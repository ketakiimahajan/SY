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969"/>
        <w:gridCol w:w="1985"/>
        <w:gridCol w:w="1559"/>
      </w:tblGrid>
      <w:tr w:rsidR="006F752F" w:rsidRPr="000A3CCC" w14:paraId="2D3415C9" w14:textId="77777777" w:rsidTr="003419A2">
        <w:tc>
          <w:tcPr>
            <w:tcW w:w="2323" w:type="dxa"/>
            <w:shd w:val="clear" w:color="auto" w:fill="auto"/>
            <w:vAlign w:val="center"/>
          </w:tcPr>
          <w:p w14:paraId="6757C885" w14:textId="42BA7C09" w:rsidR="006F752F" w:rsidRPr="003419A2" w:rsidRDefault="006F752F" w:rsidP="003419A2">
            <w:pPr>
              <w:pStyle w:val="TableContents"/>
              <w:spacing w:before="100" w:after="100" w:line="240" w:lineRule="auto"/>
              <w:jc w:val="center"/>
              <w:rPr>
                <w:rFonts w:ascii="Times New Roman" w:hAnsi="Times New Roman" w:cs="Times New Roman"/>
                <w:b/>
                <w:color w:val="BC202E"/>
                <w:sz w:val="24"/>
                <w:szCs w:val="24"/>
              </w:rPr>
            </w:pPr>
            <w:r w:rsidRPr="003419A2">
              <w:rPr>
                <w:rFonts w:ascii="Times New Roman" w:hAnsi="Times New Roman" w:cs="Times New Roman"/>
                <w:b/>
                <w:color w:val="BC202E"/>
                <w:sz w:val="24"/>
                <w:szCs w:val="24"/>
              </w:rPr>
              <w:t>Course Name:</w:t>
            </w:r>
          </w:p>
        </w:tc>
        <w:tc>
          <w:tcPr>
            <w:tcW w:w="3969" w:type="dxa"/>
            <w:shd w:val="clear" w:color="auto" w:fill="auto"/>
            <w:vAlign w:val="center"/>
          </w:tcPr>
          <w:p w14:paraId="2DB48B48" w14:textId="5DF47133" w:rsidR="006F752F" w:rsidRPr="003419A2" w:rsidRDefault="006F752F" w:rsidP="003419A2">
            <w:pPr>
              <w:pStyle w:val="TableContents"/>
              <w:spacing w:before="100" w:after="100" w:line="240" w:lineRule="auto"/>
              <w:jc w:val="center"/>
              <w:rPr>
                <w:rFonts w:ascii="Times New Roman" w:hAnsi="Times New Roman" w:cs="Times New Roman"/>
                <w:b/>
                <w:sz w:val="24"/>
                <w:szCs w:val="24"/>
              </w:rPr>
            </w:pPr>
            <w:r w:rsidRPr="003419A2">
              <w:rPr>
                <w:rFonts w:ascii="Times New Roman" w:hAnsi="Times New Roman" w:cs="Times New Roman"/>
                <w:b/>
                <w:bCs/>
                <w:color w:val="222222"/>
                <w:sz w:val="24"/>
                <w:szCs w:val="24"/>
                <w:shd w:val="clear" w:color="auto" w:fill="FFFFFF"/>
              </w:rPr>
              <w:t>Networks, Signals and Systems</w:t>
            </w:r>
          </w:p>
        </w:tc>
        <w:tc>
          <w:tcPr>
            <w:tcW w:w="1985" w:type="dxa"/>
            <w:shd w:val="clear" w:color="auto" w:fill="auto"/>
            <w:vAlign w:val="center"/>
          </w:tcPr>
          <w:p w14:paraId="02501164" w14:textId="47DE538E" w:rsidR="006F752F" w:rsidRPr="002915D6" w:rsidRDefault="006F752F" w:rsidP="003419A2">
            <w:pPr>
              <w:pStyle w:val="TableContents"/>
              <w:spacing w:before="100" w:after="100" w:line="240" w:lineRule="auto"/>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559" w:type="dxa"/>
            <w:vAlign w:val="center"/>
          </w:tcPr>
          <w:p w14:paraId="54B7E0B3" w14:textId="373857A3" w:rsidR="006F752F" w:rsidRPr="003B204E" w:rsidRDefault="006F752F" w:rsidP="003419A2">
            <w:pPr>
              <w:pStyle w:val="TableContents"/>
              <w:spacing w:before="100" w:after="100" w:line="240" w:lineRule="auto"/>
              <w:jc w:val="center"/>
              <w:rPr>
                <w:rFonts w:ascii="Times New Roman" w:hAnsi="Times New Roman" w:cs="Times New Roman"/>
                <w:b/>
                <w:sz w:val="24"/>
                <w:szCs w:val="24"/>
              </w:rPr>
            </w:pPr>
            <w:r>
              <w:rPr>
                <w:rFonts w:ascii="Times New Roman" w:hAnsi="Times New Roman" w:cs="Times New Roman"/>
                <w:b/>
                <w:sz w:val="24"/>
                <w:szCs w:val="24"/>
              </w:rPr>
              <w:t>III</w:t>
            </w:r>
          </w:p>
        </w:tc>
      </w:tr>
      <w:tr w:rsidR="000B0D21" w:rsidRPr="000A3CCC" w14:paraId="2754066B" w14:textId="77777777" w:rsidTr="003419A2">
        <w:tc>
          <w:tcPr>
            <w:tcW w:w="2323" w:type="dxa"/>
            <w:shd w:val="clear" w:color="auto" w:fill="auto"/>
            <w:vAlign w:val="center"/>
          </w:tcPr>
          <w:p w14:paraId="423499EF" w14:textId="481AAF0E" w:rsidR="000B0D21" w:rsidRPr="002915D6" w:rsidRDefault="001D6337" w:rsidP="003419A2">
            <w:pPr>
              <w:pStyle w:val="TableContents"/>
              <w:spacing w:before="100" w:after="100" w:line="240" w:lineRule="auto"/>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969" w:type="dxa"/>
            <w:shd w:val="clear" w:color="auto" w:fill="auto"/>
            <w:vAlign w:val="center"/>
          </w:tcPr>
          <w:p w14:paraId="77023E76" w14:textId="05A7A020" w:rsidR="000B0D21" w:rsidRPr="003B204E" w:rsidRDefault="000B0D21" w:rsidP="003419A2">
            <w:pPr>
              <w:pStyle w:val="TableContents"/>
              <w:spacing w:before="100" w:after="100" w:line="240" w:lineRule="auto"/>
              <w:jc w:val="center"/>
              <w:rPr>
                <w:rFonts w:ascii="Times New Roman" w:hAnsi="Times New Roman" w:cs="Times New Roman"/>
                <w:b/>
                <w:sz w:val="24"/>
                <w:szCs w:val="24"/>
              </w:rPr>
            </w:pPr>
          </w:p>
        </w:tc>
        <w:tc>
          <w:tcPr>
            <w:tcW w:w="1985" w:type="dxa"/>
            <w:shd w:val="clear" w:color="auto" w:fill="auto"/>
            <w:vAlign w:val="center"/>
          </w:tcPr>
          <w:p w14:paraId="2C233080" w14:textId="19A180EE" w:rsidR="000B0D21" w:rsidRPr="002915D6" w:rsidRDefault="00A77F79" w:rsidP="003419A2">
            <w:pPr>
              <w:pStyle w:val="TableContents"/>
              <w:spacing w:before="100" w:after="100" w:line="240" w:lineRule="auto"/>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559" w:type="dxa"/>
            <w:vAlign w:val="center"/>
          </w:tcPr>
          <w:p w14:paraId="5D086D40" w14:textId="56678F61" w:rsidR="000B0D21" w:rsidRPr="003B204E" w:rsidRDefault="003419A2" w:rsidP="003419A2">
            <w:pPr>
              <w:pStyle w:val="TableContents"/>
              <w:spacing w:before="100" w:after="100" w:line="240" w:lineRule="auto"/>
              <w:jc w:val="center"/>
              <w:rPr>
                <w:rFonts w:ascii="Times New Roman" w:hAnsi="Times New Roman" w:cs="Times New Roman"/>
                <w:b/>
                <w:sz w:val="24"/>
                <w:szCs w:val="24"/>
              </w:rPr>
            </w:pPr>
            <w:r>
              <w:rPr>
                <w:rFonts w:ascii="Times New Roman" w:hAnsi="Times New Roman" w:cs="Times New Roman"/>
                <w:b/>
                <w:sz w:val="24"/>
                <w:szCs w:val="24"/>
              </w:rPr>
              <w:t>A - 3</w:t>
            </w:r>
          </w:p>
        </w:tc>
      </w:tr>
      <w:tr w:rsidR="000B0D21" w:rsidRPr="000A3CCC" w14:paraId="54A161E2" w14:textId="77777777" w:rsidTr="003419A2">
        <w:tc>
          <w:tcPr>
            <w:tcW w:w="2323" w:type="dxa"/>
            <w:shd w:val="clear" w:color="auto" w:fill="auto"/>
            <w:vAlign w:val="center"/>
          </w:tcPr>
          <w:p w14:paraId="5D870C5D" w14:textId="073537D8" w:rsidR="000B0D21" w:rsidRDefault="000B0D21" w:rsidP="003419A2">
            <w:pPr>
              <w:pStyle w:val="TableContents"/>
              <w:spacing w:before="100" w:after="100" w:line="240" w:lineRule="auto"/>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3969" w:type="dxa"/>
            <w:shd w:val="clear" w:color="auto" w:fill="auto"/>
            <w:vAlign w:val="center"/>
          </w:tcPr>
          <w:p w14:paraId="20F22F4B" w14:textId="6B1C29F0" w:rsidR="000B0D21" w:rsidRDefault="000B0D21" w:rsidP="003419A2">
            <w:pPr>
              <w:pStyle w:val="TableContents"/>
              <w:spacing w:before="100" w:after="100" w:line="240" w:lineRule="auto"/>
              <w:jc w:val="center"/>
              <w:rPr>
                <w:rFonts w:ascii="Times New Roman" w:hAnsi="Times New Roman" w:cs="Times New Roman"/>
                <w:b/>
                <w:sz w:val="24"/>
                <w:szCs w:val="24"/>
              </w:rPr>
            </w:pPr>
          </w:p>
        </w:tc>
        <w:tc>
          <w:tcPr>
            <w:tcW w:w="1985" w:type="dxa"/>
            <w:shd w:val="clear" w:color="auto" w:fill="auto"/>
            <w:vAlign w:val="center"/>
          </w:tcPr>
          <w:p w14:paraId="060D0C1E" w14:textId="27AEF37B" w:rsidR="000B0D21" w:rsidRDefault="00A77F79" w:rsidP="003419A2">
            <w:pPr>
              <w:pStyle w:val="TableContents"/>
              <w:spacing w:before="100" w:after="100" w:line="240" w:lineRule="auto"/>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559" w:type="dxa"/>
            <w:vAlign w:val="center"/>
          </w:tcPr>
          <w:p w14:paraId="3D969365" w14:textId="5E9AEE03" w:rsidR="000B0D21" w:rsidRDefault="003419A2" w:rsidP="003419A2">
            <w:pPr>
              <w:pStyle w:val="TableContents"/>
              <w:spacing w:before="100" w:after="100" w:line="240" w:lineRule="auto"/>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A77F79" w:rsidRPr="000A3CCC" w14:paraId="0F1AD1C1" w14:textId="77777777" w:rsidTr="003419A2">
        <w:tc>
          <w:tcPr>
            <w:tcW w:w="2323" w:type="dxa"/>
            <w:shd w:val="clear" w:color="auto" w:fill="auto"/>
            <w:vAlign w:val="center"/>
          </w:tcPr>
          <w:p w14:paraId="4A82FFDC" w14:textId="1FAC1364" w:rsidR="00A77F79" w:rsidRDefault="001D6337" w:rsidP="003419A2">
            <w:pPr>
              <w:pStyle w:val="TableContents"/>
              <w:spacing w:before="100" w:after="100" w:line="240" w:lineRule="auto"/>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969" w:type="dxa"/>
            <w:shd w:val="clear" w:color="auto" w:fill="auto"/>
            <w:vAlign w:val="center"/>
          </w:tcPr>
          <w:p w14:paraId="1E9E88D8" w14:textId="77777777" w:rsidR="00A77F79" w:rsidRDefault="00A77F79" w:rsidP="003419A2">
            <w:pPr>
              <w:pStyle w:val="TableContents"/>
              <w:spacing w:before="100" w:after="100" w:line="240" w:lineRule="auto"/>
              <w:jc w:val="center"/>
              <w:rPr>
                <w:rFonts w:ascii="Times New Roman" w:hAnsi="Times New Roman" w:cs="Times New Roman"/>
                <w:b/>
                <w:sz w:val="24"/>
                <w:szCs w:val="24"/>
              </w:rPr>
            </w:pPr>
          </w:p>
        </w:tc>
        <w:tc>
          <w:tcPr>
            <w:tcW w:w="1985" w:type="dxa"/>
            <w:shd w:val="clear" w:color="auto" w:fill="auto"/>
            <w:vAlign w:val="center"/>
          </w:tcPr>
          <w:p w14:paraId="42F48BDA" w14:textId="2770A677" w:rsidR="00A77F79" w:rsidRDefault="001D6337" w:rsidP="003419A2">
            <w:pPr>
              <w:pStyle w:val="TableContents"/>
              <w:spacing w:before="100" w:after="100" w:line="240" w:lineRule="auto"/>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559" w:type="dxa"/>
            <w:vAlign w:val="center"/>
          </w:tcPr>
          <w:p w14:paraId="3AA60BAD" w14:textId="51EFC7FE" w:rsidR="00A77F79" w:rsidRDefault="003419A2" w:rsidP="003419A2">
            <w:pPr>
              <w:pStyle w:val="TableContents"/>
              <w:spacing w:before="100" w:after="100" w:line="240" w:lineRule="auto"/>
              <w:jc w:val="center"/>
              <w:rPr>
                <w:rFonts w:ascii="Times New Roman" w:hAnsi="Times New Roman" w:cs="Times New Roman"/>
                <w:b/>
                <w:sz w:val="24"/>
                <w:szCs w:val="24"/>
              </w:rPr>
            </w:pPr>
            <w:r>
              <w:rPr>
                <w:rFonts w:ascii="Times New Roman" w:hAnsi="Times New Roman" w:cs="Times New Roman"/>
                <w:b/>
                <w:sz w:val="24"/>
                <w:szCs w:val="24"/>
              </w:rPr>
              <w:t>___ / 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5DFEFC47" w14:textId="77777777" w:rsidR="003419A2" w:rsidRDefault="003419A2" w:rsidP="00EE59A2">
      <w:pPr>
        <w:shd w:val="clear" w:color="auto" w:fill="FFFFFF"/>
        <w:spacing w:after="0" w:line="240" w:lineRule="auto"/>
        <w:ind w:left="-709"/>
        <w:jc w:val="center"/>
        <w:rPr>
          <w:rFonts w:ascii="Times New Roman" w:hAnsi="Times New Roman" w:cs="Times New Roman"/>
          <w:b/>
          <w:color w:val="BC202E"/>
          <w:sz w:val="28"/>
          <w:szCs w:val="28"/>
        </w:rPr>
      </w:pPr>
    </w:p>
    <w:p w14:paraId="01785226" w14:textId="77777777" w:rsidR="003419A2" w:rsidRDefault="003419A2"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1A21103A"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6F752F">
        <w:rPr>
          <w:rFonts w:ascii="Times New Roman" w:hAnsi="Times New Roman" w:cs="Times New Roman"/>
          <w:b/>
          <w:color w:val="BC202E"/>
          <w:sz w:val="28"/>
          <w:szCs w:val="28"/>
        </w:rPr>
        <w:t>9</w:t>
      </w:r>
    </w:p>
    <w:p w14:paraId="115CD8AC" w14:textId="6DDADD46"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0D2AB5" w:rsidRPr="000D2AB5">
        <w:rPr>
          <w:rFonts w:ascii="Times New Roman" w:eastAsia="Times New Roman" w:hAnsi="Times New Roman"/>
          <w:b/>
          <w:iCs/>
          <w:sz w:val="28"/>
          <w:szCs w:val="28"/>
        </w:rPr>
        <w:t>Fourier Analysis of given periodic and non</w:t>
      </w:r>
      <w:r w:rsidR="000D2AB5">
        <w:rPr>
          <w:rFonts w:ascii="Times New Roman" w:eastAsia="Times New Roman" w:hAnsi="Times New Roman"/>
          <w:b/>
          <w:iCs/>
          <w:sz w:val="28"/>
          <w:szCs w:val="28"/>
        </w:rPr>
        <w:t>-</w:t>
      </w:r>
      <w:r w:rsidR="000D2AB5" w:rsidRPr="000D2AB5">
        <w:rPr>
          <w:rFonts w:ascii="Times New Roman" w:eastAsia="Times New Roman" w:hAnsi="Times New Roman"/>
          <w:b/>
          <w:iCs/>
          <w:sz w:val="28"/>
          <w:szCs w:val="28"/>
        </w:rPr>
        <w:t>periodic signals</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3419A2">
            <w:pPr>
              <w:shd w:val="clear" w:color="auto" w:fill="FFFFFF"/>
              <w:spacing w:before="100" w:after="10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35714531" w:rsidR="007609F2" w:rsidRPr="00A275E4" w:rsidRDefault="000D2AB5" w:rsidP="003419A2">
            <w:pPr>
              <w:spacing w:before="100" w:after="100"/>
              <w:ind w:right="6"/>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Fourier Analysis of given periodic an</w:t>
            </w:r>
            <w:r>
              <w:rPr>
                <w:rFonts w:ascii="Times New Roman" w:eastAsia="Times New Roman" w:hAnsi="Times New Roman" w:cs="Times New Roman"/>
                <w:sz w:val="24"/>
                <w:szCs w:val="24"/>
              </w:rPr>
              <w:t>d non-periodic signals</w:t>
            </w:r>
            <w:r w:rsidR="003419A2">
              <w:rPr>
                <w:rFonts w:ascii="Times New Roman" w:eastAsia="Times New Roman" w:hAnsi="Times New Roman" w:cs="Times New Roman"/>
                <w:sz w:val="24"/>
                <w:szCs w:val="24"/>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3419A2">
            <w:pPr>
              <w:shd w:val="clear" w:color="auto" w:fill="FFFFFF"/>
              <w:spacing w:before="100" w:after="10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73722B00" w:rsidR="007609F2" w:rsidRPr="007609F2" w:rsidRDefault="007609F2" w:rsidP="003419A2">
            <w:pPr>
              <w:spacing w:before="100" w:after="100"/>
              <w:rPr>
                <w:rFonts w:ascii="Times New Roman" w:hAnsi="Times New Roman"/>
                <w:sz w:val="24"/>
                <w:szCs w:val="24"/>
                <w:lang w:eastAsia="en-IN"/>
              </w:rPr>
            </w:pPr>
            <w:r>
              <w:rPr>
                <w:rFonts w:ascii="Times New Roman" w:hAnsi="Times New Roman"/>
                <w:b/>
                <w:bCs/>
                <w:sz w:val="24"/>
                <w:szCs w:val="24"/>
                <w:lang w:eastAsia="en-IN"/>
              </w:rPr>
              <w:t>CO</w:t>
            </w:r>
            <w:r w:rsidR="006F752F">
              <w:rPr>
                <w:rFonts w:ascii="Times New Roman" w:hAnsi="Times New Roman"/>
                <w:b/>
                <w:bCs/>
                <w:sz w:val="24"/>
                <w:szCs w:val="24"/>
                <w:lang w:eastAsia="en-IN"/>
              </w:rPr>
              <w:t>5</w:t>
            </w:r>
            <w:r>
              <w:rPr>
                <w:rFonts w:ascii="Times New Roman" w:hAnsi="Times New Roman"/>
                <w:b/>
                <w:bCs/>
                <w:sz w:val="24"/>
                <w:szCs w:val="24"/>
                <w:lang w:eastAsia="en-IN"/>
              </w:rPr>
              <w:t xml:space="preserve">: </w:t>
            </w:r>
            <w:r w:rsidR="006F752F" w:rsidRPr="006F752F">
              <w:rPr>
                <w:rFonts w:ascii="Times New Roman" w:eastAsia="Times New Roman" w:hAnsi="Times New Roman" w:cs="Times New Roman"/>
                <w:sz w:val="24"/>
                <w:szCs w:val="24"/>
                <w:lang w:val="en-IN" w:eastAsia="en-IN"/>
              </w:rPr>
              <w:t>Apply Fourier series and transform for spectral analysis</w:t>
            </w:r>
            <w:r w:rsidR="003419A2">
              <w:rPr>
                <w:rFonts w:ascii="Times New Roman" w:eastAsia="Times New Roman" w:hAnsi="Times New Roman" w:cs="Times New Roman"/>
                <w:sz w:val="24"/>
                <w:szCs w:val="24"/>
                <w:lang w:val="en-IN" w:eastAsia="en-IN"/>
              </w:rPr>
              <w:t>.</w:t>
            </w:r>
            <w:r w:rsidR="006F752F" w:rsidRPr="006F752F">
              <w:rPr>
                <w:rFonts w:ascii="Times New Roman" w:eastAsia="Times New Roman" w:hAnsi="Times New Roman" w:cs="Times New Roman"/>
                <w:sz w:val="24"/>
                <w:szCs w:val="24"/>
                <w:lang w:val="en-IN" w:eastAsia="en-IN"/>
              </w:rPr>
              <w:t> </w:t>
            </w:r>
          </w:p>
        </w:tc>
      </w:tr>
    </w:tbl>
    <w:p w14:paraId="775123C3" w14:textId="5432105B" w:rsidR="007609F2" w:rsidRDefault="007609F2" w:rsidP="003419A2">
      <w:pPr>
        <w:widowControl w:val="0"/>
        <w:suppressAutoHyphens/>
        <w:spacing w:before="100" w:after="100" w:line="240"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3419A2">
            <w:pPr>
              <w:shd w:val="clear" w:color="auto" w:fill="FFFFFF"/>
              <w:spacing w:before="100" w:after="10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52AD0598" w14:textId="48128FC2" w:rsidR="003419A2" w:rsidRPr="003419A2" w:rsidRDefault="00831F7B" w:rsidP="003419A2">
            <w:pPr>
              <w:pStyle w:val="ListParagraph"/>
              <w:widowControl w:val="0"/>
              <w:numPr>
                <w:ilvl w:val="0"/>
                <w:numId w:val="20"/>
              </w:numPr>
              <w:suppressAutoHyphens/>
              <w:spacing w:before="100" w:after="100"/>
              <w:ind w:left="446"/>
              <w:jc w:val="both"/>
              <w:rPr>
                <w:rFonts w:ascii="Times New Roman" w:hAnsi="Times New Roman"/>
                <w:sz w:val="24"/>
                <w:szCs w:val="24"/>
                <w:lang w:eastAsia="en-IN"/>
              </w:rPr>
            </w:pPr>
            <w:r w:rsidRPr="003419A2">
              <w:rPr>
                <w:rFonts w:ascii="Times New Roman" w:hAnsi="Times New Roman"/>
                <w:b/>
                <w:sz w:val="24"/>
                <w:szCs w:val="24"/>
                <w:u w:val="single"/>
              </w:rPr>
              <w:t xml:space="preserve">Fourier </w:t>
            </w:r>
            <w:r w:rsidR="003419A2">
              <w:rPr>
                <w:rFonts w:ascii="Times New Roman" w:hAnsi="Times New Roman"/>
                <w:b/>
                <w:sz w:val="24"/>
                <w:szCs w:val="24"/>
                <w:u w:val="single"/>
              </w:rPr>
              <w:t>S</w:t>
            </w:r>
            <w:r w:rsidRPr="003419A2">
              <w:rPr>
                <w:rFonts w:ascii="Times New Roman" w:hAnsi="Times New Roman"/>
                <w:b/>
                <w:sz w:val="24"/>
                <w:szCs w:val="24"/>
                <w:u w:val="single"/>
              </w:rPr>
              <w:t>eries</w:t>
            </w:r>
            <w:r w:rsidR="003419A2" w:rsidRPr="003419A2">
              <w:rPr>
                <w:rFonts w:ascii="Times New Roman" w:hAnsi="Times New Roman"/>
                <w:b/>
                <w:sz w:val="24"/>
                <w:szCs w:val="24"/>
              </w:rPr>
              <w:t xml:space="preserve"> – </w:t>
            </w:r>
          </w:p>
          <w:p w14:paraId="5463D0E8" w14:textId="07EB24D6" w:rsidR="003419A2" w:rsidRDefault="00EA7ED2" w:rsidP="003419A2">
            <w:pPr>
              <w:widowControl w:val="0"/>
              <w:spacing w:before="100" w:after="100"/>
              <w:ind w:left="536"/>
              <w:rPr>
                <w:rFonts w:ascii="Times New Roman" w:eastAsia="Calibri" w:hAnsi="Times New Roman"/>
                <w:sz w:val="24"/>
                <w:szCs w:val="24"/>
              </w:rPr>
            </w:pPr>
            <w:r w:rsidRPr="00EA7ED2">
              <w:rPr>
                <w:rFonts w:ascii="Times New Roman" w:eastAsia="Calibri" w:hAnsi="Times New Roman"/>
                <w:sz w:val="24"/>
                <w:szCs w:val="24"/>
              </w:rPr>
              <w:t>Fourier discovered that any periodic signal could be represented as a sum of sinusoids. A waveform</w:t>
            </w:r>
            <w:r>
              <w:rPr>
                <w:rFonts w:ascii="Times New Roman" w:eastAsia="Calibri" w:hAnsi="Times New Roman"/>
                <w:sz w:val="24"/>
                <w:szCs w:val="24"/>
              </w:rPr>
              <w:t xml:space="preserve"> </w:t>
            </w:r>
            <w:r w:rsidRPr="00EA7ED2">
              <w:rPr>
                <w:rFonts w:ascii="Times New Roman" w:eastAsia="Calibri" w:hAnsi="Times New Roman"/>
                <w:sz w:val="24"/>
                <w:szCs w:val="24"/>
              </w:rPr>
              <w:t xml:space="preserve">with periodicity T seconds and frequency </w:t>
            </w:r>
            <m:oMath>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0</m:t>
                  </m:r>
                </m:sub>
              </m:sSub>
              <m:r>
                <m:rPr>
                  <m:sty m:val="p"/>
                </m:rPr>
                <w:rPr>
                  <w:rFonts w:ascii="Cambria Math" w:eastAsia="Calibri" w:hAnsi="Cambria Math"/>
                  <w:sz w:val="24"/>
                  <w:szCs w:val="24"/>
                  <w:vertAlign w:val="subscript"/>
                </w:rPr>
                <m:t>=</m:t>
              </m:r>
              <m:f>
                <m:fPr>
                  <m:ctrlPr>
                    <w:rPr>
                      <w:rFonts w:ascii="Cambria Math" w:eastAsia="Calibri" w:hAnsi="Cambria Math"/>
                      <w:sz w:val="24"/>
                      <w:szCs w:val="24"/>
                      <w:vertAlign w:val="subscript"/>
                    </w:rPr>
                  </m:ctrlPr>
                </m:fPr>
                <m:num>
                  <m:r>
                    <w:rPr>
                      <w:rFonts w:ascii="Cambria Math" w:eastAsia="Calibri" w:hAnsi="Cambria Math"/>
                      <w:sz w:val="24"/>
                      <w:szCs w:val="24"/>
                      <w:vertAlign w:val="subscript"/>
                    </w:rPr>
                    <m:t>1</m:t>
                  </m:r>
                </m:num>
                <m:den>
                  <m:r>
                    <w:rPr>
                      <w:rFonts w:ascii="Cambria Math" w:eastAsia="Calibri" w:hAnsi="Cambria Math"/>
                      <w:sz w:val="24"/>
                      <w:szCs w:val="24"/>
                      <w:vertAlign w:val="subscript"/>
                    </w:rPr>
                    <m:t>T</m:t>
                  </m:r>
                </m:den>
              </m:f>
            </m:oMath>
            <w:r w:rsidR="003419A2">
              <w:rPr>
                <w:rFonts w:ascii="Times New Roman" w:eastAsia="Calibri" w:hAnsi="Times New Roman"/>
                <w:sz w:val="24"/>
                <w:szCs w:val="24"/>
                <w:vertAlign w:val="subscript"/>
              </w:rPr>
              <w:t xml:space="preserve">  </w:t>
            </w:r>
            <w:r w:rsidRPr="00EA7ED2">
              <w:rPr>
                <w:rFonts w:ascii="Times New Roman" w:eastAsia="Calibri" w:hAnsi="Times New Roman"/>
                <w:sz w:val="24"/>
                <w:szCs w:val="24"/>
              </w:rPr>
              <w:t>can be represented as the sum of sinusoids with</w:t>
            </w:r>
            <w:r>
              <w:rPr>
                <w:rFonts w:ascii="Times New Roman" w:eastAsia="Calibri" w:hAnsi="Times New Roman"/>
                <w:sz w:val="24"/>
                <w:szCs w:val="24"/>
              </w:rPr>
              <w:t xml:space="preserve"> </w:t>
            </w:r>
            <w:r w:rsidRPr="00EA7ED2">
              <w:rPr>
                <w:rFonts w:ascii="Times New Roman" w:eastAsia="Calibri" w:hAnsi="Times New Roman"/>
                <w:sz w:val="24"/>
                <w:szCs w:val="24"/>
              </w:rPr>
              <w:t xml:space="preserve">frequencies that are integer multiples of </w:t>
            </w:r>
            <m:oMath>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0</m:t>
                  </m:r>
                </m:sub>
              </m:sSub>
            </m:oMath>
            <w:r w:rsidRPr="00EA7ED2">
              <w:rPr>
                <w:rFonts w:ascii="Times New Roman" w:eastAsia="Calibri" w:hAnsi="Times New Roman"/>
                <w:sz w:val="24"/>
                <w:szCs w:val="24"/>
              </w:rPr>
              <w:t>.  (</w:t>
            </w:r>
            <m:oMath>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0</m:t>
                  </m:r>
                </m:sub>
              </m:sSub>
            </m:oMath>
            <w:r>
              <w:rPr>
                <w:rFonts w:ascii="Times New Roman" w:eastAsia="Calibri" w:hAnsi="Times New Roman"/>
                <w:sz w:val="24"/>
                <w:szCs w:val="24"/>
              </w:rPr>
              <w:t>, 2</w:t>
            </w:r>
            <m:oMath>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0</m:t>
                  </m:r>
                </m:sub>
              </m:sSub>
            </m:oMath>
            <w:r w:rsidRPr="00EA7ED2">
              <w:rPr>
                <w:rFonts w:ascii="Times New Roman" w:eastAsia="Calibri" w:hAnsi="Times New Roman"/>
                <w:sz w:val="24"/>
                <w:szCs w:val="24"/>
              </w:rPr>
              <w:t>, 3</w:t>
            </w:r>
            <m:oMath>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0</m:t>
                  </m:r>
                </m:sub>
              </m:sSub>
            </m:oMath>
            <w:r>
              <w:rPr>
                <w:rFonts w:ascii="Times New Roman" w:eastAsia="Calibri" w:hAnsi="Times New Roman"/>
                <w:sz w:val="24"/>
                <w:szCs w:val="24"/>
              </w:rPr>
              <w:t xml:space="preserve">, etc.). </w:t>
            </w:r>
          </w:p>
          <w:p w14:paraId="6C821525" w14:textId="0155D1F2" w:rsidR="00831F7B" w:rsidRDefault="00EA7ED2" w:rsidP="003419A2">
            <w:pPr>
              <w:widowControl w:val="0"/>
              <w:spacing w:before="100" w:after="100"/>
              <w:ind w:left="536"/>
              <w:rPr>
                <w:rFonts w:ascii="Times New Roman" w:eastAsia="Calibri" w:hAnsi="Times New Roman"/>
                <w:sz w:val="24"/>
                <w:szCs w:val="24"/>
              </w:rPr>
            </w:pPr>
            <w:r w:rsidRPr="00EA7ED2">
              <w:rPr>
                <w:rFonts w:ascii="Times New Roman" w:eastAsia="Calibri" w:hAnsi="Times New Roman"/>
                <w:sz w:val="24"/>
                <w:szCs w:val="24"/>
              </w:rPr>
              <w:t>Mathematically we would write:</w:t>
            </w:r>
          </w:p>
          <w:p w14:paraId="370925AE" w14:textId="4A3DEC16" w:rsidR="006C75C7" w:rsidRDefault="00EA7ED2" w:rsidP="003419A2">
            <w:pPr>
              <w:widowControl w:val="0"/>
              <w:spacing w:before="100" w:after="100"/>
              <w:rPr>
                <w:rFonts w:ascii="Times New Roman" w:eastAsia="Calibri" w:hAnsi="Times New Roman"/>
                <w:sz w:val="24"/>
                <w:szCs w:val="24"/>
              </w:rPr>
            </w:pPr>
            <m:oMathPara>
              <m:oMath>
                <m:r>
                  <w:rPr>
                    <w:rFonts w:ascii="Cambria Math" w:eastAsia="Calibri" w:hAnsi="Cambria Math"/>
                    <w:sz w:val="24"/>
                    <w:szCs w:val="24"/>
                  </w:rPr>
                  <m:t>x</m:t>
                </m:r>
                <m:d>
                  <m:dPr>
                    <m:ctrlPr>
                      <w:rPr>
                        <w:rFonts w:ascii="Cambria Math" w:eastAsia="Calibri" w:hAnsi="Cambria Math"/>
                        <w:i/>
                        <w:sz w:val="24"/>
                        <w:szCs w:val="24"/>
                      </w:rPr>
                    </m:ctrlPr>
                  </m:dPr>
                  <m:e>
                    <m:r>
                      <w:rPr>
                        <w:rFonts w:ascii="Cambria Math" w:eastAsia="Calibri" w:hAnsi="Cambria Math"/>
                        <w:sz w:val="24"/>
                        <w:szCs w:val="24"/>
                      </w:rPr>
                      <m:t>t</m:t>
                    </m:r>
                  </m:e>
                </m:d>
                <m:r>
                  <w:rPr>
                    <w:rFonts w:ascii="Cambria Math" w:eastAsia="Calibri" w:hAnsi="Cambria Math"/>
                    <w:sz w:val="24"/>
                    <w:szCs w:val="24"/>
                  </w:rPr>
                  <m:t>=</m:t>
                </m:r>
                <m:nary>
                  <m:naryPr>
                    <m:chr m:val="∑"/>
                    <m:grow m:val="1"/>
                    <m:ctrlPr>
                      <w:rPr>
                        <w:rFonts w:ascii="Cambria Math" w:eastAsia="Calibri" w:hAnsi="Cambria Math"/>
                        <w:sz w:val="24"/>
                        <w:szCs w:val="24"/>
                      </w:rPr>
                    </m:ctrlPr>
                  </m:naryPr>
                  <m:sub>
                    <m:r>
                      <w:rPr>
                        <w:rFonts w:ascii="Cambria Math" w:eastAsia="Calibri" w:hAnsi="Cambria Math"/>
                        <w:sz w:val="24"/>
                        <w:szCs w:val="24"/>
                      </w:rPr>
                      <m:t>n=1</m:t>
                    </m:r>
                  </m:sub>
                  <m:sup>
                    <m:r>
                      <w:rPr>
                        <w:rFonts w:ascii="Cambria Math" w:eastAsia="Calibri" w:hAnsi="Cambria Math"/>
                        <w:sz w:val="24"/>
                        <w:szCs w:val="24"/>
                      </w:rPr>
                      <m:t>∞</m:t>
                    </m:r>
                  </m:sup>
                  <m:e>
                    <m:d>
                      <m:dPr>
                        <m:ctrlPr>
                          <w:rPr>
                            <w:rFonts w:ascii="Cambria Math" w:eastAsia="Calibri" w:hAnsi="Cambria Math"/>
                            <w:sz w:val="24"/>
                            <w:szCs w:val="24"/>
                          </w:rPr>
                        </m:ctrlPr>
                      </m:dPr>
                      <m:e>
                        <m:sSub>
                          <m:sSubPr>
                            <m:ctrlPr>
                              <w:rPr>
                                <w:rFonts w:ascii="Cambria Math" w:eastAsia="Calibri" w:hAnsi="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m:t>
                            </m:r>
                          </m:sub>
                        </m:sSub>
                        <m:func>
                          <m:funcPr>
                            <m:ctrlPr>
                              <w:rPr>
                                <w:rFonts w:ascii="Cambria Math" w:eastAsia="Calibri" w:hAnsi="Cambria Math"/>
                                <w:sz w:val="24"/>
                                <w:szCs w:val="24"/>
                              </w:rPr>
                            </m:ctrlPr>
                          </m:funcPr>
                          <m:fName>
                            <m:r>
                              <m:rPr>
                                <m:sty m:val="p"/>
                              </m:rPr>
                              <w:rPr>
                                <w:rFonts w:ascii="Cambria Math" w:eastAsia="Cambria Math" w:hAnsi="Cambria Math" w:cs="Cambria Math"/>
                                <w:sz w:val="24"/>
                                <w:szCs w:val="24"/>
                              </w:rPr>
                              <m:t>cos</m:t>
                            </m:r>
                          </m:fName>
                          <m:e>
                            <m:r>
                              <w:rPr>
                                <w:rFonts w:ascii="Cambria Math" w:eastAsia="Cambria Math" w:hAnsi="Cambria Math" w:cs="Cambria Math"/>
                                <w:sz w:val="24"/>
                                <w:szCs w:val="24"/>
                              </w:rPr>
                              <m:t>(n2π</m:t>
                            </m:r>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0</m:t>
                                </m:r>
                              </m:sub>
                            </m:sSub>
                            <m:r>
                              <w:rPr>
                                <w:rFonts w:ascii="Cambria Math" w:eastAsia="Calibri" w:hAnsi="Cambria Math"/>
                                <w:sz w:val="24"/>
                                <w:szCs w:val="24"/>
                              </w:rPr>
                              <m:t>t)</m:t>
                            </m:r>
                          </m:e>
                        </m:func>
                        <m:r>
                          <w:rPr>
                            <w:rFonts w:ascii="Cambria Math" w:eastAsia="Cambria Math" w:hAnsi="Cambria Math" w:cs="Cambria Math"/>
                            <w:sz w:val="24"/>
                            <w:szCs w:val="24"/>
                          </w:rPr>
                          <m:t>+</m:t>
                        </m:r>
                        <m:sSub>
                          <m:sSubPr>
                            <m:ctrlPr>
                              <w:rPr>
                                <w:rFonts w:ascii="Cambria Math" w:eastAsia="Calibri" w:hAnsi="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n</m:t>
                            </m:r>
                          </m:sub>
                        </m:sSub>
                        <m:func>
                          <m:funcPr>
                            <m:ctrlPr>
                              <w:rPr>
                                <w:rFonts w:ascii="Cambria Math" w:eastAsia="Calibri" w:hAnsi="Cambria Math"/>
                                <w:sz w:val="24"/>
                                <w:szCs w:val="24"/>
                              </w:rPr>
                            </m:ctrlPr>
                          </m:funcPr>
                          <m:fName>
                            <m:r>
                              <m:rPr>
                                <m:sty m:val="p"/>
                              </m:rPr>
                              <w:rPr>
                                <w:rFonts w:ascii="Cambria Math" w:eastAsia="Cambria Math" w:hAnsi="Cambria Math" w:cs="Cambria Math"/>
                                <w:sz w:val="24"/>
                                <w:szCs w:val="24"/>
                              </w:rPr>
                              <m:t>sin</m:t>
                            </m:r>
                          </m:fName>
                          <m:e>
                            <m:r>
                              <w:rPr>
                                <w:rFonts w:ascii="Cambria Math" w:eastAsia="Cambria Math" w:hAnsi="Cambria Math" w:cs="Cambria Math"/>
                                <w:sz w:val="24"/>
                                <w:szCs w:val="24"/>
                              </w:rPr>
                              <m:t>(n2π</m:t>
                            </m:r>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0</m:t>
                                </m:r>
                              </m:sub>
                            </m:sSub>
                            <m:r>
                              <w:rPr>
                                <w:rFonts w:ascii="Cambria Math" w:eastAsia="Calibri" w:hAnsi="Cambria Math"/>
                                <w:sz w:val="24"/>
                                <w:szCs w:val="24"/>
                              </w:rPr>
                              <m:t>t)</m:t>
                            </m:r>
                          </m:e>
                        </m:func>
                      </m:e>
                    </m:d>
                  </m:e>
                </m:nary>
              </m:oMath>
            </m:oMathPara>
          </w:p>
          <w:p w14:paraId="0F3CE21A" w14:textId="2DA3768C" w:rsidR="003419A2" w:rsidRPr="003419A2" w:rsidRDefault="00163F06" w:rsidP="003419A2">
            <w:pPr>
              <w:pStyle w:val="ListParagraph"/>
              <w:widowControl w:val="0"/>
              <w:numPr>
                <w:ilvl w:val="0"/>
                <w:numId w:val="20"/>
              </w:numPr>
              <w:suppressAutoHyphens/>
              <w:spacing w:before="100" w:after="100"/>
              <w:ind w:left="446"/>
              <w:jc w:val="both"/>
              <w:rPr>
                <w:rFonts w:ascii="Times New Roman" w:hAnsi="Times New Roman"/>
                <w:b/>
                <w:sz w:val="24"/>
                <w:szCs w:val="24"/>
                <w:u w:val="single"/>
              </w:rPr>
            </w:pPr>
            <w:r w:rsidRPr="003419A2">
              <w:rPr>
                <w:rFonts w:ascii="Times New Roman" w:hAnsi="Times New Roman"/>
                <w:b/>
                <w:sz w:val="24"/>
                <w:szCs w:val="24"/>
                <w:u w:val="single"/>
              </w:rPr>
              <w:t xml:space="preserve">Fourier </w:t>
            </w:r>
            <w:r w:rsidR="003419A2">
              <w:rPr>
                <w:rFonts w:ascii="Times New Roman" w:hAnsi="Times New Roman"/>
                <w:b/>
                <w:sz w:val="24"/>
                <w:szCs w:val="24"/>
                <w:u w:val="single"/>
              </w:rPr>
              <w:t>T</w:t>
            </w:r>
            <w:r w:rsidRPr="003419A2">
              <w:rPr>
                <w:rFonts w:ascii="Times New Roman" w:hAnsi="Times New Roman"/>
                <w:b/>
                <w:sz w:val="24"/>
                <w:szCs w:val="24"/>
                <w:u w:val="single"/>
              </w:rPr>
              <w:t>ransform</w:t>
            </w:r>
            <w:r w:rsidRPr="003419A2">
              <w:rPr>
                <w:rFonts w:ascii="Times New Roman" w:hAnsi="Times New Roman"/>
                <w:b/>
                <w:sz w:val="24"/>
                <w:szCs w:val="24"/>
              </w:rPr>
              <w:t xml:space="preserve"> </w:t>
            </w:r>
            <w:r w:rsidR="003419A2" w:rsidRPr="003419A2">
              <w:rPr>
                <w:rFonts w:ascii="Times New Roman" w:hAnsi="Times New Roman"/>
                <w:b/>
                <w:sz w:val="24"/>
                <w:szCs w:val="24"/>
              </w:rPr>
              <w:t xml:space="preserve">– </w:t>
            </w:r>
          </w:p>
          <w:p w14:paraId="42ED23B7" w14:textId="07A4A29E" w:rsidR="000E0024" w:rsidRDefault="000E0024" w:rsidP="003419A2">
            <w:pPr>
              <w:pStyle w:val="ListParagraph"/>
              <w:widowControl w:val="0"/>
              <w:spacing w:before="100" w:after="100"/>
              <w:ind w:left="446"/>
              <w:rPr>
                <w:rFonts w:ascii="Times New Roman" w:eastAsia="Calibri" w:hAnsi="Times New Roman"/>
                <w:sz w:val="24"/>
                <w:szCs w:val="24"/>
              </w:rPr>
            </w:pPr>
            <w:r w:rsidRPr="000E0024">
              <w:rPr>
                <w:rFonts w:ascii="Times New Roman" w:eastAsia="Calibri" w:hAnsi="Times New Roman"/>
                <w:sz w:val="24"/>
                <w:szCs w:val="24"/>
              </w:rPr>
              <w:t>The Fourier transform of a function of time is a complex-valued function of frequency, whose magnitude represents the amount of that frequency present in the original function, and whose argument is the phase offset of the basic sinusoid in that frequency. The Fourier transform is not limited to functions of time, but the domain of the original function is commonly referred to as the time domain</w:t>
            </w:r>
            <w:r w:rsidR="003419A2">
              <w:rPr>
                <w:rFonts w:ascii="Times New Roman" w:eastAsia="Calibri" w:hAnsi="Times New Roman"/>
                <w:sz w:val="24"/>
                <w:szCs w:val="24"/>
              </w:rPr>
              <w:t xml:space="preserve">. </w:t>
            </w:r>
          </w:p>
          <w:p w14:paraId="4A9051DF" w14:textId="77777777" w:rsidR="003419A2" w:rsidRDefault="003419A2" w:rsidP="003419A2">
            <w:pPr>
              <w:pStyle w:val="ListParagraph"/>
              <w:widowControl w:val="0"/>
              <w:spacing w:before="100" w:after="100"/>
              <w:ind w:left="446"/>
              <w:rPr>
                <w:rFonts w:ascii="Times New Roman" w:eastAsia="Calibri" w:hAnsi="Times New Roman"/>
                <w:sz w:val="24"/>
                <w:szCs w:val="24"/>
              </w:rPr>
            </w:pPr>
          </w:p>
          <w:p w14:paraId="5AA341FF" w14:textId="53CFF44F" w:rsidR="001F6299" w:rsidRDefault="001F6299" w:rsidP="003419A2">
            <w:pPr>
              <w:pStyle w:val="ListParagraph"/>
              <w:widowControl w:val="0"/>
              <w:spacing w:before="100" w:after="100"/>
              <w:ind w:left="446"/>
              <w:rPr>
                <w:rFonts w:ascii="Times New Roman" w:eastAsia="Calibri" w:hAnsi="Times New Roman"/>
                <w:sz w:val="24"/>
                <w:szCs w:val="24"/>
              </w:rPr>
            </w:pPr>
            <w:r w:rsidRPr="001F6299">
              <w:rPr>
                <w:rFonts w:ascii="Times New Roman" w:eastAsia="Calibri" w:hAnsi="Times New Roman"/>
                <w:sz w:val="24"/>
                <w:szCs w:val="24"/>
              </w:rPr>
              <w:t xml:space="preserve">If the spectrum of </w:t>
            </w:r>
            <w:r>
              <w:rPr>
                <w:rFonts w:ascii="Times New Roman" w:eastAsia="Calibri" w:hAnsi="Times New Roman"/>
                <w:sz w:val="24"/>
                <w:szCs w:val="24"/>
              </w:rPr>
              <w:t>continuous time periodic</w:t>
            </w:r>
            <w:r w:rsidRPr="001F6299">
              <w:rPr>
                <w:rFonts w:ascii="Times New Roman" w:eastAsia="Calibri" w:hAnsi="Times New Roman"/>
                <w:sz w:val="24"/>
                <w:szCs w:val="24"/>
              </w:rPr>
              <w:t xml:space="preserve"> signal</w:t>
            </w:r>
            <w:r>
              <w:rPr>
                <w:rFonts w:ascii="Times New Roman" w:eastAsia="Calibri" w:hAnsi="Times New Roman"/>
                <w:sz w:val="24"/>
                <w:szCs w:val="24"/>
              </w:rPr>
              <w:t xml:space="preserve"> is </w:t>
            </w:r>
            <w:r w:rsidRPr="001F6299">
              <w:rPr>
                <w:rFonts w:ascii="Times New Roman" w:eastAsia="Calibri" w:hAnsi="Times New Roman"/>
                <w:sz w:val="24"/>
                <w:szCs w:val="24"/>
              </w:rPr>
              <w:t>x(t)</w:t>
            </w:r>
            <w:r w:rsidR="003419A2">
              <w:rPr>
                <w:rFonts w:ascii="Times New Roman" w:eastAsia="Calibri" w:hAnsi="Times New Roman"/>
                <w:sz w:val="24"/>
                <w:szCs w:val="24"/>
              </w:rPr>
              <w:t xml:space="preserve">, </w:t>
            </w:r>
            <w:r>
              <w:rPr>
                <w:rFonts w:ascii="Times New Roman" w:eastAsia="Calibri" w:hAnsi="Times New Roman"/>
                <w:sz w:val="24"/>
                <w:szCs w:val="24"/>
              </w:rPr>
              <w:t>then</w:t>
            </w:r>
            <w:r w:rsidR="003419A2">
              <w:rPr>
                <w:rFonts w:ascii="Times New Roman" w:eastAsia="Calibri" w:hAnsi="Times New Roman"/>
                <w:sz w:val="24"/>
                <w:szCs w:val="24"/>
              </w:rPr>
              <w:t xml:space="preserve">, </w:t>
            </w:r>
          </w:p>
          <w:p w14:paraId="7EC3A261" w14:textId="77777777" w:rsidR="003419A2" w:rsidRDefault="003419A2" w:rsidP="003419A2">
            <w:pPr>
              <w:pStyle w:val="ListParagraph"/>
              <w:widowControl w:val="0"/>
              <w:spacing w:before="100" w:after="100"/>
              <w:ind w:left="446"/>
              <w:rPr>
                <w:rFonts w:ascii="Times New Roman" w:eastAsia="Calibri" w:hAnsi="Times New Roman"/>
                <w:sz w:val="24"/>
                <w:szCs w:val="24"/>
              </w:rPr>
            </w:pPr>
          </w:p>
          <w:p w14:paraId="7E96D2DD" w14:textId="77777777" w:rsidR="001F6299" w:rsidRPr="001F6299" w:rsidRDefault="001F6299" w:rsidP="003419A2">
            <w:pPr>
              <w:pStyle w:val="ListParagraph"/>
              <w:widowControl w:val="0"/>
              <w:spacing w:before="100" w:after="100"/>
              <w:ind w:left="446"/>
              <w:rPr>
                <w:rFonts w:ascii="Times New Roman" w:eastAsia="Calibri" w:hAnsi="Times New Roman"/>
                <w:sz w:val="24"/>
                <w:szCs w:val="24"/>
              </w:rPr>
            </w:pPr>
            <m:oMathPara>
              <m:oMath>
                <m:r>
                  <w:rPr>
                    <w:rFonts w:ascii="Cambria Math" w:eastAsia="Calibri" w:hAnsi="Cambria Math"/>
                    <w:sz w:val="24"/>
                    <w:szCs w:val="24"/>
                  </w:rPr>
                  <m:t>X</m:t>
                </m:r>
                <m:d>
                  <m:dPr>
                    <m:ctrlPr>
                      <w:rPr>
                        <w:rFonts w:ascii="Cambria Math" w:eastAsia="Calibri" w:hAnsi="Cambria Math"/>
                        <w:i/>
                        <w:sz w:val="24"/>
                        <w:szCs w:val="24"/>
                      </w:rPr>
                    </m:ctrlPr>
                  </m:dPr>
                  <m:e>
                    <m:r>
                      <w:rPr>
                        <w:rFonts w:ascii="Cambria Math" w:eastAsia="Calibri" w:hAnsi="Cambria Math"/>
                        <w:sz w:val="24"/>
                        <w:szCs w:val="24"/>
                      </w:rPr>
                      <m:t>jω</m:t>
                    </m:r>
                  </m:e>
                </m:d>
                <m:r>
                  <w:rPr>
                    <w:rFonts w:ascii="Cambria Math" w:eastAsia="Calibri" w:hAnsi="Cambria Math"/>
                    <w:sz w:val="24"/>
                    <w:szCs w:val="24"/>
                  </w:rPr>
                  <m:t>=F</m:t>
                </m:r>
                <m:d>
                  <m:dPr>
                    <m:begChr m:val="{"/>
                    <m:endChr m:val="}"/>
                    <m:ctrlPr>
                      <w:rPr>
                        <w:rFonts w:ascii="Cambria Math" w:eastAsia="Calibri" w:hAnsi="Cambria Math"/>
                        <w:i/>
                        <w:sz w:val="24"/>
                        <w:szCs w:val="24"/>
                      </w:rPr>
                    </m:ctrlPr>
                  </m:dPr>
                  <m:e>
                    <m:r>
                      <w:rPr>
                        <w:rFonts w:ascii="Cambria Math" w:eastAsia="Calibri" w:hAnsi="Cambria Math"/>
                        <w:sz w:val="24"/>
                        <w:szCs w:val="24"/>
                      </w:rPr>
                      <m:t>x(t)</m:t>
                    </m:r>
                  </m:e>
                </m:d>
              </m:oMath>
            </m:oMathPara>
          </w:p>
          <w:p w14:paraId="5D8F0478" w14:textId="77777777" w:rsidR="003419A2" w:rsidRDefault="003419A2" w:rsidP="003419A2">
            <w:pPr>
              <w:widowControl w:val="0"/>
              <w:spacing w:before="100" w:after="100"/>
              <w:ind w:left="446"/>
              <w:rPr>
                <w:rFonts w:ascii="Times New Roman" w:eastAsia="Calibri" w:hAnsi="Times New Roman"/>
                <w:sz w:val="24"/>
                <w:szCs w:val="24"/>
              </w:rPr>
            </w:pPr>
          </w:p>
          <w:p w14:paraId="02624BD2" w14:textId="52AB642E" w:rsidR="001F6299" w:rsidRDefault="001F6299" w:rsidP="003419A2">
            <w:pPr>
              <w:widowControl w:val="0"/>
              <w:spacing w:before="100" w:after="100"/>
              <w:ind w:left="446"/>
              <w:rPr>
                <w:rFonts w:ascii="Times New Roman" w:eastAsia="Calibri" w:hAnsi="Times New Roman"/>
                <w:sz w:val="24"/>
                <w:szCs w:val="24"/>
              </w:rPr>
            </w:pPr>
            <w:r w:rsidRPr="001F6299">
              <w:rPr>
                <w:rFonts w:ascii="Times New Roman" w:eastAsia="Calibri" w:hAnsi="Times New Roman"/>
                <w:sz w:val="24"/>
                <w:szCs w:val="24"/>
              </w:rPr>
              <w:t>The exponential form of Fourier</w:t>
            </w:r>
            <w:r>
              <w:rPr>
                <w:rFonts w:ascii="Times New Roman" w:eastAsia="Calibri" w:hAnsi="Times New Roman"/>
                <w:sz w:val="24"/>
                <w:szCs w:val="24"/>
              </w:rPr>
              <w:t xml:space="preserve"> series of x(t) is given by,</w:t>
            </w:r>
          </w:p>
          <w:p w14:paraId="708AD2FE" w14:textId="77777777" w:rsidR="003419A2" w:rsidRDefault="003419A2" w:rsidP="003419A2">
            <w:pPr>
              <w:widowControl w:val="0"/>
              <w:spacing w:before="100" w:after="100"/>
              <w:ind w:left="446"/>
              <w:rPr>
                <w:rFonts w:ascii="Times New Roman" w:eastAsia="Calibri" w:hAnsi="Times New Roman"/>
                <w:sz w:val="24"/>
                <w:szCs w:val="24"/>
              </w:rPr>
            </w:pPr>
          </w:p>
          <w:p w14:paraId="14634221" w14:textId="77777777" w:rsidR="001F6299" w:rsidRPr="003419A2" w:rsidRDefault="001F6299" w:rsidP="00BD4523">
            <w:pPr>
              <w:widowControl w:val="0"/>
              <w:ind w:left="446"/>
              <w:rPr>
                <w:rFonts w:ascii="Times New Roman" w:eastAsia="Calibri" w:hAnsi="Times New Roman"/>
                <w:sz w:val="24"/>
                <w:szCs w:val="24"/>
              </w:rPr>
            </w:pPr>
            <m:oMathPara>
              <m:oMath>
                <m:r>
                  <m:rPr>
                    <m:sty m:val="p"/>
                  </m:rPr>
                  <w:rPr>
                    <w:rFonts w:ascii="Cambria Math" w:eastAsia="Calibri" w:hAnsi="Cambria Math"/>
                    <w:sz w:val="24"/>
                    <w:szCs w:val="24"/>
                  </w:rPr>
                  <m:t>x(t)</m:t>
                </m:r>
                <m:r>
                  <w:rPr>
                    <w:rFonts w:ascii="Cambria Math" w:eastAsia="Calibri" w:hAnsi="Cambria Math"/>
                    <w:sz w:val="24"/>
                    <w:szCs w:val="24"/>
                  </w:rPr>
                  <m:t>=</m:t>
                </m:r>
                <m:nary>
                  <m:naryPr>
                    <m:chr m:val="∑"/>
                    <m:grow m:val="1"/>
                    <m:ctrlPr>
                      <w:rPr>
                        <w:rFonts w:ascii="Cambria Math" w:eastAsia="Calibri" w:hAnsi="Cambria Math"/>
                        <w:sz w:val="24"/>
                        <w:szCs w:val="24"/>
                      </w:rPr>
                    </m:ctrlPr>
                  </m:naryPr>
                  <m:sub>
                    <m:r>
                      <w:rPr>
                        <w:rFonts w:ascii="Cambria Math" w:eastAsia="Calibri" w:hAnsi="Cambria Math"/>
                        <w:sz w:val="24"/>
                        <w:szCs w:val="24"/>
                      </w:rPr>
                      <m:t>n=-∞</m:t>
                    </m:r>
                  </m:sub>
                  <m:sup>
                    <m:r>
                      <w:rPr>
                        <w:rFonts w:ascii="Cambria Math" w:eastAsia="Calibri" w:hAnsi="Cambria Math"/>
                        <w:sz w:val="24"/>
                        <w:szCs w:val="24"/>
                      </w:rPr>
                      <m:t>∞</m:t>
                    </m:r>
                  </m:sup>
                  <m:e>
                    <m:sSub>
                      <m:sSubPr>
                        <m:ctrlPr>
                          <w:rPr>
                            <w:rFonts w:ascii="Cambria Math" w:eastAsia="Calibri" w:hAnsi="Cambria Math"/>
                            <w:i/>
                            <w:sz w:val="24"/>
                            <w:szCs w:val="24"/>
                          </w:rPr>
                        </m:ctrlPr>
                      </m:sSubPr>
                      <m:e>
                        <m:r>
                          <w:rPr>
                            <w:rFonts w:ascii="Cambria Math" w:eastAsia="Calibri" w:hAnsi="Cambria Math"/>
                            <w:sz w:val="24"/>
                            <w:szCs w:val="24"/>
                          </w:rPr>
                          <m:t>c</m:t>
                        </m:r>
                      </m:e>
                      <m:sub>
                        <m:r>
                          <w:rPr>
                            <w:rFonts w:ascii="Cambria Math" w:eastAsia="Calibri" w:hAnsi="Cambria Math"/>
                            <w:sz w:val="24"/>
                            <w:szCs w:val="24"/>
                          </w:rPr>
                          <m:t>n</m:t>
                        </m:r>
                      </m:sub>
                    </m:sSub>
                    <m:r>
                      <w:rPr>
                        <w:rFonts w:ascii="Cambria Math" w:eastAsia="Calibri" w:hAnsi="Cambria Math"/>
                        <w:sz w:val="24"/>
                        <w:szCs w:val="24"/>
                      </w:rPr>
                      <m:t xml:space="preserve"> </m:t>
                    </m:r>
                    <m:sSup>
                      <m:sSupPr>
                        <m:ctrlPr>
                          <w:rPr>
                            <w:rFonts w:ascii="Cambria Math" w:eastAsia="Calibri" w:hAnsi="Cambria Math"/>
                            <w:i/>
                            <w:sz w:val="24"/>
                            <w:szCs w:val="24"/>
                          </w:rPr>
                        </m:ctrlPr>
                      </m:sSupPr>
                      <m:e>
                        <m:r>
                          <w:rPr>
                            <w:rFonts w:ascii="Cambria Math" w:eastAsia="Calibri" w:hAnsi="Cambria Math"/>
                            <w:sz w:val="24"/>
                            <w:szCs w:val="24"/>
                          </w:rPr>
                          <m:t>e</m:t>
                        </m:r>
                      </m:e>
                      <m:sup>
                        <m:r>
                          <w:rPr>
                            <w:rFonts w:ascii="Cambria Math" w:eastAsia="Calibri" w:hAnsi="Cambria Math"/>
                            <w:sz w:val="24"/>
                            <w:szCs w:val="24"/>
                          </w:rPr>
                          <m:t>inωt</m:t>
                        </m:r>
                      </m:sup>
                    </m:sSup>
                  </m:e>
                </m:nary>
              </m:oMath>
            </m:oMathPara>
          </w:p>
          <w:p w14:paraId="5204D41D" w14:textId="7403F1CA" w:rsidR="003419A2" w:rsidRPr="001F6299" w:rsidRDefault="003419A2" w:rsidP="00BD4523">
            <w:pPr>
              <w:widowControl w:val="0"/>
              <w:ind w:left="446"/>
              <w:rPr>
                <w:rFonts w:ascii="Times New Roman" w:eastAsia="Calibri" w:hAnsi="Times New Roman"/>
                <w:sz w:val="24"/>
                <w:szCs w:val="24"/>
              </w:rPr>
            </w:pP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419A2">
            <w:pPr>
              <w:shd w:val="clear" w:color="auto" w:fill="FFFFFF"/>
              <w:spacing w:before="100" w:after="100"/>
              <w:ind w:left="-709" w:firstLine="709"/>
              <w:rPr>
                <w:rFonts w:ascii="Times New Roman" w:hAnsi="Times New Roman"/>
                <w:b/>
                <w:sz w:val="24"/>
                <w:szCs w:val="24"/>
              </w:rPr>
            </w:pPr>
            <w:r w:rsidRPr="00EE59A2">
              <w:rPr>
                <w:rFonts w:ascii="Times New Roman" w:hAnsi="Times New Roman"/>
                <w:b/>
                <w:color w:val="BC202E"/>
                <w:sz w:val="24"/>
                <w:szCs w:val="24"/>
              </w:rPr>
              <w:t>Stepwise-Procedure:</w:t>
            </w:r>
          </w:p>
        </w:tc>
      </w:tr>
      <w:tr w:rsidR="00EE59A2" w14:paraId="16006E17" w14:textId="77777777" w:rsidTr="00A25C5E">
        <w:tc>
          <w:tcPr>
            <w:tcW w:w="9782" w:type="dxa"/>
          </w:tcPr>
          <w:p w14:paraId="1BF284F2" w14:textId="63E803A4" w:rsidR="003419A2" w:rsidRPr="003419A2" w:rsidRDefault="00831F7B" w:rsidP="003419A2">
            <w:pPr>
              <w:pStyle w:val="ListParagraph"/>
              <w:widowControl w:val="0"/>
              <w:numPr>
                <w:ilvl w:val="0"/>
                <w:numId w:val="25"/>
              </w:numPr>
              <w:suppressAutoHyphens/>
              <w:spacing w:before="100" w:after="100"/>
              <w:jc w:val="both"/>
              <w:rPr>
                <w:rFonts w:ascii="Times New Roman" w:hAnsi="Times New Roman"/>
                <w:b/>
                <w:sz w:val="24"/>
                <w:szCs w:val="24"/>
                <w:lang w:eastAsia="en-IN"/>
              </w:rPr>
            </w:pPr>
            <w:r w:rsidRPr="003419A2">
              <w:rPr>
                <w:rFonts w:ascii="Times New Roman" w:hAnsi="Times New Roman"/>
                <w:b/>
                <w:sz w:val="24"/>
                <w:szCs w:val="24"/>
                <w:u w:val="single"/>
              </w:rPr>
              <w:t xml:space="preserve">Fourier </w:t>
            </w:r>
            <w:r w:rsidR="003419A2" w:rsidRPr="003419A2">
              <w:rPr>
                <w:rFonts w:ascii="Times New Roman" w:hAnsi="Times New Roman"/>
                <w:b/>
                <w:sz w:val="24"/>
                <w:szCs w:val="24"/>
                <w:u w:val="single"/>
              </w:rPr>
              <w:t>S</w:t>
            </w:r>
            <w:r w:rsidRPr="003419A2">
              <w:rPr>
                <w:rFonts w:ascii="Times New Roman" w:hAnsi="Times New Roman"/>
                <w:b/>
                <w:sz w:val="24"/>
                <w:szCs w:val="24"/>
                <w:u w:val="single"/>
              </w:rPr>
              <w:t>eries</w:t>
            </w:r>
            <w:r w:rsidR="003419A2" w:rsidRPr="003419A2">
              <w:rPr>
                <w:rFonts w:ascii="Times New Roman" w:hAnsi="Times New Roman"/>
                <w:b/>
                <w:sz w:val="24"/>
                <w:szCs w:val="24"/>
              </w:rPr>
              <w:t xml:space="preserve"> – </w:t>
            </w:r>
          </w:p>
          <w:p w14:paraId="3EC007A4" w14:textId="77777777" w:rsidR="003419A2" w:rsidRDefault="005E786B" w:rsidP="003419A2">
            <w:pPr>
              <w:pStyle w:val="ListParagraph"/>
              <w:widowControl w:val="0"/>
              <w:numPr>
                <w:ilvl w:val="0"/>
                <w:numId w:val="10"/>
              </w:numPr>
              <w:suppressAutoHyphens/>
              <w:spacing w:before="100" w:after="100"/>
              <w:ind w:left="896"/>
              <w:jc w:val="both"/>
              <w:rPr>
                <w:rFonts w:ascii="Times New Roman" w:hAnsi="Times New Roman"/>
                <w:b/>
                <w:sz w:val="24"/>
                <w:szCs w:val="24"/>
                <w:lang w:eastAsia="en-IN"/>
              </w:rPr>
            </w:pPr>
            <w:r w:rsidRPr="003419A2">
              <w:rPr>
                <w:rFonts w:ascii="Times New Roman" w:hAnsi="Times New Roman"/>
                <w:b/>
                <w:sz w:val="24"/>
                <w:szCs w:val="24"/>
                <w:lang w:eastAsia="en-IN"/>
              </w:rPr>
              <w:t>Determine the trigonometric form of Fourier series on the following</w:t>
            </w:r>
            <w:r w:rsidR="007971CC" w:rsidRPr="003419A2">
              <w:rPr>
                <w:rFonts w:ascii="Times New Roman" w:hAnsi="Times New Roman"/>
                <w:b/>
                <w:sz w:val="24"/>
                <w:szCs w:val="24"/>
                <w:lang w:eastAsia="en-IN"/>
              </w:rPr>
              <w:t>:</w:t>
            </w:r>
          </w:p>
          <w:p w14:paraId="40B93A4E" w14:textId="77777777" w:rsidR="003419A2" w:rsidRDefault="005E786B" w:rsidP="003419A2">
            <w:pPr>
              <w:pStyle w:val="ListParagraph"/>
              <w:widowControl w:val="0"/>
              <w:numPr>
                <w:ilvl w:val="1"/>
                <w:numId w:val="10"/>
              </w:numPr>
              <w:suppressAutoHyphens/>
              <w:spacing w:before="100" w:after="100"/>
              <w:jc w:val="both"/>
              <w:rPr>
                <w:rFonts w:ascii="Times New Roman" w:hAnsi="Times New Roman"/>
                <w:b/>
                <w:sz w:val="24"/>
                <w:szCs w:val="24"/>
                <w:lang w:eastAsia="en-IN"/>
              </w:rPr>
            </w:pPr>
            <w:r w:rsidRPr="003419A2">
              <w:rPr>
                <w:rFonts w:ascii="Times New Roman" w:hAnsi="Times New Roman"/>
                <w:b/>
                <w:sz w:val="24"/>
                <w:szCs w:val="24"/>
                <w:lang w:eastAsia="en-IN"/>
              </w:rPr>
              <w:t>Signals having even symmetry</w:t>
            </w:r>
          </w:p>
          <w:p w14:paraId="47214E3D"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close </w:t>
            </w:r>
            <w:r w:rsidRPr="00B70DC5">
              <w:rPr>
                <w:rFonts w:ascii="Consolas" w:eastAsia="Times New Roman" w:hAnsi="Consolas" w:cs="Times New Roman"/>
                <w:color w:val="A709F5"/>
                <w:sz w:val="24"/>
                <w:szCs w:val="24"/>
                <w:lang w:val="en-IN" w:eastAsia="en-IN"/>
              </w:rPr>
              <w:t>all</w:t>
            </w:r>
            <w:r w:rsidRPr="00B70DC5">
              <w:rPr>
                <w:rFonts w:ascii="Consolas" w:eastAsia="Times New Roman" w:hAnsi="Consolas" w:cs="Times New Roman"/>
                <w:sz w:val="24"/>
                <w:szCs w:val="24"/>
                <w:lang w:val="en-IN" w:eastAsia="en-IN"/>
              </w:rPr>
              <w:t>;</w:t>
            </w:r>
          </w:p>
          <w:p w14:paraId="63C3580B"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clear </w:t>
            </w:r>
            <w:r w:rsidRPr="00B70DC5">
              <w:rPr>
                <w:rFonts w:ascii="Consolas" w:eastAsia="Times New Roman" w:hAnsi="Consolas" w:cs="Times New Roman"/>
                <w:color w:val="A709F5"/>
                <w:sz w:val="24"/>
                <w:szCs w:val="24"/>
                <w:lang w:val="en-IN" w:eastAsia="en-IN"/>
              </w:rPr>
              <w:t>all</w:t>
            </w:r>
            <w:r w:rsidRPr="00B70DC5">
              <w:rPr>
                <w:rFonts w:ascii="Consolas" w:eastAsia="Times New Roman" w:hAnsi="Consolas" w:cs="Times New Roman"/>
                <w:sz w:val="24"/>
                <w:szCs w:val="24"/>
                <w:lang w:val="en-IN" w:eastAsia="en-IN"/>
              </w:rPr>
              <w:t>;</w:t>
            </w:r>
          </w:p>
          <w:p w14:paraId="58158EB0"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clc</w:t>
            </w:r>
            <w:proofErr w:type="spellEnd"/>
            <w:r w:rsidRPr="00B70DC5">
              <w:rPr>
                <w:rFonts w:ascii="Consolas" w:eastAsia="Times New Roman" w:hAnsi="Consolas" w:cs="Times New Roman"/>
                <w:sz w:val="24"/>
                <w:szCs w:val="24"/>
                <w:lang w:val="en-IN" w:eastAsia="en-IN"/>
              </w:rPr>
              <w:t>;</w:t>
            </w:r>
          </w:p>
          <w:p w14:paraId="4E0FD6F8" w14:textId="77777777" w:rsidR="00B70DC5" w:rsidRPr="00B70DC5" w:rsidRDefault="00B70DC5" w:rsidP="00B70DC5">
            <w:pPr>
              <w:ind w:left="1440"/>
              <w:rPr>
                <w:rFonts w:ascii="Consolas" w:eastAsia="Times New Roman" w:hAnsi="Consolas" w:cs="Times New Roman"/>
                <w:sz w:val="24"/>
                <w:szCs w:val="24"/>
                <w:lang w:val="en-IN" w:eastAsia="en-IN"/>
              </w:rPr>
            </w:pPr>
          </w:p>
          <w:p w14:paraId="50B6CA8D"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Define the parameters</w:t>
            </w:r>
          </w:p>
          <w:p w14:paraId="0F8550A0"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fs = 1000; </w:t>
            </w:r>
            <w:r w:rsidRPr="00B70DC5">
              <w:rPr>
                <w:rFonts w:ascii="Consolas" w:eastAsia="Times New Roman" w:hAnsi="Consolas" w:cs="Times New Roman"/>
                <w:color w:val="008013"/>
                <w:sz w:val="24"/>
                <w:szCs w:val="24"/>
                <w:lang w:val="en-IN" w:eastAsia="en-IN"/>
              </w:rPr>
              <w:t>% Sampling frequency</w:t>
            </w:r>
          </w:p>
          <w:p w14:paraId="0872D5F5"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N = 1024; </w:t>
            </w:r>
            <w:r w:rsidRPr="00B70DC5">
              <w:rPr>
                <w:rFonts w:ascii="Consolas" w:eastAsia="Times New Roman" w:hAnsi="Consolas" w:cs="Times New Roman"/>
                <w:color w:val="008013"/>
                <w:sz w:val="24"/>
                <w:szCs w:val="24"/>
                <w:lang w:val="en-IN" w:eastAsia="en-IN"/>
              </w:rPr>
              <w:t>% Number of samples</w:t>
            </w:r>
          </w:p>
          <w:p w14:paraId="3886C496"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t = </w:t>
            </w:r>
            <w:proofErr w:type="spellStart"/>
            <w:proofErr w:type="gramStart"/>
            <w:r w:rsidRPr="00B70DC5">
              <w:rPr>
                <w:rFonts w:ascii="Consolas" w:eastAsia="Times New Roman" w:hAnsi="Consolas" w:cs="Times New Roman"/>
                <w:sz w:val="24"/>
                <w:szCs w:val="24"/>
                <w:lang w:val="en-IN" w:eastAsia="en-IN"/>
              </w:rPr>
              <w:t>linspace</w:t>
            </w:r>
            <w:proofErr w:type="spellEnd"/>
            <w:r w:rsidRPr="00B70DC5">
              <w:rPr>
                <w:rFonts w:ascii="Consolas" w:eastAsia="Times New Roman" w:hAnsi="Consolas" w:cs="Times New Roman"/>
                <w:sz w:val="24"/>
                <w:szCs w:val="24"/>
                <w:lang w:val="en-IN" w:eastAsia="en-IN"/>
              </w:rPr>
              <w:t>(</w:t>
            </w:r>
            <w:proofErr w:type="gramEnd"/>
            <w:r w:rsidRPr="00B70DC5">
              <w:rPr>
                <w:rFonts w:ascii="Consolas" w:eastAsia="Times New Roman" w:hAnsi="Consolas" w:cs="Times New Roman"/>
                <w:sz w:val="24"/>
                <w:szCs w:val="24"/>
                <w:lang w:val="en-IN" w:eastAsia="en-IN"/>
              </w:rPr>
              <w:t xml:space="preserve">0, 2*pi, N); </w:t>
            </w:r>
            <w:r w:rsidRPr="00B70DC5">
              <w:rPr>
                <w:rFonts w:ascii="Consolas" w:eastAsia="Times New Roman" w:hAnsi="Consolas" w:cs="Times New Roman"/>
                <w:color w:val="008013"/>
                <w:sz w:val="24"/>
                <w:szCs w:val="24"/>
                <w:lang w:val="en-IN" w:eastAsia="en-IN"/>
              </w:rPr>
              <w:t>% Time vector for one period of the cosine function</w:t>
            </w:r>
          </w:p>
          <w:p w14:paraId="25308B41" w14:textId="77777777" w:rsidR="00B70DC5" w:rsidRPr="00B70DC5" w:rsidRDefault="00B70DC5" w:rsidP="00B70DC5">
            <w:pPr>
              <w:ind w:left="1440"/>
              <w:rPr>
                <w:rFonts w:ascii="Consolas" w:eastAsia="Times New Roman" w:hAnsi="Consolas" w:cs="Times New Roman"/>
                <w:sz w:val="24"/>
                <w:szCs w:val="24"/>
                <w:lang w:val="en-IN" w:eastAsia="en-IN"/>
              </w:rPr>
            </w:pPr>
          </w:p>
          <w:p w14:paraId="525B1182"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Define an even function (used cosine)</w:t>
            </w:r>
          </w:p>
          <w:p w14:paraId="0ABB7A5A"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f = 1; </w:t>
            </w:r>
            <w:r w:rsidRPr="00B70DC5">
              <w:rPr>
                <w:rFonts w:ascii="Consolas" w:eastAsia="Times New Roman" w:hAnsi="Consolas" w:cs="Times New Roman"/>
                <w:color w:val="008013"/>
                <w:sz w:val="24"/>
                <w:szCs w:val="24"/>
                <w:lang w:val="en-IN" w:eastAsia="en-IN"/>
              </w:rPr>
              <w:t>% Frequency of the cosine function</w:t>
            </w:r>
          </w:p>
          <w:p w14:paraId="5551852B"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A = 0.8; </w:t>
            </w:r>
            <w:r w:rsidRPr="00B70DC5">
              <w:rPr>
                <w:rFonts w:ascii="Consolas" w:eastAsia="Times New Roman" w:hAnsi="Consolas" w:cs="Times New Roman"/>
                <w:color w:val="008013"/>
                <w:sz w:val="24"/>
                <w:szCs w:val="24"/>
                <w:lang w:val="en-IN" w:eastAsia="en-IN"/>
              </w:rPr>
              <w:t>% Amplitude of the cosine function</w:t>
            </w:r>
          </w:p>
          <w:p w14:paraId="336E9E7C"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x = A * </w:t>
            </w:r>
            <w:proofErr w:type="gramStart"/>
            <w:r w:rsidRPr="00B70DC5">
              <w:rPr>
                <w:rFonts w:ascii="Consolas" w:eastAsia="Times New Roman" w:hAnsi="Consolas" w:cs="Times New Roman"/>
                <w:sz w:val="24"/>
                <w:szCs w:val="24"/>
                <w:lang w:val="en-IN" w:eastAsia="en-IN"/>
              </w:rPr>
              <w:t>cos(</w:t>
            </w:r>
            <w:proofErr w:type="gramEnd"/>
            <w:r w:rsidRPr="00B70DC5">
              <w:rPr>
                <w:rFonts w:ascii="Consolas" w:eastAsia="Times New Roman" w:hAnsi="Consolas" w:cs="Times New Roman"/>
                <w:sz w:val="24"/>
                <w:szCs w:val="24"/>
                <w:lang w:val="en-IN" w:eastAsia="en-IN"/>
              </w:rPr>
              <w:t>2 * pi * f * t);</w:t>
            </w:r>
          </w:p>
          <w:p w14:paraId="35C2C90C" w14:textId="77777777" w:rsidR="00B70DC5" w:rsidRPr="00B70DC5" w:rsidRDefault="00B70DC5" w:rsidP="00B70DC5">
            <w:pPr>
              <w:ind w:left="1440"/>
              <w:rPr>
                <w:rFonts w:ascii="Consolas" w:eastAsia="Times New Roman" w:hAnsi="Consolas" w:cs="Times New Roman"/>
                <w:sz w:val="24"/>
                <w:szCs w:val="24"/>
                <w:lang w:val="en-IN" w:eastAsia="en-IN"/>
              </w:rPr>
            </w:pPr>
          </w:p>
          <w:p w14:paraId="0CA7AE93"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Plot the original signal</w:t>
            </w:r>
          </w:p>
          <w:p w14:paraId="17E0EF62"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subplot(</w:t>
            </w:r>
            <w:proofErr w:type="gramEnd"/>
            <w:r w:rsidRPr="00B70DC5">
              <w:rPr>
                <w:rFonts w:ascii="Consolas" w:eastAsia="Times New Roman" w:hAnsi="Consolas" w:cs="Times New Roman"/>
                <w:sz w:val="24"/>
                <w:szCs w:val="24"/>
                <w:lang w:val="en-IN" w:eastAsia="en-IN"/>
              </w:rPr>
              <w:t>3,1,1);</w:t>
            </w:r>
          </w:p>
          <w:p w14:paraId="2B4C3C00"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plot(</w:t>
            </w:r>
            <w:proofErr w:type="gramEnd"/>
            <w:r w:rsidRPr="00B70DC5">
              <w:rPr>
                <w:rFonts w:ascii="Consolas" w:eastAsia="Times New Roman" w:hAnsi="Consolas" w:cs="Times New Roman"/>
                <w:sz w:val="24"/>
                <w:szCs w:val="24"/>
                <w:lang w:val="en-IN" w:eastAsia="en-IN"/>
              </w:rPr>
              <w:t>t, x);</w:t>
            </w:r>
          </w:p>
          <w:p w14:paraId="26A684B9"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grid;</w:t>
            </w:r>
          </w:p>
          <w:p w14:paraId="5D3E73F0"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xlabel</w:t>
            </w:r>
            <w:proofErr w:type="spellEnd"/>
            <w:r w:rsidRPr="00B70DC5">
              <w:rPr>
                <w:rFonts w:ascii="Consolas" w:eastAsia="Times New Roman" w:hAnsi="Consolas" w:cs="Times New Roman"/>
                <w:sz w:val="24"/>
                <w:szCs w:val="24"/>
                <w:lang w:val="en-IN" w:eastAsia="en-IN"/>
              </w:rPr>
              <w:t>(</w:t>
            </w:r>
            <w:r w:rsidRPr="00B70DC5">
              <w:rPr>
                <w:rFonts w:ascii="Consolas" w:eastAsia="Times New Roman" w:hAnsi="Consolas" w:cs="Times New Roman"/>
                <w:color w:val="A709F5"/>
                <w:sz w:val="24"/>
                <w:szCs w:val="24"/>
                <w:lang w:val="en-IN" w:eastAsia="en-IN"/>
              </w:rPr>
              <w:t>'Time'</w:t>
            </w:r>
            <w:r w:rsidRPr="00B70DC5">
              <w:rPr>
                <w:rFonts w:ascii="Consolas" w:eastAsia="Times New Roman" w:hAnsi="Consolas" w:cs="Times New Roman"/>
                <w:sz w:val="24"/>
                <w:szCs w:val="24"/>
                <w:lang w:val="en-IN" w:eastAsia="en-IN"/>
              </w:rPr>
              <w:t>);</w:t>
            </w:r>
          </w:p>
          <w:p w14:paraId="3FF2AA02"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ylabel</w:t>
            </w:r>
            <w:proofErr w:type="spellEnd"/>
            <w:r w:rsidRPr="00B70DC5">
              <w:rPr>
                <w:rFonts w:ascii="Consolas" w:eastAsia="Times New Roman" w:hAnsi="Consolas" w:cs="Times New Roman"/>
                <w:sz w:val="24"/>
                <w:szCs w:val="24"/>
                <w:lang w:val="en-IN" w:eastAsia="en-IN"/>
              </w:rPr>
              <w:t>(</w:t>
            </w:r>
            <w:r w:rsidRPr="00B70DC5">
              <w:rPr>
                <w:rFonts w:ascii="Consolas" w:eastAsia="Times New Roman" w:hAnsi="Consolas" w:cs="Times New Roman"/>
                <w:color w:val="A709F5"/>
                <w:sz w:val="24"/>
                <w:szCs w:val="24"/>
                <w:lang w:val="en-IN" w:eastAsia="en-IN"/>
              </w:rPr>
              <w:t>'Amplitude'</w:t>
            </w:r>
            <w:r w:rsidRPr="00B70DC5">
              <w:rPr>
                <w:rFonts w:ascii="Consolas" w:eastAsia="Times New Roman" w:hAnsi="Consolas" w:cs="Times New Roman"/>
                <w:sz w:val="24"/>
                <w:szCs w:val="24"/>
                <w:lang w:val="en-IN" w:eastAsia="en-IN"/>
              </w:rPr>
              <w:t>);</w:t>
            </w:r>
          </w:p>
          <w:p w14:paraId="5B70F72D"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title(</w:t>
            </w:r>
            <w:proofErr w:type="gramEnd"/>
            <w:r w:rsidRPr="00B70DC5">
              <w:rPr>
                <w:rFonts w:ascii="Consolas" w:eastAsia="Times New Roman" w:hAnsi="Consolas" w:cs="Times New Roman"/>
                <w:color w:val="A709F5"/>
                <w:sz w:val="24"/>
                <w:szCs w:val="24"/>
                <w:lang w:val="en-IN" w:eastAsia="en-IN"/>
              </w:rPr>
              <w:t>'Even Input Signal (</w:t>
            </w:r>
            <w:proofErr w:type="spellStart"/>
            <w:r w:rsidRPr="00B70DC5">
              <w:rPr>
                <w:rFonts w:ascii="Consolas" w:eastAsia="Times New Roman" w:hAnsi="Consolas" w:cs="Times New Roman"/>
                <w:color w:val="A709F5"/>
                <w:sz w:val="24"/>
                <w:szCs w:val="24"/>
                <w:lang w:val="en-IN" w:eastAsia="en-IN"/>
              </w:rPr>
              <w:t>ketaki</w:t>
            </w:r>
            <w:proofErr w:type="spellEnd"/>
            <w:r w:rsidRPr="00B70DC5">
              <w:rPr>
                <w:rFonts w:ascii="Consolas" w:eastAsia="Times New Roman" w:hAnsi="Consolas" w:cs="Times New Roman"/>
                <w:color w:val="A709F5"/>
                <w:sz w:val="24"/>
                <w:szCs w:val="24"/>
                <w:lang w:val="en-IN" w:eastAsia="en-IN"/>
              </w:rPr>
              <w:t>)'</w:t>
            </w:r>
            <w:r w:rsidRPr="00B70DC5">
              <w:rPr>
                <w:rFonts w:ascii="Consolas" w:eastAsia="Times New Roman" w:hAnsi="Consolas" w:cs="Times New Roman"/>
                <w:sz w:val="24"/>
                <w:szCs w:val="24"/>
                <w:lang w:val="en-IN" w:eastAsia="en-IN"/>
              </w:rPr>
              <w:t>);</w:t>
            </w:r>
          </w:p>
          <w:p w14:paraId="17C75B22" w14:textId="77777777" w:rsidR="00B70DC5" w:rsidRPr="00B70DC5" w:rsidRDefault="00B70DC5" w:rsidP="00B70DC5">
            <w:pPr>
              <w:ind w:left="1440"/>
              <w:rPr>
                <w:rFonts w:ascii="Consolas" w:eastAsia="Times New Roman" w:hAnsi="Consolas" w:cs="Times New Roman"/>
                <w:sz w:val="24"/>
                <w:szCs w:val="24"/>
                <w:lang w:val="en-IN" w:eastAsia="en-IN"/>
              </w:rPr>
            </w:pPr>
          </w:p>
          <w:p w14:paraId="55FFDC66"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Calculate the Fourier coefficients</w:t>
            </w:r>
          </w:p>
          <w:p w14:paraId="53B725F9"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N = length(x);</w:t>
            </w:r>
          </w:p>
          <w:p w14:paraId="34389108"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n = </w:t>
            </w:r>
            <w:proofErr w:type="gramStart"/>
            <w:r w:rsidRPr="00B70DC5">
              <w:rPr>
                <w:rFonts w:ascii="Consolas" w:eastAsia="Times New Roman" w:hAnsi="Consolas" w:cs="Times New Roman"/>
                <w:sz w:val="24"/>
                <w:szCs w:val="24"/>
                <w:lang w:val="en-IN" w:eastAsia="en-IN"/>
              </w:rPr>
              <w:t>0:N</w:t>
            </w:r>
            <w:proofErr w:type="gramEnd"/>
            <w:r w:rsidRPr="00B70DC5">
              <w:rPr>
                <w:rFonts w:ascii="Consolas" w:eastAsia="Times New Roman" w:hAnsi="Consolas" w:cs="Times New Roman"/>
                <w:sz w:val="24"/>
                <w:szCs w:val="24"/>
                <w:lang w:val="en-IN" w:eastAsia="en-IN"/>
              </w:rPr>
              <w:t>-1;</w:t>
            </w:r>
          </w:p>
          <w:p w14:paraId="7920B5FF"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k = </w:t>
            </w:r>
            <w:proofErr w:type="gramStart"/>
            <w:r w:rsidRPr="00B70DC5">
              <w:rPr>
                <w:rFonts w:ascii="Consolas" w:eastAsia="Times New Roman" w:hAnsi="Consolas" w:cs="Times New Roman"/>
                <w:sz w:val="24"/>
                <w:szCs w:val="24"/>
                <w:lang w:val="en-IN" w:eastAsia="en-IN"/>
              </w:rPr>
              <w:t>0:N</w:t>
            </w:r>
            <w:proofErr w:type="gramEnd"/>
            <w:r w:rsidRPr="00B70DC5">
              <w:rPr>
                <w:rFonts w:ascii="Consolas" w:eastAsia="Times New Roman" w:hAnsi="Consolas" w:cs="Times New Roman"/>
                <w:sz w:val="24"/>
                <w:szCs w:val="24"/>
                <w:lang w:val="en-IN" w:eastAsia="en-IN"/>
              </w:rPr>
              <w:t>-1;</w:t>
            </w:r>
          </w:p>
          <w:p w14:paraId="76F2EC86"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X = zeros(size(k));</w:t>
            </w:r>
          </w:p>
          <w:p w14:paraId="6068B84E"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E00FF"/>
                <w:sz w:val="24"/>
                <w:szCs w:val="24"/>
                <w:lang w:val="en-IN" w:eastAsia="en-IN"/>
              </w:rPr>
              <w:t xml:space="preserve">for </w:t>
            </w:r>
            <w:proofErr w:type="spellStart"/>
            <w:r w:rsidRPr="00B70DC5">
              <w:rPr>
                <w:rFonts w:ascii="Consolas" w:eastAsia="Times New Roman" w:hAnsi="Consolas" w:cs="Times New Roman"/>
                <w:sz w:val="24"/>
                <w:szCs w:val="24"/>
                <w:lang w:val="en-IN" w:eastAsia="en-IN"/>
              </w:rPr>
              <w:t>i</w:t>
            </w:r>
            <w:proofErr w:type="spellEnd"/>
            <w:r w:rsidRPr="00B70DC5">
              <w:rPr>
                <w:rFonts w:ascii="Consolas" w:eastAsia="Times New Roman" w:hAnsi="Consolas" w:cs="Times New Roman"/>
                <w:sz w:val="24"/>
                <w:szCs w:val="24"/>
                <w:lang w:val="en-IN" w:eastAsia="en-IN"/>
              </w:rPr>
              <w:t xml:space="preserve"> = </w:t>
            </w:r>
            <w:proofErr w:type="gramStart"/>
            <w:r w:rsidRPr="00B70DC5">
              <w:rPr>
                <w:rFonts w:ascii="Consolas" w:eastAsia="Times New Roman" w:hAnsi="Consolas" w:cs="Times New Roman"/>
                <w:sz w:val="24"/>
                <w:szCs w:val="24"/>
                <w:lang w:val="en-IN" w:eastAsia="en-IN"/>
              </w:rPr>
              <w:t>1:length</w:t>
            </w:r>
            <w:proofErr w:type="gramEnd"/>
            <w:r w:rsidRPr="00B70DC5">
              <w:rPr>
                <w:rFonts w:ascii="Consolas" w:eastAsia="Times New Roman" w:hAnsi="Consolas" w:cs="Times New Roman"/>
                <w:sz w:val="24"/>
                <w:szCs w:val="24"/>
                <w:lang w:val="en-IN" w:eastAsia="en-IN"/>
              </w:rPr>
              <w:t>(k)</w:t>
            </w:r>
          </w:p>
          <w:p w14:paraId="2C736A45"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    X(</w:t>
            </w:r>
            <w:proofErr w:type="spellStart"/>
            <w:r w:rsidRPr="00B70DC5">
              <w:rPr>
                <w:rFonts w:ascii="Consolas" w:eastAsia="Times New Roman" w:hAnsi="Consolas" w:cs="Times New Roman"/>
                <w:sz w:val="24"/>
                <w:szCs w:val="24"/>
                <w:lang w:val="en-IN" w:eastAsia="en-IN"/>
              </w:rPr>
              <w:t>i</w:t>
            </w:r>
            <w:proofErr w:type="spellEnd"/>
            <w:r w:rsidRPr="00B70DC5">
              <w:rPr>
                <w:rFonts w:ascii="Consolas" w:eastAsia="Times New Roman" w:hAnsi="Consolas" w:cs="Times New Roman"/>
                <w:sz w:val="24"/>
                <w:szCs w:val="24"/>
                <w:lang w:val="en-IN" w:eastAsia="en-IN"/>
              </w:rPr>
              <w:t xml:space="preserve">) = </w:t>
            </w:r>
            <w:proofErr w:type="gramStart"/>
            <w:r w:rsidRPr="00B70DC5">
              <w:rPr>
                <w:rFonts w:ascii="Consolas" w:eastAsia="Times New Roman" w:hAnsi="Consolas" w:cs="Times New Roman"/>
                <w:sz w:val="24"/>
                <w:szCs w:val="24"/>
                <w:lang w:val="en-IN" w:eastAsia="en-IN"/>
              </w:rPr>
              <w:t>sum(</w:t>
            </w:r>
            <w:proofErr w:type="gramEnd"/>
            <w:r w:rsidRPr="00B70DC5">
              <w:rPr>
                <w:rFonts w:ascii="Consolas" w:eastAsia="Times New Roman" w:hAnsi="Consolas" w:cs="Times New Roman"/>
                <w:sz w:val="24"/>
                <w:szCs w:val="24"/>
                <w:lang w:val="en-IN" w:eastAsia="en-IN"/>
              </w:rPr>
              <w:t>x .* exp(-1i*2*pi*k(</w:t>
            </w:r>
            <w:proofErr w:type="spellStart"/>
            <w:r w:rsidRPr="00B70DC5">
              <w:rPr>
                <w:rFonts w:ascii="Consolas" w:eastAsia="Times New Roman" w:hAnsi="Consolas" w:cs="Times New Roman"/>
                <w:sz w:val="24"/>
                <w:szCs w:val="24"/>
                <w:lang w:val="en-IN" w:eastAsia="en-IN"/>
              </w:rPr>
              <w:t>i</w:t>
            </w:r>
            <w:proofErr w:type="spellEnd"/>
            <w:r w:rsidRPr="00B70DC5">
              <w:rPr>
                <w:rFonts w:ascii="Consolas" w:eastAsia="Times New Roman" w:hAnsi="Consolas" w:cs="Times New Roman"/>
                <w:sz w:val="24"/>
                <w:szCs w:val="24"/>
                <w:lang w:val="en-IN" w:eastAsia="en-IN"/>
              </w:rPr>
              <w:t>)*n/N));</w:t>
            </w:r>
          </w:p>
          <w:p w14:paraId="62C09C0D"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E00FF"/>
                <w:sz w:val="24"/>
                <w:szCs w:val="24"/>
                <w:lang w:val="en-IN" w:eastAsia="en-IN"/>
              </w:rPr>
              <w:lastRenderedPageBreak/>
              <w:t>end</w:t>
            </w:r>
          </w:p>
          <w:p w14:paraId="122F8767" w14:textId="77777777" w:rsidR="00B70DC5" w:rsidRDefault="00B70DC5" w:rsidP="00B70DC5">
            <w:pPr>
              <w:ind w:left="1440"/>
              <w:rPr>
                <w:rFonts w:ascii="Consolas" w:eastAsia="Times New Roman" w:hAnsi="Consolas" w:cs="Times New Roman"/>
                <w:sz w:val="24"/>
                <w:szCs w:val="24"/>
                <w:lang w:val="en-IN" w:eastAsia="en-IN"/>
              </w:rPr>
            </w:pPr>
          </w:p>
          <w:p w14:paraId="550ECEAA"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color w:val="008013"/>
                <w:sz w:val="24"/>
                <w:szCs w:val="24"/>
                <w:lang w:val="en-IN" w:eastAsia="en-IN"/>
              </w:rPr>
              <w:t>% Extracting the Fourier coefficients</w:t>
            </w:r>
          </w:p>
          <w:p w14:paraId="341B2FD1" w14:textId="77777777" w:rsidR="007459D5" w:rsidRPr="008B2397" w:rsidRDefault="007459D5" w:rsidP="007459D5">
            <w:pPr>
              <w:ind w:left="1440"/>
              <w:rPr>
                <w:rFonts w:ascii="Consolas" w:eastAsia="Times New Roman" w:hAnsi="Consolas" w:cs="Times New Roman"/>
                <w:sz w:val="24"/>
                <w:szCs w:val="24"/>
                <w:lang w:val="en-IN" w:eastAsia="en-IN"/>
              </w:rPr>
            </w:pPr>
            <w:proofErr w:type="spellStart"/>
            <w:r w:rsidRPr="008B2397">
              <w:rPr>
                <w:rFonts w:ascii="Consolas" w:eastAsia="Times New Roman" w:hAnsi="Consolas" w:cs="Times New Roman"/>
                <w:sz w:val="24"/>
                <w:szCs w:val="24"/>
                <w:lang w:val="en-IN" w:eastAsia="en-IN"/>
              </w:rPr>
              <w:t>ao</w:t>
            </w:r>
            <w:proofErr w:type="spellEnd"/>
            <w:r w:rsidRPr="008B2397">
              <w:rPr>
                <w:rFonts w:ascii="Consolas" w:eastAsia="Times New Roman" w:hAnsi="Consolas" w:cs="Times New Roman"/>
                <w:sz w:val="24"/>
                <w:szCs w:val="24"/>
                <w:lang w:val="en-IN" w:eastAsia="en-IN"/>
              </w:rPr>
              <w:t xml:space="preserve"> = </w:t>
            </w:r>
            <w:proofErr w:type="gramStart"/>
            <w:r w:rsidRPr="008B2397">
              <w:rPr>
                <w:rFonts w:ascii="Consolas" w:eastAsia="Times New Roman" w:hAnsi="Consolas" w:cs="Times New Roman"/>
                <w:sz w:val="24"/>
                <w:szCs w:val="24"/>
                <w:lang w:val="en-IN" w:eastAsia="en-IN"/>
              </w:rPr>
              <w:t>X(</w:t>
            </w:r>
            <w:proofErr w:type="gramEnd"/>
            <w:r w:rsidRPr="008B2397">
              <w:rPr>
                <w:rFonts w:ascii="Consolas" w:eastAsia="Times New Roman" w:hAnsi="Consolas" w:cs="Times New Roman"/>
                <w:sz w:val="24"/>
                <w:szCs w:val="24"/>
                <w:lang w:val="en-IN" w:eastAsia="en-IN"/>
              </w:rPr>
              <w:t>1)/N;</w:t>
            </w:r>
          </w:p>
          <w:p w14:paraId="12063986"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sz w:val="24"/>
                <w:szCs w:val="24"/>
                <w:lang w:val="en-IN" w:eastAsia="en-IN"/>
              </w:rPr>
              <w:t>an = 2*real(X(</w:t>
            </w:r>
            <w:proofErr w:type="gramStart"/>
            <w:r w:rsidRPr="008B2397">
              <w:rPr>
                <w:rFonts w:ascii="Consolas" w:eastAsia="Times New Roman" w:hAnsi="Consolas" w:cs="Times New Roman"/>
                <w:sz w:val="24"/>
                <w:szCs w:val="24"/>
                <w:lang w:val="en-IN" w:eastAsia="en-IN"/>
              </w:rPr>
              <w:t>2:end</w:t>
            </w:r>
            <w:proofErr w:type="gramEnd"/>
            <w:r w:rsidRPr="008B2397">
              <w:rPr>
                <w:rFonts w:ascii="Consolas" w:eastAsia="Times New Roman" w:hAnsi="Consolas" w:cs="Times New Roman"/>
                <w:sz w:val="24"/>
                <w:szCs w:val="24"/>
                <w:lang w:val="en-IN" w:eastAsia="en-IN"/>
              </w:rPr>
              <w:t>))/N;</w:t>
            </w:r>
          </w:p>
          <w:p w14:paraId="13D97FEE"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sz w:val="24"/>
                <w:szCs w:val="24"/>
                <w:lang w:val="en-IN" w:eastAsia="en-IN"/>
              </w:rPr>
              <w:t>bn = -2*</w:t>
            </w:r>
            <w:proofErr w:type="spellStart"/>
            <w:r w:rsidRPr="008B2397">
              <w:rPr>
                <w:rFonts w:ascii="Consolas" w:eastAsia="Times New Roman" w:hAnsi="Consolas" w:cs="Times New Roman"/>
                <w:sz w:val="24"/>
                <w:szCs w:val="24"/>
                <w:lang w:val="en-IN" w:eastAsia="en-IN"/>
              </w:rPr>
              <w:t>imag</w:t>
            </w:r>
            <w:proofErr w:type="spellEnd"/>
            <w:r w:rsidRPr="008B2397">
              <w:rPr>
                <w:rFonts w:ascii="Consolas" w:eastAsia="Times New Roman" w:hAnsi="Consolas" w:cs="Times New Roman"/>
                <w:sz w:val="24"/>
                <w:szCs w:val="24"/>
                <w:lang w:val="en-IN" w:eastAsia="en-IN"/>
              </w:rPr>
              <w:t>(X(</w:t>
            </w:r>
            <w:proofErr w:type="gramStart"/>
            <w:r w:rsidRPr="008B2397">
              <w:rPr>
                <w:rFonts w:ascii="Consolas" w:eastAsia="Times New Roman" w:hAnsi="Consolas" w:cs="Times New Roman"/>
                <w:sz w:val="24"/>
                <w:szCs w:val="24"/>
                <w:lang w:val="en-IN" w:eastAsia="en-IN"/>
              </w:rPr>
              <w:t>2:end</w:t>
            </w:r>
            <w:proofErr w:type="gramEnd"/>
            <w:r w:rsidRPr="008B2397">
              <w:rPr>
                <w:rFonts w:ascii="Consolas" w:eastAsia="Times New Roman" w:hAnsi="Consolas" w:cs="Times New Roman"/>
                <w:sz w:val="24"/>
                <w:szCs w:val="24"/>
                <w:lang w:val="en-IN" w:eastAsia="en-IN"/>
              </w:rPr>
              <w:t>))/N;</w:t>
            </w:r>
          </w:p>
          <w:p w14:paraId="1A0D946C" w14:textId="77777777" w:rsidR="007459D5" w:rsidRPr="008B2397" w:rsidRDefault="007459D5" w:rsidP="007459D5">
            <w:pPr>
              <w:ind w:left="1440"/>
              <w:rPr>
                <w:rFonts w:ascii="Consolas" w:eastAsia="Times New Roman" w:hAnsi="Consolas" w:cs="Times New Roman"/>
                <w:sz w:val="24"/>
                <w:szCs w:val="24"/>
                <w:lang w:val="en-IN" w:eastAsia="en-IN"/>
              </w:rPr>
            </w:pPr>
          </w:p>
          <w:p w14:paraId="1603A73D"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color w:val="008013"/>
                <w:sz w:val="24"/>
                <w:szCs w:val="24"/>
                <w:lang w:val="en-IN" w:eastAsia="en-IN"/>
              </w:rPr>
              <w:t>% Printing the coefficients</w:t>
            </w:r>
          </w:p>
          <w:p w14:paraId="253384E3" w14:textId="77777777" w:rsidR="007459D5" w:rsidRPr="008B2397" w:rsidRDefault="007459D5" w:rsidP="007459D5">
            <w:pPr>
              <w:ind w:left="1440"/>
              <w:rPr>
                <w:rFonts w:ascii="Consolas" w:eastAsia="Times New Roman" w:hAnsi="Consolas" w:cs="Times New Roman"/>
                <w:sz w:val="24"/>
                <w:szCs w:val="24"/>
                <w:lang w:val="en-IN" w:eastAsia="en-IN"/>
              </w:rPr>
            </w:pPr>
            <w:proofErr w:type="spellStart"/>
            <w:proofErr w:type="gramStart"/>
            <w:r w:rsidRPr="008B2397">
              <w:rPr>
                <w:rFonts w:ascii="Consolas" w:eastAsia="Times New Roman" w:hAnsi="Consolas" w:cs="Times New Roman"/>
                <w:sz w:val="24"/>
                <w:szCs w:val="24"/>
                <w:lang w:val="en-IN" w:eastAsia="en-IN"/>
              </w:rPr>
              <w:t>fprintf</w:t>
            </w:r>
            <w:proofErr w:type="spellEnd"/>
            <w:r w:rsidRPr="008B2397">
              <w:rPr>
                <w:rFonts w:ascii="Consolas" w:eastAsia="Times New Roman" w:hAnsi="Consolas" w:cs="Times New Roman"/>
                <w:sz w:val="24"/>
                <w:szCs w:val="24"/>
                <w:lang w:val="en-IN" w:eastAsia="en-IN"/>
              </w:rPr>
              <w:t>(</w:t>
            </w:r>
            <w:proofErr w:type="gramEnd"/>
            <w:r w:rsidRPr="008B2397">
              <w:rPr>
                <w:rFonts w:ascii="Consolas" w:eastAsia="Times New Roman" w:hAnsi="Consolas" w:cs="Times New Roman"/>
                <w:color w:val="A709F5"/>
                <w:sz w:val="24"/>
                <w:szCs w:val="24"/>
                <w:lang w:val="en-IN" w:eastAsia="en-IN"/>
              </w:rPr>
              <w:t>'Fourier Coefficients: \na0 = %.4f\n'</w:t>
            </w:r>
            <w:r w:rsidRPr="008B2397">
              <w:rPr>
                <w:rFonts w:ascii="Consolas" w:eastAsia="Times New Roman" w:hAnsi="Consolas" w:cs="Times New Roman"/>
                <w:sz w:val="24"/>
                <w:szCs w:val="24"/>
                <w:lang w:val="en-IN" w:eastAsia="en-IN"/>
              </w:rPr>
              <w:t xml:space="preserve">, </w:t>
            </w:r>
            <w:proofErr w:type="spellStart"/>
            <w:r w:rsidRPr="008B2397">
              <w:rPr>
                <w:rFonts w:ascii="Consolas" w:eastAsia="Times New Roman" w:hAnsi="Consolas" w:cs="Times New Roman"/>
                <w:sz w:val="24"/>
                <w:szCs w:val="24"/>
                <w:lang w:val="en-IN" w:eastAsia="en-IN"/>
              </w:rPr>
              <w:t>ao</w:t>
            </w:r>
            <w:proofErr w:type="spellEnd"/>
            <w:r w:rsidRPr="008B2397">
              <w:rPr>
                <w:rFonts w:ascii="Consolas" w:eastAsia="Times New Roman" w:hAnsi="Consolas" w:cs="Times New Roman"/>
                <w:sz w:val="24"/>
                <w:szCs w:val="24"/>
                <w:lang w:val="en-IN" w:eastAsia="en-IN"/>
              </w:rPr>
              <w:t>);</w:t>
            </w:r>
          </w:p>
          <w:p w14:paraId="447DB502"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color w:val="0E00FF"/>
                <w:sz w:val="24"/>
                <w:szCs w:val="24"/>
                <w:lang w:val="en-IN" w:eastAsia="en-IN"/>
              </w:rPr>
              <w:t xml:space="preserve">for </w:t>
            </w:r>
            <w:proofErr w:type="spellStart"/>
            <w:r w:rsidRPr="008B2397">
              <w:rPr>
                <w:rFonts w:ascii="Consolas" w:eastAsia="Times New Roman" w:hAnsi="Consolas" w:cs="Times New Roman"/>
                <w:sz w:val="24"/>
                <w:szCs w:val="24"/>
                <w:lang w:val="en-IN" w:eastAsia="en-IN"/>
              </w:rPr>
              <w:t>i</w:t>
            </w:r>
            <w:proofErr w:type="spellEnd"/>
            <w:r w:rsidRPr="008B2397">
              <w:rPr>
                <w:rFonts w:ascii="Consolas" w:eastAsia="Times New Roman" w:hAnsi="Consolas" w:cs="Times New Roman"/>
                <w:sz w:val="24"/>
                <w:szCs w:val="24"/>
                <w:lang w:val="en-IN" w:eastAsia="en-IN"/>
              </w:rPr>
              <w:t xml:space="preserve"> = </w:t>
            </w:r>
            <w:proofErr w:type="gramStart"/>
            <w:r w:rsidRPr="008B2397">
              <w:rPr>
                <w:rFonts w:ascii="Consolas" w:eastAsia="Times New Roman" w:hAnsi="Consolas" w:cs="Times New Roman"/>
                <w:sz w:val="24"/>
                <w:szCs w:val="24"/>
                <w:lang w:val="en-IN" w:eastAsia="en-IN"/>
              </w:rPr>
              <w:t>1:length</w:t>
            </w:r>
            <w:proofErr w:type="gramEnd"/>
            <w:r w:rsidRPr="008B2397">
              <w:rPr>
                <w:rFonts w:ascii="Consolas" w:eastAsia="Times New Roman" w:hAnsi="Consolas" w:cs="Times New Roman"/>
                <w:sz w:val="24"/>
                <w:szCs w:val="24"/>
                <w:lang w:val="en-IN" w:eastAsia="en-IN"/>
              </w:rPr>
              <w:t>(an)</w:t>
            </w:r>
          </w:p>
          <w:p w14:paraId="2595DE93"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sz w:val="24"/>
                <w:szCs w:val="24"/>
                <w:lang w:val="en-IN" w:eastAsia="en-IN"/>
              </w:rPr>
              <w:t xml:space="preserve">    </w:t>
            </w:r>
            <w:proofErr w:type="spellStart"/>
            <w:proofErr w:type="gramStart"/>
            <w:r w:rsidRPr="008B2397">
              <w:rPr>
                <w:rFonts w:ascii="Consolas" w:eastAsia="Times New Roman" w:hAnsi="Consolas" w:cs="Times New Roman"/>
                <w:sz w:val="24"/>
                <w:szCs w:val="24"/>
                <w:lang w:val="en-IN" w:eastAsia="en-IN"/>
              </w:rPr>
              <w:t>fprintf</w:t>
            </w:r>
            <w:proofErr w:type="spellEnd"/>
            <w:r w:rsidRPr="008B2397">
              <w:rPr>
                <w:rFonts w:ascii="Consolas" w:eastAsia="Times New Roman" w:hAnsi="Consolas" w:cs="Times New Roman"/>
                <w:sz w:val="24"/>
                <w:szCs w:val="24"/>
                <w:lang w:val="en-IN" w:eastAsia="en-IN"/>
              </w:rPr>
              <w:t>(</w:t>
            </w:r>
            <w:proofErr w:type="gramEnd"/>
            <w:r w:rsidRPr="008B2397">
              <w:rPr>
                <w:rFonts w:ascii="Consolas" w:eastAsia="Times New Roman" w:hAnsi="Consolas" w:cs="Times New Roman"/>
                <w:color w:val="A709F5"/>
                <w:sz w:val="24"/>
                <w:szCs w:val="24"/>
                <w:lang w:val="en-IN" w:eastAsia="en-IN"/>
              </w:rPr>
              <w:t>'</w:t>
            </w:r>
            <w:proofErr w:type="spellStart"/>
            <w:r w:rsidRPr="008B2397">
              <w:rPr>
                <w:rFonts w:ascii="Consolas" w:eastAsia="Times New Roman" w:hAnsi="Consolas" w:cs="Times New Roman"/>
                <w:color w:val="A709F5"/>
                <w:sz w:val="24"/>
                <w:szCs w:val="24"/>
                <w:lang w:val="en-IN" w:eastAsia="en-IN"/>
              </w:rPr>
              <w:t>a%d</w:t>
            </w:r>
            <w:proofErr w:type="spellEnd"/>
            <w:r w:rsidRPr="008B2397">
              <w:rPr>
                <w:rFonts w:ascii="Consolas" w:eastAsia="Times New Roman" w:hAnsi="Consolas" w:cs="Times New Roman"/>
                <w:color w:val="A709F5"/>
                <w:sz w:val="24"/>
                <w:szCs w:val="24"/>
                <w:lang w:val="en-IN" w:eastAsia="en-IN"/>
              </w:rPr>
              <w:t xml:space="preserve"> = %.4f, </w:t>
            </w:r>
            <w:proofErr w:type="spellStart"/>
            <w:r w:rsidRPr="008B2397">
              <w:rPr>
                <w:rFonts w:ascii="Consolas" w:eastAsia="Times New Roman" w:hAnsi="Consolas" w:cs="Times New Roman"/>
                <w:color w:val="A709F5"/>
                <w:sz w:val="24"/>
                <w:szCs w:val="24"/>
                <w:lang w:val="en-IN" w:eastAsia="en-IN"/>
              </w:rPr>
              <w:t>b%d</w:t>
            </w:r>
            <w:proofErr w:type="spellEnd"/>
            <w:r w:rsidRPr="008B2397">
              <w:rPr>
                <w:rFonts w:ascii="Consolas" w:eastAsia="Times New Roman" w:hAnsi="Consolas" w:cs="Times New Roman"/>
                <w:color w:val="A709F5"/>
                <w:sz w:val="24"/>
                <w:szCs w:val="24"/>
                <w:lang w:val="en-IN" w:eastAsia="en-IN"/>
              </w:rPr>
              <w:t xml:space="preserve"> = %.4f\n'</w:t>
            </w:r>
            <w:r w:rsidRPr="008B2397">
              <w:rPr>
                <w:rFonts w:ascii="Consolas" w:eastAsia="Times New Roman" w:hAnsi="Consolas" w:cs="Times New Roman"/>
                <w:sz w:val="24"/>
                <w:szCs w:val="24"/>
                <w:lang w:val="en-IN" w:eastAsia="en-IN"/>
              </w:rPr>
              <w:t xml:space="preserve">, </w:t>
            </w:r>
            <w:proofErr w:type="spellStart"/>
            <w:r w:rsidRPr="008B2397">
              <w:rPr>
                <w:rFonts w:ascii="Consolas" w:eastAsia="Times New Roman" w:hAnsi="Consolas" w:cs="Times New Roman"/>
                <w:sz w:val="24"/>
                <w:szCs w:val="24"/>
                <w:lang w:val="en-IN" w:eastAsia="en-IN"/>
              </w:rPr>
              <w:t>i</w:t>
            </w:r>
            <w:proofErr w:type="spellEnd"/>
            <w:r w:rsidRPr="008B2397">
              <w:rPr>
                <w:rFonts w:ascii="Consolas" w:eastAsia="Times New Roman" w:hAnsi="Consolas" w:cs="Times New Roman"/>
                <w:sz w:val="24"/>
                <w:szCs w:val="24"/>
                <w:lang w:val="en-IN" w:eastAsia="en-IN"/>
              </w:rPr>
              <w:t>, an(</w:t>
            </w:r>
            <w:proofErr w:type="spellStart"/>
            <w:r w:rsidRPr="008B2397">
              <w:rPr>
                <w:rFonts w:ascii="Consolas" w:eastAsia="Times New Roman" w:hAnsi="Consolas" w:cs="Times New Roman"/>
                <w:sz w:val="24"/>
                <w:szCs w:val="24"/>
                <w:lang w:val="en-IN" w:eastAsia="en-IN"/>
              </w:rPr>
              <w:t>i</w:t>
            </w:r>
            <w:proofErr w:type="spellEnd"/>
            <w:r w:rsidRPr="008B2397">
              <w:rPr>
                <w:rFonts w:ascii="Consolas" w:eastAsia="Times New Roman" w:hAnsi="Consolas" w:cs="Times New Roman"/>
                <w:sz w:val="24"/>
                <w:szCs w:val="24"/>
                <w:lang w:val="en-IN" w:eastAsia="en-IN"/>
              </w:rPr>
              <w:t xml:space="preserve">), </w:t>
            </w:r>
            <w:proofErr w:type="spellStart"/>
            <w:r w:rsidRPr="008B2397">
              <w:rPr>
                <w:rFonts w:ascii="Consolas" w:eastAsia="Times New Roman" w:hAnsi="Consolas" w:cs="Times New Roman"/>
                <w:sz w:val="24"/>
                <w:szCs w:val="24"/>
                <w:lang w:val="en-IN" w:eastAsia="en-IN"/>
              </w:rPr>
              <w:t>i</w:t>
            </w:r>
            <w:proofErr w:type="spellEnd"/>
            <w:r w:rsidRPr="008B2397">
              <w:rPr>
                <w:rFonts w:ascii="Consolas" w:eastAsia="Times New Roman" w:hAnsi="Consolas" w:cs="Times New Roman"/>
                <w:sz w:val="24"/>
                <w:szCs w:val="24"/>
                <w:lang w:val="en-IN" w:eastAsia="en-IN"/>
              </w:rPr>
              <w:t>, bn(</w:t>
            </w:r>
            <w:proofErr w:type="spellStart"/>
            <w:r w:rsidRPr="008B2397">
              <w:rPr>
                <w:rFonts w:ascii="Consolas" w:eastAsia="Times New Roman" w:hAnsi="Consolas" w:cs="Times New Roman"/>
                <w:sz w:val="24"/>
                <w:szCs w:val="24"/>
                <w:lang w:val="en-IN" w:eastAsia="en-IN"/>
              </w:rPr>
              <w:t>i</w:t>
            </w:r>
            <w:proofErr w:type="spellEnd"/>
            <w:r w:rsidRPr="008B2397">
              <w:rPr>
                <w:rFonts w:ascii="Consolas" w:eastAsia="Times New Roman" w:hAnsi="Consolas" w:cs="Times New Roman"/>
                <w:sz w:val="24"/>
                <w:szCs w:val="24"/>
                <w:lang w:val="en-IN" w:eastAsia="en-IN"/>
              </w:rPr>
              <w:t>));</w:t>
            </w:r>
          </w:p>
          <w:p w14:paraId="0498B88F" w14:textId="1AC2ED2B" w:rsidR="007459D5"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color w:val="0E00FF"/>
                <w:sz w:val="24"/>
                <w:szCs w:val="24"/>
                <w:lang w:val="en-IN" w:eastAsia="en-IN"/>
              </w:rPr>
              <w:t>end</w:t>
            </w:r>
          </w:p>
          <w:p w14:paraId="2A21282B" w14:textId="77777777" w:rsidR="007459D5" w:rsidRPr="00B70DC5" w:rsidRDefault="007459D5" w:rsidP="00B70DC5">
            <w:pPr>
              <w:ind w:left="1440"/>
              <w:rPr>
                <w:rFonts w:ascii="Consolas" w:eastAsia="Times New Roman" w:hAnsi="Consolas" w:cs="Times New Roman"/>
                <w:sz w:val="24"/>
                <w:szCs w:val="24"/>
                <w:lang w:val="en-IN" w:eastAsia="en-IN"/>
              </w:rPr>
            </w:pPr>
          </w:p>
          <w:p w14:paraId="446A2461"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Calculate the magnitude spectrum</w:t>
            </w:r>
          </w:p>
          <w:p w14:paraId="37026C4A"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Xmag</w:t>
            </w:r>
            <w:proofErr w:type="spellEnd"/>
            <w:r w:rsidRPr="00B70DC5">
              <w:rPr>
                <w:rFonts w:ascii="Consolas" w:eastAsia="Times New Roman" w:hAnsi="Consolas" w:cs="Times New Roman"/>
                <w:sz w:val="24"/>
                <w:szCs w:val="24"/>
                <w:lang w:val="en-IN" w:eastAsia="en-IN"/>
              </w:rPr>
              <w:t xml:space="preserve"> = abs(X);</w:t>
            </w:r>
          </w:p>
          <w:p w14:paraId="73011E8F"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subplot(</w:t>
            </w:r>
            <w:proofErr w:type="gramEnd"/>
            <w:r w:rsidRPr="00B70DC5">
              <w:rPr>
                <w:rFonts w:ascii="Consolas" w:eastAsia="Times New Roman" w:hAnsi="Consolas" w:cs="Times New Roman"/>
                <w:sz w:val="24"/>
                <w:szCs w:val="24"/>
                <w:lang w:val="en-IN" w:eastAsia="en-IN"/>
              </w:rPr>
              <w:t>3,1,2);</w:t>
            </w:r>
          </w:p>
          <w:p w14:paraId="0CFE3F53"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plot(</w:t>
            </w:r>
            <w:proofErr w:type="gramEnd"/>
            <w:r w:rsidRPr="00B70DC5">
              <w:rPr>
                <w:rFonts w:ascii="Consolas" w:eastAsia="Times New Roman" w:hAnsi="Consolas" w:cs="Times New Roman"/>
                <w:sz w:val="24"/>
                <w:szCs w:val="24"/>
                <w:lang w:val="en-IN" w:eastAsia="en-IN"/>
              </w:rPr>
              <w:t xml:space="preserve">k, </w:t>
            </w:r>
            <w:proofErr w:type="spellStart"/>
            <w:r w:rsidRPr="00B70DC5">
              <w:rPr>
                <w:rFonts w:ascii="Consolas" w:eastAsia="Times New Roman" w:hAnsi="Consolas" w:cs="Times New Roman"/>
                <w:sz w:val="24"/>
                <w:szCs w:val="24"/>
                <w:lang w:val="en-IN" w:eastAsia="en-IN"/>
              </w:rPr>
              <w:t>Xmag</w:t>
            </w:r>
            <w:proofErr w:type="spellEnd"/>
            <w:r w:rsidRPr="00B70DC5">
              <w:rPr>
                <w:rFonts w:ascii="Consolas" w:eastAsia="Times New Roman" w:hAnsi="Consolas" w:cs="Times New Roman"/>
                <w:sz w:val="24"/>
                <w:szCs w:val="24"/>
                <w:lang w:val="en-IN" w:eastAsia="en-IN"/>
              </w:rPr>
              <w:t>);</w:t>
            </w:r>
          </w:p>
          <w:p w14:paraId="10D011DF"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grid;</w:t>
            </w:r>
          </w:p>
          <w:p w14:paraId="194A4CC4"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xlabel</w:t>
            </w:r>
            <w:proofErr w:type="spellEnd"/>
            <w:r w:rsidRPr="00B70DC5">
              <w:rPr>
                <w:rFonts w:ascii="Consolas" w:eastAsia="Times New Roman" w:hAnsi="Consolas" w:cs="Times New Roman"/>
                <w:sz w:val="24"/>
                <w:szCs w:val="24"/>
                <w:lang w:val="en-IN" w:eastAsia="en-IN"/>
              </w:rPr>
              <w:t>(</w:t>
            </w:r>
            <w:r w:rsidRPr="00B70DC5">
              <w:rPr>
                <w:rFonts w:ascii="Consolas" w:eastAsia="Times New Roman" w:hAnsi="Consolas" w:cs="Times New Roman"/>
                <w:color w:val="A709F5"/>
                <w:sz w:val="24"/>
                <w:szCs w:val="24"/>
                <w:lang w:val="en-IN" w:eastAsia="en-IN"/>
              </w:rPr>
              <w:t>'Frequency'</w:t>
            </w:r>
            <w:r w:rsidRPr="00B70DC5">
              <w:rPr>
                <w:rFonts w:ascii="Consolas" w:eastAsia="Times New Roman" w:hAnsi="Consolas" w:cs="Times New Roman"/>
                <w:sz w:val="24"/>
                <w:szCs w:val="24"/>
                <w:lang w:val="en-IN" w:eastAsia="en-IN"/>
              </w:rPr>
              <w:t>);</w:t>
            </w:r>
          </w:p>
          <w:p w14:paraId="526FA9E2"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ylabel</w:t>
            </w:r>
            <w:proofErr w:type="spellEnd"/>
            <w:r w:rsidRPr="00B70DC5">
              <w:rPr>
                <w:rFonts w:ascii="Consolas" w:eastAsia="Times New Roman" w:hAnsi="Consolas" w:cs="Times New Roman"/>
                <w:sz w:val="24"/>
                <w:szCs w:val="24"/>
                <w:lang w:val="en-IN" w:eastAsia="en-IN"/>
              </w:rPr>
              <w:t>(</w:t>
            </w:r>
            <w:r w:rsidRPr="00B70DC5">
              <w:rPr>
                <w:rFonts w:ascii="Consolas" w:eastAsia="Times New Roman" w:hAnsi="Consolas" w:cs="Times New Roman"/>
                <w:color w:val="A709F5"/>
                <w:sz w:val="24"/>
                <w:szCs w:val="24"/>
                <w:lang w:val="en-IN" w:eastAsia="en-IN"/>
              </w:rPr>
              <w:t>'Magnitude'</w:t>
            </w:r>
            <w:r w:rsidRPr="00B70DC5">
              <w:rPr>
                <w:rFonts w:ascii="Consolas" w:eastAsia="Times New Roman" w:hAnsi="Consolas" w:cs="Times New Roman"/>
                <w:sz w:val="24"/>
                <w:szCs w:val="24"/>
                <w:lang w:val="en-IN" w:eastAsia="en-IN"/>
              </w:rPr>
              <w:t>);</w:t>
            </w:r>
          </w:p>
          <w:p w14:paraId="20D52329"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title(</w:t>
            </w:r>
            <w:proofErr w:type="gramEnd"/>
            <w:r w:rsidRPr="00B70DC5">
              <w:rPr>
                <w:rFonts w:ascii="Consolas" w:eastAsia="Times New Roman" w:hAnsi="Consolas" w:cs="Times New Roman"/>
                <w:color w:val="A709F5"/>
                <w:sz w:val="24"/>
                <w:szCs w:val="24"/>
                <w:lang w:val="en-IN" w:eastAsia="en-IN"/>
              </w:rPr>
              <w:t>'Magnitude Spectrum of Even Signal (</w:t>
            </w:r>
            <w:proofErr w:type="spellStart"/>
            <w:r w:rsidRPr="00B70DC5">
              <w:rPr>
                <w:rFonts w:ascii="Consolas" w:eastAsia="Times New Roman" w:hAnsi="Consolas" w:cs="Times New Roman"/>
                <w:color w:val="A709F5"/>
                <w:sz w:val="24"/>
                <w:szCs w:val="24"/>
                <w:lang w:val="en-IN" w:eastAsia="en-IN"/>
              </w:rPr>
              <w:t>ketaki</w:t>
            </w:r>
            <w:proofErr w:type="spellEnd"/>
            <w:r w:rsidRPr="00B70DC5">
              <w:rPr>
                <w:rFonts w:ascii="Consolas" w:eastAsia="Times New Roman" w:hAnsi="Consolas" w:cs="Times New Roman"/>
                <w:color w:val="A709F5"/>
                <w:sz w:val="24"/>
                <w:szCs w:val="24"/>
                <w:lang w:val="en-IN" w:eastAsia="en-IN"/>
              </w:rPr>
              <w:t>)'</w:t>
            </w:r>
            <w:r w:rsidRPr="00B70DC5">
              <w:rPr>
                <w:rFonts w:ascii="Consolas" w:eastAsia="Times New Roman" w:hAnsi="Consolas" w:cs="Times New Roman"/>
                <w:sz w:val="24"/>
                <w:szCs w:val="24"/>
                <w:lang w:val="en-IN" w:eastAsia="en-IN"/>
              </w:rPr>
              <w:t>);</w:t>
            </w:r>
          </w:p>
          <w:p w14:paraId="2BB2B07D" w14:textId="77777777" w:rsidR="00B70DC5" w:rsidRPr="00B70DC5" w:rsidRDefault="00B70DC5" w:rsidP="00B70DC5">
            <w:pPr>
              <w:ind w:left="1440"/>
              <w:rPr>
                <w:rFonts w:ascii="Consolas" w:eastAsia="Times New Roman" w:hAnsi="Consolas" w:cs="Times New Roman"/>
                <w:sz w:val="24"/>
                <w:szCs w:val="24"/>
                <w:lang w:val="en-IN" w:eastAsia="en-IN"/>
              </w:rPr>
            </w:pPr>
          </w:p>
          <w:p w14:paraId="01298807"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Calculate the phase spectrum</w:t>
            </w:r>
          </w:p>
          <w:p w14:paraId="31541523"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Xphase</w:t>
            </w:r>
            <w:proofErr w:type="spellEnd"/>
            <w:r w:rsidRPr="00B70DC5">
              <w:rPr>
                <w:rFonts w:ascii="Consolas" w:eastAsia="Times New Roman" w:hAnsi="Consolas" w:cs="Times New Roman"/>
                <w:sz w:val="24"/>
                <w:szCs w:val="24"/>
                <w:lang w:val="en-IN" w:eastAsia="en-IN"/>
              </w:rPr>
              <w:t xml:space="preserve"> = angle(X) * (180/pi);</w:t>
            </w:r>
          </w:p>
          <w:p w14:paraId="01BBBA15"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subplot(</w:t>
            </w:r>
            <w:proofErr w:type="gramEnd"/>
            <w:r w:rsidRPr="00B70DC5">
              <w:rPr>
                <w:rFonts w:ascii="Consolas" w:eastAsia="Times New Roman" w:hAnsi="Consolas" w:cs="Times New Roman"/>
                <w:sz w:val="24"/>
                <w:szCs w:val="24"/>
                <w:lang w:val="en-IN" w:eastAsia="en-IN"/>
              </w:rPr>
              <w:t>3,1,3);</w:t>
            </w:r>
          </w:p>
          <w:p w14:paraId="19DE78DB"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plot(</w:t>
            </w:r>
            <w:proofErr w:type="gramEnd"/>
            <w:r w:rsidRPr="00B70DC5">
              <w:rPr>
                <w:rFonts w:ascii="Consolas" w:eastAsia="Times New Roman" w:hAnsi="Consolas" w:cs="Times New Roman"/>
                <w:sz w:val="24"/>
                <w:szCs w:val="24"/>
                <w:lang w:val="en-IN" w:eastAsia="en-IN"/>
              </w:rPr>
              <w:t xml:space="preserve">k, </w:t>
            </w:r>
            <w:proofErr w:type="spellStart"/>
            <w:r w:rsidRPr="00B70DC5">
              <w:rPr>
                <w:rFonts w:ascii="Consolas" w:eastAsia="Times New Roman" w:hAnsi="Consolas" w:cs="Times New Roman"/>
                <w:sz w:val="24"/>
                <w:szCs w:val="24"/>
                <w:lang w:val="en-IN" w:eastAsia="en-IN"/>
              </w:rPr>
              <w:t>Xphase</w:t>
            </w:r>
            <w:proofErr w:type="spellEnd"/>
            <w:r w:rsidRPr="00B70DC5">
              <w:rPr>
                <w:rFonts w:ascii="Consolas" w:eastAsia="Times New Roman" w:hAnsi="Consolas" w:cs="Times New Roman"/>
                <w:sz w:val="24"/>
                <w:szCs w:val="24"/>
                <w:lang w:val="en-IN" w:eastAsia="en-IN"/>
              </w:rPr>
              <w:t>);</w:t>
            </w:r>
          </w:p>
          <w:p w14:paraId="06CF34C1"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grid;</w:t>
            </w:r>
          </w:p>
          <w:p w14:paraId="56279203"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xlabel</w:t>
            </w:r>
            <w:proofErr w:type="spellEnd"/>
            <w:r w:rsidRPr="00B70DC5">
              <w:rPr>
                <w:rFonts w:ascii="Consolas" w:eastAsia="Times New Roman" w:hAnsi="Consolas" w:cs="Times New Roman"/>
                <w:sz w:val="24"/>
                <w:szCs w:val="24"/>
                <w:lang w:val="en-IN" w:eastAsia="en-IN"/>
              </w:rPr>
              <w:t>(</w:t>
            </w:r>
            <w:r w:rsidRPr="00B70DC5">
              <w:rPr>
                <w:rFonts w:ascii="Consolas" w:eastAsia="Times New Roman" w:hAnsi="Consolas" w:cs="Times New Roman"/>
                <w:color w:val="A709F5"/>
                <w:sz w:val="24"/>
                <w:szCs w:val="24"/>
                <w:lang w:val="en-IN" w:eastAsia="en-IN"/>
              </w:rPr>
              <w:t>'Frequency'</w:t>
            </w:r>
            <w:r w:rsidRPr="00B70DC5">
              <w:rPr>
                <w:rFonts w:ascii="Consolas" w:eastAsia="Times New Roman" w:hAnsi="Consolas" w:cs="Times New Roman"/>
                <w:sz w:val="24"/>
                <w:szCs w:val="24"/>
                <w:lang w:val="en-IN" w:eastAsia="en-IN"/>
              </w:rPr>
              <w:t>);</w:t>
            </w:r>
          </w:p>
          <w:p w14:paraId="471960A2"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proofErr w:type="gramStart"/>
            <w:r w:rsidRPr="00B70DC5">
              <w:rPr>
                <w:rFonts w:ascii="Consolas" w:eastAsia="Times New Roman" w:hAnsi="Consolas" w:cs="Times New Roman"/>
                <w:sz w:val="24"/>
                <w:szCs w:val="24"/>
                <w:lang w:val="en-IN" w:eastAsia="en-IN"/>
              </w:rPr>
              <w:t>ylabel</w:t>
            </w:r>
            <w:proofErr w:type="spellEnd"/>
            <w:r w:rsidRPr="00B70DC5">
              <w:rPr>
                <w:rFonts w:ascii="Consolas" w:eastAsia="Times New Roman" w:hAnsi="Consolas" w:cs="Times New Roman"/>
                <w:sz w:val="24"/>
                <w:szCs w:val="24"/>
                <w:lang w:val="en-IN" w:eastAsia="en-IN"/>
              </w:rPr>
              <w:t>(</w:t>
            </w:r>
            <w:proofErr w:type="gramEnd"/>
            <w:r w:rsidRPr="00B70DC5">
              <w:rPr>
                <w:rFonts w:ascii="Consolas" w:eastAsia="Times New Roman" w:hAnsi="Consolas" w:cs="Times New Roman"/>
                <w:color w:val="A709F5"/>
                <w:sz w:val="24"/>
                <w:szCs w:val="24"/>
                <w:lang w:val="en-IN" w:eastAsia="en-IN"/>
              </w:rPr>
              <w:t>'Phase (degrees)'</w:t>
            </w:r>
            <w:r w:rsidRPr="00B70DC5">
              <w:rPr>
                <w:rFonts w:ascii="Consolas" w:eastAsia="Times New Roman" w:hAnsi="Consolas" w:cs="Times New Roman"/>
                <w:sz w:val="24"/>
                <w:szCs w:val="24"/>
                <w:lang w:val="en-IN" w:eastAsia="en-IN"/>
              </w:rPr>
              <w:t>);</w:t>
            </w:r>
          </w:p>
          <w:p w14:paraId="372C14DC" w14:textId="586033B9"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title(</w:t>
            </w:r>
            <w:proofErr w:type="gramEnd"/>
            <w:r w:rsidRPr="00B70DC5">
              <w:rPr>
                <w:rFonts w:ascii="Consolas" w:eastAsia="Times New Roman" w:hAnsi="Consolas" w:cs="Times New Roman"/>
                <w:color w:val="A709F5"/>
                <w:sz w:val="24"/>
                <w:szCs w:val="24"/>
                <w:lang w:val="en-IN" w:eastAsia="en-IN"/>
              </w:rPr>
              <w:t>'Phase Spectrum of Even Signal (</w:t>
            </w:r>
            <w:proofErr w:type="spellStart"/>
            <w:r w:rsidRPr="00B70DC5">
              <w:rPr>
                <w:rFonts w:ascii="Consolas" w:eastAsia="Times New Roman" w:hAnsi="Consolas" w:cs="Times New Roman"/>
                <w:color w:val="A709F5"/>
                <w:sz w:val="24"/>
                <w:szCs w:val="24"/>
                <w:lang w:val="en-IN" w:eastAsia="en-IN"/>
              </w:rPr>
              <w:t>ketaki</w:t>
            </w:r>
            <w:proofErr w:type="spellEnd"/>
            <w:r w:rsidRPr="00B70DC5">
              <w:rPr>
                <w:rFonts w:ascii="Consolas" w:eastAsia="Times New Roman" w:hAnsi="Consolas" w:cs="Times New Roman"/>
                <w:color w:val="A709F5"/>
                <w:sz w:val="24"/>
                <w:szCs w:val="24"/>
                <w:lang w:val="en-IN" w:eastAsia="en-IN"/>
              </w:rPr>
              <w:t>)'</w:t>
            </w:r>
            <w:r w:rsidRPr="00B70DC5">
              <w:rPr>
                <w:rFonts w:ascii="Consolas" w:eastAsia="Times New Roman" w:hAnsi="Consolas" w:cs="Times New Roman"/>
                <w:sz w:val="24"/>
                <w:szCs w:val="24"/>
                <w:lang w:val="en-IN" w:eastAsia="en-IN"/>
              </w:rPr>
              <w:t>);</w:t>
            </w:r>
          </w:p>
          <w:p w14:paraId="24E22E4A" w14:textId="77777777" w:rsidR="00B70DC5" w:rsidRDefault="00B70DC5" w:rsidP="00B70DC5">
            <w:pPr>
              <w:pStyle w:val="ListParagraph"/>
              <w:widowControl w:val="0"/>
              <w:suppressAutoHyphens/>
              <w:spacing w:before="100" w:after="100"/>
              <w:ind w:left="1440"/>
              <w:jc w:val="both"/>
              <w:rPr>
                <w:rFonts w:ascii="Times New Roman" w:hAnsi="Times New Roman"/>
                <w:b/>
                <w:sz w:val="24"/>
                <w:szCs w:val="24"/>
                <w:lang w:eastAsia="en-IN"/>
              </w:rPr>
            </w:pPr>
          </w:p>
          <w:p w14:paraId="01EE4ED8" w14:textId="17AC1BF5" w:rsidR="005E786B" w:rsidRDefault="005E786B" w:rsidP="003419A2">
            <w:pPr>
              <w:pStyle w:val="ListParagraph"/>
              <w:widowControl w:val="0"/>
              <w:numPr>
                <w:ilvl w:val="1"/>
                <w:numId w:val="10"/>
              </w:numPr>
              <w:suppressAutoHyphens/>
              <w:spacing w:before="100" w:after="100"/>
              <w:jc w:val="both"/>
              <w:rPr>
                <w:rFonts w:ascii="Times New Roman" w:hAnsi="Times New Roman"/>
                <w:b/>
                <w:sz w:val="24"/>
                <w:szCs w:val="24"/>
                <w:lang w:eastAsia="en-IN"/>
              </w:rPr>
            </w:pPr>
            <w:r w:rsidRPr="003419A2">
              <w:rPr>
                <w:rFonts w:ascii="Times New Roman" w:hAnsi="Times New Roman"/>
                <w:b/>
                <w:sz w:val="24"/>
                <w:szCs w:val="24"/>
                <w:lang w:eastAsia="en-IN"/>
              </w:rPr>
              <w:t>Signals having odd symmetry</w:t>
            </w:r>
          </w:p>
          <w:p w14:paraId="355786EA"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close </w:t>
            </w:r>
            <w:r w:rsidRPr="00B70DC5">
              <w:rPr>
                <w:rFonts w:ascii="Consolas" w:eastAsia="Times New Roman" w:hAnsi="Consolas" w:cs="Times New Roman"/>
                <w:color w:val="A709F5"/>
                <w:sz w:val="24"/>
                <w:szCs w:val="24"/>
                <w:lang w:val="en-IN" w:eastAsia="en-IN"/>
              </w:rPr>
              <w:t>all</w:t>
            </w:r>
            <w:r w:rsidRPr="00B70DC5">
              <w:rPr>
                <w:rFonts w:ascii="Consolas" w:eastAsia="Times New Roman" w:hAnsi="Consolas" w:cs="Times New Roman"/>
                <w:sz w:val="24"/>
                <w:szCs w:val="24"/>
                <w:lang w:val="en-IN" w:eastAsia="en-IN"/>
              </w:rPr>
              <w:t>;</w:t>
            </w:r>
          </w:p>
          <w:p w14:paraId="79DF82E4"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clear </w:t>
            </w:r>
            <w:r w:rsidRPr="00B70DC5">
              <w:rPr>
                <w:rFonts w:ascii="Consolas" w:eastAsia="Times New Roman" w:hAnsi="Consolas" w:cs="Times New Roman"/>
                <w:color w:val="A709F5"/>
                <w:sz w:val="24"/>
                <w:szCs w:val="24"/>
                <w:lang w:val="en-IN" w:eastAsia="en-IN"/>
              </w:rPr>
              <w:t>all</w:t>
            </w:r>
            <w:r w:rsidRPr="00B70DC5">
              <w:rPr>
                <w:rFonts w:ascii="Consolas" w:eastAsia="Times New Roman" w:hAnsi="Consolas" w:cs="Times New Roman"/>
                <w:sz w:val="24"/>
                <w:szCs w:val="24"/>
                <w:lang w:val="en-IN" w:eastAsia="en-IN"/>
              </w:rPr>
              <w:t>;</w:t>
            </w:r>
          </w:p>
          <w:p w14:paraId="0EAD5466"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clc</w:t>
            </w:r>
            <w:proofErr w:type="spellEnd"/>
            <w:r w:rsidRPr="00B70DC5">
              <w:rPr>
                <w:rFonts w:ascii="Consolas" w:eastAsia="Times New Roman" w:hAnsi="Consolas" w:cs="Times New Roman"/>
                <w:sz w:val="24"/>
                <w:szCs w:val="24"/>
                <w:lang w:val="en-IN" w:eastAsia="en-IN"/>
              </w:rPr>
              <w:t>;</w:t>
            </w:r>
          </w:p>
          <w:p w14:paraId="2A8B925D" w14:textId="77777777" w:rsidR="00B70DC5" w:rsidRPr="00B70DC5" w:rsidRDefault="00B70DC5" w:rsidP="00B70DC5">
            <w:pPr>
              <w:ind w:left="1440"/>
              <w:rPr>
                <w:rFonts w:ascii="Consolas" w:eastAsia="Times New Roman" w:hAnsi="Consolas" w:cs="Times New Roman"/>
                <w:sz w:val="24"/>
                <w:szCs w:val="24"/>
                <w:lang w:val="en-IN" w:eastAsia="en-IN"/>
              </w:rPr>
            </w:pPr>
          </w:p>
          <w:p w14:paraId="477AD44C"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Define the parameters</w:t>
            </w:r>
          </w:p>
          <w:p w14:paraId="4E2F51A2"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fs = 1000; </w:t>
            </w:r>
            <w:r w:rsidRPr="00B70DC5">
              <w:rPr>
                <w:rFonts w:ascii="Consolas" w:eastAsia="Times New Roman" w:hAnsi="Consolas" w:cs="Times New Roman"/>
                <w:color w:val="008013"/>
                <w:sz w:val="24"/>
                <w:szCs w:val="24"/>
                <w:lang w:val="en-IN" w:eastAsia="en-IN"/>
              </w:rPr>
              <w:t>% Sampling frequency</w:t>
            </w:r>
          </w:p>
          <w:p w14:paraId="085B8E85"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N = 1024; </w:t>
            </w:r>
            <w:r w:rsidRPr="00B70DC5">
              <w:rPr>
                <w:rFonts w:ascii="Consolas" w:eastAsia="Times New Roman" w:hAnsi="Consolas" w:cs="Times New Roman"/>
                <w:color w:val="008013"/>
                <w:sz w:val="24"/>
                <w:szCs w:val="24"/>
                <w:lang w:val="en-IN" w:eastAsia="en-IN"/>
              </w:rPr>
              <w:t>% Number of samples</w:t>
            </w:r>
          </w:p>
          <w:p w14:paraId="3B772F8D"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t = </w:t>
            </w:r>
            <w:proofErr w:type="spellStart"/>
            <w:proofErr w:type="gramStart"/>
            <w:r w:rsidRPr="00B70DC5">
              <w:rPr>
                <w:rFonts w:ascii="Consolas" w:eastAsia="Times New Roman" w:hAnsi="Consolas" w:cs="Times New Roman"/>
                <w:sz w:val="24"/>
                <w:szCs w:val="24"/>
                <w:lang w:val="en-IN" w:eastAsia="en-IN"/>
              </w:rPr>
              <w:t>linspace</w:t>
            </w:r>
            <w:proofErr w:type="spellEnd"/>
            <w:r w:rsidRPr="00B70DC5">
              <w:rPr>
                <w:rFonts w:ascii="Consolas" w:eastAsia="Times New Roman" w:hAnsi="Consolas" w:cs="Times New Roman"/>
                <w:sz w:val="24"/>
                <w:szCs w:val="24"/>
                <w:lang w:val="en-IN" w:eastAsia="en-IN"/>
              </w:rPr>
              <w:t>(</w:t>
            </w:r>
            <w:proofErr w:type="gramEnd"/>
            <w:r w:rsidRPr="00B70DC5">
              <w:rPr>
                <w:rFonts w:ascii="Consolas" w:eastAsia="Times New Roman" w:hAnsi="Consolas" w:cs="Times New Roman"/>
                <w:sz w:val="24"/>
                <w:szCs w:val="24"/>
                <w:lang w:val="en-IN" w:eastAsia="en-IN"/>
              </w:rPr>
              <w:t xml:space="preserve">0, 2*pi, N); </w:t>
            </w:r>
            <w:r w:rsidRPr="00B70DC5">
              <w:rPr>
                <w:rFonts w:ascii="Consolas" w:eastAsia="Times New Roman" w:hAnsi="Consolas" w:cs="Times New Roman"/>
                <w:color w:val="008013"/>
                <w:sz w:val="24"/>
                <w:szCs w:val="24"/>
                <w:lang w:val="en-IN" w:eastAsia="en-IN"/>
              </w:rPr>
              <w:t>% Time vector for one period of the sine function</w:t>
            </w:r>
          </w:p>
          <w:p w14:paraId="666806A4" w14:textId="77777777" w:rsidR="00B70DC5" w:rsidRPr="00B70DC5" w:rsidRDefault="00B70DC5" w:rsidP="00B70DC5">
            <w:pPr>
              <w:ind w:left="1440"/>
              <w:rPr>
                <w:rFonts w:ascii="Consolas" w:eastAsia="Times New Roman" w:hAnsi="Consolas" w:cs="Times New Roman"/>
                <w:sz w:val="24"/>
                <w:szCs w:val="24"/>
                <w:lang w:val="en-IN" w:eastAsia="en-IN"/>
              </w:rPr>
            </w:pPr>
          </w:p>
          <w:p w14:paraId="3FD3BA4A"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Define an even function (used sine)</w:t>
            </w:r>
          </w:p>
          <w:p w14:paraId="389E7443"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f = 1; </w:t>
            </w:r>
            <w:r w:rsidRPr="00B70DC5">
              <w:rPr>
                <w:rFonts w:ascii="Consolas" w:eastAsia="Times New Roman" w:hAnsi="Consolas" w:cs="Times New Roman"/>
                <w:color w:val="008013"/>
                <w:sz w:val="24"/>
                <w:szCs w:val="24"/>
                <w:lang w:val="en-IN" w:eastAsia="en-IN"/>
              </w:rPr>
              <w:t>% Frequency of the sine function</w:t>
            </w:r>
          </w:p>
          <w:p w14:paraId="31DEFDD7"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lastRenderedPageBreak/>
              <w:t xml:space="preserve">A = 0.8; </w:t>
            </w:r>
            <w:r w:rsidRPr="00B70DC5">
              <w:rPr>
                <w:rFonts w:ascii="Consolas" w:eastAsia="Times New Roman" w:hAnsi="Consolas" w:cs="Times New Roman"/>
                <w:color w:val="008013"/>
                <w:sz w:val="24"/>
                <w:szCs w:val="24"/>
                <w:lang w:val="en-IN" w:eastAsia="en-IN"/>
              </w:rPr>
              <w:t>% Amplitude of the sine function</w:t>
            </w:r>
          </w:p>
          <w:p w14:paraId="52BCF03B"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x = A * </w:t>
            </w:r>
            <w:proofErr w:type="gramStart"/>
            <w:r w:rsidRPr="00B70DC5">
              <w:rPr>
                <w:rFonts w:ascii="Consolas" w:eastAsia="Times New Roman" w:hAnsi="Consolas" w:cs="Times New Roman"/>
                <w:sz w:val="24"/>
                <w:szCs w:val="24"/>
                <w:lang w:val="en-IN" w:eastAsia="en-IN"/>
              </w:rPr>
              <w:t>sin(</w:t>
            </w:r>
            <w:proofErr w:type="gramEnd"/>
            <w:r w:rsidRPr="00B70DC5">
              <w:rPr>
                <w:rFonts w:ascii="Consolas" w:eastAsia="Times New Roman" w:hAnsi="Consolas" w:cs="Times New Roman"/>
                <w:sz w:val="24"/>
                <w:szCs w:val="24"/>
                <w:lang w:val="en-IN" w:eastAsia="en-IN"/>
              </w:rPr>
              <w:t>2 * pi * f * t);</w:t>
            </w:r>
          </w:p>
          <w:p w14:paraId="3558DA15" w14:textId="77777777" w:rsidR="00B70DC5" w:rsidRPr="00B70DC5" w:rsidRDefault="00B70DC5" w:rsidP="00B70DC5">
            <w:pPr>
              <w:ind w:left="1440"/>
              <w:rPr>
                <w:rFonts w:ascii="Consolas" w:eastAsia="Times New Roman" w:hAnsi="Consolas" w:cs="Times New Roman"/>
                <w:sz w:val="24"/>
                <w:szCs w:val="24"/>
                <w:lang w:val="en-IN" w:eastAsia="en-IN"/>
              </w:rPr>
            </w:pPr>
          </w:p>
          <w:p w14:paraId="2CB31885"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Plot the original signal</w:t>
            </w:r>
          </w:p>
          <w:p w14:paraId="6DC06554"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subplot(</w:t>
            </w:r>
            <w:proofErr w:type="gramEnd"/>
            <w:r w:rsidRPr="00B70DC5">
              <w:rPr>
                <w:rFonts w:ascii="Consolas" w:eastAsia="Times New Roman" w:hAnsi="Consolas" w:cs="Times New Roman"/>
                <w:sz w:val="24"/>
                <w:szCs w:val="24"/>
                <w:lang w:val="en-IN" w:eastAsia="en-IN"/>
              </w:rPr>
              <w:t>3,1,1);</w:t>
            </w:r>
          </w:p>
          <w:p w14:paraId="08FC3E81"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plot(</w:t>
            </w:r>
            <w:proofErr w:type="gramEnd"/>
            <w:r w:rsidRPr="00B70DC5">
              <w:rPr>
                <w:rFonts w:ascii="Consolas" w:eastAsia="Times New Roman" w:hAnsi="Consolas" w:cs="Times New Roman"/>
                <w:sz w:val="24"/>
                <w:szCs w:val="24"/>
                <w:lang w:val="en-IN" w:eastAsia="en-IN"/>
              </w:rPr>
              <w:t>t, x);</w:t>
            </w:r>
          </w:p>
          <w:p w14:paraId="4FF69F6C"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grid;</w:t>
            </w:r>
          </w:p>
          <w:p w14:paraId="434ED3CB"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xlabel</w:t>
            </w:r>
            <w:proofErr w:type="spellEnd"/>
            <w:r w:rsidRPr="00B70DC5">
              <w:rPr>
                <w:rFonts w:ascii="Consolas" w:eastAsia="Times New Roman" w:hAnsi="Consolas" w:cs="Times New Roman"/>
                <w:sz w:val="24"/>
                <w:szCs w:val="24"/>
                <w:lang w:val="en-IN" w:eastAsia="en-IN"/>
              </w:rPr>
              <w:t>(</w:t>
            </w:r>
            <w:r w:rsidRPr="00B70DC5">
              <w:rPr>
                <w:rFonts w:ascii="Consolas" w:eastAsia="Times New Roman" w:hAnsi="Consolas" w:cs="Times New Roman"/>
                <w:color w:val="A709F5"/>
                <w:sz w:val="24"/>
                <w:szCs w:val="24"/>
                <w:lang w:val="en-IN" w:eastAsia="en-IN"/>
              </w:rPr>
              <w:t>'Time'</w:t>
            </w:r>
            <w:r w:rsidRPr="00B70DC5">
              <w:rPr>
                <w:rFonts w:ascii="Consolas" w:eastAsia="Times New Roman" w:hAnsi="Consolas" w:cs="Times New Roman"/>
                <w:sz w:val="24"/>
                <w:szCs w:val="24"/>
                <w:lang w:val="en-IN" w:eastAsia="en-IN"/>
              </w:rPr>
              <w:t>);</w:t>
            </w:r>
          </w:p>
          <w:p w14:paraId="421FD941"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ylabel</w:t>
            </w:r>
            <w:proofErr w:type="spellEnd"/>
            <w:r w:rsidRPr="00B70DC5">
              <w:rPr>
                <w:rFonts w:ascii="Consolas" w:eastAsia="Times New Roman" w:hAnsi="Consolas" w:cs="Times New Roman"/>
                <w:sz w:val="24"/>
                <w:szCs w:val="24"/>
                <w:lang w:val="en-IN" w:eastAsia="en-IN"/>
              </w:rPr>
              <w:t>(</w:t>
            </w:r>
            <w:r w:rsidRPr="00B70DC5">
              <w:rPr>
                <w:rFonts w:ascii="Consolas" w:eastAsia="Times New Roman" w:hAnsi="Consolas" w:cs="Times New Roman"/>
                <w:color w:val="A709F5"/>
                <w:sz w:val="24"/>
                <w:szCs w:val="24"/>
                <w:lang w:val="en-IN" w:eastAsia="en-IN"/>
              </w:rPr>
              <w:t>'Amplitude'</w:t>
            </w:r>
            <w:r w:rsidRPr="00B70DC5">
              <w:rPr>
                <w:rFonts w:ascii="Consolas" w:eastAsia="Times New Roman" w:hAnsi="Consolas" w:cs="Times New Roman"/>
                <w:sz w:val="24"/>
                <w:szCs w:val="24"/>
                <w:lang w:val="en-IN" w:eastAsia="en-IN"/>
              </w:rPr>
              <w:t>);</w:t>
            </w:r>
          </w:p>
          <w:p w14:paraId="5ADE6987"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title(</w:t>
            </w:r>
            <w:proofErr w:type="gramEnd"/>
            <w:r w:rsidRPr="00B70DC5">
              <w:rPr>
                <w:rFonts w:ascii="Consolas" w:eastAsia="Times New Roman" w:hAnsi="Consolas" w:cs="Times New Roman"/>
                <w:color w:val="A709F5"/>
                <w:sz w:val="24"/>
                <w:szCs w:val="24"/>
                <w:lang w:val="en-IN" w:eastAsia="en-IN"/>
              </w:rPr>
              <w:t>'Odd Input Signal (</w:t>
            </w:r>
            <w:proofErr w:type="spellStart"/>
            <w:r w:rsidRPr="00B70DC5">
              <w:rPr>
                <w:rFonts w:ascii="Consolas" w:eastAsia="Times New Roman" w:hAnsi="Consolas" w:cs="Times New Roman"/>
                <w:color w:val="A709F5"/>
                <w:sz w:val="24"/>
                <w:szCs w:val="24"/>
                <w:lang w:val="en-IN" w:eastAsia="en-IN"/>
              </w:rPr>
              <w:t>ketaki</w:t>
            </w:r>
            <w:proofErr w:type="spellEnd"/>
            <w:r w:rsidRPr="00B70DC5">
              <w:rPr>
                <w:rFonts w:ascii="Consolas" w:eastAsia="Times New Roman" w:hAnsi="Consolas" w:cs="Times New Roman"/>
                <w:color w:val="A709F5"/>
                <w:sz w:val="24"/>
                <w:szCs w:val="24"/>
                <w:lang w:val="en-IN" w:eastAsia="en-IN"/>
              </w:rPr>
              <w:t>)'</w:t>
            </w:r>
            <w:r w:rsidRPr="00B70DC5">
              <w:rPr>
                <w:rFonts w:ascii="Consolas" w:eastAsia="Times New Roman" w:hAnsi="Consolas" w:cs="Times New Roman"/>
                <w:sz w:val="24"/>
                <w:szCs w:val="24"/>
                <w:lang w:val="en-IN" w:eastAsia="en-IN"/>
              </w:rPr>
              <w:t>);</w:t>
            </w:r>
          </w:p>
          <w:p w14:paraId="218354DC" w14:textId="77777777" w:rsidR="00B70DC5" w:rsidRPr="00B70DC5" w:rsidRDefault="00B70DC5" w:rsidP="00B70DC5">
            <w:pPr>
              <w:ind w:left="1440"/>
              <w:rPr>
                <w:rFonts w:ascii="Consolas" w:eastAsia="Times New Roman" w:hAnsi="Consolas" w:cs="Times New Roman"/>
                <w:sz w:val="24"/>
                <w:szCs w:val="24"/>
                <w:lang w:val="en-IN" w:eastAsia="en-IN"/>
              </w:rPr>
            </w:pPr>
          </w:p>
          <w:p w14:paraId="465B3637"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Calculate the Fourier coefficients</w:t>
            </w:r>
          </w:p>
          <w:p w14:paraId="343BC1F5"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N = length(x);</w:t>
            </w:r>
          </w:p>
          <w:p w14:paraId="738CB602"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n = </w:t>
            </w:r>
            <w:proofErr w:type="gramStart"/>
            <w:r w:rsidRPr="00B70DC5">
              <w:rPr>
                <w:rFonts w:ascii="Consolas" w:eastAsia="Times New Roman" w:hAnsi="Consolas" w:cs="Times New Roman"/>
                <w:sz w:val="24"/>
                <w:szCs w:val="24"/>
                <w:lang w:val="en-IN" w:eastAsia="en-IN"/>
              </w:rPr>
              <w:t>0:N</w:t>
            </w:r>
            <w:proofErr w:type="gramEnd"/>
            <w:r w:rsidRPr="00B70DC5">
              <w:rPr>
                <w:rFonts w:ascii="Consolas" w:eastAsia="Times New Roman" w:hAnsi="Consolas" w:cs="Times New Roman"/>
                <w:sz w:val="24"/>
                <w:szCs w:val="24"/>
                <w:lang w:val="en-IN" w:eastAsia="en-IN"/>
              </w:rPr>
              <w:t>-1;</w:t>
            </w:r>
          </w:p>
          <w:p w14:paraId="782F5B0A"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k = </w:t>
            </w:r>
            <w:proofErr w:type="gramStart"/>
            <w:r w:rsidRPr="00B70DC5">
              <w:rPr>
                <w:rFonts w:ascii="Consolas" w:eastAsia="Times New Roman" w:hAnsi="Consolas" w:cs="Times New Roman"/>
                <w:sz w:val="24"/>
                <w:szCs w:val="24"/>
                <w:lang w:val="en-IN" w:eastAsia="en-IN"/>
              </w:rPr>
              <w:t>0:N</w:t>
            </w:r>
            <w:proofErr w:type="gramEnd"/>
            <w:r w:rsidRPr="00B70DC5">
              <w:rPr>
                <w:rFonts w:ascii="Consolas" w:eastAsia="Times New Roman" w:hAnsi="Consolas" w:cs="Times New Roman"/>
                <w:sz w:val="24"/>
                <w:szCs w:val="24"/>
                <w:lang w:val="en-IN" w:eastAsia="en-IN"/>
              </w:rPr>
              <w:t>-1;</w:t>
            </w:r>
          </w:p>
          <w:p w14:paraId="4BC499A0"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X = zeros(size(k));</w:t>
            </w:r>
          </w:p>
          <w:p w14:paraId="504666DE"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E00FF"/>
                <w:sz w:val="24"/>
                <w:szCs w:val="24"/>
                <w:lang w:val="en-IN" w:eastAsia="en-IN"/>
              </w:rPr>
              <w:t xml:space="preserve">for </w:t>
            </w:r>
            <w:proofErr w:type="spellStart"/>
            <w:r w:rsidRPr="00B70DC5">
              <w:rPr>
                <w:rFonts w:ascii="Consolas" w:eastAsia="Times New Roman" w:hAnsi="Consolas" w:cs="Times New Roman"/>
                <w:sz w:val="24"/>
                <w:szCs w:val="24"/>
                <w:lang w:val="en-IN" w:eastAsia="en-IN"/>
              </w:rPr>
              <w:t>i</w:t>
            </w:r>
            <w:proofErr w:type="spellEnd"/>
            <w:r w:rsidRPr="00B70DC5">
              <w:rPr>
                <w:rFonts w:ascii="Consolas" w:eastAsia="Times New Roman" w:hAnsi="Consolas" w:cs="Times New Roman"/>
                <w:sz w:val="24"/>
                <w:szCs w:val="24"/>
                <w:lang w:val="en-IN" w:eastAsia="en-IN"/>
              </w:rPr>
              <w:t xml:space="preserve"> = </w:t>
            </w:r>
            <w:proofErr w:type="gramStart"/>
            <w:r w:rsidRPr="00B70DC5">
              <w:rPr>
                <w:rFonts w:ascii="Consolas" w:eastAsia="Times New Roman" w:hAnsi="Consolas" w:cs="Times New Roman"/>
                <w:sz w:val="24"/>
                <w:szCs w:val="24"/>
                <w:lang w:val="en-IN" w:eastAsia="en-IN"/>
              </w:rPr>
              <w:t>1:length</w:t>
            </w:r>
            <w:proofErr w:type="gramEnd"/>
            <w:r w:rsidRPr="00B70DC5">
              <w:rPr>
                <w:rFonts w:ascii="Consolas" w:eastAsia="Times New Roman" w:hAnsi="Consolas" w:cs="Times New Roman"/>
                <w:sz w:val="24"/>
                <w:szCs w:val="24"/>
                <w:lang w:val="en-IN" w:eastAsia="en-IN"/>
              </w:rPr>
              <w:t>(k)</w:t>
            </w:r>
          </w:p>
          <w:p w14:paraId="37E52106"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 xml:space="preserve">    X(</w:t>
            </w:r>
            <w:proofErr w:type="spellStart"/>
            <w:r w:rsidRPr="00B70DC5">
              <w:rPr>
                <w:rFonts w:ascii="Consolas" w:eastAsia="Times New Roman" w:hAnsi="Consolas" w:cs="Times New Roman"/>
                <w:sz w:val="24"/>
                <w:szCs w:val="24"/>
                <w:lang w:val="en-IN" w:eastAsia="en-IN"/>
              </w:rPr>
              <w:t>i</w:t>
            </w:r>
            <w:proofErr w:type="spellEnd"/>
            <w:r w:rsidRPr="00B70DC5">
              <w:rPr>
                <w:rFonts w:ascii="Consolas" w:eastAsia="Times New Roman" w:hAnsi="Consolas" w:cs="Times New Roman"/>
                <w:sz w:val="24"/>
                <w:szCs w:val="24"/>
                <w:lang w:val="en-IN" w:eastAsia="en-IN"/>
              </w:rPr>
              <w:t xml:space="preserve">) = </w:t>
            </w:r>
            <w:proofErr w:type="gramStart"/>
            <w:r w:rsidRPr="00B70DC5">
              <w:rPr>
                <w:rFonts w:ascii="Consolas" w:eastAsia="Times New Roman" w:hAnsi="Consolas" w:cs="Times New Roman"/>
                <w:sz w:val="24"/>
                <w:szCs w:val="24"/>
                <w:lang w:val="en-IN" w:eastAsia="en-IN"/>
              </w:rPr>
              <w:t>sum(</w:t>
            </w:r>
            <w:proofErr w:type="gramEnd"/>
            <w:r w:rsidRPr="00B70DC5">
              <w:rPr>
                <w:rFonts w:ascii="Consolas" w:eastAsia="Times New Roman" w:hAnsi="Consolas" w:cs="Times New Roman"/>
                <w:sz w:val="24"/>
                <w:szCs w:val="24"/>
                <w:lang w:val="en-IN" w:eastAsia="en-IN"/>
              </w:rPr>
              <w:t>x .* exp(-1i*2*pi*k(</w:t>
            </w:r>
            <w:proofErr w:type="spellStart"/>
            <w:r w:rsidRPr="00B70DC5">
              <w:rPr>
                <w:rFonts w:ascii="Consolas" w:eastAsia="Times New Roman" w:hAnsi="Consolas" w:cs="Times New Roman"/>
                <w:sz w:val="24"/>
                <w:szCs w:val="24"/>
                <w:lang w:val="en-IN" w:eastAsia="en-IN"/>
              </w:rPr>
              <w:t>i</w:t>
            </w:r>
            <w:proofErr w:type="spellEnd"/>
            <w:r w:rsidRPr="00B70DC5">
              <w:rPr>
                <w:rFonts w:ascii="Consolas" w:eastAsia="Times New Roman" w:hAnsi="Consolas" w:cs="Times New Roman"/>
                <w:sz w:val="24"/>
                <w:szCs w:val="24"/>
                <w:lang w:val="en-IN" w:eastAsia="en-IN"/>
              </w:rPr>
              <w:t>)*n/N));</w:t>
            </w:r>
          </w:p>
          <w:p w14:paraId="6C30BCDE"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E00FF"/>
                <w:sz w:val="24"/>
                <w:szCs w:val="24"/>
                <w:lang w:val="en-IN" w:eastAsia="en-IN"/>
              </w:rPr>
              <w:t>end</w:t>
            </w:r>
          </w:p>
          <w:p w14:paraId="24CA7AC0" w14:textId="77777777" w:rsidR="00B70DC5" w:rsidRDefault="00B70DC5" w:rsidP="00B70DC5">
            <w:pPr>
              <w:ind w:left="1440"/>
              <w:rPr>
                <w:rFonts w:ascii="Consolas" w:eastAsia="Times New Roman" w:hAnsi="Consolas" w:cs="Times New Roman"/>
                <w:sz w:val="24"/>
                <w:szCs w:val="24"/>
                <w:lang w:val="en-IN" w:eastAsia="en-IN"/>
              </w:rPr>
            </w:pPr>
          </w:p>
          <w:p w14:paraId="1316A22F"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color w:val="008013"/>
                <w:sz w:val="24"/>
                <w:szCs w:val="24"/>
                <w:lang w:val="en-IN" w:eastAsia="en-IN"/>
              </w:rPr>
              <w:t>% Extracting the Fourier coefficients</w:t>
            </w:r>
          </w:p>
          <w:p w14:paraId="6658B133" w14:textId="77777777" w:rsidR="007459D5" w:rsidRPr="008B2397" w:rsidRDefault="007459D5" w:rsidP="007459D5">
            <w:pPr>
              <w:ind w:left="1440"/>
              <w:rPr>
                <w:rFonts w:ascii="Consolas" w:eastAsia="Times New Roman" w:hAnsi="Consolas" w:cs="Times New Roman"/>
                <w:sz w:val="24"/>
                <w:szCs w:val="24"/>
                <w:lang w:val="en-IN" w:eastAsia="en-IN"/>
              </w:rPr>
            </w:pPr>
            <w:proofErr w:type="spellStart"/>
            <w:r w:rsidRPr="008B2397">
              <w:rPr>
                <w:rFonts w:ascii="Consolas" w:eastAsia="Times New Roman" w:hAnsi="Consolas" w:cs="Times New Roman"/>
                <w:sz w:val="24"/>
                <w:szCs w:val="24"/>
                <w:lang w:val="en-IN" w:eastAsia="en-IN"/>
              </w:rPr>
              <w:t>ao</w:t>
            </w:r>
            <w:proofErr w:type="spellEnd"/>
            <w:r w:rsidRPr="008B2397">
              <w:rPr>
                <w:rFonts w:ascii="Consolas" w:eastAsia="Times New Roman" w:hAnsi="Consolas" w:cs="Times New Roman"/>
                <w:sz w:val="24"/>
                <w:szCs w:val="24"/>
                <w:lang w:val="en-IN" w:eastAsia="en-IN"/>
              </w:rPr>
              <w:t xml:space="preserve"> = </w:t>
            </w:r>
            <w:proofErr w:type="gramStart"/>
            <w:r w:rsidRPr="008B2397">
              <w:rPr>
                <w:rFonts w:ascii="Consolas" w:eastAsia="Times New Roman" w:hAnsi="Consolas" w:cs="Times New Roman"/>
                <w:sz w:val="24"/>
                <w:szCs w:val="24"/>
                <w:lang w:val="en-IN" w:eastAsia="en-IN"/>
              </w:rPr>
              <w:t>X(</w:t>
            </w:r>
            <w:proofErr w:type="gramEnd"/>
            <w:r w:rsidRPr="008B2397">
              <w:rPr>
                <w:rFonts w:ascii="Consolas" w:eastAsia="Times New Roman" w:hAnsi="Consolas" w:cs="Times New Roman"/>
                <w:sz w:val="24"/>
                <w:szCs w:val="24"/>
                <w:lang w:val="en-IN" w:eastAsia="en-IN"/>
              </w:rPr>
              <w:t>1)/N;</w:t>
            </w:r>
          </w:p>
          <w:p w14:paraId="7392E058"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sz w:val="24"/>
                <w:szCs w:val="24"/>
                <w:lang w:val="en-IN" w:eastAsia="en-IN"/>
              </w:rPr>
              <w:t>an = 2*real(X(</w:t>
            </w:r>
            <w:proofErr w:type="gramStart"/>
            <w:r w:rsidRPr="008B2397">
              <w:rPr>
                <w:rFonts w:ascii="Consolas" w:eastAsia="Times New Roman" w:hAnsi="Consolas" w:cs="Times New Roman"/>
                <w:sz w:val="24"/>
                <w:szCs w:val="24"/>
                <w:lang w:val="en-IN" w:eastAsia="en-IN"/>
              </w:rPr>
              <w:t>2:end</w:t>
            </w:r>
            <w:proofErr w:type="gramEnd"/>
            <w:r w:rsidRPr="008B2397">
              <w:rPr>
                <w:rFonts w:ascii="Consolas" w:eastAsia="Times New Roman" w:hAnsi="Consolas" w:cs="Times New Roman"/>
                <w:sz w:val="24"/>
                <w:szCs w:val="24"/>
                <w:lang w:val="en-IN" w:eastAsia="en-IN"/>
              </w:rPr>
              <w:t>))/N;</w:t>
            </w:r>
          </w:p>
          <w:p w14:paraId="64B5829B"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sz w:val="24"/>
                <w:szCs w:val="24"/>
                <w:lang w:val="en-IN" w:eastAsia="en-IN"/>
              </w:rPr>
              <w:t>bn = -2*</w:t>
            </w:r>
            <w:proofErr w:type="spellStart"/>
            <w:r w:rsidRPr="008B2397">
              <w:rPr>
                <w:rFonts w:ascii="Consolas" w:eastAsia="Times New Roman" w:hAnsi="Consolas" w:cs="Times New Roman"/>
                <w:sz w:val="24"/>
                <w:szCs w:val="24"/>
                <w:lang w:val="en-IN" w:eastAsia="en-IN"/>
              </w:rPr>
              <w:t>imag</w:t>
            </w:r>
            <w:proofErr w:type="spellEnd"/>
            <w:r w:rsidRPr="008B2397">
              <w:rPr>
                <w:rFonts w:ascii="Consolas" w:eastAsia="Times New Roman" w:hAnsi="Consolas" w:cs="Times New Roman"/>
                <w:sz w:val="24"/>
                <w:szCs w:val="24"/>
                <w:lang w:val="en-IN" w:eastAsia="en-IN"/>
              </w:rPr>
              <w:t>(X(</w:t>
            </w:r>
            <w:proofErr w:type="gramStart"/>
            <w:r w:rsidRPr="008B2397">
              <w:rPr>
                <w:rFonts w:ascii="Consolas" w:eastAsia="Times New Roman" w:hAnsi="Consolas" w:cs="Times New Roman"/>
                <w:sz w:val="24"/>
                <w:szCs w:val="24"/>
                <w:lang w:val="en-IN" w:eastAsia="en-IN"/>
              </w:rPr>
              <w:t>2:end</w:t>
            </w:r>
            <w:proofErr w:type="gramEnd"/>
            <w:r w:rsidRPr="008B2397">
              <w:rPr>
                <w:rFonts w:ascii="Consolas" w:eastAsia="Times New Roman" w:hAnsi="Consolas" w:cs="Times New Roman"/>
                <w:sz w:val="24"/>
                <w:szCs w:val="24"/>
                <w:lang w:val="en-IN" w:eastAsia="en-IN"/>
              </w:rPr>
              <w:t>))/N;</w:t>
            </w:r>
          </w:p>
          <w:p w14:paraId="22607137" w14:textId="77777777" w:rsidR="007459D5" w:rsidRPr="008B2397" w:rsidRDefault="007459D5" w:rsidP="007459D5">
            <w:pPr>
              <w:ind w:left="1440"/>
              <w:rPr>
                <w:rFonts w:ascii="Consolas" w:eastAsia="Times New Roman" w:hAnsi="Consolas" w:cs="Times New Roman"/>
                <w:sz w:val="24"/>
                <w:szCs w:val="24"/>
                <w:lang w:val="en-IN" w:eastAsia="en-IN"/>
              </w:rPr>
            </w:pPr>
          </w:p>
          <w:p w14:paraId="68E41CF3"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color w:val="008013"/>
                <w:sz w:val="24"/>
                <w:szCs w:val="24"/>
                <w:lang w:val="en-IN" w:eastAsia="en-IN"/>
              </w:rPr>
              <w:t>% Printing the coefficients</w:t>
            </w:r>
          </w:p>
          <w:p w14:paraId="12378B8B" w14:textId="77777777" w:rsidR="007459D5" w:rsidRPr="008B2397" w:rsidRDefault="007459D5" w:rsidP="007459D5">
            <w:pPr>
              <w:ind w:left="1440"/>
              <w:rPr>
                <w:rFonts w:ascii="Consolas" w:eastAsia="Times New Roman" w:hAnsi="Consolas" w:cs="Times New Roman"/>
                <w:sz w:val="24"/>
                <w:szCs w:val="24"/>
                <w:lang w:val="en-IN" w:eastAsia="en-IN"/>
              </w:rPr>
            </w:pPr>
            <w:proofErr w:type="spellStart"/>
            <w:proofErr w:type="gramStart"/>
            <w:r w:rsidRPr="008B2397">
              <w:rPr>
                <w:rFonts w:ascii="Consolas" w:eastAsia="Times New Roman" w:hAnsi="Consolas" w:cs="Times New Roman"/>
                <w:sz w:val="24"/>
                <w:szCs w:val="24"/>
                <w:lang w:val="en-IN" w:eastAsia="en-IN"/>
              </w:rPr>
              <w:t>fprintf</w:t>
            </w:r>
            <w:proofErr w:type="spellEnd"/>
            <w:r w:rsidRPr="008B2397">
              <w:rPr>
                <w:rFonts w:ascii="Consolas" w:eastAsia="Times New Roman" w:hAnsi="Consolas" w:cs="Times New Roman"/>
                <w:sz w:val="24"/>
                <w:szCs w:val="24"/>
                <w:lang w:val="en-IN" w:eastAsia="en-IN"/>
              </w:rPr>
              <w:t>(</w:t>
            </w:r>
            <w:proofErr w:type="gramEnd"/>
            <w:r w:rsidRPr="008B2397">
              <w:rPr>
                <w:rFonts w:ascii="Consolas" w:eastAsia="Times New Roman" w:hAnsi="Consolas" w:cs="Times New Roman"/>
                <w:color w:val="A709F5"/>
                <w:sz w:val="24"/>
                <w:szCs w:val="24"/>
                <w:lang w:val="en-IN" w:eastAsia="en-IN"/>
              </w:rPr>
              <w:t>'Fourier Coefficients: \na0 = %.4f\n'</w:t>
            </w:r>
            <w:r w:rsidRPr="008B2397">
              <w:rPr>
                <w:rFonts w:ascii="Consolas" w:eastAsia="Times New Roman" w:hAnsi="Consolas" w:cs="Times New Roman"/>
                <w:sz w:val="24"/>
                <w:szCs w:val="24"/>
                <w:lang w:val="en-IN" w:eastAsia="en-IN"/>
              </w:rPr>
              <w:t xml:space="preserve">, </w:t>
            </w:r>
            <w:proofErr w:type="spellStart"/>
            <w:r w:rsidRPr="008B2397">
              <w:rPr>
                <w:rFonts w:ascii="Consolas" w:eastAsia="Times New Roman" w:hAnsi="Consolas" w:cs="Times New Roman"/>
                <w:sz w:val="24"/>
                <w:szCs w:val="24"/>
                <w:lang w:val="en-IN" w:eastAsia="en-IN"/>
              </w:rPr>
              <w:t>ao</w:t>
            </w:r>
            <w:proofErr w:type="spellEnd"/>
            <w:r w:rsidRPr="008B2397">
              <w:rPr>
                <w:rFonts w:ascii="Consolas" w:eastAsia="Times New Roman" w:hAnsi="Consolas" w:cs="Times New Roman"/>
                <w:sz w:val="24"/>
                <w:szCs w:val="24"/>
                <w:lang w:val="en-IN" w:eastAsia="en-IN"/>
              </w:rPr>
              <w:t>);</w:t>
            </w:r>
          </w:p>
          <w:p w14:paraId="77F1113C"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color w:val="0E00FF"/>
                <w:sz w:val="24"/>
                <w:szCs w:val="24"/>
                <w:lang w:val="en-IN" w:eastAsia="en-IN"/>
              </w:rPr>
              <w:t xml:space="preserve">for </w:t>
            </w:r>
            <w:proofErr w:type="spellStart"/>
            <w:r w:rsidRPr="008B2397">
              <w:rPr>
                <w:rFonts w:ascii="Consolas" w:eastAsia="Times New Roman" w:hAnsi="Consolas" w:cs="Times New Roman"/>
                <w:sz w:val="24"/>
                <w:szCs w:val="24"/>
                <w:lang w:val="en-IN" w:eastAsia="en-IN"/>
              </w:rPr>
              <w:t>i</w:t>
            </w:r>
            <w:proofErr w:type="spellEnd"/>
            <w:r w:rsidRPr="008B2397">
              <w:rPr>
                <w:rFonts w:ascii="Consolas" w:eastAsia="Times New Roman" w:hAnsi="Consolas" w:cs="Times New Roman"/>
                <w:sz w:val="24"/>
                <w:szCs w:val="24"/>
                <w:lang w:val="en-IN" w:eastAsia="en-IN"/>
              </w:rPr>
              <w:t xml:space="preserve"> = </w:t>
            </w:r>
            <w:proofErr w:type="gramStart"/>
            <w:r w:rsidRPr="008B2397">
              <w:rPr>
                <w:rFonts w:ascii="Consolas" w:eastAsia="Times New Roman" w:hAnsi="Consolas" w:cs="Times New Roman"/>
                <w:sz w:val="24"/>
                <w:szCs w:val="24"/>
                <w:lang w:val="en-IN" w:eastAsia="en-IN"/>
              </w:rPr>
              <w:t>1:length</w:t>
            </w:r>
            <w:proofErr w:type="gramEnd"/>
            <w:r w:rsidRPr="008B2397">
              <w:rPr>
                <w:rFonts w:ascii="Consolas" w:eastAsia="Times New Roman" w:hAnsi="Consolas" w:cs="Times New Roman"/>
                <w:sz w:val="24"/>
                <w:szCs w:val="24"/>
                <w:lang w:val="en-IN" w:eastAsia="en-IN"/>
              </w:rPr>
              <w:t>(an)</w:t>
            </w:r>
          </w:p>
          <w:p w14:paraId="762F1E69" w14:textId="77777777" w:rsidR="007459D5" w:rsidRPr="008B2397"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sz w:val="24"/>
                <w:szCs w:val="24"/>
                <w:lang w:val="en-IN" w:eastAsia="en-IN"/>
              </w:rPr>
              <w:t xml:space="preserve">    </w:t>
            </w:r>
            <w:proofErr w:type="spellStart"/>
            <w:proofErr w:type="gramStart"/>
            <w:r w:rsidRPr="008B2397">
              <w:rPr>
                <w:rFonts w:ascii="Consolas" w:eastAsia="Times New Roman" w:hAnsi="Consolas" w:cs="Times New Roman"/>
                <w:sz w:val="24"/>
                <w:szCs w:val="24"/>
                <w:lang w:val="en-IN" w:eastAsia="en-IN"/>
              </w:rPr>
              <w:t>fprintf</w:t>
            </w:r>
            <w:proofErr w:type="spellEnd"/>
            <w:r w:rsidRPr="008B2397">
              <w:rPr>
                <w:rFonts w:ascii="Consolas" w:eastAsia="Times New Roman" w:hAnsi="Consolas" w:cs="Times New Roman"/>
                <w:sz w:val="24"/>
                <w:szCs w:val="24"/>
                <w:lang w:val="en-IN" w:eastAsia="en-IN"/>
              </w:rPr>
              <w:t>(</w:t>
            </w:r>
            <w:proofErr w:type="gramEnd"/>
            <w:r w:rsidRPr="008B2397">
              <w:rPr>
                <w:rFonts w:ascii="Consolas" w:eastAsia="Times New Roman" w:hAnsi="Consolas" w:cs="Times New Roman"/>
                <w:color w:val="A709F5"/>
                <w:sz w:val="24"/>
                <w:szCs w:val="24"/>
                <w:lang w:val="en-IN" w:eastAsia="en-IN"/>
              </w:rPr>
              <w:t>'</w:t>
            </w:r>
            <w:proofErr w:type="spellStart"/>
            <w:r w:rsidRPr="008B2397">
              <w:rPr>
                <w:rFonts w:ascii="Consolas" w:eastAsia="Times New Roman" w:hAnsi="Consolas" w:cs="Times New Roman"/>
                <w:color w:val="A709F5"/>
                <w:sz w:val="24"/>
                <w:szCs w:val="24"/>
                <w:lang w:val="en-IN" w:eastAsia="en-IN"/>
              </w:rPr>
              <w:t>a%d</w:t>
            </w:r>
            <w:proofErr w:type="spellEnd"/>
            <w:r w:rsidRPr="008B2397">
              <w:rPr>
                <w:rFonts w:ascii="Consolas" w:eastAsia="Times New Roman" w:hAnsi="Consolas" w:cs="Times New Roman"/>
                <w:color w:val="A709F5"/>
                <w:sz w:val="24"/>
                <w:szCs w:val="24"/>
                <w:lang w:val="en-IN" w:eastAsia="en-IN"/>
              </w:rPr>
              <w:t xml:space="preserve"> = %.4f, </w:t>
            </w:r>
            <w:proofErr w:type="spellStart"/>
            <w:r w:rsidRPr="008B2397">
              <w:rPr>
                <w:rFonts w:ascii="Consolas" w:eastAsia="Times New Roman" w:hAnsi="Consolas" w:cs="Times New Roman"/>
                <w:color w:val="A709F5"/>
                <w:sz w:val="24"/>
                <w:szCs w:val="24"/>
                <w:lang w:val="en-IN" w:eastAsia="en-IN"/>
              </w:rPr>
              <w:t>b%d</w:t>
            </w:r>
            <w:proofErr w:type="spellEnd"/>
            <w:r w:rsidRPr="008B2397">
              <w:rPr>
                <w:rFonts w:ascii="Consolas" w:eastAsia="Times New Roman" w:hAnsi="Consolas" w:cs="Times New Roman"/>
                <w:color w:val="A709F5"/>
                <w:sz w:val="24"/>
                <w:szCs w:val="24"/>
                <w:lang w:val="en-IN" w:eastAsia="en-IN"/>
              </w:rPr>
              <w:t xml:space="preserve"> = %.4f\n'</w:t>
            </w:r>
            <w:r w:rsidRPr="008B2397">
              <w:rPr>
                <w:rFonts w:ascii="Consolas" w:eastAsia="Times New Roman" w:hAnsi="Consolas" w:cs="Times New Roman"/>
                <w:sz w:val="24"/>
                <w:szCs w:val="24"/>
                <w:lang w:val="en-IN" w:eastAsia="en-IN"/>
              </w:rPr>
              <w:t xml:space="preserve">, </w:t>
            </w:r>
            <w:proofErr w:type="spellStart"/>
            <w:r w:rsidRPr="008B2397">
              <w:rPr>
                <w:rFonts w:ascii="Consolas" w:eastAsia="Times New Roman" w:hAnsi="Consolas" w:cs="Times New Roman"/>
                <w:sz w:val="24"/>
                <w:szCs w:val="24"/>
                <w:lang w:val="en-IN" w:eastAsia="en-IN"/>
              </w:rPr>
              <w:t>i</w:t>
            </w:r>
            <w:proofErr w:type="spellEnd"/>
            <w:r w:rsidRPr="008B2397">
              <w:rPr>
                <w:rFonts w:ascii="Consolas" w:eastAsia="Times New Roman" w:hAnsi="Consolas" w:cs="Times New Roman"/>
                <w:sz w:val="24"/>
                <w:szCs w:val="24"/>
                <w:lang w:val="en-IN" w:eastAsia="en-IN"/>
              </w:rPr>
              <w:t>, an(</w:t>
            </w:r>
            <w:proofErr w:type="spellStart"/>
            <w:r w:rsidRPr="008B2397">
              <w:rPr>
                <w:rFonts w:ascii="Consolas" w:eastAsia="Times New Roman" w:hAnsi="Consolas" w:cs="Times New Roman"/>
                <w:sz w:val="24"/>
                <w:szCs w:val="24"/>
                <w:lang w:val="en-IN" w:eastAsia="en-IN"/>
              </w:rPr>
              <w:t>i</w:t>
            </w:r>
            <w:proofErr w:type="spellEnd"/>
            <w:r w:rsidRPr="008B2397">
              <w:rPr>
                <w:rFonts w:ascii="Consolas" w:eastAsia="Times New Roman" w:hAnsi="Consolas" w:cs="Times New Roman"/>
                <w:sz w:val="24"/>
                <w:szCs w:val="24"/>
                <w:lang w:val="en-IN" w:eastAsia="en-IN"/>
              </w:rPr>
              <w:t xml:space="preserve">), </w:t>
            </w:r>
            <w:proofErr w:type="spellStart"/>
            <w:r w:rsidRPr="008B2397">
              <w:rPr>
                <w:rFonts w:ascii="Consolas" w:eastAsia="Times New Roman" w:hAnsi="Consolas" w:cs="Times New Roman"/>
                <w:sz w:val="24"/>
                <w:szCs w:val="24"/>
                <w:lang w:val="en-IN" w:eastAsia="en-IN"/>
              </w:rPr>
              <w:t>i</w:t>
            </w:r>
            <w:proofErr w:type="spellEnd"/>
            <w:r w:rsidRPr="008B2397">
              <w:rPr>
                <w:rFonts w:ascii="Consolas" w:eastAsia="Times New Roman" w:hAnsi="Consolas" w:cs="Times New Roman"/>
                <w:sz w:val="24"/>
                <w:szCs w:val="24"/>
                <w:lang w:val="en-IN" w:eastAsia="en-IN"/>
              </w:rPr>
              <w:t>, bn(</w:t>
            </w:r>
            <w:proofErr w:type="spellStart"/>
            <w:r w:rsidRPr="008B2397">
              <w:rPr>
                <w:rFonts w:ascii="Consolas" w:eastAsia="Times New Roman" w:hAnsi="Consolas" w:cs="Times New Roman"/>
                <w:sz w:val="24"/>
                <w:szCs w:val="24"/>
                <w:lang w:val="en-IN" w:eastAsia="en-IN"/>
              </w:rPr>
              <w:t>i</w:t>
            </w:r>
            <w:proofErr w:type="spellEnd"/>
            <w:r w:rsidRPr="008B2397">
              <w:rPr>
                <w:rFonts w:ascii="Consolas" w:eastAsia="Times New Roman" w:hAnsi="Consolas" w:cs="Times New Roman"/>
                <w:sz w:val="24"/>
                <w:szCs w:val="24"/>
                <w:lang w:val="en-IN" w:eastAsia="en-IN"/>
              </w:rPr>
              <w:t>));</w:t>
            </w:r>
          </w:p>
          <w:p w14:paraId="08AE867A" w14:textId="77777777" w:rsidR="007459D5" w:rsidRPr="00896DC3" w:rsidRDefault="007459D5" w:rsidP="007459D5">
            <w:pPr>
              <w:ind w:left="1440"/>
              <w:rPr>
                <w:rFonts w:ascii="Consolas" w:eastAsia="Times New Roman" w:hAnsi="Consolas" w:cs="Times New Roman"/>
                <w:sz w:val="24"/>
                <w:szCs w:val="24"/>
                <w:lang w:val="en-IN" w:eastAsia="en-IN"/>
              </w:rPr>
            </w:pPr>
            <w:r w:rsidRPr="008B2397">
              <w:rPr>
                <w:rFonts w:ascii="Consolas" w:eastAsia="Times New Roman" w:hAnsi="Consolas" w:cs="Times New Roman"/>
                <w:color w:val="0E00FF"/>
                <w:sz w:val="24"/>
                <w:szCs w:val="24"/>
                <w:lang w:val="en-IN" w:eastAsia="en-IN"/>
              </w:rPr>
              <w:t>end</w:t>
            </w:r>
          </w:p>
          <w:p w14:paraId="46890F24" w14:textId="77777777" w:rsidR="007459D5" w:rsidRPr="00B70DC5" w:rsidRDefault="007459D5" w:rsidP="007459D5">
            <w:pPr>
              <w:rPr>
                <w:rFonts w:ascii="Consolas" w:eastAsia="Times New Roman" w:hAnsi="Consolas" w:cs="Times New Roman"/>
                <w:sz w:val="24"/>
                <w:szCs w:val="24"/>
                <w:lang w:val="en-IN" w:eastAsia="en-IN"/>
              </w:rPr>
            </w:pPr>
          </w:p>
          <w:p w14:paraId="06D3D306"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Calculate the magnitude spectrum</w:t>
            </w:r>
          </w:p>
          <w:p w14:paraId="0753344C"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Xmag</w:t>
            </w:r>
            <w:proofErr w:type="spellEnd"/>
            <w:r w:rsidRPr="00B70DC5">
              <w:rPr>
                <w:rFonts w:ascii="Consolas" w:eastAsia="Times New Roman" w:hAnsi="Consolas" w:cs="Times New Roman"/>
                <w:sz w:val="24"/>
                <w:szCs w:val="24"/>
                <w:lang w:val="en-IN" w:eastAsia="en-IN"/>
              </w:rPr>
              <w:t xml:space="preserve"> = abs(X);</w:t>
            </w:r>
          </w:p>
          <w:p w14:paraId="1E09F40B"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subplot(</w:t>
            </w:r>
            <w:proofErr w:type="gramEnd"/>
            <w:r w:rsidRPr="00B70DC5">
              <w:rPr>
                <w:rFonts w:ascii="Consolas" w:eastAsia="Times New Roman" w:hAnsi="Consolas" w:cs="Times New Roman"/>
                <w:sz w:val="24"/>
                <w:szCs w:val="24"/>
                <w:lang w:val="en-IN" w:eastAsia="en-IN"/>
              </w:rPr>
              <w:t>3,1,2);</w:t>
            </w:r>
          </w:p>
          <w:p w14:paraId="7EE418D1"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plot(</w:t>
            </w:r>
            <w:proofErr w:type="gramEnd"/>
            <w:r w:rsidRPr="00B70DC5">
              <w:rPr>
                <w:rFonts w:ascii="Consolas" w:eastAsia="Times New Roman" w:hAnsi="Consolas" w:cs="Times New Roman"/>
                <w:sz w:val="24"/>
                <w:szCs w:val="24"/>
                <w:lang w:val="en-IN" w:eastAsia="en-IN"/>
              </w:rPr>
              <w:t xml:space="preserve">k, </w:t>
            </w:r>
            <w:proofErr w:type="spellStart"/>
            <w:r w:rsidRPr="00B70DC5">
              <w:rPr>
                <w:rFonts w:ascii="Consolas" w:eastAsia="Times New Roman" w:hAnsi="Consolas" w:cs="Times New Roman"/>
                <w:sz w:val="24"/>
                <w:szCs w:val="24"/>
                <w:lang w:val="en-IN" w:eastAsia="en-IN"/>
              </w:rPr>
              <w:t>Xmag</w:t>
            </w:r>
            <w:proofErr w:type="spellEnd"/>
            <w:r w:rsidRPr="00B70DC5">
              <w:rPr>
                <w:rFonts w:ascii="Consolas" w:eastAsia="Times New Roman" w:hAnsi="Consolas" w:cs="Times New Roman"/>
                <w:sz w:val="24"/>
                <w:szCs w:val="24"/>
                <w:lang w:val="en-IN" w:eastAsia="en-IN"/>
              </w:rPr>
              <w:t>);</w:t>
            </w:r>
          </w:p>
          <w:p w14:paraId="0F990D6E"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grid;</w:t>
            </w:r>
          </w:p>
          <w:p w14:paraId="7DA4E00B"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xlabel</w:t>
            </w:r>
            <w:proofErr w:type="spellEnd"/>
            <w:r w:rsidRPr="00B70DC5">
              <w:rPr>
                <w:rFonts w:ascii="Consolas" w:eastAsia="Times New Roman" w:hAnsi="Consolas" w:cs="Times New Roman"/>
                <w:sz w:val="24"/>
                <w:szCs w:val="24"/>
                <w:lang w:val="en-IN" w:eastAsia="en-IN"/>
              </w:rPr>
              <w:t>(</w:t>
            </w:r>
            <w:r w:rsidRPr="00B70DC5">
              <w:rPr>
                <w:rFonts w:ascii="Consolas" w:eastAsia="Times New Roman" w:hAnsi="Consolas" w:cs="Times New Roman"/>
                <w:color w:val="A709F5"/>
                <w:sz w:val="24"/>
                <w:szCs w:val="24"/>
                <w:lang w:val="en-IN" w:eastAsia="en-IN"/>
              </w:rPr>
              <w:t>'Frequency'</w:t>
            </w:r>
            <w:r w:rsidRPr="00B70DC5">
              <w:rPr>
                <w:rFonts w:ascii="Consolas" w:eastAsia="Times New Roman" w:hAnsi="Consolas" w:cs="Times New Roman"/>
                <w:sz w:val="24"/>
                <w:szCs w:val="24"/>
                <w:lang w:val="en-IN" w:eastAsia="en-IN"/>
              </w:rPr>
              <w:t>);</w:t>
            </w:r>
          </w:p>
          <w:p w14:paraId="3933F0D8"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ylabel</w:t>
            </w:r>
            <w:proofErr w:type="spellEnd"/>
            <w:r w:rsidRPr="00B70DC5">
              <w:rPr>
                <w:rFonts w:ascii="Consolas" w:eastAsia="Times New Roman" w:hAnsi="Consolas" w:cs="Times New Roman"/>
                <w:sz w:val="24"/>
                <w:szCs w:val="24"/>
                <w:lang w:val="en-IN" w:eastAsia="en-IN"/>
              </w:rPr>
              <w:t>(</w:t>
            </w:r>
            <w:r w:rsidRPr="00B70DC5">
              <w:rPr>
                <w:rFonts w:ascii="Consolas" w:eastAsia="Times New Roman" w:hAnsi="Consolas" w:cs="Times New Roman"/>
                <w:color w:val="A709F5"/>
                <w:sz w:val="24"/>
                <w:szCs w:val="24"/>
                <w:lang w:val="en-IN" w:eastAsia="en-IN"/>
              </w:rPr>
              <w:t>'Magnitude'</w:t>
            </w:r>
            <w:r w:rsidRPr="00B70DC5">
              <w:rPr>
                <w:rFonts w:ascii="Consolas" w:eastAsia="Times New Roman" w:hAnsi="Consolas" w:cs="Times New Roman"/>
                <w:sz w:val="24"/>
                <w:szCs w:val="24"/>
                <w:lang w:val="en-IN" w:eastAsia="en-IN"/>
              </w:rPr>
              <w:t>);</w:t>
            </w:r>
          </w:p>
          <w:p w14:paraId="18AB6936"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title(</w:t>
            </w:r>
            <w:proofErr w:type="gramEnd"/>
            <w:r w:rsidRPr="00B70DC5">
              <w:rPr>
                <w:rFonts w:ascii="Consolas" w:eastAsia="Times New Roman" w:hAnsi="Consolas" w:cs="Times New Roman"/>
                <w:color w:val="A709F5"/>
                <w:sz w:val="24"/>
                <w:szCs w:val="24"/>
                <w:lang w:val="en-IN" w:eastAsia="en-IN"/>
              </w:rPr>
              <w:t>'Magnitude Spectrum of Odd Signal (</w:t>
            </w:r>
            <w:proofErr w:type="spellStart"/>
            <w:r w:rsidRPr="00B70DC5">
              <w:rPr>
                <w:rFonts w:ascii="Consolas" w:eastAsia="Times New Roman" w:hAnsi="Consolas" w:cs="Times New Roman"/>
                <w:color w:val="A709F5"/>
                <w:sz w:val="24"/>
                <w:szCs w:val="24"/>
                <w:lang w:val="en-IN" w:eastAsia="en-IN"/>
              </w:rPr>
              <w:t>ketaki</w:t>
            </w:r>
            <w:proofErr w:type="spellEnd"/>
            <w:r w:rsidRPr="00B70DC5">
              <w:rPr>
                <w:rFonts w:ascii="Consolas" w:eastAsia="Times New Roman" w:hAnsi="Consolas" w:cs="Times New Roman"/>
                <w:color w:val="A709F5"/>
                <w:sz w:val="24"/>
                <w:szCs w:val="24"/>
                <w:lang w:val="en-IN" w:eastAsia="en-IN"/>
              </w:rPr>
              <w:t>)'</w:t>
            </w:r>
            <w:r w:rsidRPr="00B70DC5">
              <w:rPr>
                <w:rFonts w:ascii="Consolas" w:eastAsia="Times New Roman" w:hAnsi="Consolas" w:cs="Times New Roman"/>
                <w:sz w:val="24"/>
                <w:szCs w:val="24"/>
                <w:lang w:val="en-IN" w:eastAsia="en-IN"/>
              </w:rPr>
              <w:t>);</w:t>
            </w:r>
          </w:p>
          <w:p w14:paraId="02EFEED3" w14:textId="77777777" w:rsidR="00B70DC5" w:rsidRPr="00B70DC5" w:rsidRDefault="00B70DC5" w:rsidP="00B70DC5">
            <w:pPr>
              <w:ind w:left="1440"/>
              <w:rPr>
                <w:rFonts w:ascii="Consolas" w:eastAsia="Times New Roman" w:hAnsi="Consolas" w:cs="Times New Roman"/>
                <w:sz w:val="24"/>
                <w:szCs w:val="24"/>
                <w:lang w:val="en-IN" w:eastAsia="en-IN"/>
              </w:rPr>
            </w:pPr>
          </w:p>
          <w:p w14:paraId="49A9BC97"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color w:val="008013"/>
                <w:sz w:val="24"/>
                <w:szCs w:val="24"/>
                <w:lang w:val="en-IN" w:eastAsia="en-IN"/>
              </w:rPr>
              <w:t>% Calculate the phase spectrum</w:t>
            </w:r>
          </w:p>
          <w:p w14:paraId="0FB4BF95"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t>Xphase</w:t>
            </w:r>
            <w:proofErr w:type="spellEnd"/>
            <w:r w:rsidRPr="00B70DC5">
              <w:rPr>
                <w:rFonts w:ascii="Consolas" w:eastAsia="Times New Roman" w:hAnsi="Consolas" w:cs="Times New Roman"/>
                <w:sz w:val="24"/>
                <w:szCs w:val="24"/>
                <w:lang w:val="en-IN" w:eastAsia="en-IN"/>
              </w:rPr>
              <w:t xml:space="preserve"> = angle(X) * (180/pi);</w:t>
            </w:r>
          </w:p>
          <w:p w14:paraId="24266FA0"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subplot(</w:t>
            </w:r>
            <w:proofErr w:type="gramEnd"/>
            <w:r w:rsidRPr="00B70DC5">
              <w:rPr>
                <w:rFonts w:ascii="Consolas" w:eastAsia="Times New Roman" w:hAnsi="Consolas" w:cs="Times New Roman"/>
                <w:sz w:val="24"/>
                <w:szCs w:val="24"/>
                <w:lang w:val="en-IN" w:eastAsia="en-IN"/>
              </w:rPr>
              <w:t>3,1,3);</w:t>
            </w:r>
          </w:p>
          <w:p w14:paraId="71952550" w14:textId="77777777"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plot(</w:t>
            </w:r>
            <w:proofErr w:type="gramEnd"/>
            <w:r w:rsidRPr="00B70DC5">
              <w:rPr>
                <w:rFonts w:ascii="Consolas" w:eastAsia="Times New Roman" w:hAnsi="Consolas" w:cs="Times New Roman"/>
                <w:sz w:val="24"/>
                <w:szCs w:val="24"/>
                <w:lang w:val="en-IN" w:eastAsia="en-IN"/>
              </w:rPr>
              <w:t xml:space="preserve">k, </w:t>
            </w:r>
            <w:proofErr w:type="spellStart"/>
            <w:r w:rsidRPr="00B70DC5">
              <w:rPr>
                <w:rFonts w:ascii="Consolas" w:eastAsia="Times New Roman" w:hAnsi="Consolas" w:cs="Times New Roman"/>
                <w:sz w:val="24"/>
                <w:szCs w:val="24"/>
                <w:lang w:val="en-IN" w:eastAsia="en-IN"/>
              </w:rPr>
              <w:t>Xphase</w:t>
            </w:r>
            <w:proofErr w:type="spellEnd"/>
            <w:r w:rsidRPr="00B70DC5">
              <w:rPr>
                <w:rFonts w:ascii="Consolas" w:eastAsia="Times New Roman" w:hAnsi="Consolas" w:cs="Times New Roman"/>
                <w:sz w:val="24"/>
                <w:szCs w:val="24"/>
                <w:lang w:val="en-IN" w:eastAsia="en-IN"/>
              </w:rPr>
              <w:t>);</w:t>
            </w:r>
          </w:p>
          <w:p w14:paraId="01C56640" w14:textId="77777777" w:rsidR="00B70DC5" w:rsidRPr="00B70DC5" w:rsidRDefault="00B70DC5" w:rsidP="00B70DC5">
            <w:pPr>
              <w:ind w:left="1440"/>
              <w:rPr>
                <w:rFonts w:ascii="Consolas" w:eastAsia="Times New Roman" w:hAnsi="Consolas" w:cs="Times New Roman"/>
                <w:sz w:val="24"/>
                <w:szCs w:val="24"/>
                <w:lang w:val="en-IN" w:eastAsia="en-IN"/>
              </w:rPr>
            </w:pPr>
            <w:r w:rsidRPr="00B70DC5">
              <w:rPr>
                <w:rFonts w:ascii="Consolas" w:eastAsia="Times New Roman" w:hAnsi="Consolas" w:cs="Times New Roman"/>
                <w:sz w:val="24"/>
                <w:szCs w:val="24"/>
                <w:lang w:val="en-IN" w:eastAsia="en-IN"/>
              </w:rPr>
              <w:t>grid;</w:t>
            </w:r>
          </w:p>
          <w:p w14:paraId="0CF06637"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r w:rsidRPr="00B70DC5">
              <w:rPr>
                <w:rFonts w:ascii="Consolas" w:eastAsia="Times New Roman" w:hAnsi="Consolas" w:cs="Times New Roman"/>
                <w:sz w:val="24"/>
                <w:szCs w:val="24"/>
                <w:lang w:val="en-IN" w:eastAsia="en-IN"/>
              </w:rPr>
              <w:lastRenderedPageBreak/>
              <w:t>xlabel</w:t>
            </w:r>
            <w:proofErr w:type="spellEnd"/>
            <w:r w:rsidRPr="00B70DC5">
              <w:rPr>
                <w:rFonts w:ascii="Consolas" w:eastAsia="Times New Roman" w:hAnsi="Consolas" w:cs="Times New Roman"/>
                <w:sz w:val="24"/>
                <w:szCs w:val="24"/>
                <w:lang w:val="en-IN" w:eastAsia="en-IN"/>
              </w:rPr>
              <w:t>(</w:t>
            </w:r>
            <w:r w:rsidRPr="00B70DC5">
              <w:rPr>
                <w:rFonts w:ascii="Consolas" w:eastAsia="Times New Roman" w:hAnsi="Consolas" w:cs="Times New Roman"/>
                <w:color w:val="A709F5"/>
                <w:sz w:val="24"/>
                <w:szCs w:val="24"/>
                <w:lang w:val="en-IN" w:eastAsia="en-IN"/>
              </w:rPr>
              <w:t>'Frequency'</w:t>
            </w:r>
            <w:r w:rsidRPr="00B70DC5">
              <w:rPr>
                <w:rFonts w:ascii="Consolas" w:eastAsia="Times New Roman" w:hAnsi="Consolas" w:cs="Times New Roman"/>
                <w:sz w:val="24"/>
                <w:szCs w:val="24"/>
                <w:lang w:val="en-IN" w:eastAsia="en-IN"/>
              </w:rPr>
              <w:t>);</w:t>
            </w:r>
          </w:p>
          <w:p w14:paraId="7D8E11F6" w14:textId="77777777" w:rsidR="00B70DC5" w:rsidRPr="00B70DC5" w:rsidRDefault="00B70DC5" w:rsidP="00B70DC5">
            <w:pPr>
              <w:ind w:left="1440"/>
              <w:rPr>
                <w:rFonts w:ascii="Consolas" w:eastAsia="Times New Roman" w:hAnsi="Consolas" w:cs="Times New Roman"/>
                <w:sz w:val="24"/>
                <w:szCs w:val="24"/>
                <w:lang w:val="en-IN" w:eastAsia="en-IN"/>
              </w:rPr>
            </w:pPr>
            <w:proofErr w:type="spellStart"/>
            <w:proofErr w:type="gramStart"/>
            <w:r w:rsidRPr="00B70DC5">
              <w:rPr>
                <w:rFonts w:ascii="Consolas" w:eastAsia="Times New Roman" w:hAnsi="Consolas" w:cs="Times New Roman"/>
                <w:sz w:val="24"/>
                <w:szCs w:val="24"/>
                <w:lang w:val="en-IN" w:eastAsia="en-IN"/>
              </w:rPr>
              <w:t>ylabel</w:t>
            </w:r>
            <w:proofErr w:type="spellEnd"/>
            <w:r w:rsidRPr="00B70DC5">
              <w:rPr>
                <w:rFonts w:ascii="Consolas" w:eastAsia="Times New Roman" w:hAnsi="Consolas" w:cs="Times New Roman"/>
                <w:sz w:val="24"/>
                <w:szCs w:val="24"/>
                <w:lang w:val="en-IN" w:eastAsia="en-IN"/>
              </w:rPr>
              <w:t>(</w:t>
            </w:r>
            <w:proofErr w:type="gramEnd"/>
            <w:r w:rsidRPr="00B70DC5">
              <w:rPr>
                <w:rFonts w:ascii="Consolas" w:eastAsia="Times New Roman" w:hAnsi="Consolas" w:cs="Times New Roman"/>
                <w:color w:val="A709F5"/>
                <w:sz w:val="24"/>
                <w:szCs w:val="24"/>
                <w:lang w:val="en-IN" w:eastAsia="en-IN"/>
              </w:rPr>
              <w:t>'Phase (degrees)'</w:t>
            </w:r>
            <w:r w:rsidRPr="00B70DC5">
              <w:rPr>
                <w:rFonts w:ascii="Consolas" w:eastAsia="Times New Roman" w:hAnsi="Consolas" w:cs="Times New Roman"/>
                <w:sz w:val="24"/>
                <w:szCs w:val="24"/>
                <w:lang w:val="en-IN" w:eastAsia="en-IN"/>
              </w:rPr>
              <w:t>);</w:t>
            </w:r>
          </w:p>
          <w:p w14:paraId="16D5BB03" w14:textId="12FE5493" w:rsidR="00B70DC5" w:rsidRPr="00B70DC5" w:rsidRDefault="00B70DC5" w:rsidP="00B70DC5">
            <w:pPr>
              <w:ind w:left="1440"/>
              <w:rPr>
                <w:rFonts w:ascii="Consolas" w:eastAsia="Times New Roman" w:hAnsi="Consolas" w:cs="Times New Roman"/>
                <w:sz w:val="24"/>
                <w:szCs w:val="24"/>
                <w:lang w:val="en-IN" w:eastAsia="en-IN"/>
              </w:rPr>
            </w:pPr>
            <w:proofErr w:type="gramStart"/>
            <w:r w:rsidRPr="00B70DC5">
              <w:rPr>
                <w:rFonts w:ascii="Consolas" w:eastAsia="Times New Roman" w:hAnsi="Consolas" w:cs="Times New Roman"/>
                <w:sz w:val="24"/>
                <w:szCs w:val="24"/>
                <w:lang w:val="en-IN" w:eastAsia="en-IN"/>
              </w:rPr>
              <w:t>title(</w:t>
            </w:r>
            <w:proofErr w:type="gramEnd"/>
            <w:r w:rsidRPr="00B70DC5">
              <w:rPr>
                <w:rFonts w:ascii="Consolas" w:eastAsia="Times New Roman" w:hAnsi="Consolas" w:cs="Times New Roman"/>
                <w:color w:val="A709F5"/>
                <w:sz w:val="24"/>
                <w:szCs w:val="24"/>
                <w:lang w:val="en-IN" w:eastAsia="en-IN"/>
              </w:rPr>
              <w:t>'Phase Spectrum of Odd Signal (</w:t>
            </w:r>
            <w:proofErr w:type="spellStart"/>
            <w:r w:rsidRPr="00B70DC5">
              <w:rPr>
                <w:rFonts w:ascii="Consolas" w:eastAsia="Times New Roman" w:hAnsi="Consolas" w:cs="Times New Roman"/>
                <w:color w:val="A709F5"/>
                <w:sz w:val="24"/>
                <w:szCs w:val="24"/>
                <w:lang w:val="en-IN" w:eastAsia="en-IN"/>
              </w:rPr>
              <w:t>ketaki</w:t>
            </w:r>
            <w:proofErr w:type="spellEnd"/>
            <w:r w:rsidRPr="00B70DC5">
              <w:rPr>
                <w:rFonts w:ascii="Consolas" w:eastAsia="Times New Roman" w:hAnsi="Consolas" w:cs="Times New Roman"/>
                <w:color w:val="A709F5"/>
                <w:sz w:val="24"/>
                <w:szCs w:val="24"/>
                <w:lang w:val="en-IN" w:eastAsia="en-IN"/>
              </w:rPr>
              <w:t>)'</w:t>
            </w:r>
            <w:r w:rsidRPr="00B70DC5">
              <w:rPr>
                <w:rFonts w:ascii="Consolas" w:eastAsia="Times New Roman" w:hAnsi="Consolas" w:cs="Times New Roman"/>
                <w:sz w:val="24"/>
                <w:szCs w:val="24"/>
                <w:lang w:val="en-IN" w:eastAsia="en-IN"/>
              </w:rPr>
              <w:t>);</w:t>
            </w:r>
          </w:p>
          <w:p w14:paraId="22D351AD" w14:textId="77777777" w:rsidR="00B70DC5" w:rsidRPr="003419A2" w:rsidRDefault="00B70DC5" w:rsidP="00B70DC5">
            <w:pPr>
              <w:pStyle w:val="ListParagraph"/>
              <w:widowControl w:val="0"/>
              <w:suppressAutoHyphens/>
              <w:spacing w:before="100" w:after="100"/>
              <w:ind w:left="1440"/>
              <w:jc w:val="both"/>
              <w:rPr>
                <w:rFonts w:ascii="Times New Roman" w:hAnsi="Times New Roman"/>
                <w:b/>
                <w:sz w:val="24"/>
                <w:szCs w:val="24"/>
                <w:lang w:eastAsia="en-IN"/>
              </w:rPr>
            </w:pPr>
          </w:p>
          <w:p w14:paraId="5269963C" w14:textId="71CA79E6" w:rsidR="007971CC" w:rsidRPr="003419A2" w:rsidRDefault="00CA50BD" w:rsidP="003419A2">
            <w:pPr>
              <w:pStyle w:val="ListParagraph"/>
              <w:widowControl w:val="0"/>
              <w:numPr>
                <w:ilvl w:val="0"/>
                <w:numId w:val="10"/>
              </w:numPr>
              <w:suppressAutoHyphens/>
              <w:spacing w:before="100" w:after="100"/>
              <w:ind w:left="896"/>
              <w:jc w:val="both"/>
              <w:rPr>
                <w:rFonts w:ascii="Times New Roman" w:hAnsi="Times New Roman"/>
                <w:b/>
                <w:sz w:val="24"/>
                <w:szCs w:val="24"/>
                <w:lang w:eastAsia="en-IN"/>
              </w:rPr>
            </w:pPr>
            <w:r w:rsidRPr="003419A2">
              <w:rPr>
                <w:rFonts w:ascii="Times New Roman" w:hAnsi="Times New Roman"/>
                <w:b/>
                <w:sz w:val="24"/>
                <w:szCs w:val="24"/>
                <w:lang w:eastAsia="en-IN"/>
              </w:rPr>
              <w:t xml:space="preserve">Obtain </w:t>
            </w:r>
            <w:r w:rsidR="005E786B" w:rsidRPr="003419A2">
              <w:rPr>
                <w:rFonts w:ascii="Times New Roman" w:hAnsi="Times New Roman"/>
                <w:b/>
                <w:sz w:val="24"/>
                <w:szCs w:val="24"/>
                <w:lang w:eastAsia="en-IN"/>
              </w:rPr>
              <w:t>the Fourier coefficients for step 1.</w:t>
            </w:r>
          </w:p>
          <w:p w14:paraId="7FB35740" w14:textId="27528FE4" w:rsidR="005E786B" w:rsidRPr="003419A2" w:rsidRDefault="005E786B" w:rsidP="003419A2">
            <w:pPr>
              <w:pStyle w:val="ListParagraph"/>
              <w:widowControl w:val="0"/>
              <w:numPr>
                <w:ilvl w:val="0"/>
                <w:numId w:val="10"/>
              </w:numPr>
              <w:suppressAutoHyphens/>
              <w:spacing w:before="100" w:after="100"/>
              <w:ind w:left="896"/>
              <w:jc w:val="both"/>
              <w:rPr>
                <w:rFonts w:ascii="Times New Roman" w:hAnsi="Times New Roman"/>
                <w:b/>
                <w:sz w:val="24"/>
                <w:szCs w:val="24"/>
                <w:lang w:eastAsia="en-IN"/>
              </w:rPr>
            </w:pPr>
            <w:r w:rsidRPr="003419A2">
              <w:rPr>
                <w:rFonts w:ascii="Times New Roman" w:hAnsi="Times New Roman"/>
                <w:b/>
                <w:sz w:val="24"/>
                <w:szCs w:val="24"/>
                <w:lang w:eastAsia="en-IN"/>
              </w:rPr>
              <w:t>Plot the magnitude and phase spectrum</w:t>
            </w:r>
            <w:r w:rsidR="003419A2" w:rsidRPr="003419A2">
              <w:rPr>
                <w:rFonts w:ascii="Times New Roman" w:hAnsi="Times New Roman"/>
                <w:b/>
                <w:sz w:val="24"/>
                <w:szCs w:val="24"/>
                <w:lang w:eastAsia="en-IN"/>
              </w:rPr>
              <w:t>.</w:t>
            </w:r>
          </w:p>
          <w:p w14:paraId="48176839" w14:textId="4F8BEE41" w:rsidR="003419A2" w:rsidRDefault="00CA50BD" w:rsidP="003419A2">
            <w:pPr>
              <w:pStyle w:val="ListParagraph"/>
              <w:widowControl w:val="0"/>
              <w:numPr>
                <w:ilvl w:val="0"/>
                <w:numId w:val="10"/>
              </w:numPr>
              <w:suppressAutoHyphens/>
              <w:spacing w:before="100" w:after="100"/>
              <w:ind w:left="896"/>
              <w:jc w:val="both"/>
              <w:rPr>
                <w:rFonts w:ascii="Times New Roman" w:hAnsi="Times New Roman"/>
                <w:b/>
                <w:sz w:val="24"/>
                <w:szCs w:val="24"/>
                <w:lang w:eastAsia="en-IN"/>
              </w:rPr>
            </w:pPr>
            <w:r w:rsidRPr="003419A2">
              <w:rPr>
                <w:rFonts w:ascii="Times New Roman" w:hAnsi="Times New Roman"/>
                <w:b/>
                <w:sz w:val="24"/>
                <w:szCs w:val="24"/>
                <w:lang w:eastAsia="en-IN"/>
              </w:rPr>
              <w:t>Upload the results in the experiment document</w:t>
            </w:r>
            <w:r w:rsidR="003419A2" w:rsidRPr="003419A2">
              <w:rPr>
                <w:rFonts w:ascii="Times New Roman" w:hAnsi="Times New Roman"/>
                <w:b/>
                <w:sz w:val="24"/>
                <w:szCs w:val="24"/>
                <w:lang w:eastAsia="en-IN"/>
              </w:rPr>
              <w:t>.</w:t>
            </w:r>
          </w:p>
          <w:p w14:paraId="23FA59AD" w14:textId="77777777" w:rsidR="003419A2" w:rsidRPr="003419A2" w:rsidRDefault="003419A2" w:rsidP="003419A2">
            <w:pPr>
              <w:pStyle w:val="ListParagraph"/>
              <w:widowControl w:val="0"/>
              <w:suppressAutoHyphens/>
              <w:spacing w:before="100" w:after="100"/>
              <w:ind w:left="896"/>
              <w:jc w:val="both"/>
              <w:rPr>
                <w:rFonts w:ascii="Times New Roman" w:hAnsi="Times New Roman"/>
                <w:b/>
                <w:sz w:val="24"/>
                <w:szCs w:val="24"/>
                <w:lang w:eastAsia="en-IN"/>
              </w:rPr>
            </w:pPr>
          </w:p>
          <w:p w14:paraId="103E7C25" w14:textId="66E0C50F" w:rsidR="003419A2" w:rsidRPr="003419A2" w:rsidRDefault="00831F7B" w:rsidP="003419A2">
            <w:pPr>
              <w:pStyle w:val="ListParagraph"/>
              <w:widowControl w:val="0"/>
              <w:numPr>
                <w:ilvl w:val="0"/>
                <w:numId w:val="25"/>
              </w:numPr>
              <w:suppressAutoHyphens/>
              <w:spacing w:before="100" w:after="100"/>
              <w:jc w:val="both"/>
              <w:rPr>
                <w:rFonts w:ascii="Times New Roman" w:hAnsi="Times New Roman"/>
                <w:b/>
                <w:sz w:val="24"/>
                <w:szCs w:val="24"/>
                <w:lang w:eastAsia="en-IN"/>
              </w:rPr>
            </w:pPr>
            <w:r w:rsidRPr="003419A2">
              <w:rPr>
                <w:rFonts w:ascii="Times New Roman" w:hAnsi="Times New Roman"/>
                <w:b/>
                <w:sz w:val="24"/>
                <w:szCs w:val="24"/>
                <w:u w:val="single"/>
              </w:rPr>
              <w:t xml:space="preserve">Fourier </w:t>
            </w:r>
            <w:r w:rsidR="003419A2" w:rsidRPr="003419A2">
              <w:rPr>
                <w:rFonts w:ascii="Times New Roman" w:hAnsi="Times New Roman"/>
                <w:b/>
                <w:sz w:val="24"/>
                <w:szCs w:val="24"/>
                <w:u w:val="single"/>
              </w:rPr>
              <w:t>T</w:t>
            </w:r>
            <w:r w:rsidRPr="003419A2">
              <w:rPr>
                <w:rFonts w:ascii="Times New Roman" w:hAnsi="Times New Roman"/>
                <w:b/>
                <w:sz w:val="24"/>
                <w:szCs w:val="24"/>
                <w:u w:val="single"/>
              </w:rPr>
              <w:t>ransform</w:t>
            </w:r>
            <w:r w:rsidRPr="003419A2">
              <w:rPr>
                <w:rFonts w:ascii="Times New Roman" w:eastAsia="Times New Roman" w:hAnsi="Times New Roman" w:cs="Times New Roman"/>
                <w:b/>
                <w:sz w:val="24"/>
                <w:szCs w:val="24"/>
              </w:rPr>
              <w:t xml:space="preserve"> </w:t>
            </w:r>
            <w:r w:rsidR="003419A2" w:rsidRPr="003419A2">
              <w:rPr>
                <w:rFonts w:ascii="Times New Roman" w:eastAsia="Times New Roman" w:hAnsi="Times New Roman" w:cs="Times New Roman"/>
                <w:b/>
                <w:sz w:val="24"/>
                <w:szCs w:val="24"/>
              </w:rPr>
              <w:t>–</w:t>
            </w:r>
          </w:p>
          <w:p w14:paraId="025D4655" w14:textId="2566F605" w:rsidR="007046F6" w:rsidRDefault="007046F6" w:rsidP="003419A2">
            <w:pPr>
              <w:pStyle w:val="ListParagraph"/>
              <w:widowControl w:val="0"/>
              <w:numPr>
                <w:ilvl w:val="0"/>
                <w:numId w:val="27"/>
              </w:numPr>
              <w:suppressAutoHyphens/>
              <w:spacing w:before="100" w:after="100"/>
              <w:ind w:left="896"/>
              <w:jc w:val="both"/>
              <w:rPr>
                <w:rFonts w:ascii="Times New Roman" w:hAnsi="Times New Roman"/>
                <w:b/>
                <w:sz w:val="24"/>
                <w:szCs w:val="24"/>
                <w:lang w:eastAsia="en-IN"/>
              </w:rPr>
            </w:pPr>
            <w:r w:rsidRPr="003419A2">
              <w:rPr>
                <w:rFonts w:ascii="Times New Roman" w:hAnsi="Times New Roman"/>
                <w:b/>
                <w:sz w:val="24"/>
                <w:szCs w:val="24"/>
                <w:lang w:eastAsia="en-IN"/>
              </w:rPr>
              <w:t>Determine the Fourier Transform of the given continuous time domain</w:t>
            </w:r>
            <w:r w:rsidR="003419A2" w:rsidRPr="003419A2">
              <w:rPr>
                <w:rFonts w:ascii="Times New Roman" w:hAnsi="Times New Roman"/>
                <w:b/>
                <w:sz w:val="24"/>
                <w:szCs w:val="24"/>
                <w:lang w:eastAsia="en-IN"/>
              </w:rPr>
              <w:t>.</w:t>
            </w:r>
          </w:p>
          <w:p w14:paraId="0EFB8575"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 xml:space="preserve">close </w:t>
            </w:r>
            <w:r w:rsidRPr="000B6468">
              <w:rPr>
                <w:rFonts w:ascii="Consolas" w:eastAsia="Times New Roman" w:hAnsi="Consolas" w:cs="Times New Roman"/>
                <w:color w:val="A709F5"/>
                <w:sz w:val="24"/>
                <w:szCs w:val="24"/>
                <w:lang w:val="en-IN" w:eastAsia="en-IN"/>
              </w:rPr>
              <w:t>all</w:t>
            </w:r>
            <w:r w:rsidRPr="000B6468">
              <w:rPr>
                <w:rFonts w:ascii="Consolas" w:eastAsia="Times New Roman" w:hAnsi="Consolas" w:cs="Times New Roman"/>
                <w:sz w:val="24"/>
                <w:szCs w:val="24"/>
                <w:lang w:val="en-IN" w:eastAsia="en-IN"/>
              </w:rPr>
              <w:t>;</w:t>
            </w:r>
          </w:p>
          <w:p w14:paraId="623BA5A1"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 xml:space="preserve">clear </w:t>
            </w:r>
            <w:r w:rsidRPr="000B6468">
              <w:rPr>
                <w:rFonts w:ascii="Consolas" w:eastAsia="Times New Roman" w:hAnsi="Consolas" w:cs="Times New Roman"/>
                <w:color w:val="A709F5"/>
                <w:sz w:val="24"/>
                <w:szCs w:val="24"/>
                <w:lang w:val="en-IN" w:eastAsia="en-IN"/>
              </w:rPr>
              <w:t>all</w:t>
            </w:r>
            <w:r w:rsidRPr="000B6468">
              <w:rPr>
                <w:rFonts w:ascii="Consolas" w:eastAsia="Times New Roman" w:hAnsi="Consolas" w:cs="Times New Roman"/>
                <w:sz w:val="24"/>
                <w:szCs w:val="24"/>
                <w:lang w:val="en-IN" w:eastAsia="en-IN"/>
              </w:rPr>
              <w:t>;</w:t>
            </w:r>
          </w:p>
          <w:p w14:paraId="254E004F" w14:textId="77777777" w:rsidR="000B6468" w:rsidRPr="000B6468" w:rsidRDefault="000B6468" w:rsidP="000B6468">
            <w:pPr>
              <w:ind w:left="896"/>
              <w:rPr>
                <w:rFonts w:ascii="Consolas" w:eastAsia="Times New Roman" w:hAnsi="Consolas" w:cs="Times New Roman"/>
                <w:sz w:val="24"/>
                <w:szCs w:val="24"/>
                <w:lang w:val="en-IN" w:eastAsia="en-IN"/>
              </w:rPr>
            </w:pPr>
            <w:proofErr w:type="spellStart"/>
            <w:r w:rsidRPr="000B6468">
              <w:rPr>
                <w:rFonts w:ascii="Consolas" w:eastAsia="Times New Roman" w:hAnsi="Consolas" w:cs="Times New Roman"/>
                <w:sz w:val="24"/>
                <w:szCs w:val="24"/>
                <w:lang w:val="en-IN" w:eastAsia="en-IN"/>
              </w:rPr>
              <w:t>clc</w:t>
            </w:r>
            <w:proofErr w:type="spellEnd"/>
            <w:r w:rsidRPr="000B6468">
              <w:rPr>
                <w:rFonts w:ascii="Consolas" w:eastAsia="Times New Roman" w:hAnsi="Consolas" w:cs="Times New Roman"/>
                <w:sz w:val="24"/>
                <w:szCs w:val="24"/>
                <w:lang w:val="en-IN" w:eastAsia="en-IN"/>
              </w:rPr>
              <w:t>;</w:t>
            </w:r>
          </w:p>
          <w:p w14:paraId="3C6EA2FA" w14:textId="77777777" w:rsidR="000B6468" w:rsidRPr="000B6468" w:rsidRDefault="000B6468" w:rsidP="000B6468">
            <w:pPr>
              <w:ind w:left="896"/>
              <w:rPr>
                <w:rFonts w:ascii="Consolas" w:eastAsia="Times New Roman" w:hAnsi="Consolas" w:cs="Times New Roman"/>
                <w:sz w:val="24"/>
                <w:szCs w:val="24"/>
                <w:lang w:val="en-IN" w:eastAsia="en-IN"/>
              </w:rPr>
            </w:pPr>
          </w:p>
          <w:p w14:paraId="7B6F2736"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color w:val="008013"/>
                <w:sz w:val="24"/>
                <w:szCs w:val="24"/>
                <w:lang w:val="en-IN" w:eastAsia="en-IN"/>
              </w:rPr>
              <w:t>% Define the parameters</w:t>
            </w:r>
          </w:p>
          <w:p w14:paraId="72402D03"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 xml:space="preserve">fs = 1000; </w:t>
            </w:r>
            <w:r w:rsidRPr="000B6468">
              <w:rPr>
                <w:rFonts w:ascii="Consolas" w:eastAsia="Times New Roman" w:hAnsi="Consolas" w:cs="Times New Roman"/>
                <w:color w:val="008013"/>
                <w:sz w:val="24"/>
                <w:szCs w:val="24"/>
                <w:lang w:val="en-IN" w:eastAsia="en-IN"/>
              </w:rPr>
              <w:t>% Sampling frequency</w:t>
            </w:r>
          </w:p>
          <w:p w14:paraId="230BC999"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 xml:space="preserve">N = 1024; </w:t>
            </w:r>
            <w:r w:rsidRPr="000B6468">
              <w:rPr>
                <w:rFonts w:ascii="Consolas" w:eastAsia="Times New Roman" w:hAnsi="Consolas" w:cs="Times New Roman"/>
                <w:color w:val="008013"/>
                <w:sz w:val="24"/>
                <w:szCs w:val="24"/>
                <w:lang w:val="en-IN" w:eastAsia="en-IN"/>
              </w:rPr>
              <w:t>% Number of samples</w:t>
            </w:r>
          </w:p>
          <w:p w14:paraId="1641AFA7"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t = (</w:t>
            </w:r>
            <w:proofErr w:type="gramStart"/>
            <w:r w:rsidRPr="000B6468">
              <w:rPr>
                <w:rFonts w:ascii="Consolas" w:eastAsia="Times New Roman" w:hAnsi="Consolas" w:cs="Times New Roman"/>
                <w:sz w:val="24"/>
                <w:szCs w:val="24"/>
                <w:lang w:val="en-IN" w:eastAsia="en-IN"/>
              </w:rPr>
              <w:t>0:N</w:t>
            </w:r>
            <w:proofErr w:type="gramEnd"/>
            <w:r w:rsidRPr="000B6468">
              <w:rPr>
                <w:rFonts w:ascii="Consolas" w:eastAsia="Times New Roman" w:hAnsi="Consolas" w:cs="Times New Roman"/>
                <w:sz w:val="24"/>
                <w:szCs w:val="24"/>
                <w:lang w:val="en-IN" w:eastAsia="en-IN"/>
              </w:rPr>
              <w:t xml:space="preserve">-1) * (1/fs); </w:t>
            </w:r>
            <w:r w:rsidRPr="000B6468">
              <w:rPr>
                <w:rFonts w:ascii="Consolas" w:eastAsia="Times New Roman" w:hAnsi="Consolas" w:cs="Times New Roman"/>
                <w:color w:val="008013"/>
                <w:sz w:val="24"/>
                <w:szCs w:val="24"/>
                <w:lang w:val="en-IN" w:eastAsia="en-IN"/>
              </w:rPr>
              <w:t>% Time vector</w:t>
            </w:r>
          </w:p>
          <w:p w14:paraId="70FC4E91" w14:textId="77777777" w:rsidR="000B6468" w:rsidRPr="000B6468" w:rsidRDefault="000B6468" w:rsidP="000B6468">
            <w:pPr>
              <w:ind w:left="896"/>
              <w:rPr>
                <w:rFonts w:ascii="Consolas" w:eastAsia="Times New Roman" w:hAnsi="Consolas" w:cs="Times New Roman"/>
                <w:sz w:val="24"/>
                <w:szCs w:val="24"/>
                <w:lang w:val="en-IN" w:eastAsia="en-IN"/>
              </w:rPr>
            </w:pPr>
          </w:p>
          <w:p w14:paraId="1A5EF3A9"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color w:val="008013"/>
                <w:sz w:val="24"/>
                <w:szCs w:val="24"/>
                <w:lang w:val="en-IN" w:eastAsia="en-IN"/>
              </w:rPr>
              <w:t>% Define a continuous-time signal (cosine in this case)</w:t>
            </w:r>
          </w:p>
          <w:p w14:paraId="47B64BEC"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 xml:space="preserve">f = 10; </w:t>
            </w:r>
            <w:r w:rsidRPr="000B6468">
              <w:rPr>
                <w:rFonts w:ascii="Consolas" w:eastAsia="Times New Roman" w:hAnsi="Consolas" w:cs="Times New Roman"/>
                <w:color w:val="008013"/>
                <w:sz w:val="24"/>
                <w:szCs w:val="24"/>
                <w:lang w:val="en-IN" w:eastAsia="en-IN"/>
              </w:rPr>
              <w:t>% Frequency of the cosine function</w:t>
            </w:r>
          </w:p>
          <w:p w14:paraId="378B790C"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 xml:space="preserve">A = 0.8; </w:t>
            </w:r>
            <w:r w:rsidRPr="000B6468">
              <w:rPr>
                <w:rFonts w:ascii="Consolas" w:eastAsia="Times New Roman" w:hAnsi="Consolas" w:cs="Times New Roman"/>
                <w:color w:val="008013"/>
                <w:sz w:val="24"/>
                <w:szCs w:val="24"/>
                <w:lang w:val="en-IN" w:eastAsia="en-IN"/>
              </w:rPr>
              <w:t>% Amplitude of the cosine function</w:t>
            </w:r>
          </w:p>
          <w:p w14:paraId="7CAF92CE"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 xml:space="preserve">x = A * </w:t>
            </w:r>
            <w:proofErr w:type="gramStart"/>
            <w:r w:rsidRPr="000B6468">
              <w:rPr>
                <w:rFonts w:ascii="Consolas" w:eastAsia="Times New Roman" w:hAnsi="Consolas" w:cs="Times New Roman"/>
                <w:sz w:val="24"/>
                <w:szCs w:val="24"/>
                <w:lang w:val="en-IN" w:eastAsia="en-IN"/>
              </w:rPr>
              <w:t>cos(</w:t>
            </w:r>
            <w:proofErr w:type="gramEnd"/>
            <w:r w:rsidRPr="000B6468">
              <w:rPr>
                <w:rFonts w:ascii="Consolas" w:eastAsia="Times New Roman" w:hAnsi="Consolas" w:cs="Times New Roman"/>
                <w:sz w:val="24"/>
                <w:szCs w:val="24"/>
                <w:lang w:val="en-IN" w:eastAsia="en-IN"/>
              </w:rPr>
              <w:t>2 * pi * f * t);</w:t>
            </w:r>
          </w:p>
          <w:p w14:paraId="769FD3AE" w14:textId="77777777" w:rsidR="000B6468" w:rsidRPr="000B6468" w:rsidRDefault="000B6468" w:rsidP="000B6468">
            <w:pPr>
              <w:ind w:left="896"/>
              <w:rPr>
                <w:rFonts w:ascii="Consolas" w:eastAsia="Times New Roman" w:hAnsi="Consolas" w:cs="Times New Roman"/>
                <w:sz w:val="24"/>
                <w:szCs w:val="24"/>
                <w:lang w:val="en-IN" w:eastAsia="en-IN"/>
              </w:rPr>
            </w:pPr>
          </w:p>
          <w:p w14:paraId="6C88BB4F"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color w:val="008013"/>
                <w:sz w:val="24"/>
                <w:szCs w:val="24"/>
                <w:lang w:val="en-IN" w:eastAsia="en-IN"/>
              </w:rPr>
              <w:t>% Plot the original signal</w:t>
            </w:r>
          </w:p>
          <w:p w14:paraId="5486C4B4" w14:textId="77777777" w:rsidR="000B6468" w:rsidRPr="000B6468" w:rsidRDefault="000B6468" w:rsidP="000B6468">
            <w:pPr>
              <w:ind w:left="896"/>
              <w:rPr>
                <w:rFonts w:ascii="Consolas" w:eastAsia="Times New Roman" w:hAnsi="Consolas" w:cs="Times New Roman"/>
                <w:sz w:val="24"/>
                <w:szCs w:val="24"/>
                <w:lang w:val="en-IN" w:eastAsia="en-IN"/>
              </w:rPr>
            </w:pPr>
            <w:proofErr w:type="gramStart"/>
            <w:r w:rsidRPr="000B6468">
              <w:rPr>
                <w:rFonts w:ascii="Consolas" w:eastAsia="Times New Roman" w:hAnsi="Consolas" w:cs="Times New Roman"/>
                <w:sz w:val="24"/>
                <w:szCs w:val="24"/>
                <w:lang w:val="en-IN" w:eastAsia="en-IN"/>
              </w:rPr>
              <w:t>subplot(</w:t>
            </w:r>
            <w:proofErr w:type="gramEnd"/>
            <w:r w:rsidRPr="000B6468">
              <w:rPr>
                <w:rFonts w:ascii="Consolas" w:eastAsia="Times New Roman" w:hAnsi="Consolas" w:cs="Times New Roman"/>
                <w:sz w:val="24"/>
                <w:szCs w:val="24"/>
                <w:lang w:val="en-IN" w:eastAsia="en-IN"/>
              </w:rPr>
              <w:t>3,1,1);</w:t>
            </w:r>
          </w:p>
          <w:p w14:paraId="513502BC" w14:textId="77777777" w:rsidR="000B6468" w:rsidRPr="000B6468" w:rsidRDefault="000B6468" w:rsidP="000B6468">
            <w:pPr>
              <w:ind w:left="896"/>
              <w:rPr>
                <w:rFonts w:ascii="Consolas" w:eastAsia="Times New Roman" w:hAnsi="Consolas" w:cs="Times New Roman"/>
                <w:sz w:val="24"/>
                <w:szCs w:val="24"/>
                <w:lang w:val="en-IN" w:eastAsia="en-IN"/>
              </w:rPr>
            </w:pPr>
            <w:proofErr w:type="gramStart"/>
            <w:r w:rsidRPr="000B6468">
              <w:rPr>
                <w:rFonts w:ascii="Consolas" w:eastAsia="Times New Roman" w:hAnsi="Consolas" w:cs="Times New Roman"/>
                <w:sz w:val="24"/>
                <w:szCs w:val="24"/>
                <w:lang w:val="en-IN" w:eastAsia="en-IN"/>
              </w:rPr>
              <w:t>plot(</w:t>
            </w:r>
            <w:proofErr w:type="gramEnd"/>
            <w:r w:rsidRPr="000B6468">
              <w:rPr>
                <w:rFonts w:ascii="Consolas" w:eastAsia="Times New Roman" w:hAnsi="Consolas" w:cs="Times New Roman"/>
                <w:sz w:val="24"/>
                <w:szCs w:val="24"/>
                <w:lang w:val="en-IN" w:eastAsia="en-IN"/>
              </w:rPr>
              <w:t>t, x);</w:t>
            </w:r>
          </w:p>
          <w:p w14:paraId="79B6BBDD"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grid;</w:t>
            </w:r>
          </w:p>
          <w:p w14:paraId="7251F7C1" w14:textId="77777777" w:rsidR="000B6468" w:rsidRPr="000B6468" w:rsidRDefault="000B6468" w:rsidP="000B6468">
            <w:pPr>
              <w:ind w:left="896"/>
              <w:rPr>
                <w:rFonts w:ascii="Consolas" w:eastAsia="Times New Roman" w:hAnsi="Consolas" w:cs="Times New Roman"/>
                <w:sz w:val="24"/>
                <w:szCs w:val="24"/>
                <w:lang w:val="en-IN" w:eastAsia="en-IN"/>
              </w:rPr>
            </w:pPr>
            <w:proofErr w:type="spellStart"/>
            <w:r w:rsidRPr="000B6468">
              <w:rPr>
                <w:rFonts w:ascii="Consolas" w:eastAsia="Times New Roman" w:hAnsi="Consolas" w:cs="Times New Roman"/>
                <w:sz w:val="24"/>
                <w:szCs w:val="24"/>
                <w:lang w:val="en-IN" w:eastAsia="en-IN"/>
              </w:rPr>
              <w:t>xlabel</w:t>
            </w:r>
            <w:proofErr w:type="spellEnd"/>
            <w:r w:rsidRPr="000B6468">
              <w:rPr>
                <w:rFonts w:ascii="Consolas" w:eastAsia="Times New Roman" w:hAnsi="Consolas" w:cs="Times New Roman"/>
                <w:sz w:val="24"/>
                <w:szCs w:val="24"/>
                <w:lang w:val="en-IN" w:eastAsia="en-IN"/>
              </w:rPr>
              <w:t>(</w:t>
            </w:r>
            <w:r w:rsidRPr="000B6468">
              <w:rPr>
                <w:rFonts w:ascii="Consolas" w:eastAsia="Times New Roman" w:hAnsi="Consolas" w:cs="Times New Roman"/>
                <w:color w:val="A709F5"/>
                <w:sz w:val="24"/>
                <w:szCs w:val="24"/>
                <w:lang w:val="en-IN" w:eastAsia="en-IN"/>
              </w:rPr>
              <w:t>'Time'</w:t>
            </w:r>
            <w:r w:rsidRPr="000B6468">
              <w:rPr>
                <w:rFonts w:ascii="Consolas" w:eastAsia="Times New Roman" w:hAnsi="Consolas" w:cs="Times New Roman"/>
                <w:sz w:val="24"/>
                <w:szCs w:val="24"/>
                <w:lang w:val="en-IN" w:eastAsia="en-IN"/>
              </w:rPr>
              <w:t>);</w:t>
            </w:r>
          </w:p>
          <w:p w14:paraId="4D9AABA9" w14:textId="77777777" w:rsidR="000B6468" w:rsidRPr="000B6468" w:rsidRDefault="000B6468" w:rsidP="000B6468">
            <w:pPr>
              <w:ind w:left="896"/>
              <w:rPr>
                <w:rFonts w:ascii="Consolas" w:eastAsia="Times New Roman" w:hAnsi="Consolas" w:cs="Times New Roman"/>
                <w:sz w:val="24"/>
                <w:szCs w:val="24"/>
                <w:lang w:val="en-IN" w:eastAsia="en-IN"/>
              </w:rPr>
            </w:pPr>
            <w:proofErr w:type="spellStart"/>
            <w:r w:rsidRPr="000B6468">
              <w:rPr>
                <w:rFonts w:ascii="Consolas" w:eastAsia="Times New Roman" w:hAnsi="Consolas" w:cs="Times New Roman"/>
                <w:sz w:val="24"/>
                <w:szCs w:val="24"/>
                <w:lang w:val="en-IN" w:eastAsia="en-IN"/>
              </w:rPr>
              <w:t>ylabel</w:t>
            </w:r>
            <w:proofErr w:type="spellEnd"/>
            <w:r w:rsidRPr="000B6468">
              <w:rPr>
                <w:rFonts w:ascii="Consolas" w:eastAsia="Times New Roman" w:hAnsi="Consolas" w:cs="Times New Roman"/>
                <w:sz w:val="24"/>
                <w:szCs w:val="24"/>
                <w:lang w:val="en-IN" w:eastAsia="en-IN"/>
              </w:rPr>
              <w:t>(</w:t>
            </w:r>
            <w:r w:rsidRPr="000B6468">
              <w:rPr>
                <w:rFonts w:ascii="Consolas" w:eastAsia="Times New Roman" w:hAnsi="Consolas" w:cs="Times New Roman"/>
                <w:color w:val="A709F5"/>
                <w:sz w:val="24"/>
                <w:szCs w:val="24"/>
                <w:lang w:val="en-IN" w:eastAsia="en-IN"/>
              </w:rPr>
              <w:t>'Amplitude'</w:t>
            </w:r>
            <w:r w:rsidRPr="000B6468">
              <w:rPr>
                <w:rFonts w:ascii="Consolas" w:eastAsia="Times New Roman" w:hAnsi="Consolas" w:cs="Times New Roman"/>
                <w:sz w:val="24"/>
                <w:szCs w:val="24"/>
                <w:lang w:val="en-IN" w:eastAsia="en-IN"/>
              </w:rPr>
              <w:t>);</w:t>
            </w:r>
          </w:p>
          <w:p w14:paraId="41B858AC" w14:textId="77777777" w:rsidR="000B6468" w:rsidRPr="000B6468" w:rsidRDefault="000B6468" w:rsidP="000B6468">
            <w:pPr>
              <w:ind w:left="896"/>
              <w:rPr>
                <w:rFonts w:ascii="Consolas" w:eastAsia="Times New Roman" w:hAnsi="Consolas" w:cs="Times New Roman"/>
                <w:sz w:val="24"/>
                <w:szCs w:val="24"/>
                <w:lang w:val="en-IN" w:eastAsia="en-IN"/>
              </w:rPr>
            </w:pPr>
            <w:proofErr w:type="gramStart"/>
            <w:r w:rsidRPr="000B6468">
              <w:rPr>
                <w:rFonts w:ascii="Consolas" w:eastAsia="Times New Roman" w:hAnsi="Consolas" w:cs="Times New Roman"/>
                <w:sz w:val="24"/>
                <w:szCs w:val="24"/>
                <w:lang w:val="en-IN" w:eastAsia="en-IN"/>
              </w:rPr>
              <w:t>title(</w:t>
            </w:r>
            <w:proofErr w:type="gramEnd"/>
            <w:r w:rsidRPr="000B6468">
              <w:rPr>
                <w:rFonts w:ascii="Consolas" w:eastAsia="Times New Roman" w:hAnsi="Consolas" w:cs="Times New Roman"/>
                <w:color w:val="A709F5"/>
                <w:sz w:val="24"/>
                <w:szCs w:val="24"/>
                <w:lang w:val="en-IN" w:eastAsia="en-IN"/>
              </w:rPr>
              <w:t>'Continuous Time Signal (</w:t>
            </w:r>
            <w:proofErr w:type="spellStart"/>
            <w:r w:rsidRPr="000B6468">
              <w:rPr>
                <w:rFonts w:ascii="Consolas" w:eastAsia="Times New Roman" w:hAnsi="Consolas" w:cs="Times New Roman"/>
                <w:color w:val="A709F5"/>
                <w:sz w:val="24"/>
                <w:szCs w:val="24"/>
                <w:lang w:val="en-IN" w:eastAsia="en-IN"/>
              </w:rPr>
              <w:t>ketaki</w:t>
            </w:r>
            <w:proofErr w:type="spellEnd"/>
            <w:r w:rsidRPr="000B6468">
              <w:rPr>
                <w:rFonts w:ascii="Consolas" w:eastAsia="Times New Roman" w:hAnsi="Consolas" w:cs="Times New Roman"/>
                <w:color w:val="A709F5"/>
                <w:sz w:val="24"/>
                <w:szCs w:val="24"/>
                <w:lang w:val="en-IN" w:eastAsia="en-IN"/>
              </w:rPr>
              <w:t>)'</w:t>
            </w:r>
            <w:r w:rsidRPr="000B6468">
              <w:rPr>
                <w:rFonts w:ascii="Consolas" w:eastAsia="Times New Roman" w:hAnsi="Consolas" w:cs="Times New Roman"/>
                <w:sz w:val="24"/>
                <w:szCs w:val="24"/>
                <w:lang w:val="en-IN" w:eastAsia="en-IN"/>
              </w:rPr>
              <w:t>);</w:t>
            </w:r>
          </w:p>
          <w:p w14:paraId="582E9600" w14:textId="77777777" w:rsidR="000B6468" w:rsidRPr="000B6468" w:rsidRDefault="000B6468" w:rsidP="000B6468">
            <w:pPr>
              <w:ind w:left="896"/>
              <w:rPr>
                <w:rFonts w:ascii="Consolas" w:eastAsia="Times New Roman" w:hAnsi="Consolas" w:cs="Times New Roman"/>
                <w:sz w:val="24"/>
                <w:szCs w:val="24"/>
                <w:lang w:val="en-IN" w:eastAsia="en-IN"/>
              </w:rPr>
            </w:pPr>
          </w:p>
          <w:p w14:paraId="0E3D5DD6"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color w:val="008013"/>
                <w:sz w:val="24"/>
                <w:szCs w:val="24"/>
                <w:lang w:val="en-IN" w:eastAsia="en-IN"/>
              </w:rPr>
              <w:t>% Compute the Fourier transform</w:t>
            </w:r>
          </w:p>
          <w:p w14:paraId="63459A6E"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 xml:space="preserve">X = </w:t>
            </w:r>
            <w:proofErr w:type="spellStart"/>
            <w:r w:rsidRPr="000B6468">
              <w:rPr>
                <w:rFonts w:ascii="Consolas" w:eastAsia="Times New Roman" w:hAnsi="Consolas" w:cs="Times New Roman"/>
                <w:sz w:val="24"/>
                <w:szCs w:val="24"/>
                <w:lang w:val="en-IN" w:eastAsia="en-IN"/>
              </w:rPr>
              <w:t>fft</w:t>
            </w:r>
            <w:proofErr w:type="spellEnd"/>
            <w:r w:rsidRPr="000B6468">
              <w:rPr>
                <w:rFonts w:ascii="Consolas" w:eastAsia="Times New Roman" w:hAnsi="Consolas" w:cs="Times New Roman"/>
                <w:sz w:val="24"/>
                <w:szCs w:val="24"/>
                <w:lang w:val="en-IN" w:eastAsia="en-IN"/>
              </w:rPr>
              <w:t>(x);</w:t>
            </w:r>
          </w:p>
          <w:p w14:paraId="004256F1" w14:textId="77777777" w:rsidR="000B6468" w:rsidRPr="000B6468" w:rsidRDefault="000B6468" w:rsidP="000B6468">
            <w:pPr>
              <w:ind w:left="896"/>
              <w:rPr>
                <w:rFonts w:ascii="Consolas" w:eastAsia="Times New Roman" w:hAnsi="Consolas" w:cs="Times New Roman"/>
                <w:sz w:val="24"/>
                <w:szCs w:val="24"/>
                <w:lang w:val="en-IN" w:eastAsia="en-IN"/>
              </w:rPr>
            </w:pPr>
          </w:p>
          <w:p w14:paraId="0C0DFB06"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color w:val="008013"/>
                <w:sz w:val="24"/>
                <w:szCs w:val="24"/>
                <w:lang w:val="en-IN" w:eastAsia="en-IN"/>
              </w:rPr>
              <w:t>% Compute the magnitude spectrum</w:t>
            </w:r>
          </w:p>
          <w:p w14:paraId="0F63D3C0" w14:textId="77777777" w:rsidR="000B6468" w:rsidRPr="000B6468" w:rsidRDefault="000B6468" w:rsidP="000B6468">
            <w:pPr>
              <w:ind w:left="896"/>
              <w:rPr>
                <w:rFonts w:ascii="Consolas" w:eastAsia="Times New Roman" w:hAnsi="Consolas" w:cs="Times New Roman"/>
                <w:sz w:val="24"/>
                <w:szCs w:val="24"/>
                <w:lang w:val="en-IN" w:eastAsia="en-IN"/>
              </w:rPr>
            </w:pPr>
            <w:proofErr w:type="spellStart"/>
            <w:r w:rsidRPr="000B6468">
              <w:rPr>
                <w:rFonts w:ascii="Consolas" w:eastAsia="Times New Roman" w:hAnsi="Consolas" w:cs="Times New Roman"/>
                <w:sz w:val="24"/>
                <w:szCs w:val="24"/>
                <w:lang w:val="en-IN" w:eastAsia="en-IN"/>
              </w:rPr>
              <w:t>Xmag</w:t>
            </w:r>
            <w:proofErr w:type="spellEnd"/>
            <w:r w:rsidRPr="000B6468">
              <w:rPr>
                <w:rFonts w:ascii="Consolas" w:eastAsia="Times New Roman" w:hAnsi="Consolas" w:cs="Times New Roman"/>
                <w:sz w:val="24"/>
                <w:szCs w:val="24"/>
                <w:lang w:val="en-IN" w:eastAsia="en-IN"/>
              </w:rPr>
              <w:t xml:space="preserve"> = abs(X);</w:t>
            </w:r>
          </w:p>
          <w:p w14:paraId="03BF21F2"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 xml:space="preserve">frequencies = </w:t>
            </w:r>
            <w:proofErr w:type="spellStart"/>
            <w:proofErr w:type="gramStart"/>
            <w:r w:rsidRPr="000B6468">
              <w:rPr>
                <w:rFonts w:ascii="Consolas" w:eastAsia="Times New Roman" w:hAnsi="Consolas" w:cs="Times New Roman"/>
                <w:sz w:val="24"/>
                <w:szCs w:val="24"/>
                <w:lang w:val="en-IN" w:eastAsia="en-IN"/>
              </w:rPr>
              <w:t>linspace</w:t>
            </w:r>
            <w:proofErr w:type="spellEnd"/>
            <w:r w:rsidRPr="000B6468">
              <w:rPr>
                <w:rFonts w:ascii="Consolas" w:eastAsia="Times New Roman" w:hAnsi="Consolas" w:cs="Times New Roman"/>
                <w:sz w:val="24"/>
                <w:szCs w:val="24"/>
                <w:lang w:val="en-IN" w:eastAsia="en-IN"/>
              </w:rPr>
              <w:t>(</w:t>
            </w:r>
            <w:proofErr w:type="gramEnd"/>
            <w:r w:rsidRPr="000B6468">
              <w:rPr>
                <w:rFonts w:ascii="Consolas" w:eastAsia="Times New Roman" w:hAnsi="Consolas" w:cs="Times New Roman"/>
                <w:sz w:val="24"/>
                <w:szCs w:val="24"/>
                <w:lang w:val="en-IN" w:eastAsia="en-IN"/>
              </w:rPr>
              <w:t>0, fs, N);</w:t>
            </w:r>
          </w:p>
          <w:p w14:paraId="5685E3CB" w14:textId="77777777" w:rsidR="000B6468" w:rsidRPr="000B6468" w:rsidRDefault="000B6468" w:rsidP="000B6468">
            <w:pPr>
              <w:ind w:left="896"/>
              <w:rPr>
                <w:rFonts w:ascii="Consolas" w:eastAsia="Times New Roman" w:hAnsi="Consolas" w:cs="Times New Roman"/>
                <w:sz w:val="24"/>
                <w:szCs w:val="24"/>
                <w:lang w:val="en-IN" w:eastAsia="en-IN"/>
              </w:rPr>
            </w:pPr>
            <w:proofErr w:type="gramStart"/>
            <w:r w:rsidRPr="000B6468">
              <w:rPr>
                <w:rFonts w:ascii="Consolas" w:eastAsia="Times New Roman" w:hAnsi="Consolas" w:cs="Times New Roman"/>
                <w:sz w:val="24"/>
                <w:szCs w:val="24"/>
                <w:lang w:val="en-IN" w:eastAsia="en-IN"/>
              </w:rPr>
              <w:t>subplot(</w:t>
            </w:r>
            <w:proofErr w:type="gramEnd"/>
            <w:r w:rsidRPr="000B6468">
              <w:rPr>
                <w:rFonts w:ascii="Consolas" w:eastAsia="Times New Roman" w:hAnsi="Consolas" w:cs="Times New Roman"/>
                <w:sz w:val="24"/>
                <w:szCs w:val="24"/>
                <w:lang w:val="en-IN" w:eastAsia="en-IN"/>
              </w:rPr>
              <w:t>3,1,2);</w:t>
            </w:r>
          </w:p>
          <w:p w14:paraId="6980BEA5" w14:textId="77777777" w:rsidR="000B6468" w:rsidRPr="000B6468" w:rsidRDefault="000B6468" w:rsidP="000B6468">
            <w:pPr>
              <w:ind w:left="896"/>
              <w:rPr>
                <w:rFonts w:ascii="Consolas" w:eastAsia="Times New Roman" w:hAnsi="Consolas" w:cs="Times New Roman"/>
                <w:sz w:val="24"/>
                <w:szCs w:val="24"/>
                <w:lang w:val="en-IN" w:eastAsia="en-IN"/>
              </w:rPr>
            </w:pPr>
            <w:proofErr w:type="gramStart"/>
            <w:r w:rsidRPr="000B6468">
              <w:rPr>
                <w:rFonts w:ascii="Consolas" w:eastAsia="Times New Roman" w:hAnsi="Consolas" w:cs="Times New Roman"/>
                <w:sz w:val="24"/>
                <w:szCs w:val="24"/>
                <w:lang w:val="en-IN" w:eastAsia="en-IN"/>
              </w:rPr>
              <w:t>plot(</w:t>
            </w:r>
            <w:proofErr w:type="gramEnd"/>
            <w:r w:rsidRPr="000B6468">
              <w:rPr>
                <w:rFonts w:ascii="Consolas" w:eastAsia="Times New Roman" w:hAnsi="Consolas" w:cs="Times New Roman"/>
                <w:sz w:val="24"/>
                <w:szCs w:val="24"/>
                <w:lang w:val="en-IN" w:eastAsia="en-IN"/>
              </w:rPr>
              <w:t xml:space="preserve">frequencies, </w:t>
            </w:r>
            <w:proofErr w:type="spellStart"/>
            <w:r w:rsidRPr="000B6468">
              <w:rPr>
                <w:rFonts w:ascii="Consolas" w:eastAsia="Times New Roman" w:hAnsi="Consolas" w:cs="Times New Roman"/>
                <w:sz w:val="24"/>
                <w:szCs w:val="24"/>
                <w:lang w:val="en-IN" w:eastAsia="en-IN"/>
              </w:rPr>
              <w:t>Xmag</w:t>
            </w:r>
            <w:proofErr w:type="spellEnd"/>
            <w:r w:rsidRPr="000B6468">
              <w:rPr>
                <w:rFonts w:ascii="Consolas" w:eastAsia="Times New Roman" w:hAnsi="Consolas" w:cs="Times New Roman"/>
                <w:sz w:val="24"/>
                <w:szCs w:val="24"/>
                <w:lang w:val="en-IN" w:eastAsia="en-IN"/>
              </w:rPr>
              <w:t>);</w:t>
            </w:r>
          </w:p>
          <w:p w14:paraId="0B1EA4A6"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grid;</w:t>
            </w:r>
          </w:p>
          <w:p w14:paraId="319F2C94" w14:textId="77777777" w:rsidR="000B6468" w:rsidRPr="000B6468" w:rsidRDefault="000B6468" w:rsidP="000B6468">
            <w:pPr>
              <w:ind w:left="896"/>
              <w:rPr>
                <w:rFonts w:ascii="Consolas" w:eastAsia="Times New Roman" w:hAnsi="Consolas" w:cs="Times New Roman"/>
                <w:sz w:val="24"/>
                <w:szCs w:val="24"/>
                <w:lang w:val="en-IN" w:eastAsia="en-IN"/>
              </w:rPr>
            </w:pPr>
            <w:proofErr w:type="spellStart"/>
            <w:proofErr w:type="gramStart"/>
            <w:r w:rsidRPr="000B6468">
              <w:rPr>
                <w:rFonts w:ascii="Consolas" w:eastAsia="Times New Roman" w:hAnsi="Consolas" w:cs="Times New Roman"/>
                <w:sz w:val="24"/>
                <w:szCs w:val="24"/>
                <w:lang w:val="en-IN" w:eastAsia="en-IN"/>
              </w:rPr>
              <w:t>xlabel</w:t>
            </w:r>
            <w:proofErr w:type="spellEnd"/>
            <w:r w:rsidRPr="000B6468">
              <w:rPr>
                <w:rFonts w:ascii="Consolas" w:eastAsia="Times New Roman" w:hAnsi="Consolas" w:cs="Times New Roman"/>
                <w:sz w:val="24"/>
                <w:szCs w:val="24"/>
                <w:lang w:val="en-IN" w:eastAsia="en-IN"/>
              </w:rPr>
              <w:t>(</w:t>
            </w:r>
            <w:proofErr w:type="gramEnd"/>
            <w:r w:rsidRPr="000B6468">
              <w:rPr>
                <w:rFonts w:ascii="Consolas" w:eastAsia="Times New Roman" w:hAnsi="Consolas" w:cs="Times New Roman"/>
                <w:color w:val="A709F5"/>
                <w:sz w:val="24"/>
                <w:szCs w:val="24"/>
                <w:lang w:val="en-IN" w:eastAsia="en-IN"/>
              </w:rPr>
              <w:t>'Frequency (Hz)'</w:t>
            </w:r>
            <w:r w:rsidRPr="000B6468">
              <w:rPr>
                <w:rFonts w:ascii="Consolas" w:eastAsia="Times New Roman" w:hAnsi="Consolas" w:cs="Times New Roman"/>
                <w:sz w:val="24"/>
                <w:szCs w:val="24"/>
                <w:lang w:val="en-IN" w:eastAsia="en-IN"/>
              </w:rPr>
              <w:t>);</w:t>
            </w:r>
          </w:p>
          <w:p w14:paraId="427DED0D" w14:textId="77777777" w:rsidR="000B6468" w:rsidRPr="000B6468" w:rsidRDefault="000B6468" w:rsidP="000B6468">
            <w:pPr>
              <w:ind w:left="896"/>
              <w:rPr>
                <w:rFonts w:ascii="Consolas" w:eastAsia="Times New Roman" w:hAnsi="Consolas" w:cs="Times New Roman"/>
                <w:sz w:val="24"/>
                <w:szCs w:val="24"/>
                <w:lang w:val="en-IN" w:eastAsia="en-IN"/>
              </w:rPr>
            </w:pPr>
            <w:proofErr w:type="spellStart"/>
            <w:r w:rsidRPr="000B6468">
              <w:rPr>
                <w:rFonts w:ascii="Consolas" w:eastAsia="Times New Roman" w:hAnsi="Consolas" w:cs="Times New Roman"/>
                <w:sz w:val="24"/>
                <w:szCs w:val="24"/>
                <w:lang w:val="en-IN" w:eastAsia="en-IN"/>
              </w:rPr>
              <w:t>ylabel</w:t>
            </w:r>
            <w:proofErr w:type="spellEnd"/>
            <w:r w:rsidRPr="000B6468">
              <w:rPr>
                <w:rFonts w:ascii="Consolas" w:eastAsia="Times New Roman" w:hAnsi="Consolas" w:cs="Times New Roman"/>
                <w:sz w:val="24"/>
                <w:szCs w:val="24"/>
                <w:lang w:val="en-IN" w:eastAsia="en-IN"/>
              </w:rPr>
              <w:t>(</w:t>
            </w:r>
            <w:r w:rsidRPr="000B6468">
              <w:rPr>
                <w:rFonts w:ascii="Consolas" w:eastAsia="Times New Roman" w:hAnsi="Consolas" w:cs="Times New Roman"/>
                <w:color w:val="A709F5"/>
                <w:sz w:val="24"/>
                <w:szCs w:val="24"/>
                <w:lang w:val="en-IN" w:eastAsia="en-IN"/>
              </w:rPr>
              <w:t>'Magnitude'</w:t>
            </w:r>
            <w:r w:rsidRPr="000B6468">
              <w:rPr>
                <w:rFonts w:ascii="Consolas" w:eastAsia="Times New Roman" w:hAnsi="Consolas" w:cs="Times New Roman"/>
                <w:sz w:val="24"/>
                <w:szCs w:val="24"/>
                <w:lang w:val="en-IN" w:eastAsia="en-IN"/>
              </w:rPr>
              <w:t>);</w:t>
            </w:r>
          </w:p>
          <w:p w14:paraId="73FBE9E8" w14:textId="77777777" w:rsidR="000B6468" w:rsidRPr="000B6468" w:rsidRDefault="000B6468" w:rsidP="000B6468">
            <w:pPr>
              <w:ind w:left="896"/>
              <w:rPr>
                <w:rFonts w:ascii="Consolas" w:eastAsia="Times New Roman" w:hAnsi="Consolas" w:cs="Times New Roman"/>
                <w:sz w:val="24"/>
                <w:szCs w:val="24"/>
                <w:lang w:val="en-IN" w:eastAsia="en-IN"/>
              </w:rPr>
            </w:pPr>
            <w:proofErr w:type="gramStart"/>
            <w:r w:rsidRPr="000B6468">
              <w:rPr>
                <w:rFonts w:ascii="Consolas" w:eastAsia="Times New Roman" w:hAnsi="Consolas" w:cs="Times New Roman"/>
                <w:sz w:val="24"/>
                <w:szCs w:val="24"/>
                <w:lang w:val="en-IN" w:eastAsia="en-IN"/>
              </w:rPr>
              <w:t>title(</w:t>
            </w:r>
            <w:proofErr w:type="gramEnd"/>
            <w:r w:rsidRPr="000B6468">
              <w:rPr>
                <w:rFonts w:ascii="Consolas" w:eastAsia="Times New Roman" w:hAnsi="Consolas" w:cs="Times New Roman"/>
                <w:color w:val="A709F5"/>
                <w:sz w:val="24"/>
                <w:szCs w:val="24"/>
                <w:lang w:val="en-IN" w:eastAsia="en-IN"/>
              </w:rPr>
              <w:t>'Magnitude Spectrum of Continuous Time Signal (</w:t>
            </w:r>
            <w:proofErr w:type="spellStart"/>
            <w:r w:rsidRPr="000B6468">
              <w:rPr>
                <w:rFonts w:ascii="Consolas" w:eastAsia="Times New Roman" w:hAnsi="Consolas" w:cs="Times New Roman"/>
                <w:color w:val="A709F5"/>
                <w:sz w:val="24"/>
                <w:szCs w:val="24"/>
                <w:lang w:val="en-IN" w:eastAsia="en-IN"/>
              </w:rPr>
              <w:t>ketaki</w:t>
            </w:r>
            <w:proofErr w:type="spellEnd"/>
            <w:r w:rsidRPr="000B6468">
              <w:rPr>
                <w:rFonts w:ascii="Consolas" w:eastAsia="Times New Roman" w:hAnsi="Consolas" w:cs="Times New Roman"/>
                <w:color w:val="A709F5"/>
                <w:sz w:val="24"/>
                <w:szCs w:val="24"/>
                <w:lang w:val="en-IN" w:eastAsia="en-IN"/>
              </w:rPr>
              <w:t>)'</w:t>
            </w:r>
            <w:r w:rsidRPr="000B6468">
              <w:rPr>
                <w:rFonts w:ascii="Consolas" w:eastAsia="Times New Roman" w:hAnsi="Consolas" w:cs="Times New Roman"/>
                <w:sz w:val="24"/>
                <w:szCs w:val="24"/>
                <w:lang w:val="en-IN" w:eastAsia="en-IN"/>
              </w:rPr>
              <w:t>);</w:t>
            </w:r>
          </w:p>
          <w:p w14:paraId="22494F7C" w14:textId="77777777" w:rsidR="000B6468" w:rsidRPr="000B6468" w:rsidRDefault="000B6468" w:rsidP="000B6468">
            <w:pPr>
              <w:ind w:left="896"/>
              <w:rPr>
                <w:rFonts w:ascii="Consolas" w:eastAsia="Times New Roman" w:hAnsi="Consolas" w:cs="Times New Roman"/>
                <w:sz w:val="24"/>
                <w:szCs w:val="24"/>
                <w:lang w:val="en-IN" w:eastAsia="en-IN"/>
              </w:rPr>
            </w:pPr>
          </w:p>
          <w:p w14:paraId="717B1898"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color w:val="008013"/>
                <w:sz w:val="24"/>
                <w:szCs w:val="24"/>
                <w:lang w:val="en-IN" w:eastAsia="en-IN"/>
              </w:rPr>
              <w:t>% Compute the phase spectrum</w:t>
            </w:r>
          </w:p>
          <w:p w14:paraId="1A6B632D" w14:textId="77777777" w:rsidR="000B6468" w:rsidRPr="000B6468" w:rsidRDefault="000B6468" w:rsidP="000B6468">
            <w:pPr>
              <w:ind w:left="896"/>
              <w:rPr>
                <w:rFonts w:ascii="Consolas" w:eastAsia="Times New Roman" w:hAnsi="Consolas" w:cs="Times New Roman"/>
                <w:sz w:val="24"/>
                <w:szCs w:val="24"/>
                <w:lang w:val="en-IN" w:eastAsia="en-IN"/>
              </w:rPr>
            </w:pPr>
            <w:proofErr w:type="spellStart"/>
            <w:r w:rsidRPr="000B6468">
              <w:rPr>
                <w:rFonts w:ascii="Consolas" w:eastAsia="Times New Roman" w:hAnsi="Consolas" w:cs="Times New Roman"/>
                <w:sz w:val="24"/>
                <w:szCs w:val="24"/>
                <w:lang w:val="en-IN" w:eastAsia="en-IN"/>
              </w:rPr>
              <w:t>Xphase</w:t>
            </w:r>
            <w:proofErr w:type="spellEnd"/>
            <w:r w:rsidRPr="000B6468">
              <w:rPr>
                <w:rFonts w:ascii="Consolas" w:eastAsia="Times New Roman" w:hAnsi="Consolas" w:cs="Times New Roman"/>
                <w:sz w:val="24"/>
                <w:szCs w:val="24"/>
                <w:lang w:val="en-IN" w:eastAsia="en-IN"/>
              </w:rPr>
              <w:t xml:space="preserve"> = angle(X) * (180/pi);</w:t>
            </w:r>
          </w:p>
          <w:p w14:paraId="24C874D0" w14:textId="77777777" w:rsidR="000B6468" w:rsidRPr="000B6468" w:rsidRDefault="000B6468" w:rsidP="000B6468">
            <w:pPr>
              <w:ind w:left="896"/>
              <w:rPr>
                <w:rFonts w:ascii="Consolas" w:eastAsia="Times New Roman" w:hAnsi="Consolas" w:cs="Times New Roman"/>
                <w:sz w:val="24"/>
                <w:szCs w:val="24"/>
                <w:lang w:val="en-IN" w:eastAsia="en-IN"/>
              </w:rPr>
            </w:pPr>
            <w:proofErr w:type="gramStart"/>
            <w:r w:rsidRPr="000B6468">
              <w:rPr>
                <w:rFonts w:ascii="Consolas" w:eastAsia="Times New Roman" w:hAnsi="Consolas" w:cs="Times New Roman"/>
                <w:sz w:val="24"/>
                <w:szCs w:val="24"/>
                <w:lang w:val="en-IN" w:eastAsia="en-IN"/>
              </w:rPr>
              <w:t>subplot(</w:t>
            </w:r>
            <w:proofErr w:type="gramEnd"/>
            <w:r w:rsidRPr="000B6468">
              <w:rPr>
                <w:rFonts w:ascii="Consolas" w:eastAsia="Times New Roman" w:hAnsi="Consolas" w:cs="Times New Roman"/>
                <w:sz w:val="24"/>
                <w:szCs w:val="24"/>
                <w:lang w:val="en-IN" w:eastAsia="en-IN"/>
              </w:rPr>
              <w:t>3,1,3);</w:t>
            </w:r>
          </w:p>
          <w:p w14:paraId="393623A2" w14:textId="77777777" w:rsidR="000B6468" w:rsidRPr="000B6468" w:rsidRDefault="000B6468" w:rsidP="000B6468">
            <w:pPr>
              <w:ind w:left="896"/>
              <w:rPr>
                <w:rFonts w:ascii="Consolas" w:eastAsia="Times New Roman" w:hAnsi="Consolas" w:cs="Times New Roman"/>
                <w:sz w:val="24"/>
                <w:szCs w:val="24"/>
                <w:lang w:val="en-IN" w:eastAsia="en-IN"/>
              </w:rPr>
            </w:pPr>
            <w:proofErr w:type="gramStart"/>
            <w:r w:rsidRPr="000B6468">
              <w:rPr>
                <w:rFonts w:ascii="Consolas" w:eastAsia="Times New Roman" w:hAnsi="Consolas" w:cs="Times New Roman"/>
                <w:sz w:val="24"/>
                <w:szCs w:val="24"/>
                <w:lang w:val="en-IN" w:eastAsia="en-IN"/>
              </w:rPr>
              <w:t>plot(</w:t>
            </w:r>
            <w:proofErr w:type="gramEnd"/>
            <w:r w:rsidRPr="000B6468">
              <w:rPr>
                <w:rFonts w:ascii="Consolas" w:eastAsia="Times New Roman" w:hAnsi="Consolas" w:cs="Times New Roman"/>
                <w:sz w:val="24"/>
                <w:szCs w:val="24"/>
                <w:lang w:val="en-IN" w:eastAsia="en-IN"/>
              </w:rPr>
              <w:t xml:space="preserve">frequencies, </w:t>
            </w:r>
            <w:proofErr w:type="spellStart"/>
            <w:r w:rsidRPr="000B6468">
              <w:rPr>
                <w:rFonts w:ascii="Consolas" w:eastAsia="Times New Roman" w:hAnsi="Consolas" w:cs="Times New Roman"/>
                <w:sz w:val="24"/>
                <w:szCs w:val="24"/>
                <w:lang w:val="en-IN" w:eastAsia="en-IN"/>
              </w:rPr>
              <w:t>Xphase</w:t>
            </w:r>
            <w:proofErr w:type="spellEnd"/>
            <w:r w:rsidRPr="000B6468">
              <w:rPr>
                <w:rFonts w:ascii="Consolas" w:eastAsia="Times New Roman" w:hAnsi="Consolas" w:cs="Times New Roman"/>
                <w:sz w:val="24"/>
                <w:szCs w:val="24"/>
                <w:lang w:val="en-IN" w:eastAsia="en-IN"/>
              </w:rPr>
              <w:t>);</w:t>
            </w:r>
          </w:p>
          <w:p w14:paraId="6D01D00C" w14:textId="77777777" w:rsidR="000B6468" w:rsidRPr="000B6468" w:rsidRDefault="000B6468" w:rsidP="000B6468">
            <w:pPr>
              <w:ind w:left="896"/>
              <w:rPr>
                <w:rFonts w:ascii="Consolas" w:eastAsia="Times New Roman" w:hAnsi="Consolas" w:cs="Times New Roman"/>
                <w:sz w:val="24"/>
                <w:szCs w:val="24"/>
                <w:lang w:val="en-IN" w:eastAsia="en-IN"/>
              </w:rPr>
            </w:pPr>
            <w:r w:rsidRPr="000B6468">
              <w:rPr>
                <w:rFonts w:ascii="Consolas" w:eastAsia="Times New Roman" w:hAnsi="Consolas" w:cs="Times New Roman"/>
                <w:sz w:val="24"/>
                <w:szCs w:val="24"/>
                <w:lang w:val="en-IN" w:eastAsia="en-IN"/>
              </w:rPr>
              <w:t>grid;</w:t>
            </w:r>
          </w:p>
          <w:p w14:paraId="79974029" w14:textId="77777777" w:rsidR="000B6468" w:rsidRPr="000B6468" w:rsidRDefault="000B6468" w:rsidP="000B6468">
            <w:pPr>
              <w:ind w:left="896"/>
              <w:rPr>
                <w:rFonts w:ascii="Consolas" w:eastAsia="Times New Roman" w:hAnsi="Consolas" w:cs="Times New Roman"/>
                <w:sz w:val="24"/>
                <w:szCs w:val="24"/>
                <w:lang w:val="en-IN" w:eastAsia="en-IN"/>
              </w:rPr>
            </w:pPr>
            <w:proofErr w:type="spellStart"/>
            <w:proofErr w:type="gramStart"/>
            <w:r w:rsidRPr="000B6468">
              <w:rPr>
                <w:rFonts w:ascii="Consolas" w:eastAsia="Times New Roman" w:hAnsi="Consolas" w:cs="Times New Roman"/>
                <w:sz w:val="24"/>
                <w:szCs w:val="24"/>
                <w:lang w:val="en-IN" w:eastAsia="en-IN"/>
              </w:rPr>
              <w:t>xlabel</w:t>
            </w:r>
            <w:proofErr w:type="spellEnd"/>
            <w:r w:rsidRPr="000B6468">
              <w:rPr>
                <w:rFonts w:ascii="Consolas" w:eastAsia="Times New Roman" w:hAnsi="Consolas" w:cs="Times New Roman"/>
                <w:sz w:val="24"/>
                <w:szCs w:val="24"/>
                <w:lang w:val="en-IN" w:eastAsia="en-IN"/>
              </w:rPr>
              <w:t>(</w:t>
            </w:r>
            <w:proofErr w:type="gramEnd"/>
            <w:r w:rsidRPr="000B6468">
              <w:rPr>
                <w:rFonts w:ascii="Consolas" w:eastAsia="Times New Roman" w:hAnsi="Consolas" w:cs="Times New Roman"/>
                <w:color w:val="A709F5"/>
                <w:sz w:val="24"/>
                <w:szCs w:val="24"/>
                <w:lang w:val="en-IN" w:eastAsia="en-IN"/>
              </w:rPr>
              <w:t>'Frequency (Hz)'</w:t>
            </w:r>
            <w:r w:rsidRPr="000B6468">
              <w:rPr>
                <w:rFonts w:ascii="Consolas" w:eastAsia="Times New Roman" w:hAnsi="Consolas" w:cs="Times New Roman"/>
                <w:sz w:val="24"/>
                <w:szCs w:val="24"/>
                <w:lang w:val="en-IN" w:eastAsia="en-IN"/>
              </w:rPr>
              <w:t>);</w:t>
            </w:r>
          </w:p>
          <w:p w14:paraId="3A856300" w14:textId="77777777" w:rsidR="000B6468" w:rsidRPr="000B6468" w:rsidRDefault="000B6468" w:rsidP="000B6468">
            <w:pPr>
              <w:ind w:left="896"/>
              <w:rPr>
                <w:rFonts w:ascii="Consolas" w:eastAsia="Times New Roman" w:hAnsi="Consolas" w:cs="Times New Roman"/>
                <w:sz w:val="24"/>
                <w:szCs w:val="24"/>
                <w:lang w:val="en-IN" w:eastAsia="en-IN"/>
              </w:rPr>
            </w:pPr>
            <w:proofErr w:type="spellStart"/>
            <w:proofErr w:type="gramStart"/>
            <w:r w:rsidRPr="000B6468">
              <w:rPr>
                <w:rFonts w:ascii="Consolas" w:eastAsia="Times New Roman" w:hAnsi="Consolas" w:cs="Times New Roman"/>
                <w:sz w:val="24"/>
                <w:szCs w:val="24"/>
                <w:lang w:val="en-IN" w:eastAsia="en-IN"/>
              </w:rPr>
              <w:t>ylabel</w:t>
            </w:r>
            <w:proofErr w:type="spellEnd"/>
            <w:r w:rsidRPr="000B6468">
              <w:rPr>
                <w:rFonts w:ascii="Consolas" w:eastAsia="Times New Roman" w:hAnsi="Consolas" w:cs="Times New Roman"/>
                <w:sz w:val="24"/>
                <w:szCs w:val="24"/>
                <w:lang w:val="en-IN" w:eastAsia="en-IN"/>
              </w:rPr>
              <w:t>(</w:t>
            </w:r>
            <w:proofErr w:type="gramEnd"/>
            <w:r w:rsidRPr="000B6468">
              <w:rPr>
                <w:rFonts w:ascii="Consolas" w:eastAsia="Times New Roman" w:hAnsi="Consolas" w:cs="Times New Roman"/>
                <w:color w:val="A709F5"/>
                <w:sz w:val="24"/>
                <w:szCs w:val="24"/>
                <w:lang w:val="en-IN" w:eastAsia="en-IN"/>
              </w:rPr>
              <w:t>'Phase (degrees)'</w:t>
            </w:r>
            <w:r w:rsidRPr="000B6468">
              <w:rPr>
                <w:rFonts w:ascii="Consolas" w:eastAsia="Times New Roman" w:hAnsi="Consolas" w:cs="Times New Roman"/>
                <w:sz w:val="24"/>
                <w:szCs w:val="24"/>
                <w:lang w:val="en-IN" w:eastAsia="en-IN"/>
              </w:rPr>
              <w:t>);</w:t>
            </w:r>
          </w:p>
          <w:p w14:paraId="045B3265" w14:textId="6B7F961C" w:rsidR="000B6468" w:rsidRPr="000B6468" w:rsidRDefault="000B6468" w:rsidP="000B6468">
            <w:pPr>
              <w:ind w:left="896"/>
              <w:rPr>
                <w:rFonts w:ascii="Consolas" w:eastAsia="Times New Roman" w:hAnsi="Consolas" w:cs="Times New Roman"/>
                <w:sz w:val="24"/>
                <w:szCs w:val="24"/>
                <w:lang w:val="en-IN" w:eastAsia="en-IN"/>
              </w:rPr>
            </w:pPr>
            <w:proofErr w:type="gramStart"/>
            <w:r w:rsidRPr="000B6468">
              <w:rPr>
                <w:rFonts w:ascii="Consolas" w:eastAsia="Times New Roman" w:hAnsi="Consolas" w:cs="Times New Roman"/>
                <w:sz w:val="24"/>
                <w:szCs w:val="24"/>
                <w:lang w:val="en-IN" w:eastAsia="en-IN"/>
              </w:rPr>
              <w:t>title(</w:t>
            </w:r>
            <w:proofErr w:type="gramEnd"/>
            <w:r w:rsidRPr="000B6468">
              <w:rPr>
                <w:rFonts w:ascii="Consolas" w:eastAsia="Times New Roman" w:hAnsi="Consolas" w:cs="Times New Roman"/>
                <w:color w:val="A709F5"/>
                <w:sz w:val="24"/>
                <w:szCs w:val="24"/>
                <w:lang w:val="en-IN" w:eastAsia="en-IN"/>
              </w:rPr>
              <w:t>'Phase Spectrum of Continuous Time Signal (</w:t>
            </w:r>
            <w:proofErr w:type="spellStart"/>
            <w:r w:rsidRPr="000B6468">
              <w:rPr>
                <w:rFonts w:ascii="Consolas" w:eastAsia="Times New Roman" w:hAnsi="Consolas" w:cs="Times New Roman"/>
                <w:color w:val="A709F5"/>
                <w:sz w:val="24"/>
                <w:szCs w:val="24"/>
                <w:lang w:val="en-IN" w:eastAsia="en-IN"/>
              </w:rPr>
              <w:t>ketaki</w:t>
            </w:r>
            <w:proofErr w:type="spellEnd"/>
            <w:r w:rsidRPr="000B6468">
              <w:rPr>
                <w:rFonts w:ascii="Consolas" w:eastAsia="Times New Roman" w:hAnsi="Consolas" w:cs="Times New Roman"/>
                <w:color w:val="A709F5"/>
                <w:sz w:val="24"/>
                <w:szCs w:val="24"/>
                <w:lang w:val="en-IN" w:eastAsia="en-IN"/>
              </w:rPr>
              <w:t>)'</w:t>
            </w:r>
            <w:r w:rsidRPr="000B6468">
              <w:rPr>
                <w:rFonts w:ascii="Consolas" w:eastAsia="Times New Roman" w:hAnsi="Consolas" w:cs="Times New Roman"/>
                <w:sz w:val="24"/>
                <w:szCs w:val="24"/>
                <w:lang w:val="en-IN" w:eastAsia="en-IN"/>
              </w:rPr>
              <w:t>);</w:t>
            </w:r>
          </w:p>
          <w:p w14:paraId="2BB41CCE" w14:textId="38B2592E" w:rsidR="007046F6" w:rsidRPr="003419A2" w:rsidRDefault="007046F6" w:rsidP="003419A2">
            <w:pPr>
              <w:pStyle w:val="ListParagraph"/>
              <w:widowControl w:val="0"/>
              <w:numPr>
                <w:ilvl w:val="0"/>
                <w:numId w:val="27"/>
              </w:numPr>
              <w:suppressAutoHyphens/>
              <w:spacing w:before="100" w:after="100"/>
              <w:ind w:left="896"/>
              <w:jc w:val="both"/>
              <w:rPr>
                <w:rFonts w:ascii="Times New Roman" w:hAnsi="Times New Roman"/>
                <w:b/>
                <w:sz w:val="24"/>
                <w:szCs w:val="24"/>
                <w:lang w:eastAsia="en-IN"/>
              </w:rPr>
            </w:pPr>
            <w:r w:rsidRPr="003419A2">
              <w:rPr>
                <w:rFonts w:ascii="Times New Roman" w:hAnsi="Times New Roman"/>
                <w:b/>
                <w:sz w:val="24"/>
                <w:szCs w:val="24"/>
                <w:lang w:eastAsia="en-IN"/>
              </w:rPr>
              <w:t>Plot the magnitude and phase spectrum</w:t>
            </w:r>
            <w:r w:rsidR="003419A2" w:rsidRPr="003419A2">
              <w:rPr>
                <w:rFonts w:ascii="Times New Roman" w:hAnsi="Times New Roman"/>
                <w:b/>
                <w:sz w:val="24"/>
                <w:szCs w:val="24"/>
                <w:lang w:eastAsia="en-IN"/>
              </w:rPr>
              <w:t>.</w:t>
            </w:r>
          </w:p>
          <w:p w14:paraId="6F57CA7F" w14:textId="67300811" w:rsidR="00A42411" w:rsidRPr="00EC57B7" w:rsidRDefault="007046F6" w:rsidP="003419A2">
            <w:pPr>
              <w:pStyle w:val="ListParagraph"/>
              <w:widowControl w:val="0"/>
              <w:numPr>
                <w:ilvl w:val="0"/>
                <w:numId w:val="27"/>
              </w:numPr>
              <w:suppressAutoHyphens/>
              <w:spacing w:before="100" w:after="100"/>
              <w:ind w:left="896"/>
              <w:jc w:val="both"/>
              <w:rPr>
                <w:rFonts w:ascii="Times New Roman" w:hAnsi="Times New Roman"/>
                <w:sz w:val="24"/>
                <w:szCs w:val="24"/>
                <w:lang w:eastAsia="en-IN"/>
              </w:rPr>
            </w:pPr>
            <w:r w:rsidRPr="003419A2">
              <w:rPr>
                <w:rFonts w:ascii="Times New Roman" w:hAnsi="Times New Roman"/>
                <w:b/>
                <w:sz w:val="24"/>
                <w:szCs w:val="24"/>
                <w:lang w:eastAsia="en-IN"/>
              </w:rPr>
              <w:t>Upload the results in the experiment document</w:t>
            </w:r>
            <w:r w:rsidR="003419A2" w:rsidRPr="003419A2">
              <w:rPr>
                <w:rFonts w:ascii="Times New Roman" w:hAnsi="Times New Roman"/>
                <w:b/>
                <w:sz w:val="24"/>
                <w:szCs w:val="24"/>
                <w:lang w:eastAsia="en-IN"/>
              </w:rPr>
              <w:t>.</w:t>
            </w:r>
          </w:p>
        </w:tc>
      </w:tr>
    </w:tbl>
    <w:p w14:paraId="20283BBD" w14:textId="77777777" w:rsidR="000B6468" w:rsidRDefault="000B6468" w:rsidP="00B70DC5">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846"/>
      </w:tblGrid>
      <w:tr w:rsidR="00EE59A2" w14:paraId="19055D8D" w14:textId="77777777" w:rsidTr="00A25C5E">
        <w:tc>
          <w:tcPr>
            <w:tcW w:w="9782" w:type="dxa"/>
          </w:tcPr>
          <w:p w14:paraId="558CE3A0" w14:textId="18B6A64F" w:rsidR="00EE59A2" w:rsidRPr="007609F2" w:rsidRDefault="00EE59A2" w:rsidP="003419A2">
            <w:pPr>
              <w:shd w:val="clear" w:color="auto" w:fill="FFFFFF"/>
              <w:spacing w:before="100" w:after="100"/>
              <w:ind w:left="-709" w:firstLine="709"/>
              <w:rPr>
                <w:rFonts w:ascii="Times New Roman" w:hAnsi="Times New Roman"/>
                <w:b/>
                <w:sz w:val="24"/>
                <w:szCs w:val="24"/>
              </w:rPr>
            </w:pPr>
            <w:r w:rsidRPr="00EE59A2">
              <w:rPr>
                <w:rFonts w:ascii="Times New Roman" w:hAnsi="Times New Roman"/>
                <w:b/>
                <w:color w:val="BC202E"/>
                <w:sz w:val="24"/>
                <w:szCs w:val="24"/>
              </w:rPr>
              <w:t>Observation</w:t>
            </w:r>
            <w:r w:rsidR="00887022">
              <w:rPr>
                <w:rFonts w:ascii="Times New Roman" w:hAnsi="Times New Roman"/>
                <w:b/>
                <w:color w:val="BC202E"/>
                <w:sz w:val="24"/>
                <w:szCs w:val="24"/>
              </w:rPr>
              <w:t>s</w:t>
            </w:r>
            <w:r w:rsidR="003419A2">
              <w:rPr>
                <w:rFonts w:ascii="Times New Roman" w:hAnsi="Times New Roman"/>
                <w:b/>
                <w:color w:val="BC202E"/>
                <w:sz w:val="24"/>
                <w:szCs w:val="24"/>
              </w:rPr>
              <w:t>:</w:t>
            </w:r>
            <w:r w:rsidR="00887022">
              <w:rPr>
                <w:rFonts w:ascii="Times New Roman" w:hAnsi="Times New Roman"/>
                <w:b/>
                <w:color w:val="BC202E"/>
                <w:sz w:val="24"/>
                <w:szCs w:val="24"/>
              </w:rPr>
              <w:t xml:space="preserve"> </w:t>
            </w:r>
          </w:p>
        </w:tc>
      </w:tr>
      <w:tr w:rsidR="003419A2" w14:paraId="44BD9011" w14:textId="77777777" w:rsidTr="00A25C5E">
        <w:tc>
          <w:tcPr>
            <w:tcW w:w="9782" w:type="dxa"/>
          </w:tcPr>
          <w:p w14:paraId="76038210" w14:textId="4DB4B38E" w:rsidR="003419A2" w:rsidRDefault="003419A2" w:rsidP="003419A2">
            <w:pPr>
              <w:pStyle w:val="ListParagraph"/>
              <w:numPr>
                <w:ilvl w:val="0"/>
                <w:numId w:val="28"/>
              </w:numPr>
              <w:shd w:val="clear" w:color="auto" w:fill="FFFFFF"/>
              <w:spacing w:before="100" w:after="100"/>
              <w:jc w:val="center"/>
              <w:rPr>
                <w:rFonts w:ascii="Times New Roman" w:hAnsi="Times New Roman"/>
                <w:b/>
                <w:sz w:val="24"/>
                <w:szCs w:val="24"/>
              </w:rPr>
            </w:pPr>
            <w:r>
              <w:rPr>
                <w:rFonts w:ascii="Times New Roman" w:hAnsi="Times New Roman"/>
                <w:b/>
                <w:sz w:val="24"/>
                <w:szCs w:val="24"/>
              </w:rPr>
              <w:t>Q1.</w:t>
            </w:r>
            <w:r w:rsidR="007459D5">
              <w:rPr>
                <w:rFonts w:ascii="Times New Roman" w:hAnsi="Times New Roman"/>
                <w:b/>
                <w:sz w:val="24"/>
                <w:szCs w:val="24"/>
              </w:rPr>
              <w:t xml:space="preserve"> a. </w:t>
            </w:r>
            <w:r>
              <w:rPr>
                <w:rFonts w:ascii="Times New Roman" w:hAnsi="Times New Roman"/>
                <w:b/>
                <w:sz w:val="24"/>
                <w:szCs w:val="24"/>
              </w:rPr>
              <w:t xml:space="preserve"> </w:t>
            </w:r>
            <w:r w:rsidRPr="003419A2">
              <w:rPr>
                <w:rFonts w:ascii="Times New Roman" w:hAnsi="Times New Roman"/>
                <w:b/>
                <w:sz w:val="24"/>
                <w:szCs w:val="24"/>
              </w:rPr>
              <w:t>Fourier series (Signals having Even Symmetry) –</w:t>
            </w:r>
          </w:p>
          <w:p w14:paraId="4E343AB8" w14:textId="1D2664B1" w:rsidR="00B70DC5" w:rsidRPr="00B70DC5" w:rsidRDefault="00B70DC5" w:rsidP="00B70DC5">
            <w:pPr>
              <w:shd w:val="clear" w:color="auto" w:fill="FFFFFF"/>
              <w:spacing w:before="100" w:after="100"/>
              <w:jc w:val="center"/>
              <w:rPr>
                <w:rFonts w:ascii="Times New Roman" w:hAnsi="Times New Roman"/>
                <w:b/>
                <w:sz w:val="24"/>
                <w:szCs w:val="24"/>
              </w:rPr>
            </w:pPr>
            <w:r w:rsidRPr="00B70DC5">
              <w:rPr>
                <w:rFonts w:ascii="Times New Roman" w:hAnsi="Times New Roman"/>
                <w:b/>
                <w:noProof/>
                <w:sz w:val="24"/>
                <w:szCs w:val="24"/>
              </w:rPr>
              <w:drawing>
                <wp:inline distT="0" distB="0" distL="0" distR="0" wp14:anchorId="64F1A261" wp14:editId="6F182B1B">
                  <wp:extent cx="6085114" cy="1514176"/>
                  <wp:effectExtent l="19050" t="19050" r="11430" b="10160"/>
                  <wp:docPr id="136097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78981" name=""/>
                          <pic:cNvPicPr/>
                        </pic:nvPicPr>
                        <pic:blipFill>
                          <a:blip r:embed="rId7"/>
                          <a:stretch>
                            <a:fillRect/>
                          </a:stretch>
                        </pic:blipFill>
                        <pic:spPr>
                          <a:xfrm>
                            <a:off x="0" y="0"/>
                            <a:ext cx="6085114" cy="1514176"/>
                          </a:xfrm>
                          <a:prstGeom prst="rect">
                            <a:avLst/>
                          </a:prstGeom>
                          <a:ln w="12700">
                            <a:solidFill>
                              <a:schemeClr val="tx1"/>
                            </a:solidFill>
                          </a:ln>
                        </pic:spPr>
                      </pic:pic>
                    </a:graphicData>
                  </a:graphic>
                </wp:inline>
              </w:drawing>
            </w:r>
          </w:p>
        </w:tc>
      </w:tr>
      <w:tr w:rsidR="003419A2" w14:paraId="543F1C0F" w14:textId="77777777" w:rsidTr="00A25C5E">
        <w:tc>
          <w:tcPr>
            <w:tcW w:w="9782" w:type="dxa"/>
          </w:tcPr>
          <w:p w14:paraId="098C6A78" w14:textId="0C173F18" w:rsidR="00556A28" w:rsidRDefault="003419A2" w:rsidP="00556A28">
            <w:pPr>
              <w:shd w:val="clear" w:color="auto" w:fill="FFFFFF"/>
              <w:spacing w:before="100" w:after="100"/>
              <w:ind w:left="-709" w:firstLine="709"/>
              <w:jc w:val="center"/>
              <w:rPr>
                <w:rFonts w:ascii="Times New Roman" w:hAnsi="Times New Roman"/>
                <w:b/>
                <w:sz w:val="24"/>
                <w:szCs w:val="24"/>
              </w:rPr>
            </w:pPr>
            <w:r w:rsidRPr="003419A2">
              <w:rPr>
                <w:rFonts w:ascii="Times New Roman" w:hAnsi="Times New Roman"/>
                <w:b/>
                <w:sz w:val="24"/>
                <w:szCs w:val="24"/>
              </w:rPr>
              <w:t>Magnitude Spectrum –</w:t>
            </w:r>
          </w:p>
          <w:p w14:paraId="44A75A94" w14:textId="77777777" w:rsidR="00B70DC5" w:rsidRDefault="00B70DC5" w:rsidP="003419A2">
            <w:pPr>
              <w:shd w:val="clear" w:color="auto" w:fill="FFFFFF"/>
              <w:spacing w:before="100" w:after="100"/>
              <w:ind w:left="-709" w:firstLine="709"/>
              <w:jc w:val="center"/>
              <w:rPr>
                <w:rFonts w:ascii="Times New Roman" w:hAnsi="Times New Roman"/>
                <w:b/>
                <w:sz w:val="24"/>
                <w:szCs w:val="24"/>
              </w:rPr>
            </w:pPr>
            <w:r w:rsidRPr="00B70DC5">
              <w:rPr>
                <w:rFonts w:ascii="Times New Roman" w:hAnsi="Times New Roman"/>
                <w:b/>
                <w:noProof/>
                <w:sz w:val="24"/>
                <w:szCs w:val="24"/>
              </w:rPr>
              <w:drawing>
                <wp:inline distT="0" distB="0" distL="0" distR="0" wp14:anchorId="62FA021A" wp14:editId="779471F0">
                  <wp:extent cx="6084000" cy="1432097"/>
                  <wp:effectExtent l="19050" t="19050" r="12065" b="15875"/>
                  <wp:docPr id="161452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21359" name=""/>
                          <pic:cNvPicPr/>
                        </pic:nvPicPr>
                        <pic:blipFill>
                          <a:blip r:embed="rId8"/>
                          <a:stretch>
                            <a:fillRect/>
                          </a:stretch>
                        </pic:blipFill>
                        <pic:spPr>
                          <a:xfrm>
                            <a:off x="0" y="0"/>
                            <a:ext cx="6084000" cy="1432097"/>
                          </a:xfrm>
                          <a:prstGeom prst="rect">
                            <a:avLst/>
                          </a:prstGeom>
                          <a:ln>
                            <a:solidFill>
                              <a:schemeClr val="tx1"/>
                            </a:solidFill>
                          </a:ln>
                        </pic:spPr>
                      </pic:pic>
                    </a:graphicData>
                  </a:graphic>
                </wp:inline>
              </w:drawing>
            </w:r>
          </w:p>
          <w:p w14:paraId="45D8F44E" w14:textId="77777777" w:rsidR="00556A28" w:rsidRDefault="00556A28" w:rsidP="003419A2">
            <w:pPr>
              <w:shd w:val="clear" w:color="auto" w:fill="FFFFFF"/>
              <w:spacing w:before="100" w:after="100"/>
              <w:ind w:left="-709" w:firstLine="709"/>
              <w:jc w:val="center"/>
              <w:rPr>
                <w:rFonts w:ascii="Times New Roman" w:hAnsi="Times New Roman"/>
                <w:b/>
                <w:sz w:val="24"/>
                <w:szCs w:val="24"/>
              </w:rPr>
            </w:pPr>
          </w:p>
          <w:p w14:paraId="299BA780" w14:textId="77777777" w:rsidR="00556A28" w:rsidRDefault="00556A28" w:rsidP="003419A2">
            <w:pPr>
              <w:shd w:val="clear" w:color="auto" w:fill="FFFFFF"/>
              <w:spacing w:before="100" w:after="100"/>
              <w:ind w:left="-709" w:firstLine="709"/>
              <w:jc w:val="center"/>
              <w:rPr>
                <w:rFonts w:ascii="Times New Roman" w:hAnsi="Times New Roman"/>
                <w:b/>
                <w:sz w:val="24"/>
                <w:szCs w:val="24"/>
              </w:rPr>
            </w:pPr>
          </w:p>
          <w:p w14:paraId="63573A55" w14:textId="77777777" w:rsidR="00556A28" w:rsidRDefault="00556A28" w:rsidP="003419A2">
            <w:pPr>
              <w:shd w:val="clear" w:color="auto" w:fill="FFFFFF"/>
              <w:spacing w:before="100" w:after="100"/>
              <w:ind w:left="-709" w:firstLine="709"/>
              <w:jc w:val="center"/>
              <w:rPr>
                <w:rFonts w:ascii="Times New Roman" w:hAnsi="Times New Roman"/>
                <w:b/>
                <w:sz w:val="24"/>
                <w:szCs w:val="24"/>
              </w:rPr>
            </w:pPr>
          </w:p>
          <w:p w14:paraId="6AD86E95" w14:textId="77777777" w:rsidR="00556A28" w:rsidRDefault="00556A28" w:rsidP="003419A2">
            <w:pPr>
              <w:shd w:val="clear" w:color="auto" w:fill="FFFFFF"/>
              <w:spacing w:before="100" w:after="100"/>
              <w:ind w:left="-709" w:firstLine="709"/>
              <w:jc w:val="center"/>
              <w:rPr>
                <w:rFonts w:ascii="Times New Roman" w:hAnsi="Times New Roman"/>
                <w:b/>
                <w:sz w:val="24"/>
                <w:szCs w:val="24"/>
              </w:rPr>
            </w:pPr>
          </w:p>
          <w:p w14:paraId="072A7EE3" w14:textId="77777777" w:rsidR="00556A28" w:rsidRDefault="00556A28" w:rsidP="003419A2">
            <w:pPr>
              <w:shd w:val="clear" w:color="auto" w:fill="FFFFFF"/>
              <w:spacing w:before="100" w:after="100"/>
              <w:ind w:left="-709" w:firstLine="709"/>
              <w:jc w:val="center"/>
              <w:rPr>
                <w:rFonts w:ascii="Times New Roman" w:hAnsi="Times New Roman"/>
                <w:b/>
                <w:sz w:val="24"/>
                <w:szCs w:val="24"/>
              </w:rPr>
            </w:pPr>
          </w:p>
          <w:p w14:paraId="14852DEA" w14:textId="0E6C11F8" w:rsidR="00556A28" w:rsidRPr="003419A2" w:rsidRDefault="00556A28" w:rsidP="003419A2">
            <w:pPr>
              <w:shd w:val="clear" w:color="auto" w:fill="FFFFFF"/>
              <w:spacing w:before="100" w:after="100"/>
              <w:ind w:left="-709" w:firstLine="709"/>
              <w:jc w:val="center"/>
              <w:rPr>
                <w:rFonts w:ascii="Times New Roman" w:hAnsi="Times New Roman"/>
                <w:b/>
                <w:sz w:val="24"/>
                <w:szCs w:val="24"/>
              </w:rPr>
            </w:pPr>
          </w:p>
        </w:tc>
      </w:tr>
      <w:tr w:rsidR="003419A2" w14:paraId="28FBBB2C" w14:textId="77777777" w:rsidTr="00A25C5E">
        <w:tc>
          <w:tcPr>
            <w:tcW w:w="9782" w:type="dxa"/>
          </w:tcPr>
          <w:p w14:paraId="081F3DCF" w14:textId="77777777" w:rsidR="003419A2" w:rsidRDefault="003419A2" w:rsidP="003419A2">
            <w:pPr>
              <w:shd w:val="clear" w:color="auto" w:fill="FFFFFF"/>
              <w:spacing w:before="100" w:after="100"/>
              <w:ind w:left="-709" w:firstLine="709"/>
              <w:jc w:val="center"/>
              <w:rPr>
                <w:rFonts w:ascii="Times New Roman" w:hAnsi="Times New Roman"/>
                <w:b/>
                <w:sz w:val="24"/>
                <w:szCs w:val="24"/>
              </w:rPr>
            </w:pPr>
            <w:r w:rsidRPr="003419A2">
              <w:rPr>
                <w:rFonts w:ascii="Times New Roman" w:hAnsi="Times New Roman"/>
                <w:b/>
                <w:sz w:val="24"/>
                <w:szCs w:val="24"/>
              </w:rPr>
              <w:lastRenderedPageBreak/>
              <w:t xml:space="preserve">Phase Spectrum – </w:t>
            </w:r>
          </w:p>
          <w:p w14:paraId="5071634F" w14:textId="15CEF133" w:rsidR="00B70DC5" w:rsidRPr="003419A2" w:rsidRDefault="00B70DC5" w:rsidP="003419A2">
            <w:pPr>
              <w:shd w:val="clear" w:color="auto" w:fill="FFFFFF"/>
              <w:spacing w:before="100" w:after="100"/>
              <w:ind w:left="-709" w:firstLine="709"/>
              <w:jc w:val="center"/>
              <w:rPr>
                <w:rFonts w:ascii="Times New Roman" w:hAnsi="Times New Roman"/>
                <w:b/>
                <w:sz w:val="24"/>
                <w:szCs w:val="24"/>
              </w:rPr>
            </w:pPr>
            <w:r w:rsidRPr="00B70DC5">
              <w:rPr>
                <w:rFonts w:ascii="Times New Roman" w:hAnsi="Times New Roman"/>
                <w:b/>
                <w:noProof/>
                <w:sz w:val="24"/>
                <w:szCs w:val="24"/>
              </w:rPr>
              <w:drawing>
                <wp:inline distT="0" distB="0" distL="0" distR="0" wp14:anchorId="10351AE7" wp14:editId="69BD1EE8">
                  <wp:extent cx="6084000" cy="1421872"/>
                  <wp:effectExtent l="19050" t="19050" r="12065" b="26035"/>
                  <wp:docPr id="13859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3502" name=""/>
                          <pic:cNvPicPr/>
                        </pic:nvPicPr>
                        <pic:blipFill>
                          <a:blip r:embed="rId9"/>
                          <a:stretch>
                            <a:fillRect/>
                          </a:stretch>
                        </pic:blipFill>
                        <pic:spPr>
                          <a:xfrm>
                            <a:off x="0" y="0"/>
                            <a:ext cx="6084000" cy="1421872"/>
                          </a:xfrm>
                          <a:prstGeom prst="rect">
                            <a:avLst/>
                          </a:prstGeom>
                          <a:ln>
                            <a:solidFill>
                              <a:schemeClr val="tx1"/>
                            </a:solidFill>
                          </a:ln>
                        </pic:spPr>
                      </pic:pic>
                    </a:graphicData>
                  </a:graphic>
                </wp:inline>
              </w:drawing>
            </w:r>
          </w:p>
        </w:tc>
      </w:tr>
      <w:tr w:rsidR="007459D5" w14:paraId="1AA2FE27" w14:textId="77777777" w:rsidTr="00A25C5E">
        <w:tc>
          <w:tcPr>
            <w:tcW w:w="9782" w:type="dxa"/>
          </w:tcPr>
          <w:p w14:paraId="55ACE3C9" w14:textId="1F6DC26A" w:rsidR="007459D5" w:rsidRDefault="007459D5" w:rsidP="007459D5">
            <w:pPr>
              <w:shd w:val="clear" w:color="auto" w:fill="FFFFFF"/>
              <w:spacing w:before="100" w:after="100"/>
              <w:ind w:left="-709" w:firstLine="709"/>
              <w:jc w:val="center"/>
              <w:rPr>
                <w:rFonts w:ascii="Times New Roman" w:hAnsi="Times New Roman"/>
                <w:b/>
                <w:sz w:val="24"/>
                <w:szCs w:val="24"/>
              </w:rPr>
            </w:pPr>
            <w:r>
              <w:rPr>
                <w:rFonts w:ascii="Times New Roman" w:hAnsi="Times New Roman"/>
                <w:b/>
                <w:sz w:val="24"/>
                <w:szCs w:val="24"/>
              </w:rPr>
              <w:t>A. Q2. Fourier Coefficients –</w:t>
            </w:r>
          </w:p>
          <w:p w14:paraId="12CE97D2" w14:textId="1A86BCCB" w:rsidR="007459D5" w:rsidRPr="003419A2" w:rsidRDefault="007459D5" w:rsidP="007459D5">
            <w:pPr>
              <w:shd w:val="clear" w:color="auto" w:fill="FFFFFF"/>
              <w:spacing w:before="100" w:after="100"/>
              <w:jc w:val="center"/>
              <w:rPr>
                <w:rFonts w:ascii="Times New Roman" w:hAnsi="Times New Roman"/>
                <w:b/>
                <w:sz w:val="24"/>
                <w:szCs w:val="24"/>
              </w:rPr>
            </w:pPr>
            <w:r w:rsidRPr="007459D5">
              <w:rPr>
                <w:rFonts w:ascii="Times New Roman" w:hAnsi="Times New Roman"/>
                <w:b/>
                <w:noProof/>
                <w:sz w:val="24"/>
                <w:szCs w:val="24"/>
              </w:rPr>
              <w:drawing>
                <wp:inline distT="0" distB="0" distL="0" distR="0" wp14:anchorId="3E057A82" wp14:editId="74D7C526">
                  <wp:extent cx="2453853" cy="2225233"/>
                  <wp:effectExtent l="19050" t="19050" r="22860" b="22860"/>
                  <wp:docPr id="58638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82067" name=""/>
                          <pic:cNvPicPr/>
                        </pic:nvPicPr>
                        <pic:blipFill>
                          <a:blip r:embed="rId10"/>
                          <a:stretch>
                            <a:fillRect/>
                          </a:stretch>
                        </pic:blipFill>
                        <pic:spPr>
                          <a:xfrm>
                            <a:off x="0" y="0"/>
                            <a:ext cx="2453853" cy="2225233"/>
                          </a:xfrm>
                          <a:prstGeom prst="rect">
                            <a:avLst/>
                          </a:prstGeom>
                          <a:ln>
                            <a:solidFill>
                              <a:schemeClr val="tx1"/>
                            </a:solidFill>
                          </a:ln>
                        </pic:spPr>
                      </pic:pic>
                    </a:graphicData>
                  </a:graphic>
                </wp:inline>
              </w:drawing>
            </w:r>
          </w:p>
        </w:tc>
      </w:tr>
      <w:tr w:rsidR="00F568CD" w14:paraId="6FE31680" w14:textId="77777777" w:rsidTr="00A25C5E">
        <w:tc>
          <w:tcPr>
            <w:tcW w:w="9782" w:type="dxa"/>
          </w:tcPr>
          <w:p w14:paraId="7A2A17BE" w14:textId="58E6729B" w:rsidR="00F568CD" w:rsidRDefault="00F568CD" w:rsidP="00F568CD">
            <w:pPr>
              <w:pStyle w:val="ListParagraph"/>
              <w:numPr>
                <w:ilvl w:val="0"/>
                <w:numId w:val="29"/>
              </w:numPr>
              <w:shd w:val="clear" w:color="auto" w:fill="FFFFFF"/>
              <w:spacing w:before="100" w:after="100"/>
              <w:jc w:val="center"/>
              <w:rPr>
                <w:rFonts w:ascii="Times New Roman" w:hAnsi="Times New Roman"/>
                <w:b/>
                <w:sz w:val="24"/>
                <w:szCs w:val="24"/>
              </w:rPr>
            </w:pPr>
            <w:r>
              <w:rPr>
                <w:rFonts w:ascii="Times New Roman" w:hAnsi="Times New Roman"/>
                <w:b/>
                <w:sz w:val="24"/>
                <w:szCs w:val="24"/>
              </w:rPr>
              <w:t>Q</w:t>
            </w:r>
            <w:r w:rsidR="007459D5">
              <w:rPr>
                <w:rFonts w:ascii="Times New Roman" w:hAnsi="Times New Roman"/>
                <w:b/>
                <w:sz w:val="24"/>
                <w:szCs w:val="24"/>
              </w:rPr>
              <w:t>1</w:t>
            </w:r>
            <w:r>
              <w:rPr>
                <w:rFonts w:ascii="Times New Roman" w:hAnsi="Times New Roman"/>
                <w:b/>
                <w:sz w:val="24"/>
                <w:szCs w:val="24"/>
              </w:rPr>
              <w:t xml:space="preserve">. </w:t>
            </w:r>
            <w:r w:rsidR="007459D5">
              <w:rPr>
                <w:rFonts w:ascii="Times New Roman" w:hAnsi="Times New Roman"/>
                <w:b/>
                <w:sz w:val="24"/>
                <w:szCs w:val="24"/>
              </w:rPr>
              <w:t xml:space="preserve">b. </w:t>
            </w:r>
            <w:r w:rsidRPr="00F568CD">
              <w:rPr>
                <w:rFonts w:ascii="Times New Roman" w:hAnsi="Times New Roman"/>
                <w:b/>
                <w:sz w:val="24"/>
                <w:szCs w:val="24"/>
              </w:rPr>
              <w:t xml:space="preserve">Fourier series (Signals having </w:t>
            </w:r>
            <w:r>
              <w:rPr>
                <w:rFonts w:ascii="Times New Roman" w:hAnsi="Times New Roman"/>
                <w:b/>
                <w:sz w:val="24"/>
                <w:szCs w:val="24"/>
              </w:rPr>
              <w:t>Odd</w:t>
            </w:r>
            <w:r w:rsidRPr="00F568CD">
              <w:rPr>
                <w:rFonts w:ascii="Times New Roman" w:hAnsi="Times New Roman"/>
                <w:b/>
                <w:sz w:val="24"/>
                <w:szCs w:val="24"/>
              </w:rPr>
              <w:t xml:space="preserve"> </w:t>
            </w:r>
            <w:r>
              <w:rPr>
                <w:rFonts w:ascii="Times New Roman" w:hAnsi="Times New Roman"/>
                <w:b/>
                <w:sz w:val="24"/>
                <w:szCs w:val="24"/>
              </w:rPr>
              <w:t>S</w:t>
            </w:r>
            <w:r w:rsidRPr="00F568CD">
              <w:rPr>
                <w:rFonts w:ascii="Times New Roman" w:hAnsi="Times New Roman"/>
                <w:b/>
                <w:sz w:val="24"/>
                <w:szCs w:val="24"/>
              </w:rPr>
              <w:t>ymmetry)</w:t>
            </w:r>
            <w:r>
              <w:rPr>
                <w:rFonts w:ascii="Times New Roman" w:hAnsi="Times New Roman"/>
                <w:b/>
                <w:sz w:val="24"/>
                <w:szCs w:val="24"/>
              </w:rPr>
              <w:t xml:space="preserve"> –</w:t>
            </w:r>
          </w:p>
          <w:p w14:paraId="5C0967E1" w14:textId="06CF7C90" w:rsidR="00B70DC5" w:rsidRPr="00B70DC5" w:rsidRDefault="00B70DC5" w:rsidP="00B70DC5">
            <w:pPr>
              <w:shd w:val="clear" w:color="auto" w:fill="FFFFFF"/>
              <w:spacing w:before="100" w:after="100"/>
              <w:rPr>
                <w:rFonts w:ascii="Times New Roman" w:hAnsi="Times New Roman"/>
                <w:b/>
                <w:sz w:val="24"/>
                <w:szCs w:val="24"/>
              </w:rPr>
            </w:pPr>
            <w:r w:rsidRPr="00B70DC5">
              <w:rPr>
                <w:rFonts w:ascii="Times New Roman" w:hAnsi="Times New Roman"/>
                <w:b/>
                <w:noProof/>
                <w:sz w:val="24"/>
                <w:szCs w:val="24"/>
              </w:rPr>
              <w:drawing>
                <wp:inline distT="0" distB="0" distL="0" distR="0" wp14:anchorId="60EA6399" wp14:editId="534CBF2C">
                  <wp:extent cx="6084000" cy="1358249"/>
                  <wp:effectExtent l="19050" t="19050" r="12065" b="13970"/>
                  <wp:docPr id="25739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98600" name=""/>
                          <pic:cNvPicPr/>
                        </pic:nvPicPr>
                        <pic:blipFill>
                          <a:blip r:embed="rId11"/>
                          <a:stretch>
                            <a:fillRect/>
                          </a:stretch>
                        </pic:blipFill>
                        <pic:spPr>
                          <a:xfrm>
                            <a:off x="0" y="0"/>
                            <a:ext cx="6084000" cy="1358249"/>
                          </a:xfrm>
                          <a:prstGeom prst="rect">
                            <a:avLst/>
                          </a:prstGeom>
                          <a:ln>
                            <a:solidFill>
                              <a:schemeClr val="tx1"/>
                            </a:solidFill>
                          </a:ln>
                        </pic:spPr>
                      </pic:pic>
                    </a:graphicData>
                  </a:graphic>
                </wp:inline>
              </w:drawing>
            </w:r>
          </w:p>
        </w:tc>
      </w:tr>
      <w:tr w:rsidR="00F568CD" w14:paraId="6E1030B8" w14:textId="77777777" w:rsidTr="00A25C5E">
        <w:tc>
          <w:tcPr>
            <w:tcW w:w="9782" w:type="dxa"/>
          </w:tcPr>
          <w:p w14:paraId="63E5E43B" w14:textId="77777777" w:rsidR="00F568CD" w:rsidRDefault="00F568CD" w:rsidP="00F568CD">
            <w:pPr>
              <w:shd w:val="clear" w:color="auto" w:fill="FFFFFF"/>
              <w:spacing w:before="100" w:after="100"/>
              <w:ind w:left="-709" w:firstLine="709"/>
              <w:jc w:val="center"/>
              <w:rPr>
                <w:rFonts w:ascii="Times New Roman" w:hAnsi="Times New Roman"/>
                <w:b/>
                <w:sz w:val="24"/>
                <w:szCs w:val="24"/>
              </w:rPr>
            </w:pPr>
            <w:r w:rsidRPr="003419A2">
              <w:rPr>
                <w:rFonts w:ascii="Times New Roman" w:hAnsi="Times New Roman"/>
                <w:b/>
                <w:sz w:val="24"/>
                <w:szCs w:val="24"/>
              </w:rPr>
              <w:t>Magnitude Spectrum –</w:t>
            </w:r>
          </w:p>
          <w:p w14:paraId="251D3F40" w14:textId="3F991AB3" w:rsidR="00B70DC5" w:rsidRPr="003419A2" w:rsidRDefault="00B70DC5" w:rsidP="00F568CD">
            <w:pPr>
              <w:shd w:val="clear" w:color="auto" w:fill="FFFFFF"/>
              <w:spacing w:before="100" w:after="100"/>
              <w:ind w:left="-709" w:firstLine="709"/>
              <w:jc w:val="center"/>
              <w:rPr>
                <w:rFonts w:ascii="Times New Roman" w:hAnsi="Times New Roman"/>
                <w:b/>
                <w:sz w:val="24"/>
                <w:szCs w:val="24"/>
              </w:rPr>
            </w:pPr>
            <w:r w:rsidRPr="00B70DC5">
              <w:rPr>
                <w:rFonts w:ascii="Times New Roman" w:hAnsi="Times New Roman"/>
                <w:b/>
                <w:noProof/>
                <w:sz w:val="24"/>
                <w:szCs w:val="24"/>
              </w:rPr>
              <w:drawing>
                <wp:inline distT="0" distB="0" distL="0" distR="0" wp14:anchorId="6FA21CB1" wp14:editId="52597ED0">
                  <wp:extent cx="6084000" cy="1359385"/>
                  <wp:effectExtent l="19050" t="19050" r="12065" b="12700"/>
                  <wp:docPr id="108260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07604" name=""/>
                          <pic:cNvPicPr/>
                        </pic:nvPicPr>
                        <pic:blipFill>
                          <a:blip r:embed="rId12"/>
                          <a:stretch>
                            <a:fillRect/>
                          </a:stretch>
                        </pic:blipFill>
                        <pic:spPr>
                          <a:xfrm>
                            <a:off x="0" y="0"/>
                            <a:ext cx="6084000" cy="1359385"/>
                          </a:xfrm>
                          <a:prstGeom prst="rect">
                            <a:avLst/>
                          </a:prstGeom>
                          <a:ln>
                            <a:solidFill>
                              <a:schemeClr val="tx1"/>
                            </a:solidFill>
                          </a:ln>
                        </pic:spPr>
                      </pic:pic>
                    </a:graphicData>
                  </a:graphic>
                </wp:inline>
              </w:drawing>
            </w:r>
          </w:p>
        </w:tc>
      </w:tr>
      <w:tr w:rsidR="00F568CD" w14:paraId="0C77B82A" w14:textId="77777777" w:rsidTr="00A25C5E">
        <w:tc>
          <w:tcPr>
            <w:tcW w:w="9782" w:type="dxa"/>
          </w:tcPr>
          <w:p w14:paraId="42CB15EE" w14:textId="77777777" w:rsidR="00F568CD" w:rsidRDefault="00F568CD" w:rsidP="00F568CD">
            <w:pPr>
              <w:shd w:val="clear" w:color="auto" w:fill="FFFFFF"/>
              <w:spacing w:before="100" w:after="100"/>
              <w:ind w:left="-709" w:firstLine="709"/>
              <w:jc w:val="center"/>
              <w:rPr>
                <w:rFonts w:ascii="Times New Roman" w:hAnsi="Times New Roman"/>
                <w:b/>
                <w:sz w:val="24"/>
                <w:szCs w:val="24"/>
              </w:rPr>
            </w:pPr>
            <w:r w:rsidRPr="003419A2">
              <w:rPr>
                <w:rFonts w:ascii="Times New Roman" w:hAnsi="Times New Roman"/>
                <w:b/>
                <w:sz w:val="24"/>
                <w:szCs w:val="24"/>
              </w:rPr>
              <w:lastRenderedPageBreak/>
              <w:t xml:space="preserve">Phase Spectrum – </w:t>
            </w:r>
          </w:p>
          <w:p w14:paraId="2D1151B1" w14:textId="60CE7F31" w:rsidR="00B70DC5" w:rsidRPr="003419A2" w:rsidRDefault="00A34CEA" w:rsidP="00F568CD">
            <w:pPr>
              <w:shd w:val="clear" w:color="auto" w:fill="FFFFFF"/>
              <w:spacing w:before="100" w:after="100"/>
              <w:ind w:left="-709" w:firstLine="709"/>
              <w:jc w:val="center"/>
              <w:rPr>
                <w:rFonts w:ascii="Times New Roman" w:hAnsi="Times New Roman"/>
                <w:b/>
                <w:sz w:val="24"/>
                <w:szCs w:val="24"/>
              </w:rPr>
            </w:pPr>
            <w:r w:rsidRPr="00A34CEA">
              <w:rPr>
                <w:rFonts w:ascii="Times New Roman" w:hAnsi="Times New Roman"/>
                <w:b/>
                <w:noProof/>
                <w:sz w:val="24"/>
                <w:szCs w:val="24"/>
              </w:rPr>
              <w:drawing>
                <wp:inline distT="0" distB="0" distL="0" distR="0" wp14:anchorId="6CF25337" wp14:editId="1E1CD45A">
                  <wp:extent cx="6084000" cy="1388356"/>
                  <wp:effectExtent l="19050" t="19050" r="12065" b="21590"/>
                  <wp:docPr id="157502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20660" name=""/>
                          <pic:cNvPicPr/>
                        </pic:nvPicPr>
                        <pic:blipFill>
                          <a:blip r:embed="rId13"/>
                          <a:stretch>
                            <a:fillRect/>
                          </a:stretch>
                        </pic:blipFill>
                        <pic:spPr>
                          <a:xfrm>
                            <a:off x="0" y="0"/>
                            <a:ext cx="6084000" cy="1388356"/>
                          </a:xfrm>
                          <a:prstGeom prst="rect">
                            <a:avLst/>
                          </a:prstGeom>
                          <a:ln>
                            <a:solidFill>
                              <a:schemeClr val="tx1"/>
                            </a:solidFill>
                          </a:ln>
                        </pic:spPr>
                      </pic:pic>
                    </a:graphicData>
                  </a:graphic>
                </wp:inline>
              </w:drawing>
            </w:r>
          </w:p>
        </w:tc>
      </w:tr>
      <w:tr w:rsidR="007459D5" w14:paraId="6974425A" w14:textId="77777777" w:rsidTr="00A25C5E">
        <w:tc>
          <w:tcPr>
            <w:tcW w:w="9782" w:type="dxa"/>
          </w:tcPr>
          <w:p w14:paraId="3F6FAC12" w14:textId="5213CFD8" w:rsidR="007459D5" w:rsidRDefault="007459D5" w:rsidP="007459D5">
            <w:pPr>
              <w:pStyle w:val="ListParagraph"/>
              <w:numPr>
                <w:ilvl w:val="0"/>
                <w:numId w:val="30"/>
              </w:numPr>
              <w:shd w:val="clear" w:color="auto" w:fill="FFFFFF"/>
              <w:spacing w:before="100" w:after="100"/>
              <w:jc w:val="center"/>
              <w:rPr>
                <w:rFonts w:ascii="Times New Roman" w:hAnsi="Times New Roman"/>
                <w:b/>
                <w:sz w:val="24"/>
                <w:szCs w:val="24"/>
              </w:rPr>
            </w:pPr>
            <w:r>
              <w:rPr>
                <w:rFonts w:ascii="Times New Roman" w:hAnsi="Times New Roman"/>
                <w:b/>
                <w:sz w:val="24"/>
                <w:szCs w:val="24"/>
              </w:rPr>
              <w:t xml:space="preserve">Q2. Fourier Coefficients – </w:t>
            </w:r>
          </w:p>
          <w:p w14:paraId="123A8104" w14:textId="0AAE072C" w:rsidR="007459D5" w:rsidRPr="007459D5" w:rsidRDefault="007459D5" w:rsidP="007459D5">
            <w:pPr>
              <w:shd w:val="clear" w:color="auto" w:fill="FFFFFF"/>
              <w:spacing w:before="100" w:after="100"/>
              <w:jc w:val="center"/>
              <w:rPr>
                <w:rFonts w:ascii="Times New Roman" w:hAnsi="Times New Roman"/>
                <w:b/>
                <w:sz w:val="24"/>
                <w:szCs w:val="24"/>
              </w:rPr>
            </w:pPr>
            <w:r w:rsidRPr="007459D5">
              <w:rPr>
                <w:rFonts w:ascii="Times New Roman" w:hAnsi="Times New Roman"/>
                <w:b/>
                <w:noProof/>
                <w:sz w:val="24"/>
                <w:szCs w:val="24"/>
              </w:rPr>
              <w:drawing>
                <wp:inline distT="0" distB="0" distL="0" distR="0" wp14:anchorId="5155CBBF" wp14:editId="7007CEE8">
                  <wp:extent cx="2552921" cy="2209992"/>
                  <wp:effectExtent l="19050" t="19050" r="19050" b="19050"/>
                  <wp:docPr id="84087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76440" name=""/>
                          <pic:cNvPicPr/>
                        </pic:nvPicPr>
                        <pic:blipFill>
                          <a:blip r:embed="rId14"/>
                          <a:stretch>
                            <a:fillRect/>
                          </a:stretch>
                        </pic:blipFill>
                        <pic:spPr>
                          <a:xfrm>
                            <a:off x="0" y="0"/>
                            <a:ext cx="2552921" cy="2209992"/>
                          </a:xfrm>
                          <a:prstGeom prst="rect">
                            <a:avLst/>
                          </a:prstGeom>
                          <a:ln>
                            <a:solidFill>
                              <a:schemeClr val="tx1"/>
                            </a:solidFill>
                          </a:ln>
                        </pic:spPr>
                      </pic:pic>
                    </a:graphicData>
                  </a:graphic>
                </wp:inline>
              </w:drawing>
            </w:r>
          </w:p>
        </w:tc>
      </w:tr>
      <w:tr w:rsidR="00F568CD" w14:paraId="4FA91FFF" w14:textId="77777777" w:rsidTr="00A25C5E">
        <w:tc>
          <w:tcPr>
            <w:tcW w:w="9782" w:type="dxa"/>
          </w:tcPr>
          <w:p w14:paraId="0A6747DC" w14:textId="77777777" w:rsidR="00F568CD" w:rsidRPr="00556A28" w:rsidRDefault="00F568CD" w:rsidP="007459D5">
            <w:pPr>
              <w:pStyle w:val="ListParagraph"/>
              <w:numPr>
                <w:ilvl w:val="0"/>
                <w:numId w:val="30"/>
              </w:numPr>
              <w:shd w:val="clear" w:color="auto" w:fill="FFFFFF"/>
              <w:spacing w:before="100" w:after="100"/>
              <w:jc w:val="center"/>
              <w:rPr>
                <w:rFonts w:ascii="Times New Roman" w:hAnsi="Times New Roman"/>
                <w:b/>
                <w:color w:val="BC202E"/>
                <w:sz w:val="24"/>
                <w:szCs w:val="24"/>
              </w:rPr>
            </w:pPr>
            <w:r w:rsidRPr="00F568CD">
              <w:rPr>
                <w:rFonts w:ascii="Times New Roman" w:hAnsi="Times New Roman"/>
                <w:b/>
                <w:sz w:val="24"/>
                <w:szCs w:val="24"/>
              </w:rPr>
              <w:t>Fourier Transform –</w:t>
            </w:r>
          </w:p>
          <w:p w14:paraId="6C6E4FF2" w14:textId="77777777" w:rsidR="00556A28" w:rsidRDefault="00556A28" w:rsidP="00556A28">
            <w:pPr>
              <w:shd w:val="clear" w:color="auto" w:fill="FFFFFF"/>
              <w:spacing w:before="100" w:after="100"/>
              <w:rPr>
                <w:rFonts w:ascii="Times New Roman" w:hAnsi="Times New Roman"/>
                <w:b/>
                <w:color w:val="BC202E"/>
                <w:sz w:val="24"/>
                <w:szCs w:val="24"/>
              </w:rPr>
            </w:pPr>
            <w:r w:rsidRPr="00556A28">
              <w:rPr>
                <w:rFonts w:ascii="Times New Roman" w:hAnsi="Times New Roman"/>
                <w:b/>
                <w:noProof/>
                <w:color w:val="BC202E"/>
                <w:sz w:val="24"/>
                <w:szCs w:val="24"/>
              </w:rPr>
              <w:drawing>
                <wp:inline distT="0" distB="0" distL="0" distR="0" wp14:anchorId="0BF91B98" wp14:editId="0FA380B6">
                  <wp:extent cx="6084000" cy="1432666"/>
                  <wp:effectExtent l="19050" t="19050" r="12065" b="15240"/>
                  <wp:docPr id="157228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83593" name=""/>
                          <pic:cNvPicPr/>
                        </pic:nvPicPr>
                        <pic:blipFill>
                          <a:blip r:embed="rId15"/>
                          <a:stretch>
                            <a:fillRect/>
                          </a:stretch>
                        </pic:blipFill>
                        <pic:spPr>
                          <a:xfrm>
                            <a:off x="0" y="0"/>
                            <a:ext cx="6084000" cy="1432666"/>
                          </a:xfrm>
                          <a:prstGeom prst="rect">
                            <a:avLst/>
                          </a:prstGeom>
                          <a:ln>
                            <a:solidFill>
                              <a:schemeClr val="tx1"/>
                            </a:solidFill>
                          </a:ln>
                        </pic:spPr>
                      </pic:pic>
                    </a:graphicData>
                  </a:graphic>
                </wp:inline>
              </w:drawing>
            </w:r>
          </w:p>
          <w:p w14:paraId="4AE5065C" w14:textId="77777777" w:rsidR="00556A28" w:rsidRDefault="00556A28" w:rsidP="00556A28">
            <w:pPr>
              <w:shd w:val="clear" w:color="auto" w:fill="FFFFFF"/>
              <w:spacing w:before="100" w:after="100"/>
              <w:rPr>
                <w:rFonts w:ascii="Times New Roman" w:hAnsi="Times New Roman"/>
                <w:b/>
                <w:color w:val="BC202E"/>
                <w:sz w:val="24"/>
                <w:szCs w:val="24"/>
              </w:rPr>
            </w:pPr>
          </w:p>
          <w:p w14:paraId="44DCAD05" w14:textId="77777777" w:rsidR="00556A28" w:rsidRDefault="00556A28" w:rsidP="00556A28">
            <w:pPr>
              <w:shd w:val="clear" w:color="auto" w:fill="FFFFFF"/>
              <w:spacing w:before="100" w:after="100"/>
              <w:rPr>
                <w:rFonts w:ascii="Times New Roman" w:hAnsi="Times New Roman"/>
                <w:b/>
                <w:color w:val="BC202E"/>
                <w:sz w:val="24"/>
                <w:szCs w:val="24"/>
              </w:rPr>
            </w:pPr>
          </w:p>
          <w:p w14:paraId="059DF3A0" w14:textId="77777777" w:rsidR="00556A28" w:rsidRDefault="00556A28" w:rsidP="00556A28">
            <w:pPr>
              <w:shd w:val="clear" w:color="auto" w:fill="FFFFFF"/>
              <w:spacing w:before="100" w:after="100"/>
              <w:rPr>
                <w:rFonts w:ascii="Times New Roman" w:hAnsi="Times New Roman"/>
                <w:b/>
                <w:color w:val="BC202E"/>
                <w:sz w:val="24"/>
                <w:szCs w:val="24"/>
              </w:rPr>
            </w:pPr>
          </w:p>
          <w:p w14:paraId="3E4FC9EF" w14:textId="77777777" w:rsidR="00556A28" w:rsidRDefault="00556A28" w:rsidP="00556A28">
            <w:pPr>
              <w:shd w:val="clear" w:color="auto" w:fill="FFFFFF"/>
              <w:spacing w:before="100" w:after="100"/>
              <w:rPr>
                <w:rFonts w:ascii="Times New Roman" w:hAnsi="Times New Roman"/>
                <w:b/>
                <w:color w:val="BC202E"/>
                <w:sz w:val="24"/>
                <w:szCs w:val="24"/>
              </w:rPr>
            </w:pPr>
          </w:p>
          <w:p w14:paraId="7E341448" w14:textId="77777777" w:rsidR="00556A28" w:rsidRDefault="00556A28" w:rsidP="00556A28">
            <w:pPr>
              <w:shd w:val="clear" w:color="auto" w:fill="FFFFFF"/>
              <w:spacing w:before="100" w:after="100"/>
              <w:rPr>
                <w:rFonts w:ascii="Times New Roman" w:hAnsi="Times New Roman"/>
                <w:b/>
                <w:color w:val="BC202E"/>
                <w:sz w:val="24"/>
                <w:szCs w:val="24"/>
              </w:rPr>
            </w:pPr>
          </w:p>
          <w:p w14:paraId="713487A6" w14:textId="77777777" w:rsidR="00556A28" w:rsidRDefault="00556A28" w:rsidP="00556A28">
            <w:pPr>
              <w:shd w:val="clear" w:color="auto" w:fill="FFFFFF"/>
              <w:spacing w:before="100" w:after="100"/>
              <w:rPr>
                <w:rFonts w:ascii="Times New Roman" w:hAnsi="Times New Roman"/>
                <w:b/>
                <w:color w:val="BC202E"/>
                <w:sz w:val="24"/>
                <w:szCs w:val="24"/>
              </w:rPr>
            </w:pPr>
          </w:p>
          <w:p w14:paraId="228E7EF4" w14:textId="3DD0BD40" w:rsidR="00556A28" w:rsidRPr="00556A28" w:rsidRDefault="00556A28" w:rsidP="00556A28">
            <w:pPr>
              <w:shd w:val="clear" w:color="auto" w:fill="FFFFFF"/>
              <w:spacing w:before="100" w:after="100"/>
              <w:rPr>
                <w:rFonts w:ascii="Times New Roman" w:hAnsi="Times New Roman"/>
                <w:b/>
                <w:color w:val="BC202E"/>
                <w:sz w:val="24"/>
                <w:szCs w:val="24"/>
              </w:rPr>
            </w:pPr>
          </w:p>
        </w:tc>
      </w:tr>
      <w:tr w:rsidR="00F568CD" w14:paraId="1636375E" w14:textId="77777777" w:rsidTr="00A25C5E">
        <w:tc>
          <w:tcPr>
            <w:tcW w:w="9782" w:type="dxa"/>
          </w:tcPr>
          <w:p w14:paraId="66085C2C" w14:textId="77777777" w:rsidR="00F568CD" w:rsidRDefault="00F568CD" w:rsidP="00F568CD">
            <w:pPr>
              <w:shd w:val="clear" w:color="auto" w:fill="FFFFFF"/>
              <w:spacing w:before="100" w:after="100"/>
              <w:ind w:left="-709" w:firstLine="709"/>
              <w:jc w:val="center"/>
              <w:rPr>
                <w:rFonts w:ascii="Times New Roman" w:hAnsi="Times New Roman"/>
                <w:b/>
                <w:sz w:val="24"/>
                <w:szCs w:val="24"/>
              </w:rPr>
            </w:pPr>
            <w:r w:rsidRPr="003419A2">
              <w:rPr>
                <w:rFonts w:ascii="Times New Roman" w:hAnsi="Times New Roman"/>
                <w:b/>
                <w:sz w:val="24"/>
                <w:szCs w:val="24"/>
              </w:rPr>
              <w:lastRenderedPageBreak/>
              <w:t>Magnitude Spectrum –</w:t>
            </w:r>
          </w:p>
          <w:p w14:paraId="5D580EA2" w14:textId="73D01405" w:rsidR="00556A28" w:rsidRPr="00F568CD" w:rsidRDefault="00556A28" w:rsidP="00F568CD">
            <w:pPr>
              <w:shd w:val="clear" w:color="auto" w:fill="FFFFFF"/>
              <w:spacing w:before="100" w:after="100"/>
              <w:ind w:left="-709" w:firstLine="709"/>
              <w:jc w:val="center"/>
              <w:rPr>
                <w:rFonts w:ascii="Times New Roman" w:hAnsi="Times New Roman"/>
                <w:b/>
                <w:sz w:val="24"/>
                <w:szCs w:val="24"/>
              </w:rPr>
            </w:pPr>
            <w:r w:rsidRPr="00556A28">
              <w:rPr>
                <w:rFonts w:ascii="Times New Roman" w:hAnsi="Times New Roman"/>
                <w:b/>
                <w:noProof/>
                <w:sz w:val="24"/>
                <w:szCs w:val="24"/>
              </w:rPr>
              <w:drawing>
                <wp:inline distT="0" distB="0" distL="0" distR="0" wp14:anchorId="109CF2CA" wp14:editId="24C71C1E">
                  <wp:extent cx="6084000" cy="1458797"/>
                  <wp:effectExtent l="19050" t="19050" r="12065" b="27305"/>
                  <wp:docPr id="116575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55868" name=""/>
                          <pic:cNvPicPr/>
                        </pic:nvPicPr>
                        <pic:blipFill>
                          <a:blip r:embed="rId16"/>
                          <a:stretch>
                            <a:fillRect/>
                          </a:stretch>
                        </pic:blipFill>
                        <pic:spPr>
                          <a:xfrm>
                            <a:off x="0" y="0"/>
                            <a:ext cx="6084000" cy="1458797"/>
                          </a:xfrm>
                          <a:prstGeom prst="rect">
                            <a:avLst/>
                          </a:prstGeom>
                          <a:ln>
                            <a:solidFill>
                              <a:schemeClr val="tx1"/>
                            </a:solidFill>
                          </a:ln>
                        </pic:spPr>
                      </pic:pic>
                    </a:graphicData>
                  </a:graphic>
                </wp:inline>
              </w:drawing>
            </w:r>
          </w:p>
        </w:tc>
      </w:tr>
      <w:tr w:rsidR="00F568CD" w14:paraId="1D8866E2" w14:textId="77777777" w:rsidTr="00A25C5E">
        <w:tc>
          <w:tcPr>
            <w:tcW w:w="9782" w:type="dxa"/>
          </w:tcPr>
          <w:p w14:paraId="4484BAFE" w14:textId="77777777" w:rsidR="00F568CD" w:rsidRDefault="00F568CD" w:rsidP="00F568CD">
            <w:pPr>
              <w:shd w:val="clear" w:color="auto" w:fill="FFFFFF"/>
              <w:spacing w:before="100" w:after="100"/>
              <w:ind w:left="-709" w:firstLine="709"/>
              <w:jc w:val="center"/>
              <w:rPr>
                <w:rFonts w:ascii="Times New Roman" w:hAnsi="Times New Roman"/>
                <w:b/>
                <w:sz w:val="24"/>
                <w:szCs w:val="24"/>
              </w:rPr>
            </w:pPr>
            <w:r w:rsidRPr="003419A2">
              <w:rPr>
                <w:rFonts w:ascii="Times New Roman" w:hAnsi="Times New Roman"/>
                <w:b/>
                <w:sz w:val="24"/>
                <w:szCs w:val="24"/>
              </w:rPr>
              <w:t>Phase Spectrum –</w:t>
            </w:r>
          </w:p>
          <w:p w14:paraId="704EE3DC" w14:textId="4D8DF5B6" w:rsidR="00556A28" w:rsidRPr="00F568CD" w:rsidRDefault="00556A28" w:rsidP="00F568CD">
            <w:pPr>
              <w:shd w:val="clear" w:color="auto" w:fill="FFFFFF"/>
              <w:spacing w:before="100" w:after="100"/>
              <w:ind w:left="-709" w:firstLine="709"/>
              <w:jc w:val="center"/>
              <w:rPr>
                <w:rFonts w:ascii="Times New Roman" w:hAnsi="Times New Roman"/>
                <w:b/>
                <w:sz w:val="24"/>
                <w:szCs w:val="24"/>
              </w:rPr>
            </w:pPr>
            <w:r w:rsidRPr="00556A28">
              <w:rPr>
                <w:rFonts w:ascii="Times New Roman" w:hAnsi="Times New Roman"/>
                <w:b/>
                <w:noProof/>
                <w:sz w:val="24"/>
                <w:szCs w:val="24"/>
              </w:rPr>
              <w:drawing>
                <wp:inline distT="0" distB="0" distL="0" distR="0" wp14:anchorId="5A1818A3" wp14:editId="7E8568EA">
                  <wp:extent cx="6084000" cy="1440050"/>
                  <wp:effectExtent l="19050" t="19050" r="12065" b="27305"/>
                  <wp:docPr id="48913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33218" name=""/>
                          <pic:cNvPicPr/>
                        </pic:nvPicPr>
                        <pic:blipFill>
                          <a:blip r:embed="rId17"/>
                          <a:stretch>
                            <a:fillRect/>
                          </a:stretch>
                        </pic:blipFill>
                        <pic:spPr>
                          <a:xfrm>
                            <a:off x="0" y="0"/>
                            <a:ext cx="6084000" cy="1440050"/>
                          </a:xfrm>
                          <a:prstGeom prst="rect">
                            <a:avLst/>
                          </a:prstGeom>
                          <a:ln>
                            <a:solidFill>
                              <a:schemeClr val="tx1"/>
                            </a:solidFill>
                          </a:ln>
                        </pic:spPr>
                      </pic:pic>
                    </a:graphicData>
                  </a:graphic>
                </wp:inline>
              </w:drawing>
            </w:r>
          </w:p>
        </w:tc>
      </w:tr>
    </w:tbl>
    <w:p w14:paraId="4BA689FF" w14:textId="69E61BA2" w:rsidR="00BB2703" w:rsidRDefault="00BB2703" w:rsidP="00556A28">
      <w:pPr>
        <w:widowControl w:val="0"/>
        <w:suppressAutoHyphens/>
        <w:spacing w:after="0" w:line="264" w:lineRule="auto"/>
        <w:jc w:val="both"/>
        <w:rPr>
          <w:rFonts w:ascii="Times New Roman" w:hAnsi="Times New Roman"/>
          <w:b/>
          <w:sz w:val="24"/>
          <w:szCs w:val="24"/>
        </w:rPr>
      </w:pPr>
    </w:p>
    <w:p w14:paraId="35AD2B8A" w14:textId="77777777" w:rsidR="00D250B1" w:rsidRDefault="00D250B1" w:rsidP="00556A28">
      <w:pPr>
        <w:widowControl w:val="0"/>
        <w:suppressAutoHyphens/>
        <w:spacing w:after="0" w:line="264" w:lineRule="auto"/>
        <w:jc w:val="both"/>
        <w:rPr>
          <w:rFonts w:ascii="Times New Roman" w:hAnsi="Times New Roman"/>
          <w:b/>
          <w:sz w:val="24"/>
          <w:szCs w:val="24"/>
        </w:rPr>
      </w:pPr>
    </w:p>
    <w:p w14:paraId="03A14A50" w14:textId="77777777" w:rsidR="00D250B1" w:rsidRDefault="00D250B1" w:rsidP="00556A28">
      <w:pPr>
        <w:widowControl w:val="0"/>
        <w:suppressAutoHyphens/>
        <w:spacing w:after="0" w:line="264" w:lineRule="auto"/>
        <w:jc w:val="both"/>
        <w:rPr>
          <w:rFonts w:ascii="Times New Roman" w:hAnsi="Times New Roman"/>
          <w:b/>
          <w:sz w:val="24"/>
          <w:szCs w:val="24"/>
        </w:rPr>
      </w:pPr>
    </w:p>
    <w:p w14:paraId="41619F97" w14:textId="77777777" w:rsidR="00D250B1" w:rsidRDefault="00D250B1" w:rsidP="00556A28">
      <w:pPr>
        <w:widowControl w:val="0"/>
        <w:suppressAutoHyphens/>
        <w:spacing w:after="0" w:line="264" w:lineRule="auto"/>
        <w:jc w:val="both"/>
        <w:rPr>
          <w:rFonts w:ascii="Times New Roman" w:hAnsi="Times New Roman"/>
          <w:b/>
          <w:sz w:val="24"/>
          <w:szCs w:val="24"/>
        </w:rPr>
      </w:pPr>
    </w:p>
    <w:p w14:paraId="4152A850" w14:textId="77777777" w:rsidR="00D250B1" w:rsidRDefault="00D250B1" w:rsidP="00556A28">
      <w:pPr>
        <w:widowControl w:val="0"/>
        <w:suppressAutoHyphens/>
        <w:spacing w:after="0" w:line="264" w:lineRule="auto"/>
        <w:jc w:val="both"/>
        <w:rPr>
          <w:rFonts w:ascii="Times New Roman" w:hAnsi="Times New Roman"/>
          <w:b/>
          <w:sz w:val="24"/>
          <w:szCs w:val="24"/>
        </w:rPr>
      </w:pPr>
    </w:p>
    <w:p w14:paraId="4D179C5F" w14:textId="77777777" w:rsidR="00D250B1" w:rsidRDefault="00D250B1" w:rsidP="00556A28">
      <w:pPr>
        <w:widowControl w:val="0"/>
        <w:suppressAutoHyphens/>
        <w:spacing w:after="0" w:line="264" w:lineRule="auto"/>
        <w:jc w:val="both"/>
        <w:rPr>
          <w:rFonts w:ascii="Times New Roman" w:hAnsi="Times New Roman"/>
          <w:b/>
          <w:sz w:val="24"/>
          <w:szCs w:val="24"/>
        </w:rPr>
      </w:pPr>
    </w:p>
    <w:p w14:paraId="532725A7" w14:textId="77777777" w:rsidR="00D250B1" w:rsidRDefault="00D250B1" w:rsidP="00556A28">
      <w:pPr>
        <w:widowControl w:val="0"/>
        <w:suppressAutoHyphens/>
        <w:spacing w:after="0" w:line="264" w:lineRule="auto"/>
        <w:jc w:val="both"/>
        <w:rPr>
          <w:rFonts w:ascii="Times New Roman" w:hAnsi="Times New Roman"/>
          <w:b/>
          <w:sz w:val="24"/>
          <w:szCs w:val="24"/>
        </w:rPr>
      </w:pPr>
    </w:p>
    <w:p w14:paraId="60A5EB9D" w14:textId="77777777" w:rsidR="00D250B1" w:rsidRDefault="00D250B1" w:rsidP="00556A28">
      <w:pPr>
        <w:widowControl w:val="0"/>
        <w:suppressAutoHyphens/>
        <w:spacing w:after="0" w:line="264" w:lineRule="auto"/>
        <w:jc w:val="both"/>
        <w:rPr>
          <w:rFonts w:ascii="Times New Roman" w:hAnsi="Times New Roman"/>
          <w:b/>
          <w:sz w:val="24"/>
          <w:szCs w:val="24"/>
        </w:rPr>
      </w:pPr>
    </w:p>
    <w:p w14:paraId="1777775D" w14:textId="77777777" w:rsidR="00D250B1" w:rsidRDefault="00D250B1" w:rsidP="00556A28">
      <w:pPr>
        <w:widowControl w:val="0"/>
        <w:suppressAutoHyphens/>
        <w:spacing w:after="0" w:line="264" w:lineRule="auto"/>
        <w:jc w:val="both"/>
        <w:rPr>
          <w:rFonts w:ascii="Times New Roman" w:hAnsi="Times New Roman"/>
          <w:b/>
          <w:sz w:val="24"/>
          <w:szCs w:val="24"/>
        </w:rPr>
      </w:pPr>
    </w:p>
    <w:p w14:paraId="51D1142C" w14:textId="77777777" w:rsidR="00D250B1" w:rsidRDefault="00D250B1" w:rsidP="00556A28">
      <w:pPr>
        <w:widowControl w:val="0"/>
        <w:suppressAutoHyphens/>
        <w:spacing w:after="0" w:line="264" w:lineRule="auto"/>
        <w:jc w:val="both"/>
        <w:rPr>
          <w:rFonts w:ascii="Times New Roman" w:hAnsi="Times New Roman"/>
          <w:b/>
          <w:sz w:val="24"/>
          <w:szCs w:val="24"/>
        </w:rPr>
      </w:pPr>
    </w:p>
    <w:p w14:paraId="5BC6709A" w14:textId="77777777" w:rsidR="00D250B1" w:rsidRDefault="00D250B1" w:rsidP="00556A28">
      <w:pPr>
        <w:widowControl w:val="0"/>
        <w:suppressAutoHyphens/>
        <w:spacing w:after="0" w:line="264" w:lineRule="auto"/>
        <w:jc w:val="both"/>
        <w:rPr>
          <w:rFonts w:ascii="Times New Roman" w:hAnsi="Times New Roman"/>
          <w:b/>
          <w:sz w:val="24"/>
          <w:szCs w:val="24"/>
        </w:rPr>
      </w:pPr>
    </w:p>
    <w:p w14:paraId="708CE405" w14:textId="77777777" w:rsidR="00D250B1" w:rsidRDefault="00D250B1" w:rsidP="00556A28">
      <w:pPr>
        <w:widowControl w:val="0"/>
        <w:suppressAutoHyphens/>
        <w:spacing w:after="0" w:line="264" w:lineRule="auto"/>
        <w:jc w:val="both"/>
        <w:rPr>
          <w:rFonts w:ascii="Times New Roman" w:hAnsi="Times New Roman"/>
          <w:b/>
          <w:sz w:val="24"/>
          <w:szCs w:val="24"/>
        </w:rPr>
      </w:pPr>
    </w:p>
    <w:p w14:paraId="75185CAC" w14:textId="77777777" w:rsidR="00D250B1" w:rsidRDefault="00D250B1" w:rsidP="00556A28">
      <w:pPr>
        <w:widowControl w:val="0"/>
        <w:suppressAutoHyphens/>
        <w:spacing w:after="0" w:line="264" w:lineRule="auto"/>
        <w:jc w:val="both"/>
        <w:rPr>
          <w:rFonts w:ascii="Times New Roman" w:hAnsi="Times New Roman"/>
          <w:b/>
          <w:sz w:val="24"/>
          <w:szCs w:val="24"/>
        </w:rPr>
      </w:pPr>
    </w:p>
    <w:p w14:paraId="47041A69" w14:textId="77777777" w:rsidR="00D250B1" w:rsidRDefault="00D250B1" w:rsidP="00556A28">
      <w:pPr>
        <w:widowControl w:val="0"/>
        <w:suppressAutoHyphens/>
        <w:spacing w:after="0" w:line="264" w:lineRule="auto"/>
        <w:jc w:val="both"/>
        <w:rPr>
          <w:rFonts w:ascii="Times New Roman" w:hAnsi="Times New Roman"/>
          <w:b/>
          <w:sz w:val="24"/>
          <w:szCs w:val="24"/>
        </w:rPr>
      </w:pPr>
    </w:p>
    <w:p w14:paraId="61064CC3" w14:textId="77777777" w:rsidR="00D250B1" w:rsidRDefault="00D250B1" w:rsidP="00556A28">
      <w:pPr>
        <w:widowControl w:val="0"/>
        <w:suppressAutoHyphens/>
        <w:spacing w:after="0" w:line="264" w:lineRule="auto"/>
        <w:jc w:val="both"/>
        <w:rPr>
          <w:rFonts w:ascii="Times New Roman" w:hAnsi="Times New Roman"/>
          <w:b/>
          <w:sz w:val="24"/>
          <w:szCs w:val="24"/>
        </w:rPr>
      </w:pPr>
    </w:p>
    <w:p w14:paraId="4281DFDB" w14:textId="77777777" w:rsidR="00D250B1" w:rsidRDefault="00D250B1" w:rsidP="00556A28">
      <w:pPr>
        <w:widowControl w:val="0"/>
        <w:suppressAutoHyphens/>
        <w:spacing w:after="0" w:line="264" w:lineRule="auto"/>
        <w:jc w:val="both"/>
        <w:rPr>
          <w:rFonts w:ascii="Times New Roman" w:hAnsi="Times New Roman"/>
          <w:b/>
          <w:sz w:val="24"/>
          <w:szCs w:val="24"/>
        </w:rPr>
      </w:pPr>
    </w:p>
    <w:p w14:paraId="3A070F61" w14:textId="77777777" w:rsidR="00D250B1" w:rsidRDefault="00D250B1" w:rsidP="00556A28">
      <w:pPr>
        <w:widowControl w:val="0"/>
        <w:suppressAutoHyphens/>
        <w:spacing w:after="0" w:line="264" w:lineRule="auto"/>
        <w:jc w:val="both"/>
        <w:rPr>
          <w:rFonts w:ascii="Times New Roman" w:hAnsi="Times New Roman"/>
          <w:b/>
          <w:sz w:val="24"/>
          <w:szCs w:val="24"/>
        </w:rPr>
      </w:pPr>
    </w:p>
    <w:p w14:paraId="78251389" w14:textId="77777777" w:rsidR="00D250B1" w:rsidRDefault="00D250B1" w:rsidP="00556A28">
      <w:pPr>
        <w:widowControl w:val="0"/>
        <w:suppressAutoHyphens/>
        <w:spacing w:after="0" w:line="264" w:lineRule="auto"/>
        <w:jc w:val="both"/>
        <w:rPr>
          <w:rFonts w:ascii="Times New Roman" w:hAnsi="Times New Roman"/>
          <w:b/>
          <w:sz w:val="24"/>
          <w:szCs w:val="24"/>
        </w:rPr>
      </w:pPr>
    </w:p>
    <w:p w14:paraId="4E0960C2" w14:textId="77777777" w:rsidR="00D250B1" w:rsidRDefault="00D250B1" w:rsidP="00556A28">
      <w:pPr>
        <w:widowControl w:val="0"/>
        <w:suppressAutoHyphens/>
        <w:spacing w:after="0" w:line="264" w:lineRule="auto"/>
        <w:jc w:val="both"/>
        <w:rPr>
          <w:rFonts w:ascii="Times New Roman" w:hAnsi="Times New Roman"/>
          <w:b/>
          <w:sz w:val="24"/>
          <w:szCs w:val="24"/>
        </w:rPr>
      </w:pPr>
    </w:p>
    <w:p w14:paraId="0372B2C8" w14:textId="77777777" w:rsidR="00D250B1" w:rsidRDefault="00D250B1" w:rsidP="00556A28">
      <w:pPr>
        <w:widowControl w:val="0"/>
        <w:suppressAutoHyphens/>
        <w:spacing w:after="0" w:line="264" w:lineRule="auto"/>
        <w:jc w:val="both"/>
        <w:rPr>
          <w:rFonts w:ascii="Times New Roman" w:hAnsi="Times New Roman"/>
          <w:b/>
          <w:sz w:val="24"/>
          <w:szCs w:val="24"/>
        </w:rPr>
      </w:pPr>
    </w:p>
    <w:p w14:paraId="01C86E8D" w14:textId="77777777" w:rsidR="00D250B1" w:rsidRDefault="00D250B1" w:rsidP="00556A28">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061A3" w14:paraId="5A0C043E" w14:textId="77777777" w:rsidTr="00A25C5E">
        <w:tc>
          <w:tcPr>
            <w:tcW w:w="9782" w:type="dxa"/>
          </w:tcPr>
          <w:p w14:paraId="28CCF627" w14:textId="2F6DBEF0" w:rsidR="00F061A3" w:rsidRPr="007609F2" w:rsidRDefault="00F061A3" w:rsidP="003419A2">
            <w:pPr>
              <w:shd w:val="clear" w:color="auto" w:fill="FFFFFF"/>
              <w:spacing w:before="100" w:after="100"/>
              <w:ind w:left="-709" w:firstLine="709"/>
              <w:rPr>
                <w:rFonts w:ascii="Times New Roman" w:hAnsi="Times New Roman"/>
                <w:b/>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6C7E3236" w14:textId="77777777" w:rsidR="00712ECD" w:rsidRDefault="00005826" w:rsidP="00005826">
            <w:pPr>
              <w:pStyle w:val="ListParagraph"/>
              <w:numPr>
                <w:ilvl w:val="0"/>
                <w:numId w:val="31"/>
              </w:numPr>
              <w:spacing w:before="100" w:after="100"/>
              <w:jc w:val="both"/>
              <w:rPr>
                <w:rFonts w:ascii="Times New Roman" w:hAnsi="Times New Roman"/>
                <w:b/>
                <w:bCs/>
                <w:iCs/>
                <w:sz w:val="24"/>
                <w:szCs w:val="24"/>
              </w:rPr>
            </w:pPr>
            <w:r w:rsidRPr="00005826">
              <w:rPr>
                <w:rFonts w:ascii="Times New Roman" w:hAnsi="Times New Roman"/>
                <w:b/>
                <w:bCs/>
                <w:iCs/>
                <w:sz w:val="24"/>
                <w:szCs w:val="24"/>
              </w:rPr>
              <w:t>Solve theoretically the numerical performed in the lab and upload the handwritten solution in the document.</w:t>
            </w:r>
          </w:p>
          <w:p w14:paraId="7E9F195F" w14:textId="77777777" w:rsidR="00D250B1" w:rsidRDefault="00D250B1" w:rsidP="00D250B1">
            <w:pPr>
              <w:spacing w:before="100" w:after="100"/>
              <w:jc w:val="center"/>
              <w:rPr>
                <w:rFonts w:ascii="Times New Roman" w:hAnsi="Times New Roman"/>
                <w:b/>
                <w:bCs/>
                <w:iCs/>
                <w:sz w:val="24"/>
                <w:szCs w:val="24"/>
              </w:rPr>
            </w:pPr>
            <w:r>
              <w:rPr>
                <w:noProof/>
              </w:rPr>
              <w:drawing>
                <wp:inline distT="0" distB="0" distL="0" distR="0" wp14:anchorId="12E63E46" wp14:editId="1C33F511">
                  <wp:extent cx="5114412" cy="7165521"/>
                  <wp:effectExtent l="19050" t="19050" r="10160" b="16510"/>
                  <wp:docPr id="43159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94931" name=""/>
                          <pic:cNvPicPr/>
                        </pic:nvPicPr>
                        <pic:blipFill>
                          <a:blip r:embed="rId18"/>
                          <a:stretch>
                            <a:fillRect/>
                          </a:stretch>
                        </pic:blipFill>
                        <pic:spPr>
                          <a:xfrm>
                            <a:off x="0" y="0"/>
                            <a:ext cx="5133279" cy="7191955"/>
                          </a:xfrm>
                          <a:prstGeom prst="rect">
                            <a:avLst/>
                          </a:prstGeom>
                          <a:ln>
                            <a:solidFill>
                              <a:schemeClr val="tx1"/>
                            </a:solidFill>
                          </a:ln>
                        </pic:spPr>
                      </pic:pic>
                    </a:graphicData>
                  </a:graphic>
                </wp:inline>
              </w:drawing>
            </w:r>
          </w:p>
          <w:p w14:paraId="05747552" w14:textId="77777777" w:rsidR="00280876" w:rsidRDefault="00280876" w:rsidP="00D250B1">
            <w:pPr>
              <w:spacing w:before="100" w:after="100"/>
              <w:jc w:val="center"/>
              <w:rPr>
                <w:rFonts w:ascii="Times New Roman" w:hAnsi="Times New Roman"/>
                <w:b/>
                <w:bCs/>
                <w:iCs/>
                <w:sz w:val="24"/>
                <w:szCs w:val="24"/>
              </w:rPr>
            </w:pPr>
          </w:p>
          <w:p w14:paraId="48C3EBCE" w14:textId="1D1BDA10" w:rsidR="00280876" w:rsidRPr="00D250B1" w:rsidRDefault="00280876" w:rsidP="00D250B1">
            <w:pPr>
              <w:spacing w:before="100" w:after="100"/>
              <w:jc w:val="center"/>
              <w:rPr>
                <w:rFonts w:ascii="Times New Roman" w:hAnsi="Times New Roman"/>
                <w:b/>
                <w:bCs/>
                <w:iCs/>
                <w:sz w:val="24"/>
                <w:szCs w:val="24"/>
              </w:rPr>
            </w:pPr>
            <w:r>
              <w:rPr>
                <w:noProof/>
              </w:rPr>
              <w:drawing>
                <wp:inline distT="0" distB="0" distL="0" distR="0" wp14:anchorId="50895062" wp14:editId="6FEADA9E">
                  <wp:extent cx="5174998" cy="7434943"/>
                  <wp:effectExtent l="19050" t="19050" r="26035" b="13970"/>
                  <wp:docPr id="145877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77391" name=""/>
                          <pic:cNvPicPr/>
                        </pic:nvPicPr>
                        <pic:blipFill>
                          <a:blip r:embed="rId19"/>
                          <a:stretch>
                            <a:fillRect/>
                          </a:stretch>
                        </pic:blipFill>
                        <pic:spPr>
                          <a:xfrm>
                            <a:off x="0" y="0"/>
                            <a:ext cx="5176371" cy="7436916"/>
                          </a:xfrm>
                          <a:prstGeom prst="rect">
                            <a:avLst/>
                          </a:prstGeom>
                          <a:ln>
                            <a:solidFill>
                              <a:schemeClr val="tx1"/>
                            </a:solidFill>
                          </a:ln>
                        </pic:spPr>
                      </pic:pic>
                    </a:graphicData>
                  </a:graphic>
                </wp:inline>
              </w:drawing>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3419A2" w:rsidRDefault="00AA1F5A" w:rsidP="003419A2">
            <w:pPr>
              <w:shd w:val="clear" w:color="auto" w:fill="FFFFFF"/>
              <w:spacing w:before="100" w:after="100"/>
              <w:ind w:left="-709" w:firstLine="709"/>
              <w:rPr>
                <w:rFonts w:ascii="Times New Roman" w:hAnsi="Times New Roman"/>
                <w:b/>
                <w:color w:val="BC202E"/>
                <w:sz w:val="24"/>
                <w:szCs w:val="24"/>
              </w:rPr>
            </w:pPr>
            <w:r w:rsidRPr="00AA1F5A">
              <w:rPr>
                <w:rFonts w:ascii="Times New Roman" w:hAnsi="Times New Roman"/>
                <w:b/>
                <w:color w:val="BC202E"/>
                <w:sz w:val="24"/>
                <w:szCs w:val="24"/>
              </w:rPr>
              <w:lastRenderedPageBreak/>
              <w:t>Conclusion:</w:t>
            </w:r>
          </w:p>
        </w:tc>
      </w:tr>
      <w:tr w:rsidR="00AA1F5A" w14:paraId="74DD4D6A" w14:textId="77777777" w:rsidTr="00F76925">
        <w:tc>
          <w:tcPr>
            <w:tcW w:w="9782" w:type="dxa"/>
          </w:tcPr>
          <w:p w14:paraId="451940F2" w14:textId="15C843A4" w:rsidR="00AA1F5A" w:rsidRPr="00AA1F5A" w:rsidRDefault="000B6468" w:rsidP="003419A2">
            <w:pPr>
              <w:spacing w:before="100" w:after="100"/>
              <w:jc w:val="both"/>
              <w:rPr>
                <w:rFonts w:ascii="Times New Roman" w:hAnsi="Times New Roman"/>
                <w:iCs/>
                <w:sz w:val="24"/>
                <w:szCs w:val="24"/>
              </w:rPr>
            </w:pPr>
            <w:r w:rsidRPr="00375F32">
              <w:rPr>
                <w:rFonts w:ascii="Times New Roman" w:hAnsi="Times New Roman"/>
                <w:iCs/>
                <w:sz w:val="24"/>
                <w:szCs w:val="24"/>
              </w:rPr>
              <w:t>In conclusion, the experiment successfully demonstrated the application of Fourier analysis on both even and off signals, providing valuable insights into the frequency components of these signals. This experiment has enhanced our understanding of Fourier analysis, its applications, and its importance in signal processing</w:t>
            </w:r>
            <w:r>
              <w:rPr>
                <w:rFonts w:ascii="Times New Roman" w:hAnsi="Times New Roman"/>
                <w:iCs/>
                <w:sz w:val="24"/>
                <w:szCs w:val="24"/>
              </w:rPr>
              <w:t>.</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3419A2">
            <w:pPr>
              <w:widowControl w:val="0"/>
              <w:suppressAutoHyphens/>
              <w:spacing w:line="264" w:lineRule="auto"/>
              <w:jc w:val="center"/>
              <w:rPr>
                <w:rFonts w:ascii="Times New Roman" w:hAnsi="Times New Roman"/>
                <w:b/>
                <w:color w:val="BC202E"/>
                <w:sz w:val="24"/>
                <w:szCs w:val="24"/>
              </w:rPr>
            </w:pPr>
          </w:p>
          <w:p w14:paraId="3BE4985D" w14:textId="77777777" w:rsidR="00AA1F5A" w:rsidRDefault="00AA1F5A" w:rsidP="003419A2">
            <w:pPr>
              <w:widowControl w:val="0"/>
              <w:suppressAutoHyphens/>
              <w:spacing w:line="264" w:lineRule="auto"/>
              <w:jc w:val="center"/>
              <w:rPr>
                <w:rFonts w:ascii="Times New Roman" w:hAnsi="Times New Roman"/>
                <w:b/>
                <w:color w:val="BC202E"/>
                <w:sz w:val="24"/>
                <w:szCs w:val="24"/>
              </w:rPr>
            </w:pPr>
          </w:p>
          <w:p w14:paraId="7D54C9F6" w14:textId="4BB60DE9" w:rsidR="00AA1F5A" w:rsidRPr="00AA1F5A" w:rsidRDefault="00AA1F5A" w:rsidP="003419A2">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Default="001F0663" w:rsidP="007444F0">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default" r:id="rId20"/>
      <w:footerReference w:type="default" r:id="rId21"/>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C09B" w14:textId="77777777" w:rsidR="004B4E58" w:rsidRDefault="004B4E58" w:rsidP="001F0663">
      <w:pPr>
        <w:spacing w:after="0" w:line="240" w:lineRule="auto"/>
      </w:pPr>
      <w:r>
        <w:separator/>
      </w:r>
    </w:p>
  </w:endnote>
  <w:endnote w:type="continuationSeparator" w:id="0">
    <w:p w14:paraId="0C579B40" w14:textId="77777777" w:rsidR="004B4E58" w:rsidRDefault="004B4E58"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3419A2" w:rsidRDefault="00B45203">
    <w:pPr>
      <w:rPr>
        <w:rFonts w:ascii="Arial" w:hAnsi="Arial" w:cs="Arial"/>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6F752F" w:rsidRPr="003419A2" w14:paraId="7EC0880B" w14:textId="77777777" w:rsidTr="00A25C5E">
      <w:tc>
        <w:tcPr>
          <w:tcW w:w="3544" w:type="dxa"/>
        </w:tcPr>
        <w:p w14:paraId="557B72DF" w14:textId="061359E8" w:rsidR="006F752F" w:rsidRPr="003419A2" w:rsidRDefault="006F752F" w:rsidP="00ED1128">
          <w:pPr>
            <w:pStyle w:val="Footer"/>
            <w:rPr>
              <w:rFonts w:ascii="Arial" w:hAnsi="Arial" w:cs="Arial"/>
            </w:rPr>
          </w:pPr>
          <w:r w:rsidRPr="003419A2">
            <w:rPr>
              <w:rFonts w:ascii="Arial" w:hAnsi="Arial" w:cs="Arial"/>
              <w:bCs/>
              <w:color w:val="222222"/>
              <w:shd w:val="clear" w:color="auto" w:fill="FFFFFF"/>
            </w:rPr>
            <w:t>Networks, Signals and Systems </w:t>
          </w:r>
        </w:p>
      </w:tc>
      <w:tc>
        <w:tcPr>
          <w:tcW w:w="3969" w:type="dxa"/>
        </w:tcPr>
        <w:p w14:paraId="7BF2C374" w14:textId="7C681B1A" w:rsidR="006F752F" w:rsidRPr="003419A2" w:rsidRDefault="006F752F" w:rsidP="0050731F">
          <w:pPr>
            <w:pStyle w:val="Footer"/>
            <w:jc w:val="center"/>
            <w:rPr>
              <w:rFonts w:ascii="Arial" w:hAnsi="Arial" w:cs="Arial"/>
            </w:rPr>
          </w:pPr>
          <w:r w:rsidRPr="003419A2">
            <w:rPr>
              <w:rFonts w:ascii="Arial" w:hAnsi="Arial" w:cs="Arial"/>
            </w:rPr>
            <w:t>Semester: III</w:t>
          </w:r>
        </w:p>
      </w:tc>
      <w:tc>
        <w:tcPr>
          <w:tcW w:w="3403" w:type="dxa"/>
        </w:tcPr>
        <w:p w14:paraId="2B412F4E" w14:textId="1FCB034D" w:rsidR="006F752F" w:rsidRPr="003419A2" w:rsidRDefault="006F752F" w:rsidP="00170784">
          <w:pPr>
            <w:pStyle w:val="Footer"/>
            <w:jc w:val="right"/>
            <w:rPr>
              <w:rFonts w:ascii="Arial" w:hAnsi="Arial" w:cs="Arial"/>
            </w:rPr>
          </w:pPr>
          <w:r w:rsidRPr="003419A2">
            <w:rPr>
              <w:rFonts w:ascii="Arial" w:hAnsi="Arial" w:cs="Arial"/>
            </w:rPr>
            <w:t>Academic Year: 2023-24</w:t>
          </w:r>
        </w:p>
      </w:tc>
    </w:tr>
    <w:tr w:rsidR="00B45203" w:rsidRPr="003419A2" w14:paraId="41C47D61" w14:textId="77777777" w:rsidTr="00A25C5E">
      <w:tc>
        <w:tcPr>
          <w:tcW w:w="3544" w:type="dxa"/>
        </w:tcPr>
        <w:p w14:paraId="3B2FFD7D" w14:textId="13CA15AC" w:rsidR="00B45203" w:rsidRPr="003419A2" w:rsidRDefault="00B45203" w:rsidP="0050731F">
          <w:pPr>
            <w:pStyle w:val="Footer"/>
            <w:rPr>
              <w:rFonts w:ascii="Arial" w:hAnsi="Arial" w:cs="Arial"/>
            </w:rPr>
          </w:pPr>
        </w:p>
      </w:tc>
      <w:tc>
        <w:tcPr>
          <w:tcW w:w="3969" w:type="dxa"/>
        </w:tcPr>
        <w:p w14:paraId="3B1C890A" w14:textId="77777777" w:rsidR="00B45203" w:rsidRPr="003419A2" w:rsidRDefault="00B45203" w:rsidP="0050731F">
          <w:pPr>
            <w:pStyle w:val="Footer"/>
            <w:jc w:val="center"/>
            <w:rPr>
              <w:rFonts w:ascii="Arial" w:hAnsi="Arial" w:cs="Arial"/>
            </w:rPr>
          </w:pPr>
        </w:p>
      </w:tc>
      <w:tc>
        <w:tcPr>
          <w:tcW w:w="3403" w:type="dxa"/>
        </w:tcPr>
        <w:p w14:paraId="50C21C4C" w14:textId="0A577513" w:rsidR="00B45203" w:rsidRPr="003419A2" w:rsidRDefault="00ED1128" w:rsidP="00ED1128">
          <w:pPr>
            <w:pStyle w:val="Footer"/>
            <w:rPr>
              <w:rFonts w:ascii="Arial" w:hAnsi="Arial" w:cs="Arial"/>
            </w:rPr>
          </w:pPr>
          <w:r w:rsidRPr="003419A2">
            <w:rPr>
              <w:rFonts w:ascii="Arial" w:hAnsi="Arial" w:cs="Arial"/>
            </w:rPr>
            <w:t xml:space="preserve">            </w:t>
          </w:r>
          <w:r w:rsidR="00A25C5E" w:rsidRPr="003419A2">
            <w:rPr>
              <w:rFonts w:ascii="Arial" w:hAnsi="Arial" w:cs="Arial"/>
            </w:rPr>
            <w:t xml:space="preserve">Roll </w:t>
          </w:r>
          <w:r w:rsidR="003419A2" w:rsidRPr="003419A2">
            <w:rPr>
              <w:rFonts w:ascii="Arial" w:hAnsi="Arial" w:cs="Arial"/>
            </w:rPr>
            <w:t>n</w:t>
          </w:r>
          <w:r w:rsidR="00A25C5E" w:rsidRPr="003419A2">
            <w:rPr>
              <w:rFonts w:ascii="Arial" w:hAnsi="Arial" w:cs="Arial"/>
            </w:rPr>
            <w:t>o</w:t>
          </w:r>
          <w:r w:rsidR="003419A2" w:rsidRPr="003419A2">
            <w:rPr>
              <w:rFonts w:ascii="Arial" w:hAnsi="Arial" w:cs="Arial"/>
            </w:rPr>
            <w:t>.</w:t>
          </w:r>
          <w:r w:rsidR="00A25C5E" w:rsidRPr="003419A2">
            <w:rPr>
              <w:rFonts w:ascii="Arial" w:hAnsi="Arial" w:cs="Arial"/>
            </w:rPr>
            <w:t>:</w:t>
          </w:r>
          <w:r w:rsidR="003419A2" w:rsidRPr="003419A2">
            <w:rPr>
              <w:rFonts w:ascii="Arial" w:hAnsi="Arial" w:cs="Arial"/>
            </w:rPr>
            <w:t xml:space="preserve"> 16014022050</w:t>
          </w:r>
          <w:r w:rsidR="00A25C5E" w:rsidRPr="003419A2">
            <w:rPr>
              <w:rFonts w:ascii="Arial" w:hAnsi="Arial" w:cs="Arial"/>
            </w:rPr>
            <w:t xml:space="preserve"> </w:t>
          </w:r>
          <w:r w:rsidRPr="003419A2">
            <w:rPr>
              <w:rFonts w:ascii="Arial" w:hAnsi="Arial" w:cs="Arial"/>
            </w:rPr>
            <w:t xml:space="preserve">               </w:t>
          </w:r>
        </w:p>
      </w:tc>
    </w:tr>
  </w:tbl>
  <w:p w14:paraId="2A0AD00D" w14:textId="601736F4" w:rsidR="00B45203" w:rsidRPr="003419A2" w:rsidRDefault="00B45203" w:rsidP="00B45203">
    <w:pPr>
      <w:pStyle w:val="Footer"/>
      <w:ind w:left="-1440"/>
      <w:jc w:val="center"/>
      <w:rPr>
        <w:rFonts w:ascii="Arial" w:hAnsi="Arial" w:cs="Arial"/>
      </w:rPr>
    </w:pPr>
  </w:p>
  <w:p w14:paraId="7BDC4614" w14:textId="75A41F2E" w:rsidR="00D851F1" w:rsidRPr="003419A2" w:rsidRDefault="00D851F1" w:rsidP="00D851F1">
    <w:pPr>
      <w:pStyle w:val="Footer"/>
      <w:ind w:left="-144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1F7A" w14:textId="77777777" w:rsidR="004B4E58" w:rsidRDefault="004B4E58" w:rsidP="001F0663">
      <w:pPr>
        <w:spacing w:after="0" w:line="240" w:lineRule="auto"/>
      </w:pPr>
      <w:r>
        <w:separator/>
      </w:r>
    </w:p>
  </w:footnote>
  <w:footnote w:type="continuationSeparator" w:id="0">
    <w:p w14:paraId="529C79EE" w14:textId="77777777" w:rsidR="004B4E58" w:rsidRDefault="004B4E58"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671EF8"/>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DF1C74"/>
    <w:multiLevelType w:val="hybridMultilevel"/>
    <w:tmpl w:val="E97CF10E"/>
    <w:lvl w:ilvl="0" w:tplc="FFFFFFFF">
      <w:start w:val="1"/>
      <w:numFmt w:val="upp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B5F1F"/>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3645E"/>
    <w:multiLevelType w:val="hybridMultilevel"/>
    <w:tmpl w:val="65864D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8C3817"/>
    <w:multiLevelType w:val="hybridMultilevel"/>
    <w:tmpl w:val="AF2A506A"/>
    <w:lvl w:ilvl="0" w:tplc="4D621CD0">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B6BDE"/>
    <w:multiLevelType w:val="multilevel"/>
    <w:tmpl w:val="C7C0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52809"/>
    <w:multiLevelType w:val="hybridMultilevel"/>
    <w:tmpl w:val="58AAF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3216E7"/>
    <w:multiLevelType w:val="hybridMultilevel"/>
    <w:tmpl w:val="E97CF10E"/>
    <w:lvl w:ilvl="0" w:tplc="332ED076">
      <w:start w:val="1"/>
      <w:numFmt w:val="upp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ED0EF8"/>
    <w:multiLevelType w:val="hybridMultilevel"/>
    <w:tmpl w:val="E4FC33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2B04AF"/>
    <w:multiLevelType w:val="hybridMultilevel"/>
    <w:tmpl w:val="CDB881A2"/>
    <w:lvl w:ilvl="0" w:tplc="9236C3C4">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12EF7"/>
    <w:multiLevelType w:val="hybridMultilevel"/>
    <w:tmpl w:val="348EAB62"/>
    <w:lvl w:ilvl="0" w:tplc="6C821A8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433BC"/>
    <w:multiLevelType w:val="hybridMultilevel"/>
    <w:tmpl w:val="D3202B9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CB7962"/>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15:restartNumberingAfterBreak="0">
    <w:nsid w:val="625E04DA"/>
    <w:multiLevelType w:val="hybridMultilevel"/>
    <w:tmpl w:val="629217AC"/>
    <w:lvl w:ilvl="0" w:tplc="578E68A0">
      <w:start w:val="1"/>
      <w:numFmt w:val="upperLetter"/>
      <w:lvlText w:val="%1."/>
      <w:lvlJc w:val="left"/>
      <w:pPr>
        <w:ind w:left="720" w:hanging="360"/>
      </w:pPr>
      <w:rPr>
        <w:rFonts w:hint="default"/>
        <w:b/>
        <w:color w:val="BC20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D0488"/>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15:restartNumberingAfterBreak="0">
    <w:nsid w:val="69C21820"/>
    <w:multiLevelType w:val="hybridMultilevel"/>
    <w:tmpl w:val="164EEB46"/>
    <w:lvl w:ilvl="0" w:tplc="2188DBDC">
      <w:start w:val="1"/>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601BB6"/>
    <w:multiLevelType w:val="hybridMultilevel"/>
    <w:tmpl w:val="6C845E24"/>
    <w:lvl w:ilvl="0" w:tplc="FA9AB18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E769C7"/>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EE16C9"/>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905203">
    <w:abstractNumId w:val="6"/>
  </w:num>
  <w:num w:numId="2" w16cid:durableId="1643584626">
    <w:abstractNumId w:val="30"/>
  </w:num>
  <w:num w:numId="3" w16cid:durableId="2002654068">
    <w:abstractNumId w:val="29"/>
  </w:num>
  <w:num w:numId="4" w16cid:durableId="673797945">
    <w:abstractNumId w:val="9"/>
  </w:num>
  <w:num w:numId="5" w16cid:durableId="1717775994">
    <w:abstractNumId w:val="11"/>
  </w:num>
  <w:num w:numId="6" w16cid:durableId="619726534">
    <w:abstractNumId w:val="0"/>
    <w:lvlOverride w:ilvl="0">
      <w:startOverride w:val="1"/>
    </w:lvlOverride>
  </w:num>
  <w:num w:numId="7" w16cid:durableId="1098523139">
    <w:abstractNumId w:val="1"/>
  </w:num>
  <w:num w:numId="8" w16cid:durableId="48572357">
    <w:abstractNumId w:val="2"/>
  </w:num>
  <w:num w:numId="9" w16cid:durableId="365250851">
    <w:abstractNumId w:val="3"/>
  </w:num>
  <w:num w:numId="10" w16cid:durableId="1110929843">
    <w:abstractNumId w:val="12"/>
  </w:num>
  <w:num w:numId="11" w16cid:durableId="737676412">
    <w:abstractNumId w:val="10"/>
  </w:num>
  <w:num w:numId="12" w16cid:durableId="2116515236">
    <w:abstractNumId w:val="8"/>
  </w:num>
  <w:num w:numId="13" w16cid:durableId="684986587">
    <w:abstractNumId w:val="18"/>
  </w:num>
  <w:num w:numId="14" w16cid:durableId="462043994">
    <w:abstractNumId w:val="14"/>
    <w:lvlOverride w:ilvl="0">
      <w:lvl w:ilvl="0">
        <w:numFmt w:val="lowerLetter"/>
        <w:lvlText w:val="%1."/>
        <w:lvlJc w:val="left"/>
      </w:lvl>
    </w:lvlOverride>
  </w:num>
  <w:num w:numId="15" w16cid:durableId="1640575353">
    <w:abstractNumId w:val="15"/>
  </w:num>
  <w:num w:numId="16" w16cid:durableId="270360345">
    <w:abstractNumId w:val="7"/>
  </w:num>
  <w:num w:numId="17" w16cid:durableId="2038457353">
    <w:abstractNumId w:val="27"/>
  </w:num>
  <w:num w:numId="18" w16cid:durableId="1050884722">
    <w:abstractNumId w:val="28"/>
  </w:num>
  <w:num w:numId="19" w16cid:durableId="83495257">
    <w:abstractNumId w:val="20"/>
  </w:num>
  <w:num w:numId="20" w16cid:durableId="2044750871">
    <w:abstractNumId w:val="13"/>
  </w:num>
  <w:num w:numId="21" w16cid:durableId="1851335503">
    <w:abstractNumId w:val="4"/>
  </w:num>
  <w:num w:numId="22" w16cid:durableId="1056659595">
    <w:abstractNumId w:val="22"/>
  </w:num>
  <w:num w:numId="23" w16cid:durableId="1174881230">
    <w:abstractNumId w:val="24"/>
  </w:num>
  <w:num w:numId="24" w16cid:durableId="2132939230">
    <w:abstractNumId w:val="23"/>
  </w:num>
  <w:num w:numId="25" w16cid:durableId="1108357964">
    <w:abstractNumId w:val="19"/>
  </w:num>
  <w:num w:numId="26" w16cid:durableId="1006908297">
    <w:abstractNumId w:val="25"/>
  </w:num>
  <w:num w:numId="27" w16cid:durableId="1988630911">
    <w:abstractNumId w:val="26"/>
  </w:num>
  <w:num w:numId="28" w16cid:durableId="281771589">
    <w:abstractNumId w:val="16"/>
  </w:num>
  <w:num w:numId="29" w16cid:durableId="1927687424">
    <w:abstractNumId w:val="21"/>
  </w:num>
  <w:num w:numId="30" w16cid:durableId="1071386988">
    <w:abstractNumId w:val="5"/>
  </w:num>
  <w:num w:numId="31" w16cid:durableId="15506027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05826"/>
    <w:rsid w:val="0001388A"/>
    <w:rsid w:val="00082E39"/>
    <w:rsid w:val="000B0D21"/>
    <w:rsid w:val="000B1195"/>
    <w:rsid w:val="000B6468"/>
    <w:rsid w:val="000C3926"/>
    <w:rsid w:val="000D2AB5"/>
    <w:rsid w:val="000E0024"/>
    <w:rsid w:val="000E17D1"/>
    <w:rsid w:val="00115676"/>
    <w:rsid w:val="001347E5"/>
    <w:rsid w:val="00163F06"/>
    <w:rsid w:val="00170784"/>
    <w:rsid w:val="001C5D5F"/>
    <w:rsid w:val="001D6337"/>
    <w:rsid w:val="001F0663"/>
    <w:rsid w:val="001F6299"/>
    <w:rsid w:val="002040B3"/>
    <w:rsid w:val="002121AB"/>
    <w:rsid w:val="00252977"/>
    <w:rsid w:val="00280876"/>
    <w:rsid w:val="002915D6"/>
    <w:rsid w:val="002B69E8"/>
    <w:rsid w:val="00310DDD"/>
    <w:rsid w:val="00312C08"/>
    <w:rsid w:val="003374FC"/>
    <w:rsid w:val="003419A2"/>
    <w:rsid w:val="003575EF"/>
    <w:rsid w:val="00364C90"/>
    <w:rsid w:val="003B204E"/>
    <w:rsid w:val="003D10E3"/>
    <w:rsid w:val="003D3C06"/>
    <w:rsid w:val="003D3F4A"/>
    <w:rsid w:val="00414103"/>
    <w:rsid w:val="00415574"/>
    <w:rsid w:val="00462D8B"/>
    <w:rsid w:val="004B4E58"/>
    <w:rsid w:val="00556A28"/>
    <w:rsid w:val="005E786B"/>
    <w:rsid w:val="00612B3B"/>
    <w:rsid w:val="00651621"/>
    <w:rsid w:val="00670BE1"/>
    <w:rsid w:val="00686E52"/>
    <w:rsid w:val="006A667E"/>
    <w:rsid w:val="006C75C7"/>
    <w:rsid w:val="006F752F"/>
    <w:rsid w:val="00700A17"/>
    <w:rsid w:val="007046F6"/>
    <w:rsid w:val="00712ECD"/>
    <w:rsid w:val="007158CF"/>
    <w:rsid w:val="00734169"/>
    <w:rsid w:val="00734C04"/>
    <w:rsid w:val="007444F0"/>
    <w:rsid w:val="007459D5"/>
    <w:rsid w:val="007609F2"/>
    <w:rsid w:val="007971CC"/>
    <w:rsid w:val="007A1CD9"/>
    <w:rsid w:val="007C05EA"/>
    <w:rsid w:val="007E0BEA"/>
    <w:rsid w:val="00801B4C"/>
    <w:rsid w:val="008024A9"/>
    <w:rsid w:val="00814442"/>
    <w:rsid w:val="00817323"/>
    <w:rsid w:val="00822959"/>
    <w:rsid w:val="0083020D"/>
    <w:rsid w:val="00831F7B"/>
    <w:rsid w:val="00867AF5"/>
    <w:rsid w:val="00887022"/>
    <w:rsid w:val="008A403B"/>
    <w:rsid w:val="008B20EA"/>
    <w:rsid w:val="008C2AA7"/>
    <w:rsid w:val="008C78DB"/>
    <w:rsid w:val="008F0EA2"/>
    <w:rsid w:val="00911C38"/>
    <w:rsid w:val="00937E4C"/>
    <w:rsid w:val="009C0C0B"/>
    <w:rsid w:val="009D168A"/>
    <w:rsid w:val="00A00E0D"/>
    <w:rsid w:val="00A25C5E"/>
    <w:rsid w:val="00A275E4"/>
    <w:rsid w:val="00A34CEA"/>
    <w:rsid w:val="00A40D45"/>
    <w:rsid w:val="00A42411"/>
    <w:rsid w:val="00A45E8C"/>
    <w:rsid w:val="00A52C38"/>
    <w:rsid w:val="00A600F7"/>
    <w:rsid w:val="00A77F79"/>
    <w:rsid w:val="00A83FB3"/>
    <w:rsid w:val="00AA1F5A"/>
    <w:rsid w:val="00AC637F"/>
    <w:rsid w:val="00B36E35"/>
    <w:rsid w:val="00B45203"/>
    <w:rsid w:val="00B66BDD"/>
    <w:rsid w:val="00B70DC5"/>
    <w:rsid w:val="00B72A51"/>
    <w:rsid w:val="00B77EB9"/>
    <w:rsid w:val="00BA17A0"/>
    <w:rsid w:val="00BA6A1A"/>
    <w:rsid w:val="00BB2703"/>
    <w:rsid w:val="00BB7342"/>
    <w:rsid w:val="00BD4523"/>
    <w:rsid w:val="00BE090D"/>
    <w:rsid w:val="00C50B40"/>
    <w:rsid w:val="00C94493"/>
    <w:rsid w:val="00CA50BD"/>
    <w:rsid w:val="00CF751A"/>
    <w:rsid w:val="00D250B1"/>
    <w:rsid w:val="00D851F1"/>
    <w:rsid w:val="00D9521C"/>
    <w:rsid w:val="00DB37C6"/>
    <w:rsid w:val="00DC688B"/>
    <w:rsid w:val="00DF4713"/>
    <w:rsid w:val="00E410D2"/>
    <w:rsid w:val="00E4140F"/>
    <w:rsid w:val="00EA7DD6"/>
    <w:rsid w:val="00EA7ED2"/>
    <w:rsid w:val="00EC07F7"/>
    <w:rsid w:val="00EC57B7"/>
    <w:rsid w:val="00ED1128"/>
    <w:rsid w:val="00EE59A2"/>
    <w:rsid w:val="00F061A3"/>
    <w:rsid w:val="00F14B23"/>
    <w:rsid w:val="00F20D4F"/>
    <w:rsid w:val="00F37349"/>
    <w:rsid w:val="00F568CD"/>
    <w:rsid w:val="00F76925"/>
    <w:rsid w:val="00F95E97"/>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67FF7C75-66A0-4601-B124-9A9CFE40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1618">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558714256">
      <w:bodyDiv w:val="1"/>
      <w:marLeft w:val="0"/>
      <w:marRight w:val="0"/>
      <w:marTop w:val="0"/>
      <w:marBottom w:val="0"/>
      <w:divBdr>
        <w:top w:val="none" w:sz="0" w:space="0" w:color="auto"/>
        <w:left w:val="none" w:sz="0" w:space="0" w:color="auto"/>
        <w:bottom w:val="none" w:sz="0" w:space="0" w:color="auto"/>
        <w:right w:val="none" w:sz="0" w:space="0" w:color="auto"/>
      </w:divBdr>
      <w:divsChild>
        <w:div w:id="1840996776">
          <w:marLeft w:val="0"/>
          <w:marRight w:val="0"/>
          <w:marTop w:val="0"/>
          <w:marBottom w:val="0"/>
          <w:divBdr>
            <w:top w:val="none" w:sz="0" w:space="0" w:color="auto"/>
            <w:left w:val="none" w:sz="0" w:space="0" w:color="auto"/>
            <w:bottom w:val="none" w:sz="0" w:space="0" w:color="auto"/>
            <w:right w:val="none" w:sz="0" w:space="0" w:color="auto"/>
          </w:divBdr>
          <w:divsChild>
            <w:div w:id="1544173482">
              <w:marLeft w:val="0"/>
              <w:marRight w:val="0"/>
              <w:marTop w:val="0"/>
              <w:marBottom w:val="0"/>
              <w:divBdr>
                <w:top w:val="none" w:sz="0" w:space="0" w:color="auto"/>
                <w:left w:val="none" w:sz="0" w:space="0" w:color="auto"/>
                <w:bottom w:val="none" w:sz="0" w:space="0" w:color="auto"/>
                <w:right w:val="none" w:sz="0" w:space="0" w:color="auto"/>
              </w:divBdr>
            </w:div>
            <w:div w:id="288359636">
              <w:marLeft w:val="0"/>
              <w:marRight w:val="0"/>
              <w:marTop w:val="0"/>
              <w:marBottom w:val="0"/>
              <w:divBdr>
                <w:top w:val="none" w:sz="0" w:space="0" w:color="auto"/>
                <w:left w:val="none" w:sz="0" w:space="0" w:color="auto"/>
                <w:bottom w:val="none" w:sz="0" w:space="0" w:color="auto"/>
                <w:right w:val="none" w:sz="0" w:space="0" w:color="auto"/>
              </w:divBdr>
            </w:div>
            <w:div w:id="1057315445">
              <w:marLeft w:val="0"/>
              <w:marRight w:val="0"/>
              <w:marTop w:val="0"/>
              <w:marBottom w:val="0"/>
              <w:divBdr>
                <w:top w:val="none" w:sz="0" w:space="0" w:color="auto"/>
                <w:left w:val="none" w:sz="0" w:space="0" w:color="auto"/>
                <w:bottom w:val="none" w:sz="0" w:space="0" w:color="auto"/>
                <w:right w:val="none" w:sz="0" w:space="0" w:color="auto"/>
              </w:divBdr>
            </w:div>
            <w:div w:id="1669820558">
              <w:marLeft w:val="0"/>
              <w:marRight w:val="0"/>
              <w:marTop w:val="0"/>
              <w:marBottom w:val="0"/>
              <w:divBdr>
                <w:top w:val="none" w:sz="0" w:space="0" w:color="auto"/>
                <w:left w:val="none" w:sz="0" w:space="0" w:color="auto"/>
                <w:bottom w:val="none" w:sz="0" w:space="0" w:color="auto"/>
                <w:right w:val="none" w:sz="0" w:space="0" w:color="auto"/>
              </w:divBdr>
            </w:div>
            <w:div w:id="478156167">
              <w:marLeft w:val="0"/>
              <w:marRight w:val="0"/>
              <w:marTop w:val="0"/>
              <w:marBottom w:val="0"/>
              <w:divBdr>
                <w:top w:val="none" w:sz="0" w:space="0" w:color="auto"/>
                <w:left w:val="none" w:sz="0" w:space="0" w:color="auto"/>
                <w:bottom w:val="none" w:sz="0" w:space="0" w:color="auto"/>
                <w:right w:val="none" w:sz="0" w:space="0" w:color="auto"/>
              </w:divBdr>
            </w:div>
            <w:div w:id="1940722369">
              <w:marLeft w:val="0"/>
              <w:marRight w:val="0"/>
              <w:marTop w:val="0"/>
              <w:marBottom w:val="0"/>
              <w:divBdr>
                <w:top w:val="none" w:sz="0" w:space="0" w:color="auto"/>
                <w:left w:val="none" w:sz="0" w:space="0" w:color="auto"/>
                <w:bottom w:val="none" w:sz="0" w:space="0" w:color="auto"/>
                <w:right w:val="none" w:sz="0" w:space="0" w:color="auto"/>
              </w:divBdr>
            </w:div>
            <w:div w:id="2069180515">
              <w:marLeft w:val="0"/>
              <w:marRight w:val="0"/>
              <w:marTop w:val="0"/>
              <w:marBottom w:val="0"/>
              <w:divBdr>
                <w:top w:val="none" w:sz="0" w:space="0" w:color="auto"/>
                <w:left w:val="none" w:sz="0" w:space="0" w:color="auto"/>
                <w:bottom w:val="none" w:sz="0" w:space="0" w:color="auto"/>
                <w:right w:val="none" w:sz="0" w:space="0" w:color="auto"/>
              </w:divBdr>
            </w:div>
            <w:div w:id="1360858929">
              <w:marLeft w:val="0"/>
              <w:marRight w:val="0"/>
              <w:marTop w:val="0"/>
              <w:marBottom w:val="0"/>
              <w:divBdr>
                <w:top w:val="none" w:sz="0" w:space="0" w:color="auto"/>
                <w:left w:val="none" w:sz="0" w:space="0" w:color="auto"/>
                <w:bottom w:val="none" w:sz="0" w:space="0" w:color="auto"/>
                <w:right w:val="none" w:sz="0" w:space="0" w:color="auto"/>
              </w:divBdr>
            </w:div>
            <w:div w:id="1736392852">
              <w:marLeft w:val="0"/>
              <w:marRight w:val="0"/>
              <w:marTop w:val="0"/>
              <w:marBottom w:val="0"/>
              <w:divBdr>
                <w:top w:val="none" w:sz="0" w:space="0" w:color="auto"/>
                <w:left w:val="none" w:sz="0" w:space="0" w:color="auto"/>
                <w:bottom w:val="none" w:sz="0" w:space="0" w:color="auto"/>
                <w:right w:val="none" w:sz="0" w:space="0" w:color="auto"/>
              </w:divBdr>
            </w:div>
            <w:div w:id="438571893">
              <w:marLeft w:val="0"/>
              <w:marRight w:val="0"/>
              <w:marTop w:val="0"/>
              <w:marBottom w:val="0"/>
              <w:divBdr>
                <w:top w:val="none" w:sz="0" w:space="0" w:color="auto"/>
                <w:left w:val="none" w:sz="0" w:space="0" w:color="auto"/>
                <w:bottom w:val="none" w:sz="0" w:space="0" w:color="auto"/>
                <w:right w:val="none" w:sz="0" w:space="0" w:color="auto"/>
              </w:divBdr>
            </w:div>
            <w:div w:id="63920084">
              <w:marLeft w:val="0"/>
              <w:marRight w:val="0"/>
              <w:marTop w:val="0"/>
              <w:marBottom w:val="0"/>
              <w:divBdr>
                <w:top w:val="none" w:sz="0" w:space="0" w:color="auto"/>
                <w:left w:val="none" w:sz="0" w:space="0" w:color="auto"/>
                <w:bottom w:val="none" w:sz="0" w:space="0" w:color="auto"/>
                <w:right w:val="none" w:sz="0" w:space="0" w:color="auto"/>
              </w:divBdr>
            </w:div>
            <w:div w:id="40174962">
              <w:marLeft w:val="0"/>
              <w:marRight w:val="0"/>
              <w:marTop w:val="0"/>
              <w:marBottom w:val="0"/>
              <w:divBdr>
                <w:top w:val="none" w:sz="0" w:space="0" w:color="auto"/>
                <w:left w:val="none" w:sz="0" w:space="0" w:color="auto"/>
                <w:bottom w:val="none" w:sz="0" w:space="0" w:color="auto"/>
                <w:right w:val="none" w:sz="0" w:space="0" w:color="auto"/>
              </w:divBdr>
            </w:div>
            <w:div w:id="43333727">
              <w:marLeft w:val="0"/>
              <w:marRight w:val="0"/>
              <w:marTop w:val="0"/>
              <w:marBottom w:val="0"/>
              <w:divBdr>
                <w:top w:val="none" w:sz="0" w:space="0" w:color="auto"/>
                <w:left w:val="none" w:sz="0" w:space="0" w:color="auto"/>
                <w:bottom w:val="none" w:sz="0" w:space="0" w:color="auto"/>
                <w:right w:val="none" w:sz="0" w:space="0" w:color="auto"/>
              </w:divBdr>
            </w:div>
            <w:div w:id="884559937">
              <w:marLeft w:val="0"/>
              <w:marRight w:val="0"/>
              <w:marTop w:val="0"/>
              <w:marBottom w:val="0"/>
              <w:divBdr>
                <w:top w:val="none" w:sz="0" w:space="0" w:color="auto"/>
                <w:left w:val="none" w:sz="0" w:space="0" w:color="auto"/>
                <w:bottom w:val="none" w:sz="0" w:space="0" w:color="auto"/>
                <w:right w:val="none" w:sz="0" w:space="0" w:color="auto"/>
              </w:divBdr>
            </w:div>
            <w:div w:id="1618491279">
              <w:marLeft w:val="0"/>
              <w:marRight w:val="0"/>
              <w:marTop w:val="0"/>
              <w:marBottom w:val="0"/>
              <w:divBdr>
                <w:top w:val="none" w:sz="0" w:space="0" w:color="auto"/>
                <w:left w:val="none" w:sz="0" w:space="0" w:color="auto"/>
                <w:bottom w:val="none" w:sz="0" w:space="0" w:color="auto"/>
                <w:right w:val="none" w:sz="0" w:space="0" w:color="auto"/>
              </w:divBdr>
            </w:div>
            <w:div w:id="38477748">
              <w:marLeft w:val="0"/>
              <w:marRight w:val="0"/>
              <w:marTop w:val="0"/>
              <w:marBottom w:val="0"/>
              <w:divBdr>
                <w:top w:val="none" w:sz="0" w:space="0" w:color="auto"/>
                <w:left w:val="none" w:sz="0" w:space="0" w:color="auto"/>
                <w:bottom w:val="none" w:sz="0" w:space="0" w:color="auto"/>
                <w:right w:val="none" w:sz="0" w:space="0" w:color="auto"/>
              </w:divBdr>
            </w:div>
            <w:div w:id="1560087970">
              <w:marLeft w:val="0"/>
              <w:marRight w:val="0"/>
              <w:marTop w:val="0"/>
              <w:marBottom w:val="0"/>
              <w:divBdr>
                <w:top w:val="none" w:sz="0" w:space="0" w:color="auto"/>
                <w:left w:val="none" w:sz="0" w:space="0" w:color="auto"/>
                <w:bottom w:val="none" w:sz="0" w:space="0" w:color="auto"/>
                <w:right w:val="none" w:sz="0" w:space="0" w:color="auto"/>
              </w:divBdr>
            </w:div>
            <w:div w:id="2035306002">
              <w:marLeft w:val="0"/>
              <w:marRight w:val="0"/>
              <w:marTop w:val="0"/>
              <w:marBottom w:val="0"/>
              <w:divBdr>
                <w:top w:val="none" w:sz="0" w:space="0" w:color="auto"/>
                <w:left w:val="none" w:sz="0" w:space="0" w:color="auto"/>
                <w:bottom w:val="none" w:sz="0" w:space="0" w:color="auto"/>
                <w:right w:val="none" w:sz="0" w:space="0" w:color="auto"/>
              </w:divBdr>
            </w:div>
            <w:div w:id="612596642">
              <w:marLeft w:val="0"/>
              <w:marRight w:val="0"/>
              <w:marTop w:val="0"/>
              <w:marBottom w:val="0"/>
              <w:divBdr>
                <w:top w:val="none" w:sz="0" w:space="0" w:color="auto"/>
                <w:left w:val="none" w:sz="0" w:space="0" w:color="auto"/>
                <w:bottom w:val="none" w:sz="0" w:space="0" w:color="auto"/>
                <w:right w:val="none" w:sz="0" w:space="0" w:color="auto"/>
              </w:divBdr>
            </w:div>
            <w:div w:id="504781336">
              <w:marLeft w:val="0"/>
              <w:marRight w:val="0"/>
              <w:marTop w:val="0"/>
              <w:marBottom w:val="0"/>
              <w:divBdr>
                <w:top w:val="none" w:sz="0" w:space="0" w:color="auto"/>
                <w:left w:val="none" w:sz="0" w:space="0" w:color="auto"/>
                <w:bottom w:val="none" w:sz="0" w:space="0" w:color="auto"/>
                <w:right w:val="none" w:sz="0" w:space="0" w:color="auto"/>
              </w:divBdr>
            </w:div>
            <w:div w:id="2056002754">
              <w:marLeft w:val="0"/>
              <w:marRight w:val="0"/>
              <w:marTop w:val="0"/>
              <w:marBottom w:val="0"/>
              <w:divBdr>
                <w:top w:val="none" w:sz="0" w:space="0" w:color="auto"/>
                <w:left w:val="none" w:sz="0" w:space="0" w:color="auto"/>
                <w:bottom w:val="none" w:sz="0" w:space="0" w:color="auto"/>
                <w:right w:val="none" w:sz="0" w:space="0" w:color="auto"/>
              </w:divBdr>
            </w:div>
            <w:div w:id="1206680075">
              <w:marLeft w:val="0"/>
              <w:marRight w:val="0"/>
              <w:marTop w:val="0"/>
              <w:marBottom w:val="0"/>
              <w:divBdr>
                <w:top w:val="none" w:sz="0" w:space="0" w:color="auto"/>
                <w:left w:val="none" w:sz="0" w:space="0" w:color="auto"/>
                <w:bottom w:val="none" w:sz="0" w:space="0" w:color="auto"/>
                <w:right w:val="none" w:sz="0" w:space="0" w:color="auto"/>
              </w:divBdr>
            </w:div>
            <w:div w:id="791047973">
              <w:marLeft w:val="0"/>
              <w:marRight w:val="0"/>
              <w:marTop w:val="0"/>
              <w:marBottom w:val="0"/>
              <w:divBdr>
                <w:top w:val="none" w:sz="0" w:space="0" w:color="auto"/>
                <w:left w:val="none" w:sz="0" w:space="0" w:color="auto"/>
                <w:bottom w:val="none" w:sz="0" w:space="0" w:color="auto"/>
                <w:right w:val="none" w:sz="0" w:space="0" w:color="auto"/>
              </w:divBdr>
            </w:div>
            <w:div w:id="125701891">
              <w:marLeft w:val="0"/>
              <w:marRight w:val="0"/>
              <w:marTop w:val="0"/>
              <w:marBottom w:val="0"/>
              <w:divBdr>
                <w:top w:val="none" w:sz="0" w:space="0" w:color="auto"/>
                <w:left w:val="none" w:sz="0" w:space="0" w:color="auto"/>
                <w:bottom w:val="none" w:sz="0" w:space="0" w:color="auto"/>
                <w:right w:val="none" w:sz="0" w:space="0" w:color="auto"/>
              </w:divBdr>
            </w:div>
            <w:div w:id="1971746286">
              <w:marLeft w:val="0"/>
              <w:marRight w:val="0"/>
              <w:marTop w:val="0"/>
              <w:marBottom w:val="0"/>
              <w:divBdr>
                <w:top w:val="none" w:sz="0" w:space="0" w:color="auto"/>
                <w:left w:val="none" w:sz="0" w:space="0" w:color="auto"/>
                <w:bottom w:val="none" w:sz="0" w:space="0" w:color="auto"/>
                <w:right w:val="none" w:sz="0" w:space="0" w:color="auto"/>
              </w:divBdr>
            </w:div>
            <w:div w:id="1655647120">
              <w:marLeft w:val="0"/>
              <w:marRight w:val="0"/>
              <w:marTop w:val="0"/>
              <w:marBottom w:val="0"/>
              <w:divBdr>
                <w:top w:val="none" w:sz="0" w:space="0" w:color="auto"/>
                <w:left w:val="none" w:sz="0" w:space="0" w:color="auto"/>
                <w:bottom w:val="none" w:sz="0" w:space="0" w:color="auto"/>
                <w:right w:val="none" w:sz="0" w:space="0" w:color="auto"/>
              </w:divBdr>
            </w:div>
            <w:div w:id="1149514978">
              <w:marLeft w:val="0"/>
              <w:marRight w:val="0"/>
              <w:marTop w:val="0"/>
              <w:marBottom w:val="0"/>
              <w:divBdr>
                <w:top w:val="none" w:sz="0" w:space="0" w:color="auto"/>
                <w:left w:val="none" w:sz="0" w:space="0" w:color="auto"/>
                <w:bottom w:val="none" w:sz="0" w:space="0" w:color="auto"/>
                <w:right w:val="none" w:sz="0" w:space="0" w:color="auto"/>
              </w:divBdr>
            </w:div>
            <w:div w:id="1805856049">
              <w:marLeft w:val="0"/>
              <w:marRight w:val="0"/>
              <w:marTop w:val="0"/>
              <w:marBottom w:val="0"/>
              <w:divBdr>
                <w:top w:val="none" w:sz="0" w:space="0" w:color="auto"/>
                <w:left w:val="none" w:sz="0" w:space="0" w:color="auto"/>
                <w:bottom w:val="none" w:sz="0" w:space="0" w:color="auto"/>
                <w:right w:val="none" w:sz="0" w:space="0" w:color="auto"/>
              </w:divBdr>
            </w:div>
            <w:div w:id="1337688053">
              <w:marLeft w:val="0"/>
              <w:marRight w:val="0"/>
              <w:marTop w:val="0"/>
              <w:marBottom w:val="0"/>
              <w:divBdr>
                <w:top w:val="none" w:sz="0" w:space="0" w:color="auto"/>
                <w:left w:val="none" w:sz="0" w:space="0" w:color="auto"/>
                <w:bottom w:val="none" w:sz="0" w:space="0" w:color="auto"/>
                <w:right w:val="none" w:sz="0" w:space="0" w:color="auto"/>
              </w:divBdr>
            </w:div>
            <w:div w:id="441337915">
              <w:marLeft w:val="0"/>
              <w:marRight w:val="0"/>
              <w:marTop w:val="0"/>
              <w:marBottom w:val="0"/>
              <w:divBdr>
                <w:top w:val="none" w:sz="0" w:space="0" w:color="auto"/>
                <w:left w:val="none" w:sz="0" w:space="0" w:color="auto"/>
                <w:bottom w:val="none" w:sz="0" w:space="0" w:color="auto"/>
                <w:right w:val="none" w:sz="0" w:space="0" w:color="auto"/>
              </w:divBdr>
            </w:div>
            <w:div w:id="466166679">
              <w:marLeft w:val="0"/>
              <w:marRight w:val="0"/>
              <w:marTop w:val="0"/>
              <w:marBottom w:val="0"/>
              <w:divBdr>
                <w:top w:val="none" w:sz="0" w:space="0" w:color="auto"/>
                <w:left w:val="none" w:sz="0" w:space="0" w:color="auto"/>
                <w:bottom w:val="none" w:sz="0" w:space="0" w:color="auto"/>
                <w:right w:val="none" w:sz="0" w:space="0" w:color="auto"/>
              </w:divBdr>
            </w:div>
            <w:div w:id="1791511854">
              <w:marLeft w:val="0"/>
              <w:marRight w:val="0"/>
              <w:marTop w:val="0"/>
              <w:marBottom w:val="0"/>
              <w:divBdr>
                <w:top w:val="none" w:sz="0" w:space="0" w:color="auto"/>
                <w:left w:val="none" w:sz="0" w:space="0" w:color="auto"/>
                <w:bottom w:val="none" w:sz="0" w:space="0" w:color="auto"/>
                <w:right w:val="none" w:sz="0" w:space="0" w:color="auto"/>
              </w:divBdr>
            </w:div>
            <w:div w:id="2066103041">
              <w:marLeft w:val="0"/>
              <w:marRight w:val="0"/>
              <w:marTop w:val="0"/>
              <w:marBottom w:val="0"/>
              <w:divBdr>
                <w:top w:val="none" w:sz="0" w:space="0" w:color="auto"/>
                <w:left w:val="none" w:sz="0" w:space="0" w:color="auto"/>
                <w:bottom w:val="none" w:sz="0" w:space="0" w:color="auto"/>
                <w:right w:val="none" w:sz="0" w:space="0" w:color="auto"/>
              </w:divBdr>
            </w:div>
            <w:div w:id="611863218">
              <w:marLeft w:val="0"/>
              <w:marRight w:val="0"/>
              <w:marTop w:val="0"/>
              <w:marBottom w:val="0"/>
              <w:divBdr>
                <w:top w:val="none" w:sz="0" w:space="0" w:color="auto"/>
                <w:left w:val="none" w:sz="0" w:space="0" w:color="auto"/>
                <w:bottom w:val="none" w:sz="0" w:space="0" w:color="auto"/>
                <w:right w:val="none" w:sz="0" w:space="0" w:color="auto"/>
              </w:divBdr>
            </w:div>
            <w:div w:id="870072305">
              <w:marLeft w:val="0"/>
              <w:marRight w:val="0"/>
              <w:marTop w:val="0"/>
              <w:marBottom w:val="0"/>
              <w:divBdr>
                <w:top w:val="none" w:sz="0" w:space="0" w:color="auto"/>
                <w:left w:val="none" w:sz="0" w:space="0" w:color="auto"/>
                <w:bottom w:val="none" w:sz="0" w:space="0" w:color="auto"/>
                <w:right w:val="none" w:sz="0" w:space="0" w:color="auto"/>
              </w:divBdr>
            </w:div>
            <w:div w:id="620575524">
              <w:marLeft w:val="0"/>
              <w:marRight w:val="0"/>
              <w:marTop w:val="0"/>
              <w:marBottom w:val="0"/>
              <w:divBdr>
                <w:top w:val="none" w:sz="0" w:space="0" w:color="auto"/>
                <w:left w:val="none" w:sz="0" w:space="0" w:color="auto"/>
                <w:bottom w:val="none" w:sz="0" w:space="0" w:color="auto"/>
                <w:right w:val="none" w:sz="0" w:space="0" w:color="auto"/>
              </w:divBdr>
            </w:div>
            <w:div w:id="1869755385">
              <w:marLeft w:val="0"/>
              <w:marRight w:val="0"/>
              <w:marTop w:val="0"/>
              <w:marBottom w:val="0"/>
              <w:divBdr>
                <w:top w:val="none" w:sz="0" w:space="0" w:color="auto"/>
                <w:left w:val="none" w:sz="0" w:space="0" w:color="auto"/>
                <w:bottom w:val="none" w:sz="0" w:space="0" w:color="auto"/>
                <w:right w:val="none" w:sz="0" w:space="0" w:color="auto"/>
              </w:divBdr>
            </w:div>
            <w:div w:id="1840537365">
              <w:marLeft w:val="0"/>
              <w:marRight w:val="0"/>
              <w:marTop w:val="0"/>
              <w:marBottom w:val="0"/>
              <w:divBdr>
                <w:top w:val="none" w:sz="0" w:space="0" w:color="auto"/>
                <w:left w:val="none" w:sz="0" w:space="0" w:color="auto"/>
                <w:bottom w:val="none" w:sz="0" w:space="0" w:color="auto"/>
                <w:right w:val="none" w:sz="0" w:space="0" w:color="auto"/>
              </w:divBdr>
            </w:div>
            <w:div w:id="1363088130">
              <w:marLeft w:val="0"/>
              <w:marRight w:val="0"/>
              <w:marTop w:val="0"/>
              <w:marBottom w:val="0"/>
              <w:divBdr>
                <w:top w:val="none" w:sz="0" w:space="0" w:color="auto"/>
                <w:left w:val="none" w:sz="0" w:space="0" w:color="auto"/>
                <w:bottom w:val="none" w:sz="0" w:space="0" w:color="auto"/>
                <w:right w:val="none" w:sz="0" w:space="0" w:color="auto"/>
              </w:divBdr>
            </w:div>
            <w:div w:id="1037317988">
              <w:marLeft w:val="0"/>
              <w:marRight w:val="0"/>
              <w:marTop w:val="0"/>
              <w:marBottom w:val="0"/>
              <w:divBdr>
                <w:top w:val="none" w:sz="0" w:space="0" w:color="auto"/>
                <w:left w:val="none" w:sz="0" w:space="0" w:color="auto"/>
                <w:bottom w:val="none" w:sz="0" w:space="0" w:color="auto"/>
                <w:right w:val="none" w:sz="0" w:space="0" w:color="auto"/>
              </w:divBdr>
            </w:div>
            <w:div w:id="226258450">
              <w:marLeft w:val="0"/>
              <w:marRight w:val="0"/>
              <w:marTop w:val="0"/>
              <w:marBottom w:val="0"/>
              <w:divBdr>
                <w:top w:val="none" w:sz="0" w:space="0" w:color="auto"/>
                <w:left w:val="none" w:sz="0" w:space="0" w:color="auto"/>
                <w:bottom w:val="none" w:sz="0" w:space="0" w:color="auto"/>
                <w:right w:val="none" w:sz="0" w:space="0" w:color="auto"/>
              </w:divBdr>
            </w:div>
            <w:div w:id="1173374797">
              <w:marLeft w:val="0"/>
              <w:marRight w:val="0"/>
              <w:marTop w:val="0"/>
              <w:marBottom w:val="0"/>
              <w:divBdr>
                <w:top w:val="none" w:sz="0" w:space="0" w:color="auto"/>
                <w:left w:val="none" w:sz="0" w:space="0" w:color="auto"/>
                <w:bottom w:val="none" w:sz="0" w:space="0" w:color="auto"/>
                <w:right w:val="none" w:sz="0" w:space="0" w:color="auto"/>
              </w:divBdr>
            </w:div>
            <w:div w:id="594236">
              <w:marLeft w:val="0"/>
              <w:marRight w:val="0"/>
              <w:marTop w:val="0"/>
              <w:marBottom w:val="0"/>
              <w:divBdr>
                <w:top w:val="none" w:sz="0" w:space="0" w:color="auto"/>
                <w:left w:val="none" w:sz="0" w:space="0" w:color="auto"/>
                <w:bottom w:val="none" w:sz="0" w:space="0" w:color="auto"/>
                <w:right w:val="none" w:sz="0" w:space="0" w:color="auto"/>
              </w:divBdr>
            </w:div>
            <w:div w:id="742068954">
              <w:marLeft w:val="0"/>
              <w:marRight w:val="0"/>
              <w:marTop w:val="0"/>
              <w:marBottom w:val="0"/>
              <w:divBdr>
                <w:top w:val="none" w:sz="0" w:space="0" w:color="auto"/>
                <w:left w:val="none" w:sz="0" w:space="0" w:color="auto"/>
                <w:bottom w:val="none" w:sz="0" w:space="0" w:color="auto"/>
                <w:right w:val="none" w:sz="0" w:space="0" w:color="auto"/>
              </w:divBdr>
            </w:div>
            <w:div w:id="1174028463">
              <w:marLeft w:val="0"/>
              <w:marRight w:val="0"/>
              <w:marTop w:val="0"/>
              <w:marBottom w:val="0"/>
              <w:divBdr>
                <w:top w:val="none" w:sz="0" w:space="0" w:color="auto"/>
                <w:left w:val="none" w:sz="0" w:space="0" w:color="auto"/>
                <w:bottom w:val="none" w:sz="0" w:space="0" w:color="auto"/>
                <w:right w:val="none" w:sz="0" w:space="0" w:color="auto"/>
              </w:divBdr>
            </w:div>
            <w:div w:id="129327986">
              <w:marLeft w:val="0"/>
              <w:marRight w:val="0"/>
              <w:marTop w:val="0"/>
              <w:marBottom w:val="0"/>
              <w:divBdr>
                <w:top w:val="none" w:sz="0" w:space="0" w:color="auto"/>
                <w:left w:val="none" w:sz="0" w:space="0" w:color="auto"/>
                <w:bottom w:val="none" w:sz="0" w:space="0" w:color="auto"/>
                <w:right w:val="none" w:sz="0" w:space="0" w:color="auto"/>
              </w:divBdr>
            </w:div>
            <w:div w:id="1077704300">
              <w:marLeft w:val="0"/>
              <w:marRight w:val="0"/>
              <w:marTop w:val="0"/>
              <w:marBottom w:val="0"/>
              <w:divBdr>
                <w:top w:val="none" w:sz="0" w:space="0" w:color="auto"/>
                <w:left w:val="none" w:sz="0" w:space="0" w:color="auto"/>
                <w:bottom w:val="none" w:sz="0" w:space="0" w:color="auto"/>
                <w:right w:val="none" w:sz="0" w:space="0" w:color="auto"/>
              </w:divBdr>
            </w:div>
            <w:div w:id="673266380">
              <w:marLeft w:val="0"/>
              <w:marRight w:val="0"/>
              <w:marTop w:val="0"/>
              <w:marBottom w:val="0"/>
              <w:divBdr>
                <w:top w:val="none" w:sz="0" w:space="0" w:color="auto"/>
                <w:left w:val="none" w:sz="0" w:space="0" w:color="auto"/>
                <w:bottom w:val="none" w:sz="0" w:space="0" w:color="auto"/>
                <w:right w:val="none" w:sz="0" w:space="0" w:color="auto"/>
              </w:divBdr>
            </w:div>
            <w:div w:id="1030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0015">
      <w:bodyDiv w:val="1"/>
      <w:marLeft w:val="0"/>
      <w:marRight w:val="0"/>
      <w:marTop w:val="0"/>
      <w:marBottom w:val="0"/>
      <w:divBdr>
        <w:top w:val="none" w:sz="0" w:space="0" w:color="auto"/>
        <w:left w:val="none" w:sz="0" w:space="0" w:color="auto"/>
        <w:bottom w:val="none" w:sz="0" w:space="0" w:color="auto"/>
        <w:right w:val="none" w:sz="0" w:space="0" w:color="auto"/>
      </w:divBdr>
      <w:divsChild>
        <w:div w:id="1668513275">
          <w:marLeft w:val="0"/>
          <w:marRight w:val="0"/>
          <w:marTop w:val="0"/>
          <w:marBottom w:val="0"/>
          <w:divBdr>
            <w:top w:val="none" w:sz="0" w:space="0" w:color="auto"/>
            <w:left w:val="none" w:sz="0" w:space="0" w:color="auto"/>
            <w:bottom w:val="none" w:sz="0" w:space="0" w:color="auto"/>
            <w:right w:val="none" w:sz="0" w:space="0" w:color="auto"/>
          </w:divBdr>
          <w:divsChild>
            <w:div w:id="1893345205">
              <w:marLeft w:val="0"/>
              <w:marRight w:val="0"/>
              <w:marTop w:val="0"/>
              <w:marBottom w:val="0"/>
              <w:divBdr>
                <w:top w:val="none" w:sz="0" w:space="0" w:color="auto"/>
                <w:left w:val="none" w:sz="0" w:space="0" w:color="auto"/>
                <w:bottom w:val="none" w:sz="0" w:space="0" w:color="auto"/>
                <w:right w:val="none" w:sz="0" w:space="0" w:color="auto"/>
              </w:divBdr>
            </w:div>
            <w:div w:id="1281230082">
              <w:marLeft w:val="0"/>
              <w:marRight w:val="0"/>
              <w:marTop w:val="0"/>
              <w:marBottom w:val="0"/>
              <w:divBdr>
                <w:top w:val="none" w:sz="0" w:space="0" w:color="auto"/>
                <w:left w:val="none" w:sz="0" w:space="0" w:color="auto"/>
                <w:bottom w:val="none" w:sz="0" w:space="0" w:color="auto"/>
                <w:right w:val="none" w:sz="0" w:space="0" w:color="auto"/>
              </w:divBdr>
            </w:div>
            <w:div w:id="652368448">
              <w:marLeft w:val="0"/>
              <w:marRight w:val="0"/>
              <w:marTop w:val="0"/>
              <w:marBottom w:val="0"/>
              <w:divBdr>
                <w:top w:val="none" w:sz="0" w:space="0" w:color="auto"/>
                <w:left w:val="none" w:sz="0" w:space="0" w:color="auto"/>
                <w:bottom w:val="none" w:sz="0" w:space="0" w:color="auto"/>
                <w:right w:val="none" w:sz="0" w:space="0" w:color="auto"/>
              </w:divBdr>
            </w:div>
            <w:div w:id="1707292167">
              <w:marLeft w:val="0"/>
              <w:marRight w:val="0"/>
              <w:marTop w:val="0"/>
              <w:marBottom w:val="0"/>
              <w:divBdr>
                <w:top w:val="none" w:sz="0" w:space="0" w:color="auto"/>
                <w:left w:val="none" w:sz="0" w:space="0" w:color="auto"/>
                <w:bottom w:val="none" w:sz="0" w:space="0" w:color="auto"/>
                <w:right w:val="none" w:sz="0" w:space="0" w:color="auto"/>
              </w:divBdr>
            </w:div>
            <w:div w:id="1251158428">
              <w:marLeft w:val="0"/>
              <w:marRight w:val="0"/>
              <w:marTop w:val="0"/>
              <w:marBottom w:val="0"/>
              <w:divBdr>
                <w:top w:val="none" w:sz="0" w:space="0" w:color="auto"/>
                <w:left w:val="none" w:sz="0" w:space="0" w:color="auto"/>
                <w:bottom w:val="none" w:sz="0" w:space="0" w:color="auto"/>
                <w:right w:val="none" w:sz="0" w:space="0" w:color="auto"/>
              </w:divBdr>
            </w:div>
            <w:div w:id="1813937797">
              <w:marLeft w:val="0"/>
              <w:marRight w:val="0"/>
              <w:marTop w:val="0"/>
              <w:marBottom w:val="0"/>
              <w:divBdr>
                <w:top w:val="none" w:sz="0" w:space="0" w:color="auto"/>
                <w:left w:val="none" w:sz="0" w:space="0" w:color="auto"/>
                <w:bottom w:val="none" w:sz="0" w:space="0" w:color="auto"/>
                <w:right w:val="none" w:sz="0" w:space="0" w:color="auto"/>
              </w:divBdr>
            </w:div>
            <w:div w:id="1852257877">
              <w:marLeft w:val="0"/>
              <w:marRight w:val="0"/>
              <w:marTop w:val="0"/>
              <w:marBottom w:val="0"/>
              <w:divBdr>
                <w:top w:val="none" w:sz="0" w:space="0" w:color="auto"/>
                <w:left w:val="none" w:sz="0" w:space="0" w:color="auto"/>
                <w:bottom w:val="none" w:sz="0" w:space="0" w:color="auto"/>
                <w:right w:val="none" w:sz="0" w:space="0" w:color="auto"/>
              </w:divBdr>
            </w:div>
            <w:div w:id="1757749366">
              <w:marLeft w:val="0"/>
              <w:marRight w:val="0"/>
              <w:marTop w:val="0"/>
              <w:marBottom w:val="0"/>
              <w:divBdr>
                <w:top w:val="none" w:sz="0" w:space="0" w:color="auto"/>
                <w:left w:val="none" w:sz="0" w:space="0" w:color="auto"/>
                <w:bottom w:val="none" w:sz="0" w:space="0" w:color="auto"/>
                <w:right w:val="none" w:sz="0" w:space="0" w:color="auto"/>
              </w:divBdr>
            </w:div>
            <w:div w:id="1441485424">
              <w:marLeft w:val="0"/>
              <w:marRight w:val="0"/>
              <w:marTop w:val="0"/>
              <w:marBottom w:val="0"/>
              <w:divBdr>
                <w:top w:val="none" w:sz="0" w:space="0" w:color="auto"/>
                <w:left w:val="none" w:sz="0" w:space="0" w:color="auto"/>
                <w:bottom w:val="none" w:sz="0" w:space="0" w:color="auto"/>
                <w:right w:val="none" w:sz="0" w:space="0" w:color="auto"/>
              </w:divBdr>
            </w:div>
            <w:div w:id="1129935633">
              <w:marLeft w:val="0"/>
              <w:marRight w:val="0"/>
              <w:marTop w:val="0"/>
              <w:marBottom w:val="0"/>
              <w:divBdr>
                <w:top w:val="none" w:sz="0" w:space="0" w:color="auto"/>
                <w:left w:val="none" w:sz="0" w:space="0" w:color="auto"/>
                <w:bottom w:val="none" w:sz="0" w:space="0" w:color="auto"/>
                <w:right w:val="none" w:sz="0" w:space="0" w:color="auto"/>
              </w:divBdr>
            </w:div>
            <w:div w:id="14813780">
              <w:marLeft w:val="0"/>
              <w:marRight w:val="0"/>
              <w:marTop w:val="0"/>
              <w:marBottom w:val="0"/>
              <w:divBdr>
                <w:top w:val="none" w:sz="0" w:space="0" w:color="auto"/>
                <w:left w:val="none" w:sz="0" w:space="0" w:color="auto"/>
                <w:bottom w:val="none" w:sz="0" w:space="0" w:color="auto"/>
                <w:right w:val="none" w:sz="0" w:space="0" w:color="auto"/>
              </w:divBdr>
            </w:div>
            <w:div w:id="910849401">
              <w:marLeft w:val="0"/>
              <w:marRight w:val="0"/>
              <w:marTop w:val="0"/>
              <w:marBottom w:val="0"/>
              <w:divBdr>
                <w:top w:val="none" w:sz="0" w:space="0" w:color="auto"/>
                <w:left w:val="none" w:sz="0" w:space="0" w:color="auto"/>
                <w:bottom w:val="none" w:sz="0" w:space="0" w:color="auto"/>
                <w:right w:val="none" w:sz="0" w:space="0" w:color="auto"/>
              </w:divBdr>
            </w:div>
            <w:div w:id="1155337243">
              <w:marLeft w:val="0"/>
              <w:marRight w:val="0"/>
              <w:marTop w:val="0"/>
              <w:marBottom w:val="0"/>
              <w:divBdr>
                <w:top w:val="none" w:sz="0" w:space="0" w:color="auto"/>
                <w:left w:val="none" w:sz="0" w:space="0" w:color="auto"/>
                <w:bottom w:val="none" w:sz="0" w:space="0" w:color="auto"/>
                <w:right w:val="none" w:sz="0" w:space="0" w:color="auto"/>
              </w:divBdr>
            </w:div>
            <w:div w:id="1701394691">
              <w:marLeft w:val="0"/>
              <w:marRight w:val="0"/>
              <w:marTop w:val="0"/>
              <w:marBottom w:val="0"/>
              <w:divBdr>
                <w:top w:val="none" w:sz="0" w:space="0" w:color="auto"/>
                <w:left w:val="none" w:sz="0" w:space="0" w:color="auto"/>
                <w:bottom w:val="none" w:sz="0" w:space="0" w:color="auto"/>
                <w:right w:val="none" w:sz="0" w:space="0" w:color="auto"/>
              </w:divBdr>
            </w:div>
            <w:div w:id="1332487537">
              <w:marLeft w:val="0"/>
              <w:marRight w:val="0"/>
              <w:marTop w:val="0"/>
              <w:marBottom w:val="0"/>
              <w:divBdr>
                <w:top w:val="none" w:sz="0" w:space="0" w:color="auto"/>
                <w:left w:val="none" w:sz="0" w:space="0" w:color="auto"/>
                <w:bottom w:val="none" w:sz="0" w:space="0" w:color="auto"/>
                <w:right w:val="none" w:sz="0" w:space="0" w:color="auto"/>
              </w:divBdr>
            </w:div>
            <w:div w:id="1841237064">
              <w:marLeft w:val="0"/>
              <w:marRight w:val="0"/>
              <w:marTop w:val="0"/>
              <w:marBottom w:val="0"/>
              <w:divBdr>
                <w:top w:val="none" w:sz="0" w:space="0" w:color="auto"/>
                <w:left w:val="none" w:sz="0" w:space="0" w:color="auto"/>
                <w:bottom w:val="none" w:sz="0" w:space="0" w:color="auto"/>
                <w:right w:val="none" w:sz="0" w:space="0" w:color="auto"/>
              </w:divBdr>
            </w:div>
            <w:div w:id="681057184">
              <w:marLeft w:val="0"/>
              <w:marRight w:val="0"/>
              <w:marTop w:val="0"/>
              <w:marBottom w:val="0"/>
              <w:divBdr>
                <w:top w:val="none" w:sz="0" w:space="0" w:color="auto"/>
                <w:left w:val="none" w:sz="0" w:space="0" w:color="auto"/>
                <w:bottom w:val="none" w:sz="0" w:space="0" w:color="auto"/>
                <w:right w:val="none" w:sz="0" w:space="0" w:color="auto"/>
              </w:divBdr>
            </w:div>
            <w:div w:id="1448164396">
              <w:marLeft w:val="0"/>
              <w:marRight w:val="0"/>
              <w:marTop w:val="0"/>
              <w:marBottom w:val="0"/>
              <w:divBdr>
                <w:top w:val="none" w:sz="0" w:space="0" w:color="auto"/>
                <w:left w:val="none" w:sz="0" w:space="0" w:color="auto"/>
                <w:bottom w:val="none" w:sz="0" w:space="0" w:color="auto"/>
                <w:right w:val="none" w:sz="0" w:space="0" w:color="auto"/>
              </w:divBdr>
            </w:div>
            <w:div w:id="34354550">
              <w:marLeft w:val="0"/>
              <w:marRight w:val="0"/>
              <w:marTop w:val="0"/>
              <w:marBottom w:val="0"/>
              <w:divBdr>
                <w:top w:val="none" w:sz="0" w:space="0" w:color="auto"/>
                <w:left w:val="none" w:sz="0" w:space="0" w:color="auto"/>
                <w:bottom w:val="none" w:sz="0" w:space="0" w:color="auto"/>
                <w:right w:val="none" w:sz="0" w:space="0" w:color="auto"/>
              </w:divBdr>
            </w:div>
            <w:div w:id="323704175">
              <w:marLeft w:val="0"/>
              <w:marRight w:val="0"/>
              <w:marTop w:val="0"/>
              <w:marBottom w:val="0"/>
              <w:divBdr>
                <w:top w:val="none" w:sz="0" w:space="0" w:color="auto"/>
                <w:left w:val="none" w:sz="0" w:space="0" w:color="auto"/>
                <w:bottom w:val="none" w:sz="0" w:space="0" w:color="auto"/>
                <w:right w:val="none" w:sz="0" w:space="0" w:color="auto"/>
              </w:divBdr>
            </w:div>
            <w:div w:id="620838863">
              <w:marLeft w:val="0"/>
              <w:marRight w:val="0"/>
              <w:marTop w:val="0"/>
              <w:marBottom w:val="0"/>
              <w:divBdr>
                <w:top w:val="none" w:sz="0" w:space="0" w:color="auto"/>
                <w:left w:val="none" w:sz="0" w:space="0" w:color="auto"/>
                <w:bottom w:val="none" w:sz="0" w:space="0" w:color="auto"/>
                <w:right w:val="none" w:sz="0" w:space="0" w:color="auto"/>
              </w:divBdr>
            </w:div>
            <w:div w:id="2119059197">
              <w:marLeft w:val="0"/>
              <w:marRight w:val="0"/>
              <w:marTop w:val="0"/>
              <w:marBottom w:val="0"/>
              <w:divBdr>
                <w:top w:val="none" w:sz="0" w:space="0" w:color="auto"/>
                <w:left w:val="none" w:sz="0" w:space="0" w:color="auto"/>
                <w:bottom w:val="none" w:sz="0" w:space="0" w:color="auto"/>
                <w:right w:val="none" w:sz="0" w:space="0" w:color="auto"/>
              </w:divBdr>
            </w:div>
            <w:div w:id="1887717217">
              <w:marLeft w:val="0"/>
              <w:marRight w:val="0"/>
              <w:marTop w:val="0"/>
              <w:marBottom w:val="0"/>
              <w:divBdr>
                <w:top w:val="none" w:sz="0" w:space="0" w:color="auto"/>
                <w:left w:val="none" w:sz="0" w:space="0" w:color="auto"/>
                <w:bottom w:val="none" w:sz="0" w:space="0" w:color="auto"/>
                <w:right w:val="none" w:sz="0" w:space="0" w:color="auto"/>
              </w:divBdr>
            </w:div>
            <w:div w:id="1853912169">
              <w:marLeft w:val="0"/>
              <w:marRight w:val="0"/>
              <w:marTop w:val="0"/>
              <w:marBottom w:val="0"/>
              <w:divBdr>
                <w:top w:val="none" w:sz="0" w:space="0" w:color="auto"/>
                <w:left w:val="none" w:sz="0" w:space="0" w:color="auto"/>
                <w:bottom w:val="none" w:sz="0" w:space="0" w:color="auto"/>
                <w:right w:val="none" w:sz="0" w:space="0" w:color="auto"/>
              </w:divBdr>
            </w:div>
            <w:div w:id="489368176">
              <w:marLeft w:val="0"/>
              <w:marRight w:val="0"/>
              <w:marTop w:val="0"/>
              <w:marBottom w:val="0"/>
              <w:divBdr>
                <w:top w:val="none" w:sz="0" w:space="0" w:color="auto"/>
                <w:left w:val="none" w:sz="0" w:space="0" w:color="auto"/>
                <w:bottom w:val="none" w:sz="0" w:space="0" w:color="auto"/>
                <w:right w:val="none" w:sz="0" w:space="0" w:color="auto"/>
              </w:divBdr>
            </w:div>
            <w:div w:id="760297795">
              <w:marLeft w:val="0"/>
              <w:marRight w:val="0"/>
              <w:marTop w:val="0"/>
              <w:marBottom w:val="0"/>
              <w:divBdr>
                <w:top w:val="none" w:sz="0" w:space="0" w:color="auto"/>
                <w:left w:val="none" w:sz="0" w:space="0" w:color="auto"/>
                <w:bottom w:val="none" w:sz="0" w:space="0" w:color="auto"/>
                <w:right w:val="none" w:sz="0" w:space="0" w:color="auto"/>
              </w:divBdr>
            </w:div>
            <w:div w:id="1701055209">
              <w:marLeft w:val="0"/>
              <w:marRight w:val="0"/>
              <w:marTop w:val="0"/>
              <w:marBottom w:val="0"/>
              <w:divBdr>
                <w:top w:val="none" w:sz="0" w:space="0" w:color="auto"/>
                <w:left w:val="none" w:sz="0" w:space="0" w:color="auto"/>
                <w:bottom w:val="none" w:sz="0" w:space="0" w:color="auto"/>
                <w:right w:val="none" w:sz="0" w:space="0" w:color="auto"/>
              </w:divBdr>
            </w:div>
            <w:div w:id="403260886">
              <w:marLeft w:val="0"/>
              <w:marRight w:val="0"/>
              <w:marTop w:val="0"/>
              <w:marBottom w:val="0"/>
              <w:divBdr>
                <w:top w:val="none" w:sz="0" w:space="0" w:color="auto"/>
                <w:left w:val="none" w:sz="0" w:space="0" w:color="auto"/>
                <w:bottom w:val="none" w:sz="0" w:space="0" w:color="auto"/>
                <w:right w:val="none" w:sz="0" w:space="0" w:color="auto"/>
              </w:divBdr>
            </w:div>
            <w:div w:id="1104308510">
              <w:marLeft w:val="0"/>
              <w:marRight w:val="0"/>
              <w:marTop w:val="0"/>
              <w:marBottom w:val="0"/>
              <w:divBdr>
                <w:top w:val="none" w:sz="0" w:space="0" w:color="auto"/>
                <w:left w:val="none" w:sz="0" w:space="0" w:color="auto"/>
                <w:bottom w:val="none" w:sz="0" w:space="0" w:color="auto"/>
                <w:right w:val="none" w:sz="0" w:space="0" w:color="auto"/>
              </w:divBdr>
            </w:div>
            <w:div w:id="1334189372">
              <w:marLeft w:val="0"/>
              <w:marRight w:val="0"/>
              <w:marTop w:val="0"/>
              <w:marBottom w:val="0"/>
              <w:divBdr>
                <w:top w:val="none" w:sz="0" w:space="0" w:color="auto"/>
                <w:left w:val="none" w:sz="0" w:space="0" w:color="auto"/>
                <w:bottom w:val="none" w:sz="0" w:space="0" w:color="auto"/>
                <w:right w:val="none" w:sz="0" w:space="0" w:color="auto"/>
              </w:divBdr>
            </w:div>
            <w:div w:id="701440741">
              <w:marLeft w:val="0"/>
              <w:marRight w:val="0"/>
              <w:marTop w:val="0"/>
              <w:marBottom w:val="0"/>
              <w:divBdr>
                <w:top w:val="none" w:sz="0" w:space="0" w:color="auto"/>
                <w:left w:val="none" w:sz="0" w:space="0" w:color="auto"/>
                <w:bottom w:val="none" w:sz="0" w:space="0" w:color="auto"/>
                <w:right w:val="none" w:sz="0" w:space="0" w:color="auto"/>
              </w:divBdr>
            </w:div>
            <w:div w:id="1227111164">
              <w:marLeft w:val="0"/>
              <w:marRight w:val="0"/>
              <w:marTop w:val="0"/>
              <w:marBottom w:val="0"/>
              <w:divBdr>
                <w:top w:val="none" w:sz="0" w:space="0" w:color="auto"/>
                <w:left w:val="none" w:sz="0" w:space="0" w:color="auto"/>
                <w:bottom w:val="none" w:sz="0" w:space="0" w:color="auto"/>
                <w:right w:val="none" w:sz="0" w:space="0" w:color="auto"/>
              </w:divBdr>
            </w:div>
            <w:div w:id="1648586193">
              <w:marLeft w:val="0"/>
              <w:marRight w:val="0"/>
              <w:marTop w:val="0"/>
              <w:marBottom w:val="0"/>
              <w:divBdr>
                <w:top w:val="none" w:sz="0" w:space="0" w:color="auto"/>
                <w:left w:val="none" w:sz="0" w:space="0" w:color="auto"/>
                <w:bottom w:val="none" w:sz="0" w:space="0" w:color="auto"/>
                <w:right w:val="none" w:sz="0" w:space="0" w:color="auto"/>
              </w:divBdr>
            </w:div>
            <w:div w:id="616331536">
              <w:marLeft w:val="0"/>
              <w:marRight w:val="0"/>
              <w:marTop w:val="0"/>
              <w:marBottom w:val="0"/>
              <w:divBdr>
                <w:top w:val="none" w:sz="0" w:space="0" w:color="auto"/>
                <w:left w:val="none" w:sz="0" w:space="0" w:color="auto"/>
                <w:bottom w:val="none" w:sz="0" w:space="0" w:color="auto"/>
                <w:right w:val="none" w:sz="0" w:space="0" w:color="auto"/>
              </w:divBdr>
            </w:div>
            <w:div w:id="96607066">
              <w:marLeft w:val="0"/>
              <w:marRight w:val="0"/>
              <w:marTop w:val="0"/>
              <w:marBottom w:val="0"/>
              <w:divBdr>
                <w:top w:val="none" w:sz="0" w:space="0" w:color="auto"/>
                <w:left w:val="none" w:sz="0" w:space="0" w:color="auto"/>
                <w:bottom w:val="none" w:sz="0" w:space="0" w:color="auto"/>
                <w:right w:val="none" w:sz="0" w:space="0" w:color="auto"/>
              </w:divBdr>
            </w:div>
            <w:div w:id="1316186543">
              <w:marLeft w:val="0"/>
              <w:marRight w:val="0"/>
              <w:marTop w:val="0"/>
              <w:marBottom w:val="0"/>
              <w:divBdr>
                <w:top w:val="none" w:sz="0" w:space="0" w:color="auto"/>
                <w:left w:val="none" w:sz="0" w:space="0" w:color="auto"/>
                <w:bottom w:val="none" w:sz="0" w:space="0" w:color="auto"/>
                <w:right w:val="none" w:sz="0" w:space="0" w:color="auto"/>
              </w:divBdr>
            </w:div>
            <w:div w:id="15816057">
              <w:marLeft w:val="0"/>
              <w:marRight w:val="0"/>
              <w:marTop w:val="0"/>
              <w:marBottom w:val="0"/>
              <w:divBdr>
                <w:top w:val="none" w:sz="0" w:space="0" w:color="auto"/>
                <w:left w:val="none" w:sz="0" w:space="0" w:color="auto"/>
                <w:bottom w:val="none" w:sz="0" w:space="0" w:color="auto"/>
                <w:right w:val="none" w:sz="0" w:space="0" w:color="auto"/>
              </w:divBdr>
            </w:div>
            <w:div w:id="438911842">
              <w:marLeft w:val="0"/>
              <w:marRight w:val="0"/>
              <w:marTop w:val="0"/>
              <w:marBottom w:val="0"/>
              <w:divBdr>
                <w:top w:val="none" w:sz="0" w:space="0" w:color="auto"/>
                <w:left w:val="none" w:sz="0" w:space="0" w:color="auto"/>
                <w:bottom w:val="none" w:sz="0" w:space="0" w:color="auto"/>
                <w:right w:val="none" w:sz="0" w:space="0" w:color="auto"/>
              </w:divBdr>
            </w:div>
            <w:div w:id="631208777">
              <w:marLeft w:val="0"/>
              <w:marRight w:val="0"/>
              <w:marTop w:val="0"/>
              <w:marBottom w:val="0"/>
              <w:divBdr>
                <w:top w:val="none" w:sz="0" w:space="0" w:color="auto"/>
                <w:left w:val="none" w:sz="0" w:space="0" w:color="auto"/>
                <w:bottom w:val="none" w:sz="0" w:space="0" w:color="auto"/>
                <w:right w:val="none" w:sz="0" w:space="0" w:color="auto"/>
              </w:divBdr>
            </w:div>
            <w:div w:id="992677947">
              <w:marLeft w:val="0"/>
              <w:marRight w:val="0"/>
              <w:marTop w:val="0"/>
              <w:marBottom w:val="0"/>
              <w:divBdr>
                <w:top w:val="none" w:sz="0" w:space="0" w:color="auto"/>
                <w:left w:val="none" w:sz="0" w:space="0" w:color="auto"/>
                <w:bottom w:val="none" w:sz="0" w:space="0" w:color="auto"/>
                <w:right w:val="none" w:sz="0" w:space="0" w:color="auto"/>
              </w:divBdr>
            </w:div>
            <w:div w:id="865022313">
              <w:marLeft w:val="0"/>
              <w:marRight w:val="0"/>
              <w:marTop w:val="0"/>
              <w:marBottom w:val="0"/>
              <w:divBdr>
                <w:top w:val="none" w:sz="0" w:space="0" w:color="auto"/>
                <w:left w:val="none" w:sz="0" w:space="0" w:color="auto"/>
                <w:bottom w:val="none" w:sz="0" w:space="0" w:color="auto"/>
                <w:right w:val="none" w:sz="0" w:space="0" w:color="auto"/>
              </w:divBdr>
            </w:div>
            <w:div w:id="776369086">
              <w:marLeft w:val="0"/>
              <w:marRight w:val="0"/>
              <w:marTop w:val="0"/>
              <w:marBottom w:val="0"/>
              <w:divBdr>
                <w:top w:val="none" w:sz="0" w:space="0" w:color="auto"/>
                <w:left w:val="none" w:sz="0" w:space="0" w:color="auto"/>
                <w:bottom w:val="none" w:sz="0" w:space="0" w:color="auto"/>
                <w:right w:val="none" w:sz="0" w:space="0" w:color="auto"/>
              </w:divBdr>
            </w:div>
            <w:div w:id="2006392727">
              <w:marLeft w:val="0"/>
              <w:marRight w:val="0"/>
              <w:marTop w:val="0"/>
              <w:marBottom w:val="0"/>
              <w:divBdr>
                <w:top w:val="none" w:sz="0" w:space="0" w:color="auto"/>
                <w:left w:val="none" w:sz="0" w:space="0" w:color="auto"/>
                <w:bottom w:val="none" w:sz="0" w:space="0" w:color="auto"/>
                <w:right w:val="none" w:sz="0" w:space="0" w:color="auto"/>
              </w:divBdr>
            </w:div>
            <w:div w:id="1898857957">
              <w:marLeft w:val="0"/>
              <w:marRight w:val="0"/>
              <w:marTop w:val="0"/>
              <w:marBottom w:val="0"/>
              <w:divBdr>
                <w:top w:val="none" w:sz="0" w:space="0" w:color="auto"/>
                <w:left w:val="none" w:sz="0" w:space="0" w:color="auto"/>
                <w:bottom w:val="none" w:sz="0" w:space="0" w:color="auto"/>
                <w:right w:val="none" w:sz="0" w:space="0" w:color="auto"/>
              </w:divBdr>
            </w:div>
            <w:div w:id="75980133">
              <w:marLeft w:val="0"/>
              <w:marRight w:val="0"/>
              <w:marTop w:val="0"/>
              <w:marBottom w:val="0"/>
              <w:divBdr>
                <w:top w:val="none" w:sz="0" w:space="0" w:color="auto"/>
                <w:left w:val="none" w:sz="0" w:space="0" w:color="auto"/>
                <w:bottom w:val="none" w:sz="0" w:space="0" w:color="auto"/>
                <w:right w:val="none" w:sz="0" w:space="0" w:color="auto"/>
              </w:divBdr>
            </w:div>
            <w:div w:id="282536078">
              <w:marLeft w:val="0"/>
              <w:marRight w:val="0"/>
              <w:marTop w:val="0"/>
              <w:marBottom w:val="0"/>
              <w:divBdr>
                <w:top w:val="none" w:sz="0" w:space="0" w:color="auto"/>
                <w:left w:val="none" w:sz="0" w:space="0" w:color="auto"/>
                <w:bottom w:val="none" w:sz="0" w:space="0" w:color="auto"/>
                <w:right w:val="none" w:sz="0" w:space="0" w:color="auto"/>
              </w:divBdr>
            </w:div>
            <w:div w:id="1738895805">
              <w:marLeft w:val="0"/>
              <w:marRight w:val="0"/>
              <w:marTop w:val="0"/>
              <w:marBottom w:val="0"/>
              <w:divBdr>
                <w:top w:val="none" w:sz="0" w:space="0" w:color="auto"/>
                <w:left w:val="none" w:sz="0" w:space="0" w:color="auto"/>
                <w:bottom w:val="none" w:sz="0" w:space="0" w:color="auto"/>
                <w:right w:val="none" w:sz="0" w:space="0" w:color="auto"/>
              </w:divBdr>
            </w:div>
            <w:div w:id="224728891">
              <w:marLeft w:val="0"/>
              <w:marRight w:val="0"/>
              <w:marTop w:val="0"/>
              <w:marBottom w:val="0"/>
              <w:divBdr>
                <w:top w:val="none" w:sz="0" w:space="0" w:color="auto"/>
                <w:left w:val="none" w:sz="0" w:space="0" w:color="auto"/>
                <w:bottom w:val="none" w:sz="0" w:space="0" w:color="auto"/>
                <w:right w:val="none" w:sz="0" w:space="0" w:color="auto"/>
              </w:divBdr>
            </w:div>
            <w:div w:id="9562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586500315">
      <w:bodyDiv w:val="1"/>
      <w:marLeft w:val="0"/>
      <w:marRight w:val="0"/>
      <w:marTop w:val="0"/>
      <w:marBottom w:val="0"/>
      <w:divBdr>
        <w:top w:val="none" w:sz="0" w:space="0" w:color="auto"/>
        <w:left w:val="none" w:sz="0" w:space="0" w:color="auto"/>
        <w:bottom w:val="none" w:sz="0" w:space="0" w:color="auto"/>
        <w:right w:val="none" w:sz="0" w:space="0" w:color="auto"/>
      </w:divBdr>
      <w:divsChild>
        <w:div w:id="1306009705">
          <w:marLeft w:val="0"/>
          <w:marRight w:val="0"/>
          <w:marTop w:val="0"/>
          <w:marBottom w:val="0"/>
          <w:divBdr>
            <w:top w:val="none" w:sz="0" w:space="0" w:color="auto"/>
            <w:left w:val="none" w:sz="0" w:space="0" w:color="auto"/>
            <w:bottom w:val="none" w:sz="0" w:space="0" w:color="auto"/>
            <w:right w:val="none" w:sz="0" w:space="0" w:color="auto"/>
          </w:divBdr>
          <w:divsChild>
            <w:div w:id="949043355">
              <w:marLeft w:val="0"/>
              <w:marRight w:val="0"/>
              <w:marTop w:val="0"/>
              <w:marBottom w:val="0"/>
              <w:divBdr>
                <w:top w:val="none" w:sz="0" w:space="0" w:color="auto"/>
                <w:left w:val="none" w:sz="0" w:space="0" w:color="auto"/>
                <w:bottom w:val="none" w:sz="0" w:space="0" w:color="auto"/>
                <w:right w:val="none" w:sz="0" w:space="0" w:color="auto"/>
              </w:divBdr>
            </w:div>
            <w:div w:id="73550046">
              <w:marLeft w:val="0"/>
              <w:marRight w:val="0"/>
              <w:marTop w:val="0"/>
              <w:marBottom w:val="0"/>
              <w:divBdr>
                <w:top w:val="none" w:sz="0" w:space="0" w:color="auto"/>
                <w:left w:val="none" w:sz="0" w:space="0" w:color="auto"/>
                <w:bottom w:val="none" w:sz="0" w:space="0" w:color="auto"/>
                <w:right w:val="none" w:sz="0" w:space="0" w:color="auto"/>
              </w:divBdr>
            </w:div>
            <w:div w:id="179972855">
              <w:marLeft w:val="0"/>
              <w:marRight w:val="0"/>
              <w:marTop w:val="0"/>
              <w:marBottom w:val="0"/>
              <w:divBdr>
                <w:top w:val="none" w:sz="0" w:space="0" w:color="auto"/>
                <w:left w:val="none" w:sz="0" w:space="0" w:color="auto"/>
                <w:bottom w:val="none" w:sz="0" w:space="0" w:color="auto"/>
                <w:right w:val="none" w:sz="0" w:space="0" w:color="auto"/>
              </w:divBdr>
            </w:div>
            <w:div w:id="1508594979">
              <w:marLeft w:val="0"/>
              <w:marRight w:val="0"/>
              <w:marTop w:val="0"/>
              <w:marBottom w:val="0"/>
              <w:divBdr>
                <w:top w:val="none" w:sz="0" w:space="0" w:color="auto"/>
                <w:left w:val="none" w:sz="0" w:space="0" w:color="auto"/>
                <w:bottom w:val="none" w:sz="0" w:space="0" w:color="auto"/>
                <w:right w:val="none" w:sz="0" w:space="0" w:color="auto"/>
              </w:divBdr>
            </w:div>
            <w:div w:id="1230313171">
              <w:marLeft w:val="0"/>
              <w:marRight w:val="0"/>
              <w:marTop w:val="0"/>
              <w:marBottom w:val="0"/>
              <w:divBdr>
                <w:top w:val="none" w:sz="0" w:space="0" w:color="auto"/>
                <w:left w:val="none" w:sz="0" w:space="0" w:color="auto"/>
                <w:bottom w:val="none" w:sz="0" w:space="0" w:color="auto"/>
                <w:right w:val="none" w:sz="0" w:space="0" w:color="auto"/>
              </w:divBdr>
            </w:div>
            <w:div w:id="787548095">
              <w:marLeft w:val="0"/>
              <w:marRight w:val="0"/>
              <w:marTop w:val="0"/>
              <w:marBottom w:val="0"/>
              <w:divBdr>
                <w:top w:val="none" w:sz="0" w:space="0" w:color="auto"/>
                <w:left w:val="none" w:sz="0" w:space="0" w:color="auto"/>
                <w:bottom w:val="none" w:sz="0" w:space="0" w:color="auto"/>
                <w:right w:val="none" w:sz="0" w:space="0" w:color="auto"/>
              </w:divBdr>
            </w:div>
            <w:div w:id="932670413">
              <w:marLeft w:val="0"/>
              <w:marRight w:val="0"/>
              <w:marTop w:val="0"/>
              <w:marBottom w:val="0"/>
              <w:divBdr>
                <w:top w:val="none" w:sz="0" w:space="0" w:color="auto"/>
                <w:left w:val="none" w:sz="0" w:space="0" w:color="auto"/>
                <w:bottom w:val="none" w:sz="0" w:space="0" w:color="auto"/>
                <w:right w:val="none" w:sz="0" w:space="0" w:color="auto"/>
              </w:divBdr>
            </w:div>
            <w:div w:id="1096293507">
              <w:marLeft w:val="0"/>
              <w:marRight w:val="0"/>
              <w:marTop w:val="0"/>
              <w:marBottom w:val="0"/>
              <w:divBdr>
                <w:top w:val="none" w:sz="0" w:space="0" w:color="auto"/>
                <w:left w:val="none" w:sz="0" w:space="0" w:color="auto"/>
                <w:bottom w:val="none" w:sz="0" w:space="0" w:color="auto"/>
                <w:right w:val="none" w:sz="0" w:space="0" w:color="auto"/>
              </w:divBdr>
            </w:div>
            <w:div w:id="1803960552">
              <w:marLeft w:val="0"/>
              <w:marRight w:val="0"/>
              <w:marTop w:val="0"/>
              <w:marBottom w:val="0"/>
              <w:divBdr>
                <w:top w:val="none" w:sz="0" w:space="0" w:color="auto"/>
                <w:left w:val="none" w:sz="0" w:space="0" w:color="auto"/>
                <w:bottom w:val="none" w:sz="0" w:space="0" w:color="auto"/>
                <w:right w:val="none" w:sz="0" w:space="0" w:color="auto"/>
              </w:divBdr>
            </w:div>
            <w:div w:id="490799163">
              <w:marLeft w:val="0"/>
              <w:marRight w:val="0"/>
              <w:marTop w:val="0"/>
              <w:marBottom w:val="0"/>
              <w:divBdr>
                <w:top w:val="none" w:sz="0" w:space="0" w:color="auto"/>
                <w:left w:val="none" w:sz="0" w:space="0" w:color="auto"/>
                <w:bottom w:val="none" w:sz="0" w:space="0" w:color="auto"/>
                <w:right w:val="none" w:sz="0" w:space="0" w:color="auto"/>
              </w:divBdr>
            </w:div>
            <w:div w:id="1577785030">
              <w:marLeft w:val="0"/>
              <w:marRight w:val="0"/>
              <w:marTop w:val="0"/>
              <w:marBottom w:val="0"/>
              <w:divBdr>
                <w:top w:val="none" w:sz="0" w:space="0" w:color="auto"/>
                <w:left w:val="none" w:sz="0" w:space="0" w:color="auto"/>
                <w:bottom w:val="none" w:sz="0" w:space="0" w:color="auto"/>
                <w:right w:val="none" w:sz="0" w:space="0" w:color="auto"/>
              </w:divBdr>
            </w:div>
            <w:div w:id="738406102">
              <w:marLeft w:val="0"/>
              <w:marRight w:val="0"/>
              <w:marTop w:val="0"/>
              <w:marBottom w:val="0"/>
              <w:divBdr>
                <w:top w:val="none" w:sz="0" w:space="0" w:color="auto"/>
                <w:left w:val="none" w:sz="0" w:space="0" w:color="auto"/>
                <w:bottom w:val="none" w:sz="0" w:space="0" w:color="auto"/>
                <w:right w:val="none" w:sz="0" w:space="0" w:color="auto"/>
              </w:divBdr>
            </w:div>
            <w:div w:id="1672835811">
              <w:marLeft w:val="0"/>
              <w:marRight w:val="0"/>
              <w:marTop w:val="0"/>
              <w:marBottom w:val="0"/>
              <w:divBdr>
                <w:top w:val="none" w:sz="0" w:space="0" w:color="auto"/>
                <w:left w:val="none" w:sz="0" w:space="0" w:color="auto"/>
                <w:bottom w:val="none" w:sz="0" w:space="0" w:color="auto"/>
                <w:right w:val="none" w:sz="0" w:space="0" w:color="auto"/>
              </w:divBdr>
            </w:div>
            <w:div w:id="193004945">
              <w:marLeft w:val="0"/>
              <w:marRight w:val="0"/>
              <w:marTop w:val="0"/>
              <w:marBottom w:val="0"/>
              <w:divBdr>
                <w:top w:val="none" w:sz="0" w:space="0" w:color="auto"/>
                <w:left w:val="none" w:sz="0" w:space="0" w:color="auto"/>
                <w:bottom w:val="none" w:sz="0" w:space="0" w:color="auto"/>
                <w:right w:val="none" w:sz="0" w:space="0" w:color="auto"/>
              </w:divBdr>
            </w:div>
            <w:div w:id="46344226">
              <w:marLeft w:val="0"/>
              <w:marRight w:val="0"/>
              <w:marTop w:val="0"/>
              <w:marBottom w:val="0"/>
              <w:divBdr>
                <w:top w:val="none" w:sz="0" w:space="0" w:color="auto"/>
                <w:left w:val="none" w:sz="0" w:space="0" w:color="auto"/>
                <w:bottom w:val="none" w:sz="0" w:space="0" w:color="auto"/>
                <w:right w:val="none" w:sz="0" w:space="0" w:color="auto"/>
              </w:divBdr>
            </w:div>
            <w:div w:id="865367384">
              <w:marLeft w:val="0"/>
              <w:marRight w:val="0"/>
              <w:marTop w:val="0"/>
              <w:marBottom w:val="0"/>
              <w:divBdr>
                <w:top w:val="none" w:sz="0" w:space="0" w:color="auto"/>
                <w:left w:val="none" w:sz="0" w:space="0" w:color="auto"/>
                <w:bottom w:val="none" w:sz="0" w:space="0" w:color="auto"/>
                <w:right w:val="none" w:sz="0" w:space="0" w:color="auto"/>
              </w:divBdr>
            </w:div>
            <w:div w:id="1312640713">
              <w:marLeft w:val="0"/>
              <w:marRight w:val="0"/>
              <w:marTop w:val="0"/>
              <w:marBottom w:val="0"/>
              <w:divBdr>
                <w:top w:val="none" w:sz="0" w:space="0" w:color="auto"/>
                <w:left w:val="none" w:sz="0" w:space="0" w:color="auto"/>
                <w:bottom w:val="none" w:sz="0" w:space="0" w:color="auto"/>
                <w:right w:val="none" w:sz="0" w:space="0" w:color="auto"/>
              </w:divBdr>
            </w:div>
            <w:div w:id="531844222">
              <w:marLeft w:val="0"/>
              <w:marRight w:val="0"/>
              <w:marTop w:val="0"/>
              <w:marBottom w:val="0"/>
              <w:divBdr>
                <w:top w:val="none" w:sz="0" w:space="0" w:color="auto"/>
                <w:left w:val="none" w:sz="0" w:space="0" w:color="auto"/>
                <w:bottom w:val="none" w:sz="0" w:space="0" w:color="auto"/>
                <w:right w:val="none" w:sz="0" w:space="0" w:color="auto"/>
              </w:divBdr>
            </w:div>
            <w:div w:id="768620521">
              <w:marLeft w:val="0"/>
              <w:marRight w:val="0"/>
              <w:marTop w:val="0"/>
              <w:marBottom w:val="0"/>
              <w:divBdr>
                <w:top w:val="none" w:sz="0" w:space="0" w:color="auto"/>
                <w:left w:val="none" w:sz="0" w:space="0" w:color="auto"/>
                <w:bottom w:val="none" w:sz="0" w:space="0" w:color="auto"/>
                <w:right w:val="none" w:sz="0" w:space="0" w:color="auto"/>
              </w:divBdr>
            </w:div>
            <w:div w:id="250941332">
              <w:marLeft w:val="0"/>
              <w:marRight w:val="0"/>
              <w:marTop w:val="0"/>
              <w:marBottom w:val="0"/>
              <w:divBdr>
                <w:top w:val="none" w:sz="0" w:space="0" w:color="auto"/>
                <w:left w:val="none" w:sz="0" w:space="0" w:color="auto"/>
                <w:bottom w:val="none" w:sz="0" w:space="0" w:color="auto"/>
                <w:right w:val="none" w:sz="0" w:space="0" w:color="auto"/>
              </w:divBdr>
            </w:div>
            <w:div w:id="746615517">
              <w:marLeft w:val="0"/>
              <w:marRight w:val="0"/>
              <w:marTop w:val="0"/>
              <w:marBottom w:val="0"/>
              <w:divBdr>
                <w:top w:val="none" w:sz="0" w:space="0" w:color="auto"/>
                <w:left w:val="none" w:sz="0" w:space="0" w:color="auto"/>
                <w:bottom w:val="none" w:sz="0" w:space="0" w:color="auto"/>
                <w:right w:val="none" w:sz="0" w:space="0" w:color="auto"/>
              </w:divBdr>
            </w:div>
            <w:div w:id="803157493">
              <w:marLeft w:val="0"/>
              <w:marRight w:val="0"/>
              <w:marTop w:val="0"/>
              <w:marBottom w:val="0"/>
              <w:divBdr>
                <w:top w:val="none" w:sz="0" w:space="0" w:color="auto"/>
                <w:left w:val="none" w:sz="0" w:space="0" w:color="auto"/>
                <w:bottom w:val="none" w:sz="0" w:space="0" w:color="auto"/>
                <w:right w:val="none" w:sz="0" w:space="0" w:color="auto"/>
              </w:divBdr>
            </w:div>
            <w:div w:id="2125342655">
              <w:marLeft w:val="0"/>
              <w:marRight w:val="0"/>
              <w:marTop w:val="0"/>
              <w:marBottom w:val="0"/>
              <w:divBdr>
                <w:top w:val="none" w:sz="0" w:space="0" w:color="auto"/>
                <w:left w:val="none" w:sz="0" w:space="0" w:color="auto"/>
                <w:bottom w:val="none" w:sz="0" w:space="0" w:color="auto"/>
                <w:right w:val="none" w:sz="0" w:space="0" w:color="auto"/>
              </w:divBdr>
            </w:div>
            <w:div w:id="1517189268">
              <w:marLeft w:val="0"/>
              <w:marRight w:val="0"/>
              <w:marTop w:val="0"/>
              <w:marBottom w:val="0"/>
              <w:divBdr>
                <w:top w:val="none" w:sz="0" w:space="0" w:color="auto"/>
                <w:left w:val="none" w:sz="0" w:space="0" w:color="auto"/>
                <w:bottom w:val="none" w:sz="0" w:space="0" w:color="auto"/>
                <w:right w:val="none" w:sz="0" w:space="0" w:color="auto"/>
              </w:divBdr>
            </w:div>
            <w:div w:id="1995983687">
              <w:marLeft w:val="0"/>
              <w:marRight w:val="0"/>
              <w:marTop w:val="0"/>
              <w:marBottom w:val="0"/>
              <w:divBdr>
                <w:top w:val="none" w:sz="0" w:space="0" w:color="auto"/>
                <w:left w:val="none" w:sz="0" w:space="0" w:color="auto"/>
                <w:bottom w:val="none" w:sz="0" w:space="0" w:color="auto"/>
                <w:right w:val="none" w:sz="0" w:space="0" w:color="auto"/>
              </w:divBdr>
            </w:div>
            <w:div w:id="1910537610">
              <w:marLeft w:val="0"/>
              <w:marRight w:val="0"/>
              <w:marTop w:val="0"/>
              <w:marBottom w:val="0"/>
              <w:divBdr>
                <w:top w:val="none" w:sz="0" w:space="0" w:color="auto"/>
                <w:left w:val="none" w:sz="0" w:space="0" w:color="auto"/>
                <w:bottom w:val="none" w:sz="0" w:space="0" w:color="auto"/>
                <w:right w:val="none" w:sz="0" w:space="0" w:color="auto"/>
              </w:divBdr>
            </w:div>
            <w:div w:id="840661396">
              <w:marLeft w:val="0"/>
              <w:marRight w:val="0"/>
              <w:marTop w:val="0"/>
              <w:marBottom w:val="0"/>
              <w:divBdr>
                <w:top w:val="none" w:sz="0" w:space="0" w:color="auto"/>
                <w:left w:val="none" w:sz="0" w:space="0" w:color="auto"/>
                <w:bottom w:val="none" w:sz="0" w:space="0" w:color="auto"/>
                <w:right w:val="none" w:sz="0" w:space="0" w:color="auto"/>
              </w:divBdr>
            </w:div>
            <w:div w:id="1552575746">
              <w:marLeft w:val="0"/>
              <w:marRight w:val="0"/>
              <w:marTop w:val="0"/>
              <w:marBottom w:val="0"/>
              <w:divBdr>
                <w:top w:val="none" w:sz="0" w:space="0" w:color="auto"/>
                <w:left w:val="none" w:sz="0" w:space="0" w:color="auto"/>
                <w:bottom w:val="none" w:sz="0" w:space="0" w:color="auto"/>
                <w:right w:val="none" w:sz="0" w:space="0" w:color="auto"/>
              </w:divBdr>
            </w:div>
            <w:div w:id="510949731">
              <w:marLeft w:val="0"/>
              <w:marRight w:val="0"/>
              <w:marTop w:val="0"/>
              <w:marBottom w:val="0"/>
              <w:divBdr>
                <w:top w:val="none" w:sz="0" w:space="0" w:color="auto"/>
                <w:left w:val="none" w:sz="0" w:space="0" w:color="auto"/>
                <w:bottom w:val="none" w:sz="0" w:space="0" w:color="auto"/>
                <w:right w:val="none" w:sz="0" w:space="0" w:color="auto"/>
              </w:divBdr>
            </w:div>
            <w:div w:id="1938908549">
              <w:marLeft w:val="0"/>
              <w:marRight w:val="0"/>
              <w:marTop w:val="0"/>
              <w:marBottom w:val="0"/>
              <w:divBdr>
                <w:top w:val="none" w:sz="0" w:space="0" w:color="auto"/>
                <w:left w:val="none" w:sz="0" w:space="0" w:color="auto"/>
                <w:bottom w:val="none" w:sz="0" w:space="0" w:color="auto"/>
                <w:right w:val="none" w:sz="0" w:space="0" w:color="auto"/>
              </w:divBdr>
            </w:div>
            <w:div w:id="1291746099">
              <w:marLeft w:val="0"/>
              <w:marRight w:val="0"/>
              <w:marTop w:val="0"/>
              <w:marBottom w:val="0"/>
              <w:divBdr>
                <w:top w:val="none" w:sz="0" w:space="0" w:color="auto"/>
                <w:left w:val="none" w:sz="0" w:space="0" w:color="auto"/>
                <w:bottom w:val="none" w:sz="0" w:space="0" w:color="auto"/>
                <w:right w:val="none" w:sz="0" w:space="0" w:color="auto"/>
              </w:divBdr>
            </w:div>
            <w:div w:id="179589988">
              <w:marLeft w:val="0"/>
              <w:marRight w:val="0"/>
              <w:marTop w:val="0"/>
              <w:marBottom w:val="0"/>
              <w:divBdr>
                <w:top w:val="none" w:sz="0" w:space="0" w:color="auto"/>
                <w:left w:val="none" w:sz="0" w:space="0" w:color="auto"/>
                <w:bottom w:val="none" w:sz="0" w:space="0" w:color="auto"/>
                <w:right w:val="none" w:sz="0" w:space="0" w:color="auto"/>
              </w:divBdr>
            </w:div>
            <w:div w:id="978607662">
              <w:marLeft w:val="0"/>
              <w:marRight w:val="0"/>
              <w:marTop w:val="0"/>
              <w:marBottom w:val="0"/>
              <w:divBdr>
                <w:top w:val="none" w:sz="0" w:space="0" w:color="auto"/>
                <w:left w:val="none" w:sz="0" w:space="0" w:color="auto"/>
                <w:bottom w:val="none" w:sz="0" w:space="0" w:color="auto"/>
                <w:right w:val="none" w:sz="0" w:space="0" w:color="auto"/>
              </w:divBdr>
            </w:div>
            <w:div w:id="728503675">
              <w:marLeft w:val="0"/>
              <w:marRight w:val="0"/>
              <w:marTop w:val="0"/>
              <w:marBottom w:val="0"/>
              <w:divBdr>
                <w:top w:val="none" w:sz="0" w:space="0" w:color="auto"/>
                <w:left w:val="none" w:sz="0" w:space="0" w:color="auto"/>
                <w:bottom w:val="none" w:sz="0" w:space="0" w:color="auto"/>
                <w:right w:val="none" w:sz="0" w:space="0" w:color="auto"/>
              </w:divBdr>
            </w:div>
            <w:div w:id="255095661">
              <w:marLeft w:val="0"/>
              <w:marRight w:val="0"/>
              <w:marTop w:val="0"/>
              <w:marBottom w:val="0"/>
              <w:divBdr>
                <w:top w:val="none" w:sz="0" w:space="0" w:color="auto"/>
                <w:left w:val="none" w:sz="0" w:space="0" w:color="auto"/>
                <w:bottom w:val="none" w:sz="0" w:space="0" w:color="auto"/>
                <w:right w:val="none" w:sz="0" w:space="0" w:color="auto"/>
              </w:divBdr>
            </w:div>
            <w:div w:id="1326974421">
              <w:marLeft w:val="0"/>
              <w:marRight w:val="0"/>
              <w:marTop w:val="0"/>
              <w:marBottom w:val="0"/>
              <w:divBdr>
                <w:top w:val="none" w:sz="0" w:space="0" w:color="auto"/>
                <w:left w:val="none" w:sz="0" w:space="0" w:color="auto"/>
                <w:bottom w:val="none" w:sz="0" w:space="0" w:color="auto"/>
                <w:right w:val="none" w:sz="0" w:space="0" w:color="auto"/>
              </w:divBdr>
            </w:div>
            <w:div w:id="1413359754">
              <w:marLeft w:val="0"/>
              <w:marRight w:val="0"/>
              <w:marTop w:val="0"/>
              <w:marBottom w:val="0"/>
              <w:divBdr>
                <w:top w:val="none" w:sz="0" w:space="0" w:color="auto"/>
                <w:left w:val="none" w:sz="0" w:space="0" w:color="auto"/>
                <w:bottom w:val="none" w:sz="0" w:space="0" w:color="auto"/>
                <w:right w:val="none" w:sz="0" w:space="0" w:color="auto"/>
              </w:divBdr>
            </w:div>
            <w:div w:id="1244340951">
              <w:marLeft w:val="0"/>
              <w:marRight w:val="0"/>
              <w:marTop w:val="0"/>
              <w:marBottom w:val="0"/>
              <w:divBdr>
                <w:top w:val="none" w:sz="0" w:space="0" w:color="auto"/>
                <w:left w:val="none" w:sz="0" w:space="0" w:color="auto"/>
                <w:bottom w:val="none" w:sz="0" w:space="0" w:color="auto"/>
                <w:right w:val="none" w:sz="0" w:space="0" w:color="auto"/>
              </w:divBdr>
            </w:div>
            <w:div w:id="454098989">
              <w:marLeft w:val="0"/>
              <w:marRight w:val="0"/>
              <w:marTop w:val="0"/>
              <w:marBottom w:val="0"/>
              <w:divBdr>
                <w:top w:val="none" w:sz="0" w:space="0" w:color="auto"/>
                <w:left w:val="none" w:sz="0" w:space="0" w:color="auto"/>
                <w:bottom w:val="none" w:sz="0" w:space="0" w:color="auto"/>
                <w:right w:val="none" w:sz="0" w:space="0" w:color="auto"/>
              </w:divBdr>
            </w:div>
            <w:div w:id="1097362881">
              <w:marLeft w:val="0"/>
              <w:marRight w:val="0"/>
              <w:marTop w:val="0"/>
              <w:marBottom w:val="0"/>
              <w:divBdr>
                <w:top w:val="none" w:sz="0" w:space="0" w:color="auto"/>
                <w:left w:val="none" w:sz="0" w:space="0" w:color="auto"/>
                <w:bottom w:val="none" w:sz="0" w:space="0" w:color="auto"/>
                <w:right w:val="none" w:sz="0" w:space="0" w:color="auto"/>
              </w:divBdr>
            </w:div>
            <w:div w:id="613558407">
              <w:marLeft w:val="0"/>
              <w:marRight w:val="0"/>
              <w:marTop w:val="0"/>
              <w:marBottom w:val="0"/>
              <w:divBdr>
                <w:top w:val="none" w:sz="0" w:space="0" w:color="auto"/>
                <w:left w:val="none" w:sz="0" w:space="0" w:color="auto"/>
                <w:bottom w:val="none" w:sz="0" w:space="0" w:color="auto"/>
                <w:right w:val="none" w:sz="0" w:space="0" w:color="auto"/>
              </w:divBdr>
            </w:div>
            <w:div w:id="1717772810">
              <w:marLeft w:val="0"/>
              <w:marRight w:val="0"/>
              <w:marTop w:val="0"/>
              <w:marBottom w:val="0"/>
              <w:divBdr>
                <w:top w:val="none" w:sz="0" w:space="0" w:color="auto"/>
                <w:left w:val="none" w:sz="0" w:space="0" w:color="auto"/>
                <w:bottom w:val="none" w:sz="0" w:space="0" w:color="auto"/>
                <w:right w:val="none" w:sz="0" w:space="0" w:color="auto"/>
              </w:divBdr>
            </w:div>
            <w:div w:id="1876506668">
              <w:marLeft w:val="0"/>
              <w:marRight w:val="0"/>
              <w:marTop w:val="0"/>
              <w:marBottom w:val="0"/>
              <w:divBdr>
                <w:top w:val="none" w:sz="0" w:space="0" w:color="auto"/>
                <w:left w:val="none" w:sz="0" w:space="0" w:color="auto"/>
                <w:bottom w:val="none" w:sz="0" w:space="0" w:color="auto"/>
                <w:right w:val="none" w:sz="0" w:space="0" w:color="auto"/>
              </w:divBdr>
            </w:div>
            <w:div w:id="2833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719">
      <w:bodyDiv w:val="1"/>
      <w:marLeft w:val="0"/>
      <w:marRight w:val="0"/>
      <w:marTop w:val="0"/>
      <w:marBottom w:val="0"/>
      <w:divBdr>
        <w:top w:val="none" w:sz="0" w:space="0" w:color="auto"/>
        <w:left w:val="none" w:sz="0" w:space="0" w:color="auto"/>
        <w:bottom w:val="none" w:sz="0" w:space="0" w:color="auto"/>
        <w:right w:val="none" w:sz="0" w:space="0" w:color="auto"/>
      </w:divBdr>
      <w:divsChild>
        <w:div w:id="1631547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Bhargavi Kaslikar</dc:creator>
  <cp:lastModifiedBy>Ketaki Mahajan</cp:lastModifiedBy>
  <cp:revision>7</cp:revision>
  <cp:lastPrinted>2021-08-06T14:14:00Z</cp:lastPrinted>
  <dcterms:created xsi:type="dcterms:W3CDTF">2023-07-10T08:49:00Z</dcterms:created>
  <dcterms:modified xsi:type="dcterms:W3CDTF">2023-11-13T17:03:00Z</dcterms:modified>
</cp:coreProperties>
</file>