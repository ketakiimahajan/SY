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3828"/>
        <w:gridCol w:w="1984"/>
        <w:gridCol w:w="1701"/>
      </w:tblGrid>
      <w:tr w:rsidR="002428BF" w:rsidRPr="000A3CCC" w14:paraId="2D3415C9" w14:textId="77777777" w:rsidTr="003F0F37">
        <w:tc>
          <w:tcPr>
            <w:tcW w:w="2323" w:type="dxa"/>
            <w:shd w:val="clear" w:color="auto" w:fill="auto"/>
            <w:vAlign w:val="center"/>
          </w:tcPr>
          <w:p w14:paraId="6757C885" w14:textId="42BA7C09" w:rsidR="002428BF" w:rsidRPr="004136C8" w:rsidRDefault="002428BF" w:rsidP="004136C8">
            <w:pPr>
              <w:pStyle w:val="TableContents"/>
              <w:spacing w:after="0"/>
              <w:jc w:val="center"/>
              <w:rPr>
                <w:rFonts w:ascii="Times New Roman" w:hAnsi="Times New Roman" w:cs="Times New Roman"/>
                <w:b/>
                <w:color w:val="BC202E"/>
                <w:sz w:val="24"/>
                <w:szCs w:val="24"/>
              </w:rPr>
            </w:pPr>
            <w:r w:rsidRPr="004136C8">
              <w:rPr>
                <w:rFonts w:ascii="Times New Roman" w:hAnsi="Times New Roman" w:cs="Times New Roman"/>
                <w:b/>
                <w:color w:val="BC202E"/>
                <w:sz w:val="24"/>
                <w:szCs w:val="24"/>
              </w:rPr>
              <w:t>Course Name:</w:t>
            </w:r>
          </w:p>
        </w:tc>
        <w:tc>
          <w:tcPr>
            <w:tcW w:w="3828" w:type="dxa"/>
            <w:shd w:val="clear" w:color="auto" w:fill="auto"/>
            <w:vAlign w:val="center"/>
          </w:tcPr>
          <w:p w14:paraId="2DB48B48" w14:textId="5D07F2D3" w:rsidR="002428BF" w:rsidRPr="004136C8" w:rsidRDefault="002428BF" w:rsidP="004136C8">
            <w:pPr>
              <w:pStyle w:val="TableContents"/>
              <w:spacing w:after="0"/>
              <w:jc w:val="center"/>
              <w:rPr>
                <w:rFonts w:ascii="Times New Roman" w:hAnsi="Times New Roman" w:cs="Times New Roman"/>
                <w:b/>
                <w:sz w:val="24"/>
                <w:szCs w:val="24"/>
              </w:rPr>
            </w:pPr>
            <w:r w:rsidRPr="004136C8">
              <w:rPr>
                <w:rFonts w:ascii="Times New Roman" w:hAnsi="Times New Roman" w:cs="Times New Roman"/>
                <w:b/>
                <w:bCs/>
                <w:color w:val="222222"/>
                <w:sz w:val="24"/>
                <w:szCs w:val="24"/>
                <w:shd w:val="clear" w:color="auto" w:fill="FFFFFF"/>
              </w:rPr>
              <w:t>Networks, Signals and Systems</w:t>
            </w:r>
          </w:p>
        </w:tc>
        <w:tc>
          <w:tcPr>
            <w:tcW w:w="1984" w:type="dxa"/>
            <w:shd w:val="clear" w:color="auto" w:fill="auto"/>
            <w:vAlign w:val="center"/>
          </w:tcPr>
          <w:p w14:paraId="02501164" w14:textId="73D49CA2" w:rsidR="002428BF" w:rsidRPr="004136C8" w:rsidRDefault="002428BF" w:rsidP="004136C8">
            <w:pPr>
              <w:pStyle w:val="TableContents"/>
              <w:spacing w:after="0"/>
              <w:jc w:val="center"/>
              <w:rPr>
                <w:rFonts w:ascii="Times New Roman" w:hAnsi="Times New Roman" w:cs="Times New Roman"/>
                <w:b/>
                <w:color w:val="BC202E"/>
                <w:sz w:val="24"/>
                <w:szCs w:val="24"/>
              </w:rPr>
            </w:pPr>
            <w:r w:rsidRPr="004136C8">
              <w:rPr>
                <w:rFonts w:ascii="Times New Roman" w:hAnsi="Times New Roman" w:cs="Times New Roman"/>
                <w:b/>
                <w:color w:val="BC202E"/>
                <w:sz w:val="24"/>
                <w:szCs w:val="24"/>
              </w:rPr>
              <w:t>Semester:</w:t>
            </w:r>
          </w:p>
        </w:tc>
        <w:tc>
          <w:tcPr>
            <w:tcW w:w="1701" w:type="dxa"/>
            <w:vAlign w:val="center"/>
          </w:tcPr>
          <w:p w14:paraId="54B7E0B3" w14:textId="3E89E664" w:rsidR="002428BF" w:rsidRPr="004136C8" w:rsidRDefault="002428BF" w:rsidP="004136C8">
            <w:pPr>
              <w:pStyle w:val="TableContents"/>
              <w:spacing w:after="0"/>
              <w:jc w:val="center"/>
              <w:rPr>
                <w:rFonts w:ascii="Times New Roman" w:hAnsi="Times New Roman" w:cs="Times New Roman"/>
                <w:b/>
                <w:sz w:val="24"/>
                <w:szCs w:val="24"/>
              </w:rPr>
            </w:pPr>
            <w:r w:rsidRPr="004136C8">
              <w:rPr>
                <w:rFonts w:ascii="Times New Roman" w:hAnsi="Times New Roman" w:cs="Times New Roman"/>
                <w:b/>
                <w:sz w:val="24"/>
                <w:szCs w:val="24"/>
              </w:rPr>
              <w:t>III</w:t>
            </w:r>
          </w:p>
        </w:tc>
      </w:tr>
      <w:tr w:rsidR="000B0D21" w:rsidRPr="000A3CCC" w14:paraId="2754066B" w14:textId="77777777" w:rsidTr="003F0F37">
        <w:tc>
          <w:tcPr>
            <w:tcW w:w="2323" w:type="dxa"/>
            <w:shd w:val="clear" w:color="auto" w:fill="auto"/>
            <w:vAlign w:val="center"/>
          </w:tcPr>
          <w:p w14:paraId="423499EF" w14:textId="481AAF0E" w:rsidR="000B0D21" w:rsidRPr="004136C8" w:rsidRDefault="001D6337" w:rsidP="004136C8">
            <w:pPr>
              <w:pStyle w:val="TableContents"/>
              <w:spacing w:after="0"/>
              <w:jc w:val="center"/>
              <w:rPr>
                <w:rFonts w:ascii="Times New Roman" w:hAnsi="Times New Roman" w:cs="Times New Roman"/>
                <w:b/>
                <w:color w:val="BC202E"/>
                <w:sz w:val="24"/>
                <w:szCs w:val="24"/>
              </w:rPr>
            </w:pPr>
            <w:r w:rsidRPr="004136C8">
              <w:rPr>
                <w:rFonts w:ascii="Times New Roman" w:hAnsi="Times New Roman" w:cs="Times New Roman"/>
                <w:b/>
                <w:color w:val="BC202E"/>
                <w:sz w:val="24"/>
                <w:szCs w:val="24"/>
              </w:rPr>
              <w:t>Date of Performance:</w:t>
            </w:r>
          </w:p>
        </w:tc>
        <w:tc>
          <w:tcPr>
            <w:tcW w:w="3828" w:type="dxa"/>
            <w:shd w:val="clear" w:color="auto" w:fill="auto"/>
            <w:vAlign w:val="center"/>
          </w:tcPr>
          <w:p w14:paraId="77023E76" w14:textId="527505B1" w:rsidR="000B0D21" w:rsidRPr="004136C8" w:rsidRDefault="000B0D21" w:rsidP="004136C8">
            <w:pPr>
              <w:pStyle w:val="TableContents"/>
              <w:spacing w:after="0"/>
              <w:jc w:val="center"/>
              <w:rPr>
                <w:rFonts w:ascii="Times New Roman" w:hAnsi="Times New Roman" w:cs="Times New Roman"/>
                <w:b/>
                <w:sz w:val="24"/>
                <w:szCs w:val="24"/>
              </w:rPr>
            </w:pPr>
          </w:p>
        </w:tc>
        <w:tc>
          <w:tcPr>
            <w:tcW w:w="1984" w:type="dxa"/>
            <w:shd w:val="clear" w:color="auto" w:fill="auto"/>
            <w:vAlign w:val="center"/>
          </w:tcPr>
          <w:p w14:paraId="2C233080" w14:textId="19A180EE" w:rsidR="000B0D21" w:rsidRPr="004136C8" w:rsidRDefault="00A77F79" w:rsidP="004136C8">
            <w:pPr>
              <w:pStyle w:val="TableContents"/>
              <w:spacing w:after="0"/>
              <w:jc w:val="center"/>
              <w:rPr>
                <w:rFonts w:ascii="Times New Roman" w:hAnsi="Times New Roman" w:cs="Times New Roman"/>
                <w:b/>
                <w:color w:val="BC202E"/>
                <w:sz w:val="24"/>
                <w:szCs w:val="24"/>
              </w:rPr>
            </w:pPr>
            <w:r w:rsidRPr="004136C8">
              <w:rPr>
                <w:rFonts w:ascii="Times New Roman" w:hAnsi="Times New Roman" w:cs="Times New Roman"/>
                <w:b/>
                <w:color w:val="BC202E"/>
                <w:sz w:val="24"/>
                <w:szCs w:val="24"/>
              </w:rPr>
              <w:t>Batch No</w:t>
            </w:r>
            <w:r w:rsidR="001D6337" w:rsidRPr="004136C8">
              <w:rPr>
                <w:rFonts w:ascii="Times New Roman" w:hAnsi="Times New Roman" w:cs="Times New Roman"/>
                <w:b/>
                <w:color w:val="BC202E"/>
                <w:sz w:val="24"/>
                <w:szCs w:val="24"/>
              </w:rPr>
              <w:t>:</w:t>
            </w:r>
          </w:p>
        </w:tc>
        <w:tc>
          <w:tcPr>
            <w:tcW w:w="1701" w:type="dxa"/>
            <w:vAlign w:val="center"/>
          </w:tcPr>
          <w:p w14:paraId="5D086D40" w14:textId="18137247" w:rsidR="000B0D21" w:rsidRPr="004136C8" w:rsidRDefault="004136C8" w:rsidP="004136C8">
            <w:pPr>
              <w:pStyle w:val="TableContents"/>
              <w:spacing w:after="0"/>
              <w:jc w:val="center"/>
              <w:rPr>
                <w:rFonts w:ascii="Times New Roman" w:hAnsi="Times New Roman" w:cs="Times New Roman"/>
                <w:b/>
                <w:sz w:val="24"/>
                <w:szCs w:val="24"/>
              </w:rPr>
            </w:pPr>
            <w:r w:rsidRPr="004136C8">
              <w:rPr>
                <w:rFonts w:ascii="Times New Roman" w:hAnsi="Times New Roman" w:cs="Times New Roman"/>
                <w:b/>
                <w:sz w:val="24"/>
                <w:szCs w:val="24"/>
              </w:rPr>
              <w:t>A - 3</w:t>
            </w:r>
          </w:p>
        </w:tc>
      </w:tr>
      <w:tr w:rsidR="000B0D21" w:rsidRPr="000A3CCC" w14:paraId="54A161E2" w14:textId="77777777" w:rsidTr="003F0F37">
        <w:tc>
          <w:tcPr>
            <w:tcW w:w="2323" w:type="dxa"/>
            <w:shd w:val="clear" w:color="auto" w:fill="auto"/>
            <w:vAlign w:val="center"/>
          </w:tcPr>
          <w:p w14:paraId="5D870C5D" w14:textId="073537D8" w:rsidR="000B0D21" w:rsidRPr="004136C8" w:rsidRDefault="000B0D21" w:rsidP="004136C8">
            <w:pPr>
              <w:pStyle w:val="TableContents"/>
              <w:spacing w:after="0"/>
              <w:jc w:val="center"/>
              <w:rPr>
                <w:rFonts w:ascii="Times New Roman" w:hAnsi="Times New Roman" w:cs="Times New Roman"/>
                <w:b/>
                <w:color w:val="BC202E"/>
                <w:sz w:val="24"/>
                <w:szCs w:val="24"/>
              </w:rPr>
            </w:pPr>
            <w:r w:rsidRPr="004136C8">
              <w:rPr>
                <w:rFonts w:ascii="Times New Roman" w:hAnsi="Times New Roman" w:cs="Times New Roman"/>
                <w:b/>
                <w:color w:val="BC202E"/>
                <w:sz w:val="24"/>
                <w:szCs w:val="24"/>
              </w:rPr>
              <w:t>Faculty Name</w:t>
            </w:r>
            <w:r w:rsidR="001D6337" w:rsidRPr="004136C8">
              <w:rPr>
                <w:rFonts w:ascii="Times New Roman" w:hAnsi="Times New Roman" w:cs="Times New Roman"/>
                <w:b/>
                <w:color w:val="BC202E"/>
                <w:sz w:val="24"/>
                <w:szCs w:val="24"/>
              </w:rPr>
              <w:t>:</w:t>
            </w:r>
          </w:p>
        </w:tc>
        <w:tc>
          <w:tcPr>
            <w:tcW w:w="3828" w:type="dxa"/>
            <w:shd w:val="clear" w:color="auto" w:fill="auto"/>
            <w:vAlign w:val="center"/>
          </w:tcPr>
          <w:p w14:paraId="20F22F4B" w14:textId="6B1C29F0" w:rsidR="000B0D21" w:rsidRPr="004136C8" w:rsidRDefault="000B0D21" w:rsidP="004136C8">
            <w:pPr>
              <w:pStyle w:val="TableContents"/>
              <w:spacing w:after="0"/>
              <w:jc w:val="center"/>
              <w:rPr>
                <w:rFonts w:ascii="Times New Roman" w:hAnsi="Times New Roman" w:cs="Times New Roman"/>
                <w:b/>
                <w:sz w:val="24"/>
                <w:szCs w:val="24"/>
              </w:rPr>
            </w:pPr>
          </w:p>
        </w:tc>
        <w:tc>
          <w:tcPr>
            <w:tcW w:w="1984" w:type="dxa"/>
            <w:shd w:val="clear" w:color="auto" w:fill="auto"/>
            <w:vAlign w:val="center"/>
          </w:tcPr>
          <w:p w14:paraId="060D0C1E" w14:textId="27AEF37B" w:rsidR="000B0D21" w:rsidRPr="004136C8" w:rsidRDefault="00A77F79" w:rsidP="004136C8">
            <w:pPr>
              <w:pStyle w:val="TableContents"/>
              <w:spacing w:after="0"/>
              <w:jc w:val="center"/>
              <w:rPr>
                <w:rFonts w:ascii="Times New Roman" w:hAnsi="Times New Roman" w:cs="Times New Roman"/>
                <w:b/>
                <w:color w:val="BC202E"/>
                <w:sz w:val="24"/>
                <w:szCs w:val="24"/>
              </w:rPr>
            </w:pPr>
            <w:r w:rsidRPr="004136C8">
              <w:rPr>
                <w:rFonts w:ascii="Times New Roman" w:hAnsi="Times New Roman" w:cs="Times New Roman"/>
                <w:b/>
                <w:color w:val="BC202E"/>
                <w:sz w:val="24"/>
                <w:szCs w:val="24"/>
              </w:rPr>
              <w:t>Roll No</w:t>
            </w:r>
            <w:r w:rsidR="001D6337" w:rsidRPr="004136C8">
              <w:rPr>
                <w:rFonts w:ascii="Times New Roman" w:hAnsi="Times New Roman" w:cs="Times New Roman"/>
                <w:b/>
                <w:color w:val="BC202E"/>
                <w:sz w:val="24"/>
                <w:szCs w:val="24"/>
              </w:rPr>
              <w:t>:</w:t>
            </w:r>
          </w:p>
        </w:tc>
        <w:tc>
          <w:tcPr>
            <w:tcW w:w="1701" w:type="dxa"/>
            <w:vAlign w:val="center"/>
          </w:tcPr>
          <w:p w14:paraId="3D969365" w14:textId="42024222" w:rsidR="000B0D21" w:rsidRPr="004136C8" w:rsidRDefault="004136C8" w:rsidP="004136C8">
            <w:pPr>
              <w:pStyle w:val="TableContents"/>
              <w:spacing w:after="0"/>
              <w:jc w:val="center"/>
              <w:rPr>
                <w:rFonts w:ascii="Times New Roman" w:hAnsi="Times New Roman" w:cs="Times New Roman"/>
                <w:b/>
                <w:sz w:val="24"/>
                <w:szCs w:val="24"/>
              </w:rPr>
            </w:pPr>
            <w:r w:rsidRPr="004136C8">
              <w:rPr>
                <w:rFonts w:ascii="Times New Roman" w:hAnsi="Times New Roman" w:cs="Times New Roman"/>
                <w:b/>
                <w:sz w:val="24"/>
                <w:szCs w:val="24"/>
              </w:rPr>
              <w:t>16014022050</w:t>
            </w:r>
          </w:p>
        </w:tc>
      </w:tr>
      <w:tr w:rsidR="00A77F79" w:rsidRPr="000A3CCC" w14:paraId="0F1AD1C1" w14:textId="77777777" w:rsidTr="003F0F37">
        <w:tc>
          <w:tcPr>
            <w:tcW w:w="2323" w:type="dxa"/>
            <w:shd w:val="clear" w:color="auto" w:fill="auto"/>
            <w:vAlign w:val="center"/>
          </w:tcPr>
          <w:p w14:paraId="4A82FFDC" w14:textId="1FAC1364" w:rsidR="00A77F79" w:rsidRPr="004136C8" w:rsidRDefault="001D6337" w:rsidP="004136C8">
            <w:pPr>
              <w:pStyle w:val="TableContents"/>
              <w:spacing w:after="0"/>
              <w:jc w:val="center"/>
              <w:rPr>
                <w:rFonts w:ascii="Times New Roman" w:hAnsi="Times New Roman" w:cs="Times New Roman"/>
                <w:b/>
                <w:color w:val="BC202E"/>
                <w:sz w:val="24"/>
                <w:szCs w:val="24"/>
              </w:rPr>
            </w:pPr>
            <w:r w:rsidRPr="004136C8">
              <w:rPr>
                <w:rFonts w:ascii="Times New Roman" w:hAnsi="Times New Roman" w:cs="Times New Roman"/>
                <w:b/>
                <w:color w:val="BC202E"/>
                <w:sz w:val="24"/>
                <w:szCs w:val="24"/>
              </w:rPr>
              <w:t>Faculty Sign &amp; Date:</w:t>
            </w:r>
          </w:p>
        </w:tc>
        <w:tc>
          <w:tcPr>
            <w:tcW w:w="3828" w:type="dxa"/>
            <w:shd w:val="clear" w:color="auto" w:fill="auto"/>
            <w:vAlign w:val="center"/>
          </w:tcPr>
          <w:p w14:paraId="1E9E88D8" w14:textId="77777777" w:rsidR="00A77F79" w:rsidRPr="004136C8" w:rsidRDefault="00A77F79" w:rsidP="004136C8">
            <w:pPr>
              <w:pStyle w:val="TableContents"/>
              <w:spacing w:after="0"/>
              <w:jc w:val="center"/>
              <w:rPr>
                <w:rFonts w:ascii="Times New Roman" w:hAnsi="Times New Roman" w:cs="Times New Roman"/>
                <w:b/>
                <w:sz w:val="24"/>
                <w:szCs w:val="24"/>
              </w:rPr>
            </w:pPr>
          </w:p>
        </w:tc>
        <w:tc>
          <w:tcPr>
            <w:tcW w:w="1984" w:type="dxa"/>
            <w:shd w:val="clear" w:color="auto" w:fill="auto"/>
            <w:vAlign w:val="center"/>
          </w:tcPr>
          <w:p w14:paraId="42F48BDA" w14:textId="2770A677" w:rsidR="00A77F79" w:rsidRPr="004136C8" w:rsidRDefault="001D6337" w:rsidP="004136C8">
            <w:pPr>
              <w:pStyle w:val="TableContents"/>
              <w:spacing w:after="0"/>
              <w:jc w:val="center"/>
              <w:rPr>
                <w:rFonts w:ascii="Times New Roman" w:hAnsi="Times New Roman" w:cs="Times New Roman"/>
                <w:b/>
                <w:color w:val="BC202E"/>
                <w:sz w:val="24"/>
                <w:szCs w:val="24"/>
              </w:rPr>
            </w:pPr>
            <w:r w:rsidRPr="004136C8">
              <w:rPr>
                <w:rFonts w:ascii="Times New Roman" w:hAnsi="Times New Roman" w:cs="Times New Roman"/>
                <w:b/>
                <w:color w:val="BC202E"/>
                <w:sz w:val="24"/>
                <w:szCs w:val="24"/>
              </w:rPr>
              <w:t>Grade/Marks:</w:t>
            </w:r>
          </w:p>
        </w:tc>
        <w:tc>
          <w:tcPr>
            <w:tcW w:w="1701" w:type="dxa"/>
            <w:vAlign w:val="center"/>
          </w:tcPr>
          <w:p w14:paraId="3AA60BAD" w14:textId="4096AFA0" w:rsidR="00A77F79" w:rsidRPr="004136C8" w:rsidRDefault="004136C8" w:rsidP="004136C8">
            <w:pPr>
              <w:pStyle w:val="TableContents"/>
              <w:spacing w:after="0"/>
              <w:jc w:val="center"/>
              <w:rPr>
                <w:rFonts w:ascii="Times New Roman" w:hAnsi="Times New Roman" w:cs="Times New Roman"/>
                <w:b/>
                <w:sz w:val="24"/>
                <w:szCs w:val="24"/>
              </w:rPr>
            </w:pPr>
            <w:r w:rsidRPr="004136C8">
              <w:rPr>
                <w:rFonts w:ascii="Times New Roman" w:hAnsi="Times New Roman" w:cs="Times New Roman"/>
                <w:b/>
                <w:sz w:val="24"/>
                <w:szCs w:val="24"/>
              </w:rPr>
              <w:t>___ / 25</w:t>
            </w: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p w14:paraId="4E1D81C3" w14:textId="77777777" w:rsidR="004136C8" w:rsidRDefault="004136C8"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18108DD2" w:rsidR="00A25C5E" w:rsidRPr="00A25C5E" w:rsidRDefault="00A25C5E" w:rsidP="00EE59A2">
      <w:pPr>
        <w:shd w:val="clear" w:color="auto" w:fill="FFFFFF"/>
        <w:spacing w:after="0" w:line="240" w:lineRule="auto"/>
        <w:ind w:left="-709"/>
        <w:jc w:val="center"/>
        <w:rPr>
          <w:rFonts w:ascii="Times New Roman" w:eastAsia="Times New Roman" w:hAnsi="Times New Roman"/>
          <w:b/>
          <w:iCs/>
          <w:color w:val="BC202E"/>
          <w:sz w:val="20"/>
          <w:szCs w:val="20"/>
        </w:rPr>
      </w:pPr>
      <w:r w:rsidRPr="00A25C5E">
        <w:rPr>
          <w:rFonts w:ascii="Times New Roman" w:hAnsi="Times New Roman" w:cs="Times New Roman"/>
          <w:b/>
          <w:color w:val="BC202E"/>
          <w:sz w:val="28"/>
          <w:szCs w:val="28"/>
        </w:rPr>
        <w:t xml:space="preserve">Experiment No: </w:t>
      </w:r>
      <w:r w:rsidR="00934FCC">
        <w:rPr>
          <w:rFonts w:ascii="Times New Roman" w:hAnsi="Times New Roman" w:cs="Times New Roman"/>
          <w:b/>
          <w:color w:val="BC202E"/>
          <w:sz w:val="28"/>
          <w:szCs w:val="28"/>
        </w:rPr>
        <w:t>8</w:t>
      </w:r>
    </w:p>
    <w:p w14:paraId="115CD8AC" w14:textId="0DD81D4F" w:rsidR="001D6337" w:rsidRPr="00EE59A2" w:rsidRDefault="001D6337" w:rsidP="00EE59A2">
      <w:pPr>
        <w:shd w:val="clear" w:color="auto" w:fill="FFFFFF"/>
        <w:spacing w:after="0" w:line="240" w:lineRule="auto"/>
        <w:ind w:left="-709"/>
        <w:jc w:val="center"/>
        <w:rPr>
          <w:rFonts w:ascii="Arial" w:eastAsia="Times New Roman" w:hAnsi="Arial" w:cs="Arial"/>
          <w:b/>
          <w:color w:val="222222"/>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7609F2" w:rsidRPr="00EE59A2">
        <w:rPr>
          <w:rFonts w:ascii="Times New Roman" w:eastAsia="Times New Roman" w:hAnsi="Times New Roman"/>
          <w:b/>
          <w:iCs/>
          <w:sz w:val="28"/>
          <w:szCs w:val="28"/>
        </w:rPr>
        <w:t>Study</w:t>
      </w:r>
      <w:r w:rsidR="00A42411">
        <w:rPr>
          <w:rFonts w:ascii="Times New Roman" w:eastAsia="Times New Roman" w:hAnsi="Times New Roman"/>
          <w:b/>
          <w:iCs/>
          <w:sz w:val="28"/>
          <w:szCs w:val="28"/>
        </w:rPr>
        <w:t xml:space="preserve"> of</w:t>
      </w:r>
      <w:r w:rsidR="007609F2" w:rsidRPr="00EE59A2">
        <w:rPr>
          <w:rFonts w:ascii="Times New Roman" w:eastAsia="Times New Roman" w:hAnsi="Times New Roman"/>
          <w:b/>
          <w:iCs/>
          <w:sz w:val="28"/>
          <w:szCs w:val="28"/>
        </w:rPr>
        <w:t xml:space="preserve"> </w:t>
      </w:r>
      <w:r w:rsidR="00A42411" w:rsidRPr="00A42411">
        <w:rPr>
          <w:rFonts w:ascii="Times New Roman" w:eastAsia="Times New Roman" w:hAnsi="Times New Roman"/>
          <w:b/>
          <w:iCs/>
          <w:sz w:val="28"/>
          <w:szCs w:val="28"/>
        </w:rPr>
        <w:t>Convolution and Correlation of Signals</w:t>
      </w:r>
    </w:p>
    <w:p w14:paraId="03C15912" w14:textId="4601C7D4" w:rsidR="001D6337" w:rsidRDefault="001D6337"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4136C8">
            <w:pPr>
              <w:shd w:val="clear" w:color="auto" w:fill="FFFFFF"/>
              <w:spacing w:before="80" w:after="80"/>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A25C5E">
        <w:tc>
          <w:tcPr>
            <w:tcW w:w="9782" w:type="dxa"/>
          </w:tcPr>
          <w:p w14:paraId="239C9AAD" w14:textId="5B9C4918" w:rsidR="007609F2" w:rsidRPr="00A275E4" w:rsidRDefault="00115676" w:rsidP="004136C8">
            <w:pPr>
              <w:spacing w:before="80" w:after="80"/>
              <w:ind w:right="6"/>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Convolution and </w:t>
            </w:r>
            <w:r w:rsidR="00A42411">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 xml:space="preserve">orrelation </w:t>
            </w:r>
            <w:r>
              <w:rPr>
                <w:rFonts w:ascii="Times New Roman" w:eastAsia="Times New Roman" w:hAnsi="Times New Roman" w:cs="Times New Roman"/>
                <w:sz w:val="24"/>
                <w:szCs w:val="24"/>
              </w:rPr>
              <w:t>of</w:t>
            </w:r>
            <w:r>
              <w:rPr>
                <w:rFonts w:ascii="Times New Roman" w:eastAsia="Times New Roman" w:hAnsi="Times New Roman" w:cs="Times New Roman"/>
                <w:color w:val="000000"/>
                <w:sz w:val="24"/>
                <w:szCs w:val="24"/>
              </w:rPr>
              <w:t xml:space="preserve"> </w:t>
            </w:r>
            <w:r w:rsidR="00A42411">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ignals</w:t>
            </w:r>
            <w:r w:rsidR="004136C8">
              <w:rPr>
                <w:rFonts w:ascii="Times New Roman" w:eastAsia="Times New Roman" w:hAnsi="Times New Roman" w:cs="Times New Roman"/>
                <w:color w:val="000000"/>
                <w:sz w:val="24"/>
                <w:szCs w:val="24"/>
              </w:rPr>
              <w:t>.</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3130D7B2" w:rsidR="007609F2" w:rsidRPr="007609F2" w:rsidRDefault="007609F2" w:rsidP="004136C8">
            <w:pPr>
              <w:shd w:val="clear" w:color="auto" w:fill="FFFFFF"/>
              <w:spacing w:before="80" w:after="80"/>
              <w:ind w:left="-709" w:firstLine="709"/>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7609F2" w14:paraId="734D9625" w14:textId="77777777" w:rsidTr="00A25C5E">
        <w:tc>
          <w:tcPr>
            <w:tcW w:w="9782" w:type="dxa"/>
          </w:tcPr>
          <w:p w14:paraId="6A4BA6DF" w14:textId="75373C59" w:rsidR="007609F2" w:rsidRPr="007609F2" w:rsidRDefault="007609F2" w:rsidP="004136C8">
            <w:pPr>
              <w:spacing w:before="80" w:after="80"/>
              <w:ind w:right="6"/>
              <w:textAlignment w:val="baseline"/>
              <w:rPr>
                <w:rFonts w:ascii="Times New Roman" w:hAnsi="Times New Roman"/>
                <w:sz w:val="24"/>
                <w:szCs w:val="24"/>
                <w:lang w:eastAsia="en-IN"/>
              </w:rPr>
            </w:pPr>
            <w:r w:rsidRPr="004136C8">
              <w:rPr>
                <w:rFonts w:ascii="Times New Roman" w:eastAsia="Times New Roman" w:hAnsi="Times New Roman" w:cs="Times New Roman"/>
                <w:b/>
                <w:bCs/>
                <w:color w:val="000000"/>
                <w:sz w:val="24"/>
                <w:szCs w:val="24"/>
              </w:rPr>
              <w:t>CO</w:t>
            </w:r>
            <w:r w:rsidR="00DD6E62" w:rsidRPr="004136C8">
              <w:rPr>
                <w:rFonts w:ascii="Times New Roman" w:eastAsia="Times New Roman" w:hAnsi="Times New Roman" w:cs="Times New Roman"/>
                <w:b/>
                <w:bCs/>
                <w:color w:val="000000"/>
                <w:sz w:val="24"/>
                <w:szCs w:val="24"/>
              </w:rPr>
              <w:t>4</w:t>
            </w:r>
            <w:r w:rsidRPr="004136C8">
              <w:rPr>
                <w:rFonts w:ascii="Times New Roman" w:eastAsia="Times New Roman" w:hAnsi="Times New Roman" w:cs="Times New Roman"/>
                <w:b/>
                <w:bCs/>
                <w:color w:val="000000"/>
                <w:sz w:val="24"/>
                <w:szCs w:val="24"/>
              </w:rPr>
              <w:t>:</w:t>
            </w:r>
            <w:r w:rsidRPr="004136C8">
              <w:rPr>
                <w:rFonts w:ascii="Times New Roman" w:eastAsia="Times New Roman" w:hAnsi="Times New Roman" w:cs="Times New Roman"/>
                <w:color w:val="000000"/>
                <w:sz w:val="24"/>
                <w:szCs w:val="24"/>
              </w:rPr>
              <w:t xml:space="preserve"> </w:t>
            </w:r>
            <w:r w:rsidR="002428BF" w:rsidRPr="004136C8">
              <w:rPr>
                <w:rFonts w:ascii="Times New Roman" w:eastAsia="Times New Roman" w:hAnsi="Times New Roman" w:cs="Times New Roman"/>
                <w:color w:val="000000"/>
                <w:sz w:val="24"/>
                <w:szCs w:val="24"/>
              </w:rPr>
              <w:t>Understand operations of continuous signals and systems</w:t>
            </w:r>
            <w:r w:rsidR="002428BF" w:rsidRPr="00D75781">
              <w:rPr>
                <w:rFonts w:ascii="Arial" w:hAnsi="Arial" w:cs="Arial"/>
                <w:color w:val="222222"/>
                <w:sz w:val="24"/>
                <w:szCs w:val="24"/>
                <w:shd w:val="clear" w:color="auto" w:fill="FFFFFF"/>
              </w:rPr>
              <w:t> </w:t>
            </w:r>
          </w:p>
        </w:tc>
      </w:tr>
    </w:tbl>
    <w:p w14:paraId="775123C3" w14:textId="5432105B"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804"/>
      </w:tblGrid>
      <w:tr w:rsidR="007609F2" w14:paraId="759C209C" w14:textId="77777777" w:rsidTr="004136C8">
        <w:tc>
          <w:tcPr>
            <w:tcW w:w="9794" w:type="dxa"/>
          </w:tcPr>
          <w:p w14:paraId="671D99A4" w14:textId="189F51C6" w:rsidR="007609F2" w:rsidRPr="007609F2" w:rsidRDefault="007609F2" w:rsidP="004136C8">
            <w:pPr>
              <w:shd w:val="clear" w:color="auto" w:fill="FFFFFF"/>
              <w:spacing w:before="80" w:after="80"/>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4136C8">
        <w:tc>
          <w:tcPr>
            <w:tcW w:w="9794" w:type="dxa"/>
          </w:tcPr>
          <w:p w14:paraId="225F63E1" w14:textId="77777777" w:rsidR="004136C8" w:rsidRPr="004136C8" w:rsidRDefault="004136C8" w:rsidP="004136C8">
            <w:pPr>
              <w:pStyle w:val="ListParagraph"/>
              <w:widowControl w:val="0"/>
              <w:suppressAutoHyphens/>
              <w:spacing w:line="264" w:lineRule="auto"/>
              <w:ind w:left="446"/>
              <w:jc w:val="both"/>
              <w:rPr>
                <w:rFonts w:ascii="Times New Roman" w:hAnsi="Times New Roman"/>
                <w:sz w:val="24"/>
                <w:szCs w:val="24"/>
                <w:lang w:eastAsia="en-IN"/>
              </w:rPr>
            </w:pPr>
          </w:p>
          <w:p w14:paraId="7495F7DC" w14:textId="284221F3" w:rsidR="00B36E35" w:rsidRPr="004136C8" w:rsidRDefault="00B36E35" w:rsidP="00B36E35">
            <w:pPr>
              <w:pStyle w:val="ListParagraph"/>
              <w:widowControl w:val="0"/>
              <w:numPr>
                <w:ilvl w:val="0"/>
                <w:numId w:val="20"/>
              </w:numPr>
              <w:suppressAutoHyphens/>
              <w:spacing w:line="264" w:lineRule="auto"/>
              <w:ind w:left="446"/>
              <w:jc w:val="both"/>
              <w:rPr>
                <w:rFonts w:ascii="Times New Roman" w:hAnsi="Times New Roman"/>
                <w:sz w:val="24"/>
                <w:szCs w:val="24"/>
                <w:lang w:eastAsia="en-IN"/>
              </w:rPr>
            </w:pPr>
            <w:r w:rsidRPr="00A42411">
              <w:rPr>
                <w:rFonts w:ascii="Times New Roman" w:hAnsi="Times New Roman"/>
                <w:b/>
                <w:color w:val="BC202E"/>
                <w:sz w:val="24"/>
                <w:szCs w:val="24"/>
              </w:rPr>
              <w:t>Convolution</w:t>
            </w:r>
            <w:r w:rsidR="004136C8">
              <w:rPr>
                <w:rFonts w:ascii="Times New Roman" w:hAnsi="Times New Roman"/>
                <w:b/>
                <w:color w:val="BC202E"/>
                <w:sz w:val="24"/>
                <w:szCs w:val="24"/>
              </w:rPr>
              <w:t>:</w:t>
            </w:r>
          </w:p>
          <w:p w14:paraId="59664CEC" w14:textId="77777777" w:rsidR="004136C8" w:rsidRPr="004136C8" w:rsidRDefault="004136C8" w:rsidP="004136C8">
            <w:pPr>
              <w:widowControl w:val="0"/>
              <w:suppressAutoHyphens/>
              <w:spacing w:line="264" w:lineRule="auto"/>
              <w:ind w:left="86"/>
              <w:jc w:val="both"/>
              <w:rPr>
                <w:rFonts w:ascii="Times New Roman" w:hAnsi="Times New Roman"/>
                <w:sz w:val="24"/>
                <w:szCs w:val="24"/>
                <w:lang w:eastAsia="en-IN"/>
              </w:rPr>
            </w:pPr>
          </w:p>
          <w:p w14:paraId="1CF7284E" w14:textId="77777777" w:rsidR="00B36E35" w:rsidRDefault="003A1270" w:rsidP="00B36E35">
            <w:pPr>
              <w:widowControl w:val="0"/>
            </w:pPr>
            <w:r>
              <w:object w:dxaOrig="10605" w:dyaOrig="1965" w14:anchorId="1F836B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85pt;height:89.15pt" o:ole="">
                  <v:imagedata r:id="rId7" o:title=""/>
                </v:shape>
                <o:OLEObject Type="Embed" ProgID="PBrush" ShapeID="_x0000_i1025" DrawAspect="Content" ObjectID="_1761418923" r:id="rId8"/>
              </w:object>
            </w:r>
          </w:p>
          <w:p w14:paraId="5204D41D" w14:textId="6E16DD7E" w:rsidR="003A1270" w:rsidRPr="00AC637F" w:rsidRDefault="004136C8" w:rsidP="00B36E35">
            <w:pPr>
              <w:widowControl w:val="0"/>
              <w:rPr>
                <w:rFonts w:ascii="Times New Roman" w:eastAsia="Calibri" w:hAnsi="Times New Roman"/>
                <w:sz w:val="24"/>
                <w:szCs w:val="24"/>
              </w:rPr>
            </w:pPr>
            <w:r>
              <w:object w:dxaOrig="15315" w:dyaOrig="3210" w14:anchorId="366ADBFF">
                <v:shape id="_x0000_i1026" type="#_x0000_t75" style="width:479.15pt;height:100.3pt" o:ole="">
                  <v:imagedata r:id="rId9" o:title=""/>
                </v:shape>
                <o:OLEObject Type="Embed" ProgID="PBrush" ShapeID="_x0000_i1026" DrawAspect="Content" ObjectID="_1761418924" r:id="rId10"/>
              </w:object>
            </w:r>
          </w:p>
        </w:tc>
      </w:tr>
    </w:tbl>
    <w:p w14:paraId="4948D371" w14:textId="67C70144"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5EFAA455" w:rsidR="00EE59A2" w:rsidRPr="007609F2" w:rsidRDefault="00EE59A2" w:rsidP="004136C8">
            <w:pPr>
              <w:shd w:val="clear" w:color="auto" w:fill="FFFFFF"/>
              <w:spacing w:before="80" w:after="80"/>
              <w:ind w:left="-709" w:firstLine="709"/>
              <w:rPr>
                <w:rFonts w:ascii="Times New Roman" w:hAnsi="Times New Roman"/>
                <w:b/>
                <w:sz w:val="24"/>
                <w:szCs w:val="24"/>
              </w:rPr>
            </w:pPr>
            <w:r w:rsidRPr="00EE59A2">
              <w:rPr>
                <w:rFonts w:ascii="Times New Roman" w:hAnsi="Times New Roman"/>
                <w:b/>
                <w:color w:val="BC202E"/>
                <w:sz w:val="24"/>
                <w:szCs w:val="24"/>
              </w:rPr>
              <w:t>Stepwise-Procedure:</w:t>
            </w:r>
          </w:p>
        </w:tc>
      </w:tr>
      <w:tr w:rsidR="00EE59A2" w14:paraId="16006E17" w14:textId="77777777" w:rsidTr="00A25C5E">
        <w:tc>
          <w:tcPr>
            <w:tcW w:w="9782" w:type="dxa"/>
          </w:tcPr>
          <w:p w14:paraId="096FC9C1" w14:textId="77777777" w:rsidR="004136C8" w:rsidRPr="004136C8" w:rsidRDefault="004136C8" w:rsidP="004136C8">
            <w:pPr>
              <w:pStyle w:val="ListParagraph"/>
              <w:widowControl w:val="0"/>
              <w:suppressAutoHyphens/>
              <w:spacing w:line="264" w:lineRule="auto"/>
              <w:jc w:val="both"/>
              <w:rPr>
                <w:rFonts w:ascii="Times New Roman" w:hAnsi="Times New Roman"/>
                <w:sz w:val="24"/>
                <w:szCs w:val="24"/>
                <w:lang w:eastAsia="en-IN"/>
              </w:rPr>
            </w:pPr>
          </w:p>
          <w:p w14:paraId="64BFB6CB" w14:textId="6EB3F94C" w:rsidR="00A42411" w:rsidRPr="00A42411" w:rsidRDefault="00A42411" w:rsidP="00A600F7">
            <w:pPr>
              <w:pStyle w:val="ListParagraph"/>
              <w:widowControl w:val="0"/>
              <w:numPr>
                <w:ilvl w:val="0"/>
                <w:numId w:val="24"/>
              </w:numPr>
              <w:suppressAutoHyphens/>
              <w:spacing w:line="264" w:lineRule="auto"/>
              <w:jc w:val="both"/>
              <w:rPr>
                <w:rFonts w:ascii="Times New Roman" w:hAnsi="Times New Roman"/>
                <w:sz w:val="24"/>
                <w:szCs w:val="24"/>
                <w:lang w:eastAsia="en-IN"/>
              </w:rPr>
            </w:pPr>
            <w:r w:rsidRPr="00A42411">
              <w:rPr>
                <w:rFonts w:ascii="Times New Roman" w:hAnsi="Times New Roman"/>
                <w:b/>
                <w:color w:val="BC202E"/>
                <w:sz w:val="24"/>
                <w:szCs w:val="24"/>
              </w:rPr>
              <w:t>Convolution</w:t>
            </w:r>
            <w:r w:rsidRPr="00A42411">
              <w:rPr>
                <w:rFonts w:ascii="Times New Roman" w:eastAsia="Times New Roman" w:hAnsi="Times New Roman"/>
                <w:b/>
                <w:iCs/>
                <w:sz w:val="28"/>
                <w:szCs w:val="28"/>
              </w:rPr>
              <w:t xml:space="preserve"> </w:t>
            </w:r>
          </w:p>
          <w:p w14:paraId="6740126B" w14:textId="71617275" w:rsidR="00EE59A2" w:rsidRPr="00EE59A2" w:rsidRDefault="00310DDD" w:rsidP="00A42411">
            <w:pPr>
              <w:pStyle w:val="ListParagraph"/>
              <w:widowControl w:val="0"/>
              <w:numPr>
                <w:ilvl w:val="0"/>
                <w:numId w:val="10"/>
              </w:numPr>
              <w:suppressAutoHyphens/>
              <w:spacing w:line="264" w:lineRule="auto"/>
              <w:ind w:left="896"/>
              <w:jc w:val="both"/>
              <w:rPr>
                <w:rFonts w:ascii="Times New Roman" w:hAnsi="Times New Roman"/>
                <w:sz w:val="24"/>
                <w:szCs w:val="24"/>
                <w:lang w:eastAsia="en-IN"/>
              </w:rPr>
            </w:pPr>
            <w:r>
              <w:rPr>
                <w:rFonts w:ascii="Times New Roman" w:hAnsi="Times New Roman"/>
                <w:sz w:val="24"/>
                <w:szCs w:val="24"/>
                <w:lang w:eastAsia="en-IN"/>
              </w:rPr>
              <w:t xml:space="preserve">Obtain the </w:t>
            </w:r>
            <w:r w:rsidR="00DD6E62">
              <w:rPr>
                <w:rFonts w:ascii="Times New Roman" w:hAnsi="Times New Roman"/>
                <w:sz w:val="24"/>
                <w:szCs w:val="24"/>
                <w:lang w:eastAsia="en-IN"/>
              </w:rPr>
              <w:t>Discrete</w:t>
            </w:r>
            <w:r>
              <w:rPr>
                <w:rFonts w:ascii="Times New Roman" w:hAnsi="Times New Roman"/>
                <w:sz w:val="24"/>
                <w:szCs w:val="24"/>
                <w:lang w:eastAsia="en-IN"/>
              </w:rPr>
              <w:t xml:space="preserve"> signal</w:t>
            </w:r>
            <w:r w:rsidR="003D10E3">
              <w:rPr>
                <w:rFonts w:ascii="Times New Roman" w:hAnsi="Times New Roman"/>
                <w:sz w:val="24"/>
                <w:szCs w:val="24"/>
                <w:lang w:eastAsia="en-IN"/>
              </w:rPr>
              <w:t>s</w:t>
            </w:r>
            <w:r>
              <w:rPr>
                <w:rFonts w:ascii="Times New Roman" w:hAnsi="Times New Roman"/>
                <w:sz w:val="24"/>
                <w:szCs w:val="24"/>
                <w:lang w:eastAsia="en-IN"/>
              </w:rPr>
              <w:t xml:space="preserve"> from the </w:t>
            </w:r>
            <w:r w:rsidR="007971CC">
              <w:rPr>
                <w:rFonts w:ascii="Times New Roman" w:hAnsi="Times New Roman"/>
                <w:sz w:val="24"/>
                <w:szCs w:val="24"/>
                <w:lang w:eastAsia="en-IN"/>
              </w:rPr>
              <w:t xml:space="preserve">application from the case study selected by the </w:t>
            </w:r>
            <w:r w:rsidR="007971CC">
              <w:rPr>
                <w:rFonts w:ascii="Times New Roman" w:hAnsi="Times New Roman"/>
                <w:sz w:val="24"/>
                <w:szCs w:val="24"/>
                <w:lang w:eastAsia="en-IN"/>
              </w:rPr>
              <w:lastRenderedPageBreak/>
              <w:t>student</w:t>
            </w:r>
          </w:p>
          <w:p w14:paraId="44EAA5A2" w14:textId="77777777" w:rsidR="007971CC" w:rsidRDefault="00EE59A2" w:rsidP="00A42411">
            <w:pPr>
              <w:pStyle w:val="ListParagraph"/>
              <w:widowControl w:val="0"/>
              <w:numPr>
                <w:ilvl w:val="0"/>
                <w:numId w:val="10"/>
              </w:numPr>
              <w:suppressAutoHyphens/>
              <w:spacing w:line="264" w:lineRule="auto"/>
              <w:ind w:left="896"/>
              <w:jc w:val="both"/>
              <w:rPr>
                <w:rFonts w:ascii="Times New Roman" w:hAnsi="Times New Roman"/>
                <w:sz w:val="24"/>
                <w:szCs w:val="24"/>
                <w:lang w:eastAsia="en-IN"/>
              </w:rPr>
            </w:pPr>
            <w:r w:rsidRPr="00EE59A2">
              <w:rPr>
                <w:rFonts w:ascii="Times New Roman" w:hAnsi="Times New Roman"/>
                <w:sz w:val="24"/>
                <w:szCs w:val="24"/>
                <w:lang w:eastAsia="en-IN"/>
              </w:rPr>
              <w:t>Perform</w:t>
            </w:r>
            <w:r w:rsidR="007971CC">
              <w:rPr>
                <w:rFonts w:ascii="Times New Roman" w:hAnsi="Times New Roman"/>
                <w:sz w:val="24"/>
                <w:szCs w:val="24"/>
                <w:lang w:eastAsia="en-IN"/>
              </w:rPr>
              <w:t xml:space="preserve"> the following operations on the selected signal:</w:t>
            </w:r>
          </w:p>
          <w:p w14:paraId="200F757B" w14:textId="7489E43E" w:rsidR="00EE59A2" w:rsidRDefault="00414103" w:rsidP="00414103">
            <w:pPr>
              <w:pStyle w:val="ListParagraph"/>
              <w:widowControl w:val="0"/>
              <w:numPr>
                <w:ilvl w:val="0"/>
                <w:numId w:val="16"/>
              </w:numPr>
              <w:suppressAutoHyphens/>
              <w:spacing w:line="264" w:lineRule="auto"/>
              <w:ind w:left="1346" w:hanging="450"/>
              <w:jc w:val="both"/>
              <w:rPr>
                <w:rFonts w:ascii="Times New Roman" w:hAnsi="Times New Roman"/>
                <w:sz w:val="24"/>
                <w:szCs w:val="24"/>
                <w:lang w:eastAsia="en-IN"/>
              </w:rPr>
            </w:pPr>
            <w:r>
              <w:rPr>
                <w:rFonts w:ascii="Times New Roman" w:hAnsi="Times New Roman"/>
                <w:sz w:val="24"/>
                <w:szCs w:val="24"/>
                <w:lang w:eastAsia="en-IN"/>
              </w:rPr>
              <w:t>Convolution</w:t>
            </w:r>
          </w:p>
          <w:p w14:paraId="69061AFA" w14:textId="1FD0D2B1" w:rsidR="00414103" w:rsidRDefault="00414103" w:rsidP="00414103">
            <w:pPr>
              <w:pStyle w:val="ListParagraph"/>
              <w:widowControl w:val="0"/>
              <w:numPr>
                <w:ilvl w:val="0"/>
                <w:numId w:val="16"/>
              </w:numPr>
              <w:suppressAutoHyphens/>
              <w:spacing w:line="264" w:lineRule="auto"/>
              <w:ind w:left="1346" w:hanging="450"/>
              <w:jc w:val="both"/>
              <w:rPr>
                <w:rFonts w:ascii="Times New Roman" w:hAnsi="Times New Roman"/>
                <w:sz w:val="24"/>
                <w:szCs w:val="24"/>
                <w:lang w:eastAsia="en-IN"/>
              </w:rPr>
            </w:pPr>
            <w:r>
              <w:rPr>
                <w:rFonts w:ascii="Times New Roman" w:hAnsi="Times New Roman"/>
                <w:sz w:val="24"/>
                <w:szCs w:val="24"/>
                <w:lang w:eastAsia="en-IN"/>
              </w:rPr>
              <w:t xml:space="preserve">Auto Convolution of any one of the </w:t>
            </w:r>
            <w:r w:rsidR="004136C8">
              <w:rPr>
                <w:rFonts w:ascii="Times New Roman" w:hAnsi="Times New Roman"/>
                <w:sz w:val="24"/>
                <w:szCs w:val="24"/>
                <w:lang w:eastAsia="en-IN"/>
              </w:rPr>
              <w:t>signals</w:t>
            </w:r>
          </w:p>
          <w:p w14:paraId="5269963C" w14:textId="3B1C1335" w:rsidR="007971CC" w:rsidRDefault="00CA50BD" w:rsidP="00A42411">
            <w:pPr>
              <w:pStyle w:val="ListParagraph"/>
              <w:widowControl w:val="0"/>
              <w:numPr>
                <w:ilvl w:val="0"/>
                <w:numId w:val="10"/>
              </w:numPr>
              <w:suppressAutoHyphens/>
              <w:spacing w:line="264" w:lineRule="auto"/>
              <w:ind w:left="896"/>
              <w:jc w:val="both"/>
              <w:rPr>
                <w:rFonts w:ascii="Times New Roman" w:hAnsi="Times New Roman"/>
                <w:sz w:val="24"/>
                <w:szCs w:val="24"/>
                <w:lang w:eastAsia="en-IN"/>
              </w:rPr>
            </w:pPr>
            <w:r>
              <w:rPr>
                <w:rFonts w:ascii="Times New Roman" w:hAnsi="Times New Roman"/>
                <w:sz w:val="24"/>
                <w:szCs w:val="24"/>
                <w:lang w:eastAsia="en-IN"/>
              </w:rPr>
              <w:t>Obtain simulation</w:t>
            </w:r>
            <w:r w:rsidR="003575EF">
              <w:rPr>
                <w:rFonts w:ascii="Times New Roman" w:hAnsi="Times New Roman"/>
                <w:sz w:val="24"/>
                <w:szCs w:val="24"/>
                <w:lang w:eastAsia="en-IN"/>
              </w:rPr>
              <w:t>s</w:t>
            </w:r>
            <w:r>
              <w:rPr>
                <w:rFonts w:ascii="Times New Roman" w:hAnsi="Times New Roman"/>
                <w:sz w:val="24"/>
                <w:szCs w:val="24"/>
                <w:lang w:eastAsia="en-IN"/>
              </w:rPr>
              <w:t xml:space="preserve"> result of step 2</w:t>
            </w:r>
          </w:p>
          <w:p w14:paraId="267D968A" w14:textId="05154B1A" w:rsidR="00414103" w:rsidRDefault="00CA50BD" w:rsidP="00414103">
            <w:pPr>
              <w:pStyle w:val="ListParagraph"/>
              <w:widowControl w:val="0"/>
              <w:numPr>
                <w:ilvl w:val="0"/>
                <w:numId w:val="10"/>
              </w:numPr>
              <w:suppressAutoHyphens/>
              <w:spacing w:line="264" w:lineRule="auto"/>
              <w:ind w:left="896"/>
              <w:jc w:val="both"/>
              <w:rPr>
                <w:rFonts w:ascii="Times New Roman" w:hAnsi="Times New Roman"/>
                <w:sz w:val="24"/>
                <w:szCs w:val="24"/>
                <w:lang w:eastAsia="en-IN"/>
              </w:rPr>
            </w:pPr>
            <w:r w:rsidRPr="00D43013">
              <w:rPr>
                <w:rFonts w:ascii="Times New Roman" w:hAnsi="Times New Roman"/>
                <w:sz w:val="24"/>
                <w:szCs w:val="24"/>
                <w:lang w:eastAsia="en-IN"/>
              </w:rPr>
              <w:t>Upload the results in the experiment document</w:t>
            </w:r>
          </w:p>
          <w:p w14:paraId="49185FE4" w14:textId="77777777" w:rsidR="002429D7" w:rsidRDefault="002429D7" w:rsidP="0046173E">
            <w:pPr>
              <w:rPr>
                <w:rFonts w:ascii="Consolas" w:eastAsia="Times New Roman" w:hAnsi="Consolas" w:cs="Times New Roman"/>
                <w:color w:val="008013"/>
                <w:sz w:val="20"/>
                <w:szCs w:val="20"/>
                <w:lang w:val="en-IN" w:eastAsia="en-IN"/>
              </w:rPr>
            </w:pPr>
          </w:p>
          <w:p w14:paraId="72D520D3" w14:textId="0CA92023" w:rsidR="0046173E" w:rsidRPr="0046173E" w:rsidRDefault="0046173E" w:rsidP="0046173E">
            <w:pPr>
              <w:rPr>
                <w:rFonts w:ascii="Consolas" w:eastAsia="Times New Roman" w:hAnsi="Consolas" w:cs="Times New Roman"/>
                <w:sz w:val="20"/>
                <w:szCs w:val="20"/>
                <w:lang w:val="en-IN" w:eastAsia="en-IN"/>
              </w:rPr>
            </w:pPr>
            <w:r w:rsidRPr="0046173E">
              <w:rPr>
                <w:rFonts w:ascii="Consolas" w:eastAsia="Times New Roman" w:hAnsi="Consolas" w:cs="Times New Roman"/>
                <w:color w:val="008013"/>
                <w:sz w:val="20"/>
                <w:szCs w:val="20"/>
                <w:lang w:val="en-IN" w:eastAsia="en-IN"/>
              </w:rPr>
              <w:t>% experiment 8</w:t>
            </w:r>
            <w:r w:rsidR="00EA0D65">
              <w:rPr>
                <w:rFonts w:ascii="Consolas" w:eastAsia="Times New Roman" w:hAnsi="Consolas" w:cs="Times New Roman"/>
                <w:color w:val="008013"/>
                <w:sz w:val="20"/>
                <w:szCs w:val="20"/>
                <w:lang w:val="en-IN" w:eastAsia="en-IN"/>
              </w:rPr>
              <w:t>_convolution</w:t>
            </w:r>
          </w:p>
          <w:p w14:paraId="75592959" w14:textId="77777777" w:rsidR="0046173E" w:rsidRPr="0046173E" w:rsidRDefault="0046173E" w:rsidP="0046173E">
            <w:pPr>
              <w:rPr>
                <w:rFonts w:ascii="Consolas" w:eastAsia="Times New Roman" w:hAnsi="Consolas" w:cs="Times New Roman"/>
                <w:sz w:val="20"/>
                <w:szCs w:val="20"/>
                <w:lang w:val="en-IN" w:eastAsia="en-IN"/>
              </w:rPr>
            </w:pPr>
          </w:p>
          <w:p w14:paraId="78942E58" w14:textId="77777777" w:rsidR="0046173E" w:rsidRPr="0046173E" w:rsidRDefault="0046173E" w:rsidP="0046173E">
            <w:pPr>
              <w:rPr>
                <w:rFonts w:ascii="Consolas" w:eastAsia="Times New Roman" w:hAnsi="Consolas" w:cs="Times New Roman"/>
                <w:sz w:val="20"/>
                <w:szCs w:val="20"/>
                <w:lang w:val="en-IN" w:eastAsia="en-IN"/>
              </w:rPr>
            </w:pPr>
            <w:r w:rsidRPr="0046173E">
              <w:rPr>
                <w:rFonts w:ascii="Consolas" w:eastAsia="Times New Roman" w:hAnsi="Consolas" w:cs="Times New Roman"/>
                <w:color w:val="008013"/>
                <w:sz w:val="20"/>
                <w:szCs w:val="20"/>
                <w:lang w:val="en-IN" w:eastAsia="en-IN"/>
              </w:rPr>
              <w:t>% finding convolution of two discrete-time signals</w:t>
            </w:r>
          </w:p>
          <w:p w14:paraId="67C2DF47" w14:textId="77777777" w:rsidR="0046173E" w:rsidRPr="0046173E" w:rsidRDefault="0046173E" w:rsidP="0046173E">
            <w:pPr>
              <w:rPr>
                <w:rFonts w:ascii="Consolas" w:eastAsia="Times New Roman" w:hAnsi="Consolas" w:cs="Times New Roman"/>
                <w:sz w:val="20"/>
                <w:szCs w:val="20"/>
                <w:lang w:val="en-IN" w:eastAsia="en-IN"/>
              </w:rPr>
            </w:pPr>
          </w:p>
          <w:p w14:paraId="39FC83A1" w14:textId="77777777" w:rsidR="0046173E" w:rsidRPr="0046173E" w:rsidRDefault="0046173E" w:rsidP="0046173E">
            <w:pPr>
              <w:rPr>
                <w:rFonts w:ascii="Consolas" w:eastAsia="Times New Roman" w:hAnsi="Consolas" w:cs="Times New Roman"/>
                <w:sz w:val="20"/>
                <w:szCs w:val="20"/>
                <w:lang w:val="en-IN" w:eastAsia="en-IN"/>
              </w:rPr>
            </w:pPr>
            <w:proofErr w:type="spellStart"/>
            <w:r w:rsidRPr="0046173E">
              <w:rPr>
                <w:rFonts w:ascii="Consolas" w:eastAsia="Times New Roman" w:hAnsi="Consolas" w:cs="Times New Roman"/>
                <w:sz w:val="20"/>
                <w:szCs w:val="20"/>
                <w:lang w:val="en-IN" w:eastAsia="en-IN"/>
              </w:rPr>
              <w:t>clc</w:t>
            </w:r>
            <w:proofErr w:type="spellEnd"/>
            <w:r w:rsidRPr="0046173E">
              <w:rPr>
                <w:rFonts w:ascii="Consolas" w:eastAsia="Times New Roman" w:hAnsi="Consolas" w:cs="Times New Roman"/>
                <w:sz w:val="20"/>
                <w:szCs w:val="20"/>
                <w:lang w:val="en-IN" w:eastAsia="en-IN"/>
              </w:rPr>
              <w:t xml:space="preserve">; close </w:t>
            </w:r>
            <w:r w:rsidRPr="0046173E">
              <w:rPr>
                <w:rFonts w:ascii="Consolas" w:eastAsia="Times New Roman" w:hAnsi="Consolas" w:cs="Times New Roman"/>
                <w:color w:val="A709F5"/>
                <w:sz w:val="20"/>
                <w:szCs w:val="20"/>
                <w:lang w:val="en-IN" w:eastAsia="en-IN"/>
              </w:rPr>
              <w:t>all</w:t>
            </w:r>
            <w:r w:rsidRPr="0046173E">
              <w:rPr>
                <w:rFonts w:ascii="Consolas" w:eastAsia="Times New Roman" w:hAnsi="Consolas" w:cs="Times New Roman"/>
                <w:sz w:val="20"/>
                <w:szCs w:val="20"/>
                <w:lang w:val="en-IN" w:eastAsia="en-IN"/>
              </w:rPr>
              <w:t xml:space="preserve">; </w:t>
            </w:r>
          </w:p>
          <w:p w14:paraId="2752935A" w14:textId="77777777" w:rsidR="0046173E" w:rsidRPr="0046173E" w:rsidRDefault="0046173E" w:rsidP="0046173E">
            <w:pPr>
              <w:rPr>
                <w:rFonts w:ascii="Consolas" w:eastAsia="Times New Roman" w:hAnsi="Consolas" w:cs="Times New Roman"/>
                <w:sz w:val="20"/>
                <w:szCs w:val="20"/>
                <w:lang w:val="en-IN" w:eastAsia="en-IN"/>
              </w:rPr>
            </w:pPr>
          </w:p>
          <w:p w14:paraId="25EBB1B3" w14:textId="77777777" w:rsidR="0046173E" w:rsidRPr="0046173E" w:rsidRDefault="0046173E" w:rsidP="0046173E">
            <w:pPr>
              <w:rPr>
                <w:rFonts w:ascii="Consolas" w:eastAsia="Times New Roman" w:hAnsi="Consolas" w:cs="Times New Roman"/>
                <w:sz w:val="20"/>
                <w:szCs w:val="20"/>
                <w:lang w:val="en-IN" w:eastAsia="en-IN"/>
              </w:rPr>
            </w:pPr>
            <w:r w:rsidRPr="0046173E">
              <w:rPr>
                <w:rFonts w:ascii="Consolas" w:eastAsia="Times New Roman" w:hAnsi="Consolas" w:cs="Times New Roman"/>
                <w:sz w:val="20"/>
                <w:szCs w:val="20"/>
                <w:lang w:val="en-IN" w:eastAsia="en-IN"/>
              </w:rPr>
              <w:t xml:space="preserve">x = </w:t>
            </w:r>
            <w:proofErr w:type="gramStart"/>
            <w:r w:rsidRPr="0046173E">
              <w:rPr>
                <w:rFonts w:ascii="Consolas" w:eastAsia="Times New Roman" w:hAnsi="Consolas" w:cs="Times New Roman"/>
                <w:sz w:val="20"/>
                <w:szCs w:val="20"/>
                <w:lang w:val="en-IN" w:eastAsia="en-IN"/>
              </w:rPr>
              <w:t>input(</w:t>
            </w:r>
            <w:proofErr w:type="gramEnd"/>
            <w:r w:rsidRPr="0046173E">
              <w:rPr>
                <w:rFonts w:ascii="Consolas" w:eastAsia="Times New Roman" w:hAnsi="Consolas" w:cs="Times New Roman"/>
                <w:color w:val="A709F5"/>
                <w:sz w:val="20"/>
                <w:szCs w:val="20"/>
                <w:lang w:val="en-IN" w:eastAsia="en-IN"/>
              </w:rPr>
              <w:t>'enter sequence 1: '</w:t>
            </w:r>
            <w:r w:rsidRPr="0046173E">
              <w:rPr>
                <w:rFonts w:ascii="Consolas" w:eastAsia="Times New Roman" w:hAnsi="Consolas" w:cs="Times New Roman"/>
                <w:sz w:val="20"/>
                <w:szCs w:val="20"/>
                <w:lang w:val="en-IN" w:eastAsia="en-IN"/>
              </w:rPr>
              <w:t>);</w:t>
            </w:r>
          </w:p>
          <w:p w14:paraId="5E0CD6E0" w14:textId="77777777" w:rsidR="0046173E" w:rsidRPr="0046173E" w:rsidRDefault="0046173E" w:rsidP="0046173E">
            <w:pPr>
              <w:rPr>
                <w:rFonts w:ascii="Consolas" w:eastAsia="Times New Roman" w:hAnsi="Consolas" w:cs="Times New Roman"/>
                <w:sz w:val="20"/>
                <w:szCs w:val="20"/>
                <w:lang w:val="en-IN" w:eastAsia="en-IN"/>
              </w:rPr>
            </w:pPr>
            <w:r w:rsidRPr="0046173E">
              <w:rPr>
                <w:rFonts w:ascii="Consolas" w:eastAsia="Times New Roman" w:hAnsi="Consolas" w:cs="Times New Roman"/>
                <w:sz w:val="20"/>
                <w:szCs w:val="20"/>
                <w:lang w:val="en-IN" w:eastAsia="en-IN"/>
              </w:rPr>
              <w:t xml:space="preserve">h = </w:t>
            </w:r>
            <w:proofErr w:type="gramStart"/>
            <w:r w:rsidRPr="0046173E">
              <w:rPr>
                <w:rFonts w:ascii="Consolas" w:eastAsia="Times New Roman" w:hAnsi="Consolas" w:cs="Times New Roman"/>
                <w:sz w:val="20"/>
                <w:szCs w:val="20"/>
                <w:lang w:val="en-IN" w:eastAsia="en-IN"/>
              </w:rPr>
              <w:t>input(</w:t>
            </w:r>
            <w:proofErr w:type="gramEnd"/>
            <w:r w:rsidRPr="0046173E">
              <w:rPr>
                <w:rFonts w:ascii="Consolas" w:eastAsia="Times New Roman" w:hAnsi="Consolas" w:cs="Times New Roman"/>
                <w:color w:val="A709F5"/>
                <w:sz w:val="20"/>
                <w:szCs w:val="20"/>
                <w:lang w:val="en-IN" w:eastAsia="en-IN"/>
              </w:rPr>
              <w:t>'enter sequence 2: '</w:t>
            </w:r>
            <w:r w:rsidRPr="0046173E">
              <w:rPr>
                <w:rFonts w:ascii="Consolas" w:eastAsia="Times New Roman" w:hAnsi="Consolas" w:cs="Times New Roman"/>
                <w:sz w:val="20"/>
                <w:szCs w:val="20"/>
                <w:lang w:val="en-IN" w:eastAsia="en-IN"/>
              </w:rPr>
              <w:t>);</w:t>
            </w:r>
          </w:p>
          <w:p w14:paraId="2D9C27B8" w14:textId="77777777" w:rsidR="0046173E" w:rsidRPr="0046173E" w:rsidRDefault="0046173E" w:rsidP="0046173E">
            <w:pPr>
              <w:rPr>
                <w:rFonts w:ascii="Consolas" w:eastAsia="Times New Roman" w:hAnsi="Consolas" w:cs="Times New Roman"/>
                <w:sz w:val="20"/>
                <w:szCs w:val="20"/>
                <w:lang w:val="en-IN" w:eastAsia="en-IN"/>
              </w:rPr>
            </w:pPr>
          </w:p>
          <w:p w14:paraId="5AAC773D" w14:textId="77777777" w:rsidR="0046173E" w:rsidRPr="0046173E" w:rsidRDefault="0046173E" w:rsidP="0046173E">
            <w:pPr>
              <w:rPr>
                <w:rFonts w:ascii="Consolas" w:eastAsia="Times New Roman" w:hAnsi="Consolas" w:cs="Times New Roman"/>
                <w:sz w:val="20"/>
                <w:szCs w:val="20"/>
                <w:lang w:val="en-IN" w:eastAsia="en-IN"/>
              </w:rPr>
            </w:pPr>
            <w:proofErr w:type="spellStart"/>
            <w:r w:rsidRPr="0046173E">
              <w:rPr>
                <w:rFonts w:ascii="Consolas" w:eastAsia="Times New Roman" w:hAnsi="Consolas" w:cs="Times New Roman"/>
                <w:sz w:val="20"/>
                <w:szCs w:val="20"/>
                <w:lang w:val="en-IN" w:eastAsia="en-IN"/>
              </w:rPr>
              <w:t>Nx</w:t>
            </w:r>
            <w:proofErr w:type="spellEnd"/>
            <w:r w:rsidRPr="0046173E">
              <w:rPr>
                <w:rFonts w:ascii="Consolas" w:eastAsia="Times New Roman" w:hAnsi="Consolas" w:cs="Times New Roman"/>
                <w:sz w:val="20"/>
                <w:szCs w:val="20"/>
                <w:lang w:val="en-IN" w:eastAsia="en-IN"/>
              </w:rPr>
              <w:t xml:space="preserve"> = length(x); Nh = length(h);</w:t>
            </w:r>
          </w:p>
          <w:p w14:paraId="25673E3F" w14:textId="77777777" w:rsidR="0046173E" w:rsidRPr="0046173E" w:rsidRDefault="0046173E" w:rsidP="0046173E">
            <w:pPr>
              <w:rPr>
                <w:rFonts w:ascii="Consolas" w:eastAsia="Times New Roman" w:hAnsi="Consolas" w:cs="Times New Roman"/>
                <w:sz w:val="20"/>
                <w:szCs w:val="20"/>
                <w:lang w:val="en-IN" w:eastAsia="en-IN"/>
              </w:rPr>
            </w:pPr>
            <w:r w:rsidRPr="0046173E">
              <w:rPr>
                <w:rFonts w:ascii="Consolas" w:eastAsia="Times New Roman" w:hAnsi="Consolas" w:cs="Times New Roman"/>
                <w:sz w:val="20"/>
                <w:szCs w:val="20"/>
                <w:lang w:val="en-IN" w:eastAsia="en-IN"/>
              </w:rPr>
              <w:t xml:space="preserve">Ny = </w:t>
            </w:r>
            <w:proofErr w:type="spellStart"/>
            <w:r w:rsidRPr="0046173E">
              <w:rPr>
                <w:rFonts w:ascii="Consolas" w:eastAsia="Times New Roman" w:hAnsi="Consolas" w:cs="Times New Roman"/>
                <w:sz w:val="20"/>
                <w:szCs w:val="20"/>
                <w:lang w:val="en-IN" w:eastAsia="en-IN"/>
              </w:rPr>
              <w:t>Nx</w:t>
            </w:r>
            <w:proofErr w:type="spellEnd"/>
            <w:r w:rsidRPr="0046173E">
              <w:rPr>
                <w:rFonts w:ascii="Consolas" w:eastAsia="Times New Roman" w:hAnsi="Consolas" w:cs="Times New Roman"/>
                <w:sz w:val="20"/>
                <w:szCs w:val="20"/>
                <w:lang w:val="en-IN" w:eastAsia="en-IN"/>
              </w:rPr>
              <w:t xml:space="preserve"> + Nh - 1;</w:t>
            </w:r>
          </w:p>
          <w:p w14:paraId="04CBBD9F" w14:textId="77777777" w:rsidR="0046173E" w:rsidRPr="0046173E" w:rsidRDefault="0046173E" w:rsidP="0046173E">
            <w:pPr>
              <w:rPr>
                <w:rFonts w:ascii="Consolas" w:eastAsia="Times New Roman" w:hAnsi="Consolas" w:cs="Times New Roman"/>
                <w:sz w:val="20"/>
                <w:szCs w:val="20"/>
                <w:lang w:val="en-IN" w:eastAsia="en-IN"/>
              </w:rPr>
            </w:pPr>
            <w:proofErr w:type="spellStart"/>
            <w:r w:rsidRPr="0046173E">
              <w:rPr>
                <w:rFonts w:ascii="Consolas" w:eastAsia="Times New Roman" w:hAnsi="Consolas" w:cs="Times New Roman"/>
                <w:sz w:val="20"/>
                <w:szCs w:val="20"/>
                <w:lang w:val="en-IN" w:eastAsia="en-IN"/>
              </w:rPr>
              <w:t>newx</w:t>
            </w:r>
            <w:proofErr w:type="spellEnd"/>
            <w:r w:rsidRPr="0046173E">
              <w:rPr>
                <w:rFonts w:ascii="Consolas" w:eastAsia="Times New Roman" w:hAnsi="Consolas" w:cs="Times New Roman"/>
                <w:sz w:val="20"/>
                <w:szCs w:val="20"/>
                <w:lang w:val="en-IN" w:eastAsia="en-IN"/>
              </w:rPr>
              <w:t xml:space="preserve"> = [x, </w:t>
            </w:r>
            <w:proofErr w:type="gramStart"/>
            <w:r w:rsidRPr="0046173E">
              <w:rPr>
                <w:rFonts w:ascii="Consolas" w:eastAsia="Times New Roman" w:hAnsi="Consolas" w:cs="Times New Roman"/>
                <w:sz w:val="20"/>
                <w:szCs w:val="20"/>
                <w:lang w:val="en-IN" w:eastAsia="en-IN"/>
              </w:rPr>
              <w:t>zeros(</w:t>
            </w:r>
            <w:proofErr w:type="gramEnd"/>
            <w:r w:rsidRPr="0046173E">
              <w:rPr>
                <w:rFonts w:ascii="Consolas" w:eastAsia="Times New Roman" w:hAnsi="Consolas" w:cs="Times New Roman"/>
                <w:sz w:val="20"/>
                <w:szCs w:val="20"/>
                <w:lang w:val="en-IN" w:eastAsia="en-IN"/>
              </w:rPr>
              <w:t>1, Ny-</w:t>
            </w:r>
            <w:proofErr w:type="spellStart"/>
            <w:r w:rsidRPr="0046173E">
              <w:rPr>
                <w:rFonts w:ascii="Consolas" w:eastAsia="Times New Roman" w:hAnsi="Consolas" w:cs="Times New Roman"/>
                <w:sz w:val="20"/>
                <w:szCs w:val="20"/>
                <w:lang w:val="en-IN" w:eastAsia="en-IN"/>
              </w:rPr>
              <w:t>Nx</w:t>
            </w:r>
            <w:proofErr w:type="spellEnd"/>
            <w:r w:rsidRPr="0046173E">
              <w:rPr>
                <w:rFonts w:ascii="Consolas" w:eastAsia="Times New Roman" w:hAnsi="Consolas" w:cs="Times New Roman"/>
                <w:sz w:val="20"/>
                <w:szCs w:val="20"/>
                <w:lang w:val="en-IN" w:eastAsia="en-IN"/>
              </w:rPr>
              <w:t>)];</w:t>
            </w:r>
          </w:p>
          <w:p w14:paraId="17364239" w14:textId="77777777" w:rsidR="0046173E" w:rsidRPr="0046173E" w:rsidRDefault="0046173E" w:rsidP="0046173E">
            <w:pPr>
              <w:rPr>
                <w:rFonts w:ascii="Consolas" w:eastAsia="Times New Roman" w:hAnsi="Consolas" w:cs="Times New Roman"/>
                <w:sz w:val="20"/>
                <w:szCs w:val="20"/>
                <w:lang w:val="en-IN" w:eastAsia="en-IN"/>
              </w:rPr>
            </w:pPr>
            <w:proofErr w:type="spellStart"/>
            <w:r w:rsidRPr="0046173E">
              <w:rPr>
                <w:rFonts w:ascii="Consolas" w:eastAsia="Times New Roman" w:hAnsi="Consolas" w:cs="Times New Roman"/>
                <w:sz w:val="20"/>
                <w:szCs w:val="20"/>
                <w:lang w:val="en-IN" w:eastAsia="en-IN"/>
              </w:rPr>
              <w:t>newh</w:t>
            </w:r>
            <w:proofErr w:type="spellEnd"/>
            <w:r w:rsidRPr="0046173E">
              <w:rPr>
                <w:rFonts w:ascii="Consolas" w:eastAsia="Times New Roman" w:hAnsi="Consolas" w:cs="Times New Roman"/>
                <w:sz w:val="20"/>
                <w:szCs w:val="20"/>
                <w:lang w:val="en-IN" w:eastAsia="en-IN"/>
              </w:rPr>
              <w:t xml:space="preserve"> = [h, </w:t>
            </w:r>
            <w:proofErr w:type="gramStart"/>
            <w:r w:rsidRPr="0046173E">
              <w:rPr>
                <w:rFonts w:ascii="Consolas" w:eastAsia="Times New Roman" w:hAnsi="Consolas" w:cs="Times New Roman"/>
                <w:sz w:val="20"/>
                <w:szCs w:val="20"/>
                <w:lang w:val="en-IN" w:eastAsia="en-IN"/>
              </w:rPr>
              <w:t>zeros(</w:t>
            </w:r>
            <w:proofErr w:type="gramEnd"/>
            <w:r w:rsidRPr="0046173E">
              <w:rPr>
                <w:rFonts w:ascii="Consolas" w:eastAsia="Times New Roman" w:hAnsi="Consolas" w:cs="Times New Roman"/>
                <w:sz w:val="20"/>
                <w:szCs w:val="20"/>
                <w:lang w:val="en-IN" w:eastAsia="en-IN"/>
              </w:rPr>
              <w:t>1, Ny-Nh)];</w:t>
            </w:r>
          </w:p>
          <w:p w14:paraId="179746CC" w14:textId="77777777" w:rsidR="0046173E" w:rsidRPr="0046173E" w:rsidRDefault="0046173E" w:rsidP="0046173E">
            <w:pPr>
              <w:rPr>
                <w:rFonts w:ascii="Consolas" w:eastAsia="Times New Roman" w:hAnsi="Consolas" w:cs="Times New Roman"/>
                <w:sz w:val="20"/>
                <w:szCs w:val="20"/>
                <w:lang w:val="en-IN" w:eastAsia="en-IN"/>
              </w:rPr>
            </w:pPr>
          </w:p>
          <w:p w14:paraId="2183BB88" w14:textId="77777777" w:rsidR="0046173E" w:rsidRPr="0046173E" w:rsidRDefault="0046173E" w:rsidP="0046173E">
            <w:pPr>
              <w:rPr>
                <w:rFonts w:ascii="Consolas" w:eastAsia="Times New Roman" w:hAnsi="Consolas" w:cs="Times New Roman"/>
                <w:sz w:val="20"/>
                <w:szCs w:val="20"/>
                <w:lang w:val="en-IN" w:eastAsia="en-IN"/>
              </w:rPr>
            </w:pPr>
            <w:r w:rsidRPr="0046173E">
              <w:rPr>
                <w:rFonts w:ascii="Consolas" w:eastAsia="Times New Roman" w:hAnsi="Consolas" w:cs="Times New Roman"/>
                <w:color w:val="0E00FF"/>
                <w:sz w:val="20"/>
                <w:szCs w:val="20"/>
                <w:lang w:val="en-IN" w:eastAsia="en-IN"/>
              </w:rPr>
              <w:t xml:space="preserve">for </w:t>
            </w:r>
            <w:r w:rsidRPr="0046173E">
              <w:rPr>
                <w:rFonts w:ascii="Consolas" w:eastAsia="Times New Roman" w:hAnsi="Consolas" w:cs="Times New Roman"/>
                <w:sz w:val="20"/>
                <w:szCs w:val="20"/>
                <w:lang w:val="en-IN" w:eastAsia="en-IN"/>
              </w:rPr>
              <w:t>n=</w:t>
            </w:r>
            <w:proofErr w:type="gramStart"/>
            <w:r w:rsidRPr="0046173E">
              <w:rPr>
                <w:rFonts w:ascii="Consolas" w:eastAsia="Times New Roman" w:hAnsi="Consolas" w:cs="Times New Roman"/>
                <w:sz w:val="20"/>
                <w:szCs w:val="20"/>
                <w:lang w:val="en-IN" w:eastAsia="en-IN"/>
              </w:rPr>
              <w:t>0:Ny</w:t>
            </w:r>
            <w:proofErr w:type="gramEnd"/>
            <w:r w:rsidRPr="0046173E">
              <w:rPr>
                <w:rFonts w:ascii="Consolas" w:eastAsia="Times New Roman" w:hAnsi="Consolas" w:cs="Times New Roman"/>
                <w:sz w:val="20"/>
                <w:szCs w:val="20"/>
                <w:lang w:val="en-IN" w:eastAsia="en-IN"/>
              </w:rPr>
              <w:t>-1</w:t>
            </w:r>
          </w:p>
          <w:p w14:paraId="55BE0574" w14:textId="77777777" w:rsidR="0046173E" w:rsidRPr="0046173E" w:rsidRDefault="0046173E" w:rsidP="0046173E">
            <w:pPr>
              <w:rPr>
                <w:rFonts w:ascii="Consolas" w:eastAsia="Times New Roman" w:hAnsi="Consolas" w:cs="Times New Roman"/>
                <w:sz w:val="20"/>
                <w:szCs w:val="20"/>
                <w:lang w:val="en-IN" w:eastAsia="en-IN"/>
              </w:rPr>
            </w:pPr>
            <w:r w:rsidRPr="0046173E">
              <w:rPr>
                <w:rFonts w:ascii="Consolas" w:eastAsia="Times New Roman" w:hAnsi="Consolas" w:cs="Times New Roman"/>
                <w:sz w:val="20"/>
                <w:szCs w:val="20"/>
                <w:lang w:val="en-IN" w:eastAsia="en-IN"/>
              </w:rPr>
              <w:t xml:space="preserve">    sum=0;</w:t>
            </w:r>
          </w:p>
          <w:p w14:paraId="75E4240E" w14:textId="77777777" w:rsidR="0046173E" w:rsidRPr="0046173E" w:rsidRDefault="0046173E" w:rsidP="0046173E">
            <w:pPr>
              <w:rPr>
                <w:rFonts w:ascii="Consolas" w:eastAsia="Times New Roman" w:hAnsi="Consolas" w:cs="Times New Roman"/>
                <w:sz w:val="20"/>
                <w:szCs w:val="20"/>
                <w:lang w:val="en-IN" w:eastAsia="en-IN"/>
              </w:rPr>
            </w:pPr>
            <w:r w:rsidRPr="0046173E">
              <w:rPr>
                <w:rFonts w:ascii="Consolas" w:eastAsia="Times New Roman" w:hAnsi="Consolas" w:cs="Times New Roman"/>
                <w:sz w:val="20"/>
                <w:szCs w:val="20"/>
                <w:lang w:val="en-IN" w:eastAsia="en-IN"/>
              </w:rPr>
              <w:t xml:space="preserve">    </w:t>
            </w:r>
            <w:r w:rsidRPr="0046173E">
              <w:rPr>
                <w:rFonts w:ascii="Consolas" w:eastAsia="Times New Roman" w:hAnsi="Consolas" w:cs="Times New Roman"/>
                <w:color w:val="0E00FF"/>
                <w:sz w:val="20"/>
                <w:szCs w:val="20"/>
                <w:lang w:val="en-IN" w:eastAsia="en-IN"/>
              </w:rPr>
              <w:t xml:space="preserve">for </w:t>
            </w:r>
            <w:r w:rsidRPr="0046173E">
              <w:rPr>
                <w:rFonts w:ascii="Consolas" w:eastAsia="Times New Roman" w:hAnsi="Consolas" w:cs="Times New Roman"/>
                <w:sz w:val="20"/>
                <w:szCs w:val="20"/>
                <w:lang w:val="en-IN" w:eastAsia="en-IN"/>
              </w:rPr>
              <w:t>k=</w:t>
            </w:r>
            <w:proofErr w:type="gramStart"/>
            <w:r w:rsidRPr="0046173E">
              <w:rPr>
                <w:rFonts w:ascii="Consolas" w:eastAsia="Times New Roman" w:hAnsi="Consolas" w:cs="Times New Roman"/>
                <w:sz w:val="20"/>
                <w:szCs w:val="20"/>
                <w:lang w:val="en-IN" w:eastAsia="en-IN"/>
              </w:rPr>
              <w:t>0:n</w:t>
            </w:r>
            <w:proofErr w:type="gramEnd"/>
          </w:p>
          <w:p w14:paraId="4C482306" w14:textId="77777777" w:rsidR="0046173E" w:rsidRPr="0046173E" w:rsidRDefault="0046173E" w:rsidP="0046173E">
            <w:pPr>
              <w:rPr>
                <w:rFonts w:ascii="Consolas" w:eastAsia="Times New Roman" w:hAnsi="Consolas" w:cs="Times New Roman"/>
                <w:sz w:val="20"/>
                <w:szCs w:val="20"/>
                <w:lang w:val="en-IN" w:eastAsia="en-IN"/>
              </w:rPr>
            </w:pPr>
            <w:r w:rsidRPr="0046173E">
              <w:rPr>
                <w:rFonts w:ascii="Consolas" w:eastAsia="Times New Roman" w:hAnsi="Consolas" w:cs="Times New Roman"/>
                <w:sz w:val="20"/>
                <w:szCs w:val="20"/>
                <w:lang w:val="en-IN" w:eastAsia="en-IN"/>
              </w:rPr>
              <w:t xml:space="preserve">        sum = sum + </w:t>
            </w:r>
            <w:proofErr w:type="spellStart"/>
            <w:r w:rsidRPr="0046173E">
              <w:rPr>
                <w:rFonts w:ascii="Consolas" w:eastAsia="Times New Roman" w:hAnsi="Consolas" w:cs="Times New Roman"/>
                <w:sz w:val="20"/>
                <w:szCs w:val="20"/>
                <w:lang w:val="en-IN" w:eastAsia="en-IN"/>
              </w:rPr>
              <w:t>newx</w:t>
            </w:r>
            <w:proofErr w:type="spellEnd"/>
            <w:r w:rsidRPr="0046173E">
              <w:rPr>
                <w:rFonts w:ascii="Consolas" w:eastAsia="Times New Roman" w:hAnsi="Consolas" w:cs="Times New Roman"/>
                <w:sz w:val="20"/>
                <w:szCs w:val="20"/>
                <w:lang w:val="en-IN" w:eastAsia="en-IN"/>
              </w:rPr>
              <w:t>(k+</w:t>
            </w:r>
            <w:proofErr w:type="gramStart"/>
            <w:r w:rsidRPr="0046173E">
              <w:rPr>
                <w:rFonts w:ascii="Consolas" w:eastAsia="Times New Roman" w:hAnsi="Consolas" w:cs="Times New Roman"/>
                <w:sz w:val="20"/>
                <w:szCs w:val="20"/>
                <w:lang w:val="en-IN" w:eastAsia="en-IN"/>
              </w:rPr>
              <w:t>1)*</w:t>
            </w:r>
            <w:proofErr w:type="spellStart"/>
            <w:proofErr w:type="gramEnd"/>
            <w:r w:rsidRPr="0046173E">
              <w:rPr>
                <w:rFonts w:ascii="Consolas" w:eastAsia="Times New Roman" w:hAnsi="Consolas" w:cs="Times New Roman"/>
                <w:sz w:val="20"/>
                <w:szCs w:val="20"/>
                <w:lang w:val="en-IN" w:eastAsia="en-IN"/>
              </w:rPr>
              <w:t>newh</w:t>
            </w:r>
            <w:proofErr w:type="spellEnd"/>
            <w:r w:rsidRPr="0046173E">
              <w:rPr>
                <w:rFonts w:ascii="Consolas" w:eastAsia="Times New Roman" w:hAnsi="Consolas" w:cs="Times New Roman"/>
                <w:sz w:val="20"/>
                <w:szCs w:val="20"/>
                <w:lang w:val="en-IN" w:eastAsia="en-IN"/>
              </w:rPr>
              <w:t>(n-k+1);</w:t>
            </w:r>
          </w:p>
          <w:p w14:paraId="0674736D" w14:textId="77777777" w:rsidR="0046173E" w:rsidRPr="0046173E" w:rsidRDefault="0046173E" w:rsidP="0046173E">
            <w:pPr>
              <w:rPr>
                <w:rFonts w:ascii="Consolas" w:eastAsia="Times New Roman" w:hAnsi="Consolas" w:cs="Times New Roman"/>
                <w:sz w:val="20"/>
                <w:szCs w:val="20"/>
                <w:lang w:val="en-IN" w:eastAsia="en-IN"/>
              </w:rPr>
            </w:pPr>
            <w:r w:rsidRPr="0046173E">
              <w:rPr>
                <w:rFonts w:ascii="Consolas" w:eastAsia="Times New Roman" w:hAnsi="Consolas" w:cs="Times New Roman"/>
                <w:sz w:val="20"/>
                <w:szCs w:val="20"/>
                <w:lang w:val="en-IN" w:eastAsia="en-IN"/>
              </w:rPr>
              <w:t xml:space="preserve">    </w:t>
            </w:r>
            <w:r w:rsidRPr="0046173E">
              <w:rPr>
                <w:rFonts w:ascii="Consolas" w:eastAsia="Times New Roman" w:hAnsi="Consolas" w:cs="Times New Roman"/>
                <w:color w:val="0E00FF"/>
                <w:sz w:val="20"/>
                <w:szCs w:val="20"/>
                <w:lang w:val="en-IN" w:eastAsia="en-IN"/>
              </w:rPr>
              <w:t>end</w:t>
            </w:r>
          </w:p>
          <w:p w14:paraId="3C7CD2B2" w14:textId="77777777" w:rsidR="0046173E" w:rsidRPr="0046173E" w:rsidRDefault="0046173E" w:rsidP="0046173E">
            <w:pPr>
              <w:rPr>
                <w:rFonts w:ascii="Consolas" w:eastAsia="Times New Roman" w:hAnsi="Consolas" w:cs="Times New Roman"/>
                <w:sz w:val="20"/>
                <w:szCs w:val="20"/>
                <w:lang w:val="en-IN" w:eastAsia="en-IN"/>
              </w:rPr>
            </w:pPr>
            <w:r w:rsidRPr="0046173E">
              <w:rPr>
                <w:rFonts w:ascii="Consolas" w:eastAsia="Times New Roman" w:hAnsi="Consolas" w:cs="Times New Roman"/>
                <w:sz w:val="20"/>
                <w:szCs w:val="20"/>
                <w:lang w:val="en-IN" w:eastAsia="en-IN"/>
              </w:rPr>
              <w:t xml:space="preserve">    y(n+1) = sum;</w:t>
            </w:r>
          </w:p>
          <w:p w14:paraId="1BABD60D" w14:textId="77777777" w:rsidR="0046173E" w:rsidRPr="0046173E" w:rsidRDefault="0046173E" w:rsidP="0046173E">
            <w:pPr>
              <w:rPr>
                <w:rFonts w:ascii="Consolas" w:eastAsia="Times New Roman" w:hAnsi="Consolas" w:cs="Times New Roman"/>
                <w:sz w:val="20"/>
                <w:szCs w:val="20"/>
                <w:lang w:val="en-IN" w:eastAsia="en-IN"/>
              </w:rPr>
            </w:pPr>
            <w:r w:rsidRPr="0046173E">
              <w:rPr>
                <w:rFonts w:ascii="Consolas" w:eastAsia="Times New Roman" w:hAnsi="Consolas" w:cs="Times New Roman"/>
                <w:color w:val="0E00FF"/>
                <w:sz w:val="20"/>
                <w:szCs w:val="20"/>
                <w:lang w:val="en-IN" w:eastAsia="en-IN"/>
              </w:rPr>
              <w:t>end</w:t>
            </w:r>
          </w:p>
          <w:p w14:paraId="2A3F6CF7" w14:textId="77777777" w:rsidR="0046173E" w:rsidRPr="0046173E" w:rsidRDefault="0046173E" w:rsidP="0046173E">
            <w:pPr>
              <w:rPr>
                <w:rFonts w:ascii="Consolas" w:eastAsia="Times New Roman" w:hAnsi="Consolas" w:cs="Times New Roman"/>
                <w:sz w:val="20"/>
                <w:szCs w:val="20"/>
                <w:lang w:val="en-IN" w:eastAsia="en-IN"/>
              </w:rPr>
            </w:pPr>
          </w:p>
          <w:p w14:paraId="5E441B11" w14:textId="77777777" w:rsidR="0046173E" w:rsidRPr="0046173E" w:rsidRDefault="0046173E" w:rsidP="0046173E">
            <w:pPr>
              <w:rPr>
                <w:rFonts w:ascii="Consolas" w:eastAsia="Times New Roman" w:hAnsi="Consolas" w:cs="Times New Roman"/>
                <w:sz w:val="20"/>
                <w:szCs w:val="20"/>
                <w:lang w:val="en-IN" w:eastAsia="en-IN"/>
              </w:rPr>
            </w:pPr>
            <w:proofErr w:type="spellStart"/>
            <w:r w:rsidRPr="0046173E">
              <w:rPr>
                <w:rFonts w:ascii="Consolas" w:eastAsia="Times New Roman" w:hAnsi="Consolas" w:cs="Times New Roman"/>
                <w:sz w:val="20"/>
                <w:szCs w:val="20"/>
                <w:lang w:val="en-IN" w:eastAsia="en-IN"/>
              </w:rPr>
              <w:t>autoConv</w:t>
            </w:r>
            <w:proofErr w:type="spellEnd"/>
            <w:r w:rsidRPr="0046173E">
              <w:rPr>
                <w:rFonts w:ascii="Consolas" w:eastAsia="Times New Roman" w:hAnsi="Consolas" w:cs="Times New Roman"/>
                <w:sz w:val="20"/>
                <w:szCs w:val="20"/>
                <w:lang w:val="en-IN" w:eastAsia="en-IN"/>
              </w:rPr>
              <w:t xml:space="preserve"> = </w:t>
            </w:r>
            <w:proofErr w:type="gramStart"/>
            <w:r w:rsidRPr="0046173E">
              <w:rPr>
                <w:rFonts w:ascii="Consolas" w:eastAsia="Times New Roman" w:hAnsi="Consolas" w:cs="Times New Roman"/>
                <w:sz w:val="20"/>
                <w:szCs w:val="20"/>
                <w:lang w:val="en-IN" w:eastAsia="en-IN"/>
              </w:rPr>
              <w:t>conv(</w:t>
            </w:r>
            <w:proofErr w:type="gramEnd"/>
            <w:r w:rsidRPr="0046173E">
              <w:rPr>
                <w:rFonts w:ascii="Consolas" w:eastAsia="Times New Roman" w:hAnsi="Consolas" w:cs="Times New Roman"/>
                <w:sz w:val="20"/>
                <w:szCs w:val="20"/>
                <w:lang w:val="en-IN" w:eastAsia="en-IN"/>
              </w:rPr>
              <w:t>x, x);</w:t>
            </w:r>
          </w:p>
          <w:p w14:paraId="75CF451F" w14:textId="77777777" w:rsidR="0046173E" w:rsidRPr="0046173E" w:rsidRDefault="0046173E" w:rsidP="0046173E">
            <w:pPr>
              <w:rPr>
                <w:rFonts w:ascii="Consolas" w:eastAsia="Times New Roman" w:hAnsi="Consolas" w:cs="Times New Roman"/>
                <w:sz w:val="20"/>
                <w:szCs w:val="20"/>
                <w:lang w:val="en-IN" w:eastAsia="en-IN"/>
              </w:rPr>
            </w:pPr>
          </w:p>
          <w:p w14:paraId="2B9BB052" w14:textId="77777777" w:rsidR="0046173E" w:rsidRPr="0046173E" w:rsidRDefault="0046173E" w:rsidP="0046173E">
            <w:pPr>
              <w:rPr>
                <w:rFonts w:ascii="Consolas" w:eastAsia="Times New Roman" w:hAnsi="Consolas" w:cs="Times New Roman"/>
                <w:sz w:val="20"/>
                <w:szCs w:val="20"/>
                <w:lang w:val="en-IN" w:eastAsia="en-IN"/>
              </w:rPr>
            </w:pPr>
            <w:proofErr w:type="spellStart"/>
            <w:r w:rsidRPr="0046173E">
              <w:rPr>
                <w:rFonts w:ascii="Consolas" w:eastAsia="Times New Roman" w:hAnsi="Consolas" w:cs="Times New Roman"/>
                <w:sz w:val="20"/>
                <w:szCs w:val="20"/>
                <w:lang w:val="en-IN" w:eastAsia="en-IN"/>
              </w:rPr>
              <w:t>nx</w:t>
            </w:r>
            <w:proofErr w:type="spellEnd"/>
            <w:r w:rsidRPr="0046173E">
              <w:rPr>
                <w:rFonts w:ascii="Consolas" w:eastAsia="Times New Roman" w:hAnsi="Consolas" w:cs="Times New Roman"/>
                <w:sz w:val="20"/>
                <w:szCs w:val="20"/>
                <w:lang w:val="en-IN" w:eastAsia="en-IN"/>
              </w:rPr>
              <w:t>=</w:t>
            </w:r>
            <w:proofErr w:type="gramStart"/>
            <w:r w:rsidRPr="0046173E">
              <w:rPr>
                <w:rFonts w:ascii="Consolas" w:eastAsia="Times New Roman" w:hAnsi="Consolas" w:cs="Times New Roman"/>
                <w:sz w:val="20"/>
                <w:szCs w:val="20"/>
                <w:lang w:val="en-IN" w:eastAsia="en-IN"/>
              </w:rPr>
              <w:t>0:1:Nx</w:t>
            </w:r>
            <w:proofErr w:type="gramEnd"/>
            <w:r w:rsidRPr="0046173E">
              <w:rPr>
                <w:rFonts w:ascii="Consolas" w:eastAsia="Times New Roman" w:hAnsi="Consolas" w:cs="Times New Roman"/>
                <w:sz w:val="20"/>
                <w:szCs w:val="20"/>
                <w:lang w:val="en-IN" w:eastAsia="en-IN"/>
              </w:rPr>
              <w:t>-1;</w:t>
            </w:r>
          </w:p>
          <w:p w14:paraId="0EC80F96" w14:textId="77777777" w:rsidR="0046173E" w:rsidRPr="0046173E" w:rsidRDefault="0046173E" w:rsidP="0046173E">
            <w:pPr>
              <w:rPr>
                <w:rFonts w:ascii="Consolas" w:eastAsia="Times New Roman" w:hAnsi="Consolas" w:cs="Times New Roman"/>
                <w:sz w:val="20"/>
                <w:szCs w:val="20"/>
                <w:lang w:val="en-IN" w:eastAsia="en-IN"/>
              </w:rPr>
            </w:pPr>
            <w:proofErr w:type="gramStart"/>
            <w:r w:rsidRPr="0046173E">
              <w:rPr>
                <w:rFonts w:ascii="Consolas" w:eastAsia="Times New Roman" w:hAnsi="Consolas" w:cs="Times New Roman"/>
                <w:sz w:val="20"/>
                <w:szCs w:val="20"/>
                <w:lang w:val="en-IN" w:eastAsia="en-IN"/>
              </w:rPr>
              <w:t>subplot(</w:t>
            </w:r>
            <w:proofErr w:type="gramEnd"/>
            <w:r w:rsidRPr="0046173E">
              <w:rPr>
                <w:rFonts w:ascii="Consolas" w:eastAsia="Times New Roman" w:hAnsi="Consolas" w:cs="Times New Roman"/>
                <w:sz w:val="20"/>
                <w:szCs w:val="20"/>
                <w:lang w:val="en-IN" w:eastAsia="en-IN"/>
              </w:rPr>
              <w:t>4,1,1); stem(</w:t>
            </w:r>
            <w:proofErr w:type="spellStart"/>
            <w:r w:rsidRPr="0046173E">
              <w:rPr>
                <w:rFonts w:ascii="Consolas" w:eastAsia="Times New Roman" w:hAnsi="Consolas" w:cs="Times New Roman"/>
                <w:sz w:val="20"/>
                <w:szCs w:val="20"/>
                <w:lang w:val="en-IN" w:eastAsia="en-IN"/>
              </w:rPr>
              <w:t>nx,x</w:t>
            </w:r>
            <w:proofErr w:type="spellEnd"/>
            <w:r w:rsidRPr="0046173E">
              <w:rPr>
                <w:rFonts w:ascii="Consolas" w:eastAsia="Times New Roman" w:hAnsi="Consolas" w:cs="Times New Roman"/>
                <w:sz w:val="20"/>
                <w:szCs w:val="20"/>
                <w:lang w:val="en-IN" w:eastAsia="en-IN"/>
              </w:rPr>
              <w:t>);</w:t>
            </w:r>
          </w:p>
          <w:p w14:paraId="2C0AA025" w14:textId="77777777" w:rsidR="0046173E" w:rsidRPr="0046173E" w:rsidRDefault="0046173E" w:rsidP="0046173E">
            <w:pPr>
              <w:rPr>
                <w:rFonts w:ascii="Consolas" w:eastAsia="Times New Roman" w:hAnsi="Consolas" w:cs="Times New Roman"/>
                <w:sz w:val="20"/>
                <w:szCs w:val="20"/>
                <w:lang w:val="en-IN" w:eastAsia="en-IN"/>
              </w:rPr>
            </w:pPr>
            <w:proofErr w:type="gramStart"/>
            <w:r w:rsidRPr="0046173E">
              <w:rPr>
                <w:rFonts w:ascii="Consolas" w:eastAsia="Times New Roman" w:hAnsi="Consolas" w:cs="Times New Roman"/>
                <w:sz w:val="20"/>
                <w:szCs w:val="20"/>
                <w:lang w:val="en-IN" w:eastAsia="en-IN"/>
              </w:rPr>
              <w:t>title(</w:t>
            </w:r>
            <w:proofErr w:type="gramEnd"/>
            <w:r w:rsidRPr="0046173E">
              <w:rPr>
                <w:rFonts w:ascii="Consolas" w:eastAsia="Times New Roman" w:hAnsi="Consolas" w:cs="Times New Roman"/>
                <w:color w:val="A709F5"/>
                <w:sz w:val="20"/>
                <w:szCs w:val="20"/>
                <w:lang w:val="en-IN" w:eastAsia="en-IN"/>
              </w:rPr>
              <w:t>'Discrete Signal 1 (</w:t>
            </w:r>
            <w:proofErr w:type="spellStart"/>
            <w:r w:rsidRPr="0046173E">
              <w:rPr>
                <w:rFonts w:ascii="Consolas" w:eastAsia="Times New Roman" w:hAnsi="Consolas" w:cs="Times New Roman"/>
                <w:color w:val="A709F5"/>
                <w:sz w:val="20"/>
                <w:szCs w:val="20"/>
                <w:lang w:val="en-IN" w:eastAsia="en-IN"/>
              </w:rPr>
              <w:t>ketaki</w:t>
            </w:r>
            <w:proofErr w:type="spellEnd"/>
            <w:r w:rsidRPr="0046173E">
              <w:rPr>
                <w:rFonts w:ascii="Consolas" w:eastAsia="Times New Roman" w:hAnsi="Consolas" w:cs="Times New Roman"/>
                <w:color w:val="A709F5"/>
                <w:sz w:val="20"/>
                <w:szCs w:val="20"/>
                <w:lang w:val="en-IN" w:eastAsia="en-IN"/>
              </w:rPr>
              <w:t>)'</w:t>
            </w:r>
            <w:r w:rsidRPr="0046173E">
              <w:rPr>
                <w:rFonts w:ascii="Consolas" w:eastAsia="Times New Roman" w:hAnsi="Consolas" w:cs="Times New Roman"/>
                <w:sz w:val="20"/>
                <w:szCs w:val="20"/>
                <w:lang w:val="en-IN" w:eastAsia="en-IN"/>
              </w:rPr>
              <w:t>);</w:t>
            </w:r>
          </w:p>
          <w:p w14:paraId="2EAE7D31" w14:textId="77777777" w:rsidR="0046173E" w:rsidRPr="0046173E" w:rsidRDefault="0046173E" w:rsidP="0046173E">
            <w:pPr>
              <w:rPr>
                <w:rFonts w:ascii="Consolas" w:eastAsia="Times New Roman" w:hAnsi="Consolas" w:cs="Times New Roman"/>
                <w:sz w:val="20"/>
                <w:szCs w:val="20"/>
                <w:lang w:val="en-IN" w:eastAsia="en-IN"/>
              </w:rPr>
            </w:pPr>
            <w:proofErr w:type="spellStart"/>
            <w:proofErr w:type="gramStart"/>
            <w:r w:rsidRPr="0046173E">
              <w:rPr>
                <w:rFonts w:ascii="Consolas" w:eastAsia="Times New Roman" w:hAnsi="Consolas" w:cs="Times New Roman"/>
                <w:sz w:val="20"/>
                <w:szCs w:val="20"/>
                <w:lang w:val="en-IN" w:eastAsia="en-IN"/>
              </w:rPr>
              <w:t>xlabel</w:t>
            </w:r>
            <w:proofErr w:type="spellEnd"/>
            <w:r w:rsidRPr="0046173E">
              <w:rPr>
                <w:rFonts w:ascii="Consolas" w:eastAsia="Times New Roman" w:hAnsi="Consolas" w:cs="Times New Roman"/>
                <w:sz w:val="20"/>
                <w:szCs w:val="20"/>
                <w:lang w:val="en-IN" w:eastAsia="en-IN"/>
              </w:rPr>
              <w:t>(</w:t>
            </w:r>
            <w:proofErr w:type="gramEnd"/>
            <w:r w:rsidRPr="0046173E">
              <w:rPr>
                <w:rFonts w:ascii="Consolas" w:eastAsia="Times New Roman" w:hAnsi="Consolas" w:cs="Times New Roman"/>
                <w:color w:val="A709F5"/>
                <w:sz w:val="20"/>
                <w:szCs w:val="20"/>
                <w:lang w:val="en-IN" w:eastAsia="en-IN"/>
              </w:rPr>
              <w:t>'discrete time n'</w:t>
            </w:r>
            <w:r w:rsidRPr="0046173E">
              <w:rPr>
                <w:rFonts w:ascii="Consolas" w:eastAsia="Times New Roman" w:hAnsi="Consolas" w:cs="Times New Roman"/>
                <w:sz w:val="20"/>
                <w:szCs w:val="20"/>
                <w:lang w:val="en-IN" w:eastAsia="en-IN"/>
              </w:rPr>
              <w:t xml:space="preserve">); </w:t>
            </w:r>
            <w:proofErr w:type="spellStart"/>
            <w:r w:rsidRPr="0046173E">
              <w:rPr>
                <w:rFonts w:ascii="Consolas" w:eastAsia="Times New Roman" w:hAnsi="Consolas" w:cs="Times New Roman"/>
                <w:sz w:val="20"/>
                <w:szCs w:val="20"/>
                <w:lang w:val="en-IN" w:eastAsia="en-IN"/>
              </w:rPr>
              <w:t>ylabel</w:t>
            </w:r>
            <w:proofErr w:type="spellEnd"/>
            <w:r w:rsidRPr="0046173E">
              <w:rPr>
                <w:rFonts w:ascii="Consolas" w:eastAsia="Times New Roman" w:hAnsi="Consolas" w:cs="Times New Roman"/>
                <w:sz w:val="20"/>
                <w:szCs w:val="20"/>
                <w:lang w:val="en-IN" w:eastAsia="en-IN"/>
              </w:rPr>
              <w:t>(</w:t>
            </w:r>
            <w:r w:rsidRPr="0046173E">
              <w:rPr>
                <w:rFonts w:ascii="Consolas" w:eastAsia="Times New Roman" w:hAnsi="Consolas" w:cs="Times New Roman"/>
                <w:color w:val="A709F5"/>
                <w:sz w:val="20"/>
                <w:szCs w:val="20"/>
                <w:lang w:val="en-IN" w:eastAsia="en-IN"/>
              </w:rPr>
              <w:t>'amplitude'</w:t>
            </w:r>
            <w:r w:rsidRPr="0046173E">
              <w:rPr>
                <w:rFonts w:ascii="Consolas" w:eastAsia="Times New Roman" w:hAnsi="Consolas" w:cs="Times New Roman"/>
                <w:sz w:val="20"/>
                <w:szCs w:val="20"/>
                <w:lang w:val="en-IN" w:eastAsia="en-IN"/>
              </w:rPr>
              <w:t>);</w:t>
            </w:r>
          </w:p>
          <w:p w14:paraId="77057ACB" w14:textId="77777777" w:rsidR="0046173E" w:rsidRPr="0046173E" w:rsidRDefault="0046173E" w:rsidP="0046173E">
            <w:pPr>
              <w:rPr>
                <w:rFonts w:ascii="Consolas" w:eastAsia="Times New Roman" w:hAnsi="Consolas" w:cs="Times New Roman"/>
                <w:sz w:val="20"/>
                <w:szCs w:val="20"/>
                <w:lang w:val="en-IN" w:eastAsia="en-IN"/>
              </w:rPr>
            </w:pPr>
            <w:r w:rsidRPr="0046173E">
              <w:rPr>
                <w:rFonts w:ascii="Consolas" w:eastAsia="Times New Roman" w:hAnsi="Consolas" w:cs="Times New Roman"/>
                <w:sz w:val="20"/>
                <w:szCs w:val="20"/>
                <w:lang w:val="en-IN" w:eastAsia="en-IN"/>
              </w:rPr>
              <w:t>axis([min(</w:t>
            </w:r>
            <w:proofErr w:type="spellStart"/>
            <w:r w:rsidRPr="0046173E">
              <w:rPr>
                <w:rFonts w:ascii="Consolas" w:eastAsia="Times New Roman" w:hAnsi="Consolas" w:cs="Times New Roman"/>
                <w:sz w:val="20"/>
                <w:szCs w:val="20"/>
                <w:lang w:val="en-IN" w:eastAsia="en-IN"/>
              </w:rPr>
              <w:t>nx</w:t>
            </w:r>
            <w:proofErr w:type="spellEnd"/>
            <w:r w:rsidRPr="0046173E">
              <w:rPr>
                <w:rFonts w:ascii="Consolas" w:eastAsia="Times New Roman" w:hAnsi="Consolas" w:cs="Times New Roman"/>
                <w:sz w:val="20"/>
                <w:szCs w:val="20"/>
                <w:lang w:val="en-IN" w:eastAsia="en-IN"/>
              </w:rPr>
              <w:t>)-0.5 max(</w:t>
            </w:r>
            <w:proofErr w:type="spellStart"/>
            <w:r w:rsidRPr="0046173E">
              <w:rPr>
                <w:rFonts w:ascii="Consolas" w:eastAsia="Times New Roman" w:hAnsi="Consolas" w:cs="Times New Roman"/>
                <w:sz w:val="20"/>
                <w:szCs w:val="20"/>
                <w:lang w:val="en-IN" w:eastAsia="en-IN"/>
              </w:rPr>
              <w:t>nx</w:t>
            </w:r>
            <w:proofErr w:type="spellEnd"/>
            <w:r w:rsidRPr="0046173E">
              <w:rPr>
                <w:rFonts w:ascii="Consolas" w:eastAsia="Times New Roman" w:hAnsi="Consolas" w:cs="Times New Roman"/>
                <w:sz w:val="20"/>
                <w:szCs w:val="20"/>
                <w:lang w:val="en-IN" w:eastAsia="en-IN"/>
              </w:rPr>
              <w:t>)+0.5 0 max(x)+1]);</w:t>
            </w:r>
          </w:p>
          <w:p w14:paraId="2844AE37" w14:textId="77777777" w:rsidR="0046173E" w:rsidRPr="0046173E" w:rsidRDefault="0046173E" w:rsidP="0046173E">
            <w:pPr>
              <w:rPr>
                <w:rFonts w:ascii="Consolas" w:eastAsia="Times New Roman" w:hAnsi="Consolas" w:cs="Times New Roman"/>
                <w:sz w:val="20"/>
                <w:szCs w:val="20"/>
                <w:lang w:val="en-IN" w:eastAsia="en-IN"/>
              </w:rPr>
            </w:pPr>
            <w:proofErr w:type="spellStart"/>
            <w:r w:rsidRPr="0046173E">
              <w:rPr>
                <w:rFonts w:ascii="Consolas" w:eastAsia="Times New Roman" w:hAnsi="Consolas" w:cs="Times New Roman"/>
                <w:sz w:val="20"/>
                <w:szCs w:val="20"/>
                <w:lang w:val="en-IN" w:eastAsia="en-IN"/>
              </w:rPr>
              <w:t>nh</w:t>
            </w:r>
            <w:proofErr w:type="spellEnd"/>
            <w:r w:rsidRPr="0046173E">
              <w:rPr>
                <w:rFonts w:ascii="Consolas" w:eastAsia="Times New Roman" w:hAnsi="Consolas" w:cs="Times New Roman"/>
                <w:sz w:val="20"/>
                <w:szCs w:val="20"/>
                <w:lang w:val="en-IN" w:eastAsia="en-IN"/>
              </w:rPr>
              <w:t>=</w:t>
            </w:r>
            <w:proofErr w:type="gramStart"/>
            <w:r w:rsidRPr="0046173E">
              <w:rPr>
                <w:rFonts w:ascii="Consolas" w:eastAsia="Times New Roman" w:hAnsi="Consolas" w:cs="Times New Roman"/>
                <w:sz w:val="20"/>
                <w:szCs w:val="20"/>
                <w:lang w:val="en-IN" w:eastAsia="en-IN"/>
              </w:rPr>
              <w:t>0:1:Nh</w:t>
            </w:r>
            <w:proofErr w:type="gramEnd"/>
            <w:r w:rsidRPr="0046173E">
              <w:rPr>
                <w:rFonts w:ascii="Consolas" w:eastAsia="Times New Roman" w:hAnsi="Consolas" w:cs="Times New Roman"/>
                <w:sz w:val="20"/>
                <w:szCs w:val="20"/>
                <w:lang w:val="en-IN" w:eastAsia="en-IN"/>
              </w:rPr>
              <w:t>-1;</w:t>
            </w:r>
          </w:p>
          <w:p w14:paraId="6DDC402E" w14:textId="77777777" w:rsidR="0046173E" w:rsidRPr="0046173E" w:rsidRDefault="0046173E" w:rsidP="0046173E">
            <w:pPr>
              <w:rPr>
                <w:rFonts w:ascii="Consolas" w:eastAsia="Times New Roman" w:hAnsi="Consolas" w:cs="Times New Roman"/>
                <w:sz w:val="20"/>
                <w:szCs w:val="20"/>
                <w:lang w:val="en-IN" w:eastAsia="en-IN"/>
              </w:rPr>
            </w:pPr>
          </w:p>
          <w:p w14:paraId="35971A80" w14:textId="77777777" w:rsidR="0046173E" w:rsidRPr="0046173E" w:rsidRDefault="0046173E" w:rsidP="0046173E">
            <w:pPr>
              <w:rPr>
                <w:rFonts w:ascii="Consolas" w:eastAsia="Times New Roman" w:hAnsi="Consolas" w:cs="Times New Roman"/>
                <w:sz w:val="20"/>
                <w:szCs w:val="20"/>
                <w:lang w:val="en-IN" w:eastAsia="en-IN"/>
              </w:rPr>
            </w:pPr>
            <w:proofErr w:type="gramStart"/>
            <w:r w:rsidRPr="0046173E">
              <w:rPr>
                <w:rFonts w:ascii="Consolas" w:eastAsia="Times New Roman" w:hAnsi="Consolas" w:cs="Times New Roman"/>
                <w:sz w:val="20"/>
                <w:szCs w:val="20"/>
                <w:lang w:val="en-IN" w:eastAsia="en-IN"/>
              </w:rPr>
              <w:t>subplot(</w:t>
            </w:r>
            <w:proofErr w:type="gramEnd"/>
            <w:r w:rsidRPr="0046173E">
              <w:rPr>
                <w:rFonts w:ascii="Consolas" w:eastAsia="Times New Roman" w:hAnsi="Consolas" w:cs="Times New Roman"/>
                <w:sz w:val="20"/>
                <w:szCs w:val="20"/>
                <w:lang w:val="en-IN" w:eastAsia="en-IN"/>
              </w:rPr>
              <w:t>4,1, 2); stem(</w:t>
            </w:r>
            <w:proofErr w:type="spellStart"/>
            <w:r w:rsidRPr="0046173E">
              <w:rPr>
                <w:rFonts w:ascii="Consolas" w:eastAsia="Times New Roman" w:hAnsi="Consolas" w:cs="Times New Roman"/>
                <w:sz w:val="20"/>
                <w:szCs w:val="20"/>
                <w:lang w:val="en-IN" w:eastAsia="en-IN"/>
              </w:rPr>
              <w:t>nh,h</w:t>
            </w:r>
            <w:proofErr w:type="spellEnd"/>
            <w:r w:rsidRPr="0046173E">
              <w:rPr>
                <w:rFonts w:ascii="Consolas" w:eastAsia="Times New Roman" w:hAnsi="Consolas" w:cs="Times New Roman"/>
                <w:sz w:val="20"/>
                <w:szCs w:val="20"/>
                <w:lang w:val="en-IN" w:eastAsia="en-IN"/>
              </w:rPr>
              <w:t>);</w:t>
            </w:r>
          </w:p>
          <w:p w14:paraId="00E068A9" w14:textId="77777777" w:rsidR="0046173E" w:rsidRPr="0046173E" w:rsidRDefault="0046173E" w:rsidP="0046173E">
            <w:pPr>
              <w:rPr>
                <w:rFonts w:ascii="Consolas" w:eastAsia="Times New Roman" w:hAnsi="Consolas" w:cs="Times New Roman"/>
                <w:sz w:val="20"/>
                <w:szCs w:val="20"/>
                <w:lang w:val="en-IN" w:eastAsia="en-IN"/>
              </w:rPr>
            </w:pPr>
            <w:proofErr w:type="gramStart"/>
            <w:r w:rsidRPr="0046173E">
              <w:rPr>
                <w:rFonts w:ascii="Consolas" w:eastAsia="Times New Roman" w:hAnsi="Consolas" w:cs="Times New Roman"/>
                <w:sz w:val="20"/>
                <w:szCs w:val="20"/>
                <w:lang w:val="en-IN" w:eastAsia="en-IN"/>
              </w:rPr>
              <w:t>title(</w:t>
            </w:r>
            <w:proofErr w:type="gramEnd"/>
            <w:r w:rsidRPr="0046173E">
              <w:rPr>
                <w:rFonts w:ascii="Consolas" w:eastAsia="Times New Roman" w:hAnsi="Consolas" w:cs="Times New Roman"/>
                <w:color w:val="A709F5"/>
                <w:sz w:val="20"/>
                <w:szCs w:val="20"/>
                <w:lang w:val="en-IN" w:eastAsia="en-IN"/>
              </w:rPr>
              <w:t>'Discrete Signal 2 (</w:t>
            </w:r>
            <w:proofErr w:type="spellStart"/>
            <w:r w:rsidRPr="0046173E">
              <w:rPr>
                <w:rFonts w:ascii="Consolas" w:eastAsia="Times New Roman" w:hAnsi="Consolas" w:cs="Times New Roman"/>
                <w:color w:val="A709F5"/>
                <w:sz w:val="20"/>
                <w:szCs w:val="20"/>
                <w:lang w:val="en-IN" w:eastAsia="en-IN"/>
              </w:rPr>
              <w:t>ketaki</w:t>
            </w:r>
            <w:proofErr w:type="spellEnd"/>
            <w:r w:rsidRPr="0046173E">
              <w:rPr>
                <w:rFonts w:ascii="Consolas" w:eastAsia="Times New Roman" w:hAnsi="Consolas" w:cs="Times New Roman"/>
                <w:color w:val="A709F5"/>
                <w:sz w:val="20"/>
                <w:szCs w:val="20"/>
                <w:lang w:val="en-IN" w:eastAsia="en-IN"/>
              </w:rPr>
              <w:t>)'</w:t>
            </w:r>
            <w:r w:rsidRPr="0046173E">
              <w:rPr>
                <w:rFonts w:ascii="Consolas" w:eastAsia="Times New Roman" w:hAnsi="Consolas" w:cs="Times New Roman"/>
                <w:sz w:val="20"/>
                <w:szCs w:val="20"/>
                <w:lang w:val="en-IN" w:eastAsia="en-IN"/>
              </w:rPr>
              <w:t>);</w:t>
            </w:r>
          </w:p>
          <w:p w14:paraId="3C1BCBCC" w14:textId="77777777" w:rsidR="0046173E" w:rsidRPr="0046173E" w:rsidRDefault="0046173E" w:rsidP="0046173E">
            <w:pPr>
              <w:rPr>
                <w:rFonts w:ascii="Consolas" w:eastAsia="Times New Roman" w:hAnsi="Consolas" w:cs="Times New Roman"/>
                <w:sz w:val="20"/>
                <w:szCs w:val="20"/>
                <w:lang w:val="en-IN" w:eastAsia="en-IN"/>
              </w:rPr>
            </w:pPr>
            <w:proofErr w:type="spellStart"/>
            <w:proofErr w:type="gramStart"/>
            <w:r w:rsidRPr="0046173E">
              <w:rPr>
                <w:rFonts w:ascii="Consolas" w:eastAsia="Times New Roman" w:hAnsi="Consolas" w:cs="Times New Roman"/>
                <w:sz w:val="20"/>
                <w:szCs w:val="20"/>
                <w:lang w:val="en-IN" w:eastAsia="en-IN"/>
              </w:rPr>
              <w:t>xlabel</w:t>
            </w:r>
            <w:proofErr w:type="spellEnd"/>
            <w:r w:rsidRPr="0046173E">
              <w:rPr>
                <w:rFonts w:ascii="Consolas" w:eastAsia="Times New Roman" w:hAnsi="Consolas" w:cs="Times New Roman"/>
                <w:sz w:val="20"/>
                <w:szCs w:val="20"/>
                <w:lang w:val="en-IN" w:eastAsia="en-IN"/>
              </w:rPr>
              <w:t>(</w:t>
            </w:r>
            <w:proofErr w:type="gramEnd"/>
            <w:r w:rsidRPr="0046173E">
              <w:rPr>
                <w:rFonts w:ascii="Consolas" w:eastAsia="Times New Roman" w:hAnsi="Consolas" w:cs="Times New Roman"/>
                <w:color w:val="A709F5"/>
                <w:sz w:val="20"/>
                <w:szCs w:val="20"/>
                <w:lang w:val="en-IN" w:eastAsia="en-IN"/>
              </w:rPr>
              <w:t>'discrete time n'</w:t>
            </w:r>
            <w:r w:rsidRPr="0046173E">
              <w:rPr>
                <w:rFonts w:ascii="Consolas" w:eastAsia="Times New Roman" w:hAnsi="Consolas" w:cs="Times New Roman"/>
                <w:sz w:val="20"/>
                <w:szCs w:val="20"/>
                <w:lang w:val="en-IN" w:eastAsia="en-IN"/>
              </w:rPr>
              <w:t xml:space="preserve">); </w:t>
            </w:r>
            <w:proofErr w:type="spellStart"/>
            <w:r w:rsidRPr="0046173E">
              <w:rPr>
                <w:rFonts w:ascii="Consolas" w:eastAsia="Times New Roman" w:hAnsi="Consolas" w:cs="Times New Roman"/>
                <w:sz w:val="20"/>
                <w:szCs w:val="20"/>
                <w:lang w:val="en-IN" w:eastAsia="en-IN"/>
              </w:rPr>
              <w:t>ylabel</w:t>
            </w:r>
            <w:proofErr w:type="spellEnd"/>
            <w:r w:rsidRPr="0046173E">
              <w:rPr>
                <w:rFonts w:ascii="Consolas" w:eastAsia="Times New Roman" w:hAnsi="Consolas" w:cs="Times New Roman"/>
                <w:sz w:val="20"/>
                <w:szCs w:val="20"/>
                <w:lang w:val="en-IN" w:eastAsia="en-IN"/>
              </w:rPr>
              <w:t>(</w:t>
            </w:r>
            <w:r w:rsidRPr="0046173E">
              <w:rPr>
                <w:rFonts w:ascii="Consolas" w:eastAsia="Times New Roman" w:hAnsi="Consolas" w:cs="Times New Roman"/>
                <w:color w:val="A709F5"/>
                <w:sz w:val="20"/>
                <w:szCs w:val="20"/>
                <w:lang w:val="en-IN" w:eastAsia="en-IN"/>
              </w:rPr>
              <w:t>'amplitude'</w:t>
            </w:r>
            <w:r w:rsidRPr="0046173E">
              <w:rPr>
                <w:rFonts w:ascii="Consolas" w:eastAsia="Times New Roman" w:hAnsi="Consolas" w:cs="Times New Roman"/>
                <w:sz w:val="20"/>
                <w:szCs w:val="20"/>
                <w:lang w:val="en-IN" w:eastAsia="en-IN"/>
              </w:rPr>
              <w:t>);</w:t>
            </w:r>
          </w:p>
          <w:p w14:paraId="116637FE" w14:textId="77777777" w:rsidR="0046173E" w:rsidRPr="0046173E" w:rsidRDefault="0046173E" w:rsidP="0046173E">
            <w:pPr>
              <w:rPr>
                <w:rFonts w:ascii="Consolas" w:eastAsia="Times New Roman" w:hAnsi="Consolas" w:cs="Times New Roman"/>
                <w:sz w:val="20"/>
                <w:szCs w:val="20"/>
                <w:lang w:val="en-IN" w:eastAsia="en-IN"/>
              </w:rPr>
            </w:pPr>
            <w:r w:rsidRPr="0046173E">
              <w:rPr>
                <w:rFonts w:ascii="Consolas" w:eastAsia="Times New Roman" w:hAnsi="Consolas" w:cs="Times New Roman"/>
                <w:sz w:val="20"/>
                <w:szCs w:val="20"/>
                <w:lang w:val="en-IN" w:eastAsia="en-IN"/>
              </w:rPr>
              <w:t>axis([min(</w:t>
            </w:r>
            <w:proofErr w:type="spellStart"/>
            <w:r w:rsidRPr="0046173E">
              <w:rPr>
                <w:rFonts w:ascii="Consolas" w:eastAsia="Times New Roman" w:hAnsi="Consolas" w:cs="Times New Roman"/>
                <w:sz w:val="20"/>
                <w:szCs w:val="20"/>
                <w:lang w:val="en-IN" w:eastAsia="en-IN"/>
              </w:rPr>
              <w:t>nh</w:t>
            </w:r>
            <w:proofErr w:type="spellEnd"/>
            <w:r w:rsidRPr="0046173E">
              <w:rPr>
                <w:rFonts w:ascii="Consolas" w:eastAsia="Times New Roman" w:hAnsi="Consolas" w:cs="Times New Roman"/>
                <w:sz w:val="20"/>
                <w:szCs w:val="20"/>
                <w:lang w:val="en-IN" w:eastAsia="en-IN"/>
              </w:rPr>
              <w:t>)-0.5 max(</w:t>
            </w:r>
            <w:proofErr w:type="spellStart"/>
            <w:r w:rsidRPr="0046173E">
              <w:rPr>
                <w:rFonts w:ascii="Consolas" w:eastAsia="Times New Roman" w:hAnsi="Consolas" w:cs="Times New Roman"/>
                <w:sz w:val="20"/>
                <w:szCs w:val="20"/>
                <w:lang w:val="en-IN" w:eastAsia="en-IN"/>
              </w:rPr>
              <w:t>nh</w:t>
            </w:r>
            <w:proofErr w:type="spellEnd"/>
            <w:r w:rsidRPr="0046173E">
              <w:rPr>
                <w:rFonts w:ascii="Consolas" w:eastAsia="Times New Roman" w:hAnsi="Consolas" w:cs="Times New Roman"/>
                <w:sz w:val="20"/>
                <w:szCs w:val="20"/>
                <w:lang w:val="en-IN" w:eastAsia="en-IN"/>
              </w:rPr>
              <w:t>)+0.5 0 max(h)+1]);</w:t>
            </w:r>
          </w:p>
          <w:p w14:paraId="197EB2EA" w14:textId="77777777" w:rsidR="0046173E" w:rsidRPr="0046173E" w:rsidRDefault="0046173E" w:rsidP="0046173E">
            <w:pPr>
              <w:rPr>
                <w:rFonts w:ascii="Consolas" w:eastAsia="Times New Roman" w:hAnsi="Consolas" w:cs="Times New Roman"/>
                <w:sz w:val="20"/>
                <w:szCs w:val="20"/>
                <w:lang w:val="en-IN" w:eastAsia="en-IN"/>
              </w:rPr>
            </w:pPr>
            <w:proofErr w:type="spellStart"/>
            <w:r w:rsidRPr="0046173E">
              <w:rPr>
                <w:rFonts w:ascii="Consolas" w:eastAsia="Times New Roman" w:hAnsi="Consolas" w:cs="Times New Roman"/>
                <w:sz w:val="20"/>
                <w:szCs w:val="20"/>
                <w:lang w:val="en-IN" w:eastAsia="en-IN"/>
              </w:rPr>
              <w:t>ny</w:t>
            </w:r>
            <w:proofErr w:type="spellEnd"/>
            <w:r w:rsidRPr="0046173E">
              <w:rPr>
                <w:rFonts w:ascii="Consolas" w:eastAsia="Times New Roman" w:hAnsi="Consolas" w:cs="Times New Roman"/>
                <w:sz w:val="20"/>
                <w:szCs w:val="20"/>
                <w:lang w:val="en-IN" w:eastAsia="en-IN"/>
              </w:rPr>
              <w:t>=min(</w:t>
            </w:r>
            <w:proofErr w:type="spellStart"/>
            <w:r w:rsidRPr="0046173E">
              <w:rPr>
                <w:rFonts w:ascii="Consolas" w:eastAsia="Times New Roman" w:hAnsi="Consolas" w:cs="Times New Roman"/>
                <w:sz w:val="20"/>
                <w:szCs w:val="20"/>
                <w:lang w:val="en-IN" w:eastAsia="en-IN"/>
              </w:rPr>
              <w:t>nx</w:t>
            </w:r>
            <w:proofErr w:type="spellEnd"/>
            <w:r w:rsidRPr="0046173E">
              <w:rPr>
                <w:rFonts w:ascii="Consolas" w:eastAsia="Times New Roman" w:hAnsi="Consolas" w:cs="Times New Roman"/>
                <w:sz w:val="20"/>
                <w:szCs w:val="20"/>
                <w:lang w:val="en-IN" w:eastAsia="en-IN"/>
              </w:rPr>
              <w:t>)+min(</w:t>
            </w:r>
            <w:proofErr w:type="spellStart"/>
            <w:r w:rsidRPr="0046173E">
              <w:rPr>
                <w:rFonts w:ascii="Consolas" w:eastAsia="Times New Roman" w:hAnsi="Consolas" w:cs="Times New Roman"/>
                <w:sz w:val="20"/>
                <w:szCs w:val="20"/>
                <w:lang w:val="en-IN" w:eastAsia="en-IN"/>
              </w:rPr>
              <w:t>nh</w:t>
            </w:r>
            <w:proofErr w:type="spellEnd"/>
            <w:r w:rsidRPr="0046173E">
              <w:rPr>
                <w:rFonts w:ascii="Consolas" w:eastAsia="Times New Roman" w:hAnsi="Consolas" w:cs="Times New Roman"/>
                <w:sz w:val="20"/>
                <w:szCs w:val="20"/>
                <w:lang w:val="en-IN" w:eastAsia="en-IN"/>
              </w:rPr>
              <w:t>):max(</w:t>
            </w:r>
            <w:proofErr w:type="spellStart"/>
            <w:r w:rsidRPr="0046173E">
              <w:rPr>
                <w:rFonts w:ascii="Consolas" w:eastAsia="Times New Roman" w:hAnsi="Consolas" w:cs="Times New Roman"/>
                <w:sz w:val="20"/>
                <w:szCs w:val="20"/>
                <w:lang w:val="en-IN" w:eastAsia="en-IN"/>
              </w:rPr>
              <w:t>nx</w:t>
            </w:r>
            <w:proofErr w:type="spellEnd"/>
            <w:r w:rsidRPr="0046173E">
              <w:rPr>
                <w:rFonts w:ascii="Consolas" w:eastAsia="Times New Roman" w:hAnsi="Consolas" w:cs="Times New Roman"/>
                <w:sz w:val="20"/>
                <w:szCs w:val="20"/>
                <w:lang w:val="en-IN" w:eastAsia="en-IN"/>
              </w:rPr>
              <w:t>)+max(</w:t>
            </w:r>
            <w:proofErr w:type="spellStart"/>
            <w:r w:rsidRPr="0046173E">
              <w:rPr>
                <w:rFonts w:ascii="Consolas" w:eastAsia="Times New Roman" w:hAnsi="Consolas" w:cs="Times New Roman"/>
                <w:sz w:val="20"/>
                <w:szCs w:val="20"/>
                <w:lang w:val="en-IN" w:eastAsia="en-IN"/>
              </w:rPr>
              <w:t>nh</w:t>
            </w:r>
            <w:proofErr w:type="spellEnd"/>
            <w:r w:rsidRPr="0046173E">
              <w:rPr>
                <w:rFonts w:ascii="Consolas" w:eastAsia="Times New Roman" w:hAnsi="Consolas" w:cs="Times New Roman"/>
                <w:sz w:val="20"/>
                <w:szCs w:val="20"/>
                <w:lang w:val="en-IN" w:eastAsia="en-IN"/>
              </w:rPr>
              <w:t>);</w:t>
            </w:r>
          </w:p>
          <w:p w14:paraId="2CA271DB" w14:textId="77777777" w:rsidR="0046173E" w:rsidRPr="0046173E" w:rsidRDefault="0046173E" w:rsidP="0046173E">
            <w:pPr>
              <w:rPr>
                <w:rFonts w:ascii="Consolas" w:eastAsia="Times New Roman" w:hAnsi="Consolas" w:cs="Times New Roman"/>
                <w:sz w:val="20"/>
                <w:szCs w:val="20"/>
                <w:lang w:val="en-IN" w:eastAsia="en-IN"/>
              </w:rPr>
            </w:pPr>
          </w:p>
          <w:p w14:paraId="6EF6B6E6" w14:textId="77777777" w:rsidR="0046173E" w:rsidRPr="0046173E" w:rsidRDefault="0046173E" w:rsidP="0046173E">
            <w:pPr>
              <w:rPr>
                <w:rFonts w:ascii="Consolas" w:eastAsia="Times New Roman" w:hAnsi="Consolas" w:cs="Times New Roman"/>
                <w:sz w:val="20"/>
                <w:szCs w:val="20"/>
                <w:lang w:val="en-IN" w:eastAsia="en-IN"/>
              </w:rPr>
            </w:pPr>
            <w:proofErr w:type="gramStart"/>
            <w:r w:rsidRPr="0046173E">
              <w:rPr>
                <w:rFonts w:ascii="Consolas" w:eastAsia="Times New Roman" w:hAnsi="Consolas" w:cs="Times New Roman"/>
                <w:sz w:val="20"/>
                <w:szCs w:val="20"/>
                <w:lang w:val="en-IN" w:eastAsia="en-IN"/>
              </w:rPr>
              <w:t>subplot(</w:t>
            </w:r>
            <w:proofErr w:type="gramEnd"/>
            <w:r w:rsidRPr="0046173E">
              <w:rPr>
                <w:rFonts w:ascii="Consolas" w:eastAsia="Times New Roman" w:hAnsi="Consolas" w:cs="Times New Roman"/>
                <w:sz w:val="20"/>
                <w:szCs w:val="20"/>
                <w:lang w:val="en-IN" w:eastAsia="en-IN"/>
              </w:rPr>
              <w:t>4,1,3); stem(</w:t>
            </w:r>
            <w:proofErr w:type="spellStart"/>
            <w:r w:rsidRPr="0046173E">
              <w:rPr>
                <w:rFonts w:ascii="Consolas" w:eastAsia="Times New Roman" w:hAnsi="Consolas" w:cs="Times New Roman"/>
                <w:sz w:val="20"/>
                <w:szCs w:val="20"/>
                <w:lang w:val="en-IN" w:eastAsia="en-IN"/>
              </w:rPr>
              <w:t>ny,y</w:t>
            </w:r>
            <w:proofErr w:type="spellEnd"/>
            <w:r w:rsidRPr="0046173E">
              <w:rPr>
                <w:rFonts w:ascii="Consolas" w:eastAsia="Times New Roman" w:hAnsi="Consolas" w:cs="Times New Roman"/>
                <w:sz w:val="20"/>
                <w:szCs w:val="20"/>
                <w:lang w:val="en-IN" w:eastAsia="en-IN"/>
              </w:rPr>
              <w:t>);</w:t>
            </w:r>
          </w:p>
          <w:p w14:paraId="09D37551" w14:textId="77777777" w:rsidR="0046173E" w:rsidRPr="0046173E" w:rsidRDefault="0046173E" w:rsidP="0046173E">
            <w:pPr>
              <w:rPr>
                <w:rFonts w:ascii="Consolas" w:eastAsia="Times New Roman" w:hAnsi="Consolas" w:cs="Times New Roman"/>
                <w:sz w:val="20"/>
                <w:szCs w:val="20"/>
                <w:lang w:val="en-IN" w:eastAsia="en-IN"/>
              </w:rPr>
            </w:pPr>
            <w:proofErr w:type="gramStart"/>
            <w:r w:rsidRPr="0046173E">
              <w:rPr>
                <w:rFonts w:ascii="Consolas" w:eastAsia="Times New Roman" w:hAnsi="Consolas" w:cs="Times New Roman"/>
                <w:sz w:val="20"/>
                <w:szCs w:val="20"/>
                <w:lang w:val="en-IN" w:eastAsia="en-IN"/>
              </w:rPr>
              <w:t>title(</w:t>
            </w:r>
            <w:proofErr w:type="gramEnd"/>
            <w:r w:rsidRPr="0046173E">
              <w:rPr>
                <w:rFonts w:ascii="Consolas" w:eastAsia="Times New Roman" w:hAnsi="Consolas" w:cs="Times New Roman"/>
                <w:color w:val="A709F5"/>
                <w:sz w:val="20"/>
                <w:szCs w:val="20"/>
                <w:lang w:val="en-IN" w:eastAsia="en-IN"/>
              </w:rPr>
              <w:t>'Convoluted Graph (</w:t>
            </w:r>
            <w:proofErr w:type="spellStart"/>
            <w:r w:rsidRPr="0046173E">
              <w:rPr>
                <w:rFonts w:ascii="Consolas" w:eastAsia="Times New Roman" w:hAnsi="Consolas" w:cs="Times New Roman"/>
                <w:color w:val="A709F5"/>
                <w:sz w:val="20"/>
                <w:szCs w:val="20"/>
                <w:lang w:val="en-IN" w:eastAsia="en-IN"/>
              </w:rPr>
              <w:t>ketaki</w:t>
            </w:r>
            <w:proofErr w:type="spellEnd"/>
            <w:r w:rsidRPr="0046173E">
              <w:rPr>
                <w:rFonts w:ascii="Consolas" w:eastAsia="Times New Roman" w:hAnsi="Consolas" w:cs="Times New Roman"/>
                <w:color w:val="A709F5"/>
                <w:sz w:val="20"/>
                <w:szCs w:val="20"/>
                <w:lang w:val="en-IN" w:eastAsia="en-IN"/>
              </w:rPr>
              <w:t>)'</w:t>
            </w:r>
            <w:r w:rsidRPr="0046173E">
              <w:rPr>
                <w:rFonts w:ascii="Consolas" w:eastAsia="Times New Roman" w:hAnsi="Consolas" w:cs="Times New Roman"/>
                <w:sz w:val="20"/>
                <w:szCs w:val="20"/>
                <w:lang w:val="en-IN" w:eastAsia="en-IN"/>
              </w:rPr>
              <w:t>);</w:t>
            </w:r>
          </w:p>
          <w:p w14:paraId="10485D4D" w14:textId="77777777" w:rsidR="0046173E" w:rsidRPr="0046173E" w:rsidRDefault="0046173E" w:rsidP="0046173E">
            <w:pPr>
              <w:rPr>
                <w:rFonts w:ascii="Consolas" w:eastAsia="Times New Roman" w:hAnsi="Consolas" w:cs="Times New Roman"/>
                <w:sz w:val="20"/>
                <w:szCs w:val="20"/>
                <w:lang w:val="en-IN" w:eastAsia="en-IN"/>
              </w:rPr>
            </w:pPr>
            <w:proofErr w:type="spellStart"/>
            <w:proofErr w:type="gramStart"/>
            <w:r w:rsidRPr="0046173E">
              <w:rPr>
                <w:rFonts w:ascii="Consolas" w:eastAsia="Times New Roman" w:hAnsi="Consolas" w:cs="Times New Roman"/>
                <w:sz w:val="20"/>
                <w:szCs w:val="20"/>
                <w:lang w:val="en-IN" w:eastAsia="en-IN"/>
              </w:rPr>
              <w:t>xlabel</w:t>
            </w:r>
            <w:proofErr w:type="spellEnd"/>
            <w:r w:rsidRPr="0046173E">
              <w:rPr>
                <w:rFonts w:ascii="Consolas" w:eastAsia="Times New Roman" w:hAnsi="Consolas" w:cs="Times New Roman"/>
                <w:sz w:val="20"/>
                <w:szCs w:val="20"/>
                <w:lang w:val="en-IN" w:eastAsia="en-IN"/>
              </w:rPr>
              <w:t>(</w:t>
            </w:r>
            <w:proofErr w:type="gramEnd"/>
            <w:r w:rsidRPr="0046173E">
              <w:rPr>
                <w:rFonts w:ascii="Consolas" w:eastAsia="Times New Roman" w:hAnsi="Consolas" w:cs="Times New Roman"/>
                <w:color w:val="A709F5"/>
                <w:sz w:val="20"/>
                <w:szCs w:val="20"/>
                <w:lang w:val="en-IN" w:eastAsia="en-IN"/>
              </w:rPr>
              <w:t>'discrete time n'</w:t>
            </w:r>
            <w:r w:rsidRPr="0046173E">
              <w:rPr>
                <w:rFonts w:ascii="Consolas" w:eastAsia="Times New Roman" w:hAnsi="Consolas" w:cs="Times New Roman"/>
                <w:sz w:val="20"/>
                <w:szCs w:val="20"/>
                <w:lang w:val="en-IN" w:eastAsia="en-IN"/>
              </w:rPr>
              <w:t xml:space="preserve">); </w:t>
            </w:r>
            <w:proofErr w:type="spellStart"/>
            <w:r w:rsidRPr="0046173E">
              <w:rPr>
                <w:rFonts w:ascii="Consolas" w:eastAsia="Times New Roman" w:hAnsi="Consolas" w:cs="Times New Roman"/>
                <w:sz w:val="20"/>
                <w:szCs w:val="20"/>
                <w:lang w:val="en-IN" w:eastAsia="en-IN"/>
              </w:rPr>
              <w:t>ylabel</w:t>
            </w:r>
            <w:proofErr w:type="spellEnd"/>
            <w:r w:rsidRPr="0046173E">
              <w:rPr>
                <w:rFonts w:ascii="Consolas" w:eastAsia="Times New Roman" w:hAnsi="Consolas" w:cs="Times New Roman"/>
                <w:sz w:val="20"/>
                <w:szCs w:val="20"/>
                <w:lang w:val="en-IN" w:eastAsia="en-IN"/>
              </w:rPr>
              <w:t>(</w:t>
            </w:r>
            <w:r w:rsidRPr="0046173E">
              <w:rPr>
                <w:rFonts w:ascii="Consolas" w:eastAsia="Times New Roman" w:hAnsi="Consolas" w:cs="Times New Roman"/>
                <w:color w:val="A709F5"/>
                <w:sz w:val="20"/>
                <w:szCs w:val="20"/>
                <w:lang w:val="en-IN" w:eastAsia="en-IN"/>
              </w:rPr>
              <w:t>'amplitude'</w:t>
            </w:r>
            <w:r w:rsidRPr="0046173E">
              <w:rPr>
                <w:rFonts w:ascii="Consolas" w:eastAsia="Times New Roman" w:hAnsi="Consolas" w:cs="Times New Roman"/>
                <w:sz w:val="20"/>
                <w:szCs w:val="20"/>
                <w:lang w:val="en-IN" w:eastAsia="en-IN"/>
              </w:rPr>
              <w:t>);</w:t>
            </w:r>
          </w:p>
          <w:p w14:paraId="43300147" w14:textId="77777777" w:rsidR="0046173E" w:rsidRPr="0046173E" w:rsidRDefault="0046173E" w:rsidP="0046173E">
            <w:pPr>
              <w:rPr>
                <w:rFonts w:ascii="Consolas" w:eastAsia="Times New Roman" w:hAnsi="Consolas" w:cs="Times New Roman"/>
                <w:sz w:val="20"/>
                <w:szCs w:val="20"/>
                <w:lang w:val="en-IN" w:eastAsia="en-IN"/>
              </w:rPr>
            </w:pPr>
            <w:r w:rsidRPr="0046173E">
              <w:rPr>
                <w:rFonts w:ascii="Consolas" w:eastAsia="Times New Roman" w:hAnsi="Consolas" w:cs="Times New Roman"/>
                <w:sz w:val="20"/>
                <w:szCs w:val="20"/>
                <w:lang w:val="en-IN" w:eastAsia="en-IN"/>
              </w:rPr>
              <w:t>axis([min(</w:t>
            </w:r>
            <w:proofErr w:type="spellStart"/>
            <w:r w:rsidRPr="0046173E">
              <w:rPr>
                <w:rFonts w:ascii="Consolas" w:eastAsia="Times New Roman" w:hAnsi="Consolas" w:cs="Times New Roman"/>
                <w:sz w:val="20"/>
                <w:szCs w:val="20"/>
                <w:lang w:val="en-IN" w:eastAsia="en-IN"/>
              </w:rPr>
              <w:t>ny</w:t>
            </w:r>
            <w:proofErr w:type="spellEnd"/>
            <w:r w:rsidRPr="0046173E">
              <w:rPr>
                <w:rFonts w:ascii="Consolas" w:eastAsia="Times New Roman" w:hAnsi="Consolas" w:cs="Times New Roman"/>
                <w:sz w:val="20"/>
                <w:szCs w:val="20"/>
                <w:lang w:val="en-IN" w:eastAsia="en-IN"/>
              </w:rPr>
              <w:t>)-0.5 max(</w:t>
            </w:r>
            <w:proofErr w:type="spellStart"/>
            <w:r w:rsidRPr="0046173E">
              <w:rPr>
                <w:rFonts w:ascii="Consolas" w:eastAsia="Times New Roman" w:hAnsi="Consolas" w:cs="Times New Roman"/>
                <w:sz w:val="20"/>
                <w:szCs w:val="20"/>
                <w:lang w:val="en-IN" w:eastAsia="en-IN"/>
              </w:rPr>
              <w:t>ny</w:t>
            </w:r>
            <w:proofErr w:type="spellEnd"/>
            <w:r w:rsidRPr="0046173E">
              <w:rPr>
                <w:rFonts w:ascii="Consolas" w:eastAsia="Times New Roman" w:hAnsi="Consolas" w:cs="Times New Roman"/>
                <w:sz w:val="20"/>
                <w:szCs w:val="20"/>
                <w:lang w:val="en-IN" w:eastAsia="en-IN"/>
              </w:rPr>
              <w:t>)+0.5 0 max(y)+1]);</w:t>
            </w:r>
          </w:p>
          <w:p w14:paraId="23ADE460" w14:textId="77777777" w:rsidR="0046173E" w:rsidRPr="0046173E" w:rsidRDefault="0046173E" w:rsidP="0046173E">
            <w:pPr>
              <w:rPr>
                <w:rFonts w:ascii="Consolas" w:eastAsia="Times New Roman" w:hAnsi="Consolas" w:cs="Times New Roman"/>
                <w:sz w:val="20"/>
                <w:szCs w:val="20"/>
                <w:lang w:val="en-IN" w:eastAsia="en-IN"/>
              </w:rPr>
            </w:pPr>
          </w:p>
          <w:p w14:paraId="611EF9B6" w14:textId="77777777" w:rsidR="0046173E" w:rsidRPr="0046173E" w:rsidRDefault="0046173E" w:rsidP="0046173E">
            <w:pPr>
              <w:rPr>
                <w:rFonts w:ascii="Consolas" w:eastAsia="Times New Roman" w:hAnsi="Consolas" w:cs="Times New Roman"/>
                <w:sz w:val="20"/>
                <w:szCs w:val="20"/>
                <w:lang w:val="en-IN" w:eastAsia="en-IN"/>
              </w:rPr>
            </w:pPr>
            <w:r w:rsidRPr="0046173E">
              <w:rPr>
                <w:rFonts w:ascii="Consolas" w:eastAsia="Times New Roman" w:hAnsi="Consolas" w:cs="Times New Roman"/>
                <w:color w:val="008013"/>
                <w:sz w:val="20"/>
                <w:szCs w:val="20"/>
                <w:lang w:val="en-IN" w:eastAsia="en-IN"/>
              </w:rPr>
              <w:t>% auto-convolution of sequence 1</w:t>
            </w:r>
          </w:p>
          <w:p w14:paraId="7C5E95DA" w14:textId="77777777" w:rsidR="0046173E" w:rsidRPr="0046173E" w:rsidRDefault="0046173E" w:rsidP="0046173E">
            <w:pPr>
              <w:rPr>
                <w:rFonts w:ascii="Consolas" w:eastAsia="Times New Roman" w:hAnsi="Consolas" w:cs="Times New Roman"/>
                <w:sz w:val="20"/>
                <w:szCs w:val="20"/>
                <w:lang w:val="en-IN" w:eastAsia="en-IN"/>
              </w:rPr>
            </w:pPr>
            <w:proofErr w:type="spellStart"/>
            <w:r w:rsidRPr="0046173E">
              <w:rPr>
                <w:rFonts w:ascii="Consolas" w:eastAsia="Times New Roman" w:hAnsi="Consolas" w:cs="Times New Roman"/>
                <w:sz w:val="20"/>
                <w:szCs w:val="20"/>
                <w:lang w:val="en-IN" w:eastAsia="en-IN"/>
              </w:rPr>
              <w:t>nAutoConv</w:t>
            </w:r>
            <w:proofErr w:type="spellEnd"/>
            <w:r w:rsidRPr="0046173E">
              <w:rPr>
                <w:rFonts w:ascii="Consolas" w:eastAsia="Times New Roman" w:hAnsi="Consolas" w:cs="Times New Roman"/>
                <w:sz w:val="20"/>
                <w:szCs w:val="20"/>
                <w:lang w:val="en-IN" w:eastAsia="en-IN"/>
              </w:rPr>
              <w:t xml:space="preserve"> = </w:t>
            </w:r>
            <w:proofErr w:type="gramStart"/>
            <w:r w:rsidRPr="0046173E">
              <w:rPr>
                <w:rFonts w:ascii="Consolas" w:eastAsia="Times New Roman" w:hAnsi="Consolas" w:cs="Times New Roman"/>
                <w:sz w:val="20"/>
                <w:szCs w:val="20"/>
                <w:lang w:val="en-IN" w:eastAsia="en-IN"/>
              </w:rPr>
              <w:t>0:1:length</w:t>
            </w:r>
            <w:proofErr w:type="gramEnd"/>
            <w:r w:rsidRPr="0046173E">
              <w:rPr>
                <w:rFonts w:ascii="Consolas" w:eastAsia="Times New Roman" w:hAnsi="Consolas" w:cs="Times New Roman"/>
                <w:sz w:val="20"/>
                <w:szCs w:val="20"/>
                <w:lang w:val="en-IN" w:eastAsia="en-IN"/>
              </w:rPr>
              <w:t>(</w:t>
            </w:r>
            <w:proofErr w:type="spellStart"/>
            <w:r w:rsidRPr="0046173E">
              <w:rPr>
                <w:rFonts w:ascii="Consolas" w:eastAsia="Times New Roman" w:hAnsi="Consolas" w:cs="Times New Roman"/>
                <w:sz w:val="20"/>
                <w:szCs w:val="20"/>
                <w:lang w:val="en-IN" w:eastAsia="en-IN"/>
              </w:rPr>
              <w:t>autoConv</w:t>
            </w:r>
            <w:proofErr w:type="spellEnd"/>
            <w:r w:rsidRPr="0046173E">
              <w:rPr>
                <w:rFonts w:ascii="Consolas" w:eastAsia="Times New Roman" w:hAnsi="Consolas" w:cs="Times New Roman"/>
                <w:sz w:val="20"/>
                <w:szCs w:val="20"/>
                <w:lang w:val="en-IN" w:eastAsia="en-IN"/>
              </w:rPr>
              <w:t>)-1;</w:t>
            </w:r>
          </w:p>
          <w:p w14:paraId="53A7CB1F" w14:textId="77777777" w:rsidR="0046173E" w:rsidRPr="0046173E" w:rsidRDefault="0046173E" w:rsidP="0046173E">
            <w:pPr>
              <w:rPr>
                <w:rFonts w:ascii="Consolas" w:eastAsia="Times New Roman" w:hAnsi="Consolas" w:cs="Times New Roman"/>
                <w:sz w:val="20"/>
                <w:szCs w:val="20"/>
                <w:lang w:val="en-IN" w:eastAsia="en-IN"/>
              </w:rPr>
            </w:pPr>
            <w:proofErr w:type="gramStart"/>
            <w:r w:rsidRPr="0046173E">
              <w:rPr>
                <w:rFonts w:ascii="Consolas" w:eastAsia="Times New Roman" w:hAnsi="Consolas" w:cs="Times New Roman"/>
                <w:sz w:val="20"/>
                <w:szCs w:val="20"/>
                <w:lang w:val="en-IN" w:eastAsia="en-IN"/>
              </w:rPr>
              <w:t>subplot(</w:t>
            </w:r>
            <w:proofErr w:type="gramEnd"/>
            <w:r w:rsidRPr="0046173E">
              <w:rPr>
                <w:rFonts w:ascii="Consolas" w:eastAsia="Times New Roman" w:hAnsi="Consolas" w:cs="Times New Roman"/>
                <w:sz w:val="20"/>
                <w:szCs w:val="20"/>
                <w:lang w:val="en-IN" w:eastAsia="en-IN"/>
              </w:rPr>
              <w:t>4,1,4); stem(</w:t>
            </w:r>
            <w:proofErr w:type="spellStart"/>
            <w:r w:rsidRPr="0046173E">
              <w:rPr>
                <w:rFonts w:ascii="Consolas" w:eastAsia="Times New Roman" w:hAnsi="Consolas" w:cs="Times New Roman"/>
                <w:sz w:val="20"/>
                <w:szCs w:val="20"/>
                <w:lang w:val="en-IN" w:eastAsia="en-IN"/>
              </w:rPr>
              <w:t>nAutoConv</w:t>
            </w:r>
            <w:proofErr w:type="spellEnd"/>
            <w:r w:rsidRPr="0046173E">
              <w:rPr>
                <w:rFonts w:ascii="Consolas" w:eastAsia="Times New Roman" w:hAnsi="Consolas" w:cs="Times New Roman"/>
                <w:sz w:val="20"/>
                <w:szCs w:val="20"/>
                <w:lang w:val="en-IN" w:eastAsia="en-IN"/>
              </w:rPr>
              <w:t xml:space="preserve">, </w:t>
            </w:r>
            <w:proofErr w:type="spellStart"/>
            <w:r w:rsidRPr="0046173E">
              <w:rPr>
                <w:rFonts w:ascii="Consolas" w:eastAsia="Times New Roman" w:hAnsi="Consolas" w:cs="Times New Roman"/>
                <w:sz w:val="20"/>
                <w:szCs w:val="20"/>
                <w:lang w:val="en-IN" w:eastAsia="en-IN"/>
              </w:rPr>
              <w:t>autoConv</w:t>
            </w:r>
            <w:proofErr w:type="spellEnd"/>
            <w:r w:rsidRPr="0046173E">
              <w:rPr>
                <w:rFonts w:ascii="Consolas" w:eastAsia="Times New Roman" w:hAnsi="Consolas" w:cs="Times New Roman"/>
                <w:sz w:val="20"/>
                <w:szCs w:val="20"/>
                <w:lang w:val="en-IN" w:eastAsia="en-IN"/>
              </w:rPr>
              <w:t>);</w:t>
            </w:r>
          </w:p>
          <w:p w14:paraId="67285913" w14:textId="77777777" w:rsidR="0046173E" w:rsidRPr="0046173E" w:rsidRDefault="0046173E" w:rsidP="0046173E">
            <w:pPr>
              <w:rPr>
                <w:rFonts w:ascii="Consolas" w:eastAsia="Times New Roman" w:hAnsi="Consolas" w:cs="Times New Roman"/>
                <w:sz w:val="20"/>
                <w:szCs w:val="20"/>
                <w:lang w:val="en-IN" w:eastAsia="en-IN"/>
              </w:rPr>
            </w:pPr>
            <w:proofErr w:type="gramStart"/>
            <w:r w:rsidRPr="0046173E">
              <w:rPr>
                <w:rFonts w:ascii="Consolas" w:eastAsia="Times New Roman" w:hAnsi="Consolas" w:cs="Times New Roman"/>
                <w:sz w:val="20"/>
                <w:szCs w:val="20"/>
                <w:lang w:val="en-IN" w:eastAsia="en-IN"/>
              </w:rPr>
              <w:lastRenderedPageBreak/>
              <w:t>title(</w:t>
            </w:r>
            <w:proofErr w:type="gramEnd"/>
            <w:r w:rsidRPr="0046173E">
              <w:rPr>
                <w:rFonts w:ascii="Consolas" w:eastAsia="Times New Roman" w:hAnsi="Consolas" w:cs="Times New Roman"/>
                <w:color w:val="A709F5"/>
                <w:sz w:val="20"/>
                <w:szCs w:val="20"/>
                <w:lang w:val="en-IN" w:eastAsia="en-IN"/>
              </w:rPr>
              <w:t>'Auto Convolution Graph of Signal 1 (</w:t>
            </w:r>
            <w:proofErr w:type="spellStart"/>
            <w:r w:rsidRPr="0046173E">
              <w:rPr>
                <w:rFonts w:ascii="Consolas" w:eastAsia="Times New Roman" w:hAnsi="Consolas" w:cs="Times New Roman"/>
                <w:color w:val="A709F5"/>
                <w:sz w:val="20"/>
                <w:szCs w:val="20"/>
                <w:lang w:val="en-IN" w:eastAsia="en-IN"/>
              </w:rPr>
              <w:t>ketaki</w:t>
            </w:r>
            <w:proofErr w:type="spellEnd"/>
            <w:r w:rsidRPr="0046173E">
              <w:rPr>
                <w:rFonts w:ascii="Consolas" w:eastAsia="Times New Roman" w:hAnsi="Consolas" w:cs="Times New Roman"/>
                <w:color w:val="A709F5"/>
                <w:sz w:val="20"/>
                <w:szCs w:val="20"/>
                <w:lang w:val="en-IN" w:eastAsia="en-IN"/>
              </w:rPr>
              <w:t>)'</w:t>
            </w:r>
            <w:r w:rsidRPr="0046173E">
              <w:rPr>
                <w:rFonts w:ascii="Consolas" w:eastAsia="Times New Roman" w:hAnsi="Consolas" w:cs="Times New Roman"/>
                <w:sz w:val="20"/>
                <w:szCs w:val="20"/>
                <w:lang w:val="en-IN" w:eastAsia="en-IN"/>
              </w:rPr>
              <w:t>);</w:t>
            </w:r>
          </w:p>
          <w:p w14:paraId="11EE0E90" w14:textId="77777777" w:rsidR="0046173E" w:rsidRPr="0046173E" w:rsidRDefault="0046173E" w:rsidP="0046173E">
            <w:pPr>
              <w:rPr>
                <w:rFonts w:ascii="Consolas" w:eastAsia="Times New Roman" w:hAnsi="Consolas" w:cs="Times New Roman"/>
                <w:sz w:val="20"/>
                <w:szCs w:val="20"/>
                <w:lang w:val="en-IN" w:eastAsia="en-IN"/>
              </w:rPr>
            </w:pPr>
            <w:proofErr w:type="spellStart"/>
            <w:proofErr w:type="gramStart"/>
            <w:r w:rsidRPr="0046173E">
              <w:rPr>
                <w:rFonts w:ascii="Consolas" w:eastAsia="Times New Roman" w:hAnsi="Consolas" w:cs="Times New Roman"/>
                <w:sz w:val="20"/>
                <w:szCs w:val="20"/>
                <w:lang w:val="en-IN" w:eastAsia="en-IN"/>
              </w:rPr>
              <w:t>xlabel</w:t>
            </w:r>
            <w:proofErr w:type="spellEnd"/>
            <w:r w:rsidRPr="0046173E">
              <w:rPr>
                <w:rFonts w:ascii="Consolas" w:eastAsia="Times New Roman" w:hAnsi="Consolas" w:cs="Times New Roman"/>
                <w:sz w:val="20"/>
                <w:szCs w:val="20"/>
                <w:lang w:val="en-IN" w:eastAsia="en-IN"/>
              </w:rPr>
              <w:t>(</w:t>
            </w:r>
            <w:proofErr w:type="gramEnd"/>
            <w:r w:rsidRPr="0046173E">
              <w:rPr>
                <w:rFonts w:ascii="Consolas" w:eastAsia="Times New Roman" w:hAnsi="Consolas" w:cs="Times New Roman"/>
                <w:color w:val="A709F5"/>
                <w:sz w:val="20"/>
                <w:szCs w:val="20"/>
                <w:lang w:val="en-IN" w:eastAsia="en-IN"/>
              </w:rPr>
              <w:t>'discrete time n'</w:t>
            </w:r>
            <w:r w:rsidRPr="0046173E">
              <w:rPr>
                <w:rFonts w:ascii="Consolas" w:eastAsia="Times New Roman" w:hAnsi="Consolas" w:cs="Times New Roman"/>
                <w:sz w:val="20"/>
                <w:szCs w:val="20"/>
                <w:lang w:val="en-IN" w:eastAsia="en-IN"/>
              </w:rPr>
              <w:t xml:space="preserve">); </w:t>
            </w:r>
            <w:proofErr w:type="spellStart"/>
            <w:r w:rsidRPr="0046173E">
              <w:rPr>
                <w:rFonts w:ascii="Consolas" w:eastAsia="Times New Roman" w:hAnsi="Consolas" w:cs="Times New Roman"/>
                <w:sz w:val="20"/>
                <w:szCs w:val="20"/>
                <w:lang w:val="en-IN" w:eastAsia="en-IN"/>
              </w:rPr>
              <w:t>ylabel</w:t>
            </w:r>
            <w:proofErr w:type="spellEnd"/>
            <w:r w:rsidRPr="0046173E">
              <w:rPr>
                <w:rFonts w:ascii="Consolas" w:eastAsia="Times New Roman" w:hAnsi="Consolas" w:cs="Times New Roman"/>
                <w:sz w:val="20"/>
                <w:szCs w:val="20"/>
                <w:lang w:val="en-IN" w:eastAsia="en-IN"/>
              </w:rPr>
              <w:t>(</w:t>
            </w:r>
            <w:r w:rsidRPr="0046173E">
              <w:rPr>
                <w:rFonts w:ascii="Consolas" w:eastAsia="Times New Roman" w:hAnsi="Consolas" w:cs="Times New Roman"/>
                <w:color w:val="A709F5"/>
                <w:sz w:val="20"/>
                <w:szCs w:val="20"/>
                <w:lang w:val="en-IN" w:eastAsia="en-IN"/>
              </w:rPr>
              <w:t>'amplitude'</w:t>
            </w:r>
            <w:r w:rsidRPr="0046173E">
              <w:rPr>
                <w:rFonts w:ascii="Consolas" w:eastAsia="Times New Roman" w:hAnsi="Consolas" w:cs="Times New Roman"/>
                <w:sz w:val="20"/>
                <w:szCs w:val="20"/>
                <w:lang w:val="en-IN" w:eastAsia="en-IN"/>
              </w:rPr>
              <w:t>);</w:t>
            </w:r>
          </w:p>
          <w:p w14:paraId="74B169EC" w14:textId="77777777" w:rsidR="0046173E" w:rsidRPr="0046173E" w:rsidRDefault="0046173E" w:rsidP="0046173E">
            <w:pPr>
              <w:rPr>
                <w:rFonts w:ascii="Consolas" w:eastAsia="Times New Roman" w:hAnsi="Consolas" w:cs="Times New Roman"/>
                <w:sz w:val="20"/>
                <w:szCs w:val="20"/>
                <w:lang w:val="en-IN" w:eastAsia="en-IN"/>
              </w:rPr>
            </w:pPr>
            <w:r w:rsidRPr="0046173E">
              <w:rPr>
                <w:rFonts w:ascii="Consolas" w:eastAsia="Times New Roman" w:hAnsi="Consolas" w:cs="Times New Roman"/>
                <w:sz w:val="20"/>
                <w:szCs w:val="20"/>
                <w:lang w:val="en-IN" w:eastAsia="en-IN"/>
              </w:rPr>
              <w:t>axis([min(</w:t>
            </w:r>
            <w:proofErr w:type="spellStart"/>
            <w:r w:rsidRPr="0046173E">
              <w:rPr>
                <w:rFonts w:ascii="Consolas" w:eastAsia="Times New Roman" w:hAnsi="Consolas" w:cs="Times New Roman"/>
                <w:sz w:val="20"/>
                <w:szCs w:val="20"/>
                <w:lang w:val="en-IN" w:eastAsia="en-IN"/>
              </w:rPr>
              <w:t>nAutoConv</w:t>
            </w:r>
            <w:proofErr w:type="spellEnd"/>
            <w:r w:rsidRPr="0046173E">
              <w:rPr>
                <w:rFonts w:ascii="Consolas" w:eastAsia="Times New Roman" w:hAnsi="Consolas" w:cs="Times New Roman"/>
                <w:sz w:val="20"/>
                <w:szCs w:val="20"/>
                <w:lang w:val="en-IN" w:eastAsia="en-IN"/>
              </w:rPr>
              <w:t>)-0.5 max(</w:t>
            </w:r>
            <w:proofErr w:type="spellStart"/>
            <w:r w:rsidRPr="0046173E">
              <w:rPr>
                <w:rFonts w:ascii="Consolas" w:eastAsia="Times New Roman" w:hAnsi="Consolas" w:cs="Times New Roman"/>
                <w:sz w:val="20"/>
                <w:szCs w:val="20"/>
                <w:lang w:val="en-IN" w:eastAsia="en-IN"/>
              </w:rPr>
              <w:t>nAutoConv</w:t>
            </w:r>
            <w:proofErr w:type="spellEnd"/>
            <w:r w:rsidRPr="0046173E">
              <w:rPr>
                <w:rFonts w:ascii="Consolas" w:eastAsia="Times New Roman" w:hAnsi="Consolas" w:cs="Times New Roman"/>
                <w:sz w:val="20"/>
                <w:szCs w:val="20"/>
                <w:lang w:val="en-IN" w:eastAsia="en-IN"/>
              </w:rPr>
              <w:t>)+0.5 0 max(</w:t>
            </w:r>
            <w:proofErr w:type="spellStart"/>
            <w:r w:rsidRPr="0046173E">
              <w:rPr>
                <w:rFonts w:ascii="Consolas" w:eastAsia="Times New Roman" w:hAnsi="Consolas" w:cs="Times New Roman"/>
                <w:sz w:val="20"/>
                <w:szCs w:val="20"/>
                <w:lang w:val="en-IN" w:eastAsia="en-IN"/>
              </w:rPr>
              <w:t>autoConv</w:t>
            </w:r>
            <w:proofErr w:type="spellEnd"/>
            <w:r w:rsidRPr="0046173E">
              <w:rPr>
                <w:rFonts w:ascii="Consolas" w:eastAsia="Times New Roman" w:hAnsi="Consolas" w:cs="Times New Roman"/>
                <w:sz w:val="20"/>
                <w:szCs w:val="20"/>
                <w:lang w:val="en-IN" w:eastAsia="en-IN"/>
              </w:rPr>
              <w:t>)+1]);</w:t>
            </w:r>
          </w:p>
          <w:p w14:paraId="55398B1A" w14:textId="77777777" w:rsidR="0046173E" w:rsidRPr="0046173E" w:rsidRDefault="0046173E" w:rsidP="0046173E">
            <w:pPr>
              <w:rPr>
                <w:rFonts w:ascii="Consolas" w:eastAsia="Times New Roman" w:hAnsi="Consolas" w:cs="Times New Roman"/>
                <w:sz w:val="20"/>
                <w:szCs w:val="20"/>
                <w:lang w:val="en-IN" w:eastAsia="en-IN"/>
              </w:rPr>
            </w:pPr>
          </w:p>
          <w:p w14:paraId="1B9A54C4" w14:textId="77777777" w:rsidR="0046173E" w:rsidRPr="0046173E" w:rsidRDefault="0046173E" w:rsidP="0046173E">
            <w:pPr>
              <w:rPr>
                <w:rFonts w:ascii="Consolas" w:eastAsia="Times New Roman" w:hAnsi="Consolas" w:cs="Times New Roman"/>
                <w:sz w:val="20"/>
                <w:szCs w:val="20"/>
                <w:lang w:val="en-IN" w:eastAsia="en-IN"/>
              </w:rPr>
            </w:pPr>
            <w:proofErr w:type="spellStart"/>
            <w:r w:rsidRPr="0046173E">
              <w:rPr>
                <w:rFonts w:ascii="Consolas" w:eastAsia="Times New Roman" w:hAnsi="Consolas" w:cs="Times New Roman"/>
                <w:sz w:val="20"/>
                <w:szCs w:val="20"/>
                <w:lang w:val="en-IN" w:eastAsia="en-IN"/>
              </w:rPr>
              <w:t>disp</w:t>
            </w:r>
            <w:proofErr w:type="spellEnd"/>
            <w:r w:rsidRPr="0046173E">
              <w:rPr>
                <w:rFonts w:ascii="Consolas" w:eastAsia="Times New Roman" w:hAnsi="Consolas" w:cs="Times New Roman"/>
                <w:sz w:val="20"/>
                <w:szCs w:val="20"/>
                <w:lang w:val="en-IN" w:eastAsia="en-IN"/>
              </w:rPr>
              <w:t>(y)</w:t>
            </w:r>
          </w:p>
          <w:p w14:paraId="4D437EDC" w14:textId="77777777" w:rsidR="00EA0D65" w:rsidRDefault="00EA0D65" w:rsidP="0046173E">
            <w:pPr>
              <w:rPr>
                <w:rFonts w:ascii="Consolas" w:eastAsia="Times New Roman" w:hAnsi="Consolas" w:cs="Times New Roman"/>
                <w:sz w:val="20"/>
                <w:szCs w:val="20"/>
                <w:lang w:val="en-IN" w:eastAsia="en-IN"/>
              </w:rPr>
            </w:pPr>
          </w:p>
          <w:p w14:paraId="3AE1883B" w14:textId="22E4F9DC" w:rsidR="002429D7" w:rsidRPr="0046173E" w:rsidRDefault="00952AA9" w:rsidP="00EA0D65">
            <w:pPr>
              <w:jc w:val="center"/>
              <w:rPr>
                <w:rFonts w:ascii="Consolas" w:eastAsia="Times New Roman" w:hAnsi="Consolas" w:cs="Times New Roman"/>
                <w:sz w:val="20"/>
                <w:szCs w:val="20"/>
                <w:lang w:val="en-IN" w:eastAsia="en-IN"/>
              </w:rPr>
            </w:pPr>
            <w:r w:rsidRPr="00952AA9">
              <w:rPr>
                <w:rFonts w:ascii="Consolas" w:eastAsia="Times New Roman" w:hAnsi="Consolas" w:cs="Times New Roman"/>
                <w:noProof/>
                <w:sz w:val="20"/>
                <w:szCs w:val="20"/>
                <w:lang w:val="en-IN" w:eastAsia="en-IN"/>
              </w:rPr>
              <w:drawing>
                <wp:inline distT="0" distB="0" distL="0" distR="0" wp14:anchorId="4552342E" wp14:editId="0BAA361A">
                  <wp:extent cx="4322237" cy="3722914"/>
                  <wp:effectExtent l="19050" t="19050" r="21590" b="11430"/>
                  <wp:docPr id="405756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56972" name=""/>
                          <pic:cNvPicPr/>
                        </pic:nvPicPr>
                        <pic:blipFill>
                          <a:blip r:embed="rId11"/>
                          <a:stretch>
                            <a:fillRect/>
                          </a:stretch>
                        </pic:blipFill>
                        <pic:spPr>
                          <a:xfrm>
                            <a:off x="0" y="0"/>
                            <a:ext cx="4338864" cy="3737235"/>
                          </a:xfrm>
                          <a:prstGeom prst="rect">
                            <a:avLst/>
                          </a:prstGeom>
                          <a:ln>
                            <a:solidFill>
                              <a:schemeClr val="tx1"/>
                            </a:solidFill>
                          </a:ln>
                        </pic:spPr>
                      </pic:pic>
                    </a:graphicData>
                  </a:graphic>
                </wp:inline>
              </w:drawing>
            </w:r>
          </w:p>
          <w:p w14:paraId="08DFAF1D" w14:textId="77777777" w:rsidR="0046173E" w:rsidRPr="0046173E" w:rsidRDefault="0046173E" w:rsidP="0046173E">
            <w:pPr>
              <w:widowControl w:val="0"/>
              <w:suppressAutoHyphens/>
              <w:spacing w:line="264" w:lineRule="auto"/>
              <w:jc w:val="both"/>
              <w:rPr>
                <w:rFonts w:ascii="Times New Roman" w:hAnsi="Times New Roman"/>
                <w:sz w:val="24"/>
                <w:szCs w:val="24"/>
                <w:lang w:eastAsia="en-IN"/>
              </w:rPr>
            </w:pPr>
          </w:p>
          <w:p w14:paraId="24D30A8D" w14:textId="41EE4296" w:rsidR="00A42411" w:rsidRPr="00A42411" w:rsidRDefault="00A42411" w:rsidP="00A600F7">
            <w:pPr>
              <w:pStyle w:val="ListParagraph"/>
              <w:widowControl w:val="0"/>
              <w:numPr>
                <w:ilvl w:val="0"/>
                <w:numId w:val="24"/>
              </w:numPr>
              <w:suppressAutoHyphens/>
              <w:spacing w:line="264" w:lineRule="auto"/>
              <w:ind w:left="446"/>
              <w:jc w:val="both"/>
              <w:rPr>
                <w:rFonts w:ascii="Times New Roman" w:hAnsi="Times New Roman"/>
                <w:sz w:val="24"/>
                <w:szCs w:val="24"/>
                <w:lang w:eastAsia="en-IN"/>
              </w:rPr>
            </w:pPr>
            <w:r w:rsidRPr="00A42411">
              <w:rPr>
                <w:rFonts w:ascii="Times New Roman" w:hAnsi="Times New Roman"/>
                <w:b/>
                <w:color w:val="BC202E"/>
                <w:sz w:val="24"/>
                <w:szCs w:val="24"/>
              </w:rPr>
              <w:t>Co</w:t>
            </w:r>
            <w:r>
              <w:rPr>
                <w:rFonts w:ascii="Times New Roman" w:hAnsi="Times New Roman"/>
                <w:b/>
                <w:color w:val="BC202E"/>
                <w:sz w:val="24"/>
                <w:szCs w:val="24"/>
              </w:rPr>
              <w:t>rrelation</w:t>
            </w:r>
            <w:r w:rsidRPr="00A42411">
              <w:rPr>
                <w:rFonts w:ascii="Times New Roman" w:eastAsia="Times New Roman" w:hAnsi="Times New Roman"/>
                <w:b/>
                <w:iCs/>
                <w:sz w:val="28"/>
                <w:szCs w:val="28"/>
              </w:rPr>
              <w:t xml:space="preserve"> </w:t>
            </w:r>
          </w:p>
          <w:p w14:paraId="4F488C80" w14:textId="4376EBBE" w:rsidR="00A42411" w:rsidRPr="00EE59A2" w:rsidRDefault="00A42411" w:rsidP="00A42411">
            <w:pPr>
              <w:pStyle w:val="ListParagraph"/>
              <w:widowControl w:val="0"/>
              <w:numPr>
                <w:ilvl w:val="0"/>
                <w:numId w:val="21"/>
              </w:numPr>
              <w:suppressAutoHyphens/>
              <w:spacing w:line="264" w:lineRule="auto"/>
              <w:ind w:left="986" w:hanging="450"/>
              <w:jc w:val="both"/>
              <w:rPr>
                <w:rFonts w:ascii="Times New Roman" w:hAnsi="Times New Roman"/>
                <w:sz w:val="24"/>
                <w:szCs w:val="24"/>
                <w:lang w:eastAsia="en-IN"/>
              </w:rPr>
            </w:pPr>
            <w:r>
              <w:rPr>
                <w:rFonts w:ascii="Times New Roman" w:hAnsi="Times New Roman"/>
                <w:sz w:val="24"/>
                <w:szCs w:val="24"/>
                <w:lang w:eastAsia="en-IN"/>
              </w:rPr>
              <w:t xml:space="preserve">Obtain the </w:t>
            </w:r>
            <w:r w:rsidR="00DD6E62">
              <w:rPr>
                <w:rFonts w:ascii="Times New Roman" w:hAnsi="Times New Roman"/>
                <w:sz w:val="24"/>
                <w:szCs w:val="24"/>
                <w:lang w:eastAsia="en-IN"/>
              </w:rPr>
              <w:t xml:space="preserve">Discrete </w:t>
            </w:r>
            <w:r>
              <w:rPr>
                <w:rFonts w:ascii="Times New Roman" w:hAnsi="Times New Roman"/>
                <w:sz w:val="24"/>
                <w:szCs w:val="24"/>
                <w:lang w:eastAsia="en-IN"/>
              </w:rPr>
              <w:t>signals from the application from the case study selected by the student</w:t>
            </w:r>
          </w:p>
          <w:p w14:paraId="2D42FD11" w14:textId="77777777" w:rsidR="00A42411" w:rsidRDefault="00A42411" w:rsidP="00A42411">
            <w:pPr>
              <w:pStyle w:val="ListParagraph"/>
              <w:widowControl w:val="0"/>
              <w:numPr>
                <w:ilvl w:val="0"/>
                <w:numId w:val="21"/>
              </w:numPr>
              <w:suppressAutoHyphens/>
              <w:spacing w:line="264" w:lineRule="auto"/>
              <w:ind w:left="896"/>
              <w:jc w:val="both"/>
              <w:rPr>
                <w:rFonts w:ascii="Times New Roman" w:hAnsi="Times New Roman"/>
                <w:sz w:val="24"/>
                <w:szCs w:val="24"/>
                <w:lang w:eastAsia="en-IN"/>
              </w:rPr>
            </w:pPr>
            <w:r w:rsidRPr="00EE59A2">
              <w:rPr>
                <w:rFonts w:ascii="Times New Roman" w:hAnsi="Times New Roman"/>
                <w:sz w:val="24"/>
                <w:szCs w:val="24"/>
                <w:lang w:eastAsia="en-IN"/>
              </w:rPr>
              <w:t>Perform</w:t>
            </w:r>
            <w:r>
              <w:rPr>
                <w:rFonts w:ascii="Times New Roman" w:hAnsi="Times New Roman"/>
                <w:sz w:val="24"/>
                <w:szCs w:val="24"/>
                <w:lang w:eastAsia="en-IN"/>
              </w:rPr>
              <w:t xml:space="preserve"> the following operations on the selected signal:</w:t>
            </w:r>
          </w:p>
          <w:p w14:paraId="50FD02CE" w14:textId="77777777" w:rsidR="00414103" w:rsidRPr="00414103" w:rsidRDefault="00414103" w:rsidP="00414103">
            <w:pPr>
              <w:pStyle w:val="ListParagraph"/>
              <w:numPr>
                <w:ilvl w:val="0"/>
                <w:numId w:val="23"/>
              </w:numPr>
              <w:rPr>
                <w:rFonts w:ascii="Times New Roman" w:hAnsi="Times New Roman"/>
                <w:sz w:val="24"/>
                <w:szCs w:val="24"/>
                <w:lang w:eastAsia="en-IN"/>
              </w:rPr>
            </w:pPr>
            <w:r w:rsidRPr="00414103">
              <w:rPr>
                <w:rFonts w:ascii="Times New Roman" w:hAnsi="Times New Roman"/>
                <w:sz w:val="24"/>
                <w:szCs w:val="24"/>
                <w:lang w:eastAsia="en-IN"/>
              </w:rPr>
              <w:t xml:space="preserve">Correlation </w:t>
            </w:r>
          </w:p>
          <w:p w14:paraId="7DF34499" w14:textId="292F87C0" w:rsidR="00A42411" w:rsidRPr="00414103" w:rsidRDefault="00414103" w:rsidP="00414103">
            <w:pPr>
              <w:pStyle w:val="ListParagraph"/>
              <w:widowControl w:val="0"/>
              <w:numPr>
                <w:ilvl w:val="0"/>
                <w:numId w:val="23"/>
              </w:numPr>
              <w:suppressAutoHyphens/>
              <w:spacing w:line="264" w:lineRule="auto"/>
              <w:jc w:val="both"/>
              <w:rPr>
                <w:rFonts w:ascii="Times New Roman" w:hAnsi="Times New Roman"/>
                <w:sz w:val="24"/>
                <w:szCs w:val="24"/>
                <w:lang w:eastAsia="en-IN"/>
              </w:rPr>
            </w:pPr>
            <w:r w:rsidRPr="00414103">
              <w:rPr>
                <w:rFonts w:ascii="Times New Roman" w:hAnsi="Times New Roman"/>
                <w:sz w:val="24"/>
                <w:szCs w:val="24"/>
                <w:lang w:eastAsia="en-IN"/>
              </w:rPr>
              <w:t>Auto Correlation</w:t>
            </w:r>
            <w:r>
              <w:rPr>
                <w:rFonts w:ascii="Times New Roman" w:hAnsi="Times New Roman"/>
                <w:sz w:val="24"/>
                <w:szCs w:val="24"/>
                <w:lang w:eastAsia="en-IN"/>
              </w:rPr>
              <w:t xml:space="preserve"> </w:t>
            </w:r>
            <w:r w:rsidRPr="00414103">
              <w:rPr>
                <w:rFonts w:ascii="Times New Roman" w:hAnsi="Times New Roman"/>
                <w:sz w:val="24"/>
                <w:szCs w:val="24"/>
                <w:lang w:eastAsia="en-IN"/>
              </w:rPr>
              <w:t>of any one of the signal</w:t>
            </w:r>
            <w:r w:rsidR="004136C8">
              <w:rPr>
                <w:rFonts w:ascii="Times New Roman" w:hAnsi="Times New Roman"/>
                <w:sz w:val="24"/>
                <w:szCs w:val="24"/>
                <w:lang w:eastAsia="en-IN"/>
              </w:rPr>
              <w:t>s</w:t>
            </w:r>
          </w:p>
          <w:p w14:paraId="41E0219A" w14:textId="77777777" w:rsidR="00EC57B7" w:rsidRDefault="00A42411" w:rsidP="00A42411">
            <w:pPr>
              <w:pStyle w:val="ListParagraph"/>
              <w:widowControl w:val="0"/>
              <w:numPr>
                <w:ilvl w:val="0"/>
                <w:numId w:val="21"/>
              </w:numPr>
              <w:suppressAutoHyphens/>
              <w:spacing w:line="264" w:lineRule="auto"/>
              <w:ind w:left="896"/>
              <w:jc w:val="both"/>
              <w:rPr>
                <w:rFonts w:ascii="Times New Roman" w:hAnsi="Times New Roman"/>
                <w:sz w:val="24"/>
                <w:szCs w:val="24"/>
                <w:lang w:eastAsia="en-IN"/>
              </w:rPr>
            </w:pPr>
            <w:r>
              <w:rPr>
                <w:rFonts w:ascii="Times New Roman" w:hAnsi="Times New Roman"/>
                <w:sz w:val="24"/>
                <w:szCs w:val="24"/>
                <w:lang w:eastAsia="en-IN"/>
              </w:rPr>
              <w:t>Obtain simulation</w:t>
            </w:r>
            <w:r w:rsidR="003575EF">
              <w:rPr>
                <w:rFonts w:ascii="Times New Roman" w:hAnsi="Times New Roman"/>
                <w:sz w:val="24"/>
                <w:szCs w:val="24"/>
                <w:lang w:eastAsia="en-IN"/>
              </w:rPr>
              <w:t>s</w:t>
            </w:r>
            <w:r>
              <w:rPr>
                <w:rFonts w:ascii="Times New Roman" w:hAnsi="Times New Roman"/>
                <w:sz w:val="24"/>
                <w:szCs w:val="24"/>
                <w:lang w:eastAsia="en-IN"/>
              </w:rPr>
              <w:t xml:space="preserve"> result of step 2</w:t>
            </w:r>
          </w:p>
          <w:p w14:paraId="4AAC93EB" w14:textId="77777777" w:rsidR="00A42411" w:rsidRDefault="00A42411" w:rsidP="00A42411">
            <w:pPr>
              <w:pStyle w:val="ListParagraph"/>
              <w:widowControl w:val="0"/>
              <w:numPr>
                <w:ilvl w:val="0"/>
                <w:numId w:val="21"/>
              </w:numPr>
              <w:suppressAutoHyphens/>
              <w:spacing w:line="264" w:lineRule="auto"/>
              <w:ind w:left="896"/>
              <w:jc w:val="both"/>
              <w:rPr>
                <w:rFonts w:ascii="Times New Roman" w:hAnsi="Times New Roman"/>
                <w:sz w:val="24"/>
                <w:szCs w:val="24"/>
                <w:lang w:eastAsia="en-IN"/>
              </w:rPr>
            </w:pPr>
            <w:r w:rsidRPr="00EC57B7">
              <w:rPr>
                <w:rFonts w:ascii="Times New Roman" w:hAnsi="Times New Roman"/>
                <w:sz w:val="24"/>
                <w:szCs w:val="24"/>
                <w:lang w:eastAsia="en-IN"/>
              </w:rPr>
              <w:t>Upload the results in the experiment document</w:t>
            </w:r>
          </w:p>
          <w:p w14:paraId="08914417" w14:textId="27AD35BB" w:rsidR="00EA0D65" w:rsidRPr="00EA0D65" w:rsidRDefault="00EA0D65" w:rsidP="00EA0D65">
            <w:pPr>
              <w:rPr>
                <w:rFonts w:ascii="Consolas" w:eastAsia="Times New Roman" w:hAnsi="Consolas" w:cs="Times New Roman"/>
                <w:sz w:val="20"/>
                <w:szCs w:val="20"/>
                <w:lang w:val="en-IN" w:eastAsia="en-IN"/>
              </w:rPr>
            </w:pPr>
            <w:r w:rsidRPr="00EA0D65">
              <w:rPr>
                <w:rFonts w:ascii="Consolas" w:eastAsia="Times New Roman" w:hAnsi="Consolas" w:cs="Times New Roman"/>
                <w:color w:val="008013"/>
                <w:sz w:val="20"/>
                <w:szCs w:val="20"/>
                <w:lang w:val="en-IN" w:eastAsia="en-IN"/>
              </w:rPr>
              <w:t>% experiment 8</w:t>
            </w:r>
            <w:r>
              <w:rPr>
                <w:rFonts w:ascii="Consolas" w:eastAsia="Times New Roman" w:hAnsi="Consolas" w:cs="Times New Roman"/>
                <w:color w:val="008013"/>
                <w:sz w:val="20"/>
                <w:szCs w:val="20"/>
                <w:lang w:val="en-IN" w:eastAsia="en-IN"/>
              </w:rPr>
              <w:t>_correlation</w:t>
            </w:r>
          </w:p>
          <w:p w14:paraId="47EDEB37" w14:textId="77777777" w:rsidR="00EA0D65" w:rsidRPr="00EA0D65" w:rsidRDefault="00EA0D65" w:rsidP="00EA0D65">
            <w:pPr>
              <w:rPr>
                <w:rFonts w:ascii="Consolas" w:eastAsia="Times New Roman" w:hAnsi="Consolas" w:cs="Times New Roman"/>
                <w:sz w:val="20"/>
                <w:szCs w:val="20"/>
                <w:lang w:val="en-IN" w:eastAsia="en-IN"/>
              </w:rPr>
            </w:pPr>
          </w:p>
          <w:p w14:paraId="0D65740D" w14:textId="77777777" w:rsidR="00EA0D65" w:rsidRPr="00EA0D65" w:rsidRDefault="00EA0D65" w:rsidP="00EA0D65">
            <w:pPr>
              <w:rPr>
                <w:rFonts w:ascii="Consolas" w:eastAsia="Times New Roman" w:hAnsi="Consolas" w:cs="Times New Roman"/>
                <w:sz w:val="20"/>
                <w:szCs w:val="20"/>
                <w:lang w:val="en-IN" w:eastAsia="en-IN"/>
              </w:rPr>
            </w:pPr>
            <w:r w:rsidRPr="00EA0D65">
              <w:rPr>
                <w:rFonts w:ascii="Consolas" w:eastAsia="Times New Roman" w:hAnsi="Consolas" w:cs="Times New Roman"/>
                <w:color w:val="008013"/>
                <w:sz w:val="20"/>
                <w:szCs w:val="20"/>
                <w:lang w:val="en-IN" w:eastAsia="en-IN"/>
              </w:rPr>
              <w:t>% finding correlation and autocorrelation of sequences</w:t>
            </w:r>
          </w:p>
          <w:p w14:paraId="0821CCC0" w14:textId="77777777" w:rsidR="00EA0D65" w:rsidRPr="00EA0D65" w:rsidRDefault="00EA0D65" w:rsidP="00EA0D65">
            <w:pPr>
              <w:rPr>
                <w:rFonts w:ascii="Consolas" w:eastAsia="Times New Roman" w:hAnsi="Consolas" w:cs="Times New Roman"/>
                <w:sz w:val="20"/>
                <w:szCs w:val="20"/>
                <w:lang w:val="en-IN" w:eastAsia="en-IN"/>
              </w:rPr>
            </w:pPr>
          </w:p>
          <w:p w14:paraId="13B893CE" w14:textId="77777777" w:rsidR="00EA0D65" w:rsidRPr="00EA0D65" w:rsidRDefault="00EA0D65" w:rsidP="00EA0D65">
            <w:pPr>
              <w:rPr>
                <w:rFonts w:ascii="Consolas" w:eastAsia="Times New Roman" w:hAnsi="Consolas" w:cs="Times New Roman"/>
                <w:sz w:val="20"/>
                <w:szCs w:val="20"/>
                <w:lang w:val="en-IN" w:eastAsia="en-IN"/>
              </w:rPr>
            </w:pPr>
            <w:r w:rsidRPr="00EA0D65">
              <w:rPr>
                <w:rFonts w:ascii="Consolas" w:eastAsia="Times New Roman" w:hAnsi="Consolas" w:cs="Times New Roman"/>
                <w:color w:val="008013"/>
                <w:sz w:val="20"/>
                <w:szCs w:val="20"/>
                <w:lang w:val="en-IN" w:eastAsia="en-IN"/>
              </w:rPr>
              <w:t>% signal 1</w:t>
            </w:r>
          </w:p>
          <w:p w14:paraId="2B0B0633" w14:textId="77777777" w:rsidR="00EA0D65" w:rsidRPr="00EA0D65" w:rsidRDefault="00EA0D65" w:rsidP="00EA0D65">
            <w:pPr>
              <w:rPr>
                <w:rFonts w:ascii="Consolas" w:eastAsia="Times New Roman" w:hAnsi="Consolas" w:cs="Times New Roman"/>
                <w:sz w:val="20"/>
                <w:szCs w:val="20"/>
                <w:lang w:val="en-IN" w:eastAsia="en-IN"/>
              </w:rPr>
            </w:pPr>
            <w:r w:rsidRPr="00EA0D65">
              <w:rPr>
                <w:rFonts w:ascii="Consolas" w:eastAsia="Times New Roman" w:hAnsi="Consolas" w:cs="Times New Roman"/>
                <w:sz w:val="20"/>
                <w:szCs w:val="20"/>
                <w:lang w:val="en-IN" w:eastAsia="en-IN"/>
              </w:rPr>
              <w:t>n1 = 0:1:10;</w:t>
            </w:r>
          </w:p>
          <w:p w14:paraId="60F9AD7D" w14:textId="77777777" w:rsidR="00EA0D65" w:rsidRPr="00EA0D65" w:rsidRDefault="00EA0D65" w:rsidP="00EA0D65">
            <w:pPr>
              <w:rPr>
                <w:rFonts w:ascii="Consolas" w:eastAsia="Times New Roman" w:hAnsi="Consolas" w:cs="Times New Roman"/>
                <w:sz w:val="20"/>
                <w:szCs w:val="20"/>
                <w:lang w:val="en-IN" w:eastAsia="en-IN"/>
              </w:rPr>
            </w:pPr>
            <w:r w:rsidRPr="00EA0D65">
              <w:rPr>
                <w:rFonts w:ascii="Consolas" w:eastAsia="Times New Roman" w:hAnsi="Consolas" w:cs="Times New Roman"/>
                <w:sz w:val="20"/>
                <w:szCs w:val="20"/>
                <w:lang w:val="en-IN" w:eastAsia="en-IN"/>
              </w:rPr>
              <w:t>signal1 = sin(n1);</w:t>
            </w:r>
          </w:p>
          <w:p w14:paraId="658181E1" w14:textId="77777777" w:rsidR="00EA0D65" w:rsidRPr="00EA0D65" w:rsidRDefault="00EA0D65" w:rsidP="00EA0D65">
            <w:pPr>
              <w:rPr>
                <w:rFonts w:ascii="Consolas" w:eastAsia="Times New Roman" w:hAnsi="Consolas" w:cs="Times New Roman"/>
                <w:sz w:val="20"/>
                <w:szCs w:val="20"/>
                <w:lang w:val="en-IN" w:eastAsia="en-IN"/>
              </w:rPr>
            </w:pPr>
          </w:p>
          <w:p w14:paraId="34607D0A" w14:textId="77777777" w:rsidR="00EA0D65" w:rsidRPr="00EA0D65" w:rsidRDefault="00EA0D65" w:rsidP="00EA0D65">
            <w:pPr>
              <w:rPr>
                <w:rFonts w:ascii="Consolas" w:eastAsia="Times New Roman" w:hAnsi="Consolas" w:cs="Times New Roman"/>
                <w:sz w:val="20"/>
                <w:szCs w:val="20"/>
                <w:lang w:val="en-IN" w:eastAsia="en-IN"/>
              </w:rPr>
            </w:pPr>
            <w:r w:rsidRPr="00EA0D65">
              <w:rPr>
                <w:rFonts w:ascii="Consolas" w:eastAsia="Times New Roman" w:hAnsi="Consolas" w:cs="Times New Roman"/>
                <w:color w:val="008013"/>
                <w:sz w:val="20"/>
                <w:szCs w:val="20"/>
                <w:lang w:val="en-IN" w:eastAsia="en-IN"/>
              </w:rPr>
              <w:t>% signal 2</w:t>
            </w:r>
          </w:p>
          <w:p w14:paraId="74A9BC7A" w14:textId="77777777" w:rsidR="00EA0D65" w:rsidRPr="00EA0D65" w:rsidRDefault="00EA0D65" w:rsidP="00EA0D65">
            <w:pPr>
              <w:rPr>
                <w:rFonts w:ascii="Consolas" w:eastAsia="Times New Roman" w:hAnsi="Consolas" w:cs="Times New Roman"/>
                <w:sz w:val="20"/>
                <w:szCs w:val="20"/>
                <w:lang w:val="en-IN" w:eastAsia="en-IN"/>
              </w:rPr>
            </w:pPr>
            <w:r w:rsidRPr="00EA0D65">
              <w:rPr>
                <w:rFonts w:ascii="Consolas" w:eastAsia="Times New Roman" w:hAnsi="Consolas" w:cs="Times New Roman"/>
                <w:sz w:val="20"/>
                <w:szCs w:val="20"/>
                <w:lang w:val="en-IN" w:eastAsia="en-IN"/>
              </w:rPr>
              <w:t>n2 = 0:1:3;</w:t>
            </w:r>
          </w:p>
          <w:p w14:paraId="2EB077FA" w14:textId="77777777" w:rsidR="00EA0D65" w:rsidRPr="00EA0D65" w:rsidRDefault="00EA0D65" w:rsidP="00EA0D65">
            <w:pPr>
              <w:rPr>
                <w:rFonts w:ascii="Consolas" w:eastAsia="Times New Roman" w:hAnsi="Consolas" w:cs="Times New Roman"/>
                <w:sz w:val="20"/>
                <w:szCs w:val="20"/>
                <w:lang w:val="en-IN" w:eastAsia="en-IN"/>
              </w:rPr>
            </w:pPr>
            <w:r w:rsidRPr="00EA0D65">
              <w:rPr>
                <w:rFonts w:ascii="Consolas" w:eastAsia="Times New Roman" w:hAnsi="Consolas" w:cs="Times New Roman"/>
                <w:sz w:val="20"/>
                <w:szCs w:val="20"/>
                <w:lang w:val="en-IN" w:eastAsia="en-IN"/>
              </w:rPr>
              <w:t>signal2 = [1 2 3 4];</w:t>
            </w:r>
          </w:p>
          <w:p w14:paraId="42F77BC6" w14:textId="77777777" w:rsidR="00EA0D65" w:rsidRPr="00EA0D65" w:rsidRDefault="00EA0D65" w:rsidP="00EA0D65">
            <w:pPr>
              <w:rPr>
                <w:rFonts w:ascii="Consolas" w:eastAsia="Times New Roman" w:hAnsi="Consolas" w:cs="Times New Roman"/>
                <w:sz w:val="20"/>
                <w:szCs w:val="20"/>
                <w:lang w:val="en-IN" w:eastAsia="en-IN"/>
              </w:rPr>
            </w:pPr>
          </w:p>
          <w:p w14:paraId="2B543F7C" w14:textId="77777777" w:rsidR="00EA0D65" w:rsidRPr="00EA0D65" w:rsidRDefault="00EA0D65" w:rsidP="00EA0D65">
            <w:pPr>
              <w:rPr>
                <w:rFonts w:ascii="Consolas" w:eastAsia="Times New Roman" w:hAnsi="Consolas" w:cs="Times New Roman"/>
                <w:sz w:val="20"/>
                <w:szCs w:val="20"/>
                <w:lang w:val="en-IN" w:eastAsia="en-IN"/>
              </w:rPr>
            </w:pPr>
            <w:r w:rsidRPr="00EA0D65">
              <w:rPr>
                <w:rFonts w:ascii="Consolas" w:eastAsia="Times New Roman" w:hAnsi="Consolas" w:cs="Times New Roman"/>
                <w:color w:val="008013"/>
                <w:sz w:val="20"/>
                <w:szCs w:val="20"/>
                <w:lang w:val="en-IN" w:eastAsia="en-IN"/>
              </w:rPr>
              <w:t>% correlation</w:t>
            </w:r>
          </w:p>
          <w:p w14:paraId="5A1448BE" w14:textId="77777777" w:rsidR="00EA0D65" w:rsidRPr="00EA0D65" w:rsidRDefault="00EA0D65" w:rsidP="00EA0D65">
            <w:pPr>
              <w:rPr>
                <w:rFonts w:ascii="Consolas" w:eastAsia="Times New Roman" w:hAnsi="Consolas" w:cs="Times New Roman"/>
                <w:sz w:val="20"/>
                <w:szCs w:val="20"/>
                <w:lang w:val="en-IN" w:eastAsia="en-IN"/>
              </w:rPr>
            </w:pPr>
            <w:proofErr w:type="spellStart"/>
            <w:r w:rsidRPr="00EA0D65">
              <w:rPr>
                <w:rFonts w:ascii="Consolas" w:eastAsia="Times New Roman" w:hAnsi="Consolas" w:cs="Times New Roman"/>
                <w:sz w:val="20"/>
                <w:szCs w:val="20"/>
                <w:lang w:val="en-IN" w:eastAsia="en-IN"/>
              </w:rPr>
              <w:t>correlation_result</w:t>
            </w:r>
            <w:proofErr w:type="spellEnd"/>
            <w:r w:rsidRPr="00EA0D65">
              <w:rPr>
                <w:rFonts w:ascii="Consolas" w:eastAsia="Times New Roman" w:hAnsi="Consolas" w:cs="Times New Roman"/>
                <w:sz w:val="20"/>
                <w:szCs w:val="20"/>
                <w:lang w:val="en-IN" w:eastAsia="en-IN"/>
              </w:rPr>
              <w:t xml:space="preserve"> = </w:t>
            </w:r>
            <w:proofErr w:type="spellStart"/>
            <w:proofErr w:type="gramStart"/>
            <w:r w:rsidRPr="00EA0D65">
              <w:rPr>
                <w:rFonts w:ascii="Consolas" w:eastAsia="Times New Roman" w:hAnsi="Consolas" w:cs="Times New Roman"/>
                <w:sz w:val="20"/>
                <w:szCs w:val="20"/>
                <w:lang w:val="en-IN" w:eastAsia="en-IN"/>
              </w:rPr>
              <w:t>xcorr</w:t>
            </w:r>
            <w:proofErr w:type="spellEnd"/>
            <w:r w:rsidRPr="00EA0D65">
              <w:rPr>
                <w:rFonts w:ascii="Consolas" w:eastAsia="Times New Roman" w:hAnsi="Consolas" w:cs="Times New Roman"/>
                <w:sz w:val="20"/>
                <w:szCs w:val="20"/>
                <w:lang w:val="en-IN" w:eastAsia="en-IN"/>
              </w:rPr>
              <w:t>(</w:t>
            </w:r>
            <w:proofErr w:type="gramEnd"/>
            <w:r w:rsidRPr="00EA0D65">
              <w:rPr>
                <w:rFonts w:ascii="Consolas" w:eastAsia="Times New Roman" w:hAnsi="Consolas" w:cs="Times New Roman"/>
                <w:sz w:val="20"/>
                <w:szCs w:val="20"/>
                <w:lang w:val="en-IN" w:eastAsia="en-IN"/>
              </w:rPr>
              <w:t>signal1, signal2);</w:t>
            </w:r>
          </w:p>
          <w:p w14:paraId="573792EA" w14:textId="77777777" w:rsidR="00EA0D65" w:rsidRPr="00EA0D65" w:rsidRDefault="00EA0D65" w:rsidP="00EA0D65">
            <w:pPr>
              <w:rPr>
                <w:rFonts w:ascii="Consolas" w:eastAsia="Times New Roman" w:hAnsi="Consolas" w:cs="Times New Roman"/>
                <w:sz w:val="20"/>
                <w:szCs w:val="20"/>
                <w:lang w:val="en-IN" w:eastAsia="en-IN"/>
              </w:rPr>
            </w:pPr>
          </w:p>
          <w:p w14:paraId="0A0BF872" w14:textId="77777777" w:rsidR="00EA0D65" w:rsidRPr="00EA0D65" w:rsidRDefault="00EA0D65" w:rsidP="00EA0D65">
            <w:pPr>
              <w:rPr>
                <w:rFonts w:ascii="Consolas" w:eastAsia="Times New Roman" w:hAnsi="Consolas" w:cs="Times New Roman"/>
                <w:sz w:val="20"/>
                <w:szCs w:val="20"/>
                <w:lang w:val="en-IN" w:eastAsia="en-IN"/>
              </w:rPr>
            </w:pPr>
            <w:r w:rsidRPr="00EA0D65">
              <w:rPr>
                <w:rFonts w:ascii="Consolas" w:eastAsia="Times New Roman" w:hAnsi="Consolas" w:cs="Times New Roman"/>
                <w:color w:val="008013"/>
                <w:sz w:val="20"/>
                <w:szCs w:val="20"/>
                <w:lang w:val="en-IN" w:eastAsia="en-IN"/>
              </w:rPr>
              <w:t>% auto correlation of any one of the signals</w:t>
            </w:r>
          </w:p>
          <w:p w14:paraId="0846F44D" w14:textId="77777777" w:rsidR="00EA0D65" w:rsidRPr="00EA0D65" w:rsidRDefault="00EA0D65" w:rsidP="00EA0D65">
            <w:pPr>
              <w:rPr>
                <w:rFonts w:ascii="Consolas" w:eastAsia="Times New Roman" w:hAnsi="Consolas" w:cs="Times New Roman"/>
                <w:sz w:val="20"/>
                <w:szCs w:val="20"/>
                <w:lang w:val="en-IN" w:eastAsia="en-IN"/>
              </w:rPr>
            </w:pPr>
            <w:proofErr w:type="spellStart"/>
            <w:r w:rsidRPr="00EA0D65">
              <w:rPr>
                <w:rFonts w:ascii="Consolas" w:eastAsia="Times New Roman" w:hAnsi="Consolas" w:cs="Times New Roman"/>
                <w:sz w:val="20"/>
                <w:szCs w:val="20"/>
                <w:lang w:val="en-IN" w:eastAsia="en-IN"/>
              </w:rPr>
              <w:t>auto_correlation_result</w:t>
            </w:r>
            <w:proofErr w:type="spellEnd"/>
            <w:r w:rsidRPr="00EA0D65">
              <w:rPr>
                <w:rFonts w:ascii="Consolas" w:eastAsia="Times New Roman" w:hAnsi="Consolas" w:cs="Times New Roman"/>
                <w:sz w:val="20"/>
                <w:szCs w:val="20"/>
                <w:lang w:val="en-IN" w:eastAsia="en-IN"/>
              </w:rPr>
              <w:t xml:space="preserve"> = </w:t>
            </w:r>
            <w:proofErr w:type="spellStart"/>
            <w:r w:rsidRPr="00EA0D65">
              <w:rPr>
                <w:rFonts w:ascii="Consolas" w:eastAsia="Times New Roman" w:hAnsi="Consolas" w:cs="Times New Roman"/>
                <w:sz w:val="20"/>
                <w:szCs w:val="20"/>
                <w:lang w:val="en-IN" w:eastAsia="en-IN"/>
              </w:rPr>
              <w:t>xcorr</w:t>
            </w:r>
            <w:proofErr w:type="spellEnd"/>
            <w:r w:rsidRPr="00EA0D65">
              <w:rPr>
                <w:rFonts w:ascii="Consolas" w:eastAsia="Times New Roman" w:hAnsi="Consolas" w:cs="Times New Roman"/>
                <w:sz w:val="20"/>
                <w:szCs w:val="20"/>
                <w:lang w:val="en-IN" w:eastAsia="en-IN"/>
              </w:rPr>
              <w:t>(signal1);</w:t>
            </w:r>
          </w:p>
          <w:p w14:paraId="2516DB02" w14:textId="77777777" w:rsidR="00EA0D65" w:rsidRPr="00EA0D65" w:rsidRDefault="00EA0D65" w:rsidP="00EA0D65">
            <w:pPr>
              <w:rPr>
                <w:rFonts w:ascii="Consolas" w:eastAsia="Times New Roman" w:hAnsi="Consolas" w:cs="Times New Roman"/>
                <w:sz w:val="20"/>
                <w:szCs w:val="20"/>
                <w:lang w:val="en-IN" w:eastAsia="en-IN"/>
              </w:rPr>
            </w:pPr>
          </w:p>
          <w:p w14:paraId="78DC9591" w14:textId="77777777" w:rsidR="00EA0D65" w:rsidRPr="00EA0D65" w:rsidRDefault="00EA0D65" w:rsidP="00EA0D65">
            <w:pPr>
              <w:rPr>
                <w:rFonts w:ascii="Consolas" w:eastAsia="Times New Roman" w:hAnsi="Consolas" w:cs="Times New Roman"/>
                <w:sz w:val="20"/>
                <w:szCs w:val="20"/>
                <w:lang w:val="en-IN" w:eastAsia="en-IN"/>
              </w:rPr>
            </w:pPr>
            <w:proofErr w:type="gramStart"/>
            <w:r w:rsidRPr="00EA0D65">
              <w:rPr>
                <w:rFonts w:ascii="Consolas" w:eastAsia="Times New Roman" w:hAnsi="Consolas" w:cs="Times New Roman"/>
                <w:sz w:val="20"/>
                <w:szCs w:val="20"/>
                <w:lang w:val="en-IN" w:eastAsia="en-IN"/>
              </w:rPr>
              <w:t>subplot(</w:t>
            </w:r>
            <w:proofErr w:type="gramEnd"/>
            <w:r w:rsidRPr="00EA0D65">
              <w:rPr>
                <w:rFonts w:ascii="Consolas" w:eastAsia="Times New Roman" w:hAnsi="Consolas" w:cs="Times New Roman"/>
                <w:sz w:val="20"/>
                <w:szCs w:val="20"/>
                <w:lang w:val="en-IN" w:eastAsia="en-IN"/>
              </w:rPr>
              <w:t>4,1,1);</w:t>
            </w:r>
          </w:p>
          <w:p w14:paraId="4162E492" w14:textId="77777777" w:rsidR="00EA0D65" w:rsidRPr="00EA0D65" w:rsidRDefault="00EA0D65" w:rsidP="00EA0D65">
            <w:pPr>
              <w:rPr>
                <w:rFonts w:ascii="Consolas" w:eastAsia="Times New Roman" w:hAnsi="Consolas" w:cs="Times New Roman"/>
                <w:sz w:val="20"/>
                <w:szCs w:val="20"/>
                <w:lang w:val="en-IN" w:eastAsia="en-IN"/>
              </w:rPr>
            </w:pPr>
            <w:proofErr w:type="gramStart"/>
            <w:r w:rsidRPr="00EA0D65">
              <w:rPr>
                <w:rFonts w:ascii="Consolas" w:eastAsia="Times New Roman" w:hAnsi="Consolas" w:cs="Times New Roman"/>
                <w:sz w:val="20"/>
                <w:szCs w:val="20"/>
                <w:lang w:val="en-IN" w:eastAsia="en-IN"/>
              </w:rPr>
              <w:t>stem(</w:t>
            </w:r>
            <w:proofErr w:type="gramEnd"/>
            <w:r w:rsidRPr="00EA0D65">
              <w:rPr>
                <w:rFonts w:ascii="Consolas" w:eastAsia="Times New Roman" w:hAnsi="Consolas" w:cs="Times New Roman"/>
                <w:sz w:val="20"/>
                <w:szCs w:val="20"/>
                <w:lang w:val="en-IN" w:eastAsia="en-IN"/>
              </w:rPr>
              <w:t>n1, signal1);</w:t>
            </w:r>
          </w:p>
          <w:p w14:paraId="09E7897D" w14:textId="77777777" w:rsidR="00EA0D65" w:rsidRPr="00EA0D65" w:rsidRDefault="00EA0D65" w:rsidP="00EA0D65">
            <w:pPr>
              <w:rPr>
                <w:rFonts w:ascii="Consolas" w:eastAsia="Times New Roman" w:hAnsi="Consolas" w:cs="Times New Roman"/>
                <w:sz w:val="20"/>
                <w:szCs w:val="20"/>
                <w:lang w:val="en-IN" w:eastAsia="en-IN"/>
              </w:rPr>
            </w:pPr>
            <w:proofErr w:type="spellStart"/>
            <w:proofErr w:type="gramStart"/>
            <w:r w:rsidRPr="00EA0D65">
              <w:rPr>
                <w:rFonts w:ascii="Consolas" w:eastAsia="Times New Roman" w:hAnsi="Consolas" w:cs="Times New Roman"/>
                <w:sz w:val="20"/>
                <w:szCs w:val="20"/>
                <w:lang w:val="en-IN" w:eastAsia="en-IN"/>
              </w:rPr>
              <w:t>xlabel</w:t>
            </w:r>
            <w:proofErr w:type="spellEnd"/>
            <w:r w:rsidRPr="00EA0D65">
              <w:rPr>
                <w:rFonts w:ascii="Consolas" w:eastAsia="Times New Roman" w:hAnsi="Consolas" w:cs="Times New Roman"/>
                <w:sz w:val="20"/>
                <w:szCs w:val="20"/>
                <w:lang w:val="en-IN" w:eastAsia="en-IN"/>
              </w:rPr>
              <w:t>(</w:t>
            </w:r>
            <w:proofErr w:type="gramEnd"/>
            <w:r w:rsidRPr="00EA0D65">
              <w:rPr>
                <w:rFonts w:ascii="Consolas" w:eastAsia="Times New Roman" w:hAnsi="Consolas" w:cs="Times New Roman"/>
                <w:color w:val="A709F5"/>
                <w:sz w:val="20"/>
                <w:szCs w:val="20"/>
                <w:lang w:val="en-IN" w:eastAsia="en-IN"/>
              </w:rPr>
              <w:t>'discrete time n'</w:t>
            </w:r>
            <w:r w:rsidRPr="00EA0D65">
              <w:rPr>
                <w:rFonts w:ascii="Consolas" w:eastAsia="Times New Roman" w:hAnsi="Consolas" w:cs="Times New Roman"/>
                <w:sz w:val="20"/>
                <w:szCs w:val="20"/>
                <w:lang w:val="en-IN" w:eastAsia="en-IN"/>
              </w:rPr>
              <w:t xml:space="preserve">); </w:t>
            </w:r>
            <w:proofErr w:type="spellStart"/>
            <w:r w:rsidRPr="00EA0D65">
              <w:rPr>
                <w:rFonts w:ascii="Consolas" w:eastAsia="Times New Roman" w:hAnsi="Consolas" w:cs="Times New Roman"/>
                <w:sz w:val="20"/>
                <w:szCs w:val="20"/>
                <w:lang w:val="en-IN" w:eastAsia="en-IN"/>
              </w:rPr>
              <w:t>ylabel</w:t>
            </w:r>
            <w:proofErr w:type="spellEnd"/>
            <w:r w:rsidRPr="00EA0D65">
              <w:rPr>
                <w:rFonts w:ascii="Consolas" w:eastAsia="Times New Roman" w:hAnsi="Consolas" w:cs="Times New Roman"/>
                <w:sz w:val="20"/>
                <w:szCs w:val="20"/>
                <w:lang w:val="en-IN" w:eastAsia="en-IN"/>
              </w:rPr>
              <w:t>(</w:t>
            </w:r>
            <w:r w:rsidRPr="00EA0D65">
              <w:rPr>
                <w:rFonts w:ascii="Consolas" w:eastAsia="Times New Roman" w:hAnsi="Consolas" w:cs="Times New Roman"/>
                <w:color w:val="A709F5"/>
                <w:sz w:val="20"/>
                <w:szCs w:val="20"/>
                <w:lang w:val="en-IN" w:eastAsia="en-IN"/>
              </w:rPr>
              <w:t>'amplitude'</w:t>
            </w:r>
            <w:r w:rsidRPr="00EA0D65">
              <w:rPr>
                <w:rFonts w:ascii="Consolas" w:eastAsia="Times New Roman" w:hAnsi="Consolas" w:cs="Times New Roman"/>
                <w:sz w:val="20"/>
                <w:szCs w:val="20"/>
                <w:lang w:val="en-IN" w:eastAsia="en-IN"/>
              </w:rPr>
              <w:t>);</w:t>
            </w:r>
          </w:p>
          <w:p w14:paraId="129228BA" w14:textId="77777777" w:rsidR="00EA0D65" w:rsidRPr="00EA0D65" w:rsidRDefault="00EA0D65" w:rsidP="00EA0D65">
            <w:pPr>
              <w:rPr>
                <w:rFonts w:ascii="Consolas" w:eastAsia="Times New Roman" w:hAnsi="Consolas" w:cs="Times New Roman"/>
                <w:sz w:val="20"/>
                <w:szCs w:val="20"/>
                <w:lang w:val="en-IN" w:eastAsia="en-IN"/>
              </w:rPr>
            </w:pPr>
            <w:proofErr w:type="gramStart"/>
            <w:r w:rsidRPr="00EA0D65">
              <w:rPr>
                <w:rFonts w:ascii="Consolas" w:eastAsia="Times New Roman" w:hAnsi="Consolas" w:cs="Times New Roman"/>
                <w:sz w:val="20"/>
                <w:szCs w:val="20"/>
                <w:lang w:val="en-IN" w:eastAsia="en-IN"/>
              </w:rPr>
              <w:t>title(</w:t>
            </w:r>
            <w:proofErr w:type="gramEnd"/>
            <w:r w:rsidRPr="00EA0D65">
              <w:rPr>
                <w:rFonts w:ascii="Consolas" w:eastAsia="Times New Roman" w:hAnsi="Consolas" w:cs="Times New Roman"/>
                <w:color w:val="A709F5"/>
                <w:sz w:val="20"/>
                <w:szCs w:val="20"/>
                <w:lang w:val="en-IN" w:eastAsia="en-IN"/>
              </w:rPr>
              <w:t>'Discrete Signal 1 (</w:t>
            </w:r>
            <w:proofErr w:type="spellStart"/>
            <w:r w:rsidRPr="00EA0D65">
              <w:rPr>
                <w:rFonts w:ascii="Consolas" w:eastAsia="Times New Roman" w:hAnsi="Consolas" w:cs="Times New Roman"/>
                <w:color w:val="A709F5"/>
                <w:sz w:val="20"/>
                <w:szCs w:val="20"/>
                <w:lang w:val="en-IN" w:eastAsia="en-IN"/>
              </w:rPr>
              <w:t>ketaki</w:t>
            </w:r>
            <w:proofErr w:type="spellEnd"/>
            <w:r w:rsidRPr="00EA0D65">
              <w:rPr>
                <w:rFonts w:ascii="Consolas" w:eastAsia="Times New Roman" w:hAnsi="Consolas" w:cs="Times New Roman"/>
                <w:color w:val="A709F5"/>
                <w:sz w:val="20"/>
                <w:szCs w:val="20"/>
                <w:lang w:val="en-IN" w:eastAsia="en-IN"/>
              </w:rPr>
              <w:t>)'</w:t>
            </w:r>
            <w:r w:rsidRPr="00EA0D65">
              <w:rPr>
                <w:rFonts w:ascii="Consolas" w:eastAsia="Times New Roman" w:hAnsi="Consolas" w:cs="Times New Roman"/>
                <w:sz w:val="20"/>
                <w:szCs w:val="20"/>
                <w:lang w:val="en-IN" w:eastAsia="en-IN"/>
              </w:rPr>
              <w:t>);</w:t>
            </w:r>
          </w:p>
          <w:p w14:paraId="0C311069" w14:textId="77777777" w:rsidR="00EA0D65" w:rsidRPr="00EA0D65" w:rsidRDefault="00EA0D65" w:rsidP="00EA0D65">
            <w:pPr>
              <w:rPr>
                <w:rFonts w:ascii="Consolas" w:eastAsia="Times New Roman" w:hAnsi="Consolas" w:cs="Times New Roman"/>
                <w:sz w:val="20"/>
                <w:szCs w:val="20"/>
                <w:lang w:val="en-IN" w:eastAsia="en-IN"/>
              </w:rPr>
            </w:pPr>
          </w:p>
          <w:p w14:paraId="514F3F65" w14:textId="77777777" w:rsidR="00EA0D65" w:rsidRPr="00EA0D65" w:rsidRDefault="00EA0D65" w:rsidP="00EA0D65">
            <w:pPr>
              <w:rPr>
                <w:rFonts w:ascii="Consolas" w:eastAsia="Times New Roman" w:hAnsi="Consolas" w:cs="Times New Roman"/>
                <w:sz w:val="20"/>
                <w:szCs w:val="20"/>
                <w:lang w:val="en-IN" w:eastAsia="en-IN"/>
              </w:rPr>
            </w:pPr>
            <w:proofErr w:type="gramStart"/>
            <w:r w:rsidRPr="00EA0D65">
              <w:rPr>
                <w:rFonts w:ascii="Consolas" w:eastAsia="Times New Roman" w:hAnsi="Consolas" w:cs="Times New Roman"/>
                <w:sz w:val="20"/>
                <w:szCs w:val="20"/>
                <w:lang w:val="en-IN" w:eastAsia="en-IN"/>
              </w:rPr>
              <w:t>subplot(</w:t>
            </w:r>
            <w:proofErr w:type="gramEnd"/>
            <w:r w:rsidRPr="00EA0D65">
              <w:rPr>
                <w:rFonts w:ascii="Consolas" w:eastAsia="Times New Roman" w:hAnsi="Consolas" w:cs="Times New Roman"/>
                <w:sz w:val="20"/>
                <w:szCs w:val="20"/>
                <w:lang w:val="en-IN" w:eastAsia="en-IN"/>
              </w:rPr>
              <w:t>4,1,2);</w:t>
            </w:r>
          </w:p>
          <w:p w14:paraId="683FE8D2" w14:textId="77777777" w:rsidR="00EA0D65" w:rsidRPr="00EA0D65" w:rsidRDefault="00EA0D65" w:rsidP="00EA0D65">
            <w:pPr>
              <w:rPr>
                <w:rFonts w:ascii="Consolas" w:eastAsia="Times New Roman" w:hAnsi="Consolas" w:cs="Times New Roman"/>
                <w:sz w:val="20"/>
                <w:szCs w:val="20"/>
                <w:lang w:val="en-IN" w:eastAsia="en-IN"/>
              </w:rPr>
            </w:pPr>
            <w:proofErr w:type="gramStart"/>
            <w:r w:rsidRPr="00EA0D65">
              <w:rPr>
                <w:rFonts w:ascii="Consolas" w:eastAsia="Times New Roman" w:hAnsi="Consolas" w:cs="Times New Roman"/>
                <w:sz w:val="20"/>
                <w:szCs w:val="20"/>
                <w:lang w:val="en-IN" w:eastAsia="en-IN"/>
              </w:rPr>
              <w:t>stem(</w:t>
            </w:r>
            <w:proofErr w:type="gramEnd"/>
            <w:r w:rsidRPr="00EA0D65">
              <w:rPr>
                <w:rFonts w:ascii="Consolas" w:eastAsia="Times New Roman" w:hAnsi="Consolas" w:cs="Times New Roman"/>
                <w:sz w:val="20"/>
                <w:szCs w:val="20"/>
                <w:lang w:val="en-IN" w:eastAsia="en-IN"/>
              </w:rPr>
              <w:t>n2, signal2);</w:t>
            </w:r>
          </w:p>
          <w:p w14:paraId="76D3A60A" w14:textId="77777777" w:rsidR="00EA0D65" w:rsidRPr="00EA0D65" w:rsidRDefault="00EA0D65" w:rsidP="00EA0D65">
            <w:pPr>
              <w:rPr>
                <w:rFonts w:ascii="Consolas" w:eastAsia="Times New Roman" w:hAnsi="Consolas" w:cs="Times New Roman"/>
                <w:sz w:val="20"/>
                <w:szCs w:val="20"/>
                <w:lang w:val="en-IN" w:eastAsia="en-IN"/>
              </w:rPr>
            </w:pPr>
            <w:proofErr w:type="spellStart"/>
            <w:proofErr w:type="gramStart"/>
            <w:r w:rsidRPr="00EA0D65">
              <w:rPr>
                <w:rFonts w:ascii="Consolas" w:eastAsia="Times New Roman" w:hAnsi="Consolas" w:cs="Times New Roman"/>
                <w:sz w:val="20"/>
                <w:szCs w:val="20"/>
                <w:lang w:val="en-IN" w:eastAsia="en-IN"/>
              </w:rPr>
              <w:t>xlabel</w:t>
            </w:r>
            <w:proofErr w:type="spellEnd"/>
            <w:r w:rsidRPr="00EA0D65">
              <w:rPr>
                <w:rFonts w:ascii="Consolas" w:eastAsia="Times New Roman" w:hAnsi="Consolas" w:cs="Times New Roman"/>
                <w:sz w:val="20"/>
                <w:szCs w:val="20"/>
                <w:lang w:val="en-IN" w:eastAsia="en-IN"/>
              </w:rPr>
              <w:t>(</w:t>
            </w:r>
            <w:proofErr w:type="gramEnd"/>
            <w:r w:rsidRPr="00EA0D65">
              <w:rPr>
                <w:rFonts w:ascii="Consolas" w:eastAsia="Times New Roman" w:hAnsi="Consolas" w:cs="Times New Roman"/>
                <w:color w:val="A709F5"/>
                <w:sz w:val="20"/>
                <w:szCs w:val="20"/>
                <w:lang w:val="en-IN" w:eastAsia="en-IN"/>
              </w:rPr>
              <w:t>'discrete time n'</w:t>
            </w:r>
            <w:r w:rsidRPr="00EA0D65">
              <w:rPr>
                <w:rFonts w:ascii="Consolas" w:eastAsia="Times New Roman" w:hAnsi="Consolas" w:cs="Times New Roman"/>
                <w:sz w:val="20"/>
                <w:szCs w:val="20"/>
                <w:lang w:val="en-IN" w:eastAsia="en-IN"/>
              </w:rPr>
              <w:t xml:space="preserve">); </w:t>
            </w:r>
            <w:proofErr w:type="spellStart"/>
            <w:r w:rsidRPr="00EA0D65">
              <w:rPr>
                <w:rFonts w:ascii="Consolas" w:eastAsia="Times New Roman" w:hAnsi="Consolas" w:cs="Times New Roman"/>
                <w:sz w:val="20"/>
                <w:szCs w:val="20"/>
                <w:lang w:val="en-IN" w:eastAsia="en-IN"/>
              </w:rPr>
              <w:t>ylabel</w:t>
            </w:r>
            <w:proofErr w:type="spellEnd"/>
            <w:r w:rsidRPr="00EA0D65">
              <w:rPr>
                <w:rFonts w:ascii="Consolas" w:eastAsia="Times New Roman" w:hAnsi="Consolas" w:cs="Times New Roman"/>
                <w:sz w:val="20"/>
                <w:szCs w:val="20"/>
                <w:lang w:val="en-IN" w:eastAsia="en-IN"/>
              </w:rPr>
              <w:t>(</w:t>
            </w:r>
            <w:r w:rsidRPr="00EA0D65">
              <w:rPr>
                <w:rFonts w:ascii="Consolas" w:eastAsia="Times New Roman" w:hAnsi="Consolas" w:cs="Times New Roman"/>
                <w:color w:val="A709F5"/>
                <w:sz w:val="20"/>
                <w:szCs w:val="20"/>
                <w:lang w:val="en-IN" w:eastAsia="en-IN"/>
              </w:rPr>
              <w:t>'amplitude'</w:t>
            </w:r>
            <w:r w:rsidRPr="00EA0D65">
              <w:rPr>
                <w:rFonts w:ascii="Consolas" w:eastAsia="Times New Roman" w:hAnsi="Consolas" w:cs="Times New Roman"/>
                <w:sz w:val="20"/>
                <w:szCs w:val="20"/>
                <w:lang w:val="en-IN" w:eastAsia="en-IN"/>
              </w:rPr>
              <w:t>);</w:t>
            </w:r>
          </w:p>
          <w:p w14:paraId="3095C119" w14:textId="77777777" w:rsidR="00EA0D65" w:rsidRPr="00EA0D65" w:rsidRDefault="00EA0D65" w:rsidP="00EA0D65">
            <w:pPr>
              <w:rPr>
                <w:rFonts w:ascii="Consolas" w:eastAsia="Times New Roman" w:hAnsi="Consolas" w:cs="Times New Roman"/>
                <w:sz w:val="20"/>
                <w:szCs w:val="20"/>
                <w:lang w:val="en-IN" w:eastAsia="en-IN"/>
              </w:rPr>
            </w:pPr>
            <w:proofErr w:type="gramStart"/>
            <w:r w:rsidRPr="00EA0D65">
              <w:rPr>
                <w:rFonts w:ascii="Consolas" w:eastAsia="Times New Roman" w:hAnsi="Consolas" w:cs="Times New Roman"/>
                <w:sz w:val="20"/>
                <w:szCs w:val="20"/>
                <w:lang w:val="en-IN" w:eastAsia="en-IN"/>
              </w:rPr>
              <w:t>title(</w:t>
            </w:r>
            <w:proofErr w:type="gramEnd"/>
            <w:r w:rsidRPr="00EA0D65">
              <w:rPr>
                <w:rFonts w:ascii="Consolas" w:eastAsia="Times New Roman" w:hAnsi="Consolas" w:cs="Times New Roman"/>
                <w:color w:val="A709F5"/>
                <w:sz w:val="20"/>
                <w:szCs w:val="20"/>
                <w:lang w:val="en-IN" w:eastAsia="en-IN"/>
              </w:rPr>
              <w:t>'Discrete Signal 2 (</w:t>
            </w:r>
            <w:proofErr w:type="spellStart"/>
            <w:r w:rsidRPr="00EA0D65">
              <w:rPr>
                <w:rFonts w:ascii="Consolas" w:eastAsia="Times New Roman" w:hAnsi="Consolas" w:cs="Times New Roman"/>
                <w:color w:val="A709F5"/>
                <w:sz w:val="20"/>
                <w:szCs w:val="20"/>
                <w:lang w:val="en-IN" w:eastAsia="en-IN"/>
              </w:rPr>
              <w:t>ketaki</w:t>
            </w:r>
            <w:proofErr w:type="spellEnd"/>
            <w:r w:rsidRPr="00EA0D65">
              <w:rPr>
                <w:rFonts w:ascii="Consolas" w:eastAsia="Times New Roman" w:hAnsi="Consolas" w:cs="Times New Roman"/>
                <w:color w:val="A709F5"/>
                <w:sz w:val="20"/>
                <w:szCs w:val="20"/>
                <w:lang w:val="en-IN" w:eastAsia="en-IN"/>
              </w:rPr>
              <w:t>)'</w:t>
            </w:r>
            <w:r w:rsidRPr="00EA0D65">
              <w:rPr>
                <w:rFonts w:ascii="Consolas" w:eastAsia="Times New Roman" w:hAnsi="Consolas" w:cs="Times New Roman"/>
                <w:sz w:val="20"/>
                <w:szCs w:val="20"/>
                <w:lang w:val="en-IN" w:eastAsia="en-IN"/>
              </w:rPr>
              <w:t>);</w:t>
            </w:r>
          </w:p>
          <w:p w14:paraId="7C1DB279" w14:textId="77777777" w:rsidR="00EA0D65" w:rsidRPr="00EA0D65" w:rsidRDefault="00EA0D65" w:rsidP="00EA0D65">
            <w:pPr>
              <w:rPr>
                <w:rFonts w:ascii="Consolas" w:eastAsia="Times New Roman" w:hAnsi="Consolas" w:cs="Times New Roman"/>
                <w:sz w:val="20"/>
                <w:szCs w:val="20"/>
                <w:lang w:val="en-IN" w:eastAsia="en-IN"/>
              </w:rPr>
            </w:pPr>
          </w:p>
          <w:p w14:paraId="1A54B65C" w14:textId="77777777" w:rsidR="00EA0D65" w:rsidRPr="00EA0D65" w:rsidRDefault="00EA0D65" w:rsidP="00EA0D65">
            <w:pPr>
              <w:rPr>
                <w:rFonts w:ascii="Consolas" w:eastAsia="Times New Roman" w:hAnsi="Consolas" w:cs="Times New Roman"/>
                <w:sz w:val="20"/>
                <w:szCs w:val="20"/>
                <w:lang w:val="en-IN" w:eastAsia="en-IN"/>
              </w:rPr>
            </w:pPr>
            <w:proofErr w:type="gramStart"/>
            <w:r w:rsidRPr="00EA0D65">
              <w:rPr>
                <w:rFonts w:ascii="Consolas" w:eastAsia="Times New Roman" w:hAnsi="Consolas" w:cs="Times New Roman"/>
                <w:sz w:val="20"/>
                <w:szCs w:val="20"/>
                <w:lang w:val="en-IN" w:eastAsia="en-IN"/>
              </w:rPr>
              <w:t>subplot(</w:t>
            </w:r>
            <w:proofErr w:type="gramEnd"/>
            <w:r w:rsidRPr="00EA0D65">
              <w:rPr>
                <w:rFonts w:ascii="Consolas" w:eastAsia="Times New Roman" w:hAnsi="Consolas" w:cs="Times New Roman"/>
                <w:sz w:val="20"/>
                <w:szCs w:val="20"/>
                <w:lang w:val="en-IN" w:eastAsia="en-IN"/>
              </w:rPr>
              <w:t>4,1,3);</w:t>
            </w:r>
          </w:p>
          <w:p w14:paraId="3EE49833" w14:textId="77777777" w:rsidR="00EA0D65" w:rsidRPr="00EA0D65" w:rsidRDefault="00EA0D65" w:rsidP="00EA0D65">
            <w:pPr>
              <w:rPr>
                <w:rFonts w:ascii="Consolas" w:eastAsia="Times New Roman" w:hAnsi="Consolas" w:cs="Times New Roman"/>
                <w:sz w:val="20"/>
                <w:szCs w:val="20"/>
                <w:lang w:val="en-IN" w:eastAsia="en-IN"/>
              </w:rPr>
            </w:pPr>
            <w:r w:rsidRPr="00EA0D65">
              <w:rPr>
                <w:rFonts w:ascii="Consolas" w:eastAsia="Times New Roman" w:hAnsi="Consolas" w:cs="Times New Roman"/>
                <w:sz w:val="20"/>
                <w:szCs w:val="20"/>
                <w:lang w:val="en-IN" w:eastAsia="en-IN"/>
              </w:rPr>
              <w:t>stem(</w:t>
            </w:r>
            <w:proofErr w:type="spellStart"/>
            <w:r w:rsidRPr="00EA0D65">
              <w:rPr>
                <w:rFonts w:ascii="Consolas" w:eastAsia="Times New Roman" w:hAnsi="Consolas" w:cs="Times New Roman"/>
                <w:sz w:val="20"/>
                <w:szCs w:val="20"/>
                <w:lang w:val="en-IN" w:eastAsia="en-IN"/>
              </w:rPr>
              <w:t>correlation_result</w:t>
            </w:r>
            <w:proofErr w:type="spellEnd"/>
            <w:r w:rsidRPr="00EA0D65">
              <w:rPr>
                <w:rFonts w:ascii="Consolas" w:eastAsia="Times New Roman" w:hAnsi="Consolas" w:cs="Times New Roman"/>
                <w:sz w:val="20"/>
                <w:szCs w:val="20"/>
                <w:lang w:val="en-IN" w:eastAsia="en-IN"/>
              </w:rPr>
              <w:t>);</w:t>
            </w:r>
          </w:p>
          <w:p w14:paraId="62AFBFE1" w14:textId="77777777" w:rsidR="00EA0D65" w:rsidRPr="00EA0D65" w:rsidRDefault="00EA0D65" w:rsidP="00EA0D65">
            <w:pPr>
              <w:rPr>
                <w:rFonts w:ascii="Consolas" w:eastAsia="Times New Roman" w:hAnsi="Consolas" w:cs="Times New Roman"/>
                <w:sz w:val="20"/>
                <w:szCs w:val="20"/>
                <w:lang w:val="en-IN" w:eastAsia="en-IN"/>
              </w:rPr>
            </w:pPr>
            <w:proofErr w:type="spellStart"/>
            <w:proofErr w:type="gramStart"/>
            <w:r w:rsidRPr="00EA0D65">
              <w:rPr>
                <w:rFonts w:ascii="Consolas" w:eastAsia="Times New Roman" w:hAnsi="Consolas" w:cs="Times New Roman"/>
                <w:sz w:val="20"/>
                <w:szCs w:val="20"/>
                <w:lang w:val="en-IN" w:eastAsia="en-IN"/>
              </w:rPr>
              <w:t>xlabel</w:t>
            </w:r>
            <w:proofErr w:type="spellEnd"/>
            <w:r w:rsidRPr="00EA0D65">
              <w:rPr>
                <w:rFonts w:ascii="Consolas" w:eastAsia="Times New Roman" w:hAnsi="Consolas" w:cs="Times New Roman"/>
                <w:sz w:val="20"/>
                <w:szCs w:val="20"/>
                <w:lang w:val="en-IN" w:eastAsia="en-IN"/>
              </w:rPr>
              <w:t>(</w:t>
            </w:r>
            <w:proofErr w:type="gramEnd"/>
            <w:r w:rsidRPr="00EA0D65">
              <w:rPr>
                <w:rFonts w:ascii="Consolas" w:eastAsia="Times New Roman" w:hAnsi="Consolas" w:cs="Times New Roman"/>
                <w:color w:val="A709F5"/>
                <w:sz w:val="20"/>
                <w:szCs w:val="20"/>
                <w:lang w:val="en-IN" w:eastAsia="en-IN"/>
              </w:rPr>
              <w:t>'discrete time n'</w:t>
            </w:r>
            <w:r w:rsidRPr="00EA0D65">
              <w:rPr>
                <w:rFonts w:ascii="Consolas" w:eastAsia="Times New Roman" w:hAnsi="Consolas" w:cs="Times New Roman"/>
                <w:sz w:val="20"/>
                <w:szCs w:val="20"/>
                <w:lang w:val="en-IN" w:eastAsia="en-IN"/>
              </w:rPr>
              <w:t xml:space="preserve">); </w:t>
            </w:r>
            <w:proofErr w:type="spellStart"/>
            <w:r w:rsidRPr="00EA0D65">
              <w:rPr>
                <w:rFonts w:ascii="Consolas" w:eastAsia="Times New Roman" w:hAnsi="Consolas" w:cs="Times New Roman"/>
                <w:sz w:val="20"/>
                <w:szCs w:val="20"/>
                <w:lang w:val="en-IN" w:eastAsia="en-IN"/>
              </w:rPr>
              <w:t>ylabel</w:t>
            </w:r>
            <w:proofErr w:type="spellEnd"/>
            <w:r w:rsidRPr="00EA0D65">
              <w:rPr>
                <w:rFonts w:ascii="Consolas" w:eastAsia="Times New Roman" w:hAnsi="Consolas" w:cs="Times New Roman"/>
                <w:sz w:val="20"/>
                <w:szCs w:val="20"/>
                <w:lang w:val="en-IN" w:eastAsia="en-IN"/>
              </w:rPr>
              <w:t>(</w:t>
            </w:r>
            <w:r w:rsidRPr="00EA0D65">
              <w:rPr>
                <w:rFonts w:ascii="Consolas" w:eastAsia="Times New Roman" w:hAnsi="Consolas" w:cs="Times New Roman"/>
                <w:color w:val="A709F5"/>
                <w:sz w:val="20"/>
                <w:szCs w:val="20"/>
                <w:lang w:val="en-IN" w:eastAsia="en-IN"/>
              </w:rPr>
              <w:t>'amplitude'</w:t>
            </w:r>
            <w:r w:rsidRPr="00EA0D65">
              <w:rPr>
                <w:rFonts w:ascii="Consolas" w:eastAsia="Times New Roman" w:hAnsi="Consolas" w:cs="Times New Roman"/>
                <w:sz w:val="20"/>
                <w:szCs w:val="20"/>
                <w:lang w:val="en-IN" w:eastAsia="en-IN"/>
              </w:rPr>
              <w:t>);</w:t>
            </w:r>
          </w:p>
          <w:p w14:paraId="0B611566" w14:textId="77777777" w:rsidR="00EA0D65" w:rsidRPr="00EA0D65" w:rsidRDefault="00EA0D65" w:rsidP="00EA0D65">
            <w:pPr>
              <w:rPr>
                <w:rFonts w:ascii="Consolas" w:eastAsia="Times New Roman" w:hAnsi="Consolas" w:cs="Times New Roman"/>
                <w:sz w:val="20"/>
                <w:szCs w:val="20"/>
                <w:lang w:val="en-IN" w:eastAsia="en-IN"/>
              </w:rPr>
            </w:pPr>
            <w:proofErr w:type="gramStart"/>
            <w:r w:rsidRPr="00EA0D65">
              <w:rPr>
                <w:rFonts w:ascii="Consolas" w:eastAsia="Times New Roman" w:hAnsi="Consolas" w:cs="Times New Roman"/>
                <w:sz w:val="20"/>
                <w:szCs w:val="20"/>
                <w:lang w:val="en-IN" w:eastAsia="en-IN"/>
              </w:rPr>
              <w:t>title(</w:t>
            </w:r>
            <w:proofErr w:type="gramEnd"/>
            <w:r w:rsidRPr="00EA0D65">
              <w:rPr>
                <w:rFonts w:ascii="Consolas" w:eastAsia="Times New Roman" w:hAnsi="Consolas" w:cs="Times New Roman"/>
                <w:color w:val="A709F5"/>
                <w:sz w:val="20"/>
                <w:szCs w:val="20"/>
                <w:lang w:val="en-IN" w:eastAsia="en-IN"/>
              </w:rPr>
              <w:t>'Correlation of Signal 1 and Signal 2 (</w:t>
            </w:r>
            <w:proofErr w:type="spellStart"/>
            <w:r w:rsidRPr="00EA0D65">
              <w:rPr>
                <w:rFonts w:ascii="Consolas" w:eastAsia="Times New Roman" w:hAnsi="Consolas" w:cs="Times New Roman"/>
                <w:color w:val="A709F5"/>
                <w:sz w:val="20"/>
                <w:szCs w:val="20"/>
                <w:lang w:val="en-IN" w:eastAsia="en-IN"/>
              </w:rPr>
              <w:t>ketaki</w:t>
            </w:r>
            <w:proofErr w:type="spellEnd"/>
            <w:r w:rsidRPr="00EA0D65">
              <w:rPr>
                <w:rFonts w:ascii="Consolas" w:eastAsia="Times New Roman" w:hAnsi="Consolas" w:cs="Times New Roman"/>
                <w:color w:val="A709F5"/>
                <w:sz w:val="20"/>
                <w:szCs w:val="20"/>
                <w:lang w:val="en-IN" w:eastAsia="en-IN"/>
              </w:rPr>
              <w:t>)'</w:t>
            </w:r>
            <w:r w:rsidRPr="00EA0D65">
              <w:rPr>
                <w:rFonts w:ascii="Consolas" w:eastAsia="Times New Roman" w:hAnsi="Consolas" w:cs="Times New Roman"/>
                <w:sz w:val="20"/>
                <w:szCs w:val="20"/>
                <w:lang w:val="en-IN" w:eastAsia="en-IN"/>
              </w:rPr>
              <w:t>);</w:t>
            </w:r>
          </w:p>
          <w:p w14:paraId="267EAACB" w14:textId="77777777" w:rsidR="00EA0D65" w:rsidRPr="00EA0D65" w:rsidRDefault="00EA0D65" w:rsidP="00EA0D65">
            <w:pPr>
              <w:rPr>
                <w:rFonts w:ascii="Consolas" w:eastAsia="Times New Roman" w:hAnsi="Consolas" w:cs="Times New Roman"/>
                <w:sz w:val="20"/>
                <w:szCs w:val="20"/>
                <w:lang w:val="en-IN" w:eastAsia="en-IN"/>
              </w:rPr>
            </w:pPr>
          </w:p>
          <w:p w14:paraId="646B052F" w14:textId="77777777" w:rsidR="00EA0D65" w:rsidRPr="00EA0D65" w:rsidRDefault="00EA0D65" w:rsidP="00EA0D65">
            <w:pPr>
              <w:rPr>
                <w:rFonts w:ascii="Consolas" w:eastAsia="Times New Roman" w:hAnsi="Consolas" w:cs="Times New Roman"/>
                <w:sz w:val="20"/>
                <w:szCs w:val="20"/>
                <w:lang w:val="en-IN" w:eastAsia="en-IN"/>
              </w:rPr>
            </w:pPr>
            <w:proofErr w:type="gramStart"/>
            <w:r w:rsidRPr="00EA0D65">
              <w:rPr>
                <w:rFonts w:ascii="Consolas" w:eastAsia="Times New Roman" w:hAnsi="Consolas" w:cs="Times New Roman"/>
                <w:sz w:val="20"/>
                <w:szCs w:val="20"/>
                <w:lang w:val="en-IN" w:eastAsia="en-IN"/>
              </w:rPr>
              <w:t>subplot(</w:t>
            </w:r>
            <w:proofErr w:type="gramEnd"/>
            <w:r w:rsidRPr="00EA0D65">
              <w:rPr>
                <w:rFonts w:ascii="Consolas" w:eastAsia="Times New Roman" w:hAnsi="Consolas" w:cs="Times New Roman"/>
                <w:sz w:val="20"/>
                <w:szCs w:val="20"/>
                <w:lang w:val="en-IN" w:eastAsia="en-IN"/>
              </w:rPr>
              <w:t>4,1,4);</w:t>
            </w:r>
          </w:p>
          <w:p w14:paraId="78B2DB4D" w14:textId="77777777" w:rsidR="00EA0D65" w:rsidRPr="00EA0D65" w:rsidRDefault="00EA0D65" w:rsidP="00EA0D65">
            <w:pPr>
              <w:rPr>
                <w:rFonts w:ascii="Consolas" w:eastAsia="Times New Roman" w:hAnsi="Consolas" w:cs="Times New Roman"/>
                <w:sz w:val="20"/>
                <w:szCs w:val="20"/>
                <w:lang w:val="en-IN" w:eastAsia="en-IN"/>
              </w:rPr>
            </w:pPr>
            <w:r w:rsidRPr="00EA0D65">
              <w:rPr>
                <w:rFonts w:ascii="Consolas" w:eastAsia="Times New Roman" w:hAnsi="Consolas" w:cs="Times New Roman"/>
                <w:sz w:val="20"/>
                <w:szCs w:val="20"/>
                <w:lang w:val="en-IN" w:eastAsia="en-IN"/>
              </w:rPr>
              <w:t>stem(</w:t>
            </w:r>
            <w:proofErr w:type="spellStart"/>
            <w:r w:rsidRPr="00EA0D65">
              <w:rPr>
                <w:rFonts w:ascii="Consolas" w:eastAsia="Times New Roman" w:hAnsi="Consolas" w:cs="Times New Roman"/>
                <w:sz w:val="20"/>
                <w:szCs w:val="20"/>
                <w:lang w:val="en-IN" w:eastAsia="en-IN"/>
              </w:rPr>
              <w:t>auto_correlation_result</w:t>
            </w:r>
            <w:proofErr w:type="spellEnd"/>
            <w:r w:rsidRPr="00EA0D65">
              <w:rPr>
                <w:rFonts w:ascii="Consolas" w:eastAsia="Times New Roman" w:hAnsi="Consolas" w:cs="Times New Roman"/>
                <w:sz w:val="20"/>
                <w:szCs w:val="20"/>
                <w:lang w:val="en-IN" w:eastAsia="en-IN"/>
              </w:rPr>
              <w:t>);</w:t>
            </w:r>
          </w:p>
          <w:p w14:paraId="00940326" w14:textId="77777777" w:rsidR="00EA0D65" w:rsidRPr="00EA0D65" w:rsidRDefault="00EA0D65" w:rsidP="00EA0D65">
            <w:pPr>
              <w:rPr>
                <w:rFonts w:ascii="Consolas" w:eastAsia="Times New Roman" w:hAnsi="Consolas" w:cs="Times New Roman"/>
                <w:sz w:val="20"/>
                <w:szCs w:val="20"/>
                <w:lang w:val="en-IN" w:eastAsia="en-IN"/>
              </w:rPr>
            </w:pPr>
            <w:proofErr w:type="spellStart"/>
            <w:proofErr w:type="gramStart"/>
            <w:r w:rsidRPr="00EA0D65">
              <w:rPr>
                <w:rFonts w:ascii="Consolas" w:eastAsia="Times New Roman" w:hAnsi="Consolas" w:cs="Times New Roman"/>
                <w:sz w:val="20"/>
                <w:szCs w:val="20"/>
                <w:lang w:val="en-IN" w:eastAsia="en-IN"/>
              </w:rPr>
              <w:t>xlabel</w:t>
            </w:r>
            <w:proofErr w:type="spellEnd"/>
            <w:r w:rsidRPr="00EA0D65">
              <w:rPr>
                <w:rFonts w:ascii="Consolas" w:eastAsia="Times New Roman" w:hAnsi="Consolas" w:cs="Times New Roman"/>
                <w:sz w:val="20"/>
                <w:szCs w:val="20"/>
                <w:lang w:val="en-IN" w:eastAsia="en-IN"/>
              </w:rPr>
              <w:t>(</w:t>
            </w:r>
            <w:proofErr w:type="gramEnd"/>
            <w:r w:rsidRPr="00EA0D65">
              <w:rPr>
                <w:rFonts w:ascii="Consolas" w:eastAsia="Times New Roman" w:hAnsi="Consolas" w:cs="Times New Roman"/>
                <w:color w:val="A709F5"/>
                <w:sz w:val="20"/>
                <w:szCs w:val="20"/>
                <w:lang w:val="en-IN" w:eastAsia="en-IN"/>
              </w:rPr>
              <w:t>'discrete time n'</w:t>
            </w:r>
            <w:r w:rsidRPr="00EA0D65">
              <w:rPr>
                <w:rFonts w:ascii="Consolas" w:eastAsia="Times New Roman" w:hAnsi="Consolas" w:cs="Times New Roman"/>
                <w:sz w:val="20"/>
                <w:szCs w:val="20"/>
                <w:lang w:val="en-IN" w:eastAsia="en-IN"/>
              </w:rPr>
              <w:t xml:space="preserve">); </w:t>
            </w:r>
            <w:proofErr w:type="spellStart"/>
            <w:r w:rsidRPr="00EA0D65">
              <w:rPr>
                <w:rFonts w:ascii="Consolas" w:eastAsia="Times New Roman" w:hAnsi="Consolas" w:cs="Times New Roman"/>
                <w:sz w:val="20"/>
                <w:szCs w:val="20"/>
                <w:lang w:val="en-IN" w:eastAsia="en-IN"/>
              </w:rPr>
              <w:t>ylabel</w:t>
            </w:r>
            <w:proofErr w:type="spellEnd"/>
            <w:r w:rsidRPr="00EA0D65">
              <w:rPr>
                <w:rFonts w:ascii="Consolas" w:eastAsia="Times New Roman" w:hAnsi="Consolas" w:cs="Times New Roman"/>
                <w:sz w:val="20"/>
                <w:szCs w:val="20"/>
                <w:lang w:val="en-IN" w:eastAsia="en-IN"/>
              </w:rPr>
              <w:t>(</w:t>
            </w:r>
            <w:r w:rsidRPr="00EA0D65">
              <w:rPr>
                <w:rFonts w:ascii="Consolas" w:eastAsia="Times New Roman" w:hAnsi="Consolas" w:cs="Times New Roman"/>
                <w:color w:val="A709F5"/>
                <w:sz w:val="20"/>
                <w:szCs w:val="20"/>
                <w:lang w:val="en-IN" w:eastAsia="en-IN"/>
              </w:rPr>
              <w:t>'amplitude'</w:t>
            </w:r>
            <w:r w:rsidRPr="00EA0D65">
              <w:rPr>
                <w:rFonts w:ascii="Consolas" w:eastAsia="Times New Roman" w:hAnsi="Consolas" w:cs="Times New Roman"/>
                <w:sz w:val="20"/>
                <w:szCs w:val="20"/>
                <w:lang w:val="en-IN" w:eastAsia="en-IN"/>
              </w:rPr>
              <w:t>);</w:t>
            </w:r>
          </w:p>
          <w:p w14:paraId="49498B1E" w14:textId="77777777" w:rsidR="00EA0D65" w:rsidRPr="00EA0D65" w:rsidRDefault="00EA0D65" w:rsidP="00EA0D65">
            <w:pPr>
              <w:rPr>
                <w:rFonts w:ascii="Consolas" w:eastAsia="Times New Roman" w:hAnsi="Consolas" w:cs="Times New Roman"/>
                <w:sz w:val="20"/>
                <w:szCs w:val="20"/>
                <w:lang w:val="en-IN" w:eastAsia="en-IN"/>
              </w:rPr>
            </w:pPr>
            <w:proofErr w:type="gramStart"/>
            <w:r w:rsidRPr="00EA0D65">
              <w:rPr>
                <w:rFonts w:ascii="Consolas" w:eastAsia="Times New Roman" w:hAnsi="Consolas" w:cs="Times New Roman"/>
                <w:sz w:val="20"/>
                <w:szCs w:val="20"/>
                <w:lang w:val="en-IN" w:eastAsia="en-IN"/>
              </w:rPr>
              <w:t>title(</w:t>
            </w:r>
            <w:proofErr w:type="gramEnd"/>
            <w:r w:rsidRPr="00EA0D65">
              <w:rPr>
                <w:rFonts w:ascii="Consolas" w:eastAsia="Times New Roman" w:hAnsi="Consolas" w:cs="Times New Roman"/>
                <w:color w:val="A709F5"/>
                <w:sz w:val="20"/>
                <w:szCs w:val="20"/>
                <w:lang w:val="en-IN" w:eastAsia="en-IN"/>
              </w:rPr>
              <w:t>'Auto-correlation of Signal 1 (</w:t>
            </w:r>
            <w:proofErr w:type="spellStart"/>
            <w:r w:rsidRPr="00EA0D65">
              <w:rPr>
                <w:rFonts w:ascii="Consolas" w:eastAsia="Times New Roman" w:hAnsi="Consolas" w:cs="Times New Roman"/>
                <w:color w:val="A709F5"/>
                <w:sz w:val="20"/>
                <w:szCs w:val="20"/>
                <w:lang w:val="en-IN" w:eastAsia="en-IN"/>
              </w:rPr>
              <w:t>ketaki</w:t>
            </w:r>
            <w:proofErr w:type="spellEnd"/>
            <w:r w:rsidRPr="00EA0D65">
              <w:rPr>
                <w:rFonts w:ascii="Consolas" w:eastAsia="Times New Roman" w:hAnsi="Consolas" w:cs="Times New Roman"/>
                <w:color w:val="A709F5"/>
                <w:sz w:val="20"/>
                <w:szCs w:val="20"/>
                <w:lang w:val="en-IN" w:eastAsia="en-IN"/>
              </w:rPr>
              <w:t>)'</w:t>
            </w:r>
            <w:r w:rsidRPr="00EA0D65">
              <w:rPr>
                <w:rFonts w:ascii="Consolas" w:eastAsia="Times New Roman" w:hAnsi="Consolas" w:cs="Times New Roman"/>
                <w:sz w:val="20"/>
                <w:szCs w:val="20"/>
                <w:lang w:val="en-IN" w:eastAsia="en-IN"/>
              </w:rPr>
              <w:t>);</w:t>
            </w:r>
          </w:p>
          <w:p w14:paraId="256ACE3A" w14:textId="77777777" w:rsidR="00EA0D65" w:rsidRPr="00EA0D65" w:rsidRDefault="00EA0D65" w:rsidP="00EA0D65">
            <w:pPr>
              <w:rPr>
                <w:rFonts w:ascii="Consolas" w:eastAsia="Times New Roman" w:hAnsi="Consolas" w:cs="Times New Roman"/>
                <w:sz w:val="20"/>
                <w:szCs w:val="20"/>
                <w:lang w:val="en-IN" w:eastAsia="en-IN"/>
              </w:rPr>
            </w:pPr>
          </w:p>
          <w:p w14:paraId="55B78B92" w14:textId="77777777" w:rsidR="00EA0D65" w:rsidRDefault="00EA0D65" w:rsidP="00EA0D65">
            <w:pPr>
              <w:widowControl w:val="0"/>
              <w:suppressAutoHyphens/>
              <w:spacing w:line="264" w:lineRule="auto"/>
              <w:jc w:val="center"/>
              <w:rPr>
                <w:rFonts w:ascii="Times New Roman" w:hAnsi="Times New Roman"/>
                <w:sz w:val="24"/>
                <w:szCs w:val="24"/>
                <w:lang w:eastAsia="en-IN"/>
              </w:rPr>
            </w:pPr>
            <w:r w:rsidRPr="00EA0D65">
              <w:rPr>
                <w:rFonts w:ascii="Times New Roman" w:hAnsi="Times New Roman"/>
                <w:noProof/>
                <w:sz w:val="24"/>
                <w:szCs w:val="24"/>
                <w:lang w:eastAsia="en-IN"/>
              </w:rPr>
              <w:drawing>
                <wp:inline distT="0" distB="0" distL="0" distR="0" wp14:anchorId="49B5AF08" wp14:editId="6BC66886">
                  <wp:extent cx="4465864" cy="3558513"/>
                  <wp:effectExtent l="19050" t="19050" r="11430" b="23495"/>
                  <wp:docPr id="515819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19155" name=""/>
                          <pic:cNvPicPr/>
                        </pic:nvPicPr>
                        <pic:blipFill>
                          <a:blip r:embed="rId12"/>
                          <a:stretch>
                            <a:fillRect/>
                          </a:stretch>
                        </pic:blipFill>
                        <pic:spPr>
                          <a:xfrm>
                            <a:off x="0" y="0"/>
                            <a:ext cx="4496425" cy="3582865"/>
                          </a:xfrm>
                          <a:prstGeom prst="rect">
                            <a:avLst/>
                          </a:prstGeom>
                          <a:ln>
                            <a:solidFill>
                              <a:schemeClr val="tx1"/>
                            </a:solidFill>
                          </a:ln>
                        </pic:spPr>
                      </pic:pic>
                    </a:graphicData>
                  </a:graphic>
                </wp:inline>
              </w:drawing>
            </w:r>
          </w:p>
          <w:p w14:paraId="6F57CA7F" w14:textId="1F6390C6" w:rsidR="00EA0D65" w:rsidRPr="00EA0D65" w:rsidRDefault="00EA0D65" w:rsidP="00EA0D65">
            <w:pPr>
              <w:widowControl w:val="0"/>
              <w:suppressAutoHyphens/>
              <w:spacing w:line="264" w:lineRule="auto"/>
              <w:rPr>
                <w:rFonts w:ascii="Times New Roman" w:hAnsi="Times New Roman"/>
                <w:sz w:val="24"/>
                <w:szCs w:val="24"/>
                <w:lang w:eastAsia="en-IN"/>
              </w:rPr>
            </w:pPr>
          </w:p>
        </w:tc>
      </w:tr>
    </w:tbl>
    <w:p w14:paraId="00B50958" w14:textId="4251B1E1"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026"/>
      </w:tblGrid>
      <w:tr w:rsidR="00F72C30" w14:paraId="19055D8D" w14:textId="77777777" w:rsidTr="00F72C30">
        <w:tc>
          <w:tcPr>
            <w:tcW w:w="9640" w:type="dxa"/>
          </w:tcPr>
          <w:p w14:paraId="558CE3A0" w14:textId="1FCEF06F" w:rsidR="00EE59A2" w:rsidRPr="007609F2" w:rsidRDefault="00EE59A2" w:rsidP="004136C8">
            <w:pPr>
              <w:shd w:val="clear" w:color="auto" w:fill="FFFFFF"/>
              <w:spacing w:before="80" w:after="80"/>
              <w:ind w:left="-709" w:firstLine="709"/>
              <w:rPr>
                <w:rFonts w:ascii="Times New Roman" w:hAnsi="Times New Roman"/>
                <w:b/>
                <w:sz w:val="24"/>
                <w:szCs w:val="24"/>
              </w:rPr>
            </w:pPr>
            <w:r w:rsidRPr="00EE59A2">
              <w:rPr>
                <w:rFonts w:ascii="Times New Roman" w:hAnsi="Times New Roman"/>
                <w:b/>
                <w:color w:val="BC202E"/>
                <w:sz w:val="24"/>
                <w:szCs w:val="24"/>
              </w:rPr>
              <w:lastRenderedPageBreak/>
              <w:t>Observation</w:t>
            </w:r>
            <w:r w:rsidR="00887022">
              <w:rPr>
                <w:rFonts w:ascii="Times New Roman" w:hAnsi="Times New Roman"/>
                <w:b/>
                <w:color w:val="BC202E"/>
                <w:sz w:val="24"/>
                <w:szCs w:val="24"/>
              </w:rPr>
              <w:t xml:space="preserve">s </w:t>
            </w:r>
          </w:p>
        </w:tc>
      </w:tr>
      <w:tr w:rsidR="00F72C30" w14:paraId="4FA91FFF" w14:textId="77777777" w:rsidTr="00F72C30">
        <w:tc>
          <w:tcPr>
            <w:tcW w:w="9640" w:type="dxa"/>
          </w:tcPr>
          <w:p w14:paraId="1431816C" w14:textId="4A5500D4" w:rsidR="0046173E" w:rsidRDefault="003D10E3" w:rsidP="00734169">
            <w:pPr>
              <w:widowControl w:val="0"/>
              <w:suppressAutoHyphens/>
              <w:spacing w:line="264" w:lineRule="auto"/>
              <w:jc w:val="both"/>
              <w:rPr>
                <w:rFonts w:ascii="Times New Roman" w:hAnsi="Times New Roman"/>
                <w:b/>
                <w:color w:val="BC202E"/>
                <w:sz w:val="24"/>
                <w:szCs w:val="24"/>
              </w:rPr>
            </w:pPr>
            <w:r>
              <w:rPr>
                <w:rFonts w:ascii="Times New Roman" w:hAnsi="Times New Roman"/>
                <w:b/>
                <w:color w:val="BC202E"/>
                <w:sz w:val="24"/>
                <w:szCs w:val="24"/>
              </w:rPr>
              <w:t>Signal 1:</w:t>
            </w:r>
          </w:p>
          <w:p w14:paraId="2B57C3DD" w14:textId="2D3FA51E" w:rsidR="00EC57B7" w:rsidRDefault="00F72C30" w:rsidP="00F72C30">
            <w:pPr>
              <w:widowControl w:val="0"/>
              <w:suppressAutoHyphens/>
              <w:spacing w:line="264" w:lineRule="auto"/>
              <w:jc w:val="center"/>
              <w:rPr>
                <w:rFonts w:ascii="Times New Roman" w:hAnsi="Times New Roman"/>
                <w:b/>
                <w:color w:val="BC202E"/>
                <w:sz w:val="24"/>
                <w:szCs w:val="24"/>
              </w:rPr>
            </w:pPr>
            <w:r w:rsidRPr="00F72C30">
              <w:rPr>
                <w:rFonts w:ascii="Times New Roman" w:hAnsi="Times New Roman"/>
                <w:b/>
                <w:noProof/>
                <w:color w:val="BC202E"/>
                <w:sz w:val="24"/>
                <w:szCs w:val="24"/>
              </w:rPr>
              <w:drawing>
                <wp:inline distT="0" distB="0" distL="0" distR="0" wp14:anchorId="7DAE2E73" wp14:editId="70E0885F">
                  <wp:extent cx="5991183" cy="1374321"/>
                  <wp:effectExtent l="19050" t="19050" r="10160" b="16510"/>
                  <wp:docPr id="126398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8642" name=""/>
                          <pic:cNvPicPr/>
                        </pic:nvPicPr>
                        <pic:blipFill>
                          <a:blip r:embed="rId13"/>
                          <a:stretch>
                            <a:fillRect/>
                          </a:stretch>
                        </pic:blipFill>
                        <pic:spPr>
                          <a:xfrm>
                            <a:off x="0" y="0"/>
                            <a:ext cx="6040485" cy="1385630"/>
                          </a:xfrm>
                          <a:prstGeom prst="rect">
                            <a:avLst/>
                          </a:prstGeom>
                          <a:ln>
                            <a:solidFill>
                              <a:schemeClr val="tx1"/>
                            </a:solidFill>
                          </a:ln>
                        </pic:spPr>
                      </pic:pic>
                    </a:graphicData>
                  </a:graphic>
                </wp:inline>
              </w:drawing>
            </w:r>
          </w:p>
          <w:p w14:paraId="228E7EF4" w14:textId="2BD6DB45" w:rsidR="00EC57B7" w:rsidRPr="00EE59A2" w:rsidRDefault="00EC57B7" w:rsidP="00734169">
            <w:pPr>
              <w:widowControl w:val="0"/>
              <w:suppressAutoHyphens/>
              <w:spacing w:line="264" w:lineRule="auto"/>
              <w:jc w:val="both"/>
              <w:rPr>
                <w:rFonts w:ascii="Times New Roman" w:hAnsi="Times New Roman"/>
                <w:b/>
                <w:color w:val="BC202E"/>
                <w:sz w:val="24"/>
                <w:szCs w:val="24"/>
              </w:rPr>
            </w:pPr>
          </w:p>
        </w:tc>
      </w:tr>
      <w:tr w:rsidR="00F72C30" w14:paraId="1636375E" w14:textId="77777777" w:rsidTr="00F72C30">
        <w:tc>
          <w:tcPr>
            <w:tcW w:w="9640" w:type="dxa"/>
          </w:tcPr>
          <w:p w14:paraId="4052FB82" w14:textId="3A0DA96C" w:rsidR="00EC57B7" w:rsidRDefault="00937E4C" w:rsidP="00EC57B7">
            <w:pPr>
              <w:widowControl w:val="0"/>
              <w:suppressAutoHyphens/>
              <w:spacing w:line="264" w:lineRule="auto"/>
              <w:jc w:val="both"/>
              <w:rPr>
                <w:rFonts w:ascii="Times New Roman" w:hAnsi="Times New Roman"/>
                <w:b/>
                <w:color w:val="BC202E"/>
                <w:sz w:val="24"/>
                <w:szCs w:val="24"/>
              </w:rPr>
            </w:pPr>
            <w:r>
              <w:rPr>
                <w:rFonts w:ascii="Times New Roman" w:hAnsi="Times New Roman"/>
                <w:b/>
                <w:color w:val="BC202E"/>
                <w:sz w:val="24"/>
                <w:szCs w:val="24"/>
              </w:rPr>
              <w:t xml:space="preserve">Signal 2: </w:t>
            </w:r>
          </w:p>
          <w:p w14:paraId="7E00E735" w14:textId="2A4DAC03" w:rsidR="00EC57B7" w:rsidRDefault="00F72C30" w:rsidP="00F72C30">
            <w:pPr>
              <w:widowControl w:val="0"/>
              <w:suppressAutoHyphens/>
              <w:spacing w:line="264" w:lineRule="auto"/>
              <w:jc w:val="center"/>
              <w:rPr>
                <w:rFonts w:ascii="Times New Roman" w:hAnsi="Times New Roman"/>
                <w:b/>
                <w:color w:val="BC202E"/>
                <w:sz w:val="24"/>
                <w:szCs w:val="24"/>
              </w:rPr>
            </w:pPr>
            <w:r w:rsidRPr="00F72C30">
              <w:rPr>
                <w:rFonts w:ascii="Times New Roman" w:hAnsi="Times New Roman"/>
                <w:b/>
                <w:noProof/>
                <w:color w:val="BC202E"/>
                <w:sz w:val="24"/>
                <w:szCs w:val="24"/>
              </w:rPr>
              <w:drawing>
                <wp:inline distT="0" distB="0" distL="0" distR="0" wp14:anchorId="00CCB4C7" wp14:editId="25D5A147">
                  <wp:extent cx="6077566" cy="1298121"/>
                  <wp:effectExtent l="19050" t="19050" r="19050" b="16510"/>
                  <wp:docPr id="14069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1808" name=""/>
                          <pic:cNvPicPr/>
                        </pic:nvPicPr>
                        <pic:blipFill>
                          <a:blip r:embed="rId14"/>
                          <a:stretch>
                            <a:fillRect/>
                          </a:stretch>
                        </pic:blipFill>
                        <pic:spPr>
                          <a:xfrm>
                            <a:off x="0" y="0"/>
                            <a:ext cx="6179522" cy="1319898"/>
                          </a:xfrm>
                          <a:prstGeom prst="rect">
                            <a:avLst/>
                          </a:prstGeom>
                          <a:ln>
                            <a:solidFill>
                              <a:schemeClr val="tx1"/>
                            </a:solidFill>
                          </a:ln>
                        </pic:spPr>
                      </pic:pic>
                    </a:graphicData>
                  </a:graphic>
                </wp:inline>
              </w:drawing>
            </w:r>
          </w:p>
          <w:p w14:paraId="5D580EA2" w14:textId="1661A9D0" w:rsidR="00EC57B7" w:rsidRDefault="00EC57B7" w:rsidP="00937E4C">
            <w:pPr>
              <w:widowControl w:val="0"/>
              <w:suppressAutoHyphens/>
              <w:spacing w:line="264" w:lineRule="auto"/>
              <w:jc w:val="both"/>
              <w:rPr>
                <w:rFonts w:ascii="Times New Roman" w:hAnsi="Times New Roman"/>
                <w:sz w:val="24"/>
                <w:szCs w:val="24"/>
                <w:lang w:eastAsia="en-IN"/>
              </w:rPr>
            </w:pPr>
          </w:p>
        </w:tc>
      </w:tr>
      <w:tr w:rsidR="00F72C30" w14:paraId="1D8866E2" w14:textId="77777777" w:rsidTr="00F72C30">
        <w:tc>
          <w:tcPr>
            <w:tcW w:w="9640" w:type="dxa"/>
          </w:tcPr>
          <w:p w14:paraId="00E2991E" w14:textId="392956FF" w:rsidR="00EC57B7" w:rsidRDefault="00A42411" w:rsidP="00EC57B7">
            <w:pPr>
              <w:widowControl w:val="0"/>
              <w:suppressAutoHyphens/>
              <w:spacing w:line="264" w:lineRule="auto"/>
              <w:jc w:val="both"/>
              <w:rPr>
                <w:rFonts w:ascii="Times New Roman" w:hAnsi="Times New Roman"/>
                <w:b/>
                <w:color w:val="BC202E"/>
                <w:sz w:val="24"/>
                <w:szCs w:val="24"/>
              </w:rPr>
            </w:pPr>
            <w:r w:rsidRPr="00A42411">
              <w:rPr>
                <w:rFonts w:ascii="Times New Roman" w:hAnsi="Times New Roman"/>
                <w:b/>
                <w:color w:val="BC202E"/>
                <w:sz w:val="24"/>
                <w:szCs w:val="24"/>
              </w:rPr>
              <w:t>Convolution</w:t>
            </w:r>
            <w:r>
              <w:rPr>
                <w:rFonts w:ascii="Times New Roman" w:hAnsi="Times New Roman"/>
                <w:b/>
                <w:color w:val="BC202E"/>
                <w:sz w:val="24"/>
                <w:szCs w:val="24"/>
              </w:rPr>
              <w:t>:</w:t>
            </w:r>
          </w:p>
          <w:p w14:paraId="7AA260FC" w14:textId="2CFED97B" w:rsidR="00EC57B7" w:rsidRDefault="00F72C30" w:rsidP="00EC57B7">
            <w:pPr>
              <w:widowControl w:val="0"/>
              <w:suppressAutoHyphens/>
              <w:spacing w:line="264" w:lineRule="auto"/>
              <w:jc w:val="both"/>
              <w:rPr>
                <w:rFonts w:ascii="Times New Roman" w:hAnsi="Times New Roman"/>
                <w:b/>
                <w:color w:val="BC202E"/>
                <w:sz w:val="24"/>
                <w:szCs w:val="24"/>
              </w:rPr>
            </w:pPr>
            <w:r w:rsidRPr="00F72C30">
              <w:rPr>
                <w:rFonts w:ascii="Times New Roman" w:hAnsi="Times New Roman"/>
                <w:b/>
                <w:noProof/>
                <w:color w:val="BC202E"/>
                <w:sz w:val="24"/>
                <w:szCs w:val="24"/>
              </w:rPr>
              <w:drawing>
                <wp:inline distT="0" distB="0" distL="0" distR="0" wp14:anchorId="47EA02C6" wp14:editId="756EB48A">
                  <wp:extent cx="6139464" cy="1273810"/>
                  <wp:effectExtent l="19050" t="19050" r="13970" b="21590"/>
                  <wp:docPr id="293718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18490" name=""/>
                          <pic:cNvPicPr/>
                        </pic:nvPicPr>
                        <pic:blipFill>
                          <a:blip r:embed="rId15"/>
                          <a:stretch>
                            <a:fillRect/>
                          </a:stretch>
                        </pic:blipFill>
                        <pic:spPr>
                          <a:xfrm>
                            <a:off x="0" y="0"/>
                            <a:ext cx="6179410" cy="1282098"/>
                          </a:xfrm>
                          <a:prstGeom prst="rect">
                            <a:avLst/>
                          </a:prstGeom>
                          <a:ln>
                            <a:solidFill>
                              <a:schemeClr val="tx1"/>
                            </a:solidFill>
                          </a:ln>
                        </pic:spPr>
                      </pic:pic>
                    </a:graphicData>
                  </a:graphic>
                </wp:inline>
              </w:drawing>
            </w:r>
          </w:p>
          <w:p w14:paraId="704EE3DC" w14:textId="7D2CD266" w:rsidR="00EC57B7" w:rsidRPr="00A42411" w:rsidRDefault="00EC57B7" w:rsidP="003557C5">
            <w:pPr>
              <w:widowControl w:val="0"/>
              <w:suppressAutoHyphens/>
              <w:spacing w:line="264" w:lineRule="auto"/>
              <w:jc w:val="both"/>
              <w:rPr>
                <w:rFonts w:ascii="Times New Roman" w:hAnsi="Times New Roman"/>
                <w:b/>
                <w:color w:val="BC202E"/>
                <w:sz w:val="24"/>
                <w:szCs w:val="24"/>
              </w:rPr>
            </w:pPr>
          </w:p>
        </w:tc>
      </w:tr>
      <w:tr w:rsidR="00F72C30" w14:paraId="646CBDC4" w14:textId="77777777" w:rsidTr="00F72C30">
        <w:tc>
          <w:tcPr>
            <w:tcW w:w="9640" w:type="dxa"/>
          </w:tcPr>
          <w:p w14:paraId="4E9AED73" w14:textId="01FB4869" w:rsidR="00EC57B7" w:rsidRDefault="003575EF" w:rsidP="00EC57B7">
            <w:pPr>
              <w:widowControl w:val="0"/>
              <w:suppressAutoHyphens/>
              <w:spacing w:line="264" w:lineRule="auto"/>
              <w:jc w:val="both"/>
              <w:rPr>
                <w:rFonts w:ascii="Times New Roman" w:hAnsi="Times New Roman"/>
                <w:b/>
                <w:color w:val="BC202E"/>
                <w:sz w:val="24"/>
                <w:szCs w:val="24"/>
              </w:rPr>
            </w:pPr>
            <w:r>
              <w:rPr>
                <w:rFonts w:ascii="Times New Roman" w:hAnsi="Times New Roman"/>
                <w:b/>
                <w:color w:val="BC202E"/>
                <w:sz w:val="24"/>
                <w:szCs w:val="24"/>
              </w:rPr>
              <w:t xml:space="preserve">Auto </w:t>
            </w:r>
            <w:r w:rsidR="004136C8" w:rsidRPr="00A42411">
              <w:rPr>
                <w:rFonts w:ascii="Times New Roman" w:hAnsi="Times New Roman"/>
                <w:b/>
                <w:color w:val="BC202E"/>
                <w:sz w:val="24"/>
                <w:szCs w:val="24"/>
              </w:rPr>
              <w:t>Convolution</w:t>
            </w:r>
            <w:r w:rsidR="004136C8">
              <w:rPr>
                <w:rFonts w:ascii="Times New Roman" w:hAnsi="Times New Roman"/>
                <w:b/>
                <w:color w:val="BC202E"/>
                <w:sz w:val="24"/>
                <w:szCs w:val="24"/>
              </w:rPr>
              <w:t>:</w:t>
            </w:r>
          </w:p>
          <w:p w14:paraId="28943E6E" w14:textId="386C47F7" w:rsidR="00EC57B7" w:rsidRDefault="00F72C30" w:rsidP="00EC57B7">
            <w:pPr>
              <w:widowControl w:val="0"/>
              <w:suppressAutoHyphens/>
              <w:spacing w:line="264" w:lineRule="auto"/>
              <w:jc w:val="both"/>
              <w:rPr>
                <w:rFonts w:ascii="Times New Roman" w:hAnsi="Times New Roman"/>
                <w:b/>
                <w:color w:val="BC202E"/>
                <w:sz w:val="24"/>
                <w:szCs w:val="24"/>
              </w:rPr>
            </w:pPr>
            <w:r w:rsidRPr="00F72C30">
              <w:rPr>
                <w:rFonts w:ascii="Times New Roman" w:hAnsi="Times New Roman"/>
                <w:b/>
                <w:noProof/>
                <w:color w:val="BC202E"/>
                <w:sz w:val="24"/>
                <w:szCs w:val="24"/>
              </w:rPr>
              <w:drawing>
                <wp:inline distT="0" distB="0" distL="0" distR="0" wp14:anchorId="2D119C82" wp14:editId="2C080282">
                  <wp:extent cx="6103096" cy="1328058"/>
                  <wp:effectExtent l="19050" t="19050" r="12065" b="24765"/>
                  <wp:docPr id="310168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68801" name=""/>
                          <pic:cNvPicPr/>
                        </pic:nvPicPr>
                        <pic:blipFill>
                          <a:blip r:embed="rId16"/>
                          <a:stretch>
                            <a:fillRect/>
                          </a:stretch>
                        </pic:blipFill>
                        <pic:spPr>
                          <a:xfrm>
                            <a:off x="0" y="0"/>
                            <a:ext cx="6130624" cy="1334048"/>
                          </a:xfrm>
                          <a:prstGeom prst="rect">
                            <a:avLst/>
                          </a:prstGeom>
                          <a:ln>
                            <a:solidFill>
                              <a:schemeClr val="tx1"/>
                            </a:solidFill>
                          </a:ln>
                        </pic:spPr>
                      </pic:pic>
                    </a:graphicData>
                  </a:graphic>
                </wp:inline>
              </w:drawing>
            </w:r>
          </w:p>
          <w:p w14:paraId="77D3BB85" w14:textId="77777777" w:rsidR="00EC57B7" w:rsidRDefault="00EC57B7" w:rsidP="003557C5">
            <w:pPr>
              <w:widowControl w:val="0"/>
              <w:suppressAutoHyphens/>
              <w:spacing w:line="264" w:lineRule="auto"/>
              <w:jc w:val="both"/>
              <w:rPr>
                <w:rFonts w:ascii="Times New Roman" w:hAnsi="Times New Roman"/>
                <w:b/>
                <w:color w:val="BC202E"/>
                <w:sz w:val="24"/>
                <w:szCs w:val="24"/>
              </w:rPr>
            </w:pPr>
          </w:p>
          <w:p w14:paraId="41E0C9DC" w14:textId="77777777" w:rsidR="00F72C30" w:rsidRDefault="00F72C30" w:rsidP="003557C5">
            <w:pPr>
              <w:widowControl w:val="0"/>
              <w:suppressAutoHyphens/>
              <w:spacing w:line="264" w:lineRule="auto"/>
              <w:jc w:val="both"/>
              <w:rPr>
                <w:rFonts w:ascii="Times New Roman" w:hAnsi="Times New Roman"/>
                <w:b/>
                <w:color w:val="BC202E"/>
                <w:sz w:val="24"/>
                <w:szCs w:val="24"/>
              </w:rPr>
            </w:pPr>
          </w:p>
          <w:p w14:paraId="05CAD092" w14:textId="77777777" w:rsidR="00952AA9" w:rsidRDefault="00952AA9" w:rsidP="003557C5">
            <w:pPr>
              <w:widowControl w:val="0"/>
              <w:suppressAutoHyphens/>
              <w:spacing w:line="264" w:lineRule="auto"/>
              <w:jc w:val="both"/>
              <w:rPr>
                <w:rFonts w:ascii="Times New Roman" w:hAnsi="Times New Roman"/>
                <w:b/>
                <w:color w:val="BC202E"/>
                <w:sz w:val="24"/>
                <w:szCs w:val="24"/>
              </w:rPr>
            </w:pPr>
          </w:p>
          <w:p w14:paraId="58D7A89F" w14:textId="46D5B51F" w:rsidR="00F72C30" w:rsidRPr="00A42411" w:rsidRDefault="00F72C30" w:rsidP="003557C5">
            <w:pPr>
              <w:widowControl w:val="0"/>
              <w:suppressAutoHyphens/>
              <w:spacing w:line="264" w:lineRule="auto"/>
              <w:jc w:val="both"/>
              <w:rPr>
                <w:rFonts w:ascii="Times New Roman" w:hAnsi="Times New Roman"/>
                <w:b/>
                <w:color w:val="BC202E"/>
                <w:sz w:val="24"/>
                <w:szCs w:val="24"/>
              </w:rPr>
            </w:pPr>
          </w:p>
        </w:tc>
      </w:tr>
      <w:tr w:rsidR="00F72C30" w14:paraId="068D30AA" w14:textId="77777777" w:rsidTr="00F72C30">
        <w:tc>
          <w:tcPr>
            <w:tcW w:w="9640" w:type="dxa"/>
          </w:tcPr>
          <w:p w14:paraId="4239949B" w14:textId="67ACC4B3" w:rsidR="002429D7" w:rsidRDefault="002429D7" w:rsidP="00A42411">
            <w:pPr>
              <w:widowControl w:val="0"/>
              <w:suppressAutoHyphens/>
              <w:spacing w:line="264" w:lineRule="auto"/>
              <w:jc w:val="both"/>
              <w:rPr>
                <w:rFonts w:ascii="Times New Roman" w:hAnsi="Times New Roman"/>
                <w:b/>
                <w:color w:val="BC202E"/>
                <w:sz w:val="24"/>
                <w:szCs w:val="24"/>
              </w:rPr>
            </w:pPr>
            <w:r>
              <w:rPr>
                <w:rFonts w:ascii="Times New Roman" w:hAnsi="Times New Roman"/>
                <w:b/>
                <w:color w:val="BC202E"/>
                <w:sz w:val="24"/>
                <w:szCs w:val="24"/>
              </w:rPr>
              <w:lastRenderedPageBreak/>
              <w:t xml:space="preserve">Signal 1: </w:t>
            </w:r>
          </w:p>
          <w:p w14:paraId="7ED7B7E7" w14:textId="6626FAC1" w:rsidR="00EA0D65" w:rsidRDefault="00F72C30" w:rsidP="00F72C30">
            <w:pPr>
              <w:widowControl w:val="0"/>
              <w:suppressAutoHyphens/>
              <w:spacing w:line="264" w:lineRule="auto"/>
              <w:jc w:val="center"/>
              <w:rPr>
                <w:rFonts w:ascii="Times New Roman" w:hAnsi="Times New Roman"/>
                <w:b/>
                <w:color w:val="BC202E"/>
                <w:sz w:val="24"/>
                <w:szCs w:val="24"/>
              </w:rPr>
            </w:pPr>
            <w:r w:rsidRPr="00F72C30">
              <w:rPr>
                <w:rFonts w:ascii="Times New Roman" w:hAnsi="Times New Roman"/>
                <w:b/>
                <w:noProof/>
                <w:color w:val="BC202E"/>
                <w:sz w:val="24"/>
                <w:szCs w:val="24"/>
              </w:rPr>
              <w:drawing>
                <wp:inline distT="0" distB="0" distL="0" distR="0" wp14:anchorId="006EAD89" wp14:editId="1F5B1855">
                  <wp:extent cx="6052457" cy="1261352"/>
                  <wp:effectExtent l="19050" t="19050" r="24765" b="15240"/>
                  <wp:docPr id="1434302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02018" name=""/>
                          <pic:cNvPicPr/>
                        </pic:nvPicPr>
                        <pic:blipFill>
                          <a:blip r:embed="rId17"/>
                          <a:stretch>
                            <a:fillRect/>
                          </a:stretch>
                        </pic:blipFill>
                        <pic:spPr>
                          <a:xfrm>
                            <a:off x="0" y="0"/>
                            <a:ext cx="6107841" cy="1272894"/>
                          </a:xfrm>
                          <a:prstGeom prst="rect">
                            <a:avLst/>
                          </a:prstGeom>
                          <a:ln>
                            <a:solidFill>
                              <a:schemeClr val="tx1"/>
                            </a:solidFill>
                          </a:ln>
                        </pic:spPr>
                      </pic:pic>
                    </a:graphicData>
                  </a:graphic>
                </wp:inline>
              </w:drawing>
            </w:r>
          </w:p>
          <w:p w14:paraId="62B2F5D1" w14:textId="59434F72" w:rsidR="00EA0D65" w:rsidRPr="00A42411" w:rsidRDefault="00EA0D65" w:rsidP="00A42411">
            <w:pPr>
              <w:widowControl w:val="0"/>
              <w:suppressAutoHyphens/>
              <w:spacing w:line="264" w:lineRule="auto"/>
              <w:jc w:val="both"/>
              <w:rPr>
                <w:rFonts w:ascii="Times New Roman" w:hAnsi="Times New Roman"/>
                <w:b/>
                <w:color w:val="BC202E"/>
                <w:sz w:val="24"/>
                <w:szCs w:val="24"/>
              </w:rPr>
            </w:pPr>
          </w:p>
        </w:tc>
      </w:tr>
      <w:tr w:rsidR="00F72C30" w14:paraId="55D72883" w14:textId="77777777" w:rsidTr="00F72C30">
        <w:tc>
          <w:tcPr>
            <w:tcW w:w="9640" w:type="dxa"/>
          </w:tcPr>
          <w:p w14:paraId="6712494A" w14:textId="6A0307AD" w:rsidR="002429D7" w:rsidRDefault="002429D7" w:rsidP="00A42411">
            <w:pPr>
              <w:widowControl w:val="0"/>
              <w:suppressAutoHyphens/>
              <w:spacing w:line="264" w:lineRule="auto"/>
              <w:jc w:val="both"/>
              <w:rPr>
                <w:rFonts w:ascii="Times New Roman" w:hAnsi="Times New Roman"/>
                <w:b/>
                <w:color w:val="BC202E"/>
                <w:sz w:val="24"/>
                <w:szCs w:val="24"/>
              </w:rPr>
            </w:pPr>
            <w:r>
              <w:rPr>
                <w:rFonts w:ascii="Times New Roman" w:hAnsi="Times New Roman"/>
                <w:b/>
                <w:color w:val="BC202E"/>
                <w:sz w:val="24"/>
                <w:szCs w:val="24"/>
              </w:rPr>
              <w:t>Signal 2:</w:t>
            </w:r>
          </w:p>
          <w:p w14:paraId="65FA1D86" w14:textId="2313CF7C" w:rsidR="00EA0D65" w:rsidRDefault="00F72C30" w:rsidP="00F72C30">
            <w:pPr>
              <w:widowControl w:val="0"/>
              <w:suppressAutoHyphens/>
              <w:spacing w:line="264" w:lineRule="auto"/>
              <w:jc w:val="center"/>
              <w:rPr>
                <w:rFonts w:ascii="Times New Roman" w:hAnsi="Times New Roman"/>
                <w:b/>
                <w:color w:val="BC202E"/>
                <w:sz w:val="24"/>
                <w:szCs w:val="24"/>
              </w:rPr>
            </w:pPr>
            <w:r w:rsidRPr="00F72C30">
              <w:rPr>
                <w:rFonts w:ascii="Times New Roman" w:hAnsi="Times New Roman"/>
                <w:b/>
                <w:noProof/>
                <w:color w:val="BC202E"/>
                <w:sz w:val="24"/>
                <w:szCs w:val="24"/>
              </w:rPr>
              <w:drawing>
                <wp:inline distT="0" distB="0" distL="0" distR="0" wp14:anchorId="4A0B7E85" wp14:editId="724F7712">
                  <wp:extent cx="6071235" cy="1187604"/>
                  <wp:effectExtent l="19050" t="19050" r="24765" b="12700"/>
                  <wp:docPr id="29151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16182" name=""/>
                          <pic:cNvPicPr/>
                        </pic:nvPicPr>
                        <pic:blipFill>
                          <a:blip r:embed="rId18"/>
                          <a:stretch>
                            <a:fillRect/>
                          </a:stretch>
                        </pic:blipFill>
                        <pic:spPr>
                          <a:xfrm>
                            <a:off x="0" y="0"/>
                            <a:ext cx="6097679" cy="1192777"/>
                          </a:xfrm>
                          <a:prstGeom prst="rect">
                            <a:avLst/>
                          </a:prstGeom>
                          <a:ln>
                            <a:solidFill>
                              <a:schemeClr val="tx1"/>
                            </a:solidFill>
                          </a:ln>
                        </pic:spPr>
                      </pic:pic>
                    </a:graphicData>
                  </a:graphic>
                </wp:inline>
              </w:drawing>
            </w:r>
          </w:p>
          <w:p w14:paraId="04DE0E4C" w14:textId="1812742F" w:rsidR="00EA0D65" w:rsidRPr="00A42411" w:rsidRDefault="00EA0D65" w:rsidP="00A42411">
            <w:pPr>
              <w:widowControl w:val="0"/>
              <w:suppressAutoHyphens/>
              <w:spacing w:line="264" w:lineRule="auto"/>
              <w:jc w:val="both"/>
              <w:rPr>
                <w:rFonts w:ascii="Times New Roman" w:hAnsi="Times New Roman"/>
                <w:b/>
                <w:color w:val="BC202E"/>
                <w:sz w:val="24"/>
                <w:szCs w:val="24"/>
              </w:rPr>
            </w:pPr>
          </w:p>
        </w:tc>
      </w:tr>
      <w:tr w:rsidR="00F72C30" w14:paraId="3C3CEFBF" w14:textId="77777777" w:rsidTr="00F72C30">
        <w:tc>
          <w:tcPr>
            <w:tcW w:w="9640" w:type="dxa"/>
          </w:tcPr>
          <w:p w14:paraId="4961728C" w14:textId="114A7355" w:rsidR="00EC57B7" w:rsidRDefault="004136C8" w:rsidP="00EC57B7">
            <w:pPr>
              <w:widowControl w:val="0"/>
              <w:suppressAutoHyphens/>
              <w:spacing w:line="264" w:lineRule="auto"/>
              <w:jc w:val="both"/>
              <w:rPr>
                <w:rFonts w:ascii="Times New Roman" w:hAnsi="Times New Roman"/>
                <w:b/>
                <w:color w:val="BC202E"/>
                <w:sz w:val="24"/>
                <w:szCs w:val="24"/>
              </w:rPr>
            </w:pPr>
            <w:r w:rsidRPr="00A42411">
              <w:rPr>
                <w:rFonts w:ascii="Times New Roman" w:hAnsi="Times New Roman"/>
                <w:b/>
                <w:color w:val="BC202E"/>
                <w:sz w:val="24"/>
                <w:szCs w:val="24"/>
              </w:rPr>
              <w:t>Co</w:t>
            </w:r>
            <w:r>
              <w:rPr>
                <w:rFonts w:ascii="Times New Roman" w:hAnsi="Times New Roman"/>
                <w:b/>
                <w:color w:val="BC202E"/>
                <w:sz w:val="24"/>
                <w:szCs w:val="24"/>
              </w:rPr>
              <w:t>rrela</w:t>
            </w:r>
            <w:r w:rsidRPr="00A42411">
              <w:rPr>
                <w:rFonts w:ascii="Times New Roman" w:hAnsi="Times New Roman"/>
                <w:b/>
                <w:color w:val="BC202E"/>
                <w:sz w:val="24"/>
                <w:szCs w:val="24"/>
              </w:rPr>
              <w:t>tion</w:t>
            </w:r>
            <w:r>
              <w:rPr>
                <w:rFonts w:ascii="Times New Roman" w:hAnsi="Times New Roman"/>
                <w:b/>
                <w:color w:val="BC202E"/>
                <w:sz w:val="24"/>
                <w:szCs w:val="24"/>
              </w:rPr>
              <w:t>:</w:t>
            </w:r>
          </w:p>
          <w:p w14:paraId="3A744A8A" w14:textId="7862C309" w:rsidR="00EC57B7" w:rsidRDefault="00F72C30" w:rsidP="00F72C30">
            <w:pPr>
              <w:widowControl w:val="0"/>
              <w:suppressAutoHyphens/>
              <w:spacing w:line="264" w:lineRule="auto"/>
              <w:jc w:val="center"/>
              <w:rPr>
                <w:rFonts w:ascii="Times New Roman" w:hAnsi="Times New Roman"/>
                <w:b/>
                <w:color w:val="BC202E"/>
                <w:sz w:val="24"/>
                <w:szCs w:val="24"/>
              </w:rPr>
            </w:pPr>
            <w:r w:rsidRPr="00F72C30">
              <w:rPr>
                <w:rFonts w:ascii="Times New Roman" w:hAnsi="Times New Roman"/>
                <w:b/>
                <w:noProof/>
                <w:color w:val="BC202E"/>
                <w:sz w:val="24"/>
                <w:szCs w:val="24"/>
              </w:rPr>
              <w:drawing>
                <wp:inline distT="0" distB="0" distL="0" distR="0" wp14:anchorId="7FE11A84" wp14:editId="2FBC4F7B">
                  <wp:extent cx="6065252" cy="1189265"/>
                  <wp:effectExtent l="19050" t="19050" r="12065" b="11430"/>
                  <wp:docPr id="89923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39267" name=""/>
                          <pic:cNvPicPr/>
                        </pic:nvPicPr>
                        <pic:blipFill>
                          <a:blip r:embed="rId19"/>
                          <a:stretch>
                            <a:fillRect/>
                          </a:stretch>
                        </pic:blipFill>
                        <pic:spPr>
                          <a:xfrm>
                            <a:off x="0" y="0"/>
                            <a:ext cx="6237767" cy="1223092"/>
                          </a:xfrm>
                          <a:prstGeom prst="rect">
                            <a:avLst/>
                          </a:prstGeom>
                          <a:ln>
                            <a:solidFill>
                              <a:schemeClr val="tx1"/>
                            </a:solidFill>
                          </a:ln>
                        </pic:spPr>
                      </pic:pic>
                    </a:graphicData>
                  </a:graphic>
                </wp:inline>
              </w:drawing>
            </w:r>
          </w:p>
          <w:p w14:paraId="773EB89A" w14:textId="2224A21E" w:rsidR="00EC57B7" w:rsidRPr="00A42411" w:rsidRDefault="00EC57B7" w:rsidP="00A42411">
            <w:pPr>
              <w:widowControl w:val="0"/>
              <w:suppressAutoHyphens/>
              <w:spacing w:line="264" w:lineRule="auto"/>
              <w:jc w:val="both"/>
              <w:rPr>
                <w:rFonts w:ascii="Times New Roman" w:hAnsi="Times New Roman"/>
                <w:b/>
                <w:color w:val="BC202E"/>
                <w:sz w:val="24"/>
                <w:szCs w:val="24"/>
              </w:rPr>
            </w:pPr>
          </w:p>
        </w:tc>
      </w:tr>
      <w:tr w:rsidR="00F72C30" w14:paraId="506E3C25" w14:textId="77777777" w:rsidTr="00F72C30">
        <w:tc>
          <w:tcPr>
            <w:tcW w:w="9640" w:type="dxa"/>
          </w:tcPr>
          <w:p w14:paraId="2D9A7023" w14:textId="7037448A" w:rsidR="00EC57B7" w:rsidRDefault="003575EF" w:rsidP="00EC57B7">
            <w:pPr>
              <w:widowControl w:val="0"/>
              <w:suppressAutoHyphens/>
              <w:spacing w:line="264" w:lineRule="auto"/>
              <w:jc w:val="both"/>
              <w:rPr>
                <w:rFonts w:ascii="Times New Roman" w:hAnsi="Times New Roman"/>
                <w:b/>
                <w:color w:val="BC202E"/>
                <w:sz w:val="24"/>
                <w:szCs w:val="24"/>
              </w:rPr>
            </w:pPr>
            <w:r>
              <w:rPr>
                <w:rFonts w:ascii="Times New Roman" w:hAnsi="Times New Roman"/>
                <w:b/>
                <w:color w:val="BC202E"/>
                <w:sz w:val="24"/>
                <w:szCs w:val="24"/>
              </w:rPr>
              <w:t xml:space="preserve">Auto </w:t>
            </w:r>
            <w:r w:rsidR="004136C8" w:rsidRPr="00A42411">
              <w:rPr>
                <w:rFonts w:ascii="Times New Roman" w:hAnsi="Times New Roman"/>
                <w:b/>
                <w:color w:val="BC202E"/>
                <w:sz w:val="24"/>
                <w:szCs w:val="24"/>
              </w:rPr>
              <w:t>Co</w:t>
            </w:r>
            <w:r w:rsidR="004136C8">
              <w:rPr>
                <w:rFonts w:ascii="Times New Roman" w:hAnsi="Times New Roman"/>
                <w:b/>
                <w:color w:val="BC202E"/>
                <w:sz w:val="24"/>
                <w:szCs w:val="24"/>
              </w:rPr>
              <w:t>rrela</w:t>
            </w:r>
            <w:r w:rsidR="004136C8" w:rsidRPr="00A42411">
              <w:rPr>
                <w:rFonts w:ascii="Times New Roman" w:hAnsi="Times New Roman"/>
                <w:b/>
                <w:color w:val="BC202E"/>
                <w:sz w:val="24"/>
                <w:szCs w:val="24"/>
              </w:rPr>
              <w:t>tion</w:t>
            </w:r>
            <w:r w:rsidR="004136C8">
              <w:rPr>
                <w:rFonts w:ascii="Times New Roman" w:hAnsi="Times New Roman"/>
                <w:b/>
                <w:color w:val="BC202E"/>
                <w:sz w:val="24"/>
                <w:szCs w:val="24"/>
              </w:rPr>
              <w:t>:</w:t>
            </w:r>
          </w:p>
          <w:p w14:paraId="18CCBFF1" w14:textId="5E7FBA1C" w:rsidR="00EC57B7" w:rsidRDefault="00F72C30" w:rsidP="00F72C30">
            <w:pPr>
              <w:widowControl w:val="0"/>
              <w:suppressAutoHyphens/>
              <w:spacing w:line="264" w:lineRule="auto"/>
              <w:jc w:val="center"/>
              <w:rPr>
                <w:rFonts w:ascii="Times New Roman" w:hAnsi="Times New Roman"/>
                <w:b/>
                <w:color w:val="BC202E"/>
                <w:sz w:val="24"/>
                <w:szCs w:val="24"/>
              </w:rPr>
            </w:pPr>
            <w:r w:rsidRPr="00F72C30">
              <w:rPr>
                <w:rFonts w:ascii="Times New Roman" w:hAnsi="Times New Roman"/>
                <w:b/>
                <w:noProof/>
                <w:color w:val="BC202E"/>
                <w:sz w:val="24"/>
                <w:szCs w:val="24"/>
              </w:rPr>
              <w:drawing>
                <wp:inline distT="0" distB="0" distL="0" distR="0" wp14:anchorId="6513A80D" wp14:editId="27DE7117">
                  <wp:extent cx="6183822" cy="1243693"/>
                  <wp:effectExtent l="19050" t="19050" r="26670" b="13970"/>
                  <wp:docPr id="151974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4134" name=""/>
                          <pic:cNvPicPr/>
                        </pic:nvPicPr>
                        <pic:blipFill>
                          <a:blip r:embed="rId20"/>
                          <a:stretch>
                            <a:fillRect/>
                          </a:stretch>
                        </pic:blipFill>
                        <pic:spPr>
                          <a:xfrm>
                            <a:off x="0" y="0"/>
                            <a:ext cx="6277559" cy="1262546"/>
                          </a:xfrm>
                          <a:prstGeom prst="rect">
                            <a:avLst/>
                          </a:prstGeom>
                          <a:ln>
                            <a:solidFill>
                              <a:schemeClr val="tx1"/>
                            </a:solidFill>
                          </a:ln>
                        </pic:spPr>
                      </pic:pic>
                    </a:graphicData>
                  </a:graphic>
                </wp:inline>
              </w:drawing>
            </w:r>
          </w:p>
          <w:p w14:paraId="0F7D2E84" w14:textId="1E05DABC" w:rsidR="00EC57B7" w:rsidRPr="00A42411" w:rsidRDefault="00EC57B7" w:rsidP="003557C5">
            <w:pPr>
              <w:widowControl w:val="0"/>
              <w:suppressAutoHyphens/>
              <w:spacing w:line="264" w:lineRule="auto"/>
              <w:jc w:val="both"/>
              <w:rPr>
                <w:rFonts w:ascii="Times New Roman" w:hAnsi="Times New Roman"/>
                <w:b/>
                <w:color w:val="BC202E"/>
                <w:sz w:val="24"/>
                <w:szCs w:val="24"/>
              </w:rPr>
            </w:pPr>
          </w:p>
        </w:tc>
      </w:tr>
    </w:tbl>
    <w:p w14:paraId="5321DFA0" w14:textId="6628F0B0" w:rsidR="00EE59A2" w:rsidRDefault="00EE59A2" w:rsidP="007609F2">
      <w:pPr>
        <w:widowControl w:val="0"/>
        <w:suppressAutoHyphens/>
        <w:spacing w:after="0" w:line="264" w:lineRule="auto"/>
        <w:ind w:hanging="851"/>
        <w:jc w:val="both"/>
        <w:rPr>
          <w:rFonts w:ascii="Times New Roman" w:hAnsi="Times New Roman"/>
          <w:b/>
          <w:sz w:val="24"/>
          <w:szCs w:val="24"/>
        </w:rPr>
      </w:pPr>
    </w:p>
    <w:p w14:paraId="4B4CE535" w14:textId="77777777" w:rsidR="000F5CAF" w:rsidRDefault="000F5CAF" w:rsidP="007609F2">
      <w:pPr>
        <w:widowControl w:val="0"/>
        <w:suppressAutoHyphens/>
        <w:spacing w:after="0" w:line="264" w:lineRule="auto"/>
        <w:ind w:hanging="851"/>
        <w:jc w:val="both"/>
        <w:rPr>
          <w:rFonts w:ascii="Times New Roman" w:hAnsi="Times New Roman"/>
          <w:b/>
          <w:sz w:val="24"/>
          <w:szCs w:val="24"/>
        </w:rPr>
      </w:pPr>
    </w:p>
    <w:p w14:paraId="4A8F4F98" w14:textId="77777777" w:rsidR="000F5CAF" w:rsidRDefault="000F5CAF" w:rsidP="007609F2">
      <w:pPr>
        <w:widowControl w:val="0"/>
        <w:suppressAutoHyphens/>
        <w:spacing w:after="0" w:line="264" w:lineRule="auto"/>
        <w:ind w:hanging="851"/>
        <w:jc w:val="both"/>
        <w:rPr>
          <w:rFonts w:ascii="Times New Roman" w:hAnsi="Times New Roman"/>
          <w:b/>
          <w:sz w:val="24"/>
          <w:szCs w:val="24"/>
        </w:rPr>
      </w:pPr>
    </w:p>
    <w:p w14:paraId="085FE4E7" w14:textId="77777777" w:rsidR="000F5CAF" w:rsidRDefault="000F5CAF" w:rsidP="007609F2">
      <w:pPr>
        <w:widowControl w:val="0"/>
        <w:suppressAutoHyphens/>
        <w:spacing w:after="0" w:line="264" w:lineRule="auto"/>
        <w:ind w:hanging="851"/>
        <w:jc w:val="both"/>
        <w:rPr>
          <w:rFonts w:ascii="Times New Roman" w:hAnsi="Times New Roman"/>
          <w:b/>
          <w:sz w:val="24"/>
          <w:szCs w:val="24"/>
        </w:rPr>
      </w:pPr>
    </w:p>
    <w:p w14:paraId="7C7A5F27" w14:textId="77777777" w:rsidR="000F5CAF" w:rsidRDefault="000F5CAF" w:rsidP="007609F2">
      <w:pPr>
        <w:widowControl w:val="0"/>
        <w:suppressAutoHyphens/>
        <w:spacing w:after="0" w:line="264" w:lineRule="auto"/>
        <w:ind w:hanging="851"/>
        <w:jc w:val="both"/>
        <w:rPr>
          <w:rFonts w:ascii="Times New Roman" w:hAnsi="Times New Roman"/>
          <w:b/>
          <w:sz w:val="24"/>
          <w:szCs w:val="24"/>
        </w:rPr>
      </w:pPr>
    </w:p>
    <w:p w14:paraId="3143E862" w14:textId="77777777" w:rsidR="000F5CAF" w:rsidRDefault="000F5CAF" w:rsidP="007609F2">
      <w:pPr>
        <w:widowControl w:val="0"/>
        <w:suppressAutoHyphens/>
        <w:spacing w:after="0" w:line="264" w:lineRule="auto"/>
        <w:ind w:hanging="851"/>
        <w:jc w:val="both"/>
        <w:rPr>
          <w:rFonts w:ascii="Times New Roman" w:hAnsi="Times New Roman"/>
          <w:b/>
          <w:sz w:val="24"/>
          <w:szCs w:val="24"/>
        </w:rPr>
      </w:pPr>
    </w:p>
    <w:p w14:paraId="6FA994C7" w14:textId="77777777" w:rsidR="000F5CAF" w:rsidRDefault="000F5CAF"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4136C8">
            <w:pPr>
              <w:shd w:val="clear" w:color="auto" w:fill="FFFFFF"/>
              <w:spacing w:before="80" w:after="80"/>
              <w:ind w:left="-709" w:firstLine="709"/>
              <w:rPr>
                <w:rFonts w:ascii="Times New Roman" w:hAnsi="Times New Roman"/>
                <w:b/>
                <w:sz w:val="24"/>
                <w:szCs w:val="24"/>
              </w:rPr>
            </w:pPr>
            <w:r w:rsidRPr="00AA1F5A">
              <w:rPr>
                <w:rFonts w:ascii="Times New Roman" w:hAnsi="Times New Roman"/>
                <w:b/>
                <w:color w:val="BC202E"/>
                <w:sz w:val="24"/>
                <w:szCs w:val="24"/>
              </w:rPr>
              <w:lastRenderedPageBreak/>
              <w:t>Conclusion:</w:t>
            </w:r>
          </w:p>
        </w:tc>
      </w:tr>
      <w:tr w:rsidR="00AA1F5A" w14:paraId="74DD4D6A" w14:textId="77777777" w:rsidTr="00F76925">
        <w:tc>
          <w:tcPr>
            <w:tcW w:w="9782" w:type="dxa"/>
          </w:tcPr>
          <w:p w14:paraId="03369EF4" w14:textId="77777777" w:rsidR="00AA1F5A" w:rsidRDefault="00AA1F5A" w:rsidP="00AA1F5A">
            <w:pPr>
              <w:jc w:val="both"/>
              <w:rPr>
                <w:rFonts w:ascii="Times New Roman" w:hAnsi="Times New Roman"/>
                <w:iCs/>
                <w:sz w:val="24"/>
                <w:szCs w:val="24"/>
              </w:rPr>
            </w:pPr>
          </w:p>
          <w:p w14:paraId="0E205D89" w14:textId="77777777" w:rsidR="00952AA9" w:rsidRPr="00952AA9" w:rsidRDefault="00952AA9" w:rsidP="00952AA9">
            <w:pPr>
              <w:widowControl w:val="0"/>
              <w:suppressAutoHyphens/>
              <w:spacing w:line="264" w:lineRule="auto"/>
              <w:jc w:val="both"/>
              <w:rPr>
                <w:rFonts w:ascii="Times New Roman" w:hAnsi="Times New Roman"/>
                <w:sz w:val="24"/>
                <w:szCs w:val="24"/>
                <w:lang w:eastAsia="en-IN"/>
              </w:rPr>
            </w:pPr>
            <w:r w:rsidRPr="00952AA9">
              <w:rPr>
                <w:rFonts w:ascii="Times New Roman" w:hAnsi="Times New Roman"/>
                <w:sz w:val="24"/>
                <w:szCs w:val="24"/>
                <w:lang w:eastAsia="en-IN"/>
              </w:rPr>
              <w:t>In this experiment, we utilized MATLAB to explore the fundamental concepts of signal processing, specifically focusing on Convolution and Correlation of Signals. Through the implementation of these operations, we gained insights into the interrelationship and transformation of signals, thereby enhancing our understanding of their behavior in various applications.</w:t>
            </w:r>
          </w:p>
          <w:p w14:paraId="451940F2" w14:textId="23BA12C2" w:rsidR="00AA1F5A" w:rsidRPr="00AA1F5A" w:rsidRDefault="00AA1F5A" w:rsidP="00952AA9">
            <w:pPr>
              <w:jc w:val="both"/>
              <w:rPr>
                <w:rFonts w:ascii="Times New Roman" w:hAnsi="Times New Roman"/>
                <w:iCs/>
                <w:sz w:val="24"/>
                <w:szCs w:val="24"/>
              </w:rPr>
            </w:pP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F76925">
        <w:tc>
          <w:tcPr>
            <w:tcW w:w="4536" w:type="dxa"/>
          </w:tcPr>
          <w:p w14:paraId="02894BA1" w14:textId="77777777" w:rsidR="00AA1F5A" w:rsidRDefault="00AA1F5A" w:rsidP="004136C8">
            <w:pPr>
              <w:widowControl w:val="0"/>
              <w:suppressAutoHyphens/>
              <w:spacing w:line="264" w:lineRule="auto"/>
              <w:jc w:val="center"/>
              <w:rPr>
                <w:rFonts w:ascii="Times New Roman" w:hAnsi="Times New Roman"/>
                <w:b/>
                <w:color w:val="BC202E"/>
                <w:sz w:val="24"/>
                <w:szCs w:val="24"/>
              </w:rPr>
            </w:pPr>
          </w:p>
          <w:p w14:paraId="195AFF3B" w14:textId="77777777" w:rsidR="00F72C30" w:rsidRDefault="00F72C30" w:rsidP="004136C8">
            <w:pPr>
              <w:widowControl w:val="0"/>
              <w:suppressAutoHyphens/>
              <w:spacing w:line="264" w:lineRule="auto"/>
              <w:jc w:val="center"/>
              <w:rPr>
                <w:rFonts w:ascii="Times New Roman" w:hAnsi="Times New Roman"/>
                <w:b/>
                <w:color w:val="BC202E"/>
                <w:sz w:val="24"/>
                <w:szCs w:val="24"/>
              </w:rPr>
            </w:pPr>
          </w:p>
          <w:p w14:paraId="3BE4985D" w14:textId="77777777" w:rsidR="00AA1F5A" w:rsidRDefault="00AA1F5A" w:rsidP="004136C8">
            <w:pPr>
              <w:widowControl w:val="0"/>
              <w:suppressAutoHyphens/>
              <w:spacing w:line="264" w:lineRule="auto"/>
              <w:jc w:val="center"/>
              <w:rPr>
                <w:rFonts w:ascii="Times New Roman" w:hAnsi="Times New Roman"/>
                <w:b/>
                <w:color w:val="BC202E"/>
                <w:sz w:val="24"/>
                <w:szCs w:val="24"/>
              </w:rPr>
            </w:pPr>
          </w:p>
          <w:p w14:paraId="7D54C9F6" w14:textId="4BB60DE9" w:rsidR="00AA1F5A" w:rsidRPr="00AA1F5A" w:rsidRDefault="00AA1F5A" w:rsidP="004136C8">
            <w:pPr>
              <w:widowControl w:val="0"/>
              <w:suppressAutoHyphens/>
              <w:spacing w:line="264" w:lineRule="auto"/>
              <w:jc w:val="center"/>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48892D7" w14:textId="77777777" w:rsidR="001F0663" w:rsidRPr="003A1270" w:rsidRDefault="001F0663" w:rsidP="003A1270">
      <w:pPr>
        <w:shd w:val="clear" w:color="auto" w:fill="FFFFFF"/>
        <w:spacing w:before="100" w:beforeAutospacing="1" w:after="100" w:afterAutospacing="1" w:line="240" w:lineRule="auto"/>
        <w:rPr>
          <w:rFonts w:ascii="Arial" w:eastAsia="Times New Roman" w:hAnsi="Arial" w:cs="Arial"/>
          <w:b/>
          <w:color w:val="222222"/>
          <w:sz w:val="24"/>
          <w:szCs w:val="24"/>
        </w:rPr>
      </w:pPr>
    </w:p>
    <w:sectPr w:rsidR="001F0663" w:rsidRPr="003A1270" w:rsidSect="00D851F1">
      <w:headerReference w:type="default" r:id="rId21"/>
      <w:footerReference w:type="default" r:id="rId22"/>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F582B" w14:textId="77777777" w:rsidR="00C3796B" w:rsidRDefault="00C3796B" w:rsidP="001F0663">
      <w:pPr>
        <w:spacing w:after="0" w:line="240" w:lineRule="auto"/>
      </w:pPr>
      <w:r>
        <w:separator/>
      </w:r>
    </w:p>
  </w:endnote>
  <w:endnote w:type="continuationSeparator" w:id="0">
    <w:p w14:paraId="7E433AF9" w14:textId="77777777" w:rsidR="00C3796B" w:rsidRDefault="00C3796B"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B45203" w:rsidRPr="004136C8" w:rsidRDefault="00B45203">
    <w:pPr>
      <w:rPr>
        <w:rFonts w:ascii="Arial" w:hAnsi="Arial" w:cs="Arial"/>
      </w:rPr>
    </w:pPr>
  </w:p>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2428BF" w:rsidRPr="004136C8" w14:paraId="7EC0880B" w14:textId="77777777" w:rsidTr="00A25C5E">
      <w:tc>
        <w:tcPr>
          <w:tcW w:w="3544" w:type="dxa"/>
        </w:tcPr>
        <w:p w14:paraId="557B72DF" w14:textId="3EC0A03F" w:rsidR="002428BF" w:rsidRPr="004136C8" w:rsidRDefault="002428BF" w:rsidP="00ED1128">
          <w:pPr>
            <w:pStyle w:val="Footer"/>
            <w:rPr>
              <w:rFonts w:ascii="Arial" w:hAnsi="Arial" w:cs="Arial"/>
            </w:rPr>
          </w:pPr>
          <w:r w:rsidRPr="004136C8">
            <w:rPr>
              <w:rFonts w:ascii="Arial" w:hAnsi="Arial" w:cs="Arial"/>
              <w:bCs/>
              <w:color w:val="222222"/>
              <w:shd w:val="clear" w:color="auto" w:fill="FFFFFF"/>
            </w:rPr>
            <w:t>Networks, Signals and Systems </w:t>
          </w:r>
        </w:p>
      </w:tc>
      <w:tc>
        <w:tcPr>
          <w:tcW w:w="3969" w:type="dxa"/>
        </w:tcPr>
        <w:p w14:paraId="7BF2C374" w14:textId="1C1CB8EF" w:rsidR="002428BF" w:rsidRPr="004136C8" w:rsidRDefault="002428BF" w:rsidP="0050731F">
          <w:pPr>
            <w:pStyle w:val="Footer"/>
            <w:jc w:val="center"/>
            <w:rPr>
              <w:rFonts w:ascii="Arial" w:hAnsi="Arial" w:cs="Arial"/>
            </w:rPr>
          </w:pPr>
          <w:r w:rsidRPr="004136C8">
            <w:rPr>
              <w:rFonts w:ascii="Arial" w:hAnsi="Arial" w:cs="Arial"/>
            </w:rPr>
            <w:t>Semester: III</w:t>
          </w:r>
        </w:p>
      </w:tc>
      <w:tc>
        <w:tcPr>
          <w:tcW w:w="3403" w:type="dxa"/>
        </w:tcPr>
        <w:p w14:paraId="2B412F4E" w14:textId="41D6980E" w:rsidR="002428BF" w:rsidRPr="004136C8" w:rsidRDefault="002428BF" w:rsidP="00841139">
          <w:pPr>
            <w:pStyle w:val="Footer"/>
            <w:jc w:val="right"/>
            <w:rPr>
              <w:rFonts w:ascii="Arial" w:hAnsi="Arial" w:cs="Arial"/>
            </w:rPr>
          </w:pPr>
          <w:r w:rsidRPr="004136C8">
            <w:rPr>
              <w:rFonts w:ascii="Arial" w:hAnsi="Arial" w:cs="Arial"/>
            </w:rPr>
            <w:t>Academic Year: 2023-24</w:t>
          </w:r>
        </w:p>
      </w:tc>
    </w:tr>
    <w:tr w:rsidR="00B45203" w:rsidRPr="004136C8" w14:paraId="41C47D61" w14:textId="77777777" w:rsidTr="00A25C5E">
      <w:tc>
        <w:tcPr>
          <w:tcW w:w="3544" w:type="dxa"/>
        </w:tcPr>
        <w:p w14:paraId="3B2FFD7D" w14:textId="13CA15AC" w:rsidR="00B45203" w:rsidRPr="004136C8" w:rsidRDefault="00B45203" w:rsidP="0050731F">
          <w:pPr>
            <w:pStyle w:val="Footer"/>
            <w:rPr>
              <w:rFonts w:ascii="Arial" w:hAnsi="Arial" w:cs="Arial"/>
            </w:rPr>
          </w:pPr>
        </w:p>
      </w:tc>
      <w:tc>
        <w:tcPr>
          <w:tcW w:w="3969" w:type="dxa"/>
        </w:tcPr>
        <w:p w14:paraId="3B1C890A" w14:textId="77777777" w:rsidR="00B45203" w:rsidRPr="004136C8" w:rsidRDefault="00B45203" w:rsidP="0050731F">
          <w:pPr>
            <w:pStyle w:val="Footer"/>
            <w:jc w:val="center"/>
            <w:rPr>
              <w:rFonts w:ascii="Arial" w:hAnsi="Arial" w:cs="Arial"/>
            </w:rPr>
          </w:pPr>
        </w:p>
      </w:tc>
      <w:tc>
        <w:tcPr>
          <w:tcW w:w="3403" w:type="dxa"/>
        </w:tcPr>
        <w:p w14:paraId="50C21C4C" w14:textId="6F61024F" w:rsidR="00B45203" w:rsidRPr="004136C8" w:rsidRDefault="00ED1128" w:rsidP="00ED1128">
          <w:pPr>
            <w:pStyle w:val="Footer"/>
            <w:rPr>
              <w:rFonts w:ascii="Arial" w:hAnsi="Arial" w:cs="Arial"/>
            </w:rPr>
          </w:pPr>
          <w:r w:rsidRPr="004136C8">
            <w:rPr>
              <w:rFonts w:ascii="Arial" w:hAnsi="Arial" w:cs="Arial"/>
            </w:rPr>
            <w:t xml:space="preserve">           </w:t>
          </w:r>
          <w:r w:rsidR="004136C8">
            <w:rPr>
              <w:rFonts w:ascii="Arial" w:hAnsi="Arial" w:cs="Arial"/>
              <w:color w:val="FFFFFF" w:themeColor="background1"/>
            </w:rPr>
            <w:t>{</w:t>
          </w:r>
          <w:r w:rsidR="00A25C5E" w:rsidRPr="004136C8">
            <w:rPr>
              <w:rFonts w:ascii="Arial" w:hAnsi="Arial" w:cs="Arial"/>
            </w:rPr>
            <w:t xml:space="preserve">Roll </w:t>
          </w:r>
          <w:r w:rsidR="004136C8" w:rsidRPr="004136C8">
            <w:rPr>
              <w:rFonts w:ascii="Arial" w:hAnsi="Arial" w:cs="Arial"/>
            </w:rPr>
            <w:t>no.</w:t>
          </w:r>
          <w:r w:rsidR="00A25C5E" w:rsidRPr="004136C8">
            <w:rPr>
              <w:rFonts w:ascii="Arial" w:hAnsi="Arial" w:cs="Arial"/>
            </w:rPr>
            <w:t>:</w:t>
          </w:r>
          <w:r w:rsidR="004136C8" w:rsidRPr="004136C8">
            <w:rPr>
              <w:rFonts w:ascii="Arial" w:hAnsi="Arial" w:cs="Arial"/>
            </w:rPr>
            <w:t xml:space="preserve"> 16014022050</w:t>
          </w:r>
          <w:r w:rsidR="00A25C5E" w:rsidRPr="004136C8">
            <w:rPr>
              <w:rFonts w:ascii="Arial" w:hAnsi="Arial" w:cs="Arial"/>
            </w:rPr>
            <w:t xml:space="preserve"> </w:t>
          </w:r>
          <w:r w:rsidRPr="004136C8">
            <w:rPr>
              <w:rFonts w:ascii="Arial" w:hAnsi="Arial" w:cs="Arial"/>
            </w:rPr>
            <w:t xml:space="preserve">               </w:t>
          </w:r>
        </w:p>
      </w:tc>
    </w:tr>
  </w:tbl>
  <w:p w14:paraId="2A0AD00D" w14:textId="601736F4" w:rsidR="00B45203" w:rsidRPr="004136C8" w:rsidRDefault="00B45203" w:rsidP="00B45203">
    <w:pPr>
      <w:pStyle w:val="Footer"/>
      <w:ind w:left="-1440"/>
      <w:jc w:val="center"/>
      <w:rPr>
        <w:rFonts w:ascii="Arial" w:hAnsi="Arial" w:cs="Arial"/>
      </w:rPr>
    </w:pPr>
  </w:p>
  <w:p w14:paraId="7BDC4614" w14:textId="75A41F2E" w:rsidR="00D851F1" w:rsidRPr="004136C8" w:rsidRDefault="00D851F1" w:rsidP="00D851F1">
    <w:pPr>
      <w:pStyle w:val="Footer"/>
      <w:ind w:left="-1440"/>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F996E" w14:textId="77777777" w:rsidR="00C3796B" w:rsidRDefault="00C3796B" w:rsidP="001F0663">
      <w:pPr>
        <w:spacing w:after="0" w:line="240" w:lineRule="auto"/>
      </w:pPr>
      <w:r>
        <w:separator/>
      </w:r>
    </w:p>
  </w:footnote>
  <w:footnote w:type="continuationSeparator" w:id="0">
    <w:p w14:paraId="139A787D" w14:textId="77777777" w:rsidR="00C3796B" w:rsidRDefault="00C3796B"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671EF8"/>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B5F1F"/>
    <w:multiLevelType w:val="hybridMultilevel"/>
    <w:tmpl w:val="C6E86B0E"/>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8C3817"/>
    <w:multiLevelType w:val="hybridMultilevel"/>
    <w:tmpl w:val="629217AC"/>
    <w:lvl w:ilvl="0" w:tplc="578E68A0">
      <w:start w:val="1"/>
      <w:numFmt w:val="upperLetter"/>
      <w:lvlText w:val="%1."/>
      <w:lvlJc w:val="left"/>
      <w:pPr>
        <w:ind w:left="720" w:hanging="360"/>
      </w:pPr>
      <w:rPr>
        <w:rFonts w:hint="default"/>
        <w:b/>
        <w:color w:val="BC20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8B6BDE"/>
    <w:multiLevelType w:val="multilevel"/>
    <w:tmpl w:val="C7C09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B52809"/>
    <w:multiLevelType w:val="hybridMultilevel"/>
    <w:tmpl w:val="58AAF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212EF7"/>
    <w:multiLevelType w:val="hybridMultilevel"/>
    <w:tmpl w:val="348EAB62"/>
    <w:lvl w:ilvl="0" w:tplc="6C821A8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CB7962"/>
    <w:multiLevelType w:val="hybridMultilevel"/>
    <w:tmpl w:val="C6E86B0E"/>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15:restartNumberingAfterBreak="0">
    <w:nsid w:val="625E04DA"/>
    <w:multiLevelType w:val="hybridMultilevel"/>
    <w:tmpl w:val="629217AC"/>
    <w:lvl w:ilvl="0" w:tplc="578E68A0">
      <w:start w:val="1"/>
      <w:numFmt w:val="upperLetter"/>
      <w:lvlText w:val="%1."/>
      <w:lvlJc w:val="left"/>
      <w:pPr>
        <w:ind w:left="720" w:hanging="360"/>
      </w:pPr>
      <w:rPr>
        <w:rFonts w:hint="default"/>
        <w:b/>
        <w:color w:val="BC20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FD0488"/>
    <w:multiLevelType w:val="hybridMultilevel"/>
    <w:tmpl w:val="C6E86B0E"/>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0" w15:restartNumberingAfterBreak="0">
    <w:nsid w:val="71E769C7"/>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1EE16C9"/>
    <w:multiLevelType w:val="hybridMultilevel"/>
    <w:tmpl w:val="C6E86B0E"/>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2"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0180903">
    <w:abstractNumId w:val="5"/>
  </w:num>
  <w:num w:numId="2" w16cid:durableId="1764300138">
    <w:abstractNumId w:val="23"/>
  </w:num>
  <w:num w:numId="3" w16cid:durableId="733967474">
    <w:abstractNumId w:val="22"/>
  </w:num>
  <w:num w:numId="4" w16cid:durableId="1455363363">
    <w:abstractNumId w:val="8"/>
  </w:num>
  <w:num w:numId="5" w16cid:durableId="1299190903">
    <w:abstractNumId w:val="10"/>
  </w:num>
  <w:num w:numId="6" w16cid:durableId="2101873461">
    <w:abstractNumId w:val="0"/>
    <w:lvlOverride w:ilvl="0">
      <w:startOverride w:val="1"/>
    </w:lvlOverride>
  </w:num>
  <w:num w:numId="7" w16cid:durableId="52580339">
    <w:abstractNumId w:val="1"/>
  </w:num>
  <w:num w:numId="8" w16cid:durableId="1949121132">
    <w:abstractNumId w:val="2"/>
  </w:num>
  <w:num w:numId="9" w16cid:durableId="1276601631">
    <w:abstractNumId w:val="3"/>
  </w:num>
  <w:num w:numId="10" w16cid:durableId="36636171">
    <w:abstractNumId w:val="11"/>
  </w:num>
  <w:num w:numId="11" w16cid:durableId="119766940">
    <w:abstractNumId w:val="9"/>
  </w:num>
  <w:num w:numId="12" w16cid:durableId="1682274419">
    <w:abstractNumId w:val="7"/>
  </w:num>
  <w:num w:numId="13" w16cid:durableId="534394471">
    <w:abstractNumId w:val="15"/>
  </w:num>
  <w:num w:numId="14" w16cid:durableId="1467698489">
    <w:abstractNumId w:val="13"/>
    <w:lvlOverride w:ilvl="0">
      <w:lvl w:ilvl="0">
        <w:numFmt w:val="lowerLetter"/>
        <w:lvlText w:val="%1."/>
        <w:lvlJc w:val="left"/>
      </w:lvl>
    </w:lvlOverride>
  </w:num>
  <w:num w:numId="15" w16cid:durableId="2137336595">
    <w:abstractNumId w:val="14"/>
  </w:num>
  <w:num w:numId="16" w16cid:durableId="1066613116">
    <w:abstractNumId w:val="6"/>
  </w:num>
  <w:num w:numId="17" w16cid:durableId="705526666">
    <w:abstractNumId w:val="20"/>
  </w:num>
  <w:num w:numId="18" w16cid:durableId="5600863">
    <w:abstractNumId w:val="21"/>
  </w:num>
  <w:num w:numId="19" w16cid:durableId="654802668">
    <w:abstractNumId w:val="16"/>
  </w:num>
  <w:num w:numId="20" w16cid:durableId="1524979698">
    <w:abstractNumId w:val="12"/>
  </w:num>
  <w:num w:numId="21" w16cid:durableId="293412594">
    <w:abstractNumId w:val="4"/>
  </w:num>
  <w:num w:numId="22" w16cid:durableId="572470478">
    <w:abstractNumId w:val="17"/>
  </w:num>
  <w:num w:numId="23" w16cid:durableId="1687639104">
    <w:abstractNumId w:val="19"/>
  </w:num>
  <w:num w:numId="24" w16cid:durableId="18916508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FB3"/>
    <w:rsid w:val="00012C52"/>
    <w:rsid w:val="0001388A"/>
    <w:rsid w:val="00082E39"/>
    <w:rsid w:val="000B0D21"/>
    <w:rsid w:val="000B1195"/>
    <w:rsid w:val="000C3926"/>
    <w:rsid w:val="000E17D1"/>
    <w:rsid w:val="000F28B2"/>
    <w:rsid w:val="000F5CAF"/>
    <w:rsid w:val="00115676"/>
    <w:rsid w:val="001347E5"/>
    <w:rsid w:val="001356A5"/>
    <w:rsid w:val="001C5D5F"/>
    <w:rsid w:val="001D6337"/>
    <w:rsid w:val="001F0663"/>
    <w:rsid w:val="002040B3"/>
    <w:rsid w:val="002121AB"/>
    <w:rsid w:val="002151EF"/>
    <w:rsid w:val="002428BF"/>
    <w:rsid w:val="002429D7"/>
    <w:rsid w:val="00252977"/>
    <w:rsid w:val="002915D6"/>
    <w:rsid w:val="002D01E0"/>
    <w:rsid w:val="00310DDD"/>
    <w:rsid w:val="00312C08"/>
    <w:rsid w:val="003374FC"/>
    <w:rsid w:val="003575EF"/>
    <w:rsid w:val="00364C90"/>
    <w:rsid w:val="003A1270"/>
    <w:rsid w:val="003B204E"/>
    <w:rsid w:val="003D10E3"/>
    <w:rsid w:val="003D3F4A"/>
    <w:rsid w:val="003E545B"/>
    <w:rsid w:val="003F0F37"/>
    <w:rsid w:val="004136C8"/>
    <w:rsid w:val="00414103"/>
    <w:rsid w:val="00415574"/>
    <w:rsid w:val="004479A8"/>
    <w:rsid w:val="0046173E"/>
    <w:rsid w:val="00462D8B"/>
    <w:rsid w:val="0051523B"/>
    <w:rsid w:val="005F3D29"/>
    <w:rsid w:val="00612B3B"/>
    <w:rsid w:val="00651621"/>
    <w:rsid w:val="00670BE1"/>
    <w:rsid w:val="00686E52"/>
    <w:rsid w:val="006A667E"/>
    <w:rsid w:val="00700A17"/>
    <w:rsid w:val="00712ECD"/>
    <w:rsid w:val="00721C68"/>
    <w:rsid w:val="00734169"/>
    <w:rsid w:val="00734C04"/>
    <w:rsid w:val="007609F2"/>
    <w:rsid w:val="007971CC"/>
    <w:rsid w:val="007A1CD9"/>
    <w:rsid w:val="007E0BEA"/>
    <w:rsid w:val="00801B4C"/>
    <w:rsid w:val="00814442"/>
    <w:rsid w:val="00817323"/>
    <w:rsid w:val="00822959"/>
    <w:rsid w:val="0083020D"/>
    <w:rsid w:val="00841139"/>
    <w:rsid w:val="00887022"/>
    <w:rsid w:val="008A403B"/>
    <w:rsid w:val="008B20EA"/>
    <w:rsid w:val="008C2AA7"/>
    <w:rsid w:val="008F0EA2"/>
    <w:rsid w:val="00934FCC"/>
    <w:rsid w:val="00937E4C"/>
    <w:rsid w:val="00952AA9"/>
    <w:rsid w:val="00A00E0D"/>
    <w:rsid w:val="00A25C5E"/>
    <w:rsid w:val="00A275E4"/>
    <w:rsid w:val="00A42411"/>
    <w:rsid w:val="00A600F7"/>
    <w:rsid w:val="00A77F79"/>
    <w:rsid w:val="00A83FB3"/>
    <w:rsid w:val="00AA1F5A"/>
    <w:rsid w:val="00AC637F"/>
    <w:rsid w:val="00B3318F"/>
    <w:rsid w:val="00B36E35"/>
    <w:rsid w:val="00B45203"/>
    <w:rsid w:val="00B66BDD"/>
    <w:rsid w:val="00B72A51"/>
    <w:rsid w:val="00BA17A0"/>
    <w:rsid w:val="00BB2703"/>
    <w:rsid w:val="00BB7342"/>
    <w:rsid w:val="00BE44F5"/>
    <w:rsid w:val="00C3796B"/>
    <w:rsid w:val="00C50B40"/>
    <w:rsid w:val="00C94493"/>
    <w:rsid w:val="00CA50BD"/>
    <w:rsid w:val="00D31B26"/>
    <w:rsid w:val="00D43013"/>
    <w:rsid w:val="00D851F1"/>
    <w:rsid w:val="00D9521C"/>
    <w:rsid w:val="00DB37C6"/>
    <w:rsid w:val="00DC688B"/>
    <w:rsid w:val="00DD6E62"/>
    <w:rsid w:val="00DE74E1"/>
    <w:rsid w:val="00DF4713"/>
    <w:rsid w:val="00E27666"/>
    <w:rsid w:val="00E410D2"/>
    <w:rsid w:val="00E5497D"/>
    <w:rsid w:val="00EA0D65"/>
    <w:rsid w:val="00EA71F1"/>
    <w:rsid w:val="00EA7DD6"/>
    <w:rsid w:val="00EC57B7"/>
    <w:rsid w:val="00ED1128"/>
    <w:rsid w:val="00EE59A2"/>
    <w:rsid w:val="00F061A3"/>
    <w:rsid w:val="00F14B23"/>
    <w:rsid w:val="00F20D4F"/>
    <w:rsid w:val="00F72C30"/>
    <w:rsid w:val="00F76925"/>
    <w:rsid w:val="00F95E97"/>
    <w:rsid w:val="00F976E1"/>
    <w:rsid w:val="00FC0B49"/>
    <w:rsid w:val="00FC1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FDD927D"/>
  <w15:docId w15:val="{5A2F91AF-FB2C-436B-B86A-B9FF6E855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61618">
      <w:bodyDiv w:val="1"/>
      <w:marLeft w:val="0"/>
      <w:marRight w:val="0"/>
      <w:marTop w:val="0"/>
      <w:marBottom w:val="0"/>
      <w:divBdr>
        <w:top w:val="none" w:sz="0" w:space="0" w:color="auto"/>
        <w:left w:val="none" w:sz="0" w:space="0" w:color="auto"/>
        <w:bottom w:val="none" w:sz="0" w:space="0" w:color="auto"/>
        <w:right w:val="none" w:sz="0" w:space="0" w:color="auto"/>
      </w:divBdr>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860823435">
      <w:bodyDiv w:val="1"/>
      <w:marLeft w:val="0"/>
      <w:marRight w:val="0"/>
      <w:marTop w:val="0"/>
      <w:marBottom w:val="0"/>
      <w:divBdr>
        <w:top w:val="none" w:sz="0" w:space="0" w:color="auto"/>
        <w:left w:val="none" w:sz="0" w:space="0" w:color="auto"/>
        <w:bottom w:val="none" w:sz="0" w:space="0" w:color="auto"/>
        <w:right w:val="none" w:sz="0" w:space="0" w:color="auto"/>
      </w:divBdr>
      <w:divsChild>
        <w:div w:id="15471118">
          <w:marLeft w:val="0"/>
          <w:marRight w:val="0"/>
          <w:marTop w:val="0"/>
          <w:marBottom w:val="0"/>
          <w:divBdr>
            <w:top w:val="none" w:sz="0" w:space="0" w:color="auto"/>
            <w:left w:val="none" w:sz="0" w:space="0" w:color="auto"/>
            <w:bottom w:val="none" w:sz="0" w:space="0" w:color="auto"/>
            <w:right w:val="none" w:sz="0" w:space="0" w:color="auto"/>
          </w:divBdr>
          <w:divsChild>
            <w:div w:id="1510753291">
              <w:marLeft w:val="0"/>
              <w:marRight w:val="0"/>
              <w:marTop w:val="0"/>
              <w:marBottom w:val="0"/>
              <w:divBdr>
                <w:top w:val="none" w:sz="0" w:space="0" w:color="auto"/>
                <w:left w:val="none" w:sz="0" w:space="0" w:color="auto"/>
                <w:bottom w:val="none" w:sz="0" w:space="0" w:color="auto"/>
                <w:right w:val="none" w:sz="0" w:space="0" w:color="auto"/>
              </w:divBdr>
            </w:div>
            <w:div w:id="1907572282">
              <w:marLeft w:val="0"/>
              <w:marRight w:val="0"/>
              <w:marTop w:val="0"/>
              <w:marBottom w:val="0"/>
              <w:divBdr>
                <w:top w:val="none" w:sz="0" w:space="0" w:color="auto"/>
                <w:left w:val="none" w:sz="0" w:space="0" w:color="auto"/>
                <w:bottom w:val="none" w:sz="0" w:space="0" w:color="auto"/>
                <w:right w:val="none" w:sz="0" w:space="0" w:color="auto"/>
              </w:divBdr>
            </w:div>
            <w:div w:id="1310016550">
              <w:marLeft w:val="0"/>
              <w:marRight w:val="0"/>
              <w:marTop w:val="0"/>
              <w:marBottom w:val="0"/>
              <w:divBdr>
                <w:top w:val="none" w:sz="0" w:space="0" w:color="auto"/>
                <w:left w:val="none" w:sz="0" w:space="0" w:color="auto"/>
                <w:bottom w:val="none" w:sz="0" w:space="0" w:color="auto"/>
                <w:right w:val="none" w:sz="0" w:space="0" w:color="auto"/>
              </w:divBdr>
            </w:div>
            <w:div w:id="11999030">
              <w:marLeft w:val="0"/>
              <w:marRight w:val="0"/>
              <w:marTop w:val="0"/>
              <w:marBottom w:val="0"/>
              <w:divBdr>
                <w:top w:val="none" w:sz="0" w:space="0" w:color="auto"/>
                <w:left w:val="none" w:sz="0" w:space="0" w:color="auto"/>
                <w:bottom w:val="none" w:sz="0" w:space="0" w:color="auto"/>
                <w:right w:val="none" w:sz="0" w:space="0" w:color="auto"/>
              </w:divBdr>
            </w:div>
            <w:div w:id="2082826103">
              <w:marLeft w:val="0"/>
              <w:marRight w:val="0"/>
              <w:marTop w:val="0"/>
              <w:marBottom w:val="0"/>
              <w:divBdr>
                <w:top w:val="none" w:sz="0" w:space="0" w:color="auto"/>
                <w:left w:val="none" w:sz="0" w:space="0" w:color="auto"/>
                <w:bottom w:val="none" w:sz="0" w:space="0" w:color="auto"/>
                <w:right w:val="none" w:sz="0" w:space="0" w:color="auto"/>
              </w:divBdr>
            </w:div>
            <w:div w:id="1749881622">
              <w:marLeft w:val="0"/>
              <w:marRight w:val="0"/>
              <w:marTop w:val="0"/>
              <w:marBottom w:val="0"/>
              <w:divBdr>
                <w:top w:val="none" w:sz="0" w:space="0" w:color="auto"/>
                <w:left w:val="none" w:sz="0" w:space="0" w:color="auto"/>
                <w:bottom w:val="none" w:sz="0" w:space="0" w:color="auto"/>
                <w:right w:val="none" w:sz="0" w:space="0" w:color="auto"/>
              </w:divBdr>
            </w:div>
            <w:div w:id="1089234933">
              <w:marLeft w:val="0"/>
              <w:marRight w:val="0"/>
              <w:marTop w:val="0"/>
              <w:marBottom w:val="0"/>
              <w:divBdr>
                <w:top w:val="none" w:sz="0" w:space="0" w:color="auto"/>
                <w:left w:val="none" w:sz="0" w:space="0" w:color="auto"/>
                <w:bottom w:val="none" w:sz="0" w:space="0" w:color="auto"/>
                <w:right w:val="none" w:sz="0" w:space="0" w:color="auto"/>
              </w:divBdr>
            </w:div>
            <w:div w:id="1255238583">
              <w:marLeft w:val="0"/>
              <w:marRight w:val="0"/>
              <w:marTop w:val="0"/>
              <w:marBottom w:val="0"/>
              <w:divBdr>
                <w:top w:val="none" w:sz="0" w:space="0" w:color="auto"/>
                <w:left w:val="none" w:sz="0" w:space="0" w:color="auto"/>
                <w:bottom w:val="none" w:sz="0" w:space="0" w:color="auto"/>
                <w:right w:val="none" w:sz="0" w:space="0" w:color="auto"/>
              </w:divBdr>
            </w:div>
            <w:div w:id="2130935150">
              <w:marLeft w:val="0"/>
              <w:marRight w:val="0"/>
              <w:marTop w:val="0"/>
              <w:marBottom w:val="0"/>
              <w:divBdr>
                <w:top w:val="none" w:sz="0" w:space="0" w:color="auto"/>
                <w:left w:val="none" w:sz="0" w:space="0" w:color="auto"/>
                <w:bottom w:val="none" w:sz="0" w:space="0" w:color="auto"/>
                <w:right w:val="none" w:sz="0" w:space="0" w:color="auto"/>
              </w:divBdr>
            </w:div>
            <w:div w:id="76220617">
              <w:marLeft w:val="0"/>
              <w:marRight w:val="0"/>
              <w:marTop w:val="0"/>
              <w:marBottom w:val="0"/>
              <w:divBdr>
                <w:top w:val="none" w:sz="0" w:space="0" w:color="auto"/>
                <w:left w:val="none" w:sz="0" w:space="0" w:color="auto"/>
                <w:bottom w:val="none" w:sz="0" w:space="0" w:color="auto"/>
                <w:right w:val="none" w:sz="0" w:space="0" w:color="auto"/>
              </w:divBdr>
            </w:div>
            <w:div w:id="271209286">
              <w:marLeft w:val="0"/>
              <w:marRight w:val="0"/>
              <w:marTop w:val="0"/>
              <w:marBottom w:val="0"/>
              <w:divBdr>
                <w:top w:val="none" w:sz="0" w:space="0" w:color="auto"/>
                <w:left w:val="none" w:sz="0" w:space="0" w:color="auto"/>
                <w:bottom w:val="none" w:sz="0" w:space="0" w:color="auto"/>
                <w:right w:val="none" w:sz="0" w:space="0" w:color="auto"/>
              </w:divBdr>
            </w:div>
            <w:div w:id="1159733763">
              <w:marLeft w:val="0"/>
              <w:marRight w:val="0"/>
              <w:marTop w:val="0"/>
              <w:marBottom w:val="0"/>
              <w:divBdr>
                <w:top w:val="none" w:sz="0" w:space="0" w:color="auto"/>
                <w:left w:val="none" w:sz="0" w:space="0" w:color="auto"/>
                <w:bottom w:val="none" w:sz="0" w:space="0" w:color="auto"/>
                <w:right w:val="none" w:sz="0" w:space="0" w:color="auto"/>
              </w:divBdr>
            </w:div>
            <w:div w:id="1277296825">
              <w:marLeft w:val="0"/>
              <w:marRight w:val="0"/>
              <w:marTop w:val="0"/>
              <w:marBottom w:val="0"/>
              <w:divBdr>
                <w:top w:val="none" w:sz="0" w:space="0" w:color="auto"/>
                <w:left w:val="none" w:sz="0" w:space="0" w:color="auto"/>
                <w:bottom w:val="none" w:sz="0" w:space="0" w:color="auto"/>
                <w:right w:val="none" w:sz="0" w:space="0" w:color="auto"/>
              </w:divBdr>
            </w:div>
            <w:div w:id="869998558">
              <w:marLeft w:val="0"/>
              <w:marRight w:val="0"/>
              <w:marTop w:val="0"/>
              <w:marBottom w:val="0"/>
              <w:divBdr>
                <w:top w:val="none" w:sz="0" w:space="0" w:color="auto"/>
                <w:left w:val="none" w:sz="0" w:space="0" w:color="auto"/>
                <w:bottom w:val="none" w:sz="0" w:space="0" w:color="auto"/>
                <w:right w:val="none" w:sz="0" w:space="0" w:color="auto"/>
              </w:divBdr>
            </w:div>
            <w:div w:id="503515863">
              <w:marLeft w:val="0"/>
              <w:marRight w:val="0"/>
              <w:marTop w:val="0"/>
              <w:marBottom w:val="0"/>
              <w:divBdr>
                <w:top w:val="none" w:sz="0" w:space="0" w:color="auto"/>
                <w:left w:val="none" w:sz="0" w:space="0" w:color="auto"/>
                <w:bottom w:val="none" w:sz="0" w:space="0" w:color="auto"/>
                <w:right w:val="none" w:sz="0" w:space="0" w:color="auto"/>
              </w:divBdr>
            </w:div>
            <w:div w:id="1948459695">
              <w:marLeft w:val="0"/>
              <w:marRight w:val="0"/>
              <w:marTop w:val="0"/>
              <w:marBottom w:val="0"/>
              <w:divBdr>
                <w:top w:val="none" w:sz="0" w:space="0" w:color="auto"/>
                <w:left w:val="none" w:sz="0" w:space="0" w:color="auto"/>
                <w:bottom w:val="none" w:sz="0" w:space="0" w:color="auto"/>
                <w:right w:val="none" w:sz="0" w:space="0" w:color="auto"/>
              </w:divBdr>
            </w:div>
            <w:div w:id="701247325">
              <w:marLeft w:val="0"/>
              <w:marRight w:val="0"/>
              <w:marTop w:val="0"/>
              <w:marBottom w:val="0"/>
              <w:divBdr>
                <w:top w:val="none" w:sz="0" w:space="0" w:color="auto"/>
                <w:left w:val="none" w:sz="0" w:space="0" w:color="auto"/>
                <w:bottom w:val="none" w:sz="0" w:space="0" w:color="auto"/>
                <w:right w:val="none" w:sz="0" w:space="0" w:color="auto"/>
              </w:divBdr>
            </w:div>
            <w:div w:id="261956097">
              <w:marLeft w:val="0"/>
              <w:marRight w:val="0"/>
              <w:marTop w:val="0"/>
              <w:marBottom w:val="0"/>
              <w:divBdr>
                <w:top w:val="none" w:sz="0" w:space="0" w:color="auto"/>
                <w:left w:val="none" w:sz="0" w:space="0" w:color="auto"/>
                <w:bottom w:val="none" w:sz="0" w:space="0" w:color="auto"/>
                <w:right w:val="none" w:sz="0" w:space="0" w:color="auto"/>
              </w:divBdr>
            </w:div>
            <w:div w:id="543952040">
              <w:marLeft w:val="0"/>
              <w:marRight w:val="0"/>
              <w:marTop w:val="0"/>
              <w:marBottom w:val="0"/>
              <w:divBdr>
                <w:top w:val="none" w:sz="0" w:space="0" w:color="auto"/>
                <w:left w:val="none" w:sz="0" w:space="0" w:color="auto"/>
                <w:bottom w:val="none" w:sz="0" w:space="0" w:color="auto"/>
                <w:right w:val="none" w:sz="0" w:space="0" w:color="auto"/>
              </w:divBdr>
            </w:div>
            <w:div w:id="502671111">
              <w:marLeft w:val="0"/>
              <w:marRight w:val="0"/>
              <w:marTop w:val="0"/>
              <w:marBottom w:val="0"/>
              <w:divBdr>
                <w:top w:val="none" w:sz="0" w:space="0" w:color="auto"/>
                <w:left w:val="none" w:sz="0" w:space="0" w:color="auto"/>
                <w:bottom w:val="none" w:sz="0" w:space="0" w:color="auto"/>
                <w:right w:val="none" w:sz="0" w:space="0" w:color="auto"/>
              </w:divBdr>
            </w:div>
            <w:div w:id="1260482592">
              <w:marLeft w:val="0"/>
              <w:marRight w:val="0"/>
              <w:marTop w:val="0"/>
              <w:marBottom w:val="0"/>
              <w:divBdr>
                <w:top w:val="none" w:sz="0" w:space="0" w:color="auto"/>
                <w:left w:val="none" w:sz="0" w:space="0" w:color="auto"/>
                <w:bottom w:val="none" w:sz="0" w:space="0" w:color="auto"/>
                <w:right w:val="none" w:sz="0" w:space="0" w:color="auto"/>
              </w:divBdr>
            </w:div>
            <w:div w:id="616181670">
              <w:marLeft w:val="0"/>
              <w:marRight w:val="0"/>
              <w:marTop w:val="0"/>
              <w:marBottom w:val="0"/>
              <w:divBdr>
                <w:top w:val="none" w:sz="0" w:space="0" w:color="auto"/>
                <w:left w:val="none" w:sz="0" w:space="0" w:color="auto"/>
                <w:bottom w:val="none" w:sz="0" w:space="0" w:color="auto"/>
                <w:right w:val="none" w:sz="0" w:space="0" w:color="auto"/>
              </w:divBdr>
            </w:div>
            <w:div w:id="2048527209">
              <w:marLeft w:val="0"/>
              <w:marRight w:val="0"/>
              <w:marTop w:val="0"/>
              <w:marBottom w:val="0"/>
              <w:divBdr>
                <w:top w:val="none" w:sz="0" w:space="0" w:color="auto"/>
                <w:left w:val="none" w:sz="0" w:space="0" w:color="auto"/>
                <w:bottom w:val="none" w:sz="0" w:space="0" w:color="auto"/>
                <w:right w:val="none" w:sz="0" w:space="0" w:color="auto"/>
              </w:divBdr>
            </w:div>
            <w:div w:id="939608115">
              <w:marLeft w:val="0"/>
              <w:marRight w:val="0"/>
              <w:marTop w:val="0"/>
              <w:marBottom w:val="0"/>
              <w:divBdr>
                <w:top w:val="none" w:sz="0" w:space="0" w:color="auto"/>
                <w:left w:val="none" w:sz="0" w:space="0" w:color="auto"/>
                <w:bottom w:val="none" w:sz="0" w:space="0" w:color="auto"/>
                <w:right w:val="none" w:sz="0" w:space="0" w:color="auto"/>
              </w:divBdr>
            </w:div>
            <w:div w:id="1883009827">
              <w:marLeft w:val="0"/>
              <w:marRight w:val="0"/>
              <w:marTop w:val="0"/>
              <w:marBottom w:val="0"/>
              <w:divBdr>
                <w:top w:val="none" w:sz="0" w:space="0" w:color="auto"/>
                <w:left w:val="none" w:sz="0" w:space="0" w:color="auto"/>
                <w:bottom w:val="none" w:sz="0" w:space="0" w:color="auto"/>
                <w:right w:val="none" w:sz="0" w:space="0" w:color="auto"/>
              </w:divBdr>
            </w:div>
            <w:div w:id="649211026">
              <w:marLeft w:val="0"/>
              <w:marRight w:val="0"/>
              <w:marTop w:val="0"/>
              <w:marBottom w:val="0"/>
              <w:divBdr>
                <w:top w:val="none" w:sz="0" w:space="0" w:color="auto"/>
                <w:left w:val="none" w:sz="0" w:space="0" w:color="auto"/>
                <w:bottom w:val="none" w:sz="0" w:space="0" w:color="auto"/>
                <w:right w:val="none" w:sz="0" w:space="0" w:color="auto"/>
              </w:divBdr>
            </w:div>
            <w:div w:id="1708407971">
              <w:marLeft w:val="0"/>
              <w:marRight w:val="0"/>
              <w:marTop w:val="0"/>
              <w:marBottom w:val="0"/>
              <w:divBdr>
                <w:top w:val="none" w:sz="0" w:space="0" w:color="auto"/>
                <w:left w:val="none" w:sz="0" w:space="0" w:color="auto"/>
                <w:bottom w:val="none" w:sz="0" w:space="0" w:color="auto"/>
                <w:right w:val="none" w:sz="0" w:space="0" w:color="auto"/>
              </w:divBdr>
            </w:div>
            <w:div w:id="1288663997">
              <w:marLeft w:val="0"/>
              <w:marRight w:val="0"/>
              <w:marTop w:val="0"/>
              <w:marBottom w:val="0"/>
              <w:divBdr>
                <w:top w:val="none" w:sz="0" w:space="0" w:color="auto"/>
                <w:left w:val="none" w:sz="0" w:space="0" w:color="auto"/>
                <w:bottom w:val="none" w:sz="0" w:space="0" w:color="auto"/>
                <w:right w:val="none" w:sz="0" w:space="0" w:color="auto"/>
              </w:divBdr>
            </w:div>
            <w:div w:id="830563079">
              <w:marLeft w:val="0"/>
              <w:marRight w:val="0"/>
              <w:marTop w:val="0"/>
              <w:marBottom w:val="0"/>
              <w:divBdr>
                <w:top w:val="none" w:sz="0" w:space="0" w:color="auto"/>
                <w:left w:val="none" w:sz="0" w:space="0" w:color="auto"/>
                <w:bottom w:val="none" w:sz="0" w:space="0" w:color="auto"/>
                <w:right w:val="none" w:sz="0" w:space="0" w:color="auto"/>
              </w:divBdr>
            </w:div>
            <w:div w:id="877427118">
              <w:marLeft w:val="0"/>
              <w:marRight w:val="0"/>
              <w:marTop w:val="0"/>
              <w:marBottom w:val="0"/>
              <w:divBdr>
                <w:top w:val="none" w:sz="0" w:space="0" w:color="auto"/>
                <w:left w:val="none" w:sz="0" w:space="0" w:color="auto"/>
                <w:bottom w:val="none" w:sz="0" w:space="0" w:color="auto"/>
                <w:right w:val="none" w:sz="0" w:space="0" w:color="auto"/>
              </w:divBdr>
            </w:div>
            <w:div w:id="638070051">
              <w:marLeft w:val="0"/>
              <w:marRight w:val="0"/>
              <w:marTop w:val="0"/>
              <w:marBottom w:val="0"/>
              <w:divBdr>
                <w:top w:val="none" w:sz="0" w:space="0" w:color="auto"/>
                <w:left w:val="none" w:sz="0" w:space="0" w:color="auto"/>
                <w:bottom w:val="none" w:sz="0" w:space="0" w:color="auto"/>
                <w:right w:val="none" w:sz="0" w:space="0" w:color="auto"/>
              </w:divBdr>
            </w:div>
            <w:div w:id="841549129">
              <w:marLeft w:val="0"/>
              <w:marRight w:val="0"/>
              <w:marTop w:val="0"/>
              <w:marBottom w:val="0"/>
              <w:divBdr>
                <w:top w:val="none" w:sz="0" w:space="0" w:color="auto"/>
                <w:left w:val="none" w:sz="0" w:space="0" w:color="auto"/>
                <w:bottom w:val="none" w:sz="0" w:space="0" w:color="auto"/>
                <w:right w:val="none" w:sz="0" w:space="0" w:color="auto"/>
              </w:divBdr>
            </w:div>
            <w:div w:id="1255164909">
              <w:marLeft w:val="0"/>
              <w:marRight w:val="0"/>
              <w:marTop w:val="0"/>
              <w:marBottom w:val="0"/>
              <w:divBdr>
                <w:top w:val="none" w:sz="0" w:space="0" w:color="auto"/>
                <w:left w:val="none" w:sz="0" w:space="0" w:color="auto"/>
                <w:bottom w:val="none" w:sz="0" w:space="0" w:color="auto"/>
                <w:right w:val="none" w:sz="0" w:space="0" w:color="auto"/>
              </w:divBdr>
            </w:div>
            <w:div w:id="1433940326">
              <w:marLeft w:val="0"/>
              <w:marRight w:val="0"/>
              <w:marTop w:val="0"/>
              <w:marBottom w:val="0"/>
              <w:divBdr>
                <w:top w:val="none" w:sz="0" w:space="0" w:color="auto"/>
                <w:left w:val="none" w:sz="0" w:space="0" w:color="auto"/>
                <w:bottom w:val="none" w:sz="0" w:space="0" w:color="auto"/>
                <w:right w:val="none" w:sz="0" w:space="0" w:color="auto"/>
              </w:divBdr>
            </w:div>
            <w:div w:id="1017577728">
              <w:marLeft w:val="0"/>
              <w:marRight w:val="0"/>
              <w:marTop w:val="0"/>
              <w:marBottom w:val="0"/>
              <w:divBdr>
                <w:top w:val="none" w:sz="0" w:space="0" w:color="auto"/>
                <w:left w:val="none" w:sz="0" w:space="0" w:color="auto"/>
                <w:bottom w:val="none" w:sz="0" w:space="0" w:color="auto"/>
                <w:right w:val="none" w:sz="0" w:space="0" w:color="auto"/>
              </w:divBdr>
            </w:div>
            <w:div w:id="1742672082">
              <w:marLeft w:val="0"/>
              <w:marRight w:val="0"/>
              <w:marTop w:val="0"/>
              <w:marBottom w:val="0"/>
              <w:divBdr>
                <w:top w:val="none" w:sz="0" w:space="0" w:color="auto"/>
                <w:left w:val="none" w:sz="0" w:space="0" w:color="auto"/>
                <w:bottom w:val="none" w:sz="0" w:space="0" w:color="auto"/>
                <w:right w:val="none" w:sz="0" w:space="0" w:color="auto"/>
              </w:divBdr>
            </w:div>
            <w:div w:id="1590428641">
              <w:marLeft w:val="0"/>
              <w:marRight w:val="0"/>
              <w:marTop w:val="0"/>
              <w:marBottom w:val="0"/>
              <w:divBdr>
                <w:top w:val="none" w:sz="0" w:space="0" w:color="auto"/>
                <w:left w:val="none" w:sz="0" w:space="0" w:color="auto"/>
                <w:bottom w:val="none" w:sz="0" w:space="0" w:color="auto"/>
                <w:right w:val="none" w:sz="0" w:space="0" w:color="auto"/>
              </w:divBdr>
            </w:div>
            <w:div w:id="1777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1620">
      <w:bodyDiv w:val="1"/>
      <w:marLeft w:val="0"/>
      <w:marRight w:val="0"/>
      <w:marTop w:val="0"/>
      <w:marBottom w:val="0"/>
      <w:divBdr>
        <w:top w:val="none" w:sz="0" w:space="0" w:color="auto"/>
        <w:left w:val="none" w:sz="0" w:space="0" w:color="auto"/>
        <w:bottom w:val="none" w:sz="0" w:space="0" w:color="auto"/>
        <w:right w:val="none" w:sz="0" w:space="0" w:color="auto"/>
      </w:divBdr>
      <w:divsChild>
        <w:div w:id="1672491023">
          <w:marLeft w:val="0"/>
          <w:marRight w:val="0"/>
          <w:marTop w:val="0"/>
          <w:marBottom w:val="0"/>
          <w:divBdr>
            <w:top w:val="none" w:sz="0" w:space="0" w:color="auto"/>
            <w:left w:val="none" w:sz="0" w:space="0" w:color="auto"/>
            <w:bottom w:val="none" w:sz="0" w:space="0" w:color="auto"/>
            <w:right w:val="none" w:sz="0" w:space="0" w:color="auto"/>
          </w:divBdr>
          <w:divsChild>
            <w:div w:id="1615013720">
              <w:marLeft w:val="0"/>
              <w:marRight w:val="0"/>
              <w:marTop w:val="0"/>
              <w:marBottom w:val="0"/>
              <w:divBdr>
                <w:top w:val="none" w:sz="0" w:space="0" w:color="auto"/>
                <w:left w:val="none" w:sz="0" w:space="0" w:color="auto"/>
                <w:bottom w:val="none" w:sz="0" w:space="0" w:color="auto"/>
                <w:right w:val="none" w:sz="0" w:space="0" w:color="auto"/>
              </w:divBdr>
            </w:div>
            <w:div w:id="2140372308">
              <w:marLeft w:val="0"/>
              <w:marRight w:val="0"/>
              <w:marTop w:val="0"/>
              <w:marBottom w:val="0"/>
              <w:divBdr>
                <w:top w:val="none" w:sz="0" w:space="0" w:color="auto"/>
                <w:left w:val="none" w:sz="0" w:space="0" w:color="auto"/>
                <w:bottom w:val="none" w:sz="0" w:space="0" w:color="auto"/>
                <w:right w:val="none" w:sz="0" w:space="0" w:color="auto"/>
              </w:divBdr>
            </w:div>
            <w:div w:id="487206112">
              <w:marLeft w:val="0"/>
              <w:marRight w:val="0"/>
              <w:marTop w:val="0"/>
              <w:marBottom w:val="0"/>
              <w:divBdr>
                <w:top w:val="none" w:sz="0" w:space="0" w:color="auto"/>
                <w:left w:val="none" w:sz="0" w:space="0" w:color="auto"/>
                <w:bottom w:val="none" w:sz="0" w:space="0" w:color="auto"/>
                <w:right w:val="none" w:sz="0" w:space="0" w:color="auto"/>
              </w:divBdr>
            </w:div>
            <w:div w:id="771246132">
              <w:marLeft w:val="0"/>
              <w:marRight w:val="0"/>
              <w:marTop w:val="0"/>
              <w:marBottom w:val="0"/>
              <w:divBdr>
                <w:top w:val="none" w:sz="0" w:space="0" w:color="auto"/>
                <w:left w:val="none" w:sz="0" w:space="0" w:color="auto"/>
                <w:bottom w:val="none" w:sz="0" w:space="0" w:color="auto"/>
                <w:right w:val="none" w:sz="0" w:space="0" w:color="auto"/>
              </w:divBdr>
            </w:div>
            <w:div w:id="335764884">
              <w:marLeft w:val="0"/>
              <w:marRight w:val="0"/>
              <w:marTop w:val="0"/>
              <w:marBottom w:val="0"/>
              <w:divBdr>
                <w:top w:val="none" w:sz="0" w:space="0" w:color="auto"/>
                <w:left w:val="none" w:sz="0" w:space="0" w:color="auto"/>
                <w:bottom w:val="none" w:sz="0" w:space="0" w:color="auto"/>
                <w:right w:val="none" w:sz="0" w:space="0" w:color="auto"/>
              </w:divBdr>
            </w:div>
            <w:div w:id="476846497">
              <w:marLeft w:val="0"/>
              <w:marRight w:val="0"/>
              <w:marTop w:val="0"/>
              <w:marBottom w:val="0"/>
              <w:divBdr>
                <w:top w:val="none" w:sz="0" w:space="0" w:color="auto"/>
                <w:left w:val="none" w:sz="0" w:space="0" w:color="auto"/>
                <w:bottom w:val="none" w:sz="0" w:space="0" w:color="auto"/>
                <w:right w:val="none" w:sz="0" w:space="0" w:color="auto"/>
              </w:divBdr>
            </w:div>
            <w:div w:id="1396509212">
              <w:marLeft w:val="0"/>
              <w:marRight w:val="0"/>
              <w:marTop w:val="0"/>
              <w:marBottom w:val="0"/>
              <w:divBdr>
                <w:top w:val="none" w:sz="0" w:space="0" w:color="auto"/>
                <w:left w:val="none" w:sz="0" w:space="0" w:color="auto"/>
                <w:bottom w:val="none" w:sz="0" w:space="0" w:color="auto"/>
                <w:right w:val="none" w:sz="0" w:space="0" w:color="auto"/>
              </w:divBdr>
            </w:div>
            <w:div w:id="1357581267">
              <w:marLeft w:val="0"/>
              <w:marRight w:val="0"/>
              <w:marTop w:val="0"/>
              <w:marBottom w:val="0"/>
              <w:divBdr>
                <w:top w:val="none" w:sz="0" w:space="0" w:color="auto"/>
                <w:left w:val="none" w:sz="0" w:space="0" w:color="auto"/>
                <w:bottom w:val="none" w:sz="0" w:space="0" w:color="auto"/>
                <w:right w:val="none" w:sz="0" w:space="0" w:color="auto"/>
              </w:divBdr>
            </w:div>
            <w:div w:id="723992130">
              <w:marLeft w:val="0"/>
              <w:marRight w:val="0"/>
              <w:marTop w:val="0"/>
              <w:marBottom w:val="0"/>
              <w:divBdr>
                <w:top w:val="none" w:sz="0" w:space="0" w:color="auto"/>
                <w:left w:val="none" w:sz="0" w:space="0" w:color="auto"/>
                <w:bottom w:val="none" w:sz="0" w:space="0" w:color="auto"/>
                <w:right w:val="none" w:sz="0" w:space="0" w:color="auto"/>
              </w:divBdr>
            </w:div>
            <w:div w:id="395975058">
              <w:marLeft w:val="0"/>
              <w:marRight w:val="0"/>
              <w:marTop w:val="0"/>
              <w:marBottom w:val="0"/>
              <w:divBdr>
                <w:top w:val="none" w:sz="0" w:space="0" w:color="auto"/>
                <w:left w:val="none" w:sz="0" w:space="0" w:color="auto"/>
                <w:bottom w:val="none" w:sz="0" w:space="0" w:color="auto"/>
                <w:right w:val="none" w:sz="0" w:space="0" w:color="auto"/>
              </w:divBdr>
            </w:div>
            <w:div w:id="241332628">
              <w:marLeft w:val="0"/>
              <w:marRight w:val="0"/>
              <w:marTop w:val="0"/>
              <w:marBottom w:val="0"/>
              <w:divBdr>
                <w:top w:val="none" w:sz="0" w:space="0" w:color="auto"/>
                <w:left w:val="none" w:sz="0" w:space="0" w:color="auto"/>
                <w:bottom w:val="none" w:sz="0" w:space="0" w:color="auto"/>
                <w:right w:val="none" w:sz="0" w:space="0" w:color="auto"/>
              </w:divBdr>
            </w:div>
            <w:div w:id="1980958866">
              <w:marLeft w:val="0"/>
              <w:marRight w:val="0"/>
              <w:marTop w:val="0"/>
              <w:marBottom w:val="0"/>
              <w:divBdr>
                <w:top w:val="none" w:sz="0" w:space="0" w:color="auto"/>
                <w:left w:val="none" w:sz="0" w:space="0" w:color="auto"/>
                <w:bottom w:val="none" w:sz="0" w:space="0" w:color="auto"/>
                <w:right w:val="none" w:sz="0" w:space="0" w:color="auto"/>
              </w:divBdr>
            </w:div>
            <w:div w:id="1365057949">
              <w:marLeft w:val="0"/>
              <w:marRight w:val="0"/>
              <w:marTop w:val="0"/>
              <w:marBottom w:val="0"/>
              <w:divBdr>
                <w:top w:val="none" w:sz="0" w:space="0" w:color="auto"/>
                <w:left w:val="none" w:sz="0" w:space="0" w:color="auto"/>
                <w:bottom w:val="none" w:sz="0" w:space="0" w:color="auto"/>
                <w:right w:val="none" w:sz="0" w:space="0" w:color="auto"/>
              </w:divBdr>
            </w:div>
            <w:div w:id="621151111">
              <w:marLeft w:val="0"/>
              <w:marRight w:val="0"/>
              <w:marTop w:val="0"/>
              <w:marBottom w:val="0"/>
              <w:divBdr>
                <w:top w:val="none" w:sz="0" w:space="0" w:color="auto"/>
                <w:left w:val="none" w:sz="0" w:space="0" w:color="auto"/>
                <w:bottom w:val="none" w:sz="0" w:space="0" w:color="auto"/>
                <w:right w:val="none" w:sz="0" w:space="0" w:color="auto"/>
              </w:divBdr>
            </w:div>
            <w:div w:id="1232960848">
              <w:marLeft w:val="0"/>
              <w:marRight w:val="0"/>
              <w:marTop w:val="0"/>
              <w:marBottom w:val="0"/>
              <w:divBdr>
                <w:top w:val="none" w:sz="0" w:space="0" w:color="auto"/>
                <w:left w:val="none" w:sz="0" w:space="0" w:color="auto"/>
                <w:bottom w:val="none" w:sz="0" w:space="0" w:color="auto"/>
                <w:right w:val="none" w:sz="0" w:space="0" w:color="auto"/>
              </w:divBdr>
            </w:div>
            <w:div w:id="42601163">
              <w:marLeft w:val="0"/>
              <w:marRight w:val="0"/>
              <w:marTop w:val="0"/>
              <w:marBottom w:val="0"/>
              <w:divBdr>
                <w:top w:val="none" w:sz="0" w:space="0" w:color="auto"/>
                <w:left w:val="none" w:sz="0" w:space="0" w:color="auto"/>
                <w:bottom w:val="none" w:sz="0" w:space="0" w:color="auto"/>
                <w:right w:val="none" w:sz="0" w:space="0" w:color="auto"/>
              </w:divBdr>
            </w:div>
            <w:div w:id="383605514">
              <w:marLeft w:val="0"/>
              <w:marRight w:val="0"/>
              <w:marTop w:val="0"/>
              <w:marBottom w:val="0"/>
              <w:divBdr>
                <w:top w:val="none" w:sz="0" w:space="0" w:color="auto"/>
                <w:left w:val="none" w:sz="0" w:space="0" w:color="auto"/>
                <w:bottom w:val="none" w:sz="0" w:space="0" w:color="auto"/>
                <w:right w:val="none" w:sz="0" w:space="0" w:color="auto"/>
              </w:divBdr>
            </w:div>
            <w:div w:id="1031299540">
              <w:marLeft w:val="0"/>
              <w:marRight w:val="0"/>
              <w:marTop w:val="0"/>
              <w:marBottom w:val="0"/>
              <w:divBdr>
                <w:top w:val="none" w:sz="0" w:space="0" w:color="auto"/>
                <w:left w:val="none" w:sz="0" w:space="0" w:color="auto"/>
                <w:bottom w:val="none" w:sz="0" w:space="0" w:color="auto"/>
                <w:right w:val="none" w:sz="0" w:space="0" w:color="auto"/>
              </w:divBdr>
            </w:div>
            <w:div w:id="549420152">
              <w:marLeft w:val="0"/>
              <w:marRight w:val="0"/>
              <w:marTop w:val="0"/>
              <w:marBottom w:val="0"/>
              <w:divBdr>
                <w:top w:val="none" w:sz="0" w:space="0" w:color="auto"/>
                <w:left w:val="none" w:sz="0" w:space="0" w:color="auto"/>
                <w:bottom w:val="none" w:sz="0" w:space="0" w:color="auto"/>
                <w:right w:val="none" w:sz="0" w:space="0" w:color="auto"/>
              </w:divBdr>
            </w:div>
            <w:div w:id="1188762539">
              <w:marLeft w:val="0"/>
              <w:marRight w:val="0"/>
              <w:marTop w:val="0"/>
              <w:marBottom w:val="0"/>
              <w:divBdr>
                <w:top w:val="none" w:sz="0" w:space="0" w:color="auto"/>
                <w:left w:val="none" w:sz="0" w:space="0" w:color="auto"/>
                <w:bottom w:val="none" w:sz="0" w:space="0" w:color="auto"/>
                <w:right w:val="none" w:sz="0" w:space="0" w:color="auto"/>
              </w:divBdr>
            </w:div>
            <w:div w:id="296227215">
              <w:marLeft w:val="0"/>
              <w:marRight w:val="0"/>
              <w:marTop w:val="0"/>
              <w:marBottom w:val="0"/>
              <w:divBdr>
                <w:top w:val="none" w:sz="0" w:space="0" w:color="auto"/>
                <w:left w:val="none" w:sz="0" w:space="0" w:color="auto"/>
                <w:bottom w:val="none" w:sz="0" w:space="0" w:color="auto"/>
                <w:right w:val="none" w:sz="0" w:space="0" w:color="auto"/>
              </w:divBdr>
            </w:div>
            <w:div w:id="561600499">
              <w:marLeft w:val="0"/>
              <w:marRight w:val="0"/>
              <w:marTop w:val="0"/>
              <w:marBottom w:val="0"/>
              <w:divBdr>
                <w:top w:val="none" w:sz="0" w:space="0" w:color="auto"/>
                <w:left w:val="none" w:sz="0" w:space="0" w:color="auto"/>
                <w:bottom w:val="none" w:sz="0" w:space="0" w:color="auto"/>
                <w:right w:val="none" w:sz="0" w:space="0" w:color="auto"/>
              </w:divBdr>
            </w:div>
            <w:div w:id="379017337">
              <w:marLeft w:val="0"/>
              <w:marRight w:val="0"/>
              <w:marTop w:val="0"/>
              <w:marBottom w:val="0"/>
              <w:divBdr>
                <w:top w:val="none" w:sz="0" w:space="0" w:color="auto"/>
                <w:left w:val="none" w:sz="0" w:space="0" w:color="auto"/>
                <w:bottom w:val="none" w:sz="0" w:space="0" w:color="auto"/>
                <w:right w:val="none" w:sz="0" w:space="0" w:color="auto"/>
              </w:divBdr>
            </w:div>
            <w:div w:id="1062338771">
              <w:marLeft w:val="0"/>
              <w:marRight w:val="0"/>
              <w:marTop w:val="0"/>
              <w:marBottom w:val="0"/>
              <w:divBdr>
                <w:top w:val="none" w:sz="0" w:space="0" w:color="auto"/>
                <w:left w:val="none" w:sz="0" w:space="0" w:color="auto"/>
                <w:bottom w:val="none" w:sz="0" w:space="0" w:color="auto"/>
                <w:right w:val="none" w:sz="0" w:space="0" w:color="auto"/>
              </w:divBdr>
            </w:div>
            <w:div w:id="515314733">
              <w:marLeft w:val="0"/>
              <w:marRight w:val="0"/>
              <w:marTop w:val="0"/>
              <w:marBottom w:val="0"/>
              <w:divBdr>
                <w:top w:val="none" w:sz="0" w:space="0" w:color="auto"/>
                <w:left w:val="none" w:sz="0" w:space="0" w:color="auto"/>
                <w:bottom w:val="none" w:sz="0" w:space="0" w:color="auto"/>
                <w:right w:val="none" w:sz="0" w:space="0" w:color="auto"/>
              </w:divBdr>
            </w:div>
            <w:div w:id="107698290">
              <w:marLeft w:val="0"/>
              <w:marRight w:val="0"/>
              <w:marTop w:val="0"/>
              <w:marBottom w:val="0"/>
              <w:divBdr>
                <w:top w:val="none" w:sz="0" w:space="0" w:color="auto"/>
                <w:left w:val="none" w:sz="0" w:space="0" w:color="auto"/>
                <w:bottom w:val="none" w:sz="0" w:space="0" w:color="auto"/>
                <w:right w:val="none" w:sz="0" w:space="0" w:color="auto"/>
              </w:divBdr>
            </w:div>
            <w:div w:id="702901260">
              <w:marLeft w:val="0"/>
              <w:marRight w:val="0"/>
              <w:marTop w:val="0"/>
              <w:marBottom w:val="0"/>
              <w:divBdr>
                <w:top w:val="none" w:sz="0" w:space="0" w:color="auto"/>
                <w:left w:val="none" w:sz="0" w:space="0" w:color="auto"/>
                <w:bottom w:val="none" w:sz="0" w:space="0" w:color="auto"/>
                <w:right w:val="none" w:sz="0" w:space="0" w:color="auto"/>
              </w:divBdr>
            </w:div>
            <w:div w:id="999429655">
              <w:marLeft w:val="0"/>
              <w:marRight w:val="0"/>
              <w:marTop w:val="0"/>
              <w:marBottom w:val="0"/>
              <w:divBdr>
                <w:top w:val="none" w:sz="0" w:space="0" w:color="auto"/>
                <w:left w:val="none" w:sz="0" w:space="0" w:color="auto"/>
                <w:bottom w:val="none" w:sz="0" w:space="0" w:color="auto"/>
                <w:right w:val="none" w:sz="0" w:space="0" w:color="auto"/>
              </w:divBdr>
            </w:div>
            <w:div w:id="125398949">
              <w:marLeft w:val="0"/>
              <w:marRight w:val="0"/>
              <w:marTop w:val="0"/>
              <w:marBottom w:val="0"/>
              <w:divBdr>
                <w:top w:val="none" w:sz="0" w:space="0" w:color="auto"/>
                <w:left w:val="none" w:sz="0" w:space="0" w:color="auto"/>
                <w:bottom w:val="none" w:sz="0" w:space="0" w:color="auto"/>
                <w:right w:val="none" w:sz="0" w:space="0" w:color="auto"/>
              </w:divBdr>
            </w:div>
            <w:div w:id="1013186801">
              <w:marLeft w:val="0"/>
              <w:marRight w:val="0"/>
              <w:marTop w:val="0"/>
              <w:marBottom w:val="0"/>
              <w:divBdr>
                <w:top w:val="none" w:sz="0" w:space="0" w:color="auto"/>
                <w:left w:val="none" w:sz="0" w:space="0" w:color="auto"/>
                <w:bottom w:val="none" w:sz="0" w:space="0" w:color="auto"/>
                <w:right w:val="none" w:sz="0" w:space="0" w:color="auto"/>
              </w:divBdr>
            </w:div>
            <w:div w:id="634484216">
              <w:marLeft w:val="0"/>
              <w:marRight w:val="0"/>
              <w:marTop w:val="0"/>
              <w:marBottom w:val="0"/>
              <w:divBdr>
                <w:top w:val="none" w:sz="0" w:space="0" w:color="auto"/>
                <w:left w:val="none" w:sz="0" w:space="0" w:color="auto"/>
                <w:bottom w:val="none" w:sz="0" w:space="0" w:color="auto"/>
                <w:right w:val="none" w:sz="0" w:space="0" w:color="auto"/>
              </w:divBdr>
            </w:div>
            <w:div w:id="1157454682">
              <w:marLeft w:val="0"/>
              <w:marRight w:val="0"/>
              <w:marTop w:val="0"/>
              <w:marBottom w:val="0"/>
              <w:divBdr>
                <w:top w:val="none" w:sz="0" w:space="0" w:color="auto"/>
                <w:left w:val="none" w:sz="0" w:space="0" w:color="auto"/>
                <w:bottom w:val="none" w:sz="0" w:space="0" w:color="auto"/>
                <w:right w:val="none" w:sz="0" w:space="0" w:color="auto"/>
              </w:divBdr>
            </w:div>
            <w:div w:id="745154406">
              <w:marLeft w:val="0"/>
              <w:marRight w:val="0"/>
              <w:marTop w:val="0"/>
              <w:marBottom w:val="0"/>
              <w:divBdr>
                <w:top w:val="none" w:sz="0" w:space="0" w:color="auto"/>
                <w:left w:val="none" w:sz="0" w:space="0" w:color="auto"/>
                <w:bottom w:val="none" w:sz="0" w:space="0" w:color="auto"/>
                <w:right w:val="none" w:sz="0" w:space="0" w:color="auto"/>
              </w:divBdr>
            </w:div>
            <w:div w:id="418333972">
              <w:marLeft w:val="0"/>
              <w:marRight w:val="0"/>
              <w:marTop w:val="0"/>
              <w:marBottom w:val="0"/>
              <w:divBdr>
                <w:top w:val="none" w:sz="0" w:space="0" w:color="auto"/>
                <w:left w:val="none" w:sz="0" w:space="0" w:color="auto"/>
                <w:bottom w:val="none" w:sz="0" w:space="0" w:color="auto"/>
                <w:right w:val="none" w:sz="0" w:space="0" w:color="auto"/>
              </w:divBdr>
            </w:div>
            <w:div w:id="977535834">
              <w:marLeft w:val="0"/>
              <w:marRight w:val="0"/>
              <w:marTop w:val="0"/>
              <w:marBottom w:val="0"/>
              <w:divBdr>
                <w:top w:val="none" w:sz="0" w:space="0" w:color="auto"/>
                <w:left w:val="none" w:sz="0" w:space="0" w:color="auto"/>
                <w:bottom w:val="none" w:sz="0" w:space="0" w:color="auto"/>
                <w:right w:val="none" w:sz="0" w:space="0" w:color="auto"/>
              </w:divBdr>
            </w:div>
            <w:div w:id="245120016">
              <w:marLeft w:val="0"/>
              <w:marRight w:val="0"/>
              <w:marTop w:val="0"/>
              <w:marBottom w:val="0"/>
              <w:divBdr>
                <w:top w:val="none" w:sz="0" w:space="0" w:color="auto"/>
                <w:left w:val="none" w:sz="0" w:space="0" w:color="auto"/>
                <w:bottom w:val="none" w:sz="0" w:space="0" w:color="auto"/>
                <w:right w:val="none" w:sz="0" w:space="0" w:color="auto"/>
              </w:divBdr>
            </w:div>
            <w:div w:id="1190684052">
              <w:marLeft w:val="0"/>
              <w:marRight w:val="0"/>
              <w:marTop w:val="0"/>
              <w:marBottom w:val="0"/>
              <w:divBdr>
                <w:top w:val="none" w:sz="0" w:space="0" w:color="auto"/>
                <w:left w:val="none" w:sz="0" w:space="0" w:color="auto"/>
                <w:bottom w:val="none" w:sz="0" w:space="0" w:color="auto"/>
                <w:right w:val="none" w:sz="0" w:space="0" w:color="auto"/>
              </w:divBdr>
            </w:div>
            <w:div w:id="2040933277">
              <w:marLeft w:val="0"/>
              <w:marRight w:val="0"/>
              <w:marTop w:val="0"/>
              <w:marBottom w:val="0"/>
              <w:divBdr>
                <w:top w:val="none" w:sz="0" w:space="0" w:color="auto"/>
                <w:left w:val="none" w:sz="0" w:space="0" w:color="auto"/>
                <w:bottom w:val="none" w:sz="0" w:space="0" w:color="auto"/>
                <w:right w:val="none" w:sz="0" w:space="0" w:color="auto"/>
              </w:divBdr>
            </w:div>
            <w:div w:id="1117411039">
              <w:marLeft w:val="0"/>
              <w:marRight w:val="0"/>
              <w:marTop w:val="0"/>
              <w:marBottom w:val="0"/>
              <w:divBdr>
                <w:top w:val="none" w:sz="0" w:space="0" w:color="auto"/>
                <w:left w:val="none" w:sz="0" w:space="0" w:color="auto"/>
                <w:bottom w:val="none" w:sz="0" w:space="0" w:color="auto"/>
                <w:right w:val="none" w:sz="0" w:space="0" w:color="auto"/>
              </w:divBdr>
            </w:div>
            <w:div w:id="1375305663">
              <w:marLeft w:val="0"/>
              <w:marRight w:val="0"/>
              <w:marTop w:val="0"/>
              <w:marBottom w:val="0"/>
              <w:divBdr>
                <w:top w:val="none" w:sz="0" w:space="0" w:color="auto"/>
                <w:left w:val="none" w:sz="0" w:space="0" w:color="auto"/>
                <w:bottom w:val="none" w:sz="0" w:space="0" w:color="auto"/>
                <w:right w:val="none" w:sz="0" w:space="0" w:color="auto"/>
              </w:divBdr>
            </w:div>
            <w:div w:id="2100518824">
              <w:marLeft w:val="0"/>
              <w:marRight w:val="0"/>
              <w:marTop w:val="0"/>
              <w:marBottom w:val="0"/>
              <w:divBdr>
                <w:top w:val="none" w:sz="0" w:space="0" w:color="auto"/>
                <w:left w:val="none" w:sz="0" w:space="0" w:color="auto"/>
                <w:bottom w:val="none" w:sz="0" w:space="0" w:color="auto"/>
                <w:right w:val="none" w:sz="0" w:space="0" w:color="auto"/>
              </w:divBdr>
            </w:div>
            <w:div w:id="1302886710">
              <w:marLeft w:val="0"/>
              <w:marRight w:val="0"/>
              <w:marTop w:val="0"/>
              <w:marBottom w:val="0"/>
              <w:divBdr>
                <w:top w:val="none" w:sz="0" w:space="0" w:color="auto"/>
                <w:left w:val="none" w:sz="0" w:space="0" w:color="auto"/>
                <w:bottom w:val="none" w:sz="0" w:space="0" w:color="auto"/>
                <w:right w:val="none" w:sz="0" w:space="0" w:color="auto"/>
              </w:divBdr>
            </w:div>
            <w:div w:id="1088042822">
              <w:marLeft w:val="0"/>
              <w:marRight w:val="0"/>
              <w:marTop w:val="0"/>
              <w:marBottom w:val="0"/>
              <w:divBdr>
                <w:top w:val="none" w:sz="0" w:space="0" w:color="auto"/>
                <w:left w:val="none" w:sz="0" w:space="0" w:color="auto"/>
                <w:bottom w:val="none" w:sz="0" w:space="0" w:color="auto"/>
                <w:right w:val="none" w:sz="0" w:space="0" w:color="auto"/>
              </w:divBdr>
            </w:div>
            <w:div w:id="111632859">
              <w:marLeft w:val="0"/>
              <w:marRight w:val="0"/>
              <w:marTop w:val="0"/>
              <w:marBottom w:val="0"/>
              <w:divBdr>
                <w:top w:val="none" w:sz="0" w:space="0" w:color="auto"/>
                <w:left w:val="none" w:sz="0" w:space="0" w:color="auto"/>
                <w:bottom w:val="none" w:sz="0" w:space="0" w:color="auto"/>
                <w:right w:val="none" w:sz="0" w:space="0" w:color="auto"/>
              </w:divBdr>
            </w:div>
            <w:div w:id="595408729">
              <w:marLeft w:val="0"/>
              <w:marRight w:val="0"/>
              <w:marTop w:val="0"/>
              <w:marBottom w:val="0"/>
              <w:divBdr>
                <w:top w:val="none" w:sz="0" w:space="0" w:color="auto"/>
                <w:left w:val="none" w:sz="0" w:space="0" w:color="auto"/>
                <w:bottom w:val="none" w:sz="0" w:space="0" w:color="auto"/>
                <w:right w:val="none" w:sz="0" w:space="0" w:color="auto"/>
              </w:divBdr>
            </w:div>
            <w:div w:id="1810590806">
              <w:marLeft w:val="0"/>
              <w:marRight w:val="0"/>
              <w:marTop w:val="0"/>
              <w:marBottom w:val="0"/>
              <w:divBdr>
                <w:top w:val="none" w:sz="0" w:space="0" w:color="auto"/>
                <w:left w:val="none" w:sz="0" w:space="0" w:color="auto"/>
                <w:bottom w:val="none" w:sz="0" w:space="0" w:color="auto"/>
                <w:right w:val="none" w:sz="0" w:space="0" w:color="auto"/>
              </w:divBdr>
            </w:div>
            <w:div w:id="1448161749">
              <w:marLeft w:val="0"/>
              <w:marRight w:val="0"/>
              <w:marTop w:val="0"/>
              <w:marBottom w:val="0"/>
              <w:divBdr>
                <w:top w:val="none" w:sz="0" w:space="0" w:color="auto"/>
                <w:left w:val="none" w:sz="0" w:space="0" w:color="auto"/>
                <w:bottom w:val="none" w:sz="0" w:space="0" w:color="auto"/>
                <w:right w:val="none" w:sz="0" w:space="0" w:color="auto"/>
              </w:divBdr>
            </w:div>
            <w:div w:id="1349673500">
              <w:marLeft w:val="0"/>
              <w:marRight w:val="0"/>
              <w:marTop w:val="0"/>
              <w:marBottom w:val="0"/>
              <w:divBdr>
                <w:top w:val="none" w:sz="0" w:space="0" w:color="auto"/>
                <w:left w:val="none" w:sz="0" w:space="0" w:color="auto"/>
                <w:bottom w:val="none" w:sz="0" w:space="0" w:color="auto"/>
                <w:right w:val="none" w:sz="0" w:space="0" w:color="auto"/>
              </w:divBdr>
            </w:div>
            <w:div w:id="1657489825">
              <w:marLeft w:val="0"/>
              <w:marRight w:val="0"/>
              <w:marTop w:val="0"/>
              <w:marBottom w:val="0"/>
              <w:divBdr>
                <w:top w:val="none" w:sz="0" w:space="0" w:color="auto"/>
                <w:left w:val="none" w:sz="0" w:space="0" w:color="auto"/>
                <w:bottom w:val="none" w:sz="0" w:space="0" w:color="auto"/>
                <w:right w:val="none" w:sz="0" w:space="0" w:color="auto"/>
              </w:divBdr>
            </w:div>
            <w:div w:id="1037390379">
              <w:marLeft w:val="0"/>
              <w:marRight w:val="0"/>
              <w:marTop w:val="0"/>
              <w:marBottom w:val="0"/>
              <w:divBdr>
                <w:top w:val="none" w:sz="0" w:space="0" w:color="auto"/>
                <w:left w:val="none" w:sz="0" w:space="0" w:color="auto"/>
                <w:bottom w:val="none" w:sz="0" w:space="0" w:color="auto"/>
                <w:right w:val="none" w:sz="0" w:space="0" w:color="auto"/>
              </w:divBdr>
            </w:div>
            <w:div w:id="13187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7</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Bhargavi Kaslikar</dc:creator>
  <cp:lastModifiedBy>Ketaki Mahajan</cp:lastModifiedBy>
  <cp:revision>10</cp:revision>
  <cp:lastPrinted>2021-08-06T14:35:00Z</cp:lastPrinted>
  <dcterms:created xsi:type="dcterms:W3CDTF">2023-07-10T08:59:00Z</dcterms:created>
  <dcterms:modified xsi:type="dcterms:W3CDTF">2023-11-13T16:46:00Z</dcterms:modified>
</cp:coreProperties>
</file>