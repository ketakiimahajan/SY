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111"/>
        <w:gridCol w:w="1701"/>
        <w:gridCol w:w="1701"/>
      </w:tblGrid>
      <w:tr w:rsidR="001D6337" w:rsidRPr="000A3CCC" w14:paraId="2D3415C9" w14:textId="77777777" w:rsidTr="0073790A">
        <w:tc>
          <w:tcPr>
            <w:tcW w:w="2323" w:type="dxa"/>
            <w:shd w:val="clear" w:color="auto" w:fill="auto"/>
            <w:vAlign w:val="center"/>
          </w:tcPr>
          <w:p w14:paraId="6757C885" w14:textId="42BA7C09" w:rsidR="001D6337" w:rsidRPr="0073790A" w:rsidRDefault="001D6337" w:rsidP="0073790A">
            <w:pPr>
              <w:pStyle w:val="TableContents"/>
              <w:spacing w:after="0"/>
              <w:jc w:val="center"/>
              <w:rPr>
                <w:rFonts w:ascii="Times New Roman" w:hAnsi="Times New Roman" w:cs="Times New Roman"/>
                <w:b/>
                <w:color w:val="BC202E"/>
                <w:sz w:val="24"/>
                <w:szCs w:val="24"/>
              </w:rPr>
            </w:pPr>
            <w:r w:rsidRPr="0073790A">
              <w:rPr>
                <w:rFonts w:ascii="Times New Roman" w:hAnsi="Times New Roman" w:cs="Times New Roman"/>
                <w:b/>
                <w:color w:val="BC202E"/>
                <w:sz w:val="24"/>
                <w:szCs w:val="24"/>
              </w:rPr>
              <w:t>Course Name:</w:t>
            </w:r>
          </w:p>
        </w:tc>
        <w:tc>
          <w:tcPr>
            <w:tcW w:w="4111" w:type="dxa"/>
            <w:shd w:val="clear" w:color="auto" w:fill="auto"/>
            <w:vAlign w:val="center"/>
          </w:tcPr>
          <w:p w14:paraId="2DB48B48" w14:textId="5D5BD78C" w:rsidR="001D6337" w:rsidRPr="0073790A" w:rsidRDefault="00C164F7" w:rsidP="0073790A">
            <w:pPr>
              <w:pStyle w:val="TableContents"/>
              <w:spacing w:after="0"/>
              <w:jc w:val="center"/>
              <w:rPr>
                <w:rFonts w:ascii="Times New Roman" w:hAnsi="Times New Roman" w:cs="Times New Roman"/>
                <w:b/>
                <w:sz w:val="24"/>
                <w:szCs w:val="24"/>
              </w:rPr>
            </w:pPr>
            <w:r w:rsidRPr="0073790A">
              <w:rPr>
                <w:rFonts w:ascii="Times New Roman" w:hAnsi="Times New Roman" w:cs="Times New Roman"/>
                <w:b/>
                <w:sz w:val="24"/>
                <w:szCs w:val="24"/>
              </w:rPr>
              <w:t>Object Oriented Programming</w:t>
            </w:r>
          </w:p>
        </w:tc>
        <w:tc>
          <w:tcPr>
            <w:tcW w:w="1701" w:type="dxa"/>
            <w:shd w:val="clear" w:color="auto" w:fill="auto"/>
            <w:vAlign w:val="center"/>
          </w:tcPr>
          <w:p w14:paraId="02501164" w14:textId="63DBF46A" w:rsidR="001D6337" w:rsidRPr="0073790A" w:rsidRDefault="001D6337" w:rsidP="0073790A">
            <w:pPr>
              <w:pStyle w:val="TableContents"/>
              <w:spacing w:after="0"/>
              <w:jc w:val="center"/>
              <w:rPr>
                <w:rFonts w:ascii="Times New Roman" w:hAnsi="Times New Roman" w:cs="Times New Roman"/>
                <w:b/>
                <w:color w:val="BC202E"/>
                <w:sz w:val="24"/>
                <w:szCs w:val="24"/>
              </w:rPr>
            </w:pPr>
            <w:r w:rsidRPr="0073790A">
              <w:rPr>
                <w:rFonts w:ascii="Times New Roman" w:hAnsi="Times New Roman" w:cs="Times New Roman"/>
                <w:b/>
                <w:color w:val="BC202E"/>
                <w:sz w:val="24"/>
                <w:szCs w:val="24"/>
              </w:rPr>
              <w:t>Semester:</w:t>
            </w:r>
          </w:p>
        </w:tc>
        <w:tc>
          <w:tcPr>
            <w:tcW w:w="1701" w:type="dxa"/>
            <w:vAlign w:val="center"/>
          </w:tcPr>
          <w:p w14:paraId="54B7E0B3" w14:textId="463B5FB5" w:rsidR="001D6337" w:rsidRPr="0073790A" w:rsidRDefault="00AA69ED" w:rsidP="0073790A">
            <w:pPr>
              <w:pStyle w:val="TableContents"/>
              <w:spacing w:after="0"/>
              <w:jc w:val="center"/>
              <w:rPr>
                <w:rFonts w:ascii="Times New Roman" w:hAnsi="Times New Roman" w:cs="Times New Roman"/>
                <w:b/>
                <w:sz w:val="24"/>
                <w:szCs w:val="24"/>
              </w:rPr>
            </w:pPr>
            <w:r w:rsidRPr="0073790A">
              <w:rPr>
                <w:rFonts w:ascii="Times New Roman" w:hAnsi="Times New Roman" w:cs="Times New Roman"/>
                <w:b/>
                <w:sz w:val="24"/>
                <w:szCs w:val="24"/>
              </w:rPr>
              <w:t>III</w:t>
            </w:r>
          </w:p>
        </w:tc>
      </w:tr>
      <w:tr w:rsidR="000B0D21" w:rsidRPr="000A3CCC" w14:paraId="2754066B" w14:textId="77777777" w:rsidTr="0073790A">
        <w:tc>
          <w:tcPr>
            <w:tcW w:w="2323" w:type="dxa"/>
            <w:shd w:val="clear" w:color="auto" w:fill="auto"/>
            <w:vAlign w:val="center"/>
          </w:tcPr>
          <w:p w14:paraId="423499EF" w14:textId="481AAF0E" w:rsidR="000B0D21" w:rsidRPr="0073790A" w:rsidRDefault="001D6337" w:rsidP="0073790A">
            <w:pPr>
              <w:pStyle w:val="TableContents"/>
              <w:spacing w:after="0"/>
              <w:jc w:val="center"/>
              <w:rPr>
                <w:rFonts w:ascii="Times New Roman" w:hAnsi="Times New Roman" w:cs="Times New Roman"/>
                <w:b/>
                <w:color w:val="BC202E"/>
                <w:sz w:val="24"/>
                <w:szCs w:val="24"/>
              </w:rPr>
            </w:pPr>
            <w:r w:rsidRPr="0073790A">
              <w:rPr>
                <w:rFonts w:ascii="Times New Roman" w:hAnsi="Times New Roman" w:cs="Times New Roman"/>
                <w:b/>
                <w:color w:val="BC202E"/>
                <w:sz w:val="24"/>
                <w:szCs w:val="24"/>
              </w:rPr>
              <w:t>Date of Performance:</w:t>
            </w:r>
          </w:p>
        </w:tc>
        <w:tc>
          <w:tcPr>
            <w:tcW w:w="4111" w:type="dxa"/>
            <w:shd w:val="clear" w:color="auto" w:fill="auto"/>
            <w:vAlign w:val="center"/>
          </w:tcPr>
          <w:p w14:paraId="77023E76" w14:textId="0E5E26AE" w:rsidR="000B0D21" w:rsidRPr="0073790A" w:rsidRDefault="00B22F16" w:rsidP="0073790A">
            <w:pPr>
              <w:pStyle w:val="TableContents"/>
              <w:spacing w:after="0"/>
              <w:jc w:val="center"/>
              <w:rPr>
                <w:rFonts w:ascii="Times New Roman" w:hAnsi="Times New Roman" w:cs="Times New Roman"/>
                <w:b/>
                <w:sz w:val="24"/>
                <w:szCs w:val="24"/>
              </w:rPr>
            </w:pPr>
            <w:r w:rsidRPr="0073790A">
              <w:rPr>
                <w:rFonts w:ascii="Times New Roman" w:hAnsi="Times New Roman" w:cs="Times New Roman"/>
                <w:b/>
                <w:sz w:val="24"/>
                <w:szCs w:val="24"/>
              </w:rPr>
              <w:t>18 / 08 / 2023</w:t>
            </w:r>
          </w:p>
        </w:tc>
        <w:tc>
          <w:tcPr>
            <w:tcW w:w="1701" w:type="dxa"/>
            <w:shd w:val="clear" w:color="auto" w:fill="auto"/>
            <w:vAlign w:val="center"/>
          </w:tcPr>
          <w:p w14:paraId="2C233080" w14:textId="19A180EE" w:rsidR="000B0D21" w:rsidRPr="0073790A" w:rsidRDefault="00A77F79" w:rsidP="0073790A">
            <w:pPr>
              <w:pStyle w:val="TableContents"/>
              <w:spacing w:after="0"/>
              <w:jc w:val="center"/>
              <w:rPr>
                <w:rFonts w:ascii="Times New Roman" w:hAnsi="Times New Roman" w:cs="Times New Roman"/>
                <w:b/>
                <w:color w:val="BC202E"/>
                <w:sz w:val="24"/>
                <w:szCs w:val="24"/>
              </w:rPr>
            </w:pPr>
            <w:r w:rsidRPr="0073790A">
              <w:rPr>
                <w:rFonts w:ascii="Times New Roman" w:hAnsi="Times New Roman" w:cs="Times New Roman"/>
                <w:b/>
                <w:color w:val="BC202E"/>
                <w:sz w:val="24"/>
                <w:szCs w:val="24"/>
              </w:rPr>
              <w:t>Batch No</w:t>
            </w:r>
            <w:r w:rsidR="001D6337" w:rsidRPr="0073790A">
              <w:rPr>
                <w:rFonts w:ascii="Times New Roman" w:hAnsi="Times New Roman" w:cs="Times New Roman"/>
                <w:b/>
                <w:color w:val="BC202E"/>
                <w:sz w:val="24"/>
                <w:szCs w:val="24"/>
              </w:rPr>
              <w:t>:</w:t>
            </w:r>
          </w:p>
        </w:tc>
        <w:tc>
          <w:tcPr>
            <w:tcW w:w="1701" w:type="dxa"/>
            <w:vAlign w:val="center"/>
          </w:tcPr>
          <w:p w14:paraId="5D086D40" w14:textId="7915E1F2" w:rsidR="000B0D21" w:rsidRPr="0073790A" w:rsidRDefault="00B22F16" w:rsidP="0073790A">
            <w:pPr>
              <w:pStyle w:val="TableContents"/>
              <w:spacing w:after="0"/>
              <w:jc w:val="center"/>
              <w:rPr>
                <w:rFonts w:ascii="Times New Roman" w:hAnsi="Times New Roman" w:cs="Times New Roman"/>
                <w:b/>
                <w:sz w:val="24"/>
                <w:szCs w:val="24"/>
              </w:rPr>
            </w:pPr>
            <w:r w:rsidRPr="0073790A">
              <w:rPr>
                <w:rFonts w:ascii="Times New Roman" w:hAnsi="Times New Roman" w:cs="Times New Roman"/>
                <w:b/>
                <w:sz w:val="24"/>
                <w:szCs w:val="24"/>
              </w:rPr>
              <w:t>A - 3</w:t>
            </w:r>
          </w:p>
        </w:tc>
      </w:tr>
      <w:tr w:rsidR="000B0D21" w:rsidRPr="000A3CCC" w14:paraId="54A161E2" w14:textId="77777777" w:rsidTr="0073790A">
        <w:tc>
          <w:tcPr>
            <w:tcW w:w="2323" w:type="dxa"/>
            <w:shd w:val="clear" w:color="auto" w:fill="auto"/>
            <w:vAlign w:val="center"/>
          </w:tcPr>
          <w:p w14:paraId="5D870C5D" w14:textId="073537D8" w:rsidR="000B0D21" w:rsidRPr="0073790A" w:rsidRDefault="000B0D21" w:rsidP="0073790A">
            <w:pPr>
              <w:pStyle w:val="TableContents"/>
              <w:spacing w:after="0"/>
              <w:jc w:val="center"/>
              <w:rPr>
                <w:rFonts w:ascii="Times New Roman" w:hAnsi="Times New Roman" w:cs="Times New Roman"/>
                <w:b/>
                <w:color w:val="BC202E"/>
                <w:sz w:val="24"/>
                <w:szCs w:val="24"/>
              </w:rPr>
            </w:pPr>
            <w:r w:rsidRPr="0073790A">
              <w:rPr>
                <w:rFonts w:ascii="Times New Roman" w:hAnsi="Times New Roman" w:cs="Times New Roman"/>
                <w:b/>
                <w:color w:val="BC202E"/>
                <w:sz w:val="24"/>
                <w:szCs w:val="24"/>
              </w:rPr>
              <w:t>Faculty Name</w:t>
            </w:r>
            <w:r w:rsidR="001D6337" w:rsidRPr="0073790A">
              <w:rPr>
                <w:rFonts w:ascii="Times New Roman" w:hAnsi="Times New Roman" w:cs="Times New Roman"/>
                <w:b/>
                <w:color w:val="BC202E"/>
                <w:sz w:val="24"/>
                <w:szCs w:val="24"/>
              </w:rPr>
              <w:t>:</w:t>
            </w:r>
          </w:p>
        </w:tc>
        <w:tc>
          <w:tcPr>
            <w:tcW w:w="4111" w:type="dxa"/>
            <w:shd w:val="clear" w:color="auto" w:fill="auto"/>
            <w:vAlign w:val="center"/>
          </w:tcPr>
          <w:p w14:paraId="20F22F4B" w14:textId="77DE1ED9" w:rsidR="000B0D21" w:rsidRPr="0073790A" w:rsidRDefault="001E57F8" w:rsidP="0073790A">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Pragya Gupta</w:t>
            </w:r>
          </w:p>
        </w:tc>
        <w:tc>
          <w:tcPr>
            <w:tcW w:w="1701" w:type="dxa"/>
            <w:shd w:val="clear" w:color="auto" w:fill="auto"/>
            <w:vAlign w:val="center"/>
          </w:tcPr>
          <w:p w14:paraId="060D0C1E" w14:textId="27AEF37B" w:rsidR="000B0D21" w:rsidRPr="0073790A" w:rsidRDefault="00A77F79" w:rsidP="0073790A">
            <w:pPr>
              <w:pStyle w:val="TableContents"/>
              <w:spacing w:after="0"/>
              <w:jc w:val="center"/>
              <w:rPr>
                <w:rFonts w:ascii="Times New Roman" w:hAnsi="Times New Roman" w:cs="Times New Roman"/>
                <w:b/>
                <w:color w:val="BC202E"/>
                <w:sz w:val="24"/>
                <w:szCs w:val="24"/>
              </w:rPr>
            </w:pPr>
            <w:r w:rsidRPr="0073790A">
              <w:rPr>
                <w:rFonts w:ascii="Times New Roman" w:hAnsi="Times New Roman" w:cs="Times New Roman"/>
                <w:b/>
                <w:color w:val="BC202E"/>
                <w:sz w:val="24"/>
                <w:szCs w:val="24"/>
              </w:rPr>
              <w:t>Roll No</w:t>
            </w:r>
            <w:r w:rsidR="001D6337" w:rsidRPr="0073790A">
              <w:rPr>
                <w:rFonts w:ascii="Times New Roman" w:hAnsi="Times New Roman" w:cs="Times New Roman"/>
                <w:b/>
                <w:color w:val="BC202E"/>
                <w:sz w:val="24"/>
                <w:szCs w:val="24"/>
              </w:rPr>
              <w:t>:</w:t>
            </w:r>
          </w:p>
        </w:tc>
        <w:tc>
          <w:tcPr>
            <w:tcW w:w="1701" w:type="dxa"/>
            <w:vAlign w:val="center"/>
          </w:tcPr>
          <w:p w14:paraId="3D969365" w14:textId="38EC0DC2" w:rsidR="000B0D21" w:rsidRPr="0073790A" w:rsidRDefault="00B22F16" w:rsidP="0073790A">
            <w:pPr>
              <w:pStyle w:val="TableContents"/>
              <w:spacing w:after="0"/>
              <w:jc w:val="center"/>
              <w:rPr>
                <w:rFonts w:ascii="Times New Roman" w:hAnsi="Times New Roman" w:cs="Times New Roman"/>
                <w:b/>
                <w:sz w:val="24"/>
                <w:szCs w:val="24"/>
              </w:rPr>
            </w:pPr>
            <w:r w:rsidRPr="0073790A">
              <w:rPr>
                <w:rFonts w:ascii="Times New Roman" w:hAnsi="Times New Roman" w:cs="Times New Roman"/>
                <w:b/>
                <w:sz w:val="24"/>
                <w:szCs w:val="24"/>
              </w:rPr>
              <w:t>16014022050</w:t>
            </w:r>
          </w:p>
        </w:tc>
      </w:tr>
      <w:tr w:rsidR="00A77F79" w:rsidRPr="000A3CCC" w14:paraId="0F1AD1C1" w14:textId="77777777" w:rsidTr="0073790A">
        <w:tc>
          <w:tcPr>
            <w:tcW w:w="2323" w:type="dxa"/>
            <w:shd w:val="clear" w:color="auto" w:fill="auto"/>
            <w:vAlign w:val="center"/>
          </w:tcPr>
          <w:p w14:paraId="4A82FFDC" w14:textId="1FAC1364" w:rsidR="00A77F79" w:rsidRPr="0073790A" w:rsidRDefault="001D6337" w:rsidP="0073790A">
            <w:pPr>
              <w:pStyle w:val="TableContents"/>
              <w:spacing w:after="0"/>
              <w:jc w:val="center"/>
              <w:rPr>
                <w:rFonts w:ascii="Times New Roman" w:hAnsi="Times New Roman" w:cs="Times New Roman"/>
                <w:b/>
                <w:color w:val="BC202E"/>
                <w:sz w:val="24"/>
                <w:szCs w:val="24"/>
              </w:rPr>
            </w:pPr>
            <w:r w:rsidRPr="0073790A">
              <w:rPr>
                <w:rFonts w:ascii="Times New Roman" w:hAnsi="Times New Roman" w:cs="Times New Roman"/>
                <w:b/>
                <w:color w:val="BC202E"/>
                <w:sz w:val="24"/>
                <w:szCs w:val="24"/>
              </w:rPr>
              <w:t>Faculty Sign &amp; Date:</w:t>
            </w:r>
          </w:p>
        </w:tc>
        <w:tc>
          <w:tcPr>
            <w:tcW w:w="4111" w:type="dxa"/>
            <w:shd w:val="clear" w:color="auto" w:fill="auto"/>
            <w:vAlign w:val="center"/>
          </w:tcPr>
          <w:p w14:paraId="1E9E88D8" w14:textId="77777777" w:rsidR="00A77F79" w:rsidRPr="0073790A" w:rsidRDefault="00A77F79" w:rsidP="0073790A">
            <w:pPr>
              <w:pStyle w:val="TableContents"/>
              <w:spacing w:after="0"/>
              <w:jc w:val="center"/>
              <w:rPr>
                <w:rFonts w:ascii="Times New Roman" w:hAnsi="Times New Roman" w:cs="Times New Roman"/>
                <w:b/>
                <w:sz w:val="24"/>
                <w:szCs w:val="24"/>
              </w:rPr>
            </w:pPr>
          </w:p>
        </w:tc>
        <w:tc>
          <w:tcPr>
            <w:tcW w:w="1701" w:type="dxa"/>
            <w:shd w:val="clear" w:color="auto" w:fill="auto"/>
            <w:vAlign w:val="center"/>
          </w:tcPr>
          <w:p w14:paraId="42F48BDA" w14:textId="2770A677" w:rsidR="00A77F79" w:rsidRPr="0073790A" w:rsidRDefault="001D6337" w:rsidP="0073790A">
            <w:pPr>
              <w:pStyle w:val="TableContents"/>
              <w:spacing w:after="0"/>
              <w:jc w:val="center"/>
              <w:rPr>
                <w:rFonts w:ascii="Times New Roman" w:hAnsi="Times New Roman" w:cs="Times New Roman"/>
                <w:b/>
                <w:color w:val="BC202E"/>
                <w:sz w:val="24"/>
                <w:szCs w:val="24"/>
              </w:rPr>
            </w:pPr>
            <w:r w:rsidRPr="0073790A">
              <w:rPr>
                <w:rFonts w:ascii="Times New Roman" w:hAnsi="Times New Roman" w:cs="Times New Roman"/>
                <w:b/>
                <w:color w:val="BC202E"/>
                <w:sz w:val="24"/>
                <w:szCs w:val="24"/>
              </w:rPr>
              <w:t>Grade/Marks:</w:t>
            </w:r>
          </w:p>
        </w:tc>
        <w:tc>
          <w:tcPr>
            <w:tcW w:w="1701" w:type="dxa"/>
            <w:vAlign w:val="center"/>
          </w:tcPr>
          <w:p w14:paraId="3AA60BAD" w14:textId="6068BAF6" w:rsidR="00A77F79" w:rsidRPr="0073790A" w:rsidRDefault="00C164F7" w:rsidP="0073790A">
            <w:pPr>
              <w:pStyle w:val="TableContents"/>
              <w:spacing w:after="0"/>
              <w:jc w:val="center"/>
              <w:rPr>
                <w:rFonts w:ascii="Times New Roman" w:hAnsi="Times New Roman" w:cs="Times New Roman"/>
                <w:b/>
                <w:sz w:val="24"/>
                <w:szCs w:val="24"/>
              </w:rPr>
            </w:pPr>
            <w:r w:rsidRPr="0073790A">
              <w:rPr>
                <w:rFonts w:ascii="Times New Roman" w:hAnsi="Times New Roman" w:cs="Times New Roman"/>
                <w:b/>
                <w:sz w:val="24"/>
                <w:szCs w:val="24"/>
              </w:rPr>
              <w:t>___</w:t>
            </w:r>
            <w:r w:rsidR="00B22F16" w:rsidRPr="0073790A">
              <w:rPr>
                <w:rFonts w:ascii="Times New Roman" w:hAnsi="Times New Roman" w:cs="Times New Roman"/>
                <w:b/>
                <w:sz w:val="24"/>
                <w:szCs w:val="24"/>
              </w:rPr>
              <w:t xml:space="preserve"> </w:t>
            </w:r>
            <w:r w:rsidR="006C0A21" w:rsidRPr="0073790A">
              <w:rPr>
                <w:rFonts w:ascii="Times New Roman" w:hAnsi="Times New Roman" w:cs="Times New Roman"/>
                <w:b/>
                <w:sz w:val="24"/>
                <w:szCs w:val="24"/>
              </w:rPr>
              <w:t>/</w:t>
            </w:r>
            <w:r w:rsidR="00B22F16" w:rsidRPr="0073790A">
              <w:rPr>
                <w:rFonts w:ascii="Times New Roman" w:hAnsi="Times New Roman" w:cs="Times New Roman"/>
                <w:b/>
                <w:sz w:val="24"/>
                <w:szCs w:val="24"/>
              </w:rPr>
              <w:t xml:space="preserve"> </w:t>
            </w:r>
            <w:r w:rsidR="006C0A21" w:rsidRPr="0073790A">
              <w:rPr>
                <w:rFonts w:ascii="Times New Roman" w:hAnsi="Times New Roman" w:cs="Times New Roman"/>
                <w:b/>
                <w:sz w:val="24"/>
                <w:szCs w:val="24"/>
              </w:rPr>
              <w:t>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tbl>
      <w:tblPr>
        <w:tblStyle w:val="TableGrid"/>
        <w:tblW w:w="0" w:type="auto"/>
        <w:tblInd w:w="-176" w:type="dxa"/>
        <w:tblLook w:val="04A0" w:firstRow="1" w:lastRow="0" w:firstColumn="1" w:lastColumn="0" w:noHBand="0" w:noVBand="1"/>
      </w:tblPr>
      <w:tblGrid>
        <w:gridCol w:w="2534"/>
        <w:gridCol w:w="3330"/>
        <w:gridCol w:w="4059"/>
      </w:tblGrid>
      <w:tr w:rsidR="00C164F7" w14:paraId="3289EABB" w14:textId="77777777" w:rsidTr="0073790A">
        <w:tc>
          <w:tcPr>
            <w:tcW w:w="2534" w:type="dxa"/>
            <w:vAlign w:val="center"/>
          </w:tcPr>
          <w:p w14:paraId="4CDB768F" w14:textId="1FD3467F" w:rsidR="00C164F7" w:rsidRPr="006B39D9" w:rsidRDefault="00C164F7" w:rsidP="0028577C">
            <w:pPr>
              <w:spacing w:before="100" w:after="100"/>
              <w:jc w:val="center"/>
              <w:rPr>
                <w:rFonts w:ascii="Times New Roman" w:hAnsi="Times New Roman" w:cs="Times New Roman"/>
                <w:b/>
                <w:color w:val="BC202E"/>
                <w:sz w:val="24"/>
                <w:szCs w:val="24"/>
              </w:rPr>
            </w:pPr>
            <w:r w:rsidRPr="006B39D9">
              <w:rPr>
                <w:rFonts w:ascii="Times New Roman" w:hAnsi="Times New Roman" w:cs="Times New Roman"/>
                <w:b/>
                <w:color w:val="BC202E"/>
                <w:sz w:val="24"/>
                <w:szCs w:val="24"/>
              </w:rPr>
              <w:t>Writing Program (07)</w:t>
            </w:r>
          </w:p>
        </w:tc>
        <w:tc>
          <w:tcPr>
            <w:tcW w:w="3330" w:type="dxa"/>
            <w:vAlign w:val="center"/>
          </w:tcPr>
          <w:p w14:paraId="225F6E1A" w14:textId="77777777" w:rsidR="00C164F7" w:rsidRPr="006B39D9" w:rsidRDefault="00C164F7" w:rsidP="0028577C">
            <w:pPr>
              <w:spacing w:before="100" w:after="100"/>
              <w:jc w:val="center"/>
              <w:rPr>
                <w:rFonts w:ascii="Times New Roman" w:hAnsi="Times New Roman" w:cs="Times New Roman"/>
                <w:b/>
                <w:color w:val="BC202E"/>
                <w:sz w:val="24"/>
                <w:szCs w:val="24"/>
              </w:rPr>
            </w:pPr>
            <w:r w:rsidRPr="006B39D9">
              <w:rPr>
                <w:rFonts w:ascii="Times New Roman" w:hAnsi="Times New Roman" w:cs="Times New Roman"/>
                <w:b/>
                <w:color w:val="BC202E"/>
                <w:sz w:val="24"/>
                <w:szCs w:val="24"/>
              </w:rPr>
              <w:t>Performance in lab</w:t>
            </w:r>
          </w:p>
          <w:p w14:paraId="1A603095" w14:textId="04FE381B" w:rsidR="00C164F7" w:rsidRPr="006B39D9" w:rsidRDefault="00C164F7" w:rsidP="0028577C">
            <w:pPr>
              <w:spacing w:before="100" w:after="100"/>
              <w:jc w:val="center"/>
              <w:rPr>
                <w:rFonts w:ascii="Times New Roman" w:hAnsi="Times New Roman" w:cs="Times New Roman"/>
                <w:b/>
                <w:color w:val="BC202E"/>
                <w:sz w:val="24"/>
                <w:szCs w:val="24"/>
              </w:rPr>
            </w:pPr>
            <w:r w:rsidRPr="006B39D9">
              <w:rPr>
                <w:rFonts w:ascii="Times New Roman" w:hAnsi="Times New Roman" w:cs="Times New Roman"/>
                <w:b/>
                <w:color w:val="BC202E"/>
                <w:sz w:val="24"/>
                <w:szCs w:val="24"/>
              </w:rPr>
              <w:t>and Viva (05</w:t>
            </w:r>
            <w:r w:rsidR="0034316E">
              <w:rPr>
                <w:rFonts w:ascii="Times New Roman" w:hAnsi="Times New Roman" w:cs="Times New Roman"/>
                <w:b/>
                <w:color w:val="BC202E"/>
                <w:sz w:val="24"/>
                <w:szCs w:val="24"/>
              </w:rPr>
              <w:t xml:space="preserve"> </w:t>
            </w:r>
            <w:r w:rsidRPr="006B39D9">
              <w:rPr>
                <w:rFonts w:ascii="Times New Roman" w:hAnsi="Times New Roman" w:cs="Times New Roman"/>
                <w:b/>
                <w:color w:val="BC202E"/>
                <w:sz w:val="24"/>
                <w:szCs w:val="24"/>
              </w:rPr>
              <w:t>+</w:t>
            </w:r>
            <w:r w:rsidR="0034316E">
              <w:rPr>
                <w:rFonts w:ascii="Times New Roman" w:hAnsi="Times New Roman" w:cs="Times New Roman"/>
                <w:b/>
                <w:color w:val="BC202E"/>
                <w:sz w:val="24"/>
                <w:szCs w:val="24"/>
              </w:rPr>
              <w:t xml:space="preserve"> </w:t>
            </w:r>
            <w:r w:rsidRPr="006B39D9">
              <w:rPr>
                <w:rFonts w:ascii="Times New Roman" w:hAnsi="Times New Roman" w:cs="Times New Roman"/>
                <w:b/>
                <w:color w:val="BC202E"/>
                <w:sz w:val="24"/>
                <w:szCs w:val="24"/>
              </w:rPr>
              <w:t>03)</w:t>
            </w:r>
          </w:p>
        </w:tc>
        <w:tc>
          <w:tcPr>
            <w:tcW w:w="4059" w:type="dxa"/>
            <w:vAlign w:val="center"/>
          </w:tcPr>
          <w:p w14:paraId="7734756E" w14:textId="5AA7B4F0" w:rsidR="00C164F7" w:rsidRPr="006B39D9" w:rsidRDefault="00C164F7" w:rsidP="0028577C">
            <w:pPr>
              <w:spacing w:before="100" w:after="100"/>
              <w:jc w:val="center"/>
              <w:rPr>
                <w:rFonts w:ascii="Times New Roman" w:hAnsi="Times New Roman" w:cs="Times New Roman"/>
                <w:b/>
                <w:color w:val="BC202E"/>
                <w:sz w:val="24"/>
                <w:szCs w:val="24"/>
              </w:rPr>
            </w:pPr>
            <w:r w:rsidRPr="006B39D9">
              <w:rPr>
                <w:rFonts w:ascii="Times New Roman" w:hAnsi="Times New Roman" w:cs="Times New Roman"/>
                <w:b/>
                <w:color w:val="BC202E"/>
                <w:sz w:val="24"/>
                <w:szCs w:val="24"/>
              </w:rPr>
              <w:t>Post lab questions, conclusion and</w:t>
            </w:r>
            <w:r w:rsidR="006B39D9" w:rsidRPr="006B39D9">
              <w:rPr>
                <w:rFonts w:ascii="Times New Roman" w:hAnsi="Times New Roman" w:cs="Times New Roman"/>
                <w:b/>
                <w:color w:val="BC202E"/>
                <w:sz w:val="24"/>
                <w:szCs w:val="24"/>
              </w:rPr>
              <w:t xml:space="preserve"> c</w:t>
            </w:r>
            <w:r w:rsidRPr="006B39D9">
              <w:rPr>
                <w:rFonts w:ascii="Times New Roman" w:hAnsi="Times New Roman" w:cs="Times New Roman"/>
                <w:b/>
                <w:color w:val="BC202E"/>
                <w:sz w:val="24"/>
                <w:szCs w:val="24"/>
              </w:rPr>
              <w:t>ompletion</w:t>
            </w:r>
            <w:r w:rsidR="006B39D9" w:rsidRPr="006B39D9">
              <w:rPr>
                <w:rFonts w:ascii="Times New Roman" w:hAnsi="Times New Roman" w:cs="Times New Roman"/>
                <w:b/>
                <w:color w:val="BC202E"/>
                <w:sz w:val="24"/>
                <w:szCs w:val="24"/>
              </w:rPr>
              <w:t xml:space="preserve"> </w:t>
            </w:r>
            <w:r w:rsidRPr="006B39D9">
              <w:rPr>
                <w:rFonts w:ascii="Times New Roman" w:hAnsi="Times New Roman" w:cs="Times New Roman"/>
                <w:b/>
                <w:color w:val="BC202E"/>
                <w:sz w:val="24"/>
                <w:szCs w:val="24"/>
              </w:rPr>
              <w:t>(03</w:t>
            </w:r>
            <w:r w:rsidR="0034316E">
              <w:rPr>
                <w:rFonts w:ascii="Times New Roman" w:hAnsi="Times New Roman" w:cs="Times New Roman"/>
                <w:b/>
                <w:color w:val="BC202E"/>
                <w:sz w:val="24"/>
                <w:szCs w:val="24"/>
              </w:rPr>
              <w:t xml:space="preserve"> </w:t>
            </w:r>
            <w:r w:rsidRPr="006B39D9">
              <w:rPr>
                <w:rFonts w:ascii="Times New Roman" w:hAnsi="Times New Roman" w:cs="Times New Roman"/>
                <w:b/>
                <w:color w:val="BC202E"/>
                <w:sz w:val="24"/>
                <w:szCs w:val="24"/>
              </w:rPr>
              <w:t>+</w:t>
            </w:r>
            <w:r w:rsidR="0034316E">
              <w:rPr>
                <w:rFonts w:ascii="Times New Roman" w:hAnsi="Times New Roman" w:cs="Times New Roman"/>
                <w:b/>
                <w:color w:val="BC202E"/>
                <w:sz w:val="24"/>
                <w:szCs w:val="24"/>
              </w:rPr>
              <w:t xml:space="preserve"> </w:t>
            </w:r>
            <w:r w:rsidRPr="006B39D9">
              <w:rPr>
                <w:rFonts w:ascii="Times New Roman" w:hAnsi="Times New Roman" w:cs="Times New Roman"/>
                <w:b/>
                <w:color w:val="BC202E"/>
                <w:sz w:val="24"/>
                <w:szCs w:val="24"/>
              </w:rPr>
              <w:t>02</w:t>
            </w:r>
            <w:r w:rsidR="0034316E">
              <w:rPr>
                <w:rFonts w:ascii="Times New Roman" w:hAnsi="Times New Roman" w:cs="Times New Roman"/>
                <w:b/>
                <w:color w:val="BC202E"/>
                <w:sz w:val="24"/>
                <w:szCs w:val="24"/>
              </w:rPr>
              <w:t xml:space="preserve"> </w:t>
            </w:r>
            <w:r w:rsidRPr="006B39D9">
              <w:rPr>
                <w:rFonts w:ascii="Times New Roman" w:hAnsi="Times New Roman" w:cs="Times New Roman"/>
                <w:b/>
                <w:color w:val="BC202E"/>
                <w:sz w:val="24"/>
                <w:szCs w:val="24"/>
              </w:rPr>
              <w:t>+</w:t>
            </w:r>
            <w:r w:rsidR="0034316E">
              <w:rPr>
                <w:rFonts w:ascii="Times New Roman" w:hAnsi="Times New Roman" w:cs="Times New Roman"/>
                <w:b/>
                <w:color w:val="BC202E"/>
                <w:sz w:val="24"/>
                <w:szCs w:val="24"/>
              </w:rPr>
              <w:t xml:space="preserve"> </w:t>
            </w:r>
            <w:r w:rsidRPr="006B39D9">
              <w:rPr>
                <w:rFonts w:ascii="Times New Roman" w:hAnsi="Times New Roman" w:cs="Times New Roman"/>
                <w:b/>
                <w:color w:val="BC202E"/>
                <w:sz w:val="24"/>
                <w:szCs w:val="24"/>
              </w:rPr>
              <w:t>05)</w:t>
            </w:r>
          </w:p>
        </w:tc>
      </w:tr>
      <w:tr w:rsidR="00C164F7" w14:paraId="36D53F6B" w14:textId="77777777" w:rsidTr="0073790A">
        <w:tc>
          <w:tcPr>
            <w:tcW w:w="2534" w:type="dxa"/>
            <w:vAlign w:val="center"/>
          </w:tcPr>
          <w:p w14:paraId="6FFEE5D1" w14:textId="77777777" w:rsidR="00C164F7" w:rsidRPr="006B39D9" w:rsidRDefault="00C164F7" w:rsidP="0073790A">
            <w:pPr>
              <w:jc w:val="center"/>
              <w:rPr>
                <w:rFonts w:ascii="Times New Roman" w:hAnsi="Times New Roman" w:cs="Times New Roman"/>
                <w:b/>
                <w:color w:val="BC202E"/>
                <w:sz w:val="28"/>
                <w:szCs w:val="28"/>
              </w:rPr>
            </w:pPr>
          </w:p>
        </w:tc>
        <w:tc>
          <w:tcPr>
            <w:tcW w:w="3330" w:type="dxa"/>
            <w:vAlign w:val="center"/>
          </w:tcPr>
          <w:p w14:paraId="561ADAB6" w14:textId="77777777" w:rsidR="00C164F7" w:rsidRDefault="00C164F7" w:rsidP="0073790A">
            <w:pPr>
              <w:jc w:val="center"/>
              <w:rPr>
                <w:rFonts w:ascii="Times New Roman" w:hAnsi="Times New Roman" w:cs="Times New Roman"/>
                <w:b/>
                <w:color w:val="BC202E"/>
                <w:sz w:val="28"/>
                <w:szCs w:val="28"/>
              </w:rPr>
            </w:pPr>
          </w:p>
          <w:p w14:paraId="20C3739F" w14:textId="77777777" w:rsidR="006B39D9" w:rsidRPr="006B39D9" w:rsidRDefault="006B39D9" w:rsidP="0073790A">
            <w:pPr>
              <w:jc w:val="center"/>
              <w:rPr>
                <w:rFonts w:ascii="Times New Roman" w:hAnsi="Times New Roman" w:cs="Times New Roman"/>
                <w:b/>
                <w:color w:val="BC202E"/>
                <w:sz w:val="28"/>
                <w:szCs w:val="28"/>
              </w:rPr>
            </w:pPr>
          </w:p>
        </w:tc>
        <w:tc>
          <w:tcPr>
            <w:tcW w:w="4059" w:type="dxa"/>
            <w:vAlign w:val="center"/>
          </w:tcPr>
          <w:p w14:paraId="0537556F" w14:textId="77777777" w:rsidR="00C164F7" w:rsidRPr="006B39D9" w:rsidRDefault="00C164F7" w:rsidP="0073790A">
            <w:pPr>
              <w:jc w:val="center"/>
              <w:rPr>
                <w:rFonts w:ascii="Times New Roman" w:hAnsi="Times New Roman" w:cs="Times New Roman"/>
                <w:b/>
                <w:color w:val="BC202E"/>
                <w:sz w:val="28"/>
                <w:szCs w:val="28"/>
              </w:rPr>
            </w:pPr>
          </w:p>
        </w:tc>
      </w:tr>
    </w:tbl>
    <w:p w14:paraId="2632387E" w14:textId="77777777" w:rsidR="006C0A21" w:rsidRDefault="006C0A21"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654E640E" w:rsidR="00A25C5E" w:rsidRPr="00A25C5E" w:rsidRDefault="00A25C5E" w:rsidP="00EE59A2">
      <w:pPr>
        <w:shd w:val="clear" w:color="auto" w:fill="FFFFFF"/>
        <w:spacing w:after="0" w:line="240" w:lineRule="auto"/>
        <w:ind w:left="-709"/>
        <w:jc w:val="center"/>
        <w:rPr>
          <w:rFonts w:ascii="Times New Roman" w:eastAsia="Times New Roman" w:hAnsi="Times New Roman"/>
          <w:b/>
          <w:iCs/>
          <w:color w:val="BC202E"/>
          <w:sz w:val="20"/>
          <w:szCs w:val="20"/>
        </w:rPr>
      </w:pPr>
      <w:r w:rsidRPr="00A25C5E">
        <w:rPr>
          <w:rFonts w:ascii="Times New Roman" w:hAnsi="Times New Roman" w:cs="Times New Roman"/>
          <w:b/>
          <w:color w:val="BC202E"/>
          <w:sz w:val="28"/>
          <w:szCs w:val="28"/>
        </w:rPr>
        <w:t xml:space="preserve">Experiment No: </w:t>
      </w:r>
      <w:r w:rsidR="00C22931">
        <w:rPr>
          <w:rFonts w:ascii="Times New Roman" w:hAnsi="Times New Roman" w:cs="Times New Roman"/>
          <w:b/>
          <w:color w:val="BC202E"/>
          <w:sz w:val="28"/>
          <w:szCs w:val="28"/>
        </w:rPr>
        <w:t>4</w:t>
      </w:r>
    </w:p>
    <w:p w14:paraId="03C15912" w14:textId="546D90CF" w:rsidR="001D6337" w:rsidRDefault="001D6337" w:rsidP="00C80CB8">
      <w:pPr>
        <w:shd w:val="clear" w:color="auto" w:fill="FFFFFF"/>
        <w:spacing w:after="0" w:line="240" w:lineRule="auto"/>
        <w:ind w:left="-709"/>
        <w:jc w:val="center"/>
        <w:rPr>
          <w:rFonts w:ascii="Times New Roman" w:eastAsia="Times New Roman" w:hAnsi="Times New Roman"/>
          <w:b/>
          <w:iCs/>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7F6E3C">
        <w:rPr>
          <w:rFonts w:ascii="Times New Roman" w:eastAsia="Times New Roman" w:hAnsi="Times New Roman"/>
          <w:b/>
          <w:iCs/>
          <w:sz w:val="28"/>
          <w:szCs w:val="28"/>
        </w:rPr>
        <w:t xml:space="preserve">Concept of </w:t>
      </w:r>
      <w:r w:rsidR="00C22931">
        <w:rPr>
          <w:rFonts w:ascii="Times New Roman" w:eastAsia="Times New Roman" w:hAnsi="Times New Roman"/>
          <w:b/>
          <w:iCs/>
          <w:sz w:val="28"/>
          <w:szCs w:val="28"/>
        </w:rPr>
        <w:t>Inheritance and Abstract class</w:t>
      </w:r>
    </w:p>
    <w:p w14:paraId="6A5F883D" w14:textId="77777777" w:rsidR="00C164F7" w:rsidRPr="00AF6DE1" w:rsidRDefault="00C164F7" w:rsidP="00AF6DE1">
      <w:pPr>
        <w:shd w:val="clear" w:color="auto" w:fill="FFFFFF"/>
        <w:spacing w:after="0" w:line="240" w:lineRule="auto"/>
        <w:ind w:left="-709"/>
        <w:jc w:val="center"/>
        <w:rPr>
          <w:rFonts w:ascii="Times New Roman" w:eastAsia="Times New Roman" w:hAnsi="Times New Roman"/>
          <w:b/>
          <w:iCs/>
          <w:sz w:val="28"/>
          <w:szCs w:val="28"/>
        </w:rPr>
      </w:pPr>
    </w:p>
    <w:tbl>
      <w:tblPr>
        <w:tblStyle w:val="TableGrid"/>
        <w:tblW w:w="0" w:type="auto"/>
        <w:tblInd w:w="-176" w:type="dxa"/>
        <w:tblLook w:val="04A0" w:firstRow="1" w:lastRow="0" w:firstColumn="1" w:lastColumn="0" w:noHBand="0" w:noVBand="1"/>
      </w:tblPr>
      <w:tblGrid>
        <w:gridCol w:w="9782"/>
      </w:tblGrid>
      <w:tr w:rsidR="007609F2" w:rsidRPr="006B39D9" w14:paraId="6486D4BF" w14:textId="77777777" w:rsidTr="00A25C5E">
        <w:tc>
          <w:tcPr>
            <w:tcW w:w="9782" w:type="dxa"/>
          </w:tcPr>
          <w:p w14:paraId="517DDCA7" w14:textId="38196B02" w:rsidR="007609F2" w:rsidRPr="006B39D9" w:rsidRDefault="007609F2" w:rsidP="006B39D9">
            <w:pPr>
              <w:shd w:val="clear" w:color="auto" w:fill="FFFFFF"/>
              <w:spacing w:before="100" w:after="100"/>
              <w:ind w:left="-709" w:firstLine="709"/>
              <w:rPr>
                <w:rFonts w:ascii="Arial" w:eastAsia="Times New Roman" w:hAnsi="Arial" w:cs="Arial"/>
                <w:b/>
                <w:color w:val="222222"/>
                <w:sz w:val="24"/>
                <w:szCs w:val="24"/>
              </w:rPr>
            </w:pPr>
            <w:r w:rsidRPr="006B39D9">
              <w:rPr>
                <w:rFonts w:ascii="Times New Roman" w:hAnsi="Times New Roman"/>
                <w:b/>
                <w:color w:val="BC202E"/>
                <w:sz w:val="24"/>
                <w:szCs w:val="24"/>
              </w:rPr>
              <w:t>Aim and Objective of the Experiment:</w:t>
            </w:r>
          </w:p>
        </w:tc>
      </w:tr>
      <w:tr w:rsidR="007609F2" w:rsidRPr="006B39D9" w14:paraId="49E698EB" w14:textId="77777777" w:rsidTr="00A25C5E">
        <w:tc>
          <w:tcPr>
            <w:tcW w:w="9782" w:type="dxa"/>
          </w:tcPr>
          <w:p w14:paraId="239C9AAD" w14:textId="6509E8C5" w:rsidR="00AF6DE1" w:rsidRPr="006B39D9" w:rsidRDefault="00C80CB8" w:rsidP="006B39D9">
            <w:pPr>
              <w:suppressAutoHyphens/>
              <w:spacing w:before="100" w:after="100"/>
              <w:jc w:val="both"/>
              <w:rPr>
                <w:rFonts w:ascii="Times New Roman" w:eastAsia="Times New Roman" w:hAnsi="Times New Roman"/>
                <w:bCs/>
                <w:iCs/>
                <w:sz w:val="24"/>
                <w:szCs w:val="24"/>
              </w:rPr>
            </w:pPr>
            <w:r w:rsidRPr="006B39D9">
              <w:rPr>
                <w:rFonts w:ascii="Times New Roman" w:eastAsia="Times New Roman" w:hAnsi="Times New Roman"/>
                <w:bCs/>
                <w:iCs/>
                <w:sz w:val="24"/>
                <w:szCs w:val="24"/>
              </w:rPr>
              <w:t xml:space="preserve">Learn the concept of </w:t>
            </w:r>
            <w:r w:rsidR="00C22931" w:rsidRPr="006B39D9">
              <w:rPr>
                <w:rFonts w:ascii="Times New Roman" w:eastAsia="Times New Roman" w:hAnsi="Times New Roman"/>
                <w:bCs/>
                <w:iCs/>
                <w:sz w:val="24"/>
                <w:szCs w:val="24"/>
              </w:rPr>
              <w:t>Inheritance, method overriding and Abstract class</w:t>
            </w:r>
            <w:r w:rsidR="007F6E3C" w:rsidRPr="006B39D9">
              <w:rPr>
                <w:rFonts w:ascii="Times New Roman" w:eastAsia="Times New Roman" w:hAnsi="Times New Roman"/>
                <w:bCs/>
                <w:iCs/>
                <w:sz w:val="24"/>
                <w:szCs w:val="24"/>
              </w:rPr>
              <w:t xml:space="preserve"> </w:t>
            </w:r>
            <w:r w:rsidRPr="006B39D9">
              <w:rPr>
                <w:rFonts w:ascii="Times New Roman" w:eastAsia="Times New Roman" w:hAnsi="Times New Roman"/>
                <w:bCs/>
                <w:iCs/>
                <w:sz w:val="24"/>
                <w:szCs w:val="24"/>
              </w:rPr>
              <w:t>in Java</w:t>
            </w:r>
          </w:p>
        </w:tc>
      </w:tr>
    </w:tbl>
    <w:p w14:paraId="4D5BDB18" w14:textId="77777777" w:rsidR="007609F2" w:rsidRPr="006B39D9"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rsidRPr="006B39D9" w14:paraId="732849D6" w14:textId="77777777" w:rsidTr="00A25C5E">
        <w:tc>
          <w:tcPr>
            <w:tcW w:w="9782" w:type="dxa"/>
          </w:tcPr>
          <w:p w14:paraId="17D22028" w14:textId="3130D7B2" w:rsidR="007609F2" w:rsidRPr="006B39D9" w:rsidRDefault="007609F2" w:rsidP="006B39D9">
            <w:pPr>
              <w:shd w:val="clear" w:color="auto" w:fill="FFFFFF"/>
              <w:spacing w:before="100" w:after="100"/>
              <w:ind w:left="-709" w:firstLine="709"/>
              <w:rPr>
                <w:rFonts w:ascii="Times New Roman" w:hAnsi="Times New Roman"/>
                <w:b/>
                <w:sz w:val="24"/>
                <w:szCs w:val="24"/>
              </w:rPr>
            </w:pPr>
            <w:r w:rsidRPr="006B39D9">
              <w:rPr>
                <w:rFonts w:ascii="Times New Roman" w:hAnsi="Times New Roman"/>
                <w:b/>
                <w:color w:val="BC202E"/>
                <w:sz w:val="24"/>
                <w:szCs w:val="24"/>
              </w:rPr>
              <w:t>COs to be achieved:</w:t>
            </w:r>
            <w:r w:rsidRPr="006B39D9">
              <w:rPr>
                <w:rFonts w:ascii="Times New Roman" w:hAnsi="Times New Roman"/>
                <w:b/>
                <w:sz w:val="24"/>
                <w:szCs w:val="24"/>
              </w:rPr>
              <w:t xml:space="preserve"> </w:t>
            </w:r>
          </w:p>
        </w:tc>
      </w:tr>
      <w:tr w:rsidR="007609F2" w:rsidRPr="006B39D9" w14:paraId="734D9625" w14:textId="77777777" w:rsidTr="00A25C5E">
        <w:tc>
          <w:tcPr>
            <w:tcW w:w="9782" w:type="dxa"/>
          </w:tcPr>
          <w:p w14:paraId="6A4BA6DF" w14:textId="57FF4241" w:rsidR="00D114C2" w:rsidRPr="006B39D9" w:rsidRDefault="00C614F7" w:rsidP="006B39D9">
            <w:pPr>
              <w:suppressAutoHyphens/>
              <w:spacing w:before="100" w:after="100"/>
              <w:jc w:val="both"/>
              <w:rPr>
                <w:rFonts w:ascii="Times New Roman" w:hAnsi="Times New Roman"/>
                <w:sz w:val="24"/>
                <w:szCs w:val="24"/>
                <w:lang w:eastAsia="en-IN"/>
              </w:rPr>
            </w:pPr>
            <w:r w:rsidRPr="006B39D9">
              <w:rPr>
                <w:rFonts w:ascii="Times New Roman" w:eastAsia="Times New Roman" w:hAnsi="Times New Roman"/>
                <w:b/>
                <w:iCs/>
                <w:sz w:val="24"/>
                <w:szCs w:val="24"/>
              </w:rPr>
              <w:t>CO</w:t>
            </w:r>
            <w:r w:rsidR="00C22931" w:rsidRPr="006B39D9">
              <w:rPr>
                <w:rFonts w:ascii="Times New Roman" w:eastAsia="Times New Roman" w:hAnsi="Times New Roman"/>
                <w:b/>
                <w:iCs/>
                <w:sz w:val="24"/>
                <w:szCs w:val="24"/>
              </w:rPr>
              <w:t>2</w:t>
            </w:r>
            <w:r w:rsidRPr="006B39D9">
              <w:rPr>
                <w:rFonts w:ascii="Times New Roman" w:eastAsia="Times New Roman" w:hAnsi="Times New Roman"/>
                <w:b/>
                <w:iCs/>
                <w:sz w:val="24"/>
                <w:szCs w:val="24"/>
              </w:rPr>
              <w:t>:</w:t>
            </w:r>
            <w:r w:rsidRPr="006B39D9">
              <w:rPr>
                <w:rFonts w:ascii="Times New Roman" w:eastAsia="Times New Roman" w:hAnsi="Times New Roman"/>
                <w:bCs/>
                <w:iCs/>
                <w:sz w:val="24"/>
                <w:szCs w:val="24"/>
              </w:rPr>
              <w:t xml:space="preserve"> </w:t>
            </w:r>
            <w:r w:rsidR="008052A1" w:rsidRPr="006B39D9">
              <w:rPr>
                <w:rFonts w:ascii="Times New Roman" w:eastAsia="Times New Roman" w:hAnsi="Times New Roman"/>
                <w:bCs/>
                <w:iCs/>
                <w:sz w:val="24"/>
                <w:szCs w:val="24"/>
              </w:rPr>
              <w:t xml:space="preserve">Understand concepts of </w:t>
            </w:r>
            <w:r w:rsidR="006B39D9" w:rsidRPr="006B39D9">
              <w:rPr>
                <w:rFonts w:ascii="Times New Roman" w:eastAsia="Times New Roman" w:hAnsi="Times New Roman"/>
                <w:bCs/>
                <w:iCs/>
                <w:sz w:val="24"/>
                <w:szCs w:val="24"/>
              </w:rPr>
              <w:t>Object-Oriented</w:t>
            </w:r>
            <w:r w:rsidR="008052A1" w:rsidRPr="006B39D9">
              <w:rPr>
                <w:rFonts w:ascii="Times New Roman" w:eastAsia="Times New Roman" w:hAnsi="Times New Roman"/>
                <w:bCs/>
                <w:iCs/>
                <w:sz w:val="24"/>
                <w:szCs w:val="24"/>
              </w:rPr>
              <w:t xml:space="preserve"> Programming and basic characteristics of Java.</w:t>
            </w:r>
          </w:p>
        </w:tc>
      </w:tr>
    </w:tbl>
    <w:p w14:paraId="775123C3" w14:textId="526CCB67" w:rsidR="007609F2" w:rsidRPr="006B39D9"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F41A25" w:rsidRPr="006B39D9" w14:paraId="4B9465A1" w14:textId="77777777" w:rsidTr="004936FC">
        <w:tc>
          <w:tcPr>
            <w:tcW w:w="9782" w:type="dxa"/>
          </w:tcPr>
          <w:p w14:paraId="245E2A95" w14:textId="2065FC47" w:rsidR="00F41A25" w:rsidRPr="006B39D9" w:rsidRDefault="00F41A25" w:rsidP="006B39D9">
            <w:pPr>
              <w:shd w:val="clear" w:color="auto" w:fill="FFFFFF"/>
              <w:spacing w:before="100" w:after="100"/>
              <w:ind w:left="-709" w:firstLine="709"/>
              <w:rPr>
                <w:rFonts w:ascii="Times New Roman" w:hAnsi="Times New Roman"/>
                <w:b/>
                <w:color w:val="BC202E"/>
                <w:sz w:val="24"/>
                <w:szCs w:val="24"/>
              </w:rPr>
            </w:pPr>
            <w:r w:rsidRPr="006B39D9">
              <w:rPr>
                <w:rFonts w:ascii="Times New Roman" w:hAnsi="Times New Roman"/>
                <w:b/>
                <w:color w:val="BC202E"/>
                <w:sz w:val="24"/>
                <w:szCs w:val="24"/>
              </w:rPr>
              <w:t xml:space="preserve">Tools </w:t>
            </w:r>
            <w:r w:rsidR="008052A1" w:rsidRPr="006B39D9">
              <w:rPr>
                <w:rFonts w:ascii="Times New Roman" w:hAnsi="Times New Roman"/>
                <w:b/>
                <w:color w:val="BC202E"/>
                <w:sz w:val="24"/>
                <w:szCs w:val="24"/>
              </w:rPr>
              <w:t>used</w:t>
            </w:r>
            <w:r w:rsidRPr="006B39D9">
              <w:rPr>
                <w:rFonts w:ascii="Times New Roman" w:hAnsi="Times New Roman"/>
                <w:b/>
                <w:color w:val="BC202E"/>
                <w:sz w:val="24"/>
                <w:szCs w:val="24"/>
              </w:rPr>
              <w:t>:</w:t>
            </w:r>
          </w:p>
        </w:tc>
      </w:tr>
      <w:tr w:rsidR="00F41A25" w:rsidRPr="006B39D9" w14:paraId="69D1EF76" w14:textId="77777777" w:rsidTr="004936FC">
        <w:tc>
          <w:tcPr>
            <w:tcW w:w="9782" w:type="dxa"/>
          </w:tcPr>
          <w:p w14:paraId="387A7F0E" w14:textId="77777777" w:rsidR="00281383" w:rsidRDefault="00281383" w:rsidP="00281383">
            <w:pPr>
              <w:pStyle w:val="ListParagraph"/>
              <w:widowControl w:val="0"/>
              <w:suppressAutoHyphens/>
              <w:spacing w:line="264" w:lineRule="auto"/>
              <w:jc w:val="both"/>
              <w:rPr>
                <w:rFonts w:ascii="Times New Roman" w:hAnsi="Times New Roman" w:cs="Times New Roman"/>
                <w:sz w:val="24"/>
                <w:szCs w:val="24"/>
              </w:rPr>
            </w:pPr>
          </w:p>
          <w:p w14:paraId="60C725CF" w14:textId="2269309B" w:rsidR="00771005" w:rsidRPr="00281383" w:rsidRDefault="00771005" w:rsidP="00281383">
            <w:pPr>
              <w:pStyle w:val="ListParagraph"/>
              <w:widowControl w:val="0"/>
              <w:numPr>
                <w:ilvl w:val="0"/>
                <w:numId w:val="39"/>
              </w:numPr>
              <w:suppressAutoHyphens/>
              <w:spacing w:line="264" w:lineRule="auto"/>
              <w:jc w:val="both"/>
              <w:rPr>
                <w:rFonts w:ascii="Times New Roman" w:hAnsi="Times New Roman" w:cs="Times New Roman"/>
                <w:sz w:val="24"/>
                <w:szCs w:val="24"/>
              </w:rPr>
            </w:pPr>
            <w:r w:rsidRPr="00281383">
              <w:rPr>
                <w:rFonts w:ascii="Times New Roman" w:hAnsi="Times New Roman" w:cs="Times New Roman"/>
                <w:sz w:val="24"/>
                <w:szCs w:val="24"/>
                <w:lang w:eastAsia="en-IN"/>
              </w:rPr>
              <w:t>J</w:t>
            </w:r>
            <w:r w:rsidRPr="00281383">
              <w:rPr>
                <w:rFonts w:ascii="Times New Roman" w:hAnsi="Times New Roman" w:cs="Times New Roman"/>
                <w:sz w:val="24"/>
                <w:szCs w:val="24"/>
              </w:rPr>
              <w:t>ava Development Kit (JDK)</w:t>
            </w:r>
          </w:p>
          <w:p w14:paraId="2E4E6DB6" w14:textId="77777777" w:rsidR="00F41A25" w:rsidRPr="00281383" w:rsidRDefault="00771005" w:rsidP="00281383">
            <w:pPr>
              <w:pStyle w:val="ListParagraph"/>
              <w:widowControl w:val="0"/>
              <w:numPr>
                <w:ilvl w:val="0"/>
                <w:numId w:val="39"/>
              </w:numPr>
              <w:suppressAutoHyphens/>
              <w:spacing w:line="264" w:lineRule="auto"/>
              <w:jc w:val="both"/>
              <w:rPr>
                <w:rFonts w:ascii="Times New Roman" w:hAnsi="Times New Roman" w:cs="Times New Roman"/>
                <w:sz w:val="24"/>
                <w:szCs w:val="24"/>
              </w:rPr>
            </w:pPr>
            <w:r w:rsidRPr="00281383">
              <w:rPr>
                <w:rFonts w:ascii="Times New Roman" w:hAnsi="Times New Roman" w:cs="Times New Roman"/>
                <w:sz w:val="24"/>
                <w:szCs w:val="24"/>
              </w:rPr>
              <w:t>Visual Studio Code</w:t>
            </w:r>
          </w:p>
          <w:p w14:paraId="1BA68152" w14:textId="77777777" w:rsidR="00E26938" w:rsidRPr="00281383" w:rsidRDefault="00203901" w:rsidP="00281383">
            <w:pPr>
              <w:pStyle w:val="ListParagraph"/>
              <w:widowControl w:val="0"/>
              <w:numPr>
                <w:ilvl w:val="0"/>
                <w:numId w:val="39"/>
              </w:numPr>
              <w:suppressAutoHyphens/>
              <w:spacing w:line="264" w:lineRule="auto"/>
              <w:jc w:val="both"/>
              <w:rPr>
                <w:rFonts w:ascii="Times New Roman" w:hAnsi="Times New Roman" w:cs="Times New Roman"/>
                <w:sz w:val="24"/>
                <w:szCs w:val="24"/>
              </w:rPr>
            </w:pPr>
            <w:hyperlink r:id="rId7" w:history="1">
              <w:r w:rsidR="00E26938" w:rsidRPr="00281383">
                <w:rPr>
                  <w:rStyle w:val="Hyperlink"/>
                  <w:rFonts w:ascii="Times New Roman" w:hAnsi="Times New Roman" w:cs="Times New Roman"/>
                  <w:sz w:val="24"/>
                  <w:szCs w:val="24"/>
                </w:rPr>
                <w:t>Inheritance in Java - GeeksforGeeks</w:t>
              </w:r>
            </w:hyperlink>
          </w:p>
          <w:p w14:paraId="426E1748" w14:textId="22C66EA8" w:rsidR="00281383" w:rsidRPr="00281383" w:rsidRDefault="00203901" w:rsidP="00281383">
            <w:pPr>
              <w:pStyle w:val="ListParagraph"/>
              <w:widowControl w:val="0"/>
              <w:numPr>
                <w:ilvl w:val="0"/>
                <w:numId w:val="39"/>
              </w:numPr>
              <w:suppressAutoHyphens/>
              <w:spacing w:line="264" w:lineRule="auto"/>
              <w:jc w:val="both"/>
              <w:rPr>
                <w:rFonts w:ascii="Times New Roman" w:hAnsi="Times New Roman" w:cs="Times New Roman"/>
                <w:sz w:val="24"/>
                <w:szCs w:val="24"/>
              </w:rPr>
            </w:pPr>
            <w:hyperlink r:id="rId8" w:history="1">
              <w:r w:rsidR="00281383" w:rsidRPr="00281383">
                <w:rPr>
                  <w:rStyle w:val="Hyperlink"/>
                  <w:rFonts w:ascii="Times New Roman" w:hAnsi="Times New Roman" w:cs="Times New Roman"/>
                  <w:sz w:val="24"/>
                  <w:szCs w:val="24"/>
                </w:rPr>
                <w:t>Java Method Overriding (programiz.com)</w:t>
              </w:r>
            </w:hyperlink>
          </w:p>
          <w:p w14:paraId="341D79AF" w14:textId="0F274B95" w:rsidR="00E26938" w:rsidRPr="00281383" w:rsidRDefault="00E26938" w:rsidP="008052A1">
            <w:pPr>
              <w:widowControl w:val="0"/>
              <w:suppressAutoHyphens/>
              <w:spacing w:line="264" w:lineRule="auto"/>
              <w:jc w:val="both"/>
              <w:rPr>
                <w:rFonts w:ascii="Times New Roman" w:hAnsi="Times New Roman" w:cs="Times New Roman"/>
                <w:sz w:val="24"/>
                <w:szCs w:val="24"/>
                <w:lang w:eastAsia="en-IN"/>
              </w:rPr>
            </w:pPr>
          </w:p>
        </w:tc>
      </w:tr>
    </w:tbl>
    <w:p w14:paraId="222DF430" w14:textId="77777777" w:rsidR="00F41A25" w:rsidRDefault="00F41A25" w:rsidP="007609F2">
      <w:pPr>
        <w:widowControl w:val="0"/>
        <w:suppressAutoHyphens/>
        <w:spacing w:after="0" w:line="264" w:lineRule="auto"/>
        <w:ind w:hanging="851"/>
        <w:jc w:val="both"/>
        <w:rPr>
          <w:rFonts w:ascii="Times New Roman" w:hAnsi="Times New Roman"/>
          <w:b/>
          <w:sz w:val="24"/>
          <w:szCs w:val="24"/>
        </w:rPr>
      </w:pPr>
    </w:p>
    <w:p w14:paraId="23C2B020" w14:textId="77777777" w:rsidR="00D066E3" w:rsidRDefault="00D066E3" w:rsidP="007609F2">
      <w:pPr>
        <w:widowControl w:val="0"/>
        <w:suppressAutoHyphens/>
        <w:spacing w:after="0" w:line="264" w:lineRule="auto"/>
        <w:ind w:hanging="851"/>
        <w:jc w:val="both"/>
        <w:rPr>
          <w:rFonts w:ascii="Times New Roman" w:hAnsi="Times New Roman"/>
          <w:b/>
          <w:sz w:val="24"/>
          <w:szCs w:val="24"/>
        </w:rPr>
      </w:pPr>
    </w:p>
    <w:p w14:paraId="29822513" w14:textId="77777777" w:rsidR="00D066E3" w:rsidRDefault="00D066E3" w:rsidP="007609F2">
      <w:pPr>
        <w:widowControl w:val="0"/>
        <w:suppressAutoHyphens/>
        <w:spacing w:after="0" w:line="264" w:lineRule="auto"/>
        <w:ind w:hanging="851"/>
        <w:jc w:val="both"/>
        <w:rPr>
          <w:rFonts w:ascii="Times New Roman" w:hAnsi="Times New Roman"/>
          <w:b/>
          <w:sz w:val="24"/>
          <w:szCs w:val="24"/>
        </w:rPr>
      </w:pPr>
    </w:p>
    <w:p w14:paraId="0AA3CEE4" w14:textId="77777777" w:rsidR="00D066E3" w:rsidRDefault="00D066E3" w:rsidP="007609F2">
      <w:pPr>
        <w:widowControl w:val="0"/>
        <w:suppressAutoHyphens/>
        <w:spacing w:after="0" w:line="264" w:lineRule="auto"/>
        <w:ind w:hanging="851"/>
        <w:jc w:val="both"/>
        <w:rPr>
          <w:rFonts w:ascii="Times New Roman" w:hAnsi="Times New Roman"/>
          <w:b/>
          <w:sz w:val="24"/>
          <w:szCs w:val="24"/>
        </w:rPr>
      </w:pPr>
    </w:p>
    <w:p w14:paraId="6B757521" w14:textId="77777777" w:rsidR="00D066E3" w:rsidRDefault="00D066E3" w:rsidP="007609F2">
      <w:pPr>
        <w:widowControl w:val="0"/>
        <w:suppressAutoHyphens/>
        <w:spacing w:after="0" w:line="264" w:lineRule="auto"/>
        <w:ind w:hanging="851"/>
        <w:jc w:val="both"/>
        <w:rPr>
          <w:rFonts w:ascii="Times New Roman" w:hAnsi="Times New Roman"/>
          <w:b/>
          <w:sz w:val="24"/>
          <w:szCs w:val="24"/>
        </w:rPr>
      </w:pPr>
    </w:p>
    <w:p w14:paraId="7889F9B9" w14:textId="77777777" w:rsidR="00D066E3" w:rsidRDefault="00D066E3" w:rsidP="007609F2">
      <w:pPr>
        <w:widowControl w:val="0"/>
        <w:suppressAutoHyphens/>
        <w:spacing w:after="0" w:line="264" w:lineRule="auto"/>
        <w:ind w:hanging="851"/>
        <w:jc w:val="both"/>
        <w:rPr>
          <w:rFonts w:ascii="Times New Roman" w:hAnsi="Times New Roman"/>
          <w:b/>
          <w:sz w:val="24"/>
          <w:szCs w:val="24"/>
        </w:rPr>
      </w:pPr>
    </w:p>
    <w:p w14:paraId="4DFFD306" w14:textId="77777777" w:rsidR="00D066E3" w:rsidRDefault="00D066E3" w:rsidP="007609F2">
      <w:pPr>
        <w:widowControl w:val="0"/>
        <w:suppressAutoHyphens/>
        <w:spacing w:after="0" w:line="264" w:lineRule="auto"/>
        <w:ind w:hanging="851"/>
        <w:jc w:val="both"/>
        <w:rPr>
          <w:rFonts w:ascii="Times New Roman" w:hAnsi="Times New Roman"/>
          <w:b/>
          <w:sz w:val="24"/>
          <w:szCs w:val="24"/>
        </w:rPr>
      </w:pPr>
    </w:p>
    <w:p w14:paraId="04CB0A00" w14:textId="77777777" w:rsidR="00D066E3" w:rsidRPr="006B39D9" w:rsidRDefault="00D066E3"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rsidRPr="006B39D9" w14:paraId="759C209C" w14:textId="77777777" w:rsidTr="00A25C5E">
        <w:tc>
          <w:tcPr>
            <w:tcW w:w="9782" w:type="dxa"/>
          </w:tcPr>
          <w:p w14:paraId="671D99A4" w14:textId="189F51C6" w:rsidR="007609F2" w:rsidRPr="006B39D9" w:rsidRDefault="007609F2" w:rsidP="006B39D9">
            <w:pPr>
              <w:shd w:val="clear" w:color="auto" w:fill="FFFFFF"/>
              <w:spacing w:before="100" w:after="100"/>
              <w:ind w:left="-709" w:firstLine="709"/>
              <w:rPr>
                <w:rFonts w:ascii="Arial" w:eastAsia="Times New Roman" w:hAnsi="Arial" w:cs="Arial"/>
                <w:b/>
                <w:color w:val="222222"/>
                <w:sz w:val="24"/>
                <w:szCs w:val="24"/>
              </w:rPr>
            </w:pPr>
            <w:r w:rsidRPr="006B39D9">
              <w:rPr>
                <w:rFonts w:ascii="Times New Roman" w:hAnsi="Times New Roman"/>
                <w:b/>
                <w:color w:val="BC202E"/>
                <w:sz w:val="24"/>
                <w:szCs w:val="24"/>
              </w:rPr>
              <w:lastRenderedPageBreak/>
              <w:t>Theory:</w:t>
            </w:r>
          </w:p>
        </w:tc>
      </w:tr>
      <w:tr w:rsidR="007609F2" w:rsidRPr="006B39D9" w14:paraId="1E4A35C7" w14:textId="77777777" w:rsidTr="00EE1DC1">
        <w:trPr>
          <w:trHeight w:val="8008"/>
        </w:trPr>
        <w:tc>
          <w:tcPr>
            <w:tcW w:w="9782" w:type="dxa"/>
          </w:tcPr>
          <w:p w14:paraId="4A9A187C" w14:textId="23808716" w:rsidR="00415DBC" w:rsidRDefault="006004A0" w:rsidP="000B478F">
            <w:pPr>
              <w:spacing w:line="375" w:lineRule="atLeast"/>
              <w:jc w:val="both"/>
              <w:rPr>
                <w:rFonts w:ascii="Times New Roman" w:eastAsia="Times New Roman" w:hAnsi="Times New Roman" w:cs="Times New Roman"/>
                <w:b/>
                <w:bCs/>
                <w:color w:val="000000"/>
                <w:sz w:val="24"/>
                <w:szCs w:val="24"/>
              </w:rPr>
            </w:pPr>
            <w:r w:rsidRPr="00415DBC">
              <w:rPr>
                <w:rFonts w:ascii="Times New Roman" w:eastAsia="Times New Roman" w:hAnsi="Times New Roman" w:cs="Times New Roman"/>
                <w:b/>
                <w:bCs/>
                <w:color w:val="000000"/>
                <w:sz w:val="24"/>
                <w:szCs w:val="24"/>
              </w:rPr>
              <w:t>(</w:t>
            </w:r>
            <w:r w:rsidRPr="00415DBC">
              <w:rPr>
                <w:rFonts w:ascii="Times New Roman" w:hAnsi="Times New Roman" w:cs="Times New Roman"/>
                <w:b/>
                <w:bCs/>
                <w:sz w:val="24"/>
                <w:szCs w:val="24"/>
              </w:rPr>
              <w:t xml:space="preserve">About </w:t>
            </w:r>
            <w:r w:rsidR="00C22931" w:rsidRPr="00415DBC">
              <w:rPr>
                <w:rFonts w:ascii="Times New Roman" w:hAnsi="Times New Roman" w:cs="Times New Roman"/>
                <w:b/>
                <w:bCs/>
                <w:sz w:val="24"/>
                <w:szCs w:val="24"/>
              </w:rPr>
              <w:t>Types of Inheritance and abstract class</w:t>
            </w:r>
            <w:r w:rsidRPr="00415DBC">
              <w:rPr>
                <w:rFonts w:ascii="Times New Roman" w:eastAsia="Times New Roman" w:hAnsi="Times New Roman" w:cs="Times New Roman"/>
                <w:b/>
                <w:bCs/>
                <w:color w:val="000000"/>
                <w:sz w:val="24"/>
                <w:szCs w:val="24"/>
              </w:rPr>
              <w:t xml:space="preserve">) </w:t>
            </w:r>
          </w:p>
          <w:p w14:paraId="6EF5F3B1" w14:textId="77777777" w:rsidR="00D066E3" w:rsidRDefault="00D066E3" w:rsidP="008808FF">
            <w:pPr>
              <w:jc w:val="both"/>
              <w:rPr>
                <w:rFonts w:ascii="Times New Roman" w:eastAsia="Times New Roman" w:hAnsi="Times New Roman" w:cs="Times New Roman"/>
                <w:b/>
                <w:bCs/>
                <w:color w:val="000000"/>
                <w:sz w:val="24"/>
                <w:szCs w:val="24"/>
                <w:u w:val="single"/>
              </w:rPr>
            </w:pPr>
          </w:p>
          <w:p w14:paraId="7CF2F072" w14:textId="7C4B4729" w:rsidR="008808FF" w:rsidRPr="008808FF" w:rsidRDefault="008808FF" w:rsidP="008808FF">
            <w:pPr>
              <w:jc w:val="both"/>
              <w:rPr>
                <w:rFonts w:ascii="Times New Roman" w:eastAsia="Times New Roman" w:hAnsi="Times New Roman" w:cs="Times New Roman"/>
                <w:b/>
                <w:bCs/>
                <w:color w:val="000000"/>
                <w:sz w:val="24"/>
                <w:szCs w:val="24"/>
                <w:u w:val="single"/>
              </w:rPr>
            </w:pPr>
            <w:r w:rsidRPr="008808FF">
              <w:rPr>
                <w:rFonts w:ascii="Times New Roman" w:eastAsia="Times New Roman" w:hAnsi="Times New Roman" w:cs="Times New Roman"/>
                <w:b/>
                <w:bCs/>
                <w:color w:val="000000"/>
                <w:sz w:val="24"/>
                <w:szCs w:val="24"/>
                <w:u w:val="single"/>
              </w:rPr>
              <w:t xml:space="preserve">Inheritance: </w:t>
            </w:r>
          </w:p>
          <w:p w14:paraId="408E8896" w14:textId="77777777" w:rsidR="000B478F" w:rsidRPr="000B478F" w:rsidRDefault="000B478F" w:rsidP="000B478F">
            <w:pPr>
              <w:rPr>
                <w:rFonts w:ascii="Times New Roman" w:hAnsi="Times New Roman" w:cs="Times New Roman"/>
                <w:sz w:val="24"/>
                <w:szCs w:val="24"/>
              </w:rPr>
            </w:pPr>
            <w:r w:rsidRPr="000B478F">
              <w:rPr>
                <w:rFonts w:ascii="Times New Roman" w:hAnsi="Times New Roman" w:cs="Times New Roman"/>
                <w:sz w:val="24"/>
                <w:szCs w:val="24"/>
              </w:rPr>
              <w:t>In Java, inheritance is a fundamental object-oriented programming concept that allows a new class (subclass or derived class) to inherit properties and behaviors (fields and methods) from an existing class (superclass or base class). There are several types of inheritance in Java:</w:t>
            </w:r>
          </w:p>
          <w:p w14:paraId="371AB07E" w14:textId="77777777" w:rsidR="000B478F" w:rsidRPr="000B478F" w:rsidRDefault="000B478F" w:rsidP="000B478F">
            <w:pPr>
              <w:pStyle w:val="ListParagraph"/>
              <w:numPr>
                <w:ilvl w:val="0"/>
                <w:numId w:val="33"/>
              </w:numPr>
              <w:spacing w:after="160" w:line="259" w:lineRule="auto"/>
              <w:rPr>
                <w:rFonts w:ascii="Times New Roman" w:hAnsi="Times New Roman" w:cs="Times New Roman"/>
                <w:sz w:val="24"/>
                <w:szCs w:val="24"/>
              </w:rPr>
            </w:pPr>
            <w:r w:rsidRPr="000B478F">
              <w:rPr>
                <w:rFonts w:ascii="Times New Roman" w:hAnsi="Times New Roman" w:cs="Times New Roman"/>
                <w:b/>
                <w:bCs/>
                <w:sz w:val="24"/>
                <w:szCs w:val="24"/>
              </w:rPr>
              <w:t>Single Inheritance:</w:t>
            </w:r>
            <w:r w:rsidRPr="000B478F">
              <w:rPr>
                <w:rFonts w:ascii="Times New Roman" w:hAnsi="Times New Roman" w:cs="Times New Roman"/>
                <w:sz w:val="24"/>
                <w:szCs w:val="24"/>
              </w:rPr>
              <w:t xml:space="preserve"> A subclass inherits from a single superclass. Java supports single inheritance where a class can only extend one superclass.</w:t>
            </w:r>
          </w:p>
          <w:p w14:paraId="15F1AEFD" w14:textId="77777777" w:rsidR="000B478F" w:rsidRPr="000B478F" w:rsidRDefault="000B478F" w:rsidP="000B478F">
            <w:pPr>
              <w:pStyle w:val="ListParagraph"/>
              <w:numPr>
                <w:ilvl w:val="0"/>
                <w:numId w:val="33"/>
              </w:numPr>
              <w:spacing w:after="160" w:line="259" w:lineRule="auto"/>
              <w:rPr>
                <w:rFonts w:ascii="Times New Roman" w:hAnsi="Times New Roman" w:cs="Times New Roman"/>
                <w:sz w:val="24"/>
                <w:szCs w:val="24"/>
              </w:rPr>
            </w:pPr>
            <w:r w:rsidRPr="000B478F">
              <w:rPr>
                <w:rFonts w:ascii="Times New Roman" w:hAnsi="Times New Roman" w:cs="Times New Roman"/>
                <w:b/>
                <w:bCs/>
                <w:sz w:val="24"/>
                <w:szCs w:val="24"/>
              </w:rPr>
              <w:t>Multilevel Inheritance:</w:t>
            </w:r>
            <w:r w:rsidRPr="000B478F">
              <w:rPr>
                <w:rFonts w:ascii="Times New Roman" w:hAnsi="Times New Roman" w:cs="Times New Roman"/>
                <w:sz w:val="24"/>
                <w:szCs w:val="24"/>
              </w:rPr>
              <w:t xml:space="preserve"> A class can inherit from another class, which in turn inherits from another class. This creates a chain of inheritance.</w:t>
            </w:r>
          </w:p>
          <w:p w14:paraId="73D2D1E2" w14:textId="77777777" w:rsidR="000B478F" w:rsidRPr="000B478F" w:rsidRDefault="000B478F" w:rsidP="000B478F">
            <w:pPr>
              <w:pStyle w:val="ListParagraph"/>
              <w:numPr>
                <w:ilvl w:val="0"/>
                <w:numId w:val="33"/>
              </w:numPr>
              <w:spacing w:after="160" w:line="259" w:lineRule="auto"/>
              <w:rPr>
                <w:rFonts w:ascii="Times New Roman" w:hAnsi="Times New Roman" w:cs="Times New Roman"/>
                <w:sz w:val="24"/>
                <w:szCs w:val="24"/>
              </w:rPr>
            </w:pPr>
            <w:r w:rsidRPr="000B478F">
              <w:rPr>
                <w:rFonts w:ascii="Times New Roman" w:hAnsi="Times New Roman" w:cs="Times New Roman"/>
                <w:b/>
                <w:bCs/>
                <w:sz w:val="24"/>
                <w:szCs w:val="24"/>
              </w:rPr>
              <w:t>Hierarchical Inheritance:</w:t>
            </w:r>
            <w:r w:rsidRPr="000B478F">
              <w:rPr>
                <w:rFonts w:ascii="Times New Roman" w:hAnsi="Times New Roman" w:cs="Times New Roman"/>
                <w:sz w:val="24"/>
                <w:szCs w:val="24"/>
              </w:rPr>
              <w:t xml:space="preserve"> Multiple subclasses inherit from a single superclass. This leads to a hierarchical structure where a single superclass has multiple subclasses.</w:t>
            </w:r>
          </w:p>
          <w:p w14:paraId="79CAD138" w14:textId="77777777" w:rsidR="000B478F" w:rsidRPr="000B478F" w:rsidRDefault="000B478F" w:rsidP="000B478F">
            <w:pPr>
              <w:pStyle w:val="ListParagraph"/>
              <w:numPr>
                <w:ilvl w:val="0"/>
                <w:numId w:val="33"/>
              </w:numPr>
              <w:spacing w:after="160" w:line="259" w:lineRule="auto"/>
              <w:rPr>
                <w:rFonts w:ascii="Times New Roman" w:hAnsi="Times New Roman" w:cs="Times New Roman"/>
                <w:sz w:val="24"/>
                <w:szCs w:val="24"/>
              </w:rPr>
            </w:pPr>
            <w:r w:rsidRPr="000B478F">
              <w:rPr>
                <w:rFonts w:ascii="Times New Roman" w:hAnsi="Times New Roman" w:cs="Times New Roman"/>
                <w:b/>
                <w:bCs/>
                <w:sz w:val="24"/>
                <w:szCs w:val="24"/>
              </w:rPr>
              <w:t>Multiple Inheritance (via Interfaces):</w:t>
            </w:r>
            <w:r w:rsidRPr="000B478F">
              <w:rPr>
                <w:rFonts w:ascii="Times New Roman" w:hAnsi="Times New Roman" w:cs="Times New Roman"/>
                <w:sz w:val="24"/>
                <w:szCs w:val="24"/>
              </w:rPr>
              <w:t xml:space="preserve"> Java does not support multiple inheritance of classes directly to avoid ambiguity. However, multiple inheritance can be achieved through interfaces. A class can implement multiple interfaces, allowing it to inherit method signatures from multiple sources.</w:t>
            </w:r>
          </w:p>
          <w:p w14:paraId="6AB04FA6" w14:textId="77777777" w:rsidR="00782AFD" w:rsidRPr="00C42D45" w:rsidRDefault="000B478F" w:rsidP="000B478F">
            <w:pPr>
              <w:pStyle w:val="ListParagraph"/>
              <w:numPr>
                <w:ilvl w:val="0"/>
                <w:numId w:val="33"/>
              </w:numPr>
              <w:spacing w:after="160" w:line="259" w:lineRule="auto"/>
              <w:rPr>
                <w:rFonts w:ascii="Times New Roman" w:hAnsi="Times New Roman" w:cs="Times New Roman"/>
              </w:rPr>
            </w:pPr>
            <w:r w:rsidRPr="000B478F">
              <w:rPr>
                <w:rFonts w:ascii="Times New Roman" w:hAnsi="Times New Roman" w:cs="Times New Roman"/>
                <w:b/>
                <w:bCs/>
                <w:sz w:val="24"/>
                <w:szCs w:val="24"/>
              </w:rPr>
              <w:t>Hybrid Inheritance:</w:t>
            </w:r>
            <w:r w:rsidRPr="000B478F">
              <w:rPr>
                <w:rFonts w:ascii="Times New Roman" w:hAnsi="Times New Roman" w:cs="Times New Roman"/>
                <w:sz w:val="24"/>
                <w:szCs w:val="24"/>
              </w:rPr>
              <w:t xml:space="preserve"> A combination of any of the above types of inheritance.</w:t>
            </w:r>
          </w:p>
          <w:p w14:paraId="64DCFABD" w14:textId="77777777" w:rsidR="008808FF" w:rsidRDefault="008808FF" w:rsidP="00C42D45">
            <w:pPr>
              <w:spacing w:after="160" w:line="259" w:lineRule="auto"/>
              <w:rPr>
                <w:rFonts w:ascii="Times New Roman" w:hAnsi="Times New Roman" w:cs="Times New Roman"/>
                <w:color w:val="333333"/>
                <w:sz w:val="24"/>
                <w:szCs w:val="24"/>
                <w:shd w:val="clear" w:color="auto" w:fill="FFFFFF"/>
              </w:rPr>
            </w:pPr>
          </w:p>
          <w:p w14:paraId="3198C427" w14:textId="62E0CB1D" w:rsidR="00C42D45" w:rsidRPr="008808FF" w:rsidRDefault="008808FF" w:rsidP="00C42D45">
            <w:pPr>
              <w:spacing w:after="160" w:line="259" w:lineRule="auto"/>
              <w:rPr>
                <w:rFonts w:ascii="Times New Roman" w:hAnsi="Times New Roman" w:cs="Times New Roman"/>
                <w:color w:val="333333"/>
                <w:sz w:val="24"/>
                <w:szCs w:val="24"/>
                <w:shd w:val="clear" w:color="auto" w:fill="FFFFFF"/>
              </w:rPr>
            </w:pPr>
            <w:r w:rsidRPr="008808FF">
              <w:rPr>
                <w:rFonts w:ascii="Times New Roman" w:hAnsi="Times New Roman" w:cs="Times New Roman"/>
                <w:color w:val="333333"/>
                <w:sz w:val="24"/>
                <w:szCs w:val="24"/>
                <w:shd w:val="clear" w:color="auto" w:fill="FFFFFF"/>
              </w:rPr>
              <w:t xml:space="preserve">Let us try to understand with the example of class Animal and class Cat. In this case, Animal class can be considered as a parent class, whereas class Cat can be considered as a child class. A class in Java is the blueprint for creating objects. An object has properties and states. Properties are denoted using methods, while states are denoted using variables. When we design classes for our java program, we can design the parent class methods and states. </w:t>
            </w:r>
          </w:p>
          <w:p w14:paraId="24A9CEBA" w14:textId="0AB29361" w:rsidR="008808FF" w:rsidRPr="008808FF" w:rsidRDefault="008808FF" w:rsidP="00C42D45">
            <w:pPr>
              <w:spacing w:after="160" w:line="259" w:lineRule="auto"/>
              <w:rPr>
                <w:rFonts w:ascii="Times New Roman" w:hAnsi="Times New Roman" w:cs="Times New Roman"/>
                <w:sz w:val="24"/>
                <w:szCs w:val="24"/>
              </w:rPr>
            </w:pPr>
            <w:r w:rsidRPr="008808FF">
              <w:rPr>
                <w:rFonts w:ascii="Times New Roman" w:hAnsi="Times New Roman" w:cs="Times New Roman"/>
                <w:color w:val="333333"/>
                <w:sz w:val="24"/>
                <w:szCs w:val="24"/>
                <w:shd w:val="clear" w:color="auto" w:fill="FFFFFF"/>
              </w:rPr>
              <w:t>When we design our Cat class, we need not rewrite all the code for the cat class from scratch and can reuse the code from the animal class. The cat class can be designed to add further some more properties and can reuse the properties of the animal class. Here is the sample code for inheritance:</w:t>
            </w:r>
          </w:p>
          <w:p w14:paraId="792D2501"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private String sound;</w:t>
            </w:r>
          </w:p>
          <w:p w14:paraId="53F17DCA"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private String sleep;</w:t>
            </w:r>
          </w:p>
          <w:p w14:paraId="727393E8"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private String legs;</w:t>
            </w:r>
          </w:p>
          <w:p w14:paraId="56FE3034"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private String diet; // Animal attribute</w:t>
            </w:r>
          </w:p>
          <w:p w14:paraId="708C1DB8"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public String getSound() { // Animal method</w:t>
            </w:r>
          </w:p>
          <w:p w14:paraId="4A5D0C16"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//implementation of getSound() method here</w:t>
            </w:r>
          </w:p>
          <w:p w14:paraId="6EA585BA"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w:t>
            </w:r>
          </w:p>
          <w:p w14:paraId="5F081353"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public String getSleep() {</w:t>
            </w:r>
          </w:p>
          <w:p w14:paraId="53DA4093"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//implementation of getSleep() method here</w:t>
            </w:r>
          </w:p>
          <w:p w14:paraId="76EC370B"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w:t>
            </w:r>
          </w:p>
          <w:p w14:paraId="5F08938F"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public String getLegs() {</w:t>
            </w:r>
          </w:p>
          <w:p w14:paraId="6711CACF"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//implementation of getLegs() method here</w:t>
            </w:r>
          </w:p>
          <w:p w14:paraId="309E5CB0"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w:t>
            </w:r>
          </w:p>
          <w:p w14:paraId="46569E95"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lastRenderedPageBreak/>
              <w:t xml:space="preserve">  public String getDiet() {</w:t>
            </w:r>
          </w:p>
          <w:p w14:paraId="040EA162"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//implementation of getDiet() method here</w:t>
            </w:r>
          </w:p>
          <w:p w14:paraId="4051EB9E"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w:t>
            </w:r>
          </w:p>
          <w:p w14:paraId="21C8DD06"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w:t>
            </w:r>
          </w:p>
          <w:p w14:paraId="31D3F3BE"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class Cat extends Animal { //Cat class inherits methods of Animal</w:t>
            </w:r>
          </w:p>
          <w:p w14:paraId="2B3A7B38"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private String type;    // Cat attribute</w:t>
            </w:r>
          </w:p>
          <w:p w14:paraId="7D95D9D9"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private String size;</w:t>
            </w:r>
          </w:p>
          <w:p w14:paraId="78D3571C"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private String breed;</w:t>
            </w:r>
          </w:p>
          <w:p w14:paraId="5EC1C1FC"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p>
          <w:p w14:paraId="4A3BC147"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public String getType() {</w:t>
            </w:r>
          </w:p>
          <w:p w14:paraId="7172ADBC"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//implementation of getType() method here</w:t>
            </w:r>
          </w:p>
          <w:p w14:paraId="5780098B"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w:t>
            </w:r>
          </w:p>
          <w:p w14:paraId="65FB0A43"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public String getSize() {</w:t>
            </w:r>
          </w:p>
          <w:p w14:paraId="6AC59457"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//implementation of getSize() method here</w:t>
            </w:r>
          </w:p>
          <w:p w14:paraId="38D8ABF1"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w:t>
            </w:r>
          </w:p>
          <w:p w14:paraId="6B490A66"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public String getBreed() {</w:t>
            </w:r>
          </w:p>
          <w:p w14:paraId="6C20E0B1"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//implementation of getBreed() method here</w:t>
            </w:r>
          </w:p>
          <w:p w14:paraId="4458C709"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w:t>
            </w:r>
          </w:p>
          <w:p w14:paraId="1CD86AEE"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p>
          <w:p w14:paraId="358AEAF4"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public static void main(String[] args) {</w:t>
            </w:r>
          </w:p>
          <w:p w14:paraId="2D6458DA"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Cat myCat= new Cat();</w:t>
            </w:r>
          </w:p>
          <w:p w14:paraId="7DB15E3C"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myCat.getSleep();</w:t>
            </w:r>
          </w:p>
          <w:p w14:paraId="18792919"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myCat.getLegs();</w:t>
            </w:r>
          </w:p>
          <w:p w14:paraId="7B2A5CF3"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myCat.getBreed();    </w:t>
            </w:r>
          </w:p>
          <w:p w14:paraId="233CD150" w14:textId="77777777" w:rsidR="00C42D45" w:rsidRP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 xml:space="preserve">  }</w:t>
            </w:r>
          </w:p>
          <w:p w14:paraId="6F36A76D" w14:textId="77777777" w:rsidR="00C42D45" w:rsidRDefault="00C42D45"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r w:rsidRPr="00C42D45">
              <w:rPr>
                <w:rFonts w:ascii="Times New Roman" w:eastAsia="Times New Roman" w:hAnsi="Times New Roman" w:cs="Times New Roman"/>
                <w:sz w:val="24"/>
                <w:szCs w:val="24"/>
                <w:lang w:val="en-IN" w:eastAsia="en-IN"/>
              </w:rPr>
              <w:t>}</w:t>
            </w:r>
          </w:p>
          <w:p w14:paraId="540E4033" w14:textId="77777777" w:rsidR="00D066E3" w:rsidRDefault="00D066E3" w:rsidP="0088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sz w:val="24"/>
                <w:szCs w:val="24"/>
                <w:lang w:val="en-IN" w:eastAsia="en-IN"/>
              </w:rPr>
            </w:pPr>
          </w:p>
          <w:p w14:paraId="42155DC9" w14:textId="42E6C904" w:rsidR="00D066E3" w:rsidRDefault="00D066E3" w:rsidP="00D066E3">
            <w:pPr>
              <w:jc w:val="both"/>
              <w:rPr>
                <w:rFonts w:ascii="Times New Roman" w:eastAsia="Times New Roman" w:hAnsi="Times New Roman" w:cs="Times New Roman"/>
                <w:b/>
                <w:bCs/>
                <w:color w:val="000000"/>
                <w:sz w:val="24"/>
                <w:szCs w:val="24"/>
                <w:u w:val="single"/>
              </w:rPr>
            </w:pPr>
            <w:r w:rsidRPr="00D066E3">
              <w:rPr>
                <w:rFonts w:ascii="Times New Roman" w:eastAsia="Times New Roman" w:hAnsi="Times New Roman" w:cs="Times New Roman"/>
                <w:b/>
                <w:bCs/>
                <w:color w:val="000000"/>
                <w:sz w:val="24"/>
                <w:szCs w:val="24"/>
                <w:u w:val="single"/>
              </w:rPr>
              <w:t xml:space="preserve">Abstraction Class: </w:t>
            </w:r>
          </w:p>
          <w:p w14:paraId="052104D8" w14:textId="5CE25CE5" w:rsidR="00E41035" w:rsidRPr="00EE1DC1" w:rsidRDefault="00E41035" w:rsidP="00220FF6">
            <w:pPr>
              <w:rPr>
                <w:rFonts w:ascii="Times New Roman" w:hAnsi="Times New Roman" w:cs="Times New Roman"/>
                <w:sz w:val="24"/>
                <w:szCs w:val="24"/>
              </w:rPr>
            </w:pPr>
            <w:r w:rsidRPr="00220FF6">
              <w:rPr>
                <w:rFonts w:ascii="Times New Roman" w:hAnsi="Times New Roman" w:cs="Times New Roman"/>
                <w:sz w:val="24"/>
                <w:szCs w:val="24"/>
              </w:rPr>
              <w:t xml:space="preserve">An abstract class in Java is a class that cannot be instantiated on its own but serves as a blueprint </w:t>
            </w:r>
            <w:r w:rsidRPr="00EE1DC1">
              <w:rPr>
                <w:rFonts w:ascii="Times New Roman" w:hAnsi="Times New Roman" w:cs="Times New Roman"/>
                <w:sz w:val="24"/>
                <w:szCs w:val="24"/>
              </w:rPr>
              <w:t>for other classes. It can contain both concrete methods (methods with implementations) and abstract methods (methods without implementations). Abstract classes are often used to define common behaviors and characteristics that should be shared among subclasses.</w:t>
            </w:r>
          </w:p>
          <w:p w14:paraId="122EA638" w14:textId="77777777" w:rsidR="00E41035" w:rsidRPr="00EE1DC1" w:rsidRDefault="00E41035" w:rsidP="00220FF6">
            <w:pPr>
              <w:rPr>
                <w:rFonts w:ascii="Times New Roman" w:hAnsi="Times New Roman" w:cs="Times New Roman"/>
                <w:sz w:val="24"/>
                <w:szCs w:val="24"/>
              </w:rPr>
            </w:pPr>
          </w:p>
          <w:p w14:paraId="23CA2256" w14:textId="47AA736C" w:rsidR="00E41035" w:rsidRPr="00EE1DC1" w:rsidRDefault="00E41035" w:rsidP="00220FF6">
            <w:pPr>
              <w:rPr>
                <w:rFonts w:ascii="Times New Roman" w:hAnsi="Times New Roman" w:cs="Times New Roman"/>
                <w:sz w:val="24"/>
                <w:szCs w:val="24"/>
              </w:rPr>
            </w:pPr>
            <w:r w:rsidRPr="00EE1DC1">
              <w:rPr>
                <w:rFonts w:ascii="Times New Roman" w:hAnsi="Times New Roman" w:cs="Times New Roman"/>
                <w:sz w:val="24"/>
                <w:szCs w:val="24"/>
              </w:rPr>
              <w:t>Here are some key points about abstract classes in Java:</w:t>
            </w:r>
          </w:p>
          <w:p w14:paraId="16E226C7" w14:textId="77777777" w:rsidR="00E41035" w:rsidRPr="00EE1DC1" w:rsidRDefault="00E41035" w:rsidP="00220FF6">
            <w:pPr>
              <w:rPr>
                <w:rFonts w:ascii="Times New Roman" w:hAnsi="Times New Roman" w:cs="Times New Roman"/>
                <w:sz w:val="24"/>
                <w:szCs w:val="24"/>
              </w:rPr>
            </w:pPr>
          </w:p>
          <w:p w14:paraId="18275ADA" w14:textId="77777777" w:rsidR="00AB6731" w:rsidRPr="00EE1DC1" w:rsidRDefault="00E41035" w:rsidP="00AB6731">
            <w:pPr>
              <w:pStyle w:val="ListParagraph"/>
              <w:numPr>
                <w:ilvl w:val="0"/>
                <w:numId w:val="40"/>
              </w:numPr>
              <w:rPr>
                <w:rFonts w:ascii="Times New Roman" w:hAnsi="Times New Roman" w:cs="Times New Roman"/>
                <w:sz w:val="24"/>
                <w:szCs w:val="24"/>
              </w:rPr>
            </w:pPr>
            <w:r w:rsidRPr="00EE1DC1">
              <w:rPr>
                <w:rFonts w:ascii="Times New Roman" w:hAnsi="Times New Roman" w:cs="Times New Roman"/>
                <w:b/>
                <w:bCs/>
                <w:sz w:val="24"/>
                <w:szCs w:val="24"/>
              </w:rPr>
              <w:t>Declaring an Abstract Class:</w:t>
            </w:r>
            <w:r w:rsidRPr="00EE1DC1">
              <w:rPr>
                <w:rFonts w:ascii="Times New Roman" w:hAnsi="Times New Roman" w:cs="Times New Roman"/>
                <w:sz w:val="24"/>
                <w:szCs w:val="24"/>
              </w:rPr>
              <w:t xml:space="preserve"> </w:t>
            </w:r>
          </w:p>
          <w:p w14:paraId="14B8930C" w14:textId="0849F421" w:rsidR="00E41035" w:rsidRPr="00EE1DC1" w:rsidRDefault="00E41035" w:rsidP="00AB6731">
            <w:pPr>
              <w:ind w:left="720"/>
              <w:rPr>
                <w:rFonts w:ascii="Times New Roman" w:hAnsi="Times New Roman" w:cs="Times New Roman"/>
                <w:sz w:val="24"/>
                <w:szCs w:val="24"/>
              </w:rPr>
            </w:pPr>
            <w:r w:rsidRPr="00EE1DC1">
              <w:rPr>
                <w:rFonts w:ascii="Times New Roman" w:hAnsi="Times New Roman" w:cs="Times New Roman"/>
                <w:sz w:val="24"/>
                <w:szCs w:val="24"/>
              </w:rPr>
              <w:t>To declare an abstract class, you use the abstract keyword before the class keyword in the class declaration. For example:</w:t>
            </w:r>
          </w:p>
          <w:p w14:paraId="1485A354" w14:textId="77777777" w:rsidR="00E41035" w:rsidRPr="00EE1DC1" w:rsidRDefault="00E41035" w:rsidP="00AB6731">
            <w:pPr>
              <w:ind w:left="1440"/>
              <w:rPr>
                <w:rFonts w:ascii="Times New Roman" w:hAnsi="Times New Roman" w:cs="Times New Roman"/>
                <w:sz w:val="24"/>
                <w:szCs w:val="24"/>
              </w:rPr>
            </w:pPr>
            <w:r w:rsidRPr="00EE1DC1">
              <w:rPr>
                <w:rFonts w:ascii="Times New Roman" w:hAnsi="Times New Roman" w:cs="Times New Roman"/>
                <w:sz w:val="24"/>
                <w:szCs w:val="24"/>
              </w:rPr>
              <w:t>abstract class Shape {</w:t>
            </w:r>
          </w:p>
          <w:p w14:paraId="65D781BD" w14:textId="77777777" w:rsidR="00E41035" w:rsidRPr="00EE1DC1" w:rsidRDefault="00E41035" w:rsidP="00AB6731">
            <w:pPr>
              <w:ind w:left="1440"/>
              <w:rPr>
                <w:rFonts w:ascii="Times New Roman" w:hAnsi="Times New Roman" w:cs="Times New Roman"/>
                <w:sz w:val="24"/>
                <w:szCs w:val="24"/>
              </w:rPr>
            </w:pPr>
            <w:r w:rsidRPr="00EE1DC1">
              <w:rPr>
                <w:rFonts w:ascii="Times New Roman" w:hAnsi="Times New Roman" w:cs="Times New Roman"/>
                <w:sz w:val="24"/>
                <w:szCs w:val="24"/>
              </w:rPr>
              <w:t xml:space="preserve">    // Fields, constructors, and methods can be defined here</w:t>
            </w:r>
          </w:p>
          <w:p w14:paraId="7CBA6472" w14:textId="179920A8" w:rsidR="00E41035" w:rsidRPr="00EE1DC1" w:rsidRDefault="00E41035" w:rsidP="00AB6731">
            <w:pPr>
              <w:ind w:left="1440"/>
              <w:rPr>
                <w:rFonts w:ascii="Times New Roman" w:hAnsi="Times New Roman" w:cs="Times New Roman"/>
                <w:sz w:val="24"/>
                <w:szCs w:val="24"/>
              </w:rPr>
            </w:pPr>
            <w:r w:rsidRPr="00EE1DC1">
              <w:rPr>
                <w:rFonts w:ascii="Times New Roman" w:hAnsi="Times New Roman" w:cs="Times New Roman"/>
                <w:sz w:val="24"/>
                <w:szCs w:val="24"/>
              </w:rPr>
              <w:t>}</w:t>
            </w:r>
          </w:p>
          <w:p w14:paraId="6B89C267" w14:textId="77777777" w:rsidR="005B3FCF" w:rsidRPr="00EE1DC1" w:rsidRDefault="005B3FCF" w:rsidP="00220FF6">
            <w:pPr>
              <w:rPr>
                <w:rFonts w:ascii="Times New Roman" w:hAnsi="Times New Roman" w:cs="Times New Roman"/>
                <w:sz w:val="24"/>
                <w:szCs w:val="24"/>
              </w:rPr>
            </w:pPr>
          </w:p>
          <w:p w14:paraId="1AA29723" w14:textId="77777777" w:rsidR="00AB6731" w:rsidRPr="00EE1DC1" w:rsidRDefault="005B3FCF" w:rsidP="00AB6731">
            <w:pPr>
              <w:pStyle w:val="ListParagraph"/>
              <w:numPr>
                <w:ilvl w:val="0"/>
                <w:numId w:val="40"/>
              </w:numPr>
              <w:rPr>
                <w:rFonts w:ascii="Times New Roman" w:hAnsi="Times New Roman" w:cs="Times New Roman"/>
                <w:sz w:val="24"/>
                <w:szCs w:val="24"/>
              </w:rPr>
            </w:pPr>
            <w:r w:rsidRPr="00EE1DC1">
              <w:rPr>
                <w:rFonts w:ascii="Times New Roman" w:hAnsi="Times New Roman" w:cs="Times New Roman"/>
                <w:b/>
                <w:bCs/>
                <w:sz w:val="24"/>
                <w:szCs w:val="24"/>
              </w:rPr>
              <w:t>Abstract Methods:</w:t>
            </w:r>
            <w:r w:rsidRPr="00EE1DC1">
              <w:rPr>
                <w:rFonts w:ascii="Times New Roman" w:hAnsi="Times New Roman" w:cs="Times New Roman"/>
                <w:sz w:val="24"/>
                <w:szCs w:val="24"/>
              </w:rPr>
              <w:t xml:space="preserve"> </w:t>
            </w:r>
          </w:p>
          <w:p w14:paraId="0AFAD11B" w14:textId="3F722FDA" w:rsidR="005B3FCF" w:rsidRPr="00EE1DC1" w:rsidRDefault="005B3FCF" w:rsidP="00AB6731">
            <w:pPr>
              <w:pStyle w:val="ListParagraph"/>
              <w:rPr>
                <w:rFonts w:ascii="Times New Roman" w:hAnsi="Times New Roman" w:cs="Times New Roman"/>
                <w:sz w:val="24"/>
                <w:szCs w:val="24"/>
              </w:rPr>
            </w:pPr>
            <w:r w:rsidRPr="00EE1DC1">
              <w:rPr>
                <w:rFonts w:ascii="Times New Roman" w:hAnsi="Times New Roman" w:cs="Times New Roman"/>
                <w:sz w:val="24"/>
                <w:szCs w:val="24"/>
              </w:rPr>
              <w:t xml:space="preserve">Abstract classes can include abstract methods, which are declared without implementations. Subclasses of an abstract class are required to provide concrete implementations for all the </w:t>
            </w:r>
            <w:r w:rsidRPr="00EE1DC1">
              <w:rPr>
                <w:rFonts w:ascii="Times New Roman" w:hAnsi="Times New Roman" w:cs="Times New Roman"/>
                <w:sz w:val="24"/>
                <w:szCs w:val="24"/>
              </w:rPr>
              <w:lastRenderedPageBreak/>
              <w:t>abstract methods. Abstract methods are declared using the abstract keyword and do not have a body. For example:</w:t>
            </w:r>
          </w:p>
          <w:p w14:paraId="282F7C58" w14:textId="77777777" w:rsidR="005B3FCF" w:rsidRPr="00EE1DC1" w:rsidRDefault="005B3FCF" w:rsidP="00340D81">
            <w:pPr>
              <w:ind w:left="1440"/>
              <w:rPr>
                <w:rFonts w:ascii="Times New Roman" w:hAnsi="Times New Roman" w:cs="Times New Roman"/>
                <w:sz w:val="24"/>
                <w:szCs w:val="24"/>
              </w:rPr>
            </w:pPr>
            <w:r w:rsidRPr="00EE1DC1">
              <w:rPr>
                <w:rFonts w:ascii="Times New Roman" w:hAnsi="Times New Roman" w:cs="Times New Roman"/>
                <w:sz w:val="24"/>
                <w:szCs w:val="24"/>
              </w:rPr>
              <w:t>abstract class Shape {</w:t>
            </w:r>
          </w:p>
          <w:p w14:paraId="40C213EF" w14:textId="77777777" w:rsidR="005B3FCF" w:rsidRPr="00EE1DC1" w:rsidRDefault="005B3FCF" w:rsidP="00340D81">
            <w:pPr>
              <w:ind w:left="1440"/>
              <w:rPr>
                <w:rFonts w:ascii="Times New Roman" w:hAnsi="Times New Roman" w:cs="Times New Roman"/>
                <w:sz w:val="24"/>
                <w:szCs w:val="24"/>
              </w:rPr>
            </w:pPr>
            <w:r w:rsidRPr="00EE1DC1">
              <w:rPr>
                <w:rFonts w:ascii="Times New Roman" w:hAnsi="Times New Roman" w:cs="Times New Roman"/>
                <w:sz w:val="24"/>
                <w:szCs w:val="24"/>
              </w:rPr>
              <w:t xml:space="preserve">    abstract double area();</w:t>
            </w:r>
          </w:p>
          <w:p w14:paraId="54224C98" w14:textId="70839B1A" w:rsidR="005B3FCF" w:rsidRPr="00EE1DC1" w:rsidRDefault="005B3FCF" w:rsidP="00340D81">
            <w:pPr>
              <w:ind w:left="1440"/>
              <w:rPr>
                <w:rFonts w:ascii="Times New Roman" w:hAnsi="Times New Roman" w:cs="Times New Roman"/>
                <w:sz w:val="24"/>
                <w:szCs w:val="24"/>
              </w:rPr>
            </w:pPr>
            <w:r w:rsidRPr="00EE1DC1">
              <w:rPr>
                <w:rFonts w:ascii="Times New Roman" w:hAnsi="Times New Roman" w:cs="Times New Roman"/>
                <w:sz w:val="24"/>
                <w:szCs w:val="24"/>
              </w:rPr>
              <w:t>}</w:t>
            </w:r>
          </w:p>
          <w:p w14:paraId="3806BCAA" w14:textId="77777777" w:rsidR="00924C82" w:rsidRPr="00EE1DC1" w:rsidRDefault="00924C82" w:rsidP="00220FF6">
            <w:pPr>
              <w:rPr>
                <w:rFonts w:ascii="Times New Roman" w:hAnsi="Times New Roman" w:cs="Times New Roman"/>
                <w:sz w:val="24"/>
                <w:szCs w:val="24"/>
              </w:rPr>
            </w:pPr>
          </w:p>
          <w:p w14:paraId="31406D31" w14:textId="77777777" w:rsidR="00340D81" w:rsidRPr="00EE1DC1" w:rsidRDefault="00924C82" w:rsidP="00340D81">
            <w:pPr>
              <w:pStyle w:val="ListParagraph"/>
              <w:numPr>
                <w:ilvl w:val="0"/>
                <w:numId w:val="40"/>
              </w:numPr>
              <w:rPr>
                <w:rFonts w:ascii="Times New Roman" w:hAnsi="Times New Roman" w:cs="Times New Roman"/>
                <w:sz w:val="24"/>
                <w:szCs w:val="24"/>
              </w:rPr>
            </w:pPr>
            <w:r w:rsidRPr="00EE1DC1">
              <w:rPr>
                <w:rFonts w:ascii="Times New Roman" w:hAnsi="Times New Roman" w:cs="Times New Roman"/>
                <w:b/>
                <w:bCs/>
                <w:sz w:val="24"/>
                <w:szCs w:val="24"/>
              </w:rPr>
              <w:t>Subclassing Abstract Classes:</w:t>
            </w:r>
            <w:r w:rsidRPr="00EE1DC1">
              <w:rPr>
                <w:rFonts w:ascii="Times New Roman" w:hAnsi="Times New Roman" w:cs="Times New Roman"/>
                <w:sz w:val="24"/>
                <w:szCs w:val="24"/>
              </w:rPr>
              <w:t xml:space="preserve"> </w:t>
            </w:r>
          </w:p>
          <w:p w14:paraId="6285E19B" w14:textId="364C896A" w:rsidR="00924C82" w:rsidRPr="00C42D45" w:rsidRDefault="00924C82" w:rsidP="00340D81">
            <w:pPr>
              <w:ind w:left="720"/>
              <w:rPr>
                <w:rFonts w:ascii="Times New Roman" w:hAnsi="Times New Roman" w:cs="Times New Roman"/>
                <w:sz w:val="24"/>
                <w:szCs w:val="24"/>
              </w:rPr>
            </w:pPr>
            <w:r w:rsidRPr="00EE1DC1">
              <w:rPr>
                <w:rFonts w:ascii="Times New Roman" w:hAnsi="Times New Roman" w:cs="Times New Roman"/>
                <w:sz w:val="24"/>
                <w:szCs w:val="24"/>
              </w:rPr>
              <w:t>When you create a subclass of an abstract class, you must provide implementations for all the abstract methods declared in the abstract class. If any abstract method is left unimplemented in the subclass, that subclass itself becomes abstract and cannot be instantiated.</w:t>
            </w:r>
          </w:p>
          <w:p w14:paraId="4ED93628" w14:textId="77777777" w:rsidR="00924C82" w:rsidRPr="00EE1DC1" w:rsidRDefault="00924C82" w:rsidP="00340D81">
            <w:pPr>
              <w:ind w:left="1440"/>
              <w:rPr>
                <w:rFonts w:ascii="Times New Roman" w:hAnsi="Times New Roman" w:cs="Times New Roman"/>
                <w:sz w:val="24"/>
                <w:szCs w:val="24"/>
              </w:rPr>
            </w:pPr>
            <w:r w:rsidRPr="00EE1DC1">
              <w:rPr>
                <w:rFonts w:ascii="Times New Roman" w:hAnsi="Times New Roman" w:cs="Times New Roman"/>
                <w:sz w:val="24"/>
                <w:szCs w:val="24"/>
              </w:rPr>
              <w:t>class Circle extends Shape {</w:t>
            </w:r>
          </w:p>
          <w:p w14:paraId="7DFF8594" w14:textId="77777777" w:rsidR="00924C82" w:rsidRPr="00EE1DC1" w:rsidRDefault="00924C82" w:rsidP="00340D81">
            <w:pPr>
              <w:ind w:left="1440"/>
              <w:rPr>
                <w:rFonts w:ascii="Times New Roman" w:hAnsi="Times New Roman" w:cs="Times New Roman"/>
                <w:sz w:val="24"/>
                <w:szCs w:val="24"/>
              </w:rPr>
            </w:pPr>
            <w:r w:rsidRPr="00EE1DC1">
              <w:rPr>
                <w:rFonts w:ascii="Times New Roman" w:hAnsi="Times New Roman" w:cs="Times New Roman"/>
                <w:sz w:val="24"/>
                <w:szCs w:val="24"/>
              </w:rPr>
              <w:t xml:space="preserve">    double radius;</w:t>
            </w:r>
          </w:p>
          <w:p w14:paraId="4EB471EE" w14:textId="77777777" w:rsidR="00924C82" w:rsidRPr="00EE1DC1" w:rsidRDefault="00924C82" w:rsidP="00340D81">
            <w:pPr>
              <w:ind w:left="1440"/>
              <w:rPr>
                <w:rFonts w:ascii="Times New Roman" w:hAnsi="Times New Roman" w:cs="Times New Roman"/>
                <w:sz w:val="24"/>
                <w:szCs w:val="24"/>
              </w:rPr>
            </w:pPr>
          </w:p>
          <w:p w14:paraId="7B839857" w14:textId="77777777" w:rsidR="00924C82" w:rsidRPr="00EE1DC1" w:rsidRDefault="00924C82" w:rsidP="00340D81">
            <w:pPr>
              <w:ind w:left="1440"/>
              <w:rPr>
                <w:rFonts w:ascii="Times New Roman" w:hAnsi="Times New Roman" w:cs="Times New Roman"/>
                <w:sz w:val="24"/>
                <w:szCs w:val="24"/>
              </w:rPr>
            </w:pPr>
            <w:r w:rsidRPr="00EE1DC1">
              <w:rPr>
                <w:rFonts w:ascii="Times New Roman" w:hAnsi="Times New Roman" w:cs="Times New Roman"/>
                <w:sz w:val="24"/>
                <w:szCs w:val="24"/>
              </w:rPr>
              <w:t xml:space="preserve">    Circle(double radius) {</w:t>
            </w:r>
          </w:p>
          <w:p w14:paraId="02783C7E" w14:textId="77777777" w:rsidR="00924C82" w:rsidRPr="00EE1DC1" w:rsidRDefault="00924C82" w:rsidP="00340D81">
            <w:pPr>
              <w:ind w:left="1440"/>
              <w:rPr>
                <w:rFonts w:ascii="Times New Roman" w:hAnsi="Times New Roman" w:cs="Times New Roman"/>
                <w:sz w:val="24"/>
                <w:szCs w:val="24"/>
              </w:rPr>
            </w:pPr>
            <w:r w:rsidRPr="00EE1DC1">
              <w:rPr>
                <w:rFonts w:ascii="Times New Roman" w:hAnsi="Times New Roman" w:cs="Times New Roman"/>
                <w:sz w:val="24"/>
                <w:szCs w:val="24"/>
              </w:rPr>
              <w:t xml:space="preserve">        this.radius = radius;</w:t>
            </w:r>
          </w:p>
          <w:p w14:paraId="59B55D0D" w14:textId="77777777" w:rsidR="00924C82" w:rsidRPr="00EE1DC1" w:rsidRDefault="00924C82" w:rsidP="00340D81">
            <w:pPr>
              <w:ind w:left="1440"/>
              <w:rPr>
                <w:rFonts w:ascii="Times New Roman" w:hAnsi="Times New Roman" w:cs="Times New Roman"/>
                <w:sz w:val="24"/>
                <w:szCs w:val="24"/>
              </w:rPr>
            </w:pPr>
            <w:r w:rsidRPr="00EE1DC1">
              <w:rPr>
                <w:rFonts w:ascii="Times New Roman" w:hAnsi="Times New Roman" w:cs="Times New Roman"/>
                <w:sz w:val="24"/>
                <w:szCs w:val="24"/>
              </w:rPr>
              <w:t xml:space="preserve">    }</w:t>
            </w:r>
          </w:p>
          <w:p w14:paraId="1DBFAD2B" w14:textId="77777777" w:rsidR="00924C82" w:rsidRPr="00EE1DC1" w:rsidRDefault="00924C82" w:rsidP="00340D81">
            <w:pPr>
              <w:ind w:left="1440"/>
              <w:rPr>
                <w:rFonts w:ascii="Times New Roman" w:hAnsi="Times New Roman" w:cs="Times New Roman"/>
                <w:sz w:val="24"/>
                <w:szCs w:val="24"/>
              </w:rPr>
            </w:pPr>
          </w:p>
          <w:p w14:paraId="5D631540" w14:textId="77777777" w:rsidR="00924C82" w:rsidRPr="00EE1DC1" w:rsidRDefault="00924C82" w:rsidP="00340D81">
            <w:pPr>
              <w:ind w:left="1440"/>
              <w:rPr>
                <w:rFonts w:ascii="Times New Roman" w:hAnsi="Times New Roman" w:cs="Times New Roman"/>
                <w:sz w:val="24"/>
                <w:szCs w:val="24"/>
              </w:rPr>
            </w:pPr>
            <w:r w:rsidRPr="00EE1DC1">
              <w:rPr>
                <w:rFonts w:ascii="Times New Roman" w:hAnsi="Times New Roman" w:cs="Times New Roman"/>
                <w:sz w:val="24"/>
                <w:szCs w:val="24"/>
              </w:rPr>
              <w:t xml:space="preserve">    @Override</w:t>
            </w:r>
          </w:p>
          <w:p w14:paraId="3D330ECB" w14:textId="77777777" w:rsidR="00924C82" w:rsidRPr="00EE1DC1" w:rsidRDefault="00924C82" w:rsidP="00340D81">
            <w:pPr>
              <w:ind w:left="1440"/>
              <w:rPr>
                <w:rFonts w:ascii="Times New Roman" w:hAnsi="Times New Roman" w:cs="Times New Roman"/>
                <w:sz w:val="24"/>
                <w:szCs w:val="24"/>
              </w:rPr>
            </w:pPr>
            <w:r w:rsidRPr="00EE1DC1">
              <w:rPr>
                <w:rFonts w:ascii="Times New Roman" w:hAnsi="Times New Roman" w:cs="Times New Roman"/>
                <w:sz w:val="24"/>
                <w:szCs w:val="24"/>
              </w:rPr>
              <w:t xml:space="preserve">    double area() {</w:t>
            </w:r>
          </w:p>
          <w:p w14:paraId="6ACB53B7" w14:textId="77777777" w:rsidR="00924C82" w:rsidRPr="00EE1DC1" w:rsidRDefault="00924C82" w:rsidP="00340D81">
            <w:pPr>
              <w:ind w:left="1440"/>
              <w:rPr>
                <w:rFonts w:ascii="Times New Roman" w:hAnsi="Times New Roman" w:cs="Times New Roman"/>
                <w:sz w:val="24"/>
                <w:szCs w:val="24"/>
              </w:rPr>
            </w:pPr>
            <w:r w:rsidRPr="00EE1DC1">
              <w:rPr>
                <w:rFonts w:ascii="Times New Roman" w:hAnsi="Times New Roman" w:cs="Times New Roman"/>
                <w:sz w:val="24"/>
                <w:szCs w:val="24"/>
              </w:rPr>
              <w:t xml:space="preserve">        return Math.PI * radius * radius;</w:t>
            </w:r>
          </w:p>
          <w:p w14:paraId="155788BF" w14:textId="77777777" w:rsidR="00924C82" w:rsidRPr="00EE1DC1" w:rsidRDefault="00924C82" w:rsidP="00340D81">
            <w:pPr>
              <w:ind w:left="1440"/>
              <w:rPr>
                <w:rFonts w:ascii="Times New Roman" w:hAnsi="Times New Roman" w:cs="Times New Roman"/>
                <w:sz w:val="24"/>
                <w:szCs w:val="24"/>
              </w:rPr>
            </w:pPr>
            <w:r w:rsidRPr="00EE1DC1">
              <w:rPr>
                <w:rFonts w:ascii="Times New Roman" w:hAnsi="Times New Roman" w:cs="Times New Roman"/>
                <w:sz w:val="24"/>
                <w:szCs w:val="24"/>
              </w:rPr>
              <w:t xml:space="preserve">    }</w:t>
            </w:r>
          </w:p>
          <w:p w14:paraId="7DC809EE" w14:textId="77777777" w:rsidR="00A50E8B" w:rsidRPr="00EE1DC1" w:rsidRDefault="00924C82" w:rsidP="00340D81">
            <w:pPr>
              <w:ind w:left="1440"/>
              <w:rPr>
                <w:rFonts w:ascii="Times New Roman" w:hAnsi="Times New Roman" w:cs="Times New Roman"/>
                <w:sz w:val="24"/>
                <w:szCs w:val="24"/>
              </w:rPr>
            </w:pPr>
            <w:r w:rsidRPr="00EE1DC1">
              <w:rPr>
                <w:rFonts w:ascii="Times New Roman" w:hAnsi="Times New Roman" w:cs="Times New Roman"/>
                <w:sz w:val="24"/>
                <w:szCs w:val="24"/>
              </w:rPr>
              <w:t>}</w:t>
            </w:r>
          </w:p>
          <w:p w14:paraId="34A83895" w14:textId="77777777" w:rsidR="00340D81" w:rsidRPr="00EE1DC1" w:rsidRDefault="00340D81" w:rsidP="00340D81">
            <w:pPr>
              <w:ind w:left="1440"/>
              <w:rPr>
                <w:rFonts w:ascii="Times New Roman" w:hAnsi="Times New Roman" w:cs="Times New Roman"/>
                <w:sz w:val="24"/>
                <w:szCs w:val="24"/>
              </w:rPr>
            </w:pPr>
          </w:p>
          <w:p w14:paraId="0FD1B37D" w14:textId="77777777" w:rsidR="00924C82" w:rsidRPr="00EE1DC1" w:rsidRDefault="00924C82" w:rsidP="00340D81">
            <w:pPr>
              <w:pStyle w:val="ListParagraph"/>
              <w:numPr>
                <w:ilvl w:val="0"/>
                <w:numId w:val="40"/>
              </w:numPr>
              <w:rPr>
                <w:rFonts w:ascii="Times New Roman" w:hAnsi="Times New Roman" w:cs="Times New Roman"/>
                <w:sz w:val="24"/>
                <w:szCs w:val="24"/>
              </w:rPr>
            </w:pPr>
            <w:r w:rsidRPr="00EE1DC1">
              <w:rPr>
                <w:rFonts w:ascii="Times New Roman" w:hAnsi="Times New Roman" w:cs="Times New Roman"/>
                <w:b/>
                <w:bCs/>
                <w:sz w:val="24"/>
                <w:szCs w:val="24"/>
              </w:rPr>
              <w:t>Final and Abstract:</w:t>
            </w:r>
            <w:r w:rsidRPr="00EE1DC1">
              <w:rPr>
                <w:rFonts w:ascii="Times New Roman" w:hAnsi="Times New Roman" w:cs="Times New Roman"/>
                <w:sz w:val="24"/>
                <w:szCs w:val="24"/>
              </w:rPr>
              <w:t xml:space="preserve"> A class cannot be both abstract and final. The final keyword prevents a class from being subclassed, but an abstract class is meant to be subclassed. Therefore, these two keywords are mutually exclusive.</w:t>
            </w:r>
          </w:p>
          <w:p w14:paraId="389D1028" w14:textId="77777777" w:rsidR="00EE1DC1" w:rsidRPr="00EE1DC1" w:rsidRDefault="00EE1DC1" w:rsidP="00EE1DC1">
            <w:pPr>
              <w:rPr>
                <w:rFonts w:ascii="Times New Roman" w:hAnsi="Times New Roman" w:cs="Times New Roman"/>
                <w:sz w:val="24"/>
                <w:szCs w:val="24"/>
              </w:rPr>
            </w:pPr>
          </w:p>
          <w:p w14:paraId="2351F340" w14:textId="77777777" w:rsidR="00EE1DC1" w:rsidRPr="00EE1DC1" w:rsidRDefault="00EE1DC1" w:rsidP="00EE1DC1">
            <w:pPr>
              <w:widowControl w:val="0"/>
              <w:suppressAutoHyphens/>
              <w:spacing w:line="264" w:lineRule="auto"/>
              <w:jc w:val="both"/>
              <w:rPr>
                <w:rFonts w:ascii="Times New Roman" w:eastAsia="Times New Roman" w:hAnsi="Times New Roman" w:cs="Times New Roman"/>
                <w:sz w:val="24"/>
                <w:szCs w:val="24"/>
              </w:rPr>
            </w:pPr>
            <w:r w:rsidRPr="00EE1DC1">
              <w:rPr>
                <w:rFonts w:ascii="Times New Roman" w:eastAsia="Times New Roman" w:hAnsi="Times New Roman" w:cs="Times New Roman"/>
                <w:sz w:val="24"/>
                <w:szCs w:val="24"/>
              </w:rPr>
              <w:t>Abstract classes are a fundamental concept in object-oriented programming that enables you to create a hierarchy of related classes with shared behavior while allowing subclasses to specialize and provide their own implementations.</w:t>
            </w:r>
          </w:p>
          <w:p w14:paraId="5204D41D" w14:textId="218A4AEF" w:rsidR="00EE1DC1" w:rsidRPr="00EE1DC1" w:rsidRDefault="00EE1DC1" w:rsidP="00EE1DC1">
            <w:pPr>
              <w:rPr>
                <w:rFonts w:ascii="Times New Roman" w:hAnsi="Times New Roman" w:cs="Times New Roman"/>
              </w:rPr>
            </w:pPr>
          </w:p>
        </w:tc>
      </w:tr>
    </w:tbl>
    <w:p w14:paraId="1788FA46" w14:textId="77777777" w:rsidR="00D114C2" w:rsidRDefault="00D114C2" w:rsidP="0083522F">
      <w:pPr>
        <w:spacing w:after="0"/>
      </w:pPr>
    </w:p>
    <w:p w14:paraId="1F254840" w14:textId="77777777" w:rsidR="00EE1DC1" w:rsidRDefault="00EE1DC1" w:rsidP="0083522F">
      <w:pPr>
        <w:spacing w:after="0"/>
      </w:pPr>
    </w:p>
    <w:p w14:paraId="745A735A" w14:textId="77777777" w:rsidR="00EE1DC1" w:rsidRDefault="00EE1DC1" w:rsidP="0083522F">
      <w:pPr>
        <w:spacing w:after="0"/>
      </w:pPr>
    </w:p>
    <w:p w14:paraId="4DE5C58C" w14:textId="77777777" w:rsidR="00EE1DC1" w:rsidRDefault="00EE1DC1" w:rsidP="0083522F">
      <w:pPr>
        <w:spacing w:after="0"/>
      </w:pPr>
    </w:p>
    <w:p w14:paraId="43606E96" w14:textId="77777777" w:rsidR="00EE1DC1" w:rsidRDefault="00EE1DC1" w:rsidP="0083522F">
      <w:pPr>
        <w:spacing w:after="0"/>
      </w:pPr>
    </w:p>
    <w:p w14:paraId="5FC96240" w14:textId="77777777" w:rsidR="00EE1DC1" w:rsidRDefault="00EE1DC1" w:rsidP="0083522F">
      <w:pPr>
        <w:spacing w:after="0"/>
      </w:pPr>
    </w:p>
    <w:p w14:paraId="4974EC02" w14:textId="77777777" w:rsidR="00EE1DC1" w:rsidRDefault="00EE1DC1" w:rsidP="0083522F">
      <w:pPr>
        <w:spacing w:after="0"/>
      </w:pPr>
    </w:p>
    <w:p w14:paraId="74D32F24" w14:textId="77777777" w:rsidR="00EE1DC1" w:rsidRDefault="00EE1DC1" w:rsidP="0083522F">
      <w:pPr>
        <w:spacing w:after="0"/>
      </w:pPr>
    </w:p>
    <w:p w14:paraId="5C36A2B8" w14:textId="77777777" w:rsidR="00EE1DC1" w:rsidRDefault="00EE1DC1" w:rsidP="0083522F">
      <w:pPr>
        <w:spacing w:after="0"/>
      </w:pPr>
    </w:p>
    <w:p w14:paraId="13B0D580" w14:textId="77777777" w:rsidR="00EE1DC1" w:rsidRDefault="00EE1DC1" w:rsidP="0083522F">
      <w:pPr>
        <w:spacing w:after="0"/>
      </w:pPr>
    </w:p>
    <w:p w14:paraId="1E8A6AE7" w14:textId="77777777" w:rsidR="00EE1DC1" w:rsidRDefault="00EE1DC1" w:rsidP="0083522F">
      <w:pPr>
        <w:spacing w:after="0"/>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78D124EB" w:rsidR="00EE59A2" w:rsidRPr="007609F2" w:rsidRDefault="00684256" w:rsidP="00782AFD">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lastRenderedPageBreak/>
              <w:t>Code</w:t>
            </w:r>
            <w:r w:rsidR="00EE59A2" w:rsidRPr="00EE59A2">
              <w:rPr>
                <w:rFonts w:ascii="Times New Roman" w:hAnsi="Times New Roman"/>
                <w:b/>
                <w:color w:val="BC202E"/>
                <w:sz w:val="24"/>
                <w:szCs w:val="24"/>
              </w:rPr>
              <w:t>:</w:t>
            </w:r>
          </w:p>
        </w:tc>
      </w:tr>
      <w:tr w:rsidR="00EE59A2" w14:paraId="16006E17" w14:textId="77777777" w:rsidTr="00A25C5E">
        <w:tc>
          <w:tcPr>
            <w:tcW w:w="9782" w:type="dxa"/>
          </w:tcPr>
          <w:p w14:paraId="35A77C31" w14:textId="77777777" w:rsidR="001B418A" w:rsidRPr="001B418A" w:rsidRDefault="001B418A" w:rsidP="001B418A">
            <w:pPr>
              <w:widowControl w:val="0"/>
              <w:suppressAutoHyphens/>
              <w:spacing w:line="264" w:lineRule="auto"/>
              <w:jc w:val="both"/>
              <w:rPr>
                <w:rFonts w:ascii="Times New Roman" w:eastAsia="Times New Roman" w:hAnsi="Times New Roman" w:cs="Times New Roman"/>
                <w:sz w:val="24"/>
                <w:szCs w:val="24"/>
              </w:rPr>
            </w:pPr>
          </w:p>
          <w:p w14:paraId="13D90B8A" w14:textId="42403E6C" w:rsidR="00C22931" w:rsidRDefault="00C22931" w:rsidP="00C22931">
            <w:pPr>
              <w:pStyle w:val="ListParagraph"/>
              <w:widowControl w:val="0"/>
              <w:numPr>
                <w:ilvl w:val="0"/>
                <w:numId w:val="31"/>
              </w:numPr>
              <w:suppressAutoHyphens/>
              <w:spacing w:line="264" w:lineRule="auto"/>
              <w:jc w:val="both"/>
              <w:rPr>
                <w:rFonts w:ascii="Times New Roman" w:eastAsia="Times New Roman" w:hAnsi="Times New Roman" w:cs="Times New Roman"/>
                <w:sz w:val="24"/>
                <w:szCs w:val="24"/>
              </w:rPr>
            </w:pPr>
            <w:r w:rsidRPr="00C22931">
              <w:rPr>
                <w:rFonts w:ascii="Times New Roman" w:eastAsia="Times New Roman" w:hAnsi="Times New Roman" w:cs="Times New Roman"/>
                <w:sz w:val="24"/>
                <w:szCs w:val="24"/>
              </w:rPr>
              <w:t xml:space="preserve">Create a class named </w:t>
            </w:r>
            <w:r w:rsidRPr="00C22931">
              <w:rPr>
                <w:rFonts w:ascii="Times New Roman" w:eastAsia="Times New Roman" w:hAnsi="Times New Roman" w:cs="Times New Roman"/>
                <w:i/>
                <w:sz w:val="24"/>
                <w:szCs w:val="24"/>
              </w:rPr>
              <w:t>'Rectangle'</w:t>
            </w:r>
            <w:r w:rsidRPr="00C22931">
              <w:rPr>
                <w:rFonts w:ascii="Times New Roman" w:eastAsia="Times New Roman" w:hAnsi="Times New Roman" w:cs="Times New Roman"/>
                <w:sz w:val="24"/>
                <w:szCs w:val="24"/>
              </w:rPr>
              <w:t xml:space="preserve"> with two data members </w:t>
            </w:r>
            <w:r w:rsidRPr="00C22931">
              <w:rPr>
                <w:rFonts w:ascii="Times New Roman" w:eastAsia="Times New Roman" w:hAnsi="Times New Roman" w:cs="Times New Roman"/>
                <w:i/>
                <w:sz w:val="24"/>
                <w:szCs w:val="24"/>
              </w:rPr>
              <w:t>'length'</w:t>
            </w:r>
            <w:r w:rsidRPr="00C22931">
              <w:rPr>
                <w:rFonts w:ascii="Times New Roman" w:eastAsia="Times New Roman" w:hAnsi="Times New Roman" w:cs="Times New Roman"/>
                <w:sz w:val="24"/>
                <w:szCs w:val="24"/>
              </w:rPr>
              <w:t xml:space="preserve"> and </w:t>
            </w:r>
            <w:r w:rsidRPr="00C22931">
              <w:rPr>
                <w:rFonts w:ascii="Times New Roman" w:eastAsia="Times New Roman" w:hAnsi="Times New Roman" w:cs="Times New Roman"/>
                <w:i/>
                <w:sz w:val="24"/>
                <w:szCs w:val="24"/>
              </w:rPr>
              <w:t>'breadth'</w:t>
            </w:r>
            <w:r w:rsidRPr="00C22931">
              <w:rPr>
                <w:rFonts w:ascii="Times New Roman" w:eastAsia="Times New Roman" w:hAnsi="Times New Roman" w:cs="Times New Roman"/>
                <w:sz w:val="24"/>
                <w:szCs w:val="24"/>
              </w:rPr>
              <w:t xml:space="preserve"> and two methods to print the area and perimeter of the rectangle respectively. Its constructor having parameters for length and breadth is used to initialize length and breadth of the rectangle. Let class </w:t>
            </w:r>
            <w:r w:rsidRPr="00C22931">
              <w:rPr>
                <w:rFonts w:ascii="Times New Roman" w:eastAsia="Times New Roman" w:hAnsi="Times New Roman" w:cs="Times New Roman"/>
                <w:i/>
                <w:sz w:val="24"/>
                <w:szCs w:val="24"/>
              </w:rPr>
              <w:t>'Square'</w:t>
            </w:r>
            <w:r w:rsidRPr="00C22931">
              <w:rPr>
                <w:rFonts w:ascii="Times New Roman" w:eastAsia="Times New Roman" w:hAnsi="Times New Roman" w:cs="Times New Roman"/>
                <w:sz w:val="24"/>
                <w:szCs w:val="24"/>
              </w:rPr>
              <w:t xml:space="preserve"> inherit the </w:t>
            </w:r>
            <w:r w:rsidRPr="00C22931">
              <w:rPr>
                <w:rFonts w:ascii="Times New Roman" w:eastAsia="Times New Roman" w:hAnsi="Times New Roman" w:cs="Times New Roman"/>
                <w:i/>
                <w:sz w:val="24"/>
                <w:szCs w:val="24"/>
              </w:rPr>
              <w:t>'Rectangle'</w:t>
            </w:r>
            <w:r w:rsidRPr="00C22931">
              <w:rPr>
                <w:rFonts w:ascii="Times New Roman" w:eastAsia="Times New Roman" w:hAnsi="Times New Roman" w:cs="Times New Roman"/>
                <w:sz w:val="24"/>
                <w:szCs w:val="24"/>
              </w:rPr>
              <w:t xml:space="preserve"> class with its constructor having a parameter for its side (suppose s) calling the constructor of its parent class as 'super(s,s)'. Print the area and perimeter of a rectangle and a square. </w:t>
            </w:r>
          </w:p>
          <w:p w14:paraId="2D8865B6" w14:textId="77777777" w:rsidR="001B418A" w:rsidRDefault="001B418A" w:rsidP="001B418A">
            <w:pPr>
              <w:widowControl w:val="0"/>
              <w:suppressAutoHyphens/>
              <w:spacing w:line="264" w:lineRule="auto"/>
              <w:jc w:val="both"/>
              <w:rPr>
                <w:rFonts w:ascii="Times New Roman" w:eastAsia="Times New Roman" w:hAnsi="Times New Roman" w:cs="Times New Roman"/>
                <w:sz w:val="24"/>
                <w:szCs w:val="24"/>
              </w:rPr>
            </w:pPr>
          </w:p>
          <w:p w14:paraId="6CB8B495"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569CD6"/>
                <w:sz w:val="21"/>
                <w:szCs w:val="21"/>
                <w:lang w:val="en-IN" w:eastAsia="en-IN"/>
              </w:rPr>
              <w:t>import</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java</w:t>
            </w:r>
            <w:r w:rsidRPr="00EF0BDE">
              <w:rPr>
                <w:rFonts w:ascii="Consolas" w:eastAsia="Times New Roman" w:hAnsi="Consolas" w:cs="Times New Roman"/>
                <w:color w:val="D4D4D4"/>
                <w:sz w:val="21"/>
                <w:szCs w:val="21"/>
                <w:lang w:val="en-IN" w:eastAsia="en-IN"/>
              </w:rPr>
              <w:t>.</w:t>
            </w:r>
            <w:r w:rsidRPr="00EF0BDE">
              <w:rPr>
                <w:rFonts w:ascii="Consolas" w:eastAsia="Times New Roman" w:hAnsi="Consolas" w:cs="Times New Roman"/>
                <w:color w:val="4EC9B0"/>
                <w:sz w:val="21"/>
                <w:szCs w:val="21"/>
                <w:lang w:val="en-IN" w:eastAsia="en-IN"/>
              </w:rPr>
              <w:t>util</w:t>
            </w:r>
            <w:r w:rsidRPr="00EF0BDE">
              <w:rPr>
                <w:rFonts w:ascii="Consolas" w:eastAsia="Times New Roman" w:hAnsi="Consolas" w:cs="Times New Roman"/>
                <w:color w:val="D4D4D4"/>
                <w:sz w:val="21"/>
                <w:szCs w:val="21"/>
                <w:lang w:val="en-IN" w:eastAsia="en-IN"/>
              </w:rPr>
              <w:t>.*</w:t>
            </w:r>
            <w:r w:rsidRPr="00EF0BDE">
              <w:rPr>
                <w:rFonts w:ascii="Consolas" w:eastAsia="Times New Roman" w:hAnsi="Consolas" w:cs="Times New Roman"/>
                <w:color w:val="CCCCCC"/>
                <w:sz w:val="21"/>
                <w:szCs w:val="21"/>
                <w:lang w:val="en-IN" w:eastAsia="en-IN"/>
              </w:rPr>
              <w:t>;</w:t>
            </w:r>
          </w:p>
          <w:p w14:paraId="04F497DB"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p>
          <w:p w14:paraId="36724EA7"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569CD6"/>
                <w:sz w:val="21"/>
                <w:szCs w:val="21"/>
                <w:lang w:val="en-IN" w:eastAsia="en-IN"/>
              </w:rPr>
              <w:t>class</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Rectangle</w:t>
            </w:r>
            <w:r w:rsidRPr="00EF0BDE">
              <w:rPr>
                <w:rFonts w:ascii="Consolas" w:eastAsia="Times New Roman" w:hAnsi="Consolas" w:cs="Times New Roman"/>
                <w:color w:val="CCCCCC"/>
                <w:sz w:val="21"/>
                <w:szCs w:val="21"/>
                <w:lang w:val="en-IN" w:eastAsia="en-IN"/>
              </w:rPr>
              <w:t xml:space="preserve"> </w:t>
            </w:r>
          </w:p>
          <w:p w14:paraId="5A4028F2"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w:t>
            </w:r>
          </w:p>
          <w:p w14:paraId="6A6FA24E"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569CD6"/>
                <w:sz w:val="21"/>
                <w:szCs w:val="21"/>
                <w:lang w:val="en-IN" w:eastAsia="en-IN"/>
              </w:rPr>
              <w:t>private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double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length</w:t>
            </w:r>
            <w:r w:rsidRPr="00EF0BDE">
              <w:rPr>
                <w:rFonts w:ascii="Consolas" w:eastAsia="Times New Roman" w:hAnsi="Consolas" w:cs="Times New Roman"/>
                <w:color w:val="CCCCCC"/>
                <w:sz w:val="21"/>
                <w:szCs w:val="21"/>
                <w:lang w:val="en-IN" w:eastAsia="en-IN"/>
              </w:rPr>
              <w:t>;</w:t>
            </w:r>
          </w:p>
          <w:p w14:paraId="57B274BC"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569CD6"/>
                <w:sz w:val="21"/>
                <w:szCs w:val="21"/>
                <w:lang w:val="en-IN" w:eastAsia="en-IN"/>
              </w:rPr>
              <w:t>private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double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breadth</w:t>
            </w:r>
            <w:r w:rsidRPr="00EF0BDE">
              <w:rPr>
                <w:rFonts w:ascii="Consolas" w:eastAsia="Times New Roman" w:hAnsi="Consolas" w:cs="Times New Roman"/>
                <w:color w:val="CCCCCC"/>
                <w:sz w:val="21"/>
                <w:szCs w:val="21"/>
                <w:lang w:val="en-IN" w:eastAsia="en-IN"/>
              </w:rPr>
              <w:t>;</w:t>
            </w:r>
          </w:p>
          <w:p w14:paraId="74352770"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p>
          <w:p w14:paraId="3636D70B"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569CD6"/>
                <w:sz w:val="21"/>
                <w:szCs w:val="21"/>
                <w:lang w:val="en-IN" w:eastAsia="en-IN"/>
              </w:rPr>
              <w:t>public</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CDCAA"/>
                <w:sz w:val="21"/>
                <w:szCs w:val="21"/>
                <w:lang w:val="en-IN" w:eastAsia="en-IN"/>
              </w:rPr>
              <w:t>Rectangle</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4EC9B0"/>
                <w:sz w:val="21"/>
                <w:szCs w:val="21"/>
                <w:lang w:val="en-IN" w:eastAsia="en-IN"/>
              </w:rPr>
              <w:t>double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length</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double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breadth</w:t>
            </w:r>
            <w:r w:rsidRPr="00EF0BDE">
              <w:rPr>
                <w:rFonts w:ascii="Consolas" w:eastAsia="Times New Roman" w:hAnsi="Consolas" w:cs="Times New Roman"/>
                <w:color w:val="CCCCCC"/>
                <w:sz w:val="21"/>
                <w:szCs w:val="21"/>
                <w:lang w:val="en-IN" w:eastAsia="en-IN"/>
              </w:rPr>
              <w:t xml:space="preserve">) </w:t>
            </w:r>
          </w:p>
          <w:p w14:paraId="70E49570"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w:t>
            </w:r>
          </w:p>
          <w:p w14:paraId="0C45DEBB"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569CD6"/>
                <w:sz w:val="21"/>
                <w:szCs w:val="21"/>
                <w:lang w:val="en-IN" w:eastAsia="en-IN"/>
              </w:rPr>
              <w:t>this</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9CDCFE"/>
                <w:sz w:val="21"/>
                <w:szCs w:val="21"/>
                <w:lang w:val="en-IN" w:eastAsia="en-IN"/>
              </w:rPr>
              <w:t>length</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4D4D4"/>
                <w:sz w:val="21"/>
                <w:szCs w:val="21"/>
                <w:lang w:val="en-IN" w:eastAsia="en-IN"/>
              </w:rPr>
              <w:t>=</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length</w:t>
            </w:r>
            <w:r w:rsidRPr="00EF0BDE">
              <w:rPr>
                <w:rFonts w:ascii="Consolas" w:eastAsia="Times New Roman" w:hAnsi="Consolas" w:cs="Times New Roman"/>
                <w:color w:val="CCCCCC"/>
                <w:sz w:val="21"/>
                <w:szCs w:val="21"/>
                <w:lang w:val="en-IN" w:eastAsia="en-IN"/>
              </w:rPr>
              <w:t>;</w:t>
            </w:r>
          </w:p>
          <w:p w14:paraId="6F7E54EB"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569CD6"/>
                <w:sz w:val="21"/>
                <w:szCs w:val="21"/>
                <w:lang w:val="en-IN" w:eastAsia="en-IN"/>
              </w:rPr>
              <w:t>this</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9CDCFE"/>
                <w:sz w:val="21"/>
                <w:szCs w:val="21"/>
                <w:lang w:val="en-IN" w:eastAsia="en-IN"/>
              </w:rPr>
              <w:t>breadth</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4D4D4"/>
                <w:sz w:val="21"/>
                <w:szCs w:val="21"/>
                <w:lang w:val="en-IN" w:eastAsia="en-IN"/>
              </w:rPr>
              <w:t>=</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breadth</w:t>
            </w:r>
            <w:r w:rsidRPr="00EF0BDE">
              <w:rPr>
                <w:rFonts w:ascii="Consolas" w:eastAsia="Times New Roman" w:hAnsi="Consolas" w:cs="Times New Roman"/>
                <w:color w:val="CCCCCC"/>
                <w:sz w:val="21"/>
                <w:szCs w:val="21"/>
                <w:lang w:val="en-IN" w:eastAsia="en-IN"/>
              </w:rPr>
              <w:t>;</w:t>
            </w:r>
          </w:p>
          <w:p w14:paraId="5C8CA2EC"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w:t>
            </w:r>
          </w:p>
          <w:p w14:paraId="1A5312C6"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p>
          <w:p w14:paraId="00040402"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569CD6"/>
                <w:sz w:val="21"/>
                <w:szCs w:val="21"/>
                <w:lang w:val="en-IN" w:eastAsia="en-IN"/>
              </w:rPr>
              <w:t>public</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double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CDCAA"/>
                <w:sz w:val="21"/>
                <w:szCs w:val="21"/>
                <w:lang w:val="en-IN" w:eastAsia="en-IN"/>
              </w:rPr>
              <w:t>calculateArea</w:t>
            </w:r>
            <w:r w:rsidRPr="00EF0BDE">
              <w:rPr>
                <w:rFonts w:ascii="Consolas" w:eastAsia="Times New Roman" w:hAnsi="Consolas" w:cs="Times New Roman"/>
                <w:color w:val="CCCCCC"/>
                <w:sz w:val="21"/>
                <w:szCs w:val="21"/>
                <w:lang w:val="en-IN" w:eastAsia="en-IN"/>
              </w:rPr>
              <w:t xml:space="preserve">() </w:t>
            </w:r>
          </w:p>
          <w:p w14:paraId="351A7E8B"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w:t>
            </w:r>
          </w:p>
          <w:p w14:paraId="54756EB7"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C586C0"/>
                <w:sz w:val="21"/>
                <w:szCs w:val="21"/>
                <w:lang w:val="en-IN" w:eastAsia="en-IN"/>
              </w:rPr>
              <w:t>return</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length</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4D4D4"/>
                <w:sz w:val="21"/>
                <w:szCs w:val="21"/>
                <w:lang w:val="en-IN" w:eastAsia="en-IN"/>
              </w:rPr>
              <w:t>*</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breadth</w:t>
            </w:r>
            <w:r w:rsidRPr="00EF0BDE">
              <w:rPr>
                <w:rFonts w:ascii="Consolas" w:eastAsia="Times New Roman" w:hAnsi="Consolas" w:cs="Times New Roman"/>
                <w:color w:val="CCCCCC"/>
                <w:sz w:val="21"/>
                <w:szCs w:val="21"/>
                <w:lang w:val="en-IN" w:eastAsia="en-IN"/>
              </w:rPr>
              <w:t>;</w:t>
            </w:r>
          </w:p>
          <w:p w14:paraId="38255070"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w:t>
            </w:r>
          </w:p>
          <w:p w14:paraId="0A8BB4B4"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p>
          <w:p w14:paraId="2CA012F7"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569CD6"/>
                <w:sz w:val="21"/>
                <w:szCs w:val="21"/>
                <w:lang w:val="en-IN" w:eastAsia="en-IN"/>
              </w:rPr>
              <w:t>public</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double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CDCAA"/>
                <w:sz w:val="21"/>
                <w:szCs w:val="21"/>
                <w:lang w:val="en-IN" w:eastAsia="en-IN"/>
              </w:rPr>
              <w:t>calculatePerimeter</w:t>
            </w:r>
            <w:r w:rsidRPr="00EF0BDE">
              <w:rPr>
                <w:rFonts w:ascii="Consolas" w:eastAsia="Times New Roman" w:hAnsi="Consolas" w:cs="Times New Roman"/>
                <w:color w:val="CCCCCC"/>
                <w:sz w:val="21"/>
                <w:szCs w:val="21"/>
                <w:lang w:val="en-IN" w:eastAsia="en-IN"/>
              </w:rPr>
              <w:t xml:space="preserve">() </w:t>
            </w:r>
          </w:p>
          <w:p w14:paraId="140462B4"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w:t>
            </w:r>
          </w:p>
          <w:p w14:paraId="074B461F"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C586C0"/>
                <w:sz w:val="21"/>
                <w:szCs w:val="21"/>
                <w:lang w:val="en-IN" w:eastAsia="en-IN"/>
              </w:rPr>
              <w:t>return</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B5CEA8"/>
                <w:sz w:val="21"/>
                <w:szCs w:val="21"/>
                <w:lang w:val="en-IN" w:eastAsia="en-IN"/>
              </w:rPr>
              <w:t>2</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4D4D4"/>
                <w:sz w:val="21"/>
                <w:szCs w:val="21"/>
                <w:lang w:val="en-IN" w:eastAsia="en-IN"/>
              </w:rPr>
              <w:t>*</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length</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4D4D4"/>
                <w:sz w:val="21"/>
                <w:szCs w:val="21"/>
                <w:lang w:val="en-IN" w:eastAsia="en-IN"/>
              </w:rPr>
              <w:t>+</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breadth</w:t>
            </w:r>
            <w:r w:rsidRPr="00EF0BDE">
              <w:rPr>
                <w:rFonts w:ascii="Consolas" w:eastAsia="Times New Roman" w:hAnsi="Consolas" w:cs="Times New Roman"/>
                <w:color w:val="CCCCCC"/>
                <w:sz w:val="21"/>
                <w:szCs w:val="21"/>
                <w:lang w:val="en-IN" w:eastAsia="en-IN"/>
              </w:rPr>
              <w:t>);</w:t>
            </w:r>
          </w:p>
          <w:p w14:paraId="6DCDC59C"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w:t>
            </w:r>
          </w:p>
          <w:p w14:paraId="0A22F447"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w:t>
            </w:r>
          </w:p>
          <w:p w14:paraId="7A01EBFB"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p>
          <w:p w14:paraId="36C6F21F"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569CD6"/>
                <w:sz w:val="21"/>
                <w:szCs w:val="21"/>
                <w:lang w:val="en-IN" w:eastAsia="en-IN"/>
              </w:rPr>
              <w:t>class</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Square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569CD6"/>
                <w:sz w:val="21"/>
                <w:szCs w:val="21"/>
                <w:lang w:val="en-IN" w:eastAsia="en-IN"/>
              </w:rPr>
              <w:t>extends</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Rectangle</w:t>
            </w:r>
            <w:r w:rsidRPr="00EF0BDE">
              <w:rPr>
                <w:rFonts w:ascii="Consolas" w:eastAsia="Times New Roman" w:hAnsi="Consolas" w:cs="Times New Roman"/>
                <w:color w:val="CCCCCC"/>
                <w:sz w:val="21"/>
                <w:szCs w:val="21"/>
                <w:lang w:val="en-IN" w:eastAsia="en-IN"/>
              </w:rPr>
              <w:t xml:space="preserve"> </w:t>
            </w:r>
          </w:p>
          <w:p w14:paraId="09436582"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w:t>
            </w:r>
          </w:p>
          <w:p w14:paraId="7999E252"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569CD6"/>
                <w:sz w:val="21"/>
                <w:szCs w:val="21"/>
                <w:lang w:val="en-IN" w:eastAsia="en-IN"/>
              </w:rPr>
              <w:t>public</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CDCAA"/>
                <w:sz w:val="21"/>
                <w:szCs w:val="21"/>
                <w:lang w:val="en-IN" w:eastAsia="en-IN"/>
              </w:rPr>
              <w:t>Square</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4EC9B0"/>
                <w:sz w:val="21"/>
                <w:szCs w:val="21"/>
                <w:lang w:val="en-IN" w:eastAsia="en-IN"/>
              </w:rPr>
              <w:t>double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side</w:t>
            </w:r>
            <w:r w:rsidRPr="00EF0BDE">
              <w:rPr>
                <w:rFonts w:ascii="Consolas" w:eastAsia="Times New Roman" w:hAnsi="Consolas" w:cs="Times New Roman"/>
                <w:color w:val="CCCCCC"/>
                <w:sz w:val="21"/>
                <w:szCs w:val="21"/>
                <w:lang w:val="en-IN" w:eastAsia="en-IN"/>
              </w:rPr>
              <w:t xml:space="preserve">) </w:t>
            </w:r>
          </w:p>
          <w:p w14:paraId="1F8C698A"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w:t>
            </w:r>
          </w:p>
          <w:p w14:paraId="68B98F73"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569CD6"/>
                <w:sz w:val="21"/>
                <w:szCs w:val="21"/>
                <w:lang w:val="en-IN" w:eastAsia="en-IN"/>
              </w:rPr>
              <w:t>super</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9CDCFE"/>
                <w:sz w:val="21"/>
                <w:szCs w:val="21"/>
                <w:lang w:val="en-IN" w:eastAsia="en-IN"/>
              </w:rPr>
              <w:t>side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side</w:t>
            </w:r>
            <w:r w:rsidRPr="00EF0BDE">
              <w:rPr>
                <w:rFonts w:ascii="Consolas" w:eastAsia="Times New Roman" w:hAnsi="Consolas" w:cs="Times New Roman"/>
                <w:color w:val="CCCCCC"/>
                <w:sz w:val="21"/>
                <w:szCs w:val="21"/>
                <w:lang w:val="en-IN" w:eastAsia="en-IN"/>
              </w:rPr>
              <w:t>);</w:t>
            </w:r>
          </w:p>
          <w:p w14:paraId="31C11116"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w:t>
            </w:r>
          </w:p>
          <w:p w14:paraId="56B93875"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w:t>
            </w:r>
          </w:p>
          <w:p w14:paraId="1AB7B493"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p>
          <w:p w14:paraId="14973D9A"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569CD6"/>
                <w:sz w:val="21"/>
                <w:szCs w:val="21"/>
                <w:lang w:val="en-IN" w:eastAsia="en-IN"/>
              </w:rPr>
              <w:t>public</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569CD6"/>
                <w:sz w:val="21"/>
                <w:szCs w:val="21"/>
                <w:lang w:val="en-IN" w:eastAsia="en-IN"/>
              </w:rPr>
              <w:t>class</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exp4_q1</w:t>
            </w:r>
            <w:r w:rsidRPr="00EF0BDE">
              <w:rPr>
                <w:rFonts w:ascii="Consolas" w:eastAsia="Times New Roman" w:hAnsi="Consolas" w:cs="Times New Roman"/>
                <w:color w:val="CCCCCC"/>
                <w:sz w:val="21"/>
                <w:szCs w:val="21"/>
                <w:lang w:val="en-IN" w:eastAsia="en-IN"/>
              </w:rPr>
              <w:t xml:space="preserve"> </w:t>
            </w:r>
          </w:p>
          <w:p w14:paraId="0922FA64"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w:t>
            </w:r>
          </w:p>
          <w:p w14:paraId="1DEC7FB5"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lastRenderedPageBreak/>
              <w:t xml:space="preserve">    </w:t>
            </w:r>
            <w:r w:rsidRPr="00EF0BDE">
              <w:rPr>
                <w:rFonts w:ascii="Consolas" w:eastAsia="Times New Roman" w:hAnsi="Consolas" w:cs="Times New Roman"/>
                <w:color w:val="569CD6"/>
                <w:sz w:val="21"/>
                <w:szCs w:val="21"/>
                <w:lang w:val="en-IN" w:eastAsia="en-IN"/>
              </w:rPr>
              <w:t>public</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569CD6"/>
                <w:sz w:val="21"/>
                <w:szCs w:val="21"/>
                <w:lang w:val="en-IN" w:eastAsia="en-IN"/>
              </w:rPr>
              <w:t>static</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void</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CDCAA"/>
                <w:sz w:val="21"/>
                <w:szCs w:val="21"/>
                <w:lang w:val="en-IN" w:eastAsia="en-IN"/>
              </w:rPr>
              <w:t>main</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4EC9B0"/>
                <w:sz w:val="21"/>
                <w:szCs w:val="21"/>
                <w:lang w:val="en-IN" w:eastAsia="en-IN"/>
              </w:rPr>
              <w:t>String</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args</w:t>
            </w:r>
            <w:r w:rsidRPr="00EF0BDE">
              <w:rPr>
                <w:rFonts w:ascii="Consolas" w:eastAsia="Times New Roman" w:hAnsi="Consolas" w:cs="Times New Roman"/>
                <w:color w:val="CCCCCC"/>
                <w:sz w:val="21"/>
                <w:szCs w:val="21"/>
                <w:lang w:val="en-IN" w:eastAsia="en-IN"/>
              </w:rPr>
              <w:t xml:space="preserve">) </w:t>
            </w:r>
          </w:p>
          <w:p w14:paraId="14EC1122"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w:t>
            </w:r>
          </w:p>
          <w:p w14:paraId="3F59F8AE"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Scanner</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sc</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4D4D4"/>
                <w:sz w:val="21"/>
                <w:szCs w:val="21"/>
                <w:lang w:val="en-IN" w:eastAsia="en-IN"/>
              </w:rPr>
              <w:t>=</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C586C0"/>
                <w:sz w:val="21"/>
                <w:szCs w:val="21"/>
                <w:lang w:val="en-IN" w:eastAsia="en-IN"/>
              </w:rPr>
              <w:t>new</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CDCAA"/>
                <w:sz w:val="21"/>
                <w:szCs w:val="21"/>
                <w:lang w:val="en-IN" w:eastAsia="en-IN"/>
              </w:rPr>
              <w:t>Scanner</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4EC9B0"/>
                <w:sz w:val="21"/>
                <w:szCs w:val="21"/>
                <w:lang w:val="en-IN" w:eastAsia="en-IN"/>
              </w:rPr>
              <w:t>System</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4FC1FF"/>
                <w:sz w:val="21"/>
                <w:szCs w:val="21"/>
                <w:lang w:val="en-IN" w:eastAsia="en-IN"/>
              </w:rPr>
              <w:t>in</w:t>
            </w:r>
            <w:r w:rsidRPr="00EF0BDE">
              <w:rPr>
                <w:rFonts w:ascii="Consolas" w:eastAsia="Times New Roman" w:hAnsi="Consolas" w:cs="Times New Roman"/>
                <w:color w:val="CCCCCC"/>
                <w:sz w:val="21"/>
                <w:szCs w:val="21"/>
                <w:lang w:val="en-IN" w:eastAsia="en-IN"/>
              </w:rPr>
              <w:t>);</w:t>
            </w:r>
          </w:p>
          <w:p w14:paraId="5D781769"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p>
          <w:p w14:paraId="6326F0FB"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System</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4FC1FF"/>
                <w:sz w:val="21"/>
                <w:szCs w:val="21"/>
                <w:lang w:val="en-IN" w:eastAsia="en-IN"/>
              </w:rPr>
              <w:t>out</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DCDCAA"/>
                <w:sz w:val="21"/>
                <w:szCs w:val="21"/>
                <w:lang w:val="en-IN" w:eastAsia="en-IN"/>
              </w:rPr>
              <w:t>print</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CE9178"/>
                <w:sz w:val="21"/>
                <w:szCs w:val="21"/>
                <w:lang w:val="en-IN" w:eastAsia="en-IN"/>
              </w:rPr>
              <w:t>"</w:t>
            </w:r>
            <w:r w:rsidRPr="00EF0BDE">
              <w:rPr>
                <w:rFonts w:ascii="Consolas" w:eastAsia="Times New Roman" w:hAnsi="Consolas" w:cs="Times New Roman"/>
                <w:color w:val="D7BA7D"/>
                <w:sz w:val="21"/>
                <w:szCs w:val="21"/>
                <w:lang w:val="en-IN" w:eastAsia="en-IN"/>
              </w:rPr>
              <w:t>\n\n</w:t>
            </w:r>
            <w:r w:rsidRPr="00EF0BDE">
              <w:rPr>
                <w:rFonts w:ascii="Consolas" w:eastAsia="Times New Roman" w:hAnsi="Consolas" w:cs="Times New Roman"/>
                <w:color w:val="CE9178"/>
                <w:sz w:val="21"/>
                <w:szCs w:val="21"/>
                <w:lang w:val="en-IN" w:eastAsia="en-IN"/>
              </w:rPr>
              <w:t>enter length of rectangle: "</w:t>
            </w:r>
            <w:r w:rsidRPr="00EF0BDE">
              <w:rPr>
                <w:rFonts w:ascii="Consolas" w:eastAsia="Times New Roman" w:hAnsi="Consolas" w:cs="Times New Roman"/>
                <w:color w:val="CCCCCC"/>
                <w:sz w:val="21"/>
                <w:szCs w:val="21"/>
                <w:lang w:val="en-IN" w:eastAsia="en-IN"/>
              </w:rPr>
              <w:t>);</w:t>
            </w:r>
          </w:p>
          <w:p w14:paraId="67F7C537"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double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rectLength</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4D4D4"/>
                <w:sz w:val="21"/>
                <w:szCs w:val="21"/>
                <w:lang w:val="en-IN" w:eastAsia="en-IN"/>
              </w:rPr>
              <w:t>=</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sc</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DCDCAA"/>
                <w:sz w:val="21"/>
                <w:szCs w:val="21"/>
                <w:lang w:val="en-IN" w:eastAsia="en-IN"/>
              </w:rPr>
              <w:t>nextDouble</w:t>
            </w:r>
            <w:r w:rsidRPr="00EF0BDE">
              <w:rPr>
                <w:rFonts w:ascii="Consolas" w:eastAsia="Times New Roman" w:hAnsi="Consolas" w:cs="Times New Roman"/>
                <w:color w:val="CCCCCC"/>
                <w:sz w:val="21"/>
                <w:szCs w:val="21"/>
                <w:lang w:val="en-IN" w:eastAsia="en-IN"/>
              </w:rPr>
              <w:t>();</w:t>
            </w:r>
          </w:p>
          <w:p w14:paraId="2755CEBC"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p>
          <w:p w14:paraId="21E8D086"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System</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4FC1FF"/>
                <w:sz w:val="21"/>
                <w:szCs w:val="21"/>
                <w:lang w:val="en-IN" w:eastAsia="en-IN"/>
              </w:rPr>
              <w:t>out</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DCDCAA"/>
                <w:sz w:val="21"/>
                <w:szCs w:val="21"/>
                <w:lang w:val="en-IN" w:eastAsia="en-IN"/>
              </w:rPr>
              <w:t>print</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CE9178"/>
                <w:sz w:val="21"/>
                <w:szCs w:val="21"/>
                <w:lang w:val="en-IN" w:eastAsia="en-IN"/>
              </w:rPr>
              <w:t>"enter breadth of rectangle: "</w:t>
            </w:r>
            <w:r w:rsidRPr="00EF0BDE">
              <w:rPr>
                <w:rFonts w:ascii="Consolas" w:eastAsia="Times New Roman" w:hAnsi="Consolas" w:cs="Times New Roman"/>
                <w:color w:val="CCCCCC"/>
                <w:sz w:val="21"/>
                <w:szCs w:val="21"/>
                <w:lang w:val="en-IN" w:eastAsia="en-IN"/>
              </w:rPr>
              <w:t>);</w:t>
            </w:r>
          </w:p>
          <w:p w14:paraId="7B94706E"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double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rectBreadth</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4D4D4"/>
                <w:sz w:val="21"/>
                <w:szCs w:val="21"/>
                <w:lang w:val="en-IN" w:eastAsia="en-IN"/>
              </w:rPr>
              <w:t>=</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sc</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DCDCAA"/>
                <w:sz w:val="21"/>
                <w:szCs w:val="21"/>
                <w:lang w:val="en-IN" w:eastAsia="en-IN"/>
              </w:rPr>
              <w:t>nextDouble</w:t>
            </w:r>
            <w:r w:rsidRPr="00EF0BDE">
              <w:rPr>
                <w:rFonts w:ascii="Consolas" w:eastAsia="Times New Roman" w:hAnsi="Consolas" w:cs="Times New Roman"/>
                <w:color w:val="CCCCCC"/>
                <w:sz w:val="21"/>
                <w:szCs w:val="21"/>
                <w:lang w:val="en-IN" w:eastAsia="en-IN"/>
              </w:rPr>
              <w:t>();</w:t>
            </w:r>
          </w:p>
          <w:p w14:paraId="08AA1E4E"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p>
          <w:p w14:paraId="01595102"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Rectangle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rectangle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4D4D4"/>
                <w:sz w:val="21"/>
                <w:szCs w:val="21"/>
                <w:lang w:val="en-IN" w:eastAsia="en-IN"/>
              </w:rPr>
              <w:t>=</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C586C0"/>
                <w:sz w:val="21"/>
                <w:szCs w:val="21"/>
                <w:lang w:val="en-IN" w:eastAsia="en-IN"/>
              </w:rPr>
              <w:t>new</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CDCAA"/>
                <w:sz w:val="21"/>
                <w:szCs w:val="21"/>
                <w:lang w:val="en-IN" w:eastAsia="en-IN"/>
              </w:rPr>
              <w:t>Rectangle</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9CDCFE"/>
                <w:sz w:val="21"/>
                <w:szCs w:val="21"/>
                <w:lang w:val="en-IN" w:eastAsia="en-IN"/>
              </w:rPr>
              <w:t>rectLength</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rectBreadth</w:t>
            </w:r>
            <w:r w:rsidRPr="00EF0BDE">
              <w:rPr>
                <w:rFonts w:ascii="Consolas" w:eastAsia="Times New Roman" w:hAnsi="Consolas" w:cs="Times New Roman"/>
                <w:color w:val="CCCCCC"/>
                <w:sz w:val="21"/>
                <w:szCs w:val="21"/>
                <w:lang w:val="en-IN" w:eastAsia="en-IN"/>
              </w:rPr>
              <w:t>);</w:t>
            </w:r>
          </w:p>
          <w:p w14:paraId="5A8575D1"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System</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4FC1FF"/>
                <w:sz w:val="21"/>
                <w:szCs w:val="21"/>
                <w:lang w:val="en-IN" w:eastAsia="en-IN"/>
              </w:rPr>
              <w:t>out</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DCDCAA"/>
                <w:sz w:val="21"/>
                <w:szCs w:val="21"/>
                <w:lang w:val="en-IN" w:eastAsia="en-IN"/>
              </w:rPr>
              <w:t>println</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CE9178"/>
                <w:sz w:val="21"/>
                <w:szCs w:val="21"/>
                <w:lang w:val="en-IN" w:eastAsia="en-IN"/>
              </w:rPr>
              <w:t>"</w:t>
            </w:r>
            <w:r w:rsidRPr="00EF0BDE">
              <w:rPr>
                <w:rFonts w:ascii="Consolas" w:eastAsia="Times New Roman" w:hAnsi="Consolas" w:cs="Times New Roman"/>
                <w:color w:val="D7BA7D"/>
                <w:sz w:val="21"/>
                <w:szCs w:val="21"/>
                <w:lang w:val="en-IN" w:eastAsia="en-IN"/>
              </w:rPr>
              <w:t>\n</w:t>
            </w:r>
            <w:r w:rsidRPr="00EF0BDE">
              <w:rPr>
                <w:rFonts w:ascii="Consolas" w:eastAsia="Times New Roman" w:hAnsi="Consolas" w:cs="Times New Roman"/>
                <w:color w:val="CE9178"/>
                <w:sz w:val="21"/>
                <w:szCs w:val="21"/>
                <w:lang w:val="en-IN" w:eastAsia="en-IN"/>
              </w:rPr>
              <w:t>rectangle area: "</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4D4D4"/>
                <w:sz w:val="21"/>
                <w:szCs w:val="21"/>
                <w:lang w:val="en-IN" w:eastAsia="en-IN"/>
              </w:rPr>
              <w:t>+</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rectangle</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DCDCAA"/>
                <w:sz w:val="21"/>
                <w:szCs w:val="21"/>
                <w:lang w:val="en-IN" w:eastAsia="en-IN"/>
              </w:rPr>
              <w:t>calculateArea</w:t>
            </w:r>
            <w:r w:rsidRPr="00EF0BDE">
              <w:rPr>
                <w:rFonts w:ascii="Consolas" w:eastAsia="Times New Roman" w:hAnsi="Consolas" w:cs="Times New Roman"/>
                <w:color w:val="CCCCCC"/>
                <w:sz w:val="21"/>
                <w:szCs w:val="21"/>
                <w:lang w:val="en-IN" w:eastAsia="en-IN"/>
              </w:rPr>
              <w:t>());</w:t>
            </w:r>
          </w:p>
          <w:p w14:paraId="4D05C6B1"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System</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4FC1FF"/>
                <w:sz w:val="21"/>
                <w:szCs w:val="21"/>
                <w:lang w:val="en-IN" w:eastAsia="en-IN"/>
              </w:rPr>
              <w:t>out</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DCDCAA"/>
                <w:sz w:val="21"/>
                <w:szCs w:val="21"/>
                <w:lang w:val="en-IN" w:eastAsia="en-IN"/>
              </w:rPr>
              <w:t>println</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CE9178"/>
                <w:sz w:val="21"/>
                <w:szCs w:val="21"/>
                <w:lang w:val="en-IN" w:eastAsia="en-IN"/>
              </w:rPr>
              <w:t>"rectangle perimeter: "</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4D4D4"/>
                <w:sz w:val="21"/>
                <w:szCs w:val="21"/>
                <w:lang w:val="en-IN" w:eastAsia="en-IN"/>
              </w:rPr>
              <w:t>+</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rectangle</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DCDCAA"/>
                <w:sz w:val="21"/>
                <w:szCs w:val="21"/>
                <w:lang w:val="en-IN" w:eastAsia="en-IN"/>
              </w:rPr>
              <w:t>calculatePerimeter</w:t>
            </w:r>
            <w:r w:rsidRPr="00EF0BDE">
              <w:rPr>
                <w:rFonts w:ascii="Consolas" w:eastAsia="Times New Roman" w:hAnsi="Consolas" w:cs="Times New Roman"/>
                <w:color w:val="CCCCCC"/>
                <w:sz w:val="21"/>
                <w:szCs w:val="21"/>
                <w:lang w:val="en-IN" w:eastAsia="en-IN"/>
              </w:rPr>
              <w:t>());</w:t>
            </w:r>
          </w:p>
          <w:p w14:paraId="71A44B97"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p>
          <w:p w14:paraId="46F4D126"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System</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4FC1FF"/>
                <w:sz w:val="21"/>
                <w:szCs w:val="21"/>
                <w:lang w:val="en-IN" w:eastAsia="en-IN"/>
              </w:rPr>
              <w:t>out</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DCDCAA"/>
                <w:sz w:val="21"/>
                <w:szCs w:val="21"/>
                <w:lang w:val="en-IN" w:eastAsia="en-IN"/>
              </w:rPr>
              <w:t>print</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CE9178"/>
                <w:sz w:val="21"/>
                <w:szCs w:val="21"/>
                <w:lang w:val="en-IN" w:eastAsia="en-IN"/>
              </w:rPr>
              <w:t>"</w:t>
            </w:r>
            <w:r w:rsidRPr="00EF0BDE">
              <w:rPr>
                <w:rFonts w:ascii="Consolas" w:eastAsia="Times New Roman" w:hAnsi="Consolas" w:cs="Times New Roman"/>
                <w:color w:val="D7BA7D"/>
                <w:sz w:val="21"/>
                <w:szCs w:val="21"/>
                <w:lang w:val="en-IN" w:eastAsia="en-IN"/>
              </w:rPr>
              <w:t>\n</w:t>
            </w:r>
            <w:r w:rsidRPr="00EF0BDE">
              <w:rPr>
                <w:rFonts w:ascii="Consolas" w:eastAsia="Times New Roman" w:hAnsi="Consolas" w:cs="Times New Roman"/>
                <w:color w:val="CE9178"/>
                <w:sz w:val="21"/>
                <w:szCs w:val="21"/>
                <w:lang w:val="en-IN" w:eastAsia="en-IN"/>
              </w:rPr>
              <w:t>enter side of square: "</w:t>
            </w:r>
            <w:r w:rsidRPr="00EF0BDE">
              <w:rPr>
                <w:rFonts w:ascii="Consolas" w:eastAsia="Times New Roman" w:hAnsi="Consolas" w:cs="Times New Roman"/>
                <w:color w:val="CCCCCC"/>
                <w:sz w:val="21"/>
                <w:szCs w:val="21"/>
                <w:lang w:val="en-IN" w:eastAsia="en-IN"/>
              </w:rPr>
              <w:t>);</w:t>
            </w:r>
          </w:p>
          <w:p w14:paraId="39086ADC"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double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squareSide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4D4D4"/>
                <w:sz w:val="21"/>
                <w:szCs w:val="21"/>
                <w:lang w:val="en-IN" w:eastAsia="en-IN"/>
              </w:rPr>
              <w:t>=</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sc</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DCDCAA"/>
                <w:sz w:val="21"/>
                <w:szCs w:val="21"/>
                <w:lang w:val="en-IN" w:eastAsia="en-IN"/>
              </w:rPr>
              <w:t>nextDouble</w:t>
            </w:r>
            <w:r w:rsidRPr="00EF0BDE">
              <w:rPr>
                <w:rFonts w:ascii="Consolas" w:eastAsia="Times New Roman" w:hAnsi="Consolas" w:cs="Times New Roman"/>
                <w:color w:val="CCCCCC"/>
                <w:sz w:val="21"/>
                <w:szCs w:val="21"/>
                <w:lang w:val="en-IN" w:eastAsia="en-IN"/>
              </w:rPr>
              <w:t>();</w:t>
            </w:r>
          </w:p>
          <w:p w14:paraId="12F83B6A"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p>
          <w:p w14:paraId="580BFB8B"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Square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square</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4D4D4"/>
                <w:sz w:val="21"/>
                <w:szCs w:val="21"/>
                <w:lang w:val="en-IN" w:eastAsia="en-IN"/>
              </w:rPr>
              <w:t>=</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C586C0"/>
                <w:sz w:val="21"/>
                <w:szCs w:val="21"/>
                <w:lang w:val="en-IN" w:eastAsia="en-IN"/>
              </w:rPr>
              <w:t>new</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CDCAA"/>
                <w:sz w:val="21"/>
                <w:szCs w:val="21"/>
                <w:lang w:val="en-IN" w:eastAsia="en-IN"/>
              </w:rPr>
              <w:t>Square</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9CDCFE"/>
                <w:sz w:val="21"/>
                <w:szCs w:val="21"/>
                <w:lang w:val="en-IN" w:eastAsia="en-IN"/>
              </w:rPr>
              <w:t>squareSide</w:t>
            </w:r>
            <w:r w:rsidRPr="00EF0BDE">
              <w:rPr>
                <w:rFonts w:ascii="Consolas" w:eastAsia="Times New Roman" w:hAnsi="Consolas" w:cs="Times New Roman"/>
                <w:color w:val="CCCCCC"/>
                <w:sz w:val="21"/>
                <w:szCs w:val="21"/>
                <w:lang w:val="en-IN" w:eastAsia="en-IN"/>
              </w:rPr>
              <w:t>);</w:t>
            </w:r>
          </w:p>
          <w:p w14:paraId="5EBDD983"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System</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4FC1FF"/>
                <w:sz w:val="21"/>
                <w:szCs w:val="21"/>
                <w:lang w:val="en-IN" w:eastAsia="en-IN"/>
              </w:rPr>
              <w:t>out</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DCDCAA"/>
                <w:sz w:val="21"/>
                <w:szCs w:val="21"/>
                <w:lang w:val="en-IN" w:eastAsia="en-IN"/>
              </w:rPr>
              <w:t>println</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CE9178"/>
                <w:sz w:val="21"/>
                <w:szCs w:val="21"/>
                <w:lang w:val="en-IN" w:eastAsia="en-IN"/>
              </w:rPr>
              <w:t>"</w:t>
            </w:r>
            <w:r w:rsidRPr="00EF0BDE">
              <w:rPr>
                <w:rFonts w:ascii="Consolas" w:eastAsia="Times New Roman" w:hAnsi="Consolas" w:cs="Times New Roman"/>
                <w:color w:val="D7BA7D"/>
                <w:sz w:val="21"/>
                <w:szCs w:val="21"/>
                <w:lang w:val="en-IN" w:eastAsia="en-IN"/>
              </w:rPr>
              <w:t>\n</w:t>
            </w:r>
            <w:r w:rsidRPr="00EF0BDE">
              <w:rPr>
                <w:rFonts w:ascii="Consolas" w:eastAsia="Times New Roman" w:hAnsi="Consolas" w:cs="Times New Roman"/>
                <w:color w:val="CE9178"/>
                <w:sz w:val="21"/>
                <w:szCs w:val="21"/>
                <w:lang w:val="en-IN" w:eastAsia="en-IN"/>
              </w:rPr>
              <w:t>square area: "</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4D4D4"/>
                <w:sz w:val="21"/>
                <w:szCs w:val="21"/>
                <w:lang w:val="en-IN" w:eastAsia="en-IN"/>
              </w:rPr>
              <w:t>+</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square</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DCDCAA"/>
                <w:sz w:val="21"/>
                <w:szCs w:val="21"/>
                <w:lang w:val="en-IN" w:eastAsia="en-IN"/>
              </w:rPr>
              <w:t>calculateArea</w:t>
            </w:r>
            <w:r w:rsidRPr="00EF0BDE">
              <w:rPr>
                <w:rFonts w:ascii="Consolas" w:eastAsia="Times New Roman" w:hAnsi="Consolas" w:cs="Times New Roman"/>
                <w:color w:val="CCCCCC"/>
                <w:sz w:val="21"/>
                <w:szCs w:val="21"/>
                <w:lang w:val="en-IN" w:eastAsia="en-IN"/>
              </w:rPr>
              <w:t>());</w:t>
            </w:r>
          </w:p>
          <w:p w14:paraId="344E6483"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4EC9B0"/>
                <w:sz w:val="21"/>
                <w:szCs w:val="21"/>
                <w:lang w:val="en-IN" w:eastAsia="en-IN"/>
              </w:rPr>
              <w:t>System</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4FC1FF"/>
                <w:sz w:val="21"/>
                <w:szCs w:val="21"/>
                <w:lang w:val="en-IN" w:eastAsia="en-IN"/>
              </w:rPr>
              <w:t>out</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DCDCAA"/>
                <w:sz w:val="21"/>
                <w:szCs w:val="21"/>
                <w:lang w:val="en-IN" w:eastAsia="en-IN"/>
              </w:rPr>
              <w:t>println</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CE9178"/>
                <w:sz w:val="21"/>
                <w:szCs w:val="21"/>
                <w:lang w:val="en-IN" w:eastAsia="en-IN"/>
              </w:rPr>
              <w:t>"square perimeter: "</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D4D4D4"/>
                <w:sz w:val="21"/>
                <w:szCs w:val="21"/>
                <w:lang w:val="en-IN" w:eastAsia="en-IN"/>
              </w:rPr>
              <w:t>+</w:t>
            </w: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square</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DCDCAA"/>
                <w:sz w:val="21"/>
                <w:szCs w:val="21"/>
                <w:lang w:val="en-IN" w:eastAsia="en-IN"/>
              </w:rPr>
              <w:t>calculatePerimeter</w:t>
            </w:r>
            <w:r w:rsidRPr="00EF0BDE">
              <w:rPr>
                <w:rFonts w:ascii="Consolas" w:eastAsia="Times New Roman" w:hAnsi="Consolas" w:cs="Times New Roman"/>
                <w:color w:val="CCCCCC"/>
                <w:sz w:val="21"/>
                <w:szCs w:val="21"/>
                <w:lang w:val="en-IN" w:eastAsia="en-IN"/>
              </w:rPr>
              <w:t>());</w:t>
            </w:r>
          </w:p>
          <w:p w14:paraId="3E72BAF9"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p>
          <w:p w14:paraId="527BC3F0"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xml:space="preserve">        </w:t>
            </w:r>
            <w:r w:rsidRPr="00EF0BDE">
              <w:rPr>
                <w:rFonts w:ascii="Consolas" w:eastAsia="Times New Roman" w:hAnsi="Consolas" w:cs="Times New Roman"/>
                <w:color w:val="9CDCFE"/>
                <w:sz w:val="21"/>
                <w:szCs w:val="21"/>
                <w:lang w:val="en-IN" w:eastAsia="en-IN"/>
              </w:rPr>
              <w:t>sc</w:t>
            </w:r>
            <w:r w:rsidRPr="00EF0BDE">
              <w:rPr>
                <w:rFonts w:ascii="Consolas" w:eastAsia="Times New Roman" w:hAnsi="Consolas" w:cs="Times New Roman"/>
                <w:color w:val="CCCCCC"/>
                <w:sz w:val="21"/>
                <w:szCs w:val="21"/>
                <w:lang w:val="en-IN" w:eastAsia="en-IN"/>
              </w:rPr>
              <w:t>.</w:t>
            </w:r>
            <w:r w:rsidRPr="00EF0BDE">
              <w:rPr>
                <w:rFonts w:ascii="Consolas" w:eastAsia="Times New Roman" w:hAnsi="Consolas" w:cs="Times New Roman"/>
                <w:color w:val="DCDCAA"/>
                <w:sz w:val="21"/>
                <w:szCs w:val="21"/>
                <w:lang w:val="en-IN" w:eastAsia="en-IN"/>
              </w:rPr>
              <w:t>close</w:t>
            </w:r>
            <w:r w:rsidRPr="00EF0BDE">
              <w:rPr>
                <w:rFonts w:ascii="Consolas" w:eastAsia="Times New Roman" w:hAnsi="Consolas" w:cs="Times New Roman"/>
                <w:color w:val="CCCCCC"/>
                <w:sz w:val="21"/>
                <w:szCs w:val="21"/>
                <w:lang w:val="en-IN" w:eastAsia="en-IN"/>
              </w:rPr>
              <w:t>();</w:t>
            </w:r>
          </w:p>
          <w:p w14:paraId="7118B416"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    }</w:t>
            </w:r>
          </w:p>
          <w:p w14:paraId="5BC1B164"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r w:rsidRPr="00EF0BDE">
              <w:rPr>
                <w:rFonts w:ascii="Consolas" w:eastAsia="Times New Roman" w:hAnsi="Consolas" w:cs="Times New Roman"/>
                <w:color w:val="CCCCCC"/>
                <w:sz w:val="21"/>
                <w:szCs w:val="21"/>
                <w:lang w:val="en-IN" w:eastAsia="en-IN"/>
              </w:rPr>
              <w:t>}</w:t>
            </w:r>
          </w:p>
          <w:p w14:paraId="30BF3DD8" w14:textId="77777777" w:rsidR="00EF0BDE" w:rsidRPr="00EF0BDE" w:rsidRDefault="00EF0BDE" w:rsidP="00EF0BDE">
            <w:pPr>
              <w:shd w:val="clear" w:color="auto" w:fill="1F1F1F"/>
              <w:spacing w:line="285" w:lineRule="atLeast"/>
              <w:rPr>
                <w:rFonts w:ascii="Consolas" w:eastAsia="Times New Roman" w:hAnsi="Consolas" w:cs="Times New Roman"/>
                <w:color w:val="CCCCCC"/>
                <w:sz w:val="21"/>
                <w:szCs w:val="21"/>
                <w:lang w:val="en-IN" w:eastAsia="en-IN"/>
              </w:rPr>
            </w:pPr>
          </w:p>
          <w:p w14:paraId="5FAB110E" w14:textId="77777777" w:rsidR="001B418A" w:rsidRPr="001B418A" w:rsidRDefault="001B418A" w:rsidP="001B418A">
            <w:pPr>
              <w:widowControl w:val="0"/>
              <w:suppressAutoHyphens/>
              <w:spacing w:line="264" w:lineRule="auto"/>
              <w:jc w:val="both"/>
              <w:rPr>
                <w:rFonts w:ascii="Times New Roman" w:eastAsia="Times New Roman" w:hAnsi="Times New Roman" w:cs="Times New Roman"/>
                <w:sz w:val="24"/>
                <w:szCs w:val="24"/>
              </w:rPr>
            </w:pPr>
          </w:p>
          <w:p w14:paraId="5FDBED23" w14:textId="7BEFC3AB" w:rsidR="00C22931" w:rsidRDefault="00C22931" w:rsidP="00C22931">
            <w:pPr>
              <w:pStyle w:val="ListParagraph"/>
              <w:widowControl w:val="0"/>
              <w:numPr>
                <w:ilvl w:val="0"/>
                <w:numId w:val="31"/>
              </w:numPr>
              <w:suppressAutoHyphens/>
              <w:spacing w:line="264" w:lineRule="auto"/>
              <w:jc w:val="both"/>
              <w:rPr>
                <w:rFonts w:ascii="Times New Roman" w:eastAsia="Times New Roman" w:hAnsi="Times New Roman" w:cs="Times New Roman"/>
                <w:sz w:val="24"/>
                <w:szCs w:val="24"/>
              </w:rPr>
            </w:pPr>
            <w:r w:rsidRPr="00C22931">
              <w:rPr>
                <w:rFonts w:ascii="Times New Roman" w:eastAsia="Times New Roman" w:hAnsi="Times New Roman" w:cs="Times New Roman"/>
                <w:sz w:val="24"/>
                <w:szCs w:val="24"/>
              </w:rPr>
              <w:t>Now repeat the above example to print the area of 10 squares.</w:t>
            </w:r>
            <w:r>
              <w:rPr>
                <w:rFonts w:ascii="Times New Roman" w:eastAsia="Times New Roman" w:hAnsi="Times New Roman" w:cs="Times New Roman"/>
                <w:sz w:val="24"/>
                <w:szCs w:val="24"/>
              </w:rPr>
              <w:t xml:space="preserve"> </w:t>
            </w:r>
            <w:r w:rsidR="00782AFD">
              <w:rPr>
                <w:rFonts w:ascii="Times New Roman" w:eastAsia="Times New Roman" w:hAnsi="Times New Roman" w:cs="Times New Roman"/>
                <w:sz w:val="24"/>
                <w:szCs w:val="24"/>
              </w:rPr>
              <w:t>(</w:t>
            </w:r>
            <w:r w:rsidRPr="00C22931">
              <w:rPr>
                <w:rFonts w:ascii="Times New Roman" w:eastAsia="Times New Roman" w:hAnsi="Times New Roman" w:cs="Times New Roman"/>
                <w:sz w:val="24"/>
                <w:szCs w:val="24"/>
              </w:rPr>
              <w:t>Hint</w:t>
            </w:r>
            <w:r w:rsidR="00782AFD">
              <w:rPr>
                <w:rFonts w:ascii="Times New Roman" w:eastAsia="Times New Roman" w:hAnsi="Times New Roman" w:cs="Times New Roman"/>
                <w:sz w:val="24"/>
                <w:szCs w:val="24"/>
              </w:rPr>
              <w:t xml:space="preserve"> </w:t>
            </w:r>
            <w:r w:rsidRPr="00C22931">
              <w:rPr>
                <w:rFonts w:ascii="Times New Roman" w:eastAsia="Times New Roman" w:hAnsi="Times New Roman" w:cs="Times New Roman"/>
                <w:sz w:val="24"/>
                <w:szCs w:val="24"/>
              </w:rPr>
              <w:t>-</w:t>
            </w:r>
            <w:r w:rsidR="00782AFD">
              <w:rPr>
                <w:rFonts w:ascii="Times New Roman" w:eastAsia="Times New Roman" w:hAnsi="Times New Roman" w:cs="Times New Roman"/>
                <w:sz w:val="24"/>
                <w:szCs w:val="24"/>
              </w:rPr>
              <w:t xml:space="preserve"> u</w:t>
            </w:r>
            <w:r w:rsidRPr="00C22931">
              <w:rPr>
                <w:rFonts w:ascii="Times New Roman" w:eastAsia="Times New Roman" w:hAnsi="Times New Roman" w:cs="Times New Roman"/>
                <w:sz w:val="24"/>
                <w:szCs w:val="24"/>
              </w:rPr>
              <w:t>se array of objects</w:t>
            </w:r>
            <w:r w:rsidR="00782AFD">
              <w:rPr>
                <w:rFonts w:ascii="Times New Roman" w:eastAsia="Times New Roman" w:hAnsi="Times New Roman" w:cs="Times New Roman"/>
                <w:sz w:val="24"/>
                <w:szCs w:val="24"/>
              </w:rPr>
              <w:t>)</w:t>
            </w:r>
          </w:p>
          <w:p w14:paraId="392AB078" w14:textId="77777777" w:rsidR="00E04A9B" w:rsidRDefault="00E04A9B" w:rsidP="00E04A9B">
            <w:pPr>
              <w:widowControl w:val="0"/>
              <w:suppressAutoHyphens/>
              <w:spacing w:line="264" w:lineRule="auto"/>
              <w:jc w:val="both"/>
              <w:rPr>
                <w:rFonts w:ascii="Times New Roman" w:eastAsia="Times New Roman" w:hAnsi="Times New Roman" w:cs="Times New Roman"/>
                <w:sz w:val="24"/>
                <w:szCs w:val="24"/>
              </w:rPr>
            </w:pPr>
          </w:p>
          <w:p w14:paraId="40A4CC97"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569CD6"/>
                <w:sz w:val="21"/>
                <w:szCs w:val="21"/>
                <w:lang w:val="en-IN" w:eastAsia="en-IN"/>
              </w:rPr>
              <w:t>import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java</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4EC9B0"/>
                <w:sz w:val="21"/>
                <w:szCs w:val="21"/>
                <w:lang w:val="en-IN" w:eastAsia="en-IN"/>
              </w:rPr>
              <w:t>util</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w:t>
            </w:r>
          </w:p>
          <w:p w14:paraId="0D498683"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p>
          <w:p w14:paraId="58BA1845"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569CD6"/>
                <w:sz w:val="21"/>
                <w:szCs w:val="21"/>
                <w:lang w:val="en-IN" w:eastAsia="en-IN"/>
              </w:rPr>
              <w:t>class</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Rectangle</w:t>
            </w:r>
            <w:r w:rsidRPr="00E04A9B">
              <w:rPr>
                <w:rFonts w:ascii="Consolas" w:eastAsia="Times New Roman" w:hAnsi="Consolas" w:cs="Times New Roman"/>
                <w:color w:val="CCCCCC"/>
                <w:sz w:val="21"/>
                <w:szCs w:val="21"/>
                <w:lang w:val="en-IN" w:eastAsia="en-IN"/>
              </w:rPr>
              <w:t xml:space="preserve"> </w:t>
            </w:r>
          </w:p>
          <w:p w14:paraId="7641F03F"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w:t>
            </w:r>
          </w:p>
          <w:p w14:paraId="5AAA9147"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569CD6"/>
                <w:sz w:val="21"/>
                <w:szCs w:val="21"/>
                <w:lang w:val="en-IN" w:eastAsia="en-IN"/>
              </w:rPr>
              <w:t>private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double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length</w:t>
            </w:r>
            <w:r w:rsidRPr="00E04A9B">
              <w:rPr>
                <w:rFonts w:ascii="Consolas" w:eastAsia="Times New Roman" w:hAnsi="Consolas" w:cs="Times New Roman"/>
                <w:color w:val="CCCCCC"/>
                <w:sz w:val="21"/>
                <w:szCs w:val="21"/>
                <w:lang w:val="en-IN" w:eastAsia="en-IN"/>
              </w:rPr>
              <w:t>;</w:t>
            </w:r>
          </w:p>
          <w:p w14:paraId="5C943C50"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569CD6"/>
                <w:sz w:val="21"/>
                <w:szCs w:val="21"/>
                <w:lang w:val="en-IN" w:eastAsia="en-IN"/>
              </w:rPr>
              <w:t>private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double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breadth</w:t>
            </w:r>
            <w:r w:rsidRPr="00E04A9B">
              <w:rPr>
                <w:rFonts w:ascii="Consolas" w:eastAsia="Times New Roman" w:hAnsi="Consolas" w:cs="Times New Roman"/>
                <w:color w:val="CCCCCC"/>
                <w:sz w:val="21"/>
                <w:szCs w:val="21"/>
                <w:lang w:val="en-IN" w:eastAsia="en-IN"/>
              </w:rPr>
              <w:t>;</w:t>
            </w:r>
          </w:p>
          <w:p w14:paraId="3DDABC01"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p>
          <w:p w14:paraId="0B6B3E45"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569CD6"/>
                <w:sz w:val="21"/>
                <w:szCs w:val="21"/>
                <w:lang w:val="en-IN" w:eastAsia="en-IN"/>
              </w:rPr>
              <w:t>public</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CDCAA"/>
                <w:sz w:val="21"/>
                <w:szCs w:val="21"/>
                <w:lang w:val="en-IN" w:eastAsia="en-IN"/>
              </w:rPr>
              <w:t>Rectangle</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4EC9B0"/>
                <w:sz w:val="21"/>
                <w:szCs w:val="21"/>
                <w:lang w:val="en-IN" w:eastAsia="en-IN"/>
              </w:rPr>
              <w:t>double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length</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double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breadth</w:t>
            </w:r>
            <w:r w:rsidRPr="00E04A9B">
              <w:rPr>
                <w:rFonts w:ascii="Consolas" w:eastAsia="Times New Roman" w:hAnsi="Consolas" w:cs="Times New Roman"/>
                <w:color w:val="CCCCCC"/>
                <w:sz w:val="21"/>
                <w:szCs w:val="21"/>
                <w:lang w:val="en-IN" w:eastAsia="en-IN"/>
              </w:rPr>
              <w:t xml:space="preserve">) </w:t>
            </w:r>
          </w:p>
          <w:p w14:paraId="2C40909E"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w:t>
            </w:r>
          </w:p>
          <w:p w14:paraId="43F8D60A"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569CD6"/>
                <w:sz w:val="21"/>
                <w:szCs w:val="21"/>
                <w:lang w:val="en-IN" w:eastAsia="en-IN"/>
              </w:rPr>
              <w:t>this</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9CDCFE"/>
                <w:sz w:val="21"/>
                <w:szCs w:val="21"/>
                <w:lang w:val="en-IN" w:eastAsia="en-IN"/>
              </w:rPr>
              <w:t>length</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length</w:t>
            </w:r>
            <w:r w:rsidRPr="00E04A9B">
              <w:rPr>
                <w:rFonts w:ascii="Consolas" w:eastAsia="Times New Roman" w:hAnsi="Consolas" w:cs="Times New Roman"/>
                <w:color w:val="CCCCCC"/>
                <w:sz w:val="21"/>
                <w:szCs w:val="21"/>
                <w:lang w:val="en-IN" w:eastAsia="en-IN"/>
              </w:rPr>
              <w:t>;</w:t>
            </w:r>
          </w:p>
          <w:p w14:paraId="3C3812E7"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569CD6"/>
                <w:sz w:val="21"/>
                <w:szCs w:val="21"/>
                <w:lang w:val="en-IN" w:eastAsia="en-IN"/>
              </w:rPr>
              <w:t>this</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9CDCFE"/>
                <w:sz w:val="21"/>
                <w:szCs w:val="21"/>
                <w:lang w:val="en-IN" w:eastAsia="en-IN"/>
              </w:rPr>
              <w:t>breadth</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breadth</w:t>
            </w:r>
            <w:r w:rsidRPr="00E04A9B">
              <w:rPr>
                <w:rFonts w:ascii="Consolas" w:eastAsia="Times New Roman" w:hAnsi="Consolas" w:cs="Times New Roman"/>
                <w:color w:val="CCCCCC"/>
                <w:sz w:val="21"/>
                <w:szCs w:val="21"/>
                <w:lang w:val="en-IN" w:eastAsia="en-IN"/>
              </w:rPr>
              <w:t>;</w:t>
            </w:r>
          </w:p>
          <w:p w14:paraId="4E39F684"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w:t>
            </w:r>
          </w:p>
          <w:p w14:paraId="20B3148D"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p>
          <w:p w14:paraId="11281C99"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569CD6"/>
                <w:sz w:val="21"/>
                <w:szCs w:val="21"/>
                <w:lang w:val="en-IN" w:eastAsia="en-IN"/>
              </w:rPr>
              <w:t>public</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double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CDCAA"/>
                <w:sz w:val="21"/>
                <w:szCs w:val="21"/>
                <w:lang w:val="en-IN" w:eastAsia="en-IN"/>
              </w:rPr>
              <w:t>calculateArea</w:t>
            </w:r>
            <w:r w:rsidRPr="00E04A9B">
              <w:rPr>
                <w:rFonts w:ascii="Consolas" w:eastAsia="Times New Roman" w:hAnsi="Consolas" w:cs="Times New Roman"/>
                <w:color w:val="CCCCCC"/>
                <w:sz w:val="21"/>
                <w:szCs w:val="21"/>
                <w:lang w:val="en-IN" w:eastAsia="en-IN"/>
              </w:rPr>
              <w:t xml:space="preserve">() </w:t>
            </w:r>
          </w:p>
          <w:p w14:paraId="4ADDD5F9"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w:t>
            </w:r>
          </w:p>
          <w:p w14:paraId="3B669ABB"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lastRenderedPageBreak/>
              <w:t xml:space="preserve">        </w:t>
            </w:r>
            <w:r w:rsidRPr="00E04A9B">
              <w:rPr>
                <w:rFonts w:ascii="Consolas" w:eastAsia="Times New Roman" w:hAnsi="Consolas" w:cs="Times New Roman"/>
                <w:color w:val="C586C0"/>
                <w:sz w:val="21"/>
                <w:szCs w:val="21"/>
                <w:lang w:val="en-IN" w:eastAsia="en-IN"/>
              </w:rPr>
              <w:t>return</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length</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breadth</w:t>
            </w:r>
            <w:r w:rsidRPr="00E04A9B">
              <w:rPr>
                <w:rFonts w:ascii="Consolas" w:eastAsia="Times New Roman" w:hAnsi="Consolas" w:cs="Times New Roman"/>
                <w:color w:val="CCCCCC"/>
                <w:sz w:val="21"/>
                <w:szCs w:val="21"/>
                <w:lang w:val="en-IN" w:eastAsia="en-IN"/>
              </w:rPr>
              <w:t>;</w:t>
            </w:r>
          </w:p>
          <w:p w14:paraId="6A4AD9A3"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w:t>
            </w:r>
          </w:p>
          <w:p w14:paraId="548C3D05"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p>
          <w:p w14:paraId="230DDDDB"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569CD6"/>
                <w:sz w:val="21"/>
                <w:szCs w:val="21"/>
                <w:lang w:val="en-IN" w:eastAsia="en-IN"/>
              </w:rPr>
              <w:t>public</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double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CDCAA"/>
                <w:sz w:val="21"/>
                <w:szCs w:val="21"/>
                <w:lang w:val="en-IN" w:eastAsia="en-IN"/>
              </w:rPr>
              <w:t>calculatePerimeter</w:t>
            </w:r>
            <w:r w:rsidRPr="00E04A9B">
              <w:rPr>
                <w:rFonts w:ascii="Consolas" w:eastAsia="Times New Roman" w:hAnsi="Consolas" w:cs="Times New Roman"/>
                <w:color w:val="CCCCCC"/>
                <w:sz w:val="21"/>
                <w:szCs w:val="21"/>
                <w:lang w:val="en-IN" w:eastAsia="en-IN"/>
              </w:rPr>
              <w:t xml:space="preserve">() </w:t>
            </w:r>
          </w:p>
          <w:p w14:paraId="6604E9C1"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w:t>
            </w:r>
          </w:p>
          <w:p w14:paraId="65889117"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C586C0"/>
                <w:sz w:val="21"/>
                <w:szCs w:val="21"/>
                <w:lang w:val="en-IN" w:eastAsia="en-IN"/>
              </w:rPr>
              <w:t>return</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B5CEA8"/>
                <w:sz w:val="21"/>
                <w:szCs w:val="21"/>
                <w:lang w:val="en-IN" w:eastAsia="en-IN"/>
              </w:rPr>
              <w:t>2</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length</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breadth</w:t>
            </w:r>
            <w:r w:rsidRPr="00E04A9B">
              <w:rPr>
                <w:rFonts w:ascii="Consolas" w:eastAsia="Times New Roman" w:hAnsi="Consolas" w:cs="Times New Roman"/>
                <w:color w:val="CCCCCC"/>
                <w:sz w:val="21"/>
                <w:szCs w:val="21"/>
                <w:lang w:val="en-IN" w:eastAsia="en-IN"/>
              </w:rPr>
              <w:t>);</w:t>
            </w:r>
          </w:p>
          <w:p w14:paraId="4333027C"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w:t>
            </w:r>
          </w:p>
          <w:p w14:paraId="16F334CD"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w:t>
            </w:r>
          </w:p>
          <w:p w14:paraId="0B3D6994"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p>
          <w:p w14:paraId="4E0802B8"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569CD6"/>
                <w:sz w:val="21"/>
                <w:szCs w:val="21"/>
                <w:lang w:val="en-IN" w:eastAsia="en-IN"/>
              </w:rPr>
              <w:t>class</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Square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569CD6"/>
                <w:sz w:val="21"/>
                <w:szCs w:val="21"/>
                <w:lang w:val="en-IN" w:eastAsia="en-IN"/>
              </w:rPr>
              <w:t>extends</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Rectangle</w:t>
            </w:r>
            <w:r w:rsidRPr="00E04A9B">
              <w:rPr>
                <w:rFonts w:ascii="Consolas" w:eastAsia="Times New Roman" w:hAnsi="Consolas" w:cs="Times New Roman"/>
                <w:color w:val="CCCCCC"/>
                <w:sz w:val="21"/>
                <w:szCs w:val="21"/>
                <w:lang w:val="en-IN" w:eastAsia="en-IN"/>
              </w:rPr>
              <w:t xml:space="preserve"> </w:t>
            </w:r>
          </w:p>
          <w:p w14:paraId="245D3047"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w:t>
            </w:r>
          </w:p>
          <w:p w14:paraId="2611C8B2"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569CD6"/>
                <w:sz w:val="21"/>
                <w:szCs w:val="21"/>
                <w:lang w:val="en-IN" w:eastAsia="en-IN"/>
              </w:rPr>
              <w:t>public</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CDCAA"/>
                <w:sz w:val="21"/>
                <w:szCs w:val="21"/>
                <w:lang w:val="en-IN" w:eastAsia="en-IN"/>
              </w:rPr>
              <w:t>Square</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4EC9B0"/>
                <w:sz w:val="21"/>
                <w:szCs w:val="21"/>
                <w:lang w:val="en-IN" w:eastAsia="en-IN"/>
              </w:rPr>
              <w:t>double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side</w:t>
            </w:r>
            <w:r w:rsidRPr="00E04A9B">
              <w:rPr>
                <w:rFonts w:ascii="Consolas" w:eastAsia="Times New Roman" w:hAnsi="Consolas" w:cs="Times New Roman"/>
                <w:color w:val="CCCCCC"/>
                <w:sz w:val="21"/>
                <w:szCs w:val="21"/>
                <w:lang w:val="en-IN" w:eastAsia="en-IN"/>
              </w:rPr>
              <w:t xml:space="preserve">) </w:t>
            </w:r>
          </w:p>
          <w:p w14:paraId="134D1149"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w:t>
            </w:r>
          </w:p>
          <w:p w14:paraId="0E9CCEFA"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569CD6"/>
                <w:sz w:val="21"/>
                <w:szCs w:val="21"/>
                <w:lang w:val="en-IN" w:eastAsia="en-IN"/>
              </w:rPr>
              <w:t>super</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9CDCFE"/>
                <w:sz w:val="21"/>
                <w:szCs w:val="21"/>
                <w:lang w:val="en-IN" w:eastAsia="en-IN"/>
              </w:rPr>
              <w:t>side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side</w:t>
            </w:r>
            <w:r w:rsidRPr="00E04A9B">
              <w:rPr>
                <w:rFonts w:ascii="Consolas" w:eastAsia="Times New Roman" w:hAnsi="Consolas" w:cs="Times New Roman"/>
                <w:color w:val="CCCCCC"/>
                <w:sz w:val="21"/>
                <w:szCs w:val="21"/>
                <w:lang w:val="en-IN" w:eastAsia="en-IN"/>
              </w:rPr>
              <w:t>);</w:t>
            </w:r>
          </w:p>
          <w:p w14:paraId="30BCFBCD"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w:t>
            </w:r>
          </w:p>
          <w:p w14:paraId="5D14BD0A"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w:t>
            </w:r>
          </w:p>
          <w:p w14:paraId="7FA5131A"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p>
          <w:p w14:paraId="7ADAD0EA"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569CD6"/>
                <w:sz w:val="21"/>
                <w:szCs w:val="21"/>
                <w:lang w:val="en-IN" w:eastAsia="en-IN"/>
              </w:rPr>
              <w:t>public</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569CD6"/>
                <w:sz w:val="21"/>
                <w:szCs w:val="21"/>
                <w:lang w:val="en-IN" w:eastAsia="en-IN"/>
              </w:rPr>
              <w:t>class</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exp4_q2</w:t>
            </w:r>
          </w:p>
          <w:p w14:paraId="378DA69B"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w:t>
            </w:r>
          </w:p>
          <w:p w14:paraId="503D5D0D"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569CD6"/>
                <w:sz w:val="21"/>
                <w:szCs w:val="21"/>
                <w:lang w:val="en-IN" w:eastAsia="en-IN"/>
              </w:rPr>
              <w:t>public</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569CD6"/>
                <w:sz w:val="21"/>
                <w:szCs w:val="21"/>
                <w:lang w:val="en-IN" w:eastAsia="en-IN"/>
              </w:rPr>
              <w:t>static</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void</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CDCAA"/>
                <w:sz w:val="21"/>
                <w:szCs w:val="21"/>
                <w:lang w:val="en-IN" w:eastAsia="en-IN"/>
              </w:rPr>
              <w:t>main</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4EC9B0"/>
                <w:sz w:val="21"/>
                <w:szCs w:val="21"/>
                <w:lang w:val="en-IN" w:eastAsia="en-IN"/>
              </w:rPr>
              <w:t>String</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args</w:t>
            </w:r>
            <w:r w:rsidRPr="00E04A9B">
              <w:rPr>
                <w:rFonts w:ascii="Consolas" w:eastAsia="Times New Roman" w:hAnsi="Consolas" w:cs="Times New Roman"/>
                <w:color w:val="CCCCCC"/>
                <w:sz w:val="21"/>
                <w:szCs w:val="21"/>
                <w:lang w:val="en-IN" w:eastAsia="en-IN"/>
              </w:rPr>
              <w:t xml:space="preserve">) </w:t>
            </w:r>
          </w:p>
          <w:p w14:paraId="5D27A645"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w:t>
            </w:r>
          </w:p>
          <w:p w14:paraId="55228A25"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Scanner</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sc</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C586C0"/>
                <w:sz w:val="21"/>
                <w:szCs w:val="21"/>
                <w:lang w:val="en-IN" w:eastAsia="en-IN"/>
              </w:rPr>
              <w:t>new</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CDCAA"/>
                <w:sz w:val="21"/>
                <w:szCs w:val="21"/>
                <w:lang w:val="en-IN" w:eastAsia="en-IN"/>
              </w:rPr>
              <w:t>Scanner</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4EC9B0"/>
                <w:sz w:val="21"/>
                <w:szCs w:val="21"/>
                <w:lang w:val="en-IN" w:eastAsia="en-IN"/>
              </w:rPr>
              <w:t>System</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4FC1FF"/>
                <w:sz w:val="21"/>
                <w:szCs w:val="21"/>
                <w:lang w:val="en-IN" w:eastAsia="en-IN"/>
              </w:rPr>
              <w:t>in</w:t>
            </w:r>
            <w:r w:rsidRPr="00E04A9B">
              <w:rPr>
                <w:rFonts w:ascii="Consolas" w:eastAsia="Times New Roman" w:hAnsi="Consolas" w:cs="Times New Roman"/>
                <w:color w:val="CCCCCC"/>
                <w:sz w:val="21"/>
                <w:szCs w:val="21"/>
                <w:lang w:val="en-IN" w:eastAsia="en-IN"/>
              </w:rPr>
              <w:t>);</w:t>
            </w:r>
          </w:p>
          <w:p w14:paraId="5AEDF48C"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p>
          <w:p w14:paraId="75CB739A"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System</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4FC1FF"/>
                <w:sz w:val="21"/>
                <w:szCs w:val="21"/>
                <w:lang w:val="en-IN" w:eastAsia="en-IN"/>
              </w:rPr>
              <w:t>out</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DCDCAA"/>
                <w:sz w:val="21"/>
                <w:szCs w:val="21"/>
                <w:lang w:val="en-IN" w:eastAsia="en-IN"/>
              </w:rPr>
              <w:t>print</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CE9178"/>
                <w:sz w:val="21"/>
                <w:szCs w:val="21"/>
                <w:lang w:val="en-IN" w:eastAsia="en-IN"/>
              </w:rPr>
              <w:t>"enter length of rectangle: "</w:t>
            </w:r>
            <w:r w:rsidRPr="00E04A9B">
              <w:rPr>
                <w:rFonts w:ascii="Consolas" w:eastAsia="Times New Roman" w:hAnsi="Consolas" w:cs="Times New Roman"/>
                <w:color w:val="CCCCCC"/>
                <w:sz w:val="21"/>
                <w:szCs w:val="21"/>
                <w:lang w:val="en-IN" w:eastAsia="en-IN"/>
              </w:rPr>
              <w:t>);</w:t>
            </w:r>
          </w:p>
          <w:p w14:paraId="191EC57F"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double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rectLength</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sc</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DCDCAA"/>
                <w:sz w:val="21"/>
                <w:szCs w:val="21"/>
                <w:lang w:val="en-IN" w:eastAsia="en-IN"/>
              </w:rPr>
              <w:t>nextDouble</w:t>
            </w:r>
            <w:r w:rsidRPr="00E04A9B">
              <w:rPr>
                <w:rFonts w:ascii="Consolas" w:eastAsia="Times New Roman" w:hAnsi="Consolas" w:cs="Times New Roman"/>
                <w:color w:val="CCCCCC"/>
                <w:sz w:val="21"/>
                <w:szCs w:val="21"/>
                <w:lang w:val="en-IN" w:eastAsia="en-IN"/>
              </w:rPr>
              <w:t>();</w:t>
            </w:r>
          </w:p>
          <w:p w14:paraId="4C8B5800"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p>
          <w:p w14:paraId="18BBE10D"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System</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4FC1FF"/>
                <w:sz w:val="21"/>
                <w:szCs w:val="21"/>
                <w:lang w:val="en-IN" w:eastAsia="en-IN"/>
              </w:rPr>
              <w:t>out</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DCDCAA"/>
                <w:sz w:val="21"/>
                <w:szCs w:val="21"/>
                <w:lang w:val="en-IN" w:eastAsia="en-IN"/>
              </w:rPr>
              <w:t>print</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CE9178"/>
                <w:sz w:val="21"/>
                <w:szCs w:val="21"/>
                <w:lang w:val="en-IN" w:eastAsia="en-IN"/>
              </w:rPr>
              <w:t>"enter breadth of rectangle: "</w:t>
            </w:r>
            <w:r w:rsidRPr="00E04A9B">
              <w:rPr>
                <w:rFonts w:ascii="Consolas" w:eastAsia="Times New Roman" w:hAnsi="Consolas" w:cs="Times New Roman"/>
                <w:color w:val="CCCCCC"/>
                <w:sz w:val="21"/>
                <w:szCs w:val="21"/>
                <w:lang w:val="en-IN" w:eastAsia="en-IN"/>
              </w:rPr>
              <w:t>);</w:t>
            </w:r>
          </w:p>
          <w:p w14:paraId="7AB57C85"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double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rectBreadth</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sc</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DCDCAA"/>
                <w:sz w:val="21"/>
                <w:szCs w:val="21"/>
                <w:lang w:val="en-IN" w:eastAsia="en-IN"/>
              </w:rPr>
              <w:t>nextDouble</w:t>
            </w:r>
            <w:r w:rsidRPr="00E04A9B">
              <w:rPr>
                <w:rFonts w:ascii="Consolas" w:eastAsia="Times New Roman" w:hAnsi="Consolas" w:cs="Times New Roman"/>
                <w:color w:val="CCCCCC"/>
                <w:sz w:val="21"/>
                <w:szCs w:val="21"/>
                <w:lang w:val="en-IN" w:eastAsia="en-IN"/>
              </w:rPr>
              <w:t>();</w:t>
            </w:r>
          </w:p>
          <w:p w14:paraId="1F77017D"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p>
          <w:p w14:paraId="3380E5F6"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Rectangle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rectangle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C586C0"/>
                <w:sz w:val="21"/>
                <w:szCs w:val="21"/>
                <w:lang w:val="en-IN" w:eastAsia="en-IN"/>
              </w:rPr>
              <w:t>new</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CDCAA"/>
                <w:sz w:val="21"/>
                <w:szCs w:val="21"/>
                <w:lang w:val="en-IN" w:eastAsia="en-IN"/>
              </w:rPr>
              <w:t>Rectangle</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9CDCFE"/>
                <w:sz w:val="21"/>
                <w:szCs w:val="21"/>
                <w:lang w:val="en-IN" w:eastAsia="en-IN"/>
              </w:rPr>
              <w:t>rectLength</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rectBreadth</w:t>
            </w:r>
            <w:r w:rsidRPr="00E04A9B">
              <w:rPr>
                <w:rFonts w:ascii="Consolas" w:eastAsia="Times New Roman" w:hAnsi="Consolas" w:cs="Times New Roman"/>
                <w:color w:val="CCCCCC"/>
                <w:sz w:val="21"/>
                <w:szCs w:val="21"/>
                <w:lang w:val="en-IN" w:eastAsia="en-IN"/>
              </w:rPr>
              <w:t>);</w:t>
            </w:r>
          </w:p>
          <w:p w14:paraId="7302E821"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System</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4FC1FF"/>
                <w:sz w:val="21"/>
                <w:szCs w:val="21"/>
                <w:lang w:val="en-IN" w:eastAsia="en-IN"/>
              </w:rPr>
              <w:t>out</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DCDCAA"/>
                <w:sz w:val="21"/>
                <w:szCs w:val="21"/>
                <w:lang w:val="en-IN" w:eastAsia="en-IN"/>
              </w:rPr>
              <w:t>println</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CE9178"/>
                <w:sz w:val="21"/>
                <w:szCs w:val="21"/>
                <w:lang w:val="en-IN" w:eastAsia="en-IN"/>
              </w:rPr>
              <w:t>"</w:t>
            </w:r>
            <w:r w:rsidRPr="00E04A9B">
              <w:rPr>
                <w:rFonts w:ascii="Consolas" w:eastAsia="Times New Roman" w:hAnsi="Consolas" w:cs="Times New Roman"/>
                <w:color w:val="D7BA7D"/>
                <w:sz w:val="21"/>
                <w:szCs w:val="21"/>
                <w:lang w:val="en-IN" w:eastAsia="en-IN"/>
              </w:rPr>
              <w:t>\n</w:t>
            </w:r>
            <w:r w:rsidRPr="00E04A9B">
              <w:rPr>
                <w:rFonts w:ascii="Consolas" w:eastAsia="Times New Roman" w:hAnsi="Consolas" w:cs="Times New Roman"/>
                <w:color w:val="CE9178"/>
                <w:sz w:val="21"/>
                <w:szCs w:val="21"/>
                <w:lang w:val="en-IN" w:eastAsia="en-IN"/>
              </w:rPr>
              <w:t>rectangle area: "</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rectangle</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DCDCAA"/>
                <w:sz w:val="21"/>
                <w:szCs w:val="21"/>
                <w:lang w:val="en-IN" w:eastAsia="en-IN"/>
              </w:rPr>
              <w:t>calculateArea</w:t>
            </w:r>
            <w:r w:rsidRPr="00E04A9B">
              <w:rPr>
                <w:rFonts w:ascii="Consolas" w:eastAsia="Times New Roman" w:hAnsi="Consolas" w:cs="Times New Roman"/>
                <w:color w:val="CCCCCC"/>
                <w:sz w:val="21"/>
                <w:szCs w:val="21"/>
                <w:lang w:val="en-IN" w:eastAsia="en-IN"/>
              </w:rPr>
              <w:t>());</w:t>
            </w:r>
          </w:p>
          <w:p w14:paraId="51902B0E"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System</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4FC1FF"/>
                <w:sz w:val="21"/>
                <w:szCs w:val="21"/>
                <w:lang w:val="en-IN" w:eastAsia="en-IN"/>
              </w:rPr>
              <w:t>out</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DCDCAA"/>
                <w:sz w:val="21"/>
                <w:szCs w:val="21"/>
                <w:lang w:val="en-IN" w:eastAsia="en-IN"/>
              </w:rPr>
              <w:t>println</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CE9178"/>
                <w:sz w:val="21"/>
                <w:szCs w:val="21"/>
                <w:lang w:val="en-IN" w:eastAsia="en-IN"/>
              </w:rPr>
              <w:t>"rectangle perimeter: "</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rectangle</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DCDCAA"/>
                <w:sz w:val="21"/>
                <w:szCs w:val="21"/>
                <w:lang w:val="en-IN" w:eastAsia="en-IN"/>
              </w:rPr>
              <w:t>calculatePerimeter</w:t>
            </w:r>
            <w:r w:rsidRPr="00E04A9B">
              <w:rPr>
                <w:rFonts w:ascii="Consolas" w:eastAsia="Times New Roman" w:hAnsi="Consolas" w:cs="Times New Roman"/>
                <w:color w:val="CCCCCC"/>
                <w:sz w:val="21"/>
                <w:szCs w:val="21"/>
                <w:lang w:val="en-IN" w:eastAsia="en-IN"/>
              </w:rPr>
              <w:t>());</w:t>
            </w:r>
          </w:p>
          <w:p w14:paraId="22D095AC"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p>
          <w:p w14:paraId="370ABC4E"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6A9955"/>
                <w:sz w:val="21"/>
                <w:szCs w:val="21"/>
                <w:lang w:val="en-IN" w:eastAsia="en-IN"/>
              </w:rPr>
              <w:t>// creating array of 10 Square objects</w:t>
            </w:r>
          </w:p>
          <w:p w14:paraId="31E6C77D"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Square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squares</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C586C0"/>
                <w:sz w:val="21"/>
                <w:szCs w:val="21"/>
                <w:lang w:val="en-IN" w:eastAsia="en-IN"/>
              </w:rPr>
              <w:t>new</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Square</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B5CEA8"/>
                <w:sz w:val="21"/>
                <w:szCs w:val="21"/>
                <w:lang w:val="en-IN" w:eastAsia="en-IN"/>
              </w:rPr>
              <w:t>10</w:t>
            </w:r>
            <w:r w:rsidRPr="00E04A9B">
              <w:rPr>
                <w:rFonts w:ascii="Consolas" w:eastAsia="Times New Roman" w:hAnsi="Consolas" w:cs="Times New Roman"/>
                <w:color w:val="CCCCCC"/>
                <w:sz w:val="21"/>
                <w:szCs w:val="21"/>
                <w:lang w:val="en-IN" w:eastAsia="en-IN"/>
              </w:rPr>
              <w:t>];</w:t>
            </w:r>
          </w:p>
          <w:p w14:paraId="7D7FE75D"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C586C0"/>
                <w:sz w:val="21"/>
                <w:szCs w:val="21"/>
                <w:lang w:val="en-IN" w:eastAsia="en-IN"/>
              </w:rPr>
              <w:t>for</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int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i</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B5CEA8"/>
                <w:sz w:val="21"/>
                <w:szCs w:val="21"/>
                <w:lang w:val="en-IN" w:eastAsia="en-IN"/>
              </w:rPr>
              <w:t>0</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i</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&lt;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squares</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4FC1FF"/>
                <w:sz w:val="21"/>
                <w:szCs w:val="21"/>
                <w:lang w:val="en-IN" w:eastAsia="en-IN"/>
              </w:rPr>
              <w:t>length</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i</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p>
          <w:p w14:paraId="2EDBDCA3"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w:t>
            </w:r>
          </w:p>
          <w:p w14:paraId="43AC2AD0"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System</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4FC1FF"/>
                <w:sz w:val="21"/>
                <w:szCs w:val="21"/>
                <w:lang w:val="en-IN" w:eastAsia="en-IN"/>
              </w:rPr>
              <w:t>out</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DCDCAA"/>
                <w:sz w:val="21"/>
                <w:szCs w:val="21"/>
                <w:lang w:val="en-IN" w:eastAsia="en-IN"/>
              </w:rPr>
              <w:t>print</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CE9178"/>
                <w:sz w:val="21"/>
                <w:szCs w:val="21"/>
                <w:lang w:val="en-IN" w:eastAsia="en-IN"/>
              </w:rPr>
              <w:t>"</w:t>
            </w:r>
            <w:r w:rsidRPr="00E04A9B">
              <w:rPr>
                <w:rFonts w:ascii="Consolas" w:eastAsia="Times New Roman" w:hAnsi="Consolas" w:cs="Times New Roman"/>
                <w:color w:val="D7BA7D"/>
                <w:sz w:val="21"/>
                <w:szCs w:val="21"/>
                <w:lang w:val="en-IN" w:eastAsia="en-IN"/>
              </w:rPr>
              <w:t>\n</w:t>
            </w:r>
            <w:r w:rsidRPr="00E04A9B">
              <w:rPr>
                <w:rFonts w:ascii="Consolas" w:eastAsia="Times New Roman" w:hAnsi="Consolas" w:cs="Times New Roman"/>
                <w:color w:val="CE9178"/>
                <w:sz w:val="21"/>
                <w:szCs w:val="21"/>
                <w:lang w:val="en-IN" w:eastAsia="en-IN"/>
              </w:rPr>
              <w:t>enter side of square "</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i</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B5CEA8"/>
                <w:sz w:val="21"/>
                <w:szCs w:val="21"/>
                <w:lang w:val="en-IN" w:eastAsia="en-IN"/>
              </w:rPr>
              <w:t>1</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CE9178"/>
                <w:sz w:val="21"/>
                <w:szCs w:val="21"/>
                <w:lang w:val="en-IN" w:eastAsia="en-IN"/>
              </w:rPr>
              <w:t>": "</w:t>
            </w:r>
            <w:r w:rsidRPr="00E04A9B">
              <w:rPr>
                <w:rFonts w:ascii="Consolas" w:eastAsia="Times New Roman" w:hAnsi="Consolas" w:cs="Times New Roman"/>
                <w:color w:val="CCCCCC"/>
                <w:sz w:val="21"/>
                <w:szCs w:val="21"/>
                <w:lang w:val="en-IN" w:eastAsia="en-IN"/>
              </w:rPr>
              <w:t>);</w:t>
            </w:r>
          </w:p>
          <w:p w14:paraId="3EF33FFC"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double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squareSide</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sc</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DCDCAA"/>
                <w:sz w:val="21"/>
                <w:szCs w:val="21"/>
                <w:lang w:val="en-IN" w:eastAsia="en-IN"/>
              </w:rPr>
              <w:t>nextDouble</w:t>
            </w:r>
            <w:r w:rsidRPr="00E04A9B">
              <w:rPr>
                <w:rFonts w:ascii="Consolas" w:eastAsia="Times New Roman" w:hAnsi="Consolas" w:cs="Times New Roman"/>
                <w:color w:val="CCCCCC"/>
                <w:sz w:val="21"/>
                <w:szCs w:val="21"/>
                <w:lang w:val="en-IN" w:eastAsia="en-IN"/>
              </w:rPr>
              <w:t>();</w:t>
            </w:r>
          </w:p>
          <w:p w14:paraId="14EA78E5"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squares</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9CDCFE"/>
                <w:sz w:val="21"/>
                <w:szCs w:val="21"/>
                <w:lang w:val="en-IN" w:eastAsia="en-IN"/>
              </w:rPr>
              <w:t>i</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C586C0"/>
                <w:sz w:val="21"/>
                <w:szCs w:val="21"/>
                <w:lang w:val="en-IN" w:eastAsia="en-IN"/>
              </w:rPr>
              <w:t>new</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CDCAA"/>
                <w:sz w:val="21"/>
                <w:szCs w:val="21"/>
                <w:lang w:val="en-IN" w:eastAsia="en-IN"/>
              </w:rPr>
              <w:t>Square</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9CDCFE"/>
                <w:sz w:val="21"/>
                <w:szCs w:val="21"/>
                <w:lang w:val="en-IN" w:eastAsia="en-IN"/>
              </w:rPr>
              <w:t>squareSide</w:t>
            </w:r>
            <w:r w:rsidRPr="00E04A9B">
              <w:rPr>
                <w:rFonts w:ascii="Consolas" w:eastAsia="Times New Roman" w:hAnsi="Consolas" w:cs="Times New Roman"/>
                <w:color w:val="CCCCCC"/>
                <w:sz w:val="21"/>
                <w:szCs w:val="21"/>
                <w:lang w:val="en-IN" w:eastAsia="en-IN"/>
              </w:rPr>
              <w:t>);</w:t>
            </w:r>
          </w:p>
          <w:p w14:paraId="022CB493"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4EC9B0"/>
                <w:sz w:val="21"/>
                <w:szCs w:val="21"/>
                <w:lang w:val="en-IN" w:eastAsia="en-IN"/>
              </w:rPr>
              <w:t>System</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4FC1FF"/>
                <w:sz w:val="21"/>
                <w:szCs w:val="21"/>
                <w:lang w:val="en-IN" w:eastAsia="en-IN"/>
              </w:rPr>
              <w:t>out</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DCDCAA"/>
                <w:sz w:val="21"/>
                <w:szCs w:val="21"/>
                <w:lang w:val="en-IN" w:eastAsia="en-IN"/>
              </w:rPr>
              <w:t>println</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CE9178"/>
                <w:sz w:val="21"/>
                <w:szCs w:val="21"/>
                <w:lang w:val="en-IN" w:eastAsia="en-IN"/>
              </w:rPr>
              <w:t>"area of square "</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i</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B5CEA8"/>
                <w:sz w:val="21"/>
                <w:szCs w:val="21"/>
                <w:lang w:val="en-IN" w:eastAsia="en-IN"/>
              </w:rPr>
              <w:t>1</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CE9178"/>
                <w:sz w:val="21"/>
                <w:szCs w:val="21"/>
                <w:lang w:val="en-IN" w:eastAsia="en-IN"/>
              </w:rPr>
              <w:t>": "</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D4D4D4"/>
                <w:sz w:val="21"/>
                <w:szCs w:val="21"/>
                <w:lang w:val="en-IN" w:eastAsia="en-IN"/>
              </w:rPr>
              <w:t>+</w:t>
            </w: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squares</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9CDCFE"/>
                <w:sz w:val="21"/>
                <w:szCs w:val="21"/>
                <w:lang w:val="en-IN" w:eastAsia="en-IN"/>
              </w:rPr>
              <w:t>i</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DCDCAA"/>
                <w:sz w:val="21"/>
                <w:szCs w:val="21"/>
                <w:lang w:val="en-IN" w:eastAsia="en-IN"/>
              </w:rPr>
              <w:t>calculateArea</w:t>
            </w:r>
            <w:r w:rsidRPr="00E04A9B">
              <w:rPr>
                <w:rFonts w:ascii="Consolas" w:eastAsia="Times New Roman" w:hAnsi="Consolas" w:cs="Times New Roman"/>
                <w:color w:val="CCCCCC"/>
                <w:sz w:val="21"/>
                <w:szCs w:val="21"/>
                <w:lang w:val="en-IN" w:eastAsia="en-IN"/>
              </w:rPr>
              <w:t>());</w:t>
            </w:r>
          </w:p>
          <w:p w14:paraId="0818148B"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w:t>
            </w:r>
          </w:p>
          <w:p w14:paraId="1ED8C143"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p>
          <w:p w14:paraId="7C7AEA9D"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xml:space="preserve">        </w:t>
            </w:r>
            <w:r w:rsidRPr="00E04A9B">
              <w:rPr>
                <w:rFonts w:ascii="Consolas" w:eastAsia="Times New Roman" w:hAnsi="Consolas" w:cs="Times New Roman"/>
                <w:color w:val="9CDCFE"/>
                <w:sz w:val="21"/>
                <w:szCs w:val="21"/>
                <w:lang w:val="en-IN" w:eastAsia="en-IN"/>
              </w:rPr>
              <w:t>sc</w:t>
            </w:r>
            <w:r w:rsidRPr="00E04A9B">
              <w:rPr>
                <w:rFonts w:ascii="Consolas" w:eastAsia="Times New Roman" w:hAnsi="Consolas" w:cs="Times New Roman"/>
                <w:color w:val="CCCCCC"/>
                <w:sz w:val="21"/>
                <w:szCs w:val="21"/>
                <w:lang w:val="en-IN" w:eastAsia="en-IN"/>
              </w:rPr>
              <w:t>.</w:t>
            </w:r>
            <w:r w:rsidRPr="00E04A9B">
              <w:rPr>
                <w:rFonts w:ascii="Consolas" w:eastAsia="Times New Roman" w:hAnsi="Consolas" w:cs="Times New Roman"/>
                <w:color w:val="DCDCAA"/>
                <w:sz w:val="21"/>
                <w:szCs w:val="21"/>
                <w:lang w:val="en-IN" w:eastAsia="en-IN"/>
              </w:rPr>
              <w:t>close</w:t>
            </w:r>
            <w:r w:rsidRPr="00E04A9B">
              <w:rPr>
                <w:rFonts w:ascii="Consolas" w:eastAsia="Times New Roman" w:hAnsi="Consolas" w:cs="Times New Roman"/>
                <w:color w:val="CCCCCC"/>
                <w:sz w:val="21"/>
                <w:szCs w:val="21"/>
                <w:lang w:val="en-IN" w:eastAsia="en-IN"/>
              </w:rPr>
              <w:t>();</w:t>
            </w:r>
          </w:p>
          <w:p w14:paraId="12877E57"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    }</w:t>
            </w:r>
          </w:p>
          <w:p w14:paraId="73067DAF"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r w:rsidRPr="00E04A9B">
              <w:rPr>
                <w:rFonts w:ascii="Consolas" w:eastAsia="Times New Roman" w:hAnsi="Consolas" w:cs="Times New Roman"/>
                <w:color w:val="CCCCCC"/>
                <w:sz w:val="21"/>
                <w:szCs w:val="21"/>
                <w:lang w:val="en-IN" w:eastAsia="en-IN"/>
              </w:rPr>
              <w:t>}</w:t>
            </w:r>
          </w:p>
          <w:p w14:paraId="5B10979C" w14:textId="77777777" w:rsidR="00E04A9B" w:rsidRPr="00E04A9B" w:rsidRDefault="00E04A9B" w:rsidP="00E04A9B">
            <w:pPr>
              <w:shd w:val="clear" w:color="auto" w:fill="1F1F1F"/>
              <w:spacing w:line="285" w:lineRule="atLeast"/>
              <w:rPr>
                <w:rFonts w:ascii="Consolas" w:eastAsia="Times New Roman" w:hAnsi="Consolas" w:cs="Times New Roman"/>
                <w:color w:val="CCCCCC"/>
                <w:sz w:val="21"/>
                <w:szCs w:val="21"/>
                <w:lang w:val="en-IN" w:eastAsia="en-IN"/>
              </w:rPr>
            </w:pPr>
          </w:p>
          <w:p w14:paraId="6B149135" w14:textId="77777777" w:rsidR="00E04A9B" w:rsidRPr="00E04A9B" w:rsidRDefault="00E04A9B" w:rsidP="00E04A9B">
            <w:pPr>
              <w:widowControl w:val="0"/>
              <w:suppressAutoHyphens/>
              <w:spacing w:line="264" w:lineRule="auto"/>
              <w:jc w:val="both"/>
              <w:rPr>
                <w:rFonts w:ascii="Times New Roman" w:eastAsia="Times New Roman" w:hAnsi="Times New Roman" w:cs="Times New Roman"/>
                <w:sz w:val="24"/>
                <w:szCs w:val="24"/>
              </w:rPr>
            </w:pPr>
          </w:p>
          <w:p w14:paraId="78A5F59B" w14:textId="77777777" w:rsidR="00C22931" w:rsidRDefault="00C22931" w:rsidP="00C22931">
            <w:pPr>
              <w:pStyle w:val="ListParagraph"/>
              <w:widowControl w:val="0"/>
              <w:numPr>
                <w:ilvl w:val="0"/>
                <w:numId w:val="31"/>
              </w:numPr>
              <w:suppressAutoHyphens/>
              <w:spacing w:line="264" w:lineRule="auto"/>
              <w:jc w:val="both"/>
              <w:rPr>
                <w:rFonts w:ascii="Times New Roman" w:eastAsia="Times New Roman" w:hAnsi="Times New Roman" w:cs="Times New Roman"/>
                <w:sz w:val="24"/>
                <w:szCs w:val="24"/>
              </w:rPr>
            </w:pPr>
            <w:r w:rsidRPr="00C22931">
              <w:rPr>
                <w:rFonts w:ascii="Times New Roman" w:eastAsia="Times New Roman" w:hAnsi="Times New Roman" w:cs="Times New Roman"/>
                <w:sz w:val="24"/>
                <w:szCs w:val="24"/>
              </w:rPr>
              <w:t>Write a java program to create an abstract class named Shape that contains two integers and an empty method</w:t>
            </w:r>
            <w:r>
              <w:rPr>
                <w:rFonts w:ascii="Times New Roman" w:eastAsia="Times New Roman" w:hAnsi="Times New Roman" w:cs="Times New Roman"/>
                <w:sz w:val="24"/>
                <w:szCs w:val="24"/>
              </w:rPr>
              <w:t xml:space="preserve"> </w:t>
            </w:r>
            <w:r w:rsidRPr="00C22931">
              <w:rPr>
                <w:rFonts w:ascii="Times New Roman" w:eastAsia="Times New Roman" w:hAnsi="Times New Roman" w:cs="Times New Roman"/>
                <w:sz w:val="24"/>
                <w:szCs w:val="24"/>
              </w:rPr>
              <w:t>named print Area (). Provide three classes named Rectangle, Triangle and Circle such that each one of the classes</w:t>
            </w:r>
            <w:r>
              <w:rPr>
                <w:rFonts w:ascii="Times New Roman" w:eastAsia="Times New Roman" w:hAnsi="Times New Roman" w:cs="Times New Roman"/>
                <w:sz w:val="24"/>
                <w:szCs w:val="24"/>
              </w:rPr>
              <w:t xml:space="preserve"> </w:t>
            </w:r>
            <w:r w:rsidRPr="00C22931">
              <w:rPr>
                <w:rFonts w:ascii="Times New Roman" w:eastAsia="Times New Roman" w:hAnsi="Times New Roman" w:cs="Times New Roman"/>
                <w:sz w:val="24"/>
                <w:szCs w:val="24"/>
              </w:rPr>
              <w:t>extends the class Shape. Each one of the classes contains only the method print Area () that prints the area of the</w:t>
            </w:r>
            <w:r>
              <w:rPr>
                <w:rFonts w:ascii="Times New Roman" w:eastAsia="Times New Roman" w:hAnsi="Times New Roman" w:cs="Times New Roman"/>
                <w:sz w:val="24"/>
                <w:szCs w:val="24"/>
              </w:rPr>
              <w:t xml:space="preserve"> </w:t>
            </w:r>
            <w:r w:rsidRPr="00C22931">
              <w:rPr>
                <w:rFonts w:ascii="Times New Roman" w:eastAsia="Times New Roman" w:hAnsi="Times New Roman" w:cs="Times New Roman"/>
                <w:sz w:val="24"/>
                <w:szCs w:val="24"/>
              </w:rPr>
              <w:t>given shape</w:t>
            </w:r>
            <w:r>
              <w:rPr>
                <w:rFonts w:ascii="Times New Roman" w:eastAsia="Times New Roman" w:hAnsi="Times New Roman" w:cs="Times New Roman"/>
                <w:sz w:val="24"/>
                <w:szCs w:val="24"/>
              </w:rPr>
              <w:t>.</w:t>
            </w:r>
          </w:p>
          <w:p w14:paraId="4754A371" w14:textId="77777777" w:rsidR="001B1079" w:rsidRDefault="001B1079" w:rsidP="001B1079">
            <w:pPr>
              <w:widowControl w:val="0"/>
              <w:suppressAutoHyphens/>
              <w:spacing w:line="264" w:lineRule="auto"/>
              <w:jc w:val="both"/>
              <w:rPr>
                <w:rFonts w:ascii="Times New Roman" w:eastAsia="Times New Roman" w:hAnsi="Times New Roman" w:cs="Times New Roman"/>
                <w:sz w:val="24"/>
                <w:szCs w:val="24"/>
              </w:rPr>
            </w:pPr>
          </w:p>
          <w:p w14:paraId="0BBE53D8"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569CD6"/>
                <w:sz w:val="21"/>
                <w:szCs w:val="21"/>
                <w:lang w:val="en-IN" w:eastAsia="en-IN"/>
              </w:rPr>
              <w:t>import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java</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4EC9B0"/>
                <w:sz w:val="21"/>
                <w:szCs w:val="21"/>
                <w:lang w:val="en-IN" w:eastAsia="en-IN"/>
              </w:rPr>
              <w:t>util</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w:t>
            </w:r>
          </w:p>
          <w:p w14:paraId="1FA33FC4"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p>
          <w:p w14:paraId="54D201D1"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569CD6"/>
                <w:sz w:val="21"/>
                <w:szCs w:val="21"/>
                <w:lang w:val="en-IN" w:eastAsia="en-IN"/>
              </w:rPr>
              <w:t>abstract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class</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Shape</w:t>
            </w:r>
            <w:r w:rsidRPr="001B1079">
              <w:rPr>
                <w:rFonts w:ascii="Consolas" w:eastAsia="Times New Roman" w:hAnsi="Consolas" w:cs="Times New Roman"/>
                <w:color w:val="CCCCCC"/>
                <w:sz w:val="21"/>
                <w:szCs w:val="21"/>
                <w:lang w:val="en-IN" w:eastAsia="en-IN"/>
              </w:rPr>
              <w:t xml:space="preserve"> </w:t>
            </w:r>
          </w:p>
          <w:p w14:paraId="179C90EF"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w:t>
            </w:r>
          </w:p>
          <w:p w14:paraId="6C70EAC7"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protected</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dimension1</w:t>
            </w:r>
            <w:r w:rsidRPr="001B1079">
              <w:rPr>
                <w:rFonts w:ascii="Consolas" w:eastAsia="Times New Roman" w:hAnsi="Consolas" w:cs="Times New Roman"/>
                <w:color w:val="CCCCCC"/>
                <w:sz w:val="21"/>
                <w:szCs w:val="21"/>
                <w:lang w:val="en-IN" w:eastAsia="en-IN"/>
              </w:rPr>
              <w:t>;</w:t>
            </w:r>
          </w:p>
          <w:p w14:paraId="42EBB8D9"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protected</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dimension2</w:t>
            </w:r>
            <w:r w:rsidRPr="001B1079">
              <w:rPr>
                <w:rFonts w:ascii="Consolas" w:eastAsia="Times New Roman" w:hAnsi="Consolas" w:cs="Times New Roman"/>
                <w:color w:val="CCCCCC"/>
                <w:sz w:val="21"/>
                <w:szCs w:val="21"/>
                <w:lang w:val="en-IN" w:eastAsia="en-IN"/>
              </w:rPr>
              <w:t>;</w:t>
            </w:r>
          </w:p>
          <w:p w14:paraId="681F2DAD"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p>
          <w:p w14:paraId="0F2845AE"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public</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CDCAA"/>
                <w:sz w:val="21"/>
                <w:szCs w:val="21"/>
                <w:lang w:val="en-IN" w:eastAsia="en-IN"/>
              </w:rPr>
              <w:t>Shape</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dimension1</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dimension2</w:t>
            </w:r>
            <w:r w:rsidRPr="001B1079">
              <w:rPr>
                <w:rFonts w:ascii="Consolas" w:eastAsia="Times New Roman" w:hAnsi="Consolas" w:cs="Times New Roman"/>
                <w:color w:val="CCCCCC"/>
                <w:sz w:val="21"/>
                <w:szCs w:val="21"/>
                <w:lang w:val="en-IN" w:eastAsia="en-IN"/>
              </w:rPr>
              <w:t xml:space="preserve">) </w:t>
            </w:r>
          </w:p>
          <w:p w14:paraId="1705D30B"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p>
          <w:p w14:paraId="557E14A0"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this</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9CDCFE"/>
                <w:sz w:val="21"/>
                <w:szCs w:val="21"/>
                <w:lang w:val="en-IN" w:eastAsia="en-IN"/>
              </w:rPr>
              <w:t>dimension1</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dimension1</w:t>
            </w:r>
            <w:r w:rsidRPr="001B1079">
              <w:rPr>
                <w:rFonts w:ascii="Consolas" w:eastAsia="Times New Roman" w:hAnsi="Consolas" w:cs="Times New Roman"/>
                <w:color w:val="CCCCCC"/>
                <w:sz w:val="21"/>
                <w:szCs w:val="21"/>
                <w:lang w:val="en-IN" w:eastAsia="en-IN"/>
              </w:rPr>
              <w:t>;</w:t>
            </w:r>
          </w:p>
          <w:p w14:paraId="60EA30D7"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this</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9CDCFE"/>
                <w:sz w:val="21"/>
                <w:szCs w:val="21"/>
                <w:lang w:val="en-IN" w:eastAsia="en-IN"/>
              </w:rPr>
              <w:t>dimension2</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dimension2</w:t>
            </w:r>
            <w:r w:rsidRPr="001B1079">
              <w:rPr>
                <w:rFonts w:ascii="Consolas" w:eastAsia="Times New Roman" w:hAnsi="Consolas" w:cs="Times New Roman"/>
                <w:color w:val="CCCCCC"/>
                <w:sz w:val="21"/>
                <w:szCs w:val="21"/>
                <w:lang w:val="en-IN" w:eastAsia="en-IN"/>
              </w:rPr>
              <w:t>;</w:t>
            </w:r>
          </w:p>
          <w:p w14:paraId="13608578"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p>
          <w:p w14:paraId="78ED0C81"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p>
          <w:p w14:paraId="3905AEBE"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public</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abstract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CDCAA"/>
                <w:sz w:val="21"/>
                <w:szCs w:val="21"/>
                <w:lang w:val="en-IN" w:eastAsia="en-IN"/>
              </w:rPr>
              <w:t>calculateArea</w:t>
            </w:r>
            <w:r w:rsidRPr="001B1079">
              <w:rPr>
                <w:rFonts w:ascii="Consolas" w:eastAsia="Times New Roman" w:hAnsi="Consolas" w:cs="Times New Roman"/>
                <w:color w:val="CCCCCC"/>
                <w:sz w:val="21"/>
                <w:szCs w:val="21"/>
                <w:lang w:val="en-IN" w:eastAsia="en-IN"/>
              </w:rPr>
              <w:t>();</w:t>
            </w:r>
          </w:p>
          <w:p w14:paraId="2A0D8EDC"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p>
          <w:p w14:paraId="652E4D9C"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public</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void</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CDCAA"/>
                <w:sz w:val="21"/>
                <w:szCs w:val="21"/>
                <w:lang w:val="en-IN" w:eastAsia="en-IN"/>
              </w:rPr>
              <w:t>printArea</w:t>
            </w:r>
            <w:r w:rsidRPr="001B1079">
              <w:rPr>
                <w:rFonts w:ascii="Consolas" w:eastAsia="Times New Roman" w:hAnsi="Consolas" w:cs="Times New Roman"/>
                <w:color w:val="CCCCCC"/>
                <w:sz w:val="21"/>
                <w:szCs w:val="21"/>
                <w:lang w:val="en-IN" w:eastAsia="en-IN"/>
              </w:rPr>
              <w:t xml:space="preserve">() </w:t>
            </w:r>
          </w:p>
          <w:p w14:paraId="3C6442A6"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p>
          <w:p w14:paraId="6D5DA023"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System</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4FC1FF"/>
                <w:sz w:val="21"/>
                <w:szCs w:val="21"/>
                <w:lang w:val="en-IN" w:eastAsia="en-IN"/>
              </w:rPr>
              <w:t>out</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println</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CE9178"/>
                <w:sz w:val="21"/>
                <w:szCs w:val="21"/>
                <w:lang w:val="en-IN" w:eastAsia="en-IN"/>
              </w:rPr>
              <w:t>"area: "</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CDCAA"/>
                <w:sz w:val="21"/>
                <w:szCs w:val="21"/>
                <w:lang w:val="en-IN" w:eastAsia="en-IN"/>
              </w:rPr>
              <w:t>calculateArea</w:t>
            </w:r>
            <w:r w:rsidRPr="001B1079">
              <w:rPr>
                <w:rFonts w:ascii="Consolas" w:eastAsia="Times New Roman" w:hAnsi="Consolas" w:cs="Times New Roman"/>
                <w:color w:val="CCCCCC"/>
                <w:sz w:val="21"/>
                <w:szCs w:val="21"/>
                <w:lang w:val="en-IN" w:eastAsia="en-IN"/>
              </w:rPr>
              <w:t>());</w:t>
            </w:r>
          </w:p>
          <w:p w14:paraId="3BD543A5"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p>
          <w:p w14:paraId="7F90DE30"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w:t>
            </w:r>
          </w:p>
          <w:p w14:paraId="73A8E20D"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p>
          <w:p w14:paraId="30F50E6D"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569CD6"/>
                <w:sz w:val="21"/>
                <w:szCs w:val="21"/>
                <w:lang w:val="en-IN" w:eastAsia="en-IN"/>
              </w:rPr>
              <w:t>class</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Rectangle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extends</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Shape</w:t>
            </w:r>
            <w:r w:rsidRPr="001B1079">
              <w:rPr>
                <w:rFonts w:ascii="Consolas" w:eastAsia="Times New Roman" w:hAnsi="Consolas" w:cs="Times New Roman"/>
                <w:color w:val="CCCCCC"/>
                <w:sz w:val="21"/>
                <w:szCs w:val="21"/>
                <w:lang w:val="en-IN" w:eastAsia="en-IN"/>
              </w:rPr>
              <w:t xml:space="preserve"> </w:t>
            </w:r>
          </w:p>
          <w:p w14:paraId="44372F42"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w:t>
            </w:r>
          </w:p>
          <w:p w14:paraId="141CD1A5"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public</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CDCAA"/>
                <w:sz w:val="21"/>
                <w:szCs w:val="21"/>
                <w:lang w:val="en-IN" w:eastAsia="en-IN"/>
              </w:rPr>
              <w:t>Rectangle</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length</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breadth</w:t>
            </w:r>
            <w:r w:rsidRPr="001B1079">
              <w:rPr>
                <w:rFonts w:ascii="Consolas" w:eastAsia="Times New Roman" w:hAnsi="Consolas" w:cs="Times New Roman"/>
                <w:color w:val="CCCCCC"/>
                <w:sz w:val="21"/>
                <w:szCs w:val="21"/>
                <w:lang w:val="en-IN" w:eastAsia="en-IN"/>
              </w:rPr>
              <w:t xml:space="preserve">) </w:t>
            </w:r>
          </w:p>
          <w:p w14:paraId="30A3522D"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p>
          <w:p w14:paraId="04945AC6"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super</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9CDCFE"/>
                <w:sz w:val="21"/>
                <w:szCs w:val="21"/>
                <w:lang w:val="en-IN" w:eastAsia="en-IN"/>
              </w:rPr>
              <w:t>length</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breadth</w:t>
            </w:r>
            <w:r w:rsidRPr="001B1079">
              <w:rPr>
                <w:rFonts w:ascii="Consolas" w:eastAsia="Times New Roman" w:hAnsi="Consolas" w:cs="Times New Roman"/>
                <w:color w:val="CCCCCC"/>
                <w:sz w:val="21"/>
                <w:szCs w:val="21"/>
                <w:lang w:val="en-IN" w:eastAsia="en-IN"/>
              </w:rPr>
              <w:t>);</w:t>
            </w:r>
          </w:p>
          <w:p w14:paraId="4A6B09EA"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p>
          <w:p w14:paraId="07682164"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p>
          <w:p w14:paraId="40D5A277"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r w:rsidRPr="001B1079">
              <w:rPr>
                <w:rFonts w:ascii="Consolas" w:eastAsia="Times New Roman" w:hAnsi="Consolas" w:cs="Times New Roman"/>
                <w:color w:val="4EC9B0"/>
                <w:sz w:val="21"/>
                <w:szCs w:val="21"/>
                <w:lang w:val="en-IN" w:eastAsia="en-IN"/>
              </w:rPr>
              <w:t>Override</w:t>
            </w:r>
          </w:p>
          <w:p w14:paraId="5EC67E5A"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public</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CDCAA"/>
                <w:sz w:val="21"/>
                <w:szCs w:val="21"/>
                <w:lang w:val="en-IN" w:eastAsia="en-IN"/>
              </w:rPr>
              <w:t>calculateArea</w:t>
            </w:r>
            <w:r w:rsidRPr="001B1079">
              <w:rPr>
                <w:rFonts w:ascii="Consolas" w:eastAsia="Times New Roman" w:hAnsi="Consolas" w:cs="Times New Roman"/>
                <w:color w:val="CCCCCC"/>
                <w:sz w:val="21"/>
                <w:szCs w:val="21"/>
                <w:lang w:val="en-IN" w:eastAsia="en-IN"/>
              </w:rPr>
              <w:t xml:space="preserve">() </w:t>
            </w:r>
          </w:p>
          <w:p w14:paraId="7FEA3BB3"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p>
          <w:p w14:paraId="58014FA4"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C586C0"/>
                <w:sz w:val="21"/>
                <w:szCs w:val="21"/>
                <w:lang w:val="en-IN" w:eastAsia="en-IN"/>
              </w:rPr>
              <w:t>return</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dimension1</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dimension2</w:t>
            </w:r>
            <w:r w:rsidRPr="001B1079">
              <w:rPr>
                <w:rFonts w:ascii="Consolas" w:eastAsia="Times New Roman" w:hAnsi="Consolas" w:cs="Times New Roman"/>
                <w:color w:val="CCCCCC"/>
                <w:sz w:val="21"/>
                <w:szCs w:val="21"/>
                <w:lang w:val="en-IN" w:eastAsia="en-IN"/>
              </w:rPr>
              <w:t>;</w:t>
            </w:r>
          </w:p>
          <w:p w14:paraId="45592C1B"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lastRenderedPageBreak/>
              <w:t>    }</w:t>
            </w:r>
          </w:p>
          <w:p w14:paraId="08FDE65F"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w:t>
            </w:r>
          </w:p>
          <w:p w14:paraId="0F7B86D5"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p>
          <w:p w14:paraId="10F05553"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569CD6"/>
                <w:sz w:val="21"/>
                <w:szCs w:val="21"/>
                <w:lang w:val="en-IN" w:eastAsia="en-IN"/>
              </w:rPr>
              <w:t>class</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Triangle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extends</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Shape</w:t>
            </w:r>
            <w:r w:rsidRPr="001B1079">
              <w:rPr>
                <w:rFonts w:ascii="Consolas" w:eastAsia="Times New Roman" w:hAnsi="Consolas" w:cs="Times New Roman"/>
                <w:color w:val="CCCCCC"/>
                <w:sz w:val="21"/>
                <w:szCs w:val="21"/>
                <w:lang w:val="en-IN" w:eastAsia="en-IN"/>
              </w:rPr>
              <w:t xml:space="preserve"> </w:t>
            </w:r>
          </w:p>
          <w:p w14:paraId="6F06109D"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w:t>
            </w:r>
          </w:p>
          <w:p w14:paraId="56B85178"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public</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CDCAA"/>
                <w:sz w:val="21"/>
                <w:szCs w:val="21"/>
                <w:lang w:val="en-IN" w:eastAsia="en-IN"/>
              </w:rPr>
              <w:t>Triangle</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base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height</w:t>
            </w:r>
            <w:r w:rsidRPr="001B1079">
              <w:rPr>
                <w:rFonts w:ascii="Consolas" w:eastAsia="Times New Roman" w:hAnsi="Consolas" w:cs="Times New Roman"/>
                <w:color w:val="CCCCCC"/>
                <w:sz w:val="21"/>
                <w:szCs w:val="21"/>
                <w:lang w:val="en-IN" w:eastAsia="en-IN"/>
              </w:rPr>
              <w:t xml:space="preserve">) </w:t>
            </w:r>
          </w:p>
          <w:p w14:paraId="781A3AF0"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p>
          <w:p w14:paraId="2153FAEE"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p>
          <w:p w14:paraId="2DCE4C1C"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super</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9CDCFE"/>
                <w:sz w:val="21"/>
                <w:szCs w:val="21"/>
                <w:lang w:val="en-IN" w:eastAsia="en-IN"/>
              </w:rPr>
              <w:t>base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height</w:t>
            </w:r>
            <w:r w:rsidRPr="001B1079">
              <w:rPr>
                <w:rFonts w:ascii="Consolas" w:eastAsia="Times New Roman" w:hAnsi="Consolas" w:cs="Times New Roman"/>
                <w:color w:val="CCCCCC"/>
                <w:sz w:val="21"/>
                <w:szCs w:val="21"/>
                <w:lang w:val="en-IN" w:eastAsia="en-IN"/>
              </w:rPr>
              <w:t>);</w:t>
            </w:r>
          </w:p>
          <w:p w14:paraId="5E4AAB3B"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p>
          <w:p w14:paraId="7197E733"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p>
          <w:p w14:paraId="6B8D7787"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r w:rsidRPr="001B1079">
              <w:rPr>
                <w:rFonts w:ascii="Consolas" w:eastAsia="Times New Roman" w:hAnsi="Consolas" w:cs="Times New Roman"/>
                <w:color w:val="4EC9B0"/>
                <w:sz w:val="21"/>
                <w:szCs w:val="21"/>
                <w:lang w:val="en-IN" w:eastAsia="en-IN"/>
              </w:rPr>
              <w:t>Override</w:t>
            </w:r>
          </w:p>
          <w:p w14:paraId="2D2F5461"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public</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CDCAA"/>
                <w:sz w:val="21"/>
                <w:szCs w:val="21"/>
                <w:lang w:val="en-IN" w:eastAsia="en-IN"/>
              </w:rPr>
              <w:t>calculateArea</w:t>
            </w:r>
            <w:r w:rsidRPr="001B1079">
              <w:rPr>
                <w:rFonts w:ascii="Consolas" w:eastAsia="Times New Roman" w:hAnsi="Consolas" w:cs="Times New Roman"/>
                <w:color w:val="CCCCCC"/>
                <w:sz w:val="21"/>
                <w:szCs w:val="21"/>
                <w:lang w:val="en-IN" w:eastAsia="en-IN"/>
              </w:rPr>
              <w:t xml:space="preserve">() </w:t>
            </w:r>
          </w:p>
          <w:p w14:paraId="0BC4DB18"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p>
          <w:p w14:paraId="1A15D0A2"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C586C0"/>
                <w:sz w:val="21"/>
                <w:szCs w:val="21"/>
                <w:lang w:val="en-IN" w:eastAsia="en-IN"/>
              </w:rPr>
              <w:t>return</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B5CEA8"/>
                <w:sz w:val="21"/>
                <w:szCs w:val="21"/>
                <w:lang w:val="en-IN" w:eastAsia="en-IN"/>
              </w:rPr>
              <w:t>0.5</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dimension1</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dimension2</w:t>
            </w:r>
            <w:r w:rsidRPr="001B1079">
              <w:rPr>
                <w:rFonts w:ascii="Consolas" w:eastAsia="Times New Roman" w:hAnsi="Consolas" w:cs="Times New Roman"/>
                <w:color w:val="CCCCCC"/>
                <w:sz w:val="21"/>
                <w:szCs w:val="21"/>
                <w:lang w:val="en-IN" w:eastAsia="en-IN"/>
              </w:rPr>
              <w:t>;</w:t>
            </w:r>
          </w:p>
          <w:p w14:paraId="51F19112"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p>
          <w:p w14:paraId="3B573E8C"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w:t>
            </w:r>
          </w:p>
          <w:p w14:paraId="1D0766FD"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p>
          <w:p w14:paraId="4006C17D"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569CD6"/>
                <w:sz w:val="21"/>
                <w:szCs w:val="21"/>
                <w:lang w:val="en-IN" w:eastAsia="en-IN"/>
              </w:rPr>
              <w:t>class</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Circle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extends</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Shape</w:t>
            </w:r>
            <w:r w:rsidRPr="001B1079">
              <w:rPr>
                <w:rFonts w:ascii="Consolas" w:eastAsia="Times New Roman" w:hAnsi="Consolas" w:cs="Times New Roman"/>
                <w:color w:val="CCCCCC"/>
                <w:sz w:val="21"/>
                <w:szCs w:val="21"/>
                <w:lang w:val="en-IN" w:eastAsia="en-IN"/>
              </w:rPr>
              <w:t xml:space="preserve"> </w:t>
            </w:r>
          </w:p>
          <w:p w14:paraId="5E39C07C"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w:t>
            </w:r>
          </w:p>
          <w:p w14:paraId="689A3A59"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public</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CDCAA"/>
                <w:sz w:val="21"/>
                <w:szCs w:val="21"/>
                <w:lang w:val="en-IN" w:eastAsia="en-IN"/>
              </w:rPr>
              <w:t>Circle</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radius</w:t>
            </w:r>
            <w:r w:rsidRPr="001B1079">
              <w:rPr>
                <w:rFonts w:ascii="Consolas" w:eastAsia="Times New Roman" w:hAnsi="Consolas" w:cs="Times New Roman"/>
                <w:color w:val="CCCCCC"/>
                <w:sz w:val="21"/>
                <w:szCs w:val="21"/>
                <w:lang w:val="en-IN" w:eastAsia="en-IN"/>
              </w:rPr>
              <w:t xml:space="preserve">) </w:t>
            </w:r>
          </w:p>
          <w:p w14:paraId="7FBD5859"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p>
          <w:p w14:paraId="1DF33D61"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super</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9CDCFE"/>
                <w:sz w:val="21"/>
                <w:szCs w:val="21"/>
                <w:lang w:val="en-IN" w:eastAsia="en-IN"/>
              </w:rPr>
              <w:t>radius</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B5CEA8"/>
                <w:sz w:val="21"/>
                <w:szCs w:val="21"/>
                <w:lang w:val="en-IN" w:eastAsia="en-IN"/>
              </w:rPr>
              <w:t>0</w:t>
            </w:r>
            <w:r w:rsidRPr="001B1079">
              <w:rPr>
                <w:rFonts w:ascii="Consolas" w:eastAsia="Times New Roman" w:hAnsi="Consolas" w:cs="Times New Roman"/>
                <w:color w:val="CCCCCC"/>
                <w:sz w:val="21"/>
                <w:szCs w:val="21"/>
                <w:lang w:val="en-IN" w:eastAsia="en-IN"/>
              </w:rPr>
              <w:t>);</w:t>
            </w:r>
          </w:p>
          <w:p w14:paraId="17866D36"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p>
          <w:p w14:paraId="1B186239"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p>
          <w:p w14:paraId="117CE1A0"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r w:rsidRPr="001B1079">
              <w:rPr>
                <w:rFonts w:ascii="Consolas" w:eastAsia="Times New Roman" w:hAnsi="Consolas" w:cs="Times New Roman"/>
                <w:color w:val="4EC9B0"/>
                <w:sz w:val="21"/>
                <w:szCs w:val="21"/>
                <w:lang w:val="en-IN" w:eastAsia="en-IN"/>
              </w:rPr>
              <w:t>Override</w:t>
            </w:r>
          </w:p>
          <w:p w14:paraId="7EE88473"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public</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CDCAA"/>
                <w:sz w:val="21"/>
                <w:szCs w:val="21"/>
                <w:lang w:val="en-IN" w:eastAsia="en-IN"/>
              </w:rPr>
              <w:t>calculateArea</w:t>
            </w:r>
            <w:r w:rsidRPr="001B1079">
              <w:rPr>
                <w:rFonts w:ascii="Consolas" w:eastAsia="Times New Roman" w:hAnsi="Consolas" w:cs="Times New Roman"/>
                <w:color w:val="CCCCCC"/>
                <w:sz w:val="21"/>
                <w:szCs w:val="21"/>
                <w:lang w:val="en-IN" w:eastAsia="en-IN"/>
              </w:rPr>
              <w:t xml:space="preserve">() </w:t>
            </w:r>
          </w:p>
          <w:p w14:paraId="392E1B00"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p>
          <w:p w14:paraId="38CEA624"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C586C0"/>
                <w:sz w:val="21"/>
                <w:szCs w:val="21"/>
                <w:lang w:val="en-IN" w:eastAsia="en-IN"/>
              </w:rPr>
              <w:t>return</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Math</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4FC1FF"/>
                <w:sz w:val="21"/>
                <w:szCs w:val="21"/>
                <w:lang w:val="en-IN" w:eastAsia="en-IN"/>
              </w:rPr>
              <w:t>PI</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dimension1</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dimension1</w:t>
            </w:r>
            <w:r w:rsidRPr="001B1079">
              <w:rPr>
                <w:rFonts w:ascii="Consolas" w:eastAsia="Times New Roman" w:hAnsi="Consolas" w:cs="Times New Roman"/>
                <w:color w:val="CCCCCC"/>
                <w:sz w:val="21"/>
                <w:szCs w:val="21"/>
                <w:lang w:val="en-IN" w:eastAsia="en-IN"/>
              </w:rPr>
              <w:t>;</w:t>
            </w:r>
          </w:p>
          <w:p w14:paraId="6AC8966E"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p>
          <w:p w14:paraId="2C3FF49F"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w:t>
            </w:r>
          </w:p>
          <w:p w14:paraId="2C983894"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p>
          <w:p w14:paraId="66BF3DCF"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569CD6"/>
                <w:sz w:val="21"/>
                <w:szCs w:val="21"/>
                <w:lang w:val="en-IN" w:eastAsia="en-IN"/>
              </w:rPr>
              <w:t>public</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class</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exp4_q3</w:t>
            </w:r>
            <w:r w:rsidRPr="001B1079">
              <w:rPr>
                <w:rFonts w:ascii="Consolas" w:eastAsia="Times New Roman" w:hAnsi="Consolas" w:cs="Times New Roman"/>
                <w:color w:val="CCCCCC"/>
                <w:sz w:val="21"/>
                <w:szCs w:val="21"/>
                <w:lang w:val="en-IN" w:eastAsia="en-IN"/>
              </w:rPr>
              <w:t xml:space="preserve"> </w:t>
            </w:r>
          </w:p>
          <w:p w14:paraId="51B3294E"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w:t>
            </w:r>
          </w:p>
          <w:p w14:paraId="61447FE2"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public</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569CD6"/>
                <w:sz w:val="21"/>
                <w:szCs w:val="21"/>
                <w:lang w:val="en-IN" w:eastAsia="en-IN"/>
              </w:rPr>
              <w:t>static</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void</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CDCAA"/>
                <w:sz w:val="21"/>
                <w:szCs w:val="21"/>
                <w:lang w:val="en-IN" w:eastAsia="en-IN"/>
              </w:rPr>
              <w:t>main</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4EC9B0"/>
                <w:sz w:val="21"/>
                <w:szCs w:val="21"/>
                <w:lang w:val="en-IN" w:eastAsia="en-IN"/>
              </w:rPr>
              <w:t>String</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args</w:t>
            </w:r>
            <w:r w:rsidRPr="001B1079">
              <w:rPr>
                <w:rFonts w:ascii="Consolas" w:eastAsia="Times New Roman" w:hAnsi="Consolas" w:cs="Times New Roman"/>
                <w:color w:val="CCCCCC"/>
                <w:sz w:val="21"/>
                <w:szCs w:val="21"/>
                <w:lang w:val="en-IN" w:eastAsia="en-IN"/>
              </w:rPr>
              <w:t xml:space="preserve">) </w:t>
            </w:r>
          </w:p>
          <w:p w14:paraId="1BEAE62F"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p>
          <w:p w14:paraId="1D8D4DD3"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Scanner</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sc</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C586C0"/>
                <w:sz w:val="21"/>
                <w:szCs w:val="21"/>
                <w:lang w:val="en-IN" w:eastAsia="en-IN"/>
              </w:rPr>
              <w:t>new</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CDCAA"/>
                <w:sz w:val="21"/>
                <w:szCs w:val="21"/>
                <w:lang w:val="en-IN" w:eastAsia="en-IN"/>
              </w:rPr>
              <w:t>Scanner</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4EC9B0"/>
                <w:sz w:val="21"/>
                <w:szCs w:val="21"/>
                <w:lang w:val="en-IN" w:eastAsia="en-IN"/>
              </w:rPr>
              <w:t>System</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4FC1FF"/>
                <w:sz w:val="21"/>
                <w:szCs w:val="21"/>
                <w:lang w:val="en-IN" w:eastAsia="en-IN"/>
              </w:rPr>
              <w:t>in</w:t>
            </w:r>
            <w:r w:rsidRPr="001B1079">
              <w:rPr>
                <w:rFonts w:ascii="Consolas" w:eastAsia="Times New Roman" w:hAnsi="Consolas" w:cs="Times New Roman"/>
                <w:color w:val="CCCCCC"/>
                <w:sz w:val="21"/>
                <w:szCs w:val="21"/>
                <w:lang w:val="en-IN" w:eastAsia="en-IN"/>
              </w:rPr>
              <w:t>);</w:t>
            </w:r>
          </w:p>
          <w:p w14:paraId="50EF6CB2"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p>
          <w:p w14:paraId="3A0635CD"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System</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4FC1FF"/>
                <w:sz w:val="21"/>
                <w:szCs w:val="21"/>
                <w:lang w:val="en-IN" w:eastAsia="en-IN"/>
              </w:rPr>
              <w:t>out</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print</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CE9178"/>
                <w:sz w:val="21"/>
                <w:szCs w:val="21"/>
                <w:lang w:val="en-IN" w:eastAsia="en-IN"/>
              </w:rPr>
              <w:t>"</w:t>
            </w:r>
            <w:r w:rsidRPr="001B1079">
              <w:rPr>
                <w:rFonts w:ascii="Consolas" w:eastAsia="Times New Roman" w:hAnsi="Consolas" w:cs="Times New Roman"/>
                <w:color w:val="D7BA7D"/>
                <w:sz w:val="21"/>
                <w:szCs w:val="21"/>
                <w:lang w:val="en-IN" w:eastAsia="en-IN"/>
              </w:rPr>
              <w:t>\n\n</w:t>
            </w:r>
            <w:r w:rsidRPr="001B1079">
              <w:rPr>
                <w:rFonts w:ascii="Consolas" w:eastAsia="Times New Roman" w:hAnsi="Consolas" w:cs="Times New Roman"/>
                <w:color w:val="CE9178"/>
                <w:sz w:val="21"/>
                <w:szCs w:val="21"/>
                <w:lang w:val="en-IN" w:eastAsia="en-IN"/>
              </w:rPr>
              <w:t>enter length of rectangle: "</w:t>
            </w:r>
            <w:r w:rsidRPr="001B1079">
              <w:rPr>
                <w:rFonts w:ascii="Consolas" w:eastAsia="Times New Roman" w:hAnsi="Consolas" w:cs="Times New Roman"/>
                <w:color w:val="CCCCCC"/>
                <w:sz w:val="21"/>
                <w:szCs w:val="21"/>
                <w:lang w:val="en-IN" w:eastAsia="en-IN"/>
              </w:rPr>
              <w:t>);</w:t>
            </w:r>
          </w:p>
          <w:p w14:paraId="1B4AD616"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rectLength</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sc</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nextDouble</w:t>
            </w:r>
            <w:r w:rsidRPr="001B1079">
              <w:rPr>
                <w:rFonts w:ascii="Consolas" w:eastAsia="Times New Roman" w:hAnsi="Consolas" w:cs="Times New Roman"/>
                <w:color w:val="CCCCCC"/>
                <w:sz w:val="21"/>
                <w:szCs w:val="21"/>
                <w:lang w:val="en-IN" w:eastAsia="en-IN"/>
              </w:rPr>
              <w:t>();</w:t>
            </w:r>
          </w:p>
          <w:p w14:paraId="2103D0F4"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System</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4FC1FF"/>
                <w:sz w:val="21"/>
                <w:szCs w:val="21"/>
                <w:lang w:val="en-IN" w:eastAsia="en-IN"/>
              </w:rPr>
              <w:t>out</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print</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CE9178"/>
                <w:sz w:val="21"/>
                <w:szCs w:val="21"/>
                <w:lang w:val="en-IN" w:eastAsia="en-IN"/>
              </w:rPr>
              <w:t>"enter breadth of rectangle: "</w:t>
            </w:r>
            <w:r w:rsidRPr="001B1079">
              <w:rPr>
                <w:rFonts w:ascii="Consolas" w:eastAsia="Times New Roman" w:hAnsi="Consolas" w:cs="Times New Roman"/>
                <w:color w:val="CCCCCC"/>
                <w:sz w:val="21"/>
                <w:szCs w:val="21"/>
                <w:lang w:val="en-IN" w:eastAsia="en-IN"/>
              </w:rPr>
              <w:t>);</w:t>
            </w:r>
          </w:p>
          <w:p w14:paraId="2A73D4A4"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rectBreadth</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sc</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nextDouble</w:t>
            </w:r>
            <w:r w:rsidRPr="001B1079">
              <w:rPr>
                <w:rFonts w:ascii="Consolas" w:eastAsia="Times New Roman" w:hAnsi="Consolas" w:cs="Times New Roman"/>
                <w:color w:val="CCCCCC"/>
                <w:sz w:val="21"/>
                <w:szCs w:val="21"/>
                <w:lang w:val="en-IN" w:eastAsia="en-IN"/>
              </w:rPr>
              <w:t>();</w:t>
            </w:r>
          </w:p>
          <w:p w14:paraId="38B173AA"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Rectangle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rectangle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C586C0"/>
                <w:sz w:val="21"/>
                <w:szCs w:val="21"/>
                <w:lang w:val="en-IN" w:eastAsia="en-IN"/>
              </w:rPr>
              <w:t>new</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CDCAA"/>
                <w:sz w:val="21"/>
                <w:szCs w:val="21"/>
                <w:lang w:val="en-IN" w:eastAsia="en-IN"/>
              </w:rPr>
              <w:t>Rectangle</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9CDCFE"/>
                <w:sz w:val="21"/>
                <w:szCs w:val="21"/>
                <w:lang w:val="en-IN" w:eastAsia="en-IN"/>
              </w:rPr>
              <w:t>rectLength</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rectBreadth</w:t>
            </w:r>
            <w:r w:rsidRPr="001B1079">
              <w:rPr>
                <w:rFonts w:ascii="Consolas" w:eastAsia="Times New Roman" w:hAnsi="Consolas" w:cs="Times New Roman"/>
                <w:color w:val="CCCCCC"/>
                <w:sz w:val="21"/>
                <w:szCs w:val="21"/>
                <w:lang w:val="en-IN" w:eastAsia="en-IN"/>
              </w:rPr>
              <w:t>);</w:t>
            </w:r>
          </w:p>
          <w:p w14:paraId="0AAF23AB"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System</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4FC1FF"/>
                <w:sz w:val="21"/>
                <w:szCs w:val="21"/>
                <w:lang w:val="en-IN" w:eastAsia="en-IN"/>
              </w:rPr>
              <w:t>out</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print</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CE9178"/>
                <w:sz w:val="21"/>
                <w:szCs w:val="21"/>
                <w:lang w:val="en-IN" w:eastAsia="en-IN"/>
              </w:rPr>
              <w:t>"rectangle "</w:t>
            </w:r>
            <w:r w:rsidRPr="001B1079">
              <w:rPr>
                <w:rFonts w:ascii="Consolas" w:eastAsia="Times New Roman" w:hAnsi="Consolas" w:cs="Times New Roman"/>
                <w:color w:val="CCCCCC"/>
                <w:sz w:val="21"/>
                <w:szCs w:val="21"/>
                <w:lang w:val="en-IN" w:eastAsia="en-IN"/>
              </w:rPr>
              <w:t>);</w:t>
            </w:r>
          </w:p>
          <w:p w14:paraId="7BF8019A"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lastRenderedPageBreak/>
              <w:t xml:space="preserve">        </w:t>
            </w:r>
            <w:r w:rsidRPr="001B1079">
              <w:rPr>
                <w:rFonts w:ascii="Consolas" w:eastAsia="Times New Roman" w:hAnsi="Consolas" w:cs="Times New Roman"/>
                <w:color w:val="9CDCFE"/>
                <w:sz w:val="21"/>
                <w:szCs w:val="21"/>
                <w:lang w:val="en-IN" w:eastAsia="en-IN"/>
              </w:rPr>
              <w:t>rectangle</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printArea</w:t>
            </w:r>
            <w:r w:rsidRPr="001B1079">
              <w:rPr>
                <w:rFonts w:ascii="Consolas" w:eastAsia="Times New Roman" w:hAnsi="Consolas" w:cs="Times New Roman"/>
                <w:color w:val="CCCCCC"/>
                <w:sz w:val="21"/>
                <w:szCs w:val="21"/>
                <w:lang w:val="en-IN" w:eastAsia="en-IN"/>
              </w:rPr>
              <w:t>();</w:t>
            </w:r>
          </w:p>
          <w:p w14:paraId="746270C5"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p>
          <w:p w14:paraId="7F8D3145"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System</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4FC1FF"/>
                <w:sz w:val="21"/>
                <w:szCs w:val="21"/>
                <w:lang w:val="en-IN" w:eastAsia="en-IN"/>
              </w:rPr>
              <w:t>out</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print</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CE9178"/>
                <w:sz w:val="21"/>
                <w:szCs w:val="21"/>
                <w:lang w:val="en-IN" w:eastAsia="en-IN"/>
              </w:rPr>
              <w:t>"</w:t>
            </w:r>
            <w:r w:rsidRPr="001B1079">
              <w:rPr>
                <w:rFonts w:ascii="Consolas" w:eastAsia="Times New Roman" w:hAnsi="Consolas" w:cs="Times New Roman"/>
                <w:color w:val="D7BA7D"/>
                <w:sz w:val="21"/>
                <w:szCs w:val="21"/>
                <w:lang w:val="en-IN" w:eastAsia="en-IN"/>
              </w:rPr>
              <w:t>\n</w:t>
            </w:r>
            <w:r w:rsidRPr="001B1079">
              <w:rPr>
                <w:rFonts w:ascii="Consolas" w:eastAsia="Times New Roman" w:hAnsi="Consolas" w:cs="Times New Roman"/>
                <w:color w:val="CE9178"/>
                <w:sz w:val="21"/>
                <w:szCs w:val="21"/>
                <w:lang w:val="en-IN" w:eastAsia="en-IN"/>
              </w:rPr>
              <w:t>enter base of triangle: "</w:t>
            </w:r>
            <w:r w:rsidRPr="001B1079">
              <w:rPr>
                <w:rFonts w:ascii="Consolas" w:eastAsia="Times New Roman" w:hAnsi="Consolas" w:cs="Times New Roman"/>
                <w:color w:val="CCCCCC"/>
                <w:sz w:val="21"/>
                <w:szCs w:val="21"/>
                <w:lang w:val="en-IN" w:eastAsia="en-IN"/>
              </w:rPr>
              <w:t>);</w:t>
            </w:r>
          </w:p>
          <w:p w14:paraId="66A82012"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base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sc</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nextDouble</w:t>
            </w:r>
            <w:r w:rsidRPr="001B1079">
              <w:rPr>
                <w:rFonts w:ascii="Consolas" w:eastAsia="Times New Roman" w:hAnsi="Consolas" w:cs="Times New Roman"/>
                <w:color w:val="CCCCCC"/>
                <w:sz w:val="21"/>
                <w:szCs w:val="21"/>
                <w:lang w:val="en-IN" w:eastAsia="en-IN"/>
              </w:rPr>
              <w:t>();</w:t>
            </w:r>
          </w:p>
          <w:p w14:paraId="5AE3440E"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System</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4FC1FF"/>
                <w:sz w:val="21"/>
                <w:szCs w:val="21"/>
                <w:lang w:val="en-IN" w:eastAsia="en-IN"/>
              </w:rPr>
              <w:t>out</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print</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CE9178"/>
                <w:sz w:val="21"/>
                <w:szCs w:val="21"/>
                <w:lang w:val="en-IN" w:eastAsia="en-IN"/>
              </w:rPr>
              <w:t>"enter height of triangle: "</w:t>
            </w:r>
            <w:r w:rsidRPr="001B1079">
              <w:rPr>
                <w:rFonts w:ascii="Consolas" w:eastAsia="Times New Roman" w:hAnsi="Consolas" w:cs="Times New Roman"/>
                <w:color w:val="CCCCCC"/>
                <w:sz w:val="21"/>
                <w:szCs w:val="21"/>
                <w:lang w:val="en-IN" w:eastAsia="en-IN"/>
              </w:rPr>
              <w:t>);</w:t>
            </w:r>
          </w:p>
          <w:p w14:paraId="5BB6AE0B"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height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sc</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nextDouble</w:t>
            </w:r>
            <w:r w:rsidRPr="001B1079">
              <w:rPr>
                <w:rFonts w:ascii="Consolas" w:eastAsia="Times New Roman" w:hAnsi="Consolas" w:cs="Times New Roman"/>
                <w:color w:val="CCCCCC"/>
                <w:sz w:val="21"/>
                <w:szCs w:val="21"/>
                <w:lang w:val="en-IN" w:eastAsia="en-IN"/>
              </w:rPr>
              <w:t>();</w:t>
            </w:r>
          </w:p>
          <w:p w14:paraId="0A3FB77D"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Triangle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triangle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C586C0"/>
                <w:sz w:val="21"/>
                <w:szCs w:val="21"/>
                <w:lang w:val="en-IN" w:eastAsia="en-IN"/>
              </w:rPr>
              <w:t>new</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CDCAA"/>
                <w:sz w:val="21"/>
                <w:szCs w:val="21"/>
                <w:lang w:val="en-IN" w:eastAsia="en-IN"/>
              </w:rPr>
              <w:t>Triangle</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9CDCFE"/>
                <w:sz w:val="21"/>
                <w:szCs w:val="21"/>
                <w:lang w:val="en-IN" w:eastAsia="en-IN"/>
              </w:rPr>
              <w:t>base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height</w:t>
            </w:r>
            <w:r w:rsidRPr="001B1079">
              <w:rPr>
                <w:rFonts w:ascii="Consolas" w:eastAsia="Times New Roman" w:hAnsi="Consolas" w:cs="Times New Roman"/>
                <w:color w:val="CCCCCC"/>
                <w:sz w:val="21"/>
                <w:szCs w:val="21"/>
                <w:lang w:val="en-IN" w:eastAsia="en-IN"/>
              </w:rPr>
              <w:t>);</w:t>
            </w:r>
          </w:p>
          <w:p w14:paraId="496EE192"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System</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4FC1FF"/>
                <w:sz w:val="21"/>
                <w:szCs w:val="21"/>
                <w:lang w:val="en-IN" w:eastAsia="en-IN"/>
              </w:rPr>
              <w:t>out</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print</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CE9178"/>
                <w:sz w:val="21"/>
                <w:szCs w:val="21"/>
                <w:lang w:val="en-IN" w:eastAsia="en-IN"/>
              </w:rPr>
              <w:t>"triangle "</w:t>
            </w:r>
            <w:r w:rsidRPr="001B1079">
              <w:rPr>
                <w:rFonts w:ascii="Consolas" w:eastAsia="Times New Roman" w:hAnsi="Consolas" w:cs="Times New Roman"/>
                <w:color w:val="CCCCCC"/>
                <w:sz w:val="21"/>
                <w:szCs w:val="21"/>
                <w:lang w:val="en-IN" w:eastAsia="en-IN"/>
              </w:rPr>
              <w:t>);</w:t>
            </w:r>
          </w:p>
          <w:p w14:paraId="3DD0697E"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triangle</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printArea</w:t>
            </w:r>
            <w:r w:rsidRPr="001B1079">
              <w:rPr>
                <w:rFonts w:ascii="Consolas" w:eastAsia="Times New Roman" w:hAnsi="Consolas" w:cs="Times New Roman"/>
                <w:color w:val="CCCCCC"/>
                <w:sz w:val="21"/>
                <w:szCs w:val="21"/>
                <w:lang w:val="en-IN" w:eastAsia="en-IN"/>
              </w:rPr>
              <w:t>();</w:t>
            </w:r>
          </w:p>
          <w:p w14:paraId="7F6BDD3D"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p>
          <w:p w14:paraId="68135E86"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System</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4FC1FF"/>
                <w:sz w:val="21"/>
                <w:szCs w:val="21"/>
                <w:lang w:val="en-IN" w:eastAsia="en-IN"/>
              </w:rPr>
              <w:t>out</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print</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CE9178"/>
                <w:sz w:val="21"/>
                <w:szCs w:val="21"/>
                <w:lang w:val="en-IN" w:eastAsia="en-IN"/>
              </w:rPr>
              <w:t>"</w:t>
            </w:r>
            <w:r w:rsidRPr="001B1079">
              <w:rPr>
                <w:rFonts w:ascii="Consolas" w:eastAsia="Times New Roman" w:hAnsi="Consolas" w:cs="Times New Roman"/>
                <w:color w:val="D7BA7D"/>
                <w:sz w:val="21"/>
                <w:szCs w:val="21"/>
                <w:lang w:val="en-IN" w:eastAsia="en-IN"/>
              </w:rPr>
              <w:t>\n</w:t>
            </w:r>
            <w:r w:rsidRPr="001B1079">
              <w:rPr>
                <w:rFonts w:ascii="Consolas" w:eastAsia="Times New Roman" w:hAnsi="Consolas" w:cs="Times New Roman"/>
                <w:color w:val="CE9178"/>
                <w:sz w:val="21"/>
                <w:szCs w:val="21"/>
                <w:lang w:val="en-IN" w:eastAsia="en-IN"/>
              </w:rPr>
              <w:t>enter radius of circle: "</w:t>
            </w:r>
            <w:r w:rsidRPr="001B1079">
              <w:rPr>
                <w:rFonts w:ascii="Consolas" w:eastAsia="Times New Roman" w:hAnsi="Consolas" w:cs="Times New Roman"/>
                <w:color w:val="CCCCCC"/>
                <w:sz w:val="21"/>
                <w:szCs w:val="21"/>
                <w:lang w:val="en-IN" w:eastAsia="en-IN"/>
              </w:rPr>
              <w:t>);</w:t>
            </w:r>
          </w:p>
          <w:p w14:paraId="4A1E3423"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double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radius</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sc</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nextDouble</w:t>
            </w:r>
            <w:r w:rsidRPr="001B1079">
              <w:rPr>
                <w:rFonts w:ascii="Consolas" w:eastAsia="Times New Roman" w:hAnsi="Consolas" w:cs="Times New Roman"/>
                <w:color w:val="CCCCCC"/>
                <w:sz w:val="21"/>
                <w:szCs w:val="21"/>
                <w:lang w:val="en-IN" w:eastAsia="en-IN"/>
              </w:rPr>
              <w:t>();</w:t>
            </w:r>
          </w:p>
          <w:p w14:paraId="03C30D6B"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Circle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circle</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4D4D4"/>
                <w:sz w:val="21"/>
                <w:szCs w:val="21"/>
                <w:lang w:val="en-IN" w:eastAsia="en-IN"/>
              </w:rPr>
              <w:t>=</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C586C0"/>
                <w:sz w:val="21"/>
                <w:szCs w:val="21"/>
                <w:lang w:val="en-IN" w:eastAsia="en-IN"/>
              </w:rPr>
              <w:t>new</w:t>
            </w: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DCDCAA"/>
                <w:sz w:val="21"/>
                <w:szCs w:val="21"/>
                <w:lang w:val="en-IN" w:eastAsia="en-IN"/>
              </w:rPr>
              <w:t>Circle</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9CDCFE"/>
                <w:sz w:val="21"/>
                <w:szCs w:val="21"/>
                <w:lang w:val="en-IN" w:eastAsia="en-IN"/>
              </w:rPr>
              <w:t>radius</w:t>
            </w:r>
            <w:r w:rsidRPr="001B1079">
              <w:rPr>
                <w:rFonts w:ascii="Consolas" w:eastAsia="Times New Roman" w:hAnsi="Consolas" w:cs="Times New Roman"/>
                <w:color w:val="CCCCCC"/>
                <w:sz w:val="21"/>
                <w:szCs w:val="21"/>
                <w:lang w:val="en-IN" w:eastAsia="en-IN"/>
              </w:rPr>
              <w:t>);</w:t>
            </w:r>
          </w:p>
          <w:p w14:paraId="6CE66828"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4EC9B0"/>
                <w:sz w:val="21"/>
                <w:szCs w:val="21"/>
                <w:lang w:val="en-IN" w:eastAsia="en-IN"/>
              </w:rPr>
              <w:t>System</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4FC1FF"/>
                <w:sz w:val="21"/>
                <w:szCs w:val="21"/>
                <w:lang w:val="en-IN" w:eastAsia="en-IN"/>
              </w:rPr>
              <w:t>out</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print</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CE9178"/>
                <w:sz w:val="21"/>
                <w:szCs w:val="21"/>
                <w:lang w:val="en-IN" w:eastAsia="en-IN"/>
              </w:rPr>
              <w:t>"circle "</w:t>
            </w:r>
            <w:r w:rsidRPr="001B1079">
              <w:rPr>
                <w:rFonts w:ascii="Consolas" w:eastAsia="Times New Roman" w:hAnsi="Consolas" w:cs="Times New Roman"/>
                <w:color w:val="CCCCCC"/>
                <w:sz w:val="21"/>
                <w:szCs w:val="21"/>
                <w:lang w:val="en-IN" w:eastAsia="en-IN"/>
              </w:rPr>
              <w:t>);</w:t>
            </w:r>
          </w:p>
          <w:p w14:paraId="5E36BFC4"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circle</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printArea</w:t>
            </w:r>
            <w:r w:rsidRPr="001B1079">
              <w:rPr>
                <w:rFonts w:ascii="Consolas" w:eastAsia="Times New Roman" w:hAnsi="Consolas" w:cs="Times New Roman"/>
                <w:color w:val="CCCCCC"/>
                <w:sz w:val="21"/>
                <w:szCs w:val="21"/>
                <w:lang w:val="en-IN" w:eastAsia="en-IN"/>
              </w:rPr>
              <w:t>();</w:t>
            </w:r>
          </w:p>
          <w:p w14:paraId="75679825"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p>
          <w:p w14:paraId="2244AA65"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xml:space="preserve">        </w:t>
            </w:r>
            <w:r w:rsidRPr="001B1079">
              <w:rPr>
                <w:rFonts w:ascii="Consolas" w:eastAsia="Times New Roman" w:hAnsi="Consolas" w:cs="Times New Roman"/>
                <w:color w:val="9CDCFE"/>
                <w:sz w:val="21"/>
                <w:szCs w:val="21"/>
                <w:lang w:val="en-IN" w:eastAsia="en-IN"/>
              </w:rPr>
              <w:t>sc</w:t>
            </w:r>
            <w:r w:rsidRPr="001B1079">
              <w:rPr>
                <w:rFonts w:ascii="Consolas" w:eastAsia="Times New Roman" w:hAnsi="Consolas" w:cs="Times New Roman"/>
                <w:color w:val="CCCCCC"/>
                <w:sz w:val="21"/>
                <w:szCs w:val="21"/>
                <w:lang w:val="en-IN" w:eastAsia="en-IN"/>
              </w:rPr>
              <w:t>.</w:t>
            </w:r>
            <w:r w:rsidRPr="001B1079">
              <w:rPr>
                <w:rFonts w:ascii="Consolas" w:eastAsia="Times New Roman" w:hAnsi="Consolas" w:cs="Times New Roman"/>
                <w:color w:val="DCDCAA"/>
                <w:sz w:val="21"/>
                <w:szCs w:val="21"/>
                <w:lang w:val="en-IN" w:eastAsia="en-IN"/>
              </w:rPr>
              <w:t>close</w:t>
            </w:r>
            <w:r w:rsidRPr="001B1079">
              <w:rPr>
                <w:rFonts w:ascii="Consolas" w:eastAsia="Times New Roman" w:hAnsi="Consolas" w:cs="Times New Roman"/>
                <w:color w:val="CCCCCC"/>
                <w:sz w:val="21"/>
                <w:szCs w:val="21"/>
                <w:lang w:val="en-IN" w:eastAsia="en-IN"/>
              </w:rPr>
              <w:t>();</w:t>
            </w:r>
          </w:p>
          <w:p w14:paraId="3F49AE59"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    }</w:t>
            </w:r>
          </w:p>
          <w:p w14:paraId="08B25504"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r w:rsidRPr="001B1079">
              <w:rPr>
                <w:rFonts w:ascii="Consolas" w:eastAsia="Times New Roman" w:hAnsi="Consolas" w:cs="Times New Roman"/>
                <w:color w:val="CCCCCC"/>
                <w:sz w:val="21"/>
                <w:szCs w:val="21"/>
                <w:lang w:val="en-IN" w:eastAsia="en-IN"/>
              </w:rPr>
              <w:t>}</w:t>
            </w:r>
          </w:p>
          <w:p w14:paraId="3C743546" w14:textId="77777777" w:rsidR="001B1079" w:rsidRPr="001B1079" w:rsidRDefault="001B1079" w:rsidP="001B1079">
            <w:pPr>
              <w:shd w:val="clear" w:color="auto" w:fill="1F1F1F"/>
              <w:spacing w:line="285" w:lineRule="atLeast"/>
              <w:rPr>
                <w:rFonts w:ascii="Consolas" w:eastAsia="Times New Roman" w:hAnsi="Consolas" w:cs="Times New Roman"/>
                <w:color w:val="CCCCCC"/>
                <w:sz w:val="21"/>
                <w:szCs w:val="21"/>
                <w:lang w:val="en-IN" w:eastAsia="en-IN"/>
              </w:rPr>
            </w:pPr>
          </w:p>
          <w:p w14:paraId="6F57CA7F" w14:textId="39E531D6" w:rsidR="00037579" w:rsidRPr="001B1079" w:rsidRDefault="00037579" w:rsidP="001B1079">
            <w:pPr>
              <w:widowControl w:val="0"/>
              <w:suppressAutoHyphens/>
              <w:spacing w:line="264" w:lineRule="auto"/>
              <w:jc w:val="both"/>
              <w:rPr>
                <w:rFonts w:ascii="Times New Roman" w:eastAsia="Times New Roman" w:hAnsi="Times New Roman" w:cs="Times New Roman"/>
                <w:sz w:val="24"/>
                <w:szCs w:val="24"/>
              </w:rPr>
            </w:pPr>
          </w:p>
        </w:tc>
      </w:tr>
    </w:tbl>
    <w:p w14:paraId="00B50958" w14:textId="0AB7FE47" w:rsidR="00EE59A2" w:rsidRDefault="00EE59A2" w:rsidP="007609F2">
      <w:pPr>
        <w:widowControl w:val="0"/>
        <w:suppressAutoHyphens/>
        <w:spacing w:after="0" w:line="264" w:lineRule="auto"/>
        <w:ind w:hanging="851"/>
        <w:jc w:val="both"/>
        <w:rPr>
          <w:rFonts w:ascii="Times New Roman" w:hAnsi="Times New Roman"/>
          <w:b/>
          <w:sz w:val="24"/>
          <w:szCs w:val="24"/>
        </w:rPr>
      </w:pPr>
    </w:p>
    <w:p w14:paraId="6356DC3A" w14:textId="77777777" w:rsidR="001B1079" w:rsidRDefault="001B1079" w:rsidP="007609F2">
      <w:pPr>
        <w:widowControl w:val="0"/>
        <w:suppressAutoHyphens/>
        <w:spacing w:after="0" w:line="264" w:lineRule="auto"/>
        <w:ind w:hanging="851"/>
        <w:jc w:val="both"/>
        <w:rPr>
          <w:rFonts w:ascii="Times New Roman" w:hAnsi="Times New Roman"/>
          <w:b/>
          <w:sz w:val="24"/>
          <w:szCs w:val="24"/>
        </w:rPr>
      </w:pPr>
    </w:p>
    <w:p w14:paraId="6BFA6DD3" w14:textId="77777777" w:rsidR="001B1079" w:rsidRDefault="001B1079" w:rsidP="007609F2">
      <w:pPr>
        <w:widowControl w:val="0"/>
        <w:suppressAutoHyphens/>
        <w:spacing w:after="0" w:line="264" w:lineRule="auto"/>
        <w:ind w:hanging="851"/>
        <w:jc w:val="both"/>
        <w:rPr>
          <w:rFonts w:ascii="Times New Roman" w:hAnsi="Times New Roman"/>
          <w:b/>
          <w:sz w:val="24"/>
          <w:szCs w:val="24"/>
        </w:rPr>
      </w:pPr>
    </w:p>
    <w:p w14:paraId="17235BFB" w14:textId="77777777" w:rsidR="001B1079" w:rsidRDefault="001B1079" w:rsidP="007609F2">
      <w:pPr>
        <w:widowControl w:val="0"/>
        <w:suppressAutoHyphens/>
        <w:spacing w:after="0" w:line="264" w:lineRule="auto"/>
        <w:ind w:hanging="851"/>
        <w:jc w:val="both"/>
        <w:rPr>
          <w:rFonts w:ascii="Times New Roman" w:hAnsi="Times New Roman"/>
          <w:b/>
          <w:sz w:val="24"/>
          <w:szCs w:val="24"/>
        </w:rPr>
      </w:pPr>
    </w:p>
    <w:p w14:paraId="1F9A83EC" w14:textId="77777777" w:rsidR="001B1079" w:rsidRDefault="001B1079" w:rsidP="007609F2">
      <w:pPr>
        <w:widowControl w:val="0"/>
        <w:suppressAutoHyphens/>
        <w:spacing w:after="0" w:line="264" w:lineRule="auto"/>
        <w:ind w:hanging="851"/>
        <w:jc w:val="both"/>
        <w:rPr>
          <w:rFonts w:ascii="Times New Roman" w:hAnsi="Times New Roman"/>
          <w:b/>
          <w:sz w:val="24"/>
          <w:szCs w:val="24"/>
        </w:rPr>
      </w:pPr>
    </w:p>
    <w:p w14:paraId="403DF897" w14:textId="77777777" w:rsidR="001B1079" w:rsidRDefault="001B1079" w:rsidP="007609F2">
      <w:pPr>
        <w:widowControl w:val="0"/>
        <w:suppressAutoHyphens/>
        <w:spacing w:after="0" w:line="264" w:lineRule="auto"/>
        <w:ind w:hanging="851"/>
        <w:jc w:val="both"/>
        <w:rPr>
          <w:rFonts w:ascii="Times New Roman" w:hAnsi="Times New Roman"/>
          <w:b/>
          <w:sz w:val="24"/>
          <w:szCs w:val="24"/>
        </w:rPr>
      </w:pPr>
    </w:p>
    <w:p w14:paraId="70DB8B61" w14:textId="77777777" w:rsidR="001B1079" w:rsidRDefault="001B1079" w:rsidP="007609F2">
      <w:pPr>
        <w:widowControl w:val="0"/>
        <w:suppressAutoHyphens/>
        <w:spacing w:after="0" w:line="264" w:lineRule="auto"/>
        <w:ind w:hanging="851"/>
        <w:jc w:val="both"/>
        <w:rPr>
          <w:rFonts w:ascii="Times New Roman" w:hAnsi="Times New Roman"/>
          <w:b/>
          <w:sz w:val="24"/>
          <w:szCs w:val="24"/>
        </w:rPr>
      </w:pPr>
    </w:p>
    <w:p w14:paraId="72064246" w14:textId="77777777" w:rsidR="001B1079" w:rsidRDefault="001B1079" w:rsidP="007609F2">
      <w:pPr>
        <w:widowControl w:val="0"/>
        <w:suppressAutoHyphens/>
        <w:spacing w:after="0" w:line="264" w:lineRule="auto"/>
        <w:ind w:hanging="851"/>
        <w:jc w:val="both"/>
        <w:rPr>
          <w:rFonts w:ascii="Times New Roman" w:hAnsi="Times New Roman"/>
          <w:b/>
          <w:sz w:val="24"/>
          <w:szCs w:val="24"/>
        </w:rPr>
      </w:pPr>
    </w:p>
    <w:p w14:paraId="52247C14" w14:textId="77777777" w:rsidR="001B1079" w:rsidRDefault="001B1079" w:rsidP="007609F2">
      <w:pPr>
        <w:widowControl w:val="0"/>
        <w:suppressAutoHyphens/>
        <w:spacing w:after="0" w:line="264" w:lineRule="auto"/>
        <w:ind w:hanging="851"/>
        <w:jc w:val="both"/>
        <w:rPr>
          <w:rFonts w:ascii="Times New Roman" w:hAnsi="Times New Roman"/>
          <w:b/>
          <w:sz w:val="24"/>
          <w:szCs w:val="24"/>
        </w:rPr>
      </w:pPr>
    </w:p>
    <w:p w14:paraId="3E28783D" w14:textId="77777777" w:rsidR="001B1079" w:rsidRDefault="001B1079" w:rsidP="007609F2">
      <w:pPr>
        <w:widowControl w:val="0"/>
        <w:suppressAutoHyphens/>
        <w:spacing w:after="0" w:line="264" w:lineRule="auto"/>
        <w:ind w:hanging="851"/>
        <w:jc w:val="both"/>
        <w:rPr>
          <w:rFonts w:ascii="Times New Roman" w:hAnsi="Times New Roman"/>
          <w:b/>
          <w:sz w:val="24"/>
          <w:szCs w:val="24"/>
        </w:rPr>
      </w:pPr>
    </w:p>
    <w:p w14:paraId="694DB000" w14:textId="77777777" w:rsidR="001B1079" w:rsidRDefault="001B1079" w:rsidP="007609F2">
      <w:pPr>
        <w:widowControl w:val="0"/>
        <w:suppressAutoHyphens/>
        <w:spacing w:after="0" w:line="264" w:lineRule="auto"/>
        <w:ind w:hanging="851"/>
        <w:jc w:val="both"/>
        <w:rPr>
          <w:rFonts w:ascii="Times New Roman" w:hAnsi="Times New Roman"/>
          <w:b/>
          <w:sz w:val="24"/>
          <w:szCs w:val="24"/>
        </w:rPr>
      </w:pPr>
    </w:p>
    <w:p w14:paraId="34D6D6E9" w14:textId="77777777" w:rsidR="001B1079" w:rsidRDefault="001B1079" w:rsidP="007609F2">
      <w:pPr>
        <w:widowControl w:val="0"/>
        <w:suppressAutoHyphens/>
        <w:spacing w:after="0" w:line="264" w:lineRule="auto"/>
        <w:ind w:hanging="851"/>
        <w:jc w:val="both"/>
        <w:rPr>
          <w:rFonts w:ascii="Times New Roman" w:hAnsi="Times New Roman"/>
          <w:b/>
          <w:sz w:val="24"/>
          <w:szCs w:val="24"/>
        </w:rPr>
      </w:pPr>
    </w:p>
    <w:p w14:paraId="52D67C65" w14:textId="77777777" w:rsidR="001B1079" w:rsidRDefault="001B1079" w:rsidP="007609F2">
      <w:pPr>
        <w:widowControl w:val="0"/>
        <w:suppressAutoHyphens/>
        <w:spacing w:after="0" w:line="264" w:lineRule="auto"/>
        <w:ind w:hanging="851"/>
        <w:jc w:val="both"/>
        <w:rPr>
          <w:rFonts w:ascii="Times New Roman" w:hAnsi="Times New Roman"/>
          <w:b/>
          <w:sz w:val="24"/>
          <w:szCs w:val="24"/>
        </w:rPr>
      </w:pPr>
    </w:p>
    <w:p w14:paraId="03849CA2" w14:textId="77777777" w:rsidR="001B1079" w:rsidRDefault="001B1079" w:rsidP="007609F2">
      <w:pPr>
        <w:widowControl w:val="0"/>
        <w:suppressAutoHyphens/>
        <w:spacing w:after="0" w:line="264" w:lineRule="auto"/>
        <w:ind w:hanging="851"/>
        <w:jc w:val="both"/>
        <w:rPr>
          <w:rFonts w:ascii="Times New Roman" w:hAnsi="Times New Roman"/>
          <w:b/>
          <w:sz w:val="24"/>
          <w:szCs w:val="24"/>
        </w:rPr>
      </w:pPr>
    </w:p>
    <w:p w14:paraId="0486E3D4" w14:textId="77777777" w:rsidR="001B1079" w:rsidRDefault="001B1079" w:rsidP="007609F2">
      <w:pPr>
        <w:widowControl w:val="0"/>
        <w:suppressAutoHyphens/>
        <w:spacing w:after="0" w:line="264" w:lineRule="auto"/>
        <w:ind w:hanging="851"/>
        <w:jc w:val="both"/>
        <w:rPr>
          <w:rFonts w:ascii="Times New Roman" w:hAnsi="Times New Roman"/>
          <w:b/>
          <w:sz w:val="24"/>
          <w:szCs w:val="24"/>
        </w:rPr>
      </w:pPr>
    </w:p>
    <w:p w14:paraId="130F9809" w14:textId="77777777" w:rsidR="001B1079" w:rsidRDefault="001B1079"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075312" w14:paraId="216320AF" w14:textId="77777777" w:rsidTr="00075312">
        <w:tc>
          <w:tcPr>
            <w:tcW w:w="9782" w:type="dxa"/>
          </w:tcPr>
          <w:p w14:paraId="1A03DDDD" w14:textId="3A01D603" w:rsidR="00075312" w:rsidRPr="007609F2" w:rsidRDefault="00075312" w:rsidP="00782AFD">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 xml:space="preserve">Output: </w:t>
            </w:r>
          </w:p>
        </w:tc>
      </w:tr>
      <w:tr w:rsidR="00075312" w14:paraId="4F84130C" w14:textId="77777777" w:rsidTr="00075312">
        <w:tc>
          <w:tcPr>
            <w:tcW w:w="9782" w:type="dxa"/>
          </w:tcPr>
          <w:p w14:paraId="5FAEAD86" w14:textId="77777777" w:rsidR="0000340B" w:rsidRDefault="0000340B" w:rsidP="00684256">
            <w:pPr>
              <w:widowControl w:val="0"/>
              <w:suppressAutoHyphens/>
              <w:spacing w:line="264" w:lineRule="auto"/>
              <w:jc w:val="both"/>
              <w:rPr>
                <w:rFonts w:ascii="Times New Roman" w:hAnsi="Times New Roman"/>
                <w:sz w:val="24"/>
                <w:szCs w:val="24"/>
                <w:lang w:eastAsia="en-IN"/>
              </w:rPr>
            </w:pPr>
          </w:p>
          <w:p w14:paraId="40C13FCF" w14:textId="51EC0F8D" w:rsidR="004814C7" w:rsidRDefault="004814C7" w:rsidP="004814C7">
            <w:pPr>
              <w:pStyle w:val="ListParagraph"/>
              <w:widowControl w:val="0"/>
              <w:numPr>
                <w:ilvl w:val="0"/>
                <w:numId w:val="38"/>
              </w:numPr>
              <w:suppressAutoHyphens/>
              <w:spacing w:line="264" w:lineRule="auto"/>
              <w:jc w:val="both"/>
              <w:rPr>
                <w:rFonts w:ascii="Times New Roman" w:hAnsi="Times New Roman"/>
                <w:sz w:val="24"/>
                <w:szCs w:val="24"/>
                <w:lang w:eastAsia="en-IN"/>
              </w:rPr>
            </w:pPr>
          </w:p>
          <w:p w14:paraId="1E92344D" w14:textId="77777777" w:rsidR="00772811" w:rsidRDefault="00772811" w:rsidP="00772811">
            <w:pPr>
              <w:pStyle w:val="ListParagraph"/>
              <w:widowControl w:val="0"/>
              <w:suppressAutoHyphens/>
              <w:spacing w:line="264" w:lineRule="auto"/>
              <w:jc w:val="both"/>
              <w:rPr>
                <w:rFonts w:ascii="Times New Roman" w:hAnsi="Times New Roman"/>
                <w:sz w:val="24"/>
                <w:szCs w:val="24"/>
                <w:lang w:eastAsia="en-IN"/>
              </w:rPr>
            </w:pPr>
          </w:p>
          <w:p w14:paraId="7B4EE817" w14:textId="1F63ABFA" w:rsidR="00B73E33" w:rsidRDefault="008F5138" w:rsidP="00772811">
            <w:pPr>
              <w:pStyle w:val="ListParagraph"/>
              <w:widowControl w:val="0"/>
              <w:suppressAutoHyphens/>
              <w:spacing w:line="264" w:lineRule="auto"/>
              <w:ind w:left="0"/>
              <w:jc w:val="center"/>
              <w:rPr>
                <w:rFonts w:ascii="Times New Roman" w:hAnsi="Times New Roman"/>
                <w:sz w:val="24"/>
                <w:szCs w:val="24"/>
                <w:lang w:eastAsia="en-IN"/>
              </w:rPr>
            </w:pPr>
            <w:r w:rsidRPr="008F5138">
              <w:rPr>
                <w:rFonts w:ascii="Times New Roman" w:hAnsi="Times New Roman"/>
                <w:noProof/>
                <w:sz w:val="24"/>
                <w:szCs w:val="24"/>
                <w:lang w:eastAsia="en-IN"/>
              </w:rPr>
              <w:lastRenderedPageBreak/>
              <w:drawing>
                <wp:inline distT="0" distB="0" distL="0" distR="0" wp14:anchorId="4DC95163" wp14:editId="3F442C50">
                  <wp:extent cx="4961050" cy="2880610"/>
                  <wp:effectExtent l="0" t="0" r="0" b="0"/>
                  <wp:docPr id="67422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23972" name=""/>
                          <pic:cNvPicPr/>
                        </pic:nvPicPr>
                        <pic:blipFill>
                          <a:blip r:embed="rId9"/>
                          <a:stretch>
                            <a:fillRect/>
                          </a:stretch>
                        </pic:blipFill>
                        <pic:spPr>
                          <a:xfrm>
                            <a:off x="0" y="0"/>
                            <a:ext cx="4961050" cy="2880610"/>
                          </a:xfrm>
                          <a:prstGeom prst="rect">
                            <a:avLst/>
                          </a:prstGeom>
                        </pic:spPr>
                      </pic:pic>
                    </a:graphicData>
                  </a:graphic>
                </wp:inline>
              </w:drawing>
            </w:r>
          </w:p>
          <w:p w14:paraId="6AF1BD7C"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13F0A974"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5C144117"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1AF24BEA"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147D7792"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1ABD98D7"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08985835"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6039DEC3"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239598AC"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7D097FC5"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392AE3F8"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524A71E9"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72859E52"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259C8279"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1CC1F05E"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414222A4"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70B6EA66"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454B6EE7"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3053AABB"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121CEAF9"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1134E8A3" w14:textId="77777777" w:rsidR="001B1079" w:rsidRDefault="001B1079" w:rsidP="00B73E33">
            <w:pPr>
              <w:pStyle w:val="ListParagraph"/>
              <w:widowControl w:val="0"/>
              <w:suppressAutoHyphens/>
              <w:spacing w:line="264" w:lineRule="auto"/>
              <w:jc w:val="both"/>
              <w:rPr>
                <w:rFonts w:ascii="Times New Roman" w:hAnsi="Times New Roman"/>
                <w:sz w:val="24"/>
                <w:szCs w:val="24"/>
                <w:lang w:eastAsia="en-IN"/>
              </w:rPr>
            </w:pPr>
          </w:p>
          <w:p w14:paraId="1851AE5E" w14:textId="77777777" w:rsidR="001B1079" w:rsidRPr="00772811" w:rsidRDefault="001B1079" w:rsidP="00772811">
            <w:pPr>
              <w:widowControl w:val="0"/>
              <w:suppressAutoHyphens/>
              <w:spacing w:line="264" w:lineRule="auto"/>
              <w:jc w:val="both"/>
              <w:rPr>
                <w:rFonts w:ascii="Times New Roman" w:hAnsi="Times New Roman"/>
                <w:sz w:val="24"/>
                <w:szCs w:val="24"/>
                <w:lang w:eastAsia="en-IN"/>
              </w:rPr>
            </w:pPr>
          </w:p>
          <w:p w14:paraId="0A74DB03" w14:textId="77777777" w:rsidR="00EC36E3" w:rsidRDefault="00EC36E3" w:rsidP="00B73E33">
            <w:pPr>
              <w:pStyle w:val="ListParagraph"/>
              <w:widowControl w:val="0"/>
              <w:suppressAutoHyphens/>
              <w:spacing w:line="264" w:lineRule="auto"/>
              <w:jc w:val="both"/>
              <w:rPr>
                <w:rFonts w:ascii="Times New Roman" w:hAnsi="Times New Roman"/>
                <w:sz w:val="24"/>
                <w:szCs w:val="24"/>
                <w:lang w:eastAsia="en-IN"/>
              </w:rPr>
            </w:pPr>
          </w:p>
          <w:p w14:paraId="70F8CBD6" w14:textId="6829FAA8" w:rsidR="00EC36E3" w:rsidRDefault="00EC36E3" w:rsidP="00EC36E3">
            <w:pPr>
              <w:pStyle w:val="ListParagraph"/>
              <w:widowControl w:val="0"/>
              <w:numPr>
                <w:ilvl w:val="0"/>
                <w:numId w:val="38"/>
              </w:numPr>
              <w:suppressAutoHyphens/>
              <w:spacing w:line="264" w:lineRule="auto"/>
              <w:jc w:val="both"/>
              <w:rPr>
                <w:rFonts w:ascii="Times New Roman" w:hAnsi="Times New Roman"/>
                <w:sz w:val="24"/>
                <w:szCs w:val="24"/>
                <w:lang w:eastAsia="en-IN"/>
              </w:rPr>
            </w:pPr>
          </w:p>
          <w:p w14:paraId="6374B98E" w14:textId="77777777" w:rsidR="00450074" w:rsidRDefault="00450074" w:rsidP="00450074">
            <w:pPr>
              <w:widowControl w:val="0"/>
              <w:suppressAutoHyphens/>
              <w:spacing w:line="264" w:lineRule="auto"/>
              <w:jc w:val="both"/>
              <w:rPr>
                <w:rFonts w:ascii="Times New Roman" w:hAnsi="Times New Roman"/>
                <w:sz w:val="24"/>
                <w:szCs w:val="24"/>
                <w:lang w:eastAsia="en-IN"/>
              </w:rPr>
            </w:pPr>
          </w:p>
          <w:p w14:paraId="57B7D26C" w14:textId="1EDA3AE0" w:rsidR="00450074" w:rsidRDefault="004776C3" w:rsidP="00450074">
            <w:pPr>
              <w:widowControl w:val="0"/>
              <w:suppressAutoHyphens/>
              <w:spacing w:line="264" w:lineRule="auto"/>
              <w:jc w:val="center"/>
              <w:rPr>
                <w:rFonts w:ascii="Times New Roman" w:hAnsi="Times New Roman"/>
                <w:sz w:val="24"/>
                <w:szCs w:val="24"/>
                <w:lang w:eastAsia="en-IN"/>
              </w:rPr>
            </w:pPr>
            <w:r w:rsidRPr="004776C3">
              <w:rPr>
                <w:rFonts w:ascii="Times New Roman" w:hAnsi="Times New Roman"/>
                <w:noProof/>
                <w:sz w:val="24"/>
                <w:szCs w:val="24"/>
                <w:lang w:eastAsia="en-IN"/>
              </w:rPr>
              <w:lastRenderedPageBreak/>
              <w:drawing>
                <wp:inline distT="0" distB="0" distL="0" distR="0" wp14:anchorId="35115AAC" wp14:editId="75D05445">
                  <wp:extent cx="4945809" cy="6584251"/>
                  <wp:effectExtent l="0" t="0" r="7620" b="7620"/>
                  <wp:docPr id="145931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19571" name=""/>
                          <pic:cNvPicPr/>
                        </pic:nvPicPr>
                        <pic:blipFill>
                          <a:blip r:embed="rId10"/>
                          <a:stretch>
                            <a:fillRect/>
                          </a:stretch>
                        </pic:blipFill>
                        <pic:spPr>
                          <a:xfrm>
                            <a:off x="0" y="0"/>
                            <a:ext cx="4945809" cy="6584251"/>
                          </a:xfrm>
                          <a:prstGeom prst="rect">
                            <a:avLst/>
                          </a:prstGeom>
                        </pic:spPr>
                      </pic:pic>
                    </a:graphicData>
                  </a:graphic>
                </wp:inline>
              </w:drawing>
            </w:r>
          </w:p>
          <w:p w14:paraId="279D9428" w14:textId="77777777" w:rsidR="001B1079" w:rsidRDefault="001B1079" w:rsidP="00450074">
            <w:pPr>
              <w:widowControl w:val="0"/>
              <w:suppressAutoHyphens/>
              <w:spacing w:line="264" w:lineRule="auto"/>
              <w:jc w:val="center"/>
              <w:rPr>
                <w:rFonts w:ascii="Times New Roman" w:hAnsi="Times New Roman"/>
                <w:sz w:val="24"/>
                <w:szCs w:val="24"/>
                <w:lang w:eastAsia="en-IN"/>
              </w:rPr>
            </w:pPr>
          </w:p>
          <w:p w14:paraId="1931C37F" w14:textId="77777777" w:rsidR="001B1079" w:rsidRDefault="001B1079" w:rsidP="00450074">
            <w:pPr>
              <w:widowControl w:val="0"/>
              <w:suppressAutoHyphens/>
              <w:spacing w:line="264" w:lineRule="auto"/>
              <w:jc w:val="center"/>
              <w:rPr>
                <w:rFonts w:ascii="Times New Roman" w:hAnsi="Times New Roman"/>
                <w:sz w:val="24"/>
                <w:szCs w:val="24"/>
                <w:lang w:eastAsia="en-IN"/>
              </w:rPr>
            </w:pPr>
          </w:p>
          <w:p w14:paraId="0A8E8C34" w14:textId="77777777" w:rsidR="00450074" w:rsidRDefault="00450074" w:rsidP="00450074">
            <w:pPr>
              <w:widowControl w:val="0"/>
              <w:suppressAutoHyphens/>
              <w:spacing w:line="264" w:lineRule="auto"/>
              <w:jc w:val="both"/>
              <w:rPr>
                <w:rFonts w:ascii="Times New Roman" w:hAnsi="Times New Roman"/>
                <w:sz w:val="24"/>
                <w:szCs w:val="24"/>
                <w:lang w:eastAsia="en-IN"/>
              </w:rPr>
            </w:pPr>
          </w:p>
          <w:p w14:paraId="13BED037" w14:textId="77777777" w:rsidR="00772811" w:rsidRPr="00450074" w:rsidRDefault="00772811" w:rsidP="00450074">
            <w:pPr>
              <w:widowControl w:val="0"/>
              <w:suppressAutoHyphens/>
              <w:spacing w:line="264" w:lineRule="auto"/>
              <w:jc w:val="both"/>
              <w:rPr>
                <w:rFonts w:ascii="Times New Roman" w:hAnsi="Times New Roman"/>
                <w:sz w:val="24"/>
                <w:szCs w:val="24"/>
                <w:lang w:eastAsia="en-IN"/>
              </w:rPr>
            </w:pPr>
          </w:p>
          <w:p w14:paraId="3B80A139" w14:textId="3C8BABA2" w:rsidR="001B1079" w:rsidRDefault="001B1079" w:rsidP="001B1079">
            <w:pPr>
              <w:pStyle w:val="ListParagraph"/>
              <w:widowControl w:val="0"/>
              <w:numPr>
                <w:ilvl w:val="0"/>
                <w:numId w:val="38"/>
              </w:numPr>
              <w:suppressAutoHyphens/>
              <w:spacing w:line="264" w:lineRule="auto"/>
              <w:jc w:val="both"/>
              <w:rPr>
                <w:rFonts w:ascii="Times New Roman" w:hAnsi="Times New Roman"/>
                <w:sz w:val="24"/>
                <w:szCs w:val="24"/>
                <w:lang w:eastAsia="en-IN"/>
              </w:rPr>
            </w:pPr>
          </w:p>
          <w:p w14:paraId="2AA8D5E1" w14:textId="77777777" w:rsidR="001B1079" w:rsidRDefault="001B1079" w:rsidP="001B1079">
            <w:pPr>
              <w:widowControl w:val="0"/>
              <w:suppressAutoHyphens/>
              <w:spacing w:line="264" w:lineRule="auto"/>
              <w:jc w:val="both"/>
              <w:rPr>
                <w:rFonts w:ascii="Times New Roman" w:hAnsi="Times New Roman"/>
                <w:sz w:val="24"/>
                <w:szCs w:val="24"/>
                <w:lang w:eastAsia="en-IN"/>
              </w:rPr>
            </w:pPr>
          </w:p>
          <w:p w14:paraId="3F5FE3A6" w14:textId="02B79AFA" w:rsidR="00FA6203" w:rsidRPr="001B1079" w:rsidRDefault="00203901" w:rsidP="00FA6203">
            <w:pPr>
              <w:widowControl w:val="0"/>
              <w:suppressAutoHyphens/>
              <w:spacing w:line="264" w:lineRule="auto"/>
              <w:jc w:val="center"/>
              <w:rPr>
                <w:rFonts w:ascii="Times New Roman" w:hAnsi="Times New Roman"/>
                <w:sz w:val="24"/>
                <w:szCs w:val="24"/>
                <w:lang w:eastAsia="en-IN"/>
              </w:rPr>
            </w:pPr>
            <w:r w:rsidRPr="00203901">
              <w:rPr>
                <w:rFonts w:ascii="Times New Roman" w:hAnsi="Times New Roman"/>
                <w:noProof/>
                <w:sz w:val="24"/>
                <w:szCs w:val="24"/>
                <w:lang w:eastAsia="en-IN"/>
              </w:rPr>
              <w:lastRenderedPageBreak/>
              <w:drawing>
                <wp:inline distT="0" distB="0" distL="0" distR="0" wp14:anchorId="58C11121" wp14:editId="01BB148F">
                  <wp:extent cx="5113463" cy="2850127"/>
                  <wp:effectExtent l="0" t="0" r="0" b="7620"/>
                  <wp:docPr id="14339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8786" name=""/>
                          <pic:cNvPicPr/>
                        </pic:nvPicPr>
                        <pic:blipFill>
                          <a:blip r:embed="rId11"/>
                          <a:stretch>
                            <a:fillRect/>
                          </a:stretch>
                        </pic:blipFill>
                        <pic:spPr>
                          <a:xfrm>
                            <a:off x="0" y="0"/>
                            <a:ext cx="5113463" cy="2850127"/>
                          </a:xfrm>
                          <a:prstGeom prst="rect">
                            <a:avLst/>
                          </a:prstGeom>
                        </pic:spPr>
                      </pic:pic>
                    </a:graphicData>
                  </a:graphic>
                </wp:inline>
              </w:drawing>
            </w:r>
          </w:p>
          <w:p w14:paraId="214AD96E" w14:textId="712AD10D" w:rsidR="00EC36E3" w:rsidRPr="0028577C" w:rsidRDefault="00EC36E3" w:rsidP="0028577C">
            <w:pPr>
              <w:widowControl w:val="0"/>
              <w:suppressAutoHyphens/>
              <w:spacing w:line="264" w:lineRule="auto"/>
              <w:ind w:left="360"/>
              <w:jc w:val="both"/>
              <w:rPr>
                <w:rFonts w:ascii="Times New Roman" w:hAnsi="Times New Roman"/>
                <w:sz w:val="24"/>
                <w:szCs w:val="24"/>
                <w:lang w:eastAsia="en-IN"/>
              </w:rPr>
            </w:pPr>
          </w:p>
        </w:tc>
      </w:tr>
    </w:tbl>
    <w:p w14:paraId="21492843" w14:textId="77777777" w:rsidR="00772811" w:rsidRDefault="00772811" w:rsidP="00F10BB3">
      <w:pPr>
        <w:spacing w:after="0"/>
      </w:pPr>
    </w:p>
    <w:tbl>
      <w:tblPr>
        <w:tblStyle w:val="TableGrid"/>
        <w:tblW w:w="0" w:type="auto"/>
        <w:tblInd w:w="-176" w:type="dxa"/>
        <w:tblLook w:val="04A0" w:firstRow="1" w:lastRow="0" w:firstColumn="1" w:lastColumn="0" w:noHBand="0" w:noVBand="1"/>
      </w:tblPr>
      <w:tblGrid>
        <w:gridCol w:w="9782"/>
      </w:tblGrid>
      <w:tr w:rsidR="00F061A3" w14:paraId="5A0C043E" w14:textId="77777777" w:rsidTr="00075312">
        <w:tc>
          <w:tcPr>
            <w:tcW w:w="9782" w:type="dxa"/>
          </w:tcPr>
          <w:p w14:paraId="28CCF627" w14:textId="2F6DBEF0" w:rsidR="00F061A3" w:rsidRPr="00782AFD" w:rsidRDefault="00F061A3" w:rsidP="00782AFD">
            <w:pPr>
              <w:shd w:val="clear" w:color="auto" w:fill="FFFFFF"/>
              <w:spacing w:before="100" w:after="100"/>
              <w:ind w:left="-709" w:firstLine="709"/>
              <w:rPr>
                <w:rFonts w:ascii="Times New Roman" w:hAnsi="Times New Roman"/>
                <w:b/>
                <w:color w:val="BC202E"/>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1F3A1967" w14:textId="77777777" w:rsidTr="00075312">
        <w:tc>
          <w:tcPr>
            <w:tcW w:w="9782" w:type="dxa"/>
          </w:tcPr>
          <w:p w14:paraId="0C946006" w14:textId="77777777" w:rsidR="00782AFD" w:rsidRPr="00782AFD" w:rsidRDefault="00782AFD" w:rsidP="00782AFD">
            <w:pPr>
              <w:jc w:val="both"/>
              <w:rPr>
                <w:rFonts w:ascii="Times New Roman" w:hAnsi="Times New Roman"/>
                <w:iCs/>
                <w:sz w:val="24"/>
                <w:szCs w:val="24"/>
              </w:rPr>
            </w:pPr>
          </w:p>
          <w:p w14:paraId="6C74907C" w14:textId="27E80F01" w:rsidR="007F6E3C" w:rsidRPr="004839BA" w:rsidRDefault="00501EA2" w:rsidP="007F6E3C">
            <w:pPr>
              <w:pStyle w:val="ListParagraph"/>
              <w:numPr>
                <w:ilvl w:val="0"/>
                <w:numId w:val="11"/>
              </w:numPr>
              <w:jc w:val="both"/>
              <w:rPr>
                <w:rFonts w:ascii="Times New Roman" w:hAnsi="Times New Roman"/>
                <w:b/>
                <w:bCs/>
                <w:iCs/>
                <w:sz w:val="24"/>
                <w:szCs w:val="24"/>
              </w:rPr>
            </w:pPr>
            <w:r w:rsidRPr="004839BA">
              <w:rPr>
                <w:rFonts w:ascii="Times New Roman" w:hAnsi="Times New Roman"/>
                <w:b/>
                <w:bCs/>
                <w:iCs/>
                <w:sz w:val="24"/>
                <w:szCs w:val="24"/>
              </w:rPr>
              <w:t xml:space="preserve">Explain </w:t>
            </w:r>
            <w:r w:rsidRPr="004839BA">
              <w:rPr>
                <w:rFonts w:ascii="Times New Roman" w:hAnsi="Times New Roman"/>
                <w:b/>
                <w:bCs/>
                <w:i/>
                <w:iCs/>
                <w:sz w:val="24"/>
                <w:szCs w:val="24"/>
              </w:rPr>
              <w:t xml:space="preserve">super </w:t>
            </w:r>
            <w:r w:rsidRPr="004839BA">
              <w:rPr>
                <w:rFonts w:ascii="Times New Roman" w:hAnsi="Times New Roman"/>
                <w:b/>
                <w:bCs/>
                <w:iCs/>
                <w:sz w:val="24"/>
                <w:szCs w:val="24"/>
              </w:rPr>
              <w:t>keyword with all its usages. Support explanation with a program.</w:t>
            </w:r>
          </w:p>
          <w:p w14:paraId="4D78F3C5" w14:textId="77777777" w:rsidR="004839BA" w:rsidRPr="004839BA" w:rsidRDefault="004839BA" w:rsidP="004839BA">
            <w:pPr>
              <w:ind w:left="720"/>
              <w:rPr>
                <w:rFonts w:ascii="Times New Roman" w:hAnsi="Times New Roman" w:cs="Times New Roman"/>
                <w:sz w:val="24"/>
                <w:szCs w:val="24"/>
              </w:rPr>
            </w:pPr>
            <w:r w:rsidRPr="004839BA">
              <w:rPr>
                <w:rFonts w:ascii="Times New Roman" w:hAnsi="Times New Roman" w:cs="Times New Roman"/>
                <w:sz w:val="24"/>
                <w:szCs w:val="24"/>
              </w:rPr>
              <w:t>The super keyword in Java is used to refer to the immediate parent class of a subclass. It is primarily used to access members (fields and methods) of the superclass from the subclass. The super keyword is often used when there is a need to differentiate between the members of the subclass and those of the superclass that have the same names. The super keyword has several usages:</w:t>
            </w:r>
          </w:p>
          <w:p w14:paraId="342C9A91" w14:textId="77777777" w:rsidR="004839BA" w:rsidRPr="004839BA" w:rsidRDefault="004839BA" w:rsidP="004839BA">
            <w:pPr>
              <w:pStyle w:val="ListParagraph"/>
              <w:numPr>
                <w:ilvl w:val="1"/>
                <w:numId w:val="38"/>
              </w:numPr>
              <w:rPr>
                <w:rFonts w:ascii="Times New Roman" w:hAnsi="Times New Roman" w:cs="Times New Roman"/>
                <w:sz w:val="24"/>
                <w:szCs w:val="24"/>
              </w:rPr>
            </w:pPr>
            <w:r w:rsidRPr="004839BA">
              <w:rPr>
                <w:rFonts w:ascii="Times New Roman" w:hAnsi="Times New Roman" w:cs="Times New Roman"/>
                <w:b/>
                <w:bCs/>
                <w:sz w:val="24"/>
                <w:szCs w:val="24"/>
              </w:rPr>
              <w:t>Accessing Superclass Members:</w:t>
            </w:r>
            <w:r w:rsidRPr="004839BA">
              <w:rPr>
                <w:rFonts w:ascii="Times New Roman" w:hAnsi="Times New Roman" w:cs="Times New Roman"/>
                <w:sz w:val="24"/>
                <w:szCs w:val="24"/>
              </w:rPr>
              <w:t xml:space="preserve"> You can use the super keyword to access fields and methods of the superclass from within a subclass. This is helpful when a subclass overrides a method from the superclass and wants to call the overridden method of the superclass.</w:t>
            </w:r>
          </w:p>
          <w:p w14:paraId="2E3289E3" w14:textId="77777777" w:rsidR="004839BA" w:rsidRPr="004839BA" w:rsidRDefault="004839BA" w:rsidP="004839BA">
            <w:pPr>
              <w:pStyle w:val="ListParagraph"/>
              <w:numPr>
                <w:ilvl w:val="1"/>
                <w:numId w:val="38"/>
              </w:numPr>
              <w:rPr>
                <w:rFonts w:ascii="Times New Roman" w:hAnsi="Times New Roman" w:cs="Times New Roman"/>
                <w:sz w:val="24"/>
                <w:szCs w:val="24"/>
              </w:rPr>
            </w:pPr>
            <w:r w:rsidRPr="004839BA">
              <w:rPr>
                <w:rFonts w:ascii="Times New Roman" w:hAnsi="Times New Roman" w:cs="Times New Roman"/>
                <w:b/>
                <w:bCs/>
                <w:sz w:val="24"/>
                <w:szCs w:val="24"/>
              </w:rPr>
              <w:t>Invoking Superclass Constructor:</w:t>
            </w:r>
            <w:r w:rsidRPr="004839BA">
              <w:rPr>
                <w:rFonts w:ascii="Times New Roman" w:hAnsi="Times New Roman" w:cs="Times New Roman"/>
                <w:sz w:val="24"/>
                <w:szCs w:val="24"/>
              </w:rPr>
              <w:t xml:space="preserve"> When a subclass is instantiated, its constructor can call the constructor of the superclass using the super keyword. This is useful when you want to perform the initialization defined in the superclass before performing subclass-specific initialization.</w:t>
            </w:r>
          </w:p>
          <w:p w14:paraId="6E807A7D" w14:textId="77777777" w:rsidR="004839BA" w:rsidRDefault="004839BA" w:rsidP="004839BA">
            <w:pPr>
              <w:ind w:left="720"/>
              <w:rPr>
                <w:rFonts w:ascii="Times New Roman" w:hAnsi="Times New Roman" w:cs="Times New Roman"/>
                <w:sz w:val="24"/>
                <w:szCs w:val="24"/>
              </w:rPr>
            </w:pPr>
          </w:p>
          <w:p w14:paraId="63E0A1CE" w14:textId="073745E1" w:rsidR="004839BA" w:rsidRDefault="004839BA" w:rsidP="004839BA">
            <w:pPr>
              <w:ind w:left="720"/>
              <w:rPr>
                <w:rFonts w:ascii="Times New Roman" w:hAnsi="Times New Roman" w:cs="Times New Roman"/>
                <w:sz w:val="24"/>
                <w:szCs w:val="24"/>
              </w:rPr>
            </w:pPr>
            <w:r w:rsidRPr="004839BA">
              <w:rPr>
                <w:rFonts w:ascii="Times New Roman" w:hAnsi="Times New Roman" w:cs="Times New Roman"/>
                <w:sz w:val="24"/>
                <w:szCs w:val="24"/>
              </w:rPr>
              <w:t>Let's illustrate these usages with an example:</w:t>
            </w:r>
          </w:p>
          <w:p w14:paraId="02CCEB35" w14:textId="77777777" w:rsidR="001024FD" w:rsidRDefault="001024FD" w:rsidP="004839BA">
            <w:pPr>
              <w:ind w:left="720"/>
              <w:rPr>
                <w:rFonts w:ascii="Times New Roman" w:hAnsi="Times New Roman" w:cs="Times New Roman"/>
                <w:sz w:val="24"/>
                <w:szCs w:val="24"/>
              </w:rPr>
            </w:pPr>
          </w:p>
          <w:p w14:paraId="42CD1CF9"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class Vehicle {</w:t>
            </w:r>
          </w:p>
          <w:p w14:paraId="51DD5120"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protected String brand;</w:t>
            </w:r>
          </w:p>
          <w:p w14:paraId="327E1C35" w14:textId="77777777" w:rsidR="001024FD" w:rsidRPr="001024FD" w:rsidRDefault="001024FD" w:rsidP="001024FD">
            <w:pPr>
              <w:ind w:left="1440"/>
              <w:rPr>
                <w:rFonts w:ascii="Times New Roman" w:hAnsi="Times New Roman" w:cs="Times New Roman"/>
                <w:sz w:val="24"/>
                <w:szCs w:val="24"/>
              </w:rPr>
            </w:pPr>
          </w:p>
          <w:p w14:paraId="2B0CE017"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public Vehicle(String brand) {</w:t>
            </w:r>
          </w:p>
          <w:p w14:paraId="27FDAD18"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this.brand = brand;</w:t>
            </w:r>
          </w:p>
          <w:p w14:paraId="49E64A49"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w:t>
            </w:r>
          </w:p>
          <w:p w14:paraId="22BCA0D2" w14:textId="77777777" w:rsidR="001024FD" w:rsidRPr="001024FD" w:rsidRDefault="001024FD" w:rsidP="001024FD">
            <w:pPr>
              <w:ind w:left="1440"/>
              <w:rPr>
                <w:rFonts w:ascii="Times New Roman" w:hAnsi="Times New Roman" w:cs="Times New Roman"/>
                <w:sz w:val="24"/>
                <w:szCs w:val="24"/>
              </w:rPr>
            </w:pPr>
          </w:p>
          <w:p w14:paraId="39726B03"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lastRenderedPageBreak/>
              <w:t xml:space="preserve">    public void displayBrand() {</w:t>
            </w:r>
          </w:p>
          <w:p w14:paraId="758019F1"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System.out.println("Brand: " + brand);</w:t>
            </w:r>
          </w:p>
          <w:p w14:paraId="4E703A2C"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w:t>
            </w:r>
          </w:p>
          <w:p w14:paraId="42747B22"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w:t>
            </w:r>
          </w:p>
          <w:p w14:paraId="09A49654" w14:textId="77777777" w:rsidR="001024FD" w:rsidRPr="001024FD" w:rsidRDefault="001024FD" w:rsidP="001024FD">
            <w:pPr>
              <w:ind w:left="1440"/>
              <w:rPr>
                <w:rFonts w:ascii="Times New Roman" w:hAnsi="Times New Roman" w:cs="Times New Roman"/>
                <w:sz w:val="24"/>
                <w:szCs w:val="24"/>
              </w:rPr>
            </w:pPr>
          </w:p>
          <w:p w14:paraId="0A27D93A"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class Car extends Vehicle {</w:t>
            </w:r>
          </w:p>
          <w:p w14:paraId="35C54F34"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private int year;</w:t>
            </w:r>
          </w:p>
          <w:p w14:paraId="6D7C3C27" w14:textId="77777777" w:rsidR="001024FD" w:rsidRPr="001024FD" w:rsidRDefault="001024FD" w:rsidP="001024FD">
            <w:pPr>
              <w:ind w:left="1440"/>
              <w:rPr>
                <w:rFonts w:ascii="Times New Roman" w:hAnsi="Times New Roman" w:cs="Times New Roman"/>
                <w:sz w:val="24"/>
                <w:szCs w:val="24"/>
              </w:rPr>
            </w:pPr>
          </w:p>
          <w:p w14:paraId="521CA232"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public Car(String brand, int year) {</w:t>
            </w:r>
          </w:p>
          <w:p w14:paraId="2F874616"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super(brand); // Call to the superclass constructor</w:t>
            </w:r>
          </w:p>
          <w:p w14:paraId="73987F5F"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this.year = year;</w:t>
            </w:r>
          </w:p>
          <w:p w14:paraId="3C5B675B"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w:t>
            </w:r>
          </w:p>
          <w:p w14:paraId="1998F40A" w14:textId="77777777" w:rsidR="001024FD" w:rsidRPr="001024FD" w:rsidRDefault="001024FD" w:rsidP="001024FD">
            <w:pPr>
              <w:ind w:left="1440"/>
              <w:rPr>
                <w:rFonts w:ascii="Times New Roman" w:hAnsi="Times New Roman" w:cs="Times New Roman"/>
                <w:sz w:val="24"/>
                <w:szCs w:val="24"/>
              </w:rPr>
            </w:pPr>
          </w:p>
          <w:p w14:paraId="1BD6DF47"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public void displayYear() {</w:t>
            </w:r>
          </w:p>
          <w:p w14:paraId="1D4070C0"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System.out.println("Year: " + year);</w:t>
            </w:r>
          </w:p>
          <w:p w14:paraId="4C3233F1"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w:t>
            </w:r>
          </w:p>
          <w:p w14:paraId="3CFF7540" w14:textId="77777777" w:rsidR="001024FD" w:rsidRPr="001024FD" w:rsidRDefault="001024FD" w:rsidP="001024FD">
            <w:pPr>
              <w:ind w:left="1440"/>
              <w:rPr>
                <w:rFonts w:ascii="Times New Roman" w:hAnsi="Times New Roman" w:cs="Times New Roman"/>
                <w:sz w:val="24"/>
                <w:szCs w:val="24"/>
              </w:rPr>
            </w:pPr>
          </w:p>
          <w:p w14:paraId="2F41E3C7"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 Override the displayBrand method</w:t>
            </w:r>
          </w:p>
          <w:p w14:paraId="0DCC26BB"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@Override</w:t>
            </w:r>
          </w:p>
          <w:p w14:paraId="6BF69AD0"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public void displayBrand() {</w:t>
            </w:r>
          </w:p>
          <w:p w14:paraId="6E9E1752"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super.displayBrand(); // Call the superclass method using super</w:t>
            </w:r>
          </w:p>
          <w:p w14:paraId="41F18512"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System.out.println("Car Brand: " + brand); // Access subclass field</w:t>
            </w:r>
          </w:p>
          <w:p w14:paraId="698AED1C"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w:t>
            </w:r>
          </w:p>
          <w:p w14:paraId="11B748C1"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w:t>
            </w:r>
          </w:p>
          <w:p w14:paraId="3F6ED813" w14:textId="77777777" w:rsidR="001024FD" w:rsidRPr="001024FD" w:rsidRDefault="001024FD" w:rsidP="001024FD">
            <w:pPr>
              <w:ind w:left="1440"/>
              <w:rPr>
                <w:rFonts w:ascii="Times New Roman" w:hAnsi="Times New Roman" w:cs="Times New Roman"/>
                <w:sz w:val="24"/>
                <w:szCs w:val="24"/>
              </w:rPr>
            </w:pPr>
          </w:p>
          <w:p w14:paraId="1A642114"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public class SuperKeywordExample {</w:t>
            </w:r>
          </w:p>
          <w:p w14:paraId="0E55BD62"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public static void main(String[] args) {</w:t>
            </w:r>
          </w:p>
          <w:p w14:paraId="0A4F0629"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Car car = new Car("Toyota", 2023);</w:t>
            </w:r>
          </w:p>
          <w:p w14:paraId="14AC1728"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car.displayYear();</w:t>
            </w:r>
          </w:p>
          <w:p w14:paraId="29011F37"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car.displayBrand();</w:t>
            </w:r>
          </w:p>
          <w:p w14:paraId="2B1757F9" w14:textId="77777777" w:rsidR="001024FD" w:rsidRP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 xml:space="preserve">    }</w:t>
            </w:r>
          </w:p>
          <w:p w14:paraId="51B4C202" w14:textId="3996C0E0" w:rsidR="001024FD" w:rsidRDefault="001024FD" w:rsidP="001024FD">
            <w:pPr>
              <w:ind w:left="1440"/>
              <w:rPr>
                <w:rFonts w:ascii="Times New Roman" w:hAnsi="Times New Roman" w:cs="Times New Roman"/>
                <w:sz w:val="24"/>
                <w:szCs w:val="24"/>
              </w:rPr>
            </w:pPr>
            <w:r w:rsidRPr="001024FD">
              <w:rPr>
                <w:rFonts w:ascii="Times New Roman" w:hAnsi="Times New Roman" w:cs="Times New Roman"/>
                <w:sz w:val="24"/>
                <w:szCs w:val="24"/>
              </w:rPr>
              <w:t>}</w:t>
            </w:r>
          </w:p>
          <w:p w14:paraId="0A2C8D2A" w14:textId="77777777" w:rsidR="00152EFC" w:rsidRDefault="00152EFC" w:rsidP="001024FD">
            <w:pPr>
              <w:ind w:left="1440"/>
              <w:rPr>
                <w:rFonts w:ascii="Times New Roman" w:hAnsi="Times New Roman" w:cs="Times New Roman"/>
                <w:sz w:val="24"/>
                <w:szCs w:val="24"/>
              </w:rPr>
            </w:pPr>
          </w:p>
          <w:p w14:paraId="547DFE52" w14:textId="77777777" w:rsidR="00152EFC" w:rsidRPr="00152EFC" w:rsidRDefault="00152EFC" w:rsidP="00152EFC">
            <w:pPr>
              <w:ind w:left="720"/>
              <w:rPr>
                <w:rFonts w:ascii="Times New Roman" w:hAnsi="Times New Roman" w:cs="Times New Roman"/>
                <w:sz w:val="24"/>
                <w:szCs w:val="24"/>
              </w:rPr>
            </w:pPr>
            <w:r w:rsidRPr="00152EFC">
              <w:rPr>
                <w:rFonts w:ascii="Times New Roman" w:hAnsi="Times New Roman" w:cs="Times New Roman"/>
                <w:sz w:val="24"/>
                <w:szCs w:val="24"/>
              </w:rPr>
              <w:t>In this example, the Vehicle class is the superclass, and the Car class is the subclass. The Car class uses the super keyword to call the superclass constructor and access the overridden method of the superclass. It also demonstrates accessing a field of the subclass and the superclass with the same name using the super keyword to differentiate between them.</w:t>
            </w:r>
          </w:p>
          <w:p w14:paraId="3B459BD1" w14:textId="77777777" w:rsidR="00152EFC" w:rsidRDefault="00152EFC" w:rsidP="00152EFC">
            <w:pPr>
              <w:ind w:left="720"/>
              <w:rPr>
                <w:rFonts w:ascii="Times New Roman" w:hAnsi="Times New Roman" w:cs="Times New Roman"/>
                <w:sz w:val="24"/>
                <w:szCs w:val="24"/>
              </w:rPr>
            </w:pPr>
          </w:p>
          <w:p w14:paraId="00927C11" w14:textId="741DEE23" w:rsidR="00152EFC" w:rsidRDefault="00152EFC" w:rsidP="00152EFC">
            <w:pPr>
              <w:ind w:left="720"/>
              <w:rPr>
                <w:rFonts w:ascii="Times New Roman" w:hAnsi="Times New Roman" w:cs="Times New Roman"/>
                <w:sz w:val="24"/>
                <w:szCs w:val="24"/>
              </w:rPr>
            </w:pPr>
            <w:r w:rsidRPr="00152EFC">
              <w:rPr>
                <w:rFonts w:ascii="Times New Roman" w:hAnsi="Times New Roman" w:cs="Times New Roman"/>
                <w:sz w:val="24"/>
                <w:szCs w:val="24"/>
              </w:rPr>
              <w:t>When you run the program, you'll see the following output:</w:t>
            </w:r>
          </w:p>
          <w:p w14:paraId="25BDCF0E" w14:textId="77777777" w:rsidR="00152EFC" w:rsidRPr="00152EFC" w:rsidRDefault="00152EFC" w:rsidP="00152EFC">
            <w:pPr>
              <w:ind w:left="1440"/>
              <w:rPr>
                <w:rFonts w:ascii="Times New Roman" w:hAnsi="Times New Roman" w:cs="Times New Roman"/>
                <w:sz w:val="24"/>
                <w:szCs w:val="24"/>
              </w:rPr>
            </w:pPr>
            <w:r w:rsidRPr="00152EFC">
              <w:rPr>
                <w:rFonts w:ascii="Times New Roman" w:hAnsi="Times New Roman" w:cs="Times New Roman"/>
                <w:sz w:val="24"/>
                <w:szCs w:val="24"/>
              </w:rPr>
              <w:t>Year: 2023</w:t>
            </w:r>
          </w:p>
          <w:p w14:paraId="7DBD0DA5" w14:textId="77777777" w:rsidR="00152EFC" w:rsidRPr="00152EFC" w:rsidRDefault="00152EFC" w:rsidP="00152EFC">
            <w:pPr>
              <w:ind w:left="1440"/>
              <w:rPr>
                <w:rFonts w:ascii="Times New Roman" w:hAnsi="Times New Roman" w:cs="Times New Roman"/>
                <w:sz w:val="24"/>
                <w:szCs w:val="24"/>
              </w:rPr>
            </w:pPr>
            <w:r w:rsidRPr="00152EFC">
              <w:rPr>
                <w:rFonts w:ascii="Times New Roman" w:hAnsi="Times New Roman" w:cs="Times New Roman"/>
                <w:sz w:val="24"/>
                <w:szCs w:val="24"/>
              </w:rPr>
              <w:t>Brand: Toyota</w:t>
            </w:r>
          </w:p>
          <w:p w14:paraId="1A518704" w14:textId="58C170AB" w:rsidR="00152EFC" w:rsidRPr="00152EFC" w:rsidRDefault="00152EFC" w:rsidP="00152EFC">
            <w:pPr>
              <w:ind w:left="1440"/>
              <w:rPr>
                <w:rFonts w:ascii="Times New Roman" w:hAnsi="Times New Roman" w:cs="Times New Roman"/>
                <w:sz w:val="24"/>
                <w:szCs w:val="24"/>
              </w:rPr>
            </w:pPr>
            <w:r w:rsidRPr="00152EFC">
              <w:rPr>
                <w:rFonts w:ascii="Times New Roman" w:hAnsi="Times New Roman" w:cs="Times New Roman"/>
                <w:sz w:val="24"/>
                <w:szCs w:val="24"/>
              </w:rPr>
              <w:t>Car Brand: Toyota</w:t>
            </w:r>
          </w:p>
          <w:p w14:paraId="5A0A341C" w14:textId="77777777" w:rsidR="00152EFC" w:rsidRDefault="00152EFC" w:rsidP="00152EFC">
            <w:pPr>
              <w:ind w:left="720"/>
              <w:rPr>
                <w:rFonts w:ascii="Times New Roman" w:hAnsi="Times New Roman" w:cs="Times New Roman"/>
                <w:sz w:val="24"/>
                <w:szCs w:val="24"/>
              </w:rPr>
            </w:pPr>
          </w:p>
          <w:p w14:paraId="686DE28B" w14:textId="2D43C864" w:rsidR="00A77A23" w:rsidRPr="004B0D61" w:rsidRDefault="004B0D61" w:rsidP="004B0D61">
            <w:pPr>
              <w:ind w:left="720"/>
              <w:rPr>
                <w:rFonts w:ascii="Times New Roman" w:hAnsi="Times New Roman" w:cs="Times New Roman"/>
                <w:sz w:val="24"/>
                <w:szCs w:val="24"/>
              </w:rPr>
            </w:pPr>
            <w:r>
              <w:rPr>
                <w:rFonts w:ascii="Times New Roman" w:hAnsi="Times New Roman" w:cs="Times New Roman"/>
                <w:sz w:val="24"/>
                <w:szCs w:val="24"/>
              </w:rPr>
              <w:t xml:space="preserve">This demonstrates how the ‘super’ keyword can be used to interact with both superclass </w:t>
            </w:r>
            <w:r>
              <w:rPr>
                <w:rFonts w:ascii="Times New Roman" w:hAnsi="Times New Roman" w:cs="Times New Roman"/>
                <w:sz w:val="24"/>
                <w:szCs w:val="24"/>
              </w:rPr>
              <w:lastRenderedPageBreak/>
              <w:t xml:space="preserve">and subclass members effectively. </w:t>
            </w:r>
          </w:p>
          <w:p w14:paraId="5016A482" w14:textId="77777777" w:rsidR="00A77A23" w:rsidRPr="00A77A23" w:rsidRDefault="00A77A23" w:rsidP="00A77A23">
            <w:pPr>
              <w:jc w:val="both"/>
              <w:rPr>
                <w:rFonts w:ascii="Times New Roman" w:hAnsi="Times New Roman"/>
                <w:iCs/>
                <w:sz w:val="24"/>
                <w:szCs w:val="24"/>
              </w:rPr>
            </w:pPr>
          </w:p>
          <w:p w14:paraId="0F423618" w14:textId="77777777" w:rsidR="00C22931" w:rsidRPr="004B0D61" w:rsidRDefault="00C22931" w:rsidP="007F6E3C">
            <w:pPr>
              <w:pStyle w:val="ListParagraph"/>
              <w:numPr>
                <w:ilvl w:val="0"/>
                <w:numId w:val="11"/>
              </w:numPr>
              <w:jc w:val="both"/>
              <w:rPr>
                <w:rFonts w:ascii="Times New Roman" w:hAnsi="Times New Roman"/>
                <w:b/>
                <w:bCs/>
                <w:iCs/>
                <w:sz w:val="24"/>
                <w:szCs w:val="24"/>
              </w:rPr>
            </w:pPr>
            <w:r w:rsidRPr="004B0D61">
              <w:rPr>
                <w:rFonts w:ascii="Times New Roman" w:hAnsi="Times New Roman"/>
                <w:b/>
                <w:bCs/>
                <w:iCs/>
                <w:sz w:val="24"/>
                <w:szCs w:val="24"/>
              </w:rPr>
              <w:t>Perform f</w:t>
            </w:r>
            <w:r w:rsidR="00037579" w:rsidRPr="004B0D61">
              <w:rPr>
                <w:rFonts w:ascii="Times New Roman" w:hAnsi="Times New Roman"/>
                <w:b/>
                <w:bCs/>
                <w:iCs/>
                <w:sz w:val="24"/>
                <w:szCs w:val="24"/>
              </w:rPr>
              <w:t>ollowing virtual lab experiments.</w:t>
            </w:r>
          </w:p>
          <w:p w14:paraId="0027BEE4" w14:textId="02B51215" w:rsidR="00037579" w:rsidRPr="00E82F8B" w:rsidRDefault="00203901" w:rsidP="00037579">
            <w:pPr>
              <w:pStyle w:val="ListParagraph"/>
              <w:numPr>
                <w:ilvl w:val="1"/>
                <w:numId w:val="11"/>
              </w:numPr>
              <w:jc w:val="both"/>
              <w:rPr>
                <w:rStyle w:val="Hyperlink"/>
                <w:rFonts w:ascii="Times New Roman" w:hAnsi="Times New Roman"/>
                <w:iCs/>
                <w:color w:val="auto"/>
                <w:sz w:val="24"/>
                <w:szCs w:val="24"/>
                <w:u w:val="none"/>
              </w:rPr>
            </w:pPr>
            <w:hyperlink r:id="rId12" w:history="1">
              <w:r w:rsidR="00037579" w:rsidRPr="00D22947">
                <w:rPr>
                  <w:rStyle w:val="Hyperlink"/>
                  <w:rFonts w:ascii="Times New Roman" w:hAnsi="Times New Roman"/>
                  <w:iCs/>
                  <w:sz w:val="24"/>
                  <w:szCs w:val="24"/>
                </w:rPr>
                <w:t>https://java-iitd.vlabs.ac.in/exp/inheritance/</w:t>
              </w:r>
            </w:hyperlink>
          </w:p>
          <w:p w14:paraId="13CF3BA7" w14:textId="77777777" w:rsidR="00E82F8B" w:rsidRDefault="00E82F8B" w:rsidP="00E82F8B">
            <w:pPr>
              <w:jc w:val="both"/>
              <w:rPr>
                <w:rFonts w:ascii="Times New Roman" w:hAnsi="Times New Roman"/>
                <w:iCs/>
                <w:sz w:val="24"/>
                <w:szCs w:val="24"/>
              </w:rPr>
            </w:pPr>
          </w:p>
          <w:p w14:paraId="05392BA8" w14:textId="1CF3BCF1" w:rsidR="00E82F8B" w:rsidRDefault="00E82F8B" w:rsidP="00202C36">
            <w:pPr>
              <w:jc w:val="center"/>
              <w:rPr>
                <w:rFonts w:ascii="Times New Roman" w:hAnsi="Times New Roman"/>
                <w:iCs/>
                <w:sz w:val="24"/>
                <w:szCs w:val="24"/>
              </w:rPr>
            </w:pPr>
            <w:r w:rsidRPr="00E82F8B">
              <w:rPr>
                <w:rFonts w:ascii="Times New Roman" w:hAnsi="Times New Roman"/>
                <w:iCs/>
                <w:noProof/>
                <w:sz w:val="24"/>
                <w:szCs w:val="24"/>
              </w:rPr>
              <w:drawing>
                <wp:inline distT="0" distB="0" distL="0" distR="0" wp14:anchorId="4DA427D1" wp14:editId="47315DD4">
                  <wp:extent cx="5124450" cy="2229686"/>
                  <wp:effectExtent l="0" t="0" r="0" b="0"/>
                  <wp:docPr id="130768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84415" name=""/>
                          <pic:cNvPicPr/>
                        </pic:nvPicPr>
                        <pic:blipFill>
                          <a:blip r:embed="rId13"/>
                          <a:stretch>
                            <a:fillRect/>
                          </a:stretch>
                        </pic:blipFill>
                        <pic:spPr>
                          <a:xfrm>
                            <a:off x="0" y="0"/>
                            <a:ext cx="5163396" cy="2246632"/>
                          </a:xfrm>
                          <a:prstGeom prst="rect">
                            <a:avLst/>
                          </a:prstGeom>
                        </pic:spPr>
                      </pic:pic>
                    </a:graphicData>
                  </a:graphic>
                </wp:inline>
              </w:drawing>
            </w:r>
          </w:p>
          <w:p w14:paraId="5402FB16" w14:textId="77777777" w:rsidR="00202C36" w:rsidRDefault="00202C36" w:rsidP="00202C36">
            <w:pPr>
              <w:jc w:val="center"/>
              <w:rPr>
                <w:rFonts w:ascii="Times New Roman" w:hAnsi="Times New Roman"/>
                <w:iCs/>
                <w:sz w:val="24"/>
                <w:szCs w:val="24"/>
              </w:rPr>
            </w:pPr>
          </w:p>
          <w:p w14:paraId="796B7F6A" w14:textId="77777777" w:rsidR="00E82F8B" w:rsidRPr="00E82F8B" w:rsidRDefault="00E82F8B" w:rsidP="00E82F8B">
            <w:pPr>
              <w:jc w:val="both"/>
              <w:rPr>
                <w:rFonts w:ascii="Times New Roman" w:hAnsi="Times New Roman"/>
                <w:iCs/>
                <w:sz w:val="24"/>
                <w:szCs w:val="24"/>
              </w:rPr>
            </w:pPr>
          </w:p>
          <w:p w14:paraId="73FF3DE0" w14:textId="76D18CA3" w:rsidR="00037579" w:rsidRPr="00324668" w:rsidRDefault="00203901" w:rsidP="00037579">
            <w:pPr>
              <w:pStyle w:val="ListParagraph"/>
              <w:numPr>
                <w:ilvl w:val="1"/>
                <w:numId w:val="11"/>
              </w:numPr>
              <w:jc w:val="both"/>
              <w:rPr>
                <w:rStyle w:val="Hyperlink"/>
                <w:rFonts w:ascii="Times New Roman" w:hAnsi="Times New Roman"/>
                <w:iCs/>
                <w:color w:val="auto"/>
                <w:sz w:val="24"/>
                <w:szCs w:val="24"/>
                <w:u w:val="none"/>
              </w:rPr>
            </w:pPr>
            <w:hyperlink r:id="rId14" w:history="1">
              <w:r w:rsidR="00037579" w:rsidRPr="00D22947">
                <w:rPr>
                  <w:rStyle w:val="Hyperlink"/>
                  <w:rFonts w:ascii="Times New Roman" w:hAnsi="Times New Roman"/>
                  <w:iCs/>
                  <w:sz w:val="24"/>
                  <w:szCs w:val="24"/>
                </w:rPr>
                <w:t>https://java-iitd.vlabs.ac.in/exp/method-overloading/</w:t>
              </w:r>
            </w:hyperlink>
          </w:p>
          <w:p w14:paraId="4B5A9406" w14:textId="77777777" w:rsidR="00324668" w:rsidRDefault="00324668" w:rsidP="00324668">
            <w:pPr>
              <w:jc w:val="both"/>
              <w:rPr>
                <w:rFonts w:ascii="Times New Roman" w:hAnsi="Times New Roman"/>
                <w:iCs/>
                <w:sz w:val="24"/>
                <w:szCs w:val="24"/>
              </w:rPr>
            </w:pPr>
          </w:p>
          <w:p w14:paraId="3E8C69F1" w14:textId="65DD5A8D" w:rsidR="00324668" w:rsidRDefault="00324668" w:rsidP="00202C36">
            <w:pPr>
              <w:jc w:val="center"/>
              <w:rPr>
                <w:rFonts w:ascii="Times New Roman" w:hAnsi="Times New Roman"/>
                <w:iCs/>
                <w:sz w:val="24"/>
                <w:szCs w:val="24"/>
              </w:rPr>
            </w:pPr>
            <w:r w:rsidRPr="00324668">
              <w:rPr>
                <w:rFonts w:ascii="Times New Roman" w:hAnsi="Times New Roman"/>
                <w:iCs/>
                <w:noProof/>
                <w:sz w:val="24"/>
                <w:szCs w:val="24"/>
              </w:rPr>
              <w:drawing>
                <wp:inline distT="0" distB="0" distL="0" distR="0" wp14:anchorId="77E7B06E" wp14:editId="45834294">
                  <wp:extent cx="5505308" cy="2390775"/>
                  <wp:effectExtent l="0" t="0" r="635" b="0"/>
                  <wp:docPr id="1575631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31249" name=""/>
                          <pic:cNvPicPr/>
                        </pic:nvPicPr>
                        <pic:blipFill>
                          <a:blip r:embed="rId15"/>
                          <a:stretch>
                            <a:fillRect/>
                          </a:stretch>
                        </pic:blipFill>
                        <pic:spPr>
                          <a:xfrm>
                            <a:off x="0" y="0"/>
                            <a:ext cx="5528590" cy="2400886"/>
                          </a:xfrm>
                          <a:prstGeom prst="rect">
                            <a:avLst/>
                          </a:prstGeom>
                        </pic:spPr>
                      </pic:pic>
                    </a:graphicData>
                  </a:graphic>
                </wp:inline>
              </w:drawing>
            </w:r>
          </w:p>
          <w:p w14:paraId="5A4ADCEB" w14:textId="77777777" w:rsidR="00324668" w:rsidRDefault="00324668" w:rsidP="00324668">
            <w:pPr>
              <w:jc w:val="both"/>
              <w:rPr>
                <w:rFonts w:ascii="Times New Roman" w:hAnsi="Times New Roman"/>
                <w:iCs/>
                <w:sz w:val="24"/>
                <w:szCs w:val="24"/>
              </w:rPr>
            </w:pPr>
          </w:p>
          <w:p w14:paraId="335F889E" w14:textId="77777777" w:rsidR="00772811" w:rsidRDefault="00772811" w:rsidP="00324668">
            <w:pPr>
              <w:jc w:val="both"/>
              <w:rPr>
                <w:rFonts w:ascii="Times New Roman" w:hAnsi="Times New Roman"/>
                <w:iCs/>
                <w:sz w:val="24"/>
                <w:szCs w:val="24"/>
              </w:rPr>
            </w:pPr>
          </w:p>
          <w:p w14:paraId="35A70D2C" w14:textId="77777777" w:rsidR="00772811" w:rsidRDefault="00772811" w:rsidP="00324668">
            <w:pPr>
              <w:jc w:val="both"/>
              <w:rPr>
                <w:rFonts w:ascii="Times New Roman" w:hAnsi="Times New Roman"/>
                <w:iCs/>
                <w:sz w:val="24"/>
                <w:szCs w:val="24"/>
              </w:rPr>
            </w:pPr>
          </w:p>
          <w:p w14:paraId="7CC766AE" w14:textId="77777777" w:rsidR="00772811" w:rsidRDefault="00772811" w:rsidP="00324668">
            <w:pPr>
              <w:jc w:val="both"/>
              <w:rPr>
                <w:rFonts w:ascii="Times New Roman" w:hAnsi="Times New Roman"/>
                <w:iCs/>
                <w:sz w:val="24"/>
                <w:szCs w:val="24"/>
              </w:rPr>
            </w:pPr>
          </w:p>
          <w:p w14:paraId="0FD51C0C" w14:textId="77777777" w:rsidR="00772811" w:rsidRDefault="00772811" w:rsidP="00324668">
            <w:pPr>
              <w:jc w:val="both"/>
              <w:rPr>
                <w:rFonts w:ascii="Times New Roman" w:hAnsi="Times New Roman"/>
                <w:iCs/>
                <w:sz w:val="24"/>
                <w:szCs w:val="24"/>
              </w:rPr>
            </w:pPr>
          </w:p>
          <w:p w14:paraId="41777DD1" w14:textId="77777777" w:rsidR="00772811" w:rsidRDefault="00772811" w:rsidP="00324668">
            <w:pPr>
              <w:jc w:val="both"/>
              <w:rPr>
                <w:rFonts w:ascii="Times New Roman" w:hAnsi="Times New Roman"/>
                <w:iCs/>
                <w:sz w:val="24"/>
                <w:szCs w:val="24"/>
              </w:rPr>
            </w:pPr>
          </w:p>
          <w:p w14:paraId="67565008" w14:textId="77777777" w:rsidR="00772811" w:rsidRDefault="00772811" w:rsidP="00324668">
            <w:pPr>
              <w:jc w:val="both"/>
              <w:rPr>
                <w:rFonts w:ascii="Times New Roman" w:hAnsi="Times New Roman"/>
                <w:iCs/>
                <w:sz w:val="24"/>
                <w:szCs w:val="24"/>
              </w:rPr>
            </w:pPr>
          </w:p>
          <w:p w14:paraId="140578DA" w14:textId="77777777" w:rsidR="00772811" w:rsidRDefault="00772811" w:rsidP="00324668">
            <w:pPr>
              <w:jc w:val="both"/>
              <w:rPr>
                <w:rFonts w:ascii="Times New Roman" w:hAnsi="Times New Roman"/>
                <w:iCs/>
                <w:sz w:val="24"/>
                <w:szCs w:val="24"/>
              </w:rPr>
            </w:pPr>
          </w:p>
          <w:p w14:paraId="7FFA7BD8" w14:textId="77777777" w:rsidR="00772811" w:rsidRPr="00324668" w:rsidRDefault="00772811" w:rsidP="00324668">
            <w:pPr>
              <w:jc w:val="both"/>
              <w:rPr>
                <w:rFonts w:ascii="Times New Roman" w:hAnsi="Times New Roman"/>
                <w:iCs/>
                <w:sz w:val="24"/>
                <w:szCs w:val="24"/>
              </w:rPr>
            </w:pPr>
          </w:p>
          <w:p w14:paraId="330D66C2" w14:textId="51425B39" w:rsidR="00037579" w:rsidRPr="004A0D54" w:rsidRDefault="00203901" w:rsidP="00037579">
            <w:pPr>
              <w:pStyle w:val="ListParagraph"/>
              <w:numPr>
                <w:ilvl w:val="1"/>
                <w:numId w:val="11"/>
              </w:numPr>
              <w:jc w:val="both"/>
              <w:rPr>
                <w:rStyle w:val="Hyperlink"/>
                <w:rFonts w:ascii="Times New Roman" w:hAnsi="Times New Roman"/>
                <w:iCs/>
                <w:color w:val="auto"/>
                <w:sz w:val="24"/>
                <w:szCs w:val="24"/>
                <w:u w:val="none"/>
              </w:rPr>
            </w:pPr>
            <w:hyperlink r:id="rId16" w:history="1">
              <w:r w:rsidR="00037579" w:rsidRPr="00D22947">
                <w:rPr>
                  <w:rStyle w:val="Hyperlink"/>
                  <w:rFonts w:ascii="Times New Roman" w:hAnsi="Times New Roman"/>
                  <w:iCs/>
                  <w:sz w:val="24"/>
                  <w:szCs w:val="24"/>
                </w:rPr>
                <w:t>https://java-iitd.vlabs.ac.in/exp/method-overriding/</w:t>
              </w:r>
            </w:hyperlink>
          </w:p>
          <w:p w14:paraId="4931F2BD" w14:textId="77777777" w:rsidR="004A0D54" w:rsidRDefault="004A0D54" w:rsidP="004A0D54">
            <w:pPr>
              <w:jc w:val="both"/>
              <w:rPr>
                <w:rFonts w:ascii="Times New Roman" w:hAnsi="Times New Roman"/>
                <w:iCs/>
                <w:sz w:val="24"/>
                <w:szCs w:val="24"/>
              </w:rPr>
            </w:pPr>
          </w:p>
          <w:p w14:paraId="7249D72E" w14:textId="391A8457" w:rsidR="004A0D54" w:rsidRPr="004A0D54" w:rsidRDefault="004A0D54" w:rsidP="004A0D54">
            <w:pPr>
              <w:jc w:val="center"/>
              <w:rPr>
                <w:rFonts w:ascii="Times New Roman" w:hAnsi="Times New Roman"/>
                <w:iCs/>
                <w:sz w:val="24"/>
                <w:szCs w:val="24"/>
              </w:rPr>
            </w:pPr>
            <w:r w:rsidRPr="004A0D54">
              <w:rPr>
                <w:rFonts w:ascii="Times New Roman" w:hAnsi="Times New Roman"/>
                <w:iCs/>
                <w:noProof/>
                <w:sz w:val="24"/>
                <w:szCs w:val="24"/>
              </w:rPr>
              <w:drawing>
                <wp:inline distT="0" distB="0" distL="0" distR="0" wp14:anchorId="4953E23C" wp14:editId="0398317E">
                  <wp:extent cx="5528101" cy="2457450"/>
                  <wp:effectExtent l="0" t="0" r="0" b="0"/>
                  <wp:docPr id="85165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51823" name=""/>
                          <pic:cNvPicPr/>
                        </pic:nvPicPr>
                        <pic:blipFill>
                          <a:blip r:embed="rId17"/>
                          <a:stretch>
                            <a:fillRect/>
                          </a:stretch>
                        </pic:blipFill>
                        <pic:spPr>
                          <a:xfrm>
                            <a:off x="0" y="0"/>
                            <a:ext cx="5533227" cy="2459729"/>
                          </a:xfrm>
                          <a:prstGeom prst="rect">
                            <a:avLst/>
                          </a:prstGeom>
                        </pic:spPr>
                      </pic:pic>
                    </a:graphicData>
                  </a:graphic>
                </wp:inline>
              </w:drawing>
            </w:r>
          </w:p>
          <w:p w14:paraId="48C3EBCE" w14:textId="59CDB3B0" w:rsidR="00037579" w:rsidRPr="00487636" w:rsidRDefault="00037579" w:rsidP="00037579">
            <w:pPr>
              <w:pStyle w:val="ListParagraph"/>
              <w:ind w:left="1440"/>
              <w:jc w:val="both"/>
              <w:rPr>
                <w:rFonts w:ascii="Times New Roman" w:hAnsi="Times New Roman"/>
                <w:iCs/>
                <w:sz w:val="24"/>
                <w:szCs w:val="24"/>
              </w:rPr>
            </w:pP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782AFD">
            <w:pPr>
              <w:shd w:val="clear" w:color="auto" w:fill="FFFFFF"/>
              <w:spacing w:before="100" w:after="100"/>
              <w:ind w:left="-709" w:firstLine="709"/>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5A6B0EF5" w14:textId="77777777" w:rsidR="00AA1F5A" w:rsidRDefault="00AA1F5A" w:rsidP="00AA1F5A">
            <w:pPr>
              <w:jc w:val="both"/>
              <w:rPr>
                <w:rFonts w:ascii="Times New Roman" w:hAnsi="Times New Roman"/>
                <w:iCs/>
                <w:sz w:val="24"/>
                <w:szCs w:val="24"/>
              </w:rPr>
            </w:pPr>
          </w:p>
          <w:p w14:paraId="50CD1FD2" w14:textId="061F1B4B" w:rsidR="00D1001C" w:rsidRPr="00D1001C" w:rsidRDefault="00D1001C" w:rsidP="00D1001C">
            <w:pPr>
              <w:rPr>
                <w:rFonts w:ascii="Times New Roman" w:hAnsi="Times New Roman" w:cs="Times New Roman"/>
                <w:sz w:val="24"/>
                <w:szCs w:val="24"/>
              </w:rPr>
            </w:pPr>
            <w:r w:rsidRPr="00D1001C">
              <w:rPr>
                <w:rFonts w:ascii="Times New Roman" w:hAnsi="Times New Roman" w:cs="Times New Roman"/>
                <w:sz w:val="24"/>
                <w:szCs w:val="24"/>
              </w:rPr>
              <w:t>In conclusion, the experiment successfully introduced and demonstrated fundamental concepts of object-oriented programming in Java, including inheritance, method overriding, and the role of abstract classes. Through practical implementation, a clear understanding of code reusability, polymorphism, and creating class hierarchies was achieved.</w:t>
            </w:r>
          </w:p>
          <w:p w14:paraId="451940F2" w14:textId="48E88364" w:rsidR="00D1001C" w:rsidRPr="00AA1F5A" w:rsidRDefault="00D1001C" w:rsidP="00AA1F5A">
            <w:pPr>
              <w:jc w:val="both"/>
              <w:rPr>
                <w:rFonts w:ascii="Times New Roman" w:hAnsi="Times New Roman"/>
                <w:iCs/>
                <w:sz w:val="24"/>
                <w:szCs w:val="24"/>
              </w:rPr>
            </w:pP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F76925">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782AFD">
            <w:pPr>
              <w:widowControl w:val="0"/>
              <w:suppressAutoHyphens/>
              <w:spacing w:line="264" w:lineRule="auto"/>
              <w:jc w:val="center"/>
              <w:rPr>
                <w:rFonts w:ascii="Times New Roman" w:hAnsi="Times New Roman"/>
                <w:b/>
                <w:color w:val="BC202E"/>
                <w:sz w:val="24"/>
                <w:szCs w:val="24"/>
              </w:rPr>
            </w:pPr>
          </w:p>
          <w:p w14:paraId="626BA41C" w14:textId="77777777" w:rsidR="00772811" w:rsidRDefault="00772811" w:rsidP="00782AFD">
            <w:pPr>
              <w:widowControl w:val="0"/>
              <w:suppressAutoHyphens/>
              <w:spacing w:line="264" w:lineRule="auto"/>
              <w:jc w:val="center"/>
              <w:rPr>
                <w:rFonts w:ascii="Times New Roman" w:hAnsi="Times New Roman"/>
                <w:b/>
                <w:color w:val="BC202E"/>
                <w:sz w:val="24"/>
                <w:szCs w:val="24"/>
              </w:rPr>
            </w:pPr>
          </w:p>
          <w:p w14:paraId="7D54C9F6" w14:textId="4BB60DE9" w:rsidR="00AA1F5A" w:rsidRPr="00AA1F5A" w:rsidRDefault="00AA1F5A" w:rsidP="00782AFD">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7777777" w:rsidR="001F0663" w:rsidRDefault="001F0663" w:rsidP="00AA1F5A">
      <w:pPr>
        <w:shd w:val="clear" w:color="auto" w:fill="FFFFFF"/>
        <w:spacing w:before="100" w:beforeAutospacing="1" w:after="100" w:afterAutospacing="1" w:line="240" w:lineRule="auto"/>
        <w:rPr>
          <w:rFonts w:ascii="Arial" w:eastAsia="Times New Roman" w:hAnsi="Arial" w:cs="Arial"/>
          <w:b/>
          <w:color w:val="222222"/>
          <w:sz w:val="44"/>
          <w:szCs w:val="44"/>
        </w:rPr>
      </w:pPr>
    </w:p>
    <w:sectPr w:rsidR="001F0663" w:rsidSect="00D851F1">
      <w:headerReference w:type="default" r:id="rId18"/>
      <w:footerReference w:type="default" r:id="rId19"/>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97A8B" w14:textId="77777777" w:rsidR="00BE19DB" w:rsidRDefault="00BE19DB" w:rsidP="001F0663">
      <w:pPr>
        <w:spacing w:after="0" w:line="240" w:lineRule="auto"/>
      </w:pPr>
      <w:r>
        <w:separator/>
      </w:r>
    </w:p>
  </w:endnote>
  <w:endnote w:type="continuationSeparator" w:id="0">
    <w:p w14:paraId="2E62494C" w14:textId="77777777" w:rsidR="00BE19DB" w:rsidRDefault="00BE19DB"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Pr="00782AFD" w:rsidRDefault="00B45203">
    <w:pPr>
      <w:rPr>
        <w:rFonts w:ascii="Arial" w:hAnsi="Arial" w:cs="Arial"/>
        <w:sz w:val="24"/>
        <w:szCs w:val="24"/>
      </w:rPr>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2409"/>
      <w:gridCol w:w="3828"/>
    </w:tblGrid>
    <w:tr w:rsidR="00E34FFD" w:rsidRPr="00782AFD" w14:paraId="2D2BC255" w14:textId="77777777" w:rsidTr="009C5CD2">
      <w:tc>
        <w:tcPr>
          <w:tcW w:w="4679" w:type="dxa"/>
        </w:tcPr>
        <w:p w14:paraId="0E1E1EB1" w14:textId="5D2621BC" w:rsidR="00E34FFD" w:rsidRPr="00782AFD" w:rsidRDefault="003D7FDE" w:rsidP="00E34FFD">
          <w:pPr>
            <w:pStyle w:val="Footer"/>
            <w:rPr>
              <w:rFonts w:ascii="Arial" w:hAnsi="Arial" w:cs="Arial"/>
              <w:sz w:val="24"/>
              <w:szCs w:val="24"/>
            </w:rPr>
          </w:pPr>
          <w:r w:rsidRPr="00782AFD">
            <w:rPr>
              <w:rFonts w:ascii="Arial" w:hAnsi="Arial" w:cs="Arial"/>
              <w:sz w:val="24"/>
              <w:szCs w:val="24"/>
            </w:rPr>
            <w:t>Object Oriented Programming</w:t>
          </w:r>
        </w:p>
      </w:tc>
      <w:tc>
        <w:tcPr>
          <w:tcW w:w="2409" w:type="dxa"/>
        </w:tcPr>
        <w:p w14:paraId="348C3223" w14:textId="465E77CE" w:rsidR="00E34FFD" w:rsidRPr="00782AFD" w:rsidRDefault="00E34FFD" w:rsidP="00AA69ED">
          <w:pPr>
            <w:pStyle w:val="Footer"/>
            <w:jc w:val="center"/>
            <w:rPr>
              <w:rFonts w:ascii="Arial" w:hAnsi="Arial" w:cs="Arial"/>
              <w:sz w:val="24"/>
              <w:szCs w:val="24"/>
            </w:rPr>
          </w:pPr>
          <w:r w:rsidRPr="00782AFD">
            <w:rPr>
              <w:rFonts w:ascii="Arial" w:hAnsi="Arial" w:cs="Arial"/>
              <w:sz w:val="24"/>
              <w:szCs w:val="24"/>
            </w:rPr>
            <w:t xml:space="preserve">Semester: </w:t>
          </w:r>
          <w:r w:rsidR="00AA69ED" w:rsidRPr="00782AFD">
            <w:rPr>
              <w:rFonts w:ascii="Arial" w:hAnsi="Arial" w:cs="Arial"/>
              <w:sz w:val="24"/>
              <w:szCs w:val="24"/>
            </w:rPr>
            <w:t>III</w:t>
          </w:r>
        </w:p>
      </w:tc>
      <w:tc>
        <w:tcPr>
          <w:tcW w:w="3828" w:type="dxa"/>
        </w:tcPr>
        <w:p w14:paraId="016C2749" w14:textId="5F206A63" w:rsidR="00E34FFD" w:rsidRPr="00782AFD" w:rsidRDefault="00E34FFD" w:rsidP="00AA69ED">
          <w:pPr>
            <w:pStyle w:val="Footer"/>
            <w:jc w:val="right"/>
            <w:rPr>
              <w:rFonts w:ascii="Arial" w:hAnsi="Arial" w:cs="Arial"/>
              <w:sz w:val="24"/>
              <w:szCs w:val="24"/>
            </w:rPr>
          </w:pPr>
          <w:r w:rsidRPr="00782AFD">
            <w:rPr>
              <w:rFonts w:ascii="Arial" w:hAnsi="Arial" w:cs="Arial"/>
              <w:sz w:val="24"/>
              <w:szCs w:val="24"/>
            </w:rPr>
            <w:t xml:space="preserve">Academic Year: </w:t>
          </w:r>
          <w:r w:rsidR="00AA69ED" w:rsidRPr="00782AFD">
            <w:rPr>
              <w:rFonts w:ascii="Arial" w:hAnsi="Arial" w:cs="Arial"/>
              <w:sz w:val="24"/>
              <w:szCs w:val="24"/>
            </w:rPr>
            <w:t>2023-24</w:t>
          </w:r>
        </w:p>
      </w:tc>
    </w:tr>
    <w:tr w:rsidR="00E34FFD" w:rsidRPr="00782AFD" w14:paraId="27CB4DB5" w14:textId="77777777" w:rsidTr="009C5CD2">
      <w:tc>
        <w:tcPr>
          <w:tcW w:w="4679" w:type="dxa"/>
        </w:tcPr>
        <w:p w14:paraId="02CB142B" w14:textId="77777777" w:rsidR="00E34FFD" w:rsidRPr="00782AFD" w:rsidRDefault="00E34FFD" w:rsidP="00E34FFD">
          <w:pPr>
            <w:pStyle w:val="Footer"/>
            <w:rPr>
              <w:rFonts w:ascii="Arial" w:hAnsi="Arial" w:cs="Arial"/>
              <w:sz w:val="24"/>
              <w:szCs w:val="24"/>
            </w:rPr>
          </w:pPr>
        </w:p>
      </w:tc>
      <w:tc>
        <w:tcPr>
          <w:tcW w:w="2409" w:type="dxa"/>
        </w:tcPr>
        <w:p w14:paraId="43D17A11" w14:textId="77777777" w:rsidR="00E34FFD" w:rsidRPr="00782AFD" w:rsidRDefault="00E34FFD" w:rsidP="00E34FFD">
          <w:pPr>
            <w:pStyle w:val="Footer"/>
            <w:jc w:val="center"/>
            <w:rPr>
              <w:rFonts w:ascii="Arial" w:hAnsi="Arial" w:cs="Arial"/>
              <w:sz w:val="24"/>
              <w:szCs w:val="24"/>
            </w:rPr>
          </w:pPr>
        </w:p>
      </w:tc>
      <w:tc>
        <w:tcPr>
          <w:tcW w:w="3828" w:type="dxa"/>
        </w:tcPr>
        <w:p w14:paraId="5644C876" w14:textId="308536C3" w:rsidR="00E34FFD" w:rsidRPr="00782AFD" w:rsidRDefault="00782AFD" w:rsidP="00782AFD">
          <w:pPr>
            <w:pStyle w:val="Footer"/>
            <w:jc w:val="center"/>
            <w:rPr>
              <w:rFonts w:ascii="Arial" w:hAnsi="Arial" w:cs="Arial"/>
              <w:sz w:val="24"/>
              <w:szCs w:val="24"/>
            </w:rPr>
          </w:pPr>
          <w:r>
            <w:rPr>
              <w:rFonts w:ascii="Arial" w:hAnsi="Arial" w:cs="Arial"/>
              <w:sz w:val="24"/>
              <w:szCs w:val="24"/>
            </w:rPr>
            <w:t xml:space="preserve">           </w:t>
          </w:r>
          <w:r w:rsidR="00E34FFD" w:rsidRPr="00782AFD">
            <w:rPr>
              <w:rFonts w:ascii="Arial" w:hAnsi="Arial" w:cs="Arial"/>
              <w:sz w:val="24"/>
              <w:szCs w:val="24"/>
            </w:rPr>
            <w:t xml:space="preserve">Roll </w:t>
          </w:r>
          <w:r>
            <w:rPr>
              <w:rFonts w:ascii="Arial" w:hAnsi="Arial" w:cs="Arial"/>
              <w:sz w:val="24"/>
              <w:szCs w:val="24"/>
            </w:rPr>
            <w:t>no.: 16014022050</w:t>
          </w:r>
          <w:r w:rsidR="00E34FFD" w:rsidRPr="00782AFD">
            <w:rPr>
              <w:rFonts w:ascii="Arial" w:hAnsi="Arial" w:cs="Arial"/>
              <w:sz w:val="24"/>
              <w:szCs w:val="24"/>
            </w:rPr>
            <w:t xml:space="preserve"> </w:t>
          </w:r>
          <w:r w:rsidR="003D7FDE" w:rsidRPr="00782AFD">
            <w:rPr>
              <w:rFonts w:ascii="Arial" w:hAnsi="Arial" w:cs="Arial"/>
              <w:sz w:val="24"/>
              <w:szCs w:val="24"/>
            </w:rPr>
            <w:t xml:space="preserve">   </w:t>
          </w:r>
        </w:p>
      </w:tc>
    </w:tr>
  </w:tbl>
  <w:p w14:paraId="2A0AD00D" w14:textId="601736F4" w:rsidR="00B45203" w:rsidRPr="00782AFD" w:rsidRDefault="00B45203" w:rsidP="00B45203">
    <w:pPr>
      <w:pStyle w:val="Footer"/>
      <w:ind w:left="-1440"/>
      <w:jc w:val="center"/>
      <w:rPr>
        <w:rFonts w:ascii="Arial" w:hAnsi="Arial" w:cs="Arial"/>
        <w:sz w:val="24"/>
        <w:szCs w:val="24"/>
      </w:rPr>
    </w:pPr>
  </w:p>
  <w:p w14:paraId="7BDC4614" w14:textId="75A41F2E" w:rsidR="00D851F1" w:rsidRPr="00782AFD" w:rsidRDefault="00D851F1" w:rsidP="00D851F1">
    <w:pPr>
      <w:pStyle w:val="Footer"/>
      <w:ind w:left="-1440"/>
      <w:jc w:val="center"/>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2653B" w14:textId="77777777" w:rsidR="00BE19DB" w:rsidRDefault="00BE19DB" w:rsidP="001F0663">
      <w:pPr>
        <w:spacing w:after="0" w:line="240" w:lineRule="auto"/>
      </w:pPr>
      <w:r>
        <w:separator/>
      </w:r>
    </w:p>
  </w:footnote>
  <w:footnote w:type="continuationSeparator" w:id="0">
    <w:p w14:paraId="76ABF881" w14:textId="77777777" w:rsidR="00BE19DB" w:rsidRDefault="00BE19DB"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0B37FD82"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 xml:space="preserve">Department of Electronics </w:t>
          </w:r>
          <w:r w:rsidR="00AA69ED">
            <w:rPr>
              <w:rFonts w:ascii="Times New Roman" w:eastAsia="Times New Roman" w:hAnsi="Times New Roman" w:cs="Times New Roman"/>
              <w:b/>
              <w:color w:val="BC202E"/>
              <w:sz w:val="24"/>
              <w:szCs w:val="24"/>
            </w:rPr>
            <w:t xml:space="preserve">and Computer </w:t>
          </w:r>
          <w:r>
            <w:rPr>
              <w:rFonts w:ascii="Times New Roman" w:eastAsia="Times New Roman" w:hAnsi="Times New Roman" w:cs="Times New Roman"/>
              <w:b/>
              <w:color w:val="BC202E"/>
              <w:sz w:val="24"/>
              <w:szCs w:val="24"/>
            </w:rPr>
            <w:t>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1043306"/>
    <w:multiLevelType w:val="hybridMultilevel"/>
    <w:tmpl w:val="A0FEA6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996AE0"/>
    <w:multiLevelType w:val="hybridMultilevel"/>
    <w:tmpl w:val="6BF4E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761413"/>
    <w:multiLevelType w:val="hybridMultilevel"/>
    <w:tmpl w:val="BD249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4E74974"/>
    <w:multiLevelType w:val="hybridMultilevel"/>
    <w:tmpl w:val="41640B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762E3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3A26F1"/>
    <w:multiLevelType w:val="hybridMultilevel"/>
    <w:tmpl w:val="2C922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3D0995"/>
    <w:multiLevelType w:val="multilevel"/>
    <w:tmpl w:val="8B22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F57111"/>
    <w:multiLevelType w:val="hybridMultilevel"/>
    <w:tmpl w:val="F7088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A25477"/>
    <w:multiLevelType w:val="hybridMultilevel"/>
    <w:tmpl w:val="CA0CC80A"/>
    <w:lvl w:ilvl="0" w:tplc="BD18BF44">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B304052"/>
    <w:multiLevelType w:val="hybridMultilevel"/>
    <w:tmpl w:val="64AA3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0A63380"/>
    <w:multiLevelType w:val="hybridMultilevel"/>
    <w:tmpl w:val="05D073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0B1522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35E1882"/>
    <w:multiLevelType w:val="multilevel"/>
    <w:tmpl w:val="D3C0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282CBA"/>
    <w:multiLevelType w:val="hybridMultilevel"/>
    <w:tmpl w:val="3DF09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172A8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37834B6F"/>
    <w:multiLevelType w:val="multilevel"/>
    <w:tmpl w:val="72A2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89150D"/>
    <w:multiLevelType w:val="hybridMultilevel"/>
    <w:tmpl w:val="6DC2466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53078E"/>
    <w:multiLevelType w:val="hybridMultilevel"/>
    <w:tmpl w:val="DE108D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13019E2"/>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15:restartNumberingAfterBreak="0">
    <w:nsid w:val="45CC593E"/>
    <w:multiLevelType w:val="hybridMultilevel"/>
    <w:tmpl w:val="15C44210"/>
    <w:lvl w:ilvl="0" w:tplc="40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8FC24F3"/>
    <w:multiLevelType w:val="hybridMultilevel"/>
    <w:tmpl w:val="C5C8F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D73026F"/>
    <w:multiLevelType w:val="hybridMultilevel"/>
    <w:tmpl w:val="09C4F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EE915EB"/>
    <w:multiLevelType w:val="hybridMultilevel"/>
    <w:tmpl w:val="1DF24B74"/>
    <w:lvl w:ilvl="0" w:tplc="30C2D8D6">
      <w:start w:val="1"/>
      <w:numFmt w:val="decimal"/>
      <w:lvlText w:val="%1)"/>
      <w:lvlJc w:val="left"/>
      <w:pPr>
        <w:ind w:left="720" w:hanging="360"/>
      </w:pPr>
      <w:rPr>
        <w:rFonts w:ascii="Times New Roman" w:eastAsiaTheme="minorHAnsi" w:hAnsi="Times New Roman"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F73AF3"/>
    <w:multiLevelType w:val="hybridMultilevel"/>
    <w:tmpl w:val="974EF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85C095D"/>
    <w:multiLevelType w:val="hybridMultilevel"/>
    <w:tmpl w:val="1804BC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A2D464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6" w15:restartNumberingAfterBreak="0">
    <w:nsid w:val="65886D02"/>
    <w:multiLevelType w:val="hybridMultilevel"/>
    <w:tmpl w:val="5456F6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8350AF1"/>
    <w:multiLevelType w:val="hybridMultilevel"/>
    <w:tmpl w:val="CC50C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B9B68B0"/>
    <w:multiLevelType w:val="hybridMultilevel"/>
    <w:tmpl w:val="4C3AC996"/>
    <w:lvl w:ilvl="0" w:tplc="BAC836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0"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966401">
    <w:abstractNumId w:val="8"/>
  </w:num>
  <w:num w:numId="2" w16cid:durableId="1558320841">
    <w:abstractNumId w:val="40"/>
  </w:num>
  <w:num w:numId="3" w16cid:durableId="1761442676">
    <w:abstractNumId w:val="39"/>
  </w:num>
  <w:num w:numId="4" w16cid:durableId="1543714779">
    <w:abstractNumId w:val="14"/>
  </w:num>
  <w:num w:numId="5" w16cid:durableId="791948332">
    <w:abstractNumId w:val="16"/>
  </w:num>
  <w:num w:numId="6" w16cid:durableId="433483534">
    <w:abstractNumId w:val="0"/>
    <w:lvlOverride w:ilvl="0">
      <w:startOverride w:val="1"/>
    </w:lvlOverride>
  </w:num>
  <w:num w:numId="7" w16cid:durableId="1830049592">
    <w:abstractNumId w:val="1"/>
  </w:num>
  <w:num w:numId="8" w16cid:durableId="1277911733">
    <w:abstractNumId w:val="2"/>
  </w:num>
  <w:num w:numId="9" w16cid:durableId="973488958">
    <w:abstractNumId w:val="3"/>
  </w:num>
  <w:num w:numId="10" w16cid:durableId="478153380">
    <w:abstractNumId w:val="17"/>
  </w:num>
  <w:num w:numId="11" w16cid:durableId="646983035">
    <w:abstractNumId w:val="15"/>
  </w:num>
  <w:num w:numId="12" w16cid:durableId="476797280">
    <w:abstractNumId w:val="12"/>
  </w:num>
  <w:num w:numId="13" w16cid:durableId="199558195">
    <w:abstractNumId w:val="31"/>
  </w:num>
  <w:num w:numId="14" w16cid:durableId="1808206083">
    <w:abstractNumId w:val="10"/>
  </w:num>
  <w:num w:numId="15" w16cid:durableId="1254120983">
    <w:abstractNumId w:val="37"/>
  </w:num>
  <w:num w:numId="16" w16cid:durableId="1653096412">
    <w:abstractNumId w:val="32"/>
  </w:num>
  <w:num w:numId="17" w16cid:durableId="1350908976">
    <w:abstractNumId w:val="25"/>
  </w:num>
  <w:num w:numId="18" w16cid:durableId="475609815">
    <w:abstractNumId w:val="20"/>
  </w:num>
  <w:num w:numId="19" w16cid:durableId="1053969952">
    <w:abstractNumId w:val="38"/>
  </w:num>
  <w:num w:numId="20" w16cid:durableId="213587262">
    <w:abstractNumId w:val="9"/>
  </w:num>
  <w:num w:numId="21" w16cid:durableId="308100858">
    <w:abstractNumId w:val="33"/>
  </w:num>
  <w:num w:numId="22" w16cid:durableId="1277062017">
    <w:abstractNumId w:val="26"/>
  </w:num>
  <w:num w:numId="23" w16cid:durableId="139276595">
    <w:abstractNumId w:val="5"/>
  </w:num>
  <w:num w:numId="24" w16cid:durableId="1562980762">
    <w:abstractNumId w:val="27"/>
  </w:num>
  <w:num w:numId="25" w16cid:durableId="1805997130">
    <w:abstractNumId w:val="23"/>
  </w:num>
  <w:num w:numId="26" w16cid:durableId="1863203678">
    <w:abstractNumId w:val="35"/>
  </w:num>
  <w:num w:numId="27" w16cid:durableId="210650893">
    <w:abstractNumId w:val="4"/>
  </w:num>
  <w:num w:numId="28" w16cid:durableId="1730418985">
    <w:abstractNumId w:val="18"/>
  </w:num>
  <w:num w:numId="29" w16cid:durableId="498230981">
    <w:abstractNumId w:val="13"/>
  </w:num>
  <w:num w:numId="30" w16cid:durableId="381639054">
    <w:abstractNumId w:val="6"/>
  </w:num>
  <w:num w:numId="31" w16cid:durableId="1317760579">
    <w:abstractNumId w:val="29"/>
  </w:num>
  <w:num w:numId="32" w16cid:durableId="721945626">
    <w:abstractNumId w:val="11"/>
  </w:num>
  <w:num w:numId="33" w16cid:durableId="1007901271">
    <w:abstractNumId w:val="21"/>
  </w:num>
  <w:num w:numId="34" w16cid:durableId="1501579885">
    <w:abstractNumId w:val="30"/>
  </w:num>
  <w:num w:numId="35" w16cid:durableId="1782843702">
    <w:abstractNumId w:val="22"/>
  </w:num>
  <w:num w:numId="36" w16cid:durableId="2024167665">
    <w:abstractNumId w:val="36"/>
  </w:num>
  <w:num w:numId="37" w16cid:durableId="667294100">
    <w:abstractNumId w:val="19"/>
  </w:num>
  <w:num w:numId="38" w16cid:durableId="1585147172">
    <w:abstractNumId w:val="28"/>
  </w:num>
  <w:num w:numId="39" w16cid:durableId="870612193">
    <w:abstractNumId w:val="7"/>
  </w:num>
  <w:num w:numId="40" w16cid:durableId="696270343">
    <w:abstractNumId w:val="34"/>
  </w:num>
  <w:num w:numId="41" w16cid:durableId="2680497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Y0MbQ0NTO3NDUFcpV0lIJTi4sz8/NACgxrAbYP4dosAAAA"/>
  </w:docVars>
  <w:rsids>
    <w:rsidRoot w:val="00A83FB3"/>
    <w:rsid w:val="0000340B"/>
    <w:rsid w:val="00004DFB"/>
    <w:rsid w:val="00010F32"/>
    <w:rsid w:val="0001388A"/>
    <w:rsid w:val="00013B4B"/>
    <w:rsid w:val="00013C4F"/>
    <w:rsid w:val="00037579"/>
    <w:rsid w:val="00063525"/>
    <w:rsid w:val="00075312"/>
    <w:rsid w:val="00082E39"/>
    <w:rsid w:val="000B0D21"/>
    <w:rsid w:val="000B1195"/>
    <w:rsid w:val="000B478F"/>
    <w:rsid w:val="001024FD"/>
    <w:rsid w:val="00106CCC"/>
    <w:rsid w:val="00152EFC"/>
    <w:rsid w:val="001B1079"/>
    <w:rsid w:val="001B418A"/>
    <w:rsid w:val="001D6337"/>
    <w:rsid w:val="001E57F8"/>
    <w:rsid w:val="001F0663"/>
    <w:rsid w:val="00202C36"/>
    <w:rsid w:val="00203901"/>
    <w:rsid w:val="002040B3"/>
    <w:rsid w:val="002121AB"/>
    <w:rsid w:val="0021492B"/>
    <w:rsid w:val="00220FF6"/>
    <w:rsid w:val="002277CF"/>
    <w:rsid w:val="00281383"/>
    <w:rsid w:val="0028577C"/>
    <w:rsid w:val="002915D6"/>
    <w:rsid w:val="002A7FB8"/>
    <w:rsid w:val="002D5531"/>
    <w:rsid w:val="002F5449"/>
    <w:rsid w:val="00306F75"/>
    <w:rsid w:val="00312C08"/>
    <w:rsid w:val="00315C4D"/>
    <w:rsid w:val="00324668"/>
    <w:rsid w:val="003374FC"/>
    <w:rsid w:val="00340D81"/>
    <w:rsid w:val="0034316E"/>
    <w:rsid w:val="003505FB"/>
    <w:rsid w:val="00363877"/>
    <w:rsid w:val="00364C90"/>
    <w:rsid w:val="003B204E"/>
    <w:rsid w:val="003B68FB"/>
    <w:rsid w:val="003D3F4A"/>
    <w:rsid w:val="003D6C18"/>
    <w:rsid w:val="003D7FDE"/>
    <w:rsid w:val="003F1014"/>
    <w:rsid w:val="003F1A4F"/>
    <w:rsid w:val="00402EF4"/>
    <w:rsid w:val="00415574"/>
    <w:rsid w:val="00415DBC"/>
    <w:rsid w:val="0044251E"/>
    <w:rsid w:val="00450074"/>
    <w:rsid w:val="004776C3"/>
    <w:rsid w:val="004814C7"/>
    <w:rsid w:val="004839BA"/>
    <w:rsid w:val="00487636"/>
    <w:rsid w:val="004A0B87"/>
    <w:rsid w:val="004A0D54"/>
    <w:rsid w:val="004B0D61"/>
    <w:rsid w:val="004B79CB"/>
    <w:rsid w:val="00501EA2"/>
    <w:rsid w:val="005102B1"/>
    <w:rsid w:val="00510345"/>
    <w:rsid w:val="00543D8E"/>
    <w:rsid w:val="0057788B"/>
    <w:rsid w:val="00594421"/>
    <w:rsid w:val="005B0680"/>
    <w:rsid w:val="005B3FCF"/>
    <w:rsid w:val="005E1931"/>
    <w:rsid w:val="006004A0"/>
    <w:rsid w:val="00611AE7"/>
    <w:rsid w:val="00613A92"/>
    <w:rsid w:val="00631FFB"/>
    <w:rsid w:val="00651621"/>
    <w:rsid w:val="00663372"/>
    <w:rsid w:val="006653CE"/>
    <w:rsid w:val="00677053"/>
    <w:rsid w:val="00684256"/>
    <w:rsid w:val="00686E52"/>
    <w:rsid w:val="00692394"/>
    <w:rsid w:val="006A2331"/>
    <w:rsid w:val="006B39D9"/>
    <w:rsid w:val="006B6655"/>
    <w:rsid w:val="006B69CE"/>
    <w:rsid w:val="006C0A21"/>
    <w:rsid w:val="006F60FC"/>
    <w:rsid w:val="00700A17"/>
    <w:rsid w:val="00700BC2"/>
    <w:rsid w:val="0070642E"/>
    <w:rsid w:val="00734C04"/>
    <w:rsid w:val="0073790A"/>
    <w:rsid w:val="007609F2"/>
    <w:rsid w:val="00771005"/>
    <w:rsid w:val="00772811"/>
    <w:rsid w:val="00775396"/>
    <w:rsid w:val="00782AFD"/>
    <w:rsid w:val="0079107C"/>
    <w:rsid w:val="007C0150"/>
    <w:rsid w:val="007F6E3C"/>
    <w:rsid w:val="008052A1"/>
    <w:rsid w:val="00814442"/>
    <w:rsid w:val="00817323"/>
    <w:rsid w:val="00820A58"/>
    <w:rsid w:val="0083020D"/>
    <w:rsid w:val="0083123B"/>
    <w:rsid w:val="0083522F"/>
    <w:rsid w:val="00863906"/>
    <w:rsid w:val="008808FF"/>
    <w:rsid w:val="00892893"/>
    <w:rsid w:val="008B20EA"/>
    <w:rsid w:val="008C2AA7"/>
    <w:rsid w:val="008F5138"/>
    <w:rsid w:val="00924C82"/>
    <w:rsid w:val="009325FC"/>
    <w:rsid w:val="009344E9"/>
    <w:rsid w:val="009742B7"/>
    <w:rsid w:val="009B63EE"/>
    <w:rsid w:val="009D2739"/>
    <w:rsid w:val="009F1059"/>
    <w:rsid w:val="00A00E0D"/>
    <w:rsid w:val="00A25C5E"/>
    <w:rsid w:val="00A50E8B"/>
    <w:rsid w:val="00A51F6D"/>
    <w:rsid w:val="00A539BB"/>
    <w:rsid w:val="00A77A23"/>
    <w:rsid w:val="00A77F79"/>
    <w:rsid w:val="00A83FB3"/>
    <w:rsid w:val="00A86555"/>
    <w:rsid w:val="00AA1C14"/>
    <w:rsid w:val="00AA1F5A"/>
    <w:rsid w:val="00AA69ED"/>
    <w:rsid w:val="00AB6731"/>
    <w:rsid w:val="00AD35F8"/>
    <w:rsid w:val="00AF3C5F"/>
    <w:rsid w:val="00AF6DE1"/>
    <w:rsid w:val="00B22F16"/>
    <w:rsid w:val="00B37DD8"/>
    <w:rsid w:val="00B45203"/>
    <w:rsid w:val="00B52B1D"/>
    <w:rsid w:val="00B66BDD"/>
    <w:rsid w:val="00B72A51"/>
    <w:rsid w:val="00B73E33"/>
    <w:rsid w:val="00BA17A0"/>
    <w:rsid w:val="00BB2703"/>
    <w:rsid w:val="00BB7342"/>
    <w:rsid w:val="00BE19DB"/>
    <w:rsid w:val="00C164F7"/>
    <w:rsid w:val="00C22931"/>
    <w:rsid w:val="00C42D45"/>
    <w:rsid w:val="00C50B40"/>
    <w:rsid w:val="00C55A99"/>
    <w:rsid w:val="00C614F7"/>
    <w:rsid w:val="00C80CB8"/>
    <w:rsid w:val="00C8600D"/>
    <w:rsid w:val="00C903BB"/>
    <w:rsid w:val="00C94493"/>
    <w:rsid w:val="00CB25FC"/>
    <w:rsid w:val="00CE4D28"/>
    <w:rsid w:val="00CE704F"/>
    <w:rsid w:val="00D066E3"/>
    <w:rsid w:val="00D06D67"/>
    <w:rsid w:val="00D1001C"/>
    <w:rsid w:val="00D114C2"/>
    <w:rsid w:val="00D22B68"/>
    <w:rsid w:val="00D74C24"/>
    <w:rsid w:val="00D851F1"/>
    <w:rsid w:val="00D9521C"/>
    <w:rsid w:val="00DA7500"/>
    <w:rsid w:val="00DC688B"/>
    <w:rsid w:val="00DD7368"/>
    <w:rsid w:val="00DD79B5"/>
    <w:rsid w:val="00DF4713"/>
    <w:rsid w:val="00E04A9B"/>
    <w:rsid w:val="00E26938"/>
    <w:rsid w:val="00E34FFD"/>
    <w:rsid w:val="00E41035"/>
    <w:rsid w:val="00E410D2"/>
    <w:rsid w:val="00E6007A"/>
    <w:rsid w:val="00E62AC1"/>
    <w:rsid w:val="00E7526C"/>
    <w:rsid w:val="00E82F8B"/>
    <w:rsid w:val="00E85D9E"/>
    <w:rsid w:val="00E86839"/>
    <w:rsid w:val="00EA7DD6"/>
    <w:rsid w:val="00EC36E3"/>
    <w:rsid w:val="00EE1DC1"/>
    <w:rsid w:val="00EE59A2"/>
    <w:rsid w:val="00EF0BDE"/>
    <w:rsid w:val="00EF38C9"/>
    <w:rsid w:val="00F061A3"/>
    <w:rsid w:val="00F06261"/>
    <w:rsid w:val="00F10BB3"/>
    <w:rsid w:val="00F14B23"/>
    <w:rsid w:val="00F166B8"/>
    <w:rsid w:val="00F20D4F"/>
    <w:rsid w:val="00F41A25"/>
    <w:rsid w:val="00F503F4"/>
    <w:rsid w:val="00F76925"/>
    <w:rsid w:val="00F8189C"/>
    <w:rsid w:val="00F95E97"/>
    <w:rsid w:val="00FA6203"/>
    <w:rsid w:val="00FC0B49"/>
    <w:rsid w:val="00FC6908"/>
    <w:rsid w:val="00FF0602"/>
    <w:rsid w:val="00FF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4FA00439-BA6E-4134-A301-0AD18D89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 w:type="paragraph" w:styleId="HTMLPreformatted">
    <w:name w:val="HTML Preformatted"/>
    <w:basedOn w:val="Normal"/>
    <w:link w:val="HTMLPreformattedChar"/>
    <w:uiPriority w:val="99"/>
    <w:semiHidden/>
    <w:unhideWhenUsed/>
    <w:rsid w:val="00C4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42D45"/>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E4103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E57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1681">
      <w:bodyDiv w:val="1"/>
      <w:marLeft w:val="0"/>
      <w:marRight w:val="0"/>
      <w:marTop w:val="0"/>
      <w:marBottom w:val="0"/>
      <w:divBdr>
        <w:top w:val="none" w:sz="0" w:space="0" w:color="auto"/>
        <w:left w:val="none" w:sz="0" w:space="0" w:color="auto"/>
        <w:bottom w:val="none" w:sz="0" w:space="0" w:color="auto"/>
        <w:right w:val="none" w:sz="0" w:space="0" w:color="auto"/>
      </w:divBdr>
      <w:divsChild>
        <w:div w:id="87850486">
          <w:marLeft w:val="0"/>
          <w:marRight w:val="0"/>
          <w:marTop w:val="0"/>
          <w:marBottom w:val="0"/>
          <w:divBdr>
            <w:top w:val="none" w:sz="0" w:space="0" w:color="auto"/>
            <w:left w:val="none" w:sz="0" w:space="0" w:color="auto"/>
            <w:bottom w:val="none" w:sz="0" w:space="0" w:color="auto"/>
            <w:right w:val="none" w:sz="0" w:space="0" w:color="auto"/>
          </w:divBdr>
          <w:divsChild>
            <w:div w:id="497186734">
              <w:marLeft w:val="0"/>
              <w:marRight w:val="0"/>
              <w:marTop w:val="0"/>
              <w:marBottom w:val="0"/>
              <w:divBdr>
                <w:top w:val="none" w:sz="0" w:space="0" w:color="auto"/>
                <w:left w:val="none" w:sz="0" w:space="0" w:color="auto"/>
                <w:bottom w:val="none" w:sz="0" w:space="0" w:color="auto"/>
                <w:right w:val="none" w:sz="0" w:space="0" w:color="auto"/>
              </w:divBdr>
            </w:div>
            <w:div w:id="2015110905">
              <w:marLeft w:val="0"/>
              <w:marRight w:val="0"/>
              <w:marTop w:val="0"/>
              <w:marBottom w:val="0"/>
              <w:divBdr>
                <w:top w:val="none" w:sz="0" w:space="0" w:color="auto"/>
                <w:left w:val="none" w:sz="0" w:space="0" w:color="auto"/>
                <w:bottom w:val="none" w:sz="0" w:space="0" w:color="auto"/>
                <w:right w:val="none" w:sz="0" w:space="0" w:color="auto"/>
              </w:divBdr>
            </w:div>
            <w:div w:id="1139883333">
              <w:marLeft w:val="0"/>
              <w:marRight w:val="0"/>
              <w:marTop w:val="0"/>
              <w:marBottom w:val="0"/>
              <w:divBdr>
                <w:top w:val="none" w:sz="0" w:space="0" w:color="auto"/>
                <w:left w:val="none" w:sz="0" w:space="0" w:color="auto"/>
                <w:bottom w:val="none" w:sz="0" w:space="0" w:color="auto"/>
                <w:right w:val="none" w:sz="0" w:space="0" w:color="auto"/>
              </w:divBdr>
            </w:div>
            <w:div w:id="406533203">
              <w:marLeft w:val="0"/>
              <w:marRight w:val="0"/>
              <w:marTop w:val="0"/>
              <w:marBottom w:val="0"/>
              <w:divBdr>
                <w:top w:val="none" w:sz="0" w:space="0" w:color="auto"/>
                <w:left w:val="none" w:sz="0" w:space="0" w:color="auto"/>
                <w:bottom w:val="none" w:sz="0" w:space="0" w:color="auto"/>
                <w:right w:val="none" w:sz="0" w:space="0" w:color="auto"/>
              </w:divBdr>
            </w:div>
            <w:div w:id="1821002549">
              <w:marLeft w:val="0"/>
              <w:marRight w:val="0"/>
              <w:marTop w:val="0"/>
              <w:marBottom w:val="0"/>
              <w:divBdr>
                <w:top w:val="none" w:sz="0" w:space="0" w:color="auto"/>
                <w:left w:val="none" w:sz="0" w:space="0" w:color="auto"/>
                <w:bottom w:val="none" w:sz="0" w:space="0" w:color="auto"/>
                <w:right w:val="none" w:sz="0" w:space="0" w:color="auto"/>
              </w:divBdr>
            </w:div>
            <w:div w:id="1000349956">
              <w:marLeft w:val="0"/>
              <w:marRight w:val="0"/>
              <w:marTop w:val="0"/>
              <w:marBottom w:val="0"/>
              <w:divBdr>
                <w:top w:val="none" w:sz="0" w:space="0" w:color="auto"/>
                <w:left w:val="none" w:sz="0" w:space="0" w:color="auto"/>
                <w:bottom w:val="none" w:sz="0" w:space="0" w:color="auto"/>
                <w:right w:val="none" w:sz="0" w:space="0" w:color="auto"/>
              </w:divBdr>
            </w:div>
            <w:div w:id="805123579">
              <w:marLeft w:val="0"/>
              <w:marRight w:val="0"/>
              <w:marTop w:val="0"/>
              <w:marBottom w:val="0"/>
              <w:divBdr>
                <w:top w:val="none" w:sz="0" w:space="0" w:color="auto"/>
                <w:left w:val="none" w:sz="0" w:space="0" w:color="auto"/>
                <w:bottom w:val="none" w:sz="0" w:space="0" w:color="auto"/>
                <w:right w:val="none" w:sz="0" w:space="0" w:color="auto"/>
              </w:divBdr>
            </w:div>
            <w:div w:id="14162675">
              <w:marLeft w:val="0"/>
              <w:marRight w:val="0"/>
              <w:marTop w:val="0"/>
              <w:marBottom w:val="0"/>
              <w:divBdr>
                <w:top w:val="none" w:sz="0" w:space="0" w:color="auto"/>
                <w:left w:val="none" w:sz="0" w:space="0" w:color="auto"/>
                <w:bottom w:val="none" w:sz="0" w:space="0" w:color="auto"/>
                <w:right w:val="none" w:sz="0" w:space="0" w:color="auto"/>
              </w:divBdr>
            </w:div>
            <w:div w:id="1918246345">
              <w:marLeft w:val="0"/>
              <w:marRight w:val="0"/>
              <w:marTop w:val="0"/>
              <w:marBottom w:val="0"/>
              <w:divBdr>
                <w:top w:val="none" w:sz="0" w:space="0" w:color="auto"/>
                <w:left w:val="none" w:sz="0" w:space="0" w:color="auto"/>
                <w:bottom w:val="none" w:sz="0" w:space="0" w:color="auto"/>
                <w:right w:val="none" w:sz="0" w:space="0" w:color="auto"/>
              </w:divBdr>
            </w:div>
            <w:div w:id="1011447616">
              <w:marLeft w:val="0"/>
              <w:marRight w:val="0"/>
              <w:marTop w:val="0"/>
              <w:marBottom w:val="0"/>
              <w:divBdr>
                <w:top w:val="none" w:sz="0" w:space="0" w:color="auto"/>
                <w:left w:val="none" w:sz="0" w:space="0" w:color="auto"/>
                <w:bottom w:val="none" w:sz="0" w:space="0" w:color="auto"/>
                <w:right w:val="none" w:sz="0" w:space="0" w:color="auto"/>
              </w:divBdr>
            </w:div>
            <w:div w:id="1989086549">
              <w:marLeft w:val="0"/>
              <w:marRight w:val="0"/>
              <w:marTop w:val="0"/>
              <w:marBottom w:val="0"/>
              <w:divBdr>
                <w:top w:val="none" w:sz="0" w:space="0" w:color="auto"/>
                <w:left w:val="none" w:sz="0" w:space="0" w:color="auto"/>
                <w:bottom w:val="none" w:sz="0" w:space="0" w:color="auto"/>
                <w:right w:val="none" w:sz="0" w:space="0" w:color="auto"/>
              </w:divBdr>
            </w:div>
            <w:div w:id="303122690">
              <w:marLeft w:val="0"/>
              <w:marRight w:val="0"/>
              <w:marTop w:val="0"/>
              <w:marBottom w:val="0"/>
              <w:divBdr>
                <w:top w:val="none" w:sz="0" w:space="0" w:color="auto"/>
                <w:left w:val="none" w:sz="0" w:space="0" w:color="auto"/>
                <w:bottom w:val="none" w:sz="0" w:space="0" w:color="auto"/>
                <w:right w:val="none" w:sz="0" w:space="0" w:color="auto"/>
              </w:divBdr>
            </w:div>
            <w:div w:id="1843156323">
              <w:marLeft w:val="0"/>
              <w:marRight w:val="0"/>
              <w:marTop w:val="0"/>
              <w:marBottom w:val="0"/>
              <w:divBdr>
                <w:top w:val="none" w:sz="0" w:space="0" w:color="auto"/>
                <w:left w:val="none" w:sz="0" w:space="0" w:color="auto"/>
                <w:bottom w:val="none" w:sz="0" w:space="0" w:color="auto"/>
                <w:right w:val="none" w:sz="0" w:space="0" w:color="auto"/>
              </w:divBdr>
            </w:div>
            <w:div w:id="1471752193">
              <w:marLeft w:val="0"/>
              <w:marRight w:val="0"/>
              <w:marTop w:val="0"/>
              <w:marBottom w:val="0"/>
              <w:divBdr>
                <w:top w:val="none" w:sz="0" w:space="0" w:color="auto"/>
                <w:left w:val="none" w:sz="0" w:space="0" w:color="auto"/>
                <w:bottom w:val="none" w:sz="0" w:space="0" w:color="auto"/>
                <w:right w:val="none" w:sz="0" w:space="0" w:color="auto"/>
              </w:divBdr>
            </w:div>
            <w:div w:id="833106618">
              <w:marLeft w:val="0"/>
              <w:marRight w:val="0"/>
              <w:marTop w:val="0"/>
              <w:marBottom w:val="0"/>
              <w:divBdr>
                <w:top w:val="none" w:sz="0" w:space="0" w:color="auto"/>
                <w:left w:val="none" w:sz="0" w:space="0" w:color="auto"/>
                <w:bottom w:val="none" w:sz="0" w:space="0" w:color="auto"/>
                <w:right w:val="none" w:sz="0" w:space="0" w:color="auto"/>
              </w:divBdr>
            </w:div>
            <w:div w:id="313678335">
              <w:marLeft w:val="0"/>
              <w:marRight w:val="0"/>
              <w:marTop w:val="0"/>
              <w:marBottom w:val="0"/>
              <w:divBdr>
                <w:top w:val="none" w:sz="0" w:space="0" w:color="auto"/>
                <w:left w:val="none" w:sz="0" w:space="0" w:color="auto"/>
                <w:bottom w:val="none" w:sz="0" w:space="0" w:color="auto"/>
                <w:right w:val="none" w:sz="0" w:space="0" w:color="auto"/>
              </w:divBdr>
            </w:div>
            <w:div w:id="863176255">
              <w:marLeft w:val="0"/>
              <w:marRight w:val="0"/>
              <w:marTop w:val="0"/>
              <w:marBottom w:val="0"/>
              <w:divBdr>
                <w:top w:val="none" w:sz="0" w:space="0" w:color="auto"/>
                <w:left w:val="none" w:sz="0" w:space="0" w:color="auto"/>
                <w:bottom w:val="none" w:sz="0" w:space="0" w:color="auto"/>
                <w:right w:val="none" w:sz="0" w:space="0" w:color="auto"/>
              </w:divBdr>
            </w:div>
            <w:div w:id="468597121">
              <w:marLeft w:val="0"/>
              <w:marRight w:val="0"/>
              <w:marTop w:val="0"/>
              <w:marBottom w:val="0"/>
              <w:divBdr>
                <w:top w:val="none" w:sz="0" w:space="0" w:color="auto"/>
                <w:left w:val="none" w:sz="0" w:space="0" w:color="auto"/>
                <w:bottom w:val="none" w:sz="0" w:space="0" w:color="auto"/>
                <w:right w:val="none" w:sz="0" w:space="0" w:color="auto"/>
              </w:divBdr>
            </w:div>
            <w:div w:id="647979676">
              <w:marLeft w:val="0"/>
              <w:marRight w:val="0"/>
              <w:marTop w:val="0"/>
              <w:marBottom w:val="0"/>
              <w:divBdr>
                <w:top w:val="none" w:sz="0" w:space="0" w:color="auto"/>
                <w:left w:val="none" w:sz="0" w:space="0" w:color="auto"/>
                <w:bottom w:val="none" w:sz="0" w:space="0" w:color="auto"/>
                <w:right w:val="none" w:sz="0" w:space="0" w:color="auto"/>
              </w:divBdr>
            </w:div>
            <w:div w:id="623386668">
              <w:marLeft w:val="0"/>
              <w:marRight w:val="0"/>
              <w:marTop w:val="0"/>
              <w:marBottom w:val="0"/>
              <w:divBdr>
                <w:top w:val="none" w:sz="0" w:space="0" w:color="auto"/>
                <w:left w:val="none" w:sz="0" w:space="0" w:color="auto"/>
                <w:bottom w:val="none" w:sz="0" w:space="0" w:color="auto"/>
                <w:right w:val="none" w:sz="0" w:space="0" w:color="auto"/>
              </w:divBdr>
            </w:div>
            <w:div w:id="1221936702">
              <w:marLeft w:val="0"/>
              <w:marRight w:val="0"/>
              <w:marTop w:val="0"/>
              <w:marBottom w:val="0"/>
              <w:divBdr>
                <w:top w:val="none" w:sz="0" w:space="0" w:color="auto"/>
                <w:left w:val="none" w:sz="0" w:space="0" w:color="auto"/>
                <w:bottom w:val="none" w:sz="0" w:space="0" w:color="auto"/>
                <w:right w:val="none" w:sz="0" w:space="0" w:color="auto"/>
              </w:divBdr>
            </w:div>
            <w:div w:id="1460807778">
              <w:marLeft w:val="0"/>
              <w:marRight w:val="0"/>
              <w:marTop w:val="0"/>
              <w:marBottom w:val="0"/>
              <w:divBdr>
                <w:top w:val="none" w:sz="0" w:space="0" w:color="auto"/>
                <w:left w:val="none" w:sz="0" w:space="0" w:color="auto"/>
                <w:bottom w:val="none" w:sz="0" w:space="0" w:color="auto"/>
                <w:right w:val="none" w:sz="0" w:space="0" w:color="auto"/>
              </w:divBdr>
            </w:div>
            <w:div w:id="1371803511">
              <w:marLeft w:val="0"/>
              <w:marRight w:val="0"/>
              <w:marTop w:val="0"/>
              <w:marBottom w:val="0"/>
              <w:divBdr>
                <w:top w:val="none" w:sz="0" w:space="0" w:color="auto"/>
                <w:left w:val="none" w:sz="0" w:space="0" w:color="auto"/>
                <w:bottom w:val="none" w:sz="0" w:space="0" w:color="auto"/>
                <w:right w:val="none" w:sz="0" w:space="0" w:color="auto"/>
              </w:divBdr>
            </w:div>
            <w:div w:id="1250382634">
              <w:marLeft w:val="0"/>
              <w:marRight w:val="0"/>
              <w:marTop w:val="0"/>
              <w:marBottom w:val="0"/>
              <w:divBdr>
                <w:top w:val="none" w:sz="0" w:space="0" w:color="auto"/>
                <w:left w:val="none" w:sz="0" w:space="0" w:color="auto"/>
                <w:bottom w:val="none" w:sz="0" w:space="0" w:color="auto"/>
                <w:right w:val="none" w:sz="0" w:space="0" w:color="auto"/>
              </w:divBdr>
            </w:div>
            <w:div w:id="562566032">
              <w:marLeft w:val="0"/>
              <w:marRight w:val="0"/>
              <w:marTop w:val="0"/>
              <w:marBottom w:val="0"/>
              <w:divBdr>
                <w:top w:val="none" w:sz="0" w:space="0" w:color="auto"/>
                <w:left w:val="none" w:sz="0" w:space="0" w:color="auto"/>
                <w:bottom w:val="none" w:sz="0" w:space="0" w:color="auto"/>
                <w:right w:val="none" w:sz="0" w:space="0" w:color="auto"/>
              </w:divBdr>
            </w:div>
            <w:div w:id="2014674928">
              <w:marLeft w:val="0"/>
              <w:marRight w:val="0"/>
              <w:marTop w:val="0"/>
              <w:marBottom w:val="0"/>
              <w:divBdr>
                <w:top w:val="none" w:sz="0" w:space="0" w:color="auto"/>
                <w:left w:val="none" w:sz="0" w:space="0" w:color="auto"/>
                <w:bottom w:val="none" w:sz="0" w:space="0" w:color="auto"/>
                <w:right w:val="none" w:sz="0" w:space="0" w:color="auto"/>
              </w:divBdr>
            </w:div>
            <w:div w:id="1383745299">
              <w:marLeft w:val="0"/>
              <w:marRight w:val="0"/>
              <w:marTop w:val="0"/>
              <w:marBottom w:val="0"/>
              <w:divBdr>
                <w:top w:val="none" w:sz="0" w:space="0" w:color="auto"/>
                <w:left w:val="none" w:sz="0" w:space="0" w:color="auto"/>
                <w:bottom w:val="none" w:sz="0" w:space="0" w:color="auto"/>
                <w:right w:val="none" w:sz="0" w:space="0" w:color="auto"/>
              </w:divBdr>
            </w:div>
            <w:div w:id="980112223">
              <w:marLeft w:val="0"/>
              <w:marRight w:val="0"/>
              <w:marTop w:val="0"/>
              <w:marBottom w:val="0"/>
              <w:divBdr>
                <w:top w:val="none" w:sz="0" w:space="0" w:color="auto"/>
                <w:left w:val="none" w:sz="0" w:space="0" w:color="auto"/>
                <w:bottom w:val="none" w:sz="0" w:space="0" w:color="auto"/>
                <w:right w:val="none" w:sz="0" w:space="0" w:color="auto"/>
              </w:divBdr>
            </w:div>
            <w:div w:id="1990401416">
              <w:marLeft w:val="0"/>
              <w:marRight w:val="0"/>
              <w:marTop w:val="0"/>
              <w:marBottom w:val="0"/>
              <w:divBdr>
                <w:top w:val="none" w:sz="0" w:space="0" w:color="auto"/>
                <w:left w:val="none" w:sz="0" w:space="0" w:color="auto"/>
                <w:bottom w:val="none" w:sz="0" w:space="0" w:color="auto"/>
                <w:right w:val="none" w:sz="0" w:space="0" w:color="auto"/>
              </w:divBdr>
            </w:div>
            <w:div w:id="1946767985">
              <w:marLeft w:val="0"/>
              <w:marRight w:val="0"/>
              <w:marTop w:val="0"/>
              <w:marBottom w:val="0"/>
              <w:divBdr>
                <w:top w:val="none" w:sz="0" w:space="0" w:color="auto"/>
                <w:left w:val="none" w:sz="0" w:space="0" w:color="auto"/>
                <w:bottom w:val="none" w:sz="0" w:space="0" w:color="auto"/>
                <w:right w:val="none" w:sz="0" w:space="0" w:color="auto"/>
              </w:divBdr>
            </w:div>
            <w:div w:id="1370452497">
              <w:marLeft w:val="0"/>
              <w:marRight w:val="0"/>
              <w:marTop w:val="0"/>
              <w:marBottom w:val="0"/>
              <w:divBdr>
                <w:top w:val="none" w:sz="0" w:space="0" w:color="auto"/>
                <w:left w:val="none" w:sz="0" w:space="0" w:color="auto"/>
                <w:bottom w:val="none" w:sz="0" w:space="0" w:color="auto"/>
                <w:right w:val="none" w:sz="0" w:space="0" w:color="auto"/>
              </w:divBdr>
            </w:div>
            <w:div w:id="497816861">
              <w:marLeft w:val="0"/>
              <w:marRight w:val="0"/>
              <w:marTop w:val="0"/>
              <w:marBottom w:val="0"/>
              <w:divBdr>
                <w:top w:val="none" w:sz="0" w:space="0" w:color="auto"/>
                <w:left w:val="none" w:sz="0" w:space="0" w:color="auto"/>
                <w:bottom w:val="none" w:sz="0" w:space="0" w:color="auto"/>
                <w:right w:val="none" w:sz="0" w:space="0" w:color="auto"/>
              </w:divBdr>
            </w:div>
            <w:div w:id="298069160">
              <w:marLeft w:val="0"/>
              <w:marRight w:val="0"/>
              <w:marTop w:val="0"/>
              <w:marBottom w:val="0"/>
              <w:divBdr>
                <w:top w:val="none" w:sz="0" w:space="0" w:color="auto"/>
                <w:left w:val="none" w:sz="0" w:space="0" w:color="auto"/>
                <w:bottom w:val="none" w:sz="0" w:space="0" w:color="auto"/>
                <w:right w:val="none" w:sz="0" w:space="0" w:color="auto"/>
              </w:divBdr>
            </w:div>
            <w:div w:id="1086462970">
              <w:marLeft w:val="0"/>
              <w:marRight w:val="0"/>
              <w:marTop w:val="0"/>
              <w:marBottom w:val="0"/>
              <w:divBdr>
                <w:top w:val="none" w:sz="0" w:space="0" w:color="auto"/>
                <w:left w:val="none" w:sz="0" w:space="0" w:color="auto"/>
                <w:bottom w:val="none" w:sz="0" w:space="0" w:color="auto"/>
                <w:right w:val="none" w:sz="0" w:space="0" w:color="auto"/>
              </w:divBdr>
            </w:div>
            <w:div w:id="1284190373">
              <w:marLeft w:val="0"/>
              <w:marRight w:val="0"/>
              <w:marTop w:val="0"/>
              <w:marBottom w:val="0"/>
              <w:divBdr>
                <w:top w:val="none" w:sz="0" w:space="0" w:color="auto"/>
                <w:left w:val="none" w:sz="0" w:space="0" w:color="auto"/>
                <w:bottom w:val="none" w:sz="0" w:space="0" w:color="auto"/>
                <w:right w:val="none" w:sz="0" w:space="0" w:color="auto"/>
              </w:divBdr>
            </w:div>
            <w:div w:id="1092122506">
              <w:marLeft w:val="0"/>
              <w:marRight w:val="0"/>
              <w:marTop w:val="0"/>
              <w:marBottom w:val="0"/>
              <w:divBdr>
                <w:top w:val="none" w:sz="0" w:space="0" w:color="auto"/>
                <w:left w:val="none" w:sz="0" w:space="0" w:color="auto"/>
                <w:bottom w:val="none" w:sz="0" w:space="0" w:color="auto"/>
                <w:right w:val="none" w:sz="0" w:space="0" w:color="auto"/>
              </w:divBdr>
            </w:div>
            <w:div w:id="93943847">
              <w:marLeft w:val="0"/>
              <w:marRight w:val="0"/>
              <w:marTop w:val="0"/>
              <w:marBottom w:val="0"/>
              <w:divBdr>
                <w:top w:val="none" w:sz="0" w:space="0" w:color="auto"/>
                <w:left w:val="none" w:sz="0" w:space="0" w:color="auto"/>
                <w:bottom w:val="none" w:sz="0" w:space="0" w:color="auto"/>
                <w:right w:val="none" w:sz="0" w:space="0" w:color="auto"/>
              </w:divBdr>
            </w:div>
            <w:div w:id="705907206">
              <w:marLeft w:val="0"/>
              <w:marRight w:val="0"/>
              <w:marTop w:val="0"/>
              <w:marBottom w:val="0"/>
              <w:divBdr>
                <w:top w:val="none" w:sz="0" w:space="0" w:color="auto"/>
                <w:left w:val="none" w:sz="0" w:space="0" w:color="auto"/>
                <w:bottom w:val="none" w:sz="0" w:space="0" w:color="auto"/>
                <w:right w:val="none" w:sz="0" w:space="0" w:color="auto"/>
              </w:divBdr>
            </w:div>
            <w:div w:id="1792507802">
              <w:marLeft w:val="0"/>
              <w:marRight w:val="0"/>
              <w:marTop w:val="0"/>
              <w:marBottom w:val="0"/>
              <w:divBdr>
                <w:top w:val="none" w:sz="0" w:space="0" w:color="auto"/>
                <w:left w:val="none" w:sz="0" w:space="0" w:color="auto"/>
                <w:bottom w:val="none" w:sz="0" w:space="0" w:color="auto"/>
                <w:right w:val="none" w:sz="0" w:space="0" w:color="auto"/>
              </w:divBdr>
            </w:div>
            <w:div w:id="1433092134">
              <w:marLeft w:val="0"/>
              <w:marRight w:val="0"/>
              <w:marTop w:val="0"/>
              <w:marBottom w:val="0"/>
              <w:divBdr>
                <w:top w:val="none" w:sz="0" w:space="0" w:color="auto"/>
                <w:left w:val="none" w:sz="0" w:space="0" w:color="auto"/>
                <w:bottom w:val="none" w:sz="0" w:space="0" w:color="auto"/>
                <w:right w:val="none" w:sz="0" w:space="0" w:color="auto"/>
              </w:divBdr>
            </w:div>
            <w:div w:id="361514864">
              <w:marLeft w:val="0"/>
              <w:marRight w:val="0"/>
              <w:marTop w:val="0"/>
              <w:marBottom w:val="0"/>
              <w:divBdr>
                <w:top w:val="none" w:sz="0" w:space="0" w:color="auto"/>
                <w:left w:val="none" w:sz="0" w:space="0" w:color="auto"/>
                <w:bottom w:val="none" w:sz="0" w:space="0" w:color="auto"/>
                <w:right w:val="none" w:sz="0" w:space="0" w:color="auto"/>
              </w:divBdr>
            </w:div>
            <w:div w:id="722826843">
              <w:marLeft w:val="0"/>
              <w:marRight w:val="0"/>
              <w:marTop w:val="0"/>
              <w:marBottom w:val="0"/>
              <w:divBdr>
                <w:top w:val="none" w:sz="0" w:space="0" w:color="auto"/>
                <w:left w:val="none" w:sz="0" w:space="0" w:color="auto"/>
                <w:bottom w:val="none" w:sz="0" w:space="0" w:color="auto"/>
                <w:right w:val="none" w:sz="0" w:space="0" w:color="auto"/>
              </w:divBdr>
            </w:div>
            <w:div w:id="631985070">
              <w:marLeft w:val="0"/>
              <w:marRight w:val="0"/>
              <w:marTop w:val="0"/>
              <w:marBottom w:val="0"/>
              <w:divBdr>
                <w:top w:val="none" w:sz="0" w:space="0" w:color="auto"/>
                <w:left w:val="none" w:sz="0" w:space="0" w:color="auto"/>
                <w:bottom w:val="none" w:sz="0" w:space="0" w:color="auto"/>
                <w:right w:val="none" w:sz="0" w:space="0" w:color="auto"/>
              </w:divBdr>
            </w:div>
            <w:div w:id="1558978637">
              <w:marLeft w:val="0"/>
              <w:marRight w:val="0"/>
              <w:marTop w:val="0"/>
              <w:marBottom w:val="0"/>
              <w:divBdr>
                <w:top w:val="none" w:sz="0" w:space="0" w:color="auto"/>
                <w:left w:val="none" w:sz="0" w:space="0" w:color="auto"/>
                <w:bottom w:val="none" w:sz="0" w:space="0" w:color="auto"/>
                <w:right w:val="none" w:sz="0" w:space="0" w:color="auto"/>
              </w:divBdr>
            </w:div>
            <w:div w:id="1082918851">
              <w:marLeft w:val="0"/>
              <w:marRight w:val="0"/>
              <w:marTop w:val="0"/>
              <w:marBottom w:val="0"/>
              <w:divBdr>
                <w:top w:val="none" w:sz="0" w:space="0" w:color="auto"/>
                <w:left w:val="none" w:sz="0" w:space="0" w:color="auto"/>
                <w:bottom w:val="none" w:sz="0" w:space="0" w:color="auto"/>
                <w:right w:val="none" w:sz="0" w:space="0" w:color="auto"/>
              </w:divBdr>
            </w:div>
            <w:div w:id="1421833418">
              <w:marLeft w:val="0"/>
              <w:marRight w:val="0"/>
              <w:marTop w:val="0"/>
              <w:marBottom w:val="0"/>
              <w:divBdr>
                <w:top w:val="none" w:sz="0" w:space="0" w:color="auto"/>
                <w:left w:val="none" w:sz="0" w:space="0" w:color="auto"/>
                <w:bottom w:val="none" w:sz="0" w:space="0" w:color="auto"/>
                <w:right w:val="none" w:sz="0" w:space="0" w:color="auto"/>
              </w:divBdr>
            </w:div>
            <w:div w:id="526337729">
              <w:marLeft w:val="0"/>
              <w:marRight w:val="0"/>
              <w:marTop w:val="0"/>
              <w:marBottom w:val="0"/>
              <w:divBdr>
                <w:top w:val="none" w:sz="0" w:space="0" w:color="auto"/>
                <w:left w:val="none" w:sz="0" w:space="0" w:color="auto"/>
                <w:bottom w:val="none" w:sz="0" w:space="0" w:color="auto"/>
                <w:right w:val="none" w:sz="0" w:space="0" w:color="auto"/>
              </w:divBdr>
            </w:div>
            <w:div w:id="1988778900">
              <w:marLeft w:val="0"/>
              <w:marRight w:val="0"/>
              <w:marTop w:val="0"/>
              <w:marBottom w:val="0"/>
              <w:divBdr>
                <w:top w:val="none" w:sz="0" w:space="0" w:color="auto"/>
                <w:left w:val="none" w:sz="0" w:space="0" w:color="auto"/>
                <w:bottom w:val="none" w:sz="0" w:space="0" w:color="auto"/>
                <w:right w:val="none" w:sz="0" w:space="0" w:color="auto"/>
              </w:divBdr>
            </w:div>
            <w:div w:id="1685783755">
              <w:marLeft w:val="0"/>
              <w:marRight w:val="0"/>
              <w:marTop w:val="0"/>
              <w:marBottom w:val="0"/>
              <w:divBdr>
                <w:top w:val="none" w:sz="0" w:space="0" w:color="auto"/>
                <w:left w:val="none" w:sz="0" w:space="0" w:color="auto"/>
                <w:bottom w:val="none" w:sz="0" w:space="0" w:color="auto"/>
                <w:right w:val="none" w:sz="0" w:space="0" w:color="auto"/>
              </w:divBdr>
            </w:div>
            <w:div w:id="1692564728">
              <w:marLeft w:val="0"/>
              <w:marRight w:val="0"/>
              <w:marTop w:val="0"/>
              <w:marBottom w:val="0"/>
              <w:divBdr>
                <w:top w:val="none" w:sz="0" w:space="0" w:color="auto"/>
                <w:left w:val="none" w:sz="0" w:space="0" w:color="auto"/>
                <w:bottom w:val="none" w:sz="0" w:space="0" w:color="auto"/>
                <w:right w:val="none" w:sz="0" w:space="0" w:color="auto"/>
              </w:divBdr>
            </w:div>
            <w:div w:id="1551376919">
              <w:marLeft w:val="0"/>
              <w:marRight w:val="0"/>
              <w:marTop w:val="0"/>
              <w:marBottom w:val="0"/>
              <w:divBdr>
                <w:top w:val="none" w:sz="0" w:space="0" w:color="auto"/>
                <w:left w:val="none" w:sz="0" w:space="0" w:color="auto"/>
                <w:bottom w:val="none" w:sz="0" w:space="0" w:color="auto"/>
                <w:right w:val="none" w:sz="0" w:space="0" w:color="auto"/>
              </w:divBdr>
            </w:div>
            <w:div w:id="1276669845">
              <w:marLeft w:val="0"/>
              <w:marRight w:val="0"/>
              <w:marTop w:val="0"/>
              <w:marBottom w:val="0"/>
              <w:divBdr>
                <w:top w:val="none" w:sz="0" w:space="0" w:color="auto"/>
                <w:left w:val="none" w:sz="0" w:space="0" w:color="auto"/>
                <w:bottom w:val="none" w:sz="0" w:space="0" w:color="auto"/>
                <w:right w:val="none" w:sz="0" w:space="0" w:color="auto"/>
              </w:divBdr>
            </w:div>
            <w:div w:id="1249190332">
              <w:marLeft w:val="0"/>
              <w:marRight w:val="0"/>
              <w:marTop w:val="0"/>
              <w:marBottom w:val="0"/>
              <w:divBdr>
                <w:top w:val="none" w:sz="0" w:space="0" w:color="auto"/>
                <w:left w:val="none" w:sz="0" w:space="0" w:color="auto"/>
                <w:bottom w:val="none" w:sz="0" w:space="0" w:color="auto"/>
                <w:right w:val="none" w:sz="0" w:space="0" w:color="auto"/>
              </w:divBdr>
            </w:div>
            <w:div w:id="880627070">
              <w:marLeft w:val="0"/>
              <w:marRight w:val="0"/>
              <w:marTop w:val="0"/>
              <w:marBottom w:val="0"/>
              <w:divBdr>
                <w:top w:val="none" w:sz="0" w:space="0" w:color="auto"/>
                <w:left w:val="none" w:sz="0" w:space="0" w:color="auto"/>
                <w:bottom w:val="none" w:sz="0" w:space="0" w:color="auto"/>
                <w:right w:val="none" w:sz="0" w:space="0" w:color="auto"/>
              </w:divBdr>
            </w:div>
            <w:div w:id="101262735">
              <w:marLeft w:val="0"/>
              <w:marRight w:val="0"/>
              <w:marTop w:val="0"/>
              <w:marBottom w:val="0"/>
              <w:divBdr>
                <w:top w:val="none" w:sz="0" w:space="0" w:color="auto"/>
                <w:left w:val="none" w:sz="0" w:space="0" w:color="auto"/>
                <w:bottom w:val="none" w:sz="0" w:space="0" w:color="auto"/>
                <w:right w:val="none" w:sz="0" w:space="0" w:color="auto"/>
              </w:divBdr>
            </w:div>
            <w:div w:id="1700281580">
              <w:marLeft w:val="0"/>
              <w:marRight w:val="0"/>
              <w:marTop w:val="0"/>
              <w:marBottom w:val="0"/>
              <w:divBdr>
                <w:top w:val="none" w:sz="0" w:space="0" w:color="auto"/>
                <w:left w:val="none" w:sz="0" w:space="0" w:color="auto"/>
                <w:bottom w:val="none" w:sz="0" w:space="0" w:color="auto"/>
                <w:right w:val="none" w:sz="0" w:space="0" w:color="auto"/>
              </w:divBdr>
            </w:div>
            <w:div w:id="1399209142">
              <w:marLeft w:val="0"/>
              <w:marRight w:val="0"/>
              <w:marTop w:val="0"/>
              <w:marBottom w:val="0"/>
              <w:divBdr>
                <w:top w:val="none" w:sz="0" w:space="0" w:color="auto"/>
                <w:left w:val="none" w:sz="0" w:space="0" w:color="auto"/>
                <w:bottom w:val="none" w:sz="0" w:space="0" w:color="auto"/>
                <w:right w:val="none" w:sz="0" w:space="0" w:color="auto"/>
              </w:divBdr>
            </w:div>
            <w:div w:id="633950873">
              <w:marLeft w:val="0"/>
              <w:marRight w:val="0"/>
              <w:marTop w:val="0"/>
              <w:marBottom w:val="0"/>
              <w:divBdr>
                <w:top w:val="none" w:sz="0" w:space="0" w:color="auto"/>
                <w:left w:val="none" w:sz="0" w:space="0" w:color="auto"/>
                <w:bottom w:val="none" w:sz="0" w:space="0" w:color="auto"/>
                <w:right w:val="none" w:sz="0" w:space="0" w:color="auto"/>
              </w:divBdr>
            </w:div>
            <w:div w:id="1444616455">
              <w:marLeft w:val="0"/>
              <w:marRight w:val="0"/>
              <w:marTop w:val="0"/>
              <w:marBottom w:val="0"/>
              <w:divBdr>
                <w:top w:val="none" w:sz="0" w:space="0" w:color="auto"/>
                <w:left w:val="none" w:sz="0" w:space="0" w:color="auto"/>
                <w:bottom w:val="none" w:sz="0" w:space="0" w:color="auto"/>
                <w:right w:val="none" w:sz="0" w:space="0" w:color="auto"/>
              </w:divBdr>
            </w:div>
            <w:div w:id="843469362">
              <w:marLeft w:val="0"/>
              <w:marRight w:val="0"/>
              <w:marTop w:val="0"/>
              <w:marBottom w:val="0"/>
              <w:divBdr>
                <w:top w:val="none" w:sz="0" w:space="0" w:color="auto"/>
                <w:left w:val="none" w:sz="0" w:space="0" w:color="auto"/>
                <w:bottom w:val="none" w:sz="0" w:space="0" w:color="auto"/>
                <w:right w:val="none" w:sz="0" w:space="0" w:color="auto"/>
              </w:divBdr>
            </w:div>
            <w:div w:id="2057315767">
              <w:marLeft w:val="0"/>
              <w:marRight w:val="0"/>
              <w:marTop w:val="0"/>
              <w:marBottom w:val="0"/>
              <w:divBdr>
                <w:top w:val="none" w:sz="0" w:space="0" w:color="auto"/>
                <w:left w:val="none" w:sz="0" w:space="0" w:color="auto"/>
                <w:bottom w:val="none" w:sz="0" w:space="0" w:color="auto"/>
                <w:right w:val="none" w:sz="0" w:space="0" w:color="auto"/>
              </w:divBdr>
            </w:div>
            <w:div w:id="57632041">
              <w:marLeft w:val="0"/>
              <w:marRight w:val="0"/>
              <w:marTop w:val="0"/>
              <w:marBottom w:val="0"/>
              <w:divBdr>
                <w:top w:val="none" w:sz="0" w:space="0" w:color="auto"/>
                <w:left w:val="none" w:sz="0" w:space="0" w:color="auto"/>
                <w:bottom w:val="none" w:sz="0" w:space="0" w:color="auto"/>
                <w:right w:val="none" w:sz="0" w:space="0" w:color="auto"/>
              </w:divBdr>
            </w:div>
            <w:div w:id="136609498">
              <w:marLeft w:val="0"/>
              <w:marRight w:val="0"/>
              <w:marTop w:val="0"/>
              <w:marBottom w:val="0"/>
              <w:divBdr>
                <w:top w:val="none" w:sz="0" w:space="0" w:color="auto"/>
                <w:left w:val="none" w:sz="0" w:space="0" w:color="auto"/>
                <w:bottom w:val="none" w:sz="0" w:space="0" w:color="auto"/>
                <w:right w:val="none" w:sz="0" w:space="0" w:color="auto"/>
              </w:divBdr>
            </w:div>
            <w:div w:id="450242331">
              <w:marLeft w:val="0"/>
              <w:marRight w:val="0"/>
              <w:marTop w:val="0"/>
              <w:marBottom w:val="0"/>
              <w:divBdr>
                <w:top w:val="none" w:sz="0" w:space="0" w:color="auto"/>
                <w:left w:val="none" w:sz="0" w:space="0" w:color="auto"/>
                <w:bottom w:val="none" w:sz="0" w:space="0" w:color="auto"/>
                <w:right w:val="none" w:sz="0" w:space="0" w:color="auto"/>
              </w:divBdr>
            </w:div>
            <w:div w:id="1467702283">
              <w:marLeft w:val="0"/>
              <w:marRight w:val="0"/>
              <w:marTop w:val="0"/>
              <w:marBottom w:val="0"/>
              <w:divBdr>
                <w:top w:val="none" w:sz="0" w:space="0" w:color="auto"/>
                <w:left w:val="none" w:sz="0" w:space="0" w:color="auto"/>
                <w:bottom w:val="none" w:sz="0" w:space="0" w:color="auto"/>
                <w:right w:val="none" w:sz="0" w:space="0" w:color="auto"/>
              </w:divBdr>
            </w:div>
            <w:div w:id="782921264">
              <w:marLeft w:val="0"/>
              <w:marRight w:val="0"/>
              <w:marTop w:val="0"/>
              <w:marBottom w:val="0"/>
              <w:divBdr>
                <w:top w:val="none" w:sz="0" w:space="0" w:color="auto"/>
                <w:left w:val="none" w:sz="0" w:space="0" w:color="auto"/>
                <w:bottom w:val="none" w:sz="0" w:space="0" w:color="auto"/>
                <w:right w:val="none" w:sz="0" w:space="0" w:color="auto"/>
              </w:divBdr>
            </w:div>
            <w:div w:id="1652174987">
              <w:marLeft w:val="0"/>
              <w:marRight w:val="0"/>
              <w:marTop w:val="0"/>
              <w:marBottom w:val="0"/>
              <w:divBdr>
                <w:top w:val="none" w:sz="0" w:space="0" w:color="auto"/>
                <w:left w:val="none" w:sz="0" w:space="0" w:color="auto"/>
                <w:bottom w:val="none" w:sz="0" w:space="0" w:color="auto"/>
                <w:right w:val="none" w:sz="0" w:space="0" w:color="auto"/>
              </w:divBdr>
            </w:div>
            <w:div w:id="1770587686">
              <w:marLeft w:val="0"/>
              <w:marRight w:val="0"/>
              <w:marTop w:val="0"/>
              <w:marBottom w:val="0"/>
              <w:divBdr>
                <w:top w:val="none" w:sz="0" w:space="0" w:color="auto"/>
                <w:left w:val="none" w:sz="0" w:space="0" w:color="auto"/>
                <w:bottom w:val="none" w:sz="0" w:space="0" w:color="auto"/>
                <w:right w:val="none" w:sz="0" w:space="0" w:color="auto"/>
              </w:divBdr>
            </w:div>
            <w:div w:id="1458599552">
              <w:marLeft w:val="0"/>
              <w:marRight w:val="0"/>
              <w:marTop w:val="0"/>
              <w:marBottom w:val="0"/>
              <w:divBdr>
                <w:top w:val="none" w:sz="0" w:space="0" w:color="auto"/>
                <w:left w:val="none" w:sz="0" w:space="0" w:color="auto"/>
                <w:bottom w:val="none" w:sz="0" w:space="0" w:color="auto"/>
                <w:right w:val="none" w:sz="0" w:space="0" w:color="auto"/>
              </w:divBdr>
            </w:div>
            <w:div w:id="1174102273">
              <w:marLeft w:val="0"/>
              <w:marRight w:val="0"/>
              <w:marTop w:val="0"/>
              <w:marBottom w:val="0"/>
              <w:divBdr>
                <w:top w:val="none" w:sz="0" w:space="0" w:color="auto"/>
                <w:left w:val="none" w:sz="0" w:space="0" w:color="auto"/>
                <w:bottom w:val="none" w:sz="0" w:space="0" w:color="auto"/>
                <w:right w:val="none" w:sz="0" w:space="0" w:color="auto"/>
              </w:divBdr>
            </w:div>
            <w:div w:id="79913129">
              <w:marLeft w:val="0"/>
              <w:marRight w:val="0"/>
              <w:marTop w:val="0"/>
              <w:marBottom w:val="0"/>
              <w:divBdr>
                <w:top w:val="none" w:sz="0" w:space="0" w:color="auto"/>
                <w:left w:val="none" w:sz="0" w:space="0" w:color="auto"/>
                <w:bottom w:val="none" w:sz="0" w:space="0" w:color="auto"/>
                <w:right w:val="none" w:sz="0" w:space="0" w:color="auto"/>
              </w:divBdr>
            </w:div>
            <w:div w:id="1561284696">
              <w:marLeft w:val="0"/>
              <w:marRight w:val="0"/>
              <w:marTop w:val="0"/>
              <w:marBottom w:val="0"/>
              <w:divBdr>
                <w:top w:val="none" w:sz="0" w:space="0" w:color="auto"/>
                <w:left w:val="none" w:sz="0" w:space="0" w:color="auto"/>
                <w:bottom w:val="none" w:sz="0" w:space="0" w:color="auto"/>
                <w:right w:val="none" w:sz="0" w:space="0" w:color="auto"/>
              </w:divBdr>
            </w:div>
            <w:div w:id="1541018754">
              <w:marLeft w:val="0"/>
              <w:marRight w:val="0"/>
              <w:marTop w:val="0"/>
              <w:marBottom w:val="0"/>
              <w:divBdr>
                <w:top w:val="none" w:sz="0" w:space="0" w:color="auto"/>
                <w:left w:val="none" w:sz="0" w:space="0" w:color="auto"/>
                <w:bottom w:val="none" w:sz="0" w:space="0" w:color="auto"/>
                <w:right w:val="none" w:sz="0" w:space="0" w:color="auto"/>
              </w:divBdr>
            </w:div>
            <w:div w:id="1034960157">
              <w:marLeft w:val="0"/>
              <w:marRight w:val="0"/>
              <w:marTop w:val="0"/>
              <w:marBottom w:val="0"/>
              <w:divBdr>
                <w:top w:val="none" w:sz="0" w:space="0" w:color="auto"/>
                <w:left w:val="none" w:sz="0" w:space="0" w:color="auto"/>
                <w:bottom w:val="none" w:sz="0" w:space="0" w:color="auto"/>
                <w:right w:val="none" w:sz="0" w:space="0" w:color="auto"/>
              </w:divBdr>
            </w:div>
            <w:div w:id="426275353">
              <w:marLeft w:val="0"/>
              <w:marRight w:val="0"/>
              <w:marTop w:val="0"/>
              <w:marBottom w:val="0"/>
              <w:divBdr>
                <w:top w:val="none" w:sz="0" w:space="0" w:color="auto"/>
                <w:left w:val="none" w:sz="0" w:space="0" w:color="auto"/>
                <w:bottom w:val="none" w:sz="0" w:space="0" w:color="auto"/>
                <w:right w:val="none" w:sz="0" w:space="0" w:color="auto"/>
              </w:divBdr>
            </w:div>
            <w:div w:id="1275941169">
              <w:marLeft w:val="0"/>
              <w:marRight w:val="0"/>
              <w:marTop w:val="0"/>
              <w:marBottom w:val="0"/>
              <w:divBdr>
                <w:top w:val="none" w:sz="0" w:space="0" w:color="auto"/>
                <w:left w:val="none" w:sz="0" w:space="0" w:color="auto"/>
                <w:bottom w:val="none" w:sz="0" w:space="0" w:color="auto"/>
                <w:right w:val="none" w:sz="0" w:space="0" w:color="auto"/>
              </w:divBdr>
            </w:div>
            <w:div w:id="2008315547">
              <w:marLeft w:val="0"/>
              <w:marRight w:val="0"/>
              <w:marTop w:val="0"/>
              <w:marBottom w:val="0"/>
              <w:divBdr>
                <w:top w:val="none" w:sz="0" w:space="0" w:color="auto"/>
                <w:left w:val="none" w:sz="0" w:space="0" w:color="auto"/>
                <w:bottom w:val="none" w:sz="0" w:space="0" w:color="auto"/>
                <w:right w:val="none" w:sz="0" w:space="0" w:color="auto"/>
              </w:divBdr>
            </w:div>
            <w:div w:id="892812927">
              <w:marLeft w:val="0"/>
              <w:marRight w:val="0"/>
              <w:marTop w:val="0"/>
              <w:marBottom w:val="0"/>
              <w:divBdr>
                <w:top w:val="none" w:sz="0" w:space="0" w:color="auto"/>
                <w:left w:val="none" w:sz="0" w:space="0" w:color="auto"/>
                <w:bottom w:val="none" w:sz="0" w:space="0" w:color="auto"/>
                <w:right w:val="none" w:sz="0" w:space="0" w:color="auto"/>
              </w:divBdr>
            </w:div>
            <w:div w:id="610402730">
              <w:marLeft w:val="0"/>
              <w:marRight w:val="0"/>
              <w:marTop w:val="0"/>
              <w:marBottom w:val="0"/>
              <w:divBdr>
                <w:top w:val="none" w:sz="0" w:space="0" w:color="auto"/>
                <w:left w:val="none" w:sz="0" w:space="0" w:color="auto"/>
                <w:bottom w:val="none" w:sz="0" w:space="0" w:color="auto"/>
                <w:right w:val="none" w:sz="0" w:space="0" w:color="auto"/>
              </w:divBdr>
            </w:div>
            <w:div w:id="1836534518">
              <w:marLeft w:val="0"/>
              <w:marRight w:val="0"/>
              <w:marTop w:val="0"/>
              <w:marBottom w:val="0"/>
              <w:divBdr>
                <w:top w:val="none" w:sz="0" w:space="0" w:color="auto"/>
                <w:left w:val="none" w:sz="0" w:space="0" w:color="auto"/>
                <w:bottom w:val="none" w:sz="0" w:space="0" w:color="auto"/>
                <w:right w:val="none" w:sz="0" w:space="0" w:color="auto"/>
              </w:divBdr>
            </w:div>
            <w:div w:id="12528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571819110">
      <w:bodyDiv w:val="1"/>
      <w:marLeft w:val="0"/>
      <w:marRight w:val="0"/>
      <w:marTop w:val="0"/>
      <w:marBottom w:val="0"/>
      <w:divBdr>
        <w:top w:val="none" w:sz="0" w:space="0" w:color="auto"/>
        <w:left w:val="none" w:sz="0" w:space="0" w:color="auto"/>
        <w:bottom w:val="none" w:sz="0" w:space="0" w:color="auto"/>
        <w:right w:val="none" w:sz="0" w:space="0" w:color="auto"/>
      </w:divBdr>
    </w:div>
    <w:div w:id="1017998535">
      <w:bodyDiv w:val="1"/>
      <w:marLeft w:val="0"/>
      <w:marRight w:val="0"/>
      <w:marTop w:val="0"/>
      <w:marBottom w:val="0"/>
      <w:divBdr>
        <w:top w:val="none" w:sz="0" w:space="0" w:color="auto"/>
        <w:left w:val="none" w:sz="0" w:space="0" w:color="auto"/>
        <w:bottom w:val="none" w:sz="0" w:space="0" w:color="auto"/>
        <w:right w:val="none" w:sz="0" w:space="0" w:color="auto"/>
      </w:divBdr>
    </w:div>
    <w:div w:id="1123308236">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493832824">
      <w:bodyDiv w:val="1"/>
      <w:marLeft w:val="0"/>
      <w:marRight w:val="0"/>
      <w:marTop w:val="0"/>
      <w:marBottom w:val="0"/>
      <w:divBdr>
        <w:top w:val="none" w:sz="0" w:space="0" w:color="auto"/>
        <w:left w:val="none" w:sz="0" w:space="0" w:color="auto"/>
        <w:bottom w:val="none" w:sz="0" w:space="0" w:color="auto"/>
        <w:right w:val="none" w:sz="0" w:space="0" w:color="auto"/>
      </w:divBdr>
      <w:divsChild>
        <w:div w:id="1131241217">
          <w:marLeft w:val="0"/>
          <w:marRight w:val="0"/>
          <w:marTop w:val="0"/>
          <w:marBottom w:val="0"/>
          <w:divBdr>
            <w:top w:val="none" w:sz="0" w:space="0" w:color="auto"/>
            <w:left w:val="none" w:sz="0" w:space="0" w:color="auto"/>
            <w:bottom w:val="none" w:sz="0" w:space="0" w:color="auto"/>
            <w:right w:val="none" w:sz="0" w:space="0" w:color="auto"/>
          </w:divBdr>
          <w:divsChild>
            <w:div w:id="679308142">
              <w:marLeft w:val="0"/>
              <w:marRight w:val="0"/>
              <w:marTop w:val="0"/>
              <w:marBottom w:val="0"/>
              <w:divBdr>
                <w:top w:val="none" w:sz="0" w:space="0" w:color="auto"/>
                <w:left w:val="none" w:sz="0" w:space="0" w:color="auto"/>
                <w:bottom w:val="none" w:sz="0" w:space="0" w:color="auto"/>
                <w:right w:val="none" w:sz="0" w:space="0" w:color="auto"/>
              </w:divBdr>
            </w:div>
            <w:div w:id="360133516">
              <w:marLeft w:val="0"/>
              <w:marRight w:val="0"/>
              <w:marTop w:val="0"/>
              <w:marBottom w:val="0"/>
              <w:divBdr>
                <w:top w:val="none" w:sz="0" w:space="0" w:color="auto"/>
                <w:left w:val="none" w:sz="0" w:space="0" w:color="auto"/>
                <w:bottom w:val="none" w:sz="0" w:space="0" w:color="auto"/>
                <w:right w:val="none" w:sz="0" w:space="0" w:color="auto"/>
              </w:divBdr>
            </w:div>
            <w:div w:id="473761416">
              <w:marLeft w:val="0"/>
              <w:marRight w:val="0"/>
              <w:marTop w:val="0"/>
              <w:marBottom w:val="0"/>
              <w:divBdr>
                <w:top w:val="none" w:sz="0" w:space="0" w:color="auto"/>
                <w:left w:val="none" w:sz="0" w:space="0" w:color="auto"/>
                <w:bottom w:val="none" w:sz="0" w:space="0" w:color="auto"/>
                <w:right w:val="none" w:sz="0" w:space="0" w:color="auto"/>
              </w:divBdr>
            </w:div>
            <w:div w:id="313292768">
              <w:marLeft w:val="0"/>
              <w:marRight w:val="0"/>
              <w:marTop w:val="0"/>
              <w:marBottom w:val="0"/>
              <w:divBdr>
                <w:top w:val="none" w:sz="0" w:space="0" w:color="auto"/>
                <w:left w:val="none" w:sz="0" w:space="0" w:color="auto"/>
                <w:bottom w:val="none" w:sz="0" w:space="0" w:color="auto"/>
                <w:right w:val="none" w:sz="0" w:space="0" w:color="auto"/>
              </w:divBdr>
            </w:div>
            <w:div w:id="2068602755">
              <w:marLeft w:val="0"/>
              <w:marRight w:val="0"/>
              <w:marTop w:val="0"/>
              <w:marBottom w:val="0"/>
              <w:divBdr>
                <w:top w:val="none" w:sz="0" w:space="0" w:color="auto"/>
                <w:left w:val="none" w:sz="0" w:space="0" w:color="auto"/>
                <w:bottom w:val="none" w:sz="0" w:space="0" w:color="auto"/>
                <w:right w:val="none" w:sz="0" w:space="0" w:color="auto"/>
              </w:divBdr>
            </w:div>
            <w:div w:id="975916282">
              <w:marLeft w:val="0"/>
              <w:marRight w:val="0"/>
              <w:marTop w:val="0"/>
              <w:marBottom w:val="0"/>
              <w:divBdr>
                <w:top w:val="none" w:sz="0" w:space="0" w:color="auto"/>
                <w:left w:val="none" w:sz="0" w:space="0" w:color="auto"/>
                <w:bottom w:val="none" w:sz="0" w:space="0" w:color="auto"/>
                <w:right w:val="none" w:sz="0" w:space="0" w:color="auto"/>
              </w:divBdr>
            </w:div>
            <w:div w:id="543716139">
              <w:marLeft w:val="0"/>
              <w:marRight w:val="0"/>
              <w:marTop w:val="0"/>
              <w:marBottom w:val="0"/>
              <w:divBdr>
                <w:top w:val="none" w:sz="0" w:space="0" w:color="auto"/>
                <w:left w:val="none" w:sz="0" w:space="0" w:color="auto"/>
                <w:bottom w:val="none" w:sz="0" w:space="0" w:color="auto"/>
                <w:right w:val="none" w:sz="0" w:space="0" w:color="auto"/>
              </w:divBdr>
            </w:div>
            <w:div w:id="1612199795">
              <w:marLeft w:val="0"/>
              <w:marRight w:val="0"/>
              <w:marTop w:val="0"/>
              <w:marBottom w:val="0"/>
              <w:divBdr>
                <w:top w:val="none" w:sz="0" w:space="0" w:color="auto"/>
                <w:left w:val="none" w:sz="0" w:space="0" w:color="auto"/>
                <w:bottom w:val="none" w:sz="0" w:space="0" w:color="auto"/>
                <w:right w:val="none" w:sz="0" w:space="0" w:color="auto"/>
              </w:divBdr>
            </w:div>
            <w:div w:id="1271661780">
              <w:marLeft w:val="0"/>
              <w:marRight w:val="0"/>
              <w:marTop w:val="0"/>
              <w:marBottom w:val="0"/>
              <w:divBdr>
                <w:top w:val="none" w:sz="0" w:space="0" w:color="auto"/>
                <w:left w:val="none" w:sz="0" w:space="0" w:color="auto"/>
                <w:bottom w:val="none" w:sz="0" w:space="0" w:color="auto"/>
                <w:right w:val="none" w:sz="0" w:space="0" w:color="auto"/>
              </w:divBdr>
            </w:div>
            <w:div w:id="808523098">
              <w:marLeft w:val="0"/>
              <w:marRight w:val="0"/>
              <w:marTop w:val="0"/>
              <w:marBottom w:val="0"/>
              <w:divBdr>
                <w:top w:val="none" w:sz="0" w:space="0" w:color="auto"/>
                <w:left w:val="none" w:sz="0" w:space="0" w:color="auto"/>
                <w:bottom w:val="none" w:sz="0" w:space="0" w:color="auto"/>
                <w:right w:val="none" w:sz="0" w:space="0" w:color="auto"/>
              </w:divBdr>
            </w:div>
            <w:div w:id="473761571">
              <w:marLeft w:val="0"/>
              <w:marRight w:val="0"/>
              <w:marTop w:val="0"/>
              <w:marBottom w:val="0"/>
              <w:divBdr>
                <w:top w:val="none" w:sz="0" w:space="0" w:color="auto"/>
                <w:left w:val="none" w:sz="0" w:space="0" w:color="auto"/>
                <w:bottom w:val="none" w:sz="0" w:space="0" w:color="auto"/>
                <w:right w:val="none" w:sz="0" w:space="0" w:color="auto"/>
              </w:divBdr>
            </w:div>
            <w:div w:id="1558780662">
              <w:marLeft w:val="0"/>
              <w:marRight w:val="0"/>
              <w:marTop w:val="0"/>
              <w:marBottom w:val="0"/>
              <w:divBdr>
                <w:top w:val="none" w:sz="0" w:space="0" w:color="auto"/>
                <w:left w:val="none" w:sz="0" w:space="0" w:color="auto"/>
                <w:bottom w:val="none" w:sz="0" w:space="0" w:color="auto"/>
                <w:right w:val="none" w:sz="0" w:space="0" w:color="auto"/>
              </w:divBdr>
            </w:div>
            <w:div w:id="1533030015">
              <w:marLeft w:val="0"/>
              <w:marRight w:val="0"/>
              <w:marTop w:val="0"/>
              <w:marBottom w:val="0"/>
              <w:divBdr>
                <w:top w:val="none" w:sz="0" w:space="0" w:color="auto"/>
                <w:left w:val="none" w:sz="0" w:space="0" w:color="auto"/>
                <w:bottom w:val="none" w:sz="0" w:space="0" w:color="auto"/>
                <w:right w:val="none" w:sz="0" w:space="0" w:color="auto"/>
              </w:divBdr>
            </w:div>
            <w:div w:id="1197351183">
              <w:marLeft w:val="0"/>
              <w:marRight w:val="0"/>
              <w:marTop w:val="0"/>
              <w:marBottom w:val="0"/>
              <w:divBdr>
                <w:top w:val="none" w:sz="0" w:space="0" w:color="auto"/>
                <w:left w:val="none" w:sz="0" w:space="0" w:color="auto"/>
                <w:bottom w:val="none" w:sz="0" w:space="0" w:color="auto"/>
                <w:right w:val="none" w:sz="0" w:space="0" w:color="auto"/>
              </w:divBdr>
            </w:div>
            <w:div w:id="1030492609">
              <w:marLeft w:val="0"/>
              <w:marRight w:val="0"/>
              <w:marTop w:val="0"/>
              <w:marBottom w:val="0"/>
              <w:divBdr>
                <w:top w:val="none" w:sz="0" w:space="0" w:color="auto"/>
                <w:left w:val="none" w:sz="0" w:space="0" w:color="auto"/>
                <w:bottom w:val="none" w:sz="0" w:space="0" w:color="auto"/>
                <w:right w:val="none" w:sz="0" w:space="0" w:color="auto"/>
              </w:divBdr>
            </w:div>
            <w:div w:id="947081626">
              <w:marLeft w:val="0"/>
              <w:marRight w:val="0"/>
              <w:marTop w:val="0"/>
              <w:marBottom w:val="0"/>
              <w:divBdr>
                <w:top w:val="none" w:sz="0" w:space="0" w:color="auto"/>
                <w:left w:val="none" w:sz="0" w:space="0" w:color="auto"/>
                <w:bottom w:val="none" w:sz="0" w:space="0" w:color="auto"/>
                <w:right w:val="none" w:sz="0" w:space="0" w:color="auto"/>
              </w:divBdr>
            </w:div>
            <w:div w:id="795607272">
              <w:marLeft w:val="0"/>
              <w:marRight w:val="0"/>
              <w:marTop w:val="0"/>
              <w:marBottom w:val="0"/>
              <w:divBdr>
                <w:top w:val="none" w:sz="0" w:space="0" w:color="auto"/>
                <w:left w:val="none" w:sz="0" w:space="0" w:color="auto"/>
                <w:bottom w:val="none" w:sz="0" w:space="0" w:color="auto"/>
                <w:right w:val="none" w:sz="0" w:space="0" w:color="auto"/>
              </w:divBdr>
            </w:div>
            <w:div w:id="1123502638">
              <w:marLeft w:val="0"/>
              <w:marRight w:val="0"/>
              <w:marTop w:val="0"/>
              <w:marBottom w:val="0"/>
              <w:divBdr>
                <w:top w:val="none" w:sz="0" w:space="0" w:color="auto"/>
                <w:left w:val="none" w:sz="0" w:space="0" w:color="auto"/>
                <w:bottom w:val="none" w:sz="0" w:space="0" w:color="auto"/>
                <w:right w:val="none" w:sz="0" w:space="0" w:color="auto"/>
              </w:divBdr>
            </w:div>
            <w:div w:id="1603685153">
              <w:marLeft w:val="0"/>
              <w:marRight w:val="0"/>
              <w:marTop w:val="0"/>
              <w:marBottom w:val="0"/>
              <w:divBdr>
                <w:top w:val="none" w:sz="0" w:space="0" w:color="auto"/>
                <w:left w:val="none" w:sz="0" w:space="0" w:color="auto"/>
                <w:bottom w:val="none" w:sz="0" w:space="0" w:color="auto"/>
                <w:right w:val="none" w:sz="0" w:space="0" w:color="auto"/>
              </w:divBdr>
            </w:div>
            <w:div w:id="1093165138">
              <w:marLeft w:val="0"/>
              <w:marRight w:val="0"/>
              <w:marTop w:val="0"/>
              <w:marBottom w:val="0"/>
              <w:divBdr>
                <w:top w:val="none" w:sz="0" w:space="0" w:color="auto"/>
                <w:left w:val="none" w:sz="0" w:space="0" w:color="auto"/>
                <w:bottom w:val="none" w:sz="0" w:space="0" w:color="auto"/>
                <w:right w:val="none" w:sz="0" w:space="0" w:color="auto"/>
              </w:divBdr>
            </w:div>
            <w:div w:id="1224373506">
              <w:marLeft w:val="0"/>
              <w:marRight w:val="0"/>
              <w:marTop w:val="0"/>
              <w:marBottom w:val="0"/>
              <w:divBdr>
                <w:top w:val="none" w:sz="0" w:space="0" w:color="auto"/>
                <w:left w:val="none" w:sz="0" w:space="0" w:color="auto"/>
                <w:bottom w:val="none" w:sz="0" w:space="0" w:color="auto"/>
                <w:right w:val="none" w:sz="0" w:space="0" w:color="auto"/>
              </w:divBdr>
            </w:div>
            <w:div w:id="11423153">
              <w:marLeft w:val="0"/>
              <w:marRight w:val="0"/>
              <w:marTop w:val="0"/>
              <w:marBottom w:val="0"/>
              <w:divBdr>
                <w:top w:val="none" w:sz="0" w:space="0" w:color="auto"/>
                <w:left w:val="none" w:sz="0" w:space="0" w:color="auto"/>
                <w:bottom w:val="none" w:sz="0" w:space="0" w:color="auto"/>
                <w:right w:val="none" w:sz="0" w:space="0" w:color="auto"/>
              </w:divBdr>
            </w:div>
            <w:div w:id="495999323">
              <w:marLeft w:val="0"/>
              <w:marRight w:val="0"/>
              <w:marTop w:val="0"/>
              <w:marBottom w:val="0"/>
              <w:divBdr>
                <w:top w:val="none" w:sz="0" w:space="0" w:color="auto"/>
                <w:left w:val="none" w:sz="0" w:space="0" w:color="auto"/>
                <w:bottom w:val="none" w:sz="0" w:space="0" w:color="auto"/>
                <w:right w:val="none" w:sz="0" w:space="0" w:color="auto"/>
              </w:divBdr>
            </w:div>
            <w:div w:id="179126612">
              <w:marLeft w:val="0"/>
              <w:marRight w:val="0"/>
              <w:marTop w:val="0"/>
              <w:marBottom w:val="0"/>
              <w:divBdr>
                <w:top w:val="none" w:sz="0" w:space="0" w:color="auto"/>
                <w:left w:val="none" w:sz="0" w:space="0" w:color="auto"/>
                <w:bottom w:val="none" w:sz="0" w:space="0" w:color="auto"/>
                <w:right w:val="none" w:sz="0" w:space="0" w:color="auto"/>
              </w:divBdr>
            </w:div>
            <w:div w:id="1628661270">
              <w:marLeft w:val="0"/>
              <w:marRight w:val="0"/>
              <w:marTop w:val="0"/>
              <w:marBottom w:val="0"/>
              <w:divBdr>
                <w:top w:val="none" w:sz="0" w:space="0" w:color="auto"/>
                <w:left w:val="none" w:sz="0" w:space="0" w:color="auto"/>
                <w:bottom w:val="none" w:sz="0" w:space="0" w:color="auto"/>
                <w:right w:val="none" w:sz="0" w:space="0" w:color="auto"/>
              </w:divBdr>
            </w:div>
            <w:div w:id="270860607">
              <w:marLeft w:val="0"/>
              <w:marRight w:val="0"/>
              <w:marTop w:val="0"/>
              <w:marBottom w:val="0"/>
              <w:divBdr>
                <w:top w:val="none" w:sz="0" w:space="0" w:color="auto"/>
                <w:left w:val="none" w:sz="0" w:space="0" w:color="auto"/>
                <w:bottom w:val="none" w:sz="0" w:space="0" w:color="auto"/>
                <w:right w:val="none" w:sz="0" w:space="0" w:color="auto"/>
              </w:divBdr>
            </w:div>
            <w:div w:id="1228686380">
              <w:marLeft w:val="0"/>
              <w:marRight w:val="0"/>
              <w:marTop w:val="0"/>
              <w:marBottom w:val="0"/>
              <w:divBdr>
                <w:top w:val="none" w:sz="0" w:space="0" w:color="auto"/>
                <w:left w:val="none" w:sz="0" w:space="0" w:color="auto"/>
                <w:bottom w:val="none" w:sz="0" w:space="0" w:color="auto"/>
                <w:right w:val="none" w:sz="0" w:space="0" w:color="auto"/>
              </w:divBdr>
            </w:div>
            <w:div w:id="1610551915">
              <w:marLeft w:val="0"/>
              <w:marRight w:val="0"/>
              <w:marTop w:val="0"/>
              <w:marBottom w:val="0"/>
              <w:divBdr>
                <w:top w:val="none" w:sz="0" w:space="0" w:color="auto"/>
                <w:left w:val="none" w:sz="0" w:space="0" w:color="auto"/>
                <w:bottom w:val="none" w:sz="0" w:space="0" w:color="auto"/>
                <w:right w:val="none" w:sz="0" w:space="0" w:color="auto"/>
              </w:divBdr>
            </w:div>
            <w:div w:id="419109987">
              <w:marLeft w:val="0"/>
              <w:marRight w:val="0"/>
              <w:marTop w:val="0"/>
              <w:marBottom w:val="0"/>
              <w:divBdr>
                <w:top w:val="none" w:sz="0" w:space="0" w:color="auto"/>
                <w:left w:val="none" w:sz="0" w:space="0" w:color="auto"/>
                <w:bottom w:val="none" w:sz="0" w:space="0" w:color="auto"/>
                <w:right w:val="none" w:sz="0" w:space="0" w:color="auto"/>
              </w:divBdr>
            </w:div>
            <w:div w:id="366024708">
              <w:marLeft w:val="0"/>
              <w:marRight w:val="0"/>
              <w:marTop w:val="0"/>
              <w:marBottom w:val="0"/>
              <w:divBdr>
                <w:top w:val="none" w:sz="0" w:space="0" w:color="auto"/>
                <w:left w:val="none" w:sz="0" w:space="0" w:color="auto"/>
                <w:bottom w:val="none" w:sz="0" w:space="0" w:color="auto"/>
                <w:right w:val="none" w:sz="0" w:space="0" w:color="auto"/>
              </w:divBdr>
            </w:div>
            <w:div w:id="1849639977">
              <w:marLeft w:val="0"/>
              <w:marRight w:val="0"/>
              <w:marTop w:val="0"/>
              <w:marBottom w:val="0"/>
              <w:divBdr>
                <w:top w:val="none" w:sz="0" w:space="0" w:color="auto"/>
                <w:left w:val="none" w:sz="0" w:space="0" w:color="auto"/>
                <w:bottom w:val="none" w:sz="0" w:space="0" w:color="auto"/>
                <w:right w:val="none" w:sz="0" w:space="0" w:color="auto"/>
              </w:divBdr>
            </w:div>
            <w:div w:id="96682536">
              <w:marLeft w:val="0"/>
              <w:marRight w:val="0"/>
              <w:marTop w:val="0"/>
              <w:marBottom w:val="0"/>
              <w:divBdr>
                <w:top w:val="none" w:sz="0" w:space="0" w:color="auto"/>
                <w:left w:val="none" w:sz="0" w:space="0" w:color="auto"/>
                <w:bottom w:val="none" w:sz="0" w:space="0" w:color="auto"/>
                <w:right w:val="none" w:sz="0" w:space="0" w:color="auto"/>
              </w:divBdr>
            </w:div>
            <w:div w:id="509684406">
              <w:marLeft w:val="0"/>
              <w:marRight w:val="0"/>
              <w:marTop w:val="0"/>
              <w:marBottom w:val="0"/>
              <w:divBdr>
                <w:top w:val="none" w:sz="0" w:space="0" w:color="auto"/>
                <w:left w:val="none" w:sz="0" w:space="0" w:color="auto"/>
                <w:bottom w:val="none" w:sz="0" w:space="0" w:color="auto"/>
                <w:right w:val="none" w:sz="0" w:space="0" w:color="auto"/>
              </w:divBdr>
            </w:div>
            <w:div w:id="270281227">
              <w:marLeft w:val="0"/>
              <w:marRight w:val="0"/>
              <w:marTop w:val="0"/>
              <w:marBottom w:val="0"/>
              <w:divBdr>
                <w:top w:val="none" w:sz="0" w:space="0" w:color="auto"/>
                <w:left w:val="none" w:sz="0" w:space="0" w:color="auto"/>
                <w:bottom w:val="none" w:sz="0" w:space="0" w:color="auto"/>
                <w:right w:val="none" w:sz="0" w:space="0" w:color="auto"/>
              </w:divBdr>
            </w:div>
            <w:div w:id="2145270003">
              <w:marLeft w:val="0"/>
              <w:marRight w:val="0"/>
              <w:marTop w:val="0"/>
              <w:marBottom w:val="0"/>
              <w:divBdr>
                <w:top w:val="none" w:sz="0" w:space="0" w:color="auto"/>
                <w:left w:val="none" w:sz="0" w:space="0" w:color="auto"/>
                <w:bottom w:val="none" w:sz="0" w:space="0" w:color="auto"/>
                <w:right w:val="none" w:sz="0" w:space="0" w:color="auto"/>
              </w:divBdr>
            </w:div>
            <w:div w:id="1329165703">
              <w:marLeft w:val="0"/>
              <w:marRight w:val="0"/>
              <w:marTop w:val="0"/>
              <w:marBottom w:val="0"/>
              <w:divBdr>
                <w:top w:val="none" w:sz="0" w:space="0" w:color="auto"/>
                <w:left w:val="none" w:sz="0" w:space="0" w:color="auto"/>
                <w:bottom w:val="none" w:sz="0" w:space="0" w:color="auto"/>
                <w:right w:val="none" w:sz="0" w:space="0" w:color="auto"/>
              </w:divBdr>
            </w:div>
            <w:div w:id="2032298896">
              <w:marLeft w:val="0"/>
              <w:marRight w:val="0"/>
              <w:marTop w:val="0"/>
              <w:marBottom w:val="0"/>
              <w:divBdr>
                <w:top w:val="none" w:sz="0" w:space="0" w:color="auto"/>
                <w:left w:val="none" w:sz="0" w:space="0" w:color="auto"/>
                <w:bottom w:val="none" w:sz="0" w:space="0" w:color="auto"/>
                <w:right w:val="none" w:sz="0" w:space="0" w:color="auto"/>
              </w:divBdr>
            </w:div>
            <w:div w:id="252786863">
              <w:marLeft w:val="0"/>
              <w:marRight w:val="0"/>
              <w:marTop w:val="0"/>
              <w:marBottom w:val="0"/>
              <w:divBdr>
                <w:top w:val="none" w:sz="0" w:space="0" w:color="auto"/>
                <w:left w:val="none" w:sz="0" w:space="0" w:color="auto"/>
                <w:bottom w:val="none" w:sz="0" w:space="0" w:color="auto"/>
                <w:right w:val="none" w:sz="0" w:space="0" w:color="auto"/>
              </w:divBdr>
            </w:div>
            <w:div w:id="950549585">
              <w:marLeft w:val="0"/>
              <w:marRight w:val="0"/>
              <w:marTop w:val="0"/>
              <w:marBottom w:val="0"/>
              <w:divBdr>
                <w:top w:val="none" w:sz="0" w:space="0" w:color="auto"/>
                <w:left w:val="none" w:sz="0" w:space="0" w:color="auto"/>
                <w:bottom w:val="none" w:sz="0" w:space="0" w:color="auto"/>
                <w:right w:val="none" w:sz="0" w:space="0" w:color="auto"/>
              </w:divBdr>
            </w:div>
            <w:div w:id="273562686">
              <w:marLeft w:val="0"/>
              <w:marRight w:val="0"/>
              <w:marTop w:val="0"/>
              <w:marBottom w:val="0"/>
              <w:divBdr>
                <w:top w:val="none" w:sz="0" w:space="0" w:color="auto"/>
                <w:left w:val="none" w:sz="0" w:space="0" w:color="auto"/>
                <w:bottom w:val="none" w:sz="0" w:space="0" w:color="auto"/>
                <w:right w:val="none" w:sz="0" w:space="0" w:color="auto"/>
              </w:divBdr>
            </w:div>
            <w:div w:id="557979855">
              <w:marLeft w:val="0"/>
              <w:marRight w:val="0"/>
              <w:marTop w:val="0"/>
              <w:marBottom w:val="0"/>
              <w:divBdr>
                <w:top w:val="none" w:sz="0" w:space="0" w:color="auto"/>
                <w:left w:val="none" w:sz="0" w:space="0" w:color="auto"/>
                <w:bottom w:val="none" w:sz="0" w:space="0" w:color="auto"/>
                <w:right w:val="none" w:sz="0" w:space="0" w:color="auto"/>
              </w:divBdr>
            </w:div>
            <w:div w:id="1593397716">
              <w:marLeft w:val="0"/>
              <w:marRight w:val="0"/>
              <w:marTop w:val="0"/>
              <w:marBottom w:val="0"/>
              <w:divBdr>
                <w:top w:val="none" w:sz="0" w:space="0" w:color="auto"/>
                <w:left w:val="none" w:sz="0" w:space="0" w:color="auto"/>
                <w:bottom w:val="none" w:sz="0" w:space="0" w:color="auto"/>
                <w:right w:val="none" w:sz="0" w:space="0" w:color="auto"/>
              </w:divBdr>
            </w:div>
            <w:div w:id="1554267659">
              <w:marLeft w:val="0"/>
              <w:marRight w:val="0"/>
              <w:marTop w:val="0"/>
              <w:marBottom w:val="0"/>
              <w:divBdr>
                <w:top w:val="none" w:sz="0" w:space="0" w:color="auto"/>
                <w:left w:val="none" w:sz="0" w:space="0" w:color="auto"/>
                <w:bottom w:val="none" w:sz="0" w:space="0" w:color="auto"/>
                <w:right w:val="none" w:sz="0" w:space="0" w:color="auto"/>
              </w:divBdr>
            </w:div>
            <w:div w:id="1417941626">
              <w:marLeft w:val="0"/>
              <w:marRight w:val="0"/>
              <w:marTop w:val="0"/>
              <w:marBottom w:val="0"/>
              <w:divBdr>
                <w:top w:val="none" w:sz="0" w:space="0" w:color="auto"/>
                <w:left w:val="none" w:sz="0" w:space="0" w:color="auto"/>
                <w:bottom w:val="none" w:sz="0" w:space="0" w:color="auto"/>
                <w:right w:val="none" w:sz="0" w:space="0" w:color="auto"/>
              </w:divBdr>
            </w:div>
            <w:div w:id="1867138348">
              <w:marLeft w:val="0"/>
              <w:marRight w:val="0"/>
              <w:marTop w:val="0"/>
              <w:marBottom w:val="0"/>
              <w:divBdr>
                <w:top w:val="none" w:sz="0" w:space="0" w:color="auto"/>
                <w:left w:val="none" w:sz="0" w:space="0" w:color="auto"/>
                <w:bottom w:val="none" w:sz="0" w:space="0" w:color="auto"/>
                <w:right w:val="none" w:sz="0" w:space="0" w:color="auto"/>
              </w:divBdr>
            </w:div>
            <w:div w:id="905916295">
              <w:marLeft w:val="0"/>
              <w:marRight w:val="0"/>
              <w:marTop w:val="0"/>
              <w:marBottom w:val="0"/>
              <w:divBdr>
                <w:top w:val="none" w:sz="0" w:space="0" w:color="auto"/>
                <w:left w:val="none" w:sz="0" w:space="0" w:color="auto"/>
                <w:bottom w:val="none" w:sz="0" w:space="0" w:color="auto"/>
                <w:right w:val="none" w:sz="0" w:space="0" w:color="auto"/>
              </w:divBdr>
            </w:div>
            <w:div w:id="1468739856">
              <w:marLeft w:val="0"/>
              <w:marRight w:val="0"/>
              <w:marTop w:val="0"/>
              <w:marBottom w:val="0"/>
              <w:divBdr>
                <w:top w:val="none" w:sz="0" w:space="0" w:color="auto"/>
                <w:left w:val="none" w:sz="0" w:space="0" w:color="auto"/>
                <w:bottom w:val="none" w:sz="0" w:space="0" w:color="auto"/>
                <w:right w:val="none" w:sz="0" w:space="0" w:color="auto"/>
              </w:divBdr>
            </w:div>
            <w:div w:id="1001926581">
              <w:marLeft w:val="0"/>
              <w:marRight w:val="0"/>
              <w:marTop w:val="0"/>
              <w:marBottom w:val="0"/>
              <w:divBdr>
                <w:top w:val="none" w:sz="0" w:space="0" w:color="auto"/>
                <w:left w:val="none" w:sz="0" w:space="0" w:color="auto"/>
                <w:bottom w:val="none" w:sz="0" w:space="0" w:color="auto"/>
                <w:right w:val="none" w:sz="0" w:space="0" w:color="auto"/>
              </w:divBdr>
            </w:div>
            <w:div w:id="993028308">
              <w:marLeft w:val="0"/>
              <w:marRight w:val="0"/>
              <w:marTop w:val="0"/>
              <w:marBottom w:val="0"/>
              <w:divBdr>
                <w:top w:val="none" w:sz="0" w:space="0" w:color="auto"/>
                <w:left w:val="none" w:sz="0" w:space="0" w:color="auto"/>
                <w:bottom w:val="none" w:sz="0" w:space="0" w:color="auto"/>
                <w:right w:val="none" w:sz="0" w:space="0" w:color="auto"/>
              </w:divBdr>
            </w:div>
            <w:div w:id="618535480">
              <w:marLeft w:val="0"/>
              <w:marRight w:val="0"/>
              <w:marTop w:val="0"/>
              <w:marBottom w:val="0"/>
              <w:divBdr>
                <w:top w:val="none" w:sz="0" w:space="0" w:color="auto"/>
                <w:left w:val="none" w:sz="0" w:space="0" w:color="auto"/>
                <w:bottom w:val="none" w:sz="0" w:space="0" w:color="auto"/>
                <w:right w:val="none" w:sz="0" w:space="0" w:color="auto"/>
              </w:divBdr>
            </w:div>
            <w:div w:id="15613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779451889">
      <w:bodyDiv w:val="1"/>
      <w:marLeft w:val="0"/>
      <w:marRight w:val="0"/>
      <w:marTop w:val="0"/>
      <w:marBottom w:val="0"/>
      <w:divBdr>
        <w:top w:val="none" w:sz="0" w:space="0" w:color="auto"/>
        <w:left w:val="none" w:sz="0" w:space="0" w:color="auto"/>
        <w:bottom w:val="none" w:sz="0" w:space="0" w:color="auto"/>
        <w:right w:val="none" w:sz="0" w:space="0" w:color="auto"/>
      </w:divBdr>
      <w:divsChild>
        <w:div w:id="783159110">
          <w:marLeft w:val="0"/>
          <w:marRight w:val="0"/>
          <w:marTop w:val="0"/>
          <w:marBottom w:val="0"/>
          <w:divBdr>
            <w:top w:val="none" w:sz="0" w:space="0" w:color="auto"/>
            <w:left w:val="none" w:sz="0" w:space="0" w:color="auto"/>
            <w:bottom w:val="none" w:sz="0" w:space="0" w:color="auto"/>
            <w:right w:val="none" w:sz="0" w:space="0" w:color="auto"/>
          </w:divBdr>
          <w:divsChild>
            <w:div w:id="1893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4720">
      <w:bodyDiv w:val="1"/>
      <w:marLeft w:val="0"/>
      <w:marRight w:val="0"/>
      <w:marTop w:val="0"/>
      <w:marBottom w:val="0"/>
      <w:divBdr>
        <w:top w:val="none" w:sz="0" w:space="0" w:color="auto"/>
        <w:left w:val="none" w:sz="0" w:space="0" w:color="auto"/>
        <w:bottom w:val="none" w:sz="0" w:space="0" w:color="auto"/>
        <w:right w:val="none" w:sz="0" w:space="0" w:color="auto"/>
      </w:divBdr>
      <w:divsChild>
        <w:div w:id="373390030">
          <w:marLeft w:val="0"/>
          <w:marRight w:val="0"/>
          <w:marTop w:val="0"/>
          <w:marBottom w:val="0"/>
          <w:divBdr>
            <w:top w:val="none" w:sz="0" w:space="0" w:color="auto"/>
            <w:left w:val="none" w:sz="0" w:space="0" w:color="auto"/>
            <w:bottom w:val="none" w:sz="0" w:space="0" w:color="auto"/>
            <w:right w:val="none" w:sz="0" w:space="0" w:color="auto"/>
          </w:divBdr>
          <w:divsChild>
            <w:div w:id="1012030299">
              <w:marLeft w:val="0"/>
              <w:marRight w:val="0"/>
              <w:marTop w:val="0"/>
              <w:marBottom w:val="0"/>
              <w:divBdr>
                <w:top w:val="none" w:sz="0" w:space="0" w:color="auto"/>
                <w:left w:val="none" w:sz="0" w:space="0" w:color="auto"/>
                <w:bottom w:val="none" w:sz="0" w:space="0" w:color="auto"/>
                <w:right w:val="none" w:sz="0" w:space="0" w:color="auto"/>
              </w:divBdr>
            </w:div>
            <w:div w:id="1478303924">
              <w:marLeft w:val="0"/>
              <w:marRight w:val="0"/>
              <w:marTop w:val="0"/>
              <w:marBottom w:val="0"/>
              <w:divBdr>
                <w:top w:val="none" w:sz="0" w:space="0" w:color="auto"/>
                <w:left w:val="none" w:sz="0" w:space="0" w:color="auto"/>
                <w:bottom w:val="none" w:sz="0" w:space="0" w:color="auto"/>
                <w:right w:val="none" w:sz="0" w:space="0" w:color="auto"/>
              </w:divBdr>
            </w:div>
            <w:div w:id="699163598">
              <w:marLeft w:val="0"/>
              <w:marRight w:val="0"/>
              <w:marTop w:val="0"/>
              <w:marBottom w:val="0"/>
              <w:divBdr>
                <w:top w:val="none" w:sz="0" w:space="0" w:color="auto"/>
                <w:left w:val="none" w:sz="0" w:space="0" w:color="auto"/>
                <w:bottom w:val="none" w:sz="0" w:space="0" w:color="auto"/>
                <w:right w:val="none" w:sz="0" w:space="0" w:color="auto"/>
              </w:divBdr>
            </w:div>
            <w:div w:id="2048337167">
              <w:marLeft w:val="0"/>
              <w:marRight w:val="0"/>
              <w:marTop w:val="0"/>
              <w:marBottom w:val="0"/>
              <w:divBdr>
                <w:top w:val="none" w:sz="0" w:space="0" w:color="auto"/>
                <w:left w:val="none" w:sz="0" w:space="0" w:color="auto"/>
                <w:bottom w:val="none" w:sz="0" w:space="0" w:color="auto"/>
                <w:right w:val="none" w:sz="0" w:space="0" w:color="auto"/>
              </w:divBdr>
            </w:div>
            <w:div w:id="1369067622">
              <w:marLeft w:val="0"/>
              <w:marRight w:val="0"/>
              <w:marTop w:val="0"/>
              <w:marBottom w:val="0"/>
              <w:divBdr>
                <w:top w:val="none" w:sz="0" w:space="0" w:color="auto"/>
                <w:left w:val="none" w:sz="0" w:space="0" w:color="auto"/>
                <w:bottom w:val="none" w:sz="0" w:space="0" w:color="auto"/>
                <w:right w:val="none" w:sz="0" w:space="0" w:color="auto"/>
              </w:divBdr>
            </w:div>
            <w:div w:id="1948198866">
              <w:marLeft w:val="0"/>
              <w:marRight w:val="0"/>
              <w:marTop w:val="0"/>
              <w:marBottom w:val="0"/>
              <w:divBdr>
                <w:top w:val="none" w:sz="0" w:space="0" w:color="auto"/>
                <w:left w:val="none" w:sz="0" w:space="0" w:color="auto"/>
                <w:bottom w:val="none" w:sz="0" w:space="0" w:color="auto"/>
                <w:right w:val="none" w:sz="0" w:space="0" w:color="auto"/>
              </w:divBdr>
            </w:div>
            <w:div w:id="1156336419">
              <w:marLeft w:val="0"/>
              <w:marRight w:val="0"/>
              <w:marTop w:val="0"/>
              <w:marBottom w:val="0"/>
              <w:divBdr>
                <w:top w:val="none" w:sz="0" w:space="0" w:color="auto"/>
                <w:left w:val="none" w:sz="0" w:space="0" w:color="auto"/>
                <w:bottom w:val="none" w:sz="0" w:space="0" w:color="auto"/>
                <w:right w:val="none" w:sz="0" w:space="0" w:color="auto"/>
              </w:divBdr>
            </w:div>
            <w:div w:id="380248113">
              <w:marLeft w:val="0"/>
              <w:marRight w:val="0"/>
              <w:marTop w:val="0"/>
              <w:marBottom w:val="0"/>
              <w:divBdr>
                <w:top w:val="none" w:sz="0" w:space="0" w:color="auto"/>
                <w:left w:val="none" w:sz="0" w:space="0" w:color="auto"/>
                <w:bottom w:val="none" w:sz="0" w:space="0" w:color="auto"/>
                <w:right w:val="none" w:sz="0" w:space="0" w:color="auto"/>
              </w:divBdr>
            </w:div>
            <w:div w:id="2042977490">
              <w:marLeft w:val="0"/>
              <w:marRight w:val="0"/>
              <w:marTop w:val="0"/>
              <w:marBottom w:val="0"/>
              <w:divBdr>
                <w:top w:val="none" w:sz="0" w:space="0" w:color="auto"/>
                <w:left w:val="none" w:sz="0" w:space="0" w:color="auto"/>
                <w:bottom w:val="none" w:sz="0" w:space="0" w:color="auto"/>
                <w:right w:val="none" w:sz="0" w:space="0" w:color="auto"/>
              </w:divBdr>
            </w:div>
            <w:div w:id="326978661">
              <w:marLeft w:val="0"/>
              <w:marRight w:val="0"/>
              <w:marTop w:val="0"/>
              <w:marBottom w:val="0"/>
              <w:divBdr>
                <w:top w:val="none" w:sz="0" w:space="0" w:color="auto"/>
                <w:left w:val="none" w:sz="0" w:space="0" w:color="auto"/>
                <w:bottom w:val="none" w:sz="0" w:space="0" w:color="auto"/>
                <w:right w:val="none" w:sz="0" w:space="0" w:color="auto"/>
              </w:divBdr>
            </w:div>
            <w:div w:id="1671059559">
              <w:marLeft w:val="0"/>
              <w:marRight w:val="0"/>
              <w:marTop w:val="0"/>
              <w:marBottom w:val="0"/>
              <w:divBdr>
                <w:top w:val="none" w:sz="0" w:space="0" w:color="auto"/>
                <w:left w:val="none" w:sz="0" w:space="0" w:color="auto"/>
                <w:bottom w:val="none" w:sz="0" w:space="0" w:color="auto"/>
                <w:right w:val="none" w:sz="0" w:space="0" w:color="auto"/>
              </w:divBdr>
            </w:div>
            <w:div w:id="480849959">
              <w:marLeft w:val="0"/>
              <w:marRight w:val="0"/>
              <w:marTop w:val="0"/>
              <w:marBottom w:val="0"/>
              <w:divBdr>
                <w:top w:val="none" w:sz="0" w:space="0" w:color="auto"/>
                <w:left w:val="none" w:sz="0" w:space="0" w:color="auto"/>
                <w:bottom w:val="none" w:sz="0" w:space="0" w:color="auto"/>
                <w:right w:val="none" w:sz="0" w:space="0" w:color="auto"/>
              </w:divBdr>
            </w:div>
            <w:div w:id="1881824085">
              <w:marLeft w:val="0"/>
              <w:marRight w:val="0"/>
              <w:marTop w:val="0"/>
              <w:marBottom w:val="0"/>
              <w:divBdr>
                <w:top w:val="none" w:sz="0" w:space="0" w:color="auto"/>
                <w:left w:val="none" w:sz="0" w:space="0" w:color="auto"/>
                <w:bottom w:val="none" w:sz="0" w:space="0" w:color="auto"/>
                <w:right w:val="none" w:sz="0" w:space="0" w:color="auto"/>
              </w:divBdr>
            </w:div>
            <w:div w:id="1603880044">
              <w:marLeft w:val="0"/>
              <w:marRight w:val="0"/>
              <w:marTop w:val="0"/>
              <w:marBottom w:val="0"/>
              <w:divBdr>
                <w:top w:val="none" w:sz="0" w:space="0" w:color="auto"/>
                <w:left w:val="none" w:sz="0" w:space="0" w:color="auto"/>
                <w:bottom w:val="none" w:sz="0" w:space="0" w:color="auto"/>
                <w:right w:val="none" w:sz="0" w:space="0" w:color="auto"/>
              </w:divBdr>
            </w:div>
            <w:div w:id="1958483807">
              <w:marLeft w:val="0"/>
              <w:marRight w:val="0"/>
              <w:marTop w:val="0"/>
              <w:marBottom w:val="0"/>
              <w:divBdr>
                <w:top w:val="none" w:sz="0" w:space="0" w:color="auto"/>
                <w:left w:val="none" w:sz="0" w:space="0" w:color="auto"/>
                <w:bottom w:val="none" w:sz="0" w:space="0" w:color="auto"/>
                <w:right w:val="none" w:sz="0" w:space="0" w:color="auto"/>
              </w:divBdr>
            </w:div>
            <w:div w:id="488406025">
              <w:marLeft w:val="0"/>
              <w:marRight w:val="0"/>
              <w:marTop w:val="0"/>
              <w:marBottom w:val="0"/>
              <w:divBdr>
                <w:top w:val="none" w:sz="0" w:space="0" w:color="auto"/>
                <w:left w:val="none" w:sz="0" w:space="0" w:color="auto"/>
                <w:bottom w:val="none" w:sz="0" w:space="0" w:color="auto"/>
                <w:right w:val="none" w:sz="0" w:space="0" w:color="auto"/>
              </w:divBdr>
            </w:div>
            <w:div w:id="377247877">
              <w:marLeft w:val="0"/>
              <w:marRight w:val="0"/>
              <w:marTop w:val="0"/>
              <w:marBottom w:val="0"/>
              <w:divBdr>
                <w:top w:val="none" w:sz="0" w:space="0" w:color="auto"/>
                <w:left w:val="none" w:sz="0" w:space="0" w:color="auto"/>
                <w:bottom w:val="none" w:sz="0" w:space="0" w:color="auto"/>
                <w:right w:val="none" w:sz="0" w:space="0" w:color="auto"/>
              </w:divBdr>
            </w:div>
            <w:div w:id="445780320">
              <w:marLeft w:val="0"/>
              <w:marRight w:val="0"/>
              <w:marTop w:val="0"/>
              <w:marBottom w:val="0"/>
              <w:divBdr>
                <w:top w:val="none" w:sz="0" w:space="0" w:color="auto"/>
                <w:left w:val="none" w:sz="0" w:space="0" w:color="auto"/>
                <w:bottom w:val="none" w:sz="0" w:space="0" w:color="auto"/>
                <w:right w:val="none" w:sz="0" w:space="0" w:color="auto"/>
              </w:divBdr>
            </w:div>
            <w:div w:id="255941792">
              <w:marLeft w:val="0"/>
              <w:marRight w:val="0"/>
              <w:marTop w:val="0"/>
              <w:marBottom w:val="0"/>
              <w:divBdr>
                <w:top w:val="none" w:sz="0" w:space="0" w:color="auto"/>
                <w:left w:val="none" w:sz="0" w:space="0" w:color="auto"/>
                <w:bottom w:val="none" w:sz="0" w:space="0" w:color="auto"/>
                <w:right w:val="none" w:sz="0" w:space="0" w:color="auto"/>
              </w:divBdr>
            </w:div>
            <w:div w:id="2119255666">
              <w:marLeft w:val="0"/>
              <w:marRight w:val="0"/>
              <w:marTop w:val="0"/>
              <w:marBottom w:val="0"/>
              <w:divBdr>
                <w:top w:val="none" w:sz="0" w:space="0" w:color="auto"/>
                <w:left w:val="none" w:sz="0" w:space="0" w:color="auto"/>
                <w:bottom w:val="none" w:sz="0" w:space="0" w:color="auto"/>
                <w:right w:val="none" w:sz="0" w:space="0" w:color="auto"/>
              </w:divBdr>
            </w:div>
            <w:div w:id="477890058">
              <w:marLeft w:val="0"/>
              <w:marRight w:val="0"/>
              <w:marTop w:val="0"/>
              <w:marBottom w:val="0"/>
              <w:divBdr>
                <w:top w:val="none" w:sz="0" w:space="0" w:color="auto"/>
                <w:left w:val="none" w:sz="0" w:space="0" w:color="auto"/>
                <w:bottom w:val="none" w:sz="0" w:space="0" w:color="auto"/>
                <w:right w:val="none" w:sz="0" w:space="0" w:color="auto"/>
              </w:divBdr>
            </w:div>
            <w:div w:id="772479621">
              <w:marLeft w:val="0"/>
              <w:marRight w:val="0"/>
              <w:marTop w:val="0"/>
              <w:marBottom w:val="0"/>
              <w:divBdr>
                <w:top w:val="none" w:sz="0" w:space="0" w:color="auto"/>
                <w:left w:val="none" w:sz="0" w:space="0" w:color="auto"/>
                <w:bottom w:val="none" w:sz="0" w:space="0" w:color="auto"/>
                <w:right w:val="none" w:sz="0" w:space="0" w:color="auto"/>
              </w:divBdr>
            </w:div>
            <w:div w:id="1783305101">
              <w:marLeft w:val="0"/>
              <w:marRight w:val="0"/>
              <w:marTop w:val="0"/>
              <w:marBottom w:val="0"/>
              <w:divBdr>
                <w:top w:val="none" w:sz="0" w:space="0" w:color="auto"/>
                <w:left w:val="none" w:sz="0" w:space="0" w:color="auto"/>
                <w:bottom w:val="none" w:sz="0" w:space="0" w:color="auto"/>
                <w:right w:val="none" w:sz="0" w:space="0" w:color="auto"/>
              </w:divBdr>
            </w:div>
            <w:div w:id="181552545">
              <w:marLeft w:val="0"/>
              <w:marRight w:val="0"/>
              <w:marTop w:val="0"/>
              <w:marBottom w:val="0"/>
              <w:divBdr>
                <w:top w:val="none" w:sz="0" w:space="0" w:color="auto"/>
                <w:left w:val="none" w:sz="0" w:space="0" w:color="auto"/>
                <w:bottom w:val="none" w:sz="0" w:space="0" w:color="auto"/>
                <w:right w:val="none" w:sz="0" w:space="0" w:color="auto"/>
              </w:divBdr>
            </w:div>
            <w:div w:id="1516187285">
              <w:marLeft w:val="0"/>
              <w:marRight w:val="0"/>
              <w:marTop w:val="0"/>
              <w:marBottom w:val="0"/>
              <w:divBdr>
                <w:top w:val="none" w:sz="0" w:space="0" w:color="auto"/>
                <w:left w:val="none" w:sz="0" w:space="0" w:color="auto"/>
                <w:bottom w:val="none" w:sz="0" w:space="0" w:color="auto"/>
                <w:right w:val="none" w:sz="0" w:space="0" w:color="auto"/>
              </w:divBdr>
            </w:div>
            <w:div w:id="429356884">
              <w:marLeft w:val="0"/>
              <w:marRight w:val="0"/>
              <w:marTop w:val="0"/>
              <w:marBottom w:val="0"/>
              <w:divBdr>
                <w:top w:val="none" w:sz="0" w:space="0" w:color="auto"/>
                <w:left w:val="none" w:sz="0" w:space="0" w:color="auto"/>
                <w:bottom w:val="none" w:sz="0" w:space="0" w:color="auto"/>
                <w:right w:val="none" w:sz="0" w:space="0" w:color="auto"/>
              </w:divBdr>
            </w:div>
            <w:div w:id="1925872892">
              <w:marLeft w:val="0"/>
              <w:marRight w:val="0"/>
              <w:marTop w:val="0"/>
              <w:marBottom w:val="0"/>
              <w:divBdr>
                <w:top w:val="none" w:sz="0" w:space="0" w:color="auto"/>
                <w:left w:val="none" w:sz="0" w:space="0" w:color="auto"/>
                <w:bottom w:val="none" w:sz="0" w:space="0" w:color="auto"/>
                <w:right w:val="none" w:sz="0" w:space="0" w:color="auto"/>
              </w:divBdr>
            </w:div>
            <w:div w:id="173959523">
              <w:marLeft w:val="0"/>
              <w:marRight w:val="0"/>
              <w:marTop w:val="0"/>
              <w:marBottom w:val="0"/>
              <w:divBdr>
                <w:top w:val="none" w:sz="0" w:space="0" w:color="auto"/>
                <w:left w:val="none" w:sz="0" w:space="0" w:color="auto"/>
                <w:bottom w:val="none" w:sz="0" w:space="0" w:color="auto"/>
                <w:right w:val="none" w:sz="0" w:space="0" w:color="auto"/>
              </w:divBdr>
            </w:div>
            <w:div w:id="430509768">
              <w:marLeft w:val="0"/>
              <w:marRight w:val="0"/>
              <w:marTop w:val="0"/>
              <w:marBottom w:val="0"/>
              <w:divBdr>
                <w:top w:val="none" w:sz="0" w:space="0" w:color="auto"/>
                <w:left w:val="none" w:sz="0" w:space="0" w:color="auto"/>
                <w:bottom w:val="none" w:sz="0" w:space="0" w:color="auto"/>
                <w:right w:val="none" w:sz="0" w:space="0" w:color="auto"/>
              </w:divBdr>
            </w:div>
            <w:div w:id="618731115">
              <w:marLeft w:val="0"/>
              <w:marRight w:val="0"/>
              <w:marTop w:val="0"/>
              <w:marBottom w:val="0"/>
              <w:divBdr>
                <w:top w:val="none" w:sz="0" w:space="0" w:color="auto"/>
                <w:left w:val="none" w:sz="0" w:space="0" w:color="auto"/>
                <w:bottom w:val="none" w:sz="0" w:space="0" w:color="auto"/>
                <w:right w:val="none" w:sz="0" w:space="0" w:color="auto"/>
              </w:divBdr>
            </w:div>
            <w:div w:id="360060313">
              <w:marLeft w:val="0"/>
              <w:marRight w:val="0"/>
              <w:marTop w:val="0"/>
              <w:marBottom w:val="0"/>
              <w:divBdr>
                <w:top w:val="none" w:sz="0" w:space="0" w:color="auto"/>
                <w:left w:val="none" w:sz="0" w:space="0" w:color="auto"/>
                <w:bottom w:val="none" w:sz="0" w:space="0" w:color="auto"/>
                <w:right w:val="none" w:sz="0" w:space="0" w:color="auto"/>
              </w:divBdr>
            </w:div>
            <w:div w:id="211157660">
              <w:marLeft w:val="0"/>
              <w:marRight w:val="0"/>
              <w:marTop w:val="0"/>
              <w:marBottom w:val="0"/>
              <w:divBdr>
                <w:top w:val="none" w:sz="0" w:space="0" w:color="auto"/>
                <w:left w:val="none" w:sz="0" w:space="0" w:color="auto"/>
                <w:bottom w:val="none" w:sz="0" w:space="0" w:color="auto"/>
                <w:right w:val="none" w:sz="0" w:space="0" w:color="auto"/>
              </w:divBdr>
            </w:div>
            <w:div w:id="721904187">
              <w:marLeft w:val="0"/>
              <w:marRight w:val="0"/>
              <w:marTop w:val="0"/>
              <w:marBottom w:val="0"/>
              <w:divBdr>
                <w:top w:val="none" w:sz="0" w:space="0" w:color="auto"/>
                <w:left w:val="none" w:sz="0" w:space="0" w:color="auto"/>
                <w:bottom w:val="none" w:sz="0" w:space="0" w:color="auto"/>
                <w:right w:val="none" w:sz="0" w:space="0" w:color="auto"/>
              </w:divBdr>
            </w:div>
            <w:div w:id="382951621">
              <w:marLeft w:val="0"/>
              <w:marRight w:val="0"/>
              <w:marTop w:val="0"/>
              <w:marBottom w:val="0"/>
              <w:divBdr>
                <w:top w:val="none" w:sz="0" w:space="0" w:color="auto"/>
                <w:left w:val="none" w:sz="0" w:space="0" w:color="auto"/>
                <w:bottom w:val="none" w:sz="0" w:space="0" w:color="auto"/>
                <w:right w:val="none" w:sz="0" w:space="0" w:color="auto"/>
              </w:divBdr>
            </w:div>
            <w:div w:id="367949179">
              <w:marLeft w:val="0"/>
              <w:marRight w:val="0"/>
              <w:marTop w:val="0"/>
              <w:marBottom w:val="0"/>
              <w:divBdr>
                <w:top w:val="none" w:sz="0" w:space="0" w:color="auto"/>
                <w:left w:val="none" w:sz="0" w:space="0" w:color="auto"/>
                <w:bottom w:val="none" w:sz="0" w:space="0" w:color="auto"/>
                <w:right w:val="none" w:sz="0" w:space="0" w:color="auto"/>
              </w:divBdr>
            </w:div>
            <w:div w:id="282418709">
              <w:marLeft w:val="0"/>
              <w:marRight w:val="0"/>
              <w:marTop w:val="0"/>
              <w:marBottom w:val="0"/>
              <w:divBdr>
                <w:top w:val="none" w:sz="0" w:space="0" w:color="auto"/>
                <w:left w:val="none" w:sz="0" w:space="0" w:color="auto"/>
                <w:bottom w:val="none" w:sz="0" w:space="0" w:color="auto"/>
                <w:right w:val="none" w:sz="0" w:space="0" w:color="auto"/>
              </w:divBdr>
            </w:div>
            <w:div w:id="1716344253">
              <w:marLeft w:val="0"/>
              <w:marRight w:val="0"/>
              <w:marTop w:val="0"/>
              <w:marBottom w:val="0"/>
              <w:divBdr>
                <w:top w:val="none" w:sz="0" w:space="0" w:color="auto"/>
                <w:left w:val="none" w:sz="0" w:space="0" w:color="auto"/>
                <w:bottom w:val="none" w:sz="0" w:space="0" w:color="auto"/>
                <w:right w:val="none" w:sz="0" w:space="0" w:color="auto"/>
              </w:divBdr>
            </w:div>
            <w:div w:id="1705054080">
              <w:marLeft w:val="0"/>
              <w:marRight w:val="0"/>
              <w:marTop w:val="0"/>
              <w:marBottom w:val="0"/>
              <w:divBdr>
                <w:top w:val="none" w:sz="0" w:space="0" w:color="auto"/>
                <w:left w:val="none" w:sz="0" w:space="0" w:color="auto"/>
                <w:bottom w:val="none" w:sz="0" w:space="0" w:color="auto"/>
                <w:right w:val="none" w:sz="0" w:space="0" w:color="auto"/>
              </w:divBdr>
            </w:div>
            <w:div w:id="694383962">
              <w:marLeft w:val="0"/>
              <w:marRight w:val="0"/>
              <w:marTop w:val="0"/>
              <w:marBottom w:val="0"/>
              <w:divBdr>
                <w:top w:val="none" w:sz="0" w:space="0" w:color="auto"/>
                <w:left w:val="none" w:sz="0" w:space="0" w:color="auto"/>
                <w:bottom w:val="none" w:sz="0" w:space="0" w:color="auto"/>
                <w:right w:val="none" w:sz="0" w:space="0" w:color="auto"/>
              </w:divBdr>
            </w:div>
            <w:div w:id="776213353">
              <w:marLeft w:val="0"/>
              <w:marRight w:val="0"/>
              <w:marTop w:val="0"/>
              <w:marBottom w:val="0"/>
              <w:divBdr>
                <w:top w:val="none" w:sz="0" w:space="0" w:color="auto"/>
                <w:left w:val="none" w:sz="0" w:space="0" w:color="auto"/>
                <w:bottom w:val="none" w:sz="0" w:space="0" w:color="auto"/>
                <w:right w:val="none" w:sz="0" w:space="0" w:color="auto"/>
              </w:divBdr>
            </w:div>
            <w:div w:id="840898228">
              <w:marLeft w:val="0"/>
              <w:marRight w:val="0"/>
              <w:marTop w:val="0"/>
              <w:marBottom w:val="0"/>
              <w:divBdr>
                <w:top w:val="none" w:sz="0" w:space="0" w:color="auto"/>
                <w:left w:val="none" w:sz="0" w:space="0" w:color="auto"/>
                <w:bottom w:val="none" w:sz="0" w:space="0" w:color="auto"/>
                <w:right w:val="none" w:sz="0" w:space="0" w:color="auto"/>
              </w:divBdr>
            </w:div>
            <w:div w:id="175660906">
              <w:marLeft w:val="0"/>
              <w:marRight w:val="0"/>
              <w:marTop w:val="0"/>
              <w:marBottom w:val="0"/>
              <w:divBdr>
                <w:top w:val="none" w:sz="0" w:space="0" w:color="auto"/>
                <w:left w:val="none" w:sz="0" w:space="0" w:color="auto"/>
                <w:bottom w:val="none" w:sz="0" w:space="0" w:color="auto"/>
                <w:right w:val="none" w:sz="0" w:space="0" w:color="auto"/>
              </w:divBdr>
            </w:div>
            <w:div w:id="331177514">
              <w:marLeft w:val="0"/>
              <w:marRight w:val="0"/>
              <w:marTop w:val="0"/>
              <w:marBottom w:val="0"/>
              <w:divBdr>
                <w:top w:val="none" w:sz="0" w:space="0" w:color="auto"/>
                <w:left w:val="none" w:sz="0" w:space="0" w:color="auto"/>
                <w:bottom w:val="none" w:sz="0" w:space="0" w:color="auto"/>
                <w:right w:val="none" w:sz="0" w:space="0" w:color="auto"/>
              </w:divBdr>
            </w:div>
            <w:div w:id="319499737">
              <w:marLeft w:val="0"/>
              <w:marRight w:val="0"/>
              <w:marTop w:val="0"/>
              <w:marBottom w:val="0"/>
              <w:divBdr>
                <w:top w:val="none" w:sz="0" w:space="0" w:color="auto"/>
                <w:left w:val="none" w:sz="0" w:space="0" w:color="auto"/>
                <w:bottom w:val="none" w:sz="0" w:space="0" w:color="auto"/>
                <w:right w:val="none" w:sz="0" w:space="0" w:color="auto"/>
              </w:divBdr>
            </w:div>
            <w:div w:id="2099405352">
              <w:marLeft w:val="0"/>
              <w:marRight w:val="0"/>
              <w:marTop w:val="0"/>
              <w:marBottom w:val="0"/>
              <w:divBdr>
                <w:top w:val="none" w:sz="0" w:space="0" w:color="auto"/>
                <w:left w:val="none" w:sz="0" w:space="0" w:color="auto"/>
                <w:bottom w:val="none" w:sz="0" w:space="0" w:color="auto"/>
                <w:right w:val="none" w:sz="0" w:space="0" w:color="auto"/>
              </w:divBdr>
            </w:div>
            <w:div w:id="1326519513">
              <w:marLeft w:val="0"/>
              <w:marRight w:val="0"/>
              <w:marTop w:val="0"/>
              <w:marBottom w:val="0"/>
              <w:divBdr>
                <w:top w:val="none" w:sz="0" w:space="0" w:color="auto"/>
                <w:left w:val="none" w:sz="0" w:space="0" w:color="auto"/>
                <w:bottom w:val="none" w:sz="0" w:space="0" w:color="auto"/>
                <w:right w:val="none" w:sz="0" w:space="0" w:color="auto"/>
              </w:divBdr>
            </w:div>
            <w:div w:id="14327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61014">
      <w:bodyDiv w:val="1"/>
      <w:marLeft w:val="0"/>
      <w:marRight w:val="0"/>
      <w:marTop w:val="0"/>
      <w:marBottom w:val="0"/>
      <w:divBdr>
        <w:top w:val="none" w:sz="0" w:space="0" w:color="auto"/>
        <w:left w:val="none" w:sz="0" w:space="0" w:color="auto"/>
        <w:bottom w:val="none" w:sz="0" w:space="0" w:color="auto"/>
        <w:right w:val="none" w:sz="0" w:space="0" w:color="auto"/>
      </w:divBdr>
    </w:div>
    <w:div w:id="1954705327">
      <w:bodyDiv w:val="1"/>
      <w:marLeft w:val="0"/>
      <w:marRight w:val="0"/>
      <w:marTop w:val="0"/>
      <w:marBottom w:val="0"/>
      <w:divBdr>
        <w:top w:val="none" w:sz="0" w:space="0" w:color="auto"/>
        <w:left w:val="none" w:sz="0" w:space="0" w:color="auto"/>
        <w:bottom w:val="none" w:sz="0" w:space="0" w:color="auto"/>
        <w:right w:val="none" w:sz="0" w:space="0" w:color="auto"/>
      </w:divBdr>
      <w:divsChild>
        <w:div w:id="1468818028">
          <w:marLeft w:val="0"/>
          <w:marRight w:val="0"/>
          <w:marTop w:val="0"/>
          <w:marBottom w:val="120"/>
          <w:divBdr>
            <w:top w:val="single" w:sz="6" w:space="0" w:color="auto"/>
            <w:left w:val="single" w:sz="24" w:space="0" w:color="auto"/>
            <w:bottom w:val="single" w:sz="6" w:space="0" w:color="auto"/>
            <w:right w:val="single" w:sz="6" w:space="0" w:color="auto"/>
          </w:divBdr>
          <w:divsChild>
            <w:div w:id="938730">
              <w:marLeft w:val="0"/>
              <w:marRight w:val="0"/>
              <w:marTop w:val="0"/>
              <w:marBottom w:val="0"/>
              <w:divBdr>
                <w:top w:val="none" w:sz="0" w:space="0" w:color="auto"/>
                <w:left w:val="none" w:sz="0" w:space="0" w:color="auto"/>
                <w:bottom w:val="none" w:sz="0" w:space="0" w:color="auto"/>
                <w:right w:val="none" w:sz="0" w:space="0" w:color="auto"/>
              </w:divBdr>
              <w:divsChild>
                <w:div w:id="5146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92118">
      <w:bodyDiv w:val="1"/>
      <w:marLeft w:val="0"/>
      <w:marRight w:val="0"/>
      <w:marTop w:val="0"/>
      <w:marBottom w:val="0"/>
      <w:divBdr>
        <w:top w:val="none" w:sz="0" w:space="0" w:color="auto"/>
        <w:left w:val="none" w:sz="0" w:space="0" w:color="auto"/>
        <w:bottom w:val="none" w:sz="0" w:space="0" w:color="auto"/>
        <w:right w:val="none" w:sz="0" w:space="0" w:color="auto"/>
      </w:divBdr>
    </w:div>
    <w:div w:id="207042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method-overriding"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inheritance-in-java/" TargetMode="External"/><Relationship Id="rId12" Type="http://schemas.openxmlformats.org/officeDocument/2006/relationships/hyperlink" Target="https://java-iitd.vlabs.ac.in/exp/inheritance/"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java-iitd.vlabs.ac.in/exp/method-overrid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java-iitd.vlabs.ac.in/exp/method-overload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16</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UJP</dc:creator>
  <cp:keywords>Epython</cp:keywords>
  <cp:lastModifiedBy>Ketaki Mahajan</cp:lastModifiedBy>
  <cp:revision>60</cp:revision>
  <cp:lastPrinted>2020-08-06T16:06:00Z</cp:lastPrinted>
  <dcterms:created xsi:type="dcterms:W3CDTF">2023-08-11T05:52:00Z</dcterms:created>
  <dcterms:modified xsi:type="dcterms:W3CDTF">2023-11-06T04:27:00Z</dcterms:modified>
</cp:coreProperties>
</file>