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3828"/>
        <w:gridCol w:w="1984"/>
        <w:gridCol w:w="1559"/>
      </w:tblGrid>
      <w:tr w:rsidR="001D6337" w:rsidRPr="000A3CCC" w14:paraId="2D3415C9" w14:textId="77777777" w:rsidTr="007B0AEA">
        <w:tc>
          <w:tcPr>
            <w:tcW w:w="2323" w:type="dxa"/>
            <w:shd w:val="clear" w:color="auto" w:fill="auto"/>
            <w:vAlign w:val="center"/>
          </w:tcPr>
          <w:p w14:paraId="6757C885" w14:textId="42BA7C09" w:rsidR="001D6337" w:rsidRPr="002915D6" w:rsidRDefault="001D6337" w:rsidP="007B0AE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3828" w:type="dxa"/>
            <w:shd w:val="clear" w:color="auto" w:fill="auto"/>
            <w:vAlign w:val="center"/>
          </w:tcPr>
          <w:p w14:paraId="2DB48B48" w14:textId="5D5BD78C" w:rsidR="001D6337" w:rsidRPr="003B204E" w:rsidRDefault="00C164F7" w:rsidP="007B0AE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Object Oriented Programming</w:t>
            </w:r>
          </w:p>
        </w:tc>
        <w:tc>
          <w:tcPr>
            <w:tcW w:w="1984" w:type="dxa"/>
            <w:shd w:val="clear" w:color="auto" w:fill="auto"/>
            <w:vAlign w:val="center"/>
          </w:tcPr>
          <w:p w14:paraId="02501164" w14:textId="63DBF46A" w:rsidR="001D6337" w:rsidRPr="002915D6" w:rsidRDefault="001D6337" w:rsidP="007B0AE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559" w:type="dxa"/>
            <w:vAlign w:val="center"/>
          </w:tcPr>
          <w:p w14:paraId="54B7E0B3" w14:textId="00AF0A23" w:rsidR="001D6337" w:rsidRPr="003B204E" w:rsidRDefault="00306B9D" w:rsidP="007B0AE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III</w:t>
            </w:r>
          </w:p>
        </w:tc>
      </w:tr>
      <w:tr w:rsidR="000B0D21" w:rsidRPr="000A3CCC" w14:paraId="2754066B" w14:textId="77777777" w:rsidTr="007B0AEA">
        <w:tc>
          <w:tcPr>
            <w:tcW w:w="2323" w:type="dxa"/>
            <w:shd w:val="clear" w:color="auto" w:fill="auto"/>
            <w:vAlign w:val="center"/>
          </w:tcPr>
          <w:p w14:paraId="423499EF" w14:textId="481AAF0E" w:rsidR="000B0D21" w:rsidRPr="002915D6" w:rsidRDefault="001D6337" w:rsidP="007B0AE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3828" w:type="dxa"/>
            <w:shd w:val="clear" w:color="auto" w:fill="auto"/>
            <w:vAlign w:val="center"/>
          </w:tcPr>
          <w:p w14:paraId="77023E76" w14:textId="7EF9A1DC" w:rsidR="000B0D21" w:rsidRPr="003B204E" w:rsidRDefault="007B0AEA" w:rsidP="007B0AE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31 / 07 / 2023</w:t>
            </w:r>
          </w:p>
        </w:tc>
        <w:tc>
          <w:tcPr>
            <w:tcW w:w="1984" w:type="dxa"/>
            <w:shd w:val="clear" w:color="auto" w:fill="auto"/>
            <w:vAlign w:val="center"/>
          </w:tcPr>
          <w:p w14:paraId="2C233080" w14:textId="19A180EE" w:rsidR="000B0D21" w:rsidRPr="002915D6" w:rsidRDefault="00A77F79" w:rsidP="007B0AE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559" w:type="dxa"/>
            <w:vAlign w:val="center"/>
          </w:tcPr>
          <w:p w14:paraId="5D086D40" w14:textId="3EB2E0A5" w:rsidR="000B0D21" w:rsidRPr="003B204E" w:rsidRDefault="00C164F7" w:rsidP="007B0AE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 xml:space="preserve">Batch </w:t>
            </w:r>
            <w:r w:rsidR="00D16D45">
              <w:rPr>
                <w:rFonts w:ascii="Times New Roman" w:hAnsi="Times New Roman" w:cs="Times New Roman"/>
                <w:b/>
                <w:sz w:val="24"/>
                <w:szCs w:val="24"/>
              </w:rPr>
              <w:t>A-3</w:t>
            </w:r>
          </w:p>
        </w:tc>
      </w:tr>
      <w:tr w:rsidR="000B0D21" w:rsidRPr="000A3CCC" w14:paraId="54A161E2" w14:textId="77777777" w:rsidTr="007B0AEA">
        <w:tc>
          <w:tcPr>
            <w:tcW w:w="2323" w:type="dxa"/>
            <w:shd w:val="clear" w:color="auto" w:fill="auto"/>
            <w:vAlign w:val="center"/>
          </w:tcPr>
          <w:p w14:paraId="5D870C5D" w14:textId="073537D8" w:rsidR="000B0D21" w:rsidRDefault="000B0D21" w:rsidP="007B0AE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3828" w:type="dxa"/>
            <w:shd w:val="clear" w:color="auto" w:fill="auto"/>
            <w:vAlign w:val="center"/>
          </w:tcPr>
          <w:p w14:paraId="20F22F4B" w14:textId="6E4A873F" w:rsidR="000B0D21" w:rsidRDefault="006C0A21" w:rsidP="007B0AE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 xml:space="preserve">Prof. </w:t>
            </w:r>
            <w:r w:rsidR="000E4079">
              <w:rPr>
                <w:rFonts w:ascii="Times New Roman" w:hAnsi="Times New Roman" w:cs="Times New Roman"/>
                <w:b/>
                <w:sz w:val="24"/>
                <w:szCs w:val="24"/>
              </w:rPr>
              <w:t>Pragya Gupta</w:t>
            </w:r>
          </w:p>
        </w:tc>
        <w:tc>
          <w:tcPr>
            <w:tcW w:w="1984" w:type="dxa"/>
            <w:shd w:val="clear" w:color="auto" w:fill="auto"/>
            <w:vAlign w:val="center"/>
          </w:tcPr>
          <w:p w14:paraId="060D0C1E" w14:textId="27AEF37B" w:rsidR="000B0D21" w:rsidRDefault="00A77F79" w:rsidP="007B0AE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559" w:type="dxa"/>
            <w:vAlign w:val="center"/>
          </w:tcPr>
          <w:p w14:paraId="3D969365" w14:textId="34C69A27" w:rsidR="000B0D21" w:rsidRDefault="007B0AEA" w:rsidP="007B0AE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16014022050</w:t>
            </w:r>
          </w:p>
        </w:tc>
      </w:tr>
      <w:tr w:rsidR="00A77F79" w:rsidRPr="000A3CCC" w14:paraId="0F1AD1C1" w14:textId="77777777" w:rsidTr="007B0AEA">
        <w:tc>
          <w:tcPr>
            <w:tcW w:w="2323" w:type="dxa"/>
            <w:shd w:val="clear" w:color="auto" w:fill="auto"/>
            <w:vAlign w:val="center"/>
          </w:tcPr>
          <w:p w14:paraId="4A82FFDC" w14:textId="1FAC1364" w:rsidR="00A77F79" w:rsidRDefault="001D6337" w:rsidP="007B0AE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3828" w:type="dxa"/>
            <w:shd w:val="clear" w:color="auto" w:fill="auto"/>
            <w:vAlign w:val="center"/>
          </w:tcPr>
          <w:p w14:paraId="1E9E88D8" w14:textId="77777777" w:rsidR="00A77F79" w:rsidRDefault="00A77F79" w:rsidP="007B0AEA">
            <w:pPr>
              <w:pStyle w:val="TableContents"/>
              <w:spacing w:after="0"/>
              <w:jc w:val="center"/>
              <w:rPr>
                <w:rFonts w:ascii="Times New Roman" w:hAnsi="Times New Roman" w:cs="Times New Roman"/>
                <w:b/>
                <w:sz w:val="24"/>
                <w:szCs w:val="24"/>
              </w:rPr>
            </w:pPr>
          </w:p>
        </w:tc>
        <w:tc>
          <w:tcPr>
            <w:tcW w:w="1984" w:type="dxa"/>
            <w:shd w:val="clear" w:color="auto" w:fill="auto"/>
            <w:vAlign w:val="center"/>
          </w:tcPr>
          <w:p w14:paraId="42F48BDA" w14:textId="2770A677" w:rsidR="00A77F79" w:rsidRDefault="001D6337" w:rsidP="007B0AE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559" w:type="dxa"/>
            <w:vAlign w:val="center"/>
          </w:tcPr>
          <w:p w14:paraId="3AA60BAD" w14:textId="2D912AA4" w:rsidR="00A77F79" w:rsidRDefault="00C164F7" w:rsidP="007B0AE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___</w:t>
            </w:r>
            <w:r w:rsidR="007B0AEA">
              <w:rPr>
                <w:rFonts w:ascii="Times New Roman" w:hAnsi="Times New Roman" w:cs="Times New Roman"/>
                <w:b/>
                <w:sz w:val="24"/>
                <w:szCs w:val="24"/>
              </w:rPr>
              <w:t xml:space="preserve"> </w:t>
            </w:r>
            <w:r w:rsidR="006C0A21">
              <w:rPr>
                <w:rFonts w:ascii="Times New Roman" w:hAnsi="Times New Roman" w:cs="Times New Roman"/>
                <w:b/>
                <w:sz w:val="24"/>
                <w:szCs w:val="24"/>
              </w:rPr>
              <w:t>/</w:t>
            </w:r>
            <w:r w:rsidR="007B0AEA">
              <w:rPr>
                <w:rFonts w:ascii="Times New Roman" w:hAnsi="Times New Roman" w:cs="Times New Roman"/>
                <w:b/>
                <w:sz w:val="24"/>
                <w:szCs w:val="24"/>
              </w:rPr>
              <w:t xml:space="preserve"> </w:t>
            </w:r>
            <w:r w:rsidR="006C0A21">
              <w:rPr>
                <w:rFonts w:ascii="Times New Roman" w:hAnsi="Times New Roman" w:cs="Times New Roman"/>
                <w:b/>
                <w:sz w:val="24"/>
                <w:szCs w:val="24"/>
              </w:rPr>
              <w:t>25</w:t>
            </w:r>
          </w:p>
        </w:tc>
      </w:tr>
    </w:tbl>
    <w:p w14:paraId="4E34ECEC" w14:textId="77777777" w:rsidR="000B0D21" w:rsidRDefault="000B0D21" w:rsidP="007B0AEA">
      <w:pPr>
        <w:jc w:val="center"/>
        <w:rPr>
          <w:rFonts w:ascii="Times New Roman" w:hAnsi="Times New Roman" w:cs="Times New Roman"/>
          <w:b/>
          <w:sz w:val="28"/>
          <w:szCs w:val="28"/>
        </w:rPr>
      </w:pPr>
    </w:p>
    <w:p w14:paraId="5F72010F" w14:textId="77777777" w:rsidR="000B0D21" w:rsidRDefault="000B0D21" w:rsidP="007B0AEA">
      <w:pPr>
        <w:jc w:val="center"/>
        <w:rPr>
          <w:rFonts w:ascii="Times New Roman" w:hAnsi="Times New Roman" w:cs="Times New Roman"/>
          <w:b/>
          <w:sz w:val="28"/>
          <w:szCs w:val="28"/>
        </w:rPr>
      </w:pPr>
    </w:p>
    <w:p w14:paraId="578F912F" w14:textId="383ADFD1" w:rsidR="001F0663" w:rsidRDefault="001F0663" w:rsidP="007B0AEA">
      <w:pPr>
        <w:shd w:val="clear" w:color="auto" w:fill="FFFFFF"/>
        <w:spacing w:before="100" w:beforeAutospacing="1" w:after="100" w:afterAutospacing="1" w:line="240" w:lineRule="auto"/>
        <w:jc w:val="center"/>
        <w:rPr>
          <w:rFonts w:ascii="Times New Roman" w:hAnsi="Times New Roman" w:cs="Times New Roman"/>
          <w:b/>
          <w:sz w:val="28"/>
          <w:szCs w:val="28"/>
        </w:rPr>
      </w:pPr>
    </w:p>
    <w:p w14:paraId="36CA9472" w14:textId="77777777" w:rsidR="00A25C5E" w:rsidRDefault="00A25C5E" w:rsidP="007B0AEA">
      <w:pPr>
        <w:shd w:val="clear" w:color="auto" w:fill="FFFFFF"/>
        <w:spacing w:after="0" w:line="240" w:lineRule="auto"/>
        <w:ind w:left="-709"/>
        <w:jc w:val="center"/>
        <w:rPr>
          <w:rFonts w:ascii="Times New Roman" w:hAnsi="Times New Roman" w:cs="Times New Roman"/>
          <w:b/>
          <w:color w:val="BC202E"/>
          <w:sz w:val="28"/>
          <w:szCs w:val="28"/>
        </w:rPr>
      </w:pPr>
    </w:p>
    <w:tbl>
      <w:tblPr>
        <w:tblStyle w:val="TableGrid"/>
        <w:tblW w:w="0" w:type="auto"/>
        <w:tblInd w:w="-176" w:type="dxa"/>
        <w:tblLook w:val="04A0" w:firstRow="1" w:lastRow="0" w:firstColumn="1" w:lastColumn="0" w:noHBand="0" w:noVBand="1"/>
      </w:tblPr>
      <w:tblGrid>
        <w:gridCol w:w="2534"/>
        <w:gridCol w:w="3330"/>
        <w:gridCol w:w="3918"/>
      </w:tblGrid>
      <w:tr w:rsidR="00C164F7" w14:paraId="3289EABB" w14:textId="77777777" w:rsidTr="007B0AEA">
        <w:tc>
          <w:tcPr>
            <w:tcW w:w="2534" w:type="dxa"/>
            <w:vAlign w:val="center"/>
          </w:tcPr>
          <w:p w14:paraId="4CDB768F" w14:textId="1FD3467F" w:rsidR="00C164F7" w:rsidRDefault="00C164F7" w:rsidP="007B0AEA">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Writing Program (07)</w:t>
            </w:r>
          </w:p>
        </w:tc>
        <w:tc>
          <w:tcPr>
            <w:tcW w:w="3330" w:type="dxa"/>
            <w:vAlign w:val="center"/>
          </w:tcPr>
          <w:p w14:paraId="225F6E1A" w14:textId="77777777" w:rsidR="00C164F7" w:rsidRPr="00C164F7" w:rsidRDefault="00C164F7" w:rsidP="007B0AEA">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Performance in lab</w:t>
            </w:r>
          </w:p>
          <w:p w14:paraId="73D5BB62" w14:textId="77777777" w:rsidR="007B0AEA" w:rsidRDefault="00C164F7" w:rsidP="007B0AEA">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 xml:space="preserve">and </w:t>
            </w:r>
            <w:r w:rsidR="007B0AEA">
              <w:rPr>
                <w:rFonts w:ascii="Times New Roman" w:hAnsi="Times New Roman" w:cs="Times New Roman"/>
                <w:b/>
                <w:color w:val="BC202E"/>
                <w:sz w:val="28"/>
                <w:szCs w:val="28"/>
              </w:rPr>
              <w:t>v</w:t>
            </w:r>
            <w:r w:rsidRPr="00C164F7">
              <w:rPr>
                <w:rFonts w:ascii="Times New Roman" w:hAnsi="Times New Roman" w:cs="Times New Roman"/>
                <w:b/>
                <w:color w:val="BC202E"/>
                <w:sz w:val="28"/>
                <w:szCs w:val="28"/>
              </w:rPr>
              <w:t xml:space="preserve">iva </w:t>
            </w:r>
          </w:p>
          <w:p w14:paraId="1A603095" w14:textId="02EA5BF0" w:rsidR="00C164F7" w:rsidRDefault="00C164F7" w:rsidP="007B0AEA">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(05+03)</w:t>
            </w:r>
          </w:p>
        </w:tc>
        <w:tc>
          <w:tcPr>
            <w:tcW w:w="3918" w:type="dxa"/>
            <w:vAlign w:val="center"/>
          </w:tcPr>
          <w:p w14:paraId="52DF6FD6" w14:textId="77777777" w:rsidR="007B0AEA" w:rsidRDefault="00C164F7" w:rsidP="007B0AEA">
            <w:pPr>
              <w:jc w:val="center"/>
              <w:rPr>
                <w:rFonts w:ascii="Times New Roman" w:hAnsi="Times New Roman" w:cs="Times New Roman"/>
                <w:b/>
                <w:color w:val="BC202E"/>
                <w:sz w:val="28"/>
                <w:szCs w:val="28"/>
              </w:rPr>
            </w:pPr>
            <w:r>
              <w:rPr>
                <w:rFonts w:ascii="Times New Roman" w:hAnsi="Times New Roman" w:cs="Times New Roman"/>
                <w:b/>
                <w:color w:val="BC202E"/>
                <w:sz w:val="28"/>
                <w:szCs w:val="28"/>
              </w:rPr>
              <w:t xml:space="preserve">Post lab questions, </w:t>
            </w:r>
            <w:r w:rsidRPr="00C164F7">
              <w:rPr>
                <w:rFonts w:ascii="Times New Roman" w:hAnsi="Times New Roman" w:cs="Times New Roman"/>
                <w:b/>
                <w:color w:val="BC202E"/>
                <w:sz w:val="28"/>
                <w:szCs w:val="28"/>
              </w:rPr>
              <w:t>conclusion and</w:t>
            </w:r>
            <w:r w:rsidR="007B0AEA">
              <w:rPr>
                <w:rFonts w:ascii="Times New Roman" w:hAnsi="Times New Roman" w:cs="Times New Roman"/>
                <w:b/>
                <w:color w:val="BC202E"/>
                <w:sz w:val="28"/>
                <w:szCs w:val="28"/>
              </w:rPr>
              <w:t xml:space="preserve"> c</w:t>
            </w:r>
            <w:r>
              <w:rPr>
                <w:rFonts w:ascii="Times New Roman" w:hAnsi="Times New Roman" w:cs="Times New Roman"/>
                <w:b/>
                <w:color w:val="BC202E"/>
                <w:sz w:val="28"/>
                <w:szCs w:val="28"/>
              </w:rPr>
              <w:t>ompletion</w:t>
            </w:r>
            <w:r w:rsidR="007B0AEA">
              <w:rPr>
                <w:rFonts w:ascii="Times New Roman" w:hAnsi="Times New Roman" w:cs="Times New Roman"/>
                <w:b/>
                <w:color w:val="BC202E"/>
                <w:sz w:val="28"/>
                <w:szCs w:val="28"/>
              </w:rPr>
              <w:t xml:space="preserve"> </w:t>
            </w:r>
          </w:p>
          <w:p w14:paraId="7734756E" w14:textId="69829D75" w:rsidR="00C164F7" w:rsidRDefault="00C164F7" w:rsidP="007B0AEA">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(03</w:t>
            </w:r>
            <w:r w:rsidR="007B0AEA">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w:t>
            </w:r>
            <w:r w:rsidR="007B0AEA">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02</w:t>
            </w:r>
            <w:r w:rsidR="007B0AEA">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w:t>
            </w:r>
            <w:r w:rsidR="007B0AEA">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05)</w:t>
            </w:r>
          </w:p>
        </w:tc>
      </w:tr>
      <w:tr w:rsidR="00C164F7" w14:paraId="36D53F6B" w14:textId="77777777" w:rsidTr="004024CD">
        <w:tc>
          <w:tcPr>
            <w:tcW w:w="2534" w:type="dxa"/>
          </w:tcPr>
          <w:p w14:paraId="686BB5A6" w14:textId="77777777" w:rsidR="00C164F7" w:rsidRDefault="00C164F7" w:rsidP="007B0AEA">
            <w:pPr>
              <w:jc w:val="center"/>
              <w:rPr>
                <w:rFonts w:ascii="Times New Roman" w:hAnsi="Times New Roman" w:cs="Times New Roman"/>
                <w:b/>
                <w:color w:val="BC202E"/>
                <w:sz w:val="28"/>
                <w:szCs w:val="28"/>
              </w:rPr>
            </w:pPr>
          </w:p>
          <w:p w14:paraId="6FFEE5D1" w14:textId="77777777" w:rsidR="007B0AEA" w:rsidRDefault="007B0AEA" w:rsidP="007B0AEA">
            <w:pPr>
              <w:jc w:val="center"/>
              <w:rPr>
                <w:rFonts w:ascii="Times New Roman" w:hAnsi="Times New Roman" w:cs="Times New Roman"/>
                <w:b/>
                <w:color w:val="BC202E"/>
                <w:sz w:val="28"/>
                <w:szCs w:val="28"/>
              </w:rPr>
            </w:pPr>
          </w:p>
        </w:tc>
        <w:tc>
          <w:tcPr>
            <w:tcW w:w="3330" w:type="dxa"/>
          </w:tcPr>
          <w:p w14:paraId="20C3739F" w14:textId="77777777" w:rsidR="00C164F7" w:rsidRDefault="00C164F7" w:rsidP="007B0AEA">
            <w:pPr>
              <w:jc w:val="center"/>
              <w:rPr>
                <w:rFonts w:ascii="Times New Roman" w:hAnsi="Times New Roman" w:cs="Times New Roman"/>
                <w:b/>
                <w:color w:val="BC202E"/>
                <w:sz w:val="28"/>
                <w:szCs w:val="28"/>
              </w:rPr>
            </w:pPr>
          </w:p>
        </w:tc>
        <w:tc>
          <w:tcPr>
            <w:tcW w:w="3918" w:type="dxa"/>
          </w:tcPr>
          <w:p w14:paraId="0537556F" w14:textId="77777777" w:rsidR="00C164F7" w:rsidRDefault="00C164F7" w:rsidP="007B0AEA">
            <w:pPr>
              <w:jc w:val="center"/>
              <w:rPr>
                <w:rFonts w:ascii="Times New Roman" w:hAnsi="Times New Roman" w:cs="Times New Roman"/>
                <w:b/>
                <w:color w:val="BC202E"/>
                <w:sz w:val="28"/>
                <w:szCs w:val="28"/>
              </w:rPr>
            </w:pPr>
          </w:p>
        </w:tc>
      </w:tr>
    </w:tbl>
    <w:p w14:paraId="2632387E" w14:textId="77777777" w:rsidR="006C0A21" w:rsidRDefault="006C0A21"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5AC6E656"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 xml:space="preserve">Experiment No: </w:t>
      </w:r>
      <w:r w:rsidR="00C80CB8">
        <w:rPr>
          <w:rFonts w:ascii="Times New Roman" w:hAnsi="Times New Roman" w:cs="Times New Roman"/>
          <w:b/>
          <w:color w:val="BC202E"/>
          <w:sz w:val="28"/>
          <w:szCs w:val="28"/>
        </w:rPr>
        <w:t>2</w:t>
      </w:r>
    </w:p>
    <w:p w14:paraId="03C15912" w14:textId="7D9E343A" w:rsidR="001D6337" w:rsidRDefault="001D6337" w:rsidP="00C80CB8">
      <w:pPr>
        <w:shd w:val="clear" w:color="auto" w:fill="FFFFFF"/>
        <w:spacing w:after="0" w:line="240" w:lineRule="auto"/>
        <w:ind w:left="-709"/>
        <w:jc w:val="center"/>
        <w:rPr>
          <w:rFonts w:ascii="Times New Roman" w:eastAsia="Times New Roman" w:hAnsi="Times New Roman"/>
          <w:b/>
          <w:iCs/>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C80CB8">
        <w:rPr>
          <w:rFonts w:ascii="Times New Roman" w:eastAsia="Times New Roman" w:hAnsi="Times New Roman"/>
          <w:b/>
          <w:iCs/>
          <w:sz w:val="28"/>
          <w:szCs w:val="28"/>
        </w:rPr>
        <w:t>First Java code use of Class and Object</w:t>
      </w:r>
    </w:p>
    <w:p w14:paraId="6A5F883D" w14:textId="77777777" w:rsidR="00C164F7" w:rsidRPr="00AF6DE1" w:rsidRDefault="00C164F7" w:rsidP="00AF6DE1">
      <w:pPr>
        <w:shd w:val="clear" w:color="auto" w:fill="FFFFFF"/>
        <w:spacing w:after="0" w:line="240" w:lineRule="auto"/>
        <w:ind w:left="-709"/>
        <w:jc w:val="center"/>
        <w:rPr>
          <w:rFonts w:ascii="Times New Roman" w:eastAsia="Times New Roman" w:hAnsi="Times New Roman"/>
          <w:b/>
          <w:iCs/>
          <w:sz w:val="28"/>
          <w:szCs w:val="28"/>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7B0AEA">
            <w:pPr>
              <w:shd w:val="clear" w:color="auto" w:fill="FFFFFF"/>
              <w:spacing w:before="80" w:after="80"/>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A25C5E">
        <w:tc>
          <w:tcPr>
            <w:tcW w:w="9782" w:type="dxa"/>
          </w:tcPr>
          <w:p w14:paraId="239C9AAD" w14:textId="1F487BD8" w:rsidR="00AF6DE1" w:rsidRPr="008052A1" w:rsidRDefault="00C80CB8" w:rsidP="008052A1">
            <w:pPr>
              <w:suppressAutoHyphens/>
              <w:jc w:val="both"/>
              <w:rPr>
                <w:rFonts w:ascii="Times New Roman" w:eastAsia="Times New Roman" w:hAnsi="Times New Roman"/>
                <w:bCs/>
                <w:iCs/>
                <w:sz w:val="28"/>
                <w:szCs w:val="28"/>
              </w:rPr>
            </w:pPr>
            <w:r>
              <w:rPr>
                <w:rFonts w:ascii="Times New Roman" w:eastAsia="Times New Roman" w:hAnsi="Times New Roman"/>
                <w:bCs/>
                <w:iCs/>
                <w:sz w:val="28"/>
                <w:szCs w:val="28"/>
              </w:rPr>
              <w:t>Learn the concept of encapsulation in Java</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7B0AEA">
            <w:pPr>
              <w:shd w:val="clear" w:color="auto" w:fill="FFFFFF"/>
              <w:spacing w:before="80" w:after="80"/>
              <w:ind w:left="-709" w:firstLine="709"/>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A25C5E">
        <w:tc>
          <w:tcPr>
            <w:tcW w:w="9782" w:type="dxa"/>
          </w:tcPr>
          <w:p w14:paraId="6A4BA6DF" w14:textId="523498A6" w:rsidR="00D114C2" w:rsidRPr="007609F2" w:rsidRDefault="00C614F7" w:rsidP="007609F2">
            <w:pPr>
              <w:widowControl w:val="0"/>
              <w:suppressAutoHyphens/>
              <w:spacing w:line="264" w:lineRule="auto"/>
              <w:jc w:val="both"/>
              <w:rPr>
                <w:rFonts w:ascii="Times New Roman" w:hAnsi="Times New Roman"/>
                <w:sz w:val="24"/>
                <w:szCs w:val="24"/>
                <w:lang w:eastAsia="en-IN"/>
              </w:rPr>
            </w:pPr>
            <w:r w:rsidRPr="00C614F7">
              <w:rPr>
                <w:rFonts w:ascii="Times New Roman" w:hAnsi="Times New Roman"/>
                <w:b/>
                <w:bCs/>
                <w:sz w:val="24"/>
                <w:szCs w:val="24"/>
                <w:lang w:eastAsia="en-IN"/>
              </w:rPr>
              <w:t>CO</w:t>
            </w:r>
            <w:r w:rsidR="00631FFB">
              <w:rPr>
                <w:rFonts w:ascii="Times New Roman" w:hAnsi="Times New Roman"/>
                <w:b/>
                <w:bCs/>
                <w:sz w:val="24"/>
                <w:szCs w:val="24"/>
                <w:lang w:eastAsia="en-IN"/>
              </w:rPr>
              <w:t>1</w:t>
            </w:r>
            <w:r w:rsidRPr="00C614F7">
              <w:rPr>
                <w:rFonts w:ascii="Times New Roman" w:hAnsi="Times New Roman"/>
                <w:sz w:val="24"/>
                <w:szCs w:val="24"/>
                <w:lang w:eastAsia="en-IN"/>
              </w:rPr>
              <w:t xml:space="preserve">: </w:t>
            </w:r>
            <w:r w:rsidR="008052A1" w:rsidRPr="008052A1">
              <w:rPr>
                <w:rFonts w:ascii="Times New Roman" w:hAnsi="Times New Roman"/>
                <w:sz w:val="24"/>
                <w:szCs w:val="24"/>
                <w:lang w:eastAsia="en-IN"/>
              </w:rPr>
              <w:t>Understand concepts of Object Oriented Programming and basic characteristics of Java.</w:t>
            </w:r>
          </w:p>
        </w:tc>
      </w:tr>
    </w:tbl>
    <w:p w14:paraId="775123C3" w14:textId="526CCB6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41A25" w14:paraId="4B9465A1" w14:textId="77777777" w:rsidTr="004936FC">
        <w:tc>
          <w:tcPr>
            <w:tcW w:w="9782" w:type="dxa"/>
          </w:tcPr>
          <w:p w14:paraId="245E2A95" w14:textId="2065FC47" w:rsidR="00F41A25" w:rsidRPr="007609F2" w:rsidRDefault="00F41A25" w:rsidP="007B0AEA">
            <w:pPr>
              <w:shd w:val="clear" w:color="auto" w:fill="FFFFFF"/>
              <w:spacing w:before="80" w:after="80"/>
              <w:ind w:left="-709" w:firstLine="709"/>
              <w:rPr>
                <w:rFonts w:ascii="Times New Roman" w:hAnsi="Times New Roman"/>
                <w:b/>
                <w:sz w:val="24"/>
                <w:szCs w:val="24"/>
              </w:rPr>
            </w:pPr>
            <w:r>
              <w:rPr>
                <w:rFonts w:ascii="Times New Roman" w:hAnsi="Times New Roman"/>
                <w:b/>
                <w:color w:val="BC202E"/>
                <w:sz w:val="24"/>
                <w:szCs w:val="24"/>
              </w:rPr>
              <w:t xml:space="preserve">Tools </w:t>
            </w:r>
            <w:r w:rsidR="008052A1">
              <w:rPr>
                <w:rFonts w:ascii="Times New Roman" w:hAnsi="Times New Roman"/>
                <w:b/>
                <w:color w:val="BC202E"/>
                <w:sz w:val="24"/>
                <w:szCs w:val="24"/>
              </w:rPr>
              <w:t>used</w:t>
            </w:r>
            <w:r>
              <w:rPr>
                <w:rFonts w:ascii="Times New Roman" w:hAnsi="Times New Roman"/>
                <w:b/>
                <w:color w:val="BC202E"/>
                <w:sz w:val="24"/>
                <w:szCs w:val="24"/>
              </w:rPr>
              <w:t>:</w:t>
            </w:r>
          </w:p>
        </w:tc>
      </w:tr>
      <w:tr w:rsidR="00F41A25" w14:paraId="69D1EF76" w14:textId="77777777" w:rsidTr="004936FC">
        <w:tc>
          <w:tcPr>
            <w:tcW w:w="9782" w:type="dxa"/>
          </w:tcPr>
          <w:p w14:paraId="3DBBDC4A" w14:textId="77777777" w:rsidR="0025250A" w:rsidRPr="0025250A" w:rsidRDefault="0025250A" w:rsidP="0025250A">
            <w:pPr>
              <w:pStyle w:val="ListParagraph"/>
              <w:widowControl w:val="0"/>
              <w:suppressAutoHyphens/>
              <w:spacing w:line="264" w:lineRule="auto"/>
              <w:jc w:val="both"/>
              <w:rPr>
                <w:rFonts w:ascii="Times New Roman" w:hAnsi="Times New Roman"/>
                <w:sz w:val="24"/>
                <w:szCs w:val="24"/>
                <w:lang w:eastAsia="en-IN"/>
              </w:rPr>
            </w:pPr>
          </w:p>
          <w:p w14:paraId="4CE26856" w14:textId="77777777" w:rsidR="00F41A25" w:rsidRPr="00543158" w:rsidRDefault="0025250A" w:rsidP="00543158">
            <w:pPr>
              <w:pStyle w:val="ListParagraph"/>
              <w:widowControl w:val="0"/>
              <w:numPr>
                <w:ilvl w:val="0"/>
                <w:numId w:val="31"/>
              </w:numPr>
              <w:suppressAutoHyphens/>
              <w:spacing w:line="264" w:lineRule="auto"/>
              <w:jc w:val="both"/>
              <w:rPr>
                <w:rFonts w:ascii="Times New Roman" w:eastAsia="Times New Roman" w:hAnsi="Times New Roman" w:cs="Times New Roman"/>
                <w:sz w:val="24"/>
                <w:szCs w:val="24"/>
              </w:rPr>
            </w:pPr>
            <w:r w:rsidRPr="00543158">
              <w:rPr>
                <w:rFonts w:ascii="Times New Roman" w:eastAsia="Times New Roman" w:hAnsi="Times New Roman" w:cs="Times New Roman"/>
                <w:sz w:val="24"/>
                <w:szCs w:val="24"/>
              </w:rPr>
              <w:t>Java Development Kit (JDK)</w:t>
            </w:r>
          </w:p>
          <w:p w14:paraId="5343180E" w14:textId="77777777" w:rsidR="0025250A" w:rsidRDefault="005546EA" w:rsidP="00543158">
            <w:pPr>
              <w:pStyle w:val="ListParagraph"/>
              <w:widowControl w:val="0"/>
              <w:numPr>
                <w:ilvl w:val="0"/>
                <w:numId w:val="31"/>
              </w:numPr>
              <w:suppressAutoHyphens/>
              <w:spacing w:line="264" w:lineRule="auto"/>
              <w:jc w:val="both"/>
              <w:rPr>
                <w:rFonts w:ascii="Times New Roman" w:eastAsia="Times New Roman" w:hAnsi="Times New Roman" w:cs="Times New Roman"/>
                <w:sz w:val="24"/>
                <w:szCs w:val="24"/>
              </w:rPr>
            </w:pPr>
            <w:r w:rsidRPr="00543158">
              <w:rPr>
                <w:rFonts w:ascii="Times New Roman" w:eastAsia="Times New Roman" w:hAnsi="Times New Roman" w:cs="Times New Roman"/>
                <w:sz w:val="24"/>
                <w:szCs w:val="24"/>
              </w:rPr>
              <w:t>Visual Studio Code</w:t>
            </w:r>
          </w:p>
          <w:p w14:paraId="3BD5081B" w14:textId="3CF703B3" w:rsidR="00543158" w:rsidRPr="00543158" w:rsidRDefault="00987910" w:rsidP="00543158">
            <w:pPr>
              <w:pStyle w:val="ListParagraph"/>
              <w:widowControl w:val="0"/>
              <w:numPr>
                <w:ilvl w:val="0"/>
                <w:numId w:val="31"/>
              </w:numPr>
              <w:suppressAutoHyphens/>
              <w:spacing w:line="264" w:lineRule="auto"/>
              <w:jc w:val="both"/>
              <w:rPr>
                <w:rFonts w:ascii="Times New Roman" w:hAnsi="Times New Roman" w:cs="Times New Roman"/>
                <w:sz w:val="24"/>
                <w:szCs w:val="24"/>
                <w:lang w:eastAsia="en-IN"/>
              </w:rPr>
            </w:pPr>
            <w:hyperlink r:id="rId7" w:history="1">
              <w:r w:rsidR="00543158" w:rsidRPr="00543158">
                <w:rPr>
                  <w:rStyle w:val="Hyperlink"/>
                  <w:rFonts w:ascii="Times New Roman" w:hAnsi="Times New Roman" w:cs="Times New Roman"/>
                  <w:sz w:val="24"/>
                  <w:szCs w:val="24"/>
                </w:rPr>
                <w:t>Java Tutorial (w3schools.com)</w:t>
              </w:r>
            </w:hyperlink>
          </w:p>
          <w:p w14:paraId="341D79AF" w14:textId="3778A145" w:rsidR="00543158" w:rsidRPr="00543158" w:rsidRDefault="00543158" w:rsidP="00543158">
            <w:pPr>
              <w:widowControl w:val="0"/>
              <w:suppressAutoHyphens/>
              <w:spacing w:line="264" w:lineRule="auto"/>
              <w:ind w:left="360"/>
              <w:jc w:val="both"/>
              <w:rPr>
                <w:rFonts w:ascii="Times New Roman" w:hAnsi="Times New Roman"/>
                <w:sz w:val="24"/>
                <w:szCs w:val="24"/>
                <w:lang w:eastAsia="en-IN"/>
              </w:rPr>
            </w:pPr>
          </w:p>
        </w:tc>
      </w:tr>
    </w:tbl>
    <w:p w14:paraId="222DF430" w14:textId="77777777" w:rsidR="00F41A25" w:rsidRDefault="00F41A25"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7B0AEA">
            <w:pPr>
              <w:shd w:val="clear" w:color="auto" w:fill="FFFFFF"/>
              <w:spacing w:before="80" w:after="80"/>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0641C3CE" w14:textId="4E380318" w:rsidR="00987B6F" w:rsidRPr="0085715E" w:rsidRDefault="0085715E" w:rsidP="00454502">
            <w:pPr>
              <w:numPr>
                <w:ilvl w:val="0"/>
                <w:numId w:val="33"/>
              </w:numPr>
              <w:pBdr>
                <w:top w:val="single" w:sz="2" w:space="0" w:color="D9D9E3"/>
                <w:left w:val="single" w:sz="2" w:space="0" w:color="D9D9E3"/>
                <w:bottom w:val="single" w:sz="2" w:space="0" w:color="D9D9E3"/>
                <w:right w:val="single" w:sz="2" w:space="0" w:color="D9D9E3"/>
              </w:pBdr>
              <w:spacing w:line="375" w:lineRule="atLeast"/>
              <w:ind w:left="0"/>
              <w:jc w:val="both"/>
              <w:rPr>
                <w:rFonts w:ascii="Times New Roman" w:eastAsia="Times New Roman" w:hAnsi="Times New Roman" w:cs="Times New Roman"/>
                <w:b/>
                <w:bCs/>
                <w:color w:val="000000"/>
                <w:sz w:val="24"/>
                <w:szCs w:val="24"/>
                <w:u w:val="single"/>
              </w:rPr>
            </w:pPr>
            <w:r w:rsidRPr="0085715E">
              <w:rPr>
                <w:rFonts w:ascii="Times New Roman" w:eastAsia="Times New Roman" w:hAnsi="Times New Roman" w:cs="Times New Roman"/>
                <w:b/>
                <w:bCs/>
                <w:color w:val="000000"/>
                <w:sz w:val="24"/>
                <w:szCs w:val="24"/>
                <w:u w:val="single"/>
              </w:rPr>
              <w:t xml:space="preserve">Modifiers in Java: </w:t>
            </w:r>
          </w:p>
          <w:p w14:paraId="04D55FAC" w14:textId="7538271F" w:rsidR="00454502" w:rsidRPr="00E65DC9" w:rsidRDefault="00454502" w:rsidP="00454502">
            <w:pPr>
              <w:numPr>
                <w:ilvl w:val="0"/>
                <w:numId w:val="33"/>
              </w:numPr>
              <w:pBdr>
                <w:top w:val="single" w:sz="2" w:space="0" w:color="D9D9E3"/>
                <w:left w:val="single" w:sz="2" w:space="0" w:color="D9D9E3"/>
                <w:bottom w:val="single" w:sz="2" w:space="0" w:color="D9D9E3"/>
                <w:right w:val="single" w:sz="2" w:space="0" w:color="D9D9E3"/>
              </w:pBdr>
              <w:spacing w:line="375" w:lineRule="atLeast"/>
              <w:ind w:left="0"/>
              <w:jc w:val="both"/>
              <w:rPr>
                <w:rFonts w:ascii="Times New Roman" w:eastAsia="Times New Roman" w:hAnsi="Times New Roman" w:cs="Times New Roman"/>
                <w:color w:val="000000"/>
                <w:sz w:val="24"/>
                <w:szCs w:val="24"/>
              </w:rPr>
            </w:pPr>
            <w:r w:rsidRPr="00E65DC9">
              <w:rPr>
                <w:rFonts w:ascii="Times New Roman" w:eastAsia="Times New Roman" w:hAnsi="Times New Roman" w:cs="Times New Roman"/>
                <w:color w:val="000000"/>
                <w:sz w:val="24"/>
                <w:szCs w:val="24"/>
              </w:rPr>
              <w:t>In Java, modifiers are keywords that provide additional information about classes, fields, and methods. When declaring methods, modifiers can be used to control the accessibility, behavior, and visibility of the method. Here are some commonly used modifiers when declaring methods, along with explanations and examples:</w:t>
            </w:r>
          </w:p>
          <w:p w14:paraId="08C40727" w14:textId="77777777" w:rsidR="00454502" w:rsidRPr="00E65DC9" w:rsidRDefault="00454502" w:rsidP="00A54503">
            <w:pPr>
              <w:numPr>
                <w:ilvl w:val="1"/>
                <w:numId w:val="33"/>
              </w:numPr>
              <w:pBdr>
                <w:top w:val="single" w:sz="2" w:space="0" w:color="D9D9E3"/>
                <w:left w:val="single" w:sz="2" w:space="5" w:color="D9D9E3"/>
                <w:bottom w:val="single" w:sz="2" w:space="0" w:color="D9D9E3"/>
                <w:right w:val="single" w:sz="2" w:space="0" w:color="D9D9E3"/>
              </w:pBdr>
              <w:spacing w:line="375" w:lineRule="atLeast"/>
              <w:ind w:left="1434" w:hanging="357"/>
              <w:jc w:val="both"/>
              <w:rPr>
                <w:rFonts w:ascii="Times New Roman" w:eastAsia="Times New Roman" w:hAnsi="Times New Roman" w:cs="Times New Roman"/>
                <w:b/>
                <w:bCs/>
                <w:color w:val="000000"/>
                <w:sz w:val="24"/>
                <w:szCs w:val="24"/>
              </w:rPr>
            </w:pPr>
            <w:r w:rsidRPr="00E65DC9">
              <w:rPr>
                <w:rFonts w:ascii="Times New Roman" w:eastAsia="Times New Roman" w:hAnsi="Times New Roman" w:cs="Times New Roman"/>
                <w:b/>
                <w:bCs/>
                <w:color w:val="000000"/>
                <w:sz w:val="24"/>
                <w:szCs w:val="24"/>
              </w:rPr>
              <w:t>Access Modifiers:</w:t>
            </w:r>
          </w:p>
          <w:p w14:paraId="63532973" w14:textId="77777777" w:rsidR="00454502" w:rsidRPr="00E65DC9" w:rsidRDefault="00454502" w:rsidP="002A44D4">
            <w:pPr>
              <w:numPr>
                <w:ilvl w:val="2"/>
                <w:numId w:val="39"/>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E65DC9">
              <w:rPr>
                <w:rFonts w:ascii="Times New Roman" w:eastAsia="Times New Roman" w:hAnsi="Times New Roman" w:cs="Times New Roman"/>
                <w:color w:val="000000"/>
                <w:sz w:val="24"/>
                <w:szCs w:val="24"/>
              </w:rPr>
              <w:t>public: The method can be accessed from any class.</w:t>
            </w:r>
          </w:p>
          <w:p w14:paraId="086A0928" w14:textId="77777777" w:rsidR="00454502" w:rsidRPr="00E65DC9" w:rsidRDefault="00454502" w:rsidP="00454502">
            <w:pPr>
              <w:numPr>
                <w:ilvl w:val="2"/>
                <w:numId w:val="39"/>
              </w:numPr>
              <w:pBdr>
                <w:top w:val="single" w:sz="2" w:space="0" w:color="D9D9E3"/>
                <w:left w:val="single" w:sz="2" w:space="5" w:color="D9D9E3"/>
                <w:bottom w:val="single" w:sz="2" w:space="0" w:color="D9D9E3"/>
                <w:right w:val="single" w:sz="2" w:space="0" w:color="D9D9E3"/>
              </w:pBdr>
              <w:spacing w:line="375" w:lineRule="atLeast"/>
              <w:jc w:val="both"/>
              <w:rPr>
                <w:rFonts w:ascii="Times New Roman" w:eastAsia="Times New Roman" w:hAnsi="Times New Roman" w:cs="Times New Roman"/>
                <w:color w:val="000000"/>
                <w:sz w:val="24"/>
                <w:szCs w:val="24"/>
              </w:rPr>
            </w:pPr>
            <w:r w:rsidRPr="00E65DC9">
              <w:rPr>
                <w:rFonts w:ascii="Times New Roman" w:eastAsia="Times New Roman" w:hAnsi="Times New Roman" w:cs="Times New Roman"/>
                <w:color w:val="000000"/>
                <w:sz w:val="24"/>
                <w:szCs w:val="24"/>
              </w:rPr>
              <w:lastRenderedPageBreak/>
              <w:t>protected: The method can be accessed within the same package and by subclasses even if they are in a different package.</w:t>
            </w:r>
          </w:p>
          <w:p w14:paraId="66EDF7FB" w14:textId="77777777" w:rsidR="00454502" w:rsidRPr="00E65DC9" w:rsidRDefault="00454502" w:rsidP="00454502">
            <w:pPr>
              <w:numPr>
                <w:ilvl w:val="2"/>
                <w:numId w:val="39"/>
              </w:numPr>
              <w:pBdr>
                <w:top w:val="single" w:sz="2" w:space="0" w:color="D9D9E3"/>
                <w:left w:val="single" w:sz="2" w:space="5" w:color="D9D9E3"/>
                <w:bottom w:val="single" w:sz="2" w:space="0" w:color="D9D9E3"/>
                <w:right w:val="single" w:sz="2" w:space="0" w:color="D9D9E3"/>
              </w:pBdr>
              <w:spacing w:line="375" w:lineRule="atLeast"/>
              <w:jc w:val="both"/>
              <w:rPr>
                <w:rFonts w:ascii="Times New Roman" w:eastAsia="Times New Roman" w:hAnsi="Times New Roman" w:cs="Times New Roman"/>
                <w:color w:val="000000"/>
                <w:sz w:val="24"/>
                <w:szCs w:val="24"/>
              </w:rPr>
            </w:pPr>
            <w:r w:rsidRPr="00E65DC9">
              <w:rPr>
                <w:rFonts w:ascii="Times New Roman" w:eastAsia="Times New Roman" w:hAnsi="Times New Roman" w:cs="Times New Roman"/>
                <w:color w:val="000000"/>
                <w:sz w:val="24"/>
                <w:szCs w:val="24"/>
              </w:rPr>
              <w:t>default (no modifier): If no access modifier is specified, the method can be accessed only within the same package.</w:t>
            </w:r>
          </w:p>
          <w:p w14:paraId="524F37B7" w14:textId="77777777" w:rsidR="00454502" w:rsidRDefault="00454502" w:rsidP="00454502">
            <w:pPr>
              <w:numPr>
                <w:ilvl w:val="2"/>
                <w:numId w:val="39"/>
              </w:numPr>
              <w:pBdr>
                <w:top w:val="single" w:sz="2" w:space="0" w:color="D9D9E3"/>
                <w:left w:val="single" w:sz="2" w:space="5" w:color="D9D9E3"/>
                <w:bottom w:val="single" w:sz="2" w:space="0" w:color="D9D9E3"/>
                <w:right w:val="single" w:sz="2" w:space="0" w:color="D9D9E3"/>
              </w:pBdr>
              <w:spacing w:line="375" w:lineRule="atLeast"/>
              <w:jc w:val="both"/>
              <w:rPr>
                <w:rFonts w:ascii="Times New Roman" w:eastAsia="Times New Roman" w:hAnsi="Times New Roman" w:cs="Times New Roman"/>
                <w:color w:val="000000"/>
                <w:sz w:val="24"/>
                <w:szCs w:val="24"/>
              </w:rPr>
            </w:pPr>
            <w:r w:rsidRPr="00E65DC9">
              <w:rPr>
                <w:rFonts w:ascii="Times New Roman" w:eastAsia="Times New Roman" w:hAnsi="Times New Roman" w:cs="Times New Roman"/>
                <w:color w:val="000000"/>
                <w:sz w:val="24"/>
                <w:szCs w:val="24"/>
              </w:rPr>
              <w:t>private: The method can only be accessed within the same class.</w:t>
            </w:r>
          </w:p>
          <w:p w14:paraId="42E067B8" w14:textId="77777777" w:rsidR="00A54503" w:rsidRDefault="00A54503" w:rsidP="00A54503">
            <w:pPr>
              <w:pBdr>
                <w:top w:val="single" w:sz="2" w:space="0" w:color="D9D9E3"/>
                <w:left w:val="single" w:sz="2" w:space="5" w:color="D9D9E3"/>
                <w:bottom w:val="single" w:sz="2" w:space="0" w:color="D9D9E3"/>
                <w:right w:val="single" w:sz="2" w:space="0" w:color="D9D9E3"/>
              </w:pBdr>
              <w:spacing w:line="375" w:lineRule="atLeast"/>
              <w:jc w:val="both"/>
              <w:rPr>
                <w:rFonts w:ascii="Times New Roman" w:eastAsia="Times New Roman" w:hAnsi="Times New Roman" w:cs="Times New Roman"/>
                <w:color w:val="000000"/>
                <w:sz w:val="24"/>
                <w:szCs w:val="24"/>
              </w:rPr>
            </w:pPr>
          </w:p>
          <w:p w14:paraId="4164C3F6" w14:textId="3ABBD44C" w:rsidR="00A54503" w:rsidRDefault="00A54503" w:rsidP="00A54503">
            <w:pPr>
              <w:pBdr>
                <w:top w:val="single" w:sz="2" w:space="0" w:color="D9D9E3"/>
                <w:left w:val="single" w:sz="2" w:space="5" w:color="D9D9E3"/>
                <w:bottom w:val="single" w:sz="2" w:space="0" w:color="D9D9E3"/>
                <w:right w:val="single" w:sz="2" w:space="0" w:color="D9D9E3"/>
              </w:pBdr>
              <w:spacing w:line="375" w:lineRule="atLeast"/>
              <w:jc w:val="center"/>
              <w:rPr>
                <w:rFonts w:ascii="Times New Roman" w:eastAsia="Times New Roman" w:hAnsi="Times New Roman" w:cs="Times New Roman"/>
                <w:color w:val="000000"/>
                <w:sz w:val="24"/>
                <w:szCs w:val="24"/>
              </w:rPr>
            </w:pPr>
            <w:r w:rsidRPr="00A54503">
              <w:rPr>
                <w:rFonts w:ascii="Times New Roman" w:eastAsia="Times New Roman" w:hAnsi="Times New Roman" w:cs="Times New Roman"/>
                <w:noProof/>
                <w:color w:val="000000"/>
                <w:sz w:val="24"/>
                <w:szCs w:val="24"/>
              </w:rPr>
              <w:drawing>
                <wp:inline distT="0" distB="0" distL="0" distR="0" wp14:anchorId="52CC3D54" wp14:editId="00599191">
                  <wp:extent cx="3589331" cy="1333616"/>
                  <wp:effectExtent l="0" t="0" r="0" b="0"/>
                  <wp:docPr id="132709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93947" name=""/>
                          <pic:cNvPicPr/>
                        </pic:nvPicPr>
                        <pic:blipFill>
                          <a:blip r:embed="rId8"/>
                          <a:stretch>
                            <a:fillRect/>
                          </a:stretch>
                        </pic:blipFill>
                        <pic:spPr>
                          <a:xfrm>
                            <a:off x="0" y="0"/>
                            <a:ext cx="3589331" cy="1333616"/>
                          </a:xfrm>
                          <a:prstGeom prst="rect">
                            <a:avLst/>
                          </a:prstGeom>
                        </pic:spPr>
                      </pic:pic>
                    </a:graphicData>
                  </a:graphic>
                </wp:inline>
              </w:drawing>
            </w:r>
          </w:p>
          <w:p w14:paraId="61ECD7CB" w14:textId="77777777" w:rsidR="002A44D4" w:rsidRDefault="002A44D4" w:rsidP="00A54503">
            <w:pPr>
              <w:pBdr>
                <w:top w:val="single" w:sz="2" w:space="0" w:color="D9D9E3"/>
                <w:left w:val="single" w:sz="2" w:space="5" w:color="D9D9E3"/>
                <w:bottom w:val="single" w:sz="2" w:space="0" w:color="D9D9E3"/>
                <w:right w:val="single" w:sz="2" w:space="0" w:color="D9D9E3"/>
              </w:pBdr>
              <w:spacing w:line="375" w:lineRule="atLeast"/>
              <w:jc w:val="center"/>
              <w:rPr>
                <w:rFonts w:ascii="Times New Roman" w:eastAsia="Times New Roman" w:hAnsi="Times New Roman" w:cs="Times New Roman"/>
                <w:color w:val="000000"/>
                <w:sz w:val="24"/>
                <w:szCs w:val="24"/>
              </w:rPr>
            </w:pPr>
          </w:p>
          <w:p w14:paraId="6834EA4B" w14:textId="77777777" w:rsidR="002A44D4" w:rsidRPr="002A44D4" w:rsidRDefault="002A44D4" w:rsidP="002A44D4">
            <w:pPr>
              <w:pStyle w:val="ListParagraph"/>
              <w:numPr>
                <w:ilvl w:val="0"/>
                <w:numId w:val="42"/>
              </w:numPr>
              <w:spacing w:line="375" w:lineRule="atLeast"/>
              <w:ind w:left="1434" w:hanging="357"/>
              <w:jc w:val="both"/>
              <w:rPr>
                <w:rFonts w:ascii="Times New Roman" w:eastAsia="Times New Roman" w:hAnsi="Times New Roman" w:cs="Times New Roman"/>
                <w:b/>
                <w:bCs/>
                <w:color w:val="000000"/>
                <w:sz w:val="24"/>
                <w:szCs w:val="24"/>
              </w:rPr>
            </w:pPr>
            <w:r w:rsidRPr="002A44D4">
              <w:rPr>
                <w:rFonts w:ascii="Times New Roman" w:eastAsia="Times New Roman" w:hAnsi="Times New Roman" w:cs="Times New Roman"/>
                <w:b/>
                <w:bCs/>
                <w:sz w:val="24"/>
                <w:szCs w:val="24"/>
              </w:rPr>
              <w:t>Non-Access Modifiers:</w:t>
            </w:r>
          </w:p>
          <w:p w14:paraId="510D3DF3" w14:textId="77777777" w:rsidR="002A44D4" w:rsidRPr="002A44D4" w:rsidRDefault="002A44D4" w:rsidP="00495DCE">
            <w:pPr>
              <w:numPr>
                <w:ilvl w:val="0"/>
                <w:numId w:val="43"/>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2A44D4">
              <w:rPr>
                <w:rFonts w:ascii="Times New Roman" w:eastAsia="Times New Roman" w:hAnsi="Times New Roman" w:cs="Times New Roman"/>
                <w:color w:val="000000"/>
                <w:sz w:val="24"/>
                <w:szCs w:val="24"/>
              </w:rPr>
              <w:t>static: The method belongs to the class rather than instances of the class.</w:t>
            </w:r>
          </w:p>
          <w:p w14:paraId="040E730A" w14:textId="77777777" w:rsidR="002A44D4" w:rsidRPr="002A44D4" w:rsidRDefault="002A44D4" w:rsidP="002A44D4">
            <w:pPr>
              <w:numPr>
                <w:ilvl w:val="0"/>
                <w:numId w:val="43"/>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2A44D4">
              <w:rPr>
                <w:rFonts w:ascii="Times New Roman" w:eastAsia="Times New Roman" w:hAnsi="Times New Roman" w:cs="Times New Roman"/>
                <w:color w:val="000000"/>
                <w:sz w:val="24"/>
                <w:szCs w:val="24"/>
              </w:rPr>
              <w:t>final: The method cannot be overridden by subclasses.</w:t>
            </w:r>
          </w:p>
          <w:p w14:paraId="395FFF5B" w14:textId="43251C0A" w:rsidR="002A44D4" w:rsidRPr="002A44D4" w:rsidRDefault="002A44D4" w:rsidP="002A44D4">
            <w:pPr>
              <w:numPr>
                <w:ilvl w:val="0"/>
                <w:numId w:val="43"/>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2A44D4">
              <w:rPr>
                <w:rFonts w:ascii="Times New Roman" w:eastAsia="Times New Roman" w:hAnsi="Times New Roman" w:cs="Times New Roman"/>
                <w:color w:val="000000"/>
                <w:sz w:val="24"/>
                <w:szCs w:val="24"/>
              </w:rPr>
              <w:t xml:space="preserve">abstract: The method has no implementation and must be overridden by </w:t>
            </w:r>
            <w:proofErr w:type="spellStart"/>
            <w:r w:rsidRPr="002A44D4">
              <w:rPr>
                <w:rFonts w:ascii="Times New Roman" w:eastAsia="Times New Roman" w:hAnsi="Times New Roman" w:cs="Times New Roman"/>
                <w:color w:val="000000"/>
                <w:sz w:val="24"/>
                <w:szCs w:val="24"/>
              </w:rPr>
              <w:t>concret</w:t>
            </w:r>
            <w:r w:rsidR="002A3622">
              <w:rPr>
                <w:rFonts w:ascii="Times New Roman" w:eastAsia="Times New Roman" w:hAnsi="Times New Roman" w:cs="Times New Roman"/>
                <w:color w:val="000000"/>
                <w:sz w:val="24"/>
                <w:szCs w:val="24"/>
              </w:rPr>
              <w:t>SS</w:t>
            </w:r>
            <w:r w:rsidRPr="002A44D4">
              <w:rPr>
                <w:rFonts w:ascii="Times New Roman" w:eastAsia="Times New Roman" w:hAnsi="Times New Roman" w:cs="Times New Roman"/>
                <w:color w:val="000000"/>
                <w:sz w:val="24"/>
                <w:szCs w:val="24"/>
              </w:rPr>
              <w:t>e</w:t>
            </w:r>
            <w:proofErr w:type="spellEnd"/>
            <w:r w:rsidRPr="002A44D4">
              <w:rPr>
                <w:rFonts w:ascii="Times New Roman" w:eastAsia="Times New Roman" w:hAnsi="Times New Roman" w:cs="Times New Roman"/>
                <w:color w:val="000000"/>
                <w:sz w:val="24"/>
                <w:szCs w:val="24"/>
              </w:rPr>
              <w:t xml:space="preserve"> subclasses.</w:t>
            </w:r>
          </w:p>
          <w:p w14:paraId="32D40CCB" w14:textId="77777777" w:rsidR="002A44D4" w:rsidRPr="002A44D4" w:rsidRDefault="002A44D4" w:rsidP="002A44D4">
            <w:pPr>
              <w:numPr>
                <w:ilvl w:val="0"/>
                <w:numId w:val="43"/>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2A44D4">
              <w:rPr>
                <w:rFonts w:ascii="Times New Roman" w:eastAsia="Times New Roman" w:hAnsi="Times New Roman" w:cs="Times New Roman"/>
                <w:color w:val="000000"/>
                <w:sz w:val="24"/>
                <w:szCs w:val="24"/>
              </w:rPr>
              <w:t>synchronized: The method can be accessed by only one thread at a time.</w:t>
            </w:r>
          </w:p>
          <w:p w14:paraId="0BFB8D35" w14:textId="77777777" w:rsidR="002A44D4" w:rsidRDefault="002A44D4" w:rsidP="002A44D4">
            <w:pPr>
              <w:numPr>
                <w:ilvl w:val="0"/>
                <w:numId w:val="43"/>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2A44D4">
              <w:rPr>
                <w:rFonts w:ascii="Times New Roman" w:eastAsia="Times New Roman" w:hAnsi="Times New Roman" w:cs="Times New Roman"/>
                <w:color w:val="000000"/>
                <w:sz w:val="24"/>
                <w:szCs w:val="24"/>
              </w:rPr>
              <w:t>native: The method's implementation is provided in a platform-specific manner, usually written in another programming language (like C or C++).</w:t>
            </w:r>
          </w:p>
          <w:p w14:paraId="3B78ADA1" w14:textId="77777777" w:rsidR="00AC215F" w:rsidRDefault="00AC215F" w:rsidP="00AC215F">
            <w:pPr>
              <w:pBdr>
                <w:top w:val="single" w:sz="2" w:space="0" w:color="D9D9E3"/>
                <w:left w:val="single" w:sz="2" w:space="5" w:color="D9D9E3"/>
                <w:bottom w:val="single" w:sz="2" w:space="0" w:color="D9D9E3"/>
                <w:right w:val="single" w:sz="2" w:space="0" w:color="D9D9E3"/>
              </w:pBdr>
              <w:spacing w:line="375" w:lineRule="atLeast"/>
              <w:ind w:left="2154"/>
              <w:jc w:val="both"/>
              <w:rPr>
                <w:rFonts w:ascii="Times New Roman" w:eastAsia="Times New Roman" w:hAnsi="Times New Roman" w:cs="Times New Roman"/>
                <w:color w:val="000000"/>
                <w:sz w:val="24"/>
                <w:szCs w:val="24"/>
              </w:rPr>
            </w:pPr>
          </w:p>
          <w:p w14:paraId="4FC6FE94" w14:textId="14CC0D73" w:rsidR="00AC215F" w:rsidRDefault="00AC215F" w:rsidP="00AC215F">
            <w:pPr>
              <w:pBdr>
                <w:top w:val="single" w:sz="2" w:space="0" w:color="D9D9E3"/>
                <w:left w:val="single" w:sz="2" w:space="5" w:color="D9D9E3"/>
                <w:bottom w:val="single" w:sz="2" w:space="0" w:color="D9D9E3"/>
                <w:right w:val="single" w:sz="2" w:space="0" w:color="D9D9E3"/>
              </w:pBdr>
              <w:spacing w:line="375" w:lineRule="atLeast"/>
              <w:ind w:left="2154"/>
              <w:jc w:val="both"/>
              <w:rPr>
                <w:rFonts w:ascii="Times New Roman" w:eastAsia="Times New Roman" w:hAnsi="Times New Roman" w:cs="Times New Roman"/>
                <w:color w:val="000000"/>
                <w:sz w:val="24"/>
                <w:szCs w:val="24"/>
              </w:rPr>
            </w:pPr>
            <w:r w:rsidRPr="00AC215F">
              <w:rPr>
                <w:rFonts w:ascii="Times New Roman" w:eastAsia="Times New Roman" w:hAnsi="Times New Roman" w:cs="Times New Roman"/>
                <w:noProof/>
                <w:color w:val="000000"/>
                <w:sz w:val="24"/>
                <w:szCs w:val="24"/>
              </w:rPr>
              <w:drawing>
                <wp:inline distT="0" distB="0" distL="0" distR="0" wp14:anchorId="732CBA4F" wp14:editId="15F4581F">
                  <wp:extent cx="3589331" cy="1455546"/>
                  <wp:effectExtent l="0" t="0" r="0" b="0"/>
                  <wp:docPr id="184836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60903" name=""/>
                          <pic:cNvPicPr/>
                        </pic:nvPicPr>
                        <pic:blipFill>
                          <a:blip r:embed="rId9"/>
                          <a:stretch>
                            <a:fillRect/>
                          </a:stretch>
                        </pic:blipFill>
                        <pic:spPr>
                          <a:xfrm>
                            <a:off x="0" y="0"/>
                            <a:ext cx="3589331" cy="1455546"/>
                          </a:xfrm>
                          <a:prstGeom prst="rect">
                            <a:avLst/>
                          </a:prstGeom>
                        </pic:spPr>
                      </pic:pic>
                    </a:graphicData>
                  </a:graphic>
                </wp:inline>
              </w:drawing>
            </w:r>
          </w:p>
          <w:p w14:paraId="4F40CBA9" w14:textId="77777777" w:rsidR="00987B6F" w:rsidRPr="002A44D4" w:rsidRDefault="00987B6F" w:rsidP="00AC215F">
            <w:pPr>
              <w:pBdr>
                <w:top w:val="single" w:sz="2" w:space="0" w:color="D9D9E3"/>
                <w:left w:val="single" w:sz="2" w:space="5" w:color="D9D9E3"/>
                <w:bottom w:val="single" w:sz="2" w:space="0" w:color="D9D9E3"/>
                <w:right w:val="single" w:sz="2" w:space="0" w:color="D9D9E3"/>
              </w:pBdr>
              <w:spacing w:line="375" w:lineRule="atLeast"/>
              <w:ind w:left="2154"/>
              <w:jc w:val="both"/>
              <w:rPr>
                <w:rFonts w:ascii="Times New Roman" w:eastAsia="Times New Roman" w:hAnsi="Times New Roman" w:cs="Times New Roman"/>
                <w:color w:val="000000"/>
                <w:sz w:val="24"/>
                <w:szCs w:val="24"/>
              </w:rPr>
            </w:pPr>
          </w:p>
          <w:p w14:paraId="3AA22D29" w14:textId="4925978E" w:rsidR="00A54503" w:rsidRPr="002A44D4" w:rsidRDefault="00987B6F" w:rsidP="00987B6F">
            <w:pPr>
              <w:numPr>
                <w:ilvl w:val="0"/>
                <w:numId w:val="33"/>
              </w:numPr>
              <w:pBdr>
                <w:top w:val="single" w:sz="2" w:space="0" w:color="D9D9E3"/>
                <w:left w:val="single" w:sz="2" w:space="5" w:color="D9D9E3"/>
                <w:bottom w:val="single" w:sz="2" w:space="0" w:color="D9D9E3"/>
                <w:right w:val="single" w:sz="2" w:space="0" w:color="D9D9E3"/>
              </w:pBdr>
              <w:spacing w:line="375" w:lineRule="atLeast"/>
              <w:ind w:left="0"/>
              <w:jc w:val="both"/>
              <w:rPr>
                <w:rFonts w:ascii="Times New Roman" w:eastAsia="Times New Roman" w:hAnsi="Times New Roman" w:cs="Times New Roman"/>
                <w:color w:val="000000"/>
                <w:sz w:val="24"/>
                <w:szCs w:val="24"/>
              </w:rPr>
            </w:pPr>
            <w:r w:rsidRPr="00987B6F">
              <w:rPr>
                <w:rFonts w:ascii="Times New Roman" w:eastAsia="Times New Roman" w:hAnsi="Times New Roman" w:cs="Times New Roman"/>
                <w:color w:val="000000"/>
                <w:sz w:val="24"/>
                <w:szCs w:val="24"/>
              </w:rPr>
              <w:t>Modifiers can be combined as needed when declaring methods. For instance, a method can have both an access modifier and a non-access modifier like static, final, or synchronized.</w:t>
            </w:r>
          </w:p>
          <w:p w14:paraId="53D3CC60" w14:textId="77777777" w:rsidR="00E65DC9" w:rsidRDefault="00E65DC9" w:rsidP="0085715E">
            <w:pPr>
              <w:spacing w:line="375" w:lineRule="atLeast"/>
              <w:jc w:val="both"/>
              <w:rPr>
                <w:rFonts w:ascii="Times New Roman" w:eastAsia="Times New Roman" w:hAnsi="Times New Roman" w:cs="Times New Roman"/>
                <w:color w:val="000000"/>
                <w:sz w:val="24"/>
                <w:szCs w:val="24"/>
              </w:rPr>
            </w:pPr>
          </w:p>
          <w:p w14:paraId="776FC3B7" w14:textId="77777777" w:rsidR="0085715E" w:rsidRDefault="0085715E" w:rsidP="0085715E">
            <w:pPr>
              <w:spacing w:line="375" w:lineRule="atLeast"/>
              <w:jc w:val="both"/>
              <w:rPr>
                <w:rFonts w:ascii="Times New Roman" w:eastAsia="Times New Roman" w:hAnsi="Times New Roman" w:cs="Times New Roman"/>
                <w:color w:val="000000"/>
                <w:sz w:val="24"/>
                <w:szCs w:val="24"/>
              </w:rPr>
            </w:pPr>
          </w:p>
          <w:p w14:paraId="3F02C8D8" w14:textId="52CC6B8B" w:rsidR="0085715E" w:rsidRPr="00275678" w:rsidRDefault="0085715E" w:rsidP="0085715E">
            <w:pPr>
              <w:spacing w:line="375" w:lineRule="atLeast"/>
              <w:jc w:val="both"/>
              <w:rPr>
                <w:rFonts w:ascii="Times New Roman" w:eastAsia="Times New Roman" w:hAnsi="Times New Roman" w:cs="Times New Roman"/>
                <w:b/>
                <w:bCs/>
                <w:color w:val="000000"/>
                <w:sz w:val="24"/>
                <w:szCs w:val="24"/>
                <w:u w:val="single"/>
              </w:rPr>
            </w:pPr>
            <w:r w:rsidRPr="00275678">
              <w:rPr>
                <w:rFonts w:ascii="Times New Roman" w:eastAsia="Times New Roman" w:hAnsi="Times New Roman" w:cs="Times New Roman"/>
                <w:b/>
                <w:bCs/>
                <w:color w:val="000000"/>
                <w:sz w:val="24"/>
                <w:szCs w:val="24"/>
                <w:u w:val="single"/>
              </w:rPr>
              <w:lastRenderedPageBreak/>
              <w:t>Constructors vs Methods:</w:t>
            </w:r>
          </w:p>
          <w:p w14:paraId="0874D5D8" w14:textId="77777777" w:rsidR="006004A0" w:rsidRDefault="00275678" w:rsidP="00275678">
            <w:pPr>
              <w:numPr>
                <w:ilvl w:val="0"/>
                <w:numId w:val="33"/>
              </w:numPr>
              <w:spacing w:line="375" w:lineRule="atLeast"/>
              <w:ind w:left="0"/>
              <w:jc w:val="both"/>
              <w:rPr>
                <w:rFonts w:ascii="Times New Roman" w:eastAsia="Times New Roman" w:hAnsi="Times New Roman" w:cs="Times New Roman"/>
                <w:color w:val="000000"/>
                <w:sz w:val="24"/>
                <w:szCs w:val="24"/>
              </w:rPr>
            </w:pPr>
            <w:r w:rsidRPr="00275678">
              <w:rPr>
                <w:rFonts w:ascii="Times New Roman" w:eastAsia="Times New Roman" w:hAnsi="Times New Roman" w:cs="Times New Roman"/>
                <w:color w:val="000000"/>
                <w:sz w:val="24"/>
                <w:szCs w:val="24"/>
              </w:rPr>
              <w:t>Constructors and methods in Java serve different purposes, although they share some similarities. Here's a breakdown of the key differences between constructors and methods:</w:t>
            </w:r>
          </w:p>
          <w:p w14:paraId="78F8F7C4" w14:textId="77777777" w:rsidR="00275678" w:rsidRPr="00495DCE" w:rsidRDefault="00275678" w:rsidP="00275678">
            <w:pPr>
              <w:spacing w:line="375" w:lineRule="atLeast"/>
              <w:jc w:val="both"/>
              <w:rPr>
                <w:rFonts w:ascii="Times New Roman" w:eastAsia="Times New Roman" w:hAnsi="Times New Roman" w:cs="Times New Roman"/>
                <w:b/>
                <w:bCs/>
                <w:color w:val="000000"/>
                <w:sz w:val="24"/>
                <w:szCs w:val="24"/>
              </w:rPr>
            </w:pPr>
          </w:p>
          <w:p w14:paraId="63E912D5" w14:textId="77777777" w:rsidR="00495DCE" w:rsidRPr="00495DCE" w:rsidRDefault="00495DCE" w:rsidP="00495DCE">
            <w:pPr>
              <w:pStyle w:val="ListParagraph"/>
              <w:numPr>
                <w:ilvl w:val="1"/>
                <w:numId w:val="33"/>
              </w:numPr>
              <w:pBdr>
                <w:top w:val="single" w:sz="2" w:space="0" w:color="D9D9E3"/>
                <w:left w:val="single" w:sz="2" w:space="0" w:color="D9D9E3"/>
                <w:bottom w:val="single" w:sz="2" w:space="0" w:color="D9D9E3"/>
                <w:right w:val="single" w:sz="2" w:space="0" w:color="D9D9E3"/>
              </w:pBdr>
              <w:spacing w:line="375" w:lineRule="atLeast"/>
              <w:ind w:left="1434" w:hanging="357"/>
              <w:jc w:val="both"/>
              <w:rPr>
                <w:rFonts w:ascii="Times New Roman" w:eastAsia="Times New Roman" w:hAnsi="Times New Roman" w:cs="Times New Roman"/>
                <w:b/>
                <w:bCs/>
                <w:color w:val="000000"/>
                <w:sz w:val="24"/>
                <w:szCs w:val="24"/>
              </w:rPr>
            </w:pPr>
            <w:r w:rsidRPr="00495DCE">
              <w:rPr>
                <w:rFonts w:ascii="Times New Roman" w:eastAsia="Times New Roman" w:hAnsi="Times New Roman" w:cs="Times New Roman"/>
                <w:b/>
                <w:bCs/>
                <w:color w:val="000000"/>
                <w:sz w:val="24"/>
                <w:szCs w:val="24"/>
              </w:rPr>
              <w:t>Constructors:</w:t>
            </w:r>
          </w:p>
          <w:p w14:paraId="7F846BE9" w14:textId="77777777" w:rsidR="00495DCE" w:rsidRPr="00495DCE" w:rsidRDefault="00495DCE" w:rsidP="00495DCE">
            <w:pPr>
              <w:numPr>
                <w:ilvl w:val="0"/>
                <w:numId w:val="45"/>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495DCE">
              <w:rPr>
                <w:rFonts w:ascii="Times New Roman" w:eastAsia="Times New Roman" w:hAnsi="Times New Roman" w:cs="Times New Roman"/>
                <w:color w:val="000000"/>
                <w:sz w:val="24"/>
                <w:szCs w:val="24"/>
              </w:rPr>
              <w:t>Purpose: Constructors are special methods used to initialize objects when they are created. They are automatically called when an instance of a class is instantiated.</w:t>
            </w:r>
          </w:p>
          <w:p w14:paraId="162CD77D" w14:textId="77777777" w:rsidR="00495DCE" w:rsidRPr="00495DCE" w:rsidRDefault="00495DCE" w:rsidP="00495DCE">
            <w:pPr>
              <w:numPr>
                <w:ilvl w:val="0"/>
                <w:numId w:val="45"/>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495DCE">
              <w:rPr>
                <w:rFonts w:ascii="Times New Roman" w:eastAsia="Times New Roman" w:hAnsi="Times New Roman" w:cs="Times New Roman"/>
                <w:color w:val="000000"/>
                <w:sz w:val="24"/>
                <w:szCs w:val="24"/>
              </w:rPr>
              <w:t>Name: The name of a constructor is always the same as the class name.</w:t>
            </w:r>
          </w:p>
          <w:p w14:paraId="5153840A" w14:textId="77777777" w:rsidR="00495DCE" w:rsidRPr="00495DCE" w:rsidRDefault="00495DCE" w:rsidP="00495DCE">
            <w:pPr>
              <w:numPr>
                <w:ilvl w:val="0"/>
                <w:numId w:val="45"/>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495DCE">
              <w:rPr>
                <w:rFonts w:ascii="Times New Roman" w:eastAsia="Times New Roman" w:hAnsi="Times New Roman" w:cs="Times New Roman"/>
                <w:color w:val="000000"/>
                <w:sz w:val="24"/>
                <w:szCs w:val="24"/>
              </w:rPr>
              <w:t>Return Type: Constructors do not have a return type, not even void.</w:t>
            </w:r>
          </w:p>
          <w:p w14:paraId="0BFD653A" w14:textId="77777777" w:rsidR="00495DCE" w:rsidRPr="00495DCE" w:rsidRDefault="00495DCE" w:rsidP="00495DCE">
            <w:pPr>
              <w:numPr>
                <w:ilvl w:val="0"/>
                <w:numId w:val="45"/>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495DCE">
              <w:rPr>
                <w:rFonts w:ascii="Times New Roman" w:eastAsia="Times New Roman" w:hAnsi="Times New Roman" w:cs="Times New Roman"/>
                <w:color w:val="000000"/>
                <w:sz w:val="24"/>
                <w:szCs w:val="24"/>
              </w:rPr>
              <w:t>Modifiers: Constructors can have access modifiers (public, protected, private, or default) to control their visibility.</w:t>
            </w:r>
          </w:p>
          <w:p w14:paraId="132123A3" w14:textId="77777777" w:rsidR="00495DCE" w:rsidRPr="00495DCE" w:rsidRDefault="00495DCE" w:rsidP="00495DCE">
            <w:pPr>
              <w:numPr>
                <w:ilvl w:val="0"/>
                <w:numId w:val="45"/>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495DCE">
              <w:rPr>
                <w:rFonts w:ascii="Times New Roman" w:eastAsia="Times New Roman" w:hAnsi="Times New Roman" w:cs="Times New Roman"/>
                <w:color w:val="000000"/>
                <w:sz w:val="24"/>
                <w:szCs w:val="24"/>
              </w:rPr>
              <w:t>Overloading: Constructors can be overloaded, meaning a class can have multiple constructors with different parameter lists.</w:t>
            </w:r>
          </w:p>
          <w:p w14:paraId="7960D537" w14:textId="77777777" w:rsidR="00495DCE" w:rsidRPr="00495DCE" w:rsidRDefault="00495DCE" w:rsidP="006B4964">
            <w:pPr>
              <w:numPr>
                <w:ilvl w:val="0"/>
                <w:numId w:val="45"/>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495DCE">
              <w:rPr>
                <w:rFonts w:ascii="Times New Roman" w:eastAsia="Times New Roman" w:hAnsi="Times New Roman" w:cs="Times New Roman"/>
                <w:color w:val="000000"/>
                <w:sz w:val="24"/>
                <w:szCs w:val="24"/>
              </w:rPr>
              <w:t>Invocation: Constructors are called implicitly when you create an object using the new keyword.</w:t>
            </w:r>
          </w:p>
          <w:p w14:paraId="56DFF48F" w14:textId="77777777" w:rsidR="00275678" w:rsidRDefault="00275678" w:rsidP="00275678">
            <w:pPr>
              <w:spacing w:line="375" w:lineRule="atLeast"/>
              <w:jc w:val="both"/>
              <w:rPr>
                <w:rFonts w:ascii="Times New Roman" w:eastAsia="Times New Roman" w:hAnsi="Times New Roman" w:cs="Times New Roman"/>
                <w:color w:val="000000"/>
                <w:sz w:val="24"/>
                <w:szCs w:val="24"/>
              </w:rPr>
            </w:pPr>
          </w:p>
          <w:p w14:paraId="141EBFA5" w14:textId="77777777" w:rsidR="00275678" w:rsidRDefault="007873B7" w:rsidP="007873B7">
            <w:pPr>
              <w:spacing w:line="375" w:lineRule="atLeast"/>
              <w:jc w:val="center"/>
              <w:rPr>
                <w:rFonts w:ascii="Times New Roman" w:eastAsia="Times New Roman" w:hAnsi="Times New Roman" w:cs="Times New Roman"/>
                <w:color w:val="000000"/>
                <w:sz w:val="24"/>
                <w:szCs w:val="24"/>
              </w:rPr>
            </w:pPr>
            <w:r w:rsidRPr="007873B7">
              <w:rPr>
                <w:rFonts w:ascii="Times New Roman" w:eastAsia="Times New Roman" w:hAnsi="Times New Roman" w:cs="Times New Roman"/>
                <w:noProof/>
                <w:color w:val="000000"/>
                <w:sz w:val="24"/>
                <w:szCs w:val="24"/>
              </w:rPr>
              <w:drawing>
                <wp:inline distT="0" distB="0" distL="0" distR="0" wp14:anchorId="1870C2DF" wp14:editId="38F0B2CA">
                  <wp:extent cx="3551228" cy="1737511"/>
                  <wp:effectExtent l="0" t="0" r="0" b="0"/>
                  <wp:docPr id="111689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98137" name=""/>
                          <pic:cNvPicPr/>
                        </pic:nvPicPr>
                        <pic:blipFill>
                          <a:blip r:embed="rId10"/>
                          <a:stretch>
                            <a:fillRect/>
                          </a:stretch>
                        </pic:blipFill>
                        <pic:spPr>
                          <a:xfrm>
                            <a:off x="0" y="0"/>
                            <a:ext cx="3551228" cy="1737511"/>
                          </a:xfrm>
                          <a:prstGeom prst="rect">
                            <a:avLst/>
                          </a:prstGeom>
                        </pic:spPr>
                      </pic:pic>
                    </a:graphicData>
                  </a:graphic>
                </wp:inline>
              </w:drawing>
            </w:r>
          </w:p>
          <w:p w14:paraId="39B36ED0" w14:textId="77777777" w:rsidR="007873B7" w:rsidRDefault="007873B7" w:rsidP="007873B7">
            <w:pPr>
              <w:spacing w:line="375" w:lineRule="atLeast"/>
              <w:jc w:val="center"/>
              <w:rPr>
                <w:rFonts w:ascii="Times New Roman" w:eastAsia="Times New Roman" w:hAnsi="Times New Roman" w:cs="Times New Roman"/>
                <w:color w:val="000000"/>
                <w:sz w:val="24"/>
                <w:szCs w:val="24"/>
              </w:rPr>
            </w:pPr>
          </w:p>
          <w:p w14:paraId="43A366DE" w14:textId="77777777" w:rsidR="006B4964" w:rsidRPr="006B4964" w:rsidRDefault="006B4964" w:rsidP="006B4964">
            <w:pPr>
              <w:pStyle w:val="ListParagraph"/>
              <w:numPr>
                <w:ilvl w:val="0"/>
                <w:numId w:val="48"/>
              </w:numPr>
              <w:pBdr>
                <w:top w:val="single" w:sz="2" w:space="0" w:color="D9D9E3"/>
                <w:left w:val="single" w:sz="2" w:space="0" w:color="D9D9E3"/>
                <w:bottom w:val="single" w:sz="2" w:space="0" w:color="D9D9E3"/>
                <w:right w:val="single" w:sz="2" w:space="0" w:color="D9D9E3"/>
              </w:pBdr>
              <w:spacing w:line="375" w:lineRule="atLeast"/>
              <w:ind w:left="1434" w:hanging="357"/>
              <w:jc w:val="both"/>
              <w:rPr>
                <w:rFonts w:ascii="Times New Roman" w:eastAsia="Times New Roman" w:hAnsi="Times New Roman" w:cs="Times New Roman"/>
                <w:b/>
                <w:bCs/>
                <w:color w:val="000000"/>
                <w:sz w:val="24"/>
                <w:szCs w:val="24"/>
              </w:rPr>
            </w:pPr>
            <w:r w:rsidRPr="006B4964">
              <w:rPr>
                <w:rFonts w:ascii="Times New Roman" w:eastAsia="Times New Roman" w:hAnsi="Times New Roman" w:cs="Times New Roman"/>
                <w:b/>
                <w:bCs/>
                <w:color w:val="000000"/>
                <w:sz w:val="24"/>
                <w:szCs w:val="24"/>
              </w:rPr>
              <w:t>Methods:</w:t>
            </w:r>
          </w:p>
          <w:p w14:paraId="6EAE3028" w14:textId="77777777" w:rsidR="006B4964" w:rsidRPr="006B4964" w:rsidRDefault="006B4964" w:rsidP="006B4964">
            <w:pPr>
              <w:numPr>
                <w:ilvl w:val="0"/>
                <w:numId w:val="49"/>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6B4964">
              <w:rPr>
                <w:rFonts w:ascii="Times New Roman" w:eastAsia="Times New Roman" w:hAnsi="Times New Roman" w:cs="Times New Roman"/>
                <w:color w:val="000000"/>
                <w:sz w:val="24"/>
                <w:szCs w:val="24"/>
              </w:rPr>
              <w:t>Purpose: Methods are functions that define the behavior of a class. They can perform operations, return values, and manipulate object properties.</w:t>
            </w:r>
          </w:p>
          <w:p w14:paraId="2B7A62BF" w14:textId="77777777" w:rsidR="006B4964" w:rsidRPr="006B4964" w:rsidRDefault="006B4964" w:rsidP="006B4964">
            <w:pPr>
              <w:numPr>
                <w:ilvl w:val="0"/>
                <w:numId w:val="49"/>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6B4964">
              <w:rPr>
                <w:rFonts w:ascii="Times New Roman" w:eastAsia="Times New Roman" w:hAnsi="Times New Roman" w:cs="Times New Roman"/>
                <w:color w:val="000000"/>
                <w:sz w:val="24"/>
                <w:szCs w:val="24"/>
              </w:rPr>
              <w:t>Name: Methods have unique names within a class. Methods are used to define the behavior of the class, like performing calculations or operations.</w:t>
            </w:r>
          </w:p>
          <w:p w14:paraId="112B08BD" w14:textId="77777777" w:rsidR="006B4964" w:rsidRPr="006B4964" w:rsidRDefault="006B4964" w:rsidP="006B4964">
            <w:pPr>
              <w:numPr>
                <w:ilvl w:val="0"/>
                <w:numId w:val="49"/>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6B4964">
              <w:rPr>
                <w:rFonts w:ascii="Times New Roman" w:eastAsia="Times New Roman" w:hAnsi="Times New Roman" w:cs="Times New Roman"/>
                <w:color w:val="000000"/>
                <w:sz w:val="24"/>
                <w:szCs w:val="24"/>
              </w:rPr>
              <w:t>Return Type: Methods have a return type (including void if they don't return anything).</w:t>
            </w:r>
          </w:p>
          <w:p w14:paraId="3AFAFBD9" w14:textId="77777777" w:rsidR="006B4964" w:rsidRPr="006B4964" w:rsidRDefault="006B4964" w:rsidP="006B4964">
            <w:pPr>
              <w:numPr>
                <w:ilvl w:val="0"/>
                <w:numId w:val="49"/>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6B4964">
              <w:rPr>
                <w:rFonts w:ascii="Times New Roman" w:eastAsia="Times New Roman" w:hAnsi="Times New Roman" w:cs="Times New Roman"/>
                <w:color w:val="000000"/>
                <w:sz w:val="24"/>
                <w:szCs w:val="24"/>
              </w:rPr>
              <w:t xml:space="preserve">Modifiers: Methods can have access modifiers and other non-access </w:t>
            </w:r>
            <w:r w:rsidRPr="006B4964">
              <w:rPr>
                <w:rFonts w:ascii="Times New Roman" w:eastAsia="Times New Roman" w:hAnsi="Times New Roman" w:cs="Times New Roman"/>
                <w:color w:val="000000"/>
                <w:sz w:val="24"/>
                <w:szCs w:val="24"/>
              </w:rPr>
              <w:lastRenderedPageBreak/>
              <w:t>modifiers (like static, final, etc.) to control their behavior and visibility.</w:t>
            </w:r>
          </w:p>
          <w:p w14:paraId="499C8EB8" w14:textId="77777777" w:rsidR="006B4964" w:rsidRPr="006B4964" w:rsidRDefault="006B4964" w:rsidP="006B4964">
            <w:pPr>
              <w:numPr>
                <w:ilvl w:val="0"/>
                <w:numId w:val="49"/>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6B4964">
              <w:rPr>
                <w:rFonts w:ascii="Times New Roman" w:eastAsia="Times New Roman" w:hAnsi="Times New Roman" w:cs="Times New Roman"/>
                <w:color w:val="000000"/>
                <w:sz w:val="24"/>
                <w:szCs w:val="24"/>
              </w:rPr>
              <w:t>Overloading: Methods can be overloaded within a class, allowing you to define multiple methods with the same name but different parameter lists.</w:t>
            </w:r>
          </w:p>
          <w:p w14:paraId="161C0F59" w14:textId="77777777" w:rsidR="006B4964" w:rsidRDefault="006B4964" w:rsidP="006B4964">
            <w:pPr>
              <w:numPr>
                <w:ilvl w:val="0"/>
                <w:numId w:val="49"/>
              </w:numPr>
              <w:pBdr>
                <w:top w:val="single" w:sz="2" w:space="0" w:color="D9D9E3"/>
                <w:left w:val="single" w:sz="2" w:space="5" w:color="D9D9E3"/>
                <w:bottom w:val="single" w:sz="2" w:space="0" w:color="D9D9E3"/>
                <w:right w:val="single" w:sz="2" w:space="0" w:color="D9D9E3"/>
              </w:pBdr>
              <w:spacing w:line="375" w:lineRule="atLeast"/>
              <w:ind w:left="2154" w:hanging="357"/>
              <w:jc w:val="both"/>
              <w:rPr>
                <w:rFonts w:ascii="Times New Roman" w:eastAsia="Times New Roman" w:hAnsi="Times New Roman" w:cs="Times New Roman"/>
                <w:color w:val="000000"/>
                <w:sz w:val="24"/>
                <w:szCs w:val="24"/>
              </w:rPr>
            </w:pPr>
            <w:r w:rsidRPr="006B4964">
              <w:rPr>
                <w:rFonts w:ascii="Times New Roman" w:eastAsia="Times New Roman" w:hAnsi="Times New Roman" w:cs="Times New Roman"/>
                <w:color w:val="000000"/>
                <w:sz w:val="24"/>
                <w:szCs w:val="24"/>
              </w:rPr>
              <w:t>Invocation: Methods are explicitly called by their name, optionally with arguments, using the instance of the class they belong to.</w:t>
            </w:r>
          </w:p>
          <w:p w14:paraId="425F17DB" w14:textId="77777777" w:rsidR="000D6ED0" w:rsidRDefault="000D6ED0" w:rsidP="000D6ED0">
            <w:pPr>
              <w:pBdr>
                <w:top w:val="single" w:sz="2" w:space="0" w:color="D9D9E3"/>
                <w:left w:val="single" w:sz="2" w:space="5" w:color="D9D9E3"/>
                <w:bottom w:val="single" w:sz="2" w:space="0" w:color="D9D9E3"/>
                <w:right w:val="single" w:sz="2" w:space="0" w:color="D9D9E3"/>
              </w:pBdr>
              <w:spacing w:line="375" w:lineRule="atLeast"/>
              <w:jc w:val="both"/>
              <w:rPr>
                <w:rFonts w:ascii="Times New Roman" w:eastAsia="Times New Roman" w:hAnsi="Times New Roman" w:cs="Times New Roman"/>
                <w:color w:val="000000"/>
                <w:sz w:val="24"/>
                <w:szCs w:val="24"/>
              </w:rPr>
            </w:pPr>
          </w:p>
          <w:p w14:paraId="3DBEB173" w14:textId="17CC41F7" w:rsidR="000D6ED0" w:rsidRPr="006B4964" w:rsidRDefault="000D6ED0" w:rsidP="000D6ED0">
            <w:pPr>
              <w:pBdr>
                <w:top w:val="single" w:sz="2" w:space="0" w:color="D9D9E3"/>
                <w:left w:val="single" w:sz="2" w:space="5" w:color="D9D9E3"/>
                <w:bottom w:val="single" w:sz="2" w:space="0" w:color="D9D9E3"/>
                <w:right w:val="single" w:sz="2" w:space="0" w:color="D9D9E3"/>
              </w:pBdr>
              <w:spacing w:line="375" w:lineRule="atLeast"/>
              <w:jc w:val="center"/>
              <w:rPr>
                <w:rFonts w:ascii="Times New Roman" w:eastAsia="Times New Roman" w:hAnsi="Times New Roman" w:cs="Times New Roman"/>
                <w:color w:val="000000"/>
                <w:sz w:val="24"/>
                <w:szCs w:val="24"/>
              </w:rPr>
            </w:pPr>
            <w:r w:rsidRPr="000D6ED0">
              <w:rPr>
                <w:rFonts w:ascii="Times New Roman" w:eastAsia="Times New Roman" w:hAnsi="Times New Roman" w:cs="Times New Roman"/>
                <w:noProof/>
                <w:color w:val="000000"/>
                <w:sz w:val="24"/>
                <w:szCs w:val="24"/>
              </w:rPr>
              <w:drawing>
                <wp:inline distT="0" distB="0" distL="0" distR="0" wp14:anchorId="120B6A8A" wp14:editId="5B02E063">
                  <wp:extent cx="3520745" cy="1790855"/>
                  <wp:effectExtent l="0" t="0" r="3810" b="0"/>
                  <wp:docPr id="130488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89098" name=""/>
                          <pic:cNvPicPr/>
                        </pic:nvPicPr>
                        <pic:blipFill>
                          <a:blip r:embed="rId11"/>
                          <a:stretch>
                            <a:fillRect/>
                          </a:stretch>
                        </pic:blipFill>
                        <pic:spPr>
                          <a:xfrm>
                            <a:off x="0" y="0"/>
                            <a:ext cx="3520745" cy="1790855"/>
                          </a:xfrm>
                          <a:prstGeom prst="rect">
                            <a:avLst/>
                          </a:prstGeom>
                        </pic:spPr>
                      </pic:pic>
                    </a:graphicData>
                  </a:graphic>
                </wp:inline>
              </w:drawing>
            </w:r>
          </w:p>
          <w:p w14:paraId="44B3A50F" w14:textId="77777777" w:rsidR="006B4964" w:rsidRDefault="006B4964" w:rsidP="007873B7">
            <w:pPr>
              <w:spacing w:line="375" w:lineRule="atLeast"/>
              <w:jc w:val="center"/>
              <w:rPr>
                <w:rFonts w:ascii="Times New Roman" w:eastAsia="Times New Roman" w:hAnsi="Times New Roman" w:cs="Times New Roman"/>
                <w:color w:val="000000"/>
                <w:sz w:val="24"/>
                <w:szCs w:val="24"/>
              </w:rPr>
            </w:pPr>
          </w:p>
          <w:p w14:paraId="17446CB7" w14:textId="77777777" w:rsidR="000D6ED0" w:rsidRDefault="000D6ED0" w:rsidP="000D6ED0">
            <w:pPr>
              <w:numPr>
                <w:ilvl w:val="0"/>
                <w:numId w:val="33"/>
              </w:numPr>
              <w:spacing w:line="375" w:lineRule="atLeast"/>
              <w:ind w:left="0"/>
              <w:jc w:val="both"/>
              <w:rPr>
                <w:rFonts w:ascii="Times New Roman" w:eastAsia="Times New Roman" w:hAnsi="Times New Roman" w:cs="Times New Roman"/>
                <w:color w:val="000000"/>
                <w:sz w:val="24"/>
                <w:szCs w:val="24"/>
              </w:rPr>
            </w:pPr>
            <w:r w:rsidRPr="000D6ED0">
              <w:rPr>
                <w:rFonts w:ascii="Times New Roman" w:eastAsia="Times New Roman" w:hAnsi="Times New Roman" w:cs="Times New Roman"/>
                <w:color w:val="000000"/>
                <w:sz w:val="24"/>
                <w:szCs w:val="24"/>
              </w:rPr>
              <w:t>In summary, constructors are special methods used for object initialization and are called automatically when creating an object, while methods are functions that define the behavior of a class and need to be explicitly invoked to execute their code. Both constructors and methods contribute to the overall functionality of a Java class.</w:t>
            </w:r>
          </w:p>
          <w:p w14:paraId="5204D41D" w14:textId="0874BF69" w:rsidR="000D6ED0" w:rsidRPr="006004A0" w:rsidRDefault="000D6ED0" w:rsidP="000D6ED0">
            <w:pPr>
              <w:numPr>
                <w:ilvl w:val="0"/>
                <w:numId w:val="33"/>
              </w:numPr>
              <w:spacing w:line="375" w:lineRule="atLeast"/>
              <w:ind w:left="0"/>
              <w:jc w:val="both"/>
              <w:rPr>
                <w:rFonts w:ascii="Times New Roman" w:eastAsia="Times New Roman" w:hAnsi="Times New Roman" w:cs="Times New Roman"/>
                <w:color w:val="000000"/>
                <w:sz w:val="24"/>
                <w:szCs w:val="24"/>
              </w:rPr>
            </w:pPr>
          </w:p>
        </w:tc>
      </w:tr>
    </w:tbl>
    <w:p w14:paraId="1788FA46" w14:textId="77777777" w:rsidR="00D114C2" w:rsidRDefault="00D114C2" w:rsidP="0083522F">
      <w:pPr>
        <w:spacing w:after="0"/>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78D124EB" w:rsidR="00EE59A2" w:rsidRPr="007609F2" w:rsidRDefault="00684256" w:rsidP="007B0AEA">
            <w:pPr>
              <w:shd w:val="clear" w:color="auto" w:fill="FFFFFF"/>
              <w:spacing w:before="80" w:after="80"/>
              <w:ind w:left="-709" w:firstLine="709"/>
              <w:rPr>
                <w:rFonts w:ascii="Times New Roman" w:hAnsi="Times New Roman"/>
                <w:b/>
                <w:sz w:val="24"/>
                <w:szCs w:val="24"/>
              </w:rPr>
            </w:pPr>
            <w:r>
              <w:rPr>
                <w:rFonts w:ascii="Times New Roman" w:hAnsi="Times New Roman"/>
                <w:b/>
                <w:color w:val="BC202E"/>
                <w:sz w:val="24"/>
                <w:szCs w:val="24"/>
              </w:rPr>
              <w:t>Code</w:t>
            </w:r>
            <w:r w:rsidR="00EE59A2" w:rsidRPr="00EE59A2">
              <w:rPr>
                <w:rFonts w:ascii="Times New Roman" w:hAnsi="Times New Roman"/>
                <w:b/>
                <w:color w:val="BC202E"/>
                <w:sz w:val="24"/>
                <w:szCs w:val="24"/>
              </w:rPr>
              <w:t>:</w:t>
            </w:r>
          </w:p>
        </w:tc>
      </w:tr>
      <w:tr w:rsidR="00EE59A2" w14:paraId="16006E17" w14:textId="77777777" w:rsidTr="00A25C5E">
        <w:tc>
          <w:tcPr>
            <w:tcW w:w="9782" w:type="dxa"/>
          </w:tcPr>
          <w:p w14:paraId="1FE88DA3" w14:textId="77777777" w:rsidR="007B0AEA" w:rsidRPr="007B0AEA" w:rsidRDefault="007B0AEA" w:rsidP="007B0AEA">
            <w:pPr>
              <w:pStyle w:val="ListParagraph"/>
              <w:widowControl w:val="0"/>
              <w:suppressAutoHyphens/>
              <w:spacing w:line="264" w:lineRule="auto"/>
              <w:jc w:val="both"/>
              <w:rPr>
                <w:rFonts w:ascii="Times New Roman" w:hAnsi="Times New Roman"/>
                <w:sz w:val="24"/>
                <w:szCs w:val="24"/>
                <w:lang w:eastAsia="en-IN"/>
              </w:rPr>
            </w:pPr>
          </w:p>
          <w:p w14:paraId="573CAD70" w14:textId="4CC4406E" w:rsidR="00FF0602" w:rsidRPr="00844D56" w:rsidRDefault="00C80CB8" w:rsidP="00D16D45">
            <w:pPr>
              <w:widowControl w:val="0"/>
              <w:suppressAutoHyphens/>
              <w:spacing w:line="264" w:lineRule="auto"/>
              <w:jc w:val="both"/>
              <w:rPr>
                <w:rFonts w:ascii="Times New Roman" w:hAnsi="Times New Roman"/>
                <w:b/>
                <w:bCs/>
                <w:sz w:val="24"/>
                <w:szCs w:val="24"/>
                <w:lang w:eastAsia="en-IN"/>
              </w:rPr>
            </w:pPr>
            <w:r w:rsidRPr="00844D56">
              <w:rPr>
                <w:rFonts w:ascii="Times New Roman" w:eastAsia="Times New Roman" w:hAnsi="Times New Roman" w:cs="Times New Roman"/>
                <w:b/>
                <w:bCs/>
                <w:sz w:val="24"/>
                <w:szCs w:val="24"/>
              </w:rPr>
              <w:t>Write a program to perform addition, subtraction, multiplication and division of two complex numbers.</w:t>
            </w:r>
          </w:p>
          <w:p w14:paraId="03ACC25F" w14:textId="77777777" w:rsidR="00C80CB8" w:rsidRPr="007F5B33" w:rsidRDefault="00C80CB8" w:rsidP="00DD79B5">
            <w:pPr>
              <w:pStyle w:val="ListParagraph"/>
              <w:widowControl w:val="0"/>
              <w:numPr>
                <w:ilvl w:val="0"/>
                <w:numId w:val="34"/>
              </w:numPr>
              <w:suppressAutoHyphens/>
              <w:spacing w:line="264" w:lineRule="auto"/>
              <w:jc w:val="both"/>
              <w:rPr>
                <w:rFonts w:ascii="Times New Roman" w:eastAsia="Times New Roman" w:hAnsi="Times New Roman" w:cs="Times New Roman"/>
                <w:b/>
                <w:bCs/>
                <w:sz w:val="24"/>
                <w:szCs w:val="24"/>
              </w:rPr>
            </w:pPr>
            <w:r w:rsidRPr="007F5B33">
              <w:rPr>
                <w:rFonts w:ascii="Times New Roman" w:eastAsia="Times New Roman" w:hAnsi="Times New Roman" w:cs="Times New Roman"/>
                <w:b/>
                <w:bCs/>
                <w:sz w:val="24"/>
                <w:szCs w:val="24"/>
              </w:rPr>
              <w:t>Variation 1: Implementation with One class only</w:t>
            </w:r>
          </w:p>
          <w:p w14:paraId="1A5DADB3" w14:textId="77777777" w:rsidR="00844D56" w:rsidRDefault="00844D56" w:rsidP="00844D56">
            <w:pPr>
              <w:widowControl w:val="0"/>
              <w:suppressAutoHyphens/>
              <w:spacing w:line="264" w:lineRule="auto"/>
              <w:jc w:val="both"/>
              <w:rPr>
                <w:rFonts w:ascii="Times New Roman" w:eastAsia="Times New Roman" w:hAnsi="Times New Roman" w:cs="Times New Roman"/>
                <w:sz w:val="24"/>
                <w:szCs w:val="24"/>
              </w:rPr>
            </w:pPr>
          </w:p>
          <w:p w14:paraId="339DB6E9"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569CD6"/>
                <w:sz w:val="21"/>
                <w:szCs w:val="21"/>
                <w:lang w:val="en-IN" w:eastAsia="en-IN"/>
              </w:rPr>
              <w:t>import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java</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4EC9B0"/>
                <w:sz w:val="21"/>
                <w:szCs w:val="21"/>
                <w:lang w:val="en-IN" w:eastAsia="en-IN"/>
              </w:rPr>
              <w:t>util</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4EC9B0"/>
                <w:sz w:val="21"/>
                <w:szCs w:val="21"/>
                <w:lang w:val="en-IN" w:eastAsia="en-IN"/>
              </w:rPr>
              <w:t>Scanner</w:t>
            </w:r>
            <w:proofErr w:type="spellEnd"/>
            <w:r w:rsidRPr="00BE69FA">
              <w:rPr>
                <w:rFonts w:ascii="Consolas" w:eastAsia="Times New Roman" w:hAnsi="Consolas" w:cs="Times New Roman"/>
                <w:color w:val="CCCCCC"/>
                <w:sz w:val="21"/>
                <w:szCs w:val="21"/>
                <w:lang w:val="en-IN" w:eastAsia="en-IN"/>
              </w:rPr>
              <w:t>;</w:t>
            </w:r>
          </w:p>
          <w:p w14:paraId="447EDBF7"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p>
          <w:p w14:paraId="51C96BF8"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569CD6"/>
                <w:sz w:val="21"/>
                <w:szCs w:val="21"/>
                <w:lang w:val="en-IN" w:eastAsia="en-IN"/>
              </w:rPr>
              <w:t>public</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569CD6"/>
                <w:sz w:val="21"/>
                <w:szCs w:val="21"/>
                <w:lang w:val="en-IN" w:eastAsia="en-IN"/>
              </w:rPr>
              <w:t>class</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exp2_q1</w:t>
            </w:r>
            <w:r w:rsidRPr="00BE69FA">
              <w:rPr>
                <w:rFonts w:ascii="Consolas" w:eastAsia="Times New Roman" w:hAnsi="Consolas" w:cs="Times New Roman"/>
                <w:color w:val="CCCCCC"/>
                <w:sz w:val="21"/>
                <w:szCs w:val="21"/>
                <w:lang w:val="en-IN" w:eastAsia="en-IN"/>
              </w:rPr>
              <w:t xml:space="preserve"> </w:t>
            </w:r>
          </w:p>
          <w:p w14:paraId="373FEFBF"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w:t>
            </w:r>
          </w:p>
          <w:p w14:paraId="2ADD4662"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569CD6"/>
                <w:sz w:val="21"/>
                <w:szCs w:val="21"/>
                <w:lang w:val="en-IN" w:eastAsia="en-IN"/>
              </w:rPr>
              <w:t>public</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569CD6"/>
                <w:sz w:val="21"/>
                <w:szCs w:val="21"/>
                <w:lang w:val="en-IN" w:eastAsia="en-IN"/>
              </w:rPr>
              <w:t>static</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void</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CDCAA"/>
                <w:sz w:val="21"/>
                <w:szCs w:val="21"/>
                <w:lang w:val="en-IN" w:eastAsia="en-IN"/>
              </w:rPr>
              <w:t>main</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EC9B0"/>
                <w:sz w:val="21"/>
                <w:szCs w:val="21"/>
                <w:lang w:val="en-IN" w:eastAsia="en-IN"/>
              </w:rPr>
              <w:t>String</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args</w:t>
            </w:r>
            <w:proofErr w:type="spellEnd"/>
            <w:r w:rsidRPr="00BE69FA">
              <w:rPr>
                <w:rFonts w:ascii="Consolas" w:eastAsia="Times New Roman" w:hAnsi="Consolas" w:cs="Times New Roman"/>
                <w:color w:val="CCCCCC"/>
                <w:sz w:val="21"/>
                <w:szCs w:val="21"/>
                <w:lang w:val="en-IN" w:eastAsia="en-IN"/>
              </w:rPr>
              <w:t xml:space="preserve">) </w:t>
            </w:r>
          </w:p>
          <w:p w14:paraId="05E1E8D5"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w:t>
            </w:r>
          </w:p>
          <w:p w14:paraId="46ADF4F1"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Scanner</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sc</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586C0"/>
                <w:sz w:val="21"/>
                <w:szCs w:val="21"/>
                <w:lang w:val="en-IN" w:eastAsia="en-IN"/>
              </w:rPr>
              <w:t>new</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CDCAA"/>
                <w:sz w:val="21"/>
                <w:szCs w:val="21"/>
                <w:lang w:val="en-IN" w:eastAsia="en-IN"/>
              </w:rPr>
              <w:t>Scanner</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in</w:t>
            </w:r>
            <w:r w:rsidRPr="00BE69FA">
              <w:rPr>
                <w:rFonts w:ascii="Consolas" w:eastAsia="Times New Roman" w:hAnsi="Consolas" w:cs="Times New Roman"/>
                <w:color w:val="CCCCCC"/>
                <w:sz w:val="21"/>
                <w:szCs w:val="21"/>
                <w:lang w:val="en-IN" w:eastAsia="en-IN"/>
              </w:rPr>
              <w:t>);</w:t>
            </w:r>
          </w:p>
          <w:p w14:paraId="1A9A98EB"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p>
          <w:p w14:paraId="37E94145"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w:t>
            </w:r>
            <w:proofErr w:type="spellEnd"/>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CE9178"/>
                <w:sz w:val="21"/>
                <w:szCs w:val="21"/>
                <w:lang w:val="en-IN" w:eastAsia="en-IN"/>
              </w:rPr>
              <w:t>"</w:t>
            </w:r>
            <w:r w:rsidRPr="00BE69FA">
              <w:rPr>
                <w:rFonts w:ascii="Consolas" w:eastAsia="Times New Roman" w:hAnsi="Consolas" w:cs="Times New Roman"/>
                <w:color w:val="D7BA7D"/>
                <w:sz w:val="21"/>
                <w:szCs w:val="21"/>
                <w:lang w:val="en-IN" w:eastAsia="en-IN"/>
              </w:rPr>
              <w:t>\</w:t>
            </w:r>
            <w:proofErr w:type="spellStart"/>
            <w:r w:rsidRPr="00BE69FA">
              <w:rPr>
                <w:rFonts w:ascii="Consolas" w:eastAsia="Times New Roman" w:hAnsi="Consolas" w:cs="Times New Roman"/>
                <w:color w:val="D7BA7D"/>
                <w:sz w:val="21"/>
                <w:szCs w:val="21"/>
                <w:lang w:val="en-IN" w:eastAsia="en-IN"/>
              </w:rPr>
              <w:t>n</w:t>
            </w:r>
            <w:r w:rsidRPr="00BE69FA">
              <w:rPr>
                <w:rFonts w:ascii="Consolas" w:eastAsia="Times New Roman" w:hAnsi="Consolas" w:cs="Times New Roman"/>
                <w:color w:val="CE9178"/>
                <w:sz w:val="21"/>
                <w:szCs w:val="21"/>
                <w:lang w:val="en-IN" w:eastAsia="en-IN"/>
              </w:rPr>
              <w:t>VARIATION</w:t>
            </w:r>
            <w:proofErr w:type="spellEnd"/>
            <w:r w:rsidRPr="00BE69FA">
              <w:rPr>
                <w:rFonts w:ascii="Consolas" w:eastAsia="Times New Roman" w:hAnsi="Consolas" w:cs="Times New Roman"/>
                <w:color w:val="CE9178"/>
                <w:sz w:val="21"/>
                <w:szCs w:val="21"/>
                <w:lang w:val="en-IN" w:eastAsia="en-IN"/>
              </w:rPr>
              <w:t xml:space="preserve"> 1 - ONE CLASS ONLY"</w:t>
            </w:r>
            <w:r w:rsidRPr="00BE69FA">
              <w:rPr>
                <w:rFonts w:ascii="Consolas" w:eastAsia="Times New Roman" w:hAnsi="Consolas" w:cs="Times New Roman"/>
                <w:color w:val="CCCCCC"/>
                <w:sz w:val="21"/>
                <w:szCs w:val="21"/>
                <w:lang w:val="en-IN" w:eastAsia="en-IN"/>
              </w:rPr>
              <w:t>);</w:t>
            </w:r>
          </w:p>
          <w:p w14:paraId="30D6A42A"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p>
          <w:p w14:paraId="3564A0D2"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lastRenderedPageBreak/>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w:t>
            </w:r>
            <w:proofErr w:type="spellEnd"/>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CE9178"/>
                <w:sz w:val="21"/>
                <w:szCs w:val="21"/>
                <w:lang w:val="en-IN" w:eastAsia="en-IN"/>
              </w:rPr>
              <w:t>"</w:t>
            </w:r>
            <w:r w:rsidRPr="00BE69FA">
              <w:rPr>
                <w:rFonts w:ascii="Consolas" w:eastAsia="Times New Roman" w:hAnsi="Consolas" w:cs="Times New Roman"/>
                <w:color w:val="D7BA7D"/>
                <w:sz w:val="21"/>
                <w:szCs w:val="21"/>
                <w:lang w:val="en-IN" w:eastAsia="en-IN"/>
              </w:rPr>
              <w:t>\</w:t>
            </w:r>
            <w:proofErr w:type="spellStart"/>
            <w:r w:rsidRPr="00BE69FA">
              <w:rPr>
                <w:rFonts w:ascii="Consolas" w:eastAsia="Times New Roman" w:hAnsi="Consolas" w:cs="Times New Roman"/>
                <w:color w:val="D7BA7D"/>
                <w:sz w:val="21"/>
                <w:szCs w:val="21"/>
                <w:lang w:val="en-IN" w:eastAsia="en-IN"/>
              </w:rPr>
              <w:t>n</w:t>
            </w:r>
            <w:r w:rsidRPr="00BE69FA">
              <w:rPr>
                <w:rFonts w:ascii="Consolas" w:eastAsia="Times New Roman" w:hAnsi="Consolas" w:cs="Times New Roman"/>
                <w:color w:val="CE9178"/>
                <w:sz w:val="21"/>
                <w:szCs w:val="21"/>
                <w:lang w:val="en-IN" w:eastAsia="en-IN"/>
              </w:rPr>
              <w:t>Enter</w:t>
            </w:r>
            <w:proofErr w:type="spellEnd"/>
            <w:r w:rsidRPr="00BE69FA">
              <w:rPr>
                <w:rFonts w:ascii="Consolas" w:eastAsia="Times New Roman" w:hAnsi="Consolas" w:cs="Times New Roman"/>
                <w:color w:val="CE9178"/>
                <w:sz w:val="21"/>
                <w:szCs w:val="21"/>
                <w:lang w:val="en-IN" w:eastAsia="en-IN"/>
              </w:rPr>
              <w:t xml:space="preserve"> real part of c1: "</w:t>
            </w:r>
            <w:r w:rsidRPr="00BE69FA">
              <w:rPr>
                <w:rFonts w:ascii="Consolas" w:eastAsia="Times New Roman" w:hAnsi="Consolas" w:cs="Times New Roman"/>
                <w:color w:val="CCCCCC"/>
                <w:sz w:val="21"/>
                <w:szCs w:val="21"/>
                <w:lang w:val="en-IN" w:eastAsia="en-IN"/>
              </w:rPr>
              <w:t>);</w:t>
            </w:r>
          </w:p>
          <w:p w14:paraId="707A6FA7"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float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sc</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nextFloat</w:t>
            </w:r>
            <w:proofErr w:type="spellEnd"/>
            <w:r w:rsidRPr="00BE69FA">
              <w:rPr>
                <w:rFonts w:ascii="Consolas" w:eastAsia="Times New Roman" w:hAnsi="Consolas" w:cs="Times New Roman"/>
                <w:color w:val="CCCCCC"/>
                <w:sz w:val="21"/>
                <w:szCs w:val="21"/>
                <w:lang w:val="en-IN" w:eastAsia="en-IN"/>
              </w:rPr>
              <w:t>();</w:t>
            </w:r>
          </w:p>
          <w:p w14:paraId="241A51EE"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w:t>
            </w:r>
            <w:proofErr w:type="spellEnd"/>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CE9178"/>
                <w:sz w:val="21"/>
                <w:szCs w:val="21"/>
                <w:lang w:val="en-IN" w:eastAsia="en-IN"/>
              </w:rPr>
              <w:t>"Enter imaginary part of c1: "</w:t>
            </w:r>
            <w:r w:rsidRPr="00BE69FA">
              <w:rPr>
                <w:rFonts w:ascii="Consolas" w:eastAsia="Times New Roman" w:hAnsi="Consolas" w:cs="Times New Roman"/>
                <w:color w:val="CCCCCC"/>
                <w:sz w:val="21"/>
                <w:szCs w:val="21"/>
                <w:lang w:val="en-IN" w:eastAsia="en-IN"/>
              </w:rPr>
              <w:t>);</w:t>
            </w:r>
          </w:p>
          <w:p w14:paraId="20C5DF78"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float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c1Img</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sc</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nextFloat</w:t>
            </w:r>
            <w:proofErr w:type="spellEnd"/>
            <w:r w:rsidRPr="00BE69FA">
              <w:rPr>
                <w:rFonts w:ascii="Consolas" w:eastAsia="Times New Roman" w:hAnsi="Consolas" w:cs="Times New Roman"/>
                <w:color w:val="CCCCCC"/>
                <w:sz w:val="21"/>
                <w:szCs w:val="21"/>
                <w:lang w:val="en-IN" w:eastAsia="en-IN"/>
              </w:rPr>
              <w:t>();</w:t>
            </w:r>
          </w:p>
          <w:p w14:paraId="621AC76C"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p>
          <w:p w14:paraId="3861695B"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w:t>
            </w:r>
            <w:proofErr w:type="spellEnd"/>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CE9178"/>
                <w:sz w:val="21"/>
                <w:szCs w:val="21"/>
                <w:lang w:val="en-IN" w:eastAsia="en-IN"/>
              </w:rPr>
              <w:t>"</w:t>
            </w:r>
            <w:r w:rsidRPr="00BE69FA">
              <w:rPr>
                <w:rFonts w:ascii="Consolas" w:eastAsia="Times New Roman" w:hAnsi="Consolas" w:cs="Times New Roman"/>
                <w:color w:val="D7BA7D"/>
                <w:sz w:val="21"/>
                <w:szCs w:val="21"/>
                <w:lang w:val="en-IN" w:eastAsia="en-IN"/>
              </w:rPr>
              <w:t>\</w:t>
            </w:r>
            <w:proofErr w:type="spellStart"/>
            <w:r w:rsidRPr="00BE69FA">
              <w:rPr>
                <w:rFonts w:ascii="Consolas" w:eastAsia="Times New Roman" w:hAnsi="Consolas" w:cs="Times New Roman"/>
                <w:color w:val="D7BA7D"/>
                <w:sz w:val="21"/>
                <w:szCs w:val="21"/>
                <w:lang w:val="en-IN" w:eastAsia="en-IN"/>
              </w:rPr>
              <w:t>n</w:t>
            </w:r>
            <w:r w:rsidRPr="00BE69FA">
              <w:rPr>
                <w:rFonts w:ascii="Consolas" w:eastAsia="Times New Roman" w:hAnsi="Consolas" w:cs="Times New Roman"/>
                <w:color w:val="CE9178"/>
                <w:sz w:val="21"/>
                <w:szCs w:val="21"/>
                <w:lang w:val="en-IN" w:eastAsia="en-IN"/>
              </w:rPr>
              <w:t>Enter</w:t>
            </w:r>
            <w:proofErr w:type="spellEnd"/>
            <w:r w:rsidRPr="00BE69FA">
              <w:rPr>
                <w:rFonts w:ascii="Consolas" w:eastAsia="Times New Roman" w:hAnsi="Consolas" w:cs="Times New Roman"/>
                <w:color w:val="CE9178"/>
                <w:sz w:val="21"/>
                <w:szCs w:val="21"/>
                <w:lang w:val="en-IN" w:eastAsia="en-IN"/>
              </w:rPr>
              <w:t xml:space="preserve"> real part of c2: "</w:t>
            </w:r>
            <w:r w:rsidRPr="00BE69FA">
              <w:rPr>
                <w:rFonts w:ascii="Consolas" w:eastAsia="Times New Roman" w:hAnsi="Consolas" w:cs="Times New Roman"/>
                <w:color w:val="CCCCCC"/>
                <w:sz w:val="21"/>
                <w:szCs w:val="21"/>
                <w:lang w:val="en-IN" w:eastAsia="en-IN"/>
              </w:rPr>
              <w:t>);</w:t>
            </w:r>
          </w:p>
          <w:p w14:paraId="0C1389D9"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float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sc</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nextFloat</w:t>
            </w:r>
            <w:proofErr w:type="spellEnd"/>
            <w:r w:rsidRPr="00BE69FA">
              <w:rPr>
                <w:rFonts w:ascii="Consolas" w:eastAsia="Times New Roman" w:hAnsi="Consolas" w:cs="Times New Roman"/>
                <w:color w:val="CCCCCC"/>
                <w:sz w:val="21"/>
                <w:szCs w:val="21"/>
                <w:lang w:val="en-IN" w:eastAsia="en-IN"/>
              </w:rPr>
              <w:t>();</w:t>
            </w:r>
          </w:p>
          <w:p w14:paraId="649C0FBD"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w:t>
            </w:r>
            <w:proofErr w:type="spellEnd"/>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CE9178"/>
                <w:sz w:val="21"/>
                <w:szCs w:val="21"/>
                <w:lang w:val="en-IN" w:eastAsia="en-IN"/>
              </w:rPr>
              <w:t>"Enter imaginary part of c2: "</w:t>
            </w:r>
            <w:r w:rsidRPr="00BE69FA">
              <w:rPr>
                <w:rFonts w:ascii="Consolas" w:eastAsia="Times New Roman" w:hAnsi="Consolas" w:cs="Times New Roman"/>
                <w:color w:val="CCCCCC"/>
                <w:sz w:val="21"/>
                <w:szCs w:val="21"/>
                <w:lang w:val="en-IN" w:eastAsia="en-IN"/>
              </w:rPr>
              <w:t>);</w:t>
            </w:r>
          </w:p>
          <w:p w14:paraId="5214B18E"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float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c2Img</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sc</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nextFloat</w:t>
            </w:r>
            <w:proofErr w:type="spellEnd"/>
            <w:r w:rsidRPr="00BE69FA">
              <w:rPr>
                <w:rFonts w:ascii="Consolas" w:eastAsia="Times New Roman" w:hAnsi="Consolas" w:cs="Times New Roman"/>
                <w:color w:val="CCCCCC"/>
                <w:sz w:val="21"/>
                <w:szCs w:val="21"/>
                <w:lang w:val="en-IN" w:eastAsia="en-IN"/>
              </w:rPr>
              <w:t>();</w:t>
            </w:r>
          </w:p>
          <w:p w14:paraId="7EEC8400"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p>
          <w:p w14:paraId="5290F806"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println</w:t>
            </w:r>
            <w:proofErr w:type="spellEnd"/>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CE9178"/>
                <w:sz w:val="21"/>
                <w:szCs w:val="21"/>
                <w:lang w:val="en-IN" w:eastAsia="en-IN"/>
              </w:rPr>
              <w:t>"</w:t>
            </w:r>
            <w:r w:rsidRPr="00BE69FA">
              <w:rPr>
                <w:rFonts w:ascii="Consolas" w:eastAsia="Times New Roman" w:hAnsi="Consolas" w:cs="Times New Roman"/>
                <w:color w:val="D7BA7D"/>
                <w:sz w:val="21"/>
                <w:szCs w:val="21"/>
                <w:lang w:val="en-IN" w:eastAsia="en-IN"/>
              </w:rPr>
              <w:t>\n</w:t>
            </w:r>
            <w:r w:rsidRPr="00BE69FA">
              <w:rPr>
                <w:rFonts w:ascii="Consolas" w:eastAsia="Times New Roman" w:hAnsi="Consolas" w:cs="Times New Roman"/>
                <w:color w:val="CE9178"/>
                <w:sz w:val="21"/>
                <w:szCs w:val="21"/>
                <w:lang w:val="en-IN" w:eastAsia="en-IN"/>
              </w:rPr>
              <w:t>c1 is: "</w:t>
            </w:r>
            <w:r w:rsidRPr="00BE69FA">
              <w:rPr>
                <w:rFonts w:ascii="Consolas" w:eastAsia="Times New Roman" w:hAnsi="Consolas" w:cs="Times New Roman"/>
                <w:color w:val="CCCCCC"/>
                <w:sz w:val="21"/>
                <w:szCs w:val="21"/>
                <w:lang w:val="en-IN" w:eastAsia="en-IN"/>
              </w:rPr>
              <w:t>);</w:t>
            </w:r>
          </w:p>
          <w:p w14:paraId="1E87DA1E"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println</w:t>
            </w:r>
            <w:proofErr w:type="spellEnd"/>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9CDCFE"/>
                <w:sz w:val="21"/>
                <w:szCs w:val="21"/>
                <w:lang w:val="en-IN" w:eastAsia="en-IN"/>
              </w:rPr>
              <w:t>c1Real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E9178"/>
                <w:sz w:val="21"/>
                <w:szCs w:val="21"/>
                <w:lang w:val="en-IN" w:eastAsia="en-IN"/>
              </w:rPr>
              <w:t>" + "</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c1Img</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E9178"/>
                <w:sz w:val="21"/>
                <w:szCs w:val="21"/>
                <w:lang w:val="en-IN" w:eastAsia="en-IN"/>
              </w:rPr>
              <w:t>"</w:t>
            </w:r>
            <w:proofErr w:type="spellStart"/>
            <w:r w:rsidRPr="00BE69FA">
              <w:rPr>
                <w:rFonts w:ascii="Consolas" w:eastAsia="Times New Roman" w:hAnsi="Consolas" w:cs="Times New Roman"/>
                <w:color w:val="CE9178"/>
                <w:sz w:val="21"/>
                <w:szCs w:val="21"/>
                <w:lang w:val="en-IN" w:eastAsia="en-IN"/>
              </w:rPr>
              <w:t>i</w:t>
            </w:r>
            <w:proofErr w:type="spellEnd"/>
            <w:r w:rsidRPr="00BE69FA">
              <w:rPr>
                <w:rFonts w:ascii="Consolas" w:eastAsia="Times New Roman" w:hAnsi="Consolas" w:cs="Times New Roman"/>
                <w:color w:val="CE9178"/>
                <w:sz w:val="21"/>
                <w:szCs w:val="21"/>
                <w:lang w:val="en-IN" w:eastAsia="en-IN"/>
              </w:rPr>
              <w:t xml:space="preserve"> "</w:t>
            </w:r>
            <w:r w:rsidRPr="00BE69FA">
              <w:rPr>
                <w:rFonts w:ascii="Consolas" w:eastAsia="Times New Roman" w:hAnsi="Consolas" w:cs="Times New Roman"/>
                <w:color w:val="CCCCCC"/>
                <w:sz w:val="21"/>
                <w:szCs w:val="21"/>
                <w:lang w:val="en-IN" w:eastAsia="en-IN"/>
              </w:rPr>
              <w:t>);</w:t>
            </w:r>
          </w:p>
          <w:p w14:paraId="5CC785DE"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p>
          <w:p w14:paraId="6D676EBC"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println</w:t>
            </w:r>
            <w:proofErr w:type="spellEnd"/>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CE9178"/>
                <w:sz w:val="21"/>
                <w:szCs w:val="21"/>
                <w:lang w:val="en-IN" w:eastAsia="en-IN"/>
              </w:rPr>
              <w:t>"</w:t>
            </w:r>
            <w:r w:rsidRPr="00BE69FA">
              <w:rPr>
                <w:rFonts w:ascii="Consolas" w:eastAsia="Times New Roman" w:hAnsi="Consolas" w:cs="Times New Roman"/>
                <w:color w:val="D7BA7D"/>
                <w:sz w:val="21"/>
                <w:szCs w:val="21"/>
                <w:lang w:val="en-IN" w:eastAsia="en-IN"/>
              </w:rPr>
              <w:t>\n</w:t>
            </w:r>
            <w:r w:rsidRPr="00BE69FA">
              <w:rPr>
                <w:rFonts w:ascii="Consolas" w:eastAsia="Times New Roman" w:hAnsi="Consolas" w:cs="Times New Roman"/>
                <w:color w:val="CE9178"/>
                <w:sz w:val="21"/>
                <w:szCs w:val="21"/>
                <w:lang w:val="en-IN" w:eastAsia="en-IN"/>
              </w:rPr>
              <w:t>c2 is: "</w:t>
            </w:r>
            <w:r w:rsidRPr="00BE69FA">
              <w:rPr>
                <w:rFonts w:ascii="Consolas" w:eastAsia="Times New Roman" w:hAnsi="Consolas" w:cs="Times New Roman"/>
                <w:color w:val="CCCCCC"/>
                <w:sz w:val="21"/>
                <w:szCs w:val="21"/>
                <w:lang w:val="en-IN" w:eastAsia="en-IN"/>
              </w:rPr>
              <w:t>);</w:t>
            </w:r>
          </w:p>
          <w:p w14:paraId="34102160"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println</w:t>
            </w:r>
            <w:proofErr w:type="spellEnd"/>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9CDCFE"/>
                <w:sz w:val="21"/>
                <w:szCs w:val="21"/>
                <w:lang w:val="en-IN" w:eastAsia="en-IN"/>
              </w:rPr>
              <w:t>c2Real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E9178"/>
                <w:sz w:val="21"/>
                <w:szCs w:val="21"/>
                <w:lang w:val="en-IN" w:eastAsia="en-IN"/>
              </w:rPr>
              <w:t>" + "</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c2Img</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E9178"/>
                <w:sz w:val="21"/>
                <w:szCs w:val="21"/>
                <w:lang w:val="en-IN" w:eastAsia="en-IN"/>
              </w:rPr>
              <w:t>"</w:t>
            </w:r>
            <w:proofErr w:type="spellStart"/>
            <w:r w:rsidRPr="00BE69FA">
              <w:rPr>
                <w:rFonts w:ascii="Consolas" w:eastAsia="Times New Roman" w:hAnsi="Consolas" w:cs="Times New Roman"/>
                <w:color w:val="CE9178"/>
                <w:sz w:val="21"/>
                <w:szCs w:val="21"/>
                <w:lang w:val="en-IN" w:eastAsia="en-IN"/>
              </w:rPr>
              <w:t>i</w:t>
            </w:r>
            <w:proofErr w:type="spellEnd"/>
            <w:r w:rsidRPr="00BE69FA">
              <w:rPr>
                <w:rFonts w:ascii="Consolas" w:eastAsia="Times New Roman" w:hAnsi="Consolas" w:cs="Times New Roman"/>
                <w:color w:val="CE9178"/>
                <w:sz w:val="21"/>
                <w:szCs w:val="21"/>
                <w:lang w:val="en-IN" w:eastAsia="en-IN"/>
              </w:rPr>
              <w:t xml:space="preserve"> "</w:t>
            </w:r>
            <w:r w:rsidRPr="00BE69FA">
              <w:rPr>
                <w:rFonts w:ascii="Consolas" w:eastAsia="Times New Roman" w:hAnsi="Consolas" w:cs="Times New Roman"/>
                <w:color w:val="CCCCCC"/>
                <w:sz w:val="21"/>
                <w:szCs w:val="21"/>
                <w:lang w:val="en-IN" w:eastAsia="en-IN"/>
              </w:rPr>
              <w:t>);</w:t>
            </w:r>
          </w:p>
          <w:p w14:paraId="69DD3C1C"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p>
          <w:p w14:paraId="6757EF03"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float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addReal</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c2Real</w:t>
            </w:r>
            <w:r w:rsidRPr="00BE69FA">
              <w:rPr>
                <w:rFonts w:ascii="Consolas" w:eastAsia="Times New Roman" w:hAnsi="Consolas" w:cs="Times New Roman"/>
                <w:color w:val="CCCCCC"/>
                <w:sz w:val="21"/>
                <w:szCs w:val="21"/>
                <w:lang w:val="en-IN" w:eastAsia="en-IN"/>
              </w:rPr>
              <w:t>;</w:t>
            </w:r>
          </w:p>
          <w:p w14:paraId="3379350F"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float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addImg</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c1Img</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c2Img</w:t>
            </w:r>
            <w:r w:rsidRPr="00BE69FA">
              <w:rPr>
                <w:rFonts w:ascii="Consolas" w:eastAsia="Times New Roman" w:hAnsi="Consolas" w:cs="Times New Roman"/>
                <w:color w:val="CCCCCC"/>
                <w:sz w:val="21"/>
                <w:szCs w:val="21"/>
                <w:lang w:val="en-IN" w:eastAsia="en-IN"/>
              </w:rPr>
              <w:t>;</w:t>
            </w:r>
          </w:p>
          <w:p w14:paraId="4BF55AAA"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println</w:t>
            </w:r>
            <w:proofErr w:type="spellEnd"/>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CE9178"/>
                <w:sz w:val="21"/>
                <w:szCs w:val="21"/>
                <w:lang w:val="en-IN" w:eastAsia="en-IN"/>
              </w:rPr>
              <w:t>"</w:t>
            </w:r>
            <w:r w:rsidRPr="00BE69FA">
              <w:rPr>
                <w:rFonts w:ascii="Consolas" w:eastAsia="Times New Roman" w:hAnsi="Consolas" w:cs="Times New Roman"/>
                <w:color w:val="D7BA7D"/>
                <w:sz w:val="21"/>
                <w:szCs w:val="21"/>
                <w:lang w:val="en-IN" w:eastAsia="en-IN"/>
              </w:rPr>
              <w:t>\</w:t>
            </w:r>
            <w:proofErr w:type="spellStart"/>
            <w:r w:rsidRPr="00BE69FA">
              <w:rPr>
                <w:rFonts w:ascii="Consolas" w:eastAsia="Times New Roman" w:hAnsi="Consolas" w:cs="Times New Roman"/>
                <w:color w:val="D7BA7D"/>
                <w:sz w:val="21"/>
                <w:szCs w:val="21"/>
                <w:lang w:val="en-IN" w:eastAsia="en-IN"/>
              </w:rPr>
              <w:t>n</w:t>
            </w:r>
            <w:r w:rsidRPr="00BE69FA">
              <w:rPr>
                <w:rFonts w:ascii="Consolas" w:eastAsia="Times New Roman" w:hAnsi="Consolas" w:cs="Times New Roman"/>
                <w:color w:val="CE9178"/>
                <w:sz w:val="21"/>
                <w:szCs w:val="21"/>
                <w:lang w:val="en-IN" w:eastAsia="en-IN"/>
              </w:rPr>
              <w:t>addition</w:t>
            </w:r>
            <w:proofErr w:type="spellEnd"/>
            <w:r w:rsidRPr="00BE69FA">
              <w:rPr>
                <w:rFonts w:ascii="Consolas" w:eastAsia="Times New Roman" w:hAnsi="Consolas" w:cs="Times New Roman"/>
                <w:color w:val="CE9178"/>
                <w:sz w:val="21"/>
                <w:szCs w:val="21"/>
                <w:lang w:val="en-IN" w:eastAsia="en-IN"/>
              </w:rPr>
              <w:t>: "</w:t>
            </w:r>
            <w:r w:rsidRPr="00BE69FA">
              <w:rPr>
                <w:rFonts w:ascii="Consolas" w:eastAsia="Times New Roman" w:hAnsi="Consolas" w:cs="Times New Roman"/>
                <w:color w:val="CCCCCC"/>
                <w:sz w:val="21"/>
                <w:szCs w:val="21"/>
                <w:lang w:val="en-IN" w:eastAsia="en-IN"/>
              </w:rPr>
              <w:t>);</w:t>
            </w:r>
          </w:p>
          <w:p w14:paraId="1EA3F9E9"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println</w:t>
            </w:r>
            <w:proofErr w:type="spellEnd"/>
            <w:r w:rsidRPr="00BE69FA">
              <w:rPr>
                <w:rFonts w:ascii="Consolas" w:eastAsia="Times New Roman" w:hAnsi="Consolas" w:cs="Times New Roman"/>
                <w:color w:val="CCCCCC"/>
                <w:sz w:val="21"/>
                <w:szCs w:val="21"/>
                <w:lang w:val="en-IN" w:eastAsia="en-IN"/>
              </w:rPr>
              <w:t>(</w:t>
            </w:r>
            <w:proofErr w:type="spellStart"/>
            <w:r w:rsidRPr="00BE69FA">
              <w:rPr>
                <w:rFonts w:ascii="Consolas" w:eastAsia="Times New Roman" w:hAnsi="Consolas" w:cs="Times New Roman"/>
                <w:color w:val="9CDCFE"/>
                <w:sz w:val="21"/>
                <w:szCs w:val="21"/>
                <w:lang w:val="en-IN" w:eastAsia="en-IN"/>
              </w:rPr>
              <w:t>addReal</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E9178"/>
                <w:sz w:val="21"/>
                <w:szCs w:val="21"/>
                <w:lang w:val="en-IN" w:eastAsia="en-IN"/>
              </w:rPr>
              <w:t>" + "</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addImg</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E9178"/>
                <w:sz w:val="21"/>
                <w:szCs w:val="21"/>
                <w:lang w:val="en-IN" w:eastAsia="en-IN"/>
              </w:rPr>
              <w:t>"</w:t>
            </w:r>
            <w:proofErr w:type="spellStart"/>
            <w:r w:rsidRPr="00BE69FA">
              <w:rPr>
                <w:rFonts w:ascii="Consolas" w:eastAsia="Times New Roman" w:hAnsi="Consolas" w:cs="Times New Roman"/>
                <w:color w:val="CE9178"/>
                <w:sz w:val="21"/>
                <w:szCs w:val="21"/>
                <w:lang w:val="en-IN" w:eastAsia="en-IN"/>
              </w:rPr>
              <w:t>i</w:t>
            </w:r>
            <w:proofErr w:type="spellEnd"/>
            <w:r w:rsidRPr="00BE69FA">
              <w:rPr>
                <w:rFonts w:ascii="Consolas" w:eastAsia="Times New Roman" w:hAnsi="Consolas" w:cs="Times New Roman"/>
                <w:color w:val="CE9178"/>
                <w:sz w:val="21"/>
                <w:szCs w:val="21"/>
                <w:lang w:val="en-IN" w:eastAsia="en-IN"/>
              </w:rPr>
              <w:t xml:space="preserve"> "</w:t>
            </w:r>
            <w:r w:rsidRPr="00BE69FA">
              <w:rPr>
                <w:rFonts w:ascii="Consolas" w:eastAsia="Times New Roman" w:hAnsi="Consolas" w:cs="Times New Roman"/>
                <w:color w:val="CCCCCC"/>
                <w:sz w:val="21"/>
                <w:szCs w:val="21"/>
                <w:lang w:val="en-IN" w:eastAsia="en-IN"/>
              </w:rPr>
              <w:t>);</w:t>
            </w:r>
          </w:p>
          <w:p w14:paraId="13B7246F"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p>
          <w:p w14:paraId="73FD600E"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float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subReal</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c2Real</w:t>
            </w:r>
            <w:r w:rsidRPr="00BE69FA">
              <w:rPr>
                <w:rFonts w:ascii="Consolas" w:eastAsia="Times New Roman" w:hAnsi="Consolas" w:cs="Times New Roman"/>
                <w:color w:val="CCCCCC"/>
                <w:sz w:val="21"/>
                <w:szCs w:val="21"/>
                <w:lang w:val="en-IN" w:eastAsia="en-IN"/>
              </w:rPr>
              <w:t>;</w:t>
            </w:r>
          </w:p>
          <w:p w14:paraId="5A5AFFF5"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float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subImg</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c1Img</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c2Img</w:t>
            </w:r>
            <w:r w:rsidRPr="00BE69FA">
              <w:rPr>
                <w:rFonts w:ascii="Consolas" w:eastAsia="Times New Roman" w:hAnsi="Consolas" w:cs="Times New Roman"/>
                <w:color w:val="CCCCCC"/>
                <w:sz w:val="21"/>
                <w:szCs w:val="21"/>
                <w:lang w:val="en-IN" w:eastAsia="en-IN"/>
              </w:rPr>
              <w:t>;</w:t>
            </w:r>
          </w:p>
          <w:p w14:paraId="701A320B"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println</w:t>
            </w:r>
            <w:proofErr w:type="spellEnd"/>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CE9178"/>
                <w:sz w:val="21"/>
                <w:szCs w:val="21"/>
                <w:lang w:val="en-IN" w:eastAsia="en-IN"/>
              </w:rPr>
              <w:t>"</w:t>
            </w:r>
            <w:r w:rsidRPr="00BE69FA">
              <w:rPr>
                <w:rFonts w:ascii="Consolas" w:eastAsia="Times New Roman" w:hAnsi="Consolas" w:cs="Times New Roman"/>
                <w:color w:val="D7BA7D"/>
                <w:sz w:val="21"/>
                <w:szCs w:val="21"/>
                <w:lang w:val="en-IN" w:eastAsia="en-IN"/>
              </w:rPr>
              <w:t>\</w:t>
            </w:r>
            <w:proofErr w:type="spellStart"/>
            <w:r w:rsidRPr="00BE69FA">
              <w:rPr>
                <w:rFonts w:ascii="Consolas" w:eastAsia="Times New Roman" w:hAnsi="Consolas" w:cs="Times New Roman"/>
                <w:color w:val="D7BA7D"/>
                <w:sz w:val="21"/>
                <w:szCs w:val="21"/>
                <w:lang w:val="en-IN" w:eastAsia="en-IN"/>
              </w:rPr>
              <w:t>n</w:t>
            </w:r>
            <w:r w:rsidRPr="00BE69FA">
              <w:rPr>
                <w:rFonts w:ascii="Consolas" w:eastAsia="Times New Roman" w:hAnsi="Consolas" w:cs="Times New Roman"/>
                <w:color w:val="CE9178"/>
                <w:sz w:val="21"/>
                <w:szCs w:val="21"/>
                <w:lang w:val="en-IN" w:eastAsia="en-IN"/>
              </w:rPr>
              <w:t>subtraction</w:t>
            </w:r>
            <w:proofErr w:type="spellEnd"/>
            <w:r w:rsidRPr="00BE69FA">
              <w:rPr>
                <w:rFonts w:ascii="Consolas" w:eastAsia="Times New Roman" w:hAnsi="Consolas" w:cs="Times New Roman"/>
                <w:color w:val="CE9178"/>
                <w:sz w:val="21"/>
                <w:szCs w:val="21"/>
                <w:lang w:val="en-IN" w:eastAsia="en-IN"/>
              </w:rPr>
              <w:t>: "</w:t>
            </w:r>
            <w:r w:rsidRPr="00BE69FA">
              <w:rPr>
                <w:rFonts w:ascii="Consolas" w:eastAsia="Times New Roman" w:hAnsi="Consolas" w:cs="Times New Roman"/>
                <w:color w:val="CCCCCC"/>
                <w:sz w:val="21"/>
                <w:szCs w:val="21"/>
                <w:lang w:val="en-IN" w:eastAsia="en-IN"/>
              </w:rPr>
              <w:t>);</w:t>
            </w:r>
          </w:p>
          <w:p w14:paraId="37FEBA3F"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println</w:t>
            </w:r>
            <w:proofErr w:type="spellEnd"/>
            <w:r w:rsidRPr="00BE69FA">
              <w:rPr>
                <w:rFonts w:ascii="Consolas" w:eastAsia="Times New Roman" w:hAnsi="Consolas" w:cs="Times New Roman"/>
                <w:color w:val="CCCCCC"/>
                <w:sz w:val="21"/>
                <w:szCs w:val="21"/>
                <w:lang w:val="en-IN" w:eastAsia="en-IN"/>
              </w:rPr>
              <w:t>(</w:t>
            </w:r>
            <w:proofErr w:type="spellStart"/>
            <w:r w:rsidRPr="00BE69FA">
              <w:rPr>
                <w:rFonts w:ascii="Consolas" w:eastAsia="Times New Roman" w:hAnsi="Consolas" w:cs="Times New Roman"/>
                <w:color w:val="9CDCFE"/>
                <w:sz w:val="21"/>
                <w:szCs w:val="21"/>
                <w:lang w:val="en-IN" w:eastAsia="en-IN"/>
              </w:rPr>
              <w:t>subReal</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E9178"/>
                <w:sz w:val="21"/>
                <w:szCs w:val="21"/>
                <w:lang w:val="en-IN" w:eastAsia="en-IN"/>
              </w:rPr>
              <w:t>" + "</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subImg</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E9178"/>
                <w:sz w:val="21"/>
                <w:szCs w:val="21"/>
                <w:lang w:val="en-IN" w:eastAsia="en-IN"/>
              </w:rPr>
              <w:t>"</w:t>
            </w:r>
            <w:proofErr w:type="spellStart"/>
            <w:r w:rsidRPr="00BE69FA">
              <w:rPr>
                <w:rFonts w:ascii="Consolas" w:eastAsia="Times New Roman" w:hAnsi="Consolas" w:cs="Times New Roman"/>
                <w:color w:val="CE9178"/>
                <w:sz w:val="21"/>
                <w:szCs w:val="21"/>
                <w:lang w:val="en-IN" w:eastAsia="en-IN"/>
              </w:rPr>
              <w:t>i</w:t>
            </w:r>
            <w:proofErr w:type="spellEnd"/>
            <w:r w:rsidRPr="00BE69FA">
              <w:rPr>
                <w:rFonts w:ascii="Consolas" w:eastAsia="Times New Roman" w:hAnsi="Consolas" w:cs="Times New Roman"/>
                <w:color w:val="CE9178"/>
                <w:sz w:val="21"/>
                <w:szCs w:val="21"/>
                <w:lang w:val="en-IN" w:eastAsia="en-IN"/>
              </w:rPr>
              <w:t xml:space="preserve"> "</w:t>
            </w:r>
            <w:r w:rsidRPr="00BE69FA">
              <w:rPr>
                <w:rFonts w:ascii="Consolas" w:eastAsia="Times New Roman" w:hAnsi="Consolas" w:cs="Times New Roman"/>
                <w:color w:val="CCCCCC"/>
                <w:sz w:val="21"/>
                <w:szCs w:val="21"/>
                <w:lang w:val="en-IN" w:eastAsia="en-IN"/>
              </w:rPr>
              <w:t>);</w:t>
            </w:r>
          </w:p>
          <w:p w14:paraId="423BCC3E"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p>
          <w:p w14:paraId="0B1739B3"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float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multReal</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c1Img</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c2Img</w:t>
            </w:r>
            <w:r w:rsidRPr="00BE69FA">
              <w:rPr>
                <w:rFonts w:ascii="Consolas" w:eastAsia="Times New Roman" w:hAnsi="Consolas" w:cs="Times New Roman"/>
                <w:color w:val="CCCCCC"/>
                <w:sz w:val="21"/>
                <w:szCs w:val="21"/>
                <w:lang w:val="en-IN" w:eastAsia="en-IN"/>
              </w:rPr>
              <w:t>;</w:t>
            </w:r>
          </w:p>
          <w:p w14:paraId="150D2CF8"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float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multImg</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c2Img</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c1Img</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c2Real</w:t>
            </w:r>
            <w:r w:rsidRPr="00BE69FA">
              <w:rPr>
                <w:rFonts w:ascii="Consolas" w:eastAsia="Times New Roman" w:hAnsi="Consolas" w:cs="Times New Roman"/>
                <w:color w:val="CCCCCC"/>
                <w:sz w:val="21"/>
                <w:szCs w:val="21"/>
                <w:lang w:val="en-IN" w:eastAsia="en-IN"/>
              </w:rPr>
              <w:t>;</w:t>
            </w:r>
          </w:p>
          <w:p w14:paraId="3582EEA0"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println</w:t>
            </w:r>
            <w:proofErr w:type="spellEnd"/>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CE9178"/>
                <w:sz w:val="21"/>
                <w:szCs w:val="21"/>
                <w:lang w:val="en-IN" w:eastAsia="en-IN"/>
              </w:rPr>
              <w:t>"</w:t>
            </w:r>
            <w:r w:rsidRPr="00BE69FA">
              <w:rPr>
                <w:rFonts w:ascii="Consolas" w:eastAsia="Times New Roman" w:hAnsi="Consolas" w:cs="Times New Roman"/>
                <w:color w:val="D7BA7D"/>
                <w:sz w:val="21"/>
                <w:szCs w:val="21"/>
                <w:lang w:val="en-IN" w:eastAsia="en-IN"/>
              </w:rPr>
              <w:t>\</w:t>
            </w:r>
            <w:proofErr w:type="spellStart"/>
            <w:r w:rsidRPr="00BE69FA">
              <w:rPr>
                <w:rFonts w:ascii="Consolas" w:eastAsia="Times New Roman" w:hAnsi="Consolas" w:cs="Times New Roman"/>
                <w:color w:val="D7BA7D"/>
                <w:sz w:val="21"/>
                <w:szCs w:val="21"/>
                <w:lang w:val="en-IN" w:eastAsia="en-IN"/>
              </w:rPr>
              <w:t>n</w:t>
            </w:r>
            <w:r w:rsidRPr="00BE69FA">
              <w:rPr>
                <w:rFonts w:ascii="Consolas" w:eastAsia="Times New Roman" w:hAnsi="Consolas" w:cs="Times New Roman"/>
                <w:color w:val="CE9178"/>
                <w:sz w:val="21"/>
                <w:szCs w:val="21"/>
                <w:lang w:val="en-IN" w:eastAsia="en-IN"/>
              </w:rPr>
              <w:t>multiplication</w:t>
            </w:r>
            <w:proofErr w:type="spellEnd"/>
            <w:r w:rsidRPr="00BE69FA">
              <w:rPr>
                <w:rFonts w:ascii="Consolas" w:eastAsia="Times New Roman" w:hAnsi="Consolas" w:cs="Times New Roman"/>
                <w:color w:val="CE9178"/>
                <w:sz w:val="21"/>
                <w:szCs w:val="21"/>
                <w:lang w:val="en-IN" w:eastAsia="en-IN"/>
              </w:rPr>
              <w:t>: "</w:t>
            </w:r>
            <w:r w:rsidRPr="00BE69FA">
              <w:rPr>
                <w:rFonts w:ascii="Consolas" w:eastAsia="Times New Roman" w:hAnsi="Consolas" w:cs="Times New Roman"/>
                <w:color w:val="CCCCCC"/>
                <w:sz w:val="21"/>
                <w:szCs w:val="21"/>
                <w:lang w:val="en-IN" w:eastAsia="en-IN"/>
              </w:rPr>
              <w:t>);</w:t>
            </w:r>
          </w:p>
          <w:p w14:paraId="7B09435E"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println</w:t>
            </w:r>
            <w:proofErr w:type="spellEnd"/>
            <w:r w:rsidRPr="00BE69FA">
              <w:rPr>
                <w:rFonts w:ascii="Consolas" w:eastAsia="Times New Roman" w:hAnsi="Consolas" w:cs="Times New Roman"/>
                <w:color w:val="CCCCCC"/>
                <w:sz w:val="21"/>
                <w:szCs w:val="21"/>
                <w:lang w:val="en-IN" w:eastAsia="en-IN"/>
              </w:rPr>
              <w:t>(</w:t>
            </w:r>
            <w:proofErr w:type="spellStart"/>
            <w:r w:rsidRPr="00BE69FA">
              <w:rPr>
                <w:rFonts w:ascii="Consolas" w:eastAsia="Times New Roman" w:hAnsi="Consolas" w:cs="Times New Roman"/>
                <w:color w:val="9CDCFE"/>
                <w:sz w:val="21"/>
                <w:szCs w:val="21"/>
                <w:lang w:val="en-IN" w:eastAsia="en-IN"/>
              </w:rPr>
              <w:t>multReal</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E9178"/>
                <w:sz w:val="21"/>
                <w:szCs w:val="21"/>
                <w:lang w:val="en-IN" w:eastAsia="en-IN"/>
              </w:rPr>
              <w:t>" + "</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multImg</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E9178"/>
                <w:sz w:val="21"/>
                <w:szCs w:val="21"/>
                <w:lang w:val="en-IN" w:eastAsia="en-IN"/>
              </w:rPr>
              <w:t>"</w:t>
            </w:r>
            <w:proofErr w:type="spellStart"/>
            <w:r w:rsidRPr="00BE69FA">
              <w:rPr>
                <w:rFonts w:ascii="Consolas" w:eastAsia="Times New Roman" w:hAnsi="Consolas" w:cs="Times New Roman"/>
                <w:color w:val="CE9178"/>
                <w:sz w:val="21"/>
                <w:szCs w:val="21"/>
                <w:lang w:val="en-IN" w:eastAsia="en-IN"/>
              </w:rPr>
              <w:t>i</w:t>
            </w:r>
            <w:proofErr w:type="spellEnd"/>
            <w:r w:rsidRPr="00BE69FA">
              <w:rPr>
                <w:rFonts w:ascii="Consolas" w:eastAsia="Times New Roman" w:hAnsi="Consolas" w:cs="Times New Roman"/>
                <w:color w:val="CE9178"/>
                <w:sz w:val="21"/>
                <w:szCs w:val="21"/>
                <w:lang w:val="en-IN" w:eastAsia="en-IN"/>
              </w:rPr>
              <w:t xml:space="preserve"> "</w:t>
            </w:r>
            <w:r w:rsidRPr="00BE69FA">
              <w:rPr>
                <w:rFonts w:ascii="Consolas" w:eastAsia="Times New Roman" w:hAnsi="Consolas" w:cs="Times New Roman"/>
                <w:color w:val="CCCCCC"/>
                <w:sz w:val="21"/>
                <w:szCs w:val="21"/>
                <w:lang w:val="en-IN" w:eastAsia="en-IN"/>
              </w:rPr>
              <w:t>);</w:t>
            </w:r>
          </w:p>
          <w:p w14:paraId="2D6A65C9"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p>
          <w:p w14:paraId="65CF9494"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float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denominator</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c2Img</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c2Img</w:t>
            </w:r>
            <w:r w:rsidRPr="00BE69FA">
              <w:rPr>
                <w:rFonts w:ascii="Consolas" w:eastAsia="Times New Roman" w:hAnsi="Consolas" w:cs="Times New Roman"/>
                <w:color w:val="CCCCCC"/>
                <w:sz w:val="21"/>
                <w:szCs w:val="21"/>
                <w:lang w:val="en-IN" w:eastAsia="en-IN"/>
              </w:rPr>
              <w:t>;</w:t>
            </w:r>
          </w:p>
          <w:p w14:paraId="6783D352"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586C0"/>
                <w:sz w:val="21"/>
                <w:szCs w:val="21"/>
                <w:lang w:val="en-IN" w:eastAsia="en-IN"/>
              </w:rPr>
              <w:t>if</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denominator</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B5CEA8"/>
                <w:sz w:val="21"/>
                <w:szCs w:val="21"/>
                <w:lang w:val="en-IN" w:eastAsia="en-IN"/>
              </w:rPr>
              <w:t>0</w:t>
            </w:r>
            <w:r w:rsidRPr="00BE69FA">
              <w:rPr>
                <w:rFonts w:ascii="Consolas" w:eastAsia="Times New Roman" w:hAnsi="Consolas" w:cs="Times New Roman"/>
                <w:color w:val="CCCCCC"/>
                <w:sz w:val="21"/>
                <w:szCs w:val="21"/>
                <w:lang w:val="en-IN" w:eastAsia="en-IN"/>
              </w:rPr>
              <w:t xml:space="preserve">) </w:t>
            </w:r>
          </w:p>
          <w:p w14:paraId="474EDDA9"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w:t>
            </w:r>
          </w:p>
          <w:p w14:paraId="379A7350"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float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divReal</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c1Img</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c2Img</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denominator</w:t>
            </w:r>
            <w:r w:rsidRPr="00BE69FA">
              <w:rPr>
                <w:rFonts w:ascii="Consolas" w:eastAsia="Times New Roman" w:hAnsi="Consolas" w:cs="Times New Roman"/>
                <w:color w:val="CCCCCC"/>
                <w:sz w:val="21"/>
                <w:szCs w:val="21"/>
                <w:lang w:val="en-IN" w:eastAsia="en-IN"/>
              </w:rPr>
              <w:t>;</w:t>
            </w:r>
          </w:p>
          <w:p w14:paraId="3B469283"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4EC9B0"/>
                <w:sz w:val="21"/>
                <w:szCs w:val="21"/>
                <w:lang w:val="en-IN" w:eastAsia="en-IN"/>
              </w:rPr>
              <w:t>float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divImg</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c1Img</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c1Real</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c2Img</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9CDCFE"/>
                <w:sz w:val="21"/>
                <w:szCs w:val="21"/>
                <w:lang w:val="en-IN" w:eastAsia="en-IN"/>
              </w:rPr>
              <w:t>denominator</w:t>
            </w:r>
            <w:r w:rsidRPr="00BE69FA">
              <w:rPr>
                <w:rFonts w:ascii="Consolas" w:eastAsia="Times New Roman" w:hAnsi="Consolas" w:cs="Times New Roman"/>
                <w:color w:val="CCCCCC"/>
                <w:sz w:val="21"/>
                <w:szCs w:val="21"/>
                <w:lang w:val="en-IN" w:eastAsia="en-IN"/>
              </w:rPr>
              <w:t>;</w:t>
            </w:r>
          </w:p>
          <w:p w14:paraId="1D6F8C40"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println</w:t>
            </w:r>
            <w:proofErr w:type="spellEnd"/>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CE9178"/>
                <w:sz w:val="21"/>
                <w:szCs w:val="21"/>
                <w:lang w:val="en-IN" w:eastAsia="en-IN"/>
              </w:rPr>
              <w:t>"</w:t>
            </w:r>
            <w:r w:rsidRPr="00BE69FA">
              <w:rPr>
                <w:rFonts w:ascii="Consolas" w:eastAsia="Times New Roman" w:hAnsi="Consolas" w:cs="Times New Roman"/>
                <w:color w:val="D7BA7D"/>
                <w:sz w:val="21"/>
                <w:szCs w:val="21"/>
                <w:lang w:val="en-IN" w:eastAsia="en-IN"/>
              </w:rPr>
              <w:t>\</w:t>
            </w:r>
            <w:proofErr w:type="spellStart"/>
            <w:r w:rsidRPr="00BE69FA">
              <w:rPr>
                <w:rFonts w:ascii="Consolas" w:eastAsia="Times New Roman" w:hAnsi="Consolas" w:cs="Times New Roman"/>
                <w:color w:val="D7BA7D"/>
                <w:sz w:val="21"/>
                <w:szCs w:val="21"/>
                <w:lang w:val="en-IN" w:eastAsia="en-IN"/>
              </w:rPr>
              <w:t>n</w:t>
            </w:r>
            <w:r w:rsidRPr="00BE69FA">
              <w:rPr>
                <w:rFonts w:ascii="Consolas" w:eastAsia="Times New Roman" w:hAnsi="Consolas" w:cs="Times New Roman"/>
                <w:color w:val="CE9178"/>
                <w:sz w:val="21"/>
                <w:szCs w:val="21"/>
                <w:lang w:val="en-IN" w:eastAsia="en-IN"/>
              </w:rPr>
              <w:t>division</w:t>
            </w:r>
            <w:proofErr w:type="spellEnd"/>
            <w:r w:rsidRPr="00BE69FA">
              <w:rPr>
                <w:rFonts w:ascii="Consolas" w:eastAsia="Times New Roman" w:hAnsi="Consolas" w:cs="Times New Roman"/>
                <w:color w:val="CE9178"/>
                <w:sz w:val="21"/>
                <w:szCs w:val="21"/>
                <w:lang w:val="en-IN" w:eastAsia="en-IN"/>
              </w:rPr>
              <w:t>: "</w:t>
            </w:r>
            <w:r w:rsidRPr="00BE69FA">
              <w:rPr>
                <w:rFonts w:ascii="Consolas" w:eastAsia="Times New Roman" w:hAnsi="Consolas" w:cs="Times New Roman"/>
                <w:color w:val="CCCCCC"/>
                <w:sz w:val="21"/>
                <w:szCs w:val="21"/>
                <w:lang w:val="en-IN" w:eastAsia="en-IN"/>
              </w:rPr>
              <w:t>);</w:t>
            </w:r>
          </w:p>
          <w:p w14:paraId="5B6432DD"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println</w:t>
            </w:r>
            <w:proofErr w:type="spellEnd"/>
            <w:r w:rsidRPr="00BE69FA">
              <w:rPr>
                <w:rFonts w:ascii="Consolas" w:eastAsia="Times New Roman" w:hAnsi="Consolas" w:cs="Times New Roman"/>
                <w:color w:val="CCCCCC"/>
                <w:sz w:val="21"/>
                <w:szCs w:val="21"/>
                <w:lang w:val="en-IN" w:eastAsia="en-IN"/>
              </w:rPr>
              <w:t>(</w:t>
            </w:r>
            <w:proofErr w:type="spellStart"/>
            <w:r w:rsidRPr="00BE69FA">
              <w:rPr>
                <w:rFonts w:ascii="Consolas" w:eastAsia="Times New Roman" w:hAnsi="Consolas" w:cs="Times New Roman"/>
                <w:color w:val="9CDCFE"/>
                <w:sz w:val="21"/>
                <w:szCs w:val="21"/>
                <w:lang w:val="en-IN" w:eastAsia="en-IN"/>
              </w:rPr>
              <w:t>divReal</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E9178"/>
                <w:sz w:val="21"/>
                <w:szCs w:val="21"/>
                <w:lang w:val="en-IN" w:eastAsia="en-IN"/>
              </w:rPr>
              <w:t>" + "</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9CDCFE"/>
                <w:sz w:val="21"/>
                <w:szCs w:val="21"/>
                <w:lang w:val="en-IN" w:eastAsia="en-IN"/>
              </w:rPr>
              <w:t>divImg</w:t>
            </w:r>
            <w:proofErr w:type="spellEnd"/>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D4D4D4"/>
                <w:sz w:val="21"/>
                <w:szCs w:val="21"/>
                <w:lang w:val="en-IN" w:eastAsia="en-IN"/>
              </w:rPr>
              <w:t>+</w:t>
            </w: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E9178"/>
                <w:sz w:val="21"/>
                <w:szCs w:val="21"/>
                <w:lang w:val="en-IN" w:eastAsia="en-IN"/>
              </w:rPr>
              <w:t>"</w:t>
            </w:r>
            <w:proofErr w:type="spellStart"/>
            <w:r w:rsidRPr="00BE69FA">
              <w:rPr>
                <w:rFonts w:ascii="Consolas" w:eastAsia="Times New Roman" w:hAnsi="Consolas" w:cs="Times New Roman"/>
                <w:color w:val="CE9178"/>
                <w:sz w:val="21"/>
                <w:szCs w:val="21"/>
                <w:lang w:val="en-IN" w:eastAsia="en-IN"/>
              </w:rPr>
              <w:t>i</w:t>
            </w:r>
            <w:proofErr w:type="spellEnd"/>
            <w:r w:rsidRPr="00BE69FA">
              <w:rPr>
                <w:rFonts w:ascii="Consolas" w:eastAsia="Times New Roman" w:hAnsi="Consolas" w:cs="Times New Roman"/>
                <w:color w:val="CE9178"/>
                <w:sz w:val="21"/>
                <w:szCs w:val="21"/>
                <w:lang w:val="en-IN" w:eastAsia="en-IN"/>
              </w:rPr>
              <w:t xml:space="preserve"> "</w:t>
            </w:r>
            <w:r w:rsidRPr="00BE69FA">
              <w:rPr>
                <w:rFonts w:ascii="Consolas" w:eastAsia="Times New Roman" w:hAnsi="Consolas" w:cs="Times New Roman"/>
                <w:color w:val="CCCCCC"/>
                <w:sz w:val="21"/>
                <w:szCs w:val="21"/>
                <w:lang w:val="en-IN" w:eastAsia="en-IN"/>
              </w:rPr>
              <w:t>);</w:t>
            </w:r>
          </w:p>
          <w:p w14:paraId="2E002A4B"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 </w:t>
            </w:r>
          </w:p>
          <w:p w14:paraId="57634933"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r w:rsidRPr="00BE69FA">
              <w:rPr>
                <w:rFonts w:ascii="Consolas" w:eastAsia="Times New Roman" w:hAnsi="Consolas" w:cs="Times New Roman"/>
                <w:color w:val="C586C0"/>
                <w:sz w:val="21"/>
                <w:szCs w:val="21"/>
                <w:lang w:val="en-IN" w:eastAsia="en-IN"/>
              </w:rPr>
              <w:t>else</w:t>
            </w:r>
            <w:r w:rsidRPr="00BE69FA">
              <w:rPr>
                <w:rFonts w:ascii="Consolas" w:eastAsia="Times New Roman" w:hAnsi="Consolas" w:cs="Times New Roman"/>
                <w:color w:val="CCCCCC"/>
                <w:sz w:val="21"/>
                <w:szCs w:val="21"/>
                <w:lang w:val="en-IN" w:eastAsia="en-IN"/>
              </w:rPr>
              <w:t xml:space="preserve"> </w:t>
            </w:r>
          </w:p>
          <w:p w14:paraId="16FC0E15"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w:t>
            </w:r>
          </w:p>
          <w:p w14:paraId="5EB50C53"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xml:space="preserve">            </w:t>
            </w:r>
            <w:proofErr w:type="spellStart"/>
            <w:r w:rsidRPr="00BE69FA">
              <w:rPr>
                <w:rFonts w:ascii="Consolas" w:eastAsia="Times New Roman" w:hAnsi="Consolas" w:cs="Times New Roman"/>
                <w:color w:val="4EC9B0"/>
                <w:sz w:val="21"/>
                <w:szCs w:val="21"/>
                <w:lang w:val="en-IN" w:eastAsia="en-IN"/>
              </w:rPr>
              <w:t>System</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4FC1FF"/>
                <w:sz w:val="21"/>
                <w:szCs w:val="21"/>
                <w:lang w:val="en-IN" w:eastAsia="en-IN"/>
              </w:rPr>
              <w:t>out</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println</w:t>
            </w:r>
            <w:proofErr w:type="spellEnd"/>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CE9178"/>
                <w:sz w:val="21"/>
                <w:szCs w:val="21"/>
                <w:lang w:val="en-IN" w:eastAsia="en-IN"/>
              </w:rPr>
              <w:t>"</w:t>
            </w:r>
            <w:r w:rsidRPr="00BE69FA">
              <w:rPr>
                <w:rFonts w:ascii="Consolas" w:eastAsia="Times New Roman" w:hAnsi="Consolas" w:cs="Times New Roman"/>
                <w:color w:val="D7BA7D"/>
                <w:sz w:val="21"/>
                <w:szCs w:val="21"/>
                <w:lang w:val="en-IN" w:eastAsia="en-IN"/>
              </w:rPr>
              <w:t>\</w:t>
            </w:r>
            <w:proofErr w:type="spellStart"/>
            <w:r w:rsidRPr="00BE69FA">
              <w:rPr>
                <w:rFonts w:ascii="Consolas" w:eastAsia="Times New Roman" w:hAnsi="Consolas" w:cs="Times New Roman"/>
                <w:color w:val="D7BA7D"/>
                <w:sz w:val="21"/>
                <w:szCs w:val="21"/>
                <w:lang w:val="en-IN" w:eastAsia="en-IN"/>
              </w:rPr>
              <w:t>n</w:t>
            </w:r>
            <w:r w:rsidRPr="00BE69FA">
              <w:rPr>
                <w:rFonts w:ascii="Consolas" w:eastAsia="Times New Roman" w:hAnsi="Consolas" w:cs="Times New Roman"/>
                <w:color w:val="CE9178"/>
                <w:sz w:val="21"/>
                <w:szCs w:val="21"/>
                <w:lang w:val="en-IN" w:eastAsia="en-IN"/>
              </w:rPr>
              <w:t>division</w:t>
            </w:r>
            <w:proofErr w:type="spellEnd"/>
            <w:r w:rsidRPr="00BE69FA">
              <w:rPr>
                <w:rFonts w:ascii="Consolas" w:eastAsia="Times New Roman" w:hAnsi="Consolas" w:cs="Times New Roman"/>
                <w:color w:val="CE9178"/>
                <w:sz w:val="21"/>
                <w:szCs w:val="21"/>
                <w:lang w:val="en-IN" w:eastAsia="en-IN"/>
              </w:rPr>
              <w:t xml:space="preserve"> by zero"</w:t>
            </w:r>
            <w:r w:rsidRPr="00BE69FA">
              <w:rPr>
                <w:rFonts w:ascii="Consolas" w:eastAsia="Times New Roman" w:hAnsi="Consolas" w:cs="Times New Roman"/>
                <w:color w:val="CCCCCC"/>
                <w:sz w:val="21"/>
                <w:szCs w:val="21"/>
                <w:lang w:val="en-IN" w:eastAsia="en-IN"/>
              </w:rPr>
              <w:t>);</w:t>
            </w:r>
          </w:p>
          <w:p w14:paraId="62A6BE0B"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w:t>
            </w:r>
          </w:p>
          <w:p w14:paraId="31D5896F"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p>
          <w:p w14:paraId="68062E34"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lastRenderedPageBreak/>
              <w:t xml:space="preserve">        </w:t>
            </w:r>
            <w:proofErr w:type="spellStart"/>
            <w:r w:rsidRPr="00BE69FA">
              <w:rPr>
                <w:rFonts w:ascii="Consolas" w:eastAsia="Times New Roman" w:hAnsi="Consolas" w:cs="Times New Roman"/>
                <w:color w:val="9CDCFE"/>
                <w:sz w:val="21"/>
                <w:szCs w:val="21"/>
                <w:lang w:val="en-IN" w:eastAsia="en-IN"/>
              </w:rPr>
              <w:t>sc</w:t>
            </w:r>
            <w:r w:rsidRPr="00BE69FA">
              <w:rPr>
                <w:rFonts w:ascii="Consolas" w:eastAsia="Times New Roman" w:hAnsi="Consolas" w:cs="Times New Roman"/>
                <w:color w:val="CCCCCC"/>
                <w:sz w:val="21"/>
                <w:szCs w:val="21"/>
                <w:lang w:val="en-IN" w:eastAsia="en-IN"/>
              </w:rPr>
              <w:t>.</w:t>
            </w:r>
            <w:r w:rsidRPr="00BE69FA">
              <w:rPr>
                <w:rFonts w:ascii="Consolas" w:eastAsia="Times New Roman" w:hAnsi="Consolas" w:cs="Times New Roman"/>
                <w:color w:val="DCDCAA"/>
                <w:sz w:val="21"/>
                <w:szCs w:val="21"/>
                <w:lang w:val="en-IN" w:eastAsia="en-IN"/>
              </w:rPr>
              <w:t>close</w:t>
            </w:r>
            <w:proofErr w:type="spellEnd"/>
            <w:r w:rsidRPr="00BE69FA">
              <w:rPr>
                <w:rFonts w:ascii="Consolas" w:eastAsia="Times New Roman" w:hAnsi="Consolas" w:cs="Times New Roman"/>
                <w:color w:val="CCCCCC"/>
                <w:sz w:val="21"/>
                <w:szCs w:val="21"/>
                <w:lang w:val="en-IN" w:eastAsia="en-IN"/>
              </w:rPr>
              <w:t>();</w:t>
            </w:r>
          </w:p>
          <w:p w14:paraId="50277AA6"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p>
          <w:p w14:paraId="15991284"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    }</w:t>
            </w:r>
          </w:p>
          <w:p w14:paraId="2C680E1F"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r w:rsidRPr="00BE69FA">
              <w:rPr>
                <w:rFonts w:ascii="Consolas" w:eastAsia="Times New Roman" w:hAnsi="Consolas" w:cs="Times New Roman"/>
                <w:color w:val="CCCCCC"/>
                <w:sz w:val="21"/>
                <w:szCs w:val="21"/>
                <w:lang w:val="en-IN" w:eastAsia="en-IN"/>
              </w:rPr>
              <w:t>}</w:t>
            </w:r>
          </w:p>
          <w:p w14:paraId="2EF28FA2" w14:textId="77777777" w:rsidR="00BE69FA" w:rsidRPr="00BE69FA" w:rsidRDefault="00BE69FA" w:rsidP="00BE69FA">
            <w:pPr>
              <w:shd w:val="clear" w:color="auto" w:fill="1F1F1F"/>
              <w:spacing w:line="285" w:lineRule="atLeast"/>
              <w:rPr>
                <w:rFonts w:ascii="Consolas" w:eastAsia="Times New Roman" w:hAnsi="Consolas" w:cs="Times New Roman"/>
                <w:color w:val="CCCCCC"/>
                <w:sz w:val="21"/>
                <w:szCs w:val="21"/>
                <w:lang w:val="en-IN" w:eastAsia="en-IN"/>
              </w:rPr>
            </w:pPr>
          </w:p>
          <w:p w14:paraId="13BDE979" w14:textId="77777777" w:rsidR="00BE69FA" w:rsidRPr="00844D56" w:rsidRDefault="00BE69FA" w:rsidP="00844D56">
            <w:pPr>
              <w:widowControl w:val="0"/>
              <w:suppressAutoHyphens/>
              <w:spacing w:line="264" w:lineRule="auto"/>
              <w:jc w:val="both"/>
              <w:rPr>
                <w:rFonts w:ascii="Times New Roman" w:eastAsia="Times New Roman" w:hAnsi="Times New Roman" w:cs="Times New Roman"/>
                <w:sz w:val="24"/>
                <w:szCs w:val="24"/>
              </w:rPr>
            </w:pPr>
          </w:p>
          <w:p w14:paraId="219A8F96" w14:textId="77777777" w:rsidR="00C80CB8" w:rsidRPr="007F5B33" w:rsidRDefault="00C80CB8" w:rsidP="00DD79B5">
            <w:pPr>
              <w:pStyle w:val="ListParagraph"/>
              <w:widowControl w:val="0"/>
              <w:numPr>
                <w:ilvl w:val="0"/>
                <w:numId w:val="34"/>
              </w:numPr>
              <w:suppressAutoHyphens/>
              <w:spacing w:line="264" w:lineRule="auto"/>
              <w:jc w:val="both"/>
              <w:rPr>
                <w:rFonts w:ascii="Times New Roman" w:eastAsia="Times New Roman" w:hAnsi="Times New Roman" w:cs="Times New Roman"/>
                <w:b/>
                <w:bCs/>
                <w:sz w:val="24"/>
                <w:szCs w:val="24"/>
              </w:rPr>
            </w:pPr>
            <w:r w:rsidRPr="007F5B33">
              <w:rPr>
                <w:rFonts w:ascii="Times New Roman" w:eastAsia="Times New Roman" w:hAnsi="Times New Roman" w:cs="Times New Roman"/>
                <w:b/>
                <w:bCs/>
                <w:sz w:val="24"/>
                <w:szCs w:val="24"/>
              </w:rPr>
              <w:t xml:space="preserve">Variation 2: Implementation with Two classes (One will be main class and Another will be class for complex) without constructors </w:t>
            </w:r>
          </w:p>
          <w:p w14:paraId="48529E6A" w14:textId="77777777" w:rsidR="00BE69FA" w:rsidRDefault="00BE69FA" w:rsidP="00BE69FA">
            <w:pPr>
              <w:widowControl w:val="0"/>
              <w:suppressAutoHyphens/>
              <w:spacing w:line="264" w:lineRule="auto"/>
              <w:jc w:val="both"/>
              <w:rPr>
                <w:rFonts w:ascii="Times New Roman" w:eastAsia="Times New Roman" w:hAnsi="Times New Roman" w:cs="Times New Roman"/>
                <w:sz w:val="24"/>
                <w:szCs w:val="24"/>
              </w:rPr>
            </w:pPr>
          </w:p>
          <w:p w14:paraId="00A023C0"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6A9955"/>
                <w:sz w:val="21"/>
                <w:szCs w:val="21"/>
                <w:lang w:val="en-IN" w:eastAsia="en-IN"/>
              </w:rPr>
              <w:t xml:space="preserve">// variation 1 </w:t>
            </w:r>
          </w:p>
          <w:p w14:paraId="1A883C4B"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777DBDEB"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569CD6"/>
                <w:sz w:val="21"/>
                <w:szCs w:val="21"/>
                <w:lang w:val="en-IN" w:eastAsia="en-IN"/>
              </w:rPr>
              <w:t>import</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4EC9B0"/>
                <w:sz w:val="21"/>
                <w:szCs w:val="21"/>
                <w:lang w:val="en-IN" w:eastAsia="en-IN"/>
              </w:rPr>
              <w:t>java</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4EC9B0"/>
                <w:sz w:val="21"/>
                <w:szCs w:val="21"/>
                <w:lang w:val="en-IN" w:eastAsia="en-IN"/>
              </w:rPr>
              <w:t>util</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4EC9B0"/>
                <w:sz w:val="21"/>
                <w:szCs w:val="21"/>
                <w:lang w:val="en-IN" w:eastAsia="en-IN"/>
              </w:rPr>
              <w:t>Scanner</w:t>
            </w:r>
            <w:proofErr w:type="spellEnd"/>
            <w:r w:rsidRPr="00D81FE6">
              <w:rPr>
                <w:rFonts w:ascii="Consolas" w:eastAsia="Times New Roman" w:hAnsi="Consolas" w:cs="Times New Roman"/>
                <w:color w:val="CCCCCC"/>
                <w:sz w:val="21"/>
                <w:szCs w:val="21"/>
                <w:lang w:val="en-IN" w:eastAsia="en-IN"/>
              </w:rPr>
              <w:t>;</w:t>
            </w:r>
          </w:p>
          <w:p w14:paraId="2DEBE050"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4D092990"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569CD6"/>
                <w:sz w:val="21"/>
                <w:szCs w:val="21"/>
                <w:lang w:val="en-IN" w:eastAsia="en-IN"/>
              </w:rPr>
              <w:t>class</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p>
          <w:p w14:paraId="738C649B"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w:t>
            </w:r>
          </w:p>
          <w:p w14:paraId="6BFC92B4"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float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img</w:t>
            </w:r>
            <w:proofErr w:type="spellEnd"/>
            <w:r w:rsidRPr="00D81FE6">
              <w:rPr>
                <w:rFonts w:ascii="Consolas" w:eastAsia="Times New Roman" w:hAnsi="Consolas" w:cs="Times New Roman"/>
                <w:color w:val="CCCCCC"/>
                <w:sz w:val="21"/>
                <w:szCs w:val="21"/>
                <w:lang w:val="en-IN" w:eastAsia="en-IN"/>
              </w:rPr>
              <w:t>;</w:t>
            </w:r>
          </w:p>
          <w:p w14:paraId="53950218"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167E328E"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p>
          <w:p w14:paraId="02663147"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257D3368"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4F29E29E"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14E79CF8"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147D9A35"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calc</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EC9B0"/>
                <w:sz w:val="21"/>
                <w:szCs w:val="21"/>
                <w:lang w:val="en-IN" w:eastAsia="en-IN"/>
              </w:rPr>
              <w:t>float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float</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i</w:t>
            </w:r>
            <w:proofErr w:type="spellEnd"/>
            <w:r w:rsidRPr="00D81FE6">
              <w:rPr>
                <w:rFonts w:ascii="Consolas" w:eastAsia="Times New Roman" w:hAnsi="Consolas" w:cs="Times New Roman"/>
                <w:color w:val="CCCCCC"/>
                <w:sz w:val="21"/>
                <w:szCs w:val="21"/>
                <w:lang w:val="en-IN" w:eastAsia="en-IN"/>
              </w:rPr>
              <w:t xml:space="preserve">) </w:t>
            </w:r>
          </w:p>
          <w:p w14:paraId="31919B00"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39F42E3C"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w:t>
            </w:r>
            <w:r w:rsidRPr="00D81FE6">
              <w:rPr>
                <w:rFonts w:ascii="Consolas" w:eastAsia="Times New Roman" w:hAnsi="Consolas" w:cs="Times New Roman"/>
                <w:color w:val="CCCCCC"/>
                <w:sz w:val="21"/>
                <w:szCs w:val="21"/>
                <w:lang w:val="en-IN" w:eastAsia="en-IN"/>
              </w:rPr>
              <w:t>;</w:t>
            </w:r>
          </w:p>
          <w:p w14:paraId="679E8877"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img</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i</w:t>
            </w:r>
            <w:proofErr w:type="spellEnd"/>
            <w:r w:rsidRPr="00D81FE6">
              <w:rPr>
                <w:rFonts w:ascii="Consolas" w:eastAsia="Times New Roman" w:hAnsi="Consolas" w:cs="Times New Roman"/>
                <w:color w:val="CCCCCC"/>
                <w:sz w:val="21"/>
                <w:szCs w:val="21"/>
                <w:lang w:val="en-IN" w:eastAsia="en-IN"/>
              </w:rPr>
              <w:t>;</w:t>
            </w:r>
          </w:p>
          <w:p w14:paraId="47E620CF"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62858E66"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38B4B9CB"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void</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display</w:t>
            </w:r>
            <w:r w:rsidRPr="00D81FE6">
              <w:rPr>
                <w:rFonts w:ascii="Consolas" w:eastAsia="Times New Roman" w:hAnsi="Consolas" w:cs="Times New Roman"/>
                <w:color w:val="CCCCCC"/>
                <w:sz w:val="21"/>
                <w:szCs w:val="21"/>
                <w:lang w:val="en-IN" w:eastAsia="en-IN"/>
              </w:rPr>
              <w:t xml:space="preserve">() </w:t>
            </w:r>
          </w:p>
          <w:p w14:paraId="08487951"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5F62C05C"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4EC9B0"/>
                <w:sz w:val="21"/>
                <w:szCs w:val="21"/>
                <w:lang w:val="en-IN" w:eastAsia="en-IN"/>
              </w:rPr>
              <w:t>System</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FC1FF"/>
                <w:sz w:val="21"/>
                <w:szCs w:val="21"/>
                <w:lang w:val="en-IN" w:eastAsia="en-IN"/>
              </w:rPr>
              <w:t>out</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println</w:t>
            </w:r>
            <w:proofErr w:type="spellEnd"/>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CE9178"/>
                <w:sz w:val="21"/>
                <w:szCs w:val="21"/>
                <w:lang w:val="en-IN" w:eastAsia="en-IN"/>
              </w:rPr>
              <w:t>" + "</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img</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CE9178"/>
                <w:sz w:val="21"/>
                <w:szCs w:val="21"/>
                <w:lang w:val="en-IN" w:eastAsia="en-IN"/>
              </w:rPr>
              <w:t>"</w:t>
            </w:r>
            <w:proofErr w:type="spellStart"/>
            <w:r w:rsidRPr="00D81FE6">
              <w:rPr>
                <w:rFonts w:ascii="Consolas" w:eastAsia="Times New Roman" w:hAnsi="Consolas" w:cs="Times New Roman"/>
                <w:color w:val="CE9178"/>
                <w:sz w:val="21"/>
                <w:szCs w:val="21"/>
                <w:lang w:val="en-IN" w:eastAsia="en-IN"/>
              </w:rPr>
              <w:t>i</w:t>
            </w:r>
            <w:proofErr w:type="spellEnd"/>
            <w:r w:rsidRPr="00D81FE6">
              <w:rPr>
                <w:rFonts w:ascii="Consolas" w:eastAsia="Times New Roman" w:hAnsi="Consolas" w:cs="Times New Roman"/>
                <w:color w:val="CE9178"/>
                <w:sz w:val="21"/>
                <w:szCs w:val="21"/>
                <w:lang w:val="en-IN" w:eastAsia="en-IN"/>
              </w:rPr>
              <w:t xml:space="preserve"> "</w:t>
            </w:r>
            <w:r w:rsidRPr="00D81FE6">
              <w:rPr>
                <w:rFonts w:ascii="Consolas" w:eastAsia="Times New Roman" w:hAnsi="Consolas" w:cs="Times New Roman"/>
                <w:color w:val="CCCCCC"/>
                <w:sz w:val="21"/>
                <w:szCs w:val="21"/>
                <w:lang w:val="en-IN" w:eastAsia="en-IN"/>
              </w:rPr>
              <w:t>);</w:t>
            </w:r>
          </w:p>
          <w:p w14:paraId="6A7A8281"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78ED7D14"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49E46FE3"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add</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 xml:space="preserve">) </w:t>
            </w:r>
          </w:p>
          <w:p w14:paraId="5BA5289C"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6A13DE02"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C586C0"/>
                <w:sz w:val="21"/>
                <w:szCs w:val="21"/>
                <w:lang w:val="en-IN" w:eastAsia="en-IN"/>
              </w:rPr>
              <w:t>new</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calc</w:t>
            </w:r>
            <w:r w:rsidRPr="00D81FE6">
              <w:rPr>
                <w:rFonts w:ascii="Consolas" w:eastAsia="Times New Roman" w:hAnsi="Consolas" w:cs="Times New Roman"/>
                <w:color w:val="CCCCCC"/>
                <w:sz w:val="21"/>
                <w:szCs w:val="21"/>
                <w:lang w:val="en-IN" w:eastAsia="en-IN"/>
              </w:rPr>
              <w:t>();</w:t>
            </w:r>
          </w:p>
          <w:p w14:paraId="1738DDCD"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7BA1CA99"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real</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w:t>
            </w:r>
          </w:p>
          <w:p w14:paraId="08E65A94"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img</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img</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img</w:t>
            </w:r>
            <w:r w:rsidRPr="00D81FE6">
              <w:rPr>
                <w:rFonts w:ascii="Consolas" w:eastAsia="Times New Roman" w:hAnsi="Consolas" w:cs="Times New Roman"/>
                <w:color w:val="CCCCCC"/>
                <w:sz w:val="21"/>
                <w:szCs w:val="21"/>
                <w:lang w:val="en-IN" w:eastAsia="en-IN"/>
              </w:rPr>
              <w:t>;</w:t>
            </w:r>
          </w:p>
          <w:p w14:paraId="082D9126"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572606D1"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C586C0"/>
                <w:sz w:val="21"/>
                <w:szCs w:val="21"/>
                <w:lang w:val="en-IN" w:eastAsia="en-IN"/>
              </w:rPr>
              <w:t>return</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w:t>
            </w:r>
          </w:p>
          <w:p w14:paraId="68E0599D"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01DAC623"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40EFE7FC"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lastRenderedPageBreak/>
              <w:t xml:space="preserve">    </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sub</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 xml:space="preserve">) </w:t>
            </w:r>
          </w:p>
          <w:p w14:paraId="4EA37C06"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70D9DBFA"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C586C0"/>
                <w:sz w:val="21"/>
                <w:szCs w:val="21"/>
                <w:lang w:val="en-IN" w:eastAsia="en-IN"/>
              </w:rPr>
              <w:t>new</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calc</w:t>
            </w:r>
            <w:r w:rsidRPr="00D81FE6">
              <w:rPr>
                <w:rFonts w:ascii="Consolas" w:eastAsia="Times New Roman" w:hAnsi="Consolas" w:cs="Times New Roman"/>
                <w:color w:val="CCCCCC"/>
                <w:sz w:val="21"/>
                <w:szCs w:val="21"/>
                <w:lang w:val="en-IN" w:eastAsia="en-IN"/>
              </w:rPr>
              <w:t>();</w:t>
            </w:r>
          </w:p>
          <w:p w14:paraId="70D8F1F0"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4DC68896"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real</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w:t>
            </w:r>
          </w:p>
          <w:p w14:paraId="5472BAD5"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img</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img</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img</w:t>
            </w:r>
            <w:r w:rsidRPr="00D81FE6">
              <w:rPr>
                <w:rFonts w:ascii="Consolas" w:eastAsia="Times New Roman" w:hAnsi="Consolas" w:cs="Times New Roman"/>
                <w:color w:val="CCCCCC"/>
                <w:sz w:val="21"/>
                <w:szCs w:val="21"/>
                <w:lang w:val="en-IN" w:eastAsia="en-IN"/>
              </w:rPr>
              <w:t>;</w:t>
            </w:r>
          </w:p>
          <w:p w14:paraId="50765D23"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67DFE6CC"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C586C0"/>
                <w:sz w:val="21"/>
                <w:szCs w:val="21"/>
                <w:lang w:val="en-IN" w:eastAsia="en-IN"/>
              </w:rPr>
              <w:t>return</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w:t>
            </w:r>
          </w:p>
          <w:p w14:paraId="13A60D35"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64556FB6"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3CAB8191"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multiply</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 xml:space="preserve">) </w:t>
            </w:r>
          </w:p>
          <w:p w14:paraId="1A967976"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19BE58EB"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C586C0"/>
                <w:sz w:val="21"/>
                <w:szCs w:val="21"/>
                <w:lang w:val="en-IN" w:eastAsia="en-IN"/>
              </w:rPr>
              <w:t>new</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calc</w:t>
            </w:r>
            <w:r w:rsidRPr="00D81FE6">
              <w:rPr>
                <w:rFonts w:ascii="Consolas" w:eastAsia="Times New Roman" w:hAnsi="Consolas" w:cs="Times New Roman"/>
                <w:color w:val="CCCCCC"/>
                <w:sz w:val="21"/>
                <w:szCs w:val="21"/>
                <w:lang w:val="en-IN" w:eastAsia="en-IN"/>
              </w:rPr>
              <w:t>();</w:t>
            </w:r>
          </w:p>
          <w:p w14:paraId="3665F9ED"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0131C8AD"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real</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img</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img</w:t>
            </w:r>
            <w:r w:rsidRPr="00D81FE6">
              <w:rPr>
                <w:rFonts w:ascii="Consolas" w:eastAsia="Times New Roman" w:hAnsi="Consolas" w:cs="Times New Roman"/>
                <w:color w:val="CCCCCC"/>
                <w:sz w:val="21"/>
                <w:szCs w:val="21"/>
                <w:lang w:val="en-IN" w:eastAsia="en-IN"/>
              </w:rPr>
              <w:t>;</w:t>
            </w:r>
          </w:p>
          <w:p w14:paraId="6DEC4493"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img</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img</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img</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w:t>
            </w:r>
          </w:p>
          <w:p w14:paraId="1C0FB04B"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20EAFA0D"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C586C0"/>
                <w:sz w:val="21"/>
                <w:szCs w:val="21"/>
                <w:lang w:val="en-IN" w:eastAsia="en-IN"/>
              </w:rPr>
              <w:t>return</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w:t>
            </w:r>
          </w:p>
          <w:p w14:paraId="71877F2A"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7626622B"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39910BD3"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divide</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 xml:space="preserve">) </w:t>
            </w:r>
          </w:p>
          <w:p w14:paraId="0C7F6F67"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0FE17C6A"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C586C0"/>
                <w:sz w:val="21"/>
                <w:szCs w:val="21"/>
                <w:lang w:val="en-IN" w:eastAsia="en-IN"/>
              </w:rPr>
              <w:t>new</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calc</w:t>
            </w:r>
            <w:r w:rsidRPr="00D81FE6">
              <w:rPr>
                <w:rFonts w:ascii="Consolas" w:eastAsia="Times New Roman" w:hAnsi="Consolas" w:cs="Times New Roman"/>
                <w:color w:val="CCCCCC"/>
                <w:sz w:val="21"/>
                <w:szCs w:val="21"/>
                <w:lang w:val="en-IN" w:eastAsia="en-IN"/>
              </w:rPr>
              <w:t>();</w:t>
            </w:r>
          </w:p>
          <w:p w14:paraId="586EB89C"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float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denominator</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img</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img</w:t>
            </w:r>
            <w:r w:rsidRPr="00D81FE6">
              <w:rPr>
                <w:rFonts w:ascii="Consolas" w:eastAsia="Times New Roman" w:hAnsi="Consolas" w:cs="Times New Roman"/>
                <w:color w:val="CCCCCC"/>
                <w:sz w:val="21"/>
                <w:szCs w:val="21"/>
                <w:lang w:val="en-IN" w:eastAsia="en-IN"/>
              </w:rPr>
              <w:t>;</w:t>
            </w:r>
          </w:p>
          <w:p w14:paraId="2AAD2B2A"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505DB2B6"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real</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img</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img</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denominator</w:t>
            </w:r>
            <w:r w:rsidRPr="00D81FE6">
              <w:rPr>
                <w:rFonts w:ascii="Consolas" w:eastAsia="Times New Roman" w:hAnsi="Consolas" w:cs="Times New Roman"/>
                <w:color w:val="CCCCCC"/>
                <w:sz w:val="21"/>
                <w:szCs w:val="21"/>
                <w:lang w:val="en-IN" w:eastAsia="en-IN"/>
              </w:rPr>
              <w:t>;</w:t>
            </w:r>
          </w:p>
          <w:p w14:paraId="359DE2C2"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img</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img</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img</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denominator</w:t>
            </w:r>
            <w:r w:rsidRPr="00D81FE6">
              <w:rPr>
                <w:rFonts w:ascii="Consolas" w:eastAsia="Times New Roman" w:hAnsi="Consolas" w:cs="Times New Roman"/>
                <w:color w:val="CCCCCC"/>
                <w:sz w:val="21"/>
                <w:szCs w:val="21"/>
                <w:lang w:val="en-IN" w:eastAsia="en-IN"/>
              </w:rPr>
              <w:t>;</w:t>
            </w:r>
          </w:p>
          <w:p w14:paraId="051102DF"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78A7E90B"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C586C0"/>
                <w:sz w:val="21"/>
                <w:szCs w:val="21"/>
                <w:lang w:val="en-IN" w:eastAsia="en-IN"/>
              </w:rPr>
              <w:t>return</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res</w:t>
            </w:r>
            <w:r w:rsidRPr="00D81FE6">
              <w:rPr>
                <w:rFonts w:ascii="Consolas" w:eastAsia="Times New Roman" w:hAnsi="Consolas" w:cs="Times New Roman"/>
                <w:color w:val="CCCCCC"/>
                <w:sz w:val="21"/>
                <w:szCs w:val="21"/>
                <w:lang w:val="en-IN" w:eastAsia="en-IN"/>
              </w:rPr>
              <w:t>;</w:t>
            </w:r>
          </w:p>
          <w:p w14:paraId="5CA44880"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257E39EF"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w:t>
            </w:r>
          </w:p>
          <w:p w14:paraId="76813AB8"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56B6AE30"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569CD6"/>
                <w:sz w:val="21"/>
                <w:szCs w:val="21"/>
                <w:lang w:val="en-IN" w:eastAsia="en-IN"/>
              </w:rPr>
              <w:t>public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569CD6"/>
                <w:sz w:val="21"/>
                <w:szCs w:val="21"/>
                <w:lang w:val="en-IN" w:eastAsia="en-IN"/>
              </w:rPr>
              <w:t>class</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exp2_q2</w:t>
            </w:r>
            <w:r w:rsidRPr="00D81FE6">
              <w:rPr>
                <w:rFonts w:ascii="Consolas" w:eastAsia="Times New Roman" w:hAnsi="Consolas" w:cs="Times New Roman"/>
                <w:color w:val="CCCCCC"/>
                <w:sz w:val="21"/>
                <w:szCs w:val="21"/>
                <w:lang w:val="en-IN" w:eastAsia="en-IN"/>
              </w:rPr>
              <w:t xml:space="preserve"> </w:t>
            </w:r>
          </w:p>
          <w:p w14:paraId="39453F54"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w:t>
            </w:r>
          </w:p>
          <w:p w14:paraId="309B55D4"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569CD6"/>
                <w:sz w:val="21"/>
                <w:szCs w:val="21"/>
                <w:lang w:val="en-IN" w:eastAsia="en-IN"/>
              </w:rPr>
              <w:t>public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569CD6"/>
                <w:sz w:val="21"/>
                <w:szCs w:val="21"/>
                <w:lang w:val="en-IN" w:eastAsia="en-IN"/>
              </w:rPr>
              <w:t>static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void</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main</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EC9B0"/>
                <w:sz w:val="21"/>
                <w:szCs w:val="21"/>
                <w:lang w:val="en-IN" w:eastAsia="en-IN"/>
              </w:rPr>
              <w:t>String</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args</w:t>
            </w:r>
            <w:proofErr w:type="spellEnd"/>
            <w:r w:rsidRPr="00D81FE6">
              <w:rPr>
                <w:rFonts w:ascii="Consolas" w:eastAsia="Times New Roman" w:hAnsi="Consolas" w:cs="Times New Roman"/>
                <w:color w:val="CCCCCC"/>
                <w:sz w:val="21"/>
                <w:szCs w:val="21"/>
                <w:lang w:val="en-IN" w:eastAsia="en-IN"/>
              </w:rPr>
              <w:t xml:space="preserve">) </w:t>
            </w:r>
          </w:p>
          <w:p w14:paraId="52387776"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5B4BD4B7"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Scanner</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sc</w:t>
            </w:r>
            <w:proofErr w:type="spellEnd"/>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C586C0"/>
                <w:sz w:val="21"/>
                <w:szCs w:val="21"/>
                <w:lang w:val="en-IN" w:eastAsia="en-IN"/>
              </w:rPr>
              <w:t>new</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Scanner</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EC9B0"/>
                <w:sz w:val="21"/>
                <w:szCs w:val="21"/>
                <w:lang w:val="en-IN" w:eastAsia="en-IN"/>
              </w:rPr>
              <w:t>System</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FC1FF"/>
                <w:sz w:val="21"/>
                <w:szCs w:val="21"/>
                <w:lang w:val="en-IN" w:eastAsia="en-IN"/>
              </w:rPr>
              <w:t>in</w:t>
            </w:r>
            <w:r w:rsidRPr="00D81FE6">
              <w:rPr>
                <w:rFonts w:ascii="Consolas" w:eastAsia="Times New Roman" w:hAnsi="Consolas" w:cs="Times New Roman"/>
                <w:color w:val="CCCCCC"/>
                <w:sz w:val="21"/>
                <w:szCs w:val="21"/>
                <w:lang w:val="en-IN" w:eastAsia="en-IN"/>
              </w:rPr>
              <w:t>);</w:t>
            </w:r>
          </w:p>
          <w:p w14:paraId="0667942B"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4EABE13B" w14:textId="0F296A7A"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4EC9B0"/>
                <w:sz w:val="21"/>
                <w:szCs w:val="21"/>
                <w:lang w:val="en-IN" w:eastAsia="en-IN"/>
              </w:rPr>
              <w:t>System</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FC1FF"/>
                <w:sz w:val="21"/>
                <w:szCs w:val="21"/>
                <w:lang w:val="en-IN" w:eastAsia="en-IN"/>
              </w:rPr>
              <w:t>out</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print</w:t>
            </w:r>
            <w:proofErr w:type="spellEnd"/>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CE9178"/>
                <w:sz w:val="21"/>
                <w:szCs w:val="21"/>
                <w:lang w:val="en-IN" w:eastAsia="en-IN"/>
              </w:rPr>
              <w:t>"</w:t>
            </w:r>
            <w:r w:rsidRPr="00D81FE6">
              <w:rPr>
                <w:rFonts w:ascii="Consolas" w:eastAsia="Times New Roman" w:hAnsi="Consolas" w:cs="Times New Roman"/>
                <w:color w:val="D7BA7D"/>
                <w:sz w:val="21"/>
                <w:szCs w:val="21"/>
                <w:lang w:val="en-IN" w:eastAsia="en-IN"/>
              </w:rPr>
              <w:t>\</w:t>
            </w:r>
            <w:proofErr w:type="spellStart"/>
            <w:r w:rsidRPr="00D81FE6">
              <w:rPr>
                <w:rFonts w:ascii="Consolas" w:eastAsia="Times New Roman" w:hAnsi="Consolas" w:cs="Times New Roman"/>
                <w:color w:val="D7BA7D"/>
                <w:sz w:val="21"/>
                <w:szCs w:val="21"/>
                <w:lang w:val="en-IN" w:eastAsia="en-IN"/>
              </w:rPr>
              <w:t>n</w:t>
            </w:r>
            <w:r w:rsidRPr="00D81FE6">
              <w:rPr>
                <w:rFonts w:ascii="Consolas" w:eastAsia="Times New Roman" w:hAnsi="Consolas" w:cs="Times New Roman"/>
                <w:color w:val="CE9178"/>
                <w:sz w:val="21"/>
                <w:szCs w:val="21"/>
                <w:lang w:val="en-IN" w:eastAsia="en-IN"/>
              </w:rPr>
              <w:t>VARIATION</w:t>
            </w:r>
            <w:proofErr w:type="spellEnd"/>
            <w:r w:rsidRPr="00D81FE6">
              <w:rPr>
                <w:rFonts w:ascii="Consolas" w:eastAsia="Times New Roman" w:hAnsi="Consolas" w:cs="Times New Roman"/>
                <w:color w:val="CE9178"/>
                <w:sz w:val="21"/>
                <w:szCs w:val="21"/>
                <w:lang w:val="en-IN" w:eastAsia="en-IN"/>
              </w:rPr>
              <w:t xml:space="preserve"> </w:t>
            </w:r>
            <w:r w:rsidR="009B0FEF">
              <w:rPr>
                <w:rFonts w:ascii="Consolas" w:eastAsia="Times New Roman" w:hAnsi="Consolas" w:cs="Times New Roman"/>
                <w:color w:val="CE9178"/>
                <w:sz w:val="21"/>
                <w:szCs w:val="21"/>
                <w:lang w:val="en-IN" w:eastAsia="en-IN"/>
              </w:rPr>
              <w:t>2</w:t>
            </w:r>
            <w:r w:rsidRPr="00D81FE6">
              <w:rPr>
                <w:rFonts w:ascii="Consolas" w:eastAsia="Times New Roman" w:hAnsi="Consolas" w:cs="Times New Roman"/>
                <w:color w:val="CE9178"/>
                <w:sz w:val="21"/>
                <w:szCs w:val="21"/>
                <w:lang w:val="en-IN" w:eastAsia="en-IN"/>
              </w:rPr>
              <w:t xml:space="preserve"> - TWO CLASSES"</w:t>
            </w:r>
            <w:r w:rsidRPr="00D81FE6">
              <w:rPr>
                <w:rFonts w:ascii="Consolas" w:eastAsia="Times New Roman" w:hAnsi="Consolas" w:cs="Times New Roman"/>
                <w:color w:val="CCCCCC"/>
                <w:sz w:val="21"/>
                <w:szCs w:val="21"/>
                <w:lang w:val="en-IN" w:eastAsia="en-IN"/>
              </w:rPr>
              <w:t>);</w:t>
            </w:r>
          </w:p>
          <w:p w14:paraId="32EC6356"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31AB97FC"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4EC9B0"/>
                <w:sz w:val="21"/>
                <w:szCs w:val="21"/>
                <w:lang w:val="en-IN" w:eastAsia="en-IN"/>
              </w:rPr>
              <w:t>System</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FC1FF"/>
                <w:sz w:val="21"/>
                <w:szCs w:val="21"/>
                <w:lang w:val="en-IN" w:eastAsia="en-IN"/>
              </w:rPr>
              <w:t>out</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print</w:t>
            </w:r>
            <w:proofErr w:type="spellEnd"/>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CE9178"/>
                <w:sz w:val="21"/>
                <w:szCs w:val="21"/>
                <w:lang w:val="en-IN" w:eastAsia="en-IN"/>
              </w:rPr>
              <w:t>"</w:t>
            </w:r>
            <w:r w:rsidRPr="00D81FE6">
              <w:rPr>
                <w:rFonts w:ascii="Consolas" w:eastAsia="Times New Roman" w:hAnsi="Consolas" w:cs="Times New Roman"/>
                <w:color w:val="D7BA7D"/>
                <w:sz w:val="21"/>
                <w:szCs w:val="21"/>
                <w:lang w:val="en-IN" w:eastAsia="en-IN"/>
              </w:rPr>
              <w:t>\n\</w:t>
            </w:r>
            <w:proofErr w:type="spellStart"/>
            <w:r w:rsidRPr="00D81FE6">
              <w:rPr>
                <w:rFonts w:ascii="Consolas" w:eastAsia="Times New Roman" w:hAnsi="Consolas" w:cs="Times New Roman"/>
                <w:color w:val="D7BA7D"/>
                <w:sz w:val="21"/>
                <w:szCs w:val="21"/>
                <w:lang w:val="en-IN" w:eastAsia="en-IN"/>
              </w:rPr>
              <w:t>n</w:t>
            </w:r>
            <w:r w:rsidRPr="00D81FE6">
              <w:rPr>
                <w:rFonts w:ascii="Consolas" w:eastAsia="Times New Roman" w:hAnsi="Consolas" w:cs="Times New Roman"/>
                <w:color w:val="CE9178"/>
                <w:sz w:val="21"/>
                <w:szCs w:val="21"/>
                <w:lang w:val="en-IN" w:eastAsia="en-IN"/>
              </w:rPr>
              <w:t>enter</w:t>
            </w:r>
            <w:proofErr w:type="spellEnd"/>
            <w:r w:rsidRPr="00D81FE6">
              <w:rPr>
                <w:rFonts w:ascii="Consolas" w:eastAsia="Times New Roman" w:hAnsi="Consolas" w:cs="Times New Roman"/>
                <w:color w:val="CE9178"/>
                <w:sz w:val="21"/>
                <w:szCs w:val="21"/>
                <w:lang w:val="en-IN" w:eastAsia="en-IN"/>
              </w:rPr>
              <w:t xml:space="preserve"> real part of c1: "</w:t>
            </w:r>
            <w:r w:rsidRPr="00D81FE6">
              <w:rPr>
                <w:rFonts w:ascii="Consolas" w:eastAsia="Times New Roman" w:hAnsi="Consolas" w:cs="Times New Roman"/>
                <w:color w:val="CCCCCC"/>
                <w:sz w:val="21"/>
                <w:szCs w:val="21"/>
                <w:lang w:val="en-IN" w:eastAsia="en-IN"/>
              </w:rPr>
              <w:t>);</w:t>
            </w:r>
          </w:p>
          <w:p w14:paraId="1EF26BCD"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float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c1Real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sc</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nextFloat</w:t>
            </w:r>
            <w:proofErr w:type="spellEnd"/>
            <w:r w:rsidRPr="00D81FE6">
              <w:rPr>
                <w:rFonts w:ascii="Consolas" w:eastAsia="Times New Roman" w:hAnsi="Consolas" w:cs="Times New Roman"/>
                <w:color w:val="CCCCCC"/>
                <w:sz w:val="21"/>
                <w:szCs w:val="21"/>
                <w:lang w:val="en-IN" w:eastAsia="en-IN"/>
              </w:rPr>
              <w:t>();</w:t>
            </w:r>
          </w:p>
          <w:p w14:paraId="551E555D"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4EC9B0"/>
                <w:sz w:val="21"/>
                <w:szCs w:val="21"/>
                <w:lang w:val="en-IN" w:eastAsia="en-IN"/>
              </w:rPr>
              <w:t>System</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FC1FF"/>
                <w:sz w:val="21"/>
                <w:szCs w:val="21"/>
                <w:lang w:val="en-IN" w:eastAsia="en-IN"/>
              </w:rPr>
              <w:t>out</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print</w:t>
            </w:r>
            <w:proofErr w:type="spellEnd"/>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CE9178"/>
                <w:sz w:val="21"/>
                <w:szCs w:val="21"/>
                <w:lang w:val="en-IN" w:eastAsia="en-IN"/>
              </w:rPr>
              <w:t>"enter imaginary part of c1: "</w:t>
            </w:r>
            <w:r w:rsidRPr="00D81FE6">
              <w:rPr>
                <w:rFonts w:ascii="Consolas" w:eastAsia="Times New Roman" w:hAnsi="Consolas" w:cs="Times New Roman"/>
                <w:color w:val="CCCCCC"/>
                <w:sz w:val="21"/>
                <w:szCs w:val="21"/>
                <w:lang w:val="en-IN" w:eastAsia="en-IN"/>
              </w:rPr>
              <w:t>);</w:t>
            </w:r>
          </w:p>
          <w:p w14:paraId="07BDABFA"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float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c1Img</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sc</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nextFloat</w:t>
            </w:r>
            <w:proofErr w:type="spellEnd"/>
            <w:r w:rsidRPr="00D81FE6">
              <w:rPr>
                <w:rFonts w:ascii="Consolas" w:eastAsia="Times New Roman" w:hAnsi="Consolas" w:cs="Times New Roman"/>
                <w:color w:val="CCCCCC"/>
                <w:sz w:val="21"/>
                <w:szCs w:val="21"/>
                <w:lang w:val="en-IN" w:eastAsia="en-IN"/>
              </w:rPr>
              <w:t>();</w:t>
            </w:r>
          </w:p>
          <w:p w14:paraId="127B4B79"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lastRenderedPageBreak/>
              <w:t xml:space="preserve">        </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c1</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C586C0"/>
                <w:sz w:val="21"/>
                <w:szCs w:val="21"/>
                <w:lang w:val="en-IN" w:eastAsia="en-IN"/>
              </w:rPr>
              <w:t>new</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calc</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c1Real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c1Img</w:t>
            </w:r>
            <w:r w:rsidRPr="00D81FE6">
              <w:rPr>
                <w:rFonts w:ascii="Consolas" w:eastAsia="Times New Roman" w:hAnsi="Consolas" w:cs="Times New Roman"/>
                <w:color w:val="CCCCCC"/>
                <w:sz w:val="21"/>
                <w:szCs w:val="21"/>
                <w:lang w:val="en-IN" w:eastAsia="en-IN"/>
              </w:rPr>
              <w:t>);</w:t>
            </w:r>
          </w:p>
          <w:p w14:paraId="1F0B1688"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076C3461"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4EC9B0"/>
                <w:sz w:val="21"/>
                <w:szCs w:val="21"/>
                <w:lang w:val="en-IN" w:eastAsia="en-IN"/>
              </w:rPr>
              <w:t>System</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FC1FF"/>
                <w:sz w:val="21"/>
                <w:szCs w:val="21"/>
                <w:lang w:val="en-IN" w:eastAsia="en-IN"/>
              </w:rPr>
              <w:t>out</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print</w:t>
            </w:r>
            <w:proofErr w:type="spellEnd"/>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CE9178"/>
                <w:sz w:val="21"/>
                <w:szCs w:val="21"/>
                <w:lang w:val="en-IN" w:eastAsia="en-IN"/>
              </w:rPr>
              <w:t>"</w:t>
            </w:r>
            <w:r w:rsidRPr="00D81FE6">
              <w:rPr>
                <w:rFonts w:ascii="Consolas" w:eastAsia="Times New Roman" w:hAnsi="Consolas" w:cs="Times New Roman"/>
                <w:color w:val="D7BA7D"/>
                <w:sz w:val="21"/>
                <w:szCs w:val="21"/>
                <w:lang w:val="en-IN" w:eastAsia="en-IN"/>
              </w:rPr>
              <w:t>\</w:t>
            </w:r>
            <w:proofErr w:type="spellStart"/>
            <w:r w:rsidRPr="00D81FE6">
              <w:rPr>
                <w:rFonts w:ascii="Consolas" w:eastAsia="Times New Roman" w:hAnsi="Consolas" w:cs="Times New Roman"/>
                <w:color w:val="D7BA7D"/>
                <w:sz w:val="21"/>
                <w:szCs w:val="21"/>
                <w:lang w:val="en-IN" w:eastAsia="en-IN"/>
              </w:rPr>
              <w:t>n</w:t>
            </w:r>
            <w:r w:rsidRPr="00D81FE6">
              <w:rPr>
                <w:rFonts w:ascii="Consolas" w:eastAsia="Times New Roman" w:hAnsi="Consolas" w:cs="Times New Roman"/>
                <w:color w:val="CE9178"/>
                <w:sz w:val="21"/>
                <w:szCs w:val="21"/>
                <w:lang w:val="en-IN" w:eastAsia="en-IN"/>
              </w:rPr>
              <w:t>enter</w:t>
            </w:r>
            <w:proofErr w:type="spellEnd"/>
            <w:r w:rsidRPr="00D81FE6">
              <w:rPr>
                <w:rFonts w:ascii="Consolas" w:eastAsia="Times New Roman" w:hAnsi="Consolas" w:cs="Times New Roman"/>
                <w:color w:val="CE9178"/>
                <w:sz w:val="21"/>
                <w:szCs w:val="21"/>
                <w:lang w:val="en-IN" w:eastAsia="en-IN"/>
              </w:rPr>
              <w:t xml:space="preserve"> real part of c2: "</w:t>
            </w:r>
            <w:r w:rsidRPr="00D81FE6">
              <w:rPr>
                <w:rFonts w:ascii="Consolas" w:eastAsia="Times New Roman" w:hAnsi="Consolas" w:cs="Times New Roman"/>
                <w:color w:val="CCCCCC"/>
                <w:sz w:val="21"/>
                <w:szCs w:val="21"/>
                <w:lang w:val="en-IN" w:eastAsia="en-IN"/>
              </w:rPr>
              <w:t>);</w:t>
            </w:r>
          </w:p>
          <w:p w14:paraId="5D221FF7"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float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sc</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nextFloat</w:t>
            </w:r>
            <w:proofErr w:type="spellEnd"/>
            <w:r w:rsidRPr="00D81FE6">
              <w:rPr>
                <w:rFonts w:ascii="Consolas" w:eastAsia="Times New Roman" w:hAnsi="Consolas" w:cs="Times New Roman"/>
                <w:color w:val="CCCCCC"/>
                <w:sz w:val="21"/>
                <w:szCs w:val="21"/>
                <w:lang w:val="en-IN" w:eastAsia="en-IN"/>
              </w:rPr>
              <w:t>();</w:t>
            </w:r>
          </w:p>
          <w:p w14:paraId="01311F73"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4EC9B0"/>
                <w:sz w:val="21"/>
                <w:szCs w:val="21"/>
                <w:lang w:val="en-IN" w:eastAsia="en-IN"/>
              </w:rPr>
              <w:t>System</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FC1FF"/>
                <w:sz w:val="21"/>
                <w:szCs w:val="21"/>
                <w:lang w:val="en-IN" w:eastAsia="en-IN"/>
              </w:rPr>
              <w:t>out</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print</w:t>
            </w:r>
            <w:proofErr w:type="spellEnd"/>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CE9178"/>
                <w:sz w:val="21"/>
                <w:szCs w:val="21"/>
                <w:lang w:val="en-IN" w:eastAsia="en-IN"/>
              </w:rPr>
              <w:t>"enter imaginary part of c2: "</w:t>
            </w:r>
            <w:r w:rsidRPr="00D81FE6">
              <w:rPr>
                <w:rFonts w:ascii="Consolas" w:eastAsia="Times New Roman" w:hAnsi="Consolas" w:cs="Times New Roman"/>
                <w:color w:val="CCCCCC"/>
                <w:sz w:val="21"/>
                <w:szCs w:val="21"/>
                <w:lang w:val="en-IN" w:eastAsia="en-IN"/>
              </w:rPr>
              <w:t>);</w:t>
            </w:r>
          </w:p>
          <w:p w14:paraId="549034A6"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float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c2Img</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sc</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nextFloat</w:t>
            </w:r>
            <w:proofErr w:type="spellEnd"/>
            <w:r w:rsidRPr="00D81FE6">
              <w:rPr>
                <w:rFonts w:ascii="Consolas" w:eastAsia="Times New Roman" w:hAnsi="Consolas" w:cs="Times New Roman"/>
                <w:color w:val="CCCCCC"/>
                <w:sz w:val="21"/>
                <w:szCs w:val="21"/>
                <w:lang w:val="en-IN" w:eastAsia="en-IN"/>
              </w:rPr>
              <w:t>();</w:t>
            </w:r>
          </w:p>
          <w:p w14:paraId="3B40B526"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C586C0"/>
                <w:sz w:val="21"/>
                <w:szCs w:val="21"/>
                <w:lang w:val="en-IN" w:eastAsia="en-IN"/>
              </w:rPr>
              <w:t>new</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calc</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c2Real</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c2Img</w:t>
            </w:r>
            <w:r w:rsidRPr="00D81FE6">
              <w:rPr>
                <w:rFonts w:ascii="Consolas" w:eastAsia="Times New Roman" w:hAnsi="Consolas" w:cs="Times New Roman"/>
                <w:color w:val="CCCCCC"/>
                <w:sz w:val="21"/>
                <w:szCs w:val="21"/>
                <w:lang w:val="en-IN" w:eastAsia="en-IN"/>
              </w:rPr>
              <w:t>);</w:t>
            </w:r>
          </w:p>
          <w:p w14:paraId="3C7246E0"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0715D193"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4EC9B0"/>
                <w:sz w:val="21"/>
                <w:szCs w:val="21"/>
                <w:lang w:val="en-IN" w:eastAsia="en-IN"/>
              </w:rPr>
              <w:t>System</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FC1FF"/>
                <w:sz w:val="21"/>
                <w:szCs w:val="21"/>
                <w:lang w:val="en-IN" w:eastAsia="en-IN"/>
              </w:rPr>
              <w:t>out</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println</w:t>
            </w:r>
            <w:proofErr w:type="spellEnd"/>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CE9178"/>
                <w:sz w:val="21"/>
                <w:szCs w:val="21"/>
                <w:lang w:val="en-IN" w:eastAsia="en-IN"/>
              </w:rPr>
              <w:t>"</w:t>
            </w:r>
            <w:r w:rsidRPr="00D81FE6">
              <w:rPr>
                <w:rFonts w:ascii="Consolas" w:eastAsia="Times New Roman" w:hAnsi="Consolas" w:cs="Times New Roman"/>
                <w:color w:val="D7BA7D"/>
                <w:sz w:val="21"/>
                <w:szCs w:val="21"/>
                <w:lang w:val="en-IN" w:eastAsia="en-IN"/>
              </w:rPr>
              <w:t>\n</w:t>
            </w:r>
            <w:r w:rsidRPr="00D81FE6">
              <w:rPr>
                <w:rFonts w:ascii="Consolas" w:eastAsia="Times New Roman" w:hAnsi="Consolas" w:cs="Times New Roman"/>
                <w:color w:val="CE9178"/>
                <w:sz w:val="21"/>
                <w:szCs w:val="21"/>
                <w:lang w:val="en-IN" w:eastAsia="en-IN"/>
              </w:rPr>
              <w:t>c1 is: "</w:t>
            </w:r>
            <w:r w:rsidRPr="00D81FE6">
              <w:rPr>
                <w:rFonts w:ascii="Consolas" w:eastAsia="Times New Roman" w:hAnsi="Consolas" w:cs="Times New Roman"/>
                <w:color w:val="CCCCCC"/>
                <w:sz w:val="21"/>
                <w:szCs w:val="21"/>
                <w:lang w:val="en-IN" w:eastAsia="en-IN"/>
              </w:rPr>
              <w:t>);</w:t>
            </w:r>
          </w:p>
          <w:p w14:paraId="6B15B1D7"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c1</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display</w:t>
            </w:r>
            <w:r w:rsidRPr="00D81FE6">
              <w:rPr>
                <w:rFonts w:ascii="Consolas" w:eastAsia="Times New Roman" w:hAnsi="Consolas" w:cs="Times New Roman"/>
                <w:color w:val="CCCCCC"/>
                <w:sz w:val="21"/>
                <w:szCs w:val="21"/>
                <w:lang w:val="en-IN" w:eastAsia="en-IN"/>
              </w:rPr>
              <w:t>();</w:t>
            </w:r>
          </w:p>
          <w:p w14:paraId="3A548336"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4EC9B0"/>
                <w:sz w:val="21"/>
                <w:szCs w:val="21"/>
                <w:lang w:val="en-IN" w:eastAsia="en-IN"/>
              </w:rPr>
              <w:t>System</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FC1FF"/>
                <w:sz w:val="21"/>
                <w:szCs w:val="21"/>
                <w:lang w:val="en-IN" w:eastAsia="en-IN"/>
              </w:rPr>
              <w:t>out</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println</w:t>
            </w:r>
            <w:proofErr w:type="spellEnd"/>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CE9178"/>
                <w:sz w:val="21"/>
                <w:szCs w:val="21"/>
                <w:lang w:val="en-IN" w:eastAsia="en-IN"/>
              </w:rPr>
              <w:t>"</w:t>
            </w:r>
            <w:r w:rsidRPr="00D81FE6">
              <w:rPr>
                <w:rFonts w:ascii="Consolas" w:eastAsia="Times New Roman" w:hAnsi="Consolas" w:cs="Times New Roman"/>
                <w:color w:val="D7BA7D"/>
                <w:sz w:val="21"/>
                <w:szCs w:val="21"/>
                <w:lang w:val="en-IN" w:eastAsia="en-IN"/>
              </w:rPr>
              <w:t>\n</w:t>
            </w:r>
            <w:r w:rsidRPr="00D81FE6">
              <w:rPr>
                <w:rFonts w:ascii="Consolas" w:eastAsia="Times New Roman" w:hAnsi="Consolas" w:cs="Times New Roman"/>
                <w:color w:val="CE9178"/>
                <w:sz w:val="21"/>
                <w:szCs w:val="21"/>
                <w:lang w:val="en-IN" w:eastAsia="en-IN"/>
              </w:rPr>
              <w:t>c2 is: "</w:t>
            </w:r>
            <w:r w:rsidRPr="00D81FE6">
              <w:rPr>
                <w:rFonts w:ascii="Consolas" w:eastAsia="Times New Roman" w:hAnsi="Consolas" w:cs="Times New Roman"/>
                <w:color w:val="CCCCCC"/>
                <w:sz w:val="21"/>
                <w:szCs w:val="21"/>
                <w:lang w:val="en-IN" w:eastAsia="en-IN"/>
              </w:rPr>
              <w:t>);</w:t>
            </w:r>
          </w:p>
          <w:p w14:paraId="573A7D11"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display</w:t>
            </w:r>
            <w:r w:rsidRPr="00D81FE6">
              <w:rPr>
                <w:rFonts w:ascii="Consolas" w:eastAsia="Times New Roman" w:hAnsi="Consolas" w:cs="Times New Roman"/>
                <w:color w:val="CCCCCC"/>
                <w:sz w:val="21"/>
                <w:szCs w:val="21"/>
                <w:lang w:val="en-IN" w:eastAsia="en-IN"/>
              </w:rPr>
              <w:t>();</w:t>
            </w:r>
          </w:p>
          <w:p w14:paraId="79DCD5D4"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2804325C"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4EC9B0"/>
                <w:sz w:val="21"/>
                <w:szCs w:val="21"/>
                <w:lang w:val="en-IN" w:eastAsia="en-IN"/>
              </w:rPr>
              <w:t>calc</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c3</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C586C0"/>
                <w:sz w:val="21"/>
                <w:szCs w:val="21"/>
                <w:lang w:val="en-IN" w:eastAsia="en-IN"/>
              </w:rPr>
              <w:t>new</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CDCAA"/>
                <w:sz w:val="21"/>
                <w:szCs w:val="21"/>
                <w:lang w:val="en-IN" w:eastAsia="en-IN"/>
              </w:rPr>
              <w:t>calc</w:t>
            </w:r>
            <w:r w:rsidRPr="00D81FE6">
              <w:rPr>
                <w:rFonts w:ascii="Consolas" w:eastAsia="Times New Roman" w:hAnsi="Consolas" w:cs="Times New Roman"/>
                <w:color w:val="CCCCCC"/>
                <w:sz w:val="21"/>
                <w:szCs w:val="21"/>
                <w:lang w:val="en-IN" w:eastAsia="en-IN"/>
              </w:rPr>
              <w:t>();</w:t>
            </w:r>
          </w:p>
          <w:p w14:paraId="440CAF24"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35A7C900"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4EC9B0"/>
                <w:sz w:val="21"/>
                <w:szCs w:val="21"/>
                <w:lang w:val="en-IN" w:eastAsia="en-IN"/>
              </w:rPr>
              <w:t>System</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FC1FF"/>
                <w:sz w:val="21"/>
                <w:szCs w:val="21"/>
                <w:lang w:val="en-IN" w:eastAsia="en-IN"/>
              </w:rPr>
              <w:t>out</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println</w:t>
            </w:r>
            <w:proofErr w:type="spellEnd"/>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CE9178"/>
                <w:sz w:val="21"/>
                <w:szCs w:val="21"/>
                <w:lang w:val="en-IN" w:eastAsia="en-IN"/>
              </w:rPr>
              <w:t>"</w:t>
            </w:r>
            <w:r w:rsidRPr="00D81FE6">
              <w:rPr>
                <w:rFonts w:ascii="Consolas" w:eastAsia="Times New Roman" w:hAnsi="Consolas" w:cs="Times New Roman"/>
                <w:color w:val="D7BA7D"/>
                <w:sz w:val="21"/>
                <w:szCs w:val="21"/>
                <w:lang w:val="en-IN" w:eastAsia="en-IN"/>
              </w:rPr>
              <w:t>\</w:t>
            </w:r>
            <w:proofErr w:type="spellStart"/>
            <w:r w:rsidRPr="00D81FE6">
              <w:rPr>
                <w:rFonts w:ascii="Consolas" w:eastAsia="Times New Roman" w:hAnsi="Consolas" w:cs="Times New Roman"/>
                <w:color w:val="D7BA7D"/>
                <w:sz w:val="21"/>
                <w:szCs w:val="21"/>
                <w:lang w:val="en-IN" w:eastAsia="en-IN"/>
              </w:rPr>
              <w:t>n</w:t>
            </w:r>
            <w:r w:rsidRPr="00D81FE6">
              <w:rPr>
                <w:rFonts w:ascii="Consolas" w:eastAsia="Times New Roman" w:hAnsi="Consolas" w:cs="Times New Roman"/>
                <w:color w:val="CE9178"/>
                <w:sz w:val="21"/>
                <w:szCs w:val="21"/>
                <w:lang w:val="en-IN" w:eastAsia="en-IN"/>
              </w:rPr>
              <w:t>addition</w:t>
            </w:r>
            <w:proofErr w:type="spellEnd"/>
            <w:r w:rsidRPr="00D81FE6">
              <w:rPr>
                <w:rFonts w:ascii="Consolas" w:eastAsia="Times New Roman" w:hAnsi="Consolas" w:cs="Times New Roman"/>
                <w:color w:val="CE9178"/>
                <w:sz w:val="21"/>
                <w:szCs w:val="21"/>
                <w:lang w:val="en-IN" w:eastAsia="en-IN"/>
              </w:rPr>
              <w:t>: "</w:t>
            </w:r>
            <w:r w:rsidRPr="00D81FE6">
              <w:rPr>
                <w:rFonts w:ascii="Consolas" w:eastAsia="Times New Roman" w:hAnsi="Consolas" w:cs="Times New Roman"/>
                <w:color w:val="CCCCCC"/>
                <w:sz w:val="21"/>
                <w:szCs w:val="21"/>
                <w:lang w:val="en-IN" w:eastAsia="en-IN"/>
              </w:rPr>
              <w:t>);</w:t>
            </w:r>
          </w:p>
          <w:p w14:paraId="00D6E570"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c3</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c1</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add</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p>
          <w:p w14:paraId="4F2CA465"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c3</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display</w:t>
            </w:r>
            <w:r w:rsidRPr="00D81FE6">
              <w:rPr>
                <w:rFonts w:ascii="Consolas" w:eastAsia="Times New Roman" w:hAnsi="Consolas" w:cs="Times New Roman"/>
                <w:color w:val="CCCCCC"/>
                <w:sz w:val="21"/>
                <w:szCs w:val="21"/>
                <w:lang w:val="en-IN" w:eastAsia="en-IN"/>
              </w:rPr>
              <w:t>();</w:t>
            </w:r>
          </w:p>
          <w:p w14:paraId="7EABA50F"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19E82B1C"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4EC9B0"/>
                <w:sz w:val="21"/>
                <w:szCs w:val="21"/>
                <w:lang w:val="en-IN" w:eastAsia="en-IN"/>
              </w:rPr>
              <w:t>System</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FC1FF"/>
                <w:sz w:val="21"/>
                <w:szCs w:val="21"/>
                <w:lang w:val="en-IN" w:eastAsia="en-IN"/>
              </w:rPr>
              <w:t>out</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println</w:t>
            </w:r>
            <w:proofErr w:type="spellEnd"/>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CE9178"/>
                <w:sz w:val="21"/>
                <w:szCs w:val="21"/>
                <w:lang w:val="en-IN" w:eastAsia="en-IN"/>
              </w:rPr>
              <w:t>"</w:t>
            </w:r>
            <w:r w:rsidRPr="00D81FE6">
              <w:rPr>
                <w:rFonts w:ascii="Consolas" w:eastAsia="Times New Roman" w:hAnsi="Consolas" w:cs="Times New Roman"/>
                <w:color w:val="D7BA7D"/>
                <w:sz w:val="21"/>
                <w:szCs w:val="21"/>
                <w:lang w:val="en-IN" w:eastAsia="en-IN"/>
              </w:rPr>
              <w:t>\</w:t>
            </w:r>
            <w:proofErr w:type="spellStart"/>
            <w:r w:rsidRPr="00D81FE6">
              <w:rPr>
                <w:rFonts w:ascii="Consolas" w:eastAsia="Times New Roman" w:hAnsi="Consolas" w:cs="Times New Roman"/>
                <w:color w:val="D7BA7D"/>
                <w:sz w:val="21"/>
                <w:szCs w:val="21"/>
                <w:lang w:val="en-IN" w:eastAsia="en-IN"/>
              </w:rPr>
              <w:t>n</w:t>
            </w:r>
            <w:r w:rsidRPr="00D81FE6">
              <w:rPr>
                <w:rFonts w:ascii="Consolas" w:eastAsia="Times New Roman" w:hAnsi="Consolas" w:cs="Times New Roman"/>
                <w:color w:val="CE9178"/>
                <w:sz w:val="21"/>
                <w:szCs w:val="21"/>
                <w:lang w:val="en-IN" w:eastAsia="en-IN"/>
              </w:rPr>
              <w:t>subtraction</w:t>
            </w:r>
            <w:proofErr w:type="spellEnd"/>
            <w:r w:rsidRPr="00D81FE6">
              <w:rPr>
                <w:rFonts w:ascii="Consolas" w:eastAsia="Times New Roman" w:hAnsi="Consolas" w:cs="Times New Roman"/>
                <w:color w:val="CE9178"/>
                <w:sz w:val="21"/>
                <w:szCs w:val="21"/>
                <w:lang w:val="en-IN" w:eastAsia="en-IN"/>
              </w:rPr>
              <w:t>: "</w:t>
            </w:r>
            <w:r w:rsidRPr="00D81FE6">
              <w:rPr>
                <w:rFonts w:ascii="Consolas" w:eastAsia="Times New Roman" w:hAnsi="Consolas" w:cs="Times New Roman"/>
                <w:color w:val="CCCCCC"/>
                <w:sz w:val="21"/>
                <w:szCs w:val="21"/>
                <w:lang w:val="en-IN" w:eastAsia="en-IN"/>
              </w:rPr>
              <w:t>);</w:t>
            </w:r>
          </w:p>
          <w:p w14:paraId="7ACA91FB"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c3</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c1</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sub</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p>
          <w:p w14:paraId="484F4EF5"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c3</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display</w:t>
            </w:r>
            <w:r w:rsidRPr="00D81FE6">
              <w:rPr>
                <w:rFonts w:ascii="Consolas" w:eastAsia="Times New Roman" w:hAnsi="Consolas" w:cs="Times New Roman"/>
                <w:color w:val="CCCCCC"/>
                <w:sz w:val="21"/>
                <w:szCs w:val="21"/>
                <w:lang w:val="en-IN" w:eastAsia="en-IN"/>
              </w:rPr>
              <w:t>();</w:t>
            </w:r>
          </w:p>
          <w:p w14:paraId="2594E1C0"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5BA546EF"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4EC9B0"/>
                <w:sz w:val="21"/>
                <w:szCs w:val="21"/>
                <w:lang w:val="en-IN" w:eastAsia="en-IN"/>
              </w:rPr>
              <w:t>System</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FC1FF"/>
                <w:sz w:val="21"/>
                <w:szCs w:val="21"/>
                <w:lang w:val="en-IN" w:eastAsia="en-IN"/>
              </w:rPr>
              <w:t>out</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println</w:t>
            </w:r>
            <w:proofErr w:type="spellEnd"/>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CE9178"/>
                <w:sz w:val="21"/>
                <w:szCs w:val="21"/>
                <w:lang w:val="en-IN" w:eastAsia="en-IN"/>
              </w:rPr>
              <w:t>"</w:t>
            </w:r>
            <w:r w:rsidRPr="00D81FE6">
              <w:rPr>
                <w:rFonts w:ascii="Consolas" w:eastAsia="Times New Roman" w:hAnsi="Consolas" w:cs="Times New Roman"/>
                <w:color w:val="D7BA7D"/>
                <w:sz w:val="21"/>
                <w:szCs w:val="21"/>
                <w:lang w:val="en-IN" w:eastAsia="en-IN"/>
              </w:rPr>
              <w:t>\</w:t>
            </w:r>
            <w:proofErr w:type="spellStart"/>
            <w:r w:rsidRPr="00D81FE6">
              <w:rPr>
                <w:rFonts w:ascii="Consolas" w:eastAsia="Times New Roman" w:hAnsi="Consolas" w:cs="Times New Roman"/>
                <w:color w:val="D7BA7D"/>
                <w:sz w:val="21"/>
                <w:szCs w:val="21"/>
                <w:lang w:val="en-IN" w:eastAsia="en-IN"/>
              </w:rPr>
              <w:t>n</w:t>
            </w:r>
            <w:r w:rsidRPr="00D81FE6">
              <w:rPr>
                <w:rFonts w:ascii="Consolas" w:eastAsia="Times New Roman" w:hAnsi="Consolas" w:cs="Times New Roman"/>
                <w:color w:val="CE9178"/>
                <w:sz w:val="21"/>
                <w:szCs w:val="21"/>
                <w:lang w:val="en-IN" w:eastAsia="en-IN"/>
              </w:rPr>
              <w:t>multiplication</w:t>
            </w:r>
            <w:proofErr w:type="spellEnd"/>
            <w:r w:rsidRPr="00D81FE6">
              <w:rPr>
                <w:rFonts w:ascii="Consolas" w:eastAsia="Times New Roman" w:hAnsi="Consolas" w:cs="Times New Roman"/>
                <w:color w:val="CE9178"/>
                <w:sz w:val="21"/>
                <w:szCs w:val="21"/>
                <w:lang w:val="en-IN" w:eastAsia="en-IN"/>
              </w:rPr>
              <w:t>: "</w:t>
            </w:r>
            <w:r w:rsidRPr="00D81FE6">
              <w:rPr>
                <w:rFonts w:ascii="Consolas" w:eastAsia="Times New Roman" w:hAnsi="Consolas" w:cs="Times New Roman"/>
                <w:color w:val="CCCCCC"/>
                <w:sz w:val="21"/>
                <w:szCs w:val="21"/>
                <w:lang w:val="en-IN" w:eastAsia="en-IN"/>
              </w:rPr>
              <w:t>);</w:t>
            </w:r>
          </w:p>
          <w:p w14:paraId="6E9F23E6"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c3</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c1</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multiply</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p>
          <w:p w14:paraId="6A313007"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c3</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display</w:t>
            </w:r>
            <w:r w:rsidRPr="00D81FE6">
              <w:rPr>
                <w:rFonts w:ascii="Consolas" w:eastAsia="Times New Roman" w:hAnsi="Consolas" w:cs="Times New Roman"/>
                <w:color w:val="CCCCCC"/>
                <w:sz w:val="21"/>
                <w:szCs w:val="21"/>
                <w:lang w:val="en-IN" w:eastAsia="en-IN"/>
              </w:rPr>
              <w:t>();</w:t>
            </w:r>
          </w:p>
          <w:p w14:paraId="7C0C77F2"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05628557"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4EC9B0"/>
                <w:sz w:val="21"/>
                <w:szCs w:val="21"/>
                <w:lang w:val="en-IN" w:eastAsia="en-IN"/>
              </w:rPr>
              <w:t>System</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4FC1FF"/>
                <w:sz w:val="21"/>
                <w:szCs w:val="21"/>
                <w:lang w:val="en-IN" w:eastAsia="en-IN"/>
              </w:rPr>
              <w:t>out</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println</w:t>
            </w:r>
            <w:proofErr w:type="spellEnd"/>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CE9178"/>
                <w:sz w:val="21"/>
                <w:szCs w:val="21"/>
                <w:lang w:val="en-IN" w:eastAsia="en-IN"/>
              </w:rPr>
              <w:t>"</w:t>
            </w:r>
            <w:r w:rsidRPr="00D81FE6">
              <w:rPr>
                <w:rFonts w:ascii="Consolas" w:eastAsia="Times New Roman" w:hAnsi="Consolas" w:cs="Times New Roman"/>
                <w:color w:val="D7BA7D"/>
                <w:sz w:val="21"/>
                <w:szCs w:val="21"/>
                <w:lang w:val="en-IN" w:eastAsia="en-IN"/>
              </w:rPr>
              <w:t>\</w:t>
            </w:r>
            <w:proofErr w:type="spellStart"/>
            <w:r w:rsidRPr="00D81FE6">
              <w:rPr>
                <w:rFonts w:ascii="Consolas" w:eastAsia="Times New Roman" w:hAnsi="Consolas" w:cs="Times New Roman"/>
                <w:color w:val="D7BA7D"/>
                <w:sz w:val="21"/>
                <w:szCs w:val="21"/>
                <w:lang w:val="en-IN" w:eastAsia="en-IN"/>
              </w:rPr>
              <w:t>n</w:t>
            </w:r>
            <w:r w:rsidRPr="00D81FE6">
              <w:rPr>
                <w:rFonts w:ascii="Consolas" w:eastAsia="Times New Roman" w:hAnsi="Consolas" w:cs="Times New Roman"/>
                <w:color w:val="CE9178"/>
                <w:sz w:val="21"/>
                <w:szCs w:val="21"/>
                <w:lang w:val="en-IN" w:eastAsia="en-IN"/>
              </w:rPr>
              <w:t>division</w:t>
            </w:r>
            <w:proofErr w:type="spellEnd"/>
            <w:r w:rsidRPr="00D81FE6">
              <w:rPr>
                <w:rFonts w:ascii="Consolas" w:eastAsia="Times New Roman" w:hAnsi="Consolas" w:cs="Times New Roman"/>
                <w:color w:val="CE9178"/>
                <w:sz w:val="21"/>
                <w:szCs w:val="21"/>
                <w:lang w:val="en-IN" w:eastAsia="en-IN"/>
              </w:rPr>
              <w:t>: "</w:t>
            </w:r>
            <w:r w:rsidRPr="00D81FE6">
              <w:rPr>
                <w:rFonts w:ascii="Consolas" w:eastAsia="Times New Roman" w:hAnsi="Consolas" w:cs="Times New Roman"/>
                <w:color w:val="CCCCCC"/>
                <w:sz w:val="21"/>
                <w:szCs w:val="21"/>
                <w:lang w:val="en-IN" w:eastAsia="en-IN"/>
              </w:rPr>
              <w:t>);</w:t>
            </w:r>
          </w:p>
          <w:p w14:paraId="2FA208FD"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c3</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D4D4D4"/>
                <w:sz w:val="21"/>
                <w:szCs w:val="21"/>
                <w:lang w:val="en-IN" w:eastAsia="en-IN"/>
              </w:rPr>
              <w:t>=</w:t>
            </w: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c1</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divide</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9CDCFE"/>
                <w:sz w:val="21"/>
                <w:szCs w:val="21"/>
                <w:lang w:val="en-IN" w:eastAsia="en-IN"/>
              </w:rPr>
              <w:t>c2</w:t>
            </w:r>
            <w:r w:rsidRPr="00D81FE6">
              <w:rPr>
                <w:rFonts w:ascii="Consolas" w:eastAsia="Times New Roman" w:hAnsi="Consolas" w:cs="Times New Roman"/>
                <w:color w:val="CCCCCC"/>
                <w:sz w:val="21"/>
                <w:szCs w:val="21"/>
                <w:lang w:val="en-IN" w:eastAsia="en-IN"/>
              </w:rPr>
              <w:t>);</w:t>
            </w:r>
          </w:p>
          <w:p w14:paraId="763F9618"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r w:rsidRPr="00D81FE6">
              <w:rPr>
                <w:rFonts w:ascii="Consolas" w:eastAsia="Times New Roman" w:hAnsi="Consolas" w:cs="Times New Roman"/>
                <w:color w:val="9CDCFE"/>
                <w:sz w:val="21"/>
                <w:szCs w:val="21"/>
                <w:lang w:val="en-IN" w:eastAsia="en-IN"/>
              </w:rPr>
              <w:t>c3</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display</w:t>
            </w:r>
            <w:r w:rsidRPr="00D81FE6">
              <w:rPr>
                <w:rFonts w:ascii="Consolas" w:eastAsia="Times New Roman" w:hAnsi="Consolas" w:cs="Times New Roman"/>
                <w:color w:val="CCCCCC"/>
                <w:sz w:val="21"/>
                <w:szCs w:val="21"/>
                <w:lang w:val="en-IN" w:eastAsia="en-IN"/>
              </w:rPr>
              <w:t>();</w:t>
            </w:r>
          </w:p>
          <w:p w14:paraId="006DFBCD"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16619C4D"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xml:space="preserve">        </w:t>
            </w:r>
            <w:proofErr w:type="spellStart"/>
            <w:r w:rsidRPr="00D81FE6">
              <w:rPr>
                <w:rFonts w:ascii="Consolas" w:eastAsia="Times New Roman" w:hAnsi="Consolas" w:cs="Times New Roman"/>
                <w:color w:val="9CDCFE"/>
                <w:sz w:val="21"/>
                <w:szCs w:val="21"/>
                <w:lang w:val="en-IN" w:eastAsia="en-IN"/>
              </w:rPr>
              <w:t>sc</w:t>
            </w:r>
            <w:r w:rsidRPr="00D81FE6">
              <w:rPr>
                <w:rFonts w:ascii="Consolas" w:eastAsia="Times New Roman" w:hAnsi="Consolas" w:cs="Times New Roman"/>
                <w:color w:val="CCCCCC"/>
                <w:sz w:val="21"/>
                <w:szCs w:val="21"/>
                <w:lang w:val="en-IN" w:eastAsia="en-IN"/>
              </w:rPr>
              <w:t>.</w:t>
            </w:r>
            <w:r w:rsidRPr="00D81FE6">
              <w:rPr>
                <w:rFonts w:ascii="Consolas" w:eastAsia="Times New Roman" w:hAnsi="Consolas" w:cs="Times New Roman"/>
                <w:color w:val="DCDCAA"/>
                <w:sz w:val="21"/>
                <w:szCs w:val="21"/>
                <w:lang w:val="en-IN" w:eastAsia="en-IN"/>
              </w:rPr>
              <w:t>close</w:t>
            </w:r>
            <w:proofErr w:type="spellEnd"/>
            <w:r w:rsidRPr="00D81FE6">
              <w:rPr>
                <w:rFonts w:ascii="Consolas" w:eastAsia="Times New Roman" w:hAnsi="Consolas" w:cs="Times New Roman"/>
                <w:color w:val="CCCCCC"/>
                <w:sz w:val="21"/>
                <w:szCs w:val="21"/>
                <w:lang w:val="en-IN" w:eastAsia="en-IN"/>
              </w:rPr>
              <w:t>();</w:t>
            </w:r>
          </w:p>
          <w:p w14:paraId="39B5EBA0"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p>
          <w:p w14:paraId="131D1A34"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    }</w:t>
            </w:r>
          </w:p>
          <w:p w14:paraId="5E82FA2E" w14:textId="77777777" w:rsidR="00D81FE6" w:rsidRPr="00D81FE6" w:rsidRDefault="00D81FE6" w:rsidP="00D81FE6">
            <w:pPr>
              <w:shd w:val="clear" w:color="auto" w:fill="1F1F1F"/>
              <w:spacing w:line="285" w:lineRule="atLeast"/>
              <w:rPr>
                <w:rFonts w:ascii="Consolas" w:eastAsia="Times New Roman" w:hAnsi="Consolas" w:cs="Times New Roman"/>
                <w:color w:val="CCCCCC"/>
                <w:sz w:val="21"/>
                <w:szCs w:val="21"/>
                <w:lang w:val="en-IN" w:eastAsia="en-IN"/>
              </w:rPr>
            </w:pPr>
            <w:r w:rsidRPr="00D81FE6">
              <w:rPr>
                <w:rFonts w:ascii="Consolas" w:eastAsia="Times New Roman" w:hAnsi="Consolas" w:cs="Times New Roman"/>
                <w:color w:val="CCCCCC"/>
                <w:sz w:val="21"/>
                <w:szCs w:val="21"/>
                <w:lang w:val="en-IN" w:eastAsia="en-IN"/>
              </w:rPr>
              <w:t>}</w:t>
            </w:r>
          </w:p>
          <w:p w14:paraId="53964FA7" w14:textId="77777777" w:rsidR="00D81FE6" w:rsidRPr="00BE69FA" w:rsidRDefault="00D81FE6" w:rsidP="00BE69FA">
            <w:pPr>
              <w:widowControl w:val="0"/>
              <w:suppressAutoHyphens/>
              <w:spacing w:line="264" w:lineRule="auto"/>
              <w:jc w:val="both"/>
              <w:rPr>
                <w:rFonts w:ascii="Times New Roman" w:eastAsia="Times New Roman" w:hAnsi="Times New Roman" w:cs="Times New Roman"/>
                <w:sz w:val="24"/>
                <w:szCs w:val="24"/>
              </w:rPr>
            </w:pPr>
          </w:p>
          <w:p w14:paraId="611CAAFC" w14:textId="77777777" w:rsidR="00C80CB8" w:rsidRPr="007F5B33" w:rsidRDefault="00C80CB8" w:rsidP="00DD79B5">
            <w:pPr>
              <w:pStyle w:val="ListParagraph"/>
              <w:widowControl w:val="0"/>
              <w:numPr>
                <w:ilvl w:val="0"/>
                <w:numId w:val="34"/>
              </w:numPr>
              <w:suppressAutoHyphens/>
              <w:spacing w:line="264" w:lineRule="auto"/>
              <w:jc w:val="both"/>
              <w:rPr>
                <w:rFonts w:ascii="Times New Roman" w:eastAsia="Times New Roman" w:hAnsi="Times New Roman" w:cs="Times New Roman"/>
                <w:b/>
                <w:bCs/>
                <w:sz w:val="24"/>
                <w:szCs w:val="24"/>
              </w:rPr>
            </w:pPr>
            <w:r w:rsidRPr="007F5B33">
              <w:rPr>
                <w:rFonts w:ascii="Times New Roman" w:eastAsia="Times New Roman" w:hAnsi="Times New Roman" w:cs="Times New Roman"/>
                <w:b/>
                <w:bCs/>
                <w:sz w:val="24"/>
                <w:szCs w:val="24"/>
              </w:rPr>
              <w:t>Variation 3: variation2 with use of constructors (But without this keyword)</w:t>
            </w:r>
          </w:p>
          <w:p w14:paraId="2FF55F6D" w14:textId="77777777" w:rsidR="00D81FE6" w:rsidRDefault="00D81FE6" w:rsidP="00D81FE6">
            <w:pPr>
              <w:widowControl w:val="0"/>
              <w:suppressAutoHyphens/>
              <w:spacing w:line="264" w:lineRule="auto"/>
              <w:jc w:val="both"/>
              <w:rPr>
                <w:rFonts w:ascii="Times New Roman" w:eastAsia="Times New Roman" w:hAnsi="Times New Roman" w:cs="Times New Roman"/>
                <w:sz w:val="24"/>
                <w:szCs w:val="24"/>
              </w:rPr>
            </w:pPr>
          </w:p>
          <w:p w14:paraId="09534F73"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569CD6"/>
                <w:sz w:val="21"/>
                <w:szCs w:val="21"/>
                <w:lang w:val="en-IN" w:eastAsia="en-IN"/>
              </w:rPr>
              <w:t>import</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java</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4EC9B0"/>
                <w:sz w:val="21"/>
                <w:szCs w:val="21"/>
                <w:lang w:val="en-IN" w:eastAsia="en-IN"/>
              </w:rPr>
              <w:t>util</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4EC9B0"/>
                <w:sz w:val="21"/>
                <w:szCs w:val="21"/>
                <w:lang w:val="en-IN" w:eastAsia="en-IN"/>
              </w:rPr>
              <w:t>Scanner</w:t>
            </w:r>
            <w:proofErr w:type="spellEnd"/>
            <w:r w:rsidRPr="007F4786">
              <w:rPr>
                <w:rFonts w:ascii="Consolas" w:eastAsia="Times New Roman" w:hAnsi="Consolas" w:cs="Times New Roman"/>
                <w:color w:val="CCCCCC"/>
                <w:sz w:val="21"/>
                <w:szCs w:val="21"/>
                <w:lang w:val="en-IN" w:eastAsia="en-IN"/>
              </w:rPr>
              <w:t>;</w:t>
            </w:r>
          </w:p>
          <w:p w14:paraId="5C1B92E4"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28DF23CC"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569CD6"/>
                <w:sz w:val="21"/>
                <w:szCs w:val="21"/>
                <w:lang w:val="en-IN" w:eastAsia="en-IN"/>
              </w:rPr>
              <w:t>class</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 xml:space="preserve"> </w:t>
            </w:r>
          </w:p>
          <w:p w14:paraId="136D2353"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w:t>
            </w:r>
          </w:p>
          <w:p w14:paraId="5CF0F54D"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4EC9B0"/>
                <w:sz w:val="21"/>
                <w:szCs w:val="21"/>
                <w:lang w:val="en-IN" w:eastAsia="en-IN"/>
              </w:rPr>
              <w:t>float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img</w:t>
            </w:r>
            <w:proofErr w:type="spellEnd"/>
            <w:r w:rsidRPr="007F4786">
              <w:rPr>
                <w:rFonts w:ascii="Consolas" w:eastAsia="Times New Roman" w:hAnsi="Consolas" w:cs="Times New Roman"/>
                <w:color w:val="CCCCCC"/>
                <w:sz w:val="21"/>
                <w:szCs w:val="21"/>
                <w:lang w:val="en-IN" w:eastAsia="en-IN"/>
              </w:rPr>
              <w:t>;</w:t>
            </w:r>
          </w:p>
          <w:p w14:paraId="22FF761F"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3D63535C"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DCDCAA"/>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EC9B0"/>
                <w:sz w:val="21"/>
                <w:szCs w:val="21"/>
                <w:lang w:val="en-IN" w:eastAsia="en-IN"/>
              </w:rPr>
              <w:t>float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r</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4EC9B0"/>
                <w:sz w:val="21"/>
                <w:szCs w:val="21"/>
                <w:lang w:val="en-IN" w:eastAsia="en-IN"/>
              </w:rPr>
              <w:t>float</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i</w:t>
            </w:r>
            <w:proofErr w:type="spellEnd"/>
            <w:r w:rsidRPr="007F4786">
              <w:rPr>
                <w:rFonts w:ascii="Consolas" w:eastAsia="Times New Roman" w:hAnsi="Consolas" w:cs="Times New Roman"/>
                <w:color w:val="CCCCCC"/>
                <w:sz w:val="21"/>
                <w:szCs w:val="21"/>
                <w:lang w:val="en-IN" w:eastAsia="en-IN"/>
              </w:rPr>
              <w:t xml:space="preserve">) </w:t>
            </w:r>
          </w:p>
          <w:p w14:paraId="2681D0EE"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w:t>
            </w:r>
          </w:p>
          <w:p w14:paraId="5D391280"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r</w:t>
            </w:r>
            <w:r w:rsidRPr="007F4786">
              <w:rPr>
                <w:rFonts w:ascii="Consolas" w:eastAsia="Times New Roman" w:hAnsi="Consolas" w:cs="Times New Roman"/>
                <w:color w:val="CCCCCC"/>
                <w:sz w:val="21"/>
                <w:szCs w:val="21"/>
                <w:lang w:val="en-IN" w:eastAsia="en-IN"/>
              </w:rPr>
              <w:t>;</w:t>
            </w:r>
          </w:p>
          <w:p w14:paraId="7187A2BF"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img</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i</w:t>
            </w:r>
            <w:proofErr w:type="spellEnd"/>
            <w:r w:rsidRPr="007F4786">
              <w:rPr>
                <w:rFonts w:ascii="Consolas" w:eastAsia="Times New Roman" w:hAnsi="Consolas" w:cs="Times New Roman"/>
                <w:color w:val="CCCCCC"/>
                <w:sz w:val="21"/>
                <w:szCs w:val="21"/>
                <w:lang w:val="en-IN" w:eastAsia="en-IN"/>
              </w:rPr>
              <w:t>;</w:t>
            </w:r>
          </w:p>
          <w:p w14:paraId="7B7B68F4"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w:t>
            </w:r>
          </w:p>
          <w:p w14:paraId="48764450"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7C278BA6"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4EC9B0"/>
                <w:sz w:val="21"/>
                <w:szCs w:val="21"/>
                <w:lang w:val="en-IN" w:eastAsia="en-IN"/>
              </w:rPr>
              <w:t>void</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CDCAA"/>
                <w:sz w:val="21"/>
                <w:szCs w:val="21"/>
                <w:lang w:val="en-IN" w:eastAsia="en-IN"/>
              </w:rPr>
              <w:t>display</w:t>
            </w:r>
            <w:r w:rsidRPr="007F4786">
              <w:rPr>
                <w:rFonts w:ascii="Consolas" w:eastAsia="Times New Roman" w:hAnsi="Consolas" w:cs="Times New Roman"/>
                <w:color w:val="CCCCCC"/>
                <w:sz w:val="21"/>
                <w:szCs w:val="21"/>
                <w:lang w:val="en-IN" w:eastAsia="en-IN"/>
              </w:rPr>
              <w:t xml:space="preserve">() </w:t>
            </w:r>
          </w:p>
          <w:p w14:paraId="1425504D"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w:t>
            </w:r>
          </w:p>
          <w:p w14:paraId="76864A26"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System</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FC1FF"/>
                <w:sz w:val="21"/>
                <w:szCs w:val="21"/>
                <w:lang w:val="en-IN" w:eastAsia="en-IN"/>
              </w:rPr>
              <w:t>out</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println</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CE9178"/>
                <w:sz w:val="21"/>
                <w:szCs w:val="21"/>
                <w:lang w:val="en-IN" w:eastAsia="en-IN"/>
              </w:rPr>
              <w:t>" + "</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img</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CE9178"/>
                <w:sz w:val="21"/>
                <w:szCs w:val="21"/>
                <w:lang w:val="en-IN" w:eastAsia="en-IN"/>
              </w:rPr>
              <w:t>"</w:t>
            </w:r>
            <w:proofErr w:type="spellStart"/>
            <w:r w:rsidRPr="007F4786">
              <w:rPr>
                <w:rFonts w:ascii="Consolas" w:eastAsia="Times New Roman" w:hAnsi="Consolas" w:cs="Times New Roman"/>
                <w:color w:val="CE9178"/>
                <w:sz w:val="21"/>
                <w:szCs w:val="21"/>
                <w:lang w:val="en-IN" w:eastAsia="en-IN"/>
              </w:rPr>
              <w:t>i</w:t>
            </w:r>
            <w:proofErr w:type="spellEnd"/>
            <w:r w:rsidRPr="007F4786">
              <w:rPr>
                <w:rFonts w:ascii="Consolas" w:eastAsia="Times New Roman" w:hAnsi="Consolas" w:cs="Times New Roman"/>
                <w:color w:val="CE9178"/>
                <w:sz w:val="21"/>
                <w:szCs w:val="21"/>
                <w:lang w:val="en-IN" w:eastAsia="en-IN"/>
              </w:rPr>
              <w:t xml:space="preserve"> "</w:t>
            </w:r>
            <w:r w:rsidRPr="007F4786">
              <w:rPr>
                <w:rFonts w:ascii="Consolas" w:eastAsia="Times New Roman" w:hAnsi="Consolas" w:cs="Times New Roman"/>
                <w:color w:val="CCCCCC"/>
                <w:sz w:val="21"/>
                <w:szCs w:val="21"/>
                <w:lang w:val="en-IN" w:eastAsia="en-IN"/>
              </w:rPr>
              <w:t>);</w:t>
            </w:r>
          </w:p>
          <w:p w14:paraId="18D78C24"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w:t>
            </w:r>
          </w:p>
          <w:p w14:paraId="20281021"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3BFF8DAB"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CDCAA"/>
                <w:sz w:val="21"/>
                <w:szCs w:val="21"/>
                <w:lang w:val="en-IN" w:eastAsia="en-IN"/>
              </w:rPr>
              <w:t>add</w:t>
            </w:r>
            <w:r w:rsidRPr="007F4786">
              <w:rPr>
                <w:rFonts w:ascii="Consolas" w:eastAsia="Times New Roman" w:hAnsi="Consolas" w:cs="Times New Roman"/>
                <w:color w:val="CCCCCC"/>
                <w:sz w:val="21"/>
                <w:szCs w:val="21"/>
                <w:lang w:val="en-IN" w:eastAsia="en-IN"/>
              </w:rPr>
              <w:t>(</w:t>
            </w:r>
            <w:proofErr w:type="spellStart"/>
            <w:r w:rsidRPr="007F4786">
              <w:rPr>
                <w:rFonts w:ascii="Consolas" w:eastAsia="Times New Roman" w:hAnsi="Consolas" w:cs="Times New Roman"/>
                <w:color w:val="4EC9B0"/>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 xml:space="preserve">) </w:t>
            </w:r>
          </w:p>
          <w:p w14:paraId="55EA9E21"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w:t>
            </w:r>
          </w:p>
          <w:p w14:paraId="24C13CFE"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C586C0"/>
                <w:sz w:val="21"/>
                <w:szCs w:val="21"/>
                <w:lang w:val="en-IN" w:eastAsia="en-IN"/>
              </w:rPr>
              <w:t>return</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C586C0"/>
                <w:sz w:val="21"/>
                <w:szCs w:val="21"/>
                <w:lang w:val="en-IN" w:eastAsia="en-IN"/>
              </w:rPr>
              <w:t>new</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DCDCAA"/>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img</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img</w:t>
            </w:r>
            <w:r w:rsidRPr="007F4786">
              <w:rPr>
                <w:rFonts w:ascii="Consolas" w:eastAsia="Times New Roman" w:hAnsi="Consolas" w:cs="Times New Roman"/>
                <w:color w:val="CCCCCC"/>
                <w:sz w:val="21"/>
                <w:szCs w:val="21"/>
                <w:lang w:val="en-IN" w:eastAsia="en-IN"/>
              </w:rPr>
              <w:t>);</w:t>
            </w:r>
          </w:p>
          <w:p w14:paraId="244DB06C"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w:t>
            </w:r>
          </w:p>
          <w:p w14:paraId="5375D209"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6A0782F3"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CDCAA"/>
                <w:sz w:val="21"/>
                <w:szCs w:val="21"/>
                <w:lang w:val="en-IN" w:eastAsia="en-IN"/>
              </w:rPr>
              <w:t>sub</w:t>
            </w:r>
            <w:r w:rsidRPr="007F4786">
              <w:rPr>
                <w:rFonts w:ascii="Consolas" w:eastAsia="Times New Roman" w:hAnsi="Consolas" w:cs="Times New Roman"/>
                <w:color w:val="CCCCCC"/>
                <w:sz w:val="21"/>
                <w:szCs w:val="21"/>
                <w:lang w:val="en-IN" w:eastAsia="en-IN"/>
              </w:rPr>
              <w:t>(</w:t>
            </w:r>
            <w:proofErr w:type="spellStart"/>
            <w:r w:rsidRPr="007F4786">
              <w:rPr>
                <w:rFonts w:ascii="Consolas" w:eastAsia="Times New Roman" w:hAnsi="Consolas" w:cs="Times New Roman"/>
                <w:color w:val="4EC9B0"/>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 xml:space="preserve">) </w:t>
            </w:r>
          </w:p>
          <w:p w14:paraId="3D37A2C2"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w:t>
            </w:r>
          </w:p>
          <w:p w14:paraId="1A6BB755"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C586C0"/>
                <w:sz w:val="21"/>
                <w:szCs w:val="21"/>
                <w:lang w:val="en-IN" w:eastAsia="en-IN"/>
              </w:rPr>
              <w:t>return</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C586C0"/>
                <w:sz w:val="21"/>
                <w:szCs w:val="21"/>
                <w:lang w:val="en-IN" w:eastAsia="en-IN"/>
              </w:rPr>
              <w:t>new</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DCDCAA"/>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img</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img</w:t>
            </w:r>
            <w:r w:rsidRPr="007F4786">
              <w:rPr>
                <w:rFonts w:ascii="Consolas" w:eastAsia="Times New Roman" w:hAnsi="Consolas" w:cs="Times New Roman"/>
                <w:color w:val="CCCCCC"/>
                <w:sz w:val="21"/>
                <w:szCs w:val="21"/>
                <w:lang w:val="en-IN" w:eastAsia="en-IN"/>
              </w:rPr>
              <w:t>);</w:t>
            </w:r>
          </w:p>
          <w:p w14:paraId="3164FCF7"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w:t>
            </w:r>
          </w:p>
          <w:p w14:paraId="0A495558"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3A5BBAA1"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CDCAA"/>
                <w:sz w:val="21"/>
                <w:szCs w:val="21"/>
                <w:lang w:val="en-IN" w:eastAsia="en-IN"/>
              </w:rPr>
              <w:t>multiply</w:t>
            </w:r>
            <w:r w:rsidRPr="007F4786">
              <w:rPr>
                <w:rFonts w:ascii="Consolas" w:eastAsia="Times New Roman" w:hAnsi="Consolas" w:cs="Times New Roman"/>
                <w:color w:val="CCCCCC"/>
                <w:sz w:val="21"/>
                <w:szCs w:val="21"/>
                <w:lang w:val="en-IN" w:eastAsia="en-IN"/>
              </w:rPr>
              <w:t>(</w:t>
            </w:r>
            <w:proofErr w:type="spellStart"/>
            <w:r w:rsidRPr="007F4786">
              <w:rPr>
                <w:rFonts w:ascii="Consolas" w:eastAsia="Times New Roman" w:hAnsi="Consolas" w:cs="Times New Roman"/>
                <w:color w:val="4EC9B0"/>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 xml:space="preserve">) </w:t>
            </w:r>
          </w:p>
          <w:p w14:paraId="6C138C06"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w:t>
            </w:r>
          </w:p>
          <w:p w14:paraId="44EFC4B4"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C586C0"/>
                <w:sz w:val="21"/>
                <w:szCs w:val="21"/>
                <w:lang w:val="en-IN" w:eastAsia="en-IN"/>
              </w:rPr>
              <w:t>return</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C586C0"/>
                <w:sz w:val="21"/>
                <w:szCs w:val="21"/>
                <w:lang w:val="en-IN" w:eastAsia="en-IN"/>
              </w:rPr>
              <w:t>new</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DCDCAA"/>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img</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img</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img</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img</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w:t>
            </w:r>
          </w:p>
          <w:p w14:paraId="3D5A176A"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w:t>
            </w:r>
          </w:p>
          <w:p w14:paraId="4441182C"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10492196"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CDCAA"/>
                <w:sz w:val="21"/>
                <w:szCs w:val="21"/>
                <w:lang w:val="en-IN" w:eastAsia="en-IN"/>
              </w:rPr>
              <w:t>divide</w:t>
            </w:r>
            <w:r w:rsidRPr="007F4786">
              <w:rPr>
                <w:rFonts w:ascii="Consolas" w:eastAsia="Times New Roman" w:hAnsi="Consolas" w:cs="Times New Roman"/>
                <w:color w:val="CCCCCC"/>
                <w:sz w:val="21"/>
                <w:szCs w:val="21"/>
                <w:lang w:val="en-IN" w:eastAsia="en-IN"/>
              </w:rPr>
              <w:t>(</w:t>
            </w:r>
            <w:proofErr w:type="spellStart"/>
            <w:r w:rsidRPr="007F4786">
              <w:rPr>
                <w:rFonts w:ascii="Consolas" w:eastAsia="Times New Roman" w:hAnsi="Consolas" w:cs="Times New Roman"/>
                <w:color w:val="4EC9B0"/>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 xml:space="preserve">) </w:t>
            </w:r>
          </w:p>
          <w:p w14:paraId="609A238C"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w:t>
            </w:r>
          </w:p>
          <w:p w14:paraId="1452AA92"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4EC9B0"/>
                <w:sz w:val="21"/>
                <w:szCs w:val="21"/>
                <w:lang w:val="en-IN" w:eastAsia="en-IN"/>
              </w:rPr>
              <w:t>float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denominator</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img</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img</w:t>
            </w:r>
            <w:r w:rsidRPr="007F4786">
              <w:rPr>
                <w:rFonts w:ascii="Consolas" w:eastAsia="Times New Roman" w:hAnsi="Consolas" w:cs="Times New Roman"/>
                <w:color w:val="CCCCCC"/>
                <w:sz w:val="21"/>
                <w:szCs w:val="21"/>
                <w:lang w:val="en-IN" w:eastAsia="en-IN"/>
              </w:rPr>
              <w:t>;</w:t>
            </w:r>
          </w:p>
          <w:p w14:paraId="42666E6B"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C586C0"/>
                <w:sz w:val="21"/>
                <w:szCs w:val="21"/>
                <w:lang w:val="en-IN" w:eastAsia="en-IN"/>
              </w:rPr>
              <w:t>return</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C586C0"/>
                <w:sz w:val="21"/>
                <w:szCs w:val="21"/>
                <w:lang w:val="en-IN" w:eastAsia="en-IN"/>
              </w:rPr>
              <w:t>new</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DCDCAA"/>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img</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img</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denominator</w:t>
            </w:r>
            <w:r w:rsidRPr="007F4786">
              <w:rPr>
                <w:rFonts w:ascii="Consolas" w:eastAsia="Times New Roman" w:hAnsi="Consolas" w:cs="Times New Roman"/>
                <w:color w:val="CCCCCC"/>
                <w:sz w:val="21"/>
                <w:szCs w:val="21"/>
                <w:lang w:val="en-IN" w:eastAsia="en-IN"/>
              </w:rPr>
              <w:t>, (</w:t>
            </w:r>
            <w:proofErr w:type="spellStart"/>
            <w:r w:rsidRPr="007F4786">
              <w:rPr>
                <w:rFonts w:ascii="Consolas" w:eastAsia="Times New Roman" w:hAnsi="Consolas" w:cs="Times New Roman"/>
                <w:color w:val="9CDCFE"/>
                <w:sz w:val="21"/>
                <w:szCs w:val="21"/>
                <w:lang w:val="en-IN" w:eastAsia="en-IN"/>
              </w:rPr>
              <w:t>img</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img</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denominator</w:t>
            </w:r>
            <w:r w:rsidRPr="007F4786">
              <w:rPr>
                <w:rFonts w:ascii="Consolas" w:eastAsia="Times New Roman" w:hAnsi="Consolas" w:cs="Times New Roman"/>
                <w:color w:val="CCCCCC"/>
                <w:sz w:val="21"/>
                <w:szCs w:val="21"/>
                <w:lang w:val="en-IN" w:eastAsia="en-IN"/>
              </w:rPr>
              <w:t>);</w:t>
            </w:r>
          </w:p>
          <w:p w14:paraId="6EA6CE5E"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w:t>
            </w:r>
          </w:p>
          <w:p w14:paraId="1047E1A4"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w:t>
            </w:r>
          </w:p>
          <w:p w14:paraId="30A7FCDD"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379C6B2D"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569CD6"/>
                <w:sz w:val="21"/>
                <w:szCs w:val="21"/>
                <w:lang w:val="en-IN" w:eastAsia="en-IN"/>
              </w:rPr>
              <w:t>public</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569CD6"/>
                <w:sz w:val="21"/>
                <w:szCs w:val="21"/>
                <w:lang w:val="en-IN" w:eastAsia="en-IN"/>
              </w:rPr>
              <w:t>class</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4EC9B0"/>
                <w:sz w:val="21"/>
                <w:szCs w:val="21"/>
                <w:lang w:val="en-IN" w:eastAsia="en-IN"/>
              </w:rPr>
              <w:t>exp2_q3</w:t>
            </w:r>
            <w:r w:rsidRPr="007F4786">
              <w:rPr>
                <w:rFonts w:ascii="Consolas" w:eastAsia="Times New Roman" w:hAnsi="Consolas" w:cs="Times New Roman"/>
                <w:color w:val="CCCCCC"/>
                <w:sz w:val="21"/>
                <w:szCs w:val="21"/>
                <w:lang w:val="en-IN" w:eastAsia="en-IN"/>
              </w:rPr>
              <w:t xml:space="preserve"> </w:t>
            </w:r>
          </w:p>
          <w:p w14:paraId="06C85C5E"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w:t>
            </w:r>
          </w:p>
          <w:p w14:paraId="4F8C2C68"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569CD6"/>
                <w:sz w:val="21"/>
                <w:szCs w:val="21"/>
                <w:lang w:val="en-IN" w:eastAsia="en-IN"/>
              </w:rPr>
              <w:t>public</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569CD6"/>
                <w:sz w:val="21"/>
                <w:szCs w:val="21"/>
                <w:lang w:val="en-IN" w:eastAsia="en-IN"/>
              </w:rPr>
              <w:t>static</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4EC9B0"/>
                <w:sz w:val="21"/>
                <w:szCs w:val="21"/>
                <w:lang w:val="en-IN" w:eastAsia="en-IN"/>
              </w:rPr>
              <w:t>void</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CDCAA"/>
                <w:sz w:val="21"/>
                <w:szCs w:val="21"/>
                <w:lang w:val="en-IN" w:eastAsia="en-IN"/>
              </w:rPr>
              <w:t>main</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EC9B0"/>
                <w:sz w:val="21"/>
                <w:szCs w:val="21"/>
                <w:lang w:val="en-IN" w:eastAsia="en-IN"/>
              </w:rPr>
              <w:t>String</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args</w:t>
            </w:r>
            <w:proofErr w:type="spellEnd"/>
            <w:r w:rsidRPr="007F4786">
              <w:rPr>
                <w:rFonts w:ascii="Consolas" w:eastAsia="Times New Roman" w:hAnsi="Consolas" w:cs="Times New Roman"/>
                <w:color w:val="CCCCCC"/>
                <w:sz w:val="21"/>
                <w:szCs w:val="21"/>
                <w:lang w:val="en-IN" w:eastAsia="en-IN"/>
              </w:rPr>
              <w:t xml:space="preserve">) </w:t>
            </w:r>
          </w:p>
          <w:p w14:paraId="4F907CB4"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w:t>
            </w:r>
          </w:p>
          <w:p w14:paraId="750CE6F2"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4EC9B0"/>
                <w:sz w:val="21"/>
                <w:szCs w:val="21"/>
                <w:lang w:val="en-IN" w:eastAsia="en-IN"/>
              </w:rPr>
              <w:t>Scanner</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sc</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C586C0"/>
                <w:sz w:val="21"/>
                <w:szCs w:val="21"/>
                <w:lang w:val="en-IN" w:eastAsia="en-IN"/>
              </w:rPr>
              <w:t>new</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CDCAA"/>
                <w:sz w:val="21"/>
                <w:szCs w:val="21"/>
                <w:lang w:val="en-IN" w:eastAsia="en-IN"/>
              </w:rPr>
              <w:t>Scanner</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EC9B0"/>
                <w:sz w:val="21"/>
                <w:szCs w:val="21"/>
                <w:lang w:val="en-IN" w:eastAsia="en-IN"/>
              </w:rPr>
              <w:t>System</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FC1FF"/>
                <w:sz w:val="21"/>
                <w:szCs w:val="21"/>
                <w:lang w:val="en-IN" w:eastAsia="en-IN"/>
              </w:rPr>
              <w:t>in</w:t>
            </w:r>
            <w:r w:rsidRPr="007F4786">
              <w:rPr>
                <w:rFonts w:ascii="Consolas" w:eastAsia="Times New Roman" w:hAnsi="Consolas" w:cs="Times New Roman"/>
                <w:color w:val="CCCCCC"/>
                <w:sz w:val="21"/>
                <w:szCs w:val="21"/>
                <w:lang w:val="en-IN" w:eastAsia="en-IN"/>
              </w:rPr>
              <w:t>);</w:t>
            </w:r>
          </w:p>
          <w:p w14:paraId="432BD482"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03845BC4"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System</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FC1FF"/>
                <w:sz w:val="21"/>
                <w:szCs w:val="21"/>
                <w:lang w:val="en-IN" w:eastAsia="en-IN"/>
              </w:rPr>
              <w:t>out</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print</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CE9178"/>
                <w:sz w:val="21"/>
                <w:szCs w:val="21"/>
                <w:lang w:val="en-IN" w:eastAsia="en-IN"/>
              </w:rPr>
              <w:t>"</w:t>
            </w:r>
            <w:r w:rsidRPr="007F4786">
              <w:rPr>
                <w:rFonts w:ascii="Consolas" w:eastAsia="Times New Roman" w:hAnsi="Consolas" w:cs="Times New Roman"/>
                <w:color w:val="D7BA7D"/>
                <w:sz w:val="21"/>
                <w:szCs w:val="21"/>
                <w:lang w:val="en-IN" w:eastAsia="en-IN"/>
              </w:rPr>
              <w:t>\n\</w:t>
            </w:r>
            <w:proofErr w:type="spellStart"/>
            <w:r w:rsidRPr="007F4786">
              <w:rPr>
                <w:rFonts w:ascii="Consolas" w:eastAsia="Times New Roman" w:hAnsi="Consolas" w:cs="Times New Roman"/>
                <w:color w:val="D7BA7D"/>
                <w:sz w:val="21"/>
                <w:szCs w:val="21"/>
                <w:lang w:val="en-IN" w:eastAsia="en-IN"/>
              </w:rPr>
              <w:t>n</w:t>
            </w:r>
            <w:r w:rsidRPr="007F4786">
              <w:rPr>
                <w:rFonts w:ascii="Consolas" w:eastAsia="Times New Roman" w:hAnsi="Consolas" w:cs="Times New Roman"/>
                <w:color w:val="CE9178"/>
                <w:sz w:val="21"/>
                <w:szCs w:val="21"/>
                <w:lang w:val="en-IN" w:eastAsia="en-IN"/>
              </w:rPr>
              <w:t>VARIATION</w:t>
            </w:r>
            <w:proofErr w:type="spellEnd"/>
            <w:r w:rsidRPr="007F4786">
              <w:rPr>
                <w:rFonts w:ascii="Consolas" w:eastAsia="Times New Roman" w:hAnsi="Consolas" w:cs="Times New Roman"/>
                <w:color w:val="CE9178"/>
                <w:sz w:val="21"/>
                <w:szCs w:val="21"/>
                <w:lang w:val="en-IN" w:eastAsia="en-IN"/>
              </w:rPr>
              <w:t xml:space="preserve"> 3 - USE OF CONSTRUCTORS"</w:t>
            </w:r>
            <w:r w:rsidRPr="007F4786">
              <w:rPr>
                <w:rFonts w:ascii="Consolas" w:eastAsia="Times New Roman" w:hAnsi="Consolas" w:cs="Times New Roman"/>
                <w:color w:val="CCCCCC"/>
                <w:sz w:val="21"/>
                <w:szCs w:val="21"/>
                <w:lang w:val="en-IN" w:eastAsia="en-IN"/>
              </w:rPr>
              <w:t>);</w:t>
            </w:r>
          </w:p>
          <w:p w14:paraId="07C12E32"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1915EC4A"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lastRenderedPageBreak/>
              <w:t xml:space="preserve">        </w:t>
            </w:r>
            <w:proofErr w:type="spellStart"/>
            <w:r w:rsidRPr="007F4786">
              <w:rPr>
                <w:rFonts w:ascii="Consolas" w:eastAsia="Times New Roman" w:hAnsi="Consolas" w:cs="Times New Roman"/>
                <w:color w:val="4EC9B0"/>
                <w:sz w:val="21"/>
                <w:szCs w:val="21"/>
                <w:lang w:val="en-IN" w:eastAsia="en-IN"/>
              </w:rPr>
              <w:t>System</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FC1FF"/>
                <w:sz w:val="21"/>
                <w:szCs w:val="21"/>
                <w:lang w:val="en-IN" w:eastAsia="en-IN"/>
              </w:rPr>
              <w:t>out</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print</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CE9178"/>
                <w:sz w:val="21"/>
                <w:szCs w:val="21"/>
                <w:lang w:val="en-IN" w:eastAsia="en-IN"/>
              </w:rPr>
              <w:t>"</w:t>
            </w:r>
            <w:r w:rsidRPr="007F4786">
              <w:rPr>
                <w:rFonts w:ascii="Consolas" w:eastAsia="Times New Roman" w:hAnsi="Consolas" w:cs="Times New Roman"/>
                <w:color w:val="D7BA7D"/>
                <w:sz w:val="21"/>
                <w:szCs w:val="21"/>
                <w:lang w:val="en-IN" w:eastAsia="en-IN"/>
              </w:rPr>
              <w:t>\n\</w:t>
            </w:r>
            <w:proofErr w:type="spellStart"/>
            <w:r w:rsidRPr="007F4786">
              <w:rPr>
                <w:rFonts w:ascii="Consolas" w:eastAsia="Times New Roman" w:hAnsi="Consolas" w:cs="Times New Roman"/>
                <w:color w:val="D7BA7D"/>
                <w:sz w:val="21"/>
                <w:szCs w:val="21"/>
                <w:lang w:val="en-IN" w:eastAsia="en-IN"/>
              </w:rPr>
              <w:t>n</w:t>
            </w:r>
            <w:r w:rsidRPr="007F4786">
              <w:rPr>
                <w:rFonts w:ascii="Consolas" w:eastAsia="Times New Roman" w:hAnsi="Consolas" w:cs="Times New Roman"/>
                <w:color w:val="CE9178"/>
                <w:sz w:val="21"/>
                <w:szCs w:val="21"/>
                <w:lang w:val="en-IN" w:eastAsia="en-IN"/>
              </w:rPr>
              <w:t>enter</w:t>
            </w:r>
            <w:proofErr w:type="spellEnd"/>
            <w:r w:rsidRPr="007F4786">
              <w:rPr>
                <w:rFonts w:ascii="Consolas" w:eastAsia="Times New Roman" w:hAnsi="Consolas" w:cs="Times New Roman"/>
                <w:color w:val="CE9178"/>
                <w:sz w:val="21"/>
                <w:szCs w:val="21"/>
                <w:lang w:val="en-IN" w:eastAsia="en-IN"/>
              </w:rPr>
              <w:t xml:space="preserve"> real part of c1: "</w:t>
            </w:r>
            <w:r w:rsidRPr="007F4786">
              <w:rPr>
                <w:rFonts w:ascii="Consolas" w:eastAsia="Times New Roman" w:hAnsi="Consolas" w:cs="Times New Roman"/>
                <w:color w:val="CCCCCC"/>
                <w:sz w:val="21"/>
                <w:szCs w:val="21"/>
                <w:lang w:val="en-IN" w:eastAsia="en-IN"/>
              </w:rPr>
              <w:t>);</w:t>
            </w:r>
          </w:p>
          <w:p w14:paraId="7916883B"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4EC9B0"/>
                <w:sz w:val="21"/>
                <w:szCs w:val="21"/>
                <w:lang w:val="en-IN" w:eastAsia="en-IN"/>
              </w:rPr>
              <w:t>float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c1Real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sc</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nextFloat</w:t>
            </w:r>
            <w:proofErr w:type="spellEnd"/>
            <w:r w:rsidRPr="007F4786">
              <w:rPr>
                <w:rFonts w:ascii="Consolas" w:eastAsia="Times New Roman" w:hAnsi="Consolas" w:cs="Times New Roman"/>
                <w:color w:val="CCCCCC"/>
                <w:sz w:val="21"/>
                <w:szCs w:val="21"/>
                <w:lang w:val="en-IN" w:eastAsia="en-IN"/>
              </w:rPr>
              <w:t>();</w:t>
            </w:r>
          </w:p>
          <w:p w14:paraId="707525DC"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System</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FC1FF"/>
                <w:sz w:val="21"/>
                <w:szCs w:val="21"/>
                <w:lang w:val="en-IN" w:eastAsia="en-IN"/>
              </w:rPr>
              <w:t>out</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print</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CE9178"/>
                <w:sz w:val="21"/>
                <w:szCs w:val="21"/>
                <w:lang w:val="en-IN" w:eastAsia="en-IN"/>
              </w:rPr>
              <w:t>"enter imaginary part of c1: "</w:t>
            </w:r>
            <w:r w:rsidRPr="007F4786">
              <w:rPr>
                <w:rFonts w:ascii="Consolas" w:eastAsia="Times New Roman" w:hAnsi="Consolas" w:cs="Times New Roman"/>
                <w:color w:val="CCCCCC"/>
                <w:sz w:val="21"/>
                <w:szCs w:val="21"/>
                <w:lang w:val="en-IN" w:eastAsia="en-IN"/>
              </w:rPr>
              <w:t>);</w:t>
            </w:r>
          </w:p>
          <w:p w14:paraId="593A4E73"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4EC9B0"/>
                <w:sz w:val="21"/>
                <w:szCs w:val="21"/>
                <w:lang w:val="en-IN" w:eastAsia="en-IN"/>
              </w:rPr>
              <w:t>float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c1Img</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sc</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nextFloat</w:t>
            </w:r>
            <w:proofErr w:type="spellEnd"/>
            <w:r w:rsidRPr="007F4786">
              <w:rPr>
                <w:rFonts w:ascii="Consolas" w:eastAsia="Times New Roman" w:hAnsi="Consolas" w:cs="Times New Roman"/>
                <w:color w:val="CCCCCC"/>
                <w:sz w:val="21"/>
                <w:szCs w:val="21"/>
                <w:lang w:val="en-IN" w:eastAsia="en-IN"/>
              </w:rPr>
              <w:t>();</w:t>
            </w:r>
          </w:p>
          <w:p w14:paraId="2CE0706A"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c1</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C586C0"/>
                <w:sz w:val="21"/>
                <w:szCs w:val="21"/>
                <w:lang w:val="en-IN" w:eastAsia="en-IN"/>
              </w:rPr>
              <w:t>new</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DCDCAA"/>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c1Real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c1Img</w:t>
            </w:r>
            <w:r w:rsidRPr="007F4786">
              <w:rPr>
                <w:rFonts w:ascii="Consolas" w:eastAsia="Times New Roman" w:hAnsi="Consolas" w:cs="Times New Roman"/>
                <w:color w:val="CCCCCC"/>
                <w:sz w:val="21"/>
                <w:szCs w:val="21"/>
                <w:lang w:val="en-IN" w:eastAsia="en-IN"/>
              </w:rPr>
              <w:t>);</w:t>
            </w:r>
          </w:p>
          <w:p w14:paraId="394555CB"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33F92AEF"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System</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FC1FF"/>
                <w:sz w:val="21"/>
                <w:szCs w:val="21"/>
                <w:lang w:val="en-IN" w:eastAsia="en-IN"/>
              </w:rPr>
              <w:t>out</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print</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CE9178"/>
                <w:sz w:val="21"/>
                <w:szCs w:val="21"/>
                <w:lang w:val="en-IN" w:eastAsia="en-IN"/>
              </w:rPr>
              <w:t>"</w:t>
            </w:r>
            <w:r w:rsidRPr="007F4786">
              <w:rPr>
                <w:rFonts w:ascii="Consolas" w:eastAsia="Times New Roman" w:hAnsi="Consolas" w:cs="Times New Roman"/>
                <w:color w:val="D7BA7D"/>
                <w:sz w:val="21"/>
                <w:szCs w:val="21"/>
                <w:lang w:val="en-IN" w:eastAsia="en-IN"/>
              </w:rPr>
              <w:t>\</w:t>
            </w:r>
            <w:proofErr w:type="spellStart"/>
            <w:r w:rsidRPr="007F4786">
              <w:rPr>
                <w:rFonts w:ascii="Consolas" w:eastAsia="Times New Roman" w:hAnsi="Consolas" w:cs="Times New Roman"/>
                <w:color w:val="D7BA7D"/>
                <w:sz w:val="21"/>
                <w:szCs w:val="21"/>
                <w:lang w:val="en-IN" w:eastAsia="en-IN"/>
              </w:rPr>
              <w:t>n</w:t>
            </w:r>
            <w:r w:rsidRPr="007F4786">
              <w:rPr>
                <w:rFonts w:ascii="Consolas" w:eastAsia="Times New Roman" w:hAnsi="Consolas" w:cs="Times New Roman"/>
                <w:color w:val="CE9178"/>
                <w:sz w:val="21"/>
                <w:szCs w:val="21"/>
                <w:lang w:val="en-IN" w:eastAsia="en-IN"/>
              </w:rPr>
              <w:t>enter</w:t>
            </w:r>
            <w:proofErr w:type="spellEnd"/>
            <w:r w:rsidRPr="007F4786">
              <w:rPr>
                <w:rFonts w:ascii="Consolas" w:eastAsia="Times New Roman" w:hAnsi="Consolas" w:cs="Times New Roman"/>
                <w:color w:val="CE9178"/>
                <w:sz w:val="21"/>
                <w:szCs w:val="21"/>
                <w:lang w:val="en-IN" w:eastAsia="en-IN"/>
              </w:rPr>
              <w:t xml:space="preserve"> real part of c2: "</w:t>
            </w:r>
            <w:r w:rsidRPr="007F4786">
              <w:rPr>
                <w:rFonts w:ascii="Consolas" w:eastAsia="Times New Roman" w:hAnsi="Consolas" w:cs="Times New Roman"/>
                <w:color w:val="CCCCCC"/>
                <w:sz w:val="21"/>
                <w:szCs w:val="21"/>
                <w:lang w:val="en-IN" w:eastAsia="en-IN"/>
              </w:rPr>
              <w:t>);</w:t>
            </w:r>
          </w:p>
          <w:p w14:paraId="78F0D2A9"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4EC9B0"/>
                <w:sz w:val="21"/>
                <w:szCs w:val="21"/>
                <w:lang w:val="en-IN" w:eastAsia="en-IN"/>
              </w:rPr>
              <w:t>float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sc</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nextFloat</w:t>
            </w:r>
            <w:proofErr w:type="spellEnd"/>
            <w:r w:rsidRPr="007F4786">
              <w:rPr>
                <w:rFonts w:ascii="Consolas" w:eastAsia="Times New Roman" w:hAnsi="Consolas" w:cs="Times New Roman"/>
                <w:color w:val="CCCCCC"/>
                <w:sz w:val="21"/>
                <w:szCs w:val="21"/>
                <w:lang w:val="en-IN" w:eastAsia="en-IN"/>
              </w:rPr>
              <w:t>();</w:t>
            </w:r>
          </w:p>
          <w:p w14:paraId="49CE944E"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System</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FC1FF"/>
                <w:sz w:val="21"/>
                <w:szCs w:val="21"/>
                <w:lang w:val="en-IN" w:eastAsia="en-IN"/>
              </w:rPr>
              <w:t>out</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print</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CE9178"/>
                <w:sz w:val="21"/>
                <w:szCs w:val="21"/>
                <w:lang w:val="en-IN" w:eastAsia="en-IN"/>
              </w:rPr>
              <w:t>"enter imaginary part of c2: "</w:t>
            </w:r>
            <w:r w:rsidRPr="007F4786">
              <w:rPr>
                <w:rFonts w:ascii="Consolas" w:eastAsia="Times New Roman" w:hAnsi="Consolas" w:cs="Times New Roman"/>
                <w:color w:val="CCCCCC"/>
                <w:sz w:val="21"/>
                <w:szCs w:val="21"/>
                <w:lang w:val="en-IN" w:eastAsia="en-IN"/>
              </w:rPr>
              <w:t>);</w:t>
            </w:r>
          </w:p>
          <w:p w14:paraId="151C585E"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4EC9B0"/>
                <w:sz w:val="21"/>
                <w:szCs w:val="21"/>
                <w:lang w:val="en-IN" w:eastAsia="en-IN"/>
              </w:rPr>
              <w:t>float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c2Img</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sc</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nextFloat</w:t>
            </w:r>
            <w:proofErr w:type="spellEnd"/>
            <w:r w:rsidRPr="007F4786">
              <w:rPr>
                <w:rFonts w:ascii="Consolas" w:eastAsia="Times New Roman" w:hAnsi="Consolas" w:cs="Times New Roman"/>
                <w:color w:val="CCCCCC"/>
                <w:sz w:val="21"/>
                <w:szCs w:val="21"/>
                <w:lang w:val="en-IN" w:eastAsia="en-IN"/>
              </w:rPr>
              <w:t>();</w:t>
            </w:r>
          </w:p>
          <w:p w14:paraId="7B76D46E"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C586C0"/>
                <w:sz w:val="21"/>
                <w:szCs w:val="21"/>
                <w:lang w:val="en-IN" w:eastAsia="en-IN"/>
              </w:rPr>
              <w:t>new</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DCDCAA"/>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c2Real</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c2Img</w:t>
            </w:r>
            <w:r w:rsidRPr="007F4786">
              <w:rPr>
                <w:rFonts w:ascii="Consolas" w:eastAsia="Times New Roman" w:hAnsi="Consolas" w:cs="Times New Roman"/>
                <w:color w:val="CCCCCC"/>
                <w:sz w:val="21"/>
                <w:szCs w:val="21"/>
                <w:lang w:val="en-IN" w:eastAsia="en-IN"/>
              </w:rPr>
              <w:t>);</w:t>
            </w:r>
          </w:p>
          <w:p w14:paraId="18C06857"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286F8622"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System</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FC1FF"/>
                <w:sz w:val="21"/>
                <w:szCs w:val="21"/>
                <w:lang w:val="en-IN" w:eastAsia="en-IN"/>
              </w:rPr>
              <w:t>out</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println</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CE9178"/>
                <w:sz w:val="21"/>
                <w:szCs w:val="21"/>
                <w:lang w:val="en-IN" w:eastAsia="en-IN"/>
              </w:rPr>
              <w:t>"</w:t>
            </w:r>
            <w:r w:rsidRPr="007F4786">
              <w:rPr>
                <w:rFonts w:ascii="Consolas" w:eastAsia="Times New Roman" w:hAnsi="Consolas" w:cs="Times New Roman"/>
                <w:color w:val="D7BA7D"/>
                <w:sz w:val="21"/>
                <w:szCs w:val="21"/>
                <w:lang w:val="en-IN" w:eastAsia="en-IN"/>
              </w:rPr>
              <w:t>\n</w:t>
            </w:r>
            <w:r w:rsidRPr="007F4786">
              <w:rPr>
                <w:rFonts w:ascii="Consolas" w:eastAsia="Times New Roman" w:hAnsi="Consolas" w:cs="Times New Roman"/>
                <w:color w:val="CE9178"/>
                <w:sz w:val="21"/>
                <w:szCs w:val="21"/>
                <w:lang w:val="en-IN" w:eastAsia="en-IN"/>
              </w:rPr>
              <w:t>c1 is: "</w:t>
            </w:r>
            <w:r w:rsidRPr="007F4786">
              <w:rPr>
                <w:rFonts w:ascii="Consolas" w:eastAsia="Times New Roman" w:hAnsi="Consolas" w:cs="Times New Roman"/>
                <w:color w:val="CCCCCC"/>
                <w:sz w:val="21"/>
                <w:szCs w:val="21"/>
                <w:lang w:val="en-IN" w:eastAsia="en-IN"/>
              </w:rPr>
              <w:t>);</w:t>
            </w:r>
          </w:p>
          <w:p w14:paraId="5979867D"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c1</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display</w:t>
            </w:r>
            <w:r w:rsidRPr="007F4786">
              <w:rPr>
                <w:rFonts w:ascii="Consolas" w:eastAsia="Times New Roman" w:hAnsi="Consolas" w:cs="Times New Roman"/>
                <w:color w:val="CCCCCC"/>
                <w:sz w:val="21"/>
                <w:szCs w:val="21"/>
                <w:lang w:val="en-IN" w:eastAsia="en-IN"/>
              </w:rPr>
              <w:t>();</w:t>
            </w:r>
          </w:p>
          <w:p w14:paraId="262955D5"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System</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FC1FF"/>
                <w:sz w:val="21"/>
                <w:szCs w:val="21"/>
                <w:lang w:val="en-IN" w:eastAsia="en-IN"/>
              </w:rPr>
              <w:t>out</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println</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CE9178"/>
                <w:sz w:val="21"/>
                <w:szCs w:val="21"/>
                <w:lang w:val="en-IN" w:eastAsia="en-IN"/>
              </w:rPr>
              <w:t>"</w:t>
            </w:r>
            <w:r w:rsidRPr="007F4786">
              <w:rPr>
                <w:rFonts w:ascii="Consolas" w:eastAsia="Times New Roman" w:hAnsi="Consolas" w:cs="Times New Roman"/>
                <w:color w:val="D7BA7D"/>
                <w:sz w:val="21"/>
                <w:szCs w:val="21"/>
                <w:lang w:val="en-IN" w:eastAsia="en-IN"/>
              </w:rPr>
              <w:t>\n</w:t>
            </w:r>
            <w:r w:rsidRPr="007F4786">
              <w:rPr>
                <w:rFonts w:ascii="Consolas" w:eastAsia="Times New Roman" w:hAnsi="Consolas" w:cs="Times New Roman"/>
                <w:color w:val="CE9178"/>
                <w:sz w:val="21"/>
                <w:szCs w:val="21"/>
                <w:lang w:val="en-IN" w:eastAsia="en-IN"/>
              </w:rPr>
              <w:t>c2 is: "</w:t>
            </w:r>
            <w:r w:rsidRPr="007F4786">
              <w:rPr>
                <w:rFonts w:ascii="Consolas" w:eastAsia="Times New Roman" w:hAnsi="Consolas" w:cs="Times New Roman"/>
                <w:color w:val="CCCCCC"/>
                <w:sz w:val="21"/>
                <w:szCs w:val="21"/>
                <w:lang w:val="en-IN" w:eastAsia="en-IN"/>
              </w:rPr>
              <w:t>);</w:t>
            </w:r>
          </w:p>
          <w:p w14:paraId="1ACE9FDA"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display</w:t>
            </w:r>
            <w:r w:rsidRPr="007F4786">
              <w:rPr>
                <w:rFonts w:ascii="Consolas" w:eastAsia="Times New Roman" w:hAnsi="Consolas" w:cs="Times New Roman"/>
                <w:color w:val="CCCCCC"/>
                <w:sz w:val="21"/>
                <w:szCs w:val="21"/>
                <w:lang w:val="en-IN" w:eastAsia="en-IN"/>
              </w:rPr>
              <w:t>();</w:t>
            </w:r>
          </w:p>
          <w:p w14:paraId="03D72F03"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71333E22"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c3</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C586C0"/>
                <w:sz w:val="21"/>
                <w:szCs w:val="21"/>
                <w:lang w:val="en-IN" w:eastAsia="en-IN"/>
              </w:rPr>
              <w:t>new</w:t>
            </w: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DCDCAA"/>
                <w:sz w:val="21"/>
                <w:szCs w:val="21"/>
                <w:lang w:val="en-IN" w:eastAsia="en-IN"/>
              </w:rPr>
              <w:t>ComplexCalc</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B5CEA8"/>
                <w:sz w:val="21"/>
                <w:szCs w:val="21"/>
                <w:lang w:val="en-IN" w:eastAsia="en-IN"/>
              </w:rPr>
              <w:t>0</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B5CEA8"/>
                <w:sz w:val="21"/>
                <w:szCs w:val="21"/>
                <w:lang w:val="en-IN" w:eastAsia="en-IN"/>
              </w:rPr>
              <w:t>0</w:t>
            </w:r>
            <w:r w:rsidRPr="007F4786">
              <w:rPr>
                <w:rFonts w:ascii="Consolas" w:eastAsia="Times New Roman" w:hAnsi="Consolas" w:cs="Times New Roman"/>
                <w:color w:val="CCCCCC"/>
                <w:sz w:val="21"/>
                <w:szCs w:val="21"/>
                <w:lang w:val="en-IN" w:eastAsia="en-IN"/>
              </w:rPr>
              <w:t>);</w:t>
            </w:r>
          </w:p>
          <w:p w14:paraId="55E39975"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17830821"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System</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FC1FF"/>
                <w:sz w:val="21"/>
                <w:szCs w:val="21"/>
                <w:lang w:val="en-IN" w:eastAsia="en-IN"/>
              </w:rPr>
              <w:t>out</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println</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CE9178"/>
                <w:sz w:val="21"/>
                <w:szCs w:val="21"/>
                <w:lang w:val="en-IN" w:eastAsia="en-IN"/>
              </w:rPr>
              <w:t>"</w:t>
            </w:r>
            <w:r w:rsidRPr="007F4786">
              <w:rPr>
                <w:rFonts w:ascii="Consolas" w:eastAsia="Times New Roman" w:hAnsi="Consolas" w:cs="Times New Roman"/>
                <w:color w:val="D7BA7D"/>
                <w:sz w:val="21"/>
                <w:szCs w:val="21"/>
                <w:lang w:val="en-IN" w:eastAsia="en-IN"/>
              </w:rPr>
              <w:t>\</w:t>
            </w:r>
            <w:proofErr w:type="spellStart"/>
            <w:r w:rsidRPr="007F4786">
              <w:rPr>
                <w:rFonts w:ascii="Consolas" w:eastAsia="Times New Roman" w:hAnsi="Consolas" w:cs="Times New Roman"/>
                <w:color w:val="D7BA7D"/>
                <w:sz w:val="21"/>
                <w:szCs w:val="21"/>
                <w:lang w:val="en-IN" w:eastAsia="en-IN"/>
              </w:rPr>
              <w:t>n</w:t>
            </w:r>
            <w:r w:rsidRPr="007F4786">
              <w:rPr>
                <w:rFonts w:ascii="Consolas" w:eastAsia="Times New Roman" w:hAnsi="Consolas" w:cs="Times New Roman"/>
                <w:color w:val="CE9178"/>
                <w:sz w:val="21"/>
                <w:szCs w:val="21"/>
                <w:lang w:val="en-IN" w:eastAsia="en-IN"/>
              </w:rPr>
              <w:t>addition</w:t>
            </w:r>
            <w:proofErr w:type="spellEnd"/>
            <w:r w:rsidRPr="007F4786">
              <w:rPr>
                <w:rFonts w:ascii="Consolas" w:eastAsia="Times New Roman" w:hAnsi="Consolas" w:cs="Times New Roman"/>
                <w:color w:val="CE9178"/>
                <w:sz w:val="21"/>
                <w:szCs w:val="21"/>
                <w:lang w:val="en-IN" w:eastAsia="en-IN"/>
              </w:rPr>
              <w:t>: "</w:t>
            </w:r>
            <w:r w:rsidRPr="007F4786">
              <w:rPr>
                <w:rFonts w:ascii="Consolas" w:eastAsia="Times New Roman" w:hAnsi="Consolas" w:cs="Times New Roman"/>
                <w:color w:val="CCCCCC"/>
                <w:sz w:val="21"/>
                <w:szCs w:val="21"/>
                <w:lang w:val="en-IN" w:eastAsia="en-IN"/>
              </w:rPr>
              <w:t>);</w:t>
            </w:r>
          </w:p>
          <w:p w14:paraId="18DB9FAD"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c3</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c1</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add</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p>
          <w:p w14:paraId="3C89607A"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c3</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display</w:t>
            </w:r>
            <w:r w:rsidRPr="007F4786">
              <w:rPr>
                <w:rFonts w:ascii="Consolas" w:eastAsia="Times New Roman" w:hAnsi="Consolas" w:cs="Times New Roman"/>
                <w:color w:val="CCCCCC"/>
                <w:sz w:val="21"/>
                <w:szCs w:val="21"/>
                <w:lang w:val="en-IN" w:eastAsia="en-IN"/>
              </w:rPr>
              <w:t>();</w:t>
            </w:r>
          </w:p>
          <w:p w14:paraId="7D46FDBC"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27811833"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System</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FC1FF"/>
                <w:sz w:val="21"/>
                <w:szCs w:val="21"/>
                <w:lang w:val="en-IN" w:eastAsia="en-IN"/>
              </w:rPr>
              <w:t>out</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println</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CE9178"/>
                <w:sz w:val="21"/>
                <w:szCs w:val="21"/>
                <w:lang w:val="en-IN" w:eastAsia="en-IN"/>
              </w:rPr>
              <w:t>"</w:t>
            </w:r>
            <w:r w:rsidRPr="007F4786">
              <w:rPr>
                <w:rFonts w:ascii="Consolas" w:eastAsia="Times New Roman" w:hAnsi="Consolas" w:cs="Times New Roman"/>
                <w:color w:val="D7BA7D"/>
                <w:sz w:val="21"/>
                <w:szCs w:val="21"/>
                <w:lang w:val="en-IN" w:eastAsia="en-IN"/>
              </w:rPr>
              <w:t>\</w:t>
            </w:r>
            <w:proofErr w:type="spellStart"/>
            <w:r w:rsidRPr="007F4786">
              <w:rPr>
                <w:rFonts w:ascii="Consolas" w:eastAsia="Times New Roman" w:hAnsi="Consolas" w:cs="Times New Roman"/>
                <w:color w:val="D7BA7D"/>
                <w:sz w:val="21"/>
                <w:szCs w:val="21"/>
                <w:lang w:val="en-IN" w:eastAsia="en-IN"/>
              </w:rPr>
              <w:t>n</w:t>
            </w:r>
            <w:r w:rsidRPr="007F4786">
              <w:rPr>
                <w:rFonts w:ascii="Consolas" w:eastAsia="Times New Roman" w:hAnsi="Consolas" w:cs="Times New Roman"/>
                <w:color w:val="CE9178"/>
                <w:sz w:val="21"/>
                <w:szCs w:val="21"/>
                <w:lang w:val="en-IN" w:eastAsia="en-IN"/>
              </w:rPr>
              <w:t>subtraction</w:t>
            </w:r>
            <w:proofErr w:type="spellEnd"/>
            <w:r w:rsidRPr="007F4786">
              <w:rPr>
                <w:rFonts w:ascii="Consolas" w:eastAsia="Times New Roman" w:hAnsi="Consolas" w:cs="Times New Roman"/>
                <w:color w:val="CE9178"/>
                <w:sz w:val="21"/>
                <w:szCs w:val="21"/>
                <w:lang w:val="en-IN" w:eastAsia="en-IN"/>
              </w:rPr>
              <w:t>: "</w:t>
            </w:r>
            <w:r w:rsidRPr="007F4786">
              <w:rPr>
                <w:rFonts w:ascii="Consolas" w:eastAsia="Times New Roman" w:hAnsi="Consolas" w:cs="Times New Roman"/>
                <w:color w:val="CCCCCC"/>
                <w:sz w:val="21"/>
                <w:szCs w:val="21"/>
                <w:lang w:val="en-IN" w:eastAsia="en-IN"/>
              </w:rPr>
              <w:t>);</w:t>
            </w:r>
          </w:p>
          <w:p w14:paraId="1E8A1C98"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c3</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c1</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sub</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p>
          <w:p w14:paraId="3377B24F"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c3</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display</w:t>
            </w:r>
            <w:r w:rsidRPr="007F4786">
              <w:rPr>
                <w:rFonts w:ascii="Consolas" w:eastAsia="Times New Roman" w:hAnsi="Consolas" w:cs="Times New Roman"/>
                <w:color w:val="CCCCCC"/>
                <w:sz w:val="21"/>
                <w:szCs w:val="21"/>
                <w:lang w:val="en-IN" w:eastAsia="en-IN"/>
              </w:rPr>
              <w:t>();</w:t>
            </w:r>
          </w:p>
          <w:p w14:paraId="1200584B"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3247F5B0"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System</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FC1FF"/>
                <w:sz w:val="21"/>
                <w:szCs w:val="21"/>
                <w:lang w:val="en-IN" w:eastAsia="en-IN"/>
              </w:rPr>
              <w:t>out</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println</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CE9178"/>
                <w:sz w:val="21"/>
                <w:szCs w:val="21"/>
                <w:lang w:val="en-IN" w:eastAsia="en-IN"/>
              </w:rPr>
              <w:t>"</w:t>
            </w:r>
            <w:r w:rsidRPr="007F4786">
              <w:rPr>
                <w:rFonts w:ascii="Consolas" w:eastAsia="Times New Roman" w:hAnsi="Consolas" w:cs="Times New Roman"/>
                <w:color w:val="D7BA7D"/>
                <w:sz w:val="21"/>
                <w:szCs w:val="21"/>
                <w:lang w:val="en-IN" w:eastAsia="en-IN"/>
              </w:rPr>
              <w:t>\</w:t>
            </w:r>
            <w:proofErr w:type="spellStart"/>
            <w:r w:rsidRPr="007F4786">
              <w:rPr>
                <w:rFonts w:ascii="Consolas" w:eastAsia="Times New Roman" w:hAnsi="Consolas" w:cs="Times New Roman"/>
                <w:color w:val="D7BA7D"/>
                <w:sz w:val="21"/>
                <w:szCs w:val="21"/>
                <w:lang w:val="en-IN" w:eastAsia="en-IN"/>
              </w:rPr>
              <w:t>n</w:t>
            </w:r>
            <w:r w:rsidRPr="007F4786">
              <w:rPr>
                <w:rFonts w:ascii="Consolas" w:eastAsia="Times New Roman" w:hAnsi="Consolas" w:cs="Times New Roman"/>
                <w:color w:val="CE9178"/>
                <w:sz w:val="21"/>
                <w:szCs w:val="21"/>
                <w:lang w:val="en-IN" w:eastAsia="en-IN"/>
              </w:rPr>
              <w:t>multiplication</w:t>
            </w:r>
            <w:proofErr w:type="spellEnd"/>
            <w:r w:rsidRPr="007F4786">
              <w:rPr>
                <w:rFonts w:ascii="Consolas" w:eastAsia="Times New Roman" w:hAnsi="Consolas" w:cs="Times New Roman"/>
                <w:color w:val="CE9178"/>
                <w:sz w:val="21"/>
                <w:szCs w:val="21"/>
                <w:lang w:val="en-IN" w:eastAsia="en-IN"/>
              </w:rPr>
              <w:t>: "</w:t>
            </w:r>
            <w:r w:rsidRPr="007F4786">
              <w:rPr>
                <w:rFonts w:ascii="Consolas" w:eastAsia="Times New Roman" w:hAnsi="Consolas" w:cs="Times New Roman"/>
                <w:color w:val="CCCCCC"/>
                <w:sz w:val="21"/>
                <w:szCs w:val="21"/>
                <w:lang w:val="en-IN" w:eastAsia="en-IN"/>
              </w:rPr>
              <w:t>);</w:t>
            </w:r>
          </w:p>
          <w:p w14:paraId="0DA91C82"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c3</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c1</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multiply</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p>
          <w:p w14:paraId="2BB76A37"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c3</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display</w:t>
            </w:r>
            <w:r w:rsidRPr="007F4786">
              <w:rPr>
                <w:rFonts w:ascii="Consolas" w:eastAsia="Times New Roman" w:hAnsi="Consolas" w:cs="Times New Roman"/>
                <w:color w:val="CCCCCC"/>
                <w:sz w:val="21"/>
                <w:szCs w:val="21"/>
                <w:lang w:val="en-IN" w:eastAsia="en-IN"/>
              </w:rPr>
              <w:t>();</w:t>
            </w:r>
          </w:p>
          <w:p w14:paraId="3672824B"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61FD4791"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4EC9B0"/>
                <w:sz w:val="21"/>
                <w:szCs w:val="21"/>
                <w:lang w:val="en-IN" w:eastAsia="en-IN"/>
              </w:rPr>
              <w:t>System</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4FC1FF"/>
                <w:sz w:val="21"/>
                <w:szCs w:val="21"/>
                <w:lang w:val="en-IN" w:eastAsia="en-IN"/>
              </w:rPr>
              <w:t>out</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println</w:t>
            </w:r>
            <w:proofErr w:type="spellEnd"/>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CE9178"/>
                <w:sz w:val="21"/>
                <w:szCs w:val="21"/>
                <w:lang w:val="en-IN" w:eastAsia="en-IN"/>
              </w:rPr>
              <w:t>"</w:t>
            </w:r>
            <w:r w:rsidRPr="007F4786">
              <w:rPr>
                <w:rFonts w:ascii="Consolas" w:eastAsia="Times New Roman" w:hAnsi="Consolas" w:cs="Times New Roman"/>
                <w:color w:val="D7BA7D"/>
                <w:sz w:val="21"/>
                <w:szCs w:val="21"/>
                <w:lang w:val="en-IN" w:eastAsia="en-IN"/>
              </w:rPr>
              <w:t>\</w:t>
            </w:r>
            <w:proofErr w:type="spellStart"/>
            <w:r w:rsidRPr="007F4786">
              <w:rPr>
                <w:rFonts w:ascii="Consolas" w:eastAsia="Times New Roman" w:hAnsi="Consolas" w:cs="Times New Roman"/>
                <w:color w:val="D7BA7D"/>
                <w:sz w:val="21"/>
                <w:szCs w:val="21"/>
                <w:lang w:val="en-IN" w:eastAsia="en-IN"/>
              </w:rPr>
              <w:t>n</w:t>
            </w:r>
            <w:r w:rsidRPr="007F4786">
              <w:rPr>
                <w:rFonts w:ascii="Consolas" w:eastAsia="Times New Roman" w:hAnsi="Consolas" w:cs="Times New Roman"/>
                <w:color w:val="CE9178"/>
                <w:sz w:val="21"/>
                <w:szCs w:val="21"/>
                <w:lang w:val="en-IN" w:eastAsia="en-IN"/>
              </w:rPr>
              <w:t>division</w:t>
            </w:r>
            <w:proofErr w:type="spellEnd"/>
            <w:r w:rsidRPr="007F4786">
              <w:rPr>
                <w:rFonts w:ascii="Consolas" w:eastAsia="Times New Roman" w:hAnsi="Consolas" w:cs="Times New Roman"/>
                <w:color w:val="CE9178"/>
                <w:sz w:val="21"/>
                <w:szCs w:val="21"/>
                <w:lang w:val="en-IN" w:eastAsia="en-IN"/>
              </w:rPr>
              <w:t>: "</w:t>
            </w:r>
            <w:r w:rsidRPr="007F4786">
              <w:rPr>
                <w:rFonts w:ascii="Consolas" w:eastAsia="Times New Roman" w:hAnsi="Consolas" w:cs="Times New Roman"/>
                <w:color w:val="CCCCCC"/>
                <w:sz w:val="21"/>
                <w:szCs w:val="21"/>
                <w:lang w:val="en-IN" w:eastAsia="en-IN"/>
              </w:rPr>
              <w:t>);</w:t>
            </w:r>
          </w:p>
          <w:p w14:paraId="4CAF7B17"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c3</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D4D4D4"/>
                <w:sz w:val="21"/>
                <w:szCs w:val="21"/>
                <w:lang w:val="en-IN" w:eastAsia="en-IN"/>
              </w:rPr>
              <w:t>=</w:t>
            </w: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c1</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divide</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9CDCFE"/>
                <w:sz w:val="21"/>
                <w:szCs w:val="21"/>
                <w:lang w:val="en-IN" w:eastAsia="en-IN"/>
              </w:rPr>
              <w:t>c2</w:t>
            </w:r>
            <w:r w:rsidRPr="007F4786">
              <w:rPr>
                <w:rFonts w:ascii="Consolas" w:eastAsia="Times New Roman" w:hAnsi="Consolas" w:cs="Times New Roman"/>
                <w:color w:val="CCCCCC"/>
                <w:sz w:val="21"/>
                <w:szCs w:val="21"/>
                <w:lang w:val="en-IN" w:eastAsia="en-IN"/>
              </w:rPr>
              <w:t>);</w:t>
            </w:r>
          </w:p>
          <w:p w14:paraId="0311ED09"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r w:rsidRPr="007F4786">
              <w:rPr>
                <w:rFonts w:ascii="Consolas" w:eastAsia="Times New Roman" w:hAnsi="Consolas" w:cs="Times New Roman"/>
                <w:color w:val="9CDCFE"/>
                <w:sz w:val="21"/>
                <w:szCs w:val="21"/>
                <w:lang w:val="en-IN" w:eastAsia="en-IN"/>
              </w:rPr>
              <w:t>c3</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display</w:t>
            </w:r>
            <w:r w:rsidRPr="007F4786">
              <w:rPr>
                <w:rFonts w:ascii="Consolas" w:eastAsia="Times New Roman" w:hAnsi="Consolas" w:cs="Times New Roman"/>
                <w:color w:val="CCCCCC"/>
                <w:sz w:val="21"/>
                <w:szCs w:val="21"/>
                <w:lang w:val="en-IN" w:eastAsia="en-IN"/>
              </w:rPr>
              <w:t>();</w:t>
            </w:r>
          </w:p>
          <w:p w14:paraId="61BF3747"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7FB883CC"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xml:space="preserve">        </w:t>
            </w:r>
            <w:proofErr w:type="spellStart"/>
            <w:r w:rsidRPr="007F4786">
              <w:rPr>
                <w:rFonts w:ascii="Consolas" w:eastAsia="Times New Roman" w:hAnsi="Consolas" w:cs="Times New Roman"/>
                <w:color w:val="9CDCFE"/>
                <w:sz w:val="21"/>
                <w:szCs w:val="21"/>
                <w:lang w:val="en-IN" w:eastAsia="en-IN"/>
              </w:rPr>
              <w:t>sc</w:t>
            </w:r>
            <w:r w:rsidRPr="007F4786">
              <w:rPr>
                <w:rFonts w:ascii="Consolas" w:eastAsia="Times New Roman" w:hAnsi="Consolas" w:cs="Times New Roman"/>
                <w:color w:val="CCCCCC"/>
                <w:sz w:val="21"/>
                <w:szCs w:val="21"/>
                <w:lang w:val="en-IN" w:eastAsia="en-IN"/>
              </w:rPr>
              <w:t>.</w:t>
            </w:r>
            <w:r w:rsidRPr="007F4786">
              <w:rPr>
                <w:rFonts w:ascii="Consolas" w:eastAsia="Times New Roman" w:hAnsi="Consolas" w:cs="Times New Roman"/>
                <w:color w:val="DCDCAA"/>
                <w:sz w:val="21"/>
                <w:szCs w:val="21"/>
                <w:lang w:val="en-IN" w:eastAsia="en-IN"/>
              </w:rPr>
              <w:t>close</w:t>
            </w:r>
            <w:proofErr w:type="spellEnd"/>
            <w:r w:rsidRPr="007F4786">
              <w:rPr>
                <w:rFonts w:ascii="Consolas" w:eastAsia="Times New Roman" w:hAnsi="Consolas" w:cs="Times New Roman"/>
                <w:color w:val="CCCCCC"/>
                <w:sz w:val="21"/>
                <w:szCs w:val="21"/>
                <w:lang w:val="en-IN" w:eastAsia="en-IN"/>
              </w:rPr>
              <w:t>();</w:t>
            </w:r>
          </w:p>
          <w:p w14:paraId="64A51441"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    }</w:t>
            </w:r>
          </w:p>
          <w:p w14:paraId="2C06F83A"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r w:rsidRPr="007F4786">
              <w:rPr>
                <w:rFonts w:ascii="Consolas" w:eastAsia="Times New Roman" w:hAnsi="Consolas" w:cs="Times New Roman"/>
                <w:color w:val="CCCCCC"/>
                <w:sz w:val="21"/>
                <w:szCs w:val="21"/>
                <w:lang w:val="en-IN" w:eastAsia="en-IN"/>
              </w:rPr>
              <w:t>}</w:t>
            </w:r>
          </w:p>
          <w:p w14:paraId="226D9127" w14:textId="77777777" w:rsidR="007F4786" w:rsidRPr="007F4786" w:rsidRDefault="007F4786" w:rsidP="007F4786">
            <w:pPr>
              <w:shd w:val="clear" w:color="auto" w:fill="1F1F1F"/>
              <w:spacing w:line="285" w:lineRule="atLeast"/>
              <w:rPr>
                <w:rFonts w:ascii="Consolas" w:eastAsia="Times New Roman" w:hAnsi="Consolas" w:cs="Times New Roman"/>
                <w:color w:val="CCCCCC"/>
                <w:sz w:val="21"/>
                <w:szCs w:val="21"/>
                <w:lang w:val="en-IN" w:eastAsia="en-IN"/>
              </w:rPr>
            </w:pPr>
          </w:p>
          <w:p w14:paraId="5190074B" w14:textId="77777777" w:rsidR="00D81FE6" w:rsidRDefault="00D81FE6" w:rsidP="00D81FE6">
            <w:pPr>
              <w:widowControl w:val="0"/>
              <w:suppressAutoHyphens/>
              <w:spacing w:line="264" w:lineRule="auto"/>
              <w:jc w:val="both"/>
              <w:rPr>
                <w:rFonts w:ascii="Times New Roman" w:eastAsia="Times New Roman" w:hAnsi="Times New Roman" w:cs="Times New Roman"/>
                <w:sz w:val="24"/>
                <w:szCs w:val="24"/>
              </w:rPr>
            </w:pPr>
          </w:p>
          <w:p w14:paraId="2018E50B" w14:textId="77777777" w:rsidR="00D81FE6" w:rsidRPr="00D81FE6" w:rsidRDefault="00D81FE6" w:rsidP="00D81FE6">
            <w:pPr>
              <w:widowControl w:val="0"/>
              <w:suppressAutoHyphens/>
              <w:spacing w:line="264" w:lineRule="auto"/>
              <w:jc w:val="both"/>
              <w:rPr>
                <w:rFonts w:ascii="Times New Roman" w:eastAsia="Times New Roman" w:hAnsi="Times New Roman" w:cs="Times New Roman"/>
                <w:sz w:val="24"/>
                <w:szCs w:val="24"/>
              </w:rPr>
            </w:pPr>
          </w:p>
          <w:p w14:paraId="1EBDBDBF" w14:textId="77777777" w:rsidR="00C80CB8" w:rsidRPr="007F5B33" w:rsidRDefault="00C80CB8" w:rsidP="00DD79B5">
            <w:pPr>
              <w:pStyle w:val="ListParagraph"/>
              <w:widowControl w:val="0"/>
              <w:numPr>
                <w:ilvl w:val="0"/>
                <w:numId w:val="34"/>
              </w:numPr>
              <w:suppressAutoHyphens/>
              <w:spacing w:line="264" w:lineRule="auto"/>
              <w:jc w:val="both"/>
              <w:rPr>
                <w:rFonts w:ascii="Times New Roman" w:eastAsia="Times New Roman" w:hAnsi="Times New Roman" w:cs="Times New Roman"/>
                <w:b/>
                <w:bCs/>
                <w:sz w:val="24"/>
                <w:szCs w:val="24"/>
              </w:rPr>
            </w:pPr>
            <w:r w:rsidRPr="007F5B33">
              <w:rPr>
                <w:rFonts w:ascii="Times New Roman" w:eastAsia="Times New Roman" w:hAnsi="Times New Roman" w:cs="Times New Roman"/>
                <w:b/>
                <w:bCs/>
                <w:sz w:val="24"/>
                <w:szCs w:val="24"/>
              </w:rPr>
              <w:t>Variation 4: variation2 with use of constructors (But with use of this keyword)</w:t>
            </w:r>
          </w:p>
          <w:p w14:paraId="390861CB" w14:textId="77777777" w:rsidR="00C92884" w:rsidRDefault="00C92884" w:rsidP="00C92884">
            <w:pPr>
              <w:widowControl w:val="0"/>
              <w:suppressAutoHyphens/>
              <w:spacing w:line="264" w:lineRule="auto"/>
              <w:jc w:val="both"/>
              <w:rPr>
                <w:rFonts w:ascii="Times New Roman" w:eastAsia="Times New Roman" w:hAnsi="Times New Roman" w:cs="Times New Roman"/>
                <w:sz w:val="24"/>
                <w:szCs w:val="24"/>
              </w:rPr>
            </w:pPr>
          </w:p>
          <w:p w14:paraId="51032AEC"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569CD6"/>
                <w:sz w:val="21"/>
                <w:szCs w:val="21"/>
                <w:lang w:val="en-IN" w:eastAsia="en-IN"/>
              </w:rPr>
              <w:lastRenderedPageBreak/>
              <w:t>import</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java</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4EC9B0"/>
                <w:sz w:val="21"/>
                <w:szCs w:val="21"/>
                <w:lang w:val="en-IN" w:eastAsia="en-IN"/>
              </w:rPr>
              <w:t>util</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4EC9B0"/>
                <w:sz w:val="21"/>
                <w:szCs w:val="21"/>
                <w:lang w:val="en-IN" w:eastAsia="en-IN"/>
              </w:rPr>
              <w:t>Scanner</w:t>
            </w:r>
            <w:proofErr w:type="spellEnd"/>
            <w:r w:rsidRPr="00C92884">
              <w:rPr>
                <w:rFonts w:ascii="Consolas" w:eastAsia="Times New Roman" w:hAnsi="Consolas" w:cs="Times New Roman"/>
                <w:color w:val="CCCCCC"/>
                <w:sz w:val="21"/>
                <w:szCs w:val="21"/>
                <w:lang w:val="en-IN" w:eastAsia="en-IN"/>
              </w:rPr>
              <w:t>;</w:t>
            </w:r>
          </w:p>
          <w:p w14:paraId="01927C46"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6BB6496B"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569CD6"/>
                <w:sz w:val="21"/>
                <w:szCs w:val="21"/>
                <w:lang w:val="en-IN" w:eastAsia="en-IN"/>
              </w:rPr>
              <w:t>class</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 xml:space="preserve"> </w:t>
            </w:r>
          </w:p>
          <w:p w14:paraId="4B2B6C5B"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w:t>
            </w:r>
          </w:p>
          <w:p w14:paraId="5BE8C662"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4EC9B0"/>
                <w:sz w:val="21"/>
                <w:szCs w:val="21"/>
                <w:lang w:val="en-IN" w:eastAsia="en-IN"/>
              </w:rPr>
              <w:t>float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real</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9CDCFE"/>
                <w:sz w:val="21"/>
                <w:szCs w:val="21"/>
                <w:lang w:val="en-IN" w:eastAsia="en-IN"/>
              </w:rPr>
              <w:t>img</w:t>
            </w:r>
            <w:proofErr w:type="spellEnd"/>
            <w:r w:rsidRPr="00C92884">
              <w:rPr>
                <w:rFonts w:ascii="Consolas" w:eastAsia="Times New Roman" w:hAnsi="Consolas" w:cs="Times New Roman"/>
                <w:color w:val="CCCCCC"/>
                <w:sz w:val="21"/>
                <w:szCs w:val="21"/>
                <w:lang w:val="en-IN" w:eastAsia="en-IN"/>
              </w:rPr>
              <w:t>;</w:t>
            </w:r>
          </w:p>
          <w:p w14:paraId="0C0F89F4"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4B2BFBC7"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DCDCAA"/>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EC9B0"/>
                <w:sz w:val="21"/>
                <w:szCs w:val="21"/>
                <w:lang w:val="en-IN" w:eastAsia="en-IN"/>
              </w:rPr>
              <w:t>float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real</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4EC9B0"/>
                <w:sz w:val="21"/>
                <w:szCs w:val="21"/>
                <w:lang w:val="en-IN" w:eastAsia="en-IN"/>
              </w:rPr>
              <w:t>float</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9CDCFE"/>
                <w:sz w:val="21"/>
                <w:szCs w:val="21"/>
                <w:lang w:val="en-IN" w:eastAsia="en-IN"/>
              </w:rPr>
              <w:t>img</w:t>
            </w:r>
            <w:proofErr w:type="spellEnd"/>
            <w:r w:rsidRPr="00C92884">
              <w:rPr>
                <w:rFonts w:ascii="Consolas" w:eastAsia="Times New Roman" w:hAnsi="Consolas" w:cs="Times New Roman"/>
                <w:color w:val="CCCCCC"/>
                <w:sz w:val="21"/>
                <w:szCs w:val="21"/>
                <w:lang w:val="en-IN" w:eastAsia="en-IN"/>
              </w:rPr>
              <w:t xml:space="preserve">) </w:t>
            </w:r>
          </w:p>
          <w:p w14:paraId="7166EC96"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148F3AE5"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569CD6"/>
                <w:sz w:val="21"/>
                <w:szCs w:val="21"/>
                <w:lang w:val="en-IN" w:eastAsia="en-IN"/>
              </w:rPr>
              <w:t>this</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real</w:t>
            </w:r>
            <w:r w:rsidRPr="00C92884">
              <w:rPr>
                <w:rFonts w:ascii="Consolas" w:eastAsia="Times New Roman" w:hAnsi="Consolas" w:cs="Times New Roman"/>
                <w:color w:val="CCCCCC"/>
                <w:sz w:val="21"/>
                <w:szCs w:val="21"/>
                <w:lang w:val="en-IN" w:eastAsia="en-IN"/>
              </w:rPr>
              <w:t>;</w:t>
            </w:r>
          </w:p>
          <w:p w14:paraId="55D3152B"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569CD6"/>
                <w:sz w:val="21"/>
                <w:szCs w:val="21"/>
                <w:lang w:val="en-IN" w:eastAsia="en-IN"/>
              </w:rPr>
              <w:t>this</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9CDCFE"/>
                <w:sz w:val="21"/>
                <w:szCs w:val="21"/>
                <w:lang w:val="en-IN" w:eastAsia="en-IN"/>
              </w:rPr>
              <w:t>img</w:t>
            </w:r>
            <w:proofErr w:type="spellEnd"/>
            <w:r w:rsidRPr="00C92884">
              <w:rPr>
                <w:rFonts w:ascii="Consolas" w:eastAsia="Times New Roman" w:hAnsi="Consolas" w:cs="Times New Roman"/>
                <w:color w:val="CCCCCC"/>
                <w:sz w:val="21"/>
                <w:szCs w:val="21"/>
                <w:lang w:val="en-IN" w:eastAsia="en-IN"/>
              </w:rPr>
              <w:t>;</w:t>
            </w:r>
          </w:p>
          <w:p w14:paraId="1DDFF262"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33625253"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5DFD00E2"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4EC9B0"/>
                <w:sz w:val="21"/>
                <w:szCs w:val="21"/>
                <w:lang w:val="en-IN" w:eastAsia="en-IN"/>
              </w:rPr>
              <w:t>void</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CDCAA"/>
                <w:sz w:val="21"/>
                <w:szCs w:val="21"/>
                <w:lang w:val="en-IN" w:eastAsia="en-IN"/>
              </w:rPr>
              <w:t>display</w:t>
            </w:r>
            <w:r w:rsidRPr="00C92884">
              <w:rPr>
                <w:rFonts w:ascii="Consolas" w:eastAsia="Times New Roman" w:hAnsi="Consolas" w:cs="Times New Roman"/>
                <w:color w:val="CCCCCC"/>
                <w:sz w:val="21"/>
                <w:szCs w:val="21"/>
                <w:lang w:val="en-IN" w:eastAsia="en-IN"/>
              </w:rPr>
              <w:t xml:space="preserve">() </w:t>
            </w:r>
          </w:p>
          <w:p w14:paraId="4E17C9EC"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01AA4B30"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System</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FC1FF"/>
                <w:sz w:val="21"/>
                <w:szCs w:val="21"/>
                <w:lang w:val="en-IN" w:eastAsia="en-IN"/>
              </w:rPr>
              <w:t>out</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println</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E9178"/>
                <w:sz w:val="21"/>
                <w:szCs w:val="21"/>
                <w:lang w:val="en-IN" w:eastAsia="en-IN"/>
              </w:rPr>
              <w:t>" + "</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9CDCFE"/>
                <w:sz w:val="21"/>
                <w:szCs w:val="21"/>
                <w:lang w:val="en-IN" w:eastAsia="en-IN"/>
              </w:rPr>
              <w:t>img</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E9178"/>
                <w:sz w:val="21"/>
                <w:szCs w:val="21"/>
                <w:lang w:val="en-IN" w:eastAsia="en-IN"/>
              </w:rPr>
              <w:t>"</w:t>
            </w:r>
            <w:proofErr w:type="spellStart"/>
            <w:r w:rsidRPr="00C92884">
              <w:rPr>
                <w:rFonts w:ascii="Consolas" w:eastAsia="Times New Roman" w:hAnsi="Consolas" w:cs="Times New Roman"/>
                <w:color w:val="CE9178"/>
                <w:sz w:val="21"/>
                <w:szCs w:val="21"/>
                <w:lang w:val="en-IN" w:eastAsia="en-IN"/>
              </w:rPr>
              <w:t>i</w:t>
            </w:r>
            <w:proofErr w:type="spellEnd"/>
            <w:r w:rsidRPr="00C92884">
              <w:rPr>
                <w:rFonts w:ascii="Consolas" w:eastAsia="Times New Roman" w:hAnsi="Consolas" w:cs="Times New Roman"/>
                <w:color w:val="CE9178"/>
                <w:sz w:val="21"/>
                <w:szCs w:val="21"/>
                <w:lang w:val="en-IN" w:eastAsia="en-IN"/>
              </w:rPr>
              <w:t xml:space="preserve"> "</w:t>
            </w:r>
            <w:r w:rsidRPr="00C92884">
              <w:rPr>
                <w:rFonts w:ascii="Consolas" w:eastAsia="Times New Roman" w:hAnsi="Consolas" w:cs="Times New Roman"/>
                <w:color w:val="CCCCCC"/>
                <w:sz w:val="21"/>
                <w:szCs w:val="21"/>
                <w:lang w:val="en-IN" w:eastAsia="en-IN"/>
              </w:rPr>
              <w:t>);</w:t>
            </w:r>
          </w:p>
          <w:p w14:paraId="7D132BDA"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63864BF8"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321D658D"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CDCAA"/>
                <w:sz w:val="21"/>
                <w:szCs w:val="21"/>
                <w:lang w:val="en-IN" w:eastAsia="en-IN"/>
              </w:rPr>
              <w:t>add</w:t>
            </w:r>
            <w:r w:rsidRPr="00C92884">
              <w:rPr>
                <w:rFonts w:ascii="Consolas" w:eastAsia="Times New Roman" w:hAnsi="Consolas" w:cs="Times New Roman"/>
                <w:color w:val="CCCCCC"/>
                <w:sz w:val="21"/>
                <w:szCs w:val="21"/>
                <w:lang w:val="en-IN" w:eastAsia="en-IN"/>
              </w:rPr>
              <w:t>(</w:t>
            </w:r>
            <w:proofErr w:type="spellStart"/>
            <w:r w:rsidRPr="00C92884">
              <w:rPr>
                <w:rFonts w:ascii="Consolas" w:eastAsia="Times New Roman" w:hAnsi="Consolas" w:cs="Times New Roman"/>
                <w:color w:val="4EC9B0"/>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 xml:space="preserve">) </w:t>
            </w:r>
          </w:p>
          <w:p w14:paraId="2CCDA0C0"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679CA703"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586C0"/>
                <w:sz w:val="21"/>
                <w:szCs w:val="21"/>
                <w:lang w:val="en-IN" w:eastAsia="en-IN"/>
              </w:rPr>
              <w:t>return</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586C0"/>
                <w:sz w:val="21"/>
                <w:szCs w:val="21"/>
                <w:lang w:val="en-IN" w:eastAsia="en-IN"/>
              </w:rPr>
              <w:t>new</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DCDCAA"/>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w:t>
            </w:r>
            <w:proofErr w:type="spellStart"/>
            <w:r w:rsidRPr="00C92884">
              <w:rPr>
                <w:rFonts w:ascii="Consolas" w:eastAsia="Times New Roman" w:hAnsi="Consolas" w:cs="Times New Roman"/>
                <w:color w:val="569CD6"/>
                <w:sz w:val="21"/>
                <w:szCs w:val="21"/>
                <w:lang w:val="en-IN" w:eastAsia="en-IN"/>
              </w:rPr>
              <w:t>this</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569CD6"/>
                <w:sz w:val="21"/>
                <w:szCs w:val="21"/>
                <w:lang w:val="en-IN" w:eastAsia="en-IN"/>
              </w:rPr>
              <w:t>this</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r w:rsidRPr="00C92884">
              <w:rPr>
                <w:rFonts w:ascii="Consolas" w:eastAsia="Times New Roman" w:hAnsi="Consolas" w:cs="Times New Roman"/>
                <w:color w:val="CCCCCC"/>
                <w:sz w:val="21"/>
                <w:szCs w:val="21"/>
                <w:lang w:val="en-IN" w:eastAsia="en-IN"/>
              </w:rPr>
              <w:t>);</w:t>
            </w:r>
          </w:p>
          <w:p w14:paraId="7FBFFFF1"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03CAC94D"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15992F1F"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CDCAA"/>
                <w:sz w:val="21"/>
                <w:szCs w:val="21"/>
                <w:lang w:val="en-IN" w:eastAsia="en-IN"/>
              </w:rPr>
              <w:t>sub</w:t>
            </w:r>
            <w:r w:rsidRPr="00C92884">
              <w:rPr>
                <w:rFonts w:ascii="Consolas" w:eastAsia="Times New Roman" w:hAnsi="Consolas" w:cs="Times New Roman"/>
                <w:color w:val="CCCCCC"/>
                <w:sz w:val="21"/>
                <w:szCs w:val="21"/>
                <w:lang w:val="en-IN" w:eastAsia="en-IN"/>
              </w:rPr>
              <w:t>(</w:t>
            </w:r>
            <w:proofErr w:type="spellStart"/>
            <w:r w:rsidRPr="00C92884">
              <w:rPr>
                <w:rFonts w:ascii="Consolas" w:eastAsia="Times New Roman" w:hAnsi="Consolas" w:cs="Times New Roman"/>
                <w:color w:val="4EC9B0"/>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 xml:space="preserve">) </w:t>
            </w:r>
          </w:p>
          <w:p w14:paraId="30B168D1"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210EE861"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586C0"/>
                <w:sz w:val="21"/>
                <w:szCs w:val="21"/>
                <w:lang w:val="en-IN" w:eastAsia="en-IN"/>
              </w:rPr>
              <w:t>return</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586C0"/>
                <w:sz w:val="21"/>
                <w:szCs w:val="21"/>
                <w:lang w:val="en-IN" w:eastAsia="en-IN"/>
              </w:rPr>
              <w:t>new</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DCDCAA"/>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w:t>
            </w:r>
            <w:proofErr w:type="spellStart"/>
            <w:r w:rsidRPr="00C92884">
              <w:rPr>
                <w:rFonts w:ascii="Consolas" w:eastAsia="Times New Roman" w:hAnsi="Consolas" w:cs="Times New Roman"/>
                <w:color w:val="569CD6"/>
                <w:sz w:val="21"/>
                <w:szCs w:val="21"/>
                <w:lang w:val="en-IN" w:eastAsia="en-IN"/>
              </w:rPr>
              <w:t>this</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569CD6"/>
                <w:sz w:val="21"/>
                <w:szCs w:val="21"/>
                <w:lang w:val="en-IN" w:eastAsia="en-IN"/>
              </w:rPr>
              <w:t>this</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r w:rsidRPr="00C92884">
              <w:rPr>
                <w:rFonts w:ascii="Consolas" w:eastAsia="Times New Roman" w:hAnsi="Consolas" w:cs="Times New Roman"/>
                <w:color w:val="CCCCCC"/>
                <w:sz w:val="21"/>
                <w:szCs w:val="21"/>
                <w:lang w:val="en-IN" w:eastAsia="en-IN"/>
              </w:rPr>
              <w:t>);</w:t>
            </w:r>
          </w:p>
          <w:p w14:paraId="53F58B88"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0DF6C663"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4F257F9B"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CDCAA"/>
                <w:sz w:val="21"/>
                <w:szCs w:val="21"/>
                <w:lang w:val="en-IN" w:eastAsia="en-IN"/>
              </w:rPr>
              <w:t>multiply</w:t>
            </w:r>
            <w:r w:rsidRPr="00C92884">
              <w:rPr>
                <w:rFonts w:ascii="Consolas" w:eastAsia="Times New Roman" w:hAnsi="Consolas" w:cs="Times New Roman"/>
                <w:color w:val="CCCCCC"/>
                <w:sz w:val="21"/>
                <w:szCs w:val="21"/>
                <w:lang w:val="en-IN" w:eastAsia="en-IN"/>
              </w:rPr>
              <w:t>(</w:t>
            </w:r>
            <w:proofErr w:type="spellStart"/>
            <w:r w:rsidRPr="00C92884">
              <w:rPr>
                <w:rFonts w:ascii="Consolas" w:eastAsia="Times New Roman" w:hAnsi="Consolas" w:cs="Times New Roman"/>
                <w:color w:val="4EC9B0"/>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 xml:space="preserve">) </w:t>
            </w:r>
          </w:p>
          <w:p w14:paraId="6C9D4DA0"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69B7D7AD"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586C0"/>
                <w:sz w:val="21"/>
                <w:szCs w:val="21"/>
                <w:lang w:val="en-IN" w:eastAsia="en-IN"/>
              </w:rPr>
              <w:t>return</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586C0"/>
                <w:sz w:val="21"/>
                <w:szCs w:val="21"/>
                <w:lang w:val="en-IN" w:eastAsia="en-IN"/>
              </w:rPr>
              <w:t>new</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DCDCAA"/>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w:t>
            </w:r>
            <w:proofErr w:type="spellStart"/>
            <w:r w:rsidRPr="00C92884">
              <w:rPr>
                <w:rFonts w:ascii="Consolas" w:eastAsia="Times New Roman" w:hAnsi="Consolas" w:cs="Times New Roman"/>
                <w:color w:val="569CD6"/>
                <w:sz w:val="21"/>
                <w:szCs w:val="21"/>
                <w:lang w:val="en-IN" w:eastAsia="en-IN"/>
              </w:rPr>
              <w:t>this</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569CD6"/>
                <w:sz w:val="21"/>
                <w:szCs w:val="21"/>
                <w:lang w:val="en-IN" w:eastAsia="en-IN"/>
              </w:rPr>
              <w:t>this</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569CD6"/>
                <w:sz w:val="21"/>
                <w:szCs w:val="21"/>
                <w:lang w:val="en-IN" w:eastAsia="en-IN"/>
              </w:rPr>
              <w:t>this</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569CD6"/>
                <w:sz w:val="21"/>
                <w:szCs w:val="21"/>
                <w:lang w:val="en-IN" w:eastAsia="en-IN"/>
              </w:rPr>
              <w:t>this</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r w:rsidRPr="00C92884">
              <w:rPr>
                <w:rFonts w:ascii="Consolas" w:eastAsia="Times New Roman" w:hAnsi="Consolas" w:cs="Times New Roman"/>
                <w:color w:val="CCCCCC"/>
                <w:sz w:val="21"/>
                <w:szCs w:val="21"/>
                <w:lang w:val="en-IN" w:eastAsia="en-IN"/>
              </w:rPr>
              <w:t>);</w:t>
            </w:r>
          </w:p>
          <w:p w14:paraId="4CD9FF0F"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621ABBE9"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36A7D534"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CDCAA"/>
                <w:sz w:val="21"/>
                <w:szCs w:val="21"/>
                <w:lang w:val="en-IN" w:eastAsia="en-IN"/>
              </w:rPr>
              <w:t>divide</w:t>
            </w:r>
            <w:r w:rsidRPr="00C92884">
              <w:rPr>
                <w:rFonts w:ascii="Consolas" w:eastAsia="Times New Roman" w:hAnsi="Consolas" w:cs="Times New Roman"/>
                <w:color w:val="CCCCCC"/>
                <w:sz w:val="21"/>
                <w:szCs w:val="21"/>
                <w:lang w:val="en-IN" w:eastAsia="en-IN"/>
              </w:rPr>
              <w:t>(</w:t>
            </w:r>
            <w:proofErr w:type="spellStart"/>
            <w:r w:rsidRPr="00C92884">
              <w:rPr>
                <w:rFonts w:ascii="Consolas" w:eastAsia="Times New Roman" w:hAnsi="Consolas" w:cs="Times New Roman"/>
                <w:color w:val="4EC9B0"/>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 xml:space="preserve">) </w:t>
            </w:r>
          </w:p>
          <w:p w14:paraId="5FAAF385"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3C4D2808"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4EC9B0"/>
                <w:sz w:val="21"/>
                <w:szCs w:val="21"/>
                <w:lang w:val="en-IN" w:eastAsia="en-IN"/>
              </w:rPr>
              <w:t>float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denominator</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r w:rsidRPr="00C92884">
              <w:rPr>
                <w:rFonts w:ascii="Consolas" w:eastAsia="Times New Roman" w:hAnsi="Consolas" w:cs="Times New Roman"/>
                <w:color w:val="CCCCCC"/>
                <w:sz w:val="21"/>
                <w:szCs w:val="21"/>
                <w:lang w:val="en-IN" w:eastAsia="en-IN"/>
              </w:rPr>
              <w:t>;</w:t>
            </w:r>
          </w:p>
          <w:p w14:paraId="77059844"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586C0"/>
                <w:sz w:val="21"/>
                <w:szCs w:val="21"/>
                <w:lang w:val="en-IN" w:eastAsia="en-IN"/>
              </w:rPr>
              <w:t>if</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denominator</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B5CEA8"/>
                <w:sz w:val="21"/>
                <w:szCs w:val="21"/>
                <w:lang w:val="en-IN" w:eastAsia="en-IN"/>
              </w:rPr>
              <w:t>0</w:t>
            </w:r>
            <w:r w:rsidRPr="00C92884">
              <w:rPr>
                <w:rFonts w:ascii="Consolas" w:eastAsia="Times New Roman" w:hAnsi="Consolas" w:cs="Times New Roman"/>
                <w:color w:val="CCCCCC"/>
                <w:sz w:val="21"/>
                <w:szCs w:val="21"/>
                <w:lang w:val="en-IN" w:eastAsia="en-IN"/>
              </w:rPr>
              <w:t xml:space="preserve">) </w:t>
            </w:r>
          </w:p>
          <w:p w14:paraId="2CAF4EFB"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5C75CAC6"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System</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FC1FF"/>
                <w:sz w:val="21"/>
                <w:szCs w:val="21"/>
                <w:lang w:val="en-IN" w:eastAsia="en-IN"/>
              </w:rPr>
              <w:t>out</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println</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CE9178"/>
                <w:sz w:val="21"/>
                <w:szCs w:val="21"/>
                <w:lang w:val="en-IN" w:eastAsia="en-IN"/>
              </w:rPr>
              <w:t>"Division by zero is not allowed."</w:t>
            </w:r>
            <w:r w:rsidRPr="00C92884">
              <w:rPr>
                <w:rFonts w:ascii="Consolas" w:eastAsia="Times New Roman" w:hAnsi="Consolas" w:cs="Times New Roman"/>
                <w:color w:val="CCCCCC"/>
                <w:sz w:val="21"/>
                <w:szCs w:val="21"/>
                <w:lang w:val="en-IN" w:eastAsia="en-IN"/>
              </w:rPr>
              <w:t>);</w:t>
            </w:r>
          </w:p>
          <w:p w14:paraId="2DF0F4BC"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586C0"/>
                <w:sz w:val="21"/>
                <w:szCs w:val="21"/>
                <w:lang w:val="en-IN" w:eastAsia="en-IN"/>
              </w:rPr>
              <w:t>return</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569CD6"/>
                <w:sz w:val="21"/>
                <w:szCs w:val="21"/>
                <w:lang w:val="en-IN" w:eastAsia="en-IN"/>
              </w:rPr>
              <w:t>null</w:t>
            </w:r>
            <w:r w:rsidRPr="00C92884">
              <w:rPr>
                <w:rFonts w:ascii="Consolas" w:eastAsia="Times New Roman" w:hAnsi="Consolas" w:cs="Times New Roman"/>
                <w:color w:val="CCCCCC"/>
                <w:sz w:val="21"/>
                <w:szCs w:val="21"/>
                <w:lang w:val="en-IN" w:eastAsia="en-IN"/>
              </w:rPr>
              <w:t>;</w:t>
            </w:r>
          </w:p>
          <w:p w14:paraId="0FE98BDE"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0DA786A3"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586C0"/>
                <w:sz w:val="21"/>
                <w:szCs w:val="21"/>
                <w:lang w:val="en-IN" w:eastAsia="en-IN"/>
              </w:rPr>
              <w:t>return</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586C0"/>
                <w:sz w:val="21"/>
                <w:szCs w:val="21"/>
                <w:lang w:val="en-IN" w:eastAsia="en-IN"/>
              </w:rPr>
              <w:t>new</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DCDCAA"/>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w:t>
            </w:r>
          </w:p>
          <w:p w14:paraId="6EE4DD86"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roofErr w:type="spellStart"/>
            <w:r w:rsidRPr="00C92884">
              <w:rPr>
                <w:rFonts w:ascii="Consolas" w:eastAsia="Times New Roman" w:hAnsi="Consolas" w:cs="Times New Roman"/>
                <w:color w:val="569CD6"/>
                <w:sz w:val="21"/>
                <w:szCs w:val="21"/>
                <w:lang w:val="en-IN" w:eastAsia="en-IN"/>
              </w:rPr>
              <w:t>this</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569CD6"/>
                <w:sz w:val="21"/>
                <w:szCs w:val="21"/>
                <w:lang w:val="en-IN" w:eastAsia="en-IN"/>
              </w:rPr>
              <w:t>this</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denominator</w:t>
            </w:r>
            <w:r w:rsidRPr="00C92884">
              <w:rPr>
                <w:rFonts w:ascii="Consolas" w:eastAsia="Times New Roman" w:hAnsi="Consolas" w:cs="Times New Roman"/>
                <w:color w:val="CCCCCC"/>
                <w:sz w:val="21"/>
                <w:szCs w:val="21"/>
                <w:lang w:val="en-IN" w:eastAsia="en-IN"/>
              </w:rPr>
              <w:t>,</w:t>
            </w:r>
          </w:p>
          <w:p w14:paraId="5D13545D"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roofErr w:type="spellStart"/>
            <w:r w:rsidRPr="00C92884">
              <w:rPr>
                <w:rFonts w:ascii="Consolas" w:eastAsia="Times New Roman" w:hAnsi="Consolas" w:cs="Times New Roman"/>
                <w:color w:val="569CD6"/>
                <w:sz w:val="21"/>
                <w:szCs w:val="21"/>
                <w:lang w:val="en-IN" w:eastAsia="en-IN"/>
              </w:rPr>
              <w:t>this</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569CD6"/>
                <w:sz w:val="21"/>
                <w:szCs w:val="21"/>
                <w:lang w:val="en-IN" w:eastAsia="en-IN"/>
              </w:rPr>
              <w:t>this</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real</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img</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denominator</w:t>
            </w:r>
          </w:p>
          <w:p w14:paraId="49986933"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lastRenderedPageBreak/>
              <w:t>        );</w:t>
            </w:r>
          </w:p>
          <w:p w14:paraId="77089534"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1F50D744"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w:t>
            </w:r>
          </w:p>
          <w:p w14:paraId="7B5F0A6A"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081F85FD"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569CD6"/>
                <w:sz w:val="21"/>
                <w:szCs w:val="21"/>
                <w:lang w:val="en-IN" w:eastAsia="en-IN"/>
              </w:rPr>
              <w:t>public</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569CD6"/>
                <w:sz w:val="21"/>
                <w:szCs w:val="21"/>
                <w:lang w:val="en-IN" w:eastAsia="en-IN"/>
              </w:rPr>
              <w:t>class</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4EC9B0"/>
                <w:sz w:val="21"/>
                <w:szCs w:val="21"/>
                <w:lang w:val="en-IN" w:eastAsia="en-IN"/>
              </w:rPr>
              <w:t>exp2_q4</w:t>
            </w:r>
            <w:r w:rsidRPr="00C92884">
              <w:rPr>
                <w:rFonts w:ascii="Consolas" w:eastAsia="Times New Roman" w:hAnsi="Consolas" w:cs="Times New Roman"/>
                <w:color w:val="CCCCCC"/>
                <w:sz w:val="21"/>
                <w:szCs w:val="21"/>
                <w:lang w:val="en-IN" w:eastAsia="en-IN"/>
              </w:rPr>
              <w:t xml:space="preserve"> </w:t>
            </w:r>
          </w:p>
          <w:p w14:paraId="3C63E997"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w:t>
            </w:r>
          </w:p>
          <w:p w14:paraId="600525E9"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569CD6"/>
                <w:sz w:val="21"/>
                <w:szCs w:val="21"/>
                <w:lang w:val="en-IN" w:eastAsia="en-IN"/>
              </w:rPr>
              <w:t>public</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569CD6"/>
                <w:sz w:val="21"/>
                <w:szCs w:val="21"/>
                <w:lang w:val="en-IN" w:eastAsia="en-IN"/>
              </w:rPr>
              <w:t>static</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4EC9B0"/>
                <w:sz w:val="21"/>
                <w:szCs w:val="21"/>
                <w:lang w:val="en-IN" w:eastAsia="en-IN"/>
              </w:rPr>
              <w:t>void</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CDCAA"/>
                <w:sz w:val="21"/>
                <w:szCs w:val="21"/>
                <w:lang w:val="en-IN" w:eastAsia="en-IN"/>
              </w:rPr>
              <w:t>main</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EC9B0"/>
                <w:sz w:val="21"/>
                <w:szCs w:val="21"/>
                <w:lang w:val="en-IN" w:eastAsia="en-IN"/>
              </w:rPr>
              <w:t>String</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9CDCFE"/>
                <w:sz w:val="21"/>
                <w:szCs w:val="21"/>
                <w:lang w:val="en-IN" w:eastAsia="en-IN"/>
              </w:rPr>
              <w:t>args</w:t>
            </w:r>
            <w:proofErr w:type="spellEnd"/>
            <w:r w:rsidRPr="00C92884">
              <w:rPr>
                <w:rFonts w:ascii="Consolas" w:eastAsia="Times New Roman" w:hAnsi="Consolas" w:cs="Times New Roman"/>
                <w:color w:val="CCCCCC"/>
                <w:sz w:val="21"/>
                <w:szCs w:val="21"/>
                <w:lang w:val="en-IN" w:eastAsia="en-IN"/>
              </w:rPr>
              <w:t xml:space="preserve">) </w:t>
            </w:r>
          </w:p>
          <w:p w14:paraId="408C569A"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62E32E8E"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4EC9B0"/>
                <w:sz w:val="21"/>
                <w:szCs w:val="21"/>
                <w:lang w:val="en-IN" w:eastAsia="en-IN"/>
              </w:rPr>
              <w:t>Scanner</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9CDCFE"/>
                <w:sz w:val="21"/>
                <w:szCs w:val="21"/>
                <w:lang w:val="en-IN" w:eastAsia="en-IN"/>
              </w:rPr>
              <w:t>sc</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586C0"/>
                <w:sz w:val="21"/>
                <w:szCs w:val="21"/>
                <w:lang w:val="en-IN" w:eastAsia="en-IN"/>
              </w:rPr>
              <w:t>new</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CDCAA"/>
                <w:sz w:val="21"/>
                <w:szCs w:val="21"/>
                <w:lang w:val="en-IN" w:eastAsia="en-IN"/>
              </w:rPr>
              <w:t>Scanner</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EC9B0"/>
                <w:sz w:val="21"/>
                <w:szCs w:val="21"/>
                <w:lang w:val="en-IN" w:eastAsia="en-IN"/>
              </w:rPr>
              <w:t>System</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FC1FF"/>
                <w:sz w:val="21"/>
                <w:szCs w:val="21"/>
                <w:lang w:val="en-IN" w:eastAsia="en-IN"/>
              </w:rPr>
              <w:t>in</w:t>
            </w:r>
            <w:r w:rsidRPr="00C92884">
              <w:rPr>
                <w:rFonts w:ascii="Consolas" w:eastAsia="Times New Roman" w:hAnsi="Consolas" w:cs="Times New Roman"/>
                <w:color w:val="CCCCCC"/>
                <w:sz w:val="21"/>
                <w:szCs w:val="21"/>
                <w:lang w:val="en-IN" w:eastAsia="en-IN"/>
              </w:rPr>
              <w:t>);</w:t>
            </w:r>
          </w:p>
          <w:p w14:paraId="3B84B607"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6D480D72"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System</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FC1FF"/>
                <w:sz w:val="21"/>
                <w:szCs w:val="21"/>
                <w:lang w:val="en-IN" w:eastAsia="en-IN"/>
              </w:rPr>
              <w:t>out</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print</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CE9178"/>
                <w:sz w:val="21"/>
                <w:szCs w:val="21"/>
                <w:lang w:val="en-IN" w:eastAsia="en-IN"/>
              </w:rPr>
              <w:t>"</w:t>
            </w:r>
            <w:r w:rsidRPr="00C92884">
              <w:rPr>
                <w:rFonts w:ascii="Consolas" w:eastAsia="Times New Roman" w:hAnsi="Consolas" w:cs="Times New Roman"/>
                <w:color w:val="D7BA7D"/>
                <w:sz w:val="21"/>
                <w:szCs w:val="21"/>
                <w:lang w:val="en-IN" w:eastAsia="en-IN"/>
              </w:rPr>
              <w:t>\n\</w:t>
            </w:r>
            <w:proofErr w:type="spellStart"/>
            <w:r w:rsidRPr="00C92884">
              <w:rPr>
                <w:rFonts w:ascii="Consolas" w:eastAsia="Times New Roman" w:hAnsi="Consolas" w:cs="Times New Roman"/>
                <w:color w:val="D7BA7D"/>
                <w:sz w:val="21"/>
                <w:szCs w:val="21"/>
                <w:lang w:val="en-IN" w:eastAsia="en-IN"/>
              </w:rPr>
              <w:t>n</w:t>
            </w:r>
            <w:r w:rsidRPr="00C92884">
              <w:rPr>
                <w:rFonts w:ascii="Consolas" w:eastAsia="Times New Roman" w:hAnsi="Consolas" w:cs="Times New Roman"/>
                <w:color w:val="CE9178"/>
                <w:sz w:val="21"/>
                <w:szCs w:val="21"/>
                <w:lang w:val="en-IN" w:eastAsia="en-IN"/>
              </w:rPr>
              <w:t>VARIATION</w:t>
            </w:r>
            <w:proofErr w:type="spellEnd"/>
            <w:r w:rsidRPr="00C92884">
              <w:rPr>
                <w:rFonts w:ascii="Consolas" w:eastAsia="Times New Roman" w:hAnsi="Consolas" w:cs="Times New Roman"/>
                <w:color w:val="CE9178"/>
                <w:sz w:val="21"/>
                <w:szCs w:val="21"/>
                <w:lang w:val="en-IN" w:eastAsia="en-IN"/>
              </w:rPr>
              <w:t xml:space="preserve"> 4 - USE OF 'THIS' KEYWORD"</w:t>
            </w:r>
            <w:r w:rsidRPr="00C92884">
              <w:rPr>
                <w:rFonts w:ascii="Consolas" w:eastAsia="Times New Roman" w:hAnsi="Consolas" w:cs="Times New Roman"/>
                <w:color w:val="CCCCCC"/>
                <w:sz w:val="21"/>
                <w:szCs w:val="21"/>
                <w:lang w:val="en-IN" w:eastAsia="en-IN"/>
              </w:rPr>
              <w:t>);</w:t>
            </w:r>
          </w:p>
          <w:p w14:paraId="0038C5A1"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1D0264AB"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System</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FC1FF"/>
                <w:sz w:val="21"/>
                <w:szCs w:val="21"/>
                <w:lang w:val="en-IN" w:eastAsia="en-IN"/>
              </w:rPr>
              <w:t>out</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print</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CE9178"/>
                <w:sz w:val="21"/>
                <w:szCs w:val="21"/>
                <w:lang w:val="en-IN" w:eastAsia="en-IN"/>
              </w:rPr>
              <w:t>"</w:t>
            </w:r>
            <w:r w:rsidRPr="00C92884">
              <w:rPr>
                <w:rFonts w:ascii="Consolas" w:eastAsia="Times New Roman" w:hAnsi="Consolas" w:cs="Times New Roman"/>
                <w:color w:val="D7BA7D"/>
                <w:sz w:val="21"/>
                <w:szCs w:val="21"/>
                <w:lang w:val="en-IN" w:eastAsia="en-IN"/>
              </w:rPr>
              <w:t>\n\</w:t>
            </w:r>
            <w:proofErr w:type="spellStart"/>
            <w:r w:rsidRPr="00C92884">
              <w:rPr>
                <w:rFonts w:ascii="Consolas" w:eastAsia="Times New Roman" w:hAnsi="Consolas" w:cs="Times New Roman"/>
                <w:color w:val="D7BA7D"/>
                <w:sz w:val="21"/>
                <w:szCs w:val="21"/>
                <w:lang w:val="en-IN" w:eastAsia="en-IN"/>
              </w:rPr>
              <w:t>n</w:t>
            </w:r>
            <w:r w:rsidRPr="00C92884">
              <w:rPr>
                <w:rFonts w:ascii="Consolas" w:eastAsia="Times New Roman" w:hAnsi="Consolas" w:cs="Times New Roman"/>
                <w:color w:val="CE9178"/>
                <w:sz w:val="21"/>
                <w:szCs w:val="21"/>
                <w:lang w:val="en-IN" w:eastAsia="en-IN"/>
              </w:rPr>
              <w:t>Enter</w:t>
            </w:r>
            <w:proofErr w:type="spellEnd"/>
            <w:r w:rsidRPr="00C92884">
              <w:rPr>
                <w:rFonts w:ascii="Consolas" w:eastAsia="Times New Roman" w:hAnsi="Consolas" w:cs="Times New Roman"/>
                <w:color w:val="CE9178"/>
                <w:sz w:val="21"/>
                <w:szCs w:val="21"/>
                <w:lang w:val="en-IN" w:eastAsia="en-IN"/>
              </w:rPr>
              <w:t xml:space="preserve"> real part of c1: "</w:t>
            </w:r>
            <w:r w:rsidRPr="00C92884">
              <w:rPr>
                <w:rFonts w:ascii="Consolas" w:eastAsia="Times New Roman" w:hAnsi="Consolas" w:cs="Times New Roman"/>
                <w:color w:val="CCCCCC"/>
                <w:sz w:val="21"/>
                <w:szCs w:val="21"/>
                <w:lang w:val="en-IN" w:eastAsia="en-IN"/>
              </w:rPr>
              <w:t>);</w:t>
            </w:r>
          </w:p>
          <w:p w14:paraId="7FDCA9EB"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4EC9B0"/>
                <w:sz w:val="21"/>
                <w:szCs w:val="21"/>
                <w:lang w:val="en-IN" w:eastAsia="en-IN"/>
              </w:rPr>
              <w:t>float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c1Real</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9CDCFE"/>
                <w:sz w:val="21"/>
                <w:szCs w:val="21"/>
                <w:lang w:val="en-IN" w:eastAsia="en-IN"/>
              </w:rPr>
              <w:t>sc</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nextFloat</w:t>
            </w:r>
            <w:proofErr w:type="spellEnd"/>
            <w:r w:rsidRPr="00C92884">
              <w:rPr>
                <w:rFonts w:ascii="Consolas" w:eastAsia="Times New Roman" w:hAnsi="Consolas" w:cs="Times New Roman"/>
                <w:color w:val="CCCCCC"/>
                <w:sz w:val="21"/>
                <w:szCs w:val="21"/>
                <w:lang w:val="en-IN" w:eastAsia="en-IN"/>
              </w:rPr>
              <w:t>();</w:t>
            </w:r>
          </w:p>
          <w:p w14:paraId="4F6F94A1"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System</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FC1FF"/>
                <w:sz w:val="21"/>
                <w:szCs w:val="21"/>
                <w:lang w:val="en-IN" w:eastAsia="en-IN"/>
              </w:rPr>
              <w:t>out</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print</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CE9178"/>
                <w:sz w:val="21"/>
                <w:szCs w:val="21"/>
                <w:lang w:val="en-IN" w:eastAsia="en-IN"/>
              </w:rPr>
              <w:t>"Enter imaginary part of c1: "</w:t>
            </w:r>
            <w:r w:rsidRPr="00C92884">
              <w:rPr>
                <w:rFonts w:ascii="Consolas" w:eastAsia="Times New Roman" w:hAnsi="Consolas" w:cs="Times New Roman"/>
                <w:color w:val="CCCCCC"/>
                <w:sz w:val="21"/>
                <w:szCs w:val="21"/>
                <w:lang w:val="en-IN" w:eastAsia="en-IN"/>
              </w:rPr>
              <w:t>);</w:t>
            </w:r>
          </w:p>
          <w:p w14:paraId="06A5D2DD"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4EC9B0"/>
                <w:sz w:val="21"/>
                <w:szCs w:val="21"/>
                <w:lang w:val="en-IN" w:eastAsia="en-IN"/>
              </w:rPr>
              <w:t>float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c1Img</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9CDCFE"/>
                <w:sz w:val="21"/>
                <w:szCs w:val="21"/>
                <w:lang w:val="en-IN" w:eastAsia="en-IN"/>
              </w:rPr>
              <w:t>sc</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nextFloat</w:t>
            </w:r>
            <w:proofErr w:type="spellEnd"/>
            <w:r w:rsidRPr="00C92884">
              <w:rPr>
                <w:rFonts w:ascii="Consolas" w:eastAsia="Times New Roman" w:hAnsi="Consolas" w:cs="Times New Roman"/>
                <w:color w:val="CCCCCC"/>
                <w:sz w:val="21"/>
                <w:szCs w:val="21"/>
                <w:lang w:val="en-IN" w:eastAsia="en-IN"/>
              </w:rPr>
              <w:t>();</w:t>
            </w:r>
          </w:p>
          <w:p w14:paraId="22970AC1"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c1</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586C0"/>
                <w:sz w:val="21"/>
                <w:szCs w:val="21"/>
                <w:lang w:val="en-IN" w:eastAsia="en-IN"/>
              </w:rPr>
              <w:t>new</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DCDCAA"/>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c1Real</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c1Img</w:t>
            </w:r>
            <w:r w:rsidRPr="00C92884">
              <w:rPr>
                <w:rFonts w:ascii="Consolas" w:eastAsia="Times New Roman" w:hAnsi="Consolas" w:cs="Times New Roman"/>
                <w:color w:val="CCCCCC"/>
                <w:sz w:val="21"/>
                <w:szCs w:val="21"/>
                <w:lang w:val="en-IN" w:eastAsia="en-IN"/>
              </w:rPr>
              <w:t>);</w:t>
            </w:r>
          </w:p>
          <w:p w14:paraId="178456DF"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4B056ACC"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System</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FC1FF"/>
                <w:sz w:val="21"/>
                <w:szCs w:val="21"/>
                <w:lang w:val="en-IN" w:eastAsia="en-IN"/>
              </w:rPr>
              <w:t>out</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print</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CE9178"/>
                <w:sz w:val="21"/>
                <w:szCs w:val="21"/>
                <w:lang w:val="en-IN" w:eastAsia="en-IN"/>
              </w:rPr>
              <w:t>"</w:t>
            </w:r>
            <w:r w:rsidRPr="00C92884">
              <w:rPr>
                <w:rFonts w:ascii="Consolas" w:eastAsia="Times New Roman" w:hAnsi="Consolas" w:cs="Times New Roman"/>
                <w:color w:val="D7BA7D"/>
                <w:sz w:val="21"/>
                <w:szCs w:val="21"/>
                <w:lang w:val="en-IN" w:eastAsia="en-IN"/>
              </w:rPr>
              <w:t>\</w:t>
            </w:r>
            <w:proofErr w:type="spellStart"/>
            <w:r w:rsidRPr="00C92884">
              <w:rPr>
                <w:rFonts w:ascii="Consolas" w:eastAsia="Times New Roman" w:hAnsi="Consolas" w:cs="Times New Roman"/>
                <w:color w:val="D7BA7D"/>
                <w:sz w:val="21"/>
                <w:szCs w:val="21"/>
                <w:lang w:val="en-IN" w:eastAsia="en-IN"/>
              </w:rPr>
              <w:t>n</w:t>
            </w:r>
            <w:r w:rsidRPr="00C92884">
              <w:rPr>
                <w:rFonts w:ascii="Consolas" w:eastAsia="Times New Roman" w:hAnsi="Consolas" w:cs="Times New Roman"/>
                <w:color w:val="CE9178"/>
                <w:sz w:val="21"/>
                <w:szCs w:val="21"/>
                <w:lang w:val="en-IN" w:eastAsia="en-IN"/>
              </w:rPr>
              <w:t>Enter</w:t>
            </w:r>
            <w:proofErr w:type="spellEnd"/>
            <w:r w:rsidRPr="00C92884">
              <w:rPr>
                <w:rFonts w:ascii="Consolas" w:eastAsia="Times New Roman" w:hAnsi="Consolas" w:cs="Times New Roman"/>
                <w:color w:val="CE9178"/>
                <w:sz w:val="21"/>
                <w:szCs w:val="21"/>
                <w:lang w:val="en-IN" w:eastAsia="en-IN"/>
              </w:rPr>
              <w:t xml:space="preserve"> real part of c2: "</w:t>
            </w:r>
            <w:r w:rsidRPr="00C92884">
              <w:rPr>
                <w:rFonts w:ascii="Consolas" w:eastAsia="Times New Roman" w:hAnsi="Consolas" w:cs="Times New Roman"/>
                <w:color w:val="CCCCCC"/>
                <w:sz w:val="21"/>
                <w:szCs w:val="21"/>
                <w:lang w:val="en-IN" w:eastAsia="en-IN"/>
              </w:rPr>
              <w:t>);</w:t>
            </w:r>
          </w:p>
          <w:p w14:paraId="29DF0062"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4EC9B0"/>
                <w:sz w:val="21"/>
                <w:szCs w:val="21"/>
                <w:lang w:val="en-IN" w:eastAsia="en-IN"/>
              </w:rPr>
              <w:t>float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c2Real</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9CDCFE"/>
                <w:sz w:val="21"/>
                <w:szCs w:val="21"/>
                <w:lang w:val="en-IN" w:eastAsia="en-IN"/>
              </w:rPr>
              <w:t>sc</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nextFloat</w:t>
            </w:r>
            <w:proofErr w:type="spellEnd"/>
            <w:r w:rsidRPr="00C92884">
              <w:rPr>
                <w:rFonts w:ascii="Consolas" w:eastAsia="Times New Roman" w:hAnsi="Consolas" w:cs="Times New Roman"/>
                <w:color w:val="CCCCCC"/>
                <w:sz w:val="21"/>
                <w:szCs w:val="21"/>
                <w:lang w:val="en-IN" w:eastAsia="en-IN"/>
              </w:rPr>
              <w:t>();</w:t>
            </w:r>
          </w:p>
          <w:p w14:paraId="6B1E7522"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System</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FC1FF"/>
                <w:sz w:val="21"/>
                <w:szCs w:val="21"/>
                <w:lang w:val="en-IN" w:eastAsia="en-IN"/>
              </w:rPr>
              <w:t>out</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print</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CE9178"/>
                <w:sz w:val="21"/>
                <w:szCs w:val="21"/>
                <w:lang w:val="en-IN" w:eastAsia="en-IN"/>
              </w:rPr>
              <w:t>"Enter imaginary part of c2: "</w:t>
            </w:r>
            <w:r w:rsidRPr="00C92884">
              <w:rPr>
                <w:rFonts w:ascii="Consolas" w:eastAsia="Times New Roman" w:hAnsi="Consolas" w:cs="Times New Roman"/>
                <w:color w:val="CCCCCC"/>
                <w:sz w:val="21"/>
                <w:szCs w:val="21"/>
                <w:lang w:val="en-IN" w:eastAsia="en-IN"/>
              </w:rPr>
              <w:t>);</w:t>
            </w:r>
          </w:p>
          <w:p w14:paraId="0A8088C6"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4EC9B0"/>
                <w:sz w:val="21"/>
                <w:szCs w:val="21"/>
                <w:lang w:val="en-IN" w:eastAsia="en-IN"/>
              </w:rPr>
              <w:t>float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c2Img</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9CDCFE"/>
                <w:sz w:val="21"/>
                <w:szCs w:val="21"/>
                <w:lang w:val="en-IN" w:eastAsia="en-IN"/>
              </w:rPr>
              <w:t>sc</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nextFloat</w:t>
            </w:r>
            <w:proofErr w:type="spellEnd"/>
            <w:r w:rsidRPr="00C92884">
              <w:rPr>
                <w:rFonts w:ascii="Consolas" w:eastAsia="Times New Roman" w:hAnsi="Consolas" w:cs="Times New Roman"/>
                <w:color w:val="CCCCCC"/>
                <w:sz w:val="21"/>
                <w:szCs w:val="21"/>
                <w:lang w:val="en-IN" w:eastAsia="en-IN"/>
              </w:rPr>
              <w:t>();</w:t>
            </w:r>
          </w:p>
          <w:p w14:paraId="000BCB4E"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C586C0"/>
                <w:sz w:val="21"/>
                <w:szCs w:val="21"/>
                <w:lang w:val="en-IN" w:eastAsia="en-IN"/>
              </w:rPr>
              <w:t>new</w:t>
            </w: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DCDCAA"/>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c2Real</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c2Img</w:t>
            </w:r>
            <w:r w:rsidRPr="00C92884">
              <w:rPr>
                <w:rFonts w:ascii="Consolas" w:eastAsia="Times New Roman" w:hAnsi="Consolas" w:cs="Times New Roman"/>
                <w:color w:val="CCCCCC"/>
                <w:sz w:val="21"/>
                <w:szCs w:val="21"/>
                <w:lang w:val="en-IN" w:eastAsia="en-IN"/>
              </w:rPr>
              <w:t>);</w:t>
            </w:r>
          </w:p>
          <w:p w14:paraId="5F832BBA"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463167D9"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System</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FC1FF"/>
                <w:sz w:val="21"/>
                <w:szCs w:val="21"/>
                <w:lang w:val="en-IN" w:eastAsia="en-IN"/>
              </w:rPr>
              <w:t>out</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println</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CE9178"/>
                <w:sz w:val="21"/>
                <w:szCs w:val="21"/>
                <w:lang w:val="en-IN" w:eastAsia="en-IN"/>
              </w:rPr>
              <w:t>"</w:t>
            </w:r>
            <w:r w:rsidRPr="00C92884">
              <w:rPr>
                <w:rFonts w:ascii="Consolas" w:eastAsia="Times New Roman" w:hAnsi="Consolas" w:cs="Times New Roman"/>
                <w:color w:val="D7BA7D"/>
                <w:sz w:val="21"/>
                <w:szCs w:val="21"/>
                <w:lang w:val="en-IN" w:eastAsia="en-IN"/>
              </w:rPr>
              <w:t>\n</w:t>
            </w:r>
            <w:r w:rsidRPr="00C92884">
              <w:rPr>
                <w:rFonts w:ascii="Consolas" w:eastAsia="Times New Roman" w:hAnsi="Consolas" w:cs="Times New Roman"/>
                <w:color w:val="CE9178"/>
                <w:sz w:val="21"/>
                <w:szCs w:val="21"/>
                <w:lang w:val="en-IN" w:eastAsia="en-IN"/>
              </w:rPr>
              <w:t>c1 is: "</w:t>
            </w:r>
            <w:r w:rsidRPr="00C92884">
              <w:rPr>
                <w:rFonts w:ascii="Consolas" w:eastAsia="Times New Roman" w:hAnsi="Consolas" w:cs="Times New Roman"/>
                <w:color w:val="CCCCCC"/>
                <w:sz w:val="21"/>
                <w:szCs w:val="21"/>
                <w:lang w:val="en-IN" w:eastAsia="en-IN"/>
              </w:rPr>
              <w:t>);</w:t>
            </w:r>
          </w:p>
          <w:p w14:paraId="7069B8CF"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c1</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display</w:t>
            </w:r>
            <w:r w:rsidRPr="00C92884">
              <w:rPr>
                <w:rFonts w:ascii="Consolas" w:eastAsia="Times New Roman" w:hAnsi="Consolas" w:cs="Times New Roman"/>
                <w:color w:val="CCCCCC"/>
                <w:sz w:val="21"/>
                <w:szCs w:val="21"/>
                <w:lang w:val="en-IN" w:eastAsia="en-IN"/>
              </w:rPr>
              <w:t>();</w:t>
            </w:r>
          </w:p>
          <w:p w14:paraId="22E3DA42"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System</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FC1FF"/>
                <w:sz w:val="21"/>
                <w:szCs w:val="21"/>
                <w:lang w:val="en-IN" w:eastAsia="en-IN"/>
              </w:rPr>
              <w:t>out</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println</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CE9178"/>
                <w:sz w:val="21"/>
                <w:szCs w:val="21"/>
                <w:lang w:val="en-IN" w:eastAsia="en-IN"/>
              </w:rPr>
              <w:t>"</w:t>
            </w:r>
            <w:r w:rsidRPr="00C92884">
              <w:rPr>
                <w:rFonts w:ascii="Consolas" w:eastAsia="Times New Roman" w:hAnsi="Consolas" w:cs="Times New Roman"/>
                <w:color w:val="D7BA7D"/>
                <w:sz w:val="21"/>
                <w:szCs w:val="21"/>
                <w:lang w:val="en-IN" w:eastAsia="en-IN"/>
              </w:rPr>
              <w:t>\n</w:t>
            </w:r>
            <w:r w:rsidRPr="00C92884">
              <w:rPr>
                <w:rFonts w:ascii="Consolas" w:eastAsia="Times New Roman" w:hAnsi="Consolas" w:cs="Times New Roman"/>
                <w:color w:val="CE9178"/>
                <w:sz w:val="21"/>
                <w:szCs w:val="21"/>
                <w:lang w:val="en-IN" w:eastAsia="en-IN"/>
              </w:rPr>
              <w:t>c2 is: "</w:t>
            </w:r>
            <w:r w:rsidRPr="00C92884">
              <w:rPr>
                <w:rFonts w:ascii="Consolas" w:eastAsia="Times New Roman" w:hAnsi="Consolas" w:cs="Times New Roman"/>
                <w:color w:val="CCCCCC"/>
                <w:sz w:val="21"/>
                <w:szCs w:val="21"/>
                <w:lang w:val="en-IN" w:eastAsia="en-IN"/>
              </w:rPr>
              <w:t>);</w:t>
            </w:r>
          </w:p>
          <w:p w14:paraId="1A38CF99"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display</w:t>
            </w:r>
            <w:r w:rsidRPr="00C92884">
              <w:rPr>
                <w:rFonts w:ascii="Consolas" w:eastAsia="Times New Roman" w:hAnsi="Consolas" w:cs="Times New Roman"/>
                <w:color w:val="CCCCCC"/>
                <w:sz w:val="21"/>
                <w:szCs w:val="21"/>
                <w:lang w:val="en-IN" w:eastAsia="en-IN"/>
              </w:rPr>
              <w:t>();</w:t>
            </w:r>
          </w:p>
          <w:p w14:paraId="1080EE36"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3D3F47FD"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System</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FC1FF"/>
                <w:sz w:val="21"/>
                <w:szCs w:val="21"/>
                <w:lang w:val="en-IN" w:eastAsia="en-IN"/>
              </w:rPr>
              <w:t>out</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println</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CE9178"/>
                <w:sz w:val="21"/>
                <w:szCs w:val="21"/>
                <w:lang w:val="en-IN" w:eastAsia="en-IN"/>
              </w:rPr>
              <w:t>"</w:t>
            </w:r>
            <w:r w:rsidRPr="00C92884">
              <w:rPr>
                <w:rFonts w:ascii="Consolas" w:eastAsia="Times New Roman" w:hAnsi="Consolas" w:cs="Times New Roman"/>
                <w:color w:val="D7BA7D"/>
                <w:sz w:val="21"/>
                <w:szCs w:val="21"/>
                <w:lang w:val="en-IN" w:eastAsia="en-IN"/>
              </w:rPr>
              <w:t>\</w:t>
            </w:r>
            <w:proofErr w:type="spellStart"/>
            <w:r w:rsidRPr="00C92884">
              <w:rPr>
                <w:rFonts w:ascii="Consolas" w:eastAsia="Times New Roman" w:hAnsi="Consolas" w:cs="Times New Roman"/>
                <w:color w:val="D7BA7D"/>
                <w:sz w:val="21"/>
                <w:szCs w:val="21"/>
                <w:lang w:val="en-IN" w:eastAsia="en-IN"/>
              </w:rPr>
              <w:t>n</w:t>
            </w:r>
            <w:r w:rsidRPr="00C92884">
              <w:rPr>
                <w:rFonts w:ascii="Consolas" w:eastAsia="Times New Roman" w:hAnsi="Consolas" w:cs="Times New Roman"/>
                <w:color w:val="CE9178"/>
                <w:sz w:val="21"/>
                <w:szCs w:val="21"/>
                <w:lang w:val="en-IN" w:eastAsia="en-IN"/>
              </w:rPr>
              <w:t>addition</w:t>
            </w:r>
            <w:proofErr w:type="spellEnd"/>
            <w:r w:rsidRPr="00C92884">
              <w:rPr>
                <w:rFonts w:ascii="Consolas" w:eastAsia="Times New Roman" w:hAnsi="Consolas" w:cs="Times New Roman"/>
                <w:color w:val="CE9178"/>
                <w:sz w:val="21"/>
                <w:szCs w:val="21"/>
                <w:lang w:val="en-IN" w:eastAsia="en-IN"/>
              </w:rPr>
              <w:t>: "</w:t>
            </w:r>
            <w:r w:rsidRPr="00C92884">
              <w:rPr>
                <w:rFonts w:ascii="Consolas" w:eastAsia="Times New Roman" w:hAnsi="Consolas" w:cs="Times New Roman"/>
                <w:color w:val="CCCCCC"/>
                <w:sz w:val="21"/>
                <w:szCs w:val="21"/>
                <w:lang w:val="en-IN" w:eastAsia="en-IN"/>
              </w:rPr>
              <w:t>);</w:t>
            </w:r>
          </w:p>
          <w:p w14:paraId="3FB97B7E"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ComplexCalc</w:t>
            </w:r>
            <w:proofErr w:type="spellEnd"/>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c3</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c1</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add</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p>
          <w:p w14:paraId="49C36EA9"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c3</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display</w:t>
            </w:r>
            <w:r w:rsidRPr="00C92884">
              <w:rPr>
                <w:rFonts w:ascii="Consolas" w:eastAsia="Times New Roman" w:hAnsi="Consolas" w:cs="Times New Roman"/>
                <w:color w:val="CCCCCC"/>
                <w:sz w:val="21"/>
                <w:szCs w:val="21"/>
                <w:lang w:val="en-IN" w:eastAsia="en-IN"/>
              </w:rPr>
              <w:t>();</w:t>
            </w:r>
          </w:p>
          <w:p w14:paraId="697913B9"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64F6813D"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System</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FC1FF"/>
                <w:sz w:val="21"/>
                <w:szCs w:val="21"/>
                <w:lang w:val="en-IN" w:eastAsia="en-IN"/>
              </w:rPr>
              <w:t>out</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println</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CE9178"/>
                <w:sz w:val="21"/>
                <w:szCs w:val="21"/>
                <w:lang w:val="en-IN" w:eastAsia="en-IN"/>
              </w:rPr>
              <w:t>"</w:t>
            </w:r>
            <w:r w:rsidRPr="00C92884">
              <w:rPr>
                <w:rFonts w:ascii="Consolas" w:eastAsia="Times New Roman" w:hAnsi="Consolas" w:cs="Times New Roman"/>
                <w:color w:val="D7BA7D"/>
                <w:sz w:val="21"/>
                <w:szCs w:val="21"/>
                <w:lang w:val="en-IN" w:eastAsia="en-IN"/>
              </w:rPr>
              <w:t>\</w:t>
            </w:r>
            <w:proofErr w:type="spellStart"/>
            <w:r w:rsidRPr="00C92884">
              <w:rPr>
                <w:rFonts w:ascii="Consolas" w:eastAsia="Times New Roman" w:hAnsi="Consolas" w:cs="Times New Roman"/>
                <w:color w:val="D7BA7D"/>
                <w:sz w:val="21"/>
                <w:szCs w:val="21"/>
                <w:lang w:val="en-IN" w:eastAsia="en-IN"/>
              </w:rPr>
              <w:t>n</w:t>
            </w:r>
            <w:r w:rsidRPr="00C92884">
              <w:rPr>
                <w:rFonts w:ascii="Consolas" w:eastAsia="Times New Roman" w:hAnsi="Consolas" w:cs="Times New Roman"/>
                <w:color w:val="CE9178"/>
                <w:sz w:val="21"/>
                <w:szCs w:val="21"/>
                <w:lang w:val="en-IN" w:eastAsia="en-IN"/>
              </w:rPr>
              <w:t>subtraction</w:t>
            </w:r>
            <w:proofErr w:type="spellEnd"/>
            <w:r w:rsidRPr="00C92884">
              <w:rPr>
                <w:rFonts w:ascii="Consolas" w:eastAsia="Times New Roman" w:hAnsi="Consolas" w:cs="Times New Roman"/>
                <w:color w:val="CE9178"/>
                <w:sz w:val="21"/>
                <w:szCs w:val="21"/>
                <w:lang w:val="en-IN" w:eastAsia="en-IN"/>
              </w:rPr>
              <w:t>: "</w:t>
            </w:r>
            <w:r w:rsidRPr="00C92884">
              <w:rPr>
                <w:rFonts w:ascii="Consolas" w:eastAsia="Times New Roman" w:hAnsi="Consolas" w:cs="Times New Roman"/>
                <w:color w:val="CCCCCC"/>
                <w:sz w:val="21"/>
                <w:szCs w:val="21"/>
                <w:lang w:val="en-IN" w:eastAsia="en-IN"/>
              </w:rPr>
              <w:t>);</w:t>
            </w:r>
          </w:p>
          <w:p w14:paraId="5FC8E39D"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c3</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c1</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sub</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p>
          <w:p w14:paraId="38D0F1CD"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c3</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display</w:t>
            </w:r>
            <w:r w:rsidRPr="00C92884">
              <w:rPr>
                <w:rFonts w:ascii="Consolas" w:eastAsia="Times New Roman" w:hAnsi="Consolas" w:cs="Times New Roman"/>
                <w:color w:val="CCCCCC"/>
                <w:sz w:val="21"/>
                <w:szCs w:val="21"/>
                <w:lang w:val="en-IN" w:eastAsia="en-IN"/>
              </w:rPr>
              <w:t>();</w:t>
            </w:r>
          </w:p>
          <w:p w14:paraId="42D9114D"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1C7989EC"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System</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FC1FF"/>
                <w:sz w:val="21"/>
                <w:szCs w:val="21"/>
                <w:lang w:val="en-IN" w:eastAsia="en-IN"/>
              </w:rPr>
              <w:t>out</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println</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CE9178"/>
                <w:sz w:val="21"/>
                <w:szCs w:val="21"/>
                <w:lang w:val="en-IN" w:eastAsia="en-IN"/>
              </w:rPr>
              <w:t>"</w:t>
            </w:r>
            <w:r w:rsidRPr="00C92884">
              <w:rPr>
                <w:rFonts w:ascii="Consolas" w:eastAsia="Times New Roman" w:hAnsi="Consolas" w:cs="Times New Roman"/>
                <w:color w:val="D7BA7D"/>
                <w:sz w:val="21"/>
                <w:szCs w:val="21"/>
                <w:lang w:val="en-IN" w:eastAsia="en-IN"/>
              </w:rPr>
              <w:t>\</w:t>
            </w:r>
            <w:proofErr w:type="spellStart"/>
            <w:r w:rsidRPr="00C92884">
              <w:rPr>
                <w:rFonts w:ascii="Consolas" w:eastAsia="Times New Roman" w:hAnsi="Consolas" w:cs="Times New Roman"/>
                <w:color w:val="D7BA7D"/>
                <w:sz w:val="21"/>
                <w:szCs w:val="21"/>
                <w:lang w:val="en-IN" w:eastAsia="en-IN"/>
              </w:rPr>
              <w:t>n</w:t>
            </w:r>
            <w:r w:rsidRPr="00C92884">
              <w:rPr>
                <w:rFonts w:ascii="Consolas" w:eastAsia="Times New Roman" w:hAnsi="Consolas" w:cs="Times New Roman"/>
                <w:color w:val="CE9178"/>
                <w:sz w:val="21"/>
                <w:szCs w:val="21"/>
                <w:lang w:val="en-IN" w:eastAsia="en-IN"/>
              </w:rPr>
              <w:t>multiplication</w:t>
            </w:r>
            <w:proofErr w:type="spellEnd"/>
            <w:r w:rsidRPr="00C92884">
              <w:rPr>
                <w:rFonts w:ascii="Consolas" w:eastAsia="Times New Roman" w:hAnsi="Consolas" w:cs="Times New Roman"/>
                <w:color w:val="CE9178"/>
                <w:sz w:val="21"/>
                <w:szCs w:val="21"/>
                <w:lang w:val="en-IN" w:eastAsia="en-IN"/>
              </w:rPr>
              <w:t>: "</w:t>
            </w:r>
            <w:r w:rsidRPr="00C92884">
              <w:rPr>
                <w:rFonts w:ascii="Consolas" w:eastAsia="Times New Roman" w:hAnsi="Consolas" w:cs="Times New Roman"/>
                <w:color w:val="CCCCCC"/>
                <w:sz w:val="21"/>
                <w:szCs w:val="21"/>
                <w:lang w:val="en-IN" w:eastAsia="en-IN"/>
              </w:rPr>
              <w:t>);</w:t>
            </w:r>
          </w:p>
          <w:p w14:paraId="7DACD921"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c3</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c1</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multiply</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p>
          <w:p w14:paraId="6B12C23E"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c3</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display</w:t>
            </w:r>
            <w:r w:rsidRPr="00C92884">
              <w:rPr>
                <w:rFonts w:ascii="Consolas" w:eastAsia="Times New Roman" w:hAnsi="Consolas" w:cs="Times New Roman"/>
                <w:color w:val="CCCCCC"/>
                <w:sz w:val="21"/>
                <w:szCs w:val="21"/>
                <w:lang w:val="en-IN" w:eastAsia="en-IN"/>
              </w:rPr>
              <w:t>();</w:t>
            </w:r>
          </w:p>
          <w:p w14:paraId="49B2BD15"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690CB282"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4EC9B0"/>
                <w:sz w:val="21"/>
                <w:szCs w:val="21"/>
                <w:lang w:val="en-IN" w:eastAsia="en-IN"/>
              </w:rPr>
              <w:t>System</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4FC1FF"/>
                <w:sz w:val="21"/>
                <w:szCs w:val="21"/>
                <w:lang w:val="en-IN" w:eastAsia="en-IN"/>
              </w:rPr>
              <w:t>out</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println</w:t>
            </w:r>
            <w:proofErr w:type="spellEnd"/>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CE9178"/>
                <w:sz w:val="21"/>
                <w:szCs w:val="21"/>
                <w:lang w:val="en-IN" w:eastAsia="en-IN"/>
              </w:rPr>
              <w:t>"</w:t>
            </w:r>
            <w:r w:rsidRPr="00C92884">
              <w:rPr>
                <w:rFonts w:ascii="Consolas" w:eastAsia="Times New Roman" w:hAnsi="Consolas" w:cs="Times New Roman"/>
                <w:color w:val="D7BA7D"/>
                <w:sz w:val="21"/>
                <w:szCs w:val="21"/>
                <w:lang w:val="en-IN" w:eastAsia="en-IN"/>
              </w:rPr>
              <w:t>\</w:t>
            </w:r>
            <w:proofErr w:type="spellStart"/>
            <w:r w:rsidRPr="00C92884">
              <w:rPr>
                <w:rFonts w:ascii="Consolas" w:eastAsia="Times New Roman" w:hAnsi="Consolas" w:cs="Times New Roman"/>
                <w:color w:val="D7BA7D"/>
                <w:sz w:val="21"/>
                <w:szCs w:val="21"/>
                <w:lang w:val="en-IN" w:eastAsia="en-IN"/>
              </w:rPr>
              <w:t>n</w:t>
            </w:r>
            <w:r w:rsidRPr="00C92884">
              <w:rPr>
                <w:rFonts w:ascii="Consolas" w:eastAsia="Times New Roman" w:hAnsi="Consolas" w:cs="Times New Roman"/>
                <w:color w:val="CE9178"/>
                <w:sz w:val="21"/>
                <w:szCs w:val="21"/>
                <w:lang w:val="en-IN" w:eastAsia="en-IN"/>
              </w:rPr>
              <w:t>division</w:t>
            </w:r>
            <w:proofErr w:type="spellEnd"/>
            <w:r w:rsidRPr="00C92884">
              <w:rPr>
                <w:rFonts w:ascii="Consolas" w:eastAsia="Times New Roman" w:hAnsi="Consolas" w:cs="Times New Roman"/>
                <w:color w:val="CE9178"/>
                <w:sz w:val="21"/>
                <w:szCs w:val="21"/>
                <w:lang w:val="en-IN" w:eastAsia="en-IN"/>
              </w:rPr>
              <w:t>: "</w:t>
            </w:r>
            <w:r w:rsidRPr="00C92884">
              <w:rPr>
                <w:rFonts w:ascii="Consolas" w:eastAsia="Times New Roman" w:hAnsi="Consolas" w:cs="Times New Roman"/>
                <w:color w:val="CCCCCC"/>
                <w:sz w:val="21"/>
                <w:szCs w:val="21"/>
                <w:lang w:val="en-IN" w:eastAsia="en-IN"/>
              </w:rPr>
              <w:t>);</w:t>
            </w:r>
          </w:p>
          <w:p w14:paraId="272903F0"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c3</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D4D4D4"/>
                <w:sz w:val="21"/>
                <w:szCs w:val="21"/>
                <w:lang w:val="en-IN" w:eastAsia="en-IN"/>
              </w:rPr>
              <w:t>=</w:t>
            </w: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c1</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divide</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9CDCFE"/>
                <w:sz w:val="21"/>
                <w:szCs w:val="21"/>
                <w:lang w:val="en-IN" w:eastAsia="en-IN"/>
              </w:rPr>
              <w:t>c2</w:t>
            </w:r>
            <w:r w:rsidRPr="00C92884">
              <w:rPr>
                <w:rFonts w:ascii="Consolas" w:eastAsia="Times New Roman" w:hAnsi="Consolas" w:cs="Times New Roman"/>
                <w:color w:val="CCCCCC"/>
                <w:sz w:val="21"/>
                <w:szCs w:val="21"/>
                <w:lang w:val="en-IN" w:eastAsia="en-IN"/>
              </w:rPr>
              <w:t>);</w:t>
            </w:r>
          </w:p>
          <w:p w14:paraId="6B88D870"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r w:rsidRPr="00C92884">
              <w:rPr>
                <w:rFonts w:ascii="Consolas" w:eastAsia="Times New Roman" w:hAnsi="Consolas" w:cs="Times New Roman"/>
                <w:color w:val="9CDCFE"/>
                <w:sz w:val="21"/>
                <w:szCs w:val="21"/>
                <w:lang w:val="en-IN" w:eastAsia="en-IN"/>
              </w:rPr>
              <w:t>c3</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display</w:t>
            </w:r>
            <w:r w:rsidRPr="00C92884">
              <w:rPr>
                <w:rFonts w:ascii="Consolas" w:eastAsia="Times New Roman" w:hAnsi="Consolas" w:cs="Times New Roman"/>
                <w:color w:val="CCCCCC"/>
                <w:sz w:val="21"/>
                <w:szCs w:val="21"/>
                <w:lang w:val="en-IN" w:eastAsia="en-IN"/>
              </w:rPr>
              <w:t>();</w:t>
            </w:r>
          </w:p>
          <w:p w14:paraId="7BE4411C"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7EA2DC42"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xml:space="preserve">        </w:t>
            </w:r>
            <w:proofErr w:type="spellStart"/>
            <w:r w:rsidRPr="00C92884">
              <w:rPr>
                <w:rFonts w:ascii="Consolas" w:eastAsia="Times New Roman" w:hAnsi="Consolas" w:cs="Times New Roman"/>
                <w:color w:val="9CDCFE"/>
                <w:sz w:val="21"/>
                <w:szCs w:val="21"/>
                <w:lang w:val="en-IN" w:eastAsia="en-IN"/>
              </w:rPr>
              <w:t>sc</w:t>
            </w:r>
            <w:r w:rsidRPr="00C92884">
              <w:rPr>
                <w:rFonts w:ascii="Consolas" w:eastAsia="Times New Roman" w:hAnsi="Consolas" w:cs="Times New Roman"/>
                <w:color w:val="CCCCCC"/>
                <w:sz w:val="21"/>
                <w:szCs w:val="21"/>
                <w:lang w:val="en-IN" w:eastAsia="en-IN"/>
              </w:rPr>
              <w:t>.</w:t>
            </w:r>
            <w:r w:rsidRPr="00C92884">
              <w:rPr>
                <w:rFonts w:ascii="Consolas" w:eastAsia="Times New Roman" w:hAnsi="Consolas" w:cs="Times New Roman"/>
                <w:color w:val="DCDCAA"/>
                <w:sz w:val="21"/>
                <w:szCs w:val="21"/>
                <w:lang w:val="en-IN" w:eastAsia="en-IN"/>
              </w:rPr>
              <w:t>close</w:t>
            </w:r>
            <w:proofErr w:type="spellEnd"/>
            <w:r w:rsidRPr="00C92884">
              <w:rPr>
                <w:rFonts w:ascii="Consolas" w:eastAsia="Times New Roman" w:hAnsi="Consolas" w:cs="Times New Roman"/>
                <w:color w:val="CCCCCC"/>
                <w:sz w:val="21"/>
                <w:szCs w:val="21"/>
                <w:lang w:val="en-IN" w:eastAsia="en-IN"/>
              </w:rPr>
              <w:t>();</w:t>
            </w:r>
          </w:p>
          <w:p w14:paraId="48E8D161"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    }</w:t>
            </w:r>
          </w:p>
          <w:p w14:paraId="26B54464"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r w:rsidRPr="00C92884">
              <w:rPr>
                <w:rFonts w:ascii="Consolas" w:eastAsia="Times New Roman" w:hAnsi="Consolas" w:cs="Times New Roman"/>
                <w:color w:val="CCCCCC"/>
                <w:sz w:val="21"/>
                <w:szCs w:val="21"/>
                <w:lang w:val="en-IN" w:eastAsia="en-IN"/>
              </w:rPr>
              <w:t>}</w:t>
            </w:r>
          </w:p>
          <w:p w14:paraId="130D751E" w14:textId="77777777" w:rsidR="00C92884" w:rsidRPr="00C92884" w:rsidRDefault="00C92884" w:rsidP="00C92884">
            <w:pPr>
              <w:shd w:val="clear" w:color="auto" w:fill="1F1F1F"/>
              <w:spacing w:line="285" w:lineRule="atLeast"/>
              <w:rPr>
                <w:rFonts w:ascii="Consolas" w:eastAsia="Times New Roman" w:hAnsi="Consolas" w:cs="Times New Roman"/>
                <w:color w:val="CCCCCC"/>
                <w:sz w:val="21"/>
                <w:szCs w:val="21"/>
                <w:lang w:val="en-IN" w:eastAsia="en-IN"/>
              </w:rPr>
            </w:pPr>
          </w:p>
          <w:p w14:paraId="0AE68BDC" w14:textId="77777777" w:rsidR="00C92884" w:rsidRDefault="00C92884" w:rsidP="00C92884">
            <w:pPr>
              <w:widowControl w:val="0"/>
              <w:suppressAutoHyphens/>
              <w:spacing w:line="264" w:lineRule="auto"/>
              <w:jc w:val="both"/>
              <w:rPr>
                <w:rFonts w:ascii="Times New Roman" w:eastAsia="Times New Roman" w:hAnsi="Times New Roman" w:cs="Times New Roman"/>
                <w:sz w:val="24"/>
                <w:szCs w:val="24"/>
              </w:rPr>
            </w:pPr>
          </w:p>
          <w:p w14:paraId="3B94B2C5" w14:textId="77777777" w:rsidR="00C92884" w:rsidRPr="00C92884" w:rsidRDefault="00C92884" w:rsidP="00C92884">
            <w:pPr>
              <w:widowControl w:val="0"/>
              <w:suppressAutoHyphens/>
              <w:spacing w:line="264" w:lineRule="auto"/>
              <w:jc w:val="both"/>
              <w:rPr>
                <w:rFonts w:ascii="Times New Roman" w:eastAsia="Times New Roman" w:hAnsi="Times New Roman" w:cs="Times New Roman"/>
                <w:sz w:val="24"/>
                <w:szCs w:val="24"/>
              </w:rPr>
            </w:pPr>
          </w:p>
          <w:p w14:paraId="28533873" w14:textId="4F9C3E9D" w:rsidR="00C80CB8" w:rsidRPr="007F5B33" w:rsidRDefault="00C80CB8" w:rsidP="00DD79B5">
            <w:pPr>
              <w:pStyle w:val="ListParagraph"/>
              <w:widowControl w:val="0"/>
              <w:numPr>
                <w:ilvl w:val="0"/>
                <w:numId w:val="34"/>
              </w:numPr>
              <w:suppressAutoHyphens/>
              <w:spacing w:line="264" w:lineRule="auto"/>
              <w:jc w:val="both"/>
              <w:rPr>
                <w:rFonts w:ascii="Times New Roman" w:eastAsia="Times New Roman" w:hAnsi="Times New Roman" w:cs="Times New Roman"/>
                <w:b/>
                <w:bCs/>
                <w:sz w:val="24"/>
                <w:szCs w:val="24"/>
              </w:rPr>
            </w:pPr>
            <w:r w:rsidRPr="007F5B33">
              <w:rPr>
                <w:rFonts w:ascii="Times New Roman" w:eastAsia="Times New Roman" w:hAnsi="Times New Roman" w:cs="Times New Roman"/>
                <w:b/>
                <w:bCs/>
                <w:sz w:val="24"/>
                <w:szCs w:val="24"/>
              </w:rPr>
              <w:t xml:space="preserve">Variation 5: Add one more class which </w:t>
            </w:r>
            <w:r w:rsidR="00DD79B5" w:rsidRPr="007F5B33">
              <w:rPr>
                <w:rFonts w:ascii="Times New Roman" w:eastAsia="Times New Roman" w:hAnsi="Times New Roman" w:cs="Times New Roman"/>
                <w:b/>
                <w:bCs/>
                <w:sz w:val="24"/>
                <w:szCs w:val="24"/>
              </w:rPr>
              <w:t>performs following mathematical operation on complex number.</w:t>
            </w:r>
          </w:p>
          <w:p w14:paraId="1F3B3020" w14:textId="77777777" w:rsidR="00DD79B5" w:rsidRPr="007F5B33" w:rsidRDefault="0057788B" w:rsidP="00DD79B5">
            <w:pPr>
              <w:pStyle w:val="ListParagraph"/>
              <w:widowControl w:val="0"/>
              <w:numPr>
                <w:ilvl w:val="1"/>
                <w:numId w:val="34"/>
              </w:numPr>
              <w:suppressAutoHyphens/>
              <w:spacing w:line="264" w:lineRule="auto"/>
              <w:jc w:val="both"/>
              <w:rPr>
                <w:rFonts w:ascii="Times New Roman" w:eastAsia="Times New Roman" w:hAnsi="Times New Roman" w:cs="Times New Roman"/>
                <w:b/>
                <w:bCs/>
                <w:sz w:val="24"/>
                <w:szCs w:val="24"/>
              </w:rPr>
            </w:pPr>
            <w:r w:rsidRPr="007F5B33">
              <w:rPr>
                <w:rFonts w:ascii="Times New Roman" w:eastAsia="Times New Roman" w:hAnsi="Times New Roman" w:cs="Times New Roman"/>
                <w:b/>
                <w:bCs/>
                <w:sz w:val="24"/>
                <w:szCs w:val="24"/>
              </w:rPr>
              <w:t xml:space="preserve">Inverse </w:t>
            </w:r>
          </w:p>
          <w:p w14:paraId="3CB20475" w14:textId="77777777" w:rsidR="0057788B" w:rsidRPr="007F5B33" w:rsidRDefault="0057788B" w:rsidP="00DD79B5">
            <w:pPr>
              <w:pStyle w:val="ListParagraph"/>
              <w:widowControl w:val="0"/>
              <w:numPr>
                <w:ilvl w:val="1"/>
                <w:numId w:val="34"/>
              </w:numPr>
              <w:suppressAutoHyphens/>
              <w:spacing w:line="264" w:lineRule="auto"/>
              <w:jc w:val="both"/>
              <w:rPr>
                <w:rFonts w:ascii="Times New Roman" w:eastAsia="Times New Roman" w:hAnsi="Times New Roman" w:cs="Times New Roman"/>
                <w:b/>
                <w:bCs/>
                <w:sz w:val="24"/>
                <w:szCs w:val="24"/>
              </w:rPr>
            </w:pPr>
            <w:r w:rsidRPr="007F5B33">
              <w:rPr>
                <w:rFonts w:ascii="Times New Roman" w:eastAsia="Times New Roman" w:hAnsi="Times New Roman" w:cs="Times New Roman"/>
                <w:b/>
                <w:bCs/>
                <w:sz w:val="24"/>
                <w:szCs w:val="24"/>
              </w:rPr>
              <w:t xml:space="preserve">Complex conjugate </w:t>
            </w:r>
          </w:p>
          <w:p w14:paraId="22146DCF" w14:textId="77777777" w:rsidR="0057788B" w:rsidRPr="007F5B33" w:rsidRDefault="0057788B" w:rsidP="00DD79B5">
            <w:pPr>
              <w:pStyle w:val="ListParagraph"/>
              <w:widowControl w:val="0"/>
              <w:numPr>
                <w:ilvl w:val="1"/>
                <w:numId w:val="34"/>
              </w:numPr>
              <w:suppressAutoHyphens/>
              <w:spacing w:line="264" w:lineRule="auto"/>
              <w:jc w:val="both"/>
              <w:rPr>
                <w:rFonts w:ascii="Times New Roman" w:eastAsia="Times New Roman" w:hAnsi="Times New Roman" w:cs="Times New Roman"/>
                <w:b/>
                <w:bCs/>
                <w:sz w:val="24"/>
                <w:szCs w:val="24"/>
              </w:rPr>
            </w:pPr>
            <w:r w:rsidRPr="007F5B33">
              <w:rPr>
                <w:rFonts w:ascii="Times New Roman" w:eastAsia="Times New Roman" w:hAnsi="Times New Roman" w:cs="Times New Roman"/>
                <w:b/>
                <w:bCs/>
                <w:sz w:val="24"/>
                <w:szCs w:val="24"/>
              </w:rPr>
              <w:t>Polar form</w:t>
            </w:r>
          </w:p>
          <w:p w14:paraId="283E6D21" w14:textId="77777777" w:rsidR="00C70BFD" w:rsidRDefault="00C70BFD" w:rsidP="00C70BFD">
            <w:pPr>
              <w:widowControl w:val="0"/>
              <w:suppressAutoHyphens/>
              <w:spacing w:line="264" w:lineRule="auto"/>
              <w:jc w:val="both"/>
              <w:rPr>
                <w:rFonts w:ascii="Times New Roman" w:eastAsia="Times New Roman" w:hAnsi="Times New Roman" w:cs="Times New Roman"/>
                <w:sz w:val="24"/>
                <w:szCs w:val="24"/>
              </w:rPr>
            </w:pPr>
          </w:p>
          <w:p w14:paraId="696D842E"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6A9955"/>
                <w:sz w:val="21"/>
                <w:szCs w:val="21"/>
                <w:lang w:val="en-IN" w:eastAsia="en-IN"/>
              </w:rPr>
              <w:t xml:space="preserve">// variation 1 </w:t>
            </w:r>
          </w:p>
          <w:p w14:paraId="2974D35F"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01DDA441"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569CD6"/>
                <w:sz w:val="21"/>
                <w:szCs w:val="21"/>
                <w:lang w:val="en-IN" w:eastAsia="en-IN"/>
              </w:rPr>
              <w:t>import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java</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4EC9B0"/>
                <w:sz w:val="21"/>
                <w:szCs w:val="21"/>
                <w:lang w:val="en-IN" w:eastAsia="en-IN"/>
              </w:rPr>
              <w:t>util</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4EC9B0"/>
                <w:sz w:val="21"/>
                <w:szCs w:val="21"/>
                <w:lang w:val="en-IN" w:eastAsia="en-IN"/>
              </w:rPr>
              <w:t>Scanner</w:t>
            </w:r>
            <w:proofErr w:type="spellEnd"/>
            <w:r w:rsidRPr="00C70BFD">
              <w:rPr>
                <w:rFonts w:ascii="Consolas" w:eastAsia="Times New Roman" w:hAnsi="Consolas" w:cs="Times New Roman"/>
                <w:color w:val="CCCCCC"/>
                <w:sz w:val="21"/>
                <w:szCs w:val="21"/>
                <w:lang w:val="en-IN" w:eastAsia="en-IN"/>
              </w:rPr>
              <w:t>;</w:t>
            </w:r>
          </w:p>
          <w:p w14:paraId="2EF302B1"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3BBB192B"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569CD6"/>
                <w:sz w:val="21"/>
                <w:szCs w:val="21"/>
                <w:lang w:val="en-IN" w:eastAsia="en-IN"/>
              </w:rPr>
              <w:t>class</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p>
          <w:p w14:paraId="13C16170"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w:t>
            </w:r>
          </w:p>
          <w:p w14:paraId="7CC3BEDB"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float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w:t>
            </w:r>
          </w:p>
          <w:p w14:paraId="7C7DC819"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007260B2"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p>
          <w:p w14:paraId="3EF438A6"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3A2E03AF"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12502B8A"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28A3143E"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134C5077"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calc</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EC9B0"/>
                <w:sz w:val="21"/>
                <w:szCs w:val="21"/>
                <w:lang w:val="en-IN" w:eastAsia="en-IN"/>
              </w:rPr>
              <w:t>float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float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i</w:t>
            </w:r>
            <w:proofErr w:type="spellEnd"/>
            <w:r w:rsidRPr="00C70BFD">
              <w:rPr>
                <w:rFonts w:ascii="Consolas" w:eastAsia="Times New Roman" w:hAnsi="Consolas" w:cs="Times New Roman"/>
                <w:color w:val="CCCCCC"/>
                <w:sz w:val="21"/>
                <w:szCs w:val="21"/>
                <w:lang w:val="en-IN" w:eastAsia="en-IN"/>
              </w:rPr>
              <w:t xml:space="preserve">) </w:t>
            </w:r>
          </w:p>
          <w:p w14:paraId="71B792B6"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2A8433C6"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w:t>
            </w:r>
            <w:r w:rsidRPr="00C70BFD">
              <w:rPr>
                <w:rFonts w:ascii="Consolas" w:eastAsia="Times New Roman" w:hAnsi="Consolas" w:cs="Times New Roman"/>
                <w:color w:val="CCCCCC"/>
                <w:sz w:val="21"/>
                <w:szCs w:val="21"/>
                <w:lang w:val="en-IN" w:eastAsia="en-IN"/>
              </w:rPr>
              <w:t>;</w:t>
            </w:r>
          </w:p>
          <w:p w14:paraId="2CC2FCE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i</w:t>
            </w:r>
            <w:proofErr w:type="spellEnd"/>
            <w:r w:rsidRPr="00C70BFD">
              <w:rPr>
                <w:rFonts w:ascii="Consolas" w:eastAsia="Times New Roman" w:hAnsi="Consolas" w:cs="Times New Roman"/>
                <w:color w:val="CCCCCC"/>
                <w:sz w:val="21"/>
                <w:szCs w:val="21"/>
                <w:lang w:val="en-IN" w:eastAsia="en-IN"/>
              </w:rPr>
              <w:t>;</w:t>
            </w:r>
          </w:p>
          <w:p w14:paraId="4F6C4EA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091253BC"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1F22F877"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void</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display</w:t>
            </w:r>
            <w:r w:rsidRPr="00C70BFD">
              <w:rPr>
                <w:rFonts w:ascii="Consolas" w:eastAsia="Times New Roman" w:hAnsi="Consolas" w:cs="Times New Roman"/>
                <w:color w:val="CCCCCC"/>
                <w:sz w:val="21"/>
                <w:szCs w:val="21"/>
                <w:lang w:val="en-IN" w:eastAsia="en-IN"/>
              </w:rPr>
              <w:t xml:space="preserve">() </w:t>
            </w:r>
          </w:p>
          <w:p w14:paraId="1BA2A44E"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49860B3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println</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E9178"/>
                <w:sz w:val="21"/>
                <w:szCs w:val="21"/>
                <w:lang w:val="en-IN" w:eastAsia="en-IN"/>
              </w:rPr>
              <w:t>" + "</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E9178"/>
                <w:sz w:val="21"/>
                <w:szCs w:val="21"/>
                <w:lang w:val="en-IN" w:eastAsia="en-IN"/>
              </w:rPr>
              <w:t>"</w:t>
            </w:r>
            <w:proofErr w:type="spellStart"/>
            <w:r w:rsidRPr="00C70BFD">
              <w:rPr>
                <w:rFonts w:ascii="Consolas" w:eastAsia="Times New Roman" w:hAnsi="Consolas" w:cs="Times New Roman"/>
                <w:color w:val="CE9178"/>
                <w:sz w:val="21"/>
                <w:szCs w:val="21"/>
                <w:lang w:val="en-IN" w:eastAsia="en-IN"/>
              </w:rPr>
              <w:t>i</w:t>
            </w:r>
            <w:proofErr w:type="spellEnd"/>
            <w:r w:rsidRPr="00C70BFD">
              <w:rPr>
                <w:rFonts w:ascii="Consolas" w:eastAsia="Times New Roman" w:hAnsi="Consolas" w:cs="Times New Roman"/>
                <w:color w:val="CE9178"/>
                <w:sz w:val="21"/>
                <w:szCs w:val="21"/>
                <w:lang w:val="en-IN" w:eastAsia="en-IN"/>
              </w:rPr>
              <w:t xml:space="preserve"> "</w:t>
            </w:r>
            <w:r w:rsidRPr="00C70BFD">
              <w:rPr>
                <w:rFonts w:ascii="Consolas" w:eastAsia="Times New Roman" w:hAnsi="Consolas" w:cs="Times New Roman"/>
                <w:color w:val="CCCCCC"/>
                <w:sz w:val="21"/>
                <w:szCs w:val="21"/>
                <w:lang w:val="en-IN" w:eastAsia="en-IN"/>
              </w:rPr>
              <w:t>);</w:t>
            </w:r>
          </w:p>
          <w:p w14:paraId="366936BD"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7D65D0DD"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460AB72E"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add</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 xml:space="preserve">) </w:t>
            </w:r>
          </w:p>
          <w:p w14:paraId="2422342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4F37B135"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new</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calc</w:t>
            </w:r>
            <w:r w:rsidRPr="00C70BFD">
              <w:rPr>
                <w:rFonts w:ascii="Consolas" w:eastAsia="Times New Roman" w:hAnsi="Consolas" w:cs="Times New Roman"/>
                <w:color w:val="CCCCCC"/>
                <w:sz w:val="21"/>
                <w:szCs w:val="21"/>
                <w:lang w:val="en-IN" w:eastAsia="en-IN"/>
              </w:rPr>
              <w:t>();</w:t>
            </w:r>
          </w:p>
          <w:p w14:paraId="26960D74"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658EF4C1"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w:t>
            </w:r>
          </w:p>
          <w:p w14:paraId="3850733F"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r w:rsidRPr="00C70BFD">
              <w:rPr>
                <w:rFonts w:ascii="Consolas" w:eastAsia="Times New Roman" w:hAnsi="Consolas" w:cs="Times New Roman"/>
                <w:color w:val="CCCCCC"/>
                <w:sz w:val="21"/>
                <w:szCs w:val="21"/>
                <w:lang w:val="en-IN" w:eastAsia="en-IN"/>
              </w:rPr>
              <w:t>;</w:t>
            </w:r>
          </w:p>
          <w:p w14:paraId="0161F74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26582BE5"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return</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w:t>
            </w:r>
          </w:p>
          <w:p w14:paraId="1F98C68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4304582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18B6E072"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sub</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 xml:space="preserve">) </w:t>
            </w:r>
          </w:p>
          <w:p w14:paraId="3ACD326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6D13941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new</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calc</w:t>
            </w:r>
            <w:r w:rsidRPr="00C70BFD">
              <w:rPr>
                <w:rFonts w:ascii="Consolas" w:eastAsia="Times New Roman" w:hAnsi="Consolas" w:cs="Times New Roman"/>
                <w:color w:val="CCCCCC"/>
                <w:sz w:val="21"/>
                <w:szCs w:val="21"/>
                <w:lang w:val="en-IN" w:eastAsia="en-IN"/>
              </w:rPr>
              <w:t>();</w:t>
            </w:r>
          </w:p>
          <w:p w14:paraId="23248401"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4AE8F1CE"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w:t>
            </w:r>
          </w:p>
          <w:p w14:paraId="659144B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r w:rsidRPr="00C70BFD">
              <w:rPr>
                <w:rFonts w:ascii="Consolas" w:eastAsia="Times New Roman" w:hAnsi="Consolas" w:cs="Times New Roman"/>
                <w:color w:val="CCCCCC"/>
                <w:sz w:val="21"/>
                <w:szCs w:val="21"/>
                <w:lang w:val="en-IN" w:eastAsia="en-IN"/>
              </w:rPr>
              <w:t>;</w:t>
            </w:r>
          </w:p>
          <w:p w14:paraId="11057134"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18D49A21"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return</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w:t>
            </w:r>
          </w:p>
          <w:p w14:paraId="2F29AD5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6CEBDC2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2F691C62"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multiply</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 xml:space="preserve">) </w:t>
            </w:r>
          </w:p>
          <w:p w14:paraId="6E72A434"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3F125F7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new</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calc</w:t>
            </w:r>
            <w:r w:rsidRPr="00C70BFD">
              <w:rPr>
                <w:rFonts w:ascii="Consolas" w:eastAsia="Times New Roman" w:hAnsi="Consolas" w:cs="Times New Roman"/>
                <w:color w:val="CCCCCC"/>
                <w:sz w:val="21"/>
                <w:szCs w:val="21"/>
                <w:lang w:val="en-IN" w:eastAsia="en-IN"/>
              </w:rPr>
              <w:t>();</w:t>
            </w:r>
          </w:p>
          <w:p w14:paraId="3EE54CBF"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7DBE002B"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r w:rsidRPr="00C70BFD">
              <w:rPr>
                <w:rFonts w:ascii="Consolas" w:eastAsia="Times New Roman" w:hAnsi="Consolas" w:cs="Times New Roman"/>
                <w:color w:val="CCCCCC"/>
                <w:sz w:val="21"/>
                <w:szCs w:val="21"/>
                <w:lang w:val="en-IN" w:eastAsia="en-IN"/>
              </w:rPr>
              <w:t>;</w:t>
            </w:r>
          </w:p>
          <w:p w14:paraId="7D196814"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w:t>
            </w:r>
          </w:p>
          <w:p w14:paraId="52BACE36"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6385CCB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return</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w:t>
            </w:r>
          </w:p>
          <w:p w14:paraId="1F0ADC20"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7EAB7D14"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13EA7715"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divide</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 xml:space="preserve">) </w:t>
            </w:r>
          </w:p>
          <w:p w14:paraId="24E71C3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5131938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new</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calc</w:t>
            </w:r>
            <w:r w:rsidRPr="00C70BFD">
              <w:rPr>
                <w:rFonts w:ascii="Consolas" w:eastAsia="Times New Roman" w:hAnsi="Consolas" w:cs="Times New Roman"/>
                <w:color w:val="CCCCCC"/>
                <w:sz w:val="21"/>
                <w:szCs w:val="21"/>
                <w:lang w:val="en-IN" w:eastAsia="en-IN"/>
              </w:rPr>
              <w:t>();</w:t>
            </w:r>
          </w:p>
          <w:p w14:paraId="75F4F14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float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denominator</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r w:rsidRPr="00C70BFD">
              <w:rPr>
                <w:rFonts w:ascii="Consolas" w:eastAsia="Times New Roman" w:hAnsi="Consolas" w:cs="Times New Roman"/>
                <w:color w:val="CCCCCC"/>
                <w:sz w:val="21"/>
                <w:szCs w:val="21"/>
                <w:lang w:val="en-IN" w:eastAsia="en-IN"/>
              </w:rPr>
              <w:t>;</w:t>
            </w:r>
          </w:p>
          <w:p w14:paraId="50D88E07"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1ECD719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denominator</w:t>
            </w:r>
            <w:r w:rsidRPr="00C70BFD">
              <w:rPr>
                <w:rFonts w:ascii="Consolas" w:eastAsia="Times New Roman" w:hAnsi="Consolas" w:cs="Times New Roman"/>
                <w:color w:val="CCCCCC"/>
                <w:sz w:val="21"/>
                <w:szCs w:val="21"/>
                <w:lang w:val="en-IN" w:eastAsia="en-IN"/>
              </w:rPr>
              <w:t>;</w:t>
            </w:r>
          </w:p>
          <w:p w14:paraId="4A8B9FE5"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denominator</w:t>
            </w:r>
            <w:r w:rsidRPr="00C70BFD">
              <w:rPr>
                <w:rFonts w:ascii="Consolas" w:eastAsia="Times New Roman" w:hAnsi="Consolas" w:cs="Times New Roman"/>
                <w:color w:val="CCCCCC"/>
                <w:sz w:val="21"/>
                <w:szCs w:val="21"/>
                <w:lang w:val="en-IN" w:eastAsia="en-IN"/>
              </w:rPr>
              <w:t>;</w:t>
            </w:r>
          </w:p>
          <w:p w14:paraId="6981FF90"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3B361C51"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return</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res</w:t>
            </w:r>
            <w:r w:rsidRPr="00C70BFD">
              <w:rPr>
                <w:rFonts w:ascii="Consolas" w:eastAsia="Times New Roman" w:hAnsi="Consolas" w:cs="Times New Roman"/>
                <w:color w:val="CCCCCC"/>
                <w:sz w:val="21"/>
                <w:szCs w:val="21"/>
                <w:lang w:val="en-IN" w:eastAsia="en-IN"/>
              </w:rPr>
              <w:t>;</w:t>
            </w:r>
          </w:p>
          <w:p w14:paraId="25E92392"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7C06713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w:t>
            </w:r>
          </w:p>
          <w:p w14:paraId="1E31B794"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745C5A97"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569CD6"/>
                <w:sz w:val="21"/>
                <w:szCs w:val="21"/>
                <w:lang w:val="en-IN" w:eastAsia="en-IN"/>
              </w:rPr>
              <w:t>class</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ComplexOperations</w:t>
            </w:r>
            <w:proofErr w:type="spellEnd"/>
            <w:r w:rsidRPr="00C70BFD">
              <w:rPr>
                <w:rFonts w:ascii="Consolas" w:eastAsia="Times New Roman" w:hAnsi="Consolas" w:cs="Times New Roman"/>
                <w:color w:val="CCCCCC"/>
                <w:sz w:val="21"/>
                <w:szCs w:val="21"/>
                <w:lang w:val="en-IN" w:eastAsia="en-IN"/>
              </w:rPr>
              <w:t xml:space="preserve"> </w:t>
            </w:r>
          </w:p>
          <w:p w14:paraId="160C4B0B"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w:t>
            </w:r>
          </w:p>
          <w:p w14:paraId="70A7A5F5"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p>
          <w:p w14:paraId="6A969459"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2DC60D59"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DCDCAA"/>
                <w:sz w:val="21"/>
                <w:szCs w:val="21"/>
                <w:lang w:val="en-IN" w:eastAsia="en-IN"/>
              </w:rPr>
              <w:t>ComplexOperations</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w:t>
            </w:r>
            <w:r w:rsidRPr="00C70BFD">
              <w:rPr>
                <w:rFonts w:ascii="Consolas" w:eastAsia="Times New Roman" w:hAnsi="Consolas" w:cs="Times New Roman"/>
                <w:color w:val="CCCCCC"/>
                <w:sz w:val="21"/>
                <w:szCs w:val="21"/>
                <w:lang w:val="en-IN" w:eastAsia="en-IN"/>
              </w:rPr>
              <w:t xml:space="preserve">) </w:t>
            </w:r>
          </w:p>
          <w:p w14:paraId="21FAE234"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30C4BAAF"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w:t>
            </w:r>
            <w:r w:rsidRPr="00C70BFD">
              <w:rPr>
                <w:rFonts w:ascii="Consolas" w:eastAsia="Times New Roman" w:hAnsi="Consolas" w:cs="Times New Roman"/>
                <w:color w:val="CCCCCC"/>
                <w:sz w:val="21"/>
                <w:szCs w:val="21"/>
                <w:lang w:val="en-IN" w:eastAsia="en-IN"/>
              </w:rPr>
              <w:t>;</w:t>
            </w:r>
          </w:p>
          <w:p w14:paraId="063AA49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12C9069B"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450F224E"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DCDCAA"/>
                <w:sz w:val="21"/>
                <w:szCs w:val="21"/>
                <w:lang w:val="en-IN" w:eastAsia="en-IN"/>
              </w:rPr>
              <w:t>getInverse</w:t>
            </w:r>
            <w:proofErr w:type="spellEnd"/>
            <w:r w:rsidRPr="00C70BFD">
              <w:rPr>
                <w:rFonts w:ascii="Consolas" w:eastAsia="Times New Roman" w:hAnsi="Consolas" w:cs="Times New Roman"/>
                <w:color w:val="CCCCCC"/>
                <w:sz w:val="21"/>
                <w:szCs w:val="21"/>
                <w:lang w:val="en-IN" w:eastAsia="en-IN"/>
              </w:rPr>
              <w:t xml:space="preserve">() </w:t>
            </w:r>
          </w:p>
          <w:p w14:paraId="70A3D470"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5819BF2D"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float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denominator</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w:t>
            </w:r>
          </w:p>
          <w:p w14:paraId="6EC8102A"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return</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new</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calc</w:t>
            </w:r>
            <w:r w:rsidRPr="00C70BFD">
              <w:rPr>
                <w:rFonts w:ascii="Consolas" w:eastAsia="Times New Roman" w:hAnsi="Consolas" w:cs="Times New Roman"/>
                <w:color w:val="CCCCCC"/>
                <w:sz w:val="21"/>
                <w:szCs w:val="21"/>
                <w:lang w:val="en-IN" w:eastAsia="en-IN"/>
              </w:rPr>
              <w:t>(</w:t>
            </w:r>
            <w:proofErr w:type="spellStart"/>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denominator</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proofErr w:type="spellStart"/>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denominator</w:t>
            </w:r>
            <w:r w:rsidRPr="00C70BFD">
              <w:rPr>
                <w:rFonts w:ascii="Consolas" w:eastAsia="Times New Roman" w:hAnsi="Consolas" w:cs="Times New Roman"/>
                <w:color w:val="CCCCCC"/>
                <w:sz w:val="21"/>
                <w:szCs w:val="21"/>
                <w:lang w:val="en-IN" w:eastAsia="en-IN"/>
              </w:rPr>
              <w:t>);</w:t>
            </w:r>
          </w:p>
          <w:p w14:paraId="0C210DE7"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6B1F071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20601C0E"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DCDCAA"/>
                <w:sz w:val="21"/>
                <w:szCs w:val="21"/>
                <w:lang w:val="en-IN" w:eastAsia="en-IN"/>
              </w:rPr>
              <w:t>getConjugate</w:t>
            </w:r>
            <w:proofErr w:type="spellEnd"/>
            <w:r w:rsidRPr="00C70BFD">
              <w:rPr>
                <w:rFonts w:ascii="Consolas" w:eastAsia="Times New Roman" w:hAnsi="Consolas" w:cs="Times New Roman"/>
                <w:color w:val="CCCCCC"/>
                <w:sz w:val="21"/>
                <w:szCs w:val="21"/>
                <w:lang w:val="en-IN" w:eastAsia="en-IN"/>
              </w:rPr>
              <w:t xml:space="preserve">() </w:t>
            </w:r>
          </w:p>
          <w:p w14:paraId="2221142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6A0E4E64"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return</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new</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calc</w:t>
            </w:r>
            <w:r w:rsidRPr="00C70BFD">
              <w:rPr>
                <w:rFonts w:ascii="Consolas" w:eastAsia="Times New Roman" w:hAnsi="Consolas" w:cs="Times New Roman"/>
                <w:color w:val="CCCCCC"/>
                <w:sz w:val="21"/>
                <w:szCs w:val="21"/>
                <w:lang w:val="en-IN" w:eastAsia="en-IN"/>
              </w:rPr>
              <w:t>(</w:t>
            </w:r>
            <w:proofErr w:type="spellStart"/>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proofErr w:type="spellStart"/>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w:t>
            </w:r>
          </w:p>
          <w:p w14:paraId="41E23DB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1F65E10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2276C40E"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void</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DCDCAA"/>
                <w:sz w:val="21"/>
                <w:szCs w:val="21"/>
                <w:lang w:val="en-IN" w:eastAsia="en-IN"/>
              </w:rPr>
              <w:t>displayPolarForm</w:t>
            </w:r>
            <w:proofErr w:type="spellEnd"/>
            <w:r w:rsidRPr="00C70BFD">
              <w:rPr>
                <w:rFonts w:ascii="Consolas" w:eastAsia="Times New Roman" w:hAnsi="Consolas" w:cs="Times New Roman"/>
                <w:color w:val="CCCCCC"/>
                <w:sz w:val="21"/>
                <w:szCs w:val="21"/>
                <w:lang w:val="en-IN" w:eastAsia="en-IN"/>
              </w:rPr>
              <w:t xml:space="preserve">() </w:t>
            </w:r>
          </w:p>
          <w:p w14:paraId="414BFFE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1BA48727"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double</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magnitude</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Math</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sqrt</w:t>
            </w:r>
            <w:proofErr w:type="spellEnd"/>
            <w:r w:rsidRPr="00C70BFD">
              <w:rPr>
                <w:rFonts w:ascii="Consolas" w:eastAsia="Times New Roman" w:hAnsi="Consolas" w:cs="Times New Roman"/>
                <w:color w:val="CCCCCC"/>
                <w:sz w:val="21"/>
                <w:szCs w:val="21"/>
                <w:lang w:val="en-IN" w:eastAsia="en-IN"/>
              </w:rPr>
              <w:t>(</w:t>
            </w:r>
            <w:proofErr w:type="spellStart"/>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w:t>
            </w:r>
          </w:p>
          <w:p w14:paraId="11E194EC"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double</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phase</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Math</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atan2</w:t>
            </w:r>
            <w:r w:rsidRPr="00C70BFD">
              <w:rPr>
                <w:rFonts w:ascii="Consolas" w:eastAsia="Times New Roman" w:hAnsi="Consolas" w:cs="Times New Roman"/>
                <w:color w:val="CCCCCC"/>
                <w:sz w:val="21"/>
                <w:szCs w:val="21"/>
                <w:lang w:val="en-IN" w:eastAsia="en-IN"/>
              </w:rPr>
              <w:t>(</w:t>
            </w:r>
            <w:proofErr w:type="spellStart"/>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img</w:t>
            </w:r>
            <w:proofErr w:type="spellEnd"/>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complex</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real</w:t>
            </w:r>
            <w:proofErr w:type="spellEnd"/>
            <w:r w:rsidRPr="00C70BFD">
              <w:rPr>
                <w:rFonts w:ascii="Consolas" w:eastAsia="Times New Roman" w:hAnsi="Consolas" w:cs="Times New Roman"/>
                <w:color w:val="CCCCCC"/>
                <w:sz w:val="21"/>
                <w:szCs w:val="21"/>
                <w:lang w:val="en-IN" w:eastAsia="en-IN"/>
              </w:rPr>
              <w:t>);</w:t>
            </w:r>
          </w:p>
          <w:p w14:paraId="161AEC97"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println</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"polar form: "</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magnitude</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E9178"/>
                <w:sz w:val="21"/>
                <w:szCs w:val="21"/>
                <w:lang w:val="en-IN" w:eastAsia="en-IN"/>
              </w:rPr>
              <w:t>" * (cos("</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phase</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E9178"/>
                <w:sz w:val="21"/>
                <w:szCs w:val="21"/>
                <w:lang w:val="en-IN" w:eastAsia="en-IN"/>
              </w:rPr>
              <w:t xml:space="preserve">") + </w:t>
            </w:r>
            <w:proofErr w:type="spellStart"/>
            <w:r w:rsidRPr="00C70BFD">
              <w:rPr>
                <w:rFonts w:ascii="Consolas" w:eastAsia="Times New Roman" w:hAnsi="Consolas" w:cs="Times New Roman"/>
                <w:color w:val="CE9178"/>
                <w:sz w:val="21"/>
                <w:szCs w:val="21"/>
                <w:lang w:val="en-IN" w:eastAsia="en-IN"/>
              </w:rPr>
              <w:t>i</w:t>
            </w:r>
            <w:proofErr w:type="spellEnd"/>
            <w:r w:rsidRPr="00C70BFD">
              <w:rPr>
                <w:rFonts w:ascii="Consolas" w:eastAsia="Times New Roman" w:hAnsi="Consolas" w:cs="Times New Roman"/>
                <w:color w:val="CE9178"/>
                <w:sz w:val="21"/>
                <w:szCs w:val="21"/>
                <w:lang w:val="en-IN" w:eastAsia="en-IN"/>
              </w:rPr>
              <w:t xml:space="preserve"> * sin("</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phase</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E9178"/>
                <w:sz w:val="21"/>
                <w:szCs w:val="21"/>
                <w:lang w:val="en-IN" w:eastAsia="en-IN"/>
              </w:rPr>
              <w:t>"))"</w:t>
            </w:r>
            <w:r w:rsidRPr="00C70BFD">
              <w:rPr>
                <w:rFonts w:ascii="Consolas" w:eastAsia="Times New Roman" w:hAnsi="Consolas" w:cs="Times New Roman"/>
                <w:color w:val="CCCCCC"/>
                <w:sz w:val="21"/>
                <w:szCs w:val="21"/>
                <w:lang w:val="en-IN" w:eastAsia="en-IN"/>
              </w:rPr>
              <w:t>);</w:t>
            </w:r>
          </w:p>
          <w:p w14:paraId="21F321F1"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0769E02A"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w:t>
            </w:r>
          </w:p>
          <w:p w14:paraId="03C954EC"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5DCB94E9"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569CD6"/>
                <w:sz w:val="21"/>
                <w:szCs w:val="21"/>
                <w:lang w:val="en-IN" w:eastAsia="en-IN"/>
              </w:rPr>
              <w:t>public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569CD6"/>
                <w:sz w:val="21"/>
                <w:szCs w:val="21"/>
                <w:lang w:val="en-IN" w:eastAsia="en-IN"/>
              </w:rPr>
              <w:t>class</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exp2_q5</w:t>
            </w:r>
            <w:r w:rsidRPr="00C70BFD">
              <w:rPr>
                <w:rFonts w:ascii="Consolas" w:eastAsia="Times New Roman" w:hAnsi="Consolas" w:cs="Times New Roman"/>
                <w:color w:val="CCCCCC"/>
                <w:sz w:val="21"/>
                <w:szCs w:val="21"/>
                <w:lang w:val="en-IN" w:eastAsia="en-IN"/>
              </w:rPr>
              <w:t xml:space="preserve"> </w:t>
            </w:r>
          </w:p>
          <w:p w14:paraId="661C8ACE"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w:t>
            </w:r>
          </w:p>
          <w:p w14:paraId="7005EAB5"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569CD6"/>
                <w:sz w:val="21"/>
                <w:szCs w:val="21"/>
                <w:lang w:val="en-IN" w:eastAsia="en-IN"/>
              </w:rPr>
              <w:t>public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569CD6"/>
                <w:sz w:val="21"/>
                <w:szCs w:val="21"/>
                <w:lang w:val="en-IN" w:eastAsia="en-IN"/>
              </w:rPr>
              <w:t>static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void</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main</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EC9B0"/>
                <w:sz w:val="21"/>
                <w:szCs w:val="21"/>
                <w:lang w:val="en-IN" w:eastAsia="en-IN"/>
              </w:rPr>
              <w:t>String</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args</w:t>
            </w:r>
            <w:proofErr w:type="spellEnd"/>
            <w:r w:rsidRPr="00C70BFD">
              <w:rPr>
                <w:rFonts w:ascii="Consolas" w:eastAsia="Times New Roman" w:hAnsi="Consolas" w:cs="Times New Roman"/>
                <w:color w:val="CCCCCC"/>
                <w:sz w:val="21"/>
                <w:szCs w:val="21"/>
                <w:lang w:val="en-IN" w:eastAsia="en-IN"/>
              </w:rPr>
              <w:t xml:space="preserve">) </w:t>
            </w:r>
          </w:p>
          <w:p w14:paraId="2E0A14D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w:t>
            </w:r>
          </w:p>
          <w:p w14:paraId="53CE7C4F"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Scanner</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sc</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new</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Scanner</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in</w:t>
            </w:r>
            <w:r w:rsidRPr="00C70BFD">
              <w:rPr>
                <w:rFonts w:ascii="Consolas" w:eastAsia="Times New Roman" w:hAnsi="Consolas" w:cs="Times New Roman"/>
                <w:color w:val="CCCCCC"/>
                <w:sz w:val="21"/>
                <w:szCs w:val="21"/>
                <w:lang w:val="en-IN" w:eastAsia="en-IN"/>
              </w:rPr>
              <w:t>);</w:t>
            </w:r>
          </w:p>
          <w:p w14:paraId="73706124"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394B9432"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w:t>
            </w:r>
            <w:r w:rsidRPr="00C70BFD">
              <w:rPr>
                <w:rFonts w:ascii="Consolas" w:eastAsia="Times New Roman" w:hAnsi="Consolas" w:cs="Times New Roman"/>
                <w:color w:val="D7BA7D"/>
                <w:sz w:val="21"/>
                <w:szCs w:val="21"/>
                <w:lang w:val="en-IN" w:eastAsia="en-IN"/>
              </w:rPr>
              <w:t>\</w:t>
            </w:r>
            <w:proofErr w:type="spellStart"/>
            <w:r w:rsidRPr="00C70BFD">
              <w:rPr>
                <w:rFonts w:ascii="Consolas" w:eastAsia="Times New Roman" w:hAnsi="Consolas" w:cs="Times New Roman"/>
                <w:color w:val="D7BA7D"/>
                <w:sz w:val="21"/>
                <w:szCs w:val="21"/>
                <w:lang w:val="en-IN" w:eastAsia="en-IN"/>
              </w:rPr>
              <w:t>n</w:t>
            </w:r>
            <w:r w:rsidRPr="00C70BFD">
              <w:rPr>
                <w:rFonts w:ascii="Consolas" w:eastAsia="Times New Roman" w:hAnsi="Consolas" w:cs="Times New Roman"/>
                <w:color w:val="CE9178"/>
                <w:sz w:val="21"/>
                <w:szCs w:val="21"/>
                <w:lang w:val="en-IN" w:eastAsia="en-IN"/>
              </w:rPr>
              <w:t>VARIATION</w:t>
            </w:r>
            <w:proofErr w:type="spellEnd"/>
            <w:r w:rsidRPr="00C70BFD">
              <w:rPr>
                <w:rFonts w:ascii="Consolas" w:eastAsia="Times New Roman" w:hAnsi="Consolas" w:cs="Times New Roman"/>
                <w:color w:val="CE9178"/>
                <w:sz w:val="21"/>
                <w:szCs w:val="21"/>
                <w:lang w:val="en-IN" w:eastAsia="en-IN"/>
              </w:rPr>
              <w:t xml:space="preserve"> 2 - TWO CLASSES"</w:t>
            </w:r>
            <w:r w:rsidRPr="00C70BFD">
              <w:rPr>
                <w:rFonts w:ascii="Consolas" w:eastAsia="Times New Roman" w:hAnsi="Consolas" w:cs="Times New Roman"/>
                <w:color w:val="CCCCCC"/>
                <w:sz w:val="21"/>
                <w:szCs w:val="21"/>
                <w:lang w:val="en-IN" w:eastAsia="en-IN"/>
              </w:rPr>
              <w:t>);</w:t>
            </w:r>
          </w:p>
          <w:p w14:paraId="23810E3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290B3BD5"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w:t>
            </w:r>
            <w:r w:rsidRPr="00C70BFD">
              <w:rPr>
                <w:rFonts w:ascii="Consolas" w:eastAsia="Times New Roman" w:hAnsi="Consolas" w:cs="Times New Roman"/>
                <w:color w:val="D7BA7D"/>
                <w:sz w:val="21"/>
                <w:szCs w:val="21"/>
                <w:lang w:val="en-IN" w:eastAsia="en-IN"/>
              </w:rPr>
              <w:t>\n\</w:t>
            </w:r>
            <w:proofErr w:type="spellStart"/>
            <w:r w:rsidRPr="00C70BFD">
              <w:rPr>
                <w:rFonts w:ascii="Consolas" w:eastAsia="Times New Roman" w:hAnsi="Consolas" w:cs="Times New Roman"/>
                <w:color w:val="D7BA7D"/>
                <w:sz w:val="21"/>
                <w:szCs w:val="21"/>
                <w:lang w:val="en-IN" w:eastAsia="en-IN"/>
              </w:rPr>
              <w:t>n</w:t>
            </w:r>
            <w:r w:rsidRPr="00C70BFD">
              <w:rPr>
                <w:rFonts w:ascii="Consolas" w:eastAsia="Times New Roman" w:hAnsi="Consolas" w:cs="Times New Roman"/>
                <w:color w:val="CE9178"/>
                <w:sz w:val="21"/>
                <w:szCs w:val="21"/>
                <w:lang w:val="en-IN" w:eastAsia="en-IN"/>
              </w:rPr>
              <w:t>enter</w:t>
            </w:r>
            <w:proofErr w:type="spellEnd"/>
            <w:r w:rsidRPr="00C70BFD">
              <w:rPr>
                <w:rFonts w:ascii="Consolas" w:eastAsia="Times New Roman" w:hAnsi="Consolas" w:cs="Times New Roman"/>
                <w:color w:val="CE9178"/>
                <w:sz w:val="21"/>
                <w:szCs w:val="21"/>
                <w:lang w:val="en-IN" w:eastAsia="en-IN"/>
              </w:rPr>
              <w:t xml:space="preserve"> real part of c1: "</w:t>
            </w:r>
            <w:r w:rsidRPr="00C70BFD">
              <w:rPr>
                <w:rFonts w:ascii="Consolas" w:eastAsia="Times New Roman" w:hAnsi="Consolas" w:cs="Times New Roman"/>
                <w:color w:val="CCCCCC"/>
                <w:sz w:val="21"/>
                <w:szCs w:val="21"/>
                <w:lang w:val="en-IN" w:eastAsia="en-IN"/>
              </w:rPr>
              <w:t>);</w:t>
            </w:r>
          </w:p>
          <w:p w14:paraId="2F032AC7"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float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c1Real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sc</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nextFloat</w:t>
            </w:r>
            <w:proofErr w:type="spellEnd"/>
            <w:r w:rsidRPr="00C70BFD">
              <w:rPr>
                <w:rFonts w:ascii="Consolas" w:eastAsia="Times New Roman" w:hAnsi="Consolas" w:cs="Times New Roman"/>
                <w:color w:val="CCCCCC"/>
                <w:sz w:val="21"/>
                <w:szCs w:val="21"/>
                <w:lang w:val="en-IN" w:eastAsia="en-IN"/>
              </w:rPr>
              <w:t>();</w:t>
            </w:r>
          </w:p>
          <w:p w14:paraId="278CEA50"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"enter imaginary part of c1: "</w:t>
            </w:r>
            <w:r w:rsidRPr="00C70BFD">
              <w:rPr>
                <w:rFonts w:ascii="Consolas" w:eastAsia="Times New Roman" w:hAnsi="Consolas" w:cs="Times New Roman"/>
                <w:color w:val="CCCCCC"/>
                <w:sz w:val="21"/>
                <w:szCs w:val="21"/>
                <w:lang w:val="en-IN" w:eastAsia="en-IN"/>
              </w:rPr>
              <w:t>);</w:t>
            </w:r>
          </w:p>
          <w:p w14:paraId="6405C69E"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float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c1Img</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sc</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nextFloat</w:t>
            </w:r>
            <w:proofErr w:type="spellEnd"/>
            <w:r w:rsidRPr="00C70BFD">
              <w:rPr>
                <w:rFonts w:ascii="Consolas" w:eastAsia="Times New Roman" w:hAnsi="Consolas" w:cs="Times New Roman"/>
                <w:color w:val="CCCCCC"/>
                <w:sz w:val="21"/>
                <w:szCs w:val="21"/>
                <w:lang w:val="en-IN" w:eastAsia="en-IN"/>
              </w:rPr>
              <w:t>();</w:t>
            </w:r>
          </w:p>
          <w:p w14:paraId="4CA18725"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c1</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new</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calc</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c1Real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c1Img</w:t>
            </w:r>
            <w:r w:rsidRPr="00C70BFD">
              <w:rPr>
                <w:rFonts w:ascii="Consolas" w:eastAsia="Times New Roman" w:hAnsi="Consolas" w:cs="Times New Roman"/>
                <w:color w:val="CCCCCC"/>
                <w:sz w:val="21"/>
                <w:szCs w:val="21"/>
                <w:lang w:val="en-IN" w:eastAsia="en-IN"/>
              </w:rPr>
              <w:t>);</w:t>
            </w:r>
          </w:p>
          <w:p w14:paraId="6BCA77EC"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51677EA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w:t>
            </w:r>
            <w:r w:rsidRPr="00C70BFD">
              <w:rPr>
                <w:rFonts w:ascii="Consolas" w:eastAsia="Times New Roman" w:hAnsi="Consolas" w:cs="Times New Roman"/>
                <w:color w:val="D7BA7D"/>
                <w:sz w:val="21"/>
                <w:szCs w:val="21"/>
                <w:lang w:val="en-IN" w:eastAsia="en-IN"/>
              </w:rPr>
              <w:t>\</w:t>
            </w:r>
            <w:proofErr w:type="spellStart"/>
            <w:r w:rsidRPr="00C70BFD">
              <w:rPr>
                <w:rFonts w:ascii="Consolas" w:eastAsia="Times New Roman" w:hAnsi="Consolas" w:cs="Times New Roman"/>
                <w:color w:val="D7BA7D"/>
                <w:sz w:val="21"/>
                <w:szCs w:val="21"/>
                <w:lang w:val="en-IN" w:eastAsia="en-IN"/>
              </w:rPr>
              <w:t>n</w:t>
            </w:r>
            <w:r w:rsidRPr="00C70BFD">
              <w:rPr>
                <w:rFonts w:ascii="Consolas" w:eastAsia="Times New Roman" w:hAnsi="Consolas" w:cs="Times New Roman"/>
                <w:color w:val="CE9178"/>
                <w:sz w:val="21"/>
                <w:szCs w:val="21"/>
                <w:lang w:val="en-IN" w:eastAsia="en-IN"/>
              </w:rPr>
              <w:t>enter</w:t>
            </w:r>
            <w:proofErr w:type="spellEnd"/>
            <w:r w:rsidRPr="00C70BFD">
              <w:rPr>
                <w:rFonts w:ascii="Consolas" w:eastAsia="Times New Roman" w:hAnsi="Consolas" w:cs="Times New Roman"/>
                <w:color w:val="CE9178"/>
                <w:sz w:val="21"/>
                <w:szCs w:val="21"/>
                <w:lang w:val="en-IN" w:eastAsia="en-IN"/>
              </w:rPr>
              <w:t xml:space="preserve"> real part of c2: "</w:t>
            </w:r>
            <w:r w:rsidRPr="00C70BFD">
              <w:rPr>
                <w:rFonts w:ascii="Consolas" w:eastAsia="Times New Roman" w:hAnsi="Consolas" w:cs="Times New Roman"/>
                <w:color w:val="CCCCCC"/>
                <w:sz w:val="21"/>
                <w:szCs w:val="21"/>
                <w:lang w:val="en-IN" w:eastAsia="en-IN"/>
              </w:rPr>
              <w:t>);</w:t>
            </w:r>
          </w:p>
          <w:p w14:paraId="0A720E42"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float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sc</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nextFloat</w:t>
            </w:r>
            <w:proofErr w:type="spellEnd"/>
            <w:r w:rsidRPr="00C70BFD">
              <w:rPr>
                <w:rFonts w:ascii="Consolas" w:eastAsia="Times New Roman" w:hAnsi="Consolas" w:cs="Times New Roman"/>
                <w:color w:val="CCCCCC"/>
                <w:sz w:val="21"/>
                <w:szCs w:val="21"/>
                <w:lang w:val="en-IN" w:eastAsia="en-IN"/>
              </w:rPr>
              <w:t>();</w:t>
            </w:r>
          </w:p>
          <w:p w14:paraId="5499A1B0"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"enter imaginary part of c2: "</w:t>
            </w:r>
            <w:r w:rsidRPr="00C70BFD">
              <w:rPr>
                <w:rFonts w:ascii="Consolas" w:eastAsia="Times New Roman" w:hAnsi="Consolas" w:cs="Times New Roman"/>
                <w:color w:val="CCCCCC"/>
                <w:sz w:val="21"/>
                <w:szCs w:val="21"/>
                <w:lang w:val="en-IN" w:eastAsia="en-IN"/>
              </w:rPr>
              <w:t>);</w:t>
            </w:r>
          </w:p>
          <w:p w14:paraId="24DCC11E"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float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c2Img</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sc</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nextFloat</w:t>
            </w:r>
            <w:proofErr w:type="spellEnd"/>
            <w:r w:rsidRPr="00C70BFD">
              <w:rPr>
                <w:rFonts w:ascii="Consolas" w:eastAsia="Times New Roman" w:hAnsi="Consolas" w:cs="Times New Roman"/>
                <w:color w:val="CCCCCC"/>
                <w:sz w:val="21"/>
                <w:szCs w:val="21"/>
                <w:lang w:val="en-IN" w:eastAsia="en-IN"/>
              </w:rPr>
              <w:t>();</w:t>
            </w:r>
          </w:p>
          <w:p w14:paraId="43E9701E"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new</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calc</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c2Real</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c2Img</w:t>
            </w:r>
            <w:r w:rsidRPr="00C70BFD">
              <w:rPr>
                <w:rFonts w:ascii="Consolas" w:eastAsia="Times New Roman" w:hAnsi="Consolas" w:cs="Times New Roman"/>
                <w:color w:val="CCCCCC"/>
                <w:sz w:val="21"/>
                <w:szCs w:val="21"/>
                <w:lang w:val="en-IN" w:eastAsia="en-IN"/>
              </w:rPr>
              <w:t>);</w:t>
            </w:r>
          </w:p>
          <w:p w14:paraId="6D7F0F07"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3E70817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println</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w:t>
            </w:r>
            <w:r w:rsidRPr="00C70BFD">
              <w:rPr>
                <w:rFonts w:ascii="Consolas" w:eastAsia="Times New Roman" w:hAnsi="Consolas" w:cs="Times New Roman"/>
                <w:color w:val="D7BA7D"/>
                <w:sz w:val="21"/>
                <w:szCs w:val="21"/>
                <w:lang w:val="en-IN" w:eastAsia="en-IN"/>
              </w:rPr>
              <w:t>\n</w:t>
            </w:r>
            <w:r w:rsidRPr="00C70BFD">
              <w:rPr>
                <w:rFonts w:ascii="Consolas" w:eastAsia="Times New Roman" w:hAnsi="Consolas" w:cs="Times New Roman"/>
                <w:color w:val="CE9178"/>
                <w:sz w:val="21"/>
                <w:szCs w:val="21"/>
                <w:lang w:val="en-IN" w:eastAsia="en-IN"/>
              </w:rPr>
              <w:t>c1 is: "</w:t>
            </w:r>
            <w:r w:rsidRPr="00C70BFD">
              <w:rPr>
                <w:rFonts w:ascii="Consolas" w:eastAsia="Times New Roman" w:hAnsi="Consolas" w:cs="Times New Roman"/>
                <w:color w:val="CCCCCC"/>
                <w:sz w:val="21"/>
                <w:szCs w:val="21"/>
                <w:lang w:val="en-IN" w:eastAsia="en-IN"/>
              </w:rPr>
              <w:t>);</w:t>
            </w:r>
          </w:p>
          <w:p w14:paraId="7D23B13B"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lastRenderedPageBreak/>
              <w:t xml:space="preserve">        </w:t>
            </w:r>
            <w:r w:rsidRPr="00C70BFD">
              <w:rPr>
                <w:rFonts w:ascii="Consolas" w:eastAsia="Times New Roman" w:hAnsi="Consolas" w:cs="Times New Roman"/>
                <w:color w:val="9CDCFE"/>
                <w:sz w:val="21"/>
                <w:szCs w:val="21"/>
                <w:lang w:val="en-IN" w:eastAsia="en-IN"/>
              </w:rPr>
              <w:t>c1</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display</w:t>
            </w:r>
            <w:r w:rsidRPr="00C70BFD">
              <w:rPr>
                <w:rFonts w:ascii="Consolas" w:eastAsia="Times New Roman" w:hAnsi="Consolas" w:cs="Times New Roman"/>
                <w:color w:val="CCCCCC"/>
                <w:sz w:val="21"/>
                <w:szCs w:val="21"/>
                <w:lang w:val="en-IN" w:eastAsia="en-IN"/>
              </w:rPr>
              <w:t>();</w:t>
            </w:r>
          </w:p>
          <w:p w14:paraId="5D532010"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println</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w:t>
            </w:r>
            <w:r w:rsidRPr="00C70BFD">
              <w:rPr>
                <w:rFonts w:ascii="Consolas" w:eastAsia="Times New Roman" w:hAnsi="Consolas" w:cs="Times New Roman"/>
                <w:color w:val="D7BA7D"/>
                <w:sz w:val="21"/>
                <w:szCs w:val="21"/>
                <w:lang w:val="en-IN" w:eastAsia="en-IN"/>
              </w:rPr>
              <w:t>\n</w:t>
            </w:r>
            <w:r w:rsidRPr="00C70BFD">
              <w:rPr>
                <w:rFonts w:ascii="Consolas" w:eastAsia="Times New Roman" w:hAnsi="Consolas" w:cs="Times New Roman"/>
                <w:color w:val="CE9178"/>
                <w:sz w:val="21"/>
                <w:szCs w:val="21"/>
                <w:lang w:val="en-IN" w:eastAsia="en-IN"/>
              </w:rPr>
              <w:t>c2 is: "</w:t>
            </w:r>
            <w:r w:rsidRPr="00C70BFD">
              <w:rPr>
                <w:rFonts w:ascii="Consolas" w:eastAsia="Times New Roman" w:hAnsi="Consolas" w:cs="Times New Roman"/>
                <w:color w:val="CCCCCC"/>
                <w:sz w:val="21"/>
                <w:szCs w:val="21"/>
                <w:lang w:val="en-IN" w:eastAsia="en-IN"/>
              </w:rPr>
              <w:t>);</w:t>
            </w:r>
          </w:p>
          <w:p w14:paraId="5901FAED"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display</w:t>
            </w:r>
            <w:r w:rsidRPr="00C70BFD">
              <w:rPr>
                <w:rFonts w:ascii="Consolas" w:eastAsia="Times New Roman" w:hAnsi="Consolas" w:cs="Times New Roman"/>
                <w:color w:val="CCCCCC"/>
                <w:sz w:val="21"/>
                <w:szCs w:val="21"/>
                <w:lang w:val="en-IN" w:eastAsia="en-IN"/>
              </w:rPr>
              <w:t>();</w:t>
            </w:r>
          </w:p>
          <w:p w14:paraId="3C042C44"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0723023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c3</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new</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CDCAA"/>
                <w:sz w:val="21"/>
                <w:szCs w:val="21"/>
                <w:lang w:val="en-IN" w:eastAsia="en-IN"/>
              </w:rPr>
              <w:t>calc</w:t>
            </w:r>
            <w:r w:rsidRPr="00C70BFD">
              <w:rPr>
                <w:rFonts w:ascii="Consolas" w:eastAsia="Times New Roman" w:hAnsi="Consolas" w:cs="Times New Roman"/>
                <w:color w:val="CCCCCC"/>
                <w:sz w:val="21"/>
                <w:szCs w:val="21"/>
                <w:lang w:val="en-IN" w:eastAsia="en-IN"/>
              </w:rPr>
              <w:t>();</w:t>
            </w:r>
          </w:p>
          <w:p w14:paraId="65181BAB"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68EA515A"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println</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w:t>
            </w:r>
            <w:r w:rsidRPr="00C70BFD">
              <w:rPr>
                <w:rFonts w:ascii="Consolas" w:eastAsia="Times New Roman" w:hAnsi="Consolas" w:cs="Times New Roman"/>
                <w:color w:val="D7BA7D"/>
                <w:sz w:val="21"/>
                <w:szCs w:val="21"/>
                <w:lang w:val="en-IN" w:eastAsia="en-IN"/>
              </w:rPr>
              <w:t>\</w:t>
            </w:r>
            <w:proofErr w:type="spellStart"/>
            <w:r w:rsidRPr="00C70BFD">
              <w:rPr>
                <w:rFonts w:ascii="Consolas" w:eastAsia="Times New Roman" w:hAnsi="Consolas" w:cs="Times New Roman"/>
                <w:color w:val="D7BA7D"/>
                <w:sz w:val="21"/>
                <w:szCs w:val="21"/>
                <w:lang w:val="en-IN" w:eastAsia="en-IN"/>
              </w:rPr>
              <w:t>n</w:t>
            </w:r>
            <w:r w:rsidRPr="00C70BFD">
              <w:rPr>
                <w:rFonts w:ascii="Consolas" w:eastAsia="Times New Roman" w:hAnsi="Consolas" w:cs="Times New Roman"/>
                <w:color w:val="CE9178"/>
                <w:sz w:val="21"/>
                <w:szCs w:val="21"/>
                <w:lang w:val="en-IN" w:eastAsia="en-IN"/>
              </w:rPr>
              <w:t>addition</w:t>
            </w:r>
            <w:proofErr w:type="spellEnd"/>
            <w:r w:rsidRPr="00C70BFD">
              <w:rPr>
                <w:rFonts w:ascii="Consolas" w:eastAsia="Times New Roman" w:hAnsi="Consolas" w:cs="Times New Roman"/>
                <w:color w:val="CE9178"/>
                <w:sz w:val="21"/>
                <w:szCs w:val="21"/>
                <w:lang w:val="en-IN" w:eastAsia="en-IN"/>
              </w:rPr>
              <w:t>: "</w:t>
            </w:r>
            <w:r w:rsidRPr="00C70BFD">
              <w:rPr>
                <w:rFonts w:ascii="Consolas" w:eastAsia="Times New Roman" w:hAnsi="Consolas" w:cs="Times New Roman"/>
                <w:color w:val="CCCCCC"/>
                <w:sz w:val="21"/>
                <w:szCs w:val="21"/>
                <w:lang w:val="en-IN" w:eastAsia="en-IN"/>
              </w:rPr>
              <w:t>);</w:t>
            </w:r>
          </w:p>
          <w:p w14:paraId="003FC88F"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c3</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c1</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add</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p>
          <w:p w14:paraId="29FDC7C7"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c3</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display</w:t>
            </w:r>
            <w:r w:rsidRPr="00C70BFD">
              <w:rPr>
                <w:rFonts w:ascii="Consolas" w:eastAsia="Times New Roman" w:hAnsi="Consolas" w:cs="Times New Roman"/>
                <w:color w:val="CCCCCC"/>
                <w:sz w:val="21"/>
                <w:szCs w:val="21"/>
                <w:lang w:val="en-IN" w:eastAsia="en-IN"/>
              </w:rPr>
              <w:t>();</w:t>
            </w:r>
          </w:p>
          <w:p w14:paraId="07E5EF1F"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1B132140"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println</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w:t>
            </w:r>
            <w:r w:rsidRPr="00C70BFD">
              <w:rPr>
                <w:rFonts w:ascii="Consolas" w:eastAsia="Times New Roman" w:hAnsi="Consolas" w:cs="Times New Roman"/>
                <w:color w:val="D7BA7D"/>
                <w:sz w:val="21"/>
                <w:szCs w:val="21"/>
                <w:lang w:val="en-IN" w:eastAsia="en-IN"/>
              </w:rPr>
              <w:t>\</w:t>
            </w:r>
            <w:proofErr w:type="spellStart"/>
            <w:r w:rsidRPr="00C70BFD">
              <w:rPr>
                <w:rFonts w:ascii="Consolas" w:eastAsia="Times New Roman" w:hAnsi="Consolas" w:cs="Times New Roman"/>
                <w:color w:val="D7BA7D"/>
                <w:sz w:val="21"/>
                <w:szCs w:val="21"/>
                <w:lang w:val="en-IN" w:eastAsia="en-IN"/>
              </w:rPr>
              <w:t>n</w:t>
            </w:r>
            <w:r w:rsidRPr="00C70BFD">
              <w:rPr>
                <w:rFonts w:ascii="Consolas" w:eastAsia="Times New Roman" w:hAnsi="Consolas" w:cs="Times New Roman"/>
                <w:color w:val="CE9178"/>
                <w:sz w:val="21"/>
                <w:szCs w:val="21"/>
                <w:lang w:val="en-IN" w:eastAsia="en-IN"/>
              </w:rPr>
              <w:t>subtraction</w:t>
            </w:r>
            <w:proofErr w:type="spellEnd"/>
            <w:r w:rsidRPr="00C70BFD">
              <w:rPr>
                <w:rFonts w:ascii="Consolas" w:eastAsia="Times New Roman" w:hAnsi="Consolas" w:cs="Times New Roman"/>
                <w:color w:val="CE9178"/>
                <w:sz w:val="21"/>
                <w:szCs w:val="21"/>
                <w:lang w:val="en-IN" w:eastAsia="en-IN"/>
              </w:rPr>
              <w:t>: "</w:t>
            </w:r>
            <w:r w:rsidRPr="00C70BFD">
              <w:rPr>
                <w:rFonts w:ascii="Consolas" w:eastAsia="Times New Roman" w:hAnsi="Consolas" w:cs="Times New Roman"/>
                <w:color w:val="CCCCCC"/>
                <w:sz w:val="21"/>
                <w:szCs w:val="21"/>
                <w:lang w:val="en-IN" w:eastAsia="en-IN"/>
              </w:rPr>
              <w:t>);</w:t>
            </w:r>
          </w:p>
          <w:p w14:paraId="47EF5570"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c3</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c1</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sub</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p>
          <w:p w14:paraId="43AD849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c3</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display</w:t>
            </w:r>
            <w:r w:rsidRPr="00C70BFD">
              <w:rPr>
                <w:rFonts w:ascii="Consolas" w:eastAsia="Times New Roman" w:hAnsi="Consolas" w:cs="Times New Roman"/>
                <w:color w:val="CCCCCC"/>
                <w:sz w:val="21"/>
                <w:szCs w:val="21"/>
                <w:lang w:val="en-IN" w:eastAsia="en-IN"/>
              </w:rPr>
              <w:t>();</w:t>
            </w:r>
          </w:p>
          <w:p w14:paraId="72C3E1E7"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5FBE4756"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println</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w:t>
            </w:r>
            <w:r w:rsidRPr="00C70BFD">
              <w:rPr>
                <w:rFonts w:ascii="Consolas" w:eastAsia="Times New Roman" w:hAnsi="Consolas" w:cs="Times New Roman"/>
                <w:color w:val="D7BA7D"/>
                <w:sz w:val="21"/>
                <w:szCs w:val="21"/>
                <w:lang w:val="en-IN" w:eastAsia="en-IN"/>
              </w:rPr>
              <w:t>\</w:t>
            </w:r>
            <w:proofErr w:type="spellStart"/>
            <w:r w:rsidRPr="00C70BFD">
              <w:rPr>
                <w:rFonts w:ascii="Consolas" w:eastAsia="Times New Roman" w:hAnsi="Consolas" w:cs="Times New Roman"/>
                <w:color w:val="D7BA7D"/>
                <w:sz w:val="21"/>
                <w:szCs w:val="21"/>
                <w:lang w:val="en-IN" w:eastAsia="en-IN"/>
              </w:rPr>
              <w:t>n</w:t>
            </w:r>
            <w:r w:rsidRPr="00C70BFD">
              <w:rPr>
                <w:rFonts w:ascii="Consolas" w:eastAsia="Times New Roman" w:hAnsi="Consolas" w:cs="Times New Roman"/>
                <w:color w:val="CE9178"/>
                <w:sz w:val="21"/>
                <w:szCs w:val="21"/>
                <w:lang w:val="en-IN" w:eastAsia="en-IN"/>
              </w:rPr>
              <w:t>multiplication</w:t>
            </w:r>
            <w:proofErr w:type="spellEnd"/>
            <w:r w:rsidRPr="00C70BFD">
              <w:rPr>
                <w:rFonts w:ascii="Consolas" w:eastAsia="Times New Roman" w:hAnsi="Consolas" w:cs="Times New Roman"/>
                <w:color w:val="CE9178"/>
                <w:sz w:val="21"/>
                <w:szCs w:val="21"/>
                <w:lang w:val="en-IN" w:eastAsia="en-IN"/>
              </w:rPr>
              <w:t>: "</w:t>
            </w:r>
            <w:r w:rsidRPr="00C70BFD">
              <w:rPr>
                <w:rFonts w:ascii="Consolas" w:eastAsia="Times New Roman" w:hAnsi="Consolas" w:cs="Times New Roman"/>
                <w:color w:val="CCCCCC"/>
                <w:sz w:val="21"/>
                <w:szCs w:val="21"/>
                <w:lang w:val="en-IN" w:eastAsia="en-IN"/>
              </w:rPr>
              <w:t>);</w:t>
            </w:r>
          </w:p>
          <w:p w14:paraId="21C3A827"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c3</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c1</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multiply</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p>
          <w:p w14:paraId="6A16A7F2"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c3</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display</w:t>
            </w:r>
            <w:r w:rsidRPr="00C70BFD">
              <w:rPr>
                <w:rFonts w:ascii="Consolas" w:eastAsia="Times New Roman" w:hAnsi="Consolas" w:cs="Times New Roman"/>
                <w:color w:val="CCCCCC"/>
                <w:sz w:val="21"/>
                <w:szCs w:val="21"/>
                <w:lang w:val="en-IN" w:eastAsia="en-IN"/>
              </w:rPr>
              <w:t>();</w:t>
            </w:r>
          </w:p>
          <w:p w14:paraId="0235EF92"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6A3462CB"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println</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w:t>
            </w:r>
            <w:r w:rsidRPr="00C70BFD">
              <w:rPr>
                <w:rFonts w:ascii="Consolas" w:eastAsia="Times New Roman" w:hAnsi="Consolas" w:cs="Times New Roman"/>
                <w:color w:val="D7BA7D"/>
                <w:sz w:val="21"/>
                <w:szCs w:val="21"/>
                <w:lang w:val="en-IN" w:eastAsia="en-IN"/>
              </w:rPr>
              <w:t>\</w:t>
            </w:r>
            <w:proofErr w:type="spellStart"/>
            <w:r w:rsidRPr="00C70BFD">
              <w:rPr>
                <w:rFonts w:ascii="Consolas" w:eastAsia="Times New Roman" w:hAnsi="Consolas" w:cs="Times New Roman"/>
                <w:color w:val="D7BA7D"/>
                <w:sz w:val="21"/>
                <w:szCs w:val="21"/>
                <w:lang w:val="en-IN" w:eastAsia="en-IN"/>
              </w:rPr>
              <w:t>n</w:t>
            </w:r>
            <w:r w:rsidRPr="00C70BFD">
              <w:rPr>
                <w:rFonts w:ascii="Consolas" w:eastAsia="Times New Roman" w:hAnsi="Consolas" w:cs="Times New Roman"/>
                <w:color w:val="CE9178"/>
                <w:sz w:val="21"/>
                <w:szCs w:val="21"/>
                <w:lang w:val="en-IN" w:eastAsia="en-IN"/>
              </w:rPr>
              <w:t>division</w:t>
            </w:r>
            <w:proofErr w:type="spellEnd"/>
            <w:r w:rsidRPr="00C70BFD">
              <w:rPr>
                <w:rFonts w:ascii="Consolas" w:eastAsia="Times New Roman" w:hAnsi="Consolas" w:cs="Times New Roman"/>
                <w:color w:val="CE9178"/>
                <w:sz w:val="21"/>
                <w:szCs w:val="21"/>
                <w:lang w:val="en-IN" w:eastAsia="en-IN"/>
              </w:rPr>
              <w:t>: "</w:t>
            </w:r>
            <w:r w:rsidRPr="00C70BFD">
              <w:rPr>
                <w:rFonts w:ascii="Consolas" w:eastAsia="Times New Roman" w:hAnsi="Consolas" w:cs="Times New Roman"/>
                <w:color w:val="CCCCCC"/>
                <w:sz w:val="21"/>
                <w:szCs w:val="21"/>
                <w:lang w:val="en-IN" w:eastAsia="en-IN"/>
              </w:rPr>
              <w:t>);</w:t>
            </w:r>
          </w:p>
          <w:p w14:paraId="76BEECC6"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c3</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c1</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divide</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p>
          <w:p w14:paraId="158E4F69"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c3</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display</w:t>
            </w:r>
            <w:r w:rsidRPr="00C70BFD">
              <w:rPr>
                <w:rFonts w:ascii="Consolas" w:eastAsia="Times New Roman" w:hAnsi="Consolas" w:cs="Times New Roman"/>
                <w:color w:val="CCCCCC"/>
                <w:sz w:val="21"/>
                <w:szCs w:val="21"/>
                <w:lang w:val="en-IN" w:eastAsia="en-IN"/>
              </w:rPr>
              <w:t>();</w:t>
            </w:r>
          </w:p>
          <w:p w14:paraId="0F891CC7"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1A21C986"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ComplexOperations</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operationsC1</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new</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DCDCAA"/>
                <w:sz w:val="21"/>
                <w:szCs w:val="21"/>
                <w:lang w:val="en-IN" w:eastAsia="en-IN"/>
              </w:rPr>
              <w:t>ComplexOperations</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c1</w:t>
            </w:r>
            <w:r w:rsidRPr="00C70BFD">
              <w:rPr>
                <w:rFonts w:ascii="Consolas" w:eastAsia="Times New Roman" w:hAnsi="Consolas" w:cs="Times New Roman"/>
                <w:color w:val="CCCCCC"/>
                <w:sz w:val="21"/>
                <w:szCs w:val="21"/>
                <w:lang w:val="en-IN" w:eastAsia="en-IN"/>
              </w:rPr>
              <w:t>);</w:t>
            </w:r>
          </w:p>
          <w:p w14:paraId="1D3CDB3F"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ComplexOperations</w:t>
            </w:r>
            <w:proofErr w:type="spellEnd"/>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operationsC2</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C586C0"/>
                <w:sz w:val="21"/>
                <w:szCs w:val="21"/>
                <w:lang w:val="en-IN" w:eastAsia="en-IN"/>
              </w:rPr>
              <w:t>new</w:t>
            </w: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DCDCAA"/>
                <w:sz w:val="21"/>
                <w:szCs w:val="21"/>
                <w:lang w:val="en-IN" w:eastAsia="en-IN"/>
              </w:rPr>
              <w:t>ComplexOperations</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9CDCFE"/>
                <w:sz w:val="21"/>
                <w:szCs w:val="21"/>
                <w:lang w:val="en-IN" w:eastAsia="en-IN"/>
              </w:rPr>
              <w:t>c2</w:t>
            </w:r>
            <w:r w:rsidRPr="00C70BFD">
              <w:rPr>
                <w:rFonts w:ascii="Consolas" w:eastAsia="Times New Roman" w:hAnsi="Consolas" w:cs="Times New Roman"/>
                <w:color w:val="CCCCCC"/>
                <w:sz w:val="21"/>
                <w:szCs w:val="21"/>
                <w:lang w:val="en-IN" w:eastAsia="en-IN"/>
              </w:rPr>
              <w:t>);</w:t>
            </w:r>
          </w:p>
          <w:p w14:paraId="42B3B0E4"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0295ECBB"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println</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w:t>
            </w:r>
            <w:r w:rsidRPr="00C70BFD">
              <w:rPr>
                <w:rFonts w:ascii="Consolas" w:eastAsia="Times New Roman" w:hAnsi="Consolas" w:cs="Times New Roman"/>
                <w:color w:val="D7BA7D"/>
                <w:sz w:val="21"/>
                <w:szCs w:val="21"/>
                <w:lang w:val="en-IN" w:eastAsia="en-IN"/>
              </w:rPr>
              <w:t>\</w:t>
            </w:r>
            <w:proofErr w:type="spellStart"/>
            <w:r w:rsidRPr="00C70BFD">
              <w:rPr>
                <w:rFonts w:ascii="Consolas" w:eastAsia="Times New Roman" w:hAnsi="Consolas" w:cs="Times New Roman"/>
                <w:color w:val="D7BA7D"/>
                <w:sz w:val="21"/>
                <w:szCs w:val="21"/>
                <w:lang w:val="en-IN" w:eastAsia="en-IN"/>
              </w:rPr>
              <w:t>n</w:t>
            </w:r>
            <w:r w:rsidRPr="00C70BFD">
              <w:rPr>
                <w:rFonts w:ascii="Consolas" w:eastAsia="Times New Roman" w:hAnsi="Consolas" w:cs="Times New Roman"/>
                <w:color w:val="CE9178"/>
                <w:sz w:val="21"/>
                <w:szCs w:val="21"/>
                <w:lang w:val="en-IN" w:eastAsia="en-IN"/>
              </w:rPr>
              <w:t>complex</w:t>
            </w:r>
            <w:proofErr w:type="spellEnd"/>
            <w:r w:rsidRPr="00C70BFD">
              <w:rPr>
                <w:rFonts w:ascii="Consolas" w:eastAsia="Times New Roman" w:hAnsi="Consolas" w:cs="Times New Roman"/>
                <w:color w:val="CE9178"/>
                <w:sz w:val="21"/>
                <w:szCs w:val="21"/>
                <w:lang w:val="en-IN" w:eastAsia="en-IN"/>
              </w:rPr>
              <w:t xml:space="preserve"> c1 operations:"</w:t>
            </w:r>
            <w:r w:rsidRPr="00C70BFD">
              <w:rPr>
                <w:rFonts w:ascii="Consolas" w:eastAsia="Times New Roman" w:hAnsi="Consolas" w:cs="Times New Roman"/>
                <w:color w:val="CCCCCC"/>
                <w:sz w:val="21"/>
                <w:szCs w:val="21"/>
                <w:lang w:val="en-IN" w:eastAsia="en-IN"/>
              </w:rPr>
              <w:t>);</w:t>
            </w:r>
          </w:p>
          <w:p w14:paraId="4CA76380"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inverseC1</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operationsC1</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getInverse</w:t>
            </w:r>
            <w:r w:rsidRPr="00C70BFD">
              <w:rPr>
                <w:rFonts w:ascii="Consolas" w:eastAsia="Times New Roman" w:hAnsi="Consolas" w:cs="Times New Roman"/>
                <w:color w:val="CCCCCC"/>
                <w:sz w:val="21"/>
                <w:szCs w:val="21"/>
                <w:lang w:val="en-IN" w:eastAsia="en-IN"/>
              </w:rPr>
              <w:t>();</w:t>
            </w:r>
          </w:p>
          <w:p w14:paraId="4CA10DBA"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conjugateC1</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operationsC1</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getConjugate</w:t>
            </w:r>
            <w:r w:rsidRPr="00C70BFD">
              <w:rPr>
                <w:rFonts w:ascii="Consolas" w:eastAsia="Times New Roman" w:hAnsi="Consolas" w:cs="Times New Roman"/>
                <w:color w:val="CCCCCC"/>
                <w:sz w:val="21"/>
                <w:szCs w:val="21"/>
                <w:lang w:val="en-IN" w:eastAsia="en-IN"/>
              </w:rPr>
              <w:t>();</w:t>
            </w:r>
          </w:p>
          <w:p w14:paraId="59987C7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println</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"inverse: "</w:t>
            </w:r>
            <w:r w:rsidRPr="00C70BFD">
              <w:rPr>
                <w:rFonts w:ascii="Consolas" w:eastAsia="Times New Roman" w:hAnsi="Consolas" w:cs="Times New Roman"/>
                <w:color w:val="CCCCCC"/>
                <w:sz w:val="21"/>
                <w:szCs w:val="21"/>
                <w:lang w:val="en-IN" w:eastAsia="en-IN"/>
              </w:rPr>
              <w:t>);</w:t>
            </w:r>
          </w:p>
          <w:p w14:paraId="49EB267D"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inverseC1</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display</w:t>
            </w:r>
            <w:r w:rsidRPr="00C70BFD">
              <w:rPr>
                <w:rFonts w:ascii="Consolas" w:eastAsia="Times New Roman" w:hAnsi="Consolas" w:cs="Times New Roman"/>
                <w:color w:val="CCCCCC"/>
                <w:sz w:val="21"/>
                <w:szCs w:val="21"/>
                <w:lang w:val="en-IN" w:eastAsia="en-IN"/>
              </w:rPr>
              <w:t>();</w:t>
            </w:r>
          </w:p>
          <w:p w14:paraId="5D3053AA"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println</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"conjugate: "</w:t>
            </w:r>
            <w:r w:rsidRPr="00C70BFD">
              <w:rPr>
                <w:rFonts w:ascii="Consolas" w:eastAsia="Times New Roman" w:hAnsi="Consolas" w:cs="Times New Roman"/>
                <w:color w:val="CCCCCC"/>
                <w:sz w:val="21"/>
                <w:szCs w:val="21"/>
                <w:lang w:val="en-IN" w:eastAsia="en-IN"/>
              </w:rPr>
              <w:t>);</w:t>
            </w:r>
          </w:p>
          <w:p w14:paraId="22067AD3"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conjugateC1</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display</w:t>
            </w:r>
            <w:r w:rsidRPr="00C70BFD">
              <w:rPr>
                <w:rFonts w:ascii="Consolas" w:eastAsia="Times New Roman" w:hAnsi="Consolas" w:cs="Times New Roman"/>
                <w:color w:val="CCCCCC"/>
                <w:sz w:val="21"/>
                <w:szCs w:val="21"/>
                <w:lang w:val="en-IN" w:eastAsia="en-IN"/>
              </w:rPr>
              <w:t>();</w:t>
            </w:r>
          </w:p>
          <w:p w14:paraId="6DA2B0DD"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operationsC1</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displayPolarForm</w:t>
            </w:r>
            <w:r w:rsidRPr="00C70BFD">
              <w:rPr>
                <w:rFonts w:ascii="Consolas" w:eastAsia="Times New Roman" w:hAnsi="Consolas" w:cs="Times New Roman"/>
                <w:color w:val="CCCCCC"/>
                <w:sz w:val="21"/>
                <w:szCs w:val="21"/>
                <w:lang w:val="en-IN" w:eastAsia="en-IN"/>
              </w:rPr>
              <w:t>();</w:t>
            </w:r>
          </w:p>
          <w:p w14:paraId="156801AD"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52151932"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println</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w:t>
            </w:r>
            <w:r w:rsidRPr="00C70BFD">
              <w:rPr>
                <w:rFonts w:ascii="Consolas" w:eastAsia="Times New Roman" w:hAnsi="Consolas" w:cs="Times New Roman"/>
                <w:color w:val="D7BA7D"/>
                <w:sz w:val="21"/>
                <w:szCs w:val="21"/>
                <w:lang w:val="en-IN" w:eastAsia="en-IN"/>
              </w:rPr>
              <w:t>\</w:t>
            </w:r>
            <w:proofErr w:type="spellStart"/>
            <w:r w:rsidRPr="00C70BFD">
              <w:rPr>
                <w:rFonts w:ascii="Consolas" w:eastAsia="Times New Roman" w:hAnsi="Consolas" w:cs="Times New Roman"/>
                <w:color w:val="D7BA7D"/>
                <w:sz w:val="21"/>
                <w:szCs w:val="21"/>
                <w:lang w:val="en-IN" w:eastAsia="en-IN"/>
              </w:rPr>
              <w:t>n</w:t>
            </w:r>
            <w:r w:rsidRPr="00C70BFD">
              <w:rPr>
                <w:rFonts w:ascii="Consolas" w:eastAsia="Times New Roman" w:hAnsi="Consolas" w:cs="Times New Roman"/>
                <w:color w:val="CE9178"/>
                <w:sz w:val="21"/>
                <w:szCs w:val="21"/>
                <w:lang w:val="en-IN" w:eastAsia="en-IN"/>
              </w:rPr>
              <w:t>complex</w:t>
            </w:r>
            <w:proofErr w:type="spellEnd"/>
            <w:r w:rsidRPr="00C70BFD">
              <w:rPr>
                <w:rFonts w:ascii="Consolas" w:eastAsia="Times New Roman" w:hAnsi="Consolas" w:cs="Times New Roman"/>
                <w:color w:val="CE9178"/>
                <w:sz w:val="21"/>
                <w:szCs w:val="21"/>
                <w:lang w:val="en-IN" w:eastAsia="en-IN"/>
              </w:rPr>
              <w:t xml:space="preserve"> c2 operations:"</w:t>
            </w:r>
            <w:r w:rsidRPr="00C70BFD">
              <w:rPr>
                <w:rFonts w:ascii="Consolas" w:eastAsia="Times New Roman" w:hAnsi="Consolas" w:cs="Times New Roman"/>
                <w:color w:val="CCCCCC"/>
                <w:sz w:val="21"/>
                <w:szCs w:val="21"/>
                <w:lang w:val="en-IN" w:eastAsia="en-IN"/>
              </w:rPr>
              <w:t>);</w:t>
            </w:r>
          </w:p>
          <w:p w14:paraId="0E747AB8"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inverseC2</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operationsC2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getInverse</w:t>
            </w:r>
            <w:r w:rsidRPr="00C70BFD">
              <w:rPr>
                <w:rFonts w:ascii="Consolas" w:eastAsia="Times New Roman" w:hAnsi="Consolas" w:cs="Times New Roman"/>
                <w:color w:val="CCCCCC"/>
                <w:sz w:val="21"/>
                <w:szCs w:val="21"/>
                <w:lang w:val="en-IN" w:eastAsia="en-IN"/>
              </w:rPr>
              <w:t>();</w:t>
            </w:r>
          </w:p>
          <w:p w14:paraId="2594995F"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4EC9B0"/>
                <w:sz w:val="21"/>
                <w:szCs w:val="21"/>
                <w:lang w:val="en-IN" w:eastAsia="en-IN"/>
              </w:rPr>
              <w:t>calc</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conjugateC2</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D4D4D4"/>
                <w:sz w:val="21"/>
                <w:szCs w:val="21"/>
                <w:lang w:val="en-IN" w:eastAsia="en-IN"/>
              </w:rPr>
              <w:t>=</w:t>
            </w: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operationsC2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getConjugate</w:t>
            </w:r>
            <w:r w:rsidRPr="00C70BFD">
              <w:rPr>
                <w:rFonts w:ascii="Consolas" w:eastAsia="Times New Roman" w:hAnsi="Consolas" w:cs="Times New Roman"/>
                <w:color w:val="CCCCCC"/>
                <w:sz w:val="21"/>
                <w:szCs w:val="21"/>
                <w:lang w:val="en-IN" w:eastAsia="en-IN"/>
              </w:rPr>
              <w:t>();</w:t>
            </w:r>
          </w:p>
          <w:p w14:paraId="50CC91A6"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println</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"inverse: "</w:t>
            </w:r>
            <w:r w:rsidRPr="00C70BFD">
              <w:rPr>
                <w:rFonts w:ascii="Consolas" w:eastAsia="Times New Roman" w:hAnsi="Consolas" w:cs="Times New Roman"/>
                <w:color w:val="CCCCCC"/>
                <w:sz w:val="21"/>
                <w:szCs w:val="21"/>
                <w:lang w:val="en-IN" w:eastAsia="en-IN"/>
              </w:rPr>
              <w:t>);</w:t>
            </w:r>
          </w:p>
          <w:p w14:paraId="52FC79BA"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inverseC2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display</w:t>
            </w:r>
            <w:r w:rsidRPr="00C70BFD">
              <w:rPr>
                <w:rFonts w:ascii="Consolas" w:eastAsia="Times New Roman" w:hAnsi="Consolas" w:cs="Times New Roman"/>
                <w:color w:val="CCCCCC"/>
                <w:sz w:val="21"/>
                <w:szCs w:val="21"/>
                <w:lang w:val="en-IN" w:eastAsia="en-IN"/>
              </w:rPr>
              <w:t>();</w:t>
            </w:r>
          </w:p>
          <w:p w14:paraId="3AD6A80B"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4EC9B0"/>
                <w:sz w:val="21"/>
                <w:szCs w:val="21"/>
                <w:lang w:val="en-IN" w:eastAsia="en-IN"/>
              </w:rPr>
              <w:t>System</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4FC1FF"/>
                <w:sz w:val="21"/>
                <w:szCs w:val="21"/>
                <w:lang w:val="en-IN" w:eastAsia="en-IN"/>
              </w:rPr>
              <w:t>out</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println</w:t>
            </w:r>
            <w:proofErr w:type="spellEnd"/>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CE9178"/>
                <w:sz w:val="21"/>
                <w:szCs w:val="21"/>
                <w:lang w:val="en-IN" w:eastAsia="en-IN"/>
              </w:rPr>
              <w:t>"conjugate: "</w:t>
            </w:r>
            <w:r w:rsidRPr="00C70BFD">
              <w:rPr>
                <w:rFonts w:ascii="Consolas" w:eastAsia="Times New Roman" w:hAnsi="Consolas" w:cs="Times New Roman"/>
                <w:color w:val="CCCCCC"/>
                <w:sz w:val="21"/>
                <w:szCs w:val="21"/>
                <w:lang w:val="en-IN" w:eastAsia="en-IN"/>
              </w:rPr>
              <w:t>);</w:t>
            </w:r>
          </w:p>
          <w:p w14:paraId="57F96ECF"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conjugateC2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display</w:t>
            </w:r>
            <w:r w:rsidRPr="00C70BFD">
              <w:rPr>
                <w:rFonts w:ascii="Consolas" w:eastAsia="Times New Roman" w:hAnsi="Consolas" w:cs="Times New Roman"/>
                <w:color w:val="CCCCCC"/>
                <w:sz w:val="21"/>
                <w:szCs w:val="21"/>
                <w:lang w:val="en-IN" w:eastAsia="en-IN"/>
              </w:rPr>
              <w:t>();</w:t>
            </w:r>
          </w:p>
          <w:p w14:paraId="171CD99D"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r w:rsidRPr="00C70BFD">
              <w:rPr>
                <w:rFonts w:ascii="Consolas" w:eastAsia="Times New Roman" w:hAnsi="Consolas" w:cs="Times New Roman"/>
                <w:color w:val="9CDCFE"/>
                <w:sz w:val="21"/>
                <w:szCs w:val="21"/>
                <w:lang w:val="en-IN" w:eastAsia="en-IN"/>
              </w:rPr>
              <w:t>operationsC2</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displayPolarForm</w:t>
            </w:r>
            <w:r w:rsidRPr="00C70BFD">
              <w:rPr>
                <w:rFonts w:ascii="Consolas" w:eastAsia="Times New Roman" w:hAnsi="Consolas" w:cs="Times New Roman"/>
                <w:color w:val="CCCCCC"/>
                <w:sz w:val="21"/>
                <w:szCs w:val="21"/>
                <w:lang w:val="en-IN" w:eastAsia="en-IN"/>
              </w:rPr>
              <w:t>();</w:t>
            </w:r>
          </w:p>
          <w:p w14:paraId="48D50A6A"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p>
          <w:p w14:paraId="2FFD6F0F"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 xml:space="preserve">        </w:t>
            </w:r>
            <w:proofErr w:type="spellStart"/>
            <w:r w:rsidRPr="00C70BFD">
              <w:rPr>
                <w:rFonts w:ascii="Consolas" w:eastAsia="Times New Roman" w:hAnsi="Consolas" w:cs="Times New Roman"/>
                <w:color w:val="9CDCFE"/>
                <w:sz w:val="21"/>
                <w:szCs w:val="21"/>
                <w:lang w:val="en-IN" w:eastAsia="en-IN"/>
              </w:rPr>
              <w:t>sc</w:t>
            </w:r>
            <w:r w:rsidRPr="00C70BFD">
              <w:rPr>
                <w:rFonts w:ascii="Consolas" w:eastAsia="Times New Roman" w:hAnsi="Consolas" w:cs="Times New Roman"/>
                <w:color w:val="CCCCCC"/>
                <w:sz w:val="21"/>
                <w:szCs w:val="21"/>
                <w:lang w:val="en-IN" w:eastAsia="en-IN"/>
              </w:rPr>
              <w:t>.</w:t>
            </w:r>
            <w:r w:rsidRPr="00C70BFD">
              <w:rPr>
                <w:rFonts w:ascii="Consolas" w:eastAsia="Times New Roman" w:hAnsi="Consolas" w:cs="Times New Roman"/>
                <w:color w:val="DCDCAA"/>
                <w:sz w:val="21"/>
                <w:szCs w:val="21"/>
                <w:lang w:val="en-IN" w:eastAsia="en-IN"/>
              </w:rPr>
              <w:t>close</w:t>
            </w:r>
            <w:proofErr w:type="spellEnd"/>
            <w:r w:rsidRPr="00C70BFD">
              <w:rPr>
                <w:rFonts w:ascii="Consolas" w:eastAsia="Times New Roman" w:hAnsi="Consolas" w:cs="Times New Roman"/>
                <w:color w:val="CCCCCC"/>
                <w:sz w:val="21"/>
                <w:szCs w:val="21"/>
                <w:lang w:val="en-IN" w:eastAsia="en-IN"/>
              </w:rPr>
              <w:t>();</w:t>
            </w:r>
          </w:p>
          <w:p w14:paraId="289A512A"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lastRenderedPageBreak/>
              <w:t>    }</w:t>
            </w:r>
          </w:p>
          <w:p w14:paraId="4328935F" w14:textId="77777777" w:rsidR="00C70BFD" w:rsidRPr="00C70BFD" w:rsidRDefault="00C70BFD" w:rsidP="00C70BFD">
            <w:pPr>
              <w:shd w:val="clear" w:color="auto" w:fill="1F1F1F"/>
              <w:spacing w:line="285" w:lineRule="atLeast"/>
              <w:rPr>
                <w:rFonts w:ascii="Consolas" w:eastAsia="Times New Roman" w:hAnsi="Consolas" w:cs="Times New Roman"/>
                <w:color w:val="CCCCCC"/>
                <w:sz w:val="21"/>
                <w:szCs w:val="21"/>
                <w:lang w:val="en-IN" w:eastAsia="en-IN"/>
              </w:rPr>
            </w:pPr>
            <w:r w:rsidRPr="00C70BFD">
              <w:rPr>
                <w:rFonts w:ascii="Consolas" w:eastAsia="Times New Roman" w:hAnsi="Consolas" w:cs="Times New Roman"/>
                <w:color w:val="CCCCCC"/>
                <w:sz w:val="21"/>
                <w:szCs w:val="21"/>
                <w:lang w:val="en-IN" w:eastAsia="en-IN"/>
              </w:rPr>
              <w:t>}</w:t>
            </w:r>
          </w:p>
          <w:p w14:paraId="7D05814B" w14:textId="77777777" w:rsidR="00C70BFD" w:rsidRPr="00C70BFD" w:rsidRDefault="00C70BFD" w:rsidP="00C70BFD">
            <w:pPr>
              <w:widowControl w:val="0"/>
              <w:suppressAutoHyphens/>
              <w:spacing w:line="264" w:lineRule="auto"/>
              <w:jc w:val="both"/>
              <w:rPr>
                <w:rFonts w:ascii="Times New Roman" w:eastAsia="Times New Roman" w:hAnsi="Times New Roman" w:cs="Times New Roman"/>
                <w:sz w:val="24"/>
                <w:szCs w:val="24"/>
              </w:rPr>
            </w:pPr>
          </w:p>
          <w:p w14:paraId="0BC8EF8C" w14:textId="77777777" w:rsidR="0057788B" w:rsidRDefault="0057788B" w:rsidP="0057788B">
            <w:pPr>
              <w:widowControl w:val="0"/>
              <w:suppressAutoHyphens/>
              <w:spacing w:line="264" w:lineRule="auto"/>
              <w:jc w:val="both"/>
              <w:rPr>
                <w:rFonts w:ascii="Times New Roman" w:eastAsia="Times New Roman" w:hAnsi="Times New Roman" w:cs="Times New Roman"/>
                <w:sz w:val="24"/>
                <w:szCs w:val="24"/>
              </w:rPr>
            </w:pPr>
          </w:p>
          <w:p w14:paraId="002A2D68" w14:textId="77777777" w:rsidR="0057788B" w:rsidRDefault="0057788B" w:rsidP="0057788B">
            <w:pPr>
              <w:widowControl w:val="0"/>
              <w:suppressAutoHyphens/>
              <w:spacing w:line="264" w:lineRule="auto"/>
              <w:jc w:val="both"/>
              <w:rPr>
                <w:rFonts w:ascii="Times New Roman" w:eastAsia="Times New Roman" w:hAnsi="Times New Roman" w:cs="Times New Roman"/>
                <w:sz w:val="24"/>
                <w:szCs w:val="24"/>
              </w:rPr>
            </w:pPr>
            <w:r w:rsidRPr="007B0AEA">
              <w:rPr>
                <w:rFonts w:ascii="Times New Roman" w:eastAsia="Times New Roman" w:hAnsi="Times New Roman" w:cs="Times New Roman"/>
                <w:b/>
                <w:bCs/>
                <w:sz w:val="24"/>
                <w:szCs w:val="24"/>
              </w:rPr>
              <w:t>NOTE:</w:t>
            </w:r>
            <w:r w:rsidR="007B0AEA">
              <w:rPr>
                <w:rFonts w:ascii="Times New Roman" w:eastAsia="Times New Roman" w:hAnsi="Times New Roman" w:cs="Times New Roman"/>
                <w:sz w:val="24"/>
                <w:szCs w:val="24"/>
              </w:rPr>
              <w:t xml:space="preserve"> U</w:t>
            </w:r>
            <w:r>
              <w:rPr>
                <w:rFonts w:ascii="Times New Roman" w:eastAsia="Times New Roman" w:hAnsi="Times New Roman" w:cs="Times New Roman"/>
                <w:sz w:val="24"/>
                <w:szCs w:val="24"/>
              </w:rPr>
              <w:t>se the concept of parameterized method, non-parameterized method, different constructors (passing all arguments, passing few arguments, passing object and without passing arguments)</w:t>
            </w:r>
            <w:r w:rsidR="007B0AEA">
              <w:rPr>
                <w:rFonts w:ascii="Times New Roman" w:eastAsia="Times New Roman" w:hAnsi="Times New Roman" w:cs="Times New Roman"/>
                <w:sz w:val="24"/>
                <w:szCs w:val="24"/>
              </w:rPr>
              <w:t>.</w:t>
            </w:r>
          </w:p>
          <w:p w14:paraId="6F57CA7F" w14:textId="4C0DF1C1" w:rsidR="007B0AEA" w:rsidRPr="0057788B" w:rsidRDefault="007B0AEA" w:rsidP="0057788B">
            <w:pPr>
              <w:widowControl w:val="0"/>
              <w:suppressAutoHyphens/>
              <w:spacing w:line="264" w:lineRule="auto"/>
              <w:jc w:val="both"/>
              <w:rPr>
                <w:rFonts w:ascii="Times New Roman" w:eastAsia="Times New Roman" w:hAnsi="Times New Roman" w:cs="Times New Roman"/>
                <w:sz w:val="24"/>
                <w:szCs w:val="24"/>
              </w:rPr>
            </w:pPr>
          </w:p>
        </w:tc>
      </w:tr>
    </w:tbl>
    <w:p w14:paraId="32397636" w14:textId="77777777" w:rsidR="000A5026" w:rsidRDefault="000A5026"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075312" w14:paraId="216320AF" w14:textId="77777777" w:rsidTr="00075312">
        <w:tc>
          <w:tcPr>
            <w:tcW w:w="9782" w:type="dxa"/>
          </w:tcPr>
          <w:p w14:paraId="1A03DDDD" w14:textId="3A01D603" w:rsidR="00075312" w:rsidRPr="007609F2" w:rsidRDefault="00075312" w:rsidP="00C70BFD">
            <w:pPr>
              <w:shd w:val="clear" w:color="auto" w:fill="FFFFFF"/>
              <w:spacing w:before="80" w:after="80"/>
              <w:ind w:left="-709" w:firstLine="709"/>
              <w:rPr>
                <w:rFonts w:ascii="Times New Roman" w:hAnsi="Times New Roman"/>
                <w:b/>
                <w:sz w:val="24"/>
                <w:szCs w:val="24"/>
              </w:rPr>
            </w:pPr>
            <w:r>
              <w:rPr>
                <w:rFonts w:ascii="Times New Roman" w:hAnsi="Times New Roman"/>
                <w:b/>
                <w:color w:val="BC202E"/>
                <w:sz w:val="24"/>
                <w:szCs w:val="24"/>
              </w:rPr>
              <w:t xml:space="preserve">Output: </w:t>
            </w:r>
          </w:p>
        </w:tc>
      </w:tr>
      <w:tr w:rsidR="00075312" w14:paraId="4F84130C" w14:textId="77777777" w:rsidTr="00075312">
        <w:tc>
          <w:tcPr>
            <w:tcW w:w="9782" w:type="dxa"/>
          </w:tcPr>
          <w:p w14:paraId="3A53F1E1" w14:textId="77777777" w:rsidR="0065096E" w:rsidRPr="007F5B33" w:rsidRDefault="0065096E" w:rsidP="0065096E">
            <w:pPr>
              <w:pStyle w:val="ListParagraph"/>
              <w:widowControl w:val="0"/>
              <w:suppressAutoHyphens/>
              <w:spacing w:line="264" w:lineRule="auto"/>
              <w:jc w:val="both"/>
              <w:rPr>
                <w:rFonts w:ascii="Times New Roman" w:hAnsi="Times New Roman"/>
                <w:b/>
                <w:bCs/>
                <w:sz w:val="24"/>
                <w:szCs w:val="24"/>
                <w:lang w:eastAsia="en-IN"/>
              </w:rPr>
            </w:pPr>
          </w:p>
          <w:p w14:paraId="0AE6078E" w14:textId="4827CF99" w:rsidR="0000340B" w:rsidRPr="007F5B33" w:rsidRDefault="00932688" w:rsidP="00932688">
            <w:pPr>
              <w:pStyle w:val="ListParagraph"/>
              <w:widowControl w:val="0"/>
              <w:numPr>
                <w:ilvl w:val="0"/>
                <w:numId w:val="50"/>
              </w:numPr>
              <w:suppressAutoHyphens/>
              <w:spacing w:line="264" w:lineRule="auto"/>
              <w:jc w:val="both"/>
              <w:rPr>
                <w:rFonts w:ascii="Times New Roman" w:hAnsi="Times New Roman"/>
                <w:b/>
                <w:bCs/>
                <w:sz w:val="24"/>
                <w:szCs w:val="24"/>
                <w:lang w:eastAsia="en-IN"/>
              </w:rPr>
            </w:pPr>
            <w:r w:rsidRPr="007F5B33">
              <w:rPr>
                <w:rFonts w:ascii="Times New Roman" w:hAnsi="Times New Roman"/>
                <w:b/>
                <w:bCs/>
                <w:sz w:val="24"/>
                <w:szCs w:val="24"/>
                <w:lang w:eastAsia="en-IN"/>
              </w:rPr>
              <w:t>Variations 1:</w:t>
            </w:r>
          </w:p>
          <w:p w14:paraId="78DEC022" w14:textId="77777777" w:rsidR="0065096E" w:rsidRDefault="0065096E" w:rsidP="0065096E">
            <w:pPr>
              <w:widowControl w:val="0"/>
              <w:suppressAutoHyphens/>
              <w:spacing w:line="264" w:lineRule="auto"/>
              <w:jc w:val="both"/>
              <w:rPr>
                <w:rFonts w:ascii="Times New Roman" w:hAnsi="Times New Roman"/>
                <w:sz w:val="24"/>
                <w:szCs w:val="24"/>
                <w:lang w:eastAsia="en-IN"/>
              </w:rPr>
            </w:pPr>
          </w:p>
          <w:p w14:paraId="2CA59CEB" w14:textId="41D23976" w:rsidR="0065096E" w:rsidRDefault="007C1D45" w:rsidP="0065096E">
            <w:pPr>
              <w:widowControl w:val="0"/>
              <w:suppressAutoHyphens/>
              <w:spacing w:line="264" w:lineRule="auto"/>
              <w:jc w:val="center"/>
              <w:rPr>
                <w:rFonts w:ascii="Times New Roman" w:hAnsi="Times New Roman"/>
                <w:sz w:val="24"/>
                <w:szCs w:val="24"/>
                <w:lang w:eastAsia="en-IN"/>
              </w:rPr>
            </w:pPr>
            <w:r w:rsidRPr="007C1D45">
              <w:rPr>
                <w:rFonts w:ascii="Times New Roman" w:hAnsi="Times New Roman"/>
                <w:noProof/>
                <w:sz w:val="24"/>
                <w:szCs w:val="24"/>
                <w:lang w:eastAsia="en-IN"/>
              </w:rPr>
              <w:drawing>
                <wp:inline distT="0" distB="0" distL="0" distR="0" wp14:anchorId="38F32F8C" wp14:editId="6473D2DE">
                  <wp:extent cx="4999153" cy="4793395"/>
                  <wp:effectExtent l="0" t="0" r="0" b="7620"/>
                  <wp:docPr id="23119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98334" name=""/>
                          <pic:cNvPicPr/>
                        </pic:nvPicPr>
                        <pic:blipFill>
                          <a:blip r:embed="rId12"/>
                          <a:stretch>
                            <a:fillRect/>
                          </a:stretch>
                        </pic:blipFill>
                        <pic:spPr>
                          <a:xfrm>
                            <a:off x="0" y="0"/>
                            <a:ext cx="4999153" cy="4793395"/>
                          </a:xfrm>
                          <a:prstGeom prst="rect">
                            <a:avLst/>
                          </a:prstGeom>
                        </pic:spPr>
                      </pic:pic>
                    </a:graphicData>
                  </a:graphic>
                </wp:inline>
              </w:drawing>
            </w:r>
          </w:p>
          <w:p w14:paraId="459CA446" w14:textId="77777777" w:rsidR="0065096E" w:rsidRDefault="0065096E" w:rsidP="0065096E">
            <w:pPr>
              <w:widowControl w:val="0"/>
              <w:suppressAutoHyphens/>
              <w:spacing w:line="264" w:lineRule="auto"/>
              <w:jc w:val="center"/>
              <w:rPr>
                <w:rFonts w:ascii="Times New Roman" w:hAnsi="Times New Roman"/>
                <w:sz w:val="24"/>
                <w:szCs w:val="24"/>
                <w:lang w:eastAsia="en-IN"/>
              </w:rPr>
            </w:pPr>
          </w:p>
          <w:p w14:paraId="65C784EB" w14:textId="77777777" w:rsidR="00E43B5B" w:rsidRDefault="00E43B5B" w:rsidP="0065096E">
            <w:pPr>
              <w:widowControl w:val="0"/>
              <w:suppressAutoHyphens/>
              <w:spacing w:line="264" w:lineRule="auto"/>
              <w:jc w:val="center"/>
              <w:rPr>
                <w:rFonts w:ascii="Times New Roman" w:hAnsi="Times New Roman"/>
                <w:sz w:val="24"/>
                <w:szCs w:val="24"/>
                <w:lang w:eastAsia="en-IN"/>
              </w:rPr>
            </w:pPr>
          </w:p>
          <w:p w14:paraId="55759D60" w14:textId="77777777" w:rsidR="00E43B5B" w:rsidRDefault="00E43B5B" w:rsidP="0065096E">
            <w:pPr>
              <w:widowControl w:val="0"/>
              <w:suppressAutoHyphens/>
              <w:spacing w:line="264" w:lineRule="auto"/>
              <w:jc w:val="center"/>
              <w:rPr>
                <w:rFonts w:ascii="Times New Roman" w:hAnsi="Times New Roman"/>
                <w:sz w:val="24"/>
                <w:szCs w:val="24"/>
                <w:lang w:eastAsia="en-IN"/>
              </w:rPr>
            </w:pPr>
          </w:p>
          <w:p w14:paraId="2801D635" w14:textId="77777777" w:rsidR="000A5026" w:rsidRPr="007F5B33" w:rsidRDefault="000A5026" w:rsidP="00E43B5B">
            <w:pPr>
              <w:widowControl w:val="0"/>
              <w:suppressAutoHyphens/>
              <w:spacing w:line="264" w:lineRule="auto"/>
              <w:rPr>
                <w:rFonts w:ascii="Times New Roman" w:hAnsi="Times New Roman"/>
                <w:b/>
                <w:bCs/>
                <w:sz w:val="24"/>
                <w:szCs w:val="24"/>
                <w:lang w:eastAsia="en-IN"/>
              </w:rPr>
            </w:pPr>
          </w:p>
          <w:p w14:paraId="2EF89171" w14:textId="16A26975" w:rsidR="00932688" w:rsidRPr="007F5B33" w:rsidRDefault="00932688" w:rsidP="00932688">
            <w:pPr>
              <w:pStyle w:val="ListParagraph"/>
              <w:widowControl w:val="0"/>
              <w:numPr>
                <w:ilvl w:val="0"/>
                <w:numId w:val="50"/>
              </w:numPr>
              <w:suppressAutoHyphens/>
              <w:spacing w:line="264" w:lineRule="auto"/>
              <w:jc w:val="both"/>
              <w:rPr>
                <w:rFonts w:ascii="Times New Roman" w:hAnsi="Times New Roman"/>
                <w:b/>
                <w:bCs/>
                <w:sz w:val="24"/>
                <w:szCs w:val="24"/>
                <w:lang w:eastAsia="en-IN"/>
              </w:rPr>
            </w:pPr>
            <w:r w:rsidRPr="007F5B33">
              <w:rPr>
                <w:rFonts w:ascii="Times New Roman" w:hAnsi="Times New Roman"/>
                <w:b/>
                <w:bCs/>
                <w:sz w:val="24"/>
                <w:szCs w:val="24"/>
                <w:lang w:eastAsia="en-IN"/>
              </w:rPr>
              <w:t>Variations 2:</w:t>
            </w:r>
          </w:p>
          <w:p w14:paraId="0B6A0F6D" w14:textId="77777777" w:rsidR="002B7101" w:rsidRDefault="002B7101" w:rsidP="002B7101">
            <w:pPr>
              <w:widowControl w:val="0"/>
              <w:suppressAutoHyphens/>
              <w:spacing w:line="264" w:lineRule="auto"/>
              <w:jc w:val="both"/>
              <w:rPr>
                <w:rFonts w:ascii="Times New Roman" w:hAnsi="Times New Roman"/>
                <w:sz w:val="24"/>
                <w:szCs w:val="24"/>
                <w:lang w:eastAsia="en-IN"/>
              </w:rPr>
            </w:pPr>
          </w:p>
          <w:p w14:paraId="6355A9B6" w14:textId="2D08D30D" w:rsidR="00E43B5B" w:rsidRDefault="00270EC7" w:rsidP="00E43B5B">
            <w:pPr>
              <w:widowControl w:val="0"/>
              <w:suppressAutoHyphens/>
              <w:spacing w:line="264" w:lineRule="auto"/>
              <w:jc w:val="center"/>
              <w:rPr>
                <w:rFonts w:ascii="Times New Roman" w:hAnsi="Times New Roman"/>
                <w:sz w:val="24"/>
                <w:szCs w:val="24"/>
                <w:lang w:eastAsia="en-IN"/>
              </w:rPr>
            </w:pPr>
            <w:r w:rsidRPr="00270EC7">
              <w:rPr>
                <w:rFonts w:ascii="Times New Roman" w:hAnsi="Times New Roman"/>
                <w:noProof/>
                <w:sz w:val="24"/>
                <w:szCs w:val="24"/>
                <w:lang w:eastAsia="en-IN"/>
              </w:rPr>
              <w:drawing>
                <wp:inline distT="0" distB="0" distL="0" distR="0" wp14:anchorId="46957715" wp14:editId="6F0646E7">
                  <wp:extent cx="4991533" cy="5022015"/>
                  <wp:effectExtent l="0" t="0" r="0" b="7620"/>
                  <wp:docPr id="110388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89319" name=""/>
                          <pic:cNvPicPr/>
                        </pic:nvPicPr>
                        <pic:blipFill>
                          <a:blip r:embed="rId13"/>
                          <a:stretch>
                            <a:fillRect/>
                          </a:stretch>
                        </pic:blipFill>
                        <pic:spPr>
                          <a:xfrm>
                            <a:off x="0" y="0"/>
                            <a:ext cx="4991533" cy="5022015"/>
                          </a:xfrm>
                          <a:prstGeom prst="rect">
                            <a:avLst/>
                          </a:prstGeom>
                        </pic:spPr>
                      </pic:pic>
                    </a:graphicData>
                  </a:graphic>
                </wp:inline>
              </w:drawing>
            </w:r>
          </w:p>
          <w:p w14:paraId="3EA228BE" w14:textId="77777777" w:rsidR="00E43B5B" w:rsidRDefault="00E43B5B" w:rsidP="00E43B5B">
            <w:pPr>
              <w:widowControl w:val="0"/>
              <w:suppressAutoHyphens/>
              <w:spacing w:line="264" w:lineRule="auto"/>
              <w:jc w:val="center"/>
              <w:rPr>
                <w:rFonts w:ascii="Times New Roman" w:hAnsi="Times New Roman"/>
                <w:sz w:val="24"/>
                <w:szCs w:val="24"/>
                <w:lang w:eastAsia="en-IN"/>
              </w:rPr>
            </w:pPr>
          </w:p>
          <w:p w14:paraId="764BEE18" w14:textId="77777777" w:rsidR="000A5026" w:rsidRDefault="000A5026" w:rsidP="00E43B5B">
            <w:pPr>
              <w:widowControl w:val="0"/>
              <w:suppressAutoHyphens/>
              <w:spacing w:line="264" w:lineRule="auto"/>
              <w:jc w:val="center"/>
              <w:rPr>
                <w:rFonts w:ascii="Times New Roman" w:hAnsi="Times New Roman"/>
                <w:sz w:val="24"/>
                <w:szCs w:val="24"/>
                <w:lang w:eastAsia="en-IN"/>
              </w:rPr>
            </w:pPr>
          </w:p>
          <w:p w14:paraId="689CCB2B" w14:textId="77777777" w:rsidR="000A5026" w:rsidRDefault="000A5026" w:rsidP="00E43B5B">
            <w:pPr>
              <w:widowControl w:val="0"/>
              <w:suppressAutoHyphens/>
              <w:spacing w:line="264" w:lineRule="auto"/>
              <w:jc w:val="center"/>
              <w:rPr>
                <w:rFonts w:ascii="Times New Roman" w:hAnsi="Times New Roman"/>
                <w:sz w:val="24"/>
                <w:szCs w:val="24"/>
                <w:lang w:eastAsia="en-IN"/>
              </w:rPr>
            </w:pPr>
          </w:p>
          <w:p w14:paraId="2D64872E" w14:textId="77777777" w:rsidR="000A5026" w:rsidRDefault="000A5026" w:rsidP="00E43B5B">
            <w:pPr>
              <w:widowControl w:val="0"/>
              <w:suppressAutoHyphens/>
              <w:spacing w:line="264" w:lineRule="auto"/>
              <w:jc w:val="center"/>
              <w:rPr>
                <w:rFonts w:ascii="Times New Roman" w:hAnsi="Times New Roman"/>
                <w:sz w:val="24"/>
                <w:szCs w:val="24"/>
                <w:lang w:eastAsia="en-IN"/>
              </w:rPr>
            </w:pPr>
          </w:p>
          <w:p w14:paraId="72466CF9" w14:textId="77777777" w:rsidR="000A5026" w:rsidRDefault="000A5026" w:rsidP="00E43B5B">
            <w:pPr>
              <w:widowControl w:val="0"/>
              <w:suppressAutoHyphens/>
              <w:spacing w:line="264" w:lineRule="auto"/>
              <w:jc w:val="center"/>
              <w:rPr>
                <w:rFonts w:ascii="Times New Roman" w:hAnsi="Times New Roman"/>
                <w:sz w:val="24"/>
                <w:szCs w:val="24"/>
                <w:lang w:eastAsia="en-IN"/>
              </w:rPr>
            </w:pPr>
          </w:p>
          <w:p w14:paraId="3C714274" w14:textId="77777777" w:rsidR="000A5026" w:rsidRDefault="000A5026" w:rsidP="00E43B5B">
            <w:pPr>
              <w:widowControl w:val="0"/>
              <w:suppressAutoHyphens/>
              <w:spacing w:line="264" w:lineRule="auto"/>
              <w:jc w:val="center"/>
              <w:rPr>
                <w:rFonts w:ascii="Times New Roman" w:hAnsi="Times New Roman"/>
                <w:sz w:val="24"/>
                <w:szCs w:val="24"/>
                <w:lang w:eastAsia="en-IN"/>
              </w:rPr>
            </w:pPr>
          </w:p>
          <w:p w14:paraId="425A5292" w14:textId="77777777" w:rsidR="000A5026" w:rsidRDefault="000A5026" w:rsidP="00E43B5B">
            <w:pPr>
              <w:widowControl w:val="0"/>
              <w:suppressAutoHyphens/>
              <w:spacing w:line="264" w:lineRule="auto"/>
              <w:jc w:val="center"/>
              <w:rPr>
                <w:rFonts w:ascii="Times New Roman" w:hAnsi="Times New Roman"/>
                <w:sz w:val="24"/>
                <w:szCs w:val="24"/>
                <w:lang w:eastAsia="en-IN"/>
              </w:rPr>
            </w:pPr>
          </w:p>
          <w:p w14:paraId="1543CD3F" w14:textId="77777777" w:rsidR="000A5026" w:rsidRDefault="000A5026" w:rsidP="00E43B5B">
            <w:pPr>
              <w:widowControl w:val="0"/>
              <w:suppressAutoHyphens/>
              <w:spacing w:line="264" w:lineRule="auto"/>
              <w:jc w:val="center"/>
              <w:rPr>
                <w:rFonts w:ascii="Times New Roman" w:hAnsi="Times New Roman"/>
                <w:sz w:val="24"/>
                <w:szCs w:val="24"/>
                <w:lang w:eastAsia="en-IN"/>
              </w:rPr>
            </w:pPr>
          </w:p>
          <w:p w14:paraId="724BC556" w14:textId="77777777" w:rsidR="000A5026" w:rsidRDefault="000A5026" w:rsidP="00E43B5B">
            <w:pPr>
              <w:widowControl w:val="0"/>
              <w:suppressAutoHyphens/>
              <w:spacing w:line="264" w:lineRule="auto"/>
              <w:jc w:val="center"/>
              <w:rPr>
                <w:rFonts w:ascii="Times New Roman" w:hAnsi="Times New Roman"/>
                <w:sz w:val="24"/>
                <w:szCs w:val="24"/>
                <w:lang w:eastAsia="en-IN"/>
              </w:rPr>
            </w:pPr>
          </w:p>
          <w:p w14:paraId="750EE09C" w14:textId="77777777" w:rsidR="000A5026" w:rsidRDefault="000A5026" w:rsidP="00E43B5B">
            <w:pPr>
              <w:widowControl w:val="0"/>
              <w:suppressAutoHyphens/>
              <w:spacing w:line="264" w:lineRule="auto"/>
              <w:jc w:val="center"/>
              <w:rPr>
                <w:rFonts w:ascii="Times New Roman" w:hAnsi="Times New Roman"/>
                <w:sz w:val="24"/>
                <w:szCs w:val="24"/>
                <w:lang w:eastAsia="en-IN"/>
              </w:rPr>
            </w:pPr>
          </w:p>
          <w:p w14:paraId="5D99F266" w14:textId="77777777" w:rsidR="000A5026" w:rsidRDefault="000A5026" w:rsidP="00E43B5B">
            <w:pPr>
              <w:widowControl w:val="0"/>
              <w:suppressAutoHyphens/>
              <w:spacing w:line="264" w:lineRule="auto"/>
              <w:jc w:val="center"/>
              <w:rPr>
                <w:rFonts w:ascii="Times New Roman" w:hAnsi="Times New Roman"/>
                <w:sz w:val="24"/>
                <w:szCs w:val="24"/>
                <w:lang w:eastAsia="en-IN"/>
              </w:rPr>
            </w:pPr>
          </w:p>
          <w:p w14:paraId="583579BF" w14:textId="77777777" w:rsidR="000A5026" w:rsidRDefault="000A5026" w:rsidP="00E43B5B">
            <w:pPr>
              <w:widowControl w:val="0"/>
              <w:suppressAutoHyphens/>
              <w:spacing w:line="264" w:lineRule="auto"/>
              <w:jc w:val="center"/>
              <w:rPr>
                <w:rFonts w:ascii="Times New Roman" w:hAnsi="Times New Roman"/>
                <w:sz w:val="24"/>
                <w:szCs w:val="24"/>
                <w:lang w:eastAsia="en-IN"/>
              </w:rPr>
            </w:pPr>
          </w:p>
          <w:p w14:paraId="25592E24" w14:textId="77777777" w:rsidR="000A5026" w:rsidRDefault="000A5026" w:rsidP="00E43B5B">
            <w:pPr>
              <w:widowControl w:val="0"/>
              <w:suppressAutoHyphens/>
              <w:spacing w:line="264" w:lineRule="auto"/>
              <w:jc w:val="center"/>
              <w:rPr>
                <w:rFonts w:ascii="Times New Roman" w:hAnsi="Times New Roman"/>
                <w:sz w:val="24"/>
                <w:szCs w:val="24"/>
                <w:lang w:eastAsia="en-IN"/>
              </w:rPr>
            </w:pPr>
          </w:p>
          <w:p w14:paraId="1D48635D" w14:textId="77777777" w:rsidR="000A5026" w:rsidRDefault="000A5026" w:rsidP="00E43B5B">
            <w:pPr>
              <w:widowControl w:val="0"/>
              <w:suppressAutoHyphens/>
              <w:spacing w:line="264" w:lineRule="auto"/>
              <w:jc w:val="center"/>
              <w:rPr>
                <w:rFonts w:ascii="Times New Roman" w:hAnsi="Times New Roman"/>
                <w:sz w:val="24"/>
                <w:szCs w:val="24"/>
                <w:lang w:eastAsia="en-IN"/>
              </w:rPr>
            </w:pPr>
          </w:p>
          <w:p w14:paraId="6088160E" w14:textId="77777777" w:rsidR="000A5026" w:rsidRPr="002B7101" w:rsidRDefault="000A5026" w:rsidP="00C70BFD">
            <w:pPr>
              <w:widowControl w:val="0"/>
              <w:suppressAutoHyphens/>
              <w:spacing w:line="264" w:lineRule="auto"/>
              <w:rPr>
                <w:rFonts w:ascii="Times New Roman" w:hAnsi="Times New Roman"/>
                <w:sz w:val="24"/>
                <w:szCs w:val="24"/>
                <w:lang w:eastAsia="en-IN"/>
              </w:rPr>
            </w:pPr>
          </w:p>
          <w:p w14:paraId="7399E0FD" w14:textId="7954C82F" w:rsidR="00932688" w:rsidRPr="007F5B33" w:rsidRDefault="00932688" w:rsidP="00932688">
            <w:pPr>
              <w:pStyle w:val="ListParagraph"/>
              <w:widowControl w:val="0"/>
              <w:numPr>
                <w:ilvl w:val="0"/>
                <w:numId w:val="50"/>
              </w:numPr>
              <w:suppressAutoHyphens/>
              <w:spacing w:line="264" w:lineRule="auto"/>
              <w:jc w:val="both"/>
              <w:rPr>
                <w:rFonts w:ascii="Times New Roman" w:hAnsi="Times New Roman"/>
                <w:b/>
                <w:bCs/>
                <w:sz w:val="24"/>
                <w:szCs w:val="24"/>
                <w:lang w:eastAsia="en-IN"/>
              </w:rPr>
            </w:pPr>
            <w:r w:rsidRPr="007F5B33">
              <w:rPr>
                <w:rFonts w:ascii="Times New Roman" w:hAnsi="Times New Roman"/>
                <w:b/>
                <w:bCs/>
                <w:sz w:val="24"/>
                <w:szCs w:val="24"/>
                <w:lang w:eastAsia="en-IN"/>
              </w:rPr>
              <w:t>Variations 3:</w:t>
            </w:r>
          </w:p>
          <w:p w14:paraId="0598D32B" w14:textId="77777777" w:rsidR="00E43B5B" w:rsidRDefault="00E43B5B" w:rsidP="00E43B5B">
            <w:pPr>
              <w:widowControl w:val="0"/>
              <w:suppressAutoHyphens/>
              <w:spacing w:line="264" w:lineRule="auto"/>
              <w:jc w:val="both"/>
              <w:rPr>
                <w:rFonts w:ascii="Times New Roman" w:hAnsi="Times New Roman"/>
                <w:sz w:val="24"/>
                <w:szCs w:val="24"/>
                <w:lang w:eastAsia="en-IN"/>
              </w:rPr>
            </w:pPr>
          </w:p>
          <w:p w14:paraId="0B50141D" w14:textId="4EEE8408" w:rsidR="00E43B5B" w:rsidRDefault="004245B5" w:rsidP="00E43B5B">
            <w:pPr>
              <w:widowControl w:val="0"/>
              <w:suppressAutoHyphens/>
              <w:spacing w:line="264" w:lineRule="auto"/>
              <w:jc w:val="center"/>
              <w:rPr>
                <w:rFonts w:ascii="Times New Roman" w:hAnsi="Times New Roman"/>
                <w:sz w:val="24"/>
                <w:szCs w:val="24"/>
                <w:lang w:eastAsia="en-IN"/>
              </w:rPr>
            </w:pPr>
            <w:r w:rsidRPr="004245B5">
              <w:rPr>
                <w:rFonts w:ascii="Times New Roman" w:hAnsi="Times New Roman"/>
                <w:noProof/>
                <w:sz w:val="24"/>
                <w:szCs w:val="24"/>
                <w:lang w:eastAsia="en-IN"/>
              </w:rPr>
              <w:drawing>
                <wp:inline distT="0" distB="0" distL="0" distR="0" wp14:anchorId="2F4C0E9C" wp14:editId="13D93923">
                  <wp:extent cx="5060118" cy="5159187"/>
                  <wp:effectExtent l="0" t="0" r="7620" b="3810"/>
                  <wp:docPr id="104075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57819" name=""/>
                          <pic:cNvPicPr/>
                        </pic:nvPicPr>
                        <pic:blipFill>
                          <a:blip r:embed="rId14"/>
                          <a:stretch>
                            <a:fillRect/>
                          </a:stretch>
                        </pic:blipFill>
                        <pic:spPr>
                          <a:xfrm>
                            <a:off x="0" y="0"/>
                            <a:ext cx="5060118" cy="5159187"/>
                          </a:xfrm>
                          <a:prstGeom prst="rect">
                            <a:avLst/>
                          </a:prstGeom>
                        </pic:spPr>
                      </pic:pic>
                    </a:graphicData>
                  </a:graphic>
                </wp:inline>
              </w:drawing>
            </w:r>
          </w:p>
          <w:p w14:paraId="2D3D7087" w14:textId="77777777" w:rsidR="00AA1842" w:rsidRDefault="00AA1842" w:rsidP="00E43B5B">
            <w:pPr>
              <w:widowControl w:val="0"/>
              <w:suppressAutoHyphens/>
              <w:spacing w:line="264" w:lineRule="auto"/>
              <w:jc w:val="center"/>
              <w:rPr>
                <w:rFonts w:ascii="Times New Roman" w:hAnsi="Times New Roman"/>
                <w:sz w:val="24"/>
                <w:szCs w:val="24"/>
                <w:lang w:eastAsia="en-IN"/>
              </w:rPr>
            </w:pPr>
          </w:p>
          <w:p w14:paraId="64D852B1" w14:textId="77777777" w:rsidR="00E43B5B" w:rsidRDefault="00E43B5B" w:rsidP="00E43B5B">
            <w:pPr>
              <w:widowControl w:val="0"/>
              <w:suppressAutoHyphens/>
              <w:spacing w:line="264" w:lineRule="auto"/>
              <w:jc w:val="both"/>
              <w:rPr>
                <w:rFonts w:ascii="Times New Roman" w:hAnsi="Times New Roman"/>
                <w:sz w:val="24"/>
                <w:szCs w:val="24"/>
                <w:lang w:eastAsia="en-IN"/>
              </w:rPr>
            </w:pPr>
          </w:p>
          <w:p w14:paraId="7883E580" w14:textId="77777777" w:rsidR="000A5026" w:rsidRDefault="000A5026" w:rsidP="00E43B5B">
            <w:pPr>
              <w:widowControl w:val="0"/>
              <w:suppressAutoHyphens/>
              <w:spacing w:line="264" w:lineRule="auto"/>
              <w:jc w:val="both"/>
              <w:rPr>
                <w:rFonts w:ascii="Times New Roman" w:hAnsi="Times New Roman"/>
                <w:sz w:val="24"/>
                <w:szCs w:val="24"/>
                <w:lang w:eastAsia="en-IN"/>
              </w:rPr>
            </w:pPr>
          </w:p>
          <w:p w14:paraId="6BE7F3A7" w14:textId="77777777" w:rsidR="000A5026" w:rsidRDefault="000A5026" w:rsidP="00E43B5B">
            <w:pPr>
              <w:widowControl w:val="0"/>
              <w:suppressAutoHyphens/>
              <w:spacing w:line="264" w:lineRule="auto"/>
              <w:jc w:val="both"/>
              <w:rPr>
                <w:rFonts w:ascii="Times New Roman" w:hAnsi="Times New Roman"/>
                <w:sz w:val="24"/>
                <w:szCs w:val="24"/>
                <w:lang w:eastAsia="en-IN"/>
              </w:rPr>
            </w:pPr>
          </w:p>
          <w:p w14:paraId="54A465A4" w14:textId="77777777" w:rsidR="000A5026" w:rsidRDefault="000A5026" w:rsidP="00E43B5B">
            <w:pPr>
              <w:widowControl w:val="0"/>
              <w:suppressAutoHyphens/>
              <w:spacing w:line="264" w:lineRule="auto"/>
              <w:jc w:val="both"/>
              <w:rPr>
                <w:rFonts w:ascii="Times New Roman" w:hAnsi="Times New Roman"/>
                <w:sz w:val="24"/>
                <w:szCs w:val="24"/>
                <w:lang w:eastAsia="en-IN"/>
              </w:rPr>
            </w:pPr>
          </w:p>
          <w:p w14:paraId="33D8686F" w14:textId="77777777" w:rsidR="000A5026" w:rsidRDefault="000A5026" w:rsidP="00E43B5B">
            <w:pPr>
              <w:widowControl w:val="0"/>
              <w:suppressAutoHyphens/>
              <w:spacing w:line="264" w:lineRule="auto"/>
              <w:jc w:val="both"/>
              <w:rPr>
                <w:rFonts w:ascii="Times New Roman" w:hAnsi="Times New Roman"/>
                <w:sz w:val="24"/>
                <w:szCs w:val="24"/>
                <w:lang w:eastAsia="en-IN"/>
              </w:rPr>
            </w:pPr>
          </w:p>
          <w:p w14:paraId="643F4F52" w14:textId="77777777" w:rsidR="000A5026" w:rsidRDefault="000A5026" w:rsidP="00E43B5B">
            <w:pPr>
              <w:widowControl w:val="0"/>
              <w:suppressAutoHyphens/>
              <w:spacing w:line="264" w:lineRule="auto"/>
              <w:jc w:val="both"/>
              <w:rPr>
                <w:rFonts w:ascii="Times New Roman" w:hAnsi="Times New Roman"/>
                <w:sz w:val="24"/>
                <w:szCs w:val="24"/>
                <w:lang w:eastAsia="en-IN"/>
              </w:rPr>
            </w:pPr>
          </w:p>
          <w:p w14:paraId="13D6C0C6" w14:textId="77777777" w:rsidR="000A5026" w:rsidRDefault="000A5026" w:rsidP="00E43B5B">
            <w:pPr>
              <w:widowControl w:val="0"/>
              <w:suppressAutoHyphens/>
              <w:spacing w:line="264" w:lineRule="auto"/>
              <w:jc w:val="both"/>
              <w:rPr>
                <w:rFonts w:ascii="Times New Roman" w:hAnsi="Times New Roman"/>
                <w:sz w:val="24"/>
                <w:szCs w:val="24"/>
                <w:lang w:eastAsia="en-IN"/>
              </w:rPr>
            </w:pPr>
          </w:p>
          <w:p w14:paraId="24285CBF" w14:textId="77777777" w:rsidR="000A5026" w:rsidRDefault="000A5026" w:rsidP="00E43B5B">
            <w:pPr>
              <w:widowControl w:val="0"/>
              <w:suppressAutoHyphens/>
              <w:spacing w:line="264" w:lineRule="auto"/>
              <w:jc w:val="both"/>
              <w:rPr>
                <w:rFonts w:ascii="Times New Roman" w:hAnsi="Times New Roman"/>
                <w:sz w:val="24"/>
                <w:szCs w:val="24"/>
                <w:lang w:eastAsia="en-IN"/>
              </w:rPr>
            </w:pPr>
          </w:p>
          <w:p w14:paraId="726E4E1F" w14:textId="77777777" w:rsidR="000A5026" w:rsidRDefault="000A5026" w:rsidP="00E43B5B">
            <w:pPr>
              <w:widowControl w:val="0"/>
              <w:suppressAutoHyphens/>
              <w:spacing w:line="264" w:lineRule="auto"/>
              <w:jc w:val="both"/>
              <w:rPr>
                <w:rFonts w:ascii="Times New Roman" w:hAnsi="Times New Roman"/>
                <w:sz w:val="24"/>
                <w:szCs w:val="24"/>
                <w:lang w:eastAsia="en-IN"/>
              </w:rPr>
            </w:pPr>
          </w:p>
          <w:p w14:paraId="08A71C72" w14:textId="77777777" w:rsidR="000A5026" w:rsidRDefault="000A5026" w:rsidP="00E43B5B">
            <w:pPr>
              <w:widowControl w:val="0"/>
              <w:suppressAutoHyphens/>
              <w:spacing w:line="264" w:lineRule="auto"/>
              <w:jc w:val="both"/>
              <w:rPr>
                <w:rFonts w:ascii="Times New Roman" w:hAnsi="Times New Roman"/>
                <w:sz w:val="24"/>
                <w:szCs w:val="24"/>
                <w:lang w:eastAsia="en-IN"/>
              </w:rPr>
            </w:pPr>
          </w:p>
          <w:p w14:paraId="72ADDCAD" w14:textId="77777777" w:rsidR="000A5026" w:rsidRDefault="000A5026" w:rsidP="00E43B5B">
            <w:pPr>
              <w:widowControl w:val="0"/>
              <w:suppressAutoHyphens/>
              <w:spacing w:line="264" w:lineRule="auto"/>
              <w:jc w:val="both"/>
              <w:rPr>
                <w:rFonts w:ascii="Times New Roman" w:hAnsi="Times New Roman"/>
                <w:sz w:val="24"/>
                <w:szCs w:val="24"/>
                <w:lang w:eastAsia="en-IN"/>
              </w:rPr>
            </w:pPr>
          </w:p>
          <w:p w14:paraId="44E4EC5F" w14:textId="77777777" w:rsidR="000A5026" w:rsidRDefault="000A5026" w:rsidP="00E43B5B">
            <w:pPr>
              <w:widowControl w:val="0"/>
              <w:suppressAutoHyphens/>
              <w:spacing w:line="264" w:lineRule="auto"/>
              <w:jc w:val="both"/>
              <w:rPr>
                <w:rFonts w:ascii="Times New Roman" w:hAnsi="Times New Roman"/>
                <w:sz w:val="24"/>
                <w:szCs w:val="24"/>
                <w:lang w:eastAsia="en-IN"/>
              </w:rPr>
            </w:pPr>
          </w:p>
          <w:p w14:paraId="24B354F3" w14:textId="77777777" w:rsidR="000A5026" w:rsidRDefault="000A5026" w:rsidP="00E43B5B">
            <w:pPr>
              <w:widowControl w:val="0"/>
              <w:suppressAutoHyphens/>
              <w:spacing w:line="264" w:lineRule="auto"/>
              <w:jc w:val="both"/>
              <w:rPr>
                <w:rFonts w:ascii="Times New Roman" w:hAnsi="Times New Roman"/>
                <w:sz w:val="24"/>
                <w:szCs w:val="24"/>
                <w:lang w:eastAsia="en-IN"/>
              </w:rPr>
            </w:pPr>
          </w:p>
          <w:p w14:paraId="7C24F58D" w14:textId="77777777" w:rsidR="000A5026" w:rsidRPr="00E43B5B" w:rsidRDefault="000A5026" w:rsidP="00E43B5B">
            <w:pPr>
              <w:widowControl w:val="0"/>
              <w:suppressAutoHyphens/>
              <w:spacing w:line="264" w:lineRule="auto"/>
              <w:jc w:val="both"/>
              <w:rPr>
                <w:rFonts w:ascii="Times New Roman" w:hAnsi="Times New Roman"/>
                <w:sz w:val="24"/>
                <w:szCs w:val="24"/>
                <w:lang w:eastAsia="en-IN"/>
              </w:rPr>
            </w:pPr>
          </w:p>
          <w:p w14:paraId="08D933BB" w14:textId="7D7CC512" w:rsidR="00932688" w:rsidRPr="007F5B33" w:rsidRDefault="00932688" w:rsidP="00932688">
            <w:pPr>
              <w:pStyle w:val="ListParagraph"/>
              <w:widowControl w:val="0"/>
              <w:numPr>
                <w:ilvl w:val="0"/>
                <w:numId w:val="50"/>
              </w:numPr>
              <w:suppressAutoHyphens/>
              <w:spacing w:line="264" w:lineRule="auto"/>
              <w:jc w:val="both"/>
              <w:rPr>
                <w:rFonts w:ascii="Times New Roman" w:hAnsi="Times New Roman"/>
                <w:b/>
                <w:bCs/>
                <w:sz w:val="24"/>
                <w:szCs w:val="24"/>
                <w:lang w:eastAsia="en-IN"/>
              </w:rPr>
            </w:pPr>
            <w:r w:rsidRPr="007F5B33">
              <w:rPr>
                <w:rFonts w:ascii="Times New Roman" w:hAnsi="Times New Roman"/>
                <w:b/>
                <w:bCs/>
                <w:sz w:val="24"/>
                <w:szCs w:val="24"/>
                <w:lang w:eastAsia="en-IN"/>
              </w:rPr>
              <w:t>Variations 4:</w:t>
            </w:r>
          </w:p>
          <w:p w14:paraId="4F66F761" w14:textId="77777777" w:rsidR="00AA1842" w:rsidRDefault="00AA1842" w:rsidP="00AA1842">
            <w:pPr>
              <w:widowControl w:val="0"/>
              <w:suppressAutoHyphens/>
              <w:spacing w:line="264" w:lineRule="auto"/>
              <w:jc w:val="both"/>
              <w:rPr>
                <w:rFonts w:ascii="Times New Roman" w:hAnsi="Times New Roman"/>
                <w:sz w:val="24"/>
                <w:szCs w:val="24"/>
                <w:lang w:eastAsia="en-IN"/>
              </w:rPr>
            </w:pPr>
          </w:p>
          <w:p w14:paraId="7C8628F4" w14:textId="0A8B07FC" w:rsidR="00AA1842" w:rsidRDefault="0053632C" w:rsidP="00AA1842">
            <w:pPr>
              <w:widowControl w:val="0"/>
              <w:suppressAutoHyphens/>
              <w:spacing w:line="264" w:lineRule="auto"/>
              <w:jc w:val="center"/>
              <w:rPr>
                <w:rFonts w:ascii="Times New Roman" w:hAnsi="Times New Roman"/>
                <w:sz w:val="24"/>
                <w:szCs w:val="24"/>
                <w:lang w:eastAsia="en-IN"/>
              </w:rPr>
            </w:pPr>
            <w:r w:rsidRPr="0053632C">
              <w:rPr>
                <w:rFonts w:ascii="Times New Roman" w:hAnsi="Times New Roman"/>
                <w:noProof/>
                <w:sz w:val="24"/>
                <w:szCs w:val="24"/>
                <w:lang w:eastAsia="en-IN"/>
              </w:rPr>
              <w:drawing>
                <wp:inline distT="0" distB="0" distL="0" distR="0" wp14:anchorId="12BE0938" wp14:editId="1F746570">
                  <wp:extent cx="4991533" cy="5204911"/>
                  <wp:effectExtent l="0" t="0" r="0" b="0"/>
                  <wp:docPr id="67508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83323" name=""/>
                          <pic:cNvPicPr/>
                        </pic:nvPicPr>
                        <pic:blipFill>
                          <a:blip r:embed="rId15"/>
                          <a:stretch>
                            <a:fillRect/>
                          </a:stretch>
                        </pic:blipFill>
                        <pic:spPr>
                          <a:xfrm>
                            <a:off x="0" y="0"/>
                            <a:ext cx="4991533" cy="5204911"/>
                          </a:xfrm>
                          <a:prstGeom prst="rect">
                            <a:avLst/>
                          </a:prstGeom>
                        </pic:spPr>
                      </pic:pic>
                    </a:graphicData>
                  </a:graphic>
                </wp:inline>
              </w:drawing>
            </w:r>
          </w:p>
          <w:p w14:paraId="05AE90D2" w14:textId="77777777" w:rsidR="000A5026" w:rsidRDefault="000A5026" w:rsidP="00AA1842">
            <w:pPr>
              <w:widowControl w:val="0"/>
              <w:suppressAutoHyphens/>
              <w:spacing w:line="264" w:lineRule="auto"/>
              <w:jc w:val="both"/>
              <w:rPr>
                <w:rFonts w:ascii="Times New Roman" w:hAnsi="Times New Roman"/>
                <w:sz w:val="24"/>
                <w:szCs w:val="24"/>
                <w:lang w:eastAsia="en-IN"/>
              </w:rPr>
            </w:pPr>
          </w:p>
          <w:p w14:paraId="3C443296" w14:textId="77777777" w:rsidR="000A5026" w:rsidRDefault="000A5026" w:rsidP="00AA1842">
            <w:pPr>
              <w:widowControl w:val="0"/>
              <w:suppressAutoHyphens/>
              <w:spacing w:line="264" w:lineRule="auto"/>
              <w:jc w:val="both"/>
              <w:rPr>
                <w:rFonts w:ascii="Times New Roman" w:hAnsi="Times New Roman"/>
                <w:sz w:val="24"/>
                <w:szCs w:val="24"/>
                <w:lang w:eastAsia="en-IN"/>
              </w:rPr>
            </w:pPr>
          </w:p>
          <w:p w14:paraId="2E692E37" w14:textId="77777777" w:rsidR="000A5026" w:rsidRDefault="000A5026" w:rsidP="00AA1842">
            <w:pPr>
              <w:widowControl w:val="0"/>
              <w:suppressAutoHyphens/>
              <w:spacing w:line="264" w:lineRule="auto"/>
              <w:jc w:val="both"/>
              <w:rPr>
                <w:rFonts w:ascii="Times New Roman" w:hAnsi="Times New Roman"/>
                <w:sz w:val="24"/>
                <w:szCs w:val="24"/>
                <w:lang w:eastAsia="en-IN"/>
              </w:rPr>
            </w:pPr>
          </w:p>
          <w:p w14:paraId="7B357531" w14:textId="77777777" w:rsidR="000A5026" w:rsidRDefault="000A5026" w:rsidP="00AA1842">
            <w:pPr>
              <w:widowControl w:val="0"/>
              <w:suppressAutoHyphens/>
              <w:spacing w:line="264" w:lineRule="auto"/>
              <w:jc w:val="both"/>
              <w:rPr>
                <w:rFonts w:ascii="Times New Roman" w:hAnsi="Times New Roman"/>
                <w:sz w:val="24"/>
                <w:szCs w:val="24"/>
                <w:lang w:eastAsia="en-IN"/>
              </w:rPr>
            </w:pPr>
          </w:p>
          <w:p w14:paraId="76A1241C" w14:textId="77777777" w:rsidR="000A5026" w:rsidRDefault="000A5026" w:rsidP="00AA1842">
            <w:pPr>
              <w:widowControl w:val="0"/>
              <w:suppressAutoHyphens/>
              <w:spacing w:line="264" w:lineRule="auto"/>
              <w:jc w:val="both"/>
              <w:rPr>
                <w:rFonts w:ascii="Times New Roman" w:hAnsi="Times New Roman"/>
                <w:sz w:val="24"/>
                <w:szCs w:val="24"/>
                <w:lang w:eastAsia="en-IN"/>
              </w:rPr>
            </w:pPr>
          </w:p>
          <w:p w14:paraId="736FDEC2" w14:textId="77777777" w:rsidR="000A5026" w:rsidRDefault="000A5026" w:rsidP="00AA1842">
            <w:pPr>
              <w:widowControl w:val="0"/>
              <w:suppressAutoHyphens/>
              <w:spacing w:line="264" w:lineRule="auto"/>
              <w:jc w:val="both"/>
              <w:rPr>
                <w:rFonts w:ascii="Times New Roman" w:hAnsi="Times New Roman"/>
                <w:sz w:val="24"/>
                <w:szCs w:val="24"/>
                <w:lang w:eastAsia="en-IN"/>
              </w:rPr>
            </w:pPr>
          </w:p>
          <w:p w14:paraId="087A7E85" w14:textId="77777777" w:rsidR="000A5026" w:rsidRPr="00AA1842" w:rsidRDefault="000A5026" w:rsidP="00AA1842">
            <w:pPr>
              <w:widowControl w:val="0"/>
              <w:suppressAutoHyphens/>
              <w:spacing w:line="264" w:lineRule="auto"/>
              <w:jc w:val="both"/>
              <w:rPr>
                <w:rFonts w:ascii="Times New Roman" w:hAnsi="Times New Roman"/>
                <w:sz w:val="24"/>
                <w:szCs w:val="24"/>
                <w:lang w:eastAsia="en-IN"/>
              </w:rPr>
            </w:pPr>
          </w:p>
          <w:p w14:paraId="60BABD84" w14:textId="69C5E6F7" w:rsidR="000A5026" w:rsidRPr="00ED5F64" w:rsidRDefault="00932688" w:rsidP="000A5026">
            <w:pPr>
              <w:pStyle w:val="ListParagraph"/>
              <w:widowControl w:val="0"/>
              <w:numPr>
                <w:ilvl w:val="0"/>
                <w:numId w:val="50"/>
              </w:numPr>
              <w:suppressAutoHyphens/>
              <w:spacing w:line="264" w:lineRule="auto"/>
              <w:jc w:val="both"/>
              <w:rPr>
                <w:rFonts w:ascii="Times New Roman" w:hAnsi="Times New Roman"/>
                <w:b/>
                <w:bCs/>
                <w:sz w:val="24"/>
                <w:szCs w:val="24"/>
                <w:lang w:eastAsia="en-IN"/>
              </w:rPr>
            </w:pPr>
            <w:r w:rsidRPr="007F5B33">
              <w:rPr>
                <w:rFonts w:ascii="Times New Roman" w:hAnsi="Times New Roman"/>
                <w:b/>
                <w:bCs/>
                <w:sz w:val="24"/>
                <w:szCs w:val="24"/>
                <w:lang w:eastAsia="en-IN"/>
              </w:rPr>
              <w:t>Variations 5:</w:t>
            </w:r>
          </w:p>
          <w:p w14:paraId="30BC8E18" w14:textId="32D81330" w:rsidR="000A5026" w:rsidRPr="000A5026" w:rsidRDefault="00ED5F64" w:rsidP="000A5026">
            <w:pPr>
              <w:widowControl w:val="0"/>
              <w:suppressAutoHyphens/>
              <w:spacing w:line="264" w:lineRule="auto"/>
              <w:jc w:val="center"/>
              <w:rPr>
                <w:rFonts w:ascii="Times New Roman" w:hAnsi="Times New Roman"/>
                <w:sz w:val="24"/>
                <w:szCs w:val="24"/>
                <w:lang w:eastAsia="en-IN"/>
              </w:rPr>
            </w:pPr>
            <w:r w:rsidRPr="00ED5F64">
              <w:rPr>
                <w:rFonts w:ascii="Times New Roman" w:hAnsi="Times New Roman"/>
                <w:noProof/>
                <w:sz w:val="24"/>
                <w:szCs w:val="24"/>
                <w:lang w:eastAsia="en-IN"/>
              </w:rPr>
              <w:drawing>
                <wp:inline distT="0" distB="0" distL="0" distR="0" wp14:anchorId="2664DF9F" wp14:editId="5FC0C73D">
                  <wp:extent cx="4817603" cy="7145867"/>
                  <wp:effectExtent l="0" t="0" r="2540" b="0"/>
                  <wp:docPr id="68710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05691" name=""/>
                          <pic:cNvPicPr/>
                        </pic:nvPicPr>
                        <pic:blipFill>
                          <a:blip r:embed="rId16"/>
                          <a:stretch>
                            <a:fillRect/>
                          </a:stretch>
                        </pic:blipFill>
                        <pic:spPr>
                          <a:xfrm>
                            <a:off x="0" y="0"/>
                            <a:ext cx="4819948" cy="7149346"/>
                          </a:xfrm>
                          <a:prstGeom prst="rect">
                            <a:avLst/>
                          </a:prstGeom>
                        </pic:spPr>
                      </pic:pic>
                    </a:graphicData>
                  </a:graphic>
                </wp:inline>
              </w:drawing>
            </w:r>
          </w:p>
          <w:p w14:paraId="214AD96E" w14:textId="6832BE8D" w:rsidR="00932688" w:rsidRPr="00932688" w:rsidRDefault="00932688" w:rsidP="00932688">
            <w:pPr>
              <w:widowControl w:val="0"/>
              <w:suppressAutoHyphens/>
              <w:spacing w:line="264" w:lineRule="auto"/>
              <w:ind w:left="360"/>
              <w:jc w:val="both"/>
              <w:rPr>
                <w:rFonts w:ascii="Times New Roman" w:hAnsi="Times New Roman"/>
                <w:sz w:val="24"/>
                <w:szCs w:val="24"/>
                <w:lang w:eastAsia="en-IN"/>
              </w:rPr>
            </w:pPr>
          </w:p>
        </w:tc>
      </w:tr>
    </w:tbl>
    <w:p w14:paraId="4CC24B49" w14:textId="77777777" w:rsidR="00C70BFD" w:rsidRDefault="00C70BFD" w:rsidP="00F10BB3">
      <w:pPr>
        <w:spacing w:after="0"/>
      </w:pPr>
    </w:p>
    <w:tbl>
      <w:tblPr>
        <w:tblStyle w:val="TableGrid"/>
        <w:tblW w:w="0" w:type="auto"/>
        <w:tblInd w:w="-176" w:type="dxa"/>
        <w:tblLook w:val="04A0" w:firstRow="1" w:lastRow="0" w:firstColumn="1" w:lastColumn="0" w:noHBand="0" w:noVBand="1"/>
      </w:tblPr>
      <w:tblGrid>
        <w:gridCol w:w="9782"/>
      </w:tblGrid>
      <w:tr w:rsidR="00F061A3" w14:paraId="5A0C043E" w14:textId="77777777" w:rsidTr="00075312">
        <w:tc>
          <w:tcPr>
            <w:tcW w:w="9782" w:type="dxa"/>
          </w:tcPr>
          <w:p w14:paraId="28CCF627" w14:textId="2F6DBEF0" w:rsidR="00F061A3" w:rsidRPr="00C70BFD" w:rsidRDefault="00F061A3" w:rsidP="00C70BFD">
            <w:pPr>
              <w:shd w:val="clear" w:color="auto" w:fill="FFFFFF"/>
              <w:spacing w:before="80" w:after="80"/>
              <w:ind w:left="-709" w:firstLine="709"/>
              <w:rPr>
                <w:rFonts w:ascii="Times New Roman" w:hAnsi="Times New Roman"/>
                <w:b/>
                <w:color w:val="BC202E"/>
                <w:sz w:val="24"/>
                <w:szCs w:val="24"/>
              </w:rPr>
            </w:pPr>
            <w:r w:rsidRPr="00F061A3">
              <w:rPr>
                <w:rFonts w:ascii="Times New Roman" w:hAnsi="Times New Roman"/>
                <w:b/>
                <w:color w:val="BC202E"/>
                <w:sz w:val="24"/>
                <w:szCs w:val="24"/>
              </w:rPr>
              <w:lastRenderedPageBreak/>
              <w:t>Post Lab Subjective/Objective type Questions</w:t>
            </w:r>
            <w:r>
              <w:rPr>
                <w:rFonts w:ascii="Times New Roman" w:hAnsi="Times New Roman"/>
                <w:b/>
                <w:color w:val="BC202E"/>
                <w:sz w:val="24"/>
                <w:szCs w:val="24"/>
              </w:rPr>
              <w:t xml:space="preserve">: </w:t>
            </w:r>
          </w:p>
        </w:tc>
      </w:tr>
      <w:tr w:rsidR="00F061A3" w14:paraId="1F3A1967" w14:textId="77777777" w:rsidTr="00075312">
        <w:tc>
          <w:tcPr>
            <w:tcW w:w="9782" w:type="dxa"/>
          </w:tcPr>
          <w:p w14:paraId="6E58AD12" w14:textId="2B462F01" w:rsidR="00A51F6D" w:rsidRPr="00741609" w:rsidRDefault="00594421" w:rsidP="00FF0602">
            <w:pPr>
              <w:pStyle w:val="ListParagraph"/>
              <w:numPr>
                <w:ilvl w:val="0"/>
                <w:numId w:val="11"/>
              </w:numPr>
              <w:jc w:val="both"/>
              <w:rPr>
                <w:rFonts w:ascii="Times New Roman" w:hAnsi="Times New Roman"/>
                <w:b/>
                <w:bCs/>
                <w:iCs/>
                <w:sz w:val="24"/>
                <w:szCs w:val="24"/>
              </w:rPr>
            </w:pPr>
            <w:r w:rsidRPr="00741609">
              <w:rPr>
                <w:rFonts w:ascii="Times New Roman" w:hAnsi="Times New Roman"/>
                <w:b/>
                <w:bCs/>
                <w:iCs/>
                <w:sz w:val="24"/>
                <w:szCs w:val="24"/>
              </w:rPr>
              <w:t>Understand the following code and rewrite the code as per inform in following question.</w:t>
            </w:r>
          </w:p>
          <w:p w14:paraId="52E812DD" w14:textId="77777777" w:rsidR="00594421" w:rsidRPr="00741609" w:rsidRDefault="00594421" w:rsidP="00594421">
            <w:pPr>
              <w:pStyle w:val="ListParagraph"/>
              <w:rPr>
                <w:rFonts w:ascii="Times New Roman" w:hAnsi="Times New Roman"/>
                <w:b/>
                <w:bCs/>
                <w:iCs/>
                <w:sz w:val="24"/>
                <w:szCs w:val="24"/>
              </w:rPr>
            </w:pPr>
          </w:p>
          <w:p w14:paraId="31E1281E" w14:textId="77777777" w:rsidR="00594421" w:rsidRPr="00741609" w:rsidRDefault="00594421" w:rsidP="00594421">
            <w:pPr>
              <w:pStyle w:val="ListParagraph"/>
              <w:rPr>
                <w:rFonts w:ascii="Times New Roman" w:hAnsi="Times New Roman"/>
                <w:b/>
                <w:bCs/>
                <w:iCs/>
                <w:sz w:val="24"/>
                <w:szCs w:val="24"/>
              </w:rPr>
            </w:pPr>
            <w:r w:rsidRPr="00741609">
              <w:rPr>
                <w:rFonts w:ascii="Times New Roman" w:hAnsi="Times New Roman"/>
                <w:b/>
                <w:bCs/>
                <w:iCs/>
                <w:sz w:val="24"/>
                <w:szCs w:val="24"/>
              </w:rPr>
              <w:t xml:space="preserve">class </w:t>
            </w:r>
            <w:proofErr w:type="spellStart"/>
            <w:r w:rsidRPr="00741609">
              <w:rPr>
                <w:rFonts w:ascii="Times New Roman" w:hAnsi="Times New Roman"/>
                <w:b/>
                <w:bCs/>
                <w:iCs/>
                <w:sz w:val="24"/>
                <w:szCs w:val="24"/>
              </w:rPr>
              <w:t>SalesTaxCalculator</w:t>
            </w:r>
            <w:proofErr w:type="spellEnd"/>
            <w:r w:rsidRPr="00741609">
              <w:rPr>
                <w:rFonts w:ascii="Times New Roman" w:hAnsi="Times New Roman"/>
                <w:b/>
                <w:bCs/>
                <w:iCs/>
                <w:sz w:val="24"/>
                <w:szCs w:val="24"/>
              </w:rPr>
              <w:t xml:space="preserve"> {</w:t>
            </w:r>
          </w:p>
          <w:p w14:paraId="25CCD81F" w14:textId="685CA4B9" w:rsidR="00594421" w:rsidRPr="00741609" w:rsidRDefault="00594421" w:rsidP="00594421">
            <w:pPr>
              <w:pStyle w:val="ListParagraph"/>
              <w:rPr>
                <w:rFonts w:ascii="Times New Roman" w:hAnsi="Times New Roman"/>
                <w:b/>
                <w:bCs/>
                <w:iCs/>
                <w:sz w:val="24"/>
                <w:szCs w:val="24"/>
              </w:rPr>
            </w:pPr>
            <w:r w:rsidRPr="00741609">
              <w:rPr>
                <w:rFonts w:ascii="Times New Roman" w:hAnsi="Times New Roman"/>
                <w:b/>
                <w:bCs/>
                <w:iCs/>
                <w:sz w:val="24"/>
                <w:szCs w:val="24"/>
              </w:rPr>
              <w:t xml:space="preserve">    </w:t>
            </w:r>
            <w:r w:rsidRPr="00741609">
              <w:rPr>
                <w:rFonts w:ascii="Times New Roman" w:hAnsi="Times New Roman"/>
                <w:b/>
                <w:bCs/>
                <w:iCs/>
                <w:sz w:val="24"/>
                <w:szCs w:val="24"/>
              </w:rPr>
              <w:tab/>
            </w:r>
            <w:r w:rsidRPr="00741609">
              <w:rPr>
                <w:rFonts w:ascii="Times New Roman" w:hAnsi="Times New Roman"/>
                <w:b/>
                <w:bCs/>
                <w:iCs/>
                <w:sz w:val="24"/>
                <w:szCs w:val="24"/>
              </w:rPr>
              <w:tab/>
              <w:t>float amount=100.0f; //instance variable</w:t>
            </w:r>
          </w:p>
          <w:p w14:paraId="3E8BF334" w14:textId="77777777" w:rsidR="00594421" w:rsidRPr="00741609" w:rsidRDefault="00594421" w:rsidP="00594421">
            <w:pPr>
              <w:pStyle w:val="ListParagraph"/>
              <w:rPr>
                <w:rFonts w:ascii="Times New Roman" w:hAnsi="Times New Roman"/>
                <w:b/>
                <w:bCs/>
                <w:iCs/>
                <w:sz w:val="24"/>
                <w:szCs w:val="24"/>
              </w:rPr>
            </w:pPr>
            <w:r w:rsidRPr="00741609">
              <w:rPr>
                <w:rFonts w:ascii="Times New Roman" w:hAnsi="Times New Roman"/>
                <w:b/>
                <w:bCs/>
                <w:iCs/>
                <w:sz w:val="24"/>
                <w:szCs w:val="24"/>
              </w:rPr>
              <w:t xml:space="preserve">    </w:t>
            </w:r>
            <w:r w:rsidRPr="00741609">
              <w:rPr>
                <w:rFonts w:ascii="Times New Roman" w:hAnsi="Times New Roman"/>
                <w:b/>
                <w:bCs/>
                <w:iCs/>
                <w:sz w:val="24"/>
                <w:szCs w:val="24"/>
              </w:rPr>
              <w:tab/>
            </w:r>
            <w:r w:rsidRPr="00741609">
              <w:rPr>
                <w:rFonts w:ascii="Times New Roman" w:hAnsi="Times New Roman"/>
                <w:b/>
                <w:bCs/>
                <w:iCs/>
                <w:sz w:val="24"/>
                <w:szCs w:val="24"/>
              </w:rPr>
              <w:tab/>
              <w:t xml:space="preserve">float </w:t>
            </w:r>
            <w:proofErr w:type="spellStart"/>
            <w:r w:rsidRPr="00741609">
              <w:rPr>
                <w:rFonts w:ascii="Times New Roman" w:hAnsi="Times New Roman"/>
                <w:b/>
                <w:bCs/>
                <w:iCs/>
                <w:sz w:val="24"/>
                <w:szCs w:val="24"/>
              </w:rPr>
              <w:t>taxRate</w:t>
            </w:r>
            <w:proofErr w:type="spellEnd"/>
            <w:r w:rsidRPr="00741609">
              <w:rPr>
                <w:rFonts w:ascii="Times New Roman" w:hAnsi="Times New Roman"/>
                <w:b/>
                <w:bCs/>
                <w:iCs/>
                <w:sz w:val="24"/>
                <w:szCs w:val="24"/>
              </w:rPr>
              <w:t>=10.2f; //instance variable</w:t>
            </w:r>
          </w:p>
          <w:p w14:paraId="19FDF8D8" w14:textId="77777777" w:rsidR="00594421" w:rsidRPr="00741609" w:rsidRDefault="00594421" w:rsidP="00594421">
            <w:pPr>
              <w:pStyle w:val="ListParagraph"/>
              <w:rPr>
                <w:rFonts w:ascii="Times New Roman" w:hAnsi="Times New Roman"/>
                <w:b/>
                <w:bCs/>
                <w:iCs/>
                <w:sz w:val="24"/>
                <w:szCs w:val="24"/>
              </w:rPr>
            </w:pPr>
            <w:r w:rsidRPr="00741609">
              <w:rPr>
                <w:rFonts w:ascii="Times New Roman" w:hAnsi="Times New Roman"/>
                <w:b/>
                <w:bCs/>
                <w:iCs/>
                <w:sz w:val="24"/>
                <w:szCs w:val="24"/>
              </w:rPr>
              <w:tab/>
            </w:r>
            <w:r w:rsidRPr="00741609">
              <w:rPr>
                <w:rFonts w:ascii="Times New Roman" w:hAnsi="Times New Roman"/>
                <w:b/>
                <w:bCs/>
                <w:iCs/>
                <w:sz w:val="24"/>
                <w:szCs w:val="24"/>
              </w:rPr>
              <w:tab/>
              <w:t xml:space="preserve">void </w:t>
            </w:r>
            <w:proofErr w:type="spellStart"/>
            <w:r w:rsidRPr="00741609">
              <w:rPr>
                <w:rFonts w:ascii="Times New Roman" w:hAnsi="Times New Roman"/>
                <w:b/>
                <w:bCs/>
                <w:iCs/>
                <w:sz w:val="24"/>
                <w:szCs w:val="24"/>
              </w:rPr>
              <w:t>calculateTax</w:t>
            </w:r>
            <w:proofErr w:type="spellEnd"/>
            <w:r w:rsidRPr="00741609">
              <w:rPr>
                <w:rFonts w:ascii="Times New Roman" w:hAnsi="Times New Roman"/>
                <w:b/>
                <w:bCs/>
                <w:iCs/>
                <w:sz w:val="24"/>
                <w:szCs w:val="24"/>
              </w:rPr>
              <w:t>() {</w:t>
            </w:r>
          </w:p>
          <w:p w14:paraId="3F403FF9" w14:textId="77777777" w:rsidR="00594421" w:rsidRPr="00741609" w:rsidRDefault="00594421" w:rsidP="00594421">
            <w:pPr>
              <w:pStyle w:val="ListParagraph"/>
              <w:rPr>
                <w:rFonts w:ascii="Times New Roman" w:hAnsi="Times New Roman"/>
                <w:b/>
                <w:bCs/>
                <w:iCs/>
                <w:sz w:val="24"/>
                <w:szCs w:val="24"/>
              </w:rPr>
            </w:pPr>
            <w:r w:rsidRPr="00741609">
              <w:rPr>
                <w:rFonts w:ascii="Times New Roman" w:hAnsi="Times New Roman"/>
                <w:b/>
                <w:bCs/>
                <w:iCs/>
                <w:sz w:val="24"/>
                <w:szCs w:val="24"/>
              </w:rPr>
              <w:t xml:space="preserve">    </w:t>
            </w:r>
            <w:r w:rsidRPr="00741609">
              <w:rPr>
                <w:rFonts w:ascii="Times New Roman" w:hAnsi="Times New Roman"/>
                <w:b/>
                <w:bCs/>
                <w:iCs/>
                <w:sz w:val="24"/>
                <w:szCs w:val="24"/>
              </w:rPr>
              <w:tab/>
            </w:r>
            <w:r w:rsidRPr="00741609">
              <w:rPr>
                <w:rFonts w:ascii="Times New Roman" w:hAnsi="Times New Roman"/>
                <w:b/>
                <w:bCs/>
                <w:iCs/>
                <w:sz w:val="24"/>
                <w:szCs w:val="24"/>
              </w:rPr>
              <w:tab/>
              <w:t xml:space="preserve">float </w:t>
            </w:r>
            <w:proofErr w:type="spellStart"/>
            <w:r w:rsidRPr="00741609">
              <w:rPr>
                <w:rFonts w:ascii="Times New Roman" w:hAnsi="Times New Roman"/>
                <w:b/>
                <w:bCs/>
                <w:iCs/>
                <w:sz w:val="24"/>
                <w:szCs w:val="24"/>
              </w:rPr>
              <w:t>taxAmt</w:t>
            </w:r>
            <w:proofErr w:type="spellEnd"/>
            <w:r w:rsidRPr="00741609">
              <w:rPr>
                <w:rFonts w:ascii="Times New Roman" w:hAnsi="Times New Roman"/>
                <w:b/>
                <w:bCs/>
                <w:iCs/>
                <w:sz w:val="24"/>
                <w:szCs w:val="24"/>
              </w:rPr>
              <w:t xml:space="preserve"> = amount*</w:t>
            </w:r>
            <w:proofErr w:type="spellStart"/>
            <w:r w:rsidRPr="00741609">
              <w:rPr>
                <w:rFonts w:ascii="Times New Roman" w:hAnsi="Times New Roman"/>
                <w:b/>
                <w:bCs/>
                <w:iCs/>
                <w:sz w:val="24"/>
                <w:szCs w:val="24"/>
              </w:rPr>
              <w:t>taxRate</w:t>
            </w:r>
            <w:proofErr w:type="spellEnd"/>
            <w:r w:rsidRPr="00741609">
              <w:rPr>
                <w:rFonts w:ascii="Times New Roman" w:hAnsi="Times New Roman"/>
                <w:b/>
                <w:bCs/>
                <w:iCs/>
                <w:sz w:val="24"/>
                <w:szCs w:val="24"/>
              </w:rPr>
              <w:t>/100;</w:t>
            </w:r>
          </w:p>
          <w:p w14:paraId="1EE31491" w14:textId="77777777" w:rsidR="00594421" w:rsidRPr="00741609" w:rsidRDefault="00594421" w:rsidP="00594421">
            <w:pPr>
              <w:pStyle w:val="ListParagraph"/>
              <w:rPr>
                <w:rFonts w:ascii="Times New Roman" w:hAnsi="Times New Roman"/>
                <w:b/>
                <w:bCs/>
                <w:iCs/>
                <w:sz w:val="24"/>
                <w:szCs w:val="24"/>
              </w:rPr>
            </w:pPr>
            <w:r w:rsidRPr="00741609">
              <w:rPr>
                <w:rFonts w:ascii="Times New Roman" w:hAnsi="Times New Roman"/>
                <w:b/>
                <w:bCs/>
                <w:iCs/>
                <w:sz w:val="24"/>
                <w:szCs w:val="24"/>
              </w:rPr>
              <w:tab/>
            </w:r>
            <w:r w:rsidRPr="00741609">
              <w:rPr>
                <w:rFonts w:ascii="Times New Roman" w:hAnsi="Times New Roman"/>
                <w:b/>
                <w:bCs/>
                <w:iCs/>
                <w:sz w:val="24"/>
                <w:szCs w:val="24"/>
              </w:rPr>
              <w:tab/>
            </w:r>
            <w:proofErr w:type="spellStart"/>
            <w:r w:rsidRPr="00741609">
              <w:rPr>
                <w:rFonts w:ascii="Times New Roman" w:hAnsi="Times New Roman"/>
                <w:b/>
                <w:bCs/>
                <w:iCs/>
                <w:sz w:val="24"/>
                <w:szCs w:val="24"/>
              </w:rPr>
              <w:t>System.out.println</w:t>
            </w:r>
            <w:proofErr w:type="spellEnd"/>
            <w:r w:rsidRPr="00741609">
              <w:rPr>
                <w:rFonts w:ascii="Times New Roman" w:hAnsi="Times New Roman"/>
                <w:b/>
                <w:bCs/>
                <w:iCs/>
                <w:sz w:val="24"/>
                <w:szCs w:val="24"/>
              </w:rPr>
              <w:t>(</w:t>
            </w:r>
            <w:proofErr w:type="spellStart"/>
            <w:r w:rsidRPr="00741609">
              <w:rPr>
                <w:rFonts w:ascii="Times New Roman" w:hAnsi="Times New Roman"/>
                <w:b/>
                <w:bCs/>
                <w:iCs/>
                <w:sz w:val="24"/>
                <w:szCs w:val="24"/>
              </w:rPr>
              <w:t>taxAmt</w:t>
            </w:r>
            <w:proofErr w:type="spellEnd"/>
            <w:r w:rsidRPr="00741609">
              <w:rPr>
                <w:rFonts w:ascii="Times New Roman" w:hAnsi="Times New Roman"/>
                <w:b/>
                <w:bCs/>
                <w:iCs/>
                <w:sz w:val="24"/>
                <w:szCs w:val="24"/>
              </w:rPr>
              <w:t>);   }</w:t>
            </w:r>
          </w:p>
          <w:p w14:paraId="0898C1BE" w14:textId="77777777" w:rsidR="00594421" w:rsidRPr="00741609" w:rsidRDefault="00594421" w:rsidP="00594421">
            <w:pPr>
              <w:pStyle w:val="ListParagraph"/>
              <w:rPr>
                <w:rFonts w:ascii="Times New Roman" w:hAnsi="Times New Roman"/>
                <w:b/>
                <w:bCs/>
                <w:iCs/>
                <w:sz w:val="24"/>
                <w:szCs w:val="24"/>
              </w:rPr>
            </w:pPr>
            <w:r w:rsidRPr="00741609">
              <w:rPr>
                <w:rFonts w:ascii="Times New Roman" w:hAnsi="Times New Roman"/>
                <w:b/>
                <w:bCs/>
                <w:iCs/>
                <w:sz w:val="24"/>
                <w:szCs w:val="24"/>
              </w:rPr>
              <w:tab/>
              <w:t xml:space="preserve"> </w:t>
            </w:r>
            <w:r w:rsidRPr="00741609">
              <w:rPr>
                <w:rFonts w:ascii="Times New Roman" w:hAnsi="Times New Roman"/>
                <w:b/>
                <w:bCs/>
                <w:iCs/>
                <w:sz w:val="24"/>
                <w:szCs w:val="24"/>
              </w:rPr>
              <w:tab/>
              <w:t xml:space="preserve">public static void main (String </w:t>
            </w:r>
            <w:proofErr w:type="spellStart"/>
            <w:r w:rsidRPr="00741609">
              <w:rPr>
                <w:rFonts w:ascii="Times New Roman" w:hAnsi="Times New Roman"/>
                <w:b/>
                <w:bCs/>
                <w:iCs/>
                <w:sz w:val="24"/>
                <w:szCs w:val="24"/>
              </w:rPr>
              <w:t>args</w:t>
            </w:r>
            <w:proofErr w:type="spellEnd"/>
            <w:r w:rsidRPr="00741609">
              <w:rPr>
                <w:rFonts w:ascii="Times New Roman" w:hAnsi="Times New Roman"/>
                <w:b/>
                <w:bCs/>
                <w:iCs/>
                <w:sz w:val="24"/>
                <w:szCs w:val="24"/>
              </w:rPr>
              <w:t xml:space="preserve">[ ])    </w:t>
            </w:r>
            <w:r w:rsidRPr="00741609">
              <w:rPr>
                <w:rFonts w:ascii="Times New Roman" w:hAnsi="Times New Roman"/>
                <w:b/>
                <w:bCs/>
                <w:iCs/>
                <w:sz w:val="24"/>
                <w:szCs w:val="24"/>
              </w:rPr>
              <w:tab/>
              <w:t>{</w:t>
            </w:r>
          </w:p>
          <w:p w14:paraId="674D38F0" w14:textId="77777777" w:rsidR="00594421" w:rsidRPr="00741609" w:rsidRDefault="00594421" w:rsidP="00594421">
            <w:pPr>
              <w:pStyle w:val="ListParagraph"/>
              <w:rPr>
                <w:rFonts w:ascii="Times New Roman" w:hAnsi="Times New Roman"/>
                <w:b/>
                <w:bCs/>
                <w:iCs/>
                <w:sz w:val="24"/>
                <w:szCs w:val="24"/>
              </w:rPr>
            </w:pPr>
            <w:r w:rsidRPr="00741609">
              <w:rPr>
                <w:rFonts w:ascii="Times New Roman" w:hAnsi="Times New Roman"/>
                <w:b/>
                <w:bCs/>
                <w:iCs/>
                <w:sz w:val="24"/>
                <w:szCs w:val="24"/>
              </w:rPr>
              <w:tab/>
            </w:r>
            <w:r w:rsidRPr="00741609">
              <w:rPr>
                <w:rFonts w:ascii="Times New Roman" w:hAnsi="Times New Roman"/>
                <w:b/>
                <w:bCs/>
                <w:iCs/>
                <w:sz w:val="24"/>
                <w:szCs w:val="24"/>
              </w:rPr>
              <w:tab/>
            </w:r>
            <w:proofErr w:type="spellStart"/>
            <w:r w:rsidRPr="00741609">
              <w:rPr>
                <w:rFonts w:ascii="Times New Roman" w:hAnsi="Times New Roman"/>
                <w:b/>
                <w:bCs/>
                <w:iCs/>
                <w:sz w:val="24"/>
                <w:szCs w:val="24"/>
              </w:rPr>
              <w:t>SalesTaxCalculator</w:t>
            </w:r>
            <w:proofErr w:type="spellEnd"/>
            <w:r w:rsidRPr="00741609">
              <w:rPr>
                <w:rFonts w:ascii="Times New Roman" w:hAnsi="Times New Roman"/>
                <w:b/>
                <w:bCs/>
                <w:iCs/>
                <w:sz w:val="24"/>
                <w:szCs w:val="24"/>
              </w:rPr>
              <w:t xml:space="preserve"> obj1 = new </w:t>
            </w:r>
            <w:proofErr w:type="spellStart"/>
            <w:r w:rsidRPr="00741609">
              <w:rPr>
                <w:rFonts w:ascii="Times New Roman" w:hAnsi="Times New Roman"/>
                <w:b/>
                <w:bCs/>
                <w:iCs/>
                <w:sz w:val="24"/>
                <w:szCs w:val="24"/>
              </w:rPr>
              <w:t>SalesTaxCalculator</w:t>
            </w:r>
            <w:proofErr w:type="spellEnd"/>
            <w:r w:rsidRPr="00741609">
              <w:rPr>
                <w:rFonts w:ascii="Times New Roman" w:hAnsi="Times New Roman"/>
                <w:b/>
                <w:bCs/>
                <w:iCs/>
                <w:sz w:val="24"/>
                <w:szCs w:val="24"/>
              </w:rPr>
              <w:t>();</w:t>
            </w:r>
          </w:p>
          <w:p w14:paraId="188E41C1" w14:textId="77777777" w:rsidR="00594421" w:rsidRPr="00741609" w:rsidRDefault="00594421" w:rsidP="00594421">
            <w:pPr>
              <w:pStyle w:val="ListParagraph"/>
              <w:rPr>
                <w:rFonts w:ascii="Times New Roman" w:hAnsi="Times New Roman"/>
                <w:b/>
                <w:bCs/>
                <w:iCs/>
                <w:sz w:val="24"/>
                <w:szCs w:val="24"/>
              </w:rPr>
            </w:pPr>
            <w:r w:rsidRPr="00741609">
              <w:rPr>
                <w:rFonts w:ascii="Times New Roman" w:hAnsi="Times New Roman"/>
                <w:b/>
                <w:bCs/>
                <w:iCs/>
                <w:sz w:val="24"/>
                <w:szCs w:val="24"/>
              </w:rPr>
              <w:tab/>
            </w:r>
            <w:r w:rsidRPr="00741609">
              <w:rPr>
                <w:rFonts w:ascii="Times New Roman" w:hAnsi="Times New Roman"/>
                <w:b/>
                <w:bCs/>
                <w:iCs/>
                <w:sz w:val="24"/>
                <w:szCs w:val="24"/>
              </w:rPr>
              <w:tab/>
            </w:r>
            <w:proofErr w:type="spellStart"/>
            <w:r w:rsidRPr="00741609">
              <w:rPr>
                <w:rFonts w:ascii="Times New Roman" w:hAnsi="Times New Roman"/>
                <w:b/>
                <w:bCs/>
                <w:iCs/>
                <w:sz w:val="24"/>
                <w:szCs w:val="24"/>
              </w:rPr>
              <w:t>SalesTaxCalculator</w:t>
            </w:r>
            <w:proofErr w:type="spellEnd"/>
            <w:r w:rsidRPr="00741609">
              <w:rPr>
                <w:rFonts w:ascii="Times New Roman" w:hAnsi="Times New Roman"/>
                <w:b/>
                <w:bCs/>
                <w:iCs/>
                <w:sz w:val="24"/>
                <w:szCs w:val="24"/>
              </w:rPr>
              <w:t xml:space="preserve"> obj2 = new </w:t>
            </w:r>
            <w:proofErr w:type="spellStart"/>
            <w:r w:rsidRPr="00741609">
              <w:rPr>
                <w:rFonts w:ascii="Times New Roman" w:hAnsi="Times New Roman"/>
                <w:b/>
                <w:bCs/>
                <w:iCs/>
                <w:sz w:val="24"/>
                <w:szCs w:val="24"/>
              </w:rPr>
              <w:t>SalesTaxCalculator</w:t>
            </w:r>
            <w:proofErr w:type="spellEnd"/>
            <w:r w:rsidRPr="00741609">
              <w:rPr>
                <w:rFonts w:ascii="Times New Roman" w:hAnsi="Times New Roman"/>
                <w:b/>
                <w:bCs/>
                <w:iCs/>
                <w:sz w:val="24"/>
                <w:szCs w:val="24"/>
              </w:rPr>
              <w:t>();</w:t>
            </w:r>
          </w:p>
          <w:p w14:paraId="247D588A" w14:textId="77777777" w:rsidR="00594421" w:rsidRPr="00741609" w:rsidRDefault="00594421" w:rsidP="00594421">
            <w:pPr>
              <w:pStyle w:val="ListParagraph"/>
              <w:jc w:val="both"/>
              <w:rPr>
                <w:rFonts w:ascii="Times New Roman" w:hAnsi="Times New Roman"/>
                <w:b/>
                <w:bCs/>
                <w:iCs/>
                <w:sz w:val="24"/>
                <w:szCs w:val="24"/>
              </w:rPr>
            </w:pPr>
            <w:r w:rsidRPr="00741609">
              <w:rPr>
                <w:rFonts w:ascii="Times New Roman" w:hAnsi="Times New Roman"/>
                <w:b/>
                <w:bCs/>
                <w:iCs/>
                <w:sz w:val="24"/>
                <w:szCs w:val="24"/>
              </w:rPr>
              <w:tab/>
            </w:r>
            <w:proofErr w:type="spellStart"/>
            <w:r w:rsidRPr="00741609">
              <w:rPr>
                <w:rFonts w:ascii="Times New Roman" w:hAnsi="Times New Roman"/>
                <w:b/>
                <w:bCs/>
                <w:iCs/>
                <w:sz w:val="24"/>
                <w:szCs w:val="24"/>
              </w:rPr>
              <w:t>System.out.println</w:t>
            </w:r>
            <w:proofErr w:type="spellEnd"/>
            <w:r w:rsidRPr="00741609">
              <w:rPr>
                <w:rFonts w:ascii="Times New Roman" w:hAnsi="Times New Roman"/>
                <w:b/>
                <w:bCs/>
                <w:iCs/>
                <w:sz w:val="24"/>
                <w:szCs w:val="24"/>
              </w:rPr>
              <w:t>("Amount in Object 1: "+ obj1.amount);</w:t>
            </w:r>
          </w:p>
          <w:p w14:paraId="77BA6E49" w14:textId="77777777" w:rsidR="00594421" w:rsidRPr="00741609" w:rsidRDefault="00594421" w:rsidP="00594421">
            <w:pPr>
              <w:pStyle w:val="ListParagraph"/>
              <w:jc w:val="both"/>
              <w:rPr>
                <w:rFonts w:ascii="Times New Roman" w:hAnsi="Times New Roman"/>
                <w:b/>
                <w:bCs/>
                <w:iCs/>
                <w:sz w:val="24"/>
                <w:szCs w:val="24"/>
              </w:rPr>
            </w:pPr>
            <w:r w:rsidRPr="00741609">
              <w:rPr>
                <w:rFonts w:ascii="Times New Roman" w:hAnsi="Times New Roman"/>
                <w:b/>
                <w:bCs/>
                <w:iCs/>
                <w:sz w:val="24"/>
                <w:szCs w:val="24"/>
              </w:rPr>
              <w:tab/>
            </w:r>
            <w:proofErr w:type="spellStart"/>
            <w:r w:rsidRPr="00741609">
              <w:rPr>
                <w:rFonts w:ascii="Times New Roman" w:hAnsi="Times New Roman"/>
                <w:b/>
                <w:bCs/>
                <w:iCs/>
                <w:sz w:val="24"/>
                <w:szCs w:val="24"/>
              </w:rPr>
              <w:t>System.out.println</w:t>
            </w:r>
            <w:proofErr w:type="spellEnd"/>
            <w:r w:rsidRPr="00741609">
              <w:rPr>
                <w:rFonts w:ascii="Times New Roman" w:hAnsi="Times New Roman"/>
                <w:b/>
                <w:bCs/>
                <w:iCs/>
                <w:sz w:val="24"/>
                <w:szCs w:val="24"/>
              </w:rPr>
              <w:t>("Tax Rate in Object 1: "+ obj1.taxRate);</w:t>
            </w:r>
          </w:p>
          <w:p w14:paraId="4625E3A6" w14:textId="77777777" w:rsidR="00594421" w:rsidRPr="00741609" w:rsidRDefault="00594421" w:rsidP="00594421">
            <w:pPr>
              <w:pStyle w:val="ListParagraph"/>
              <w:jc w:val="both"/>
              <w:rPr>
                <w:rFonts w:ascii="Times New Roman" w:hAnsi="Times New Roman"/>
                <w:b/>
                <w:bCs/>
                <w:iCs/>
                <w:sz w:val="24"/>
                <w:szCs w:val="24"/>
              </w:rPr>
            </w:pPr>
            <w:r w:rsidRPr="00741609">
              <w:rPr>
                <w:rFonts w:ascii="Times New Roman" w:hAnsi="Times New Roman"/>
                <w:b/>
                <w:bCs/>
                <w:iCs/>
                <w:sz w:val="24"/>
                <w:szCs w:val="24"/>
              </w:rPr>
              <w:tab/>
            </w:r>
            <w:proofErr w:type="spellStart"/>
            <w:r w:rsidRPr="00741609">
              <w:rPr>
                <w:rFonts w:ascii="Times New Roman" w:hAnsi="Times New Roman"/>
                <w:b/>
                <w:bCs/>
                <w:iCs/>
                <w:sz w:val="24"/>
                <w:szCs w:val="24"/>
              </w:rPr>
              <w:t>System.out.println</w:t>
            </w:r>
            <w:proofErr w:type="spellEnd"/>
            <w:r w:rsidRPr="00741609">
              <w:rPr>
                <w:rFonts w:ascii="Times New Roman" w:hAnsi="Times New Roman"/>
                <w:b/>
                <w:bCs/>
                <w:iCs/>
                <w:sz w:val="24"/>
                <w:szCs w:val="24"/>
              </w:rPr>
              <w:t>("Amount in Object 2: "+ obj2.amount);</w:t>
            </w:r>
          </w:p>
          <w:p w14:paraId="369B3E55" w14:textId="77777777" w:rsidR="00594421" w:rsidRPr="00741609" w:rsidRDefault="00594421" w:rsidP="00594421">
            <w:pPr>
              <w:pStyle w:val="ListParagraph"/>
              <w:jc w:val="both"/>
              <w:rPr>
                <w:rFonts w:ascii="Times New Roman" w:hAnsi="Times New Roman"/>
                <w:b/>
                <w:bCs/>
                <w:iCs/>
                <w:sz w:val="24"/>
                <w:szCs w:val="24"/>
              </w:rPr>
            </w:pPr>
            <w:r w:rsidRPr="00741609">
              <w:rPr>
                <w:rFonts w:ascii="Times New Roman" w:hAnsi="Times New Roman"/>
                <w:b/>
                <w:bCs/>
                <w:iCs/>
                <w:sz w:val="24"/>
                <w:szCs w:val="24"/>
              </w:rPr>
              <w:tab/>
            </w:r>
            <w:proofErr w:type="spellStart"/>
            <w:r w:rsidRPr="00741609">
              <w:rPr>
                <w:rFonts w:ascii="Times New Roman" w:hAnsi="Times New Roman"/>
                <w:b/>
                <w:bCs/>
                <w:iCs/>
                <w:sz w:val="24"/>
                <w:szCs w:val="24"/>
              </w:rPr>
              <w:t>System.out.println</w:t>
            </w:r>
            <w:proofErr w:type="spellEnd"/>
            <w:r w:rsidRPr="00741609">
              <w:rPr>
                <w:rFonts w:ascii="Times New Roman" w:hAnsi="Times New Roman"/>
                <w:b/>
                <w:bCs/>
                <w:iCs/>
                <w:sz w:val="24"/>
                <w:szCs w:val="24"/>
              </w:rPr>
              <w:t xml:space="preserve">("Tax Rate in Object 2: "+ obj2.taxRate);     </w:t>
            </w:r>
          </w:p>
          <w:p w14:paraId="7CB31359" w14:textId="77777777" w:rsidR="00594421" w:rsidRPr="00741609" w:rsidRDefault="00594421" w:rsidP="00594421">
            <w:pPr>
              <w:pStyle w:val="ListParagraph"/>
              <w:jc w:val="both"/>
              <w:rPr>
                <w:rFonts w:ascii="Times New Roman" w:hAnsi="Times New Roman"/>
                <w:b/>
                <w:bCs/>
                <w:iCs/>
                <w:sz w:val="24"/>
                <w:szCs w:val="24"/>
              </w:rPr>
            </w:pPr>
            <w:r w:rsidRPr="00741609">
              <w:rPr>
                <w:rFonts w:ascii="Times New Roman" w:hAnsi="Times New Roman"/>
                <w:b/>
                <w:bCs/>
                <w:iCs/>
                <w:sz w:val="24"/>
                <w:szCs w:val="24"/>
              </w:rPr>
              <w:tab/>
              <w:t>}}</w:t>
            </w:r>
          </w:p>
          <w:p w14:paraId="20B3414A" w14:textId="77777777" w:rsidR="00594421" w:rsidRPr="00741609" w:rsidRDefault="00594421" w:rsidP="00594421">
            <w:pPr>
              <w:pStyle w:val="ListParagraph"/>
              <w:numPr>
                <w:ilvl w:val="0"/>
                <w:numId w:val="36"/>
              </w:numPr>
              <w:jc w:val="both"/>
              <w:rPr>
                <w:rFonts w:ascii="Times New Roman" w:hAnsi="Times New Roman"/>
                <w:b/>
                <w:bCs/>
                <w:iCs/>
                <w:sz w:val="24"/>
                <w:szCs w:val="24"/>
              </w:rPr>
            </w:pPr>
            <w:r w:rsidRPr="00741609">
              <w:rPr>
                <w:rFonts w:ascii="Times New Roman" w:hAnsi="Times New Roman"/>
                <w:b/>
                <w:bCs/>
                <w:iCs/>
                <w:sz w:val="24"/>
                <w:szCs w:val="24"/>
              </w:rPr>
              <w:t>Modify to accept instance variable using a constructor with no argument and execute it.</w:t>
            </w:r>
          </w:p>
          <w:p w14:paraId="68B50A83" w14:textId="77777777" w:rsidR="003E4B85" w:rsidRDefault="003E4B85" w:rsidP="003E4B85">
            <w:pPr>
              <w:jc w:val="both"/>
              <w:rPr>
                <w:rFonts w:ascii="Times New Roman" w:hAnsi="Times New Roman"/>
                <w:iCs/>
                <w:sz w:val="24"/>
                <w:szCs w:val="24"/>
              </w:rPr>
            </w:pPr>
          </w:p>
          <w:p w14:paraId="27C568FF"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569CD6"/>
                <w:sz w:val="21"/>
                <w:szCs w:val="21"/>
                <w:lang w:val="en-IN" w:eastAsia="en-IN"/>
              </w:rPr>
              <w:t>class</w:t>
            </w: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4EC9B0"/>
                <w:sz w:val="21"/>
                <w:szCs w:val="21"/>
                <w:lang w:val="en-IN" w:eastAsia="en-IN"/>
              </w:rPr>
              <w:t>SalesTaxCalculator</w:t>
            </w:r>
            <w:proofErr w:type="spellEnd"/>
            <w:r w:rsidRPr="003E4B85">
              <w:rPr>
                <w:rFonts w:ascii="Consolas" w:eastAsia="Times New Roman" w:hAnsi="Consolas" w:cs="Times New Roman"/>
                <w:color w:val="CCCCCC"/>
                <w:sz w:val="21"/>
                <w:szCs w:val="21"/>
                <w:lang w:val="en-IN" w:eastAsia="en-IN"/>
              </w:rPr>
              <w:t xml:space="preserve"> </w:t>
            </w:r>
          </w:p>
          <w:p w14:paraId="5B59C152"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w:t>
            </w:r>
          </w:p>
          <w:p w14:paraId="1D5A59F5"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4EC9B0"/>
                <w:sz w:val="21"/>
                <w:szCs w:val="21"/>
                <w:lang w:val="en-IN" w:eastAsia="en-IN"/>
              </w:rPr>
              <w:t>float</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9CDCFE"/>
                <w:sz w:val="21"/>
                <w:szCs w:val="21"/>
                <w:lang w:val="en-IN" w:eastAsia="en-IN"/>
              </w:rPr>
              <w:t>amount</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6A9955"/>
                <w:sz w:val="21"/>
                <w:szCs w:val="21"/>
                <w:lang w:val="en-IN" w:eastAsia="en-IN"/>
              </w:rPr>
              <w:t>// instance variable</w:t>
            </w:r>
          </w:p>
          <w:p w14:paraId="2E39C673"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4EC9B0"/>
                <w:sz w:val="21"/>
                <w:szCs w:val="21"/>
                <w:lang w:val="en-IN" w:eastAsia="en-IN"/>
              </w:rPr>
              <w:t>float</w:t>
            </w: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9CDCFE"/>
                <w:sz w:val="21"/>
                <w:szCs w:val="21"/>
                <w:lang w:val="en-IN" w:eastAsia="en-IN"/>
              </w:rPr>
              <w:t>taxRate</w:t>
            </w:r>
            <w:proofErr w:type="spellEnd"/>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6A9955"/>
                <w:sz w:val="21"/>
                <w:szCs w:val="21"/>
                <w:lang w:val="en-IN" w:eastAsia="en-IN"/>
              </w:rPr>
              <w:t>// instance variable</w:t>
            </w:r>
          </w:p>
          <w:p w14:paraId="797EF753"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p>
          <w:p w14:paraId="16E32B48"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DCDCAA"/>
                <w:sz w:val="21"/>
                <w:szCs w:val="21"/>
                <w:lang w:val="en-IN" w:eastAsia="en-IN"/>
              </w:rPr>
              <w:t>SalesTaxCalculator</w:t>
            </w:r>
            <w:proofErr w:type="spellEnd"/>
            <w:r w:rsidRPr="003E4B85">
              <w:rPr>
                <w:rFonts w:ascii="Consolas" w:eastAsia="Times New Roman" w:hAnsi="Consolas" w:cs="Times New Roman"/>
                <w:color w:val="CCCCCC"/>
                <w:sz w:val="21"/>
                <w:szCs w:val="21"/>
                <w:lang w:val="en-IN" w:eastAsia="en-IN"/>
              </w:rPr>
              <w:t xml:space="preserve">() </w:t>
            </w:r>
          </w:p>
          <w:p w14:paraId="24003403"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w:t>
            </w:r>
          </w:p>
          <w:p w14:paraId="36D81C2D"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9CDCFE"/>
                <w:sz w:val="21"/>
                <w:szCs w:val="21"/>
                <w:lang w:val="en-IN" w:eastAsia="en-IN"/>
              </w:rPr>
              <w:t>amount</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D4D4D4"/>
                <w:sz w:val="21"/>
                <w:szCs w:val="21"/>
                <w:lang w:val="en-IN" w:eastAsia="en-IN"/>
              </w:rPr>
              <w:t>=</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B5CEA8"/>
                <w:sz w:val="21"/>
                <w:szCs w:val="21"/>
                <w:lang w:val="en-IN" w:eastAsia="en-IN"/>
              </w:rPr>
              <w:t>100.0f</w:t>
            </w:r>
            <w:r w:rsidRPr="003E4B85">
              <w:rPr>
                <w:rFonts w:ascii="Consolas" w:eastAsia="Times New Roman" w:hAnsi="Consolas" w:cs="Times New Roman"/>
                <w:color w:val="CCCCCC"/>
                <w:sz w:val="21"/>
                <w:szCs w:val="21"/>
                <w:lang w:val="en-IN" w:eastAsia="en-IN"/>
              </w:rPr>
              <w:t>;</w:t>
            </w:r>
          </w:p>
          <w:p w14:paraId="1BBDAFF5"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9CDCFE"/>
                <w:sz w:val="21"/>
                <w:szCs w:val="21"/>
                <w:lang w:val="en-IN" w:eastAsia="en-IN"/>
              </w:rPr>
              <w:t>taxRate</w:t>
            </w:r>
            <w:proofErr w:type="spellEnd"/>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D4D4D4"/>
                <w:sz w:val="21"/>
                <w:szCs w:val="21"/>
                <w:lang w:val="en-IN" w:eastAsia="en-IN"/>
              </w:rPr>
              <w:t>=</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B5CEA8"/>
                <w:sz w:val="21"/>
                <w:szCs w:val="21"/>
                <w:lang w:val="en-IN" w:eastAsia="en-IN"/>
              </w:rPr>
              <w:t>10.2f</w:t>
            </w:r>
            <w:r w:rsidRPr="003E4B85">
              <w:rPr>
                <w:rFonts w:ascii="Consolas" w:eastAsia="Times New Roman" w:hAnsi="Consolas" w:cs="Times New Roman"/>
                <w:color w:val="CCCCCC"/>
                <w:sz w:val="21"/>
                <w:szCs w:val="21"/>
                <w:lang w:val="en-IN" w:eastAsia="en-IN"/>
              </w:rPr>
              <w:t>;</w:t>
            </w:r>
          </w:p>
          <w:p w14:paraId="57141A07"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w:t>
            </w:r>
          </w:p>
          <w:p w14:paraId="39375815"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p>
          <w:p w14:paraId="1B3AF9CB"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4EC9B0"/>
                <w:sz w:val="21"/>
                <w:szCs w:val="21"/>
                <w:lang w:val="en-IN" w:eastAsia="en-IN"/>
              </w:rPr>
              <w:t>void</w:t>
            </w: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DCDCAA"/>
                <w:sz w:val="21"/>
                <w:szCs w:val="21"/>
                <w:lang w:val="en-IN" w:eastAsia="en-IN"/>
              </w:rPr>
              <w:t>calculateTax</w:t>
            </w:r>
            <w:proofErr w:type="spellEnd"/>
            <w:r w:rsidRPr="003E4B85">
              <w:rPr>
                <w:rFonts w:ascii="Consolas" w:eastAsia="Times New Roman" w:hAnsi="Consolas" w:cs="Times New Roman"/>
                <w:color w:val="CCCCCC"/>
                <w:sz w:val="21"/>
                <w:szCs w:val="21"/>
                <w:lang w:val="en-IN" w:eastAsia="en-IN"/>
              </w:rPr>
              <w:t xml:space="preserve">() </w:t>
            </w:r>
          </w:p>
          <w:p w14:paraId="408DA442"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w:t>
            </w:r>
          </w:p>
          <w:p w14:paraId="14E344B5"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4EC9B0"/>
                <w:sz w:val="21"/>
                <w:szCs w:val="21"/>
                <w:lang w:val="en-IN" w:eastAsia="en-IN"/>
              </w:rPr>
              <w:t>float</w:t>
            </w: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9CDCFE"/>
                <w:sz w:val="21"/>
                <w:szCs w:val="21"/>
                <w:lang w:val="en-IN" w:eastAsia="en-IN"/>
              </w:rPr>
              <w:t>taxAmt</w:t>
            </w:r>
            <w:proofErr w:type="spellEnd"/>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D4D4D4"/>
                <w:sz w:val="21"/>
                <w:szCs w:val="21"/>
                <w:lang w:val="en-IN" w:eastAsia="en-IN"/>
              </w:rPr>
              <w:t>=</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9CDCFE"/>
                <w:sz w:val="21"/>
                <w:szCs w:val="21"/>
                <w:lang w:val="en-IN" w:eastAsia="en-IN"/>
              </w:rPr>
              <w:t>amount</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D4D4D4"/>
                <w:sz w:val="21"/>
                <w:szCs w:val="21"/>
                <w:lang w:val="en-IN" w:eastAsia="en-IN"/>
              </w:rPr>
              <w:t>*</w:t>
            </w: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9CDCFE"/>
                <w:sz w:val="21"/>
                <w:szCs w:val="21"/>
                <w:lang w:val="en-IN" w:eastAsia="en-IN"/>
              </w:rPr>
              <w:t>taxRate</w:t>
            </w:r>
            <w:proofErr w:type="spellEnd"/>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D4D4D4"/>
                <w:sz w:val="21"/>
                <w:szCs w:val="21"/>
                <w:lang w:val="en-IN" w:eastAsia="en-IN"/>
              </w:rPr>
              <w:t>/</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B5CEA8"/>
                <w:sz w:val="21"/>
                <w:szCs w:val="21"/>
                <w:lang w:val="en-IN" w:eastAsia="en-IN"/>
              </w:rPr>
              <w:t>100</w:t>
            </w:r>
            <w:r w:rsidRPr="003E4B85">
              <w:rPr>
                <w:rFonts w:ascii="Consolas" w:eastAsia="Times New Roman" w:hAnsi="Consolas" w:cs="Times New Roman"/>
                <w:color w:val="CCCCCC"/>
                <w:sz w:val="21"/>
                <w:szCs w:val="21"/>
                <w:lang w:val="en-IN" w:eastAsia="en-IN"/>
              </w:rPr>
              <w:t>;</w:t>
            </w:r>
          </w:p>
          <w:p w14:paraId="6DCF873A"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4EC9B0"/>
                <w:sz w:val="21"/>
                <w:szCs w:val="21"/>
                <w:lang w:val="en-IN" w:eastAsia="en-IN"/>
              </w:rPr>
              <w:t>System</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4FC1FF"/>
                <w:sz w:val="21"/>
                <w:szCs w:val="21"/>
                <w:lang w:val="en-IN" w:eastAsia="en-IN"/>
              </w:rPr>
              <w:t>out</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DCDCAA"/>
                <w:sz w:val="21"/>
                <w:szCs w:val="21"/>
                <w:lang w:val="en-IN" w:eastAsia="en-IN"/>
              </w:rPr>
              <w:t>println</w:t>
            </w:r>
            <w:proofErr w:type="spellEnd"/>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CE9178"/>
                <w:sz w:val="21"/>
                <w:szCs w:val="21"/>
                <w:lang w:val="en-IN" w:eastAsia="en-IN"/>
              </w:rPr>
              <w:t>"Tax Amount: "</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D4D4D4"/>
                <w:sz w:val="21"/>
                <w:szCs w:val="21"/>
                <w:lang w:val="en-IN" w:eastAsia="en-IN"/>
              </w:rPr>
              <w:t>+</w:t>
            </w: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9CDCFE"/>
                <w:sz w:val="21"/>
                <w:szCs w:val="21"/>
                <w:lang w:val="en-IN" w:eastAsia="en-IN"/>
              </w:rPr>
              <w:t>taxAmt</w:t>
            </w:r>
            <w:proofErr w:type="spellEnd"/>
            <w:r w:rsidRPr="003E4B85">
              <w:rPr>
                <w:rFonts w:ascii="Consolas" w:eastAsia="Times New Roman" w:hAnsi="Consolas" w:cs="Times New Roman"/>
                <w:color w:val="CCCCCC"/>
                <w:sz w:val="21"/>
                <w:szCs w:val="21"/>
                <w:lang w:val="en-IN" w:eastAsia="en-IN"/>
              </w:rPr>
              <w:t>);</w:t>
            </w:r>
          </w:p>
          <w:p w14:paraId="4D83B41B"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w:t>
            </w:r>
          </w:p>
          <w:p w14:paraId="50A14959"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p>
          <w:p w14:paraId="5687B77E"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569CD6"/>
                <w:sz w:val="21"/>
                <w:szCs w:val="21"/>
                <w:lang w:val="en-IN" w:eastAsia="en-IN"/>
              </w:rPr>
              <w:t>public</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569CD6"/>
                <w:sz w:val="21"/>
                <w:szCs w:val="21"/>
                <w:lang w:val="en-IN" w:eastAsia="en-IN"/>
              </w:rPr>
              <w:t>static</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4EC9B0"/>
                <w:sz w:val="21"/>
                <w:szCs w:val="21"/>
                <w:lang w:val="en-IN" w:eastAsia="en-IN"/>
              </w:rPr>
              <w:t>void</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DCDCAA"/>
                <w:sz w:val="21"/>
                <w:szCs w:val="21"/>
                <w:lang w:val="en-IN" w:eastAsia="en-IN"/>
              </w:rPr>
              <w:t>main</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4EC9B0"/>
                <w:sz w:val="21"/>
                <w:szCs w:val="21"/>
                <w:lang w:val="en-IN" w:eastAsia="en-IN"/>
              </w:rPr>
              <w:t>String</w:t>
            </w: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9CDCFE"/>
                <w:sz w:val="21"/>
                <w:szCs w:val="21"/>
                <w:lang w:val="en-IN" w:eastAsia="en-IN"/>
              </w:rPr>
              <w:t>args</w:t>
            </w:r>
            <w:proofErr w:type="spellEnd"/>
            <w:r w:rsidRPr="003E4B85">
              <w:rPr>
                <w:rFonts w:ascii="Consolas" w:eastAsia="Times New Roman" w:hAnsi="Consolas" w:cs="Times New Roman"/>
                <w:color w:val="CCCCCC"/>
                <w:sz w:val="21"/>
                <w:szCs w:val="21"/>
                <w:lang w:val="en-IN" w:eastAsia="en-IN"/>
              </w:rPr>
              <w:t xml:space="preserve">[]) </w:t>
            </w:r>
          </w:p>
          <w:p w14:paraId="2F9746A6"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p>
          <w:p w14:paraId="597E1B08"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w:t>
            </w:r>
          </w:p>
          <w:p w14:paraId="07FE0010"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4EC9B0"/>
                <w:sz w:val="21"/>
                <w:szCs w:val="21"/>
                <w:lang w:val="en-IN" w:eastAsia="en-IN"/>
              </w:rPr>
              <w:t>SalesTaxCalculator</w:t>
            </w:r>
            <w:proofErr w:type="spellEnd"/>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9CDCFE"/>
                <w:sz w:val="21"/>
                <w:szCs w:val="21"/>
                <w:lang w:val="en-IN" w:eastAsia="en-IN"/>
              </w:rPr>
              <w:t>obj1</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D4D4D4"/>
                <w:sz w:val="21"/>
                <w:szCs w:val="21"/>
                <w:lang w:val="en-IN" w:eastAsia="en-IN"/>
              </w:rPr>
              <w:t>=</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C586C0"/>
                <w:sz w:val="21"/>
                <w:szCs w:val="21"/>
                <w:lang w:val="en-IN" w:eastAsia="en-IN"/>
              </w:rPr>
              <w:t>new</w:t>
            </w: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DCDCAA"/>
                <w:sz w:val="21"/>
                <w:szCs w:val="21"/>
                <w:lang w:val="en-IN" w:eastAsia="en-IN"/>
              </w:rPr>
              <w:t>SalesTaxCalculator</w:t>
            </w:r>
            <w:proofErr w:type="spellEnd"/>
            <w:r w:rsidRPr="003E4B85">
              <w:rPr>
                <w:rFonts w:ascii="Consolas" w:eastAsia="Times New Roman" w:hAnsi="Consolas" w:cs="Times New Roman"/>
                <w:color w:val="CCCCCC"/>
                <w:sz w:val="21"/>
                <w:szCs w:val="21"/>
                <w:lang w:val="en-IN" w:eastAsia="en-IN"/>
              </w:rPr>
              <w:t>();</w:t>
            </w:r>
          </w:p>
          <w:p w14:paraId="365518D7"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4EC9B0"/>
                <w:sz w:val="21"/>
                <w:szCs w:val="21"/>
                <w:lang w:val="en-IN" w:eastAsia="en-IN"/>
              </w:rPr>
              <w:t>SalesTaxCalculator</w:t>
            </w:r>
            <w:proofErr w:type="spellEnd"/>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9CDCFE"/>
                <w:sz w:val="21"/>
                <w:szCs w:val="21"/>
                <w:lang w:val="en-IN" w:eastAsia="en-IN"/>
              </w:rPr>
              <w:t>obj2</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D4D4D4"/>
                <w:sz w:val="21"/>
                <w:szCs w:val="21"/>
                <w:lang w:val="en-IN" w:eastAsia="en-IN"/>
              </w:rPr>
              <w:t>=</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C586C0"/>
                <w:sz w:val="21"/>
                <w:szCs w:val="21"/>
                <w:lang w:val="en-IN" w:eastAsia="en-IN"/>
              </w:rPr>
              <w:t>new</w:t>
            </w: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DCDCAA"/>
                <w:sz w:val="21"/>
                <w:szCs w:val="21"/>
                <w:lang w:val="en-IN" w:eastAsia="en-IN"/>
              </w:rPr>
              <w:t>SalesTaxCalculator</w:t>
            </w:r>
            <w:proofErr w:type="spellEnd"/>
            <w:r w:rsidRPr="003E4B85">
              <w:rPr>
                <w:rFonts w:ascii="Consolas" w:eastAsia="Times New Roman" w:hAnsi="Consolas" w:cs="Times New Roman"/>
                <w:color w:val="CCCCCC"/>
                <w:sz w:val="21"/>
                <w:szCs w:val="21"/>
                <w:lang w:val="en-IN" w:eastAsia="en-IN"/>
              </w:rPr>
              <w:t>();</w:t>
            </w:r>
          </w:p>
          <w:p w14:paraId="79A6BE54"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4EC9B0"/>
                <w:sz w:val="21"/>
                <w:szCs w:val="21"/>
                <w:lang w:val="en-IN" w:eastAsia="en-IN"/>
              </w:rPr>
              <w:t>System</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4FC1FF"/>
                <w:sz w:val="21"/>
                <w:szCs w:val="21"/>
                <w:lang w:val="en-IN" w:eastAsia="en-IN"/>
              </w:rPr>
              <w:t>out</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DCDCAA"/>
                <w:sz w:val="21"/>
                <w:szCs w:val="21"/>
                <w:lang w:val="en-IN" w:eastAsia="en-IN"/>
              </w:rPr>
              <w:t>println</w:t>
            </w:r>
            <w:proofErr w:type="spellEnd"/>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CE9178"/>
                <w:sz w:val="21"/>
                <w:szCs w:val="21"/>
                <w:lang w:val="en-IN" w:eastAsia="en-IN"/>
              </w:rPr>
              <w:t>"</w:t>
            </w:r>
            <w:r w:rsidRPr="003E4B85">
              <w:rPr>
                <w:rFonts w:ascii="Consolas" w:eastAsia="Times New Roman" w:hAnsi="Consolas" w:cs="Times New Roman"/>
                <w:color w:val="D7BA7D"/>
                <w:sz w:val="21"/>
                <w:szCs w:val="21"/>
                <w:lang w:val="en-IN" w:eastAsia="en-IN"/>
              </w:rPr>
              <w:t>\n\</w:t>
            </w:r>
            <w:proofErr w:type="spellStart"/>
            <w:r w:rsidRPr="003E4B85">
              <w:rPr>
                <w:rFonts w:ascii="Consolas" w:eastAsia="Times New Roman" w:hAnsi="Consolas" w:cs="Times New Roman"/>
                <w:color w:val="D7BA7D"/>
                <w:sz w:val="21"/>
                <w:szCs w:val="21"/>
                <w:lang w:val="en-IN" w:eastAsia="en-IN"/>
              </w:rPr>
              <w:t>n</w:t>
            </w:r>
            <w:r w:rsidRPr="003E4B85">
              <w:rPr>
                <w:rFonts w:ascii="Consolas" w:eastAsia="Times New Roman" w:hAnsi="Consolas" w:cs="Times New Roman"/>
                <w:color w:val="CE9178"/>
                <w:sz w:val="21"/>
                <w:szCs w:val="21"/>
                <w:lang w:val="en-IN" w:eastAsia="en-IN"/>
              </w:rPr>
              <w:t>Amount</w:t>
            </w:r>
            <w:proofErr w:type="spellEnd"/>
            <w:r w:rsidRPr="003E4B85">
              <w:rPr>
                <w:rFonts w:ascii="Consolas" w:eastAsia="Times New Roman" w:hAnsi="Consolas" w:cs="Times New Roman"/>
                <w:color w:val="CE9178"/>
                <w:sz w:val="21"/>
                <w:szCs w:val="21"/>
                <w:lang w:val="en-IN" w:eastAsia="en-IN"/>
              </w:rPr>
              <w:t xml:space="preserve"> in Object 1: "</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D4D4D4"/>
                <w:sz w:val="21"/>
                <w:szCs w:val="21"/>
                <w:lang w:val="en-IN" w:eastAsia="en-IN"/>
              </w:rPr>
              <w:t>+</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9CDCFE"/>
                <w:sz w:val="21"/>
                <w:szCs w:val="21"/>
                <w:lang w:val="en-IN" w:eastAsia="en-IN"/>
              </w:rPr>
              <w:t>obj1</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9CDCFE"/>
                <w:sz w:val="21"/>
                <w:szCs w:val="21"/>
                <w:lang w:val="en-IN" w:eastAsia="en-IN"/>
              </w:rPr>
              <w:t>amount</w:t>
            </w:r>
            <w:r w:rsidRPr="003E4B85">
              <w:rPr>
                <w:rFonts w:ascii="Consolas" w:eastAsia="Times New Roman" w:hAnsi="Consolas" w:cs="Times New Roman"/>
                <w:color w:val="CCCCCC"/>
                <w:sz w:val="21"/>
                <w:szCs w:val="21"/>
                <w:lang w:val="en-IN" w:eastAsia="en-IN"/>
              </w:rPr>
              <w:t>);</w:t>
            </w:r>
          </w:p>
          <w:p w14:paraId="0CE08EA3"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lastRenderedPageBreak/>
              <w:t xml:space="preserve">        </w:t>
            </w:r>
            <w:proofErr w:type="spellStart"/>
            <w:r w:rsidRPr="003E4B85">
              <w:rPr>
                <w:rFonts w:ascii="Consolas" w:eastAsia="Times New Roman" w:hAnsi="Consolas" w:cs="Times New Roman"/>
                <w:color w:val="4EC9B0"/>
                <w:sz w:val="21"/>
                <w:szCs w:val="21"/>
                <w:lang w:val="en-IN" w:eastAsia="en-IN"/>
              </w:rPr>
              <w:t>System</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4FC1FF"/>
                <w:sz w:val="21"/>
                <w:szCs w:val="21"/>
                <w:lang w:val="en-IN" w:eastAsia="en-IN"/>
              </w:rPr>
              <w:t>out</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DCDCAA"/>
                <w:sz w:val="21"/>
                <w:szCs w:val="21"/>
                <w:lang w:val="en-IN" w:eastAsia="en-IN"/>
              </w:rPr>
              <w:t>println</w:t>
            </w:r>
            <w:proofErr w:type="spellEnd"/>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CE9178"/>
                <w:sz w:val="21"/>
                <w:szCs w:val="21"/>
                <w:lang w:val="en-IN" w:eastAsia="en-IN"/>
              </w:rPr>
              <w:t>"Tax Rate in Object 1: "</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D4D4D4"/>
                <w:sz w:val="21"/>
                <w:szCs w:val="21"/>
                <w:lang w:val="en-IN" w:eastAsia="en-IN"/>
              </w:rPr>
              <w:t>+</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9CDCFE"/>
                <w:sz w:val="21"/>
                <w:szCs w:val="21"/>
                <w:lang w:val="en-IN" w:eastAsia="en-IN"/>
              </w:rPr>
              <w:t>obj1</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9CDCFE"/>
                <w:sz w:val="21"/>
                <w:szCs w:val="21"/>
                <w:lang w:val="en-IN" w:eastAsia="en-IN"/>
              </w:rPr>
              <w:t>taxRate</w:t>
            </w:r>
            <w:r w:rsidRPr="003E4B85">
              <w:rPr>
                <w:rFonts w:ascii="Consolas" w:eastAsia="Times New Roman" w:hAnsi="Consolas" w:cs="Times New Roman"/>
                <w:color w:val="CCCCCC"/>
                <w:sz w:val="21"/>
                <w:szCs w:val="21"/>
                <w:lang w:val="en-IN" w:eastAsia="en-IN"/>
              </w:rPr>
              <w:t>);</w:t>
            </w:r>
          </w:p>
          <w:p w14:paraId="1DCCA8E8"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4EC9B0"/>
                <w:sz w:val="21"/>
                <w:szCs w:val="21"/>
                <w:lang w:val="en-IN" w:eastAsia="en-IN"/>
              </w:rPr>
              <w:t>System</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4FC1FF"/>
                <w:sz w:val="21"/>
                <w:szCs w:val="21"/>
                <w:lang w:val="en-IN" w:eastAsia="en-IN"/>
              </w:rPr>
              <w:t>out</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DCDCAA"/>
                <w:sz w:val="21"/>
                <w:szCs w:val="21"/>
                <w:lang w:val="en-IN" w:eastAsia="en-IN"/>
              </w:rPr>
              <w:t>println</w:t>
            </w:r>
            <w:proofErr w:type="spellEnd"/>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CE9178"/>
                <w:sz w:val="21"/>
                <w:szCs w:val="21"/>
                <w:lang w:val="en-IN" w:eastAsia="en-IN"/>
              </w:rPr>
              <w:t>"Amount in Object 2: "</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D4D4D4"/>
                <w:sz w:val="21"/>
                <w:szCs w:val="21"/>
                <w:lang w:val="en-IN" w:eastAsia="en-IN"/>
              </w:rPr>
              <w:t>+</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9CDCFE"/>
                <w:sz w:val="21"/>
                <w:szCs w:val="21"/>
                <w:lang w:val="en-IN" w:eastAsia="en-IN"/>
              </w:rPr>
              <w:t>obj2</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9CDCFE"/>
                <w:sz w:val="21"/>
                <w:szCs w:val="21"/>
                <w:lang w:val="en-IN" w:eastAsia="en-IN"/>
              </w:rPr>
              <w:t>amount</w:t>
            </w:r>
            <w:r w:rsidRPr="003E4B85">
              <w:rPr>
                <w:rFonts w:ascii="Consolas" w:eastAsia="Times New Roman" w:hAnsi="Consolas" w:cs="Times New Roman"/>
                <w:color w:val="CCCCCC"/>
                <w:sz w:val="21"/>
                <w:szCs w:val="21"/>
                <w:lang w:val="en-IN" w:eastAsia="en-IN"/>
              </w:rPr>
              <w:t>);</w:t>
            </w:r>
          </w:p>
          <w:p w14:paraId="4F788DC5"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proofErr w:type="spellStart"/>
            <w:r w:rsidRPr="003E4B85">
              <w:rPr>
                <w:rFonts w:ascii="Consolas" w:eastAsia="Times New Roman" w:hAnsi="Consolas" w:cs="Times New Roman"/>
                <w:color w:val="4EC9B0"/>
                <w:sz w:val="21"/>
                <w:szCs w:val="21"/>
                <w:lang w:val="en-IN" w:eastAsia="en-IN"/>
              </w:rPr>
              <w:t>System</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4FC1FF"/>
                <w:sz w:val="21"/>
                <w:szCs w:val="21"/>
                <w:lang w:val="en-IN" w:eastAsia="en-IN"/>
              </w:rPr>
              <w:t>out</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DCDCAA"/>
                <w:sz w:val="21"/>
                <w:szCs w:val="21"/>
                <w:lang w:val="en-IN" w:eastAsia="en-IN"/>
              </w:rPr>
              <w:t>println</w:t>
            </w:r>
            <w:proofErr w:type="spellEnd"/>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CE9178"/>
                <w:sz w:val="21"/>
                <w:szCs w:val="21"/>
                <w:lang w:val="en-IN" w:eastAsia="en-IN"/>
              </w:rPr>
              <w:t>"Tax Rate in Object 2: "</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D4D4D4"/>
                <w:sz w:val="21"/>
                <w:szCs w:val="21"/>
                <w:lang w:val="en-IN" w:eastAsia="en-IN"/>
              </w:rPr>
              <w:t>+</w:t>
            </w: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9CDCFE"/>
                <w:sz w:val="21"/>
                <w:szCs w:val="21"/>
                <w:lang w:val="en-IN" w:eastAsia="en-IN"/>
              </w:rPr>
              <w:t>obj2</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9CDCFE"/>
                <w:sz w:val="21"/>
                <w:szCs w:val="21"/>
                <w:lang w:val="en-IN" w:eastAsia="en-IN"/>
              </w:rPr>
              <w:t>taxRate</w:t>
            </w:r>
            <w:r w:rsidRPr="003E4B85">
              <w:rPr>
                <w:rFonts w:ascii="Consolas" w:eastAsia="Times New Roman" w:hAnsi="Consolas" w:cs="Times New Roman"/>
                <w:color w:val="CCCCCC"/>
                <w:sz w:val="21"/>
                <w:szCs w:val="21"/>
                <w:lang w:val="en-IN" w:eastAsia="en-IN"/>
              </w:rPr>
              <w:t>);</w:t>
            </w:r>
          </w:p>
          <w:p w14:paraId="5EE38EF7"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p>
          <w:p w14:paraId="5AF06FBF"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9CDCFE"/>
                <w:sz w:val="21"/>
                <w:szCs w:val="21"/>
                <w:lang w:val="en-IN" w:eastAsia="en-IN"/>
              </w:rPr>
              <w:t>obj1</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DCDCAA"/>
                <w:sz w:val="21"/>
                <w:szCs w:val="21"/>
                <w:lang w:val="en-IN" w:eastAsia="en-IN"/>
              </w:rPr>
              <w:t>calculateTax</w:t>
            </w:r>
            <w:r w:rsidRPr="003E4B85">
              <w:rPr>
                <w:rFonts w:ascii="Consolas" w:eastAsia="Times New Roman" w:hAnsi="Consolas" w:cs="Times New Roman"/>
                <w:color w:val="CCCCCC"/>
                <w:sz w:val="21"/>
                <w:szCs w:val="21"/>
                <w:lang w:val="en-IN" w:eastAsia="en-IN"/>
              </w:rPr>
              <w:t>();</w:t>
            </w:r>
          </w:p>
          <w:p w14:paraId="54FBE04E"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xml:space="preserve">        </w:t>
            </w:r>
            <w:r w:rsidRPr="003E4B85">
              <w:rPr>
                <w:rFonts w:ascii="Consolas" w:eastAsia="Times New Roman" w:hAnsi="Consolas" w:cs="Times New Roman"/>
                <w:color w:val="9CDCFE"/>
                <w:sz w:val="21"/>
                <w:szCs w:val="21"/>
                <w:lang w:val="en-IN" w:eastAsia="en-IN"/>
              </w:rPr>
              <w:t>obj2</w:t>
            </w:r>
            <w:r w:rsidRPr="003E4B85">
              <w:rPr>
                <w:rFonts w:ascii="Consolas" w:eastAsia="Times New Roman" w:hAnsi="Consolas" w:cs="Times New Roman"/>
                <w:color w:val="CCCCCC"/>
                <w:sz w:val="21"/>
                <w:szCs w:val="21"/>
                <w:lang w:val="en-IN" w:eastAsia="en-IN"/>
              </w:rPr>
              <w:t>.</w:t>
            </w:r>
            <w:r w:rsidRPr="003E4B85">
              <w:rPr>
                <w:rFonts w:ascii="Consolas" w:eastAsia="Times New Roman" w:hAnsi="Consolas" w:cs="Times New Roman"/>
                <w:color w:val="DCDCAA"/>
                <w:sz w:val="21"/>
                <w:szCs w:val="21"/>
                <w:lang w:val="en-IN" w:eastAsia="en-IN"/>
              </w:rPr>
              <w:t>calculateTax</w:t>
            </w:r>
            <w:r w:rsidRPr="003E4B85">
              <w:rPr>
                <w:rFonts w:ascii="Consolas" w:eastAsia="Times New Roman" w:hAnsi="Consolas" w:cs="Times New Roman"/>
                <w:color w:val="CCCCCC"/>
                <w:sz w:val="21"/>
                <w:szCs w:val="21"/>
                <w:lang w:val="en-IN" w:eastAsia="en-IN"/>
              </w:rPr>
              <w:t>();</w:t>
            </w:r>
          </w:p>
          <w:p w14:paraId="5DD8FC15"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    }</w:t>
            </w:r>
          </w:p>
          <w:p w14:paraId="684B931C"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r w:rsidRPr="003E4B85">
              <w:rPr>
                <w:rFonts w:ascii="Consolas" w:eastAsia="Times New Roman" w:hAnsi="Consolas" w:cs="Times New Roman"/>
                <w:color w:val="CCCCCC"/>
                <w:sz w:val="21"/>
                <w:szCs w:val="21"/>
                <w:lang w:val="en-IN" w:eastAsia="en-IN"/>
              </w:rPr>
              <w:t>}</w:t>
            </w:r>
          </w:p>
          <w:p w14:paraId="36577F13" w14:textId="77777777" w:rsidR="003E4B85" w:rsidRPr="003E4B85" w:rsidRDefault="003E4B85" w:rsidP="003E4B85">
            <w:pPr>
              <w:shd w:val="clear" w:color="auto" w:fill="1F1F1F"/>
              <w:spacing w:line="285" w:lineRule="atLeast"/>
              <w:rPr>
                <w:rFonts w:ascii="Consolas" w:eastAsia="Times New Roman" w:hAnsi="Consolas" w:cs="Times New Roman"/>
                <w:color w:val="CCCCCC"/>
                <w:sz w:val="21"/>
                <w:szCs w:val="21"/>
                <w:lang w:val="en-IN" w:eastAsia="en-IN"/>
              </w:rPr>
            </w:pPr>
          </w:p>
          <w:p w14:paraId="472FB477" w14:textId="77777777" w:rsidR="003E4B85" w:rsidRDefault="003E4B85" w:rsidP="003E4B85">
            <w:pPr>
              <w:jc w:val="both"/>
              <w:rPr>
                <w:rFonts w:ascii="Times New Roman" w:hAnsi="Times New Roman"/>
                <w:iCs/>
                <w:sz w:val="24"/>
                <w:szCs w:val="24"/>
              </w:rPr>
            </w:pPr>
          </w:p>
          <w:p w14:paraId="36820FAC" w14:textId="2042A40F" w:rsidR="00CD13FA" w:rsidRDefault="00CD13FA" w:rsidP="00CD13FA">
            <w:pPr>
              <w:jc w:val="center"/>
              <w:rPr>
                <w:rFonts w:ascii="Times New Roman" w:hAnsi="Times New Roman"/>
                <w:iCs/>
                <w:sz w:val="24"/>
                <w:szCs w:val="24"/>
              </w:rPr>
            </w:pPr>
            <w:r w:rsidRPr="00CD13FA">
              <w:rPr>
                <w:rFonts w:ascii="Times New Roman" w:hAnsi="Times New Roman"/>
                <w:iCs/>
                <w:noProof/>
                <w:sz w:val="24"/>
                <w:szCs w:val="24"/>
              </w:rPr>
              <w:drawing>
                <wp:inline distT="0" distB="0" distL="0" distR="0" wp14:anchorId="379C8DD2" wp14:editId="0BF977E0">
                  <wp:extent cx="5197290" cy="2248095"/>
                  <wp:effectExtent l="0" t="0" r="3810" b="0"/>
                  <wp:docPr id="170929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94755" name=""/>
                          <pic:cNvPicPr/>
                        </pic:nvPicPr>
                        <pic:blipFill>
                          <a:blip r:embed="rId17"/>
                          <a:stretch>
                            <a:fillRect/>
                          </a:stretch>
                        </pic:blipFill>
                        <pic:spPr>
                          <a:xfrm>
                            <a:off x="0" y="0"/>
                            <a:ext cx="5197290" cy="2248095"/>
                          </a:xfrm>
                          <a:prstGeom prst="rect">
                            <a:avLst/>
                          </a:prstGeom>
                        </pic:spPr>
                      </pic:pic>
                    </a:graphicData>
                  </a:graphic>
                </wp:inline>
              </w:drawing>
            </w:r>
          </w:p>
          <w:p w14:paraId="3668D8E2" w14:textId="77777777" w:rsidR="00CD13FA" w:rsidRPr="003E4B85" w:rsidRDefault="00CD13FA" w:rsidP="00CD13FA">
            <w:pPr>
              <w:jc w:val="center"/>
              <w:rPr>
                <w:rFonts w:ascii="Times New Roman" w:hAnsi="Times New Roman"/>
                <w:iCs/>
                <w:sz w:val="24"/>
                <w:szCs w:val="24"/>
              </w:rPr>
            </w:pPr>
          </w:p>
          <w:p w14:paraId="70B91FC1" w14:textId="734D2885" w:rsidR="00594421" w:rsidRPr="00741609" w:rsidRDefault="00594421" w:rsidP="00594421">
            <w:pPr>
              <w:pStyle w:val="ListParagraph"/>
              <w:numPr>
                <w:ilvl w:val="0"/>
                <w:numId w:val="36"/>
              </w:numPr>
              <w:jc w:val="both"/>
              <w:rPr>
                <w:rFonts w:ascii="Times New Roman" w:hAnsi="Times New Roman"/>
                <w:b/>
                <w:bCs/>
                <w:iCs/>
                <w:sz w:val="24"/>
                <w:szCs w:val="24"/>
              </w:rPr>
            </w:pPr>
            <w:r w:rsidRPr="00741609">
              <w:rPr>
                <w:rFonts w:ascii="Times New Roman" w:hAnsi="Times New Roman"/>
                <w:b/>
                <w:bCs/>
                <w:iCs/>
                <w:sz w:val="24"/>
                <w:szCs w:val="24"/>
              </w:rPr>
              <w:t>Overload the constructor in part (a) and execute it.</w:t>
            </w:r>
          </w:p>
          <w:p w14:paraId="3C5A74A7" w14:textId="77777777" w:rsidR="00E66671" w:rsidRDefault="00E66671" w:rsidP="00E66671">
            <w:pPr>
              <w:jc w:val="both"/>
              <w:rPr>
                <w:rFonts w:ascii="Times New Roman" w:hAnsi="Times New Roman"/>
                <w:iCs/>
                <w:sz w:val="24"/>
                <w:szCs w:val="24"/>
              </w:rPr>
            </w:pPr>
          </w:p>
          <w:p w14:paraId="4F7DDBE5"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569CD6"/>
                <w:sz w:val="21"/>
                <w:szCs w:val="21"/>
                <w:lang w:val="en-IN" w:eastAsia="en-IN"/>
              </w:rPr>
              <w:t>class</w:t>
            </w: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4EC9B0"/>
                <w:sz w:val="21"/>
                <w:szCs w:val="21"/>
                <w:lang w:val="en-IN" w:eastAsia="en-IN"/>
              </w:rPr>
              <w:t>SalesTaxCalculator</w:t>
            </w:r>
            <w:proofErr w:type="spellEnd"/>
            <w:r w:rsidRPr="00E66671">
              <w:rPr>
                <w:rFonts w:ascii="Consolas" w:eastAsia="Times New Roman" w:hAnsi="Consolas" w:cs="Times New Roman"/>
                <w:color w:val="CCCCCC"/>
                <w:sz w:val="21"/>
                <w:szCs w:val="21"/>
                <w:lang w:val="en-IN" w:eastAsia="en-IN"/>
              </w:rPr>
              <w:t xml:space="preserve"> </w:t>
            </w:r>
          </w:p>
          <w:p w14:paraId="2A69C4F9"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w:t>
            </w:r>
          </w:p>
          <w:p w14:paraId="36B643B3"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4EC9B0"/>
                <w:sz w:val="21"/>
                <w:szCs w:val="21"/>
                <w:lang w:val="en-IN" w:eastAsia="en-IN"/>
              </w:rPr>
              <w:t>float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amount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6A9955"/>
                <w:sz w:val="21"/>
                <w:szCs w:val="21"/>
                <w:lang w:val="en-IN" w:eastAsia="en-IN"/>
              </w:rPr>
              <w:t>// instance variable</w:t>
            </w:r>
          </w:p>
          <w:p w14:paraId="094FE932"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4EC9B0"/>
                <w:sz w:val="21"/>
                <w:szCs w:val="21"/>
                <w:lang w:val="en-IN" w:eastAsia="en-IN"/>
              </w:rPr>
              <w:t>float</w:t>
            </w: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9CDCFE"/>
                <w:sz w:val="21"/>
                <w:szCs w:val="21"/>
                <w:lang w:val="en-IN" w:eastAsia="en-IN"/>
              </w:rPr>
              <w:t>taxRate</w:t>
            </w:r>
            <w:proofErr w:type="spellEnd"/>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6A9955"/>
                <w:sz w:val="21"/>
                <w:szCs w:val="21"/>
                <w:lang w:val="en-IN" w:eastAsia="en-IN"/>
              </w:rPr>
              <w:t>// instance variable</w:t>
            </w:r>
          </w:p>
          <w:p w14:paraId="59B1DB5C"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p>
          <w:p w14:paraId="17393B1B"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DCDCAA"/>
                <w:sz w:val="21"/>
                <w:szCs w:val="21"/>
                <w:lang w:val="en-IN" w:eastAsia="en-IN"/>
              </w:rPr>
              <w:t>SalesTaxCalculator</w:t>
            </w:r>
            <w:proofErr w:type="spellEnd"/>
            <w:r w:rsidRPr="00E66671">
              <w:rPr>
                <w:rFonts w:ascii="Consolas" w:eastAsia="Times New Roman" w:hAnsi="Consolas" w:cs="Times New Roman"/>
                <w:color w:val="CCCCCC"/>
                <w:sz w:val="21"/>
                <w:szCs w:val="21"/>
                <w:lang w:val="en-IN" w:eastAsia="en-IN"/>
              </w:rPr>
              <w:t xml:space="preserve">() </w:t>
            </w:r>
          </w:p>
          <w:p w14:paraId="099D36C1"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w:t>
            </w:r>
          </w:p>
          <w:p w14:paraId="6F4A4993"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amount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4D4D4"/>
                <w:sz w:val="21"/>
                <w:szCs w:val="21"/>
                <w:lang w:val="en-IN" w:eastAsia="en-IN"/>
              </w:rPr>
              <w: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B5CEA8"/>
                <w:sz w:val="21"/>
                <w:szCs w:val="21"/>
                <w:lang w:val="en-IN" w:eastAsia="en-IN"/>
              </w:rPr>
              <w:t>100.0f</w:t>
            </w:r>
            <w:r w:rsidRPr="00E66671">
              <w:rPr>
                <w:rFonts w:ascii="Consolas" w:eastAsia="Times New Roman" w:hAnsi="Consolas" w:cs="Times New Roman"/>
                <w:color w:val="CCCCCC"/>
                <w:sz w:val="21"/>
                <w:szCs w:val="21"/>
                <w:lang w:val="en-IN" w:eastAsia="en-IN"/>
              </w:rPr>
              <w:t>;</w:t>
            </w:r>
          </w:p>
          <w:p w14:paraId="0FF586D7"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9CDCFE"/>
                <w:sz w:val="21"/>
                <w:szCs w:val="21"/>
                <w:lang w:val="en-IN" w:eastAsia="en-IN"/>
              </w:rPr>
              <w:t>taxRate</w:t>
            </w:r>
            <w:proofErr w:type="spellEnd"/>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4D4D4"/>
                <w:sz w:val="21"/>
                <w:szCs w:val="21"/>
                <w:lang w:val="en-IN" w:eastAsia="en-IN"/>
              </w:rPr>
              <w: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B5CEA8"/>
                <w:sz w:val="21"/>
                <w:szCs w:val="21"/>
                <w:lang w:val="en-IN" w:eastAsia="en-IN"/>
              </w:rPr>
              <w:t>10.2f</w:t>
            </w:r>
            <w:r w:rsidRPr="00E66671">
              <w:rPr>
                <w:rFonts w:ascii="Consolas" w:eastAsia="Times New Roman" w:hAnsi="Consolas" w:cs="Times New Roman"/>
                <w:color w:val="CCCCCC"/>
                <w:sz w:val="21"/>
                <w:szCs w:val="21"/>
                <w:lang w:val="en-IN" w:eastAsia="en-IN"/>
              </w:rPr>
              <w:t>;</w:t>
            </w:r>
          </w:p>
          <w:p w14:paraId="59429216"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w:t>
            </w:r>
          </w:p>
          <w:p w14:paraId="69EB47BB"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p>
          <w:p w14:paraId="022BC6CD"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DCDCAA"/>
                <w:sz w:val="21"/>
                <w:szCs w:val="21"/>
                <w:lang w:val="en-IN" w:eastAsia="en-IN"/>
              </w:rPr>
              <w:t>SalesTaxCalculator</w:t>
            </w:r>
            <w:proofErr w:type="spellEnd"/>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4EC9B0"/>
                <w:sz w:val="21"/>
                <w:szCs w:val="21"/>
                <w:lang w:val="en-IN" w:eastAsia="en-IN"/>
              </w:rPr>
              <w:t>float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amt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4EC9B0"/>
                <w:sz w:val="21"/>
                <w:szCs w:val="21"/>
                <w:lang w:val="en-IN" w:eastAsia="en-IN"/>
              </w:rPr>
              <w:t>float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rate</w:t>
            </w:r>
            <w:r w:rsidRPr="00E66671">
              <w:rPr>
                <w:rFonts w:ascii="Consolas" w:eastAsia="Times New Roman" w:hAnsi="Consolas" w:cs="Times New Roman"/>
                <w:color w:val="CCCCCC"/>
                <w:sz w:val="21"/>
                <w:szCs w:val="21"/>
                <w:lang w:val="en-IN" w:eastAsia="en-IN"/>
              </w:rPr>
              <w:t xml:space="preserve">) </w:t>
            </w:r>
          </w:p>
          <w:p w14:paraId="64764F3B"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w:t>
            </w:r>
          </w:p>
          <w:p w14:paraId="29CA8372"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amount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4D4D4"/>
                <w:sz w:val="21"/>
                <w:szCs w:val="21"/>
                <w:lang w:val="en-IN" w:eastAsia="en-IN"/>
              </w:rPr>
              <w: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amt</w:t>
            </w:r>
            <w:r w:rsidRPr="00E66671">
              <w:rPr>
                <w:rFonts w:ascii="Consolas" w:eastAsia="Times New Roman" w:hAnsi="Consolas" w:cs="Times New Roman"/>
                <w:color w:val="CCCCCC"/>
                <w:sz w:val="21"/>
                <w:szCs w:val="21"/>
                <w:lang w:val="en-IN" w:eastAsia="en-IN"/>
              </w:rPr>
              <w:t>;</w:t>
            </w:r>
          </w:p>
          <w:p w14:paraId="5921844E"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9CDCFE"/>
                <w:sz w:val="21"/>
                <w:szCs w:val="21"/>
                <w:lang w:val="en-IN" w:eastAsia="en-IN"/>
              </w:rPr>
              <w:t>taxRate</w:t>
            </w:r>
            <w:proofErr w:type="spellEnd"/>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4D4D4"/>
                <w:sz w:val="21"/>
                <w:szCs w:val="21"/>
                <w:lang w:val="en-IN" w:eastAsia="en-IN"/>
              </w:rPr>
              <w: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rate</w:t>
            </w:r>
            <w:r w:rsidRPr="00E66671">
              <w:rPr>
                <w:rFonts w:ascii="Consolas" w:eastAsia="Times New Roman" w:hAnsi="Consolas" w:cs="Times New Roman"/>
                <w:color w:val="CCCCCC"/>
                <w:sz w:val="21"/>
                <w:szCs w:val="21"/>
                <w:lang w:val="en-IN" w:eastAsia="en-IN"/>
              </w:rPr>
              <w:t>;</w:t>
            </w:r>
          </w:p>
          <w:p w14:paraId="75DD80A5"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w:t>
            </w:r>
          </w:p>
          <w:p w14:paraId="4D9D31C0"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p>
          <w:p w14:paraId="228A7DAD"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4EC9B0"/>
                <w:sz w:val="21"/>
                <w:szCs w:val="21"/>
                <w:lang w:val="en-IN" w:eastAsia="en-IN"/>
              </w:rPr>
              <w:t>void</w:t>
            </w: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DCDCAA"/>
                <w:sz w:val="21"/>
                <w:szCs w:val="21"/>
                <w:lang w:val="en-IN" w:eastAsia="en-IN"/>
              </w:rPr>
              <w:t>calculateTax</w:t>
            </w:r>
            <w:proofErr w:type="spellEnd"/>
            <w:r w:rsidRPr="00E66671">
              <w:rPr>
                <w:rFonts w:ascii="Consolas" w:eastAsia="Times New Roman" w:hAnsi="Consolas" w:cs="Times New Roman"/>
                <w:color w:val="CCCCCC"/>
                <w:sz w:val="21"/>
                <w:szCs w:val="21"/>
                <w:lang w:val="en-IN" w:eastAsia="en-IN"/>
              </w:rPr>
              <w:t xml:space="preserve">() </w:t>
            </w:r>
          </w:p>
          <w:p w14:paraId="3604110B"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lastRenderedPageBreak/>
              <w:t>    {</w:t>
            </w:r>
          </w:p>
          <w:p w14:paraId="550E9981"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4EC9B0"/>
                <w:sz w:val="21"/>
                <w:szCs w:val="21"/>
                <w:lang w:val="en-IN" w:eastAsia="en-IN"/>
              </w:rPr>
              <w:t>float</w:t>
            </w: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9CDCFE"/>
                <w:sz w:val="21"/>
                <w:szCs w:val="21"/>
                <w:lang w:val="en-IN" w:eastAsia="en-IN"/>
              </w:rPr>
              <w:t>taxAmt</w:t>
            </w:r>
            <w:proofErr w:type="spellEnd"/>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4D4D4"/>
                <w:sz w:val="21"/>
                <w:szCs w:val="21"/>
                <w:lang w:val="en-IN" w:eastAsia="en-IN"/>
              </w:rPr>
              <w: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amount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4D4D4"/>
                <w:sz w:val="21"/>
                <w:szCs w:val="21"/>
                <w:lang w:val="en-IN" w:eastAsia="en-IN"/>
              </w:rPr>
              <w:t>*</w:t>
            </w: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9CDCFE"/>
                <w:sz w:val="21"/>
                <w:szCs w:val="21"/>
                <w:lang w:val="en-IN" w:eastAsia="en-IN"/>
              </w:rPr>
              <w:t>taxRate</w:t>
            </w:r>
            <w:proofErr w:type="spellEnd"/>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4D4D4"/>
                <w:sz w:val="21"/>
                <w:szCs w:val="21"/>
                <w:lang w:val="en-IN" w:eastAsia="en-IN"/>
              </w:rPr>
              <w: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B5CEA8"/>
                <w:sz w:val="21"/>
                <w:szCs w:val="21"/>
                <w:lang w:val="en-IN" w:eastAsia="en-IN"/>
              </w:rPr>
              <w:t>100</w:t>
            </w:r>
            <w:r w:rsidRPr="00E66671">
              <w:rPr>
                <w:rFonts w:ascii="Consolas" w:eastAsia="Times New Roman" w:hAnsi="Consolas" w:cs="Times New Roman"/>
                <w:color w:val="CCCCCC"/>
                <w:sz w:val="21"/>
                <w:szCs w:val="21"/>
                <w:lang w:val="en-IN" w:eastAsia="en-IN"/>
              </w:rPr>
              <w:t>;</w:t>
            </w:r>
          </w:p>
          <w:p w14:paraId="2C23C0C8"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4EC9B0"/>
                <w:sz w:val="21"/>
                <w:szCs w:val="21"/>
                <w:lang w:val="en-IN" w:eastAsia="en-IN"/>
              </w:rPr>
              <w:t>System</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4FC1FF"/>
                <w:sz w:val="21"/>
                <w:szCs w:val="21"/>
                <w:lang w:val="en-IN" w:eastAsia="en-IN"/>
              </w:rPr>
              <w:t>out</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DCDCAA"/>
                <w:sz w:val="21"/>
                <w:szCs w:val="21"/>
                <w:lang w:val="en-IN" w:eastAsia="en-IN"/>
              </w:rPr>
              <w:t>println</w:t>
            </w:r>
            <w:proofErr w:type="spellEnd"/>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CE9178"/>
                <w:sz w:val="21"/>
                <w:szCs w:val="21"/>
                <w:lang w:val="en-IN" w:eastAsia="en-IN"/>
              </w:rPr>
              <w:t>"Tax Amount: "</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4D4D4"/>
                <w:sz w:val="21"/>
                <w:szCs w:val="21"/>
                <w:lang w:val="en-IN" w:eastAsia="en-IN"/>
              </w:rPr>
              <w:t>+</w:t>
            </w: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9CDCFE"/>
                <w:sz w:val="21"/>
                <w:szCs w:val="21"/>
                <w:lang w:val="en-IN" w:eastAsia="en-IN"/>
              </w:rPr>
              <w:t>taxAmt</w:t>
            </w:r>
            <w:proofErr w:type="spellEnd"/>
            <w:r w:rsidRPr="00E66671">
              <w:rPr>
                <w:rFonts w:ascii="Consolas" w:eastAsia="Times New Roman" w:hAnsi="Consolas" w:cs="Times New Roman"/>
                <w:color w:val="CCCCCC"/>
                <w:sz w:val="21"/>
                <w:szCs w:val="21"/>
                <w:lang w:val="en-IN" w:eastAsia="en-IN"/>
              </w:rPr>
              <w:t>);</w:t>
            </w:r>
          </w:p>
          <w:p w14:paraId="72A7871A"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w:t>
            </w:r>
          </w:p>
          <w:p w14:paraId="1FF6F778"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p>
          <w:p w14:paraId="6080765B"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569CD6"/>
                <w:sz w:val="21"/>
                <w:szCs w:val="21"/>
                <w:lang w:val="en-IN" w:eastAsia="en-IN"/>
              </w:rPr>
              <w:t>public</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569CD6"/>
                <w:sz w:val="21"/>
                <w:szCs w:val="21"/>
                <w:lang w:val="en-IN" w:eastAsia="en-IN"/>
              </w:rPr>
              <w:t>static</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4EC9B0"/>
                <w:sz w:val="21"/>
                <w:szCs w:val="21"/>
                <w:lang w:val="en-IN" w:eastAsia="en-IN"/>
              </w:rPr>
              <w:t>void</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CDCAA"/>
                <w:sz w:val="21"/>
                <w:szCs w:val="21"/>
                <w:lang w:val="en-IN" w:eastAsia="en-IN"/>
              </w:rPr>
              <w:t>main</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4EC9B0"/>
                <w:sz w:val="21"/>
                <w:szCs w:val="21"/>
                <w:lang w:val="en-IN" w:eastAsia="en-IN"/>
              </w:rPr>
              <w:t>String</w:t>
            </w: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9CDCFE"/>
                <w:sz w:val="21"/>
                <w:szCs w:val="21"/>
                <w:lang w:val="en-IN" w:eastAsia="en-IN"/>
              </w:rPr>
              <w:t>args</w:t>
            </w:r>
            <w:proofErr w:type="spellEnd"/>
            <w:r w:rsidRPr="00E66671">
              <w:rPr>
                <w:rFonts w:ascii="Consolas" w:eastAsia="Times New Roman" w:hAnsi="Consolas" w:cs="Times New Roman"/>
                <w:color w:val="CCCCCC"/>
                <w:sz w:val="21"/>
                <w:szCs w:val="21"/>
                <w:lang w:val="en-IN" w:eastAsia="en-IN"/>
              </w:rPr>
              <w:t xml:space="preserve">[]) </w:t>
            </w:r>
          </w:p>
          <w:p w14:paraId="6D46BF34" w14:textId="4F4D1D49"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w:t>
            </w:r>
          </w:p>
          <w:p w14:paraId="4E221DE8"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4EC9B0"/>
                <w:sz w:val="21"/>
                <w:szCs w:val="21"/>
                <w:lang w:val="en-IN" w:eastAsia="en-IN"/>
              </w:rPr>
              <w:t>SalesTaxCalculator</w:t>
            </w:r>
            <w:proofErr w:type="spellEnd"/>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obj1</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4D4D4"/>
                <w:sz w:val="21"/>
                <w:szCs w:val="21"/>
                <w:lang w:val="en-IN" w:eastAsia="en-IN"/>
              </w:rPr>
              <w: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C586C0"/>
                <w:sz w:val="21"/>
                <w:szCs w:val="21"/>
                <w:lang w:val="en-IN" w:eastAsia="en-IN"/>
              </w:rPr>
              <w:t>new</w:t>
            </w: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DCDCAA"/>
                <w:sz w:val="21"/>
                <w:szCs w:val="21"/>
                <w:lang w:val="en-IN" w:eastAsia="en-IN"/>
              </w:rPr>
              <w:t>SalesTaxCalculator</w:t>
            </w:r>
            <w:proofErr w:type="spellEnd"/>
            <w:r w:rsidRPr="00E66671">
              <w:rPr>
                <w:rFonts w:ascii="Consolas" w:eastAsia="Times New Roman" w:hAnsi="Consolas" w:cs="Times New Roman"/>
                <w:color w:val="CCCCCC"/>
                <w:sz w:val="21"/>
                <w:szCs w:val="21"/>
                <w:lang w:val="en-IN" w:eastAsia="en-IN"/>
              </w:rPr>
              <w:t>();</w:t>
            </w:r>
          </w:p>
          <w:p w14:paraId="0DE23C67"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4EC9B0"/>
                <w:sz w:val="21"/>
                <w:szCs w:val="21"/>
                <w:lang w:val="en-IN" w:eastAsia="en-IN"/>
              </w:rPr>
              <w:t>SalesTaxCalculator</w:t>
            </w:r>
            <w:proofErr w:type="spellEnd"/>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obj2</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4D4D4"/>
                <w:sz w:val="21"/>
                <w:szCs w:val="21"/>
                <w:lang w:val="en-IN" w:eastAsia="en-IN"/>
              </w:rPr>
              <w: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C586C0"/>
                <w:sz w:val="21"/>
                <w:szCs w:val="21"/>
                <w:lang w:val="en-IN" w:eastAsia="en-IN"/>
              </w:rPr>
              <w:t>new</w:t>
            </w: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DCDCAA"/>
                <w:sz w:val="21"/>
                <w:szCs w:val="21"/>
                <w:lang w:val="en-IN" w:eastAsia="en-IN"/>
              </w:rPr>
              <w:t>SalesTaxCalculator</w:t>
            </w:r>
            <w:proofErr w:type="spellEnd"/>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B5CEA8"/>
                <w:sz w:val="21"/>
                <w:szCs w:val="21"/>
                <w:lang w:val="en-IN" w:eastAsia="en-IN"/>
              </w:rPr>
              <w:t>150.0f</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B5CEA8"/>
                <w:sz w:val="21"/>
                <w:szCs w:val="21"/>
                <w:lang w:val="en-IN" w:eastAsia="en-IN"/>
              </w:rPr>
              <w:t>8.5f</w:t>
            </w:r>
            <w:r w:rsidRPr="00E66671">
              <w:rPr>
                <w:rFonts w:ascii="Consolas" w:eastAsia="Times New Roman" w:hAnsi="Consolas" w:cs="Times New Roman"/>
                <w:color w:val="CCCCCC"/>
                <w:sz w:val="21"/>
                <w:szCs w:val="21"/>
                <w:lang w:val="en-IN" w:eastAsia="en-IN"/>
              </w:rPr>
              <w:t>);</w:t>
            </w:r>
          </w:p>
          <w:p w14:paraId="3B33FD35"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p>
          <w:p w14:paraId="5485A029"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4EC9B0"/>
                <w:sz w:val="21"/>
                <w:szCs w:val="21"/>
                <w:lang w:val="en-IN" w:eastAsia="en-IN"/>
              </w:rPr>
              <w:t>System</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4FC1FF"/>
                <w:sz w:val="21"/>
                <w:szCs w:val="21"/>
                <w:lang w:val="en-IN" w:eastAsia="en-IN"/>
              </w:rPr>
              <w:t>out</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DCDCAA"/>
                <w:sz w:val="21"/>
                <w:szCs w:val="21"/>
                <w:lang w:val="en-IN" w:eastAsia="en-IN"/>
              </w:rPr>
              <w:t>println</w:t>
            </w:r>
            <w:proofErr w:type="spellEnd"/>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CE9178"/>
                <w:sz w:val="21"/>
                <w:szCs w:val="21"/>
                <w:lang w:val="en-IN" w:eastAsia="en-IN"/>
              </w:rPr>
              <w:t>"</w:t>
            </w:r>
            <w:r w:rsidRPr="00E66671">
              <w:rPr>
                <w:rFonts w:ascii="Consolas" w:eastAsia="Times New Roman" w:hAnsi="Consolas" w:cs="Times New Roman"/>
                <w:color w:val="D7BA7D"/>
                <w:sz w:val="21"/>
                <w:szCs w:val="21"/>
                <w:lang w:val="en-IN" w:eastAsia="en-IN"/>
              </w:rPr>
              <w:t>\n\</w:t>
            </w:r>
            <w:proofErr w:type="spellStart"/>
            <w:r w:rsidRPr="00E66671">
              <w:rPr>
                <w:rFonts w:ascii="Consolas" w:eastAsia="Times New Roman" w:hAnsi="Consolas" w:cs="Times New Roman"/>
                <w:color w:val="D7BA7D"/>
                <w:sz w:val="21"/>
                <w:szCs w:val="21"/>
                <w:lang w:val="en-IN" w:eastAsia="en-IN"/>
              </w:rPr>
              <w:t>n</w:t>
            </w:r>
            <w:r w:rsidRPr="00E66671">
              <w:rPr>
                <w:rFonts w:ascii="Consolas" w:eastAsia="Times New Roman" w:hAnsi="Consolas" w:cs="Times New Roman"/>
                <w:color w:val="CE9178"/>
                <w:sz w:val="21"/>
                <w:szCs w:val="21"/>
                <w:lang w:val="en-IN" w:eastAsia="en-IN"/>
              </w:rPr>
              <w:t>Amount</w:t>
            </w:r>
            <w:proofErr w:type="spellEnd"/>
            <w:r w:rsidRPr="00E66671">
              <w:rPr>
                <w:rFonts w:ascii="Consolas" w:eastAsia="Times New Roman" w:hAnsi="Consolas" w:cs="Times New Roman"/>
                <w:color w:val="CE9178"/>
                <w:sz w:val="21"/>
                <w:szCs w:val="21"/>
                <w:lang w:val="en-IN" w:eastAsia="en-IN"/>
              </w:rPr>
              <w:t xml:space="preserve"> in Object 1: "</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4D4D4"/>
                <w:sz w:val="21"/>
                <w:szCs w:val="21"/>
                <w:lang w:val="en-IN" w:eastAsia="en-IN"/>
              </w:rPr>
              <w: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obj1</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9CDCFE"/>
                <w:sz w:val="21"/>
                <w:szCs w:val="21"/>
                <w:lang w:val="en-IN" w:eastAsia="en-IN"/>
              </w:rPr>
              <w:t>amount</w:t>
            </w:r>
            <w:r w:rsidRPr="00E66671">
              <w:rPr>
                <w:rFonts w:ascii="Consolas" w:eastAsia="Times New Roman" w:hAnsi="Consolas" w:cs="Times New Roman"/>
                <w:color w:val="CCCCCC"/>
                <w:sz w:val="21"/>
                <w:szCs w:val="21"/>
                <w:lang w:val="en-IN" w:eastAsia="en-IN"/>
              </w:rPr>
              <w:t>);</w:t>
            </w:r>
          </w:p>
          <w:p w14:paraId="255E30CB"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4EC9B0"/>
                <w:sz w:val="21"/>
                <w:szCs w:val="21"/>
                <w:lang w:val="en-IN" w:eastAsia="en-IN"/>
              </w:rPr>
              <w:t>System</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4FC1FF"/>
                <w:sz w:val="21"/>
                <w:szCs w:val="21"/>
                <w:lang w:val="en-IN" w:eastAsia="en-IN"/>
              </w:rPr>
              <w:t>out</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DCDCAA"/>
                <w:sz w:val="21"/>
                <w:szCs w:val="21"/>
                <w:lang w:val="en-IN" w:eastAsia="en-IN"/>
              </w:rPr>
              <w:t>println</w:t>
            </w:r>
            <w:proofErr w:type="spellEnd"/>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CE9178"/>
                <w:sz w:val="21"/>
                <w:szCs w:val="21"/>
                <w:lang w:val="en-IN" w:eastAsia="en-IN"/>
              </w:rPr>
              <w:t>"Tax Rate in Object 1: "</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4D4D4"/>
                <w:sz w:val="21"/>
                <w:szCs w:val="21"/>
                <w:lang w:val="en-IN" w:eastAsia="en-IN"/>
              </w:rPr>
              <w: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obj1</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9CDCFE"/>
                <w:sz w:val="21"/>
                <w:szCs w:val="21"/>
                <w:lang w:val="en-IN" w:eastAsia="en-IN"/>
              </w:rPr>
              <w:t>taxRate</w:t>
            </w:r>
            <w:r w:rsidRPr="00E66671">
              <w:rPr>
                <w:rFonts w:ascii="Consolas" w:eastAsia="Times New Roman" w:hAnsi="Consolas" w:cs="Times New Roman"/>
                <w:color w:val="CCCCCC"/>
                <w:sz w:val="21"/>
                <w:szCs w:val="21"/>
                <w:lang w:val="en-IN" w:eastAsia="en-IN"/>
              </w:rPr>
              <w:t>);</w:t>
            </w:r>
          </w:p>
          <w:p w14:paraId="2982A4CE"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4EC9B0"/>
                <w:sz w:val="21"/>
                <w:szCs w:val="21"/>
                <w:lang w:val="en-IN" w:eastAsia="en-IN"/>
              </w:rPr>
              <w:t>System</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4FC1FF"/>
                <w:sz w:val="21"/>
                <w:szCs w:val="21"/>
                <w:lang w:val="en-IN" w:eastAsia="en-IN"/>
              </w:rPr>
              <w:t>out</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DCDCAA"/>
                <w:sz w:val="21"/>
                <w:szCs w:val="21"/>
                <w:lang w:val="en-IN" w:eastAsia="en-IN"/>
              </w:rPr>
              <w:t>println</w:t>
            </w:r>
            <w:proofErr w:type="spellEnd"/>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CE9178"/>
                <w:sz w:val="21"/>
                <w:szCs w:val="21"/>
                <w:lang w:val="en-IN" w:eastAsia="en-IN"/>
              </w:rPr>
              <w:t>"Amount in Object 2: "</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4D4D4"/>
                <w:sz w:val="21"/>
                <w:szCs w:val="21"/>
                <w:lang w:val="en-IN" w:eastAsia="en-IN"/>
              </w:rPr>
              <w: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obj2</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9CDCFE"/>
                <w:sz w:val="21"/>
                <w:szCs w:val="21"/>
                <w:lang w:val="en-IN" w:eastAsia="en-IN"/>
              </w:rPr>
              <w:t>amount</w:t>
            </w:r>
            <w:r w:rsidRPr="00E66671">
              <w:rPr>
                <w:rFonts w:ascii="Consolas" w:eastAsia="Times New Roman" w:hAnsi="Consolas" w:cs="Times New Roman"/>
                <w:color w:val="CCCCCC"/>
                <w:sz w:val="21"/>
                <w:szCs w:val="21"/>
                <w:lang w:val="en-IN" w:eastAsia="en-IN"/>
              </w:rPr>
              <w:t>);</w:t>
            </w:r>
          </w:p>
          <w:p w14:paraId="13F92A23"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proofErr w:type="spellStart"/>
            <w:r w:rsidRPr="00E66671">
              <w:rPr>
                <w:rFonts w:ascii="Consolas" w:eastAsia="Times New Roman" w:hAnsi="Consolas" w:cs="Times New Roman"/>
                <w:color w:val="4EC9B0"/>
                <w:sz w:val="21"/>
                <w:szCs w:val="21"/>
                <w:lang w:val="en-IN" w:eastAsia="en-IN"/>
              </w:rPr>
              <w:t>System</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4FC1FF"/>
                <w:sz w:val="21"/>
                <w:szCs w:val="21"/>
                <w:lang w:val="en-IN" w:eastAsia="en-IN"/>
              </w:rPr>
              <w:t>out</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DCDCAA"/>
                <w:sz w:val="21"/>
                <w:szCs w:val="21"/>
                <w:lang w:val="en-IN" w:eastAsia="en-IN"/>
              </w:rPr>
              <w:t>println</w:t>
            </w:r>
            <w:proofErr w:type="spellEnd"/>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CE9178"/>
                <w:sz w:val="21"/>
                <w:szCs w:val="21"/>
                <w:lang w:val="en-IN" w:eastAsia="en-IN"/>
              </w:rPr>
              <w:t>"Tax Rate in Object 2: "</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D4D4D4"/>
                <w:sz w:val="21"/>
                <w:szCs w:val="21"/>
                <w:lang w:val="en-IN" w:eastAsia="en-IN"/>
              </w:rPr>
              <w:t>+</w:t>
            </w: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obj2</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9CDCFE"/>
                <w:sz w:val="21"/>
                <w:szCs w:val="21"/>
                <w:lang w:val="en-IN" w:eastAsia="en-IN"/>
              </w:rPr>
              <w:t>taxRate</w:t>
            </w:r>
            <w:r w:rsidRPr="00E66671">
              <w:rPr>
                <w:rFonts w:ascii="Consolas" w:eastAsia="Times New Roman" w:hAnsi="Consolas" w:cs="Times New Roman"/>
                <w:color w:val="CCCCCC"/>
                <w:sz w:val="21"/>
                <w:szCs w:val="21"/>
                <w:lang w:val="en-IN" w:eastAsia="en-IN"/>
              </w:rPr>
              <w:t>);</w:t>
            </w:r>
          </w:p>
          <w:p w14:paraId="58D23623"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p>
          <w:p w14:paraId="1373CA1D"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obj1</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DCDCAA"/>
                <w:sz w:val="21"/>
                <w:szCs w:val="21"/>
                <w:lang w:val="en-IN" w:eastAsia="en-IN"/>
              </w:rPr>
              <w:t>calculateTax</w:t>
            </w:r>
            <w:r w:rsidRPr="00E66671">
              <w:rPr>
                <w:rFonts w:ascii="Consolas" w:eastAsia="Times New Roman" w:hAnsi="Consolas" w:cs="Times New Roman"/>
                <w:color w:val="CCCCCC"/>
                <w:sz w:val="21"/>
                <w:szCs w:val="21"/>
                <w:lang w:val="en-IN" w:eastAsia="en-IN"/>
              </w:rPr>
              <w:t>();</w:t>
            </w:r>
          </w:p>
          <w:p w14:paraId="5C1D7581"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xml:space="preserve">        </w:t>
            </w:r>
            <w:r w:rsidRPr="00E66671">
              <w:rPr>
                <w:rFonts w:ascii="Consolas" w:eastAsia="Times New Roman" w:hAnsi="Consolas" w:cs="Times New Roman"/>
                <w:color w:val="9CDCFE"/>
                <w:sz w:val="21"/>
                <w:szCs w:val="21"/>
                <w:lang w:val="en-IN" w:eastAsia="en-IN"/>
              </w:rPr>
              <w:t>obj2</w:t>
            </w:r>
            <w:r w:rsidRPr="00E66671">
              <w:rPr>
                <w:rFonts w:ascii="Consolas" w:eastAsia="Times New Roman" w:hAnsi="Consolas" w:cs="Times New Roman"/>
                <w:color w:val="CCCCCC"/>
                <w:sz w:val="21"/>
                <w:szCs w:val="21"/>
                <w:lang w:val="en-IN" w:eastAsia="en-IN"/>
              </w:rPr>
              <w:t>.</w:t>
            </w:r>
            <w:r w:rsidRPr="00E66671">
              <w:rPr>
                <w:rFonts w:ascii="Consolas" w:eastAsia="Times New Roman" w:hAnsi="Consolas" w:cs="Times New Roman"/>
                <w:color w:val="DCDCAA"/>
                <w:sz w:val="21"/>
                <w:szCs w:val="21"/>
                <w:lang w:val="en-IN" w:eastAsia="en-IN"/>
              </w:rPr>
              <w:t>calculateTax</w:t>
            </w:r>
            <w:r w:rsidRPr="00E66671">
              <w:rPr>
                <w:rFonts w:ascii="Consolas" w:eastAsia="Times New Roman" w:hAnsi="Consolas" w:cs="Times New Roman"/>
                <w:color w:val="CCCCCC"/>
                <w:sz w:val="21"/>
                <w:szCs w:val="21"/>
                <w:lang w:val="en-IN" w:eastAsia="en-IN"/>
              </w:rPr>
              <w:t>();</w:t>
            </w:r>
          </w:p>
          <w:p w14:paraId="7131ADD4"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    }</w:t>
            </w:r>
          </w:p>
          <w:p w14:paraId="19E6814C"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r w:rsidRPr="00E66671">
              <w:rPr>
                <w:rFonts w:ascii="Consolas" w:eastAsia="Times New Roman" w:hAnsi="Consolas" w:cs="Times New Roman"/>
                <w:color w:val="CCCCCC"/>
                <w:sz w:val="21"/>
                <w:szCs w:val="21"/>
                <w:lang w:val="en-IN" w:eastAsia="en-IN"/>
              </w:rPr>
              <w:t>}</w:t>
            </w:r>
          </w:p>
          <w:p w14:paraId="3AFB0E03" w14:textId="77777777" w:rsidR="00E66671" w:rsidRPr="00E66671" w:rsidRDefault="00E66671" w:rsidP="00E66671">
            <w:pPr>
              <w:shd w:val="clear" w:color="auto" w:fill="1F1F1F"/>
              <w:spacing w:line="285" w:lineRule="atLeast"/>
              <w:rPr>
                <w:rFonts w:ascii="Consolas" w:eastAsia="Times New Roman" w:hAnsi="Consolas" w:cs="Times New Roman"/>
                <w:color w:val="CCCCCC"/>
                <w:sz w:val="21"/>
                <w:szCs w:val="21"/>
                <w:lang w:val="en-IN" w:eastAsia="en-IN"/>
              </w:rPr>
            </w:pPr>
          </w:p>
          <w:p w14:paraId="3EF2C7AE" w14:textId="77777777" w:rsidR="00E66671" w:rsidRDefault="00E66671" w:rsidP="00E66671">
            <w:pPr>
              <w:jc w:val="both"/>
              <w:rPr>
                <w:rFonts w:ascii="Times New Roman" w:hAnsi="Times New Roman"/>
                <w:iCs/>
                <w:sz w:val="24"/>
                <w:szCs w:val="24"/>
              </w:rPr>
            </w:pPr>
          </w:p>
          <w:p w14:paraId="7F5422CA" w14:textId="6FD8E04F" w:rsidR="003B55FB" w:rsidRDefault="003B55FB" w:rsidP="003B55FB">
            <w:pPr>
              <w:jc w:val="center"/>
              <w:rPr>
                <w:rFonts w:ascii="Times New Roman" w:hAnsi="Times New Roman"/>
                <w:iCs/>
                <w:sz w:val="24"/>
                <w:szCs w:val="24"/>
              </w:rPr>
            </w:pPr>
            <w:r w:rsidRPr="003B55FB">
              <w:rPr>
                <w:rFonts w:ascii="Times New Roman" w:hAnsi="Times New Roman"/>
                <w:iCs/>
                <w:noProof/>
                <w:sz w:val="24"/>
                <w:szCs w:val="24"/>
              </w:rPr>
              <w:drawing>
                <wp:inline distT="0" distB="0" distL="0" distR="0" wp14:anchorId="6E221B2D" wp14:editId="2D797D84">
                  <wp:extent cx="5136325" cy="1935648"/>
                  <wp:effectExtent l="0" t="0" r="7620" b="7620"/>
                  <wp:docPr id="73829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92976" name=""/>
                          <pic:cNvPicPr/>
                        </pic:nvPicPr>
                        <pic:blipFill>
                          <a:blip r:embed="rId18"/>
                          <a:stretch>
                            <a:fillRect/>
                          </a:stretch>
                        </pic:blipFill>
                        <pic:spPr>
                          <a:xfrm>
                            <a:off x="0" y="0"/>
                            <a:ext cx="5136325" cy="1935648"/>
                          </a:xfrm>
                          <a:prstGeom prst="rect">
                            <a:avLst/>
                          </a:prstGeom>
                        </pic:spPr>
                      </pic:pic>
                    </a:graphicData>
                  </a:graphic>
                </wp:inline>
              </w:drawing>
            </w:r>
          </w:p>
          <w:p w14:paraId="60B0CA7D" w14:textId="77777777" w:rsidR="00E66671" w:rsidRPr="00E66671" w:rsidRDefault="00E66671" w:rsidP="00E66671">
            <w:pPr>
              <w:jc w:val="both"/>
              <w:rPr>
                <w:rFonts w:ascii="Times New Roman" w:hAnsi="Times New Roman"/>
                <w:iCs/>
                <w:sz w:val="24"/>
                <w:szCs w:val="24"/>
              </w:rPr>
            </w:pPr>
          </w:p>
          <w:p w14:paraId="72185A1E" w14:textId="0E840811" w:rsidR="00594421" w:rsidRDefault="00594421" w:rsidP="00594421">
            <w:pPr>
              <w:pStyle w:val="ListParagraph"/>
              <w:numPr>
                <w:ilvl w:val="0"/>
                <w:numId w:val="36"/>
              </w:numPr>
              <w:jc w:val="both"/>
              <w:rPr>
                <w:rFonts w:ascii="Times New Roman" w:hAnsi="Times New Roman"/>
                <w:iCs/>
                <w:sz w:val="24"/>
                <w:szCs w:val="24"/>
              </w:rPr>
            </w:pPr>
            <w:r w:rsidRPr="00741609">
              <w:rPr>
                <w:rFonts w:ascii="Times New Roman" w:hAnsi="Times New Roman"/>
                <w:b/>
                <w:bCs/>
                <w:iCs/>
                <w:sz w:val="24"/>
                <w:szCs w:val="24"/>
              </w:rPr>
              <w:t xml:space="preserve">Make the use of </w:t>
            </w:r>
            <w:r w:rsidRPr="00741609">
              <w:rPr>
                <w:rFonts w:ascii="Times New Roman" w:hAnsi="Times New Roman"/>
                <w:b/>
                <w:bCs/>
                <w:i/>
                <w:sz w:val="24"/>
                <w:szCs w:val="24"/>
              </w:rPr>
              <w:t>this</w:t>
            </w:r>
            <w:r w:rsidRPr="00741609">
              <w:rPr>
                <w:rFonts w:ascii="Times New Roman" w:hAnsi="Times New Roman"/>
                <w:b/>
                <w:bCs/>
                <w:iCs/>
                <w:sz w:val="24"/>
                <w:szCs w:val="24"/>
              </w:rPr>
              <w:t xml:space="preserve"> keyword in part (b) and shows its usages.</w:t>
            </w:r>
          </w:p>
          <w:p w14:paraId="2089D76A" w14:textId="77777777" w:rsidR="00C70BFD" w:rsidRDefault="00C70BFD" w:rsidP="00C70BFD">
            <w:pPr>
              <w:ind w:left="1080"/>
              <w:jc w:val="both"/>
              <w:rPr>
                <w:rFonts w:ascii="Times New Roman" w:hAnsi="Times New Roman"/>
                <w:iCs/>
                <w:sz w:val="24"/>
                <w:szCs w:val="24"/>
              </w:rPr>
            </w:pPr>
          </w:p>
          <w:p w14:paraId="60181927"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569CD6"/>
                <w:sz w:val="21"/>
                <w:szCs w:val="21"/>
                <w:lang w:val="en-IN" w:eastAsia="en-IN"/>
              </w:rPr>
              <w:t>class</w:t>
            </w: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4EC9B0"/>
                <w:sz w:val="21"/>
                <w:szCs w:val="21"/>
                <w:lang w:val="en-IN" w:eastAsia="en-IN"/>
              </w:rPr>
              <w:t>SalesTaxCalculator</w:t>
            </w:r>
            <w:proofErr w:type="spellEnd"/>
            <w:r w:rsidRPr="00DC1C93">
              <w:rPr>
                <w:rFonts w:ascii="Consolas" w:eastAsia="Times New Roman" w:hAnsi="Consolas" w:cs="Times New Roman"/>
                <w:color w:val="CCCCCC"/>
                <w:sz w:val="21"/>
                <w:szCs w:val="21"/>
                <w:lang w:val="en-IN" w:eastAsia="en-IN"/>
              </w:rPr>
              <w:t xml:space="preserve"> </w:t>
            </w:r>
          </w:p>
          <w:p w14:paraId="1789E4D5"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w:t>
            </w:r>
          </w:p>
          <w:p w14:paraId="201C8CEF"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4EC9B0"/>
                <w:sz w:val="21"/>
                <w:szCs w:val="21"/>
                <w:lang w:val="en-IN" w:eastAsia="en-IN"/>
              </w:rPr>
              <w:t>float</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9CDCFE"/>
                <w:sz w:val="21"/>
                <w:szCs w:val="21"/>
                <w:lang w:val="en-IN" w:eastAsia="en-IN"/>
              </w:rPr>
              <w:t>amount</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6A9955"/>
                <w:sz w:val="21"/>
                <w:szCs w:val="21"/>
                <w:lang w:val="en-IN" w:eastAsia="en-IN"/>
              </w:rPr>
              <w:t>// instance variable</w:t>
            </w:r>
          </w:p>
          <w:p w14:paraId="0257603B"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4EC9B0"/>
                <w:sz w:val="21"/>
                <w:szCs w:val="21"/>
                <w:lang w:val="en-IN" w:eastAsia="en-IN"/>
              </w:rPr>
              <w:t>float</w:t>
            </w: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9CDCFE"/>
                <w:sz w:val="21"/>
                <w:szCs w:val="21"/>
                <w:lang w:val="en-IN" w:eastAsia="en-IN"/>
              </w:rPr>
              <w:t>taxRate</w:t>
            </w:r>
            <w:proofErr w:type="spellEnd"/>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6A9955"/>
                <w:sz w:val="21"/>
                <w:szCs w:val="21"/>
                <w:lang w:val="en-IN" w:eastAsia="en-IN"/>
              </w:rPr>
              <w:t>// instance variable</w:t>
            </w:r>
          </w:p>
          <w:p w14:paraId="6D135BC5"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p>
          <w:p w14:paraId="1AB49872"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DCDCAA"/>
                <w:sz w:val="21"/>
                <w:szCs w:val="21"/>
                <w:lang w:val="en-IN" w:eastAsia="en-IN"/>
              </w:rPr>
              <w:t>SalesTaxCalculator</w:t>
            </w:r>
            <w:proofErr w:type="spellEnd"/>
            <w:r w:rsidRPr="00DC1C93">
              <w:rPr>
                <w:rFonts w:ascii="Consolas" w:eastAsia="Times New Roman" w:hAnsi="Consolas" w:cs="Times New Roman"/>
                <w:color w:val="CCCCCC"/>
                <w:sz w:val="21"/>
                <w:szCs w:val="21"/>
                <w:lang w:val="en-IN" w:eastAsia="en-IN"/>
              </w:rPr>
              <w:t xml:space="preserve">() </w:t>
            </w:r>
          </w:p>
          <w:p w14:paraId="1D490BFB"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w:t>
            </w:r>
          </w:p>
          <w:p w14:paraId="165D695D"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569CD6"/>
                <w:sz w:val="21"/>
                <w:szCs w:val="21"/>
                <w:lang w:val="en-IN" w:eastAsia="en-IN"/>
              </w:rPr>
              <w:t>this</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B5CEA8"/>
                <w:sz w:val="21"/>
                <w:szCs w:val="21"/>
                <w:lang w:val="en-IN" w:eastAsia="en-IN"/>
              </w:rPr>
              <w:t>100.0f</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B5CEA8"/>
                <w:sz w:val="21"/>
                <w:szCs w:val="21"/>
                <w:lang w:val="en-IN" w:eastAsia="en-IN"/>
              </w:rPr>
              <w:t>10.2f</w:t>
            </w:r>
            <w:r w:rsidRPr="00DC1C93">
              <w:rPr>
                <w:rFonts w:ascii="Consolas" w:eastAsia="Times New Roman" w:hAnsi="Consolas" w:cs="Times New Roman"/>
                <w:color w:val="CCCCCC"/>
                <w:sz w:val="21"/>
                <w:szCs w:val="21"/>
                <w:lang w:val="en-IN" w:eastAsia="en-IN"/>
              </w:rPr>
              <w:t>);</w:t>
            </w:r>
          </w:p>
          <w:p w14:paraId="189FCBB6"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w:t>
            </w:r>
          </w:p>
          <w:p w14:paraId="4556BE10"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p>
          <w:p w14:paraId="2BC64774"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DCDCAA"/>
                <w:sz w:val="21"/>
                <w:szCs w:val="21"/>
                <w:lang w:val="en-IN" w:eastAsia="en-IN"/>
              </w:rPr>
              <w:t>SalesTaxCalculator</w:t>
            </w:r>
            <w:proofErr w:type="spellEnd"/>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4EC9B0"/>
                <w:sz w:val="21"/>
                <w:szCs w:val="21"/>
                <w:lang w:val="en-IN" w:eastAsia="en-IN"/>
              </w:rPr>
              <w:t>float</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9CDCFE"/>
                <w:sz w:val="21"/>
                <w:szCs w:val="21"/>
                <w:lang w:val="en-IN" w:eastAsia="en-IN"/>
              </w:rPr>
              <w:t>amount</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4EC9B0"/>
                <w:sz w:val="21"/>
                <w:szCs w:val="21"/>
                <w:lang w:val="en-IN" w:eastAsia="en-IN"/>
              </w:rPr>
              <w:t>float</w:t>
            </w: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9CDCFE"/>
                <w:sz w:val="21"/>
                <w:szCs w:val="21"/>
                <w:lang w:val="en-IN" w:eastAsia="en-IN"/>
              </w:rPr>
              <w:t>taxRate</w:t>
            </w:r>
            <w:proofErr w:type="spellEnd"/>
            <w:r w:rsidRPr="00DC1C93">
              <w:rPr>
                <w:rFonts w:ascii="Consolas" w:eastAsia="Times New Roman" w:hAnsi="Consolas" w:cs="Times New Roman"/>
                <w:color w:val="CCCCCC"/>
                <w:sz w:val="21"/>
                <w:szCs w:val="21"/>
                <w:lang w:val="en-IN" w:eastAsia="en-IN"/>
              </w:rPr>
              <w:t xml:space="preserve">) </w:t>
            </w:r>
          </w:p>
          <w:p w14:paraId="70AFE63C"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w:t>
            </w:r>
          </w:p>
          <w:p w14:paraId="2720755F"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569CD6"/>
                <w:sz w:val="21"/>
                <w:szCs w:val="21"/>
                <w:lang w:val="en-IN" w:eastAsia="en-IN"/>
              </w:rPr>
              <w:t>this</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9CDCFE"/>
                <w:sz w:val="21"/>
                <w:szCs w:val="21"/>
                <w:lang w:val="en-IN" w:eastAsia="en-IN"/>
              </w:rPr>
              <w:t>amount</w:t>
            </w:r>
            <w:proofErr w:type="spellEnd"/>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D4D4D4"/>
                <w:sz w:val="21"/>
                <w:szCs w:val="21"/>
                <w:lang w:val="en-IN" w:eastAsia="en-IN"/>
              </w:rPr>
              <w:t>=</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9CDCFE"/>
                <w:sz w:val="21"/>
                <w:szCs w:val="21"/>
                <w:lang w:val="en-IN" w:eastAsia="en-IN"/>
              </w:rPr>
              <w:t>amount</w:t>
            </w:r>
            <w:r w:rsidRPr="00DC1C93">
              <w:rPr>
                <w:rFonts w:ascii="Consolas" w:eastAsia="Times New Roman" w:hAnsi="Consolas" w:cs="Times New Roman"/>
                <w:color w:val="CCCCCC"/>
                <w:sz w:val="21"/>
                <w:szCs w:val="21"/>
                <w:lang w:val="en-IN" w:eastAsia="en-IN"/>
              </w:rPr>
              <w:t>;</w:t>
            </w:r>
          </w:p>
          <w:p w14:paraId="234394CE"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569CD6"/>
                <w:sz w:val="21"/>
                <w:szCs w:val="21"/>
                <w:lang w:val="en-IN" w:eastAsia="en-IN"/>
              </w:rPr>
              <w:t>this</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9CDCFE"/>
                <w:sz w:val="21"/>
                <w:szCs w:val="21"/>
                <w:lang w:val="en-IN" w:eastAsia="en-IN"/>
              </w:rPr>
              <w:t>taxRate</w:t>
            </w:r>
            <w:proofErr w:type="spellEnd"/>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D4D4D4"/>
                <w:sz w:val="21"/>
                <w:szCs w:val="21"/>
                <w:lang w:val="en-IN" w:eastAsia="en-IN"/>
              </w:rPr>
              <w:t>=</w:t>
            </w: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9CDCFE"/>
                <w:sz w:val="21"/>
                <w:szCs w:val="21"/>
                <w:lang w:val="en-IN" w:eastAsia="en-IN"/>
              </w:rPr>
              <w:t>taxRate</w:t>
            </w:r>
            <w:proofErr w:type="spellEnd"/>
            <w:r w:rsidRPr="00DC1C93">
              <w:rPr>
                <w:rFonts w:ascii="Consolas" w:eastAsia="Times New Roman" w:hAnsi="Consolas" w:cs="Times New Roman"/>
                <w:color w:val="CCCCCC"/>
                <w:sz w:val="21"/>
                <w:szCs w:val="21"/>
                <w:lang w:val="en-IN" w:eastAsia="en-IN"/>
              </w:rPr>
              <w:t>;</w:t>
            </w:r>
          </w:p>
          <w:p w14:paraId="72B06DC3"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w:t>
            </w:r>
          </w:p>
          <w:p w14:paraId="756FC441"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p>
          <w:p w14:paraId="5BC8D98A"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4EC9B0"/>
                <w:sz w:val="21"/>
                <w:szCs w:val="21"/>
                <w:lang w:val="en-IN" w:eastAsia="en-IN"/>
              </w:rPr>
              <w:t>void</w:t>
            </w: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DCDCAA"/>
                <w:sz w:val="21"/>
                <w:szCs w:val="21"/>
                <w:lang w:val="en-IN" w:eastAsia="en-IN"/>
              </w:rPr>
              <w:t>calculateTax</w:t>
            </w:r>
            <w:proofErr w:type="spellEnd"/>
            <w:r w:rsidRPr="00DC1C93">
              <w:rPr>
                <w:rFonts w:ascii="Consolas" w:eastAsia="Times New Roman" w:hAnsi="Consolas" w:cs="Times New Roman"/>
                <w:color w:val="CCCCCC"/>
                <w:sz w:val="21"/>
                <w:szCs w:val="21"/>
                <w:lang w:val="en-IN" w:eastAsia="en-IN"/>
              </w:rPr>
              <w:t xml:space="preserve">() </w:t>
            </w:r>
          </w:p>
          <w:p w14:paraId="434E5A93"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w:t>
            </w:r>
          </w:p>
          <w:p w14:paraId="2FF59245"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4EC9B0"/>
                <w:sz w:val="21"/>
                <w:szCs w:val="21"/>
                <w:lang w:val="en-IN" w:eastAsia="en-IN"/>
              </w:rPr>
              <w:t>float</w:t>
            </w: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9CDCFE"/>
                <w:sz w:val="21"/>
                <w:szCs w:val="21"/>
                <w:lang w:val="en-IN" w:eastAsia="en-IN"/>
              </w:rPr>
              <w:t>taxAmt</w:t>
            </w:r>
            <w:proofErr w:type="spellEnd"/>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D4D4D4"/>
                <w:sz w:val="21"/>
                <w:szCs w:val="21"/>
                <w:lang w:val="en-IN" w:eastAsia="en-IN"/>
              </w:rPr>
              <w:t>=</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9CDCFE"/>
                <w:sz w:val="21"/>
                <w:szCs w:val="21"/>
                <w:lang w:val="en-IN" w:eastAsia="en-IN"/>
              </w:rPr>
              <w:t>amount</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D4D4D4"/>
                <w:sz w:val="21"/>
                <w:szCs w:val="21"/>
                <w:lang w:val="en-IN" w:eastAsia="en-IN"/>
              </w:rPr>
              <w:t>*</w:t>
            </w: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9CDCFE"/>
                <w:sz w:val="21"/>
                <w:szCs w:val="21"/>
                <w:lang w:val="en-IN" w:eastAsia="en-IN"/>
              </w:rPr>
              <w:t>taxRate</w:t>
            </w:r>
            <w:proofErr w:type="spellEnd"/>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D4D4D4"/>
                <w:sz w:val="21"/>
                <w:szCs w:val="21"/>
                <w:lang w:val="en-IN" w:eastAsia="en-IN"/>
              </w:rPr>
              <w:t>/</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B5CEA8"/>
                <w:sz w:val="21"/>
                <w:szCs w:val="21"/>
                <w:lang w:val="en-IN" w:eastAsia="en-IN"/>
              </w:rPr>
              <w:t>100</w:t>
            </w:r>
            <w:r w:rsidRPr="00DC1C93">
              <w:rPr>
                <w:rFonts w:ascii="Consolas" w:eastAsia="Times New Roman" w:hAnsi="Consolas" w:cs="Times New Roman"/>
                <w:color w:val="CCCCCC"/>
                <w:sz w:val="21"/>
                <w:szCs w:val="21"/>
                <w:lang w:val="en-IN" w:eastAsia="en-IN"/>
              </w:rPr>
              <w:t>;</w:t>
            </w:r>
          </w:p>
          <w:p w14:paraId="7AF924E0"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4EC9B0"/>
                <w:sz w:val="21"/>
                <w:szCs w:val="21"/>
                <w:lang w:val="en-IN" w:eastAsia="en-IN"/>
              </w:rPr>
              <w:t>System</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4FC1FF"/>
                <w:sz w:val="21"/>
                <w:szCs w:val="21"/>
                <w:lang w:val="en-IN" w:eastAsia="en-IN"/>
              </w:rPr>
              <w:t>out</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DCDCAA"/>
                <w:sz w:val="21"/>
                <w:szCs w:val="21"/>
                <w:lang w:val="en-IN" w:eastAsia="en-IN"/>
              </w:rPr>
              <w:t>println</w:t>
            </w:r>
            <w:proofErr w:type="spellEnd"/>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CE9178"/>
                <w:sz w:val="21"/>
                <w:szCs w:val="21"/>
                <w:lang w:val="en-IN" w:eastAsia="en-IN"/>
              </w:rPr>
              <w:t>"Tax Amount: "</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D4D4D4"/>
                <w:sz w:val="21"/>
                <w:szCs w:val="21"/>
                <w:lang w:val="en-IN" w:eastAsia="en-IN"/>
              </w:rPr>
              <w:t>+</w:t>
            </w: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9CDCFE"/>
                <w:sz w:val="21"/>
                <w:szCs w:val="21"/>
                <w:lang w:val="en-IN" w:eastAsia="en-IN"/>
              </w:rPr>
              <w:t>taxAmt</w:t>
            </w:r>
            <w:proofErr w:type="spellEnd"/>
            <w:r w:rsidRPr="00DC1C93">
              <w:rPr>
                <w:rFonts w:ascii="Consolas" w:eastAsia="Times New Roman" w:hAnsi="Consolas" w:cs="Times New Roman"/>
                <w:color w:val="CCCCCC"/>
                <w:sz w:val="21"/>
                <w:szCs w:val="21"/>
                <w:lang w:val="en-IN" w:eastAsia="en-IN"/>
              </w:rPr>
              <w:t>);</w:t>
            </w:r>
          </w:p>
          <w:p w14:paraId="43088DFA"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w:t>
            </w:r>
          </w:p>
          <w:p w14:paraId="3A3B792D"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p>
          <w:p w14:paraId="16A48685"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569CD6"/>
                <w:sz w:val="21"/>
                <w:szCs w:val="21"/>
                <w:lang w:val="en-IN" w:eastAsia="en-IN"/>
              </w:rPr>
              <w:t>public</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569CD6"/>
                <w:sz w:val="21"/>
                <w:szCs w:val="21"/>
                <w:lang w:val="en-IN" w:eastAsia="en-IN"/>
              </w:rPr>
              <w:t>static</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4EC9B0"/>
                <w:sz w:val="21"/>
                <w:szCs w:val="21"/>
                <w:lang w:val="en-IN" w:eastAsia="en-IN"/>
              </w:rPr>
              <w:t>void</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DCDCAA"/>
                <w:sz w:val="21"/>
                <w:szCs w:val="21"/>
                <w:lang w:val="en-IN" w:eastAsia="en-IN"/>
              </w:rPr>
              <w:t>main</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4EC9B0"/>
                <w:sz w:val="21"/>
                <w:szCs w:val="21"/>
                <w:lang w:val="en-IN" w:eastAsia="en-IN"/>
              </w:rPr>
              <w:t>String</w:t>
            </w: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9CDCFE"/>
                <w:sz w:val="21"/>
                <w:szCs w:val="21"/>
                <w:lang w:val="en-IN" w:eastAsia="en-IN"/>
              </w:rPr>
              <w:t>args</w:t>
            </w:r>
            <w:proofErr w:type="spellEnd"/>
            <w:r w:rsidRPr="00DC1C93">
              <w:rPr>
                <w:rFonts w:ascii="Consolas" w:eastAsia="Times New Roman" w:hAnsi="Consolas" w:cs="Times New Roman"/>
                <w:color w:val="CCCCCC"/>
                <w:sz w:val="21"/>
                <w:szCs w:val="21"/>
                <w:lang w:val="en-IN" w:eastAsia="en-IN"/>
              </w:rPr>
              <w:t xml:space="preserve">[]) </w:t>
            </w:r>
          </w:p>
          <w:p w14:paraId="4EB99B7E" w14:textId="7A686AC1"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        </w:t>
            </w:r>
          </w:p>
          <w:p w14:paraId="418F030C"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4EC9B0"/>
                <w:sz w:val="21"/>
                <w:szCs w:val="21"/>
                <w:lang w:val="en-IN" w:eastAsia="en-IN"/>
              </w:rPr>
              <w:t>SalesTaxCalculator</w:t>
            </w:r>
            <w:proofErr w:type="spellEnd"/>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9CDCFE"/>
                <w:sz w:val="21"/>
                <w:szCs w:val="21"/>
                <w:lang w:val="en-IN" w:eastAsia="en-IN"/>
              </w:rPr>
              <w:t>obj1</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D4D4D4"/>
                <w:sz w:val="21"/>
                <w:szCs w:val="21"/>
                <w:lang w:val="en-IN" w:eastAsia="en-IN"/>
              </w:rPr>
              <w:t>=</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C586C0"/>
                <w:sz w:val="21"/>
                <w:szCs w:val="21"/>
                <w:lang w:val="en-IN" w:eastAsia="en-IN"/>
              </w:rPr>
              <w:t>new</w:t>
            </w: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DCDCAA"/>
                <w:sz w:val="21"/>
                <w:szCs w:val="21"/>
                <w:lang w:val="en-IN" w:eastAsia="en-IN"/>
              </w:rPr>
              <w:t>SalesTaxCalculator</w:t>
            </w:r>
            <w:proofErr w:type="spellEnd"/>
            <w:r w:rsidRPr="00DC1C93">
              <w:rPr>
                <w:rFonts w:ascii="Consolas" w:eastAsia="Times New Roman" w:hAnsi="Consolas" w:cs="Times New Roman"/>
                <w:color w:val="CCCCCC"/>
                <w:sz w:val="21"/>
                <w:szCs w:val="21"/>
                <w:lang w:val="en-IN" w:eastAsia="en-IN"/>
              </w:rPr>
              <w:t>();</w:t>
            </w:r>
          </w:p>
          <w:p w14:paraId="2674A7C5"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4EC9B0"/>
                <w:sz w:val="21"/>
                <w:szCs w:val="21"/>
                <w:lang w:val="en-IN" w:eastAsia="en-IN"/>
              </w:rPr>
              <w:t>SalesTaxCalculator</w:t>
            </w:r>
            <w:proofErr w:type="spellEnd"/>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9CDCFE"/>
                <w:sz w:val="21"/>
                <w:szCs w:val="21"/>
                <w:lang w:val="en-IN" w:eastAsia="en-IN"/>
              </w:rPr>
              <w:t>obj2</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D4D4D4"/>
                <w:sz w:val="21"/>
                <w:szCs w:val="21"/>
                <w:lang w:val="en-IN" w:eastAsia="en-IN"/>
              </w:rPr>
              <w:t>=</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C586C0"/>
                <w:sz w:val="21"/>
                <w:szCs w:val="21"/>
                <w:lang w:val="en-IN" w:eastAsia="en-IN"/>
              </w:rPr>
              <w:t>new</w:t>
            </w: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DCDCAA"/>
                <w:sz w:val="21"/>
                <w:szCs w:val="21"/>
                <w:lang w:val="en-IN" w:eastAsia="en-IN"/>
              </w:rPr>
              <w:t>SalesTaxCalculator</w:t>
            </w:r>
            <w:proofErr w:type="spellEnd"/>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B5CEA8"/>
                <w:sz w:val="21"/>
                <w:szCs w:val="21"/>
                <w:lang w:val="en-IN" w:eastAsia="en-IN"/>
              </w:rPr>
              <w:t>150.0f</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B5CEA8"/>
                <w:sz w:val="21"/>
                <w:szCs w:val="21"/>
                <w:lang w:val="en-IN" w:eastAsia="en-IN"/>
              </w:rPr>
              <w:t>8.5f</w:t>
            </w:r>
            <w:r w:rsidRPr="00DC1C93">
              <w:rPr>
                <w:rFonts w:ascii="Consolas" w:eastAsia="Times New Roman" w:hAnsi="Consolas" w:cs="Times New Roman"/>
                <w:color w:val="CCCCCC"/>
                <w:sz w:val="21"/>
                <w:szCs w:val="21"/>
                <w:lang w:val="en-IN" w:eastAsia="en-IN"/>
              </w:rPr>
              <w:t>);</w:t>
            </w:r>
          </w:p>
          <w:p w14:paraId="6455042F"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p>
          <w:p w14:paraId="2C8E7430"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4EC9B0"/>
                <w:sz w:val="21"/>
                <w:szCs w:val="21"/>
                <w:lang w:val="en-IN" w:eastAsia="en-IN"/>
              </w:rPr>
              <w:t>System</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4FC1FF"/>
                <w:sz w:val="21"/>
                <w:szCs w:val="21"/>
                <w:lang w:val="en-IN" w:eastAsia="en-IN"/>
              </w:rPr>
              <w:t>out</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DCDCAA"/>
                <w:sz w:val="21"/>
                <w:szCs w:val="21"/>
                <w:lang w:val="en-IN" w:eastAsia="en-IN"/>
              </w:rPr>
              <w:t>println</w:t>
            </w:r>
            <w:proofErr w:type="spellEnd"/>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CE9178"/>
                <w:sz w:val="21"/>
                <w:szCs w:val="21"/>
                <w:lang w:val="en-IN" w:eastAsia="en-IN"/>
              </w:rPr>
              <w:t>"</w:t>
            </w:r>
            <w:r w:rsidRPr="00DC1C93">
              <w:rPr>
                <w:rFonts w:ascii="Consolas" w:eastAsia="Times New Roman" w:hAnsi="Consolas" w:cs="Times New Roman"/>
                <w:color w:val="D7BA7D"/>
                <w:sz w:val="21"/>
                <w:szCs w:val="21"/>
                <w:lang w:val="en-IN" w:eastAsia="en-IN"/>
              </w:rPr>
              <w:t>\n\</w:t>
            </w:r>
            <w:proofErr w:type="spellStart"/>
            <w:r w:rsidRPr="00DC1C93">
              <w:rPr>
                <w:rFonts w:ascii="Consolas" w:eastAsia="Times New Roman" w:hAnsi="Consolas" w:cs="Times New Roman"/>
                <w:color w:val="D7BA7D"/>
                <w:sz w:val="21"/>
                <w:szCs w:val="21"/>
                <w:lang w:val="en-IN" w:eastAsia="en-IN"/>
              </w:rPr>
              <w:t>n</w:t>
            </w:r>
            <w:r w:rsidRPr="00DC1C93">
              <w:rPr>
                <w:rFonts w:ascii="Consolas" w:eastAsia="Times New Roman" w:hAnsi="Consolas" w:cs="Times New Roman"/>
                <w:color w:val="CE9178"/>
                <w:sz w:val="21"/>
                <w:szCs w:val="21"/>
                <w:lang w:val="en-IN" w:eastAsia="en-IN"/>
              </w:rPr>
              <w:t>Amount</w:t>
            </w:r>
            <w:proofErr w:type="spellEnd"/>
            <w:r w:rsidRPr="00DC1C93">
              <w:rPr>
                <w:rFonts w:ascii="Consolas" w:eastAsia="Times New Roman" w:hAnsi="Consolas" w:cs="Times New Roman"/>
                <w:color w:val="CE9178"/>
                <w:sz w:val="21"/>
                <w:szCs w:val="21"/>
                <w:lang w:val="en-IN" w:eastAsia="en-IN"/>
              </w:rPr>
              <w:t xml:space="preserve"> in Object 1: "</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D4D4D4"/>
                <w:sz w:val="21"/>
                <w:szCs w:val="21"/>
                <w:lang w:val="en-IN" w:eastAsia="en-IN"/>
              </w:rPr>
              <w:t>+</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9CDCFE"/>
                <w:sz w:val="21"/>
                <w:szCs w:val="21"/>
                <w:lang w:val="en-IN" w:eastAsia="en-IN"/>
              </w:rPr>
              <w:t>obj1</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9CDCFE"/>
                <w:sz w:val="21"/>
                <w:szCs w:val="21"/>
                <w:lang w:val="en-IN" w:eastAsia="en-IN"/>
              </w:rPr>
              <w:t>amount</w:t>
            </w:r>
            <w:r w:rsidRPr="00DC1C93">
              <w:rPr>
                <w:rFonts w:ascii="Consolas" w:eastAsia="Times New Roman" w:hAnsi="Consolas" w:cs="Times New Roman"/>
                <w:color w:val="CCCCCC"/>
                <w:sz w:val="21"/>
                <w:szCs w:val="21"/>
                <w:lang w:val="en-IN" w:eastAsia="en-IN"/>
              </w:rPr>
              <w:t>);</w:t>
            </w:r>
          </w:p>
          <w:p w14:paraId="700C2B9A"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4EC9B0"/>
                <w:sz w:val="21"/>
                <w:szCs w:val="21"/>
                <w:lang w:val="en-IN" w:eastAsia="en-IN"/>
              </w:rPr>
              <w:t>System</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4FC1FF"/>
                <w:sz w:val="21"/>
                <w:szCs w:val="21"/>
                <w:lang w:val="en-IN" w:eastAsia="en-IN"/>
              </w:rPr>
              <w:t>out</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DCDCAA"/>
                <w:sz w:val="21"/>
                <w:szCs w:val="21"/>
                <w:lang w:val="en-IN" w:eastAsia="en-IN"/>
              </w:rPr>
              <w:t>println</w:t>
            </w:r>
            <w:proofErr w:type="spellEnd"/>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CE9178"/>
                <w:sz w:val="21"/>
                <w:szCs w:val="21"/>
                <w:lang w:val="en-IN" w:eastAsia="en-IN"/>
              </w:rPr>
              <w:t>"Tax Rate in Object 1: "</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D4D4D4"/>
                <w:sz w:val="21"/>
                <w:szCs w:val="21"/>
                <w:lang w:val="en-IN" w:eastAsia="en-IN"/>
              </w:rPr>
              <w:t>+</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9CDCFE"/>
                <w:sz w:val="21"/>
                <w:szCs w:val="21"/>
                <w:lang w:val="en-IN" w:eastAsia="en-IN"/>
              </w:rPr>
              <w:t>obj1</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9CDCFE"/>
                <w:sz w:val="21"/>
                <w:szCs w:val="21"/>
                <w:lang w:val="en-IN" w:eastAsia="en-IN"/>
              </w:rPr>
              <w:t>taxRate</w:t>
            </w:r>
            <w:r w:rsidRPr="00DC1C93">
              <w:rPr>
                <w:rFonts w:ascii="Consolas" w:eastAsia="Times New Roman" w:hAnsi="Consolas" w:cs="Times New Roman"/>
                <w:color w:val="CCCCCC"/>
                <w:sz w:val="21"/>
                <w:szCs w:val="21"/>
                <w:lang w:val="en-IN" w:eastAsia="en-IN"/>
              </w:rPr>
              <w:t>);</w:t>
            </w:r>
          </w:p>
          <w:p w14:paraId="1DF1AECE"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4EC9B0"/>
                <w:sz w:val="21"/>
                <w:szCs w:val="21"/>
                <w:lang w:val="en-IN" w:eastAsia="en-IN"/>
              </w:rPr>
              <w:t>System</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4FC1FF"/>
                <w:sz w:val="21"/>
                <w:szCs w:val="21"/>
                <w:lang w:val="en-IN" w:eastAsia="en-IN"/>
              </w:rPr>
              <w:t>out</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DCDCAA"/>
                <w:sz w:val="21"/>
                <w:szCs w:val="21"/>
                <w:lang w:val="en-IN" w:eastAsia="en-IN"/>
              </w:rPr>
              <w:t>println</w:t>
            </w:r>
            <w:proofErr w:type="spellEnd"/>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CE9178"/>
                <w:sz w:val="21"/>
                <w:szCs w:val="21"/>
                <w:lang w:val="en-IN" w:eastAsia="en-IN"/>
              </w:rPr>
              <w:t>"Amount in Object 2: "</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D4D4D4"/>
                <w:sz w:val="21"/>
                <w:szCs w:val="21"/>
                <w:lang w:val="en-IN" w:eastAsia="en-IN"/>
              </w:rPr>
              <w:t>+</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9CDCFE"/>
                <w:sz w:val="21"/>
                <w:szCs w:val="21"/>
                <w:lang w:val="en-IN" w:eastAsia="en-IN"/>
              </w:rPr>
              <w:t>obj2</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9CDCFE"/>
                <w:sz w:val="21"/>
                <w:szCs w:val="21"/>
                <w:lang w:val="en-IN" w:eastAsia="en-IN"/>
              </w:rPr>
              <w:t>amount</w:t>
            </w:r>
            <w:r w:rsidRPr="00DC1C93">
              <w:rPr>
                <w:rFonts w:ascii="Consolas" w:eastAsia="Times New Roman" w:hAnsi="Consolas" w:cs="Times New Roman"/>
                <w:color w:val="CCCCCC"/>
                <w:sz w:val="21"/>
                <w:szCs w:val="21"/>
                <w:lang w:val="en-IN" w:eastAsia="en-IN"/>
              </w:rPr>
              <w:t>);</w:t>
            </w:r>
          </w:p>
          <w:p w14:paraId="5BCBD20D"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proofErr w:type="spellStart"/>
            <w:r w:rsidRPr="00DC1C93">
              <w:rPr>
                <w:rFonts w:ascii="Consolas" w:eastAsia="Times New Roman" w:hAnsi="Consolas" w:cs="Times New Roman"/>
                <w:color w:val="4EC9B0"/>
                <w:sz w:val="21"/>
                <w:szCs w:val="21"/>
                <w:lang w:val="en-IN" w:eastAsia="en-IN"/>
              </w:rPr>
              <w:t>System</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4FC1FF"/>
                <w:sz w:val="21"/>
                <w:szCs w:val="21"/>
                <w:lang w:val="en-IN" w:eastAsia="en-IN"/>
              </w:rPr>
              <w:t>out</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DCDCAA"/>
                <w:sz w:val="21"/>
                <w:szCs w:val="21"/>
                <w:lang w:val="en-IN" w:eastAsia="en-IN"/>
              </w:rPr>
              <w:t>println</w:t>
            </w:r>
            <w:proofErr w:type="spellEnd"/>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CE9178"/>
                <w:sz w:val="21"/>
                <w:szCs w:val="21"/>
                <w:lang w:val="en-IN" w:eastAsia="en-IN"/>
              </w:rPr>
              <w:t>"Tax Rate in Object 2: "</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D4D4D4"/>
                <w:sz w:val="21"/>
                <w:szCs w:val="21"/>
                <w:lang w:val="en-IN" w:eastAsia="en-IN"/>
              </w:rPr>
              <w:t>+</w:t>
            </w: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9CDCFE"/>
                <w:sz w:val="21"/>
                <w:szCs w:val="21"/>
                <w:lang w:val="en-IN" w:eastAsia="en-IN"/>
              </w:rPr>
              <w:t>obj2</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9CDCFE"/>
                <w:sz w:val="21"/>
                <w:szCs w:val="21"/>
                <w:lang w:val="en-IN" w:eastAsia="en-IN"/>
              </w:rPr>
              <w:t>taxRate</w:t>
            </w:r>
            <w:r w:rsidRPr="00DC1C93">
              <w:rPr>
                <w:rFonts w:ascii="Consolas" w:eastAsia="Times New Roman" w:hAnsi="Consolas" w:cs="Times New Roman"/>
                <w:color w:val="CCCCCC"/>
                <w:sz w:val="21"/>
                <w:szCs w:val="21"/>
                <w:lang w:val="en-IN" w:eastAsia="en-IN"/>
              </w:rPr>
              <w:t>);</w:t>
            </w:r>
          </w:p>
          <w:p w14:paraId="354625EC"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p>
          <w:p w14:paraId="5F29A979"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9CDCFE"/>
                <w:sz w:val="21"/>
                <w:szCs w:val="21"/>
                <w:lang w:val="en-IN" w:eastAsia="en-IN"/>
              </w:rPr>
              <w:t>obj1</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DCDCAA"/>
                <w:sz w:val="21"/>
                <w:szCs w:val="21"/>
                <w:lang w:val="en-IN" w:eastAsia="en-IN"/>
              </w:rPr>
              <w:t>calculateTax</w:t>
            </w:r>
            <w:r w:rsidRPr="00DC1C93">
              <w:rPr>
                <w:rFonts w:ascii="Consolas" w:eastAsia="Times New Roman" w:hAnsi="Consolas" w:cs="Times New Roman"/>
                <w:color w:val="CCCCCC"/>
                <w:sz w:val="21"/>
                <w:szCs w:val="21"/>
                <w:lang w:val="en-IN" w:eastAsia="en-IN"/>
              </w:rPr>
              <w:t>();</w:t>
            </w:r>
          </w:p>
          <w:p w14:paraId="5C575F85"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xml:space="preserve">        </w:t>
            </w:r>
            <w:r w:rsidRPr="00DC1C93">
              <w:rPr>
                <w:rFonts w:ascii="Consolas" w:eastAsia="Times New Roman" w:hAnsi="Consolas" w:cs="Times New Roman"/>
                <w:color w:val="9CDCFE"/>
                <w:sz w:val="21"/>
                <w:szCs w:val="21"/>
                <w:lang w:val="en-IN" w:eastAsia="en-IN"/>
              </w:rPr>
              <w:t>obj2</w:t>
            </w:r>
            <w:r w:rsidRPr="00DC1C93">
              <w:rPr>
                <w:rFonts w:ascii="Consolas" w:eastAsia="Times New Roman" w:hAnsi="Consolas" w:cs="Times New Roman"/>
                <w:color w:val="CCCCCC"/>
                <w:sz w:val="21"/>
                <w:szCs w:val="21"/>
                <w:lang w:val="en-IN" w:eastAsia="en-IN"/>
              </w:rPr>
              <w:t>.</w:t>
            </w:r>
            <w:r w:rsidRPr="00DC1C93">
              <w:rPr>
                <w:rFonts w:ascii="Consolas" w:eastAsia="Times New Roman" w:hAnsi="Consolas" w:cs="Times New Roman"/>
                <w:color w:val="DCDCAA"/>
                <w:sz w:val="21"/>
                <w:szCs w:val="21"/>
                <w:lang w:val="en-IN" w:eastAsia="en-IN"/>
              </w:rPr>
              <w:t>calculateTax</w:t>
            </w:r>
            <w:r w:rsidRPr="00DC1C93">
              <w:rPr>
                <w:rFonts w:ascii="Consolas" w:eastAsia="Times New Roman" w:hAnsi="Consolas" w:cs="Times New Roman"/>
                <w:color w:val="CCCCCC"/>
                <w:sz w:val="21"/>
                <w:szCs w:val="21"/>
                <w:lang w:val="en-IN" w:eastAsia="en-IN"/>
              </w:rPr>
              <w:t>();</w:t>
            </w:r>
          </w:p>
          <w:p w14:paraId="1EF865FB"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    }</w:t>
            </w:r>
          </w:p>
          <w:p w14:paraId="3A6D20E8" w14:textId="77777777" w:rsidR="00DC1C93" w:rsidRPr="00DC1C93" w:rsidRDefault="00DC1C93" w:rsidP="00DC1C93">
            <w:pPr>
              <w:shd w:val="clear" w:color="auto" w:fill="1F1F1F"/>
              <w:spacing w:line="285" w:lineRule="atLeast"/>
              <w:rPr>
                <w:rFonts w:ascii="Consolas" w:eastAsia="Times New Roman" w:hAnsi="Consolas" w:cs="Times New Roman"/>
                <w:color w:val="CCCCCC"/>
                <w:sz w:val="21"/>
                <w:szCs w:val="21"/>
                <w:lang w:val="en-IN" w:eastAsia="en-IN"/>
              </w:rPr>
            </w:pPr>
            <w:r w:rsidRPr="00DC1C93">
              <w:rPr>
                <w:rFonts w:ascii="Consolas" w:eastAsia="Times New Roman" w:hAnsi="Consolas" w:cs="Times New Roman"/>
                <w:color w:val="CCCCCC"/>
                <w:sz w:val="21"/>
                <w:szCs w:val="21"/>
                <w:lang w:val="en-IN" w:eastAsia="en-IN"/>
              </w:rPr>
              <w:t>}</w:t>
            </w:r>
          </w:p>
          <w:p w14:paraId="47F00273" w14:textId="77777777" w:rsidR="00741609" w:rsidRDefault="00741609" w:rsidP="00DC1C93">
            <w:pPr>
              <w:jc w:val="both"/>
              <w:rPr>
                <w:rFonts w:ascii="Times New Roman" w:hAnsi="Times New Roman"/>
                <w:iCs/>
                <w:sz w:val="24"/>
                <w:szCs w:val="24"/>
              </w:rPr>
            </w:pPr>
          </w:p>
          <w:p w14:paraId="6B642D93" w14:textId="77777777" w:rsidR="00741609" w:rsidRDefault="00741609" w:rsidP="00DC1C93">
            <w:pPr>
              <w:jc w:val="both"/>
              <w:rPr>
                <w:rFonts w:ascii="Times New Roman" w:hAnsi="Times New Roman"/>
                <w:iCs/>
                <w:sz w:val="24"/>
                <w:szCs w:val="24"/>
              </w:rPr>
            </w:pPr>
          </w:p>
          <w:p w14:paraId="37398CB3" w14:textId="23DFBD47" w:rsidR="00F45770" w:rsidRDefault="00F45770" w:rsidP="00F45770">
            <w:pPr>
              <w:jc w:val="center"/>
              <w:rPr>
                <w:rFonts w:ascii="Times New Roman" w:hAnsi="Times New Roman"/>
                <w:iCs/>
                <w:sz w:val="24"/>
                <w:szCs w:val="24"/>
              </w:rPr>
            </w:pPr>
            <w:r w:rsidRPr="00F45770">
              <w:rPr>
                <w:rFonts w:ascii="Times New Roman" w:hAnsi="Times New Roman"/>
                <w:iCs/>
                <w:noProof/>
                <w:sz w:val="24"/>
                <w:szCs w:val="24"/>
              </w:rPr>
              <w:drawing>
                <wp:inline distT="0" distB="0" distL="0" distR="0" wp14:anchorId="596D15EC" wp14:editId="0B54BC8A">
                  <wp:extent cx="4207933" cy="1760589"/>
                  <wp:effectExtent l="0" t="0" r="2540" b="0"/>
                  <wp:docPr id="199070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08540" name=""/>
                          <pic:cNvPicPr/>
                        </pic:nvPicPr>
                        <pic:blipFill>
                          <a:blip r:embed="rId19"/>
                          <a:stretch>
                            <a:fillRect/>
                          </a:stretch>
                        </pic:blipFill>
                        <pic:spPr>
                          <a:xfrm>
                            <a:off x="0" y="0"/>
                            <a:ext cx="4211120" cy="1761922"/>
                          </a:xfrm>
                          <a:prstGeom prst="rect">
                            <a:avLst/>
                          </a:prstGeom>
                        </pic:spPr>
                      </pic:pic>
                    </a:graphicData>
                  </a:graphic>
                </wp:inline>
              </w:drawing>
            </w:r>
          </w:p>
          <w:p w14:paraId="64E9DA89" w14:textId="77777777" w:rsidR="00741609" w:rsidRDefault="00741609" w:rsidP="00741609">
            <w:pPr>
              <w:rPr>
                <w:rFonts w:ascii="Times New Roman" w:hAnsi="Times New Roman"/>
                <w:iCs/>
                <w:sz w:val="24"/>
                <w:szCs w:val="24"/>
              </w:rPr>
            </w:pPr>
          </w:p>
          <w:p w14:paraId="6B89AF8C" w14:textId="77777777" w:rsidR="00F45770" w:rsidRPr="00C70BFD" w:rsidRDefault="00F45770" w:rsidP="00F45770">
            <w:pPr>
              <w:jc w:val="center"/>
              <w:rPr>
                <w:rFonts w:ascii="Times New Roman" w:hAnsi="Times New Roman"/>
                <w:iCs/>
                <w:sz w:val="24"/>
                <w:szCs w:val="24"/>
              </w:rPr>
            </w:pPr>
          </w:p>
          <w:p w14:paraId="755EBE1F" w14:textId="77777777" w:rsidR="00594421" w:rsidRPr="00741609" w:rsidRDefault="00594421" w:rsidP="00FF0602">
            <w:pPr>
              <w:pStyle w:val="ListParagraph"/>
              <w:numPr>
                <w:ilvl w:val="0"/>
                <w:numId w:val="11"/>
              </w:numPr>
              <w:jc w:val="both"/>
              <w:rPr>
                <w:rFonts w:ascii="Times New Roman" w:hAnsi="Times New Roman"/>
                <w:b/>
                <w:bCs/>
                <w:iCs/>
                <w:sz w:val="24"/>
                <w:szCs w:val="24"/>
              </w:rPr>
            </w:pPr>
            <w:r w:rsidRPr="00741609">
              <w:rPr>
                <w:rFonts w:ascii="Times New Roman" w:hAnsi="Times New Roman"/>
                <w:b/>
                <w:bCs/>
                <w:iCs/>
                <w:sz w:val="24"/>
                <w:szCs w:val="24"/>
              </w:rPr>
              <w:t>Explain the difference between instance variables and class variables.</w:t>
            </w:r>
          </w:p>
          <w:p w14:paraId="54080603" w14:textId="77777777" w:rsidR="004E12C6" w:rsidRDefault="004E12C6" w:rsidP="004E12C6">
            <w:pPr>
              <w:pStyle w:val="ListParagraph"/>
              <w:jc w:val="both"/>
              <w:rPr>
                <w:rFonts w:ascii="Times New Roman" w:hAnsi="Times New Roman"/>
                <w:iCs/>
                <w:sz w:val="24"/>
                <w:szCs w:val="24"/>
              </w:rPr>
            </w:pPr>
          </w:p>
          <w:p w14:paraId="568E8542" w14:textId="77777777" w:rsidR="004E12C6" w:rsidRPr="00DF4878" w:rsidRDefault="004E12C6" w:rsidP="00DF4878">
            <w:pPr>
              <w:pBdr>
                <w:top w:val="single" w:sz="2" w:space="0" w:color="D9D9E3"/>
                <w:left w:val="single" w:sz="2" w:space="0" w:color="D9D9E3"/>
                <w:bottom w:val="single" w:sz="2" w:space="0" w:color="D9D9E3"/>
                <w:right w:val="single" w:sz="2" w:space="0" w:color="D9D9E3"/>
              </w:pBdr>
              <w:rPr>
                <w:rFonts w:ascii="Times New Roman" w:hAnsi="Times New Roman"/>
                <w:iCs/>
                <w:sz w:val="24"/>
                <w:szCs w:val="24"/>
              </w:rPr>
            </w:pPr>
            <w:r w:rsidRPr="00DF4878">
              <w:rPr>
                <w:rFonts w:ascii="Times New Roman" w:hAnsi="Times New Roman"/>
                <w:iCs/>
                <w:sz w:val="24"/>
                <w:szCs w:val="24"/>
              </w:rPr>
              <w:t xml:space="preserve">Instance variables and class variables are both types of variables in Java, but they serve different </w:t>
            </w:r>
            <w:r w:rsidRPr="00DF4878">
              <w:rPr>
                <w:rFonts w:ascii="Times New Roman" w:hAnsi="Times New Roman"/>
                <w:iCs/>
                <w:sz w:val="24"/>
                <w:szCs w:val="24"/>
              </w:rPr>
              <w:lastRenderedPageBreak/>
              <w:t>purposes and have distinct characteristics.</w:t>
            </w:r>
          </w:p>
          <w:p w14:paraId="29961683" w14:textId="77777777" w:rsidR="00DF4878" w:rsidRDefault="00DF4878" w:rsidP="00DF4878">
            <w:pPr>
              <w:pBdr>
                <w:top w:val="single" w:sz="2" w:space="0" w:color="D9D9E3"/>
                <w:left w:val="single" w:sz="2" w:space="0" w:color="D9D9E3"/>
                <w:bottom w:val="single" w:sz="2" w:space="0" w:color="D9D9E3"/>
                <w:right w:val="single" w:sz="2" w:space="0" w:color="D9D9E3"/>
              </w:pBdr>
              <w:rPr>
                <w:rFonts w:ascii="Times New Roman" w:hAnsi="Times New Roman"/>
                <w:iCs/>
                <w:sz w:val="24"/>
                <w:szCs w:val="24"/>
              </w:rPr>
            </w:pPr>
          </w:p>
          <w:p w14:paraId="216A5995" w14:textId="3EDC6EDE" w:rsidR="004E12C6" w:rsidRPr="00DF4878" w:rsidRDefault="004E12C6" w:rsidP="00DF4878">
            <w:pPr>
              <w:pBdr>
                <w:top w:val="single" w:sz="2" w:space="0" w:color="D9D9E3"/>
                <w:left w:val="single" w:sz="2" w:space="0" w:color="D9D9E3"/>
                <w:bottom w:val="single" w:sz="2" w:space="0" w:color="D9D9E3"/>
                <w:right w:val="single" w:sz="2" w:space="0" w:color="D9D9E3"/>
              </w:pBdr>
              <w:rPr>
                <w:rFonts w:ascii="Times New Roman" w:hAnsi="Times New Roman"/>
                <w:iCs/>
                <w:sz w:val="24"/>
                <w:szCs w:val="24"/>
              </w:rPr>
            </w:pPr>
            <w:r w:rsidRPr="00DF4878">
              <w:rPr>
                <w:rFonts w:ascii="Times New Roman" w:hAnsi="Times New Roman"/>
                <w:iCs/>
                <w:sz w:val="24"/>
                <w:szCs w:val="24"/>
                <w:u w:val="single"/>
              </w:rPr>
              <w:t>Instance Variables</w:t>
            </w:r>
            <w:r w:rsidRPr="00DF4878">
              <w:rPr>
                <w:rFonts w:ascii="Times New Roman" w:hAnsi="Times New Roman"/>
                <w:iCs/>
                <w:sz w:val="24"/>
                <w:szCs w:val="24"/>
              </w:rPr>
              <w:t>:</w:t>
            </w:r>
          </w:p>
          <w:p w14:paraId="07FB6680" w14:textId="77777777" w:rsidR="004E12C6" w:rsidRPr="004E12C6" w:rsidRDefault="004E12C6" w:rsidP="00DF4878">
            <w:pPr>
              <w:pStyle w:val="ListParagraph"/>
              <w:numPr>
                <w:ilvl w:val="0"/>
                <w:numId w:val="50"/>
              </w:num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4E12C6">
              <w:rPr>
                <w:rFonts w:ascii="Times New Roman" w:hAnsi="Times New Roman"/>
                <w:iCs/>
                <w:sz w:val="24"/>
                <w:szCs w:val="24"/>
              </w:rPr>
              <w:t>Also known as instance fields or member variables.</w:t>
            </w:r>
          </w:p>
          <w:p w14:paraId="5297E6E9" w14:textId="77777777" w:rsidR="004E12C6" w:rsidRPr="004E12C6" w:rsidRDefault="004E12C6" w:rsidP="00DF4878">
            <w:pPr>
              <w:pStyle w:val="ListParagraph"/>
              <w:numPr>
                <w:ilvl w:val="0"/>
                <w:numId w:val="50"/>
              </w:num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4E12C6">
              <w:rPr>
                <w:rFonts w:ascii="Times New Roman" w:hAnsi="Times New Roman"/>
                <w:iCs/>
                <w:sz w:val="24"/>
                <w:szCs w:val="24"/>
              </w:rPr>
              <w:t>Every instance of a class (object) has its own separate copy of instance variables.</w:t>
            </w:r>
          </w:p>
          <w:p w14:paraId="28824B24" w14:textId="77777777" w:rsidR="004E12C6" w:rsidRPr="004E12C6" w:rsidRDefault="004E12C6" w:rsidP="00DF4878">
            <w:pPr>
              <w:pStyle w:val="ListParagraph"/>
              <w:numPr>
                <w:ilvl w:val="0"/>
                <w:numId w:val="50"/>
              </w:num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4E12C6">
              <w:rPr>
                <w:rFonts w:ascii="Times New Roman" w:hAnsi="Times New Roman"/>
                <w:iCs/>
                <w:sz w:val="24"/>
                <w:szCs w:val="24"/>
              </w:rPr>
              <w:t>They are declared within a class but outside of any method or constructor.</w:t>
            </w:r>
          </w:p>
          <w:p w14:paraId="29897D65" w14:textId="77777777" w:rsidR="004E12C6" w:rsidRPr="004E12C6" w:rsidRDefault="004E12C6" w:rsidP="00DF4878">
            <w:pPr>
              <w:pStyle w:val="ListParagraph"/>
              <w:numPr>
                <w:ilvl w:val="0"/>
                <w:numId w:val="50"/>
              </w:num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4E12C6">
              <w:rPr>
                <w:rFonts w:ascii="Times New Roman" w:hAnsi="Times New Roman"/>
                <w:iCs/>
                <w:sz w:val="24"/>
                <w:szCs w:val="24"/>
              </w:rPr>
              <w:t>Instance variables represent the attributes or properties of an object.</w:t>
            </w:r>
          </w:p>
          <w:p w14:paraId="1A9C52F3" w14:textId="77777777" w:rsidR="004E12C6" w:rsidRPr="004E12C6" w:rsidRDefault="004E12C6" w:rsidP="00DF4878">
            <w:pPr>
              <w:pStyle w:val="ListParagraph"/>
              <w:numPr>
                <w:ilvl w:val="0"/>
                <w:numId w:val="50"/>
              </w:num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4E12C6">
              <w:rPr>
                <w:rFonts w:ascii="Times New Roman" w:hAnsi="Times New Roman"/>
                <w:iCs/>
                <w:sz w:val="24"/>
                <w:szCs w:val="24"/>
              </w:rPr>
              <w:t>They can have different values for different objects of the same class.</w:t>
            </w:r>
          </w:p>
          <w:p w14:paraId="7A270426" w14:textId="77777777" w:rsidR="004E12C6" w:rsidRPr="004E12C6" w:rsidRDefault="004E12C6" w:rsidP="00DF4878">
            <w:pPr>
              <w:pStyle w:val="ListParagraph"/>
              <w:numPr>
                <w:ilvl w:val="0"/>
                <w:numId w:val="50"/>
              </w:num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4E12C6">
              <w:rPr>
                <w:rFonts w:ascii="Times New Roman" w:hAnsi="Times New Roman"/>
                <w:iCs/>
                <w:sz w:val="24"/>
                <w:szCs w:val="24"/>
              </w:rPr>
              <w:t>Their values are specific to each object and can be accessed and modified using object references.</w:t>
            </w:r>
          </w:p>
          <w:p w14:paraId="45D717C5" w14:textId="77777777" w:rsidR="004E12C6" w:rsidRPr="004E12C6" w:rsidRDefault="004E12C6" w:rsidP="00DF4878">
            <w:pPr>
              <w:pStyle w:val="ListParagraph"/>
              <w:numPr>
                <w:ilvl w:val="0"/>
                <w:numId w:val="50"/>
              </w:num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4E12C6">
              <w:rPr>
                <w:rFonts w:ascii="Times New Roman" w:hAnsi="Times New Roman"/>
                <w:iCs/>
                <w:sz w:val="24"/>
                <w:szCs w:val="24"/>
              </w:rPr>
              <w:t>Instance variables are initialized with default values if not explicitly initialized.</w:t>
            </w:r>
          </w:p>
          <w:p w14:paraId="034D3A9A" w14:textId="77777777" w:rsidR="004E12C6" w:rsidRDefault="004E12C6" w:rsidP="004E12C6">
            <w:pPr>
              <w:pStyle w:val="ListParagraph"/>
              <w:jc w:val="both"/>
              <w:rPr>
                <w:rFonts w:ascii="Times New Roman" w:hAnsi="Times New Roman"/>
                <w:iCs/>
                <w:sz w:val="24"/>
                <w:szCs w:val="24"/>
              </w:rPr>
            </w:pPr>
          </w:p>
          <w:p w14:paraId="11F085B7" w14:textId="77777777" w:rsidR="00DF4878" w:rsidRPr="00DF4878" w:rsidRDefault="00DF4878" w:rsidP="00DF4878">
            <w:pPr>
              <w:pStyle w:val="ListParagraph"/>
              <w:ind w:left="360"/>
              <w:jc w:val="both"/>
              <w:rPr>
                <w:rFonts w:ascii="Times New Roman" w:hAnsi="Times New Roman"/>
                <w:iCs/>
                <w:sz w:val="24"/>
                <w:szCs w:val="24"/>
              </w:rPr>
            </w:pPr>
            <w:r w:rsidRPr="00DF4878">
              <w:rPr>
                <w:rFonts w:ascii="Times New Roman" w:hAnsi="Times New Roman"/>
                <w:iCs/>
                <w:sz w:val="24"/>
                <w:szCs w:val="24"/>
              </w:rPr>
              <w:t>class Student {</w:t>
            </w:r>
          </w:p>
          <w:p w14:paraId="53467C32" w14:textId="77777777" w:rsidR="00DF4878" w:rsidRPr="00DF4878" w:rsidRDefault="00DF4878" w:rsidP="00DF4878">
            <w:pPr>
              <w:pStyle w:val="ListParagraph"/>
              <w:ind w:left="360"/>
              <w:jc w:val="both"/>
              <w:rPr>
                <w:rFonts w:ascii="Times New Roman" w:hAnsi="Times New Roman"/>
                <w:iCs/>
                <w:sz w:val="24"/>
                <w:szCs w:val="24"/>
              </w:rPr>
            </w:pPr>
            <w:r w:rsidRPr="00DF4878">
              <w:rPr>
                <w:rFonts w:ascii="Times New Roman" w:hAnsi="Times New Roman"/>
                <w:iCs/>
                <w:sz w:val="24"/>
                <w:szCs w:val="24"/>
              </w:rPr>
              <w:t xml:space="preserve">    String name;     // Instance variable</w:t>
            </w:r>
          </w:p>
          <w:p w14:paraId="52176547" w14:textId="77777777" w:rsidR="00DF4878" w:rsidRPr="00DF4878" w:rsidRDefault="00DF4878" w:rsidP="00DF4878">
            <w:pPr>
              <w:pStyle w:val="ListParagraph"/>
              <w:ind w:left="360"/>
              <w:jc w:val="both"/>
              <w:rPr>
                <w:rFonts w:ascii="Times New Roman" w:hAnsi="Times New Roman"/>
                <w:iCs/>
                <w:sz w:val="24"/>
                <w:szCs w:val="24"/>
              </w:rPr>
            </w:pPr>
            <w:r w:rsidRPr="00DF4878">
              <w:rPr>
                <w:rFonts w:ascii="Times New Roman" w:hAnsi="Times New Roman"/>
                <w:iCs/>
                <w:sz w:val="24"/>
                <w:szCs w:val="24"/>
              </w:rPr>
              <w:t xml:space="preserve">    int age;         // Instance variable</w:t>
            </w:r>
          </w:p>
          <w:p w14:paraId="22BF128F" w14:textId="669529D6" w:rsidR="00DF4878" w:rsidRDefault="00DF4878" w:rsidP="00DF4878">
            <w:pPr>
              <w:pStyle w:val="ListParagraph"/>
              <w:ind w:left="360"/>
              <w:jc w:val="both"/>
              <w:rPr>
                <w:rFonts w:ascii="Times New Roman" w:hAnsi="Times New Roman"/>
                <w:iCs/>
                <w:sz w:val="24"/>
                <w:szCs w:val="24"/>
              </w:rPr>
            </w:pPr>
            <w:r w:rsidRPr="00DF4878">
              <w:rPr>
                <w:rFonts w:ascii="Times New Roman" w:hAnsi="Times New Roman"/>
                <w:iCs/>
                <w:sz w:val="24"/>
                <w:szCs w:val="24"/>
              </w:rPr>
              <w:t>}</w:t>
            </w:r>
          </w:p>
          <w:p w14:paraId="5FBB8733" w14:textId="77777777" w:rsidR="00DF4878" w:rsidRDefault="00DF4878" w:rsidP="00DF4878">
            <w:pPr>
              <w:pStyle w:val="ListParagraph"/>
              <w:ind w:left="360"/>
              <w:jc w:val="both"/>
              <w:rPr>
                <w:rFonts w:ascii="Times New Roman" w:hAnsi="Times New Roman"/>
                <w:iCs/>
                <w:sz w:val="24"/>
                <w:szCs w:val="24"/>
              </w:rPr>
            </w:pPr>
          </w:p>
          <w:p w14:paraId="66331AE0" w14:textId="77777777" w:rsidR="00E42DF0" w:rsidRPr="00E42DF0" w:rsidRDefault="00E42DF0" w:rsidP="00E42DF0">
            <w:pPr>
              <w:rPr>
                <w:rFonts w:ascii="Times New Roman" w:hAnsi="Times New Roman"/>
                <w:iCs/>
                <w:sz w:val="24"/>
                <w:szCs w:val="24"/>
              </w:rPr>
            </w:pPr>
            <w:r w:rsidRPr="00E42DF0">
              <w:rPr>
                <w:rFonts w:ascii="Times New Roman" w:hAnsi="Times New Roman"/>
                <w:iCs/>
                <w:sz w:val="24"/>
                <w:szCs w:val="24"/>
                <w:u w:val="single"/>
              </w:rPr>
              <w:t>Class Variables (Static Variables)</w:t>
            </w:r>
            <w:r w:rsidRPr="00E42DF0">
              <w:rPr>
                <w:rFonts w:ascii="Times New Roman" w:hAnsi="Times New Roman"/>
                <w:iCs/>
                <w:sz w:val="24"/>
                <w:szCs w:val="24"/>
              </w:rPr>
              <w:t>:</w:t>
            </w:r>
          </w:p>
          <w:p w14:paraId="519AE229" w14:textId="77777777" w:rsidR="00E42DF0" w:rsidRPr="00E42DF0" w:rsidRDefault="00E42DF0" w:rsidP="00E42DF0">
            <w:pPr>
              <w:pStyle w:val="ListParagraph"/>
              <w:numPr>
                <w:ilvl w:val="0"/>
                <w:numId w:val="53"/>
              </w:num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E42DF0">
              <w:rPr>
                <w:rFonts w:ascii="Times New Roman" w:hAnsi="Times New Roman"/>
                <w:iCs/>
                <w:sz w:val="24"/>
                <w:szCs w:val="24"/>
              </w:rPr>
              <w:t>Also known as static fields.</w:t>
            </w:r>
          </w:p>
          <w:p w14:paraId="3DE3101E" w14:textId="77777777" w:rsidR="00E42DF0" w:rsidRPr="00E42DF0" w:rsidRDefault="00E42DF0" w:rsidP="00E42DF0">
            <w:pPr>
              <w:pStyle w:val="ListParagraph"/>
              <w:numPr>
                <w:ilvl w:val="0"/>
                <w:numId w:val="53"/>
              </w:num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E42DF0">
              <w:rPr>
                <w:rFonts w:ascii="Times New Roman" w:hAnsi="Times New Roman"/>
                <w:iCs/>
                <w:sz w:val="24"/>
                <w:szCs w:val="24"/>
              </w:rPr>
              <w:t>There is only one copy of a class variable shared among all instances of the class.</w:t>
            </w:r>
          </w:p>
          <w:p w14:paraId="4AEE24D7" w14:textId="77777777" w:rsidR="00E42DF0" w:rsidRPr="00E42DF0" w:rsidRDefault="00E42DF0" w:rsidP="00E42DF0">
            <w:pPr>
              <w:pStyle w:val="ListParagraph"/>
              <w:numPr>
                <w:ilvl w:val="0"/>
                <w:numId w:val="53"/>
              </w:num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E42DF0">
              <w:rPr>
                <w:rFonts w:ascii="Times New Roman" w:hAnsi="Times New Roman"/>
                <w:iCs/>
                <w:sz w:val="24"/>
                <w:szCs w:val="24"/>
              </w:rPr>
              <w:t>They are declared using the static keyword within a class, typically at the class level.</w:t>
            </w:r>
          </w:p>
          <w:p w14:paraId="2D08330F" w14:textId="77777777" w:rsidR="00E42DF0" w:rsidRPr="00E42DF0" w:rsidRDefault="00E42DF0" w:rsidP="00E42DF0">
            <w:pPr>
              <w:pStyle w:val="ListParagraph"/>
              <w:numPr>
                <w:ilvl w:val="0"/>
                <w:numId w:val="53"/>
              </w:num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E42DF0">
              <w:rPr>
                <w:rFonts w:ascii="Times New Roman" w:hAnsi="Times New Roman"/>
                <w:iCs/>
                <w:sz w:val="24"/>
                <w:szCs w:val="24"/>
              </w:rPr>
              <w:t>Class variables represent properties or attributes that are shared by all objects of the class.</w:t>
            </w:r>
          </w:p>
          <w:p w14:paraId="2E9B8FF5" w14:textId="77777777" w:rsidR="00E42DF0" w:rsidRPr="00E42DF0" w:rsidRDefault="00E42DF0" w:rsidP="00E42DF0">
            <w:pPr>
              <w:pStyle w:val="ListParagraph"/>
              <w:numPr>
                <w:ilvl w:val="0"/>
                <w:numId w:val="53"/>
              </w:num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E42DF0">
              <w:rPr>
                <w:rFonts w:ascii="Times New Roman" w:hAnsi="Times New Roman"/>
                <w:iCs/>
                <w:sz w:val="24"/>
                <w:szCs w:val="24"/>
              </w:rPr>
              <w:t>They are usually used to store constants or values that are common to all instances.</w:t>
            </w:r>
          </w:p>
          <w:p w14:paraId="20EE64C0" w14:textId="77777777" w:rsidR="00E42DF0" w:rsidRPr="00E42DF0" w:rsidRDefault="00E42DF0" w:rsidP="00E42DF0">
            <w:pPr>
              <w:pStyle w:val="ListParagraph"/>
              <w:numPr>
                <w:ilvl w:val="0"/>
                <w:numId w:val="53"/>
              </w:num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E42DF0">
              <w:rPr>
                <w:rFonts w:ascii="Times New Roman" w:hAnsi="Times New Roman"/>
                <w:iCs/>
                <w:sz w:val="24"/>
                <w:szCs w:val="24"/>
              </w:rPr>
              <w:t>Class variables can be accessed using the class name itself, without needing an object reference.</w:t>
            </w:r>
          </w:p>
          <w:p w14:paraId="749BDCCF" w14:textId="77777777" w:rsidR="00E42DF0" w:rsidRDefault="00E42DF0" w:rsidP="00E42DF0">
            <w:pPr>
              <w:pStyle w:val="ListParagraph"/>
              <w:numPr>
                <w:ilvl w:val="0"/>
                <w:numId w:val="53"/>
              </w:num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E42DF0">
              <w:rPr>
                <w:rFonts w:ascii="Times New Roman" w:hAnsi="Times New Roman"/>
                <w:iCs/>
                <w:sz w:val="24"/>
                <w:szCs w:val="24"/>
              </w:rPr>
              <w:t>Their values are set when the class is loaded and can be modified by all instances, affecting all instances.</w:t>
            </w:r>
          </w:p>
          <w:p w14:paraId="13FFCB5B" w14:textId="77777777" w:rsidR="00E42DF0" w:rsidRDefault="00E42DF0" w:rsidP="00E42DF0">
            <w:pPr>
              <w:pStyle w:val="ListParagraph"/>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p>
          <w:p w14:paraId="73236AEF" w14:textId="77777777" w:rsidR="00E42DF0" w:rsidRPr="00E42DF0" w:rsidRDefault="00E42DF0" w:rsidP="00E42DF0">
            <w:pPr>
              <w:pStyle w:val="ListParagraph"/>
              <w:pBdr>
                <w:top w:val="single" w:sz="2" w:space="0" w:color="D9D9E3"/>
                <w:left w:val="single" w:sz="2" w:space="5" w:color="D9D9E3"/>
                <w:bottom w:val="single" w:sz="2" w:space="0" w:color="D9D9E3"/>
                <w:right w:val="single" w:sz="2" w:space="0" w:color="D9D9E3"/>
              </w:pBdr>
              <w:ind w:left="360"/>
              <w:rPr>
                <w:rFonts w:ascii="Times New Roman" w:hAnsi="Times New Roman"/>
                <w:iCs/>
                <w:sz w:val="24"/>
                <w:szCs w:val="24"/>
              </w:rPr>
            </w:pPr>
            <w:r w:rsidRPr="00E42DF0">
              <w:rPr>
                <w:rFonts w:ascii="Times New Roman" w:hAnsi="Times New Roman"/>
                <w:iCs/>
                <w:sz w:val="24"/>
                <w:szCs w:val="24"/>
              </w:rPr>
              <w:t xml:space="preserve">class </w:t>
            </w:r>
            <w:proofErr w:type="spellStart"/>
            <w:r w:rsidRPr="00E42DF0">
              <w:rPr>
                <w:rFonts w:ascii="Times New Roman" w:hAnsi="Times New Roman"/>
                <w:iCs/>
                <w:sz w:val="24"/>
                <w:szCs w:val="24"/>
              </w:rPr>
              <w:t>MathUtils</w:t>
            </w:r>
            <w:proofErr w:type="spellEnd"/>
            <w:r w:rsidRPr="00E42DF0">
              <w:rPr>
                <w:rFonts w:ascii="Times New Roman" w:hAnsi="Times New Roman"/>
                <w:iCs/>
                <w:sz w:val="24"/>
                <w:szCs w:val="24"/>
              </w:rPr>
              <w:t xml:space="preserve"> {</w:t>
            </w:r>
          </w:p>
          <w:p w14:paraId="30CA3C06" w14:textId="77777777" w:rsidR="00E42DF0" w:rsidRPr="00E42DF0" w:rsidRDefault="00E42DF0" w:rsidP="00E42DF0">
            <w:pPr>
              <w:pStyle w:val="ListParagraph"/>
              <w:pBdr>
                <w:top w:val="single" w:sz="2" w:space="0" w:color="D9D9E3"/>
                <w:left w:val="single" w:sz="2" w:space="5" w:color="D9D9E3"/>
                <w:bottom w:val="single" w:sz="2" w:space="0" w:color="D9D9E3"/>
                <w:right w:val="single" w:sz="2" w:space="0" w:color="D9D9E3"/>
              </w:pBdr>
              <w:ind w:left="360"/>
              <w:rPr>
                <w:rFonts w:ascii="Times New Roman" w:hAnsi="Times New Roman"/>
                <w:iCs/>
                <w:sz w:val="24"/>
                <w:szCs w:val="24"/>
              </w:rPr>
            </w:pPr>
            <w:r w:rsidRPr="00E42DF0">
              <w:rPr>
                <w:rFonts w:ascii="Times New Roman" w:hAnsi="Times New Roman"/>
                <w:iCs/>
                <w:sz w:val="24"/>
                <w:szCs w:val="24"/>
              </w:rPr>
              <w:t xml:space="preserve">    static final double PI = 3.14159;   // Class variable (constant)</w:t>
            </w:r>
          </w:p>
          <w:p w14:paraId="596D8CEB" w14:textId="77777777" w:rsidR="00E42DF0" w:rsidRPr="00E42DF0" w:rsidRDefault="00E42DF0" w:rsidP="00E42DF0">
            <w:pPr>
              <w:pStyle w:val="ListParagraph"/>
              <w:pBdr>
                <w:top w:val="single" w:sz="2" w:space="0" w:color="D9D9E3"/>
                <w:left w:val="single" w:sz="2" w:space="5" w:color="D9D9E3"/>
                <w:bottom w:val="single" w:sz="2" w:space="0" w:color="D9D9E3"/>
                <w:right w:val="single" w:sz="2" w:space="0" w:color="D9D9E3"/>
              </w:pBdr>
              <w:ind w:left="360"/>
              <w:rPr>
                <w:rFonts w:ascii="Times New Roman" w:hAnsi="Times New Roman"/>
                <w:iCs/>
                <w:sz w:val="24"/>
                <w:szCs w:val="24"/>
              </w:rPr>
            </w:pPr>
            <w:r w:rsidRPr="00E42DF0">
              <w:rPr>
                <w:rFonts w:ascii="Times New Roman" w:hAnsi="Times New Roman"/>
                <w:iCs/>
                <w:sz w:val="24"/>
                <w:szCs w:val="24"/>
              </w:rPr>
              <w:t xml:space="preserve">    static int </w:t>
            </w:r>
            <w:proofErr w:type="spellStart"/>
            <w:r w:rsidRPr="00E42DF0">
              <w:rPr>
                <w:rFonts w:ascii="Times New Roman" w:hAnsi="Times New Roman"/>
                <w:iCs/>
                <w:sz w:val="24"/>
                <w:szCs w:val="24"/>
              </w:rPr>
              <w:t>operationCount</w:t>
            </w:r>
            <w:proofErr w:type="spellEnd"/>
            <w:r w:rsidRPr="00E42DF0">
              <w:rPr>
                <w:rFonts w:ascii="Times New Roman" w:hAnsi="Times New Roman"/>
                <w:iCs/>
                <w:sz w:val="24"/>
                <w:szCs w:val="24"/>
              </w:rPr>
              <w:t xml:space="preserve"> = 0;      // Class variable (count of operations)</w:t>
            </w:r>
          </w:p>
          <w:p w14:paraId="0184B615" w14:textId="5AC3EBEF" w:rsidR="00E42DF0" w:rsidRDefault="00E42DF0" w:rsidP="00E42DF0">
            <w:pPr>
              <w:pStyle w:val="ListParagraph"/>
              <w:pBdr>
                <w:top w:val="single" w:sz="2" w:space="0" w:color="D9D9E3"/>
                <w:left w:val="single" w:sz="2" w:space="5" w:color="D9D9E3"/>
                <w:bottom w:val="single" w:sz="2" w:space="0" w:color="D9D9E3"/>
                <w:right w:val="single" w:sz="2" w:space="0" w:color="D9D9E3"/>
              </w:pBdr>
              <w:ind w:left="360"/>
              <w:rPr>
                <w:rFonts w:ascii="Times New Roman" w:hAnsi="Times New Roman"/>
                <w:iCs/>
                <w:sz w:val="24"/>
                <w:szCs w:val="24"/>
              </w:rPr>
            </w:pPr>
            <w:r w:rsidRPr="00E42DF0">
              <w:rPr>
                <w:rFonts w:ascii="Times New Roman" w:hAnsi="Times New Roman"/>
                <w:iCs/>
                <w:sz w:val="24"/>
                <w:szCs w:val="24"/>
              </w:rPr>
              <w:t>}</w:t>
            </w:r>
          </w:p>
          <w:p w14:paraId="051BD9A6" w14:textId="77777777" w:rsidR="00BE10EB" w:rsidRDefault="00BE10EB" w:rsidP="00E42DF0">
            <w:pPr>
              <w:pStyle w:val="ListParagraph"/>
              <w:pBdr>
                <w:top w:val="single" w:sz="2" w:space="0" w:color="D9D9E3"/>
                <w:left w:val="single" w:sz="2" w:space="5" w:color="D9D9E3"/>
                <w:bottom w:val="single" w:sz="2" w:space="0" w:color="D9D9E3"/>
                <w:right w:val="single" w:sz="2" w:space="0" w:color="D9D9E3"/>
              </w:pBdr>
              <w:ind w:left="360"/>
              <w:rPr>
                <w:rFonts w:ascii="Times New Roman" w:hAnsi="Times New Roman"/>
                <w:iCs/>
                <w:sz w:val="24"/>
                <w:szCs w:val="24"/>
              </w:rPr>
            </w:pPr>
          </w:p>
          <w:p w14:paraId="062861A6" w14:textId="31C68586" w:rsidR="00BE10EB" w:rsidRPr="00BE10EB" w:rsidRDefault="00BE10EB" w:rsidP="00BE10EB">
            <w:pPr>
              <w:pBdr>
                <w:top w:val="single" w:sz="2" w:space="0" w:color="D9D9E3"/>
                <w:left w:val="single" w:sz="2" w:space="5" w:color="D9D9E3"/>
                <w:bottom w:val="single" w:sz="2" w:space="0" w:color="D9D9E3"/>
                <w:right w:val="single" w:sz="2" w:space="0" w:color="D9D9E3"/>
              </w:pBdr>
              <w:rPr>
                <w:rFonts w:ascii="Times New Roman" w:hAnsi="Times New Roman"/>
                <w:iCs/>
                <w:sz w:val="24"/>
                <w:szCs w:val="24"/>
              </w:rPr>
            </w:pPr>
            <w:r w:rsidRPr="00BE10EB">
              <w:rPr>
                <w:rFonts w:ascii="Times New Roman" w:hAnsi="Times New Roman"/>
                <w:iCs/>
                <w:sz w:val="24"/>
                <w:szCs w:val="24"/>
              </w:rPr>
              <w:t>In summary, instance variables are specific to each object and represent their individual state, while class variables are shared among all instances and represent common attributes or constants related to the class as a whole</w:t>
            </w:r>
            <w:r>
              <w:rPr>
                <w:rFonts w:ascii="Times New Roman" w:hAnsi="Times New Roman"/>
                <w:iCs/>
                <w:sz w:val="24"/>
                <w:szCs w:val="24"/>
              </w:rPr>
              <w:t>.</w:t>
            </w:r>
          </w:p>
          <w:p w14:paraId="52E3846A" w14:textId="77777777" w:rsidR="00DF4878" w:rsidRPr="00E42DF0" w:rsidRDefault="00DF4878" w:rsidP="00E42DF0">
            <w:pPr>
              <w:jc w:val="both"/>
              <w:rPr>
                <w:rFonts w:ascii="Times New Roman" w:hAnsi="Times New Roman"/>
                <w:iCs/>
                <w:sz w:val="24"/>
                <w:szCs w:val="24"/>
              </w:rPr>
            </w:pPr>
          </w:p>
          <w:p w14:paraId="03EC66D8" w14:textId="77777777" w:rsidR="00DF4878" w:rsidRDefault="00DF4878" w:rsidP="00DF4878">
            <w:pPr>
              <w:pStyle w:val="ListParagraph"/>
              <w:jc w:val="both"/>
              <w:rPr>
                <w:rFonts w:ascii="Times New Roman" w:hAnsi="Times New Roman"/>
                <w:iCs/>
                <w:sz w:val="24"/>
                <w:szCs w:val="24"/>
              </w:rPr>
            </w:pPr>
          </w:p>
          <w:p w14:paraId="380AB38B" w14:textId="77777777" w:rsidR="00BE10EB" w:rsidRDefault="00BE10EB" w:rsidP="00DF4878">
            <w:pPr>
              <w:pStyle w:val="ListParagraph"/>
              <w:jc w:val="both"/>
              <w:rPr>
                <w:rFonts w:ascii="Times New Roman" w:hAnsi="Times New Roman"/>
                <w:iCs/>
                <w:sz w:val="24"/>
                <w:szCs w:val="24"/>
              </w:rPr>
            </w:pPr>
          </w:p>
          <w:p w14:paraId="6836473E" w14:textId="77777777" w:rsidR="00BE10EB" w:rsidRDefault="00BE10EB" w:rsidP="00DF4878">
            <w:pPr>
              <w:pStyle w:val="ListParagraph"/>
              <w:jc w:val="both"/>
              <w:rPr>
                <w:rFonts w:ascii="Times New Roman" w:hAnsi="Times New Roman"/>
                <w:iCs/>
                <w:sz w:val="24"/>
                <w:szCs w:val="24"/>
              </w:rPr>
            </w:pPr>
          </w:p>
          <w:p w14:paraId="470E5D24" w14:textId="77777777" w:rsidR="00741609" w:rsidRDefault="00741609" w:rsidP="00DF4878">
            <w:pPr>
              <w:pStyle w:val="ListParagraph"/>
              <w:jc w:val="both"/>
              <w:rPr>
                <w:rFonts w:ascii="Times New Roman" w:hAnsi="Times New Roman"/>
                <w:iCs/>
                <w:sz w:val="24"/>
                <w:szCs w:val="24"/>
              </w:rPr>
            </w:pPr>
          </w:p>
          <w:p w14:paraId="79958A4A" w14:textId="77777777" w:rsidR="00594421" w:rsidRPr="00741609" w:rsidRDefault="00594421" w:rsidP="000444B1">
            <w:pPr>
              <w:pStyle w:val="ListParagraph"/>
              <w:numPr>
                <w:ilvl w:val="0"/>
                <w:numId w:val="11"/>
              </w:numPr>
              <w:jc w:val="both"/>
              <w:rPr>
                <w:rFonts w:ascii="Times New Roman" w:hAnsi="Times New Roman"/>
                <w:b/>
                <w:bCs/>
                <w:iCs/>
                <w:sz w:val="24"/>
                <w:szCs w:val="24"/>
              </w:rPr>
            </w:pPr>
            <w:r w:rsidRPr="00741609">
              <w:rPr>
                <w:rFonts w:ascii="Times New Roman" w:hAnsi="Times New Roman"/>
                <w:b/>
                <w:bCs/>
                <w:iCs/>
                <w:sz w:val="24"/>
                <w:szCs w:val="24"/>
              </w:rPr>
              <w:t xml:space="preserve">Explain </w:t>
            </w:r>
            <w:r w:rsidR="006004A0" w:rsidRPr="00741609">
              <w:rPr>
                <w:rFonts w:ascii="Times New Roman" w:hAnsi="Times New Roman"/>
                <w:b/>
                <w:bCs/>
                <w:iCs/>
                <w:sz w:val="24"/>
                <w:szCs w:val="24"/>
              </w:rPr>
              <w:t xml:space="preserve">conversion. How </w:t>
            </w:r>
            <w:r w:rsidR="000444B1" w:rsidRPr="00741609">
              <w:rPr>
                <w:rFonts w:ascii="Times New Roman" w:hAnsi="Times New Roman"/>
                <w:b/>
                <w:bCs/>
                <w:iCs/>
                <w:sz w:val="24"/>
                <w:szCs w:val="24"/>
              </w:rPr>
              <w:t>is it different</w:t>
            </w:r>
            <w:r w:rsidR="006004A0" w:rsidRPr="00741609">
              <w:rPr>
                <w:rFonts w:ascii="Times New Roman" w:hAnsi="Times New Roman"/>
                <w:b/>
                <w:bCs/>
                <w:iCs/>
                <w:sz w:val="24"/>
                <w:szCs w:val="24"/>
              </w:rPr>
              <w:t xml:space="preserve"> from casting?</w:t>
            </w:r>
          </w:p>
          <w:p w14:paraId="60AB6F1D" w14:textId="77777777" w:rsidR="00741609" w:rsidRDefault="00741609" w:rsidP="00741609">
            <w:pPr>
              <w:ind w:left="720"/>
              <w:rPr>
                <w:rFonts w:ascii="Times New Roman" w:hAnsi="Times New Roman"/>
                <w:iCs/>
                <w:sz w:val="24"/>
                <w:szCs w:val="24"/>
              </w:rPr>
            </w:pPr>
            <w:r w:rsidRPr="00741609">
              <w:rPr>
                <w:rFonts w:ascii="Times New Roman" w:hAnsi="Times New Roman"/>
                <w:iCs/>
                <w:sz w:val="24"/>
                <w:szCs w:val="24"/>
              </w:rPr>
              <w:t xml:space="preserve">Conversion involves changing the data type of a value from one type to another, often automatically done by the compiler. This is common when compatible types are involved, </w:t>
            </w:r>
            <w:r w:rsidRPr="00741609">
              <w:rPr>
                <w:rFonts w:ascii="Times New Roman" w:hAnsi="Times New Roman"/>
                <w:iCs/>
                <w:sz w:val="24"/>
                <w:szCs w:val="24"/>
              </w:rPr>
              <w:lastRenderedPageBreak/>
              <w:t>like converting an int to a double. Casting, on the other hand, is the explicit conversion of a value from one data type to another. Widening casting (implicit) handles conversions to larger types, like int to long, while narrowing casting (explicit) manages conversions to smaller types, like double to int. Casting is used when the compiler can't automatically perform the conversion or when precision concerns arise.</w:t>
            </w:r>
          </w:p>
          <w:p w14:paraId="48C3EBCE" w14:textId="60BAAD0F" w:rsidR="00741609" w:rsidRPr="00487636" w:rsidRDefault="00741609" w:rsidP="00741609">
            <w:pPr>
              <w:ind w:left="720"/>
              <w:rPr>
                <w:rFonts w:ascii="Times New Roman" w:hAnsi="Times New Roman"/>
                <w:iCs/>
                <w:sz w:val="24"/>
                <w:szCs w:val="24"/>
              </w:rPr>
            </w:pP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741609">
            <w:pPr>
              <w:shd w:val="clear" w:color="auto" w:fill="FFFFFF"/>
              <w:spacing w:before="80" w:after="80"/>
              <w:ind w:left="-709" w:firstLine="709"/>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537A96D5" w14:textId="77777777" w:rsidR="00AA1F5A" w:rsidRDefault="00AA1F5A" w:rsidP="00AA1F5A">
            <w:pPr>
              <w:jc w:val="both"/>
              <w:rPr>
                <w:rFonts w:ascii="Times New Roman" w:hAnsi="Times New Roman"/>
                <w:iCs/>
                <w:sz w:val="24"/>
                <w:szCs w:val="24"/>
              </w:rPr>
            </w:pPr>
          </w:p>
          <w:p w14:paraId="180730D3" w14:textId="738CDE45" w:rsidR="007F5B33" w:rsidRDefault="007F5B33" w:rsidP="007F5B33">
            <w:pPr>
              <w:rPr>
                <w:rFonts w:ascii="Times New Roman" w:hAnsi="Times New Roman"/>
                <w:iCs/>
                <w:sz w:val="24"/>
                <w:szCs w:val="24"/>
              </w:rPr>
            </w:pPr>
            <w:r w:rsidRPr="007F5B33">
              <w:rPr>
                <w:rFonts w:ascii="Times New Roman" w:hAnsi="Times New Roman"/>
                <w:iCs/>
                <w:sz w:val="24"/>
                <w:szCs w:val="24"/>
              </w:rPr>
              <w:t>Understood and implemented of Java's object-oriented concepts, including class structure, constructors, method overloading, instance and class variables, conversions, and casting.</w:t>
            </w:r>
          </w:p>
          <w:p w14:paraId="451940F2" w14:textId="48E88364" w:rsidR="007F5B33" w:rsidRPr="00AA1F5A" w:rsidRDefault="007F5B33" w:rsidP="00AA1F5A">
            <w:pPr>
              <w:jc w:val="both"/>
              <w:rPr>
                <w:rFonts w:ascii="Times New Roman" w:hAnsi="Times New Roman"/>
                <w:iCs/>
                <w:sz w:val="24"/>
                <w:szCs w:val="24"/>
              </w:rPr>
            </w:pP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7777777" w:rsidR="001F0663" w:rsidRDefault="001F0663" w:rsidP="00AA1F5A">
      <w:pPr>
        <w:shd w:val="clear" w:color="auto" w:fill="FFFFFF"/>
        <w:spacing w:before="100" w:beforeAutospacing="1" w:after="100" w:afterAutospacing="1" w:line="240" w:lineRule="auto"/>
        <w:rPr>
          <w:rFonts w:ascii="Arial" w:eastAsia="Times New Roman" w:hAnsi="Arial" w:cs="Arial"/>
          <w:b/>
          <w:color w:val="222222"/>
          <w:sz w:val="44"/>
          <w:szCs w:val="44"/>
        </w:rPr>
      </w:pPr>
    </w:p>
    <w:sectPr w:rsidR="001F0663" w:rsidSect="00D851F1">
      <w:headerReference w:type="default" r:id="rId20"/>
      <w:footerReference w:type="default" r:id="rId21"/>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059C1" w14:textId="77777777" w:rsidR="00C86E1E" w:rsidRDefault="00C86E1E" w:rsidP="001F0663">
      <w:pPr>
        <w:spacing w:after="0" w:line="240" w:lineRule="auto"/>
      </w:pPr>
      <w:r>
        <w:separator/>
      </w:r>
    </w:p>
  </w:endnote>
  <w:endnote w:type="continuationSeparator" w:id="0">
    <w:p w14:paraId="5BD093F0" w14:textId="77777777" w:rsidR="00C86E1E" w:rsidRDefault="00C86E1E"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Pr="007F5B33" w:rsidRDefault="00B45203">
    <w:pPr>
      <w:rPr>
        <w:rFonts w:ascii="Times New Roman" w:hAnsi="Times New Roman" w:cs="Times New Roman"/>
        <w:sz w:val="24"/>
        <w:szCs w:val="24"/>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2409"/>
      <w:gridCol w:w="3828"/>
    </w:tblGrid>
    <w:tr w:rsidR="00E34FFD" w:rsidRPr="007F5B33" w14:paraId="2D2BC255" w14:textId="77777777" w:rsidTr="009C5CD2">
      <w:tc>
        <w:tcPr>
          <w:tcW w:w="4679" w:type="dxa"/>
        </w:tcPr>
        <w:p w14:paraId="0E1E1EB1" w14:textId="5D2621BC" w:rsidR="00E34FFD" w:rsidRPr="007F5B33" w:rsidRDefault="003D7FDE" w:rsidP="00E34FFD">
          <w:pPr>
            <w:pStyle w:val="Footer"/>
            <w:rPr>
              <w:rFonts w:ascii="Times New Roman" w:hAnsi="Times New Roman" w:cs="Times New Roman"/>
              <w:sz w:val="24"/>
              <w:szCs w:val="24"/>
            </w:rPr>
          </w:pPr>
          <w:r w:rsidRPr="007F5B33">
            <w:rPr>
              <w:rFonts w:ascii="Times New Roman" w:hAnsi="Times New Roman" w:cs="Times New Roman"/>
              <w:sz w:val="24"/>
              <w:szCs w:val="24"/>
            </w:rPr>
            <w:t>Object Oriented Programming</w:t>
          </w:r>
        </w:p>
      </w:tc>
      <w:tc>
        <w:tcPr>
          <w:tcW w:w="2409" w:type="dxa"/>
        </w:tcPr>
        <w:p w14:paraId="348C3223" w14:textId="7F6FA36A" w:rsidR="00E34FFD" w:rsidRPr="007F5B33" w:rsidRDefault="007F5B33" w:rsidP="007F5B33">
          <w:pPr>
            <w:pStyle w:val="Footer"/>
            <w:rPr>
              <w:rFonts w:ascii="Times New Roman" w:hAnsi="Times New Roman" w:cs="Times New Roman"/>
              <w:sz w:val="24"/>
              <w:szCs w:val="24"/>
            </w:rPr>
          </w:pPr>
          <w:r>
            <w:rPr>
              <w:rFonts w:ascii="Times New Roman" w:hAnsi="Times New Roman" w:cs="Times New Roman"/>
              <w:sz w:val="24"/>
              <w:szCs w:val="24"/>
            </w:rPr>
            <w:t xml:space="preserve">  </w:t>
          </w:r>
          <w:r w:rsidR="00E34FFD" w:rsidRPr="007F5B33">
            <w:rPr>
              <w:rFonts w:ascii="Times New Roman" w:hAnsi="Times New Roman" w:cs="Times New Roman"/>
              <w:sz w:val="24"/>
              <w:szCs w:val="24"/>
            </w:rPr>
            <w:t xml:space="preserve">Semester: </w:t>
          </w:r>
          <w:r w:rsidR="00306B9D" w:rsidRPr="007F5B33">
            <w:rPr>
              <w:rFonts w:ascii="Times New Roman" w:hAnsi="Times New Roman" w:cs="Times New Roman"/>
              <w:sz w:val="24"/>
              <w:szCs w:val="24"/>
            </w:rPr>
            <w:t>III</w:t>
          </w:r>
        </w:p>
      </w:tc>
      <w:tc>
        <w:tcPr>
          <w:tcW w:w="3828" w:type="dxa"/>
        </w:tcPr>
        <w:p w14:paraId="016C2749" w14:textId="74908DC4" w:rsidR="00E34FFD" w:rsidRPr="007F5B33" w:rsidRDefault="00E34FFD" w:rsidP="003D7FDE">
          <w:pPr>
            <w:pStyle w:val="Footer"/>
            <w:jc w:val="right"/>
            <w:rPr>
              <w:rFonts w:ascii="Times New Roman" w:hAnsi="Times New Roman" w:cs="Times New Roman"/>
              <w:sz w:val="24"/>
              <w:szCs w:val="24"/>
            </w:rPr>
          </w:pPr>
          <w:r w:rsidRPr="007F5B33">
            <w:rPr>
              <w:rFonts w:ascii="Times New Roman" w:hAnsi="Times New Roman" w:cs="Times New Roman"/>
              <w:sz w:val="24"/>
              <w:szCs w:val="24"/>
            </w:rPr>
            <w:t>Academic Year: 202</w:t>
          </w:r>
          <w:r w:rsidR="000444B1" w:rsidRPr="007F5B33">
            <w:rPr>
              <w:rFonts w:ascii="Times New Roman" w:hAnsi="Times New Roman" w:cs="Times New Roman"/>
              <w:sz w:val="24"/>
              <w:szCs w:val="24"/>
            </w:rPr>
            <w:t>3-24</w:t>
          </w:r>
        </w:p>
      </w:tc>
    </w:tr>
    <w:tr w:rsidR="00E34FFD" w:rsidRPr="007F5B33" w14:paraId="27CB4DB5" w14:textId="77777777" w:rsidTr="009C5CD2">
      <w:tc>
        <w:tcPr>
          <w:tcW w:w="4679" w:type="dxa"/>
        </w:tcPr>
        <w:p w14:paraId="02CB142B" w14:textId="77777777" w:rsidR="00E34FFD" w:rsidRPr="007F5B33" w:rsidRDefault="00E34FFD" w:rsidP="00E34FFD">
          <w:pPr>
            <w:pStyle w:val="Footer"/>
            <w:rPr>
              <w:rFonts w:ascii="Times New Roman" w:hAnsi="Times New Roman" w:cs="Times New Roman"/>
              <w:sz w:val="24"/>
              <w:szCs w:val="24"/>
            </w:rPr>
          </w:pPr>
        </w:p>
      </w:tc>
      <w:tc>
        <w:tcPr>
          <w:tcW w:w="2409" w:type="dxa"/>
        </w:tcPr>
        <w:p w14:paraId="43D17A11" w14:textId="77777777" w:rsidR="00E34FFD" w:rsidRPr="007F5B33" w:rsidRDefault="00E34FFD" w:rsidP="00E34FFD">
          <w:pPr>
            <w:pStyle w:val="Footer"/>
            <w:jc w:val="center"/>
            <w:rPr>
              <w:rFonts w:ascii="Times New Roman" w:hAnsi="Times New Roman" w:cs="Times New Roman"/>
              <w:sz w:val="24"/>
              <w:szCs w:val="24"/>
            </w:rPr>
          </w:pPr>
        </w:p>
      </w:tc>
      <w:tc>
        <w:tcPr>
          <w:tcW w:w="3828" w:type="dxa"/>
        </w:tcPr>
        <w:p w14:paraId="5644C876" w14:textId="52273580" w:rsidR="00E34FFD" w:rsidRPr="007F5B33" w:rsidRDefault="00E34FFD" w:rsidP="003D7FDE">
          <w:pPr>
            <w:pStyle w:val="Footer"/>
            <w:jc w:val="right"/>
            <w:rPr>
              <w:rFonts w:ascii="Times New Roman" w:hAnsi="Times New Roman" w:cs="Times New Roman"/>
              <w:sz w:val="24"/>
              <w:szCs w:val="24"/>
            </w:rPr>
          </w:pPr>
          <w:r w:rsidRPr="007F5B33">
            <w:rPr>
              <w:rFonts w:ascii="Times New Roman" w:hAnsi="Times New Roman" w:cs="Times New Roman"/>
              <w:sz w:val="24"/>
              <w:szCs w:val="24"/>
            </w:rPr>
            <w:t xml:space="preserve">Roll </w:t>
          </w:r>
          <w:r w:rsidR="007F5B33">
            <w:rPr>
              <w:rFonts w:ascii="Times New Roman" w:hAnsi="Times New Roman" w:cs="Times New Roman"/>
              <w:sz w:val="24"/>
              <w:szCs w:val="24"/>
            </w:rPr>
            <w:t>no.: 16014022050</w:t>
          </w:r>
          <w:r w:rsidR="003D7FDE" w:rsidRPr="007F5B33">
            <w:rPr>
              <w:rFonts w:ascii="Times New Roman" w:hAnsi="Times New Roman" w:cs="Times New Roman"/>
              <w:sz w:val="24"/>
              <w:szCs w:val="24"/>
            </w:rPr>
            <w:t xml:space="preserve"> </w:t>
          </w:r>
        </w:p>
      </w:tc>
    </w:tr>
  </w:tbl>
  <w:p w14:paraId="2A0AD00D" w14:textId="601736F4" w:rsidR="00B45203" w:rsidRPr="007F5B33" w:rsidRDefault="00B45203" w:rsidP="00B45203">
    <w:pPr>
      <w:pStyle w:val="Footer"/>
      <w:ind w:left="-1440"/>
      <w:jc w:val="center"/>
      <w:rPr>
        <w:rFonts w:ascii="Times New Roman" w:hAnsi="Times New Roman" w:cs="Times New Roman"/>
        <w:sz w:val="24"/>
        <w:szCs w:val="24"/>
      </w:rPr>
    </w:pPr>
  </w:p>
  <w:p w14:paraId="7BDC4614" w14:textId="75A41F2E" w:rsidR="00D851F1" w:rsidRPr="007F5B33" w:rsidRDefault="00D851F1" w:rsidP="00D851F1">
    <w:pPr>
      <w:pStyle w:val="Footer"/>
      <w:ind w:left="-1440"/>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C0E7F" w14:textId="77777777" w:rsidR="00C86E1E" w:rsidRDefault="00C86E1E" w:rsidP="001F0663">
      <w:pPr>
        <w:spacing w:after="0" w:line="240" w:lineRule="auto"/>
      </w:pPr>
      <w:r>
        <w:separator/>
      </w:r>
    </w:p>
  </w:footnote>
  <w:footnote w:type="continuationSeparator" w:id="0">
    <w:p w14:paraId="6A2009B3" w14:textId="77777777" w:rsidR="00C86E1E" w:rsidRDefault="00C86E1E"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1043306"/>
    <w:multiLevelType w:val="hybridMultilevel"/>
    <w:tmpl w:val="A0FEA6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996AE0"/>
    <w:multiLevelType w:val="hybridMultilevel"/>
    <w:tmpl w:val="6BF4E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761413"/>
    <w:multiLevelType w:val="hybridMultilevel"/>
    <w:tmpl w:val="BD24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8F49DD"/>
    <w:multiLevelType w:val="multilevel"/>
    <w:tmpl w:val="CDE8E8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E6A09"/>
    <w:multiLevelType w:val="multilevel"/>
    <w:tmpl w:val="D3C0EE92"/>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0C762E3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3A26F1"/>
    <w:multiLevelType w:val="hybridMultilevel"/>
    <w:tmpl w:val="2C92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3D0995"/>
    <w:multiLevelType w:val="multilevel"/>
    <w:tmpl w:val="8B22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F57111"/>
    <w:multiLevelType w:val="hybridMultilevel"/>
    <w:tmpl w:val="F7088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4939F8"/>
    <w:multiLevelType w:val="hybridMultilevel"/>
    <w:tmpl w:val="21F8A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7A25477"/>
    <w:multiLevelType w:val="hybridMultilevel"/>
    <w:tmpl w:val="CA0CC80A"/>
    <w:lvl w:ilvl="0" w:tplc="BD18BF4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AC40447"/>
    <w:multiLevelType w:val="multilevel"/>
    <w:tmpl w:val="8FAA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304052"/>
    <w:multiLevelType w:val="hybridMultilevel"/>
    <w:tmpl w:val="64AA3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2669C8"/>
    <w:multiLevelType w:val="multilevel"/>
    <w:tmpl w:val="D2C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B1522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35E1882"/>
    <w:multiLevelType w:val="multilevel"/>
    <w:tmpl w:val="94AE5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096E03"/>
    <w:multiLevelType w:val="multilevel"/>
    <w:tmpl w:val="4AE6B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282CBA"/>
    <w:multiLevelType w:val="hybridMultilevel"/>
    <w:tmpl w:val="3DF09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27A3EFC"/>
    <w:multiLevelType w:val="multilevel"/>
    <w:tmpl w:val="C1C42A4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33172A8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33E10AFC"/>
    <w:multiLevelType w:val="multilevel"/>
    <w:tmpl w:val="CDE8E8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5D4C2D"/>
    <w:multiLevelType w:val="multilevel"/>
    <w:tmpl w:val="94AE5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2F4B0A"/>
    <w:multiLevelType w:val="multilevel"/>
    <w:tmpl w:val="F1A6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89150D"/>
    <w:multiLevelType w:val="hybridMultilevel"/>
    <w:tmpl w:val="6DC246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F53078E"/>
    <w:multiLevelType w:val="hybridMultilevel"/>
    <w:tmpl w:val="DE108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FEC0022"/>
    <w:multiLevelType w:val="multilevel"/>
    <w:tmpl w:val="94AE5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984926"/>
    <w:multiLevelType w:val="multilevel"/>
    <w:tmpl w:val="CDE8E8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3019E2"/>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7" w15:restartNumberingAfterBreak="0">
    <w:nsid w:val="481E591E"/>
    <w:multiLevelType w:val="multilevel"/>
    <w:tmpl w:val="F22E69A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48FC24F3"/>
    <w:multiLevelType w:val="hybridMultilevel"/>
    <w:tmpl w:val="C5C8F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D73026F"/>
    <w:multiLevelType w:val="hybridMultilevel"/>
    <w:tmpl w:val="09C4F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EE915EB"/>
    <w:multiLevelType w:val="hybridMultilevel"/>
    <w:tmpl w:val="1DF24B74"/>
    <w:lvl w:ilvl="0" w:tplc="30C2D8D6">
      <w:start w:val="1"/>
      <w:numFmt w:val="decimal"/>
      <w:lvlText w:val="%1)"/>
      <w:lvlJc w:val="left"/>
      <w:pPr>
        <w:ind w:left="720" w:hanging="360"/>
      </w:pPr>
      <w:rPr>
        <w:rFonts w:ascii="Times New Roman" w:eastAsiaTheme="minorHAnsi" w:hAnsi="Times New Roman"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5F73AF3"/>
    <w:multiLevelType w:val="hybridMultilevel"/>
    <w:tmpl w:val="974EF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A1352FD"/>
    <w:multiLevelType w:val="multilevel"/>
    <w:tmpl w:val="CDE8E8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2D464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5" w15:restartNumberingAfterBreak="0">
    <w:nsid w:val="65886D02"/>
    <w:multiLevelType w:val="hybridMultilevel"/>
    <w:tmpl w:val="5456F6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59F5A1B"/>
    <w:multiLevelType w:val="multilevel"/>
    <w:tmpl w:val="1690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350AF1"/>
    <w:multiLevelType w:val="hybridMultilevel"/>
    <w:tmpl w:val="CC50C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B9B68B0"/>
    <w:multiLevelType w:val="hybridMultilevel"/>
    <w:tmpl w:val="4C3AC996"/>
    <w:lvl w:ilvl="0" w:tplc="BAC836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0" w15:restartNumberingAfterBreak="0">
    <w:nsid w:val="755759AD"/>
    <w:multiLevelType w:val="multilevel"/>
    <w:tmpl w:val="0100B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413F26"/>
    <w:multiLevelType w:val="multilevel"/>
    <w:tmpl w:val="CDE8E8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91083">
    <w:abstractNumId w:val="8"/>
  </w:num>
  <w:num w:numId="2" w16cid:durableId="347173669">
    <w:abstractNumId w:val="52"/>
  </w:num>
  <w:num w:numId="3" w16cid:durableId="1549608164">
    <w:abstractNumId w:val="49"/>
  </w:num>
  <w:num w:numId="4" w16cid:durableId="62065353">
    <w:abstractNumId w:val="15"/>
  </w:num>
  <w:num w:numId="5" w16cid:durableId="1225288364">
    <w:abstractNumId w:val="18"/>
  </w:num>
  <w:num w:numId="6" w16cid:durableId="735595005">
    <w:abstractNumId w:val="0"/>
    <w:lvlOverride w:ilvl="0">
      <w:startOverride w:val="1"/>
    </w:lvlOverride>
  </w:num>
  <w:num w:numId="7" w16cid:durableId="457183046">
    <w:abstractNumId w:val="1"/>
  </w:num>
  <w:num w:numId="8" w16cid:durableId="1137839981">
    <w:abstractNumId w:val="2"/>
  </w:num>
  <w:num w:numId="9" w16cid:durableId="1722555059">
    <w:abstractNumId w:val="3"/>
  </w:num>
  <w:num w:numId="10" w16cid:durableId="443306284">
    <w:abstractNumId w:val="19"/>
  </w:num>
  <w:num w:numId="11" w16cid:durableId="1882401633">
    <w:abstractNumId w:val="17"/>
  </w:num>
  <w:num w:numId="12" w16cid:durableId="195973852">
    <w:abstractNumId w:val="13"/>
  </w:num>
  <w:num w:numId="13" w16cid:durableId="1301181784">
    <w:abstractNumId w:val="40"/>
  </w:num>
  <w:num w:numId="14" w16cid:durableId="1833569603">
    <w:abstractNumId w:val="11"/>
  </w:num>
  <w:num w:numId="15" w16cid:durableId="1909727492">
    <w:abstractNumId w:val="47"/>
  </w:num>
  <w:num w:numId="16" w16cid:durableId="292443811">
    <w:abstractNumId w:val="41"/>
  </w:num>
  <w:num w:numId="17" w16cid:durableId="870383762">
    <w:abstractNumId w:val="32"/>
  </w:num>
  <w:num w:numId="18" w16cid:durableId="132254970">
    <w:abstractNumId w:val="23"/>
  </w:num>
  <w:num w:numId="19" w16cid:durableId="624628072">
    <w:abstractNumId w:val="48"/>
  </w:num>
  <w:num w:numId="20" w16cid:durableId="1322850693">
    <w:abstractNumId w:val="10"/>
  </w:num>
  <w:num w:numId="21" w16cid:durableId="1049040078">
    <w:abstractNumId w:val="42"/>
  </w:num>
  <w:num w:numId="22" w16cid:durableId="2002002941">
    <w:abstractNumId w:val="33"/>
  </w:num>
  <w:num w:numId="23" w16cid:durableId="854459344">
    <w:abstractNumId w:val="5"/>
  </w:num>
  <w:num w:numId="24" w16cid:durableId="1362511991">
    <w:abstractNumId w:val="36"/>
  </w:num>
  <w:num w:numId="25" w16cid:durableId="996685119">
    <w:abstractNumId w:val="28"/>
  </w:num>
  <w:num w:numId="26" w16cid:durableId="785855420">
    <w:abstractNumId w:val="44"/>
  </w:num>
  <w:num w:numId="27" w16cid:durableId="607395781">
    <w:abstractNumId w:val="4"/>
  </w:num>
  <w:num w:numId="28" w16cid:durableId="452595404">
    <w:abstractNumId w:val="21"/>
  </w:num>
  <w:num w:numId="29" w16cid:durableId="60904809">
    <w:abstractNumId w:val="14"/>
  </w:num>
  <w:num w:numId="30" w16cid:durableId="637029158">
    <w:abstractNumId w:val="6"/>
  </w:num>
  <w:num w:numId="31" w16cid:durableId="1219826184">
    <w:abstractNumId w:val="38"/>
  </w:num>
  <w:num w:numId="32" w16cid:durableId="295794806">
    <w:abstractNumId w:val="12"/>
  </w:num>
  <w:num w:numId="33" w16cid:durableId="378359546">
    <w:abstractNumId w:val="24"/>
  </w:num>
  <w:num w:numId="34" w16cid:durableId="713503766">
    <w:abstractNumId w:val="39"/>
  </w:num>
  <w:num w:numId="35" w16cid:durableId="1928608042">
    <w:abstractNumId w:val="26"/>
  </w:num>
  <w:num w:numId="36" w16cid:durableId="1037850887">
    <w:abstractNumId w:val="45"/>
  </w:num>
  <w:num w:numId="37" w16cid:durableId="1077092474">
    <w:abstractNumId w:val="16"/>
  </w:num>
  <w:num w:numId="38" w16cid:durableId="646669725">
    <w:abstractNumId w:val="50"/>
  </w:num>
  <w:num w:numId="39" w16cid:durableId="464739365">
    <w:abstractNumId w:val="30"/>
  </w:num>
  <w:num w:numId="40" w16cid:durableId="946042417">
    <w:abstractNumId w:val="9"/>
  </w:num>
  <w:num w:numId="41" w16cid:durableId="2082871994">
    <w:abstractNumId w:val="20"/>
  </w:num>
  <w:num w:numId="42" w16cid:durableId="764151759">
    <w:abstractNumId w:val="27"/>
  </w:num>
  <w:num w:numId="43" w16cid:durableId="1512065414">
    <w:abstractNumId w:val="7"/>
  </w:num>
  <w:num w:numId="44" w16cid:durableId="1354652029">
    <w:abstractNumId w:val="31"/>
  </w:num>
  <w:num w:numId="45" w16cid:durableId="1620257242">
    <w:abstractNumId w:val="35"/>
  </w:num>
  <w:num w:numId="46" w16cid:durableId="1133714462">
    <w:abstractNumId w:val="46"/>
  </w:num>
  <w:num w:numId="47" w16cid:durableId="2000838767">
    <w:abstractNumId w:val="34"/>
  </w:num>
  <w:num w:numId="48" w16cid:durableId="1343242862">
    <w:abstractNumId w:val="37"/>
  </w:num>
  <w:num w:numId="49" w16cid:durableId="1770465385">
    <w:abstractNumId w:val="51"/>
  </w:num>
  <w:num w:numId="50" w16cid:durableId="1822387955">
    <w:abstractNumId w:val="29"/>
  </w:num>
  <w:num w:numId="51" w16cid:durableId="123428699">
    <w:abstractNumId w:val="25"/>
  </w:num>
  <w:num w:numId="52" w16cid:durableId="1757438705">
    <w:abstractNumId w:val="22"/>
  </w:num>
  <w:num w:numId="53" w16cid:durableId="39493373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Y0MbQ0NTO3NDUFcpV0lIJTi4sz8/NACgxrAbYP4dosAAAA"/>
  </w:docVars>
  <w:rsids>
    <w:rsidRoot w:val="00A83FB3"/>
    <w:rsid w:val="0000340B"/>
    <w:rsid w:val="00004DFB"/>
    <w:rsid w:val="00010F32"/>
    <w:rsid w:val="0001388A"/>
    <w:rsid w:val="00013B4B"/>
    <w:rsid w:val="00013C4F"/>
    <w:rsid w:val="000444B1"/>
    <w:rsid w:val="00063525"/>
    <w:rsid w:val="00075312"/>
    <w:rsid w:val="00082E39"/>
    <w:rsid w:val="000A5026"/>
    <w:rsid w:val="000B0D21"/>
    <w:rsid w:val="000B1195"/>
    <w:rsid w:val="000D6ED0"/>
    <w:rsid w:val="000E4079"/>
    <w:rsid w:val="001D6337"/>
    <w:rsid w:val="001F0663"/>
    <w:rsid w:val="002040B3"/>
    <w:rsid w:val="002121AB"/>
    <w:rsid w:val="0021492B"/>
    <w:rsid w:val="002277CF"/>
    <w:rsid w:val="0025250A"/>
    <w:rsid w:val="00270EC7"/>
    <w:rsid w:val="00275678"/>
    <w:rsid w:val="002915D6"/>
    <w:rsid w:val="002A3622"/>
    <w:rsid w:val="002A44D4"/>
    <w:rsid w:val="002A7FB8"/>
    <w:rsid w:val="002B7101"/>
    <w:rsid w:val="002D5531"/>
    <w:rsid w:val="002F5449"/>
    <w:rsid w:val="00306B9D"/>
    <w:rsid w:val="00306F75"/>
    <w:rsid w:val="00312C08"/>
    <w:rsid w:val="00315C4D"/>
    <w:rsid w:val="003374FC"/>
    <w:rsid w:val="003505FB"/>
    <w:rsid w:val="00363877"/>
    <w:rsid w:val="00364C90"/>
    <w:rsid w:val="003B204E"/>
    <w:rsid w:val="003B55FB"/>
    <w:rsid w:val="003B68FB"/>
    <w:rsid w:val="003D3F4A"/>
    <w:rsid w:val="003D7FDE"/>
    <w:rsid w:val="003E4B85"/>
    <w:rsid w:val="003F1014"/>
    <w:rsid w:val="004024CD"/>
    <w:rsid w:val="00402EF4"/>
    <w:rsid w:val="00415574"/>
    <w:rsid w:val="004245B5"/>
    <w:rsid w:val="0044251E"/>
    <w:rsid w:val="00454502"/>
    <w:rsid w:val="00487636"/>
    <w:rsid w:val="00495DCE"/>
    <w:rsid w:val="004A0B87"/>
    <w:rsid w:val="004B79CB"/>
    <w:rsid w:val="004E12C6"/>
    <w:rsid w:val="005102B1"/>
    <w:rsid w:val="00510345"/>
    <w:rsid w:val="0053632C"/>
    <w:rsid w:val="00543158"/>
    <w:rsid w:val="00543D8E"/>
    <w:rsid w:val="005546EA"/>
    <w:rsid w:val="0057788B"/>
    <w:rsid w:val="00594421"/>
    <w:rsid w:val="005B0680"/>
    <w:rsid w:val="005E1931"/>
    <w:rsid w:val="006004A0"/>
    <w:rsid w:val="00611AE7"/>
    <w:rsid w:val="00613A92"/>
    <w:rsid w:val="00631FFB"/>
    <w:rsid w:val="0065096E"/>
    <w:rsid w:val="00651621"/>
    <w:rsid w:val="00663372"/>
    <w:rsid w:val="00677053"/>
    <w:rsid w:val="00684256"/>
    <w:rsid w:val="00686E52"/>
    <w:rsid w:val="006A2331"/>
    <w:rsid w:val="006B4964"/>
    <w:rsid w:val="006B6655"/>
    <w:rsid w:val="006B69CE"/>
    <w:rsid w:val="006C0A21"/>
    <w:rsid w:val="00700A17"/>
    <w:rsid w:val="00700BC2"/>
    <w:rsid w:val="0070642E"/>
    <w:rsid w:val="00734C04"/>
    <w:rsid w:val="00741609"/>
    <w:rsid w:val="007609F2"/>
    <w:rsid w:val="00775396"/>
    <w:rsid w:val="007873B7"/>
    <w:rsid w:val="007B0AEA"/>
    <w:rsid w:val="007C0150"/>
    <w:rsid w:val="007C1D45"/>
    <w:rsid w:val="007C2B26"/>
    <w:rsid w:val="007F4786"/>
    <w:rsid w:val="007F5B33"/>
    <w:rsid w:val="008052A1"/>
    <w:rsid w:val="00814442"/>
    <w:rsid w:val="00817323"/>
    <w:rsid w:val="00820A58"/>
    <w:rsid w:val="0083020D"/>
    <w:rsid w:val="0083123B"/>
    <w:rsid w:val="0083522F"/>
    <w:rsid w:val="00844D56"/>
    <w:rsid w:val="0085715E"/>
    <w:rsid w:val="00863906"/>
    <w:rsid w:val="008B20EA"/>
    <w:rsid w:val="008C2AA7"/>
    <w:rsid w:val="009325FC"/>
    <w:rsid w:val="00932688"/>
    <w:rsid w:val="009344E9"/>
    <w:rsid w:val="009742B7"/>
    <w:rsid w:val="00987910"/>
    <w:rsid w:val="00987B6F"/>
    <w:rsid w:val="009B0FEF"/>
    <w:rsid w:val="009B63EE"/>
    <w:rsid w:val="009D2739"/>
    <w:rsid w:val="009F1059"/>
    <w:rsid w:val="00A00E0D"/>
    <w:rsid w:val="00A25C5E"/>
    <w:rsid w:val="00A51F6D"/>
    <w:rsid w:val="00A539BB"/>
    <w:rsid w:val="00A54503"/>
    <w:rsid w:val="00A725A6"/>
    <w:rsid w:val="00A77F79"/>
    <w:rsid w:val="00A83FB3"/>
    <w:rsid w:val="00A86555"/>
    <w:rsid w:val="00AA1842"/>
    <w:rsid w:val="00AA1C14"/>
    <w:rsid w:val="00AA1F5A"/>
    <w:rsid w:val="00AC215F"/>
    <w:rsid w:val="00AF6DE1"/>
    <w:rsid w:val="00B37A8F"/>
    <w:rsid w:val="00B45203"/>
    <w:rsid w:val="00B52B1D"/>
    <w:rsid w:val="00B66BDD"/>
    <w:rsid w:val="00B72A51"/>
    <w:rsid w:val="00BA17A0"/>
    <w:rsid w:val="00BB2703"/>
    <w:rsid w:val="00BB7342"/>
    <w:rsid w:val="00BC019C"/>
    <w:rsid w:val="00BE10EB"/>
    <w:rsid w:val="00BE69FA"/>
    <w:rsid w:val="00C164F7"/>
    <w:rsid w:val="00C50B40"/>
    <w:rsid w:val="00C55A99"/>
    <w:rsid w:val="00C614F7"/>
    <w:rsid w:val="00C70BFD"/>
    <w:rsid w:val="00C80CB8"/>
    <w:rsid w:val="00C8600D"/>
    <w:rsid w:val="00C86E1E"/>
    <w:rsid w:val="00C903BB"/>
    <w:rsid w:val="00C92884"/>
    <w:rsid w:val="00C94493"/>
    <w:rsid w:val="00CD13FA"/>
    <w:rsid w:val="00CE4D28"/>
    <w:rsid w:val="00CE704F"/>
    <w:rsid w:val="00D114C2"/>
    <w:rsid w:val="00D16D45"/>
    <w:rsid w:val="00D22B68"/>
    <w:rsid w:val="00D74C24"/>
    <w:rsid w:val="00D81FE6"/>
    <w:rsid w:val="00D851F1"/>
    <w:rsid w:val="00D9521C"/>
    <w:rsid w:val="00DC1C93"/>
    <w:rsid w:val="00DC688B"/>
    <w:rsid w:val="00DD7368"/>
    <w:rsid w:val="00DD79B5"/>
    <w:rsid w:val="00DF4713"/>
    <w:rsid w:val="00DF4878"/>
    <w:rsid w:val="00E34FFD"/>
    <w:rsid w:val="00E410D2"/>
    <w:rsid w:val="00E42DF0"/>
    <w:rsid w:val="00E43B5B"/>
    <w:rsid w:val="00E5265D"/>
    <w:rsid w:val="00E62AC1"/>
    <w:rsid w:val="00E65DC9"/>
    <w:rsid w:val="00E66671"/>
    <w:rsid w:val="00E7526C"/>
    <w:rsid w:val="00E85D9E"/>
    <w:rsid w:val="00E86839"/>
    <w:rsid w:val="00EA7DD6"/>
    <w:rsid w:val="00ED5F64"/>
    <w:rsid w:val="00EE59A2"/>
    <w:rsid w:val="00EF38C9"/>
    <w:rsid w:val="00F061A3"/>
    <w:rsid w:val="00F06261"/>
    <w:rsid w:val="00F10BB3"/>
    <w:rsid w:val="00F14B23"/>
    <w:rsid w:val="00F166B8"/>
    <w:rsid w:val="00F20D4F"/>
    <w:rsid w:val="00F41A25"/>
    <w:rsid w:val="00F45770"/>
    <w:rsid w:val="00F503F4"/>
    <w:rsid w:val="00F76925"/>
    <w:rsid w:val="00F8189C"/>
    <w:rsid w:val="00F95E97"/>
    <w:rsid w:val="00FC0B49"/>
    <w:rsid w:val="00FC6908"/>
    <w:rsid w:val="00FF0602"/>
    <w:rsid w:val="00FF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DD927D"/>
  <w15:docId w15:val="{B4B90E5E-4943-4E4E-8104-3817E7F4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semiHidden/>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character" w:styleId="HTMLCode">
    <w:name w:val="HTML Code"/>
    <w:basedOn w:val="DefaultParagraphFont"/>
    <w:uiPriority w:val="99"/>
    <w:semiHidden/>
    <w:unhideWhenUsed/>
    <w:rsid w:val="00E65D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067">
      <w:bodyDiv w:val="1"/>
      <w:marLeft w:val="0"/>
      <w:marRight w:val="0"/>
      <w:marTop w:val="0"/>
      <w:marBottom w:val="0"/>
      <w:divBdr>
        <w:top w:val="none" w:sz="0" w:space="0" w:color="auto"/>
        <w:left w:val="none" w:sz="0" w:space="0" w:color="auto"/>
        <w:bottom w:val="none" w:sz="0" w:space="0" w:color="auto"/>
        <w:right w:val="none" w:sz="0" w:space="0" w:color="auto"/>
      </w:divBdr>
    </w:div>
    <w:div w:id="310184765">
      <w:bodyDiv w:val="1"/>
      <w:marLeft w:val="0"/>
      <w:marRight w:val="0"/>
      <w:marTop w:val="0"/>
      <w:marBottom w:val="0"/>
      <w:divBdr>
        <w:top w:val="none" w:sz="0" w:space="0" w:color="auto"/>
        <w:left w:val="none" w:sz="0" w:space="0" w:color="auto"/>
        <w:bottom w:val="none" w:sz="0" w:space="0" w:color="auto"/>
        <w:right w:val="none" w:sz="0" w:space="0" w:color="auto"/>
      </w:divBdr>
      <w:divsChild>
        <w:div w:id="390075574">
          <w:marLeft w:val="0"/>
          <w:marRight w:val="0"/>
          <w:marTop w:val="0"/>
          <w:marBottom w:val="0"/>
          <w:divBdr>
            <w:top w:val="none" w:sz="0" w:space="0" w:color="auto"/>
            <w:left w:val="none" w:sz="0" w:space="0" w:color="auto"/>
            <w:bottom w:val="none" w:sz="0" w:space="0" w:color="auto"/>
            <w:right w:val="none" w:sz="0" w:space="0" w:color="auto"/>
          </w:divBdr>
          <w:divsChild>
            <w:div w:id="100490110">
              <w:marLeft w:val="0"/>
              <w:marRight w:val="0"/>
              <w:marTop w:val="0"/>
              <w:marBottom w:val="0"/>
              <w:divBdr>
                <w:top w:val="none" w:sz="0" w:space="0" w:color="auto"/>
                <w:left w:val="none" w:sz="0" w:space="0" w:color="auto"/>
                <w:bottom w:val="none" w:sz="0" w:space="0" w:color="auto"/>
                <w:right w:val="none" w:sz="0" w:space="0" w:color="auto"/>
              </w:divBdr>
            </w:div>
            <w:div w:id="630211745">
              <w:marLeft w:val="0"/>
              <w:marRight w:val="0"/>
              <w:marTop w:val="0"/>
              <w:marBottom w:val="0"/>
              <w:divBdr>
                <w:top w:val="none" w:sz="0" w:space="0" w:color="auto"/>
                <w:left w:val="none" w:sz="0" w:space="0" w:color="auto"/>
                <w:bottom w:val="none" w:sz="0" w:space="0" w:color="auto"/>
                <w:right w:val="none" w:sz="0" w:space="0" w:color="auto"/>
              </w:divBdr>
            </w:div>
            <w:div w:id="60450160">
              <w:marLeft w:val="0"/>
              <w:marRight w:val="0"/>
              <w:marTop w:val="0"/>
              <w:marBottom w:val="0"/>
              <w:divBdr>
                <w:top w:val="none" w:sz="0" w:space="0" w:color="auto"/>
                <w:left w:val="none" w:sz="0" w:space="0" w:color="auto"/>
                <w:bottom w:val="none" w:sz="0" w:space="0" w:color="auto"/>
                <w:right w:val="none" w:sz="0" w:space="0" w:color="auto"/>
              </w:divBdr>
            </w:div>
            <w:div w:id="580482050">
              <w:marLeft w:val="0"/>
              <w:marRight w:val="0"/>
              <w:marTop w:val="0"/>
              <w:marBottom w:val="0"/>
              <w:divBdr>
                <w:top w:val="none" w:sz="0" w:space="0" w:color="auto"/>
                <w:left w:val="none" w:sz="0" w:space="0" w:color="auto"/>
                <w:bottom w:val="none" w:sz="0" w:space="0" w:color="auto"/>
                <w:right w:val="none" w:sz="0" w:space="0" w:color="auto"/>
              </w:divBdr>
            </w:div>
            <w:div w:id="599608648">
              <w:marLeft w:val="0"/>
              <w:marRight w:val="0"/>
              <w:marTop w:val="0"/>
              <w:marBottom w:val="0"/>
              <w:divBdr>
                <w:top w:val="none" w:sz="0" w:space="0" w:color="auto"/>
                <w:left w:val="none" w:sz="0" w:space="0" w:color="auto"/>
                <w:bottom w:val="none" w:sz="0" w:space="0" w:color="auto"/>
                <w:right w:val="none" w:sz="0" w:space="0" w:color="auto"/>
              </w:divBdr>
            </w:div>
            <w:div w:id="1520850687">
              <w:marLeft w:val="0"/>
              <w:marRight w:val="0"/>
              <w:marTop w:val="0"/>
              <w:marBottom w:val="0"/>
              <w:divBdr>
                <w:top w:val="none" w:sz="0" w:space="0" w:color="auto"/>
                <w:left w:val="none" w:sz="0" w:space="0" w:color="auto"/>
                <w:bottom w:val="none" w:sz="0" w:space="0" w:color="auto"/>
                <w:right w:val="none" w:sz="0" w:space="0" w:color="auto"/>
              </w:divBdr>
            </w:div>
            <w:div w:id="421605023">
              <w:marLeft w:val="0"/>
              <w:marRight w:val="0"/>
              <w:marTop w:val="0"/>
              <w:marBottom w:val="0"/>
              <w:divBdr>
                <w:top w:val="none" w:sz="0" w:space="0" w:color="auto"/>
                <w:left w:val="none" w:sz="0" w:space="0" w:color="auto"/>
                <w:bottom w:val="none" w:sz="0" w:space="0" w:color="auto"/>
                <w:right w:val="none" w:sz="0" w:space="0" w:color="auto"/>
              </w:divBdr>
            </w:div>
            <w:div w:id="740564178">
              <w:marLeft w:val="0"/>
              <w:marRight w:val="0"/>
              <w:marTop w:val="0"/>
              <w:marBottom w:val="0"/>
              <w:divBdr>
                <w:top w:val="none" w:sz="0" w:space="0" w:color="auto"/>
                <w:left w:val="none" w:sz="0" w:space="0" w:color="auto"/>
                <w:bottom w:val="none" w:sz="0" w:space="0" w:color="auto"/>
                <w:right w:val="none" w:sz="0" w:space="0" w:color="auto"/>
              </w:divBdr>
            </w:div>
            <w:div w:id="933825072">
              <w:marLeft w:val="0"/>
              <w:marRight w:val="0"/>
              <w:marTop w:val="0"/>
              <w:marBottom w:val="0"/>
              <w:divBdr>
                <w:top w:val="none" w:sz="0" w:space="0" w:color="auto"/>
                <w:left w:val="none" w:sz="0" w:space="0" w:color="auto"/>
                <w:bottom w:val="none" w:sz="0" w:space="0" w:color="auto"/>
                <w:right w:val="none" w:sz="0" w:space="0" w:color="auto"/>
              </w:divBdr>
            </w:div>
            <w:div w:id="1738818791">
              <w:marLeft w:val="0"/>
              <w:marRight w:val="0"/>
              <w:marTop w:val="0"/>
              <w:marBottom w:val="0"/>
              <w:divBdr>
                <w:top w:val="none" w:sz="0" w:space="0" w:color="auto"/>
                <w:left w:val="none" w:sz="0" w:space="0" w:color="auto"/>
                <w:bottom w:val="none" w:sz="0" w:space="0" w:color="auto"/>
                <w:right w:val="none" w:sz="0" w:space="0" w:color="auto"/>
              </w:divBdr>
            </w:div>
            <w:div w:id="2124613502">
              <w:marLeft w:val="0"/>
              <w:marRight w:val="0"/>
              <w:marTop w:val="0"/>
              <w:marBottom w:val="0"/>
              <w:divBdr>
                <w:top w:val="none" w:sz="0" w:space="0" w:color="auto"/>
                <w:left w:val="none" w:sz="0" w:space="0" w:color="auto"/>
                <w:bottom w:val="none" w:sz="0" w:space="0" w:color="auto"/>
                <w:right w:val="none" w:sz="0" w:space="0" w:color="auto"/>
              </w:divBdr>
            </w:div>
            <w:div w:id="1787308196">
              <w:marLeft w:val="0"/>
              <w:marRight w:val="0"/>
              <w:marTop w:val="0"/>
              <w:marBottom w:val="0"/>
              <w:divBdr>
                <w:top w:val="none" w:sz="0" w:space="0" w:color="auto"/>
                <w:left w:val="none" w:sz="0" w:space="0" w:color="auto"/>
                <w:bottom w:val="none" w:sz="0" w:space="0" w:color="auto"/>
                <w:right w:val="none" w:sz="0" w:space="0" w:color="auto"/>
              </w:divBdr>
            </w:div>
            <w:div w:id="565068918">
              <w:marLeft w:val="0"/>
              <w:marRight w:val="0"/>
              <w:marTop w:val="0"/>
              <w:marBottom w:val="0"/>
              <w:divBdr>
                <w:top w:val="none" w:sz="0" w:space="0" w:color="auto"/>
                <w:left w:val="none" w:sz="0" w:space="0" w:color="auto"/>
                <w:bottom w:val="none" w:sz="0" w:space="0" w:color="auto"/>
                <w:right w:val="none" w:sz="0" w:space="0" w:color="auto"/>
              </w:divBdr>
            </w:div>
            <w:div w:id="120808563">
              <w:marLeft w:val="0"/>
              <w:marRight w:val="0"/>
              <w:marTop w:val="0"/>
              <w:marBottom w:val="0"/>
              <w:divBdr>
                <w:top w:val="none" w:sz="0" w:space="0" w:color="auto"/>
                <w:left w:val="none" w:sz="0" w:space="0" w:color="auto"/>
                <w:bottom w:val="none" w:sz="0" w:space="0" w:color="auto"/>
                <w:right w:val="none" w:sz="0" w:space="0" w:color="auto"/>
              </w:divBdr>
            </w:div>
            <w:div w:id="1029991409">
              <w:marLeft w:val="0"/>
              <w:marRight w:val="0"/>
              <w:marTop w:val="0"/>
              <w:marBottom w:val="0"/>
              <w:divBdr>
                <w:top w:val="none" w:sz="0" w:space="0" w:color="auto"/>
                <w:left w:val="none" w:sz="0" w:space="0" w:color="auto"/>
                <w:bottom w:val="none" w:sz="0" w:space="0" w:color="auto"/>
                <w:right w:val="none" w:sz="0" w:space="0" w:color="auto"/>
              </w:divBdr>
            </w:div>
            <w:div w:id="700475195">
              <w:marLeft w:val="0"/>
              <w:marRight w:val="0"/>
              <w:marTop w:val="0"/>
              <w:marBottom w:val="0"/>
              <w:divBdr>
                <w:top w:val="none" w:sz="0" w:space="0" w:color="auto"/>
                <w:left w:val="none" w:sz="0" w:space="0" w:color="auto"/>
                <w:bottom w:val="none" w:sz="0" w:space="0" w:color="auto"/>
                <w:right w:val="none" w:sz="0" w:space="0" w:color="auto"/>
              </w:divBdr>
            </w:div>
            <w:div w:id="1976909576">
              <w:marLeft w:val="0"/>
              <w:marRight w:val="0"/>
              <w:marTop w:val="0"/>
              <w:marBottom w:val="0"/>
              <w:divBdr>
                <w:top w:val="none" w:sz="0" w:space="0" w:color="auto"/>
                <w:left w:val="none" w:sz="0" w:space="0" w:color="auto"/>
                <w:bottom w:val="none" w:sz="0" w:space="0" w:color="auto"/>
                <w:right w:val="none" w:sz="0" w:space="0" w:color="auto"/>
              </w:divBdr>
            </w:div>
            <w:div w:id="568737415">
              <w:marLeft w:val="0"/>
              <w:marRight w:val="0"/>
              <w:marTop w:val="0"/>
              <w:marBottom w:val="0"/>
              <w:divBdr>
                <w:top w:val="none" w:sz="0" w:space="0" w:color="auto"/>
                <w:left w:val="none" w:sz="0" w:space="0" w:color="auto"/>
                <w:bottom w:val="none" w:sz="0" w:space="0" w:color="auto"/>
                <w:right w:val="none" w:sz="0" w:space="0" w:color="auto"/>
              </w:divBdr>
            </w:div>
            <w:div w:id="1843467104">
              <w:marLeft w:val="0"/>
              <w:marRight w:val="0"/>
              <w:marTop w:val="0"/>
              <w:marBottom w:val="0"/>
              <w:divBdr>
                <w:top w:val="none" w:sz="0" w:space="0" w:color="auto"/>
                <w:left w:val="none" w:sz="0" w:space="0" w:color="auto"/>
                <w:bottom w:val="none" w:sz="0" w:space="0" w:color="auto"/>
                <w:right w:val="none" w:sz="0" w:space="0" w:color="auto"/>
              </w:divBdr>
            </w:div>
            <w:div w:id="1291130750">
              <w:marLeft w:val="0"/>
              <w:marRight w:val="0"/>
              <w:marTop w:val="0"/>
              <w:marBottom w:val="0"/>
              <w:divBdr>
                <w:top w:val="none" w:sz="0" w:space="0" w:color="auto"/>
                <w:left w:val="none" w:sz="0" w:space="0" w:color="auto"/>
                <w:bottom w:val="none" w:sz="0" w:space="0" w:color="auto"/>
                <w:right w:val="none" w:sz="0" w:space="0" w:color="auto"/>
              </w:divBdr>
            </w:div>
            <w:div w:id="1444961414">
              <w:marLeft w:val="0"/>
              <w:marRight w:val="0"/>
              <w:marTop w:val="0"/>
              <w:marBottom w:val="0"/>
              <w:divBdr>
                <w:top w:val="none" w:sz="0" w:space="0" w:color="auto"/>
                <w:left w:val="none" w:sz="0" w:space="0" w:color="auto"/>
                <w:bottom w:val="none" w:sz="0" w:space="0" w:color="auto"/>
                <w:right w:val="none" w:sz="0" w:space="0" w:color="auto"/>
              </w:divBdr>
            </w:div>
            <w:div w:id="567034745">
              <w:marLeft w:val="0"/>
              <w:marRight w:val="0"/>
              <w:marTop w:val="0"/>
              <w:marBottom w:val="0"/>
              <w:divBdr>
                <w:top w:val="none" w:sz="0" w:space="0" w:color="auto"/>
                <w:left w:val="none" w:sz="0" w:space="0" w:color="auto"/>
                <w:bottom w:val="none" w:sz="0" w:space="0" w:color="auto"/>
                <w:right w:val="none" w:sz="0" w:space="0" w:color="auto"/>
              </w:divBdr>
            </w:div>
            <w:div w:id="337778028">
              <w:marLeft w:val="0"/>
              <w:marRight w:val="0"/>
              <w:marTop w:val="0"/>
              <w:marBottom w:val="0"/>
              <w:divBdr>
                <w:top w:val="none" w:sz="0" w:space="0" w:color="auto"/>
                <w:left w:val="none" w:sz="0" w:space="0" w:color="auto"/>
                <w:bottom w:val="none" w:sz="0" w:space="0" w:color="auto"/>
                <w:right w:val="none" w:sz="0" w:space="0" w:color="auto"/>
              </w:divBdr>
            </w:div>
            <w:div w:id="1658607333">
              <w:marLeft w:val="0"/>
              <w:marRight w:val="0"/>
              <w:marTop w:val="0"/>
              <w:marBottom w:val="0"/>
              <w:divBdr>
                <w:top w:val="none" w:sz="0" w:space="0" w:color="auto"/>
                <w:left w:val="none" w:sz="0" w:space="0" w:color="auto"/>
                <w:bottom w:val="none" w:sz="0" w:space="0" w:color="auto"/>
                <w:right w:val="none" w:sz="0" w:space="0" w:color="auto"/>
              </w:divBdr>
            </w:div>
            <w:div w:id="836503257">
              <w:marLeft w:val="0"/>
              <w:marRight w:val="0"/>
              <w:marTop w:val="0"/>
              <w:marBottom w:val="0"/>
              <w:divBdr>
                <w:top w:val="none" w:sz="0" w:space="0" w:color="auto"/>
                <w:left w:val="none" w:sz="0" w:space="0" w:color="auto"/>
                <w:bottom w:val="none" w:sz="0" w:space="0" w:color="auto"/>
                <w:right w:val="none" w:sz="0" w:space="0" w:color="auto"/>
              </w:divBdr>
            </w:div>
            <w:div w:id="935291471">
              <w:marLeft w:val="0"/>
              <w:marRight w:val="0"/>
              <w:marTop w:val="0"/>
              <w:marBottom w:val="0"/>
              <w:divBdr>
                <w:top w:val="none" w:sz="0" w:space="0" w:color="auto"/>
                <w:left w:val="none" w:sz="0" w:space="0" w:color="auto"/>
                <w:bottom w:val="none" w:sz="0" w:space="0" w:color="auto"/>
                <w:right w:val="none" w:sz="0" w:space="0" w:color="auto"/>
              </w:divBdr>
            </w:div>
            <w:div w:id="83839517">
              <w:marLeft w:val="0"/>
              <w:marRight w:val="0"/>
              <w:marTop w:val="0"/>
              <w:marBottom w:val="0"/>
              <w:divBdr>
                <w:top w:val="none" w:sz="0" w:space="0" w:color="auto"/>
                <w:left w:val="none" w:sz="0" w:space="0" w:color="auto"/>
                <w:bottom w:val="none" w:sz="0" w:space="0" w:color="auto"/>
                <w:right w:val="none" w:sz="0" w:space="0" w:color="auto"/>
              </w:divBdr>
            </w:div>
            <w:div w:id="13678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419717752">
      <w:bodyDiv w:val="1"/>
      <w:marLeft w:val="0"/>
      <w:marRight w:val="0"/>
      <w:marTop w:val="0"/>
      <w:marBottom w:val="0"/>
      <w:divBdr>
        <w:top w:val="none" w:sz="0" w:space="0" w:color="auto"/>
        <w:left w:val="none" w:sz="0" w:space="0" w:color="auto"/>
        <w:bottom w:val="none" w:sz="0" w:space="0" w:color="auto"/>
        <w:right w:val="none" w:sz="0" w:space="0" w:color="auto"/>
      </w:divBdr>
    </w:div>
    <w:div w:id="453598734">
      <w:bodyDiv w:val="1"/>
      <w:marLeft w:val="0"/>
      <w:marRight w:val="0"/>
      <w:marTop w:val="0"/>
      <w:marBottom w:val="0"/>
      <w:divBdr>
        <w:top w:val="none" w:sz="0" w:space="0" w:color="auto"/>
        <w:left w:val="none" w:sz="0" w:space="0" w:color="auto"/>
        <w:bottom w:val="none" w:sz="0" w:space="0" w:color="auto"/>
        <w:right w:val="none" w:sz="0" w:space="0" w:color="auto"/>
      </w:divBdr>
      <w:divsChild>
        <w:div w:id="1665206380">
          <w:marLeft w:val="0"/>
          <w:marRight w:val="0"/>
          <w:marTop w:val="0"/>
          <w:marBottom w:val="0"/>
          <w:divBdr>
            <w:top w:val="none" w:sz="0" w:space="0" w:color="auto"/>
            <w:left w:val="none" w:sz="0" w:space="0" w:color="auto"/>
            <w:bottom w:val="none" w:sz="0" w:space="0" w:color="auto"/>
            <w:right w:val="none" w:sz="0" w:space="0" w:color="auto"/>
          </w:divBdr>
          <w:divsChild>
            <w:div w:id="518004229">
              <w:marLeft w:val="0"/>
              <w:marRight w:val="0"/>
              <w:marTop w:val="0"/>
              <w:marBottom w:val="0"/>
              <w:divBdr>
                <w:top w:val="none" w:sz="0" w:space="0" w:color="auto"/>
                <w:left w:val="none" w:sz="0" w:space="0" w:color="auto"/>
                <w:bottom w:val="none" w:sz="0" w:space="0" w:color="auto"/>
                <w:right w:val="none" w:sz="0" w:space="0" w:color="auto"/>
              </w:divBdr>
            </w:div>
            <w:div w:id="1041512368">
              <w:marLeft w:val="0"/>
              <w:marRight w:val="0"/>
              <w:marTop w:val="0"/>
              <w:marBottom w:val="0"/>
              <w:divBdr>
                <w:top w:val="none" w:sz="0" w:space="0" w:color="auto"/>
                <w:left w:val="none" w:sz="0" w:space="0" w:color="auto"/>
                <w:bottom w:val="none" w:sz="0" w:space="0" w:color="auto"/>
                <w:right w:val="none" w:sz="0" w:space="0" w:color="auto"/>
              </w:divBdr>
            </w:div>
            <w:div w:id="1768454470">
              <w:marLeft w:val="0"/>
              <w:marRight w:val="0"/>
              <w:marTop w:val="0"/>
              <w:marBottom w:val="0"/>
              <w:divBdr>
                <w:top w:val="none" w:sz="0" w:space="0" w:color="auto"/>
                <w:left w:val="none" w:sz="0" w:space="0" w:color="auto"/>
                <w:bottom w:val="none" w:sz="0" w:space="0" w:color="auto"/>
                <w:right w:val="none" w:sz="0" w:space="0" w:color="auto"/>
              </w:divBdr>
            </w:div>
            <w:div w:id="193469653">
              <w:marLeft w:val="0"/>
              <w:marRight w:val="0"/>
              <w:marTop w:val="0"/>
              <w:marBottom w:val="0"/>
              <w:divBdr>
                <w:top w:val="none" w:sz="0" w:space="0" w:color="auto"/>
                <w:left w:val="none" w:sz="0" w:space="0" w:color="auto"/>
                <w:bottom w:val="none" w:sz="0" w:space="0" w:color="auto"/>
                <w:right w:val="none" w:sz="0" w:space="0" w:color="auto"/>
              </w:divBdr>
            </w:div>
            <w:div w:id="610017883">
              <w:marLeft w:val="0"/>
              <w:marRight w:val="0"/>
              <w:marTop w:val="0"/>
              <w:marBottom w:val="0"/>
              <w:divBdr>
                <w:top w:val="none" w:sz="0" w:space="0" w:color="auto"/>
                <w:left w:val="none" w:sz="0" w:space="0" w:color="auto"/>
                <w:bottom w:val="none" w:sz="0" w:space="0" w:color="auto"/>
                <w:right w:val="none" w:sz="0" w:space="0" w:color="auto"/>
              </w:divBdr>
            </w:div>
            <w:div w:id="493688446">
              <w:marLeft w:val="0"/>
              <w:marRight w:val="0"/>
              <w:marTop w:val="0"/>
              <w:marBottom w:val="0"/>
              <w:divBdr>
                <w:top w:val="none" w:sz="0" w:space="0" w:color="auto"/>
                <w:left w:val="none" w:sz="0" w:space="0" w:color="auto"/>
                <w:bottom w:val="none" w:sz="0" w:space="0" w:color="auto"/>
                <w:right w:val="none" w:sz="0" w:space="0" w:color="auto"/>
              </w:divBdr>
            </w:div>
            <w:div w:id="1649090812">
              <w:marLeft w:val="0"/>
              <w:marRight w:val="0"/>
              <w:marTop w:val="0"/>
              <w:marBottom w:val="0"/>
              <w:divBdr>
                <w:top w:val="none" w:sz="0" w:space="0" w:color="auto"/>
                <w:left w:val="none" w:sz="0" w:space="0" w:color="auto"/>
                <w:bottom w:val="none" w:sz="0" w:space="0" w:color="auto"/>
                <w:right w:val="none" w:sz="0" w:space="0" w:color="auto"/>
              </w:divBdr>
            </w:div>
            <w:div w:id="1890915994">
              <w:marLeft w:val="0"/>
              <w:marRight w:val="0"/>
              <w:marTop w:val="0"/>
              <w:marBottom w:val="0"/>
              <w:divBdr>
                <w:top w:val="none" w:sz="0" w:space="0" w:color="auto"/>
                <w:left w:val="none" w:sz="0" w:space="0" w:color="auto"/>
                <w:bottom w:val="none" w:sz="0" w:space="0" w:color="auto"/>
                <w:right w:val="none" w:sz="0" w:space="0" w:color="auto"/>
              </w:divBdr>
            </w:div>
            <w:div w:id="694887019">
              <w:marLeft w:val="0"/>
              <w:marRight w:val="0"/>
              <w:marTop w:val="0"/>
              <w:marBottom w:val="0"/>
              <w:divBdr>
                <w:top w:val="none" w:sz="0" w:space="0" w:color="auto"/>
                <w:left w:val="none" w:sz="0" w:space="0" w:color="auto"/>
                <w:bottom w:val="none" w:sz="0" w:space="0" w:color="auto"/>
                <w:right w:val="none" w:sz="0" w:space="0" w:color="auto"/>
              </w:divBdr>
            </w:div>
            <w:div w:id="1937206394">
              <w:marLeft w:val="0"/>
              <w:marRight w:val="0"/>
              <w:marTop w:val="0"/>
              <w:marBottom w:val="0"/>
              <w:divBdr>
                <w:top w:val="none" w:sz="0" w:space="0" w:color="auto"/>
                <w:left w:val="none" w:sz="0" w:space="0" w:color="auto"/>
                <w:bottom w:val="none" w:sz="0" w:space="0" w:color="auto"/>
                <w:right w:val="none" w:sz="0" w:space="0" w:color="auto"/>
              </w:divBdr>
            </w:div>
            <w:div w:id="982546299">
              <w:marLeft w:val="0"/>
              <w:marRight w:val="0"/>
              <w:marTop w:val="0"/>
              <w:marBottom w:val="0"/>
              <w:divBdr>
                <w:top w:val="none" w:sz="0" w:space="0" w:color="auto"/>
                <w:left w:val="none" w:sz="0" w:space="0" w:color="auto"/>
                <w:bottom w:val="none" w:sz="0" w:space="0" w:color="auto"/>
                <w:right w:val="none" w:sz="0" w:space="0" w:color="auto"/>
              </w:divBdr>
            </w:div>
            <w:div w:id="1169246859">
              <w:marLeft w:val="0"/>
              <w:marRight w:val="0"/>
              <w:marTop w:val="0"/>
              <w:marBottom w:val="0"/>
              <w:divBdr>
                <w:top w:val="none" w:sz="0" w:space="0" w:color="auto"/>
                <w:left w:val="none" w:sz="0" w:space="0" w:color="auto"/>
                <w:bottom w:val="none" w:sz="0" w:space="0" w:color="auto"/>
                <w:right w:val="none" w:sz="0" w:space="0" w:color="auto"/>
              </w:divBdr>
            </w:div>
            <w:div w:id="1549031575">
              <w:marLeft w:val="0"/>
              <w:marRight w:val="0"/>
              <w:marTop w:val="0"/>
              <w:marBottom w:val="0"/>
              <w:divBdr>
                <w:top w:val="none" w:sz="0" w:space="0" w:color="auto"/>
                <w:left w:val="none" w:sz="0" w:space="0" w:color="auto"/>
                <w:bottom w:val="none" w:sz="0" w:space="0" w:color="auto"/>
                <w:right w:val="none" w:sz="0" w:space="0" w:color="auto"/>
              </w:divBdr>
            </w:div>
            <w:div w:id="1086541119">
              <w:marLeft w:val="0"/>
              <w:marRight w:val="0"/>
              <w:marTop w:val="0"/>
              <w:marBottom w:val="0"/>
              <w:divBdr>
                <w:top w:val="none" w:sz="0" w:space="0" w:color="auto"/>
                <w:left w:val="none" w:sz="0" w:space="0" w:color="auto"/>
                <w:bottom w:val="none" w:sz="0" w:space="0" w:color="auto"/>
                <w:right w:val="none" w:sz="0" w:space="0" w:color="auto"/>
              </w:divBdr>
            </w:div>
            <w:div w:id="2009403887">
              <w:marLeft w:val="0"/>
              <w:marRight w:val="0"/>
              <w:marTop w:val="0"/>
              <w:marBottom w:val="0"/>
              <w:divBdr>
                <w:top w:val="none" w:sz="0" w:space="0" w:color="auto"/>
                <w:left w:val="none" w:sz="0" w:space="0" w:color="auto"/>
                <w:bottom w:val="none" w:sz="0" w:space="0" w:color="auto"/>
                <w:right w:val="none" w:sz="0" w:space="0" w:color="auto"/>
              </w:divBdr>
            </w:div>
            <w:div w:id="497313034">
              <w:marLeft w:val="0"/>
              <w:marRight w:val="0"/>
              <w:marTop w:val="0"/>
              <w:marBottom w:val="0"/>
              <w:divBdr>
                <w:top w:val="none" w:sz="0" w:space="0" w:color="auto"/>
                <w:left w:val="none" w:sz="0" w:space="0" w:color="auto"/>
                <w:bottom w:val="none" w:sz="0" w:space="0" w:color="auto"/>
                <w:right w:val="none" w:sz="0" w:space="0" w:color="auto"/>
              </w:divBdr>
            </w:div>
            <w:div w:id="1337617252">
              <w:marLeft w:val="0"/>
              <w:marRight w:val="0"/>
              <w:marTop w:val="0"/>
              <w:marBottom w:val="0"/>
              <w:divBdr>
                <w:top w:val="none" w:sz="0" w:space="0" w:color="auto"/>
                <w:left w:val="none" w:sz="0" w:space="0" w:color="auto"/>
                <w:bottom w:val="none" w:sz="0" w:space="0" w:color="auto"/>
                <w:right w:val="none" w:sz="0" w:space="0" w:color="auto"/>
              </w:divBdr>
            </w:div>
            <w:div w:id="114445865">
              <w:marLeft w:val="0"/>
              <w:marRight w:val="0"/>
              <w:marTop w:val="0"/>
              <w:marBottom w:val="0"/>
              <w:divBdr>
                <w:top w:val="none" w:sz="0" w:space="0" w:color="auto"/>
                <w:left w:val="none" w:sz="0" w:space="0" w:color="auto"/>
                <w:bottom w:val="none" w:sz="0" w:space="0" w:color="auto"/>
                <w:right w:val="none" w:sz="0" w:space="0" w:color="auto"/>
              </w:divBdr>
            </w:div>
            <w:div w:id="414521858">
              <w:marLeft w:val="0"/>
              <w:marRight w:val="0"/>
              <w:marTop w:val="0"/>
              <w:marBottom w:val="0"/>
              <w:divBdr>
                <w:top w:val="none" w:sz="0" w:space="0" w:color="auto"/>
                <w:left w:val="none" w:sz="0" w:space="0" w:color="auto"/>
                <w:bottom w:val="none" w:sz="0" w:space="0" w:color="auto"/>
                <w:right w:val="none" w:sz="0" w:space="0" w:color="auto"/>
              </w:divBdr>
            </w:div>
            <w:div w:id="1149253213">
              <w:marLeft w:val="0"/>
              <w:marRight w:val="0"/>
              <w:marTop w:val="0"/>
              <w:marBottom w:val="0"/>
              <w:divBdr>
                <w:top w:val="none" w:sz="0" w:space="0" w:color="auto"/>
                <w:left w:val="none" w:sz="0" w:space="0" w:color="auto"/>
                <w:bottom w:val="none" w:sz="0" w:space="0" w:color="auto"/>
                <w:right w:val="none" w:sz="0" w:space="0" w:color="auto"/>
              </w:divBdr>
            </w:div>
            <w:div w:id="799809991">
              <w:marLeft w:val="0"/>
              <w:marRight w:val="0"/>
              <w:marTop w:val="0"/>
              <w:marBottom w:val="0"/>
              <w:divBdr>
                <w:top w:val="none" w:sz="0" w:space="0" w:color="auto"/>
                <w:left w:val="none" w:sz="0" w:space="0" w:color="auto"/>
                <w:bottom w:val="none" w:sz="0" w:space="0" w:color="auto"/>
                <w:right w:val="none" w:sz="0" w:space="0" w:color="auto"/>
              </w:divBdr>
            </w:div>
            <w:div w:id="1436948591">
              <w:marLeft w:val="0"/>
              <w:marRight w:val="0"/>
              <w:marTop w:val="0"/>
              <w:marBottom w:val="0"/>
              <w:divBdr>
                <w:top w:val="none" w:sz="0" w:space="0" w:color="auto"/>
                <w:left w:val="none" w:sz="0" w:space="0" w:color="auto"/>
                <w:bottom w:val="none" w:sz="0" w:space="0" w:color="auto"/>
                <w:right w:val="none" w:sz="0" w:space="0" w:color="auto"/>
              </w:divBdr>
            </w:div>
            <w:div w:id="1556117863">
              <w:marLeft w:val="0"/>
              <w:marRight w:val="0"/>
              <w:marTop w:val="0"/>
              <w:marBottom w:val="0"/>
              <w:divBdr>
                <w:top w:val="none" w:sz="0" w:space="0" w:color="auto"/>
                <w:left w:val="none" w:sz="0" w:space="0" w:color="auto"/>
                <w:bottom w:val="none" w:sz="0" w:space="0" w:color="auto"/>
                <w:right w:val="none" w:sz="0" w:space="0" w:color="auto"/>
              </w:divBdr>
            </w:div>
            <w:div w:id="91248743">
              <w:marLeft w:val="0"/>
              <w:marRight w:val="0"/>
              <w:marTop w:val="0"/>
              <w:marBottom w:val="0"/>
              <w:divBdr>
                <w:top w:val="none" w:sz="0" w:space="0" w:color="auto"/>
                <w:left w:val="none" w:sz="0" w:space="0" w:color="auto"/>
                <w:bottom w:val="none" w:sz="0" w:space="0" w:color="auto"/>
                <w:right w:val="none" w:sz="0" w:space="0" w:color="auto"/>
              </w:divBdr>
            </w:div>
            <w:div w:id="242877031">
              <w:marLeft w:val="0"/>
              <w:marRight w:val="0"/>
              <w:marTop w:val="0"/>
              <w:marBottom w:val="0"/>
              <w:divBdr>
                <w:top w:val="none" w:sz="0" w:space="0" w:color="auto"/>
                <w:left w:val="none" w:sz="0" w:space="0" w:color="auto"/>
                <w:bottom w:val="none" w:sz="0" w:space="0" w:color="auto"/>
                <w:right w:val="none" w:sz="0" w:space="0" w:color="auto"/>
              </w:divBdr>
            </w:div>
            <w:div w:id="905381552">
              <w:marLeft w:val="0"/>
              <w:marRight w:val="0"/>
              <w:marTop w:val="0"/>
              <w:marBottom w:val="0"/>
              <w:divBdr>
                <w:top w:val="none" w:sz="0" w:space="0" w:color="auto"/>
                <w:left w:val="none" w:sz="0" w:space="0" w:color="auto"/>
                <w:bottom w:val="none" w:sz="0" w:space="0" w:color="auto"/>
                <w:right w:val="none" w:sz="0" w:space="0" w:color="auto"/>
              </w:divBdr>
            </w:div>
            <w:div w:id="274562369">
              <w:marLeft w:val="0"/>
              <w:marRight w:val="0"/>
              <w:marTop w:val="0"/>
              <w:marBottom w:val="0"/>
              <w:divBdr>
                <w:top w:val="none" w:sz="0" w:space="0" w:color="auto"/>
                <w:left w:val="none" w:sz="0" w:space="0" w:color="auto"/>
                <w:bottom w:val="none" w:sz="0" w:space="0" w:color="auto"/>
                <w:right w:val="none" w:sz="0" w:space="0" w:color="auto"/>
              </w:divBdr>
            </w:div>
            <w:div w:id="1094472472">
              <w:marLeft w:val="0"/>
              <w:marRight w:val="0"/>
              <w:marTop w:val="0"/>
              <w:marBottom w:val="0"/>
              <w:divBdr>
                <w:top w:val="none" w:sz="0" w:space="0" w:color="auto"/>
                <w:left w:val="none" w:sz="0" w:space="0" w:color="auto"/>
                <w:bottom w:val="none" w:sz="0" w:space="0" w:color="auto"/>
                <w:right w:val="none" w:sz="0" w:space="0" w:color="auto"/>
              </w:divBdr>
            </w:div>
            <w:div w:id="1623729706">
              <w:marLeft w:val="0"/>
              <w:marRight w:val="0"/>
              <w:marTop w:val="0"/>
              <w:marBottom w:val="0"/>
              <w:divBdr>
                <w:top w:val="none" w:sz="0" w:space="0" w:color="auto"/>
                <w:left w:val="none" w:sz="0" w:space="0" w:color="auto"/>
                <w:bottom w:val="none" w:sz="0" w:space="0" w:color="auto"/>
                <w:right w:val="none" w:sz="0" w:space="0" w:color="auto"/>
              </w:divBdr>
            </w:div>
            <w:div w:id="981155430">
              <w:marLeft w:val="0"/>
              <w:marRight w:val="0"/>
              <w:marTop w:val="0"/>
              <w:marBottom w:val="0"/>
              <w:divBdr>
                <w:top w:val="none" w:sz="0" w:space="0" w:color="auto"/>
                <w:left w:val="none" w:sz="0" w:space="0" w:color="auto"/>
                <w:bottom w:val="none" w:sz="0" w:space="0" w:color="auto"/>
                <w:right w:val="none" w:sz="0" w:space="0" w:color="auto"/>
              </w:divBdr>
            </w:div>
            <w:div w:id="1687248549">
              <w:marLeft w:val="0"/>
              <w:marRight w:val="0"/>
              <w:marTop w:val="0"/>
              <w:marBottom w:val="0"/>
              <w:divBdr>
                <w:top w:val="none" w:sz="0" w:space="0" w:color="auto"/>
                <w:left w:val="none" w:sz="0" w:space="0" w:color="auto"/>
                <w:bottom w:val="none" w:sz="0" w:space="0" w:color="auto"/>
                <w:right w:val="none" w:sz="0" w:space="0" w:color="auto"/>
              </w:divBdr>
            </w:div>
            <w:div w:id="120851943">
              <w:marLeft w:val="0"/>
              <w:marRight w:val="0"/>
              <w:marTop w:val="0"/>
              <w:marBottom w:val="0"/>
              <w:divBdr>
                <w:top w:val="none" w:sz="0" w:space="0" w:color="auto"/>
                <w:left w:val="none" w:sz="0" w:space="0" w:color="auto"/>
                <w:bottom w:val="none" w:sz="0" w:space="0" w:color="auto"/>
                <w:right w:val="none" w:sz="0" w:space="0" w:color="auto"/>
              </w:divBdr>
            </w:div>
            <w:div w:id="1412386190">
              <w:marLeft w:val="0"/>
              <w:marRight w:val="0"/>
              <w:marTop w:val="0"/>
              <w:marBottom w:val="0"/>
              <w:divBdr>
                <w:top w:val="none" w:sz="0" w:space="0" w:color="auto"/>
                <w:left w:val="none" w:sz="0" w:space="0" w:color="auto"/>
                <w:bottom w:val="none" w:sz="0" w:space="0" w:color="auto"/>
                <w:right w:val="none" w:sz="0" w:space="0" w:color="auto"/>
              </w:divBdr>
            </w:div>
            <w:div w:id="1446077409">
              <w:marLeft w:val="0"/>
              <w:marRight w:val="0"/>
              <w:marTop w:val="0"/>
              <w:marBottom w:val="0"/>
              <w:divBdr>
                <w:top w:val="none" w:sz="0" w:space="0" w:color="auto"/>
                <w:left w:val="none" w:sz="0" w:space="0" w:color="auto"/>
                <w:bottom w:val="none" w:sz="0" w:space="0" w:color="auto"/>
                <w:right w:val="none" w:sz="0" w:space="0" w:color="auto"/>
              </w:divBdr>
            </w:div>
            <w:div w:id="1385644283">
              <w:marLeft w:val="0"/>
              <w:marRight w:val="0"/>
              <w:marTop w:val="0"/>
              <w:marBottom w:val="0"/>
              <w:divBdr>
                <w:top w:val="none" w:sz="0" w:space="0" w:color="auto"/>
                <w:left w:val="none" w:sz="0" w:space="0" w:color="auto"/>
                <w:bottom w:val="none" w:sz="0" w:space="0" w:color="auto"/>
                <w:right w:val="none" w:sz="0" w:space="0" w:color="auto"/>
              </w:divBdr>
            </w:div>
            <w:div w:id="1960912933">
              <w:marLeft w:val="0"/>
              <w:marRight w:val="0"/>
              <w:marTop w:val="0"/>
              <w:marBottom w:val="0"/>
              <w:divBdr>
                <w:top w:val="none" w:sz="0" w:space="0" w:color="auto"/>
                <w:left w:val="none" w:sz="0" w:space="0" w:color="auto"/>
                <w:bottom w:val="none" w:sz="0" w:space="0" w:color="auto"/>
                <w:right w:val="none" w:sz="0" w:space="0" w:color="auto"/>
              </w:divBdr>
            </w:div>
            <w:div w:id="392192176">
              <w:marLeft w:val="0"/>
              <w:marRight w:val="0"/>
              <w:marTop w:val="0"/>
              <w:marBottom w:val="0"/>
              <w:divBdr>
                <w:top w:val="none" w:sz="0" w:space="0" w:color="auto"/>
                <w:left w:val="none" w:sz="0" w:space="0" w:color="auto"/>
                <w:bottom w:val="none" w:sz="0" w:space="0" w:color="auto"/>
                <w:right w:val="none" w:sz="0" w:space="0" w:color="auto"/>
              </w:divBdr>
            </w:div>
            <w:div w:id="1979455490">
              <w:marLeft w:val="0"/>
              <w:marRight w:val="0"/>
              <w:marTop w:val="0"/>
              <w:marBottom w:val="0"/>
              <w:divBdr>
                <w:top w:val="none" w:sz="0" w:space="0" w:color="auto"/>
                <w:left w:val="none" w:sz="0" w:space="0" w:color="auto"/>
                <w:bottom w:val="none" w:sz="0" w:space="0" w:color="auto"/>
                <w:right w:val="none" w:sz="0" w:space="0" w:color="auto"/>
              </w:divBdr>
            </w:div>
            <w:div w:id="192889075">
              <w:marLeft w:val="0"/>
              <w:marRight w:val="0"/>
              <w:marTop w:val="0"/>
              <w:marBottom w:val="0"/>
              <w:divBdr>
                <w:top w:val="none" w:sz="0" w:space="0" w:color="auto"/>
                <w:left w:val="none" w:sz="0" w:space="0" w:color="auto"/>
                <w:bottom w:val="none" w:sz="0" w:space="0" w:color="auto"/>
                <w:right w:val="none" w:sz="0" w:space="0" w:color="auto"/>
              </w:divBdr>
            </w:div>
            <w:div w:id="1225220274">
              <w:marLeft w:val="0"/>
              <w:marRight w:val="0"/>
              <w:marTop w:val="0"/>
              <w:marBottom w:val="0"/>
              <w:divBdr>
                <w:top w:val="none" w:sz="0" w:space="0" w:color="auto"/>
                <w:left w:val="none" w:sz="0" w:space="0" w:color="auto"/>
                <w:bottom w:val="none" w:sz="0" w:space="0" w:color="auto"/>
                <w:right w:val="none" w:sz="0" w:space="0" w:color="auto"/>
              </w:divBdr>
            </w:div>
            <w:div w:id="667026698">
              <w:marLeft w:val="0"/>
              <w:marRight w:val="0"/>
              <w:marTop w:val="0"/>
              <w:marBottom w:val="0"/>
              <w:divBdr>
                <w:top w:val="none" w:sz="0" w:space="0" w:color="auto"/>
                <w:left w:val="none" w:sz="0" w:space="0" w:color="auto"/>
                <w:bottom w:val="none" w:sz="0" w:space="0" w:color="auto"/>
                <w:right w:val="none" w:sz="0" w:space="0" w:color="auto"/>
              </w:divBdr>
            </w:div>
            <w:div w:id="1564829692">
              <w:marLeft w:val="0"/>
              <w:marRight w:val="0"/>
              <w:marTop w:val="0"/>
              <w:marBottom w:val="0"/>
              <w:divBdr>
                <w:top w:val="none" w:sz="0" w:space="0" w:color="auto"/>
                <w:left w:val="none" w:sz="0" w:space="0" w:color="auto"/>
                <w:bottom w:val="none" w:sz="0" w:space="0" w:color="auto"/>
                <w:right w:val="none" w:sz="0" w:space="0" w:color="auto"/>
              </w:divBdr>
            </w:div>
            <w:div w:id="1406562399">
              <w:marLeft w:val="0"/>
              <w:marRight w:val="0"/>
              <w:marTop w:val="0"/>
              <w:marBottom w:val="0"/>
              <w:divBdr>
                <w:top w:val="none" w:sz="0" w:space="0" w:color="auto"/>
                <w:left w:val="none" w:sz="0" w:space="0" w:color="auto"/>
                <w:bottom w:val="none" w:sz="0" w:space="0" w:color="auto"/>
                <w:right w:val="none" w:sz="0" w:space="0" w:color="auto"/>
              </w:divBdr>
            </w:div>
            <w:div w:id="122620634">
              <w:marLeft w:val="0"/>
              <w:marRight w:val="0"/>
              <w:marTop w:val="0"/>
              <w:marBottom w:val="0"/>
              <w:divBdr>
                <w:top w:val="none" w:sz="0" w:space="0" w:color="auto"/>
                <w:left w:val="none" w:sz="0" w:space="0" w:color="auto"/>
                <w:bottom w:val="none" w:sz="0" w:space="0" w:color="auto"/>
                <w:right w:val="none" w:sz="0" w:space="0" w:color="auto"/>
              </w:divBdr>
            </w:div>
            <w:div w:id="1374622546">
              <w:marLeft w:val="0"/>
              <w:marRight w:val="0"/>
              <w:marTop w:val="0"/>
              <w:marBottom w:val="0"/>
              <w:divBdr>
                <w:top w:val="none" w:sz="0" w:space="0" w:color="auto"/>
                <w:left w:val="none" w:sz="0" w:space="0" w:color="auto"/>
                <w:bottom w:val="none" w:sz="0" w:space="0" w:color="auto"/>
                <w:right w:val="none" w:sz="0" w:space="0" w:color="auto"/>
              </w:divBdr>
            </w:div>
            <w:div w:id="785586430">
              <w:marLeft w:val="0"/>
              <w:marRight w:val="0"/>
              <w:marTop w:val="0"/>
              <w:marBottom w:val="0"/>
              <w:divBdr>
                <w:top w:val="none" w:sz="0" w:space="0" w:color="auto"/>
                <w:left w:val="none" w:sz="0" w:space="0" w:color="auto"/>
                <w:bottom w:val="none" w:sz="0" w:space="0" w:color="auto"/>
                <w:right w:val="none" w:sz="0" w:space="0" w:color="auto"/>
              </w:divBdr>
            </w:div>
            <w:div w:id="139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2207">
      <w:bodyDiv w:val="1"/>
      <w:marLeft w:val="0"/>
      <w:marRight w:val="0"/>
      <w:marTop w:val="0"/>
      <w:marBottom w:val="0"/>
      <w:divBdr>
        <w:top w:val="none" w:sz="0" w:space="0" w:color="auto"/>
        <w:left w:val="none" w:sz="0" w:space="0" w:color="auto"/>
        <w:bottom w:val="none" w:sz="0" w:space="0" w:color="auto"/>
        <w:right w:val="none" w:sz="0" w:space="0" w:color="auto"/>
      </w:divBdr>
      <w:divsChild>
        <w:div w:id="1647585177">
          <w:marLeft w:val="0"/>
          <w:marRight w:val="0"/>
          <w:marTop w:val="0"/>
          <w:marBottom w:val="0"/>
          <w:divBdr>
            <w:top w:val="none" w:sz="0" w:space="0" w:color="auto"/>
            <w:left w:val="none" w:sz="0" w:space="0" w:color="auto"/>
            <w:bottom w:val="none" w:sz="0" w:space="0" w:color="auto"/>
            <w:right w:val="none" w:sz="0" w:space="0" w:color="auto"/>
          </w:divBdr>
          <w:divsChild>
            <w:div w:id="1484273571">
              <w:marLeft w:val="0"/>
              <w:marRight w:val="0"/>
              <w:marTop w:val="0"/>
              <w:marBottom w:val="0"/>
              <w:divBdr>
                <w:top w:val="none" w:sz="0" w:space="0" w:color="auto"/>
                <w:left w:val="none" w:sz="0" w:space="0" w:color="auto"/>
                <w:bottom w:val="none" w:sz="0" w:space="0" w:color="auto"/>
                <w:right w:val="none" w:sz="0" w:space="0" w:color="auto"/>
              </w:divBdr>
            </w:div>
            <w:div w:id="1971934254">
              <w:marLeft w:val="0"/>
              <w:marRight w:val="0"/>
              <w:marTop w:val="0"/>
              <w:marBottom w:val="0"/>
              <w:divBdr>
                <w:top w:val="none" w:sz="0" w:space="0" w:color="auto"/>
                <w:left w:val="none" w:sz="0" w:space="0" w:color="auto"/>
                <w:bottom w:val="none" w:sz="0" w:space="0" w:color="auto"/>
                <w:right w:val="none" w:sz="0" w:space="0" w:color="auto"/>
              </w:divBdr>
            </w:div>
            <w:div w:id="102186432">
              <w:marLeft w:val="0"/>
              <w:marRight w:val="0"/>
              <w:marTop w:val="0"/>
              <w:marBottom w:val="0"/>
              <w:divBdr>
                <w:top w:val="none" w:sz="0" w:space="0" w:color="auto"/>
                <w:left w:val="none" w:sz="0" w:space="0" w:color="auto"/>
                <w:bottom w:val="none" w:sz="0" w:space="0" w:color="auto"/>
                <w:right w:val="none" w:sz="0" w:space="0" w:color="auto"/>
              </w:divBdr>
            </w:div>
            <w:div w:id="366640692">
              <w:marLeft w:val="0"/>
              <w:marRight w:val="0"/>
              <w:marTop w:val="0"/>
              <w:marBottom w:val="0"/>
              <w:divBdr>
                <w:top w:val="none" w:sz="0" w:space="0" w:color="auto"/>
                <w:left w:val="none" w:sz="0" w:space="0" w:color="auto"/>
                <w:bottom w:val="none" w:sz="0" w:space="0" w:color="auto"/>
                <w:right w:val="none" w:sz="0" w:space="0" w:color="auto"/>
              </w:divBdr>
            </w:div>
            <w:div w:id="823737711">
              <w:marLeft w:val="0"/>
              <w:marRight w:val="0"/>
              <w:marTop w:val="0"/>
              <w:marBottom w:val="0"/>
              <w:divBdr>
                <w:top w:val="none" w:sz="0" w:space="0" w:color="auto"/>
                <w:left w:val="none" w:sz="0" w:space="0" w:color="auto"/>
                <w:bottom w:val="none" w:sz="0" w:space="0" w:color="auto"/>
                <w:right w:val="none" w:sz="0" w:space="0" w:color="auto"/>
              </w:divBdr>
            </w:div>
            <w:div w:id="1908025843">
              <w:marLeft w:val="0"/>
              <w:marRight w:val="0"/>
              <w:marTop w:val="0"/>
              <w:marBottom w:val="0"/>
              <w:divBdr>
                <w:top w:val="none" w:sz="0" w:space="0" w:color="auto"/>
                <w:left w:val="none" w:sz="0" w:space="0" w:color="auto"/>
                <w:bottom w:val="none" w:sz="0" w:space="0" w:color="auto"/>
                <w:right w:val="none" w:sz="0" w:space="0" w:color="auto"/>
              </w:divBdr>
            </w:div>
            <w:div w:id="1430614122">
              <w:marLeft w:val="0"/>
              <w:marRight w:val="0"/>
              <w:marTop w:val="0"/>
              <w:marBottom w:val="0"/>
              <w:divBdr>
                <w:top w:val="none" w:sz="0" w:space="0" w:color="auto"/>
                <w:left w:val="none" w:sz="0" w:space="0" w:color="auto"/>
                <w:bottom w:val="none" w:sz="0" w:space="0" w:color="auto"/>
                <w:right w:val="none" w:sz="0" w:space="0" w:color="auto"/>
              </w:divBdr>
            </w:div>
            <w:div w:id="690649633">
              <w:marLeft w:val="0"/>
              <w:marRight w:val="0"/>
              <w:marTop w:val="0"/>
              <w:marBottom w:val="0"/>
              <w:divBdr>
                <w:top w:val="none" w:sz="0" w:space="0" w:color="auto"/>
                <w:left w:val="none" w:sz="0" w:space="0" w:color="auto"/>
                <w:bottom w:val="none" w:sz="0" w:space="0" w:color="auto"/>
                <w:right w:val="none" w:sz="0" w:space="0" w:color="auto"/>
              </w:divBdr>
            </w:div>
            <w:div w:id="2077972108">
              <w:marLeft w:val="0"/>
              <w:marRight w:val="0"/>
              <w:marTop w:val="0"/>
              <w:marBottom w:val="0"/>
              <w:divBdr>
                <w:top w:val="none" w:sz="0" w:space="0" w:color="auto"/>
                <w:left w:val="none" w:sz="0" w:space="0" w:color="auto"/>
                <w:bottom w:val="none" w:sz="0" w:space="0" w:color="auto"/>
                <w:right w:val="none" w:sz="0" w:space="0" w:color="auto"/>
              </w:divBdr>
            </w:div>
            <w:div w:id="1355812266">
              <w:marLeft w:val="0"/>
              <w:marRight w:val="0"/>
              <w:marTop w:val="0"/>
              <w:marBottom w:val="0"/>
              <w:divBdr>
                <w:top w:val="none" w:sz="0" w:space="0" w:color="auto"/>
                <w:left w:val="none" w:sz="0" w:space="0" w:color="auto"/>
                <w:bottom w:val="none" w:sz="0" w:space="0" w:color="auto"/>
                <w:right w:val="none" w:sz="0" w:space="0" w:color="auto"/>
              </w:divBdr>
            </w:div>
            <w:div w:id="1209104199">
              <w:marLeft w:val="0"/>
              <w:marRight w:val="0"/>
              <w:marTop w:val="0"/>
              <w:marBottom w:val="0"/>
              <w:divBdr>
                <w:top w:val="none" w:sz="0" w:space="0" w:color="auto"/>
                <w:left w:val="none" w:sz="0" w:space="0" w:color="auto"/>
                <w:bottom w:val="none" w:sz="0" w:space="0" w:color="auto"/>
                <w:right w:val="none" w:sz="0" w:space="0" w:color="auto"/>
              </w:divBdr>
            </w:div>
            <w:div w:id="394821290">
              <w:marLeft w:val="0"/>
              <w:marRight w:val="0"/>
              <w:marTop w:val="0"/>
              <w:marBottom w:val="0"/>
              <w:divBdr>
                <w:top w:val="none" w:sz="0" w:space="0" w:color="auto"/>
                <w:left w:val="none" w:sz="0" w:space="0" w:color="auto"/>
                <w:bottom w:val="none" w:sz="0" w:space="0" w:color="auto"/>
                <w:right w:val="none" w:sz="0" w:space="0" w:color="auto"/>
              </w:divBdr>
            </w:div>
            <w:div w:id="2028482230">
              <w:marLeft w:val="0"/>
              <w:marRight w:val="0"/>
              <w:marTop w:val="0"/>
              <w:marBottom w:val="0"/>
              <w:divBdr>
                <w:top w:val="none" w:sz="0" w:space="0" w:color="auto"/>
                <w:left w:val="none" w:sz="0" w:space="0" w:color="auto"/>
                <w:bottom w:val="none" w:sz="0" w:space="0" w:color="auto"/>
                <w:right w:val="none" w:sz="0" w:space="0" w:color="auto"/>
              </w:divBdr>
            </w:div>
            <w:div w:id="358435057">
              <w:marLeft w:val="0"/>
              <w:marRight w:val="0"/>
              <w:marTop w:val="0"/>
              <w:marBottom w:val="0"/>
              <w:divBdr>
                <w:top w:val="none" w:sz="0" w:space="0" w:color="auto"/>
                <w:left w:val="none" w:sz="0" w:space="0" w:color="auto"/>
                <w:bottom w:val="none" w:sz="0" w:space="0" w:color="auto"/>
                <w:right w:val="none" w:sz="0" w:space="0" w:color="auto"/>
              </w:divBdr>
            </w:div>
            <w:div w:id="1436097818">
              <w:marLeft w:val="0"/>
              <w:marRight w:val="0"/>
              <w:marTop w:val="0"/>
              <w:marBottom w:val="0"/>
              <w:divBdr>
                <w:top w:val="none" w:sz="0" w:space="0" w:color="auto"/>
                <w:left w:val="none" w:sz="0" w:space="0" w:color="auto"/>
                <w:bottom w:val="none" w:sz="0" w:space="0" w:color="auto"/>
                <w:right w:val="none" w:sz="0" w:space="0" w:color="auto"/>
              </w:divBdr>
            </w:div>
            <w:div w:id="272564516">
              <w:marLeft w:val="0"/>
              <w:marRight w:val="0"/>
              <w:marTop w:val="0"/>
              <w:marBottom w:val="0"/>
              <w:divBdr>
                <w:top w:val="none" w:sz="0" w:space="0" w:color="auto"/>
                <w:left w:val="none" w:sz="0" w:space="0" w:color="auto"/>
                <w:bottom w:val="none" w:sz="0" w:space="0" w:color="auto"/>
                <w:right w:val="none" w:sz="0" w:space="0" w:color="auto"/>
              </w:divBdr>
            </w:div>
            <w:div w:id="1510370482">
              <w:marLeft w:val="0"/>
              <w:marRight w:val="0"/>
              <w:marTop w:val="0"/>
              <w:marBottom w:val="0"/>
              <w:divBdr>
                <w:top w:val="none" w:sz="0" w:space="0" w:color="auto"/>
                <w:left w:val="none" w:sz="0" w:space="0" w:color="auto"/>
                <w:bottom w:val="none" w:sz="0" w:space="0" w:color="auto"/>
                <w:right w:val="none" w:sz="0" w:space="0" w:color="auto"/>
              </w:divBdr>
            </w:div>
            <w:div w:id="347874374">
              <w:marLeft w:val="0"/>
              <w:marRight w:val="0"/>
              <w:marTop w:val="0"/>
              <w:marBottom w:val="0"/>
              <w:divBdr>
                <w:top w:val="none" w:sz="0" w:space="0" w:color="auto"/>
                <w:left w:val="none" w:sz="0" w:space="0" w:color="auto"/>
                <w:bottom w:val="none" w:sz="0" w:space="0" w:color="auto"/>
                <w:right w:val="none" w:sz="0" w:space="0" w:color="auto"/>
              </w:divBdr>
            </w:div>
            <w:div w:id="878083201">
              <w:marLeft w:val="0"/>
              <w:marRight w:val="0"/>
              <w:marTop w:val="0"/>
              <w:marBottom w:val="0"/>
              <w:divBdr>
                <w:top w:val="none" w:sz="0" w:space="0" w:color="auto"/>
                <w:left w:val="none" w:sz="0" w:space="0" w:color="auto"/>
                <w:bottom w:val="none" w:sz="0" w:space="0" w:color="auto"/>
                <w:right w:val="none" w:sz="0" w:space="0" w:color="auto"/>
              </w:divBdr>
            </w:div>
            <w:div w:id="2131631081">
              <w:marLeft w:val="0"/>
              <w:marRight w:val="0"/>
              <w:marTop w:val="0"/>
              <w:marBottom w:val="0"/>
              <w:divBdr>
                <w:top w:val="none" w:sz="0" w:space="0" w:color="auto"/>
                <w:left w:val="none" w:sz="0" w:space="0" w:color="auto"/>
                <w:bottom w:val="none" w:sz="0" w:space="0" w:color="auto"/>
                <w:right w:val="none" w:sz="0" w:space="0" w:color="auto"/>
              </w:divBdr>
            </w:div>
            <w:div w:id="1545405014">
              <w:marLeft w:val="0"/>
              <w:marRight w:val="0"/>
              <w:marTop w:val="0"/>
              <w:marBottom w:val="0"/>
              <w:divBdr>
                <w:top w:val="none" w:sz="0" w:space="0" w:color="auto"/>
                <w:left w:val="none" w:sz="0" w:space="0" w:color="auto"/>
                <w:bottom w:val="none" w:sz="0" w:space="0" w:color="auto"/>
                <w:right w:val="none" w:sz="0" w:space="0" w:color="auto"/>
              </w:divBdr>
            </w:div>
            <w:div w:id="548227162">
              <w:marLeft w:val="0"/>
              <w:marRight w:val="0"/>
              <w:marTop w:val="0"/>
              <w:marBottom w:val="0"/>
              <w:divBdr>
                <w:top w:val="none" w:sz="0" w:space="0" w:color="auto"/>
                <w:left w:val="none" w:sz="0" w:space="0" w:color="auto"/>
                <w:bottom w:val="none" w:sz="0" w:space="0" w:color="auto"/>
                <w:right w:val="none" w:sz="0" w:space="0" w:color="auto"/>
              </w:divBdr>
            </w:div>
            <w:div w:id="1243489260">
              <w:marLeft w:val="0"/>
              <w:marRight w:val="0"/>
              <w:marTop w:val="0"/>
              <w:marBottom w:val="0"/>
              <w:divBdr>
                <w:top w:val="none" w:sz="0" w:space="0" w:color="auto"/>
                <w:left w:val="none" w:sz="0" w:space="0" w:color="auto"/>
                <w:bottom w:val="none" w:sz="0" w:space="0" w:color="auto"/>
                <w:right w:val="none" w:sz="0" w:space="0" w:color="auto"/>
              </w:divBdr>
            </w:div>
            <w:div w:id="429665667">
              <w:marLeft w:val="0"/>
              <w:marRight w:val="0"/>
              <w:marTop w:val="0"/>
              <w:marBottom w:val="0"/>
              <w:divBdr>
                <w:top w:val="none" w:sz="0" w:space="0" w:color="auto"/>
                <w:left w:val="none" w:sz="0" w:space="0" w:color="auto"/>
                <w:bottom w:val="none" w:sz="0" w:space="0" w:color="auto"/>
                <w:right w:val="none" w:sz="0" w:space="0" w:color="auto"/>
              </w:divBdr>
            </w:div>
            <w:div w:id="149446236">
              <w:marLeft w:val="0"/>
              <w:marRight w:val="0"/>
              <w:marTop w:val="0"/>
              <w:marBottom w:val="0"/>
              <w:divBdr>
                <w:top w:val="none" w:sz="0" w:space="0" w:color="auto"/>
                <w:left w:val="none" w:sz="0" w:space="0" w:color="auto"/>
                <w:bottom w:val="none" w:sz="0" w:space="0" w:color="auto"/>
                <w:right w:val="none" w:sz="0" w:space="0" w:color="auto"/>
              </w:divBdr>
            </w:div>
            <w:div w:id="141315488">
              <w:marLeft w:val="0"/>
              <w:marRight w:val="0"/>
              <w:marTop w:val="0"/>
              <w:marBottom w:val="0"/>
              <w:divBdr>
                <w:top w:val="none" w:sz="0" w:space="0" w:color="auto"/>
                <w:left w:val="none" w:sz="0" w:space="0" w:color="auto"/>
                <w:bottom w:val="none" w:sz="0" w:space="0" w:color="auto"/>
                <w:right w:val="none" w:sz="0" w:space="0" w:color="auto"/>
              </w:divBdr>
            </w:div>
            <w:div w:id="176896320">
              <w:marLeft w:val="0"/>
              <w:marRight w:val="0"/>
              <w:marTop w:val="0"/>
              <w:marBottom w:val="0"/>
              <w:divBdr>
                <w:top w:val="none" w:sz="0" w:space="0" w:color="auto"/>
                <w:left w:val="none" w:sz="0" w:space="0" w:color="auto"/>
                <w:bottom w:val="none" w:sz="0" w:space="0" w:color="auto"/>
                <w:right w:val="none" w:sz="0" w:space="0" w:color="auto"/>
              </w:divBdr>
            </w:div>
            <w:div w:id="1814909903">
              <w:marLeft w:val="0"/>
              <w:marRight w:val="0"/>
              <w:marTop w:val="0"/>
              <w:marBottom w:val="0"/>
              <w:divBdr>
                <w:top w:val="none" w:sz="0" w:space="0" w:color="auto"/>
                <w:left w:val="none" w:sz="0" w:space="0" w:color="auto"/>
                <w:bottom w:val="none" w:sz="0" w:space="0" w:color="auto"/>
                <w:right w:val="none" w:sz="0" w:space="0" w:color="auto"/>
              </w:divBdr>
            </w:div>
            <w:div w:id="1605768570">
              <w:marLeft w:val="0"/>
              <w:marRight w:val="0"/>
              <w:marTop w:val="0"/>
              <w:marBottom w:val="0"/>
              <w:divBdr>
                <w:top w:val="none" w:sz="0" w:space="0" w:color="auto"/>
                <w:left w:val="none" w:sz="0" w:space="0" w:color="auto"/>
                <w:bottom w:val="none" w:sz="0" w:space="0" w:color="auto"/>
                <w:right w:val="none" w:sz="0" w:space="0" w:color="auto"/>
              </w:divBdr>
            </w:div>
            <w:div w:id="2035299159">
              <w:marLeft w:val="0"/>
              <w:marRight w:val="0"/>
              <w:marTop w:val="0"/>
              <w:marBottom w:val="0"/>
              <w:divBdr>
                <w:top w:val="none" w:sz="0" w:space="0" w:color="auto"/>
                <w:left w:val="none" w:sz="0" w:space="0" w:color="auto"/>
                <w:bottom w:val="none" w:sz="0" w:space="0" w:color="auto"/>
                <w:right w:val="none" w:sz="0" w:space="0" w:color="auto"/>
              </w:divBdr>
            </w:div>
            <w:div w:id="369307026">
              <w:marLeft w:val="0"/>
              <w:marRight w:val="0"/>
              <w:marTop w:val="0"/>
              <w:marBottom w:val="0"/>
              <w:divBdr>
                <w:top w:val="none" w:sz="0" w:space="0" w:color="auto"/>
                <w:left w:val="none" w:sz="0" w:space="0" w:color="auto"/>
                <w:bottom w:val="none" w:sz="0" w:space="0" w:color="auto"/>
                <w:right w:val="none" w:sz="0" w:space="0" w:color="auto"/>
              </w:divBdr>
            </w:div>
            <w:div w:id="13302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2492">
      <w:bodyDiv w:val="1"/>
      <w:marLeft w:val="0"/>
      <w:marRight w:val="0"/>
      <w:marTop w:val="0"/>
      <w:marBottom w:val="0"/>
      <w:divBdr>
        <w:top w:val="none" w:sz="0" w:space="0" w:color="auto"/>
        <w:left w:val="none" w:sz="0" w:space="0" w:color="auto"/>
        <w:bottom w:val="none" w:sz="0" w:space="0" w:color="auto"/>
        <w:right w:val="none" w:sz="0" w:space="0" w:color="auto"/>
      </w:divBdr>
      <w:divsChild>
        <w:div w:id="1686588419">
          <w:marLeft w:val="0"/>
          <w:marRight w:val="0"/>
          <w:marTop w:val="0"/>
          <w:marBottom w:val="0"/>
          <w:divBdr>
            <w:top w:val="none" w:sz="0" w:space="0" w:color="auto"/>
            <w:left w:val="none" w:sz="0" w:space="0" w:color="auto"/>
            <w:bottom w:val="none" w:sz="0" w:space="0" w:color="auto"/>
            <w:right w:val="none" w:sz="0" w:space="0" w:color="auto"/>
          </w:divBdr>
          <w:divsChild>
            <w:div w:id="1635406635">
              <w:marLeft w:val="0"/>
              <w:marRight w:val="0"/>
              <w:marTop w:val="0"/>
              <w:marBottom w:val="0"/>
              <w:divBdr>
                <w:top w:val="none" w:sz="0" w:space="0" w:color="auto"/>
                <w:left w:val="none" w:sz="0" w:space="0" w:color="auto"/>
                <w:bottom w:val="none" w:sz="0" w:space="0" w:color="auto"/>
                <w:right w:val="none" w:sz="0" w:space="0" w:color="auto"/>
              </w:divBdr>
            </w:div>
            <w:div w:id="1173109558">
              <w:marLeft w:val="0"/>
              <w:marRight w:val="0"/>
              <w:marTop w:val="0"/>
              <w:marBottom w:val="0"/>
              <w:divBdr>
                <w:top w:val="none" w:sz="0" w:space="0" w:color="auto"/>
                <w:left w:val="none" w:sz="0" w:space="0" w:color="auto"/>
                <w:bottom w:val="none" w:sz="0" w:space="0" w:color="auto"/>
                <w:right w:val="none" w:sz="0" w:space="0" w:color="auto"/>
              </w:divBdr>
            </w:div>
            <w:div w:id="589968976">
              <w:marLeft w:val="0"/>
              <w:marRight w:val="0"/>
              <w:marTop w:val="0"/>
              <w:marBottom w:val="0"/>
              <w:divBdr>
                <w:top w:val="none" w:sz="0" w:space="0" w:color="auto"/>
                <w:left w:val="none" w:sz="0" w:space="0" w:color="auto"/>
                <w:bottom w:val="none" w:sz="0" w:space="0" w:color="auto"/>
                <w:right w:val="none" w:sz="0" w:space="0" w:color="auto"/>
              </w:divBdr>
            </w:div>
            <w:div w:id="703021586">
              <w:marLeft w:val="0"/>
              <w:marRight w:val="0"/>
              <w:marTop w:val="0"/>
              <w:marBottom w:val="0"/>
              <w:divBdr>
                <w:top w:val="none" w:sz="0" w:space="0" w:color="auto"/>
                <w:left w:val="none" w:sz="0" w:space="0" w:color="auto"/>
                <w:bottom w:val="none" w:sz="0" w:space="0" w:color="auto"/>
                <w:right w:val="none" w:sz="0" w:space="0" w:color="auto"/>
              </w:divBdr>
            </w:div>
            <w:div w:id="1490630415">
              <w:marLeft w:val="0"/>
              <w:marRight w:val="0"/>
              <w:marTop w:val="0"/>
              <w:marBottom w:val="0"/>
              <w:divBdr>
                <w:top w:val="none" w:sz="0" w:space="0" w:color="auto"/>
                <w:left w:val="none" w:sz="0" w:space="0" w:color="auto"/>
                <w:bottom w:val="none" w:sz="0" w:space="0" w:color="auto"/>
                <w:right w:val="none" w:sz="0" w:space="0" w:color="auto"/>
              </w:divBdr>
            </w:div>
            <w:div w:id="1120993354">
              <w:marLeft w:val="0"/>
              <w:marRight w:val="0"/>
              <w:marTop w:val="0"/>
              <w:marBottom w:val="0"/>
              <w:divBdr>
                <w:top w:val="none" w:sz="0" w:space="0" w:color="auto"/>
                <w:left w:val="none" w:sz="0" w:space="0" w:color="auto"/>
                <w:bottom w:val="none" w:sz="0" w:space="0" w:color="auto"/>
                <w:right w:val="none" w:sz="0" w:space="0" w:color="auto"/>
              </w:divBdr>
            </w:div>
            <w:div w:id="457837750">
              <w:marLeft w:val="0"/>
              <w:marRight w:val="0"/>
              <w:marTop w:val="0"/>
              <w:marBottom w:val="0"/>
              <w:divBdr>
                <w:top w:val="none" w:sz="0" w:space="0" w:color="auto"/>
                <w:left w:val="none" w:sz="0" w:space="0" w:color="auto"/>
                <w:bottom w:val="none" w:sz="0" w:space="0" w:color="auto"/>
                <w:right w:val="none" w:sz="0" w:space="0" w:color="auto"/>
              </w:divBdr>
            </w:div>
            <w:div w:id="979768452">
              <w:marLeft w:val="0"/>
              <w:marRight w:val="0"/>
              <w:marTop w:val="0"/>
              <w:marBottom w:val="0"/>
              <w:divBdr>
                <w:top w:val="none" w:sz="0" w:space="0" w:color="auto"/>
                <w:left w:val="none" w:sz="0" w:space="0" w:color="auto"/>
                <w:bottom w:val="none" w:sz="0" w:space="0" w:color="auto"/>
                <w:right w:val="none" w:sz="0" w:space="0" w:color="auto"/>
              </w:divBdr>
            </w:div>
            <w:div w:id="638531611">
              <w:marLeft w:val="0"/>
              <w:marRight w:val="0"/>
              <w:marTop w:val="0"/>
              <w:marBottom w:val="0"/>
              <w:divBdr>
                <w:top w:val="none" w:sz="0" w:space="0" w:color="auto"/>
                <w:left w:val="none" w:sz="0" w:space="0" w:color="auto"/>
                <w:bottom w:val="none" w:sz="0" w:space="0" w:color="auto"/>
                <w:right w:val="none" w:sz="0" w:space="0" w:color="auto"/>
              </w:divBdr>
            </w:div>
            <w:div w:id="207113862">
              <w:marLeft w:val="0"/>
              <w:marRight w:val="0"/>
              <w:marTop w:val="0"/>
              <w:marBottom w:val="0"/>
              <w:divBdr>
                <w:top w:val="none" w:sz="0" w:space="0" w:color="auto"/>
                <w:left w:val="none" w:sz="0" w:space="0" w:color="auto"/>
                <w:bottom w:val="none" w:sz="0" w:space="0" w:color="auto"/>
                <w:right w:val="none" w:sz="0" w:space="0" w:color="auto"/>
              </w:divBdr>
            </w:div>
            <w:div w:id="224681938">
              <w:marLeft w:val="0"/>
              <w:marRight w:val="0"/>
              <w:marTop w:val="0"/>
              <w:marBottom w:val="0"/>
              <w:divBdr>
                <w:top w:val="none" w:sz="0" w:space="0" w:color="auto"/>
                <w:left w:val="none" w:sz="0" w:space="0" w:color="auto"/>
                <w:bottom w:val="none" w:sz="0" w:space="0" w:color="auto"/>
                <w:right w:val="none" w:sz="0" w:space="0" w:color="auto"/>
              </w:divBdr>
            </w:div>
            <w:div w:id="690956561">
              <w:marLeft w:val="0"/>
              <w:marRight w:val="0"/>
              <w:marTop w:val="0"/>
              <w:marBottom w:val="0"/>
              <w:divBdr>
                <w:top w:val="none" w:sz="0" w:space="0" w:color="auto"/>
                <w:left w:val="none" w:sz="0" w:space="0" w:color="auto"/>
                <w:bottom w:val="none" w:sz="0" w:space="0" w:color="auto"/>
                <w:right w:val="none" w:sz="0" w:space="0" w:color="auto"/>
              </w:divBdr>
            </w:div>
            <w:div w:id="246574083">
              <w:marLeft w:val="0"/>
              <w:marRight w:val="0"/>
              <w:marTop w:val="0"/>
              <w:marBottom w:val="0"/>
              <w:divBdr>
                <w:top w:val="none" w:sz="0" w:space="0" w:color="auto"/>
                <w:left w:val="none" w:sz="0" w:space="0" w:color="auto"/>
                <w:bottom w:val="none" w:sz="0" w:space="0" w:color="auto"/>
                <w:right w:val="none" w:sz="0" w:space="0" w:color="auto"/>
              </w:divBdr>
            </w:div>
            <w:div w:id="1173451074">
              <w:marLeft w:val="0"/>
              <w:marRight w:val="0"/>
              <w:marTop w:val="0"/>
              <w:marBottom w:val="0"/>
              <w:divBdr>
                <w:top w:val="none" w:sz="0" w:space="0" w:color="auto"/>
                <w:left w:val="none" w:sz="0" w:space="0" w:color="auto"/>
                <w:bottom w:val="none" w:sz="0" w:space="0" w:color="auto"/>
                <w:right w:val="none" w:sz="0" w:space="0" w:color="auto"/>
              </w:divBdr>
            </w:div>
            <w:div w:id="699820924">
              <w:marLeft w:val="0"/>
              <w:marRight w:val="0"/>
              <w:marTop w:val="0"/>
              <w:marBottom w:val="0"/>
              <w:divBdr>
                <w:top w:val="none" w:sz="0" w:space="0" w:color="auto"/>
                <w:left w:val="none" w:sz="0" w:space="0" w:color="auto"/>
                <w:bottom w:val="none" w:sz="0" w:space="0" w:color="auto"/>
                <w:right w:val="none" w:sz="0" w:space="0" w:color="auto"/>
              </w:divBdr>
            </w:div>
            <w:div w:id="717357113">
              <w:marLeft w:val="0"/>
              <w:marRight w:val="0"/>
              <w:marTop w:val="0"/>
              <w:marBottom w:val="0"/>
              <w:divBdr>
                <w:top w:val="none" w:sz="0" w:space="0" w:color="auto"/>
                <w:left w:val="none" w:sz="0" w:space="0" w:color="auto"/>
                <w:bottom w:val="none" w:sz="0" w:space="0" w:color="auto"/>
                <w:right w:val="none" w:sz="0" w:space="0" w:color="auto"/>
              </w:divBdr>
            </w:div>
            <w:div w:id="128010499">
              <w:marLeft w:val="0"/>
              <w:marRight w:val="0"/>
              <w:marTop w:val="0"/>
              <w:marBottom w:val="0"/>
              <w:divBdr>
                <w:top w:val="none" w:sz="0" w:space="0" w:color="auto"/>
                <w:left w:val="none" w:sz="0" w:space="0" w:color="auto"/>
                <w:bottom w:val="none" w:sz="0" w:space="0" w:color="auto"/>
                <w:right w:val="none" w:sz="0" w:space="0" w:color="auto"/>
              </w:divBdr>
            </w:div>
            <w:div w:id="146435936">
              <w:marLeft w:val="0"/>
              <w:marRight w:val="0"/>
              <w:marTop w:val="0"/>
              <w:marBottom w:val="0"/>
              <w:divBdr>
                <w:top w:val="none" w:sz="0" w:space="0" w:color="auto"/>
                <w:left w:val="none" w:sz="0" w:space="0" w:color="auto"/>
                <w:bottom w:val="none" w:sz="0" w:space="0" w:color="auto"/>
                <w:right w:val="none" w:sz="0" w:space="0" w:color="auto"/>
              </w:divBdr>
            </w:div>
            <w:div w:id="1716809851">
              <w:marLeft w:val="0"/>
              <w:marRight w:val="0"/>
              <w:marTop w:val="0"/>
              <w:marBottom w:val="0"/>
              <w:divBdr>
                <w:top w:val="none" w:sz="0" w:space="0" w:color="auto"/>
                <w:left w:val="none" w:sz="0" w:space="0" w:color="auto"/>
                <w:bottom w:val="none" w:sz="0" w:space="0" w:color="auto"/>
                <w:right w:val="none" w:sz="0" w:space="0" w:color="auto"/>
              </w:divBdr>
            </w:div>
            <w:div w:id="1167743367">
              <w:marLeft w:val="0"/>
              <w:marRight w:val="0"/>
              <w:marTop w:val="0"/>
              <w:marBottom w:val="0"/>
              <w:divBdr>
                <w:top w:val="none" w:sz="0" w:space="0" w:color="auto"/>
                <w:left w:val="none" w:sz="0" w:space="0" w:color="auto"/>
                <w:bottom w:val="none" w:sz="0" w:space="0" w:color="auto"/>
                <w:right w:val="none" w:sz="0" w:space="0" w:color="auto"/>
              </w:divBdr>
            </w:div>
            <w:div w:id="733310006">
              <w:marLeft w:val="0"/>
              <w:marRight w:val="0"/>
              <w:marTop w:val="0"/>
              <w:marBottom w:val="0"/>
              <w:divBdr>
                <w:top w:val="none" w:sz="0" w:space="0" w:color="auto"/>
                <w:left w:val="none" w:sz="0" w:space="0" w:color="auto"/>
                <w:bottom w:val="none" w:sz="0" w:space="0" w:color="auto"/>
                <w:right w:val="none" w:sz="0" w:space="0" w:color="auto"/>
              </w:divBdr>
            </w:div>
            <w:div w:id="2132361122">
              <w:marLeft w:val="0"/>
              <w:marRight w:val="0"/>
              <w:marTop w:val="0"/>
              <w:marBottom w:val="0"/>
              <w:divBdr>
                <w:top w:val="none" w:sz="0" w:space="0" w:color="auto"/>
                <w:left w:val="none" w:sz="0" w:space="0" w:color="auto"/>
                <w:bottom w:val="none" w:sz="0" w:space="0" w:color="auto"/>
                <w:right w:val="none" w:sz="0" w:space="0" w:color="auto"/>
              </w:divBdr>
            </w:div>
            <w:div w:id="1451778018">
              <w:marLeft w:val="0"/>
              <w:marRight w:val="0"/>
              <w:marTop w:val="0"/>
              <w:marBottom w:val="0"/>
              <w:divBdr>
                <w:top w:val="none" w:sz="0" w:space="0" w:color="auto"/>
                <w:left w:val="none" w:sz="0" w:space="0" w:color="auto"/>
                <w:bottom w:val="none" w:sz="0" w:space="0" w:color="auto"/>
                <w:right w:val="none" w:sz="0" w:space="0" w:color="auto"/>
              </w:divBdr>
            </w:div>
            <w:div w:id="265041639">
              <w:marLeft w:val="0"/>
              <w:marRight w:val="0"/>
              <w:marTop w:val="0"/>
              <w:marBottom w:val="0"/>
              <w:divBdr>
                <w:top w:val="none" w:sz="0" w:space="0" w:color="auto"/>
                <w:left w:val="none" w:sz="0" w:space="0" w:color="auto"/>
                <w:bottom w:val="none" w:sz="0" w:space="0" w:color="auto"/>
                <w:right w:val="none" w:sz="0" w:space="0" w:color="auto"/>
              </w:divBdr>
            </w:div>
            <w:div w:id="1658000713">
              <w:marLeft w:val="0"/>
              <w:marRight w:val="0"/>
              <w:marTop w:val="0"/>
              <w:marBottom w:val="0"/>
              <w:divBdr>
                <w:top w:val="none" w:sz="0" w:space="0" w:color="auto"/>
                <w:left w:val="none" w:sz="0" w:space="0" w:color="auto"/>
                <w:bottom w:val="none" w:sz="0" w:space="0" w:color="auto"/>
                <w:right w:val="none" w:sz="0" w:space="0" w:color="auto"/>
              </w:divBdr>
            </w:div>
            <w:div w:id="597518500">
              <w:marLeft w:val="0"/>
              <w:marRight w:val="0"/>
              <w:marTop w:val="0"/>
              <w:marBottom w:val="0"/>
              <w:divBdr>
                <w:top w:val="none" w:sz="0" w:space="0" w:color="auto"/>
                <w:left w:val="none" w:sz="0" w:space="0" w:color="auto"/>
                <w:bottom w:val="none" w:sz="0" w:space="0" w:color="auto"/>
                <w:right w:val="none" w:sz="0" w:space="0" w:color="auto"/>
              </w:divBdr>
            </w:div>
            <w:div w:id="1906724184">
              <w:marLeft w:val="0"/>
              <w:marRight w:val="0"/>
              <w:marTop w:val="0"/>
              <w:marBottom w:val="0"/>
              <w:divBdr>
                <w:top w:val="none" w:sz="0" w:space="0" w:color="auto"/>
                <w:left w:val="none" w:sz="0" w:space="0" w:color="auto"/>
                <w:bottom w:val="none" w:sz="0" w:space="0" w:color="auto"/>
                <w:right w:val="none" w:sz="0" w:space="0" w:color="auto"/>
              </w:divBdr>
            </w:div>
            <w:div w:id="1239634289">
              <w:marLeft w:val="0"/>
              <w:marRight w:val="0"/>
              <w:marTop w:val="0"/>
              <w:marBottom w:val="0"/>
              <w:divBdr>
                <w:top w:val="none" w:sz="0" w:space="0" w:color="auto"/>
                <w:left w:val="none" w:sz="0" w:space="0" w:color="auto"/>
                <w:bottom w:val="none" w:sz="0" w:space="0" w:color="auto"/>
                <w:right w:val="none" w:sz="0" w:space="0" w:color="auto"/>
              </w:divBdr>
            </w:div>
            <w:div w:id="1770738899">
              <w:marLeft w:val="0"/>
              <w:marRight w:val="0"/>
              <w:marTop w:val="0"/>
              <w:marBottom w:val="0"/>
              <w:divBdr>
                <w:top w:val="none" w:sz="0" w:space="0" w:color="auto"/>
                <w:left w:val="none" w:sz="0" w:space="0" w:color="auto"/>
                <w:bottom w:val="none" w:sz="0" w:space="0" w:color="auto"/>
                <w:right w:val="none" w:sz="0" w:space="0" w:color="auto"/>
              </w:divBdr>
            </w:div>
            <w:div w:id="971256020">
              <w:marLeft w:val="0"/>
              <w:marRight w:val="0"/>
              <w:marTop w:val="0"/>
              <w:marBottom w:val="0"/>
              <w:divBdr>
                <w:top w:val="none" w:sz="0" w:space="0" w:color="auto"/>
                <w:left w:val="none" w:sz="0" w:space="0" w:color="auto"/>
                <w:bottom w:val="none" w:sz="0" w:space="0" w:color="auto"/>
                <w:right w:val="none" w:sz="0" w:space="0" w:color="auto"/>
              </w:divBdr>
            </w:div>
            <w:div w:id="1186942038">
              <w:marLeft w:val="0"/>
              <w:marRight w:val="0"/>
              <w:marTop w:val="0"/>
              <w:marBottom w:val="0"/>
              <w:divBdr>
                <w:top w:val="none" w:sz="0" w:space="0" w:color="auto"/>
                <w:left w:val="none" w:sz="0" w:space="0" w:color="auto"/>
                <w:bottom w:val="none" w:sz="0" w:space="0" w:color="auto"/>
                <w:right w:val="none" w:sz="0" w:space="0" w:color="auto"/>
              </w:divBdr>
            </w:div>
            <w:div w:id="423460832">
              <w:marLeft w:val="0"/>
              <w:marRight w:val="0"/>
              <w:marTop w:val="0"/>
              <w:marBottom w:val="0"/>
              <w:divBdr>
                <w:top w:val="none" w:sz="0" w:space="0" w:color="auto"/>
                <w:left w:val="none" w:sz="0" w:space="0" w:color="auto"/>
                <w:bottom w:val="none" w:sz="0" w:space="0" w:color="auto"/>
                <w:right w:val="none" w:sz="0" w:space="0" w:color="auto"/>
              </w:divBdr>
            </w:div>
            <w:div w:id="1440028748">
              <w:marLeft w:val="0"/>
              <w:marRight w:val="0"/>
              <w:marTop w:val="0"/>
              <w:marBottom w:val="0"/>
              <w:divBdr>
                <w:top w:val="none" w:sz="0" w:space="0" w:color="auto"/>
                <w:left w:val="none" w:sz="0" w:space="0" w:color="auto"/>
                <w:bottom w:val="none" w:sz="0" w:space="0" w:color="auto"/>
                <w:right w:val="none" w:sz="0" w:space="0" w:color="auto"/>
              </w:divBdr>
            </w:div>
            <w:div w:id="937759146">
              <w:marLeft w:val="0"/>
              <w:marRight w:val="0"/>
              <w:marTop w:val="0"/>
              <w:marBottom w:val="0"/>
              <w:divBdr>
                <w:top w:val="none" w:sz="0" w:space="0" w:color="auto"/>
                <w:left w:val="none" w:sz="0" w:space="0" w:color="auto"/>
                <w:bottom w:val="none" w:sz="0" w:space="0" w:color="auto"/>
                <w:right w:val="none" w:sz="0" w:space="0" w:color="auto"/>
              </w:divBdr>
            </w:div>
            <w:div w:id="888305662">
              <w:marLeft w:val="0"/>
              <w:marRight w:val="0"/>
              <w:marTop w:val="0"/>
              <w:marBottom w:val="0"/>
              <w:divBdr>
                <w:top w:val="none" w:sz="0" w:space="0" w:color="auto"/>
                <w:left w:val="none" w:sz="0" w:space="0" w:color="auto"/>
                <w:bottom w:val="none" w:sz="0" w:space="0" w:color="auto"/>
                <w:right w:val="none" w:sz="0" w:space="0" w:color="auto"/>
              </w:divBdr>
            </w:div>
            <w:div w:id="1751851249">
              <w:marLeft w:val="0"/>
              <w:marRight w:val="0"/>
              <w:marTop w:val="0"/>
              <w:marBottom w:val="0"/>
              <w:divBdr>
                <w:top w:val="none" w:sz="0" w:space="0" w:color="auto"/>
                <w:left w:val="none" w:sz="0" w:space="0" w:color="auto"/>
                <w:bottom w:val="none" w:sz="0" w:space="0" w:color="auto"/>
                <w:right w:val="none" w:sz="0" w:space="0" w:color="auto"/>
              </w:divBdr>
            </w:div>
            <w:div w:id="1466502727">
              <w:marLeft w:val="0"/>
              <w:marRight w:val="0"/>
              <w:marTop w:val="0"/>
              <w:marBottom w:val="0"/>
              <w:divBdr>
                <w:top w:val="none" w:sz="0" w:space="0" w:color="auto"/>
                <w:left w:val="none" w:sz="0" w:space="0" w:color="auto"/>
                <w:bottom w:val="none" w:sz="0" w:space="0" w:color="auto"/>
                <w:right w:val="none" w:sz="0" w:space="0" w:color="auto"/>
              </w:divBdr>
            </w:div>
            <w:div w:id="1039208481">
              <w:marLeft w:val="0"/>
              <w:marRight w:val="0"/>
              <w:marTop w:val="0"/>
              <w:marBottom w:val="0"/>
              <w:divBdr>
                <w:top w:val="none" w:sz="0" w:space="0" w:color="auto"/>
                <w:left w:val="none" w:sz="0" w:space="0" w:color="auto"/>
                <w:bottom w:val="none" w:sz="0" w:space="0" w:color="auto"/>
                <w:right w:val="none" w:sz="0" w:space="0" w:color="auto"/>
              </w:divBdr>
            </w:div>
            <w:div w:id="1178078321">
              <w:marLeft w:val="0"/>
              <w:marRight w:val="0"/>
              <w:marTop w:val="0"/>
              <w:marBottom w:val="0"/>
              <w:divBdr>
                <w:top w:val="none" w:sz="0" w:space="0" w:color="auto"/>
                <w:left w:val="none" w:sz="0" w:space="0" w:color="auto"/>
                <w:bottom w:val="none" w:sz="0" w:space="0" w:color="auto"/>
                <w:right w:val="none" w:sz="0" w:space="0" w:color="auto"/>
              </w:divBdr>
            </w:div>
            <w:div w:id="1459182753">
              <w:marLeft w:val="0"/>
              <w:marRight w:val="0"/>
              <w:marTop w:val="0"/>
              <w:marBottom w:val="0"/>
              <w:divBdr>
                <w:top w:val="none" w:sz="0" w:space="0" w:color="auto"/>
                <w:left w:val="none" w:sz="0" w:space="0" w:color="auto"/>
                <w:bottom w:val="none" w:sz="0" w:space="0" w:color="auto"/>
                <w:right w:val="none" w:sz="0" w:space="0" w:color="auto"/>
              </w:divBdr>
            </w:div>
            <w:div w:id="642582735">
              <w:marLeft w:val="0"/>
              <w:marRight w:val="0"/>
              <w:marTop w:val="0"/>
              <w:marBottom w:val="0"/>
              <w:divBdr>
                <w:top w:val="none" w:sz="0" w:space="0" w:color="auto"/>
                <w:left w:val="none" w:sz="0" w:space="0" w:color="auto"/>
                <w:bottom w:val="none" w:sz="0" w:space="0" w:color="auto"/>
                <w:right w:val="none" w:sz="0" w:space="0" w:color="auto"/>
              </w:divBdr>
            </w:div>
            <w:div w:id="1898589652">
              <w:marLeft w:val="0"/>
              <w:marRight w:val="0"/>
              <w:marTop w:val="0"/>
              <w:marBottom w:val="0"/>
              <w:divBdr>
                <w:top w:val="none" w:sz="0" w:space="0" w:color="auto"/>
                <w:left w:val="none" w:sz="0" w:space="0" w:color="auto"/>
                <w:bottom w:val="none" w:sz="0" w:space="0" w:color="auto"/>
                <w:right w:val="none" w:sz="0" w:space="0" w:color="auto"/>
              </w:divBdr>
            </w:div>
            <w:div w:id="949241638">
              <w:marLeft w:val="0"/>
              <w:marRight w:val="0"/>
              <w:marTop w:val="0"/>
              <w:marBottom w:val="0"/>
              <w:divBdr>
                <w:top w:val="none" w:sz="0" w:space="0" w:color="auto"/>
                <w:left w:val="none" w:sz="0" w:space="0" w:color="auto"/>
                <w:bottom w:val="none" w:sz="0" w:space="0" w:color="auto"/>
                <w:right w:val="none" w:sz="0" w:space="0" w:color="auto"/>
              </w:divBdr>
            </w:div>
            <w:div w:id="167063756">
              <w:marLeft w:val="0"/>
              <w:marRight w:val="0"/>
              <w:marTop w:val="0"/>
              <w:marBottom w:val="0"/>
              <w:divBdr>
                <w:top w:val="none" w:sz="0" w:space="0" w:color="auto"/>
                <w:left w:val="none" w:sz="0" w:space="0" w:color="auto"/>
                <w:bottom w:val="none" w:sz="0" w:space="0" w:color="auto"/>
                <w:right w:val="none" w:sz="0" w:space="0" w:color="auto"/>
              </w:divBdr>
            </w:div>
            <w:div w:id="679702897">
              <w:marLeft w:val="0"/>
              <w:marRight w:val="0"/>
              <w:marTop w:val="0"/>
              <w:marBottom w:val="0"/>
              <w:divBdr>
                <w:top w:val="none" w:sz="0" w:space="0" w:color="auto"/>
                <w:left w:val="none" w:sz="0" w:space="0" w:color="auto"/>
                <w:bottom w:val="none" w:sz="0" w:space="0" w:color="auto"/>
                <w:right w:val="none" w:sz="0" w:space="0" w:color="auto"/>
              </w:divBdr>
            </w:div>
            <w:div w:id="615911285">
              <w:marLeft w:val="0"/>
              <w:marRight w:val="0"/>
              <w:marTop w:val="0"/>
              <w:marBottom w:val="0"/>
              <w:divBdr>
                <w:top w:val="none" w:sz="0" w:space="0" w:color="auto"/>
                <w:left w:val="none" w:sz="0" w:space="0" w:color="auto"/>
                <w:bottom w:val="none" w:sz="0" w:space="0" w:color="auto"/>
                <w:right w:val="none" w:sz="0" w:space="0" w:color="auto"/>
              </w:divBdr>
            </w:div>
            <w:div w:id="2083526115">
              <w:marLeft w:val="0"/>
              <w:marRight w:val="0"/>
              <w:marTop w:val="0"/>
              <w:marBottom w:val="0"/>
              <w:divBdr>
                <w:top w:val="none" w:sz="0" w:space="0" w:color="auto"/>
                <w:left w:val="none" w:sz="0" w:space="0" w:color="auto"/>
                <w:bottom w:val="none" w:sz="0" w:space="0" w:color="auto"/>
                <w:right w:val="none" w:sz="0" w:space="0" w:color="auto"/>
              </w:divBdr>
            </w:div>
            <w:div w:id="885406753">
              <w:marLeft w:val="0"/>
              <w:marRight w:val="0"/>
              <w:marTop w:val="0"/>
              <w:marBottom w:val="0"/>
              <w:divBdr>
                <w:top w:val="none" w:sz="0" w:space="0" w:color="auto"/>
                <w:left w:val="none" w:sz="0" w:space="0" w:color="auto"/>
                <w:bottom w:val="none" w:sz="0" w:space="0" w:color="auto"/>
                <w:right w:val="none" w:sz="0" w:space="0" w:color="auto"/>
              </w:divBdr>
            </w:div>
            <w:div w:id="1611736576">
              <w:marLeft w:val="0"/>
              <w:marRight w:val="0"/>
              <w:marTop w:val="0"/>
              <w:marBottom w:val="0"/>
              <w:divBdr>
                <w:top w:val="none" w:sz="0" w:space="0" w:color="auto"/>
                <w:left w:val="none" w:sz="0" w:space="0" w:color="auto"/>
                <w:bottom w:val="none" w:sz="0" w:space="0" w:color="auto"/>
                <w:right w:val="none" w:sz="0" w:space="0" w:color="auto"/>
              </w:divBdr>
            </w:div>
            <w:div w:id="1706254876">
              <w:marLeft w:val="0"/>
              <w:marRight w:val="0"/>
              <w:marTop w:val="0"/>
              <w:marBottom w:val="0"/>
              <w:divBdr>
                <w:top w:val="none" w:sz="0" w:space="0" w:color="auto"/>
                <w:left w:val="none" w:sz="0" w:space="0" w:color="auto"/>
                <w:bottom w:val="none" w:sz="0" w:space="0" w:color="auto"/>
                <w:right w:val="none" w:sz="0" w:space="0" w:color="auto"/>
              </w:divBdr>
            </w:div>
            <w:div w:id="1732389267">
              <w:marLeft w:val="0"/>
              <w:marRight w:val="0"/>
              <w:marTop w:val="0"/>
              <w:marBottom w:val="0"/>
              <w:divBdr>
                <w:top w:val="none" w:sz="0" w:space="0" w:color="auto"/>
                <w:left w:val="none" w:sz="0" w:space="0" w:color="auto"/>
                <w:bottom w:val="none" w:sz="0" w:space="0" w:color="auto"/>
                <w:right w:val="none" w:sz="0" w:space="0" w:color="auto"/>
              </w:divBdr>
            </w:div>
            <w:div w:id="1931346917">
              <w:marLeft w:val="0"/>
              <w:marRight w:val="0"/>
              <w:marTop w:val="0"/>
              <w:marBottom w:val="0"/>
              <w:divBdr>
                <w:top w:val="none" w:sz="0" w:space="0" w:color="auto"/>
                <w:left w:val="none" w:sz="0" w:space="0" w:color="auto"/>
                <w:bottom w:val="none" w:sz="0" w:space="0" w:color="auto"/>
                <w:right w:val="none" w:sz="0" w:space="0" w:color="auto"/>
              </w:divBdr>
            </w:div>
            <w:div w:id="1926569812">
              <w:marLeft w:val="0"/>
              <w:marRight w:val="0"/>
              <w:marTop w:val="0"/>
              <w:marBottom w:val="0"/>
              <w:divBdr>
                <w:top w:val="none" w:sz="0" w:space="0" w:color="auto"/>
                <w:left w:val="none" w:sz="0" w:space="0" w:color="auto"/>
                <w:bottom w:val="none" w:sz="0" w:space="0" w:color="auto"/>
                <w:right w:val="none" w:sz="0" w:space="0" w:color="auto"/>
              </w:divBdr>
            </w:div>
            <w:div w:id="1897161861">
              <w:marLeft w:val="0"/>
              <w:marRight w:val="0"/>
              <w:marTop w:val="0"/>
              <w:marBottom w:val="0"/>
              <w:divBdr>
                <w:top w:val="none" w:sz="0" w:space="0" w:color="auto"/>
                <w:left w:val="none" w:sz="0" w:space="0" w:color="auto"/>
                <w:bottom w:val="none" w:sz="0" w:space="0" w:color="auto"/>
                <w:right w:val="none" w:sz="0" w:space="0" w:color="auto"/>
              </w:divBdr>
            </w:div>
            <w:div w:id="1677802882">
              <w:marLeft w:val="0"/>
              <w:marRight w:val="0"/>
              <w:marTop w:val="0"/>
              <w:marBottom w:val="0"/>
              <w:divBdr>
                <w:top w:val="none" w:sz="0" w:space="0" w:color="auto"/>
                <w:left w:val="none" w:sz="0" w:space="0" w:color="auto"/>
                <w:bottom w:val="none" w:sz="0" w:space="0" w:color="auto"/>
                <w:right w:val="none" w:sz="0" w:space="0" w:color="auto"/>
              </w:divBdr>
            </w:div>
            <w:div w:id="960502973">
              <w:marLeft w:val="0"/>
              <w:marRight w:val="0"/>
              <w:marTop w:val="0"/>
              <w:marBottom w:val="0"/>
              <w:divBdr>
                <w:top w:val="none" w:sz="0" w:space="0" w:color="auto"/>
                <w:left w:val="none" w:sz="0" w:space="0" w:color="auto"/>
                <w:bottom w:val="none" w:sz="0" w:space="0" w:color="auto"/>
                <w:right w:val="none" w:sz="0" w:space="0" w:color="auto"/>
              </w:divBdr>
            </w:div>
            <w:div w:id="218634222">
              <w:marLeft w:val="0"/>
              <w:marRight w:val="0"/>
              <w:marTop w:val="0"/>
              <w:marBottom w:val="0"/>
              <w:divBdr>
                <w:top w:val="none" w:sz="0" w:space="0" w:color="auto"/>
                <w:left w:val="none" w:sz="0" w:space="0" w:color="auto"/>
                <w:bottom w:val="none" w:sz="0" w:space="0" w:color="auto"/>
                <w:right w:val="none" w:sz="0" w:space="0" w:color="auto"/>
              </w:divBdr>
            </w:div>
            <w:div w:id="178666230">
              <w:marLeft w:val="0"/>
              <w:marRight w:val="0"/>
              <w:marTop w:val="0"/>
              <w:marBottom w:val="0"/>
              <w:divBdr>
                <w:top w:val="none" w:sz="0" w:space="0" w:color="auto"/>
                <w:left w:val="none" w:sz="0" w:space="0" w:color="auto"/>
                <w:bottom w:val="none" w:sz="0" w:space="0" w:color="auto"/>
                <w:right w:val="none" w:sz="0" w:space="0" w:color="auto"/>
              </w:divBdr>
            </w:div>
            <w:div w:id="449325440">
              <w:marLeft w:val="0"/>
              <w:marRight w:val="0"/>
              <w:marTop w:val="0"/>
              <w:marBottom w:val="0"/>
              <w:divBdr>
                <w:top w:val="none" w:sz="0" w:space="0" w:color="auto"/>
                <w:left w:val="none" w:sz="0" w:space="0" w:color="auto"/>
                <w:bottom w:val="none" w:sz="0" w:space="0" w:color="auto"/>
                <w:right w:val="none" w:sz="0" w:space="0" w:color="auto"/>
              </w:divBdr>
            </w:div>
            <w:div w:id="979265062">
              <w:marLeft w:val="0"/>
              <w:marRight w:val="0"/>
              <w:marTop w:val="0"/>
              <w:marBottom w:val="0"/>
              <w:divBdr>
                <w:top w:val="none" w:sz="0" w:space="0" w:color="auto"/>
                <w:left w:val="none" w:sz="0" w:space="0" w:color="auto"/>
                <w:bottom w:val="none" w:sz="0" w:space="0" w:color="auto"/>
                <w:right w:val="none" w:sz="0" w:space="0" w:color="auto"/>
              </w:divBdr>
            </w:div>
            <w:div w:id="1623733886">
              <w:marLeft w:val="0"/>
              <w:marRight w:val="0"/>
              <w:marTop w:val="0"/>
              <w:marBottom w:val="0"/>
              <w:divBdr>
                <w:top w:val="none" w:sz="0" w:space="0" w:color="auto"/>
                <w:left w:val="none" w:sz="0" w:space="0" w:color="auto"/>
                <w:bottom w:val="none" w:sz="0" w:space="0" w:color="auto"/>
                <w:right w:val="none" w:sz="0" w:space="0" w:color="auto"/>
              </w:divBdr>
            </w:div>
            <w:div w:id="625888427">
              <w:marLeft w:val="0"/>
              <w:marRight w:val="0"/>
              <w:marTop w:val="0"/>
              <w:marBottom w:val="0"/>
              <w:divBdr>
                <w:top w:val="none" w:sz="0" w:space="0" w:color="auto"/>
                <w:left w:val="none" w:sz="0" w:space="0" w:color="auto"/>
                <w:bottom w:val="none" w:sz="0" w:space="0" w:color="auto"/>
                <w:right w:val="none" w:sz="0" w:space="0" w:color="auto"/>
              </w:divBdr>
            </w:div>
            <w:div w:id="1324048008">
              <w:marLeft w:val="0"/>
              <w:marRight w:val="0"/>
              <w:marTop w:val="0"/>
              <w:marBottom w:val="0"/>
              <w:divBdr>
                <w:top w:val="none" w:sz="0" w:space="0" w:color="auto"/>
                <w:left w:val="none" w:sz="0" w:space="0" w:color="auto"/>
                <w:bottom w:val="none" w:sz="0" w:space="0" w:color="auto"/>
                <w:right w:val="none" w:sz="0" w:space="0" w:color="auto"/>
              </w:divBdr>
            </w:div>
            <w:div w:id="1032729397">
              <w:marLeft w:val="0"/>
              <w:marRight w:val="0"/>
              <w:marTop w:val="0"/>
              <w:marBottom w:val="0"/>
              <w:divBdr>
                <w:top w:val="none" w:sz="0" w:space="0" w:color="auto"/>
                <w:left w:val="none" w:sz="0" w:space="0" w:color="auto"/>
                <w:bottom w:val="none" w:sz="0" w:space="0" w:color="auto"/>
                <w:right w:val="none" w:sz="0" w:space="0" w:color="auto"/>
              </w:divBdr>
            </w:div>
            <w:div w:id="229311452">
              <w:marLeft w:val="0"/>
              <w:marRight w:val="0"/>
              <w:marTop w:val="0"/>
              <w:marBottom w:val="0"/>
              <w:divBdr>
                <w:top w:val="none" w:sz="0" w:space="0" w:color="auto"/>
                <w:left w:val="none" w:sz="0" w:space="0" w:color="auto"/>
                <w:bottom w:val="none" w:sz="0" w:space="0" w:color="auto"/>
                <w:right w:val="none" w:sz="0" w:space="0" w:color="auto"/>
              </w:divBdr>
            </w:div>
            <w:div w:id="394203211">
              <w:marLeft w:val="0"/>
              <w:marRight w:val="0"/>
              <w:marTop w:val="0"/>
              <w:marBottom w:val="0"/>
              <w:divBdr>
                <w:top w:val="none" w:sz="0" w:space="0" w:color="auto"/>
                <w:left w:val="none" w:sz="0" w:space="0" w:color="auto"/>
                <w:bottom w:val="none" w:sz="0" w:space="0" w:color="auto"/>
                <w:right w:val="none" w:sz="0" w:space="0" w:color="auto"/>
              </w:divBdr>
            </w:div>
            <w:div w:id="358242669">
              <w:marLeft w:val="0"/>
              <w:marRight w:val="0"/>
              <w:marTop w:val="0"/>
              <w:marBottom w:val="0"/>
              <w:divBdr>
                <w:top w:val="none" w:sz="0" w:space="0" w:color="auto"/>
                <w:left w:val="none" w:sz="0" w:space="0" w:color="auto"/>
                <w:bottom w:val="none" w:sz="0" w:space="0" w:color="auto"/>
                <w:right w:val="none" w:sz="0" w:space="0" w:color="auto"/>
              </w:divBdr>
            </w:div>
            <w:div w:id="988241883">
              <w:marLeft w:val="0"/>
              <w:marRight w:val="0"/>
              <w:marTop w:val="0"/>
              <w:marBottom w:val="0"/>
              <w:divBdr>
                <w:top w:val="none" w:sz="0" w:space="0" w:color="auto"/>
                <w:left w:val="none" w:sz="0" w:space="0" w:color="auto"/>
                <w:bottom w:val="none" w:sz="0" w:space="0" w:color="auto"/>
                <w:right w:val="none" w:sz="0" w:space="0" w:color="auto"/>
              </w:divBdr>
            </w:div>
            <w:div w:id="1960140400">
              <w:marLeft w:val="0"/>
              <w:marRight w:val="0"/>
              <w:marTop w:val="0"/>
              <w:marBottom w:val="0"/>
              <w:divBdr>
                <w:top w:val="none" w:sz="0" w:space="0" w:color="auto"/>
                <w:left w:val="none" w:sz="0" w:space="0" w:color="auto"/>
                <w:bottom w:val="none" w:sz="0" w:space="0" w:color="auto"/>
                <w:right w:val="none" w:sz="0" w:space="0" w:color="auto"/>
              </w:divBdr>
            </w:div>
            <w:div w:id="560596219">
              <w:marLeft w:val="0"/>
              <w:marRight w:val="0"/>
              <w:marTop w:val="0"/>
              <w:marBottom w:val="0"/>
              <w:divBdr>
                <w:top w:val="none" w:sz="0" w:space="0" w:color="auto"/>
                <w:left w:val="none" w:sz="0" w:space="0" w:color="auto"/>
                <w:bottom w:val="none" w:sz="0" w:space="0" w:color="auto"/>
                <w:right w:val="none" w:sz="0" w:space="0" w:color="auto"/>
              </w:divBdr>
            </w:div>
            <w:div w:id="347220989">
              <w:marLeft w:val="0"/>
              <w:marRight w:val="0"/>
              <w:marTop w:val="0"/>
              <w:marBottom w:val="0"/>
              <w:divBdr>
                <w:top w:val="none" w:sz="0" w:space="0" w:color="auto"/>
                <w:left w:val="none" w:sz="0" w:space="0" w:color="auto"/>
                <w:bottom w:val="none" w:sz="0" w:space="0" w:color="auto"/>
                <w:right w:val="none" w:sz="0" w:space="0" w:color="auto"/>
              </w:divBdr>
            </w:div>
            <w:div w:id="769740057">
              <w:marLeft w:val="0"/>
              <w:marRight w:val="0"/>
              <w:marTop w:val="0"/>
              <w:marBottom w:val="0"/>
              <w:divBdr>
                <w:top w:val="none" w:sz="0" w:space="0" w:color="auto"/>
                <w:left w:val="none" w:sz="0" w:space="0" w:color="auto"/>
                <w:bottom w:val="none" w:sz="0" w:space="0" w:color="auto"/>
                <w:right w:val="none" w:sz="0" w:space="0" w:color="auto"/>
              </w:divBdr>
            </w:div>
            <w:div w:id="1273824387">
              <w:marLeft w:val="0"/>
              <w:marRight w:val="0"/>
              <w:marTop w:val="0"/>
              <w:marBottom w:val="0"/>
              <w:divBdr>
                <w:top w:val="none" w:sz="0" w:space="0" w:color="auto"/>
                <w:left w:val="none" w:sz="0" w:space="0" w:color="auto"/>
                <w:bottom w:val="none" w:sz="0" w:space="0" w:color="auto"/>
                <w:right w:val="none" w:sz="0" w:space="0" w:color="auto"/>
              </w:divBdr>
            </w:div>
            <w:div w:id="235747493">
              <w:marLeft w:val="0"/>
              <w:marRight w:val="0"/>
              <w:marTop w:val="0"/>
              <w:marBottom w:val="0"/>
              <w:divBdr>
                <w:top w:val="none" w:sz="0" w:space="0" w:color="auto"/>
                <w:left w:val="none" w:sz="0" w:space="0" w:color="auto"/>
                <w:bottom w:val="none" w:sz="0" w:space="0" w:color="auto"/>
                <w:right w:val="none" w:sz="0" w:space="0" w:color="auto"/>
              </w:divBdr>
            </w:div>
            <w:div w:id="666251739">
              <w:marLeft w:val="0"/>
              <w:marRight w:val="0"/>
              <w:marTop w:val="0"/>
              <w:marBottom w:val="0"/>
              <w:divBdr>
                <w:top w:val="none" w:sz="0" w:space="0" w:color="auto"/>
                <w:left w:val="none" w:sz="0" w:space="0" w:color="auto"/>
                <w:bottom w:val="none" w:sz="0" w:space="0" w:color="auto"/>
                <w:right w:val="none" w:sz="0" w:space="0" w:color="auto"/>
              </w:divBdr>
            </w:div>
            <w:div w:id="781800678">
              <w:marLeft w:val="0"/>
              <w:marRight w:val="0"/>
              <w:marTop w:val="0"/>
              <w:marBottom w:val="0"/>
              <w:divBdr>
                <w:top w:val="none" w:sz="0" w:space="0" w:color="auto"/>
                <w:left w:val="none" w:sz="0" w:space="0" w:color="auto"/>
                <w:bottom w:val="none" w:sz="0" w:space="0" w:color="auto"/>
                <w:right w:val="none" w:sz="0" w:space="0" w:color="auto"/>
              </w:divBdr>
            </w:div>
            <w:div w:id="502744042">
              <w:marLeft w:val="0"/>
              <w:marRight w:val="0"/>
              <w:marTop w:val="0"/>
              <w:marBottom w:val="0"/>
              <w:divBdr>
                <w:top w:val="none" w:sz="0" w:space="0" w:color="auto"/>
                <w:left w:val="none" w:sz="0" w:space="0" w:color="auto"/>
                <w:bottom w:val="none" w:sz="0" w:space="0" w:color="auto"/>
                <w:right w:val="none" w:sz="0" w:space="0" w:color="auto"/>
              </w:divBdr>
            </w:div>
            <w:div w:id="258491151">
              <w:marLeft w:val="0"/>
              <w:marRight w:val="0"/>
              <w:marTop w:val="0"/>
              <w:marBottom w:val="0"/>
              <w:divBdr>
                <w:top w:val="none" w:sz="0" w:space="0" w:color="auto"/>
                <w:left w:val="none" w:sz="0" w:space="0" w:color="auto"/>
                <w:bottom w:val="none" w:sz="0" w:space="0" w:color="auto"/>
                <w:right w:val="none" w:sz="0" w:space="0" w:color="auto"/>
              </w:divBdr>
            </w:div>
            <w:div w:id="725446158">
              <w:marLeft w:val="0"/>
              <w:marRight w:val="0"/>
              <w:marTop w:val="0"/>
              <w:marBottom w:val="0"/>
              <w:divBdr>
                <w:top w:val="none" w:sz="0" w:space="0" w:color="auto"/>
                <w:left w:val="none" w:sz="0" w:space="0" w:color="auto"/>
                <w:bottom w:val="none" w:sz="0" w:space="0" w:color="auto"/>
                <w:right w:val="none" w:sz="0" w:space="0" w:color="auto"/>
              </w:divBdr>
            </w:div>
            <w:div w:id="655767538">
              <w:marLeft w:val="0"/>
              <w:marRight w:val="0"/>
              <w:marTop w:val="0"/>
              <w:marBottom w:val="0"/>
              <w:divBdr>
                <w:top w:val="none" w:sz="0" w:space="0" w:color="auto"/>
                <w:left w:val="none" w:sz="0" w:space="0" w:color="auto"/>
                <w:bottom w:val="none" w:sz="0" w:space="0" w:color="auto"/>
                <w:right w:val="none" w:sz="0" w:space="0" w:color="auto"/>
              </w:divBdr>
            </w:div>
            <w:div w:id="1451584318">
              <w:marLeft w:val="0"/>
              <w:marRight w:val="0"/>
              <w:marTop w:val="0"/>
              <w:marBottom w:val="0"/>
              <w:divBdr>
                <w:top w:val="none" w:sz="0" w:space="0" w:color="auto"/>
                <w:left w:val="none" w:sz="0" w:space="0" w:color="auto"/>
                <w:bottom w:val="none" w:sz="0" w:space="0" w:color="auto"/>
                <w:right w:val="none" w:sz="0" w:space="0" w:color="auto"/>
              </w:divBdr>
            </w:div>
            <w:div w:id="1441073258">
              <w:marLeft w:val="0"/>
              <w:marRight w:val="0"/>
              <w:marTop w:val="0"/>
              <w:marBottom w:val="0"/>
              <w:divBdr>
                <w:top w:val="none" w:sz="0" w:space="0" w:color="auto"/>
                <w:left w:val="none" w:sz="0" w:space="0" w:color="auto"/>
                <w:bottom w:val="none" w:sz="0" w:space="0" w:color="auto"/>
                <w:right w:val="none" w:sz="0" w:space="0" w:color="auto"/>
              </w:divBdr>
            </w:div>
            <w:div w:id="1550923069">
              <w:marLeft w:val="0"/>
              <w:marRight w:val="0"/>
              <w:marTop w:val="0"/>
              <w:marBottom w:val="0"/>
              <w:divBdr>
                <w:top w:val="none" w:sz="0" w:space="0" w:color="auto"/>
                <w:left w:val="none" w:sz="0" w:space="0" w:color="auto"/>
                <w:bottom w:val="none" w:sz="0" w:space="0" w:color="auto"/>
                <w:right w:val="none" w:sz="0" w:space="0" w:color="auto"/>
              </w:divBdr>
            </w:div>
            <w:div w:id="2067561126">
              <w:marLeft w:val="0"/>
              <w:marRight w:val="0"/>
              <w:marTop w:val="0"/>
              <w:marBottom w:val="0"/>
              <w:divBdr>
                <w:top w:val="none" w:sz="0" w:space="0" w:color="auto"/>
                <w:left w:val="none" w:sz="0" w:space="0" w:color="auto"/>
                <w:bottom w:val="none" w:sz="0" w:space="0" w:color="auto"/>
                <w:right w:val="none" w:sz="0" w:space="0" w:color="auto"/>
              </w:divBdr>
            </w:div>
            <w:div w:id="1696927750">
              <w:marLeft w:val="0"/>
              <w:marRight w:val="0"/>
              <w:marTop w:val="0"/>
              <w:marBottom w:val="0"/>
              <w:divBdr>
                <w:top w:val="none" w:sz="0" w:space="0" w:color="auto"/>
                <w:left w:val="none" w:sz="0" w:space="0" w:color="auto"/>
                <w:bottom w:val="none" w:sz="0" w:space="0" w:color="auto"/>
                <w:right w:val="none" w:sz="0" w:space="0" w:color="auto"/>
              </w:divBdr>
            </w:div>
            <w:div w:id="1207255186">
              <w:marLeft w:val="0"/>
              <w:marRight w:val="0"/>
              <w:marTop w:val="0"/>
              <w:marBottom w:val="0"/>
              <w:divBdr>
                <w:top w:val="none" w:sz="0" w:space="0" w:color="auto"/>
                <w:left w:val="none" w:sz="0" w:space="0" w:color="auto"/>
                <w:bottom w:val="none" w:sz="0" w:space="0" w:color="auto"/>
                <w:right w:val="none" w:sz="0" w:space="0" w:color="auto"/>
              </w:divBdr>
            </w:div>
            <w:div w:id="784734288">
              <w:marLeft w:val="0"/>
              <w:marRight w:val="0"/>
              <w:marTop w:val="0"/>
              <w:marBottom w:val="0"/>
              <w:divBdr>
                <w:top w:val="none" w:sz="0" w:space="0" w:color="auto"/>
                <w:left w:val="none" w:sz="0" w:space="0" w:color="auto"/>
                <w:bottom w:val="none" w:sz="0" w:space="0" w:color="auto"/>
                <w:right w:val="none" w:sz="0" w:space="0" w:color="auto"/>
              </w:divBdr>
            </w:div>
            <w:div w:id="1457412094">
              <w:marLeft w:val="0"/>
              <w:marRight w:val="0"/>
              <w:marTop w:val="0"/>
              <w:marBottom w:val="0"/>
              <w:divBdr>
                <w:top w:val="none" w:sz="0" w:space="0" w:color="auto"/>
                <w:left w:val="none" w:sz="0" w:space="0" w:color="auto"/>
                <w:bottom w:val="none" w:sz="0" w:space="0" w:color="auto"/>
                <w:right w:val="none" w:sz="0" w:space="0" w:color="auto"/>
              </w:divBdr>
            </w:div>
            <w:div w:id="1417508151">
              <w:marLeft w:val="0"/>
              <w:marRight w:val="0"/>
              <w:marTop w:val="0"/>
              <w:marBottom w:val="0"/>
              <w:divBdr>
                <w:top w:val="none" w:sz="0" w:space="0" w:color="auto"/>
                <w:left w:val="none" w:sz="0" w:space="0" w:color="auto"/>
                <w:bottom w:val="none" w:sz="0" w:space="0" w:color="auto"/>
                <w:right w:val="none" w:sz="0" w:space="0" w:color="auto"/>
              </w:divBdr>
            </w:div>
            <w:div w:id="1719666167">
              <w:marLeft w:val="0"/>
              <w:marRight w:val="0"/>
              <w:marTop w:val="0"/>
              <w:marBottom w:val="0"/>
              <w:divBdr>
                <w:top w:val="none" w:sz="0" w:space="0" w:color="auto"/>
                <w:left w:val="none" w:sz="0" w:space="0" w:color="auto"/>
                <w:bottom w:val="none" w:sz="0" w:space="0" w:color="auto"/>
                <w:right w:val="none" w:sz="0" w:space="0" w:color="auto"/>
              </w:divBdr>
            </w:div>
            <w:div w:id="1407612577">
              <w:marLeft w:val="0"/>
              <w:marRight w:val="0"/>
              <w:marTop w:val="0"/>
              <w:marBottom w:val="0"/>
              <w:divBdr>
                <w:top w:val="none" w:sz="0" w:space="0" w:color="auto"/>
                <w:left w:val="none" w:sz="0" w:space="0" w:color="auto"/>
                <w:bottom w:val="none" w:sz="0" w:space="0" w:color="auto"/>
                <w:right w:val="none" w:sz="0" w:space="0" w:color="auto"/>
              </w:divBdr>
            </w:div>
            <w:div w:id="844783213">
              <w:marLeft w:val="0"/>
              <w:marRight w:val="0"/>
              <w:marTop w:val="0"/>
              <w:marBottom w:val="0"/>
              <w:divBdr>
                <w:top w:val="none" w:sz="0" w:space="0" w:color="auto"/>
                <w:left w:val="none" w:sz="0" w:space="0" w:color="auto"/>
                <w:bottom w:val="none" w:sz="0" w:space="0" w:color="auto"/>
                <w:right w:val="none" w:sz="0" w:space="0" w:color="auto"/>
              </w:divBdr>
            </w:div>
            <w:div w:id="492795332">
              <w:marLeft w:val="0"/>
              <w:marRight w:val="0"/>
              <w:marTop w:val="0"/>
              <w:marBottom w:val="0"/>
              <w:divBdr>
                <w:top w:val="none" w:sz="0" w:space="0" w:color="auto"/>
                <w:left w:val="none" w:sz="0" w:space="0" w:color="auto"/>
                <w:bottom w:val="none" w:sz="0" w:space="0" w:color="auto"/>
                <w:right w:val="none" w:sz="0" w:space="0" w:color="auto"/>
              </w:divBdr>
            </w:div>
            <w:div w:id="143011158">
              <w:marLeft w:val="0"/>
              <w:marRight w:val="0"/>
              <w:marTop w:val="0"/>
              <w:marBottom w:val="0"/>
              <w:divBdr>
                <w:top w:val="none" w:sz="0" w:space="0" w:color="auto"/>
                <w:left w:val="none" w:sz="0" w:space="0" w:color="auto"/>
                <w:bottom w:val="none" w:sz="0" w:space="0" w:color="auto"/>
                <w:right w:val="none" w:sz="0" w:space="0" w:color="auto"/>
              </w:divBdr>
            </w:div>
            <w:div w:id="1663779068">
              <w:marLeft w:val="0"/>
              <w:marRight w:val="0"/>
              <w:marTop w:val="0"/>
              <w:marBottom w:val="0"/>
              <w:divBdr>
                <w:top w:val="none" w:sz="0" w:space="0" w:color="auto"/>
                <w:left w:val="none" w:sz="0" w:space="0" w:color="auto"/>
                <w:bottom w:val="none" w:sz="0" w:space="0" w:color="auto"/>
                <w:right w:val="none" w:sz="0" w:space="0" w:color="auto"/>
              </w:divBdr>
            </w:div>
            <w:div w:id="805204583">
              <w:marLeft w:val="0"/>
              <w:marRight w:val="0"/>
              <w:marTop w:val="0"/>
              <w:marBottom w:val="0"/>
              <w:divBdr>
                <w:top w:val="none" w:sz="0" w:space="0" w:color="auto"/>
                <w:left w:val="none" w:sz="0" w:space="0" w:color="auto"/>
                <w:bottom w:val="none" w:sz="0" w:space="0" w:color="auto"/>
                <w:right w:val="none" w:sz="0" w:space="0" w:color="auto"/>
              </w:divBdr>
            </w:div>
            <w:div w:id="313415254">
              <w:marLeft w:val="0"/>
              <w:marRight w:val="0"/>
              <w:marTop w:val="0"/>
              <w:marBottom w:val="0"/>
              <w:divBdr>
                <w:top w:val="none" w:sz="0" w:space="0" w:color="auto"/>
                <w:left w:val="none" w:sz="0" w:space="0" w:color="auto"/>
                <w:bottom w:val="none" w:sz="0" w:space="0" w:color="auto"/>
                <w:right w:val="none" w:sz="0" w:space="0" w:color="auto"/>
              </w:divBdr>
            </w:div>
            <w:div w:id="1357464970">
              <w:marLeft w:val="0"/>
              <w:marRight w:val="0"/>
              <w:marTop w:val="0"/>
              <w:marBottom w:val="0"/>
              <w:divBdr>
                <w:top w:val="none" w:sz="0" w:space="0" w:color="auto"/>
                <w:left w:val="none" w:sz="0" w:space="0" w:color="auto"/>
                <w:bottom w:val="none" w:sz="0" w:space="0" w:color="auto"/>
                <w:right w:val="none" w:sz="0" w:space="0" w:color="auto"/>
              </w:divBdr>
            </w:div>
            <w:div w:id="1694526981">
              <w:marLeft w:val="0"/>
              <w:marRight w:val="0"/>
              <w:marTop w:val="0"/>
              <w:marBottom w:val="0"/>
              <w:divBdr>
                <w:top w:val="none" w:sz="0" w:space="0" w:color="auto"/>
                <w:left w:val="none" w:sz="0" w:space="0" w:color="auto"/>
                <w:bottom w:val="none" w:sz="0" w:space="0" w:color="auto"/>
                <w:right w:val="none" w:sz="0" w:space="0" w:color="auto"/>
              </w:divBdr>
            </w:div>
            <w:div w:id="1471559580">
              <w:marLeft w:val="0"/>
              <w:marRight w:val="0"/>
              <w:marTop w:val="0"/>
              <w:marBottom w:val="0"/>
              <w:divBdr>
                <w:top w:val="none" w:sz="0" w:space="0" w:color="auto"/>
                <w:left w:val="none" w:sz="0" w:space="0" w:color="auto"/>
                <w:bottom w:val="none" w:sz="0" w:space="0" w:color="auto"/>
                <w:right w:val="none" w:sz="0" w:space="0" w:color="auto"/>
              </w:divBdr>
            </w:div>
            <w:div w:id="2069188900">
              <w:marLeft w:val="0"/>
              <w:marRight w:val="0"/>
              <w:marTop w:val="0"/>
              <w:marBottom w:val="0"/>
              <w:divBdr>
                <w:top w:val="none" w:sz="0" w:space="0" w:color="auto"/>
                <w:left w:val="none" w:sz="0" w:space="0" w:color="auto"/>
                <w:bottom w:val="none" w:sz="0" w:space="0" w:color="auto"/>
                <w:right w:val="none" w:sz="0" w:space="0" w:color="auto"/>
              </w:divBdr>
            </w:div>
            <w:div w:id="1975331044">
              <w:marLeft w:val="0"/>
              <w:marRight w:val="0"/>
              <w:marTop w:val="0"/>
              <w:marBottom w:val="0"/>
              <w:divBdr>
                <w:top w:val="none" w:sz="0" w:space="0" w:color="auto"/>
                <w:left w:val="none" w:sz="0" w:space="0" w:color="auto"/>
                <w:bottom w:val="none" w:sz="0" w:space="0" w:color="auto"/>
                <w:right w:val="none" w:sz="0" w:space="0" w:color="auto"/>
              </w:divBdr>
            </w:div>
            <w:div w:id="1404139617">
              <w:marLeft w:val="0"/>
              <w:marRight w:val="0"/>
              <w:marTop w:val="0"/>
              <w:marBottom w:val="0"/>
              <w:divBdr>
                <w:top w:val="none" w:sz="0" w:space="0" w:color="auto"/>
                <w:left w:val="none" w:sz="0" w:space="0" w:color="auto"/>
                <w:bottom w:val="none" w:sz="0" w:space="0" w:color="auto"/>
                <w:right w:val="none" w:sz="0" w:space="0" w:color="auto"/>
              </w:divBdr>
            </w:div>
            <w:div w:id="1121532348">
              <w:marLeft w:val="0"/>
              <w:marRight w:val="0"/>
              <w:marTop w:val="0"/>
              <w:marBottom w:val="0"/>
              <w:divBdr>
                <w:top w:val="none" w:sz="0" w:space="0" w:color="auto"/>
                <w:left w:val="none" w:sz="0" w:space="0" w:color="auto"/>
                <w:bottom w:val="none" w:sz="0" w:space="0" w:color="auto"/>
                <w:right w:val="none" w:sz="0" w:space="0" w:color="auto"/>
              </w:divBdr>
            </w:div>
            <w:div w:id="2075884321">
              <w:marLeft w:val="0"/>
              <w:marRight w:val="0"/>
              <w:marTop w:val="0"/>
              <w:marBottom w:val="0"/>
              <w:divBdr>
                <w:top w:val="none" w:sz="0" w:space="0" w:color="auto"/>
                <w:left w:val="none" w:sz="0" w:space="0" w:color="auto"/>
                <w:bottom w:val="none" w:sz="0" w:space="0" w:color="auto"/>
                <w:right w:val="none" w:sz="0" w:space="0" w:color="auto"/>
              </w:divBdr>
            </w:div>
            <w:div w:id="1170749967">
              <w:marLeft w:val="0"/>
              <w:marRight w:val="0"/>
              <w:marTop w:val="0"/>
              <w:marBottom w:val="0"/>
              <w:divBdr>
                <w:top w:val="none" w:sz="0" w:space="0" w:color="auto"/>
                <w:left w:val="none" w:sz="0" w:space="0" w:color="auto"/>
                <w:bottom w:val="none" w:sz="0" w:space="0" w:color="auto"/>
                <w:right w:val="none" w:sz="0" w:space="0" w:color="auto"/>
              </w:divBdr>
            </w:div>
            <w:div w:id="1511526888">
              <w:marLeft w:val="0"/>
              <w:marRight w:val="0"/>
              <w:marTop w:val="0"/>
              <w:marBottom w:val="0"/>
              <w:divBdr>
                <w:top w:val="none" w:sz="0" w:space="0" w:color="auto"/>
                <w:left w:val="none" w:sz="0" w:space="0" w:color="auto"/>
                <w:bottom w:val="none" w:sz="0" w:space="0" w:color="auto"/>
                <w:right w:val="none" w:sz="0" w:space="0" w:color="auto"/>
              </w:divBdr>
            </w:div>
            <w:div w:id="1802193109">
              <w:marLeft w:val="0"/>
              <w:marRight w:val="0"/>
              <w:marTop w:val="0"/>
              <w:marBottom w:val="0"/>
              <w:divBdr>
                <w:top w:val="none" w:sz="0" w:space="0" w:color="auto"/>
                <w:left w:val="none" w:sz="0" w:space="0" w:color="auto"/>
                <w:bottom w:val="none" w:sz="0" w:space="0" w:color="auto"/>
                <w:right w:val="none" w:sz="0" w:space="0" w:color="auto"/>
              </w:divBdr>
            </w:div>
            <w:div w:id="829830934">
              <w:marLeft w:val="0"/>
              <w:marRight w:val="0"/>
              <w:marTop w:val="0"/>
              <w:marBottom w:val="0"/>
              <w:divBdr>
                <w:top w:val="none" w:sz="0" w:space="0" w:color="auto"/>
                <w:left w:val="none" w:sz="0" w:space="0" w:color="auto"/>
                <w:bottom w:val="none" w:sz="0" w:space="0" w:color="auto"/>
                <w:right w:val="none" w:sz="0" w:space="0" w:color="auto"/>
              </w:divBdr>
            </w:div>
            <w:div w:id="1511794298">
              <w:marLeft w:val="0"/>
              <w:marRight w:val="0"/>
              <w:marTop w:val="0"/>
              <w:marBottom w:val="0"/>
              <w:divBdr>
                <w:top w:val="none" w:sz="0" w:space="0" w:color="auto"/>
                <w:left w:val="none" w:sz="0" w:space="0" w:color="auto"/>
                <w:bottom w:val="none" w:sz="0" w:space="0" w:color="auto"/>
                <w:right w:val="none" w:sz="0" w:space="0" w:color="auto"/>
              </w:divBdr>
            </w:div>
            <w:div w:id="888304853">
              <w:marLeft w:val="0"/>
              <w:marRight w:val="0"/>
              <w:marTop w:val="0"/>
              <w:marBottom w:val="0"/>
              <w:divBdr>
                <w:top w:val="none" w:sz="0" w:space="0" w:color="auto"/>
                <w:left w:val="none" w:sz="0" w:space="0" w:color="auto"/>
                <w:bottom w:val="none" w:sz="0" w:space="0" w:color="auto"/>
                <w:right w:val="none" w:sz="0" w:space="0" w:color="auto"/>
              </w:divBdr>
            </w:div>
            <w:div w:id="1087381630">
              <w:marLeft w:val="0"/>
              <w:marRight w:val="0"/>
              <w:marTop w:val="0"/>
              <w:marBottom w:val="0"/>
              <w:divBdr>
                <w:top w:val="none" w:sz="0" w:space="0" w:color="auto"/>
                <w:left w:val="none" w:sz="0" w:space="0" w:color="auto"/>
                <w:bottom w:val="none" w:sz="0" w:space="0" w:color="auto"/>
                <w:right w:val="none" w:sz="0" w:space="0" w:color="auto"/>
              </w:divBdr>
            </w:div>
            <w:div w:id="319895492">
              <w:marLeft w:val="0"/>
              <w:marRight w:val="0"/>
              <w:marTop w:val="0"/>
              <w:marBottom w:val="0"/>
              <w:divBdr>
                <w:top w:val="none" w:sz="0" w:space="0" w:color="auto"/>
                <w:left w:val="none" w:sz="0" w:space="0" w:color="auto"/>
                <w:bottom w:val="none" w:sz="0" w:space="0" w:color="auto"/>
                <w:right w:val="none" w:sz="0" w:space="0" w:color="auto"/>
              </w:divBdr>
            </w:div>
            <w:div w:id="1745299488">
              <w:marLeft w:val="0"/>
              <w:marRight w:val="0"/>
              <w:marTop w:val="0"/>
              <w:marBottom w:val="0"/>
              <w:divBdr>
                <w:top w:val="none" w:sz="0" w:space="0" w:color="auto"/>
                <w:left w:val="none" w:sz="0" w:space="0" w:color="auto"/>
                <w:bottom w:val="none" w:sz="0" w:space="0" w:color="auto"/>
                <w:right w:val="none" w:sz="0" w:space="0" w:color="auto"/>
              </w:divBdr>
            </w:div>
            <w:div w:id="1480075282">
              <w:marLeft w:val="0"/>
              <w:marRight w:val="0"/>
              <w:marTop w:val="0"/>
              <w:marBottom w:val="0"/>
              <w:divBdr>
                <w:top w:val="none" w:sz="0" w:space="0" w:color="auto"/>
                <w:left w:val="none" w:sz="0" w:space="0" w:color="auto"/>
                <w:bottom w:val="none" w:sz="0" w:space="0" w:color="auto"/>
                <w:right w:val="none" w:sz="0" w:space="0" w:color="auto"/>
              </w:divBdr>
            </w:div>
            <w:div w:id="1464882670">
              <w:marLeft w:val="0"/>
              <w:marRight w:val="0"/>
              <w:marTop w:val="0"/>
              <w:marBottom w:val="0"/>
              <w:divBdr>
                <w:top w:val="none" w:sz="0" w:space="0" w:color="auto"/>
                <w:left w:val="none" w:sz="0" w:space="0" w:color="auto"/>
                <w:bottom w:val="none" w:sz="0" w:space="0" w:color="auto"/>
                <w:right w:val="none" w:sz="0" w:space="0" w:color="auto"/>
              </w:divBdr>
            </w:div>
            <w:div w:id="972710239">
              <w:marLeft w:val="0"/>
              <w:marRight w:val="0"/>
              <w:marTop w:val="0"/>
              <w:marBottom w:val="0"/>
              <w:divBdr>
                <w:top w:val="none" w:sz="0" w:space="0" w:color="auto"/>
                <w:left w:val="none" w:sz="0" w:space="0" w:color="auto"/>
                <w:bottom w:val="none" w:sz="0" w:space="0" w:color="auto"/>
                <w:right w:val="none" w:sz="0" w:space="0" w:color="auto"/>
              </w:divBdr>
            </w:div>
            <w:div w:id="448549771">
              <w:marLeft w:val="0"/>
              <w:marRight w:val="0"/>
              <w:marTop w:val="0"/>
              <w:marBottom w:val="0"/>
              <w:divBdr>
                <w:top w:val="none" w:sz="0" w:space="0" w:color="auto"/>
                <w:left w:val="none" w:sz="0" w:space="0" w:color="auto"/>
                <w:bottom w:val="none" w:sz="0" w:space="0" w:color="auto"/>
                <w:right w:val="none" w:sz="0" w:space="0" w:color="auto"/>
              </w:divBdr>
            </w:div>
            <w:div w:id="691491110">
              <w:marLeft w:val="0"/>
              <w:marRight w:val="0"/>
              <w:marTop w:val="0"/>
              <w:marBottom w:val="0"/>
              <w:divBdr>
                <w:top w:val="none" w:sz="0" w:space="0" w:color="auto"/>
                <w:left w:val="none" w:sz="0" w:space="0" w:color="auto"/>
                <w:bottom w:val="none" w:sz="0" w:space="0" w:color="auto"/>
                <w:right w:val="none" w:sz="0" w:space="0" w:color="auto"/>
              </w:divBdr>
            </w:div>
            <w:div w:id="1032464610">
              <w:marLeft w:val="0"/>
              <w:marRight w:val="0"/>
              <w:marTop w:val="0"/>
              <w:marBottom w:val="0"/>
              <w:divBdr>
                <w:top w:val="none" w:sz="0" w:space="0" w:color="auto"/>
                <w:left w:val="none" w:sz="0" w:space="0" w:color="auto"/>
                <w:bottom w:val="none" w:sz="0" w:space="0" w:color="auto"/>
                <w:right w:val="none" w:sz="0" w:space="0" w:color="auto"/>
              </w:divBdr>
            </w:div>
            <w:div w:id="124399032">
              <w:marLeft w:val="0"/>
              <w:marRight w:val="0"/>
              <w:marTop w:val="0"/>
              <w:marBottom w:val="0"/>
              <w:divBdr>
                <w:top w:val="none" w:sz="0" w:space="0" w:color="auto"/>
                <w:left w:val="none" w:sz="0" w:space="0" w:color="auto"/>
                <w:bottom w:val="none" w:sz="0" w:space="0" w:color="auto"/>
                <w:right w:val="none" w:sz="0" w:space="0" w:color="auto"/>
              </w:divBdr>
            </w:div>
            <w:div w:id="1970626110">
              <w:marLeft w:val="0"/>
              <w:marRight w:val="0"/>
              <w:marTop w:val="0"/>
              <w:marBottom w:val="0"/>
              <w:divBdr>
                <w:top w:val="none" w:sz="0" w:space="0" w:color="auto"/>
                <w:left w:val="none" w:sz="0" w:space="0" w:color="auto"/>
                <w:bottom w:val="none" w:sz="0" w:space="0" w:color="auto"/>
                <w:right w:val="none" w:sz="0" w:space="0" w:color="auto"/>
              </w:divBdr>
            </w:div>
            <w:div w:id="184903884">
              <w:marLeft w:val="0"/>
              <w:marRight w:val="0"/>
              <w:marTop w:val="0"/>
              <w:marBottom w:val="0"/>
              <w:divBdr>
                <w:top w:val="none" w:sz="0" w:space="0" w:color="auto"/>
                <w:left w:val="none" w:sz="0" w:space="0" w:color="auto"/>
                <w:bottom w:val="none" w:sz="0" w:space="0" w:color="auto"/>
                <w:right w:val="none" w:sz="0" w:space="0" w:color="auto"/>
              </w:divBdr>
            </w:div>
            <w:div w:id="321666029">
              <w:marLeft w:val="0"/>
              <w:marRight w:val="0"/>
              <w:marTop w:val="0"/>
              <w:marBottom w:val="0"/>
              <w:divBdr>
                <w:top w:val="none" w:sz="0" w:space="0" w:color="auto"/>
                <w:left w:val="none" w:sz="0" w:space="0" w:color="auto"/>
                <w:bottom w:val="none" w:sz="0" w:space="0" w:color="auto"/>
                <w:right w:val="none" w:sz="0" w:space="0" w:color="auto"/>
              </w:divBdr>
            </w:div>
            <w:div w:id="868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8535">
      <w:bodyDiv w:val="1"/>
      <w:marLeft w:val="0"/>
      <w:marRight w:val="0"/>
      <w:marTop w:val="0"/>
      <w:marBottom w:val="0"/>
      <w:divBdr>
        <w:top w:val="none" w:sz="0" w:space="0" w:color="auto"/>
        <w:left w:val="none" w:sz="0" w:space="0" w:color="auto"/>
        <w:bottom w:val="none" w:sz="0" w:space="0" w:color="auto"/>
        <w:right w:val="none" w:sz="0" w:space="0" w:color="auto"/>
      </w:divBdr>
    </w:div>
    <w:div w:id="1040285552">
      <w:bodyDiv w:val="1"/>
      <w:marLeft w:val="0"/>
      <w:marRight w:val="0"/>
      <w:marTop w:val="0"/>
      <w:marBottom w:val="0"/>
      <w:divBdr>
        <w:top w:val="none" w:sz="0" w:space="0" w:color="auto"/>
        <w:left w:val="none" w:sz="0" w:space="0" w:color="auto"/>
        <w:bottom w:val="none" w:sz="0" w:space="0" w:color="auto"/>
        <w:right w:val="none" w:sz="0" w:space="0" w:color="auto"/>
      </w:divBdr>
    </w:div>
    <w:div w:id="1123308236">
      <w:bodyDiv w:val="1"/>
      <w:marLeft w:val="0"/>
      <w:marRight w:val="0"/>
      <w:marTop w:val="0"/>
      <w:marBottom w:val="0"/>
      <w:divBdr>
        <w:top w:val="none" w:sz="0" w:space="0" w:color="auto"/>
        <w:left w:val="none" w:sz="0" w:space="0" w:color="auto"/>
        <w:bottom w:val="none" w:sz="0" w:space="0" w:color="auto"/>
        <w:right w:val="none" w:sz="0" w:space="0" w:color="auto"/>
      </w:divBdr>
    </w:div>
    <w:div w:id="1184317932">
      <w:bodyDiv w:val="1"/>
      <w:marLeft w:val="0"/>
      <w:marRight w:val="0"/>
      <w:marTop w:val="0"/>
      <w:marBottom w:val="0"/>
      <w:divBdr>
        <w:top w:val="none" w:sz="0" w:space="0" w:color="auto"/>
        <w:left w:val="none" w:sz="0" w:space="0" w:color="auto"/>
        <w:bottom w:val="none" w:sz="0" w:space="0" w:color="auto"/>
        <w:right w:val="none" w:sz="0" w:space="0" w:color="auto"/>
      </w:divBdr>
    </w:div>
    <w:div w:id="1227952888">
      <w:bodyDiv w:val="1"/>
      <w:marLeft w:val="0"/>
      <w:marRight w:val="0"/>
      <w:marTop w:val="0"/>
      <w:marBottom w:val="0"/>
      <w:divBdr>
        <w:top w:val="none" w:sz="0" w:space="0" w:color="auto"/>
        <w:left w:val="none" w:sz="0" w:space="0" w:color="auto"/>
        <w:bottom w:val="none" w:sz="0" w:space="0" w:color="auto"/>
        <w:right w:val="none" w:sz="0" w:space="0" w:color="auto"/>
      </w:divBdr>
      <w:divsChild>
        <w:div w:id="421292862">
          <w:marLeft w:val="0"/>
          <w:marRight w:val="0"/>
          <w:marTop w:val="0"/>
          <w:marBottom w:val="0"/>
          <w:divBdr>
            <w:top w:val="none" w:sz="0" w:space="0" w:color="auto"/>
            <w:left w:val="none" w:sz="0" w:space="0" w:color="auto"/>
            <w:bottom w:val="none" w:sz="0" w:space="0" w:color="auto"/>
            <w:right w:val="none" w:sz="0" w:space="0" w:color="auto"/>
          </w:divBdr>
          <w:divsChild>
            <w:div w:id="897278877">
              <w:marLeft w:val="0"/>
              <w:marRight w:val="0"/>
              <w:marTop w:val="0"/>
              <w:marBottom w:val="0"/>
              <w:divBdr>
                <w:top w:val="none" w:sz="0" w:space="0" w:color="auto"/>
                <w:left w:val="none" w:sz="0" w:space="0" w:color="auto"/>
                <w:bottom w:val="none" w:sz="0" w:space="0" w:color="auto"/>
                <w:right w:val="none" w:sz="0" w:space="0" w:color="auto"/>
              </w:divBdr>
            </w:div>
            <w:div w:id="468548704">
              <w:marLeft w:val="0"/>
              <w:marRight w:val="0"/>
              <w:marTop w:val="0"/>
              <w:marBottom w:val="0"/>
              <w:divBdr>
                <w:top w:val="none" w:sz="0" w:space="0" w:color="auto"/>
                <w:left w:val="none" w:sz="0" w:space="0" w:color="auto"/>
                <w:bottom w:val="none" w:sz="0" w:space="0" w:color="auto"/>
                <w:right w:val="none" w:sz="0" w:space="0" w:color="auto"/>
              </w:divBdr>
            </w:div>
            <w:div w:id="519902409">
              <w:marLeft w:val="0"/>
              <w:marRight w:val="0"/>
              <w:marTop w:val="0"/>
              <w:marBottom w:val="0"/>
              <w:divBdr>
                <w:top w:val="none" w:sz="0" w:space="0" w:color="auto"/>
                <w:left w:val="none" w:sz="0" w:space="0" w:color="auto"/>
                <w:bottom w:val="none" w:sz="0" w:space="0" w:color="auto"/>
                <w:right w:val="none" w:sz="0" w:space="0" w:color="auto"/>
              </w:divBdr>
            </w:div>
            <w:div w:id="1658150413">
              <w:marLeft w:val="0"/>
              <w:marRight w:val="0"/>
              <w:marTop w:val="0"/>
              <w:marBottom w:val="0"/>
              <w:divBdr>
                <w:top w:val="none" w:sz="0" w:space="0" w:color="auto"/>
                <w:left w:val="none" w:sz="0" w:space="0" w:color="auto"/>
                <w:bottom w:val="none" w:sz="0" w:space="0" w:color="auto"/>
                <w:right w:val="none" w:sz="0" w:space="0" w:color="auto"/>
              </w:divBdr>
            </w:div>
            <w:div w:id="759719830">
              <w:marLeft w:val="0"/>
              <w:marRight w:val="0"/>
              <w:marTop w:val="0"/>
              <w:marBottom w:val="0"/>
              <w:divBdr>
                <w:top w:val="none" w:sz="0" w:space="0" w:color="auto"/>
                <w:left w:val="none" w:sz="0" w:space="0" w:color="auto"/>
                <w:bottom w:val="none" w:sz="0" w:space="0" w:color="auto"/>
                <w:right w:val="none" w:sz="0" w:space="0" w:color="auto"/>
              </w:divBdr>
            </w:div>
            <w:div w:id="479151035">
              <w:marLeft w:val="0"/>
              <w:marRight w:val="0"/>
              <w:marTop w:val="0"/>
              <w:marBottom w:val="0"/>
              <w:divBdr>
                <w:top w:val="none" w:sz="0" w:space="0" w:color="auto"/>
                <w:left w:val="none" w:sz="0" w:space="0" w:color="auto"/>
                <w:bottom w:val="none" w:sz="0" w:space="0" w:color="auto"/>
                <w:right w:val="none" w:sz="0" w:space="0" w:color="auto"/>
              </w:divBdr>
            </w:div>
            <w:div w:id="17856951">
              <w:marLeft w:val="0"/>
              <w:marRight w:val="0"/>
              <w:marTop w:val="0"/>
              <w:marBottom w:val="0"/>
              <w:divBdr>
                <w:top w:val="none" w:sz="0" w:space="0" w:color="auto"/>
                <w:left w:val="none" w:sz="0" w:space="0" w:color="auto"/>
                <w:bottom w:val="none" w:sz="0" w:space="0" w:color="auto"/>
                <w:right w:val="none" w:sz="0" w:space="0" w:color="auto"/>
              </w:divBdr>
            </w:div>
            <w:div w:id="2103213213">
              <w:marLeft w:val="0"/>
              <w:marRight w:val="0"/>
              <w:marTop w:val="0"/>
              <w:marBottom w:val="0"/>
              <w:divBdr>
                <w:top w:val="none" w:sz="0" w:space="0" w:color="auto"/>
                <w:left w:val="none" w:sz="0" w:space="0" w:color="auto"/>
                <w:bottom w:val="none" w:sz="0" w:space="0" w:color="auto"/>
                <w:right w:val="none" w:sz="0" w:space="0" w:color="auto"/>
              </w:divBdr>
            </w:div>
            <w:div w:id="934678699">
              <w:marLeft w:val="0"/>
              <w:marRight w:val="0"/>
              <w:marTop w:val="0"/>
              <w:marBottom w:val="0"/>
              <w:divBdr>
                <w:top w:val="none" w:sz="0" w:space="0" w:color="auto"/>
                <w:left w:val="none" w:sz="0" w:space="0" w:color="auto"/>
                <w:bottom w:val="none" w:sz="0" w:space="0" w:color="auto"/>
                <w:right w:val="none" w:sz="0" w:space="0" w:color="auto"/>
              </w:divBdr>
            </w:div>
            <w:div w:id="1947887752">
              <w:marLeft w:val="0"/>
              <w:marRight w:val="0"/>
              <w:marTop w:val="0"/>
              <w:marBottom w:val="0"/>
              <w:divBdr>
                <w:top w:val="none" w:sz="0" w:space="0" w:color="auto"/>
                <w:left w:val="none" w:sz="0" w:space="0" w:color="auto"/>
                <w:bottom w:val="none" w:sz="0" w:space="0" w:color="auto"/>
                <w:right w:val="none" w:sz="0" w:space="0" w:color="auto"/>
              </w:divBdr>
            </w:div>
            <w:div w:id="1409233501">
              <w:marLeft w:val="0"/>
              <w:marRight w:val="0"/>
              <w:marTop w:val="0"/>
              <w:marBottom w:val="0"/>
              <w:divBdr>
                <w:top w:val="none" w:sz="0" w:space="0" w:color="auto"/>
                <w:left w:val="none" w:sz="0" w:space="0" w:color="auto"/>
                <w:bottom w:val="none" w:sz="0" w:space="0" w:color="auto"/>
                <w:right w:val="none" w:sz="0" w:space="0" w:color="auto"/>
              </w:divBdr>
            </w:div>
            <w:div w:id="731081477">
              <w:marLeft w:val="0"/>
              <w:marRight w:val="0"/>
              <w:marTop w:val="0"/>
              <w:marBottom w:val="0"/>
              <w:divBdr>
                <w:top w:val="none" w:sz="0" w:space="0" w:color="auto"/>
                <w:left w:val="none" w:sz="0" w:space="0" w:color="auto"/>
                <w:bottom w:val="none" w:sz="0" w:space="0" w:color="auto"/>
                <w:right w:val="none" w:sz="0" w:space="0" w:color="auto"/>
              </w:divBdr>
            </w:div>
            <w:div w:id="1342513544">
              <w:marLeft w:val="0"/>
              <w:marRight w:val="0"/>
              <w:marTop w:val="0"/>
              <w:marBottom w:val="0"/>
              <w:divBdr>
                <w:top w:val="none" w:sz="0" w:space="0" w:color="auto"/>
                <w:left w:val="none" w:sz="0" w:space="0" w:color="auto"/>
                <w:bottom w:val="none" w:sz="0" w:space="0" w:color="auto"/>
                <w:right w:val="none" w:sz="0" w:space="0" w:color="auto"/>
              </w:divBdr>
            </w:div>
            <w:div w:id="1577127558">
              <w:marLeft w:val="0"/>
              <w:marRight w:val="0"/>
              <w:marTop w:val="0"/>
              <w:marBottom w:val="0"/>
              <w:divBdr>
                <w:top w:val="none" w:sz="0" w:space="0" w:color="auto"/>
                <w:left w:val="none" w:sz="0" w:space="0" w:color="auto"/>
                <w:bottom w:val="none" w:sz="0" w:space="0" w:color="auto"/>
                <w:right w:val="none" w:sz="0" w:space="0" w:color="auto"/>
              </w:divBdr>
            </w:div>
            <w:div w:id="863135794">
              <w:marLeft w:val="0"/>
              <w:marRight w:val="0"/>
              <w:marTop w:val="0"/>
              <w:marBottom w:val="0"/>
              <w:divBdr>
                <w:top w:val="none" w:sz="0" w:space="0" w:color="auto"/>
                <w:left w:val="none" w:sz="0" w:space="0" w:color="auto"/>
                <w:bottom w:val="none" w:sz="0" w:space="0" w:color="auto"/>
                <w:right w:val="none" w:sz="0" w:space="0" w:color="auto"/>
              </w:divBdr>
            </w:div>
            <w:div w:id="1585605130">
              <w:marLeft w:val="0"/>
              <w:marRight w:val="0"/>
              <w:marTop w:val="0"/>
              <w:marBottom w:val="0"/>
              <w:divBdr>
                <w:top w:val="none" w:sz="0" w:space="0" w:color="auto"/>
                <w:left w:val="none" w:sz="0" w:space="0" w:color="auto"/>
                <w:bottom w:val="none" w:sz="0" w:space="0" w:color="auto"/>
                <w:right w:val="none" w:sz="0" w:space="0" w:color="auto"/>
              </w:divBdr>
            </w:div>
            <w:div w:id="831139510">
              <w:marLeft w:val="0"/>
              <w:marRight w:val="0"/>
              <w:marTop w:val="0"/>
              <w:marBottom w:val="0"/>
              <w:divBdr>
                <w:top w:val="none" w:sz="0" w:space="0" w:color="auto"/>
                <w:left w:val="none" w:sz="0" w:space="0" w:color="auto"/>
                <w:bottom w:val="none" w:sz="0" w:space="0" w:color="auto"/>
                <w:right w:val="none" w:sz="0" w:space="0" w:color="auto"/>
              </w:divBdr>
            </w:div>
            <w:div w:id="417870973">
              <w:marLeft w:val="0"/>
              <w:marRight w:val="0"/>
              <w:marTop w:val="0"/>
              <w:marBottom w:val="0"/>
              <w:divBdr>
                <w:top w:val="none" w:sz="0" w:space="0" w:color="auto"/>
                <w:left w:val="none" w:sz="0" w:space="0" w:color="auto"/>
                <w:bottom w:val="none" w:sz="0" w:space="0" w:color="auto"/>
                <w:right w:val="none" w:sz="0" w:space="0" w:color="auto"/>
              </w:divBdr>
            </w:div>
            <w:div w:id="728652503">
              <w:marLeft w:val="0"/>
              <w:marRight w:val="0"/>
              <w:marTop w:val="0"/>
              <w:marBottom w:val="0"/>
              <w:divBdr>
                <w:top w:val="none" w:sz="0" w:space="0" w:color="auto"/>
                <w:left w:val="none" w:sz="0" w:space="0" w:color="auto"/>
                <w:bottom w:val="none" w:sz="0" w:space="0" w:color="auto"/>
                <w:right w:val="none" w:sz="0" w:space="0" w:color="auto"/>
              </w:divBdr>
            </w:div>
            <w:div w:id="2047873852">
              <w:marLeft w:val="0"/>
              <w:marRight w:val="0"/>
              <w:marTop w:val="0"/>
              <w:marBottom w:val="0"/>
              <w:divBdr>
                <w:top w:val="none" w:sz="0" w:space="0" w:color="auto"/>
                <w:left w:val="none" w:sz="0" w:space="0" w:color="auto"/>
                <w:bottom w:val="none" w:sz="0" w:space="0" w:color="auto"/>
                <w:right w:val="none" w:sz="0" w:space="0" w:color="auto"/>
              </w:divBdr>
            </w:div>
            <w:div w:id="1770656318">
              <w:marLeft w:val="0"/>
              <w:marRight w:val="0"/>
              <w:marTop w:val="0"/>
              <w:marBottom w:val="0"/>
              <w:divBdr>
                <w:top w:val="none" w:sz="0" w:space="0" w:color="auto"/>
                <w:left w:val="none" w:sz="0" w:space="0" w:color="auto"/>
                <w:bottom w:val="none" w:sz="0" w:space="0" w:color="auto"/>
                <w:right w:val="none" w:sz="0" w:space="0" w:color="auto"/>
              </w:divBdr>
            </w:div>
            <w:div w:id="1646474289">
              <w:marLeft w:val="0"/>
              <w:marRight w:val="0"/>
              <w:marTop w:val="0"/>
              <w:marBottom w:val="0"/>
              <w:divBdr>
                <w:top w:val="none" w:sz="0" w:space="0" w:color="auto"/>
                <w:left w:val="none" w:sz="0" w:space="0" w:color="auto"/>
                <w:bottom w:val="none" w:sz="0" w:space="0" w:color="auto"/>
                <w:right w:val="none" w:sz="0" w:space="0" w:color="auto"/>
              </w:divBdr>
            </w:div>
            <w:div w:id="1706902579">
              <w:marLeft w:val="0"/>
              <w:marRight w:val="0"/>
              <w:marTop w:val="0"/>
              <w:marBottom w:val="0"/>
              <w:divBdr>
                <w:top w:val="none" w:sz="0" w:space="0" w:color="auto"/>
                <w:left w:val="none" w:sz="0" w:space="0" w:color="auto"/>
                <w:bottom w:val="none" w:sz="0" w:space="0" w:color="auto"/>
                <w:right w:val="none" w:sz="0" w:space="0" w:color="auto"/>
              </w:divBdr>
            </w:div>
            <w:div w:id="2040740400">
              <w:marLeft w:val="0"/>
              <w:marRight w:val="0"/>
              <w:marTop w:val="0"/>
              <w:marBottom w:val="0"/>
              <w:divBdr>
                <w:top w:val="none" w:sz="0" w:space="0" w:color="auto"/>
                <w:left w:val="none" w:sz="0" w:space="0" w:color="auto"/>
                <w:bottom w:val="none" w:sz="0" w:space="0" w:color="auto"/>
                <w:right w:val="none" w:sz="0" w:space="0" w:color="auto"/>
              </w:divBdr>
            </w:div>
            <w:div w:id="1329866502">
              <w:marLeft w:val="0"/>
              <w:marRight w:val="0"/>
              <w:marTop w:val="0"/>
              <w:marBottom w:val="0"/>
              <w:divBdr>
                <w:top w:val="none" w:sz="0" w:space="0" w:color="auto"/>
                <w:left w:val="none" w:sz="0" w:space="0" w:color="auto"/>
                <w:bottom w:val="none" w:sz="0" w:space="0" w:color="auto"/>
                <w:right w:val="none" w:sz="0" w:space="0" w:color="auto"/>
              </w:divBdr>
            </w:div>
            <w:div w:id="423452665">
              <w:marLeft w:val="0"/>
              <w:marRight w:val="0"/>
              <w:marTop w:val="0"/>
              <w:marBottom w:val="0"/>
              <w:divBdr>
                <w:top w:val="none" w:sz="0" w:space="0" w:color="auto"/>
                <w:left w:val="none" w:sz="0" w:space="0" w:color="auto"/>
                <w:bottom w:val="none" w:sz="0" w:space="0" w:color="auto"/>
                <w:right w:val="none" w:sz="0" w:space="0" w:color="auto"/>
              </w:divBdr>
            </w:div>
            <w:div w:id="1933080681">
              <w:marLeft w:val="0"/>
              <w:marRight w:val="0"/>
              <w:marTop w:val="0"/>
              <w:marBottom w:val="0"/>
              <w:divBdr>
                <w:top w:val="none" w:sz="0" w:space="0" w:color="auto"/>
                <w:left w:val="none" w:sz="0" w:space="0" w:color="auto"/>
                <w:bottom w:val="none" w:sz="0" w:space="0" w:color="auto"/>
                <w:right w:val="none" w:sz="0" w:space="0" w:color="auto"/>
              </w:divBdr>
            </w:div>
            <w:div w:id="240792867">
              <w:marLeft w:val="0"/>
              <w:marRight w:val="0"/>
              <w:marTop w:val="0"/>
              <w:marBottom w:val="0"/>
              <w:divBdr>
                <w:top w:val="none" w:sz="0" w:space="0" w:color="auto"/>
                <w:left w:val="none" w:sz="0" w:space="0" w:color="auto"/>
                <w:bottom w:val="none" w:sz="0" w:space="0" w:color="auto"/>
                <w:right w:val="none" w:sz="0" w:space="0" w:color="auto"/>
              </w:divBdr>
            </w:div>
            <w:div w:id="604771045">
              <w:marLeft w:val="0"/>
              <w:marRight w:val="0"/>
              <w:marTop w:val="0"/>
              <w:marBottom w:val="0"/>
              <w:divBdr>
                <w:top w:val="none" w:sz="0" w:space="0" w:color="auto"/>
                <w:left w:val="none" w:sz="0" w:space="0" w:color="auto"/>
                <w:bottom w:val="none" w:sz="0" w:space="0" w:color="auto"/>
                <w:right w:val="none" w:sz="0" w:space="0" w:color="auto"/>
              </w:divBdr>
            </w:div>
            <w:div w:id="1479493040">
              <w:marLeft w:val="0"/>
              <w:marRight w:val="0"/>
              <w:marTop w:val="0"/>
              <w:marBottom w:val="0"/>
              <w:divBdr>
                <w:top w:val="none" w:sz="0" w:space="0" w:color="auto"/>
                <w:left w:val="none" w:sz="0" w:space="0" w:color="auto"/>
                <w:bottom w:val="none" w:sz="0" w:space="0" w:color="auto"/>
                <w:right w:val="none" w:sz="0" w:space="0" w:color="auto"/>
              </w:divBdr>
            </w:div>
            <w:div w:id="35011339">
              <w:marLeft w:val="0"/>
              <w:marRight w:val="0"/>
              <w:marTop w:val="0"/>
              <w:marBottom w:val="0"/>
              <w:divBdr>
                <w:top w:val="none" w:sz="0" w:space="0" w:color="auto"/>
                <w:left w:val="none" w:sz="0" w:space="0" w:color="auto"/>
                <w:bottom w:val="none" w:sz="0" w:space="0" w:color="auto"/>
                <w:right w:val="none" w:sz="0" w:space="0" w:color="auto"/>
              </w:divBdr>
            </w:div>
            <w:div w:id="784347524">
              <w:marLeft w:val="0"/>
              <w:marRight w:val="0"/>
              <w:marTop w:val="0"/>
              <w:marBottom w:val="0"/>
              <w:divBdr>
                <w:top w:val="none" w:sz="0" w:space="0" w:color="auto"/>
                <w:left w:val="none" w:sz="0" w:space="0" w:color="auto"/>
                <w:bottom w:val="none" w:sz="0" w:space="0" w:color="auto"/>
                <w:right w:val="none" w:sz="0" w:space="0" w:color="auto"/>
              </w:divBdr>
            </w:div>
            <w:div w:id="423235177">
              <w:marLeft w:val="0"/>
              <w:marRight w:val="0"/>
              <w:marTop w:val="0"/>
              <w:marBottom w:val="0"/>
              <w:divBdr>
                <w:top w:val="none" w:sz="0" w:space="0" w:color="auto"/>
                <w:left w:val="none" w:sz="0" w:space="0" w:color="auto"/>
                <w:bottom w:val="none" w:sz="0" w:space="0" w:color="auto"/>
                <w:right w:val="none" w:sz="0" w:space="0" w:color="auto"/>
              </w:divBdr>
            </w:div>
            <w:div w:id="1577089507">
              <w:marLeft w:val="0"/>
              <w:marRight w:val="0"/>
              <w:marTop w:val="0"/>
              <w:marBottom w:val="0"/>
              <w:divBdr>
                <w:top w:val="none" w:sz="0" w:space="0" w:color="auto"/>
                <w:left w:val="none" w:sz="0" w:space="0" w:color="auto"/>
                <w:bottom w:val="none" w:sz="0" w:space="0" w:color="auto"/>
                <w:right w:val="none" w:sz="0" w:space="0" w:color="auto"/>
              </w:divBdr>
            </w:div>
            <w:div w:id="780153557">
              <w:marLeft w:val="0"/>
              <w:marRight w:val="0"/>
              <w:marTop w:val="0"/>
              <w:marBottom w:val="0"/>
              <w:divBdr>
                <w:top w:val="none" w:sz="0" w:space="0" w:color="auto"/>
                <w:left w:val="none" w:sz="0" w:space="0" w:color="auto"/>
                <w:bottom w:val="none" w:sz="0" w:space="0" w:color="auto"/>
                <w:right w:val="none" w:sz="0" w:space="0" w:color="auto"/>
              </w:divBdr>
            </w:div>
            <w:div w:id="963776334">
              <w:marLeft w:val="0"/>
              <w:marRight w:val="0"/>
              <w:marTop w:val="0"/>
              <w:marBottom w:val="0"/>
              <w:divBdr>
                <w:top w:val="none" w:sz="0" w:space="0" w:color="auto"/>
                <w:left w:val="none" w:sz="0" w:space="0" w:color="auto"/>
                <w:bottom w:val="none" w:sz="0" w:space="0" w:color="auto"/>
                <w:right w:val="none" w:sz="0" w:space="0" w:color="auto"/>
              </w:divBdr>
            </w:div>
            <w:div w:id="730230375">
              <w:marLeft w:val="0"/>
              <w:marRight w:val="0"/>
              <w:marTop w:val="0"/>
              <w:marBottom w:val="0"/>
              <w:divBdr>
                <w:top w:val="none" w:sz="0" w:space="0" w:color="auto"/>
                <w:left w:val="none" w:sz="0" w:space="0" w:color="auto"/>
                <w:bottom w:val="none" w:sz="0" w:space="0" w:color="auto"/>
                <w:right w:val="none" w:sz="0" w:space="0" w:color="auto"/>
              </w:divBdr>
            </w:div>
            <w:div w:id="100759748">
              <w:marLeft w:val="0"/>
              <w:marRight w:val="0"/>
              <w:marTop w:val="0"/>
              <w:marBottom w:val="0"/>
              <w:divBdr>
                <w:top w:val="none" w:sz="0" w:space="0" w:color="auto"/>
                <w:left w:val="none" w:sz="0" w:space="0" w:color="auto"/>
                <w:bottom w:val="none" w:sz="0" w:space="0" w:color="auto"/>
                <w:right w:val="none" w:sz="0" w:space="0" w:color="auto"/>
              </w:divBdr>
            </w:div>
            <w:div w:id="519708294">
              <w:marLeft w:val="0"/>
              <w:marRight w:val="0"/>
              <w:marTop w:val="0"/>
              <w:marBottom w:val="0"/>
              <w:divBdr>
                <w:top w:val="none" w:sz="0" w:space="0" w:color="auto"/>
                <w:left w:val="none" w:sz="0" w:space="0" w:color="auto"/>
                <w:bottom w:val="none" w:sz="0" w:space="0" w:color="auto"/>
                <w:right w:val="none" w:sz="0" w:space="0" w:color="auto"/>
              </w:divBdr>
            </w:div>
            <w:div w:id="321275710">
              <w:marLeft w:val="0"/>
              <w:marRight w:val="0"/>
              <w:marTop w:val="0"/>
              <w:marBottom w:val="0"/>
              <w:divBdr>
                <w:top w:val="none" w:sz="0" w:space="0" w:color="auto"/>
                <w:left w:val="none" w:sz="0" w:space="0" w:color="auto"/>
                <w:bottom w:val="none" w:sz="0" w:space="0" w:color="auto"/>
                <w:right w:val="none" w:sz="0" w:space="0" w:color="auto"/>
              </w:divBdr>
            </w:div>
            <w:div w:id="653073023">
              <w:marLeft w:val="0"/>
              <w:marRight w:val="0"/>
              <w:marTop w:val="0"/>
              <w:marBottom w:val="0"/>
              <w:divBdr>
                <w:top w:val="none" w:sz="0" w:space="0" w:color="auto"/>
                <w:left w:val="none" w:sz="0" w:space="0" w:color="auto"/>
                <w:bottom w:val="none" w:sz="0" w:space="0" w:color="auto"/>
                <w:right w:val="none" w:sz="0" w:space="0" w:color="auto"/>
              </w:divBdr>
            </w:div>
            <w:div w:id="134177164">
              <w:marLeft w:val="0"/>
              <w:marRight w:val="0"/>
              <w:marTop w:val="0"/>
              <w:marBottom w:val="0"/>
              <w:divBdr>
                <w:top w:val="none" w:sz="0" w:space="0" w:color="auto"/>
                <w:left w:val="none" w:sz="0" w:space="0" w:color="auto"/>
                <w:bottom w:val="none" w:sz="0" w:space="0" w:color="auto"/>
                <w:right w:val="none" w:sz="0" w:space="0" w:color="auto"/>
              </w:divBdr>
            </w:div>
            <w:div w:id="1844928109">
              <w:marLeft w:val="0"/>
              <w:marRight w:val="0"/>
              <w:marTop w:val="0"/>
              <w:marBottom w:val="0"/>
              <w:divBdr>
                <w:top w:val="none" w:sz="0" w:space="0" w:color="auto"/>
                <w:left w:val="none" w:sz="0" w:space="0" w:color="auto"/>
                <w:bottom w:val="none" w:sz="0" w:space="0" w:color="auto"/>
                <w:right w:val="none" w:sz="0" w:space="0" w:color="auto"/>
              </w:divBdr>
            </w:div>
            <w:div w:id="383604542">
              <w:marLeft w:val="0"/>
              <w:marRight w:val="0"/>
              <w:marTop w:val="0"/>
              <w:marBottom w:val="0"/>
              <w:divBdr>
                <w:top w:val="none" w:sz="0" w:space="0" w:color="auto"/>
                <w:left w:val="none" w:sz="0" w:space="0" w:color="auto"/>
                <w:bottom w:val="none" w:sz="0" w:space="0" w:color="auto"/>
                <w:right w:val="none" w:sz="0" w:space="0" w:color="auto"/>
              </w:divBdr>
            </w:div>
            <w:div w:id="168956257">
              <w:marLeft w:val="0"/>
              <w:marRight w:val="0"/>
              <w:marTop w:val="0"/>
              <w:marBottom w:val="0"/>
              <w:divBdr>
                <w:top w:val="none" w:sz="0" w:space="0" w:color="auto"/>
                <w:left w:val="none" w:sz="0" w:space="0" w:color="auto"/>
                <w:bottom w:val="none" w:sz="0" w:space="0" w:color="auto"/>
                <w:right w:val="none" w:sz="0" w:space="0" w:color="auto"/>
              </w:divBdr>
            </w:div>
            <w:div w:id="1330330118">
              <w:marLeft w:val="0"/>
              <w:marRight w:val="0"/>
              <w:marTop w:val="0"/>
              <w:marBottom w:val="0"/>
              <w:divBdr>
                <w:top w:val="none" w:sz="0" w:space="0" w:color="auto"/>
                <w:left w:val="none" w:sz="0" w:space="0" w:color="auto"/>
                <w:bottom w:val="none" w:sz="0" w:space="0" w:color="auto"/>
                <w:right w:val="none" w:sz="0" w:space="0" w:color="auto"/>
              </w:divBdr>
            </w:div>
            <w:div w:id="318922191">
              <w:marLeft w:val="0"/>
              <w:marRight w:val="0"/>
              <w:marTop w:val="0"/>
              <w:marBottom w:val="0"/>
              <w:divBdr>
                <w:top w:val="none" w:sz="0" w:space="0" w:color="auto"/>
                <w:left w:val="none" w:sz="0" w:space="0" w:color="auto"/>
                <w:bottom w:val="none" w:sz="0" w:space="0" w:color="auto"/>
                <w:right w:val="none" w:sz="0" w:space="0" w:color="auto"/>
              </w:divBdr>
            </w:div>
            <w:div w:id="2131438607">
              <w:marLeft w:val="0"/>
              <w:marRight w:val="0"/>
              <w:marTop w:val="0"/>
              <w:marBottom w:val="0"/>
              <w:divBdr>
                <w:top w:val="none" w:sz="0" w:space="0" w:color="auto"/>
                <w:left w:val="none" w:sz="0" w:space="0" w:color="auto"/>
                <w:bottom w:val="none" w:sz="0" w:space="0" w:color="auto"/>
                <w:right w:val="none" w:sz="0" w:space="0" w:color="auto"/>
              </w:divBdr>
            </w:div>
            <w:div w:id="1480227646">
              <w:marLeft w:val="0"/>
              <w:marRight w:val="0"/>
              <w:marTop w:val="0"/>
              <w:marBottom w:val="0"/>
              <w:divBdr>
                <w:top w:val="none" w:sz="0" w:space="0" w:color="auto"/>
                <w:left w:val="none" w:sz="0" w:space="0" w:color="auto"/>
                <w:bottom w:val="none" w:sz="0" w:space="0" w:color="auto"/>
                <w:right w:val="none" w:sz="0" w:space="0" w:color="auto"/>
              </w:divBdr>
            </w:div>
            <w:div w:id="823279229">
              <w:marLeft w:val="0"/>
              <w:marRight w:val="0"/>
              <w:marTop w:val="0"/>
              <w:marBottom w:val="0"/>
              <w:divBdr>
                <w:top w:val="none" w:sz="0" w:space="0" w:color="auto"/>
                <w:left w:val="none" w:sz="0" w:space="0" w:color="auto"/>
                <w:bottom w:val="none" w:sz="0" w:space="0" w:color="auto"/>
                <w:right w:val="none" w:sz="0" w:space="0" w:color="auto"/>
              </w:divBdr>
            </w:div>
            <w:div w:id="1623418034">
              <w:marLeft w:val="0"/>
              <w:marRight w:val="0"/>
              <w:marTop w:val="0"/>
              <w:marBottom w:val="0"/>
              <w:divBdr>
                <w:top w:val="none" w:sz="0" w:space="0" w:color="auto"/>
                <w:left w:val="none" w:sz="0" w:space="0" w:color="auto"/>
                <w:bottom w:val="none" w:sz="0" w:space="0" w:color="auto"/>
                <w:right w:val="none" w:sz="0" w:space="0" w:color="auto"/>
              </w:divBdr>
            </w:div>
            <w:div w:id="768234708">
              <w:marLeft w:val="0"/>
              <w:marRight w:val="0"/>
              <w:marTop w:val="0"/>
              <w:marBottom w:val="0"/>
              <w:divBdr>
                <w:top w:val="none" w:sz="0" w:space="0" w:color="auto"/>
                <w:left w:val="none" w:sz="0" w:space="0" w:color="auto"/>
                <w:bottom w:val="none" w:sz="0" w:space="0" w:color="auto"/>
                <w:right w:val="none" w:sz="0" w:space="0" w:color="auto"/>
              </w:divBdr>
            </w:div>
            <w:div w:id="1887981276">
              <w:marLeft w:val="0"/>
              <w:marRight w:val="0"/>
              <w:marTop w:val="0"/>
              <w:marBottom w:val="0"/>
              <w:divBdr>
                <w:top w:val="none" w:sz="0" w:space="0" w:color="auto"/>
                <w:left w:val="none" w:sz="0" w:space="0" w:color="auto"/>
                <w:bottom w:val="none" w:sz="0" w:space="0" w:color="auto"/>
                <w:right w:val="none" w:sz="0" w:space="0" w:color="auto"/>
              </w:divBdr>
            </w:div>
            <w:div w:id="1947076864">
              <w:marLeft w:val="0"/>
              <w:marRight w:val="0"/>
              <w:marTop w:val="0"/>
              <w:marBottom w:val="0"/>
              <w:divBdr>
                <w:top w:val="none" w:sz="0" w:space="0" w:color="auto"/>
                <w:left w:val="none" w:sz="0" w:space="0" w:color="auto"/>
                <w:bottom w:val="none" w:sz="0" w:space="0" w:color="auto"/>
                <w:right w:val="none" w:sz="0" w:space="0" w:color="auto"/>
              </w:divBdr>
            </w:div>
            <w:div w:id="1138887387">
              <w:marLeft w:val="0"/>
              <w:marRight w:val="0"/>
              <w:marTop w:val="0"/>
              <w:marBottom w:val="0"/>
              <w:divBdr>
                <w:top w:val="none" w:sz="0" w:space="0" w:color="auto"/>
                <w:left w:val="none" w:sz="0" w:space="0" w:color="auto"/>
                <w:bottom w:val="none" w:sz="0" w:space="0" w:color="auto"/>
                <w:right w:val="none" w:sz="0" w:space="0" w:color="auto"/>
              </w:divBdr>
            </w:div>
            <w:div w:id="1828787111">
              <w:marLeft w:val="0"/>
              <w:marRight w:val="0"/>
              <w:marTop w:val="0"/>
              <w:marBottom w:val="0"/>
              <w:divBdr>
                <w:top w:val="none" w:sz="0" w:space="0" w:color="auto"/>
                <w:left w:val="none" w:sz="0" w:space="0" w:color="auto"/>
                <w:bottom w:val="none" w:sz="0" w:space="0" w:color="auto"/>
                <w:right w:val="none" w:sz="0" w:space="0" w:color="auto"/>
              </w:divBdr>
            </w:div>
            <w:div w:id="1988245821">
              <w:marLeft w:val="0"/>
              <w:marRight w:val="0"/>
              <w:marTop w:val="0"/>
              <w:marBottom w:val="0"/>
              <w:divBdr>
                <w:top w:val="none" w:sz="0" w:space="0" w:color="auto"/>
                <w:left w:val="none" w:sz="0" w:space="0" w:color="auto"/>
                <w:bottom w:val="none" w:sz="0" w:space="0" w:color="auto"/>
                <w:right w:val="none" w:sz="0" w:space="0" w:color="auto"/>
              </w:divBdr>
            </w:div>
            <w:div w:id="1692493891">
              <w:marLeft w:val="0"/>
              <w:marRight w:val="0"/>
              <w:marTop w:val="0"/>
              <w:marBottom w:val="0"/>
              <w:divBdr>
                <w:top w:val="none" w:sz="0" w:space="0" w:color="auto"/>
                <w:left w:val="none" w:sz="0" w:space="0" w:color="auto"/>
                <w:bottom w:val="none" w:sz="0" w:space="0" w:color="auto"/>
                <w:right w:val="none" w:sz="0" w:space="0" w:color="auto"/>
              </w:divBdr>
            </w:div>
            <w:div w:id="1963149362">
              <w:marLeft w:val="0"/>
              <w:marRight w:val="0"/>
              <w:marTop w:val="0"/>
              <w:marBottom w:val="0"/>
              <w:divBdr>
                <w:top w:val="none" w:sz="0" w:space="0" w:color="auto"/>
                <w:left w:val="none" w:sz="0" w:space="0" w:color="auto"/>
                <w:bottom w:val="none" w:sz="0" w:space="0" w:color="auto"/>
                <w:right w:val="none" w:sz="0" w:space="0" w:color="auto"/>
              </w:divBdr>
            </w:div>
            <w:div w:id="1338002247">
              <w:marLeft w:val="0"/>
              <w:marRight w:val="0"/>
              <w:marTop w:val="0"/>
              <w:marBottom w:val="0"/>
              <w:divBdr>
                <w:top w:val="none" w:sz="0" w:space="0" w:color="auto"/>
                <w:left w:val="none" w:sz="0" w:space="0" w:color="auto"/>
                <w:bottom w:val="none" w:sz="0" w:space="0" w:color="auto"/>
                <w:right w:val="none" w:sz="0" w:space="0" w:color="auto"/>
              </w:divBdr>
            </w:div>
            <w:div w:id="85006327">
              <w:marLeft w:val="0"/>
              <w:marRight w:val="0"/>
              <w:marTop w:val="0"/>
              <w:marBottom w:val="0"/>
              <w:divBdr>
                <w:top w:val="none" w:sz="0" w:space="0" w:color="auto"/>
                <w:left w:val="none" w:sz="0" w:space="0" w:color="auto"/>
                <w:bottom w:val="none" w:sz="0" w:space="0" w:color="auto"/>
                <w:right w:val="none" w:sz="0" w:space="0" w:color="auto"/>
              </w:divBdr>
            </w:div>
            <w:div w:id="2087877628">
              <w:marLeft w:val="0"/>
              <w:marRight w:val="0"/>
              <w:marTop w:val="0"/>
              <w:marBottom w:val="0"/>
              <w:divBdr>
                <w:top w:val="none" w:sz="0" w:space="0" w:color="auto"/>
                <w:left w:val="none" w:sz="0" w:space="0" w:color="auto"/>
                <w:bottom w:val="none" w:sz="0" w:space="0" w:color="auto"/>
                <w:right w:val="none" w:sz="0" w:space="0" w:color="auto"/>
              </w:divBdr>
            </w:div>
            <w:div w:id="631133732">
              <w:marLeft w:val="0"/>
              <w:marRight w:val="0"/>
              <w:marTop w:val="0"/>
              <w:marBottom w:val="0"/>
              <w:divBdr>
                <w:top w:val="none" w:sz="0" w:space="0" w:color="auto"/>
                <w:left w:val="none" w:sz="0" w:space="0" w:color="auto"/>
                <w:bottom w:val="none" w:sz="0" w:space="0" w:color="auto"/>
                <w:right w:val="none" w:sz="0" w:space="0" w:color="auto"/>
              </w:divBdr>
            </w:div>
            <w:div w:id="834567488">
              <w:marLeft w:val="0"/>
              <w:marRight w:val="0"/>
              <w:marTop w:val="0"/>
              <w:marBottom w:val="0"/>
              <w:divBdr>
                <w:top w:val="none" w:sz="0" w:space="0" w:color="auto"/>
                <w:left w:val="none" w:sz="0" w:space="0" w:color="auto"/>
                <w:bottom w:val="none" w:sz="0" w:space="0" w:color="auto"/>
                <w:right w:val="none" w:sz="0" w:space="0" w:color="auto"/>
              </w:divBdr>
            </w:div>
            <w:div w:id="523249122">
              <w:marLeft w:val="0"/>
              <w:marRight w:val="0"/>
              <w:marTop w:val="0"/>
              <w:marBottom w:val="0"/>
              <w:divBdr>
                <w:top w:val="none" w:sz="0" w:space="0" w:color="auto"/>
                <w:left w:val="none" w:sz="0" w:space="0" w:color="auto"/>
                <w:bottom w:val="none" w:sz="0" w:space="0" w:color="auto"/>
                <w:right w:val="none" w:sz="0" w:space="0" w:color="auto"/>
              </w:divBdr>
            </w:div>
            <w:div w:id="1533112944">
              <w:marLeft w:val="0"/>
              <w:marRight w:val="0"/>
              <w:marTop w:val="0"/>
              <w:marBottom w:val="0"/>
              <w:divBdr>
                <w:top w:val="none" w:sz="0" w:space="0" w:color="auto"/>
                <w:left w:val="none" w:sz="0" w:space="0" w:color="auto"/>
                <w:bottom w:val="none" w:sz="0" w:space="0" w:color="auto"/>
                <w:right w:val="none" w:sz="0" w:space="0" w:color="auto"/>
              </w:divBdr>
            </w:div>
            <w:div w:id="1697388677">
              <w:marLeft w:val="0"/>
              <w:marRight w:val="0"/>
              <w:marTop w:val="0"/>
              <w:marBottom w:val="0"/>
              <w:divBdr>
                <w:top w:val="none" w:sz="0" w:space="0" w:color="auto"/>
                <w:left w:val="none" w:sz="0" w:space="0" w:color="auto"/>
                <w:bottom w:val="none" w:sz="0" w:space="0" w:color="auto"/>
                <w:right w:val="none" w:sz="0" w:space="0" w:color="auto"/>
              </w:divBdr>
            </w:div>
            <w:div w:id="1019820467">
              <w:marLeft w:val="0"/>
              <w:marRight w:val="0"/>
              <w:marTop w:val="0"/>
              <w:marBottom w:val="0"/>
              <w:divBdr>
                <w:top w:val="none" w:sz="0" w:space="0" w:color="auto"/>
                <w:left w:val="none" w:sz="0" w:space="0" w:color="auto"/>
                <w:bottom w:val="none" w:sz="0" w:space="0" w:color="auto"/>
                <w:right w:val="none" w:sz="0" w:space="0" w:color="auto"/>
              </w:divBdr>
            </w:div>
            <w:div w:id="271595672">
              <w:marLeft w:val="0"/>
              <w:marRight w:val="0"/>
              <w:marTop w:val="0"/>
              <w:marBottom w:val="0"/>
              <w:divBdr>
                <w:top w:val="none" w:sz="0" w:space="0" w:color="auto"/>
                <w:left w:val="none" w:sz="0" w:space="0" w:color="auto"/>
                <w:bottom w:val="none" w:sz="0" w:space="0" w:color="auto"/>
                <w:right w:val="none" w:sz="0" w:space="0" w:color="auto"/>
              </w:divBdr>
            </w:div>
            <w:div w:id="743768601">
              <w:marLeft w:val="0"/>
              <w:marRight w:val="0"/>
              <w:marTop w:val="0"/>
              <w:marBottom w:val="0"/>
              <w:divBdr>
                <w:top w:val="none" w:sz="0" w:space="0" w:color="auto"/>
                <w:left w:val="none" w:sz="0" w:space="0" w:color="auto"/>
                <w:bottom w:val="none" w:sz="0" w:space="0" w:color="auto"/>
                <w:right w:val="none" w:sz="0" w:space="0" w:color="auto"/>
              </w:divBdr>
            </w:div>
            <w:div w:id="345518569">
              <w:marLeft w:val="0"/>
              <w:marRight w:val="0"/>
              <w:marTop w:val="0"/>
              <w:marBottom w:val="0"/>
              <w:divBdr>
                <w:top w:val="none" w:sz="0" w:space="0" w:color="auto"/>
                <w:left w:val="none" w:sz="0" w:space="0" w:color="auto"/>
                <w:bottom w:val="none" w:sz="0" w:space="0" w:color="auto"/>
                <w:right w:val="none" w:sz="0" w:space="0" w:color="auto"/>
              </w:divBdr>
            </w:div>
            <w:div w:id="1578251713">
              <w:marLeft w:val="0"/>
              <w:marRight w:val="0"/>
              <w:marTop w:val="0"/>
              <w:marBottom w:val="0"/>
              <w:divBdr>
                <w:top w:val="none" w:sz="0" w:space="0" w:color="auto"/>
                <w:left w:val="none" w:sz="0" w:space="0" w:color="auto"/>
                <w:bottom w:val="none" w:sz="0" w:space="0" w:color="auto"/>
                <w:right w:val="none" w:sz="0" w:space="0" w:color="auto"/>
              </w:divBdr>
            </w:div>
            <w:div w:id="1074085668">
              <w:marLeft w:val="0"/>
              <w:marRight w:val="0"/>
              <w:marTop w:val="0"/>
              <w:marBottom w:val="0"/>
              <w:divBdr>
                <w:top w:val="none" w:sz="0" w:space="0" w:color="auto"/>
                <w:left w:val="none" w:sz="0" w:space="0" w:color="auto"/>
                <w:bottom w:val="none" w:sz="0" w:space="0" w:color="auto"/>
                <w:right w:val="none" w:sz="0" w:space="0" w:color="auto"/>
              </w:divBdr>
            </w:div>
            <w:div w:id="1457870876">
              <w:marLeft w:val="0"/>
              <w:marRight w:val="0"/>
              <w:marTop w:val="0"/>
              <w:marBottom w:val="0"/>
              <w:divBdr>
                <w:top w:val="none" w:sz="0" w:space="0" w:color="auto"/>
                <w:left w:val="none" w:sz="0" w:space="0" w:color="auto"/>
                <w:bottom w:val="none" w:sz="0" w:space="0" w:color="auto"/>
                <w:right w:val="none" w:sz="0" w:space="0" w:color="auto"/>
              </w:divBdr>
            </w:div>
            <w:div w:id="1236357748">
              <w:marLeft w:val="0"/>
              <w:marRight w:val="0"/>
              <w:marTop w:val="0"/>
              <w:marBottom w:val="0"/>
              <w:divBdr>
                <w:top w:val="none" w:sz="0" w:space="0" w:color="auto"/>
                <w:left w:val="none" w:sz="0" w:space="0" w:color="auto"/>
                <w:bottom w:val="none" w:sz="0" w:space="0" w:color="auto"/>
                <w:right w:val="none" w:sz="0" w:space="0" w:color="auto"/>
              </w:divBdr>
            </w:div>
            <w:div w:id="1574046623">
              <w:marLeft w:val="0"/>
              <w:marRight w:val="0"/>
              <w:marTop w:val="0"/>
              <w:marBottom w:val="0"/>
              <w:divBdr>
                <w:top w:val="none" w:sz="0" w:space="0" w:color="auto"/>
                <w:left w:val="none" w:sz="0" w:space="0" w:color="auto"/>
                <w:bottom w:val="none" w:sz="0" w:space="0" w:color="auto"/>
                <w:right w:val="none" w:sz="0" w:space="0" w:color="auto"/>
              </w:divBdr>
            </w:div>
            <w:div w:id="1871138316">
              <w:marLeft w:val="0"/>
              <w:marRight w:val="0"/>
              <w:marTop w:val="0"/>
              <w:marBottom w:val="0"/>
              <w:divBdr>
                <w:top w:val="none" w:sz="0" w:space="0" w:color="auto"/>
                <w:left w:val="none" w:sz="0" w:space="0" w:color="auto"/>
                <w:bottom w:val="none" w:sz="0" w:space="0" w:color="auto"/>
                <w:right w:val="none" w:sz="0" w:space="0" w:color="auto"/>
              </w:divBdr>
            </w:div>
            <w:div w:id="1183665469">
              <w:marLeft w:val="0"/>
              <w:marRight w:val="0"/>
              <w:marTop w:val="0"/>
              <w:marBottom w:val="0"/>
              <w:divBdr>
                <w:top w:val="none" w:sz="0" w:space="0" w:color="auto"/>
                <w:left w:val="none" w:sz="0" w:space="0" w:color="auto"/>
                <w:bottom w:val="none" w:sz="0" w:space="0" w:color="auto"/>
                <w:right w:val="none" w:sz="0" w:space="0" w:color="auto"/>
              </w:divBdr>
            </w:div>
            <w:div w:id="756903247">
              <w:marLeft w:val="0"/>
              <w:marRight w:val="0"/>
              <w:marTop w:val="0"/>
              <w:marBottom w:val="0"/>
              <w:divBdr>
                <w:top w:val="none" w:sz="0" w:space="0" w:color="auto"/>
                <w:left w:val="none" w:sz="0" w:space="0" w:color="auto"/>
                <w:bottom w:val="none" w:sz="0" w:space="0" w:color="auto"/>
                <w:right w:val="none" w:sz="0" w:space="0" w:color="auto"/>
              </w:divBdr>
            </w:div>
            <w:div w:id="143863260">
              <w:marLeft w:val="0"/>
              <w:marRight w:val="0"/>
              <w:marTop w:val="0"/>
              <w:marBottom w:val="0"/>
              <w:divBdr>
                <w:top w:val="none" w:sz="0" w:space="0" w:color="auto"/>
                <w:left w:val="none" w:sz="0" w:space="0" w:color="auto"/>
                <w:bottom w:val="none" w:sz="0" w:space="0" w:color="auto"/>
                <w:right w:val="none" w:sz="0" w:space="0" w:color="auto"/>
              </w:divBdr>
            </w:div>
            <w:div w:id="1425102978">
              <w:marLeft w:val="0"/>
              <w:marRight w:val="0"/>
              <w:marTop w:val="0"/>
              <w:marBottom w:val="0"/>
              <w:divBdr>
                <w:top w:val="none" w:sz="0" w:space="0" w:color="auto"/>
                <w:left w:val="none" w:sz="0" w:space="0" w:color="auto"/>
                <w:bottom w:val="none" w:sz="0" w:space="0" w:color="auto"/>
                <w:right w:val="none" w:sz="0" w:space="0" w:color="auto"/>
              </w:divBdr>
            </w:div>
            <w:div w:id="207838667">
              <w:marLeft w:val="0"/>
              <w:marRight w:val="0"/>
              <w:marTop w:val="0"/>
              <w:marBottom w:val="0"/>
              <w:divBdr>
                <w:top w:val="none" w:sz="0" w:space="0" w:color="auto"/>
                <w:left w:val="none" w:sz="0" w:space="0" w:color="auto"/>
                <w:bottom w:val="none" w:sz="0" w:space="0" w:color="auto"/>
                <w:right w:val="none" w:sz="0" w:space="0" w:color="auto"/>
              </w:divBdr>
            </w:div>
            <w:div w:id="1412582845">
              <w:marLeft w:val="0"/>
              <w:marRight w:val="0"/>
              <w:marTop w:val="0"/>
              <w:marBottom w:val="0"/>
              <w:divBdr>
                <w:top w:val="none" w:sz="0" w:space="0" w:color="auto"/>
                <w:left w:val="none" w:sz="0" w:space="0" w:color="auto"/>
                <w:bottom w:val="none" w:sz="0" w:space="0" w:color="auto"/>
                <w:right w:val="none" w:sz="0" w:space="0" w:color="auto"/>
              </w:divBdr>
            </w:div>
            <w:div w:id="20990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867">
      <w:bodyDiv w:val="1"/>
      <w:marLeft w:val="0"/>
      <w:marRight w:val="0"/>
      <w:marTop w:val="0"/>
      <w:marBottom w:val="0"/>
      <w:divBdr>
        <w:top w:val="none" w:sz="0" w:space="0" w:color="auto"/>
        <w:left w:val="none" w:sz="0" w:space="0" w:color="auto"/>
        <w:bottom w:val="none" w:sz="0" w:space="0" w:color="auto"/>
        <w:right w:val="none" w:sz="0" w:space="0" w:color="auto"/>
      </w:divBdr>
      <w:divsChild>
        <w:div w:id="2050298806">
          <w:marLeft w:val="0"/>
          <w:marRight w:val="0"/>
          <w:marTop w:val="0"/>
          <w:marBottom w:val="0"/>
          <w:divBdr>
            <w:top w:val="none" w:sz="0" w:space="0" w:color="auto"/>
            <w:left w:val="none" w:sz="0" w:space="0" w:color="auto"/>
            <w:bottom w:val="none" w:sz="0" w:space="0" w:color="auto"/>
            <w:right w:val="none" w:sz="0" w:space="0" w:color="auto"/>
          </w:divBdr>
          <w:divsChild>
            <w:div w:id="1043748108">
              <w:marLeft w:val="0"/>
              <w:marRight w:val="0"/>
              <w:marTop w:val="0"/>
              <w:marBottom w:val="0"/>
              <w:divBdr>
                <w:top w:val="none" w:sz="0" w:space="0" w:color="auto"/>
                <w:left w:val="none" w:sz="0" w:space="0" w:color="auto"/>
                <w:bottom w:val="none" w:sz="0" w:space="0" w:color="auto"/>
                <w:right w:val="none" w:sz="0" w:space="0" w:color="auto"/>
              </w:divBdr>
            </w:div>
            <w:div w:id="1368751248">
              <w:marLeft w:val="0"/>
              <w:marRight w:val="0"/>
              <w:marTop w:val="0"/>
              <w:marBottom w:val="0"/>
              <w:divBdr>
                <w:top w:val="none" w:sz="0" w:space="0" w:color="auto"/>
                <w:left w:val="none" w:sz="0" w:space="0" w:color="auto"/>
                <w:bottom w:val="none" w:sz="0" w:space="0" w:color="auto"/>
                <w:right w:val="none" w:sz="0" w:space="0" w:color="auto"/>
              </w:divBdr>
            </w:div>
            <w:div w:id="1088573614">
              <w:marLeft w:val="0"/>
              <w:marRight w:val="0"/>
              <w:marTop w:val="0"/>
              <w:marBottom w:val="0"/>
              <w:divBdr>
                <w:top w:val="none" w:sz="0" w:space="0" w:color="auto"/>
                <w:left w:val="none" w:sz="0" w:space="0" w:color="auto"/>
                <w:bottom w:val="none" w:sz="0" w:space="0" w:color="auto"/>
                <w:right w:val="none" w:sz="0" w:space="0" w:color="auto"/>
              </w:divBdr>
            </w:div>
            <w:div w:id="1107582817">
              <w:marLeft w:val="0"/>
              <w:marRight w:val="0"/>
              <w:marTop w:val="0"/>
              <w:marBottom w:val="0"/>
              <w:divBdr>
                <w:top w:val="none" w:sz="0" w:space="0" w:color="auto"/>
                <w:left w:val="none" w:sz="0" w:space="0" w:color="auto"/>
                <w:bottom w:val="none" w:sz="0" w:space="0" w:color="auto"/>
                <w:right w:val="none" w:sz="0" w:space="0" w:color="auto"/>
              </w:divBdr>
            </w:div>
            <w:div w:id="567419344">
              <w:marLeft w:val="0"/>
              <w:marRight w:val="0"/>
              <w:marTop w:val="0"/>
              <w:marBottom w:val="0"/>
              <w:divBdr>
                <w:top w:val="none" w:sz="0" w:space="0" w:color="auto"/>
                <w:left w:val="none" w:sz="0" w:space="0" w:color="auto"/>
                <w:bottom w:val="none" w:sz="0" w:space="0" w:color="auto"/>
                <w:right w:val="none" w:sz="0" w:space="0" w:color="auto"/>
              </w:divBdr>
            </w:div>
            <w:div w:id="1195579776">
              <w:marLeft w:val="0"/>
              <w:marRight w:val="0"/>
              <w:marTop w:val="0"/>
              <w:marBottom w:val="0"/>
              <w:divBdr>
                <w:top w:val="none" w:sz="0" w:space="0" w:color="auto"/>
                <w:left w:val="none" w:sz="0" w:space="0" w:color="auto"/>
                <w:bottom w:val="none" w:sz="0" w:space="0" w:color="auto"/>
                <w:right w:val="none" w:sz="0" w:space="0" w:color="auto"/>
              </w:divBdr>
            </w:div>
            <w:div w:id="1141387077">
              <w:marLeft w:val="0"/>
              <w:marRight w:val="0"/>
              <w:marTop w:val="0"/>
              <w:marBottom w:val="0"/>
              <w:divBdr>
                <w:top w:val="none" w:sz="0" w:space="0" w:color="auto"/>
                <w:left w:val="none" w:sz="0" w:space="0" w:color="auto"/>
                <w:bottom w:val="none" w:sz="0" w:space="0" w:color="auto"/>
                <w:right w:val="none" w:sz="0" w:space="0" w:color="auto"/>
              </w:divBdr>
            </w:div>
            <w:div w:id="2060468263">
              <w:marLeft w:val="0"/>
              <w:marRight w:val="0"/>
              <w:marTop w:val="0"/>
              <w:marBottom w:val="0"/>
              <w:divBdr>
                <w:top w:val="none" w:sz="0" w:space="0" w:color="auto"/>
                <w:left w:val="none" w:sz="0" w:space="0" w:color="auto"/>
                <w:bottom w:val="none" w:sz="0" w:space="0" w:color="auto"/>
                <w:right w:val="none" w:sz="0" w:space="0" w:color="auto"/>
              </w:divBdr>
            </w:div>
            <w:div w:id="945891003">
              <w:marLeft w:val="0"/>
              <w:marRight w:val="0"/>
              <w:marTop w:val="0"/>
              <w:marBottom w:val="0"/>
              <w:divBdr>
                <w:top w:val="none" w:sz="0" w:space="0" w:color="auto"/>
                <w:left w:val="none" w:sz="0" w:space="0" w:color="auto"/>
                <w:bottom w:val="none" w:sz="0" w:space="0" w:color="auto"/>
                <w:right w:val="none" w:sz="0" w:space="0" w:color="auto"/>
              </w:divBdr>
            </w:div>
            <w:div w:id="1484617511">
              <w:marLeft w:val="0"/>
              <w:marRight w:val="0"/>
              <w:marTop w:val="0"/>
              <w:marBottom w:val="0"/>
              <w:divBdr>
                <w:top w:val="none" w:sz="0" w:space="0" w:color="auto"/>
                <w:left w:val="none" w:sz="0" w:space="0" w:color="auto"/>
                <w:bottom w:val="none" w:sz="0" w:space="0" w:color="auto"/>
                <w:right w:val="none" w:sz="0" w:space="0" w:color="auto"/>
              </w:divBdr>
            </w:div>
            <w:div w:id="961493935">
              <w:marLeft w:val="0"/>
              <w:marRight w:val="0"/>
              <w:marTop w:val="0"/>
              <w:marBottom w:val="0"/>
              <w:divBdr>
                <w:top w:val="none" w:sz="0" w:space="0" w:color="auto"/>
                <w:left w:val="none" w:sz="0" w:space="0" w:color="auto"/>
                <w:bottom w:val="none" w:sz="0" w:space="0" w:color="auto"/>
                <w:right w:val="none" w:sz="0" w:space="0" w:color="auto"/>
              </w:divBdr>
            </w:div>
            <w:div w:id="1019087072">
              <w:marLeft w:val="0"/>
              <w:marRight w:val="0"/>
              <w:marTop w:val="0"/>
              <w:marBottom w:val="0"/>
              <w:divBdr>
                <w:top w:val="none" w:sz="0" w:space="0" w:color="auto"/>
                <w:left w:val="none" w:sz="0" w:space="0" w:color="auto"/>
                <w:bottom w:val="none" w:sz="0" w:space="0" w:color="auto"/>
                <w:right w:val="none" w:sz="0" w:space="0" w:color="auto"/>
              </w:divBdr>
            </w:div>
            <w:div w:id="2075659022">
              <w:marLeft w:val="0"/>
              <w:marRight w:val="0"/>
              <w:marTop w:val="0"/>
              <w:marBottom w:val="0"/>
              <w:divBdr>
                <w:top w:val="none" w:sz="0" w:space="0" w:color="auto"/>
                <w:left w:val="none" w:sz="0" w:space="0" w:color="auto"/>
                <w:bottom w:val="none" w:sz="0" w:space="0" w:color="auto"/>
                <w:right w:val="none" w:sz="0" w:space="0" w:color="auto"/>
              </w:divBdr>
            </w:div>
            <w:div w:id="588581585">
              <w:marLeft w:val="0"/>
              <w:marRight w:val="0"/>
              <w:marTop w:val="0"/>
              <w:marBottom w:val="0"/>
              <w:divBdr>
                <w:top w:val="none" w:sz="0" w:space="0" w:color="auto"/>
                <w:left w:val="none" w:sz="0" w:space="0" w:color="auto"/>
                <w:bottom w:val="none" w:sz="0" w:space="0" w:color="auto"/>
                <w:right w:val="none" w:sz="0" w:space="0" w:color="auto"/>
              </w:divBdr>
            </w:div>
            <w:div w:id="1975674615">
              <w:marLeft w:val="0"/>
              <w:marRight w:val="0"/>
              <w:marTop w:val="0"/>
              <w:marBottom w:val="0"/>
              <w:divBdr>
                <w:top w:val="none" w:sz="0" w:space="0" w:color="auto"/>
                <w:left w:val="none" w:sz="0" w:space="0" w:color="auto"/>
                <w:bottom w:val="none" w:sz="0" w:space="0" w:color="auto"/>
                <w:right w:val="none" w:sz="0" w:space="0" w:color="auto"/>
              </w:divBdr>
            </w:div>
            <w:div w:id="1136996882">
              <w:marLeft w:val="0"/>
              <w:marRight w:val="0"/>
              <w:marTop w:val="0"/>
              <w:marBottom w:val="0"/>
              <w:divBdr>
                <w:top w:val="none" w:sz="0" w:space="0" w:color="auto"/>
                <w:left w:val="none" w:sz="0" w:space="0" w:color="auto"/>
                <w:bottom w:val="none" w:sz="0" w:space="0" w:color="auto"/>
                <w:right w:val="none" w:sz="0" w:space="0" w:color="auto"/>
              </w:divBdr>
            </w:div>
            <w:div w:id="1684938011">
              <w:marLeft w:val="0"/>
              <w:marRight w:val="0"/>
              <w:marTop w:val="0"/>
              <w:marBottom w:val="0"/>
              <w:divBdr>
                <w:top w:val="none" w:sz="0" w:space="0" w:color="auto"/>
                <w:left w:val="none" w:sz="0" w:space="0" w:color="auto"/>
                <w:bottom w:val="none" w:sz="0" w:space="0" w:color="auto"/>
                <w:right w:val="none" w:sz="0" w:space="0" w:color="auto"/>
              </w:divBdr>
            </w:div>
            <w:div w:id="877663241">
              <w:marLeft w:val="0"/>
              <w:marRight w:val="0"/>
              <w:marTop w:val="0"/>
              <w:marBottom w:val="0"/>
              <w:divBdr>
                <w:top w:val="none" w:sz="0" w:space="0" w:color="auto"/>
                <w:left w:val="none" w:sz="0" w:space="0" w:color="auto"/>
                <w:bottom w:val="none" w:sz="0" w:space="0" w:color="auto"/>
                <w:right w:val="none" w:sz="0" w:space="0" w:color="auto"/>
              </w:divBdr>
            </w:div>
            <w:div w:id="560021249">
              <w:marLeft w:val="0"/>
              <w:marRight w:val="0"/>
              <w:marTop w:val="0"/>
              <w:marBottom w:val="0"/>
              <w:divBdr>
                <w:top w:val="none" w:sz="0" w:space="0" w:color="auto"/>
                <w:left w:val="none" w:sz="0" w:space="0" w:color="auto"/>
                <w:bottom w:val="none" w:sz="0" w:space="0" w:color="auto"/>
                <w:right w:val="none" w:sz="0" w:space="0" w:color="auto"/>
              </w:divBdr>
            </w:div>
            <w:div w:id="801659321">
              <w:marLeft w:val="0"/>
              <w:marRight w:val="0"/>
              <w:marTop w:val="0"/>
              <w:marBottom w:val="0"/>
              <w:divBdr>
                <w:top w:val="none" w:sz="0" w:space="0" w:color="auto"/>
                <w:left w:val="none" w:sz="0" w:space="0" w:color="auto"/>
                <w:bottom w:val="none" w:sz="0" w:space="0" w:color="auto"/>
                <w:right w:val="none" w:sz="0" w:space="0" w:color="auto"/>
              </w:divBdr>
            </w:div>
            <w:div w:id="1124150960">
              <w:marLeft w:val="0"/>
              <w:marRight w:val="0"/>
              <w:marTop w:val="0"/>
              <w:marBottom w:val="0"/>
              <w:divBdr>
                <w:top w:val="none" w:sz="0" w:space="0" w:color="auto"/>
                <w:left w:val="none" w:sz="0" w:space="0" w:color="auto"/>
                <w:bottom w:val="none" w:sz="0" w:space="0" w:color="auto"/>
                <w:right w:val="none" w:sz="0" w:space="0" w:color="auto"/>
              </w:divBdr>
            </w:div>
            <w:div w:id="1031416598">
              <w:marLeft w:val="0"/>
              <w:marRight w:val="0"/>
              <w:marTop w:val="0"/>
              <w:marBottom w:val="0"/>
              <w:divBdr>
                <w:top w:val="none" w:sz="0" w:space="0" w:color="auto"/>
                <w:left w:val="none" w:sz="0" w:space="0" w:color="auto"/>
                <w:bottom w:val="none" w:sz="0" w:space="0" w:color="auto"/>
                <w:right w:val="none" w:sz="0" w:space="0" w:color="auto"/>
              </w:divBdr>
            </w:div>
            <w:div w:id="2071152524">
              <w:marLeft w:val="0"/>
              <w:marRight w:val="0"/>
              <w:marTop w:val="0"/>
              <w:marBottom w:val="0"/>
              <w:divBdr>
                <w:top w:val="none" w:sz="0" w:space="0" w:color="auto"/>
                <w:left w:val="none" w:sz="0" w:space="0" w:color="auto"/>
                <w:bottom w:val="none" w:sz="0" w:space="0" w:color="auto"/>
                <w:right w:val="none" w:sz="0" w:space="0" w:color="auto"/>
              </w:divBdr>
            </w:div>
            <w:div w:id="1500585854">
              <w:marLeft w:val="0"/>
              <w:marRight w:val="0"/>
              <w:marTop w:val="0"/>
              <w:marBottom w:val="0"/>
              <w:divBdr>
                <w:top w:val="none" w:sz="0" w:space="0" w:color="auto"/>
                <w:left w:val="none" w:sz="0" w:space="0" w:color="auto"/>
                <w:bottom w:val="none" w:sz="0" w:space="0" w:color="auto"/>
                <w:right w:val="none" w:sz="0" w:space="0" w:color="auto"/>
              </w:divBdr>
            </w:div>
            <w:div w:id="954217506">
              <w:marLeft w:val="0"/>
              <w:marRight w:val="0"/>
              <w:marTop w:val="0"/>
              <w:marBottom w:val="0"/>
              <w:divBdr>
                <w:top w:val="none" w:sz="0" w:space="0" w:color="auto"/>
                <w:left w:val="none" w:sz="0" w:space="0" w:color="auto"/>
                <w:bottom w:val="none" w:sz="0" w:space="0" w:color="auto"/>
                <w:right w:val="none" w:sz="0" w:space="0" w:color="auto"/>
              </w:divBdr>
            </w:div>
            <w:div w:id="239563828">
              <w:marLeft w:val="0"/>
              <w:marRight w:val="0"/>
              <w:marTop w:val="0"/>
              <w:marBottom w:val="0"/>
              <w:divBdr>
                <w:top w:val="none" w:sz="0" w:space="0" w:color="auto"/>
                <w:left w:val="none" w:sz="0" w:space="0" w:color="auto"/>
                <w:bottom w:val="none" w:sz="0" w:space="0" w:color="auto"/>
                <w:right w:val="none" w:sz="0" w:space="0" w:color="auto"/>
              </w:divBdr>
            </w:div>
            <w:div w:id="570308183">
              <w:marLeft w:val="0"/>
              <w:marRight w:val="0"/>
              <w:marTop w:val="0"/>
              <w:marBottom w:val="0"/>
              <w:divBdr>
                <w:top w:val="none" w:sz="0" w:space="0" w:color="auto"/>
                <w:left w:val="none" w:sz="0" w:space="0" w:color="auto"/>
                <w:bottom w:val="none" w:sz="0" w:space="0" w:color="auto"/>
                <w:right w:val="none" w:sz="0" w:space="0" w:color="auto"/>
              </w:divBdr>
            </w:div>
            <w:div w:id="1298102089">
              <w:marLeft w:val="0"/>
              <w:marRight w:val="0"/>
              <w:marTop w:val="0"/>
              <w:marBottom w:val="0"/>
              <w:divBdr>
                <w:top w:val="none" w:sz="0" w:space="0" w:color="auto"/>
                <w:left w:val="none" w:sz="0" w:space="0" w:color="auto"/>
                <w:bottom w:val="none" w:sz="0" w:space="0" w:color="auto"/>
                <w:right w:val="none" w:sz="0" w:space="0" w:color="auto"/>
              </w:divBdr>
            </w:div>
            <w:div w:id="1724862375">
              <w:marLeft w:val="0"/>
              <w:marRight w:val="0"/>
              <w:marTop w:val="0"/>
              <w:marBottom w:val="0"/>
              <w:divBdr>
                <w:top w:val="none" w:sz="0" w:space="0" w:color="auto"/>
                <w:left w:val="none" w:sz="0" w:space="0" w:color="auto"/>
                <w:bottom w:val="none" w:sz="0" w:space="0" w:color="auto"/>
                <w:right w:val="none" w:sz="0" w:space="0" w:color="auto"/>
              </w:divBdr>
            </w:div>
            <w:div w:id="1805005272">
              <w:marLeft w:val="0"/>
              <w:marRight w:val="0"/>
              <w:marTop w:val="0"/>
              <w:marBottom w:val="0"/>
              <w:divBdr>
                <w:top w:val="none" w:sz="0" w:space="0" w:color="auto"/>
                <w:left w:val="none" w:sz="0" w:space="0" w:color="auto"/>
                <w:bottom w:val="none" w:sz="0" w:space="0" w:color="auto"/>
                <w:right w:val="none" w:sz="0" w:space="0" w:color="auto"/>
              </w:divBdr>
            </w:div>
            <w:div w:id="863446115">
              <w:marLeft w:val="0"/>
              <w:marRight w:val="0"/>
              <w:marTop w:val="0"/>
              <w:marBottom w:val="0"/>
              <w:divBdr>
                <w:top w:val="none" w:sz="0" w:space="0" w:color="auto"/>
                <w:left w:val="none" w:sz="0" w:space="0" w:color="auto"/>
                <w:bottom w:val="none" w:sz="0" w:space="0" w:color="auto"/>
                <w:right w:val="none" w:sz="0" w:space="0" w:color="auto"/>
              </w:divBdr>
            </w:div>
            <w:div w:id="237717848">
              <w:marLeft w:val="0"/>
              <w:marRight w:val="0"/>
              <w:marTop w:val="0"/>
              <w:marBottom w:val="0"/>
              <w:divBdr>
                <w:top w:val="none" w:sz="0" w:space="0" w:color="auto"/>
                <w:left w:val="none" w:sz="0" w:space="0" w:color="auto"/>
                <w:bottom w:val="none" w:sz="0" w:space="0" w:color="auto"/>
                <w:right w:val="none" w:sz="0" w:space="0" w:color="auto"/>
              </w:divBdr>
            </w:div>
            <w:div w:id="1256208697">
              <w:marLeft w:val="0"/>
              <w:marRight w:val="0"/>
              <w:marTop w:val="0"/>
              <w:marBottom w:val="0"/>
              <w:divBdr>
                <w:top w:val="none" w:sz="0" w:space="0" w:color="auto"/>
                <w:left w:val="none" w:sz="0" w:space="0" w:color="auto"/>
                <w:bottom w:val="none" w:sz="0" w:space="0" w:color="auto"/>
                <w:right w:val="none" w:sz="0" w:space="0" w:color="auto"/>
              </w:divBdr>
            </w:div>
            <w:div w:id="1248030367">
              <w:marLeft w:val="0"/>
              <w:marRight w:val="0"/>
              <w:marTop w:val="0"/>
              <w:marBottom w:val="0"/>
              <w:divBdr>
                <w:top w:val="none" w:sz="0" w:space="0" w:color="auto"/>
                <w:left w:val="none" w:sz="0" w:space="0" w:color="auto"/>
                <w:bottom w:val="none" w:sz="0" w:space="0" w:color="auto"/>
                <w:right w:val="none" w:sz="0" w:space="0" w:color="auto"/>
              </w:divBdr>
            </w:div>
            <w:div w:id="2024161993">
              <w:marLeft w:val="0"/>
              <w:marRight w:val="0"/>
              <w:marTop w:val="0"/>
              <w:marBottom w:val="0"/>
              <w:divBdr>
                <w:top w:val="none" w:sz="0" w:space="0" w:color="auto"/>
                <w:left w:val="none" w:sz="0" w:space="0" w:color="auto"/>
                <w:bottom w:val="none" w:sz="0" w:space="0" w:color="auto"/>
                <w:right w:val="none" w:sz="0" w:space="0" w:color="auto"/>
              </w:divBdr>
            </w:div>
            <w:div w:id="954022913">
              <w:marLeft w:val="0"/>
              <w:marRight w:val="0"/>
              <w:marTop w:val="0"/>
              <w:marBottom w:val="0"/>
              <w:divBdr>
                <w:top w:val="none" w:sz="0" w:space="0" w:color="auto"/>
                <w:left w:val="none" w:sz="0" w:space="0" w:color="auto"/>
                <w:bottom w:val="none" w:sz="0" w:space="0" w:color="auto"/>
                <w:right w:val="none" w:sz="0" w:space="0" w:color="auto"/>
              </w:divBdr>
            </w:div>
            <w:div w:id="319650806">
              <w:marLeft w:val="0"/>
              <w:marRight w:val="0"/>
              <w:marTop w:val="0"/>
              <w:marBottom w:val="0"/>
              <w:divBdr>
                <w:top w:val="none" w:sz="0" w:space="0" w:color="auto"/>
                <w:left w:val="none" w:sz="0" w:space="0" w:color="auto"/>
                <w:bottom w:val="none" w:sz="0" w:space="0" w:color="auto"/>
                <w:right w:val="none" w:sz="0" w:space="0" w:color="auto"/>
              </w:divBdr>
            </w:div>
            <w:div w:id="1097753454">
              <w:marLeft w:val="0"/>
              <w:marRight w:val="0"/>
              <w:marTop w:val="0"/>
              <w:marBottom w:val="0"/>
              <w:divBdr>
                <w:top w:val="none" w:sz="0" w:space="0" w:color="auto"/>
                <w:left w:val="none" w:sz="0" w:space="0" w:color="auto"/>
                <w:bottom w:val="none" w:sz="0" w:space="0" w:color="auto"/>
                <w:right w:val="none" w:sz="0" w:space="0" w:color="auto"/>
              </w:divBdr>
            </w:div>
            <w:div w:id="123737242">
              <w:marLeft w:val="0"/>
              <w:marRight w:val="0"/>
              <w:marTop w:val="0"/>
              <w:marBottom w:val="0"/>
              <w:divBdr>
                <w:top w:val="none" w:sz="0" w:space="0" w:color="auto"/>
                <w:left w:val="none" w:sz="0" w:space="0" w:color="auto"/>
                <w:bottom w:val="none" w:sz="0" w:space="0" w:color="auto"/>
                <w:right w:val="none" w:sz="0" w:space="0" w:color="auto"/>
              </w:divBdr>
            </w:div>
            <w:div w:id="1561557578">
              <w:marLeft w:val="0"/>
              <w:marRight w:val="0"/>
              <w:marTop w:val="0"/>
              <w:marBottom w:val="0"/>
              <w:divBdr>
                <w:top w:val="none" w:sz="0" w:space="0" w:color="auto"/>
                <w:left w:val="none" w:sz="0" w:space="0" w:color="auto"/>
                <w:bottom w:val="none" w:sz="0" w:space="0" w:color="auto"/>
                <w:right w:val="none" w:sz="0" w:space="0" w:color="auto"/>
              </w:divBdr>
            </w:div>
            <w:div w:id="557665814">
              <w:marLeft w:val="0"/>
              <w:marRight w:val="0"/>
              <w:marTop w:val="0"/>
              <w:marBottom w:val="0"/>
              <w:divBdr>
                <w:top w:val="none" w:sz="0" w:space="0" w:color="auto"/>
                <w:left w:val="none" w:sz="0" w:space="0" w:color="auto"/>
                <w:bottom w:val="none" w:sz="0" w:space="0" w:color="auto"/>
                <w:right w:val="none" w:sz="0" w:space="0" w:color="auto"/>
              </w:divBdr>
            </w:div>
            <w:div w:id="874007545">
              <w:marLeft w:val="0"/>
              <w:marRight w:val="0"/>
              <w:marTop w:val="0"/>
              <w:marBottom w:val="0"/>
              <w:divBdr>
                <w:top w:val="none" w:sz="0" w:space="0" w:color="auto"/>
                <w:left w:val="none" w:sz="0" w:space="0" w:color="auto"/>
                <w:bottom w:val="none" w:sz="0" w:space="0" w:color="auto"/>
                <w:right w:val="none" w:sz="0" w:space="0" w:color="auto"/>
              </w:divBdr>
            </w:div>
            <w:div w:id="484392092">
              <w:marLeft w:val="0"/>
              <w:marRight w:val="0"/>
              <w:marTop w:val="0"/>
              <w:marBottom w:val="0"/>
              <w:divBdr>
                <w:top w:val="none" w:sz="0" w:space="0" w:color="auto"/>
                <w:left w:val="none" w:sz="0" w:space="0" w:color="auto"/>
                <w:bottom w:val="none" w:sz="0" w:space="0" w:color="auto"/>
                <w:right w:val="none" w:sz="0" w:space="0" w:color="auto"/>
              </w:divBdr>
            </w:div>
            <w:div w:id="1501198020">
              <w:marLeft w:val="0"/>
              <w:marRight w:val="0"/>
              <w:marTop w:val="0"/>
              <w:marBottom w:val="0"/>
              <w:divBdr>
                <w:top w:val="none" w:sz="0" w:space="0" w:color="auto"/>
                <w:left w:val="none" w:sz="0" w:space="0" w:color="auto"/>
                <w:bottom w:val="none" w:sz="0" w:space="0" w:color="auto"/>
                <w:right w:val="none" w:sz="0" w:space="0" w:color="auto"/>
              </w:divBdr>
            </w:div>
            <w:div w:id="1983775851">
              <w:marLeft w:val="0"/>
              <w:marRight w:val="0"/>
              <w:marTop w:val="0"/>
              <w:marBottom w:val="0"/>
              <w:divBdr>
                <w:top w:val="none" w:sz="0" w:space="0" w:color="auto"/>
                <w:left w:val="none" w:sz="0" w:space="0" w:color="auto"/>
                <w:bottom w:val="none" w:sz="0" w:space="0" w:color="auto"/>
                <w:right w:val="none" w:sz="0" w:space="0" w:color="auto"/>
              </w:divBdr>
            </w:div>
            <w:div w:id="146821963">
              <w:marLeft w:val="0"/>
              <w:marRight w:val="0"/>
              <w:marTop w:val="0"/>
              <w:marBottom w:val="0"/>
              <w:divBdr>
                <w:top w:val="none" w:sz="0" w:space="0" w:color="auto"/>
                <w:left w:val="none" w:sz="0" w:space="0" w:color="auto"/>
                <w:bottom w:val="none" w:sz="0" w:space="0" w:color="auto"/>
                <w:right w:val="none" w:sz="0" w:space="0" w:color="auto"/>
              </w:divBdr>
            </w:div>
            <w:div w:id="2075542768">
              <w:marLeft w:val="0"/>
              <w:marRight w:val="0"/>
              <w:marTop w:val="0"/>
              <w:marBottom w:val="0"/>
              <w:divBdr>
                <w:top w:val="none" w:sz="0" w:space="0" w:color="auto"/>
                <w:left w:val="none" w:sz="0" w:space="0" w:color="auto"/>
                <w:bottom w:val="none" w:sz="0" w:space="0" w:color="auto"/>
                <w:right w:val="none" w:sz="0" w:space="0" w:color="auto"/>
              </w:divBdr>
            </w:div>
            <w:div w:id="1469543208">
              <w:marLeft w:val="0"/>
              <w:marRight w:val="0"/>
              <w:marTop w:val="0"/>
              <w:marBottom w:val="0"/>
              <w:divBdr>
                <w:top w:val="none" w:sz="0" w:space="0" w:color="auto"/>
                <w:left w:val="none" w:sz="0" w:space="0" w:color="auto"/>
                <w:bottom w:val="none" w:sz="0" w:space="0" w:color="auto"/>
                <w:right w:val="none" w:sz="0" w:space="0" w:color="auto"/>
              </w:divBdr>
            </w:div>
            <w:div w:id="1601451399">
              <w:marLeft w:val="0"/>
              <w:marRight w:val="0"/>
              <w:marTop w:val="0"/>
              <w:marBottom w:val="0"/>
              <w:divBdr>
                <w:top w:val="none" w:sz="0" w:space="0" w:color="auto"/>
                <w:left w:val="none" w:sz="0" w:space="0" w:color="auto"/>
                <w:bottom w:val="none" w:sz="0" w:space="0" w:color="auto"/>
                <w:right w:val="none" w:sz="0" w:space="0" w:color="auto"/>
              </w:divBdr>
            </w:div>
            <w:div w:id="565149080">
              <w:marLeft w:val="0"/>
              <w:marRight w:val="0"/>
              <w:marTop w:val="0"/>
              <w:marBottom w:val="0"/>
              <w:divBdr>
                <w:top w:val="none" w:sz="0" w:space="0" w:color="auto"/>
                <w:left w:val="none" w:sz="0" w:space="0" w:color="auto"/>
                <w:bottom w:val="none" w:sz="0" w:space="0" w:color="auto"/>
                <w:right w:val="none" w:sz="0" w:space="0" w:color="auto"/>
              </w:divBdr>
            </w:div>
            <w:div w:id="1801023901">
              <w:marLeft w:val="0"/>
              <w:marRight w:val="0"/>
              <w:marTop w:val="0"/>
              <w:marBottom w:val="0"/>
              <w:divBdr>
                <w:top w:val="none" w:sz="0" w:space="0" w:color="auto"/>
                <w:left w:val="none" w:sz="0" w:space="0" w:color="auto"/>
                <w:bottom w:val="none" w:sz="0" w:space="0" w:color="auto"/>
                <w:right w:val="none" w:sz="0" w:space="0" w:color="auto"/>
              </w:divBdr>
            </w:div>
            <w:div w:id="1027948262">
              <w:marLeft w:val="0"/>
              <w:marRight w:val="0"/>
              <w:marTop w:val="0"/>
              <w:marBottom w:val="0"/>
              <w:divBdr>
                <w:top w:val="none" w:sz="0" w:space="0" w:color="auto"/>
                <w:left w:val="none" w:sz="0" w:space="0" w:color="auto"/>
                <w:bottom w:val="none" w:sz="0" w:space="0" w:color="auto"/>
                <w:right w:val="none" w:sz="0" w:space="0" w:color="auto"/>
              </w:divBdr>
            </w:div>
            <w:div w:id="679430435">
              <w:marLeft w:val="0"/>
              <w:marRight w:val="0"/>
              <w:marTop w:val="0"/>
              <w:marBottom w:val="0"/>
              <w:divBdr>
                <w:top w:val="none" w:sz="0" w:space="0" w:color="auto"/>
                <w:left w:val="none" w:sz="0" w:space="0" w:color="auto"/>
                <w:bottom w:val="none" w:sz="0" w:space="0" w:color="auto"/>
                <w:right w:val="none" w:sz="0" w:space="0" w:color="auto"/>
              </w:divBdr>
            </w:div>
            <w:div w:id="1938322009">
              <w:marLeft w:val="0"/>
              <w:marRight w:val="0"/>
              <w:marTop w:val="0"/>
              <w:marBottom w:val="0"/>
              <w:divBdr>
                <w:top w:val="none" w:sz="0" w:space="0" w:color="auto"/>
                <w:left w:val="none" w:sz="0" w:space="0" w:color="auto"/>
                <w:bottom w:val="none" w:sz="0" w:space="0" w:color="auto"/>
                <w:right w:val="none" w:sz="0" w:space="0" w:color="auto"/>
              </w:divBdr>
            </w:div>
            <w:div w:id="1846553990">
              <w:marLeft w:val="0"/>
              <w:marRight w:val="0"/>
              <w:marTop w:val="0"/>
              <w:marBottom w:val="0"/>
              <w:divBdr>
                <w:top w:val="none" w:sz="0" w:space="0" w:color="auto"/>
                <w:left w:val="none" w:sz="0" w:space="0" w:color="auto"/>
                <w:bottom w:val="none" w:sz="0" w:space="0" w:color="auto"/>
                <w:right w:val="none" w:sz="0" w:space="0" w:color="auto"/>
              </w:divBdr>
            </w:div>
            <w:div w:id="1936356184">
              <w:marLeft w:val="0"/>
              <w:marRight w:val="0"/>
              <w:marTop w:val="0"/>
              <w:marBottom w:val="0"/>
              <w:divBdr>
                <w:top w:val="none" w:sz="0" w:space="0" w:color="auto"/>
                <w:left w:val="none" w:sz="0" w:space="0" w:color="auto"/>
                <w:bottom w:val="none" w:sz="0" w:space="0" w:color="auto"/>
                <w:right w:val="none" w:sz="0" w:space="0" w:color="auto"/>
              </w:divBdr>
            </w:div>
            <w:div w:id="472449157">
              <w:marLeft w:val="0"/>
              <w:marRight w:val="0"/>
              <w:marTop w:val="0"/>
              <w:marBottom w:val="0"/>
              <w:divBdr>
                <w:top w:val="none" w:sz="0" w:space="0" w:color="auto"/>
                <w:left w:val="none" w:sz="0" w:space="0" w:color="auto"/>
                <w:bottom w:val="none" w:sz="0" w:space="0" w:color="auto"/>
                <w:right w:val="none" w:sz="0" w:space="0" w:color="auto"/>
              </w:divBdr>
            </w:div>
            <w:div w:id="1985161365">
              <w:marLeft w:val="0"/>
              <w:marRight w:val="0"/>
              <w:marTop w:val="0"/>
              <w:marBottom w:val="0"/>
              <w:divBdr>
                <w:top w:val="none" w:sz="0" w:space="0" w:color="auto"/>
                <w:left w:val="none" w:sz="0" w:space="0" w:color="auto"/>
                <w:bottom w:val="none" w:sz="0" w:space="0" w:color="auto"/>
                <w:right w:val="none" w:sz="0" w:space="0" w:color="auto"/>
              </w:divBdr>
            </w:div>
            <w:div w:id="1750738136">
              <w:marLeft w:val="0"/>
              <w:marRight w:val="0"/>
              <w:marTop w:val="0"/>
              <w:marBottom w:val="0"/>
              <w:divBdr>
                <w:top w:val="none" w:sz="0" w:space="0" w:color="auto"/>
                <w:left w:val="none" w:sz="0" w:space="0" w:color="auto"/>
                <w:bottom w:val="none" w:sz="0" w:space="0" w:color="auto"/>
                <w:right w:val="none" w:sz="0" w:space="0" w:color="auto"/>
              </w:divBdr>
            </w:div>
            <w:div w:id="1976788912">
              <w:marLeft w:val="0"/>
              <w:marRight w:val="0"/>
              <w:marTop w:val="0"/>
              <w:marBottom w:val="0"/>
              <w:divBdr>
                <w:top w:val="none" w:sz="0" w:space="0" w:color="auto"/>
                <w:left w:val="none" w:sz="0" w:space="0" w:color="auto"/>
                <w:bottom w:val="none" w:sz="0" w:space="0" w:color="auto"/>
                <w:right w:val="none" w:sz="0" w:space="0" w:color="auto"/>
              </w:divBdr>
            </w:div>
            <w:div w:id="1856841113">
              <w:marLeft w:val="0"/>
              <w:marRight w:val="0"/>
              <w:marTop w:val="0"/>
              <w:marBottom w:val="0"/>
              <w:divBdr>
                <w:top w:val="none" w:sz="0" w:space="0" w:color="auto"/>
                <w:left w:val="none" w:sz="0" w:space="0" w:color="auto"/>
                <w:bottom w:val="none" w:sz="0" w:space="0" w:color="auto"/>
                <w:right w:val="none" w:sz="0" w:space="0" w:color="auto"/>
              </w:divBdr>
            </w:div>
            <w:div w:id="1856066999">
              <w:marLeft w:val="0"/>
              <w:marRight w:val="0"/>
              <w:marTop w:val="0"/>
              <w:marBottom w:val="0"/>
              <w:divBdr>
                <w:top w:val="none" w:sz="0" w:space="0" w:color="auto"/>
                <w:left w:val="none" w:sz="0" w:space="0" w:color="auto"/>
                <w:bottom w:val="none" w:sz="0" w:space="0" w:color="auto"/>
                <w:right w:val="none" w:sz="0" w:space="0" w:color="auto"/>
              </w:divBdr>
            </w:div>
            <w:div w:id="1827091023">
              <w:marLeft w:val="0"/>
              <w:marRight w:val="0"/>
              <w:marTop w:val="0"/>
              <w:marBottom w:val="0"/>
              <w:divBdr>
                <w:top w:val="none" w:sz="0" w:space="0" w:color="auto"/>
                <w:left w:val="none" w:sz="0" w:space="0" w:color="auto"/>
                <w:bottom w:val="none" w:sz="0" w:space="0" w:color="auto"/>
                <w:right w:val="none" w:sz="0" w:space="0" w:color="auto"/>
              </w:divBdr>
            </w:div>
            <w:div w:id="442650537">
              <w:marLeft w:val="0"/>
              <w:marRight w:val="0"/>
              <w:marTop w:val="0"/>
              <w:marBottom w:val="0"/>
              <w:divBdr>
                <w:top w:val="none" w:sz="0" w:space="0" w:color="auto"/>
                <w:left w:val="none" w:sz="0" w:space="0" w:color="auto"/>
                <w:bottom w:val="none" w:sz="0" w:space="0" w:color="auto"/>
                <w:right w:val="none" w:sz="0" w:space="0" w:color="auto"/>
              </w:divBdr>
            </w:div>
            <w:div w:id="468477493">
              <w:marLeft w:val="0"/>
              <w:marRight w:val="0"/>
              <w:marTop w:val="0"/>
              <w:marBottom w:val="0"/>
              <w:divBdr>
                <w:top w:val="none" w:sz="0" w:space="0" w:color="auto"/>
                <w:left w:val="none" w:sz="0" w:space="0" w:color="auto"/>
                <w:bottom w:val="none" w:sz="0" w:space="0" w:color="auto"/>
                <w:right w:val="none" w:sz="0" w:space="0" w:color="auto"/>
              </w:divBdr>
            </w:div>
            <w:div w:id="796220499">
              <w:marLeft w:val="0"/>
              <w:marRight w:val="0"/>
              <w:marTop w:val="0"/>
              <w:marBottom w:val="0"/>
              <w:divBdr>
                <w:top w:val="none" w:sz="0" w:space="0" w:color="auto"/>
                <w:left w:val="none" w:sz="0" w:space="0" w:color="auto"/>
                <w:bottom w:val="none" w:sz="0" w:space="0" w:color="auto"/>
                <w:right w:val="none" w:sz="0" w:space="0" w:color="auto"/>
              </w:divBdr>
            </w:div>
            <w:div w:id="2095667195">
              <w:marLeft w:val="0"/>
              <w:marRight w:val="0"/>
              <w:marTop w:val="0"/>
              <w:marBottom w:val="0"/>
              <w:divBdr>
                <w:top w:val="none" w:sz="0" w:space="0" w:color="auto"/>
                <w:left w:val="none" w:sz="0" w:space="0" w:color="auto"/>
                <w:bottom w:val="none" w:sz="0" w:space="0" w:color="auto"/>
                <w:right w:val="none" w:sz="0" w:space="0" w:color="auto"/>
              </w:divBdr>
            </w:div>
            <w:div w:id="1410233899">
              <w:marLeft w:val="0"/>
              <w:marRight w:val="0"/>
              <w:marTop w:val="0"/>
              <w:marBottom w:val="0"/>
              <w:divBdr>
                <w:top w:val="none" w:sz="0" w:space="0" w:color="auto"/>
                <w:left w:val="none" w:sz="0" w:space="0" w:color="auto"/>
                <w:bottom w:val="none" w:sz="0" w:space="0" w:color="auto"/>
                <w:right w:val="none" w:sz="0" w:space="0" w:color="auto"/>
              </w:divBdr>
            </w:div>
            <w:div w:id="2023168303">
              <w:marLeft w:val="0"/>
              <w:marRight w:val="0"/>
              <w:marTop w:val="0"/>
              <w:marBottom w:val="0"/>
              <w:divBdr>
                <w:top w:val="none" w:sz="0" w:space="0" w:color="auto"/>
                <w:left w:val="none" w:sz="0" w:space="0" w:color="auto"/>
                <w:bottom w:val="none" w:sz="0" w:space="0" w:color="auto"/>
                <w:right w:val="none" w:sz="0" w:space="0" w:color="auto"/>
              </w:divBdr>
            </w:div>
            <w:div w:id="686255440">
              <w:marLeft w:val="0"/>
              <w:marRight w:val="0"/>
              <w:marTop w:val="0"/>
              <w:marBottom w:val="0"/>
              <w:divBdr>
                <w:top w:val="none" w:sz="0" w:space="0" w:color="auto"/>
                <w:left w:val="none" w:sz="0" w:space="0" w:color="auto"/>
                <w:bottom w:val="none" w:sz="0" w:space="0" w:color="auto"/>
                <w:right w:val="none" w:sz="0" w:space="0" w:color="auto"/>
              </w:divBdr>
            </w:div>
            <w:div w:id="911432019">
              <w:marLeft w:val="0"/>
              <w:marRight w:val="0"/>
              <w:marTop w:val="0"/>
              <w:marBottom w:val="0"/>
              <w:divBdr>
                <w:top w:val="none" w:sz="0" w:space="0" w:color="auto"/>
                <w:left w:val="none" w:sz="0" w:space="0" w:color="auto"/>
                <w:bottom w:val="none" w:sz="0" w:space="0" w:color="auto"/>
                <w:right w:val="none" w:sz="0" w:space="0" w:color="auto"/>
              </w:divBdr>
            </w:div>
            <w:div w:id="1916665881">
              <w:marLeft w:val="0"/>
              <w:marRight w:val="0"/>
              <w:marTop w:val="0"/>
              <w:marBottom w:val="0"/>
              <w:divBdr>
                <w:top w:val="none" w:sz="0" w:space="0" w:color="auto"/>
                <w:left w:val="none" w:sz="0" w:space="0" w:color="auto"/>
                <w:bottom w:val="none" w:sz="0" w:space="0" w:color="auto"/>
                <w:right w:val="none" w:sz="0" w:space="0" w:color="auto"/>
              </w:divBdr>
            </w:div>
            <w:div w:id="1131439052">
              <w:marLeft w:val="0"/>
              <w:marRight w:val="0"/>
              <w:marTop w:val="0"/>
              <w:marBottom w:val="0"/>
              <w:divBdr>
                <w:top w:val="none" w:sz="0" w:space="0" w:color="auto"/>
                <w:left w:val="none" w:sz="0" w:space="0" w:color="auto"/>
                <w:bottom w:val="none" w:sz="0" w:space="0" w:color="auto"/>
                <w:right w:val="none" w:sz="0" w:space="0" w:color="auto"/>
              </w:divBdr>
            </w:div>
            <w:div w:id="637802108">
              <w:marLeft w:val="0"/>
              <w:marRight w:val="0"/>
              <w:marTop w:val="0"/>
              <w:marBottom w:val="0"/>
              <w:divBdr>
                <w:top w:val="none" w:sz="0" w:space="0" w:color="auto"/>
                <w:left w:val="none" w:sz="0" w:space="0" w:color="auto"/>
                <w:bottom w:val="none" w:sz="0" w:space="0" w:color="auto"/>
                <w:right w:val="none" w:sz="0" w:space="0" w:color="auto"/>
              </w:divBdr>
            </w:div>
            <w:div w:id="8481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607228960">
      <w:bodyDiv w:val="1"/>
      <w:marLeft w:val="0"/>
      <w:marRight w:val="0"/>
      <w:marTop w:val="0"/>
      <w:marBottom w:val="0"/>
      <w:divBdr>
        <w:top w:val="none" w:sz="0" w:space="0" w:color="auto"/>
        <w:left w:val="none" w:sz="0" w:space="0" w:color="auto"/>
        <w:bottom w:val="none" w:sz="0" w:space="0" w:color="auto"/>
        <w:right w:val="none" w:sz="0" w:space="0" w:color="auto"/>
      </w:divBdr>
    </w:div>
    <w:div w:id="1754400956">
      <w:bodyDiv w:val="1"/>
      <w:marLeft w:val="0"/>
      <w:marRight w:val="0"/>
      <w:marTop w:val="0"/>
      <w:marBottom w:val="0"/>
      <w:divBdr>
        <w:top w:val="none" w:sz="0" w:space="0" w:color="auto"/>
        <w:left w:val="none" w:sz="0" w:space="0" w:color="auto"/>
        <w:bottom w:val="none" w:sz="0" w:space="0" w:color="auto"/>
        <w:right w:val="none" w:sz="0" w:space="0" w:color="auto"/>
      </w:divBdr>
    </w:div>
    <w:div w:id="1847089807">
      <w:bodyDiv w:val="1"/>
      <w:marLeft w:val="0"/>
      <w:marRight w:val="0"/>
      <w:marTop w:val="0"/>
      <w:marBottom w:val="0"/>
      <w:divBdr>
        <w:top w:val="none" w:sz="0" w:space="0" w:color="auto"/>
        <w:left w:val="none" w:sz="0" w:space="0" w:color="auto"/>
        <w:bottom w:val="none" w:sz="0" w:space="0" w:color="auto"/>
        <w:right w:val="none" w:sz="0" w:space="0" w:color="auto"/>
      </w:divBdr>
      <w:divsChild>
        <w:div w:id="1768500016">
          <w:marLeft w:val="0"/>
          <w:marRight w:val="0"/>
          <w:marTop w:val="0"/>
          <w:marBottom w:val="0"/>
          <w:divBdr>
            <w:top w:val="none" w:sz="0" w:space="0" w:color="auto"/>
            <w:left w:val="none" w:sz="0" w:space="0" w:color="auto"/>
            <w:bottom w:val="none" w:sz="0" w:space="0" w:color="auto"/>
            <w:right w:val="none" w:sz="0" w:space="0" w:color="auto"/>
          </w:divBdr>
          <w:divsChild>
            <w:div w:id="766073480">
              <w:marLeft w:val="0"/>
              <w:marRight w:val="0"/>
              <w:marTop w:val="0"/>
              <w:marBottom w:val="0"/>
              <w:divBdr>
                <w:top w:val="none" w:sz="0" w:space="0" w:color="auto"/>
                <w:left w:val="none" w:sz="0" w:space="0" w:color="auto"/>
                <w:bottom w:val="none" w:sz="0" w:space="0" w:color="auto"/>
                <w:right w:val="none" w:sz="0" w:space="0" w:color="auto"/>
              </w:divBdr>
            </w:div>
            <w:div w:id="1200823848">
              <w:marLeft w:val="0"/>
              <w:marRight w:val="0"/>
              <w:marTop w:val="0"/>
              <w:marBottom w:val="0"/>
              <w:divBdr>
                <w:top w:val="none" w:sz="0" w:space="0" w:color="auto"/>
                <w:left w:val="none" w:sz="0" w:space="0" w:color="auto"/>
                <w:bottom w:val="none" w:sz="0" w:space="0" w:color="auto"/>
                <w:right w:val="none" w:sz="0" w:space="0" w:color="auto"/>
              </w:divBdr>
            </w:div>
            <w:div w:id="2073968053">
              <w:marLeft w:val="0"/>
              <w:marRight w:val="0"/>
              <w:marTop w:val="0"/>
              <w:marBottom w:val="0"/>
              <w:divBdr>
                <w:top w:val="none" w:sz="0" w:space="0" w:color="auto"/>
                <w:left w:val="none" w:sz="0" w:space="0" w:color="auto"/>
                <w:bottom w:val="none" w:sz="0" w:space="0" w:color="auto"/>
                <w:right w:val="none" w:sz="0" w:space="0" w:color="auto"/>
              </w:divBdr>
            </w:div>
            <w:div w:id="1489202383">
              <w:marLeft w:val="0"/>
              <w:marRight w:val="0"/>
              <w:marTop w:val="0"/>
              <w:marBottom w:val="0"/>
              <w:divBdr>
                <w:top w:val="none" w:sz="0" w:space="0" w:color="auto"/>
                <w:left w:val="none" w:sz="0" w:space="0" w:color="auto"/>
                <w:bottom w:val="none" w:sz="0" w:space="0" w:color="auto"/>
                <w:right w:val="none" w:sz="0" w:space="0" w:color="auto"/>
              </w:divBdr>
            </w:div>
            <w:div w:id="1882668506">
              <w:marLeft w:val="0"/>
              <w:marRight w:val="0"/>
              <w:marTop w:val="0"/>
              <w:marBottom w:val="0"/>
              <w:divBdr>
                <w:top w:val="none" w:sz="0" w:space="0" w:color="auto"/>
                <w:left w:val="none" w:sz="0" w:space="0" w:color="auto"/>
                <w:bottom w:val="none" w:sz="0" w:space="0" w:color="auto"/>
                <w:right w:val="none" w:sz="0" w:space="0" w:color="auto"/>
              </w:divBdr>
            </w:div>
            <w:div w:id="2139639378">
              <w:marLeft w:val="0"/>
              <w:marRight w:val="0"/>
              <w:marTop w:val="0"/>
              <w:marBottom w:val="0"/>
              <w:divBdr>
                <w:top w:val="none" w:sz="0" w:space="0" w:color="auto"/>
                <w:left w:val="none" w:sz="0" w:space="0" w:color="auto"/>
                <w:bottom w:val="none" w:sz="0" w:space="0" w:color="auto"/>
                <w:right w:val="none" w:sz="0" w:space="0" w:color="auto"/>
              </w:divBdr>
            </w:div>
            <w:div w:id="1360354439">
              <w:marLeft w:val="0"/>
              <w:marRight w:val="0"/>
              <w:marTop w:val="0"/>
              <w:marBottom w:val="0"/>
              <w:divBdr>
                <w:top w:val="none" w:sz="0" w:space="0" w:color="auto"/>
                <w:left w:val="none" w:sz="0" w:space="0" w:color="auto"/>
                <w:bottom w:val="none" w:sz="0" w:space="0" w:color="auto"/>
                <w:right w:val="none" w:sz="0" w:space="0" w:color="auto"/>
              </w:divBdr>
            </w:div>
            <w:div w:id="1229658325">
              <w:marLeft w:val="0"/>
              <w:marRight w:val="0"/>
              <w:marTop w:val="0"/>
              <w:marBottom w:val="0"/>
              <w:divBdr>
                <w:top w:val="none" w:sz="0" w:space="0" w:color="auto"/>
                <w:left w:val="none" w:sz="0" w:space="0" w:color="auto"/>
                <w:bottom w:val="none" w:sz="0" w:space="0" w:color="auto"/>
                <w:right w:val="none" w:sz="0" w:space="0" w:color="auto"/>
              </w:divBdr>
            </w:div>
            <w:div w:id="1159928910">
              <w:marLeft w:val="0"/>
              <w:marRight w:val="0"/>
              <w:marTop w:val="0"/>
              <w:marBottom w:val="0"/>
              <w:divBdr>
                <w:top w:val="none" w:sz="0" w:space="0" w:color="auto"/>
                <w:left w:val="none" w:sz="0" w:space="0" w:color="auto"/>
                <w:bottom w:val="none" w:sz="0" w:space="0" w:color="auto"/>
                <w:right w:val="none" w:sz="0" w:space="0" w:color="auto"/>
              </w:divBdr>
            </w:div>
            <w:div w:id="1906451848">
              <w:marLeft w:val="0"/>
              <w:marRight w:val="0"/>
              <w:marTop w:val="0"/>
              <w:marBottom w:val="0"/>
              <w:divBdr>
                <w:top w:val="none" w:sz="0" w:space="0" w:color="auto"/>
                <w:left w:val="none" w:sz="0" w:space="0" w:color="auto"/>
                <w:bottom w:val="none" w:sz="0" w:space="0" w:color="auto"/>
                <w:right w:val="none" w:sz="0" w:space="0" w:color="auto"/>
              </w:divBdr>
            </w:div>
            <w:div w:id="1383406074">
              <w:marLeft w:val="0"/>
              <w:marRight w:val="0"/>
              <w:marTop w:val="0"/>
              <w:marBottom w:val="0"/>
              <w:divBdr>
                <w:top w:val="none" w:sz="0" w:space="0" w:color="auto"/>
                <w:left w:val="none" w:sz="0" w:space="0" w:color="auto"/>
                <w:bottom w:val="none" w:sz="0" w:space="0" w:color="auto"/>
                <w:right w:val="none" w:sz="0" w:space="0" w:color="auto"/>
              </w:divBdr>
            </w:div>
            <w:div w:id="776943232">
              <w:marLeft w:val="0"/>
              <w:marRight w:val="0"/>
              <w:marTop w:val="0"/>
              <w:marBottom w:val="0"/>
              <w:divBdr>
                <w:top w:val="none" w:sz="0" w:space="0" w:color="auto"/>
                <w:left w:val="none" w:sz="0" w:space="0" w:color="auto"/>
                <w:bottom w:val="none" w:sz="0" w:space="0" w:color="auto"/>
                <w:right w:val="none" w:sz="0" w:space="0" w:color="auto"/>
              </w:divBdr>
            </w:div>
            <w:div w:id="1675570877">
              <w:marLeft w:val="0"/>
              <w:marRight w:val="0"/>
              <w:marTop w:val="0"/>
              <w:marBottom w:val="0"/>
              <w:divBdr>
                <w:top w:val="none" w:sz="0" w:space="0" w:color="auto"/>
                <w:left w:val="none" w:sz="0" w:space="0" w:color="auto"/>
                <w:bottom w:val="none" w:sz="0" w:space="0" w:color="auto"/>
                <w:right w:val="none" w:sz="0" w:space="0" w:color="auto"/>
              </w:divBdr>
            </w:div>
            <w:div w:id="769937573">
              <w:marLeft w:val="0"/>
              <w:marRight w:val="0"/>
              <w:marTop w:val="0"/>
              <w:marBottom w:val="0"/>
              <w:divBdr>
                <w:top w:val="none" w:sz="0" w:space="0" w:color="auto"/>
                <w:left w:val="none" w:sz="0" w:space="0" w:color="auto"/>
                <w:bottom w:val="none" w:sz="0" w:space="0" w:color="auto"/>
                <w:right w:val="none" w:sz="0" w:space="0" w:color="auto"/>
              </w:divBdr>
            </w:div>
            <w:div w:id="1810171050">
              <w:marLeft w:val="0"/>
              <w:marRight w:val="0"/>
              <w:marTop w:val="0"/>
              <w:marBottom w:val="0"/>
              <w:divBdr>
                <w:top w:val="none" w:sz="0" w:space="0" w:color="auto"/>
                <w:left w:val="none" w:sz="0" w:space="0" w:color="auto"/>
                <w:bottom w:val="none" w:sz="0" w:space="0" w:color="auto"/>
                <w:right w:val="none" w:sz="0" w:space="0" w:color="auto"/>
              </w:divBdr>
            </w:div>
            <w:div w:id="2099398617">
              <w:marLeft w:val="0"/>
              <w:marRight w:val="0"/>
              <w:marTop w:val="0"/>
              <w:marBottom w:val="0"/>
              <w:divBdr>
                <w:top w:val="none" w:sz="0" w:space="0" w:color="auto"/>
                <w:left w:val="none" w:sz="0" w:space="0" w:color="auto"/>
                <w:bottom w:val="none" w:sz="0" w:space="0" w:color="auto"/>
                <w:right w:val="none" w:sz="0" w:space="0" w:color="auto"/>
              </w:divBdr>
            </w:div>
            <w:div w:id="1573198799">
              <w:marLeft w:val="0"/>
              <w:marRight w:val="0"/>
              <w:marTop w:val="0"/>
              <w:marBottom w:val="0"/>
              <w:divBdr>
                <w:top w:val="none" w:sz="0" w:space="0" w:color="auto"/>
                <w:left w:val="none" w:sz="0" w:space="0" w:color="auto"/>
                <w:bottom w:val="none" w:sz="0" w:space="0" w:color="auto"/>
                <w:right w:val="none" w:sz="0" w:space="0" w:color="auto"/>
              </w:divBdr>
            </w:div>
            <w:div w:id="1879929603">
              <w:marLeft w:val="0"/>
              <w:marRight w:val="0"/>
              <w:marTop w:val="0"/>
              <w:marBottom w:val="0"/>
              <w:divBdr>
                <w:top w:val="none" w:sz="0" w:space="0" w:color="auto"/>
                <w:left w:val="none" w:sz="0" w:space="0" w:color="auto"/>
                <w:bottom w:val="none" w:sz="0" w:space="0" w:color="auto"/>
                <w:right w:val="none" w:sz="0" w:space="0" w:color="auto"/>
              </w:divBdr>
            </w:div>
            <w:div w:id="1839274350">
              <w:marLeft w:val="0"/>
              <w:marRight w:val="0"/>
              <w:marTop w:val="0"/>
              <w:marBottom w:val="0"/>
              <w:divBdr>
                <w:top w:val="none" w:sz="0" w:space="0" w:color="auto"/>
                <w:left w:val="none" w:sz="0" w:space="0" w:color="auto"/>
                <w:bottom w:val="none" w:sz="0" w:space="0" w:color="auto"/>
                <w:right w:val="none" w:sz="0" w:space="0" w:color="auto"/>
              </w:divBdr>
            </w:div>
            <w:div w:id="255138891">
              <w:marLeft w:val="0"/>
              <w:marRight w:val="0"/>
              <w:marTop w:val="0"/>
              <w:marBottom w:val="0"/>
              <w:divBdr>
                <w:top w:val="none" w:sz="0" w:space="0" w:color="auto"/>
                <w:left w:val="none" w:sz="0" w:space="0" w:color="auto"/>
                <w:bottom w:val="none" w:sz="0" w:space="0" w:color="auto"/>
                <w:right w:val="none" w:sz="0" w:space="0" w:color="auto"/>
              </w:divBdr>
            </w:div>
            <w:div w:id="2089643437">
              <w:marLeft w:val="0"/>
              <w:marRight w:val="0"/>
              <w:marTop w:val="0"/>
              <w:marBottom w:val="0"/>
              <w:divBdr>
                <w:top w:val="none" w:sz="0" w:space="0" w:color="auto"/>
                <w:left w:val="none" w:sz="0" w:space="0" w:color="auto"/>
                <w:bottom w:val="none" w:sz="0" w:space="0" w:color="auto"/>
                <w:right w:val="none" w:sz="0" w:space="0" w:color="auto"/>
              </w:divBdr>
            </w:div>
            <w:div w:id="763500090">
              <w:marLeft w:val="0"/>
              <w:marRight w:val="0"/>
              <w:marTop w:val="0"/>
              <w:marBottom w:val="0"/>
              <w:divBdr>
                <w:top w:val="none" w:sz="0" w:space="0" w:color="auto"/>
                <w:left w:val="none" w:sz="0" w:space="0" w:color="auto"/>
                <w:bottom w:val="none" w:sz="0" w:space="0" w:color="auto"/>
                <w:right w:val="none" w:sz="0" w:space="0" w:color="auto"/>
              </w:divBdr>
            </w:div>
            <w:div w:id="1145660675">
              <w:marLeft w:val="0"/>
              <w:marRight w:val="0"/>
              <w:marTop w:val="0"/>
              <w:marBottom w:val="0"/>
              <w:divBdr>
                <w:top w:val="none" w:sz="0" w:space="0" w:color="auto"/>
                <w:left w:val="none" w:sz="0" w:space="0" w:color="auto"/>
                <w:bottom w:val="none" w:sz="0" w:space="0" w:color="auto"/>
                <w:right w:val="none" w:sz="0" w:space="0" w:color="auto"/>
              </w:divBdr>
            </w:div>
            <w:div w:id="1181746757">
              <w:marLeft w:val="0"/>
              <w:marRight w:val="0"/>
              <w:marTop w:val="0"/>
              <w:marBottom w:val="0"/>
              <w:divBdr>
                <w:top w:val="none" w:sz="0" w:space="0" w:color="auto"/>
                <w:left w:val="none" w:sz="0" w:space="0" w:color="auto"/>
                <w:bottom w:val="none" w:sz="0" w:space="0" w:color="auto"/>
                <w:right w:val="none" w:sz="0" w:space="0" w:color="auto"/>
              </w:divBdr>
            </w:div>
            <w:div w:id="194662050">
              <w:marLeft w:val="0"/>
              <w:marRight w:val="0"/>
              <w:marTop w:val="0"/>
              <w:marBottom w:val="0"/>
              <w:divBdr>
                <w:top w:val="none" w:sz="0" w:space="0" w:color="auto"/>
                <w:left w:val="none" w:sz="0" w:space="0" w:color="auto"/>
                <w:bottom w:val="none" w:sz="0" w:space="0" w:color="auto"/>
                <w:right w:val="none" w:sz="0" w:space="0" w:color="auto"/>
              </w:divBdr>
            </w:div>
            <w:div w:id="1064566814">
              <w:marLeft w:val="0"/>
              <w:marRight w:val="0"/>
              <w:marTop w:val="0"/>
              <w:marBottom w:val="0"/>
              <w:divBdr>
                <w:top w:val="none" w:sz="0" w:space="0" w:color="auto"/>
                <w:left w:val="none" w:sz="0" w:space="0" w:color="auto"/>
                <w:bottom w:val="none" w:sz="0" w:space="0" w:color="auto"/>
                <w:right w:val="none" w:sz="0" w:space="0" w:color="auto"/>
              </w:divBdr>
            </w:div>
            <w:div w:id="243954921">
              <w:marLeft w:val="0"/>
              <w:marRight w:val="0"/>
              <w:marTop w:val="0"/>
              <w:marBottom w:val="0"/>
              <w:divBdr>
                <w:top w:val="none" w:sz="0" w:space="0" w:color="auto"/>
                <w:left w:val="none" w:sz="0" w:space="0" w:color="auto"/>
                <w:bottom w:val="none" w:sz="0" w:space="0" w:color="auto"/>
                <w:right w:val="none" w:sz="0" w:space="0" w:color="auto"/>
              </w:divBdr>
            </w:div>
            <w:div w:id="1273974045">
              <w:marLeft w:val="0"/>
              <w:marRight w:val="0"/>
              <w:marTop w:val="0"/>
              <w:marBottom w:val="0"/>
              <w:divBdr>
                <w:top w:val="none" w:sz="0" w:space="0" w:color="auto"/>
                <w:left w:val="none" w:sz="0" w:space="0" w:color="auto"/>
                <w:bottom w:val="none" w:sz="0" w:space="0" w:color="auto"/>
                <w:right w:val="none" w:sz="0" w:space="0" w:color="auto"/>
              </w:divBdr>
            </w:div>
            <w:div w:id="2066298425">
              <w:marLeft w:val="0"/>
              <w:marRight w:val="0"/>
              <w:marTop w:val="0"/>
              <w:marBottom w:val="0"/>
              <w:divBdr>
                <w:top w:val="none" w:sz="0" w:space="0" w:color="auto"/>
                <w:left w:val="none" w:sz="0" w:space="0" w:color="auto"/>
                <w:bottom w:val="none" w:sz="0" w:space="0" w:color="auto"/>
                <w:right w:val="none" w:sz="0" w:space="0" w:color="auto"/>
              </w:divBdr>
            </w:div>
            <w:div w:id="874542105">
              <w:marLeft w:val="0"/>
              <w:marRight w:val="0"/>
              <w:marTop w:val="0"/>
              <w:marBottom w:val="0"/>
              <w:divBdr>
                <w:top w:val="none" w:sz="0" w:space="0" w:color="auto"/>
                <w:left w:val="none" w:sz="0" w:space="0" w:color="auto"/>
                <w:bottom w:val="none" w:sz="0" w:space="0" w:color="auto"/>
                <w:right w:val="none" w:sz="0" w:space="0" w:color="auto"/>
              </w:divBdr>
            </w:div>
            <w:div w:id="407852075">
              <w:marLeft w:val="0"/>
              <w:marRight w:val="0"/>
              <w:marTop w:val="0"/>
              <w:marBottom w:val="0"/>
              <w:divBdr>
                <w:top w:val="none" w:sz="0" w:space="0" w:color="auto"/>
                <w:left w:val="none" w:sz="0" w:space="0" w:color="auto"/>
                <w:bottom w:val="none" w:sz="0" w:space="0" w:color="auto"/>
                <w:right w:val="none" w:sz="0" w:space="0" w:color="auto"/>
              </w:divBdr>
            </w:div>
            <w:div w:id="318387662">
              <w:marLeft w:val="0"/>
              <w:marRight w:val="0"/>
              <w:marTop w:val="0"/>
              <w:marBottom w:val="0"/>
              <w:divBdr>
                <w:top w:val="none" w:sz="0" w:space="0" w:color="auto"/>
                <w:left w:val="none" w:sz="0" w:space="0" w:color="auto"/>
                <w:bottom w:val="none" w:sz="0" w:space="0" w:color="auto"/>
                <w:right w:val="none" w:sz="0" w:space="0" w:color="auto"/>
              </w:divBdr>
            </w:div>
            <w:div w:id="655768841">
              <w:marLeft w:val="0"/>
              <w:marRight w:val="0"/>
              <w:marTop w:val="0"/>
              <w:marBottom w:val="0"/>
              <w:divBdr>
                <w:top w:val="none" w:sz="0" w:space="0" w:color="auto"/>
                <w:left w:val="none" w:sz="0" w:space="0" w:color="auto"/>
                <w:bottom w:val="none" w:sz="0" w:space="0" w:color="auto"/>
                <w:right w:val="none" w:sz="0" w:space="0" w:color="auto"/>
              </w:divBdr>
            </w:div>
            <w:div w:id="410738561">
              <w:marLeft w:val="0"/>
              <w:marRight w:val="0"/>
              <w:marTop w:val="0"/>
              <w:marBottom w:val="0"/>
              <w:divBdr>
                <w:top w:val="none" w:sz="0" w:space="0" w:color="auto"/>
                <w:left w:val="none" w:sz="0" w:space="0" w:color="auto"/>
                <w:bottom w:val="none" w:sz="0" w:space="0" w:color="auto"/>
                <w:right w:val="none" w:sz="0" w:space="0" w:color="auto"/>
              </w:divBdr>
            </w:div>
            <w:div w:id="203060779">
              <w:marLeft w:val="0"/>
              <w:marRight w:val="0"/>
              <w:marTop w:val="0"/>
              <w:marBottom w:val="0"/>
              <w:divBdr>
                <w:top w:val="none" w:sz="0" w:space="0" w:color="auto"/>
                <w:left w:val="none" w:sz="0" w:space="0" w:color="auto"/>
                <w:bottom w:val="none" w:sz="0" w:space="0" w:color="auto"/>
                <w:right w:val="none" w:sz="0" w:space="0" w:color="auto"/>
              </w:divBdr>
            </w:div>
            <w:div w:id="198860126">
              <w:marLeft w:val="0"/>
              <w:marRight w:val="0"/>
              <w:marTop w:val="0"/>
              <w:marBottom w:val="0"/>
              <w:divBdr>
                <w:top w:val="none" w:sz="0" w:space="0" w:color="auto"/>
                <w:left w:val="none" w:sz="0" w:space="0" w:color="auto"/>
                <w:bottom w:val="none" w:sz="0" w:space="0" w:color="auto"/>
                <w:right w:val="none" w:sz="0" w:space="0" w:color="auto"/>
              </w:divBdr>
            </w:div>
            <w:div w:id="94714911">
              <w:marLeft w:val="0"/>
              <w:marRight w:val="0"/>
              <w:marTop w:val="0"/>
              <w:marBottom w:val="0"/>
              <w:divBdr>
                <w:top w:val="none" w:sz="0" w:space="0" w:color="auto"/>
                <w:left w:val="none" w:sz="0" w:space="0" w:color="auto"/>
                <w:bottom w:val="none" w:sz="0" w:space="0" w:color="auto"/>
                <w:right w:val="none" w:sz="0" w:space="0" w:color="auto"/>
              </w:divBdr>
            </w:div>
            <w:div w:id="2081100619">
              <w:marLeft w:val="0"/>
              <w:marRight w:val="0"/>
              <w:marTop w:val="0"/>
              <w:marBottom w:val="0"/>
              <w:divBdr>
                <w:top w:val="none" w:sz="0" w:space="0" w:color="auto"/>
                <w:left w:val="none" w:sz="0" w:space="0" w:color="auto"/>
                <w:bottom w:val="none" w:sz="0" w:space="0" w:color="auto"/>
                <w:right w:val="none" w:sz="0" w:space="0" w:color="auto"/>
              </w:divBdr>
            </w:div>
            <w:div w:id="1124927018">
              <w:marLeft w:val="0"/>
              <w:marRight w:val="0"/>
              <w:marTop w:val="0"/>
              <w:marBottom w:val="0"/>
              <w:divBdr>
                <w:top w:val="none" w:sz="0" w:space="0" w:color="auto"/>
                <w:left w:val="none" w:sz="0" w:space="0" w:color="auto"/>
                <w:bottom w:val="none" w:sz="0" w:space="0" w:color="auto"/>
                <w:right w:val="none" w:sz="0" w:space="0" w:color="auto"/>
              </w:divBdr>
            </w:div>
            <w:div w:id="295070441">
              <w:marLeft w:val="0"/>
              <w:marRight w:val="0"/>
              <w:marTop w:val="0"/>
              <w:marBottom w:val="0"/>
              <w:divBdr>
                <w:top w:val="none" w:sz="0" w:space="0" w:color="auto"/>
                <w:left w:val="none" w:sz="0" w:space="0" w:color="auto"/>
                <w:bottom w:val="none" w:sz="0" w:space="0" w:color="auto"/>
                <w:right w:val="none" w:sz="0" w:space="0" w:color="auto"/>
              </w:divBdr>
            </w:div>
            <w:div w:id="171191290">
              <w:marLeft w:val="0"/>
              <w:marRight w:val="0"/>
              <w:marTop w:val="0"/>
              <w:marBottom w:val="0"/>
              <w:divBdr>
                <w:top w:val="none" w:sz="0" w:space="0" w:color="auto"/>
                <w:left w:val="none" w:sz="0" w:space="0" w:color="auto"/>
                <w:bottom w:val="none" w:sz="0" w:space="0" w:color="auto"/>
                <w:right w:val="none" w:sz="0" w:space="0" w:color="auto"/>
              </w:divBdr>
            </w:div>
            <w:div w:id="757408984">
              <w:marLeft w:val="0"/>
              <w:marRight w:val="0"/>
              <w:marTop w:val="0"/>
              <w:marBottom w:val="0"/>
              <w:divBdr>
                <w:top w:val="none" w:sz="0" w:space="0" w:color="auto"/>
                <w:left w:val="none" w:sz="0" w:space="0" w:color="auto"/>
                <w:bottom w:val="none" w:sz="0" w:space="0" w:color="auto"/>
                <w:right w:val="none" w:sz="0" w:space="0" w:color="auto"/>
              </w:divBdr>
            </w:div>
            <w:div w:id="6059822">
              <w:marLeft w:val="0"/>
              <w:marRight w:val="0"/>
              <w:marTop w:val="0"/>
              <w:marBottom w:val="0"/>
              <w:divBdr>
                <w:top w:val="none" w:sz="0" w:space="0" w:color="auto"/>
                <w:left w:val="none" w:sz="0" w:space="0" w:color="auto"/>
                <w:bottom w:val="none" w:sz="0" w:space="0" w:color="auto"/>
                <w:right w:val="none" w:sz="0" w:space="0" w:color="auto"/>
              </w:divBdr>
            </w:div>
            <w:div w:id="1323312532">
              <w:marLeft w:val="0"/>
              <w:marRight w:val="0"/>
              <w:marTop w:val="0"/>
              <w:marBottom w:val="0"/>
              <w:divBdr>
                <w:top w:val="none" w:sz="0" w:space="0" w:color="auto"/>
                <w:left w:val="none" w:sz="0" w:space="0" w:color="auto"/>
                <w:bottom w:val="none" w:sz="0" w:space="0" w:color="auto"/>
                <w:right w:val="none" w:sz="0" w:space="0" w:color="auto"/>
              </w:divBdr>
            </w:div>
            <w:div w:id="688529834">
              <w:marLeft w:val="0"/>
              <w:marRight w:val="0"/>
              <w:marTop w:val="0"/>
              <w:marBottom w:val="0"/>
              <w:divBdr>
                <w:top w:val="none" w:sz="0" w:space="0" w:color="auto"/>
                <w:left w:val="none" w:sz="0" w:space="0" w:color="auto"/>
                <w:bottom w:val="none" w:sz="0" w:space="0" w:color="auto"/>
                <w:right w:val="none" w:sz="0" w:space="0" w:color="auto"/>
              </w:divBdr>
            </w:div>
            <w:div w:id="47146969">
              <w:marLeft w:val="0"/>
              <w:marRight w:val="0"/>
              <w:marTop w:val="0"/>
              <w:marBottom w:val="0"/>
              <w:divBdr>
                <w:top w:val="none" w:sz="0" w:space="0" w:color="auto"/>
                <w:left w:val="none" w:sz="0" w:space="0" w:color="auto"/>
                <w:bottom w:val="none" w:sz="0" w:space="0" w:color="auto"/>
                <w:right w:val="none" w:sz="0" w:space="0" w:color="auto"/>
              </w:divBdr>
            </w:div>
            <w:div w:id="149179171">
              <w:marLeft w:val="0"/>
              <w:marRight w:val="0"/>
              <w:marTop w:val="0"/>
              <w:marBottom w:val="0"/>
              <w:divBdr>
                <w:top w:val="none" w:sz="0" w:space="0" w:color="auto"/>
                <w:left w:val="none" w:sz="0" w:space="0" w:color="auto"/>
                <w:bottom w:val="none" w:sz="0" w:space="0" w:color="auto"/>
                <w:right w:val="none" w:sz="0" w:space="0" w:color="auto"/>
              </w:divBdr>
            </w:div>
            <w:div w:id="749499899">
              <w:marLeft w:val="0"/>
              <w:marRight w:val="0"/>
              <w:marTop w:val="0"/>
              <w:marBottom w:val="0"/>
              <w:divBdr>
                <w:top w:val="none" w:sz="0" w:space="0" w:color="auto"/>
                <w:left w:val="none" w:sz="0" w:space="0" w:color="auto"/>
                <w:bottom w:val="none" w:sz="0" w:space="0" w:color="auto"/>
                <w:right w:val="none" w:sz="0" w:space="0" w:color="auto"/>
              </w:divBdr>
            </w:div>
            <w:div w:id="1340497933">
              <w:marLeft w:val="0"/>
              <w:marRight w:val="0"/>
              <w:marTop w:val="0"/>
              <w:marBottom w:val="0"/>
              <w:divBdr>
                <w:top w:val="none" w:sz="0" w:space="0" w:color="auto"/>
                <w:left w:val="none" w:sz="0" w:space="0" w:color="auto"/>
                <w:bottom w:val="none" w:sz="0" w:space="0" w:color="auto"/>
                <w:right w:val="none" w:sz="0" w:space="0" w:color="auto"/>
              </w:divBdr>
            </w:div>
            <w:div w:id="143740366">
              <w:marLeft w:val="0"/>
              <w:marRight w:val="0"/>
              <w:marTop w:val="0"/>
              <w:marBottom w:val="0"/>
              <w:divBdr>
                <w:top w:val="none" w:sz="0" w:space="0" w:color="auto"/>
                <w:left w:val="none" w:sz="0" w:space="0" w:color="auto"/>
                <w:bottom w:val="none" w:sz="0" w:space="0" w:color="auto"/>
                <w:right w:val="none" w:sz="0" w:space="0" w:color="auto"/>
              </w:divBdr>
            </w:div>
            <w:div w:id="1871184379">
              <w:marLeft w:val="0"/>
              <w:marRight w:val="0"/>
              <w:marTop w:val="0"/>
              <w:marBottom w:val="0"/>
              <w:divBdr>
                <w:top w:val="none" w:sz="0" w:space="0" w:color="auto"/>
                <w:left w:val="none" w:sz="0" w:space="0" w:color="auto"/>
                <w:bottom w:val="none" w:sz="0" w:space="0" w:color="auto"/>
                <w:right w:val="none" w:sz="0" w:space="0" w:color="auto"/>
              </w:divBdr>
            </w:div>
            <w:div w:id="2082018549">
              <w:marLeft w:val="0"/>
              <w:marRight w:val="0"/>
              <w:marTop w:val="0"/>
              <w:marBottom w:val="0"/>
              <w:divBdr>
                <w:top w:val="none" w:sz="0" w:space="0" w:color="auto"/>
                <w:left w:val="none" w:sz="0" w:space="0" w:color="auto"/>
                <w:bottom w:val="none" w:sz="0" w:space="0" w:color="auto"/>
                <w:right w:val="none" w:sz="0" w:space="0" w:color="auto"/>
              </w:divBdr>
            </w:div>
            <w:div w:id="2058040733">
              <w:marLeft w:val="0"/>
              <w:marRight w:val="0"/>
              <w:marTop w:val="0"/>
              <w:marBottom w:val="0"/>
              <w:divBdr>
                <w:top w:val="none" w:sz="0" w:space="0" w:color="auto"/>
                <w:left w:val="none" w:sz="0" w:space="0" w:color="auto"/>
                <w:bottom w:val="none" w:sz="0" w:space="0" w:color="auto"/>
                <w:right w:val="none" w:sz="0" w:space="0" w:color="auto"/>
              </w:divBdr>
            </w:div>
            <w:div w:id="1660112853">
              <w:marLeft w:val="0"/>
              <w:marRight w:val="0"/>
              <w:marTop w:val="0"/>
              <w:marBottom w:val="0"/>
              <w:divBdr>
                <w:top w:val="none" w:sz="0" w:space="0" w:color="auto"/>
                <w:left w:val="none" w:sz="0" w:space="0" w:color="auto"/>
                <w:bottom w:val="none" w:sz="0" w:space="0" w:color="auto"/>
                <w:right w:val="none" w:sz="0" w:space="0" w:color="auto"/>
              </w:divBdr>
            </w:div>
            <w:div w:id="860821649">
              <w:marLeft w:val="0"/>
              <w:marRight w:val="0"/>
              <w:marTop w:val="0"/>
              <w:marBottom w:val="0"/>
              <w:divBdr>
                <w:top w:val="none" w:sz="0" w:space="0" w:color="auto"/>
                <w:left w:val="none" w:sz="0" w:space="0" w:color="auto"/>
                <w:bottom w:val="none" w:sz="0" w:space="0" w:color="auto"/>
                <w:right w:val="none" w:sz="0" w:space="0" w:color="auto"/>
              </w:divBdr>
            </w:div>
            <w:div w:id="2098478348">
              <w:marLeft w:val="0"/>
              <w:marRight w:val="0"/>
              <w:marTop w:val="0"/>
              <w:marBottom w:val="0"/>
              <w:divBdr>
                <w:top w:val="none" w:sz="0" w:space="0" w:color="auto"/>
                <w:left w:val="none" w:sz="0" w:space="0" w:color="auto"/>
                <w:bottom w:val="none" w:sz="0" w:space="0" w:color="auto"/>
                <w:right w:val="none" w:sz="0" w:space="0" w:color="auto"/>
              </w:divBdr>
            </w:div>
            <w:div w:id="87122161">
              <w:marLeft w:val="0"/>
              <w:marRight w:val="0"/>
              <w:marTop w:val="0"/>
              <w:marBottom w:val="0"/>
              <w:divBdr>
                <w:top w:val="none" w:sz="0" w:space="0" w:color="auto"/>
                <w:left w:val="none" w:sz="0" w:space="0" w:color="auto"/>
                <w:bottom w:val="none" w:sz="0" w:space="0" w:color="auto"/>
                <w:right w:val="none" w:sz="0" w:space="0" w:color="auto"/>
              </w:divBdr>
            </w:div>
            <w:div w:id="646057839">
              <w:marLeft w:val="0"/>
              <w:marRight w:val="0"/>
              <w:marTop w:val="0"/>
              <w:marBottom w:val="0"/>
              <w:divBdr>
                <w:top w:val="none" w:sz="0" w:space="0" w:color="auto"/>
                <w:left w:val="none" w:sz="0" w:space="0" w:color="auto"/>
                <w:bottom w:val="none" w:sz="0" w:space="0" w:color="auto"/>
                <w:right w:val="none" w:sz="0" w:space="0" w:color="auto"/>
              </w:divBdr>
            </w:div>
            <w:div w:id="733040585">
              <w:marLeft w:val="0"/>
              <w:marRight w:val="0"/>
              <w:marTop w:val="0"/>
              <w:marBottom w:val="0"/>
              <w:divBdr>
                <w:top w:val="none" w:sz="0" w:space="0" w:color="auto"/>
                <w:left w:val="none" w:sz="0" w:space="0" w:color="auto"/>
                <w:bottom w:val="none" w:sz="0" w:space="0" w:color="auto"/>
                <w:right w:val="none" w:sz="0" w:space="0" w:color="auto"/>
              </w:divBdr>
            </w:div>
            <w:div w:id="1757052197">
              <w:marLeft w:val="0"/>
              <w:marRight w:val="0"/>
              <w:marTop w:val="0"/>
              <w:marBottom w:val="0"/>
              <w:divBdr>
                <w:top w:val="none" w:sz="0" w:space="0" w:color="auto"/>
                <w:left w:val="none" w:sz="0" w:space="0" w:color="auto"/>
                <w:bottom w:val="none" w:sz="0" w:space="0" w:color="auto"/>
                <w:right w:val="none" w:sz="0" w:space="0" w:color="auto"/>
              </w:divBdr>
            </w:div>
            <w:div w:id="605233870">
              <w:marLeft w:val="0"/>
              <w:marRight w:val="0"/>
              <w:marTop w:val="0"/>
              <w:marBottom w:val="0"/>
              <w:divBdr>
                <w:top w:val="none" w:sz="0" w:space="0" w:color="auto"/>
                <w:left w:val="none" w:sz="0" w:space="0" w:color="auto"/>
                <w:bottom w:val="none" w:sz="0" w:space="0" w:color="auto"/>
                <w:right w:val="none" w:sz="0" w:space="0" w:color="auto"/>
              </w:divBdr>
            </w:div>
            <w:div w:id="1494685596">
              <w:marLeft w:val="0"/>
              <w:marRight w:val="0"/>
              <w:marTop w:val="0"/>
              <w:marBottom w:val="0"/>
              <w:divBdr>
                <w:top w:val="none" w:sz="0" w:space="0" w:color="auto"/>
                <w:left w:val="none" w:sz="0" w:space="0" w:color="auto"/>
                <w:bottom w:val="none" w:sz="0" w:space="0" w:color="auto"/>
                <w:right w:val="none" w:sz="0" w:space="0" w:color="auto"/>
              </w:divBdr>
            </w:div>
            <w:div w:id="1016347269">
              <w:marLeft w:val="0"/>
              <w:marRight w:val="0"/>
              <w:marTop w:val="0"/>
              <w:marBottom w:val="0"/>
              <w:divBdr>
                <w:top w:val="none" w:sz="0" w:space="0" w:color="auto"/>
                <w:left w:val="none" w:sz="0" w:space="0" w:color="auto"/>
                <w:bottom w:val="none" w:sz="0" w:space="0" w:color="auto"/>
                <w:right w:val="none" w:sz="0" w:space="0" w:color="auto"/>
              </w:divBdr>
            </w:div>
            <w:div w:id="380787076">
              <w:marLeft w:val="0"/>
              <w:marRight w:val="0"/>
              <w:marTop w:val="0"/>
              <w:marBottom w:val="0"/>
              <w:divBdr>
                <w:top w:val="none" w:sz="0" w:space="0" w:color="auto"/>
                <w:left w:val="none" w:sz="0" w:space="0" w:color="auto"/>
                <w:bottom w:val="none" w:sz="0" w:space="0" w:color="auto"/>
                <w:right w:val="none" w:sz="0" w:space="0" w:color="auto"/>
              </w:divBdr>
            </w:div>
            <w:div w:id="1349719189">
              <w:marLeft w:val="0"/>
              <w:marRight w:val="0"/>
              <w:marTop w:val="0"/>
              <w:marBottom w:val="0"/>
              <w:divBdr>
                <w:top w:val="none" w:sz="0" w:space="0" w:color="auto"/>
                <w:left w:val="none" w:sz="0" w:space="0" w:color="auto"/>
                <w:bottom w:val="none" w:sz="0" w:space="0" w:color="auto"/>
                <w:right w:val="none" w:sz="0" w:space="0" w:color="auto"/>
              </w:divBdr>
            </w:div>
            <w:div w:id="633801163">
              <w:marLeft w:val="0"/>
              <w:marRight w:val="0"/>
              <w:marTop w:val="0"/>
              <w:marBottom w:val="0"/>
              <w:divBdr>
                <w:top w:val="none" w:sz="0" w:space="0" w:color="auto"/>
                <w:left w:val="none" w:sz="0" w:space="0" w:color="auto"/>
                <w:bottom w:val="none" w:sz="0" w:space="0" w:color="auto"/>
                <w:right w:val="none" w:sz="0" w:space="0" w:color="auto"/>
              </w:divBdr>
            </w:div>
            <w:div w:id="1061175966">
              <w:marLeft w:val="0"/>
              <w:marRight w:val="0"/>
              <w:marTop w:val="0"/>
              <w:marBottom w:val="0"/>
              <w:divBdr>
                <w:top w:val="none" w:sz="0" w:space="0" w:color="auto"/>
                <w:left w:val="none" w:sz="0" w:space="0" w:color="auto"/>
                <w:bottom w:val="none" w:sz="0" w:space="0" w:color="auto"/>
                <w:right w:val="none" w:sz="0" w:space="0" w:color="auto"/>
              </w:divBdr>
            </w:div>
            <w:div w:id="13374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440">
      <w:bodyDiv w:val="1"/>
      <w:marLeft w:val="0"/>
      <w:marRight w:val="0"/>
      <w:marTop w:val="0"/>
      <w:marBottom w:val="0"/>
      <w:divBdr>
        <w:top w:val="none" w:sz="0" w:space="0" w:color="auto"/>
        <w:left w:val="none" w:sz="0" w:space="0" w:color="auto"/>
        <w:bottom w:val="none" w:sz="0" w:space="0" w:color="auto"/>
        <w:right w:val="none" w:sz="0" w:space="0" w:color="auto"/>
      </w:divBdr>
    </w:div>
    <w:div w:id="1954705327">
      <w:bodyDiv w:val="1"/>
      <w:marLeft w:val="0"/>
      <w:marRight w:val="0"/>
      <w:marTop w:val="0"/>
      <w:marBottom w:val="0"/>
      <w:divBdr>
        <w:top w:val="none" w:sz="0" w:space="0" w:color="auto"/>
        <w:left w:val="none" w:sz="0" w:space="0" w:color="auto"/>
        <w:bottom w:val="none" w:sz="0" w:space="0" w:color="auto"/>
        <w:right w:val="none" w:sz="0" w:space="0" w:color="auto"/>
      </w:divBdr>
      <w:divsChild>
        <w:div w:id="1468818028">
          <w:marLeft w:val="0"/>
          <w:marRight w:val="0"/>
          <w:marTop w:val="0"/>
          <w:marBottom w:val="120"/>
          <w:divBdr>
            <w:top w:val="single" w:sz="6" w:space="0" w:color="auto"/>
            <w:left w:val="single" w:sz="24" w:space="0" w:color="auto"/>
            <w:bottom w:val="single" w:sz="6" w:space="0" w:color="auto"/>
            <w:right w:val="single" w:sz="6" w:space="0" w:color="auto"/>
          </w:divBdr>
          <w:divsChild>
            <w:div w:id="938730">
              <w:marLeft w:val="0"/>
              <w:marRight w:val="0"/>
              <w:marTop w:val="0"/>
              <w:marBottom w:val="0"/>
              <w:divBdr>
                <w:top w:val="none" w:sz="0" w:space="0" w:color="auto"/>
                <w:left w:val="none" w:sz="0" w:space="0" w:color="auto"/>
                <w:bottom w:val="none" w:sz="0" w:space="0" w:color="auto"/>
                <w:right w:val="none" w:sz="0" w:space="0" w:color="auto"/>
              </w:divBdr>
              <w:divsChild>
                <w:div w:id="514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43493">
      <w:bodyDiv w:val="1"/>
      <w:marLeft w:val="0"/>
      <w:marRight w:val="0"/>
      <w:marTop w:val="0"/>
      <w:marBottom w:val="0"/>
      <w:divBdr>
        <w:top w:val="none" w:sz="0" w:space="0" w:color="auto"/>
        <w:left w:val="none" w:sz="0" w:space="0" w:color="auto"/>
        <w:bottom w:val="none" w:sz="0" w:space="0" w:color="auto"/>
        <w:right w:val="none" w:sz="0" w:space="0" w:color="auto"/>
      </w:divBdr>
      <w:divsChild>
        <w:div w:id="1821071269">
          <w:marLeft w:val="0"/>
          <w:marRight w:val="0"/>
          <w:marTop w:val="0"/>
          <w:marBottom w:val="0"/>
          <w:divBdr>
            <w:top w:val="none" w:sz="0" w:space="0" w:color="auto"/>
            <w:left w:val="none" w:sz="0" w:space="0" w:color="auto"/>
            <w:bottom w:val="none" w:sz="0" w:space="0" w:color="auto"/>
            <w:right w:val="none" w:sz="0" w:space="0" w:color="auto"/>
          </w:divBdr>
          <w:divsChild>
            <w:div w:id="409540318">
              <w:marLeft w:val="0"/>
              <w:marRight w:val="0"/>
              <w:marTop w:val="0"/>
              <w:marBottom w:val="0"/>
              <w:divBdr>
                <w:top w:val="none" w:sz="0" w:space="0" w:color="auto"/>
                <w:left w:val="none" w:sz="0" w:space="0" w:color="auto"/>
                <w:bottom w:val="none" w:sz="0" w:space="0" w:color="auto"/>
                <w:right w:val="none" w:sz="0" w:space="0" w:color="auto"/>
              </w:divBdr>
            </w:div>
            <w:div w:id="1461075382">
              <w:marLeft w:val="0"/>
              <w:marRight w:val="0"/>
              <w:marTop w:val="0"/>
              <w:marBottom w:val="0"/>
              <w:divBdr>
                <w:top w:val="none" w:sz="0" w:space="0" w:color="auto"/>
                <w:left w:val="none" w:sz="0" w:space="0" w:color="auto"/>
                <w:bottom w:val="none" w:sz="0" w:space="0" w:color="auto"/>
                <w:right w:val="none" w:sz="0" w:space="0" w:color="auto"/>
              </w:divBdr>
            </w:div>
            <w:div w:id="275723220">
              <w:marLeft w:val="0"/>
              <w:marRight w:val="0"/>
              <w:marTop w:val="0"/>
              <w:marBottom w:val="0"/>
              <w:divBdr>
                <w:top w:val="none" w:sz="0" w:space="0" w:color="auto"/>
                <w:left w:val="none" w:sz="0" w:space="0" w:color="auto"/>
                <w:bottom w:val="none" w:sz="0" w:space="0" w:color="auto"/>
                <w:right w:val="none" w:sz="0" w:space="0" w:color="auto"/>
              </w:divBdr>
            </w:div>
            <w:div w:id="1897278517">
              <w:marLeft w:val="0"/>
              <w:marRight w:val="0"/>
              <w:marTop w:val="0"/>
              <w:marBottom w:val="0"/>
              <w:divBdr>
                <w:top w:val="none" w:sz="0" w:space="0" w:color="auto"/>
                <w:left w:val="none" w:sz="0" w:space="0" w:color="auto"/>
                <w:bottom w:val="none" w:sz="0" w:space="0" w:color="auto"/>
                <w:right w:val="none" w:sz="0" w:space="0" w:color="auto"/>
              </w:divBdr>
            </w:div>
            <w:div w:id="1986204772">
              <w:marLeft w:val="0"/>
              <w:marRight w:val="0"/>
              <w:marTop w:val="0"/>
              <w:marBottom w:val="0"/>
              <w:divBdr>
                <w:top w:val="none" w:sz="0" w:space="0" w:color="auto"/>
                <w:left w:val="none" w:sz="0" w:space="0" w:color="auto"/>
                <w:bottom w:val="none" w:sz="0" w:space="0" w:color="auto"/>
                <w:right w:val="none" w:sz="0" w:space="0" w:color="auto"/>
              </w:divBdr>
            </w:div>
            <w:div w:id="1457213830">
              <w:marLeft w:val="0"/>
              <w:marRight w:val="0"/>
              <w:marTop w:val="0"/>
              <w:marBottom w:val="0"/>
              <w:divBdr>
                <w:top w:val="none" w:sz="0" w:space="0" w:color="auto"/>
                <w:left w:val="none" w:sz="0" w:space="0" w:color="auto"/>
                <w:bottom w:val="none" w:sz="0" w:space="0" w:color="auto"/>
                <w:right w:val="none" w:sz="0" w:space="0" w:color="auto"/>
              </w:divBdr>
            </w:div>
            <w:div w:id="845364600">
              <w:marLeft w:val="0"/>
              <w:marRight w:val="0"/>
              <w:marTop w:val="0"/>
              <w:marBottom w:val="0"/>
              <w:divBdr>
                <w:top w:val="none" w:sz="0" w:space="0" w:color="auto"/>
                <w:left w:val="none" w:sz="0" w:space="0" w:color="auto"/>
                <w:bottom w:val="none" w:sz="0" w:space="0" w:color="auto"/>
                <w:right w:val="none" w:sz="0" w:space="0" w:color="auto"/>
              </w:divBdr>
            </w:div>
            <w:div w:id="1000040072">
              <w:marLeft w:val="0"/>
              <w:marRight w:val="0"/>
              <w:marTop w:val="0"/>
              <w:marBottom w:val="0"/>
              <w:divBdr>
                <w:top w:val="none" w:sz="0" w:space="0" w:color="auto"/>
                <w:left w:val="none" w:sz="0" w:space="0" w:color="auto"/>
                <w:bottom w:val="none" w:sz="0" w:space="0" w:color="auto"/>
                <w:right w:val="none" w:sz="0" w:space="0" w:color="auto"/>
              </w:divBdr>
            </w:div>
            <w:div w:id="339309808">
              <w:marLeft w:val="0"/>
              <w:marRight w:val="0"/>
              <w:marTop w:val="0"/>
              <w:marBottom w:val="0"/>
              <w:divBdr>
                <w:top w:val="none" w:sz="0" w:space="0" w:color="auto"/>
                <w:left w:val="none" w:sz="0" w:space="0" w:color="auto"/>
                <w:bottom w:val="none" w:sz="0" w:space="0" w:color="auto"/>
                <w:right w:val="none" w:sz="0" w:space="0" w:color="auto"/>
              </w:divBdr>
            </w:div>
            <w:div w:id="1149055658">
              <w:marLeft w:val="0"/>
              <w:marRight w:val="0"/>
              <w:marTop w:val="0"/>
              <w:marBottom w:val="0"/>
              <w:divBdr>
                <w:top w:val="none" w:sz="0" w:space="0" w:color="auto"/>
                <w:left w:val="none" w:sz="0" w:space="0" w:color="auto"/>
                <w:bottom w:val="none" w:sz="0" w:space="0" w:color="auto"/>
                <w:right w:val="none" w:sz="0" w:space="0" w:color="auto"/>
              </w:divBdr>
            </w:div>
            <w:div w:id="1294024839">
              <w:marLeft w:val="0"/>
              <w:marRight w:val="0"/>
              <w:marTop w:val="0"/>
              <w:marBottom w:val="0"/>
              <w:divBdr>
                <w:top w:val="none" w:sz="0" w:space="0" w:color="auto"/>
                <w:left w:val="none" w:sz="0" w:space="0" w:color="auto"/>
                <w:bottom w:val="none" w:sz="0" w:space="0" w:color="auto"/>
                <w:right w:val="none" w:sz="0" w:space="0" w:color="auto"/>
              </w:divBdr>
            </w:div>
            <w:div w:id="118182959">
              <w:marLeft w:val="0"/>
              <w:marRight w:val="0"/>
              <w:marTop w:val="0"/>
              <w:marBottom w:val="0"/>
              <w:divBdr>
                <w:top w:val="none" w:sz="0" w:space="0" w:color="auto"/>
                <w:left w:val="none" w:sz="0" w:space="0" w:color="auto"/>
                <w:bottom w:val="none" w:sz="0" w:space="0" w:color="auto"/>
                <w:right w:val="none" w:sz="0" w:space="0" w:color="auto"/>
              </w:divBdr>
            </w:div>
            <w:div w:id="952397141">
              <w:marLeft w:val="0"/>
              <w:marRight w:val="0"/>
              <w:marTop w:val="0"/>
              <w:marBottom w:val="0"/>
              <w:divBdr>
                <w:top w:val="none" w:sz="0" w:space="0" w:color="auto"/>
                <w:left w:val="none" w:sz="0" w:space="0" w:color="auto"/>
                <w:bottom w:val="none" w:sz="0" w:space="0" w:color="auto"/>
                <w:right w:val="none" w:sz="0" w:space="0" w:color="auto"/>
              </w:divBdr>
            </w:div>
            <w:div w:id="1887570597">
              <w:marLeft w:val="0"/>
              <w:marRight w:val="0"/>
              <w:marTop w:val="0"/>
              <w:marBottom w:val="0"/>
              <w:divBdr>
                <w:top w:val="none" w:sz="0" w:space="0" w:color="auto"/>
                <w:left w:val="none" w:sz="0" w:space="0" w:color="auto"/>
                <w:bottom w:val="none" w:sz="0" w:space="0" w:color="auto"/>
                <w:right w:val="none" w:sz="0" w:space="0" w:color="auto"/>
              </w:divBdr>
            </w:div>
            <w:div w:id="1558392503">
              <w:marLeft w:val="0"/>
              <w:marRight w:val="0"/>
              <w:marTop w:val="0"/>
              <w:marBottom w:val="0"/>
              <w:divBdr>
                <w:top w:val="none" w:sz="0" w:space="0" w:color="auto"/>
                <w:left w:val="none" w:sz="0" w:space="0" w:color="auto"/>
                <w:bottom w:val="none" w:sz="0" w:space="0" w:color="auto"/>
                <w:right w:val="none" w:sz="0" w:space="0" w:color="auto"/>
              </w:divBdr>
            </w:div>
            <w:div w:id="939601468">
              <w:marLeft w:val="0"/>
              <w:marRight w:val="0"/>
              <w:marTop w:val="0"/>
              <w:marBottom w:val="0"/>
              <w:divBdr>
                <w:top w:val="none" w:sz="0" w:space="0" w:color="auto"/>
                <w:left w:val="none" w:sz="0" w:space="0" w:color="auto"/>
                <w:bottom w:val="none" w:sz="0" w:space="0" w:color="auto"/>
                <w:right w:val="none" w:sz="0" w:space="0" w:color="auto"/>
              </w:divBdr>
            </w:div>
            <w:div w:id="1135873863">
              <w:marLeft w:val="0"/>
              <w:marRight w:val="0"/>
              <w:marTop w:val="0"/>
              <w:marBottom w:val="0"/>
              <w:divBdr>
                <w:top w:val="none" w:sz="0" w:space="0" w:color="auto"/>
                <w:left w:val="none" w:sz="0" w:space="0" w:color="auto"/>
                <w:bottom w:val="none" w:sz="0" w:space="0" w:color="auto"/>
                <w:right w:val="none" w:sz="0" w:space="0" w:color="auto"/>
              </w:divBdr>
            </w:div>
            <w:div w:id="685135324">
              <w:marLeft w:val="0"/>
              <w:marRight w:val="0"/>
              <w:marTop w:val="0"/>
              <w:marBottom w:val="0"/>
              <w:divBdr>
                <w:top w:val="none" w:sz="0" w:space="0" w:color="auto"/>
                <w:left w:val="none" w:sz="0" w:space="0" w:color="auto"/>
                <w:bottom w:val="none" w:sz="0" w:space="0" w:color="auto"/>
                <w:right w:val="none" w:sz="0" w:space="0" w:color="auto"/>
              </w:divBdr>
            </w:div>
            <w:div w:id="133068899">
              <w:marLeft w:val="0"/>
              <w:marRight w:val="0"/>
              <w:marTop w:val="0"/>
              <w:marBottom w:val="0"/>
              <w:divBdr>
                <w:top w:val="none" w:sz="0" w:space="0" w:color="auto"/>
                <w:left w:val="none" w:sz="0" w:space="0" w:color="auto"/>
                <w:bottom w:val="none" w:sz="0" w:space="0" w:color="auto"/>
                <w:right w:val="none" w:sz="0" w:space="0" w:color="auto"/>
              </w:divBdr>
            </w:div>
            <w:div w:id="607353864">
              <w:marLeft w:val="0"/>
              <w:marRight w:val="0"/>
              <w:marTop w:val="0"/>
              <w:marBottom w:val="0"/>
              <w:divBdr>
                <w:top w:val="none" w:sz="0" w:space="0" w:color="auto"/>
                <w:left w:val="none" w:sz="0" w:space="0" w:color="auto"/>
                <w:bottom w:val="none" w:sz="0" w:space="0" w:color="auto"/>
                <w:right w:val="none" w:sz="0" w:space="0" w:color="auto"/>
              </w:divBdr>
            </w:div>
            <w:div w:id="1729105171">
              <w:marLeft w:val="0"/>
              <w:marRight w:val="0"/>
              <w:marTop w:val="0"/>
              <w:marBottom w:val="0"/>
              <w:divBdr>
                <w:top w:val="none" w:sz="0" w:space="0" w:color="auto"/>
                <w:left w:val="none" w:sz="0" w:space="0" w:color="auto"/>
                <w:bottom w:val="none" w:sz="0" w:space="0" w:color="auto"/>
                <w:right w:val="none" w:sz="0" w:space="0" w:color="auto"/>
              </w:divBdr>
            </w:div>
            <w:div w:id="290477607">
              <w:marLeft w:val="0"/>
              <w:marRight w:val="0"/>
              <w:marTop w:val="0"/>
              <w:marBottom w:val="0"/>
              <w:divBdr>
                <w:top w:val="none" w:sz="0" w:space="0" w:color="auto"/>
                <w:left w:val="none" w:sz="0" w:space="0" w:color="auto"/>
                <w:bottom w:val="none" w:sz="0" w:space="0" w:color="auto"/>
                <w:right w:val="none" w:sz="0" w:space="0" w:color="auto"/>
              </w:divBdr>
            </w:div>
            <w:div w:id="1220870811">
              <w:marLeft w:val="0"/>
              <w:marRight w:val="0"/>
              <w:marTop w:val="0"/>
              <w:marBottom w:val="0"/>
              <w:divBdr>
                <w:top w:val="none" w:sz="0" w:space="0" w:color="auto"/>
                <w:left w:val="none" w:sz="0" w:space="0" w:color="auto"/>
                <w:bottom w:val="none" w:sz="0" w:space="0" w:color="auto"/>
                <w:right w:val="none" w:sz="0" w:space="0" w:color="auto"/>
              </w:divBdr>
            </w:div>
            <w:div w:id="1988826035">
              <w:marLeft w:val="0"/>
              <w:marRight w:val="0"/>
              <w:marTop w:val="0"/>
              <w:marBottom w:val="0"/>
              <w:divBdr>
                <w:top w:val="none" w:sz="0" w:space="0" w:color="auto"/>
                <w:left w:val="none" w:sz="0" w:space="0" w:color="auto"/>
                <w:bottom w:val="none" w:sz="0" w:space="0" w:color="auto"/>
                <w:right w:val="none" w:sz="0" w:space="0" w:color="auto"/>
              </w:divBdr>
            </w:div>
            <w:div w:id="1317878869">
              <w:marLeft w:val="0"/>
              <w:marRight w:val="0"/>
              <w:marTop w:val="0"/>
              <w:marBottom w:val="0"/>
              <w:divBdr>
                <w:top w:val="none" w:sz="0" w:space="0" w:color="auto"/>
                <w:left w:val="none" w:sz="0" w:space="0" w:color="auto"/>
                <w:bottom w:val="none" w:sz="0" w:space="0" w:color="auto"/>
                <w:right w:val="none" w:sz="0" w:space="0" w:color="auto"/>
              </w:divBdr>
            </w:div>
            <w:div w:id="833649382">
              <w:marLeft w:val="0"/>
              <w:marRight w:val="0"/>
              <w:marTop w:val="0"/>
              <w:marBottom w:val="0"/>
              <w:divBdr>
                <w:top w:val="none" w:sz="0" w:space="0" w:color="auto"/>
                <w:left w:val="none" w:sz="0" w:space="0" w:color="auto"/>
                <w:bottom w:val="none" w:sz="0" w:space="0" w:color="auto"/>
                <w:right w:val="none" w:sz="0" w:space="0" w:color="auto"/>
              </w:divBdr>
            </w:div>
            <w:div w:id="2084793330">
              <w:marLeft w:val="0"/>
              <w:marRight w:val="0"/>
              <w:marTop w:val="0"/>
              <w:marBottom w:val="0"/>
              <w:divBdr>
                <w:top w:val="none" w:sz="0" w:space="0" w:color="auto"/>
                <w:left w:val="none" w:sz="0" w:space="0" w:color="auto"/>
                <w:bottom w:val="none" w:sz="0" w:space="0" w:color="auto"/>
                <w:right w:val="none" w:sz="0" w:space="0" w:color="auto"/>
              </w:divBdr>
            </w:div>
            <w:div w:id="1265530403">
              <w:marLeft w:val="0"/>
              <w:marRight w:val="0"/>
              <w:marTop w:val="0"/>
              <w:marBottom w:val="0"/>
              <w:divBdr>
                <w:top w:val="none" w:sz="0" w:space="0" w:color="auto"/>
                <w:left w:val="none" w:sz="0" w:space="0" w:color="auto"/>
                <w:bottom w:val="none" w:sz="0" w:space="0" w:color="auto"/>
                <w:right w:val="none" w:sz="0" w:space="0" w:color="auto"/>
              </w:divBdr>
            </w:div>
            <w:div w:id="1361515866">
              <w:marLeft w:val="0"/>
              <w:marRight w:val="0"/>
              <w:marTop w:val="0"/>
              <w:marBottom w:val="0"/>
              <w:divBdr>
                <w:top w:val="none" w:sz="0" w:space="0" w:color="auto"/>
                <w:left w:val="none" w:sz="0" w:space="0" w:color="auto"/>
                <w:bottom w:val="none" w:sz="0" w:space="0" w:color="auto"/>
                <w:right w:val="none" w:sz="0" w:space="0" w:color="auto"/>
              </w:divBdr>
            </w:div>
            <w:div w:id="1019166169">
              <w:marLeft w:val="0"/>
              <w:marRight w:val="0"/>
              <w:marTop w:val="0"/>
              <w:marBottom w:val="0"/>
              <w:divBdr>
                <w:top w:val="none" w:sz="0" w:space="0" w:color="auto"/>
                <w:left w:val="none" w:sz="0" w:space="0" w:color="auto"/>
                <w:bottom w:val="none" w:sz="0" w:space="0" w:color="auto"/>
                <w:right w:val="none" w:sz="0" w:space="0" w:color="auto"/>
              </w:divBdr>
            </w:div>
            <w:div w:id="1432319053">
              <w:marLeft w:val="0"/>
              <w:marRight w:val="0"/>
              <w:marTop w:val="0"/>
              <w:marBottom w:val="0"/>
              <w:divBdr>
                <w:top w:val="none" w:sz="0" w:space="0" w:color="auto"/>
                <w:left w:val="none" w:sz="0" w:space="0" w:color="auto"/>
                <w:bottom w:val="none" w:sz="0" w:space="0" w:color="auto"/>
                <w:right w:val="none" w:sz="0" w:space="0" w:color="auto"/>
              </w:divBdr>
            </w:div>
            <w:div w:id="14137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jav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27</Pages>
  <Words>3603</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keywords>Epython</cp:keywords>
  <cp:lastModifiedBy>Ketaki Mahajan</cp:lastModifiedBy>
  <cp:revision>57</cp:revision>
  <cp:lastPrinted>2020-08-06T16:06:00Z</cp:lastPrinted>
  <dcterms:created xsi:type="dcterms:W3CDTF">2023-07-25T08:39:00Z</dcterms:created>
  <dcterms:modified xsi:type="dcterms:W3CDTF">2023-11-06T04:18:00Z</dcterms:modified>
</cp:coreProperties>
</file>