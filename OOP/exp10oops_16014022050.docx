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205" w:tblpY="51"/>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323"/>
        <w:gridCol w:w="3828"/>
        <w:gridCol w:w="1842"/>
        <w:gridCol w:w="1701"/>
      </w:tblGrid>
      <w:tr w:rsidR="001D6337" w:rsidRPr="000A3CCC" w14:paraId="2D3415C9" w14:textId="77777777" w:rsidTr="000563E3">
        <w:tc>
          <w:tcPr>
            <w:tcW w:w="2323" w:type="dxa"/>
            <w:shd w:val="clear" w:color="auto" w:fill="auto"/>
            <w:vAlign w:val="center"/>
          </w:tcPr>
          <w:p w14:paraId="6757C885" w14:textId="42BA7C09" w:rsidR="001D6337" w:rsidRPr="002915D6" w:rsidRDefault="001D6337" w:rsidP="000563E3">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Course Name:</w:t>
            </w:r>
          </w:p>
        </w:tc>
        <w:tc>
          <w:tcPr>
            <w:tcW w:w="3828" w:type="dxa"/>
            <w:shd w:val="clear" w:color="auto" w:fill="auto"/>
            <w:vAlign w:val="center"/>
          </w:tcPr>
          <w:p w14:paraId="2DB48B48" w14:textId="5D5BD78C" w:rsidR="001D6337" w:rsidRPr="003B204E" w:rsidRDefault="00C164F7" w:rsidP="000563E3">
            <w:pPr>
              <w:pStyle w:val="TableContents"/>
              <w:spacing w:after="0"/>
              <w:jc w:val="center"/>
              <w:rPr>
                <w:rFonts w:ascii="Times New Roman" w:hAnsi="Times New Roman" w:cs="Times New Roman"/>
                <w:b/>
                <w:sz w:val="24"/>
                <w:szCs w:val="24"/>
              </w:rPr>
            </w:pPr>
            <w:r>
              <w:rPr>
                <w:rFonts w:ascii="Times New Roman" w:hAnsi="Times New Roman" w:cs="Times New Roman"/>
                <w:b/>
                <w:sz w:val="24"/>
                <w:szCs w:val="24"/>
              </w:rPr>
              <w:t>Object Oriented Programming</w:t>
            </w:r>
          </w:p>
        </w:tc>
        <w:tc>
          <w:tcPr>
            <w:tcW w:w="1842" w:type="dxa"/>
            <w:shd w:val="clear" w:color="auto" w:fill="auto"/>
            <w:vAlign w:val="center"/>
          </w:tcPr>
          <w:p w14:paraId="02501164" w14:textId="63DBF46A" w:rsidR="001D6337" w:rsidRPr="002915D6" w:rsidRDefault="001D6337" w:rsidP="000563E3">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Semester:</w:t>
            </w:r>
          </w:p>
        </w:tc>
        <w:tc>
          <w:tcPr>
            <w:tcW w:w="1701" w:type="dxa"/>
            <w:vAlign w:val="center"/>
          </w:tcPr>
          <w:p w14:paraId="54B7E0B3" w14:textId="220A3022" w:rsidR="001D6337" w:rsidRPr="003B204E" w:rsidRDefault="00D96931" w:rsidP="000563E3">
            <w:pPr>
              <w:pStyle w:val="TableContents"/>
              <w:spacing w:after="0"/>
              <w:jc w:val="center"/>
              <w:rPr>
                <w:rFonts w:ascii="Times New Roman" w:hAnsi="Times New Roman" w:cs="Times New Roman"/>
                <w:b/>
                <w:sz w:val="24"/>
                <w:szCs w:val="24"/>
              </w:rPr>
            </w:pPr>
            <w:r>
              <w:rPr>
                <w:rFonts w:ascii="Times New Roman" w:hAnsi="Times New Roman" w:cs="Times New Roman"/>
                <w:b/>
                <w:sz w:val="24"/>
                <w:szCs w:val="24"/>
              </w:rPr>
              <w:t>III</w:t>
            </w:r>
          </w:p>
        </w:tc>
      </w:tr>
      <w:tr w:rsidR="000B0D21" w:rsidRPr="000A3CCC" w14:paraId="2754066B" w14:textId="77777777" w:rsidTr="000563E3">
        <w:tc>
          <w:tcPr>
            <w:tcW w:w="2323" w:type="dxa"/>
            <w:shd w:val="clear" w:color="auto" w:fill="auto"/>
            <w:vAlign w:val="center"/>
          </w:tcPr>
          <w:p w14:paraId="423499EF" w14:textId="481AAF0E" w:rsidR="000B0D21" w:rsidRPr="002915D6" w:rsidRDefault="001D6337" w:rsidP="000563E3">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Date of Performance:</w:t>
            </w:r>
          </w:p>
        </w:tc>
        <w:tc>
          <w:tcPr>
            <w:tcW w:w="3828" w:type="dxa"/>
            <w:shd w:val="clear" w:color="auto" w:fill="auto"/>
            <w:vAlign w:val="center"/>
          </w:tcPr>
          <w:p w14:paraId="77023E76" w14:textId="57448DC5" w:rsidR="000B0D21" w:rsidRPr="003B204E" w:rsidRDefault="000563E3" w:rsidP="000563E3">
            <w:pPr>
              <w:pStyle w:val="TableContents"/>
              <w:spacing w:after="0"/>
              <w:jc w:val="center"/>
              <w:rPr>
                <w:rFonts w:ascii="Times New Roman" w:hAnsi="Times New Roman" w:cs="Times New Roman"/>
                <w:b/>
                <w:sz w:val="24"/>
                <w:szCs w:val="24"/>
              </w:rPr>
            </w:pPr>
            <w:r>
              <w:rPr>
                <w:rFonts w:ascii="Times New Roman" w:hAnsi="Times New Roman" w:cs="Times New Roman"/>
                <w:b/>
                <w:sz w:val="24"/>
                <w:szCs w:val="24"/>
              </w:rPr>
              <w:t>16 / 10 / 2023</w:t>
            </w:r>
          </w:p>
        </w:tc>
        <w:tc>
          <w:tcPr>
            <w:tcW w:w="1842" w:type="dxa"/>
            <w:shd w:val="clear" w:color="auto" w:fill="auto"/>
            <w:vAlign w:val="center"/>
          </w:tcPr>
          <w:p w14:paraId="2C233080" w14:textId="19A180EE" w:rsidR="000B0D21" w:rsidRPr="002915D6" w:rsidRDefault="00A77F79" w:rsidP="000563E3">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Batch No</w:t>
            </w:r>
            <w:r w:rsidR="001D6337">
              <w:rPr>
                <w:rFonts w:ascii="Times New Roman" w:hAnsi="Times New Roman" w:cs="Times New Roman"/>
                <w:b/>
                <w:color w:val="BC202E"/>
                <w:sz w:val="24"/>
                <w:szCs w:val="24"/>
              </w:rPr>
              <w:t>:</w:t>
            </w:r>
          </w:p>
        </w:tc>
        <w:tc>
          <w:tcPr>
            <w:tcW w:w="1701" w:type="dxa"/>
            <w:vAlign w:val="center"/>
          </w:tcPr>
          <w:p w14:paraId="5D086D40" w14:textId="4BCF0E59" w:rsidR="000B0D21" w:rsidRPr="003B204E" w:rsidRDefault="00C164F7" w:rsidP="000563E3">
            <w:pPr>
              <w:pStyle w:val="TableContents"/>
              <w:spacing w:after="0"/>
              <w:jc w:val="center"/>
              <w:rPr>
                <w:rFonts w:ascii="Times New Roman" w:hAnsi="Times New Roman" w:cs="Times New Roman"/>
                <w:b/>
                <w:sz w:val="24"/>
                <w:szCs w:val="24"/>
              </w:rPr>
            </w:pPr>
            <w:r>
              <w:rPr>
                <w:rFonts w:ascii="Times New Roman" w:hAnsi="Times New Roman" w:cs="Times New Roman"/>
                <w:b/>
                <w:sz w:val="24"/>
                <w:szCs w:val="24"/>
              </w:rPr>
              <w:t xml:space="preserve">Batch </w:t>
            </w:r>
            <w:r w:rsidR="000563E3">
              <w:rPr>
                <w:rFonts w:ascii="Times New Roman" w:hAnsi="Times New Roman" w:cs="Times New Roman"/>
                <w:b/>
                <w:sz w:val="24"/>
                <w:szCs w:val="24"/>
              </w:rPr>
              <w:t>A - 3</w:t>
            </w:r>
          </w:p>
        </w:tc>
      </w:tr>
      <w:tr w:rsidR="000B0D21" w:rsidRPr="000A3CCC" w14:paraId="54A161E2" w14:textId="77777777" w:rsidTr="000563E3">
        <w:tc>
          <w:tcPr>
            <w:tcW w:w="2323" w:type="dxa"/>
            <w:shd w:val="clear" w:color="auto" w:fill="auto"/>
            <w:vAlign w:val="center"/>
          </w:tcPr>
          <w:p w14:paraId="5D870C5D" w14:textId="073537D8" w:rsidR="000B0D21" w:rsidRDefault="000B0D21" w:rsidP="000563E3">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Faculty Name</w:t>
            </w:r>
            <w:r w:rsidR="001D6337">
              <w:rPr>
                <w:rFonts w:ascii="Times New Roman" w:hAnsi="Times New Roman" w:cs="Times New Roman"/>
                <w:b/>
                <w:color w:val="BC202E"/>
                <w:sz w:val="24"/>
                <w:szCs w:val="24"/>
              </w:rPr>
              <w:t>:</w:t>
            </w:r>
          </w:p>
        </w:tc>
        <w:tc>
          <w:tcPr>
            <w:tcW w:w="3828" w:type="dxa"/>
            <w:shd w:val="clear" w:color="auto" w:fill="auto"/>
            <w:vAlign w:val="center"/>
          </w:tcPr>
          <w:p w14:paraId="20F22F4B" w14:textId="61664B6A" w:rsidR="000B0D21" w:rsidRDefault="000563E3" w:rsidP="000563E3">
            <w:pPr>
              <w:pStyle w:val="TableContents"/>
              <w:spacing w:after="0"/>
              <w:jc w:val="center"/>
              <w:rPr>
                <w:rFonts w:ascii="Times New Roman" w:hAnsi="Times New Roman" w:cs="Times New Roman"/>
                <w:b/>
                <w:sz w:val="24"/>
                <w:szCs w:val="24"/>
              </w:rPr>
            </w:pPr>
            <w:r>
              <w:rPr>
                <w:rFonts w:ascii="Times New Roman" w:hAnsi="Times New Roman" w:cs="Times New Roman"/>
                <w:b/>
                <w:sz w:val="24"/>
                <w:szCs w:val="24"/>
              </w:rPr>
              <w:t>Pragya Gupta</w:t>
            </w:r>
          </w:p>
        </w:tc>
        <w:tc>
          <w:tcPr>
            <w:tcW w:w="1842" w:type="dxa"/>
            <w:shd w:val="clear" w:color="auto" w:fill="auto"/>
            <w:vAlign w:val="center"/>
          </w:tcPr>
          <w:p w14:paraId="060D0C1E" w14:textId="27AEF37B" w:rsidR="000B0D21" w:rsidRDefault="00A77F79" w:rsidP="000563E3">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Roll No</w:t>
            </w:r>
            <w:r w:rsidR="001D6337">
              <w:rPr>
                <w:rFonts w:ascii="Times New Roman" w:hAnsi="Times New Roman" w:cs="Times New Roman"/>
                <w:b/>
                <w:color w:val="BC202E"/>
                <w:sz w:val="24"/>
                <w:szCs w:val="24"/>
              </w:rPr>
              <w:t>:</w:t>
            </w:r>
          </w:p>
        </w:tc>
        <w:tc>
          <w:tcPr>
            <w:tcW w:w="1701" w:type="dxa"/>
            <w:vAlign w:val="center"/>
          </w:tcPr>
          <w:p w14:paraId="3D969365" w14:textId="06A81D5C" w:rsidR="000B0D21" w:rsidRDefault="000563E3" w:rsidP="000563E3">
            <w:pPr>
              <w:pStyle w:val="TableContents"/>
              <w:spacing w:after="0"/>
              <w:jc w:val="center"/>
              <w:rPr>
                <w:rFonts w:ascii="Times New Roman" w:hAnsi="Times New Roman" w:cs="Times New Roman"/>
                <w:b/>
                <w:sz w:val="24"/>
                <w:szCs w:val="24"/>
              </w:rPr>
            </w:pPr>
            <w:r>
              <w:rPr>
                <w:rFonts w:ascii="Times New Roman" w:hAnsi="Times New Roman" w:cs="Times New Roman"/>
                <w:b/>
                <w:sz w:val="24"/>
                <w:szCs w:val="24"/>
              </w:rPr>
              <w:t>16014022050</w:t>
            </w:r>
          </w:p>
        </w:tc>
      </w:tr>
      <w:tr w:rsidR="00A77F79" w:rsidRPr="000A3CCC" w14:paraId="0F1AD1C1" w14:textId="77777777" w:rsidTr="000563E3">
        <w:tc>
          <w:tcPr>
            <w:tcW w:w="2323" w:type="dxa"/>
            <w:shd w:val="clear" w:color="auto" w:fill="auto"/>
            <w:vAlign w:val="center"/>
          </w:tcPr>
          <w:p w14:paraId="4A82FFDC" w14:textId="1FAC1364" w:rsidR="00A77F79" w:rsidRDefault="001D6337" w:rsidP="000563E3">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Faculty Sign &amp; Date:</w:t>
            </w:r>
          </w:p>
        </w:tc>
        <w:tc>
          <w:tcPr>
            <w:tcW w:w="3828" w:type="dxa"/>
            <w:shd w:val="clear" w:color="auto" w:fill="auto"/>
            <w:vAlign w:val="center"/>
          </w:tcPr>
          <w:p w14:paraId="1E9E88D8" w14:textId="77777777" w:rsidR="00A77F79" w:rsidRDefault="00A77F79" w:rsidP="000563E3">
            <w:pPr>
              <w:pStyle w:val="TableContents"/>
              <w:spacing w:after="0"/>
              <w:jc w:val="center"/>
              <w:rPr>
                <w:rFonts w:ascii="Times New Roman" w:hAnsi="Times New Roman" w:cs="Times New Roman"/>
                <w:b/>
                <w:sz w:val="24"/>
                <w:szCs w:val="24"/>
              </w:rPr>
            </w:pPr>
          </w:p>
        </w:tc>
        <w:tc>
          <w:tcPr>
            <w:tcW w:w="1842" w:type="dxa"/>
            <w:shd w:val="clear" w:color="auto" w:fill="auto"/>
            <w:vAlign w:val="center"/>
          </w:tcPr>
          <w:p w14:paraId="42F48BDA" w14:textId="2770A677" w:rsidR="00A77F79" w:rsidRDefault="001D6337" w:rsidP="000563E3">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Grade/Marks:</w:t>
            </w:r>
          </w:p>
        </w:tc>
        <w:tc>
          <w:tcPr>
            <w:tcW w:w="1701" w:type="dxa"/>
            <w:vAlign w:val="center"/>
          </w:tcPr>
          <w:p w14:paraId="3AA60BAD" w14:textId="5BE062C3" w:rsidR="00A77F79" w:rsidRDefault="00C164F7" w:rsidP="000563E3">
            <w:pPr>
              <w:pStyle w:val="TableContents"/>
              <w:spacing w:after="0"/>
              <w:jc w:val="center"/>
              <w:rPr>
                <w:rFonts w:ascii="Times New Roman" w:hAnsi="Times New Roman" w:cs="Times New Roman"/>
                <w:b/>
                <w:sz w:val="24"/>
                <w:szCs w:val="24"/>
              </w:rPr>
            </w:pPr>
            <w:r>
              <w:rPr>
                <w:rFonts w:ascii="Times New Roman" w:hAnsi="Times New Roman" w:cs="Times New Roman"/>
                <w:b/>
                <w:sz w:val="24"/>
                <w:szCs w:val="24"/>
              </w:rPr>
              <w:t>___</w:t>
            </w:r>
            <w:r w:rsidR="000563E3">
              <w:rPr>
                <w:rFonts w:ascii="Times New Roman" w:hAnsi="Times New Roman" w:cs="Times New Roman"/>
                <w:b/>
                <w:sz w:val="24"/>
                <w:szCs w:val="24"/>
              </w:rPr>
              <w:t xml:space="preserve"> </w:t>
            </w:r>
            <w:r w:rsidR="006C0A21">
              <w:rPr>
                <w:rFonts w:ascii="Times New Roman" w:hAnsi="Times New Roman" w:cs="Times New Roman"/>
                <w:b/>
                <w:sz w:val="24"/>
                <w:szCs w:val="24"/>
              </w:rPr>
              <w:t>/</w:t>
            </w:r>
            <w:r w:rsidR="000563E3">
              <w:rPr>
                <w:rFonts w:ascii="Times New Roman" w:hAnsi="Times New Roman" w:cs="Times New Roman"/>
                <w:b/>
                <w:sz w:val="24"/>
                <w:szCs w:val="24"/>
              </w:rPr>
              <w:t xml:space="preserve"> </w:t>
            </w:r>
            <w:r w:rsidR="006C0A21">
              <w:rPr>
                <w:rFonts w:ascii="Times New Roman" w:hAnsi="Times New Roman" w:cs="Times New Roman"/>
                <w:b/>
                <w:sz w:val="24"/>
                <w:szCs w:val="24"/>
              </w:rPr>
              <w:t>25</w:t>
            </w:r>
          </w:p>
        </w:tc>
      </w:tr>
    </w:tbl>
    <w:p w14:paraId="4E34ECEC" w14:textId="77777777" w:rsidR="000B0D21" w:rsidRDefault="000B0D21">
      <w:pPr>
        <w:rPr>
          <w:rFonts w:ascii="Times New Roman" w:hAnsi="Times New Roman" w:cs="Times New Roman"/>
          <w:b/>
          <w:sz w:val="28"/>
          <w:szCs w:val="28"/>
        </w:rPr>
      </w:pPr>
    </w:p>
    <w:p w14:paraId="5F72010F" w14:textId="77777777" w:rsidR="000B0D21" w:rsidRDefault="000B0D21">
      <w:pPr>
        <w:rPr>
          <w:rFonts w:ascii="Times New Roman" w:hAnsi="Times New Roman" w:cs="Times New Roman"/>
          <w:b/>
          <w:sz w:val="28"/>
          <w:szCs w:val="28"/>
        </w:rPr>
      </w:pPr>
    </w:p>
    <w:p w14:paraId="578F912F" w14:textId="383ADFD1" w:rsidR="001F0663" w:rsidRDefault="001F0663" w:rsidP="001D6337">
      <w:pPr>
        <w:shd w:val="clear" w:color="auto" w:fill="FFFFFF"/>
        <w:spacing w:before="100" w:beforeAutospacing="1" w:after="100" w:afterAutospacing="1" w:line="240" w:lineRule="auto"/>
        <w:rPr>
          <w:rFonts w:ascii="Times New Roman" w:hAnsi="Times New Roman" w:cs="Times New Roman"/>
          <w:b/>
          <w:sz w:val="28"/>
          <w:szCs w:val="28"/>
        </w:rPr>
      </w:pPr>
    </w:p>
    <w:p w14:paraId="36CA9472" w14:textId="77777777" w:rsidR="00A25C5E" w:rsidRDefault="00A25C5E" w:rsidP="00EE59A2">
      <w:pPr>
        <w:shd w:val="clear" w:color="auto" w:fill="FFFFFF"/>
        <w:spacing w:after="0" w:line="240" w:lineRule="auto"/>
        <w:ind w:left="-709"/>
        <w:jc w:val="center"/>
        <w:rPr>
          <w:rFonts w:ascii="Times New Roman" w:hAnsi="Times New Roman" w:cs="Times New Roman"/>
          <w:b/>
          <w:color w:val="BC202E"/>
          <w:sz w:val="28"/>
          <w:szCs w:val="28"/>
        </w:rPr>
      </w:pPr>
    </w:p>
    <w:tbl>
      <w:tblPr>
        <w:tblStyle w:val="TableGrid"/>
        <w:tblW w:w="0" w:type="auto"/>
        <w:tblInd w:w="-176" w:type="dxa"/>
        <w:tblLook w:val="04A0" w:firstRow="1" w:lastRow="0" w:firstColumn="1" w:lastColumn="0" w:noHBand="0" w:noVBand="1"/>
      </w:tblPr>
      <w:tblGrid>
        <w:gridCol w:w="2534"/>
        <w:gridCol w:w="4110"/>
        <w:gridCol w:w="3138"/>
      </w:tblGrid>
      <w:tr w:rsidR="00C164F7" w14:paraId="3289EABB" w14:textId="77777777" w:rsidTr="000563E3">
        <w:tc>
          <w:tcPr>
            <w:tcW w:w="2534" w:type="dxa"/>
            <w:vAlign w:val="center"/>
          </w:tcPr>
          <w:p w14:paraId="4CDB768F" w14:textId="1FD3467F" w:rsidR="00C164F7" w:rsidRPr="000563E3" w:rsidRDefault="00C164F7" w:rsidP="000563E3">
            <w:pPr>
              <w:jc w:val="center"/>
              <w:rPr>
                <w:rFonts w:ascii="Times New Roman" w:hAnsi="Times New Roman" w:cs="Times New Roman"/>
                <w:b/>
                <w:color w:val="BC202E"/>
                <w:sz w:val="24"/>
                <w:szCs w:val="24"/>
              </w:rPr>
            </w:pPr>
            <w:r w:rsidRPr="000563E3">
              <w:rPr>
                <w:rFonts w:ascii="Times New Roman" w:hAnsi="Times New Roman" w:cs="Times New Roman"/>
                <w:b/>
                <w:color w:val="BC202E"/>
                <w:sz w:val="24"/>
                <w:szCs w:val="24"/>
              </w:rPr>
              <w:t>Writing Program (07)</w:t>
            </w:r>
          </w:p>
        </w:tc>
        <w:tc>
          <w:tcPr>
            <w:tcW w:w="4110" w:type="dxa"/>
            <w:vAlign w:val="center"/>
          </w:tcPr>
          <w:p w14:paraId="225F6E1A" w14:textId="77777777" w:rsidR="00C164F7" w:rsidRPr="000563E3" w:rsidRDefault="00C164F7" w:rsidP="000563E3">
            <w:pPr>
              <w:jc w:val="center"/>
              <w:rPr>
                <w:rFonts w:ascii="Times New Roman" w:hAnsi="Times New Roman" w:cs="Times New Roman"/>
                <w:b/>
                <w:color w:val="BC202E"/>
                <w:sz w:val="24"/>
                <w:szCs w:val="24"/>
              </w:rPr>
            </w:pPr>
            <w:r w:rsidRPr="000563E3">
              <w:rPr>
                <w:rFonts w:ascii="Times New Roman" w:hAnsi="Times New Roman" w:cs="Times New Roman"/>
                <w:b/>
                <w:color w:val="BC202E"/>
                <w:sz w:val="24"/>
                <w:szCs w:val="24"/>
              </w:rPr>
              <w:t>Performance in lab</w:t>
            </w:r>
          </w:p>
          <w:p w14:paraId="1A603095" w14:textId="710BB9FA" w:rsidR="00C164F7" w:rsidRPr="000563E3" w:rsidRDefault="00C164F7" w:rsidP="000563E3">
            <w:pPr>
              <w:jc w:val="center"/>
              <w:rPr>
                <w:rFonts w:ascii="Times New Roman" w:hAnsi="Times New Roman" w:cs="Times New Roman"/>
                <w:b/>
                <w:color w:val="BC202E"/>
                <w:sz w:val="24"/>
                <w:szCs w:val="24"/>
              </w:rPr>
            </w:pPr>
            <w:r w:rsidRPr="000563E3">
              <w:rPr>
                <w:rFonts w:ascii="Times New Roman" w:hAnsi="Times New Roman" w:cs="Times New Roman"/>
                <w:b/>
                <w:color w:val="BC202E"/>
                <w:sz w:val="24"/>
                <w:szCs w:val="24"/>
              </w:rPr>
              <w:t>and Viva (05</w:t>
            </w:r>
            <w:r w:rsidR="000563E3" w:rsidRPr="000563E3">
              <w:rPr>
                <w:rFonts w:ascii="Times New Roman" w:hAnsi="Times New Roman" w:cs="Times New Roman"/>
                <w:b/>
                <w:color w:val="BC202E"/>
                <w:sz w:val="24"/>
                <w:szCs w:val="24"/>
              </w:rPr>
              <w:t xml:space="preserve"> </w:t>
            </w:r>
            <w:r w:rsidRPr="000563E3">
              <w:rPr>
                <w:rFonts w:ascii="Times New Roman" w:hAnsi="Times New Roman" w:cs="Times New Roman"/>
                <w:b/>
                <w:color w:val="BC202E"/>
                <w:sz w:val="24"/>
                <w:szCs w:val="24"/>
              </w:rPr>
              <w:t>+</w:t>
            </w:r>
            <w:r w:rsidR="000563E3" w:rsidRPr="000563E3">
              <w:rPr>
                <w:rFonts w:ascii="Times New Roman" w:hAnsi="Times New Roman" w:cs="Times New Roman"/>
                <w:b/>
                <w:color w:val="BC202E"/>
                <w:sz w:val="24"/>
                <w:szCs w:val="24"/>
              </w:rPr>
              <w:t xml:space="preserve"> </w:t>
            </w:r>
            <w:r w:rsidRPr="000563E3">
              <w:rPr>
                <w:rFonts w:ascii="Times New Roman" w:hAnsi="Times New Roman" w:cs="Times New Roman"/>
                <w:b/>
                <w:color w:val="BC202E"/>
                <w:sz w:val="24"/>
                <w:szCs w:val="24"/>
              </w:rPr>
              <w:t>03)</w:t>
            </w:r>
          </w:p>
        </w:tc>
        <w:tc>
          <w:tcPr>
            <w:tcW w:w="3138" w:type="dxa"/>
            <w:vAlign w:val="center"/>
          </w:tcPr>
          <w:p w14:paraId="3A807956" w14:textId="5EFEA728" w:rsidR="00C164F7" w:rsidRPr="000563E3" w:rsidRDefault="00C164F7" w:rsidP="000563E3">
            <w:pPr>
              <w:jc w:val="center"/>
              <w:rPr>
                <w:rFonts w:ascii="Times New Roman" w:hAnsi="Times New Roman" w:cs="Times New Roman"/>
                <w:b/>
                <w:color w:val="BC202E"/>
                <w:sz w:val="24"/>
                <w:szCs w:val="24"/>
              </w:rPr>
            </w:pPr>
            <w:r w:rsidRPr="000563E3">
              <w:rPr>
                <w:rFonts w:ascii="Times New Roman" w:hAnsi="Times New Roman" w:cs="Times New Roman"/>
                <w:b/>
                <w:color w:val="BC202E"/>
                <w:sz w:val="24"/>
                <w:szCs w:val="24"/>
              </w:rPr>
              <w:t>Post lab questions, conclusion and</w:t>
            </w:r>
          </w:p>
          <w:p w14:paraId="7734756E" w14:textId="0BAC8468" w:rsidR="00C164F7" w:rsidRPr="000563E3" w:rsidRDefault="000563E3" w:rsidP="000563E3">
            <w:pPr>
              <w:jc w:val="center"/>
              <w:rPr>
                <w:rFonts w:ascii="Times New Roman" w:hAnsi="Times New Roman" w:cs="Times New Roman"/>
                <w:b/>
                <w:color w:val="BC202E"/>
                <w:sz w:val="24"/>
                <w:szCs w:val="24"/>
              </w:rPr>
            </w:pPr>
            <w:r w:rsidRPr="000563E3">
              <w:rPr>
                <w:rFonts w:ascii="Times New Roman" w:hAnsi="Times New Roman" w:cs="Times New Roman"/>
                <w:b/>
                <w:color w:val="BC202E"/>
                <w:sz w:val="24"/>
                <w:szCs w:val="24"/>
              </w:rPr>
              <w:t>C</w:t>
            </w:r>
            <w:r w:rsidR="00C164F7" w:rsidRPr="000563E3">
              <w:rPr>
                <w:rFonts w:ascii="Times New Roman" w:hAnsi="Times New Roman" w:cs="Times New Roman"/>
                <w:b/>
                <w:color w:val="BC202E"/>
                <w:sz w:val="24"/>
                <w:szCs w:val="24"/>
              </w:rPr>
              <w:t>ompletion</w:t>
            </w:r>
            <w:r w:rsidRPr="000563E3">
              <w:rPr>
                <w:rFonts w:ascii="Times New Roman" w:hAnsi="Times New Roman" w:cs="Times New Roman"/>
                <w:b/>
                <w:color w:val="BC202E"/>
                <w:sz w:val="24"/>
                <w:szCs w:val="24"/>
              </w:rPr>
              <w:t xml:space="preserve"> </w:t>
            </w:r>
            <w:r w:rsidR="00C164F7" w:rsidRPr="000563E3">
              <w:rPr>
                <w:rFonts w:ascii="Times New Roman" w:hAnsi="Times New Roman" w:cs="Times New Roman"/>
                <w:b/>
                <w:color w:val="BC202E"/>
                <w:sz w:val="24"/>
                <w:szCs w:val="24"/>
              </w:rPr>
              <w:t>(03</w:t>
            </w:r>
            <w:r w:rsidRPr="000563E3">
              <w:rPr>
                <w:rFonts w:ascii="Times New Roman" w:hAnsi="Times New Roman" w:cs="Times New Roman"/>
                <w:b/>
                <w:color w:val="BC202E"/>
                <w:sz w:val="24"/>
                <w:szCs w:val="24"/>
              </w:rPr>
              <w:t xml:space="preserve"> </w:t>
            </w:r>
            <w:r w:rsidR="00C164F7" w:rsidRPr="000563E3">
              <w:rPr>
                <w:rFonts w:ascii="Times New Roman" w:hAnsi="Times New Roman" w:cs="Times New Roman"/>
                <w:b/>
                <w:color w:val="BC202E"/>
                <w:sz w:val="24"/>
                <w:szCs w:val="24"/>
              </w:rPr>
              <w:t>+</w:t>
            </w:r>
            <w:r w:rsidRPr="000563E3">
              <w:rPr>
                <w:rFonts w:ascii="Times New Roman" w:hAnsi="Times New Roman" w:cs="Times New Roman"/>
                <w:b/>
                <w:color w:val="BC202E"/>
                <w:sz w:val="24"/>
                <w:szCs w:val="24"/>
              </w:rPr>
              <w:t xml:space="preserve"> </w:t>
            </w:r>
            <w:r w:rsidR="00C164F7" w:rsidRPr="000563E3">
              <w:rPr>
                <w:rFonts w:ascii="Times New Roman" w:hAnsi="Times New Roman" w:cs="Times New Roman"/>
                <w:b/>
                <w:color w:val="BC202E"/>
                <w:sz w:val="24"/>
                <w:szCs w:val="24"/>
              </w:rPr>
              <w:t>02</w:t>
            </w:r>
            <w:r w:rsidRPr="000563E3">
              <w:rPr>
                <w:rFonts w:ascii="Times New Roman" w:hAnsi="Times New Roman" w:cs="Times New Roman"/>
                <w:b/>
                <w:color w:val="BC202E"/>
                <w:sz w:val="24"/>
                <w:szCs w:val="24"/>
              </w:rPr>
              <w:t xml:space="preserve"> </w:t>
            </w:r>
            <w:r w:rsidR="00C164F7" w:rsidRPr="000563E3">
              <w:rPr>
                <w:rFonts w:ascii="Times New Roman" w:hAnsi="Times New Roman" w:cs="Times New Roman"/>
                <w:b/>
                <w:color w:val="BC202E"/>
                <w:sz w:val="24"/>
                <w:szCs w:val="24"/>
              </w:rPr>
              <w:t>+</w:t>
            </w:r>
            <w:r w:rsidRPr="000563E3">
              <w:rPr>
                <w:rFonts w:ascii="Times New Roman" w:hAnsi="Times New Roman" w:cs="Times New Roman"/>
                <w:b/>
                <w:color w:val="BC202E"/>
                <w:sz w:val="24"/>
                <w:szCs w:val="24"/>
              </w:rPr>
              <w:t xml:space="preserve"> </w:t>
            </w:r>
            <w:r w:rsidR="00C164F7" w:rsidRPr="000563E3">
              <w:rPr>
                <w:rFonts w:ascii="Times New Roman" w:hAnsi="Times New Roman" w:cs="Times New Roman"/>
                <w:b/>
                <w:color w:val="BC202E"/>
                <w:sz w:val="24"/>
                <w:szCs w:val="24"/>
              </w:rPr>
              <w:t>05)</w:t>
            </w:r>
          </w:p>
        </w:tc>
      </w:tr>
      <w:tr w:rsidR="00C164F7" w14:paraId="36D53F6B" w14:textId="77777777" w:rsidTr="000563E3">
        <w:tc>
          <w:tcPr>
            <w:tcW w:w="2534" w:type="dxa"/>
            <w:vAlign w:val="center"/>
          </w:tcPr>
          <w:p w14:paraId="7E9DEE66" w14:textId="77777777" w:rsidR="00C164F7" w:rsidRDefault="00C164F7" w:rsidP="000563E3">
            <w:pPr>
              <w:jc w:val="center"/>
              <w:rPr>
                <w:rFonts w:ascii="Times New Roman" w:hAnsi="Times New Roman" w:cs="Times New Roman"/>
                <w:b/>
                <w:color w:val="BC202E"/>
                <w:sz w:val="24"/>
                <w:szCs w:val="24"/>
              </w:rPr>
            </w:pPr>
          </w:p>
          <w:p w14:paraId="6FFEE5D1" w14:textId="77777777" w:rsidR="000563E3" w:rsidRPr="000563E3" w:rsidRDefault="000563E3" w:rsidP="000563E3">
            <w:pPr>
              <w:jc w:val="center"/>
              <w:rPr>
                <w:rFonts w:ascii="Times New Roman" w:hAnsi="Times New Roman" w:cs="Times New Roman"/>
                <w:b/>
                <w:color w:val="BC202E"/>
                <w:sz w:val="24"/>
                <w:szCs w:val="24"/>
              </w:rPr>
            </w:pPr>
          </w:p>
        </w:tc>
        <w:tc>
          <w:tcPr>
            <w:tcW w:w="4110" w:type="dxa"/>
            <w:vAlign w:val="center"/>
          </w:tcPr>
          <w:p w14:paraId="20C3739F" w14:textId="77777777" w:rsidR="00C164F7" w:rsidRPr="000563E3" w:rsidRDefault="00C164F7" w:rsidP="000563E3">
            <w:pPr>
              <w:jc w:val="center"/>
              <w:rPr>
                <w:rFonts w:ascii="Times New Roman" w:hAnsi="Times New Roman" w:cs="Times New Roman"/>
                <w:b/>
                <w:color w:val="BC202E"/>
                <w:sz w:val="24"/>
                <w:szCs w:val="24"/>
              </w:rPr>
            </w:pPr>
          </w:p>
        </w:tc>
        <w:tc>
          <w:tcPr>
            <w:tcW w:w="3138" w:type="dxa"/>
            <w:vAlign w:val="center"/>
          </w:tcPr>
          <w:p w14:paraId="0537556F" w14:textId="77777777" w:rsidR="00C164F7" w:rsidRPr="000563E3" w:rsidRDefault="00C164F7" w:rsidP="000563E3">
            <w:pPr>
              <w:jc w:val="center"/>
              <w:rPr>
                <w:rFonts w:ascii="Times New Roman" w:hAnsi="Times New Roman" w:cs="Times New Roman"/>
                <w:b/>
                <w:color w:val="BC202E"/>
                <w:sz w:val="24"/>
                <w:szCs w:val="24"/>
              </w:rPr>
            </w:pPr>
          </w:p>
        </w:tc>
      </w:tr>
    </w:tbl>
    <w:p w14:paraId="2632387E" w14:textId="77777777" w:rsidR="006C0A21" w:rsidRDefault="006C0A21" w:rsidP="00EE59A2">
      <w:pPr>
        <w:shd w:val="clear" w:color="auto" w:fill="FFFFFF"/>
        <w:spacing w:after="0" w:line="240" w:lineRule="auto"/>
        <w:ind w:left="-709"/>
        <w:jc w:val="center"/>
        <w:rPr>
          <w:rFonts w:ascii="Times New Roman" w:hAnsi="Times New Roman" w:cs="Times New Roman"/>
          <w:b/>
          <w:color w:val="BC202E"/>
          <w:sz w:val="28"/>
          <w:szCs w:val="28"/>
        </w:rPr>
      </w:pPr>
    </w:p>
    <w:p w14:paraId="33271B2C" w14:textId="7C2B7380" w:rsidR="00A25C5E" w:rsidRPr="00A25C5E" w:rsidRDefault="00A25C5E" w:rsidP="00EE59A2">
      <w:pPr>
        <w:shd w:val="clear" w:color="auto" w:fill="FFFFFF"/>
        <w:spacing w:after="0" w:line="240" w:lineRule="auto"/>
        <w:ind w:left="-709"/>
        <w:jc w:val="center"/>
        <w:rPr>
          <w:rFonts w:ascii="Times New Roman" w:eastAsia="Times New Roman" w:hAnsi="Times New Roman"/>
          <w:b/>
          <w:iCs/>
          <w:color w:val="BC202E"/>
          <w:sz w:val="20"/>
          <w:szCs w:val="20"/>
        </w:rPr>
      </w:pPr>
      <w:r w:rsidRPr="00A25C5E">
        <w:rPr>
          <w:rFonts w:ascii="Times New Roman" w:hAnsi="Times New Roman" w:cs="Times New Roman"/>
          <w:b/>
          <w:color w:val="BC202E"/>
          <w:sz w:val="28"/>
          <w:szCs w:val="28"/>
        </w:rPr>
        <w:t xml:space="preserve">Experiment No: </w:t>
      </w:r>
      <w:r w:rsidR="00E46E49">
        <w:rPr>
          <w:rFonts w:ascii="Times New Roman" w:hAnsi="Times New Roman" w:cs="Times New Roman"/>
          <w:b/>
          <w:color w:val="BC202E"/>
          <w:sz w:val="28"/>
          <w:szCs w:val="28"/>
        </w:rPr>
        <w:t>10</w:t>
      </w:r>
    </w:p>
    <w:p w14:paraId="03C15912" w14:textId="484B7927" w:rsidR="001D6337" w:rsidRDefault="001D6337" w:rsidP="00C80CB8">
      <w:pPr>
        <w:shd w:val="clear" w:color="auto" w:fill="FFFFFF"/>
        <w:spacing w:after="0" w:line="240" w:lineRule="auto"/>
        <w:ind w:left="-709"/>
        <w:jc w:val="center"/>
        <w:rPr>
          <w:rFonts w:ascii="Times New Roman" w:eastAsia="Times New Roman" w:hAnsi="Times New Roman"/>
          <w:b/>
          <w:iCs/>
          <w:sz w:val="28"/>
          <w:szCs w:val="28"/>
        </w:rPr>
      </w:pPr>
      <w:r w:rsidRPr="00EE59A2">
        <w:rPr>
          <w:rFonts w:ascii="Times New Roman" w:eastAsia="Times New Roman" w:hAnsi="Times New Roman"/>
          <w:b/>
          <w:iCs/>
          <w:color w:val="BC202E"/>
          <w:sz w:val="28"/>
          <w:szCs w:val="28"/>
        </w:rPr>
        <w:t>Title:</w:t>
      </w:r>
      <w:r w:rsidRPr="00EE59A2">
        <w:rPr>
          <w:rFonts w:ascii="Times New Roman" w:eastAsia="Times New Roman" w:hAnsi="Times New Roman"/>
          <w:b/>
          <w:iCs/>
          <w:sz w:val="28"/>
          <w:szCs w:val="28"/>
        </w:rPr>
        <w:t xml:space="preserve"> </w:t>
      </w:r>
      <w:r w:rsidR="00922D9A">
        <w:rPr>
          <w:rFonts w:ascii="Times New Roman" w:eastAsia="Times New Roman" w:hAnsi="Times New Roman"/>
          <w:b/>
          <w:iCs/>
          <w:sz w:val="28"/>
          <w:szCs w:val="28"/>
        </w:rPr>
        <w:t>Applet and Event Handling</w:t>
      </w:r>
    </w:p>
    <w:p w14:paraId="6A5F883D" w14:textId="77777777" w:rsidR="00C164F7" w:rsidRPr="00AF6DE1" w:rsidRDefault="00C164F7" w:rsidP="00AF6DE1">
      <w:pPr>
        <w:shd w:val="clear" w:color="auto" w:fill="FFFFFF"/>
        <w:spacing w:after="0" w:line="240" w:lineRule="auto"/>
        <w:ind w:left="-709"/>
        <w:jc w:val="center"/>
        <w:rPr>
          <w:rFonts w:ascii="Times New Roman" w:eastAsia="Times New Roman" w:hAnsi="Times New Roman"/>
          <w:b/>
          <w:iCs/>
          <w:sz w:val="28"/>
          <w:szCs w:val="28"/>
        </w:rPr>
      </w:pPr>
    </w:p>
    <w:tbl>
      <w:tblPr>
        <w:tblStyle w:val="TableGrid"/>
        <w:tblW w:w="0" w:type="auto"/>
        <w:tblInd w:w="-176" w:type="dxa"/>
        <w:tblLook w:val="04A0" w:firstRow="1" w:lastRow="0" w:firstColumn="1" w:lastColumn="0" w:noHBand="0" w:noVBand="1"/>
      </w:tblPr>
      <w:tblGrid>
        <w:gridCol w:w="9782"/>
      </w:tblGrid>
      <w:tr w:rsidR="007609F2" w14:paraId="6486D4BF" w14:textId="77777777" w:rsidTr="00A25C5E">
        <w:tc>
          <w:tcPr>
            <w:tcW w:w="9782" w:type="dxa"/>
          </w:tcPr>
          <w:p w14:paraId="517DDCA7" w14:textId="38196B02" w:rsidR="007609F2" w:rsidRPr="007609F2" w:rsidRDefault="007609F2" w:rsidP="000563E3">
            <w:pPr>
              <w:shd w:val="clear" w:color="auto" w:fill="FFFFFF"/>
              <w:spacing w:before="100" w:after="100"/>
              <w:ind w:left="-709" w:firstLine="709"/>
              <w:rPr>
                <w:rFonts w:ascii="Arial" w:eastAsia="Times New Roman" w:hAnsi="Arial" w:cs="Arial"/>
                <w:b/>
                <w:color w:val="222222"/>
                <w:sz w:val="24"/>
                <w:szCs w:val="24"/>
              </w:rPr>
            </w:pPr>
            <w:r w:rsidRPr="001D6337">
              <w:rPr>
                <w:rFonts w:ascii="Times New Roman" w:hAnsi="Times New Roman"/>
                <w:b/>
                <w:color w:val="BC202E"/>
                <w:sz w:val="24"/>
                <w:szCs w:val="24"/>
              </w:rPr>
              <w:t>Aim and Objective of the Experiment:</w:t>
            </w:r>
          </w:p>
        </w:tc>
      </w:tr>
      <w:tr w:rsidR="007609F2" w14:paraId="49E698EB" w14:textId="77777777" w:rsidTr="00A25C5E">
        <w:tc>
          <w:tcPr>
            <w:tcW w:w="9782" w:type="dxa"/>
          </w:tcPr>
          <w:p w14:paraId="239C9AAD" w14:textId="0BCFC4F4" w:rsidR="00AF6DE1" w:rsidRPr="000563E3" w:rsidRDefault="00C80CB8" w:rsidP="000563E3">
            <w:pPr>
              <w:suppressAutoHyphens/>
              <w:spacing w:before="100" w:after="100"/>
              <w:jc w:val="both"/>
              <w:rPr>
                <w:rFonts w:ascii="Times New Roman" w:eastAsia="Times New Roman" w:hAnsi="Times New Roman"/>
                <w:bCs/>
                <w:iCs/>
                <w:sz w:val="24"/>
                <w:szCs w:val="24"/>
              </w:rPr>
            </w:pPr>
            <w:r w:rsidRPr="000563E3">
              <w:rPr>
                <w:rFonts w:ascii="Times New Roman" w:eastAsia="Times New Roman" w:hAnsi="Times New Roman"/>
                <w:bCs/>
                <w:iCs/>
                <w:sz w:val="24"/>
                <w:szCs w:val="24"/>
              </w:rPr>
              <w:t xml:space="preserve">Learn </w:t>
            </w:r>
            <w:r w:rsidR="006A7318" w:rsidRPr="000563E3">
              <w:rPr>
                <w:rFonts w:ascii="Times New Roman" w:eastAsia="Times New Roman" w:hAnsi="Times New Roman"/>
                <w:bCs/>
                <w:iCs/>
                <w:sz w:val="24"/>
                <w:szCs w:val="24"/>
              </w:rPr>
              <w:t>how to implement GUI in Java</w:t>
            </w:r>
            <w:r w:rsidR="000563E3" w:rsidRPr="000563E3">
              <w:rPr>
                <w:rFonts w:ascii="Times New Roman" w:eastAsia="Times New Roman" w:hAnsi="Times New Roman"/>
                <w:bCs/>
                <w:iCs/>
                <w:sz w:val="24"/>
                <w:szCs w:val="24"/>
              </w:rPr>
              <w:t>.</w:t>
            </w:r>
          </w:p>
        </w:tc>
      </w:tr>
    </w:tbl>
    <w:p w14:paraId="4D5BDB18" w14:textId="77777777" w:rsidR="007609F2" w:rsidRDefault="007609F2" w:rsidP="001D6337">
      <w:pPr>
        <w:shd w:val="clear" w:color="auto" w:fill="FFFFFF"/>
        <w:spacing w:after="0" w:line="240" w:lineRule="auto"/>
        <w:ind w:left="-709"/>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7609F2" w14:paraId="732849D6" w14:textId="77777777" w:rsidTr="00A25C5E">
        <w:tc>
          <w:tcPr>
            <w:tcW w:w="9782" w:type="dxa"/>
          </w:tcPr>
          <w:p w14:paraId="17D22028" w14:textId="3130D7B2" w:rsidR="007609F2" w:rsidRPr="007609F2" w:rsidRDefault="007609F2" w:rsidP="000563E3">
            <w:pPr>
              <w:shd w:val="clear" w:color="auto" w:fill="FFFFFF"/>
              <w:spacing w:before="100" w:after="100"/>
              <w:ind w:left="-709" w:firstLine="709"/>
              <w:rPr>
                <w:rFonts w:ascii="Times New Roman" w:hAnsi="Times New Roman"/>
                <w:b/>
                <w:sz w:val="24"/>
                <w:szCs w:val="24"/>
              </w:rPr>
            </w:pPr>
            <w:r w:rsidRPr="001D6337">
              <w:rPr>
                <w:rFonts w:ascii="Times New Roman" w:hAnsi="Times New Roman"/>
                <w:b/>
                <w:color w:val="BC202E"/>
                <w:sz w:val="24"/>
                <w:szCs w:val="24"/>
              </w:rPr>
              <w:t>COs to be achieved:</w:t>
            </w:r>
            <w:r w:rsidRPr="001D6337">
              <w:rPr>
                <w:rFonts w:ascii="Times New Roman" w:hAnsi="Times New Roman"/>
                <w:b/>
                <w:sz w:val="24"/>
                <w:szCs w:val="24"/>
              </w:rPr>
              <w:t xml:space="preserve"> </w:t>
            </w:r>
          </w:p>
        </w:tc>
      </w:tr>
      <w:tr w:rsidR="007609F2" w14:paraId="734D9625" w14:textId="77777777" w:rsidTr="00A25C5E">
        <w:tc>
          <w:tcPr>
            <w:tcW w:w="9782" w:type="dxa"/>
          </w:tcPr>
          <w:p w14:paraId="6A4BA6DF" w14:textId="43A749A6" w:rsidR="00D114C2" w:rsidRPr="000563E3" w:rsidRDefault="00C614F7" w:rsidP="000563E3">
            <w:pPr>
              <w:widowControl w:val="0"/>
              <w:suppressAutoHyphens/>
              <w:spacing w:before="100" w:after="100" w:line="264" w:lineRule="auto"/>
              <w:jc w:val="both"/>
              <w:rPr>
                <w:rFonts w:ascii="Times New Roman" w:hAnsi="Times New Roman"/>
                <w:sz w:val="24"/>
                <w:szCs w:val="24"/>
                <w:lang w:eastAsia="en-IN"/>
              </w:rPr>
            </w:pPr>
            <w:r w:rsidRPr="000563E3">
              <w:rPr>
                <w:rFonts w:ascii="Times New Roman" w:hAnsi="Times New Roman"/>
                <w:b/>
                <w:bCs/>
                <w:sz w:val="24"/>
                <w:szCs w:val="24"/>
                <w:lang w:eastAsia="en-IN"/>
              </w:rPr>
              <w:t>CO</w:t>
            </w:r>
            <w:r w:rsidR="006A7318" w:rsidRPr="000563E3">
              <w:rPr>
                <w:rFonts w:ascii="Times New Roman" w:hAnsi="Times New Roman"/>
                <w:b/>
                <w:bCs/>
                <w:sz w:val="24"/>
                <w:szCs w:val="24"/>
                <w:lang w:eastAsia="en-IN"/>
              </w:rPr>
              <w:t>5</w:t>
            </w:r>
            <w:r w:rsidRPr="000563E3">
              <w:rPr>
                <w:rFonts w:ascii="Times New Roman" w:hAnsi="Times New Roman"/>
                <w:sz w:val="24"/>
                <w:szCs w:val="24"/>
                <w:lang w:eastAsia="en-IN"/>
              </w:rPr>
              <w:t>:</w:t>
            </w:r>
            <w:r w:rsidR="00D969B3" w:rsidRPr="000563E3">
              <w:rPr>
                <w:rFonts w:ascii="Times New Roman" w:hAnsi="Times New Roman"/>
                <w:sz w:val="24"/>
                <w:szCs w:val="24"/>
                <w:lang w:eastAsia="en-IN"/>
              </w:rPr>
              <w:t xml:space="preserve"> </w:t>
            </w:r>
            <w:r w:rsidR="006A7318" w:rsidRPr="000563E3">
              <w:rPr>
                <w:rFonts w:ascii="Times New Roman" w:eastAsia="Times New Roman" w:hAnsi="Times New Roman"/>
                <w:bCs/>
                <w:iCs/>
                <w:sz w:val="24"/>
                <w:szCs w:val="24"/>
              </w:rPr>
              <w:t>Design and build simple Graphical User Interfaces.</w:t>
            </w:r>
          </w:p>
        </w:tc>
      </w:tr>
    </w:tbl>
    <w:p w14:paraId="775123C3" w14:textId="526CCB67" w:rsidR="007609F2" w:rsidRDefault="007609F2"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F41A25" w14:paraId="4B9465A1" w14:textId="77777777" w:rsidTr="004936FC">
        <w:tc>
          <w:tcPr>
            <w:tcW w:w="9782" w:type="dxa"/>
          </w:tcPr>
          <w:p w14:paraId="245E2A95" w14:textId="2065FC47" w:rsidR="00F41A25" w:rsidRPr="007609F2" w:rsidRDefault="00F41A25" w:rsidP="000563E3">
            <w:pPr>
              <w:shd w:val="clear" w:color="auto" w:fill="FFFFFF"/>
              <w:spacing w:before="100" w:after="100"/>
              <w:ind w:left="-709" w:firstLine="709"/>
              <w:rPr>
                <w:rFonts w:ascii="Times New Roman" w:hAnsi="Times New Roman"/>
                <w:b/>
                <w:sz w:val="24"/>
                <w:szCs w:val="24"/>
              </w:rPr>
            </w:pPr>
            <w:r>
              <w:rPr>
                <w:rFonts w:ascii="Times New Roman" w:hAnsi="Times New Roman"/>
                <w:b/>
                <w:color w:val="BC202E"/>
                <w:sz w:val="24"/>
                <w:szCs w:val="24"/>
              </w:rPr>
              <w:t xml:space="preserve">Tools </w:t>
            </w:r>
            <w:r w:rsidR="008052A1">
              <w:rPr>
                <w:rFonts w:ascii="Times New Roman" w:hAnsi="Times New Roman"/>
                <w:b/>
                <w:color w:val="BC202E"/>
                <w:sz w:val="24"/>
                <w:szCs w:val="24"/>
              </w:rPr>
              <w:t>used</w:t>
            </w:r>
            <w:r>
              <w:rPr>
                <w:rFonts w:ascii="Times New Roman" w:hAnsi="Times New Roman"/>
                <w:b/>
                <w:color w:val="BC202E"/>
                <w:sz w:val="24"/>
                <w:szCs w:val="24"/>
              </w:rPr>
              <w:t>:</w:t>
            </w:r>
          </w:p>
        </w:tc>
      </w:tr>
      <w:tr w:rsidR="00F41A25" w14:paraId="69D1EF76" w14:textId="77777777" w:rsidTr="004936FC">
        <w:tc>
          <w:tcPr>
            <w:tcW w:w="9782" w:type="dxa"/>
          </w:tcPr>
          <w:p w14:paraId="341D79AF" w14:textId="1DACF0A5" w:rsidR="00F41A25" w:rsidRPr="00EC5CDD" w:rsidRDefault="00B44717" w:rsidP="00EC5CDD">
            <w:pPr>
              <w:pStyle w:val="ListParagraph"/>
              <w:widowControl w:val="0"/>
              <w:numPr>
                <w:ilvl w:val="0"/>
                <w:numId w:val="44"/>
              </w:numPr>
              <w:suppressAutoHyphens/>
              <w:spacing w:before="100" w:after="100" w:line="264" w:lineRule="auto"/>
              <w:ind w:left="714" w:hanging="357"/>
              <w:jc w:val="both"/>
              <w:rPr>
                <w:rFonts w:ascii="Times New Roman" w:hAnsi="Times New Roman" w:cs="Times New Roman"/>
                <w:sz w:val="24"/>
                <w:szCs w:val="24"/>
                <w:lang w:eastAsia="en-IN"/>
              </w:rPr>
            </w:pPr>
            <w:hyperlink r:id="rId7" w:history="1">
              <w:r w:rsidR="00EC5CDD" w:rsidRPr="00EC5CDD">
                <w:rPr>
                  <w:rStyle w:val="Hyperlink"/>
                  <w:rFonts w:ascii="Times New Roman" w:hAnsi="Times New Roman" w:cs="Times New Roman"/>
                  <w:sz w:val="24"/>
                  <w:szCs w:val="24"/>
                </w:rPr>
                <w:t xml:space="preserve">Event Handling in Java - </w:t>
              </w:r>
              <w:proofErr w:type="spellStart"/>
              <w:r w:rsidR="00EC5CDD" w:rsidRPr="00EC5CDD">
                <w:rPr>
                  <w:rStyle w:val="Hyperlink"/>
                  <w:rFonts w:ascii="Times New Roman" w:hAnsi="Times New Roman" w:cs="Times New Roman"/>
                  <w:sz w:val="24"/>
                  <w:szCs w:val="24"/>
                </w:rPr>
                <w:t>GeeksforGeeks</w:t>
              </w:r>
              <w:proofErr w:type="spellEnd"/>
            </w:hyperlink>
          </w:p>
        </w:tc>
      </w:tr>
    </w:tbl>
    <w:p w14:paraId="222DF430" w14:textId="77777777" w:rsidR="00F41A25" w:rsidRDefault="00F41A25"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7609F2" w14:paraId="759C209C" w14:textId="77777777" w:rsidTr="00A25C5E">
        <w:tc>
          <w:tcPr>
            <w:tcW w:w="9782" w:type="dxa"/>
          </w:tcPr>
          <w:p w14:paraId="671D99A4" w14:textId="189F51C6" w:rsidR="007609F2" w:rsidRPr="007609F2" w:rsidRDefault="007609F2" w:rsidP="000563E3">
            <w:pPr>
              <w:shd w:val="clear" w:color="auto" w:fill="FFFFFF"/>
              <w:spacing w:before="100" w:after="100"/>
              <w:ind w:left="-709" w:firstLine="709"/>
              <w:rPr>
                <w:rFonts w:ascii="Arial" w:eastAsia="Times New Roman" w:hAnsi="Arial" w:cs="Arial"/>
                <w:b/>
                <w:color w:val="222222"/>
                <w:sz w:val="24"/>
                <w:szCs w:val="24"/>
              </w:rPr>
            </w:pPr>
            <w:r w:rsidRPr="007609F2">
              <w:rPr>
                <w:rFonts w:ascii="Times New Roman" w:hAnsi="Times New Roman"/>
                <w:b/>
                <w:color w:val="BC202E"/>
                <w:sz w:val="24"/>
                <w:szCs w:val="24"/>
              </w:rPr>
              <w:t>Theory:</w:t>
            </w:r>
          </w:p>
        </w:tc>
      </w:tr>
      <w:tr w:rsidR="007609F2" w14:paraId="1E4A35C7" w14:textId="77777777" w:rsidTr="00A25C5E">
        <w:tc>
          <w:tcPr>
            <w:tcW w:w="9782" w:type="dxa"/>
          </w:tcPr>
          <w:p w14:paraId="3F3E35A6" w14:textId="77777777" w:rsidR="007F6E3C" w:rsidRDefault="00335621" w:rsidP="000563E3">
            <w:pPr>
              <w:suppressAutoHyphens/>
              <w:spacing w:before="100" w:after="100"/>
              <w:jc w:val="both"/>
              <w:rPr>
                <w:rFonts w:ascii="Times New Roman" w:eastAsia="Times New Roman" w:hAnsi="Times New Roman"/>
                <w:bCs/>
                <w:iCs/>
                <w:sz w:val="24"/>
                <w:szCs w:val="24"/>
              </w:rPr>
            </w:pPr>
            <w:r w:rsidRPr="000563E3">
              <w:rPr>
                <w:rFonts w:ascii="Times New Roman" w:eastAsia="Times New Roman" w:hAnsi="Times New Roman"/>
                <w:bCs/>
                <w:iCs/>
                <w:sz w:val="24"/>
                <w:szCs w:val="24"/>
              </w:rPr>
              <w:t>(</w:t>
            </w:r>
            <w:r w:rsidR="006A7318" w:rsidRPr="000563E3">
              <w:rPr>
                <w:rFonts w:ascii="Times New Roman" w:eastAsia="Times New Roman" w:hAnsi="Times New Roman"/>
                <w:bCs/>
                <w:iCs/>
                <w:sz w:val="24"/>
                <w:szCs w:val="24"/>
              </w:rPr>
              <w:t>About Applet and list different class</w:t>
            </w:r>
            <w:r w:rsidR="00F345AF" w:rsidRPr="000563E3">
              <w:rPr>
                <w:rFonts w:ascii="Times New Roman" w:eastAsia="Times New Roman" w:hAnsi="Times New Roman"/>
                <w:bCs/>
                <w:iCs/>
                <w:sz w:val="24"/>
                <w:szCs w:val="24"/>
              </w:rPr>
              <w:t>, Information variables of Event Class</w:t>
            </w:r>
            <w:r w:rsidR="006A7318" w:rsidRPr="000563E3">
              <w:rPr>
                <w:rFonts w:ascii="Times New Roman" w:eastAsia="Times New Roman" w:hAnsi="Times New Roman"/>
                <w:bCs/>
                <w:iCs/>
                <w:sz w:val="24"/>
                <w:szCs w:val="24"/>
              </w:rPr>
              <w:t>)</w:t>
            </w:r>
            <w:r w:rsidR="006004A0" w:rsidRPr="000563E3">
              <w:rPr>
                <w:rFonts w:ascii="Times New Roman" w:eastAsia="Times New Roman" w:hAnsi="Times New Roman"/>
                <w:bCs/>
                <w:iCs/>
                <w:sz w:val="24"/>
                <w:szCs w:val="24"/>
              </w:rPr>
              <w:t xml:space="preserve"> </w:t>
            </w:r>
          </w:p>
          <w:p w14:paraId="2F870132" w14:textId="77777777" w:rsidR="000563E3" w:rsidRDefault="000563E3" w:rsidP="000563E3">
            <w:pPr>
              <w:suppressAutoHyphens/>
              <w:spacing w:before="100" w:after="100"/>
              <w:jc w:val="both"/>
              <w:rPr>
                <w:rFonts w:ascii="Times New Roman" w:eastAsia="Times New Roman" w:hAnsi="Times New Roman"/>
                <w:bCs/>
                <w:iCs/>
                <w:sz w:val="24"/>
                <w:szCs w:val="24"/>
              </w:rPr>
            </w:pPr>
          </w:p>
          <w:p w14:paraId="6945A1BF" w14:textId="77777777" w:rsidR="000563E3" w:rsidRPr="000563E3" w:rsidRDefault="000563E3" w:rsidP="000563E3">
            <w:pPr>
              <w:suppressAutoHyphens/>
              <w:spacing w:before="100" w:after="100"/>
              <w:jc w:val="both"/>
              <w:rPr>
                <w:rFonts w:ascii="Times New Roman" w:eastAsia="Times New Roman" w:hAnsi="Times New Roman"/>
                <w:bCs/>
                <w:iCs/>
                <w:sz w:val="24"/>
                <w:szCs w:val="24"/>
              </w:rPr>
            </w:pPr>
            <w:r w:rsidRPr="000563E3">
              <w:rPr>
                <w:rFonts w:ascii="Times New Roman" w:eastAsia="Times New Roman" w:hAnsi="Times New Roman"/>
                <w:b/>
                <w:iCs/>
                <w:sz w:val="24"/>
                <w:szCs w:val="24"/>
              </w:rPr>
              <w:t>Applets</w:t>
            </w:r>
            <w:r w:rsidRPr="000563E3">
              <w:rPr>
                <w:rFonts w:ascii="Times New Roman" w:eastAsia="Times New Roman" w:hAnsi="Times New Roman"/>
                <w:bCs/>
                <w:iCs/>
                <w:sz w:val="24"/>
                <w:szCs w:val="24"/>
              </w:rPr>
              <w:t xml:space="preserve"> in Java are small applications that are accessed and run on the internet. They are designed to be embedded within an HTML page and are commonly used to provide interactive features to web applications. Applets were widely used in the early days of the internet for various purposes like games, animations, and simple interactive applications. However, their usage has diminished in favor of more modern web technologies like HTML5, CSS, and JavaScript.</w:t>
            </w:r>
          </w:p>
          <w:p w14:paraId="2F5AFA46" w14:textId="77777777" w:rsidR="000563E3" w:rsidRPr="000563E3" w:rsidRDefault="000563E3" w:rsidP="000563E3">
            <w:pPr>
              <w:suppressAutoHyphens/>
              <w:spacing w:before="100" w:after="100"/>
              <w:jc w:val="both"/>
              <w:rPr>
                <w:rFonts w:ascii="Times New Roman" w:eastAsia="Times New Roman" w:hAnsi="Times New Roman"/>
                <w:bCs/>
                <w:iCs/>
                <w:sz w:val="24"/>
                <w:szCs w:val="24"/>
              </w:rPr>
            </w:pPr>
            <w:r w:rsidRPr="000563E3">
              <w:rPr>
                <w:rFonts w:ascii="Times New Roman" w:eastAsia="Times New Roman" w:hAnsi="Times New Roman"/>
                <w:bCs/>
                <w:iCs/>
                <w:sz w:val="24"/>
                <w:szCs w:val="24"/>
              </w:rPr>
              <w:t>Here are some of the key points about applets in Java:</w:t>
            </w:r>
          </w:p>
          <w:p w14:paraId="504019C2" w14:textId="77777777" w:rsidR="000563E3" w:rsidRPr="000563E3" w:rsidRDefault="000563E3" w:rsidP="000563E3">
            <w:pPr>
              <w:pStyle w:val="ListParagraph"/>
              <w:numPr>
                <w:ilvl w:val="0"/>
                <w:numId w:val="42"/>
              </w:numPr>
              <w:suppressAutoHyphens/>
              <w:spacing w:before="100" w:after="100"/>
              <w:jc w:val="both"/>
              <w:rPr>
                <w:rFonts w:ascii="Times New Roman" w:eastAsia="Times New Roman" w:hAnsi="Times New Roman"/>
                <w:bCs/>
                <w:iCs/>
                <w:sz w:val="24"/>
                <w:szCs w:val="24"/>
              </w:rPr>
            </w:pPr>
            <w:r w:rsidRPr="000563E3">
              <w:rPr>
                <w:rFonts w:ascii="Times New Roman" w:eastAsia="Times New Roman" w:hAnsi="Times New Roman"/>
                <w:bCs/>
                <w:iCs/>
                <w:sz w:val="24"/>
                <w:szCs w:val="24"/>
              </w:rPr>
              <w:t>Applets are Java programs that are designed to be transmitted over the internet and run in the Java-enabled web browser.</w:t>
            </w:r>
          </w:p>
          <w:p w14:paraId="46290882" w14:textId="77777777" w:rsidR="000563E3" w:rsidRPr="000563E3" w:rsidRDefault="000563E3" w:rsidP="000563E3">
            <w:pPr>
              <w:pStyle w:val="ListParagraph"/>
              <w:numPr>
                <w:ilvl w:val="0"/>
                <w:numId w:val="42"/>
              </w:numPr>
              <w:suppressAutoHyphens/>
              <w:spacing w:before="100" w:after="100"/>
              <w:jc w:val="both"/>
              <w:rPr>
                <w:rFonts w:ascii="Times New Roman" w:eastAsia="Times New Roman" w:hAnsi="Times New Roman"/>
                <w:bCs/>
                <w:iCs/>
                <w:sz w:val="24"/>
                <w:szCs w:val="24"/>
              </w:rPr>
            </w:pPr>
            <w:r w:rsidRPr="000563E3">
              <w:rPr>
                <w:rFonts w:ascii="Times New Roman" w:eastAsia="Times New Roman" w:hAnsi="Times New Roman"/>
                <w:bCs/>
                <w:iCs/>
                <w:sz w:val="24"/>
                <w:szCs w:val="24"/>
              </w:rPr>
              <w:lastRenderedPageBreak/>
              <w:t>They run inside a Java virtual machine (JVM), which is embedded within the web browser.</w:t>
            </w:r>
          </w:p>
          <w:p w14:paraId="2F3845AF" w14:textId="77777777" w:rsidR="000563E3" w:rsidRPr="000563E3" w:rsidRDefault="000563E3" w:rsidP="000563E3">
            <w:pPr>
              <w:pStyle w:val="ListParagraph"/>
              <w:numPr>
                <w:ilvl w:val="0"/>
                <w:numId w:val="42"/>
              </w:numPr>
              <w:suppressAutoHyphens/>
              <w:spacing w:before="100" w:after="100"/>
              <w:jc w:val="both"/>
              <w:rPr>
                <w:rFonts w:ascii="Times New Roman" w:eastAsia="Times New Roman" w:hAnsi="Times New Roman"/>
                <w:bCs/>
                <w:iCs/>
                <w:sz w:val="24"/>
                <w:szCs w:val="24"/>
              </w:rPr>
            </w:pPr>
            <w:r w:rsidRPr="000563E3">
              <w:rPr>
                <w:rFonts w:ascii="Times New Roman" w:eastAsia="Times New Roman" w:hAnsi="Times New Roman"/>
                <w:bCs/>
                <w:iCs/>
                <w:sz w:val="24"/>
                <w:szCs w:val="24"/>
              </w:rPr>
              <w:t>Applets are subject to certain security restrictions, such as not being able to access the local file system of the client and being restricted in terms of network connectivity.</w:t>
            </w:r>
          </w:p>
          <w:p w14:paraId="1CD617FA" w14:textId="77777777" w:rsidR="000563E3" w:rsidRPr="000563E3" w:rsidRDefault="000563E3" w:rsidP="000563E3">
            <w:pPr>
              <w:pStyle w:val="ListParagraph"/>
              <w:numPr>
                <w:ilvl w:val="0"/>
                <w:numId w:val="42"/>
              </w:numPr>
              <w:suppressAutoHyphens/>
              <w:spacing w:before="100" w:after="100"/>
              <w:jc w:val="both"/>
              <w:rPr>
                <w:rFonts w:ascii="Times New Roman" w:eastAsia="Times New Roman" w:hAnsi="Times New Roman"/>
                <w:bCs/>
                <w:iCs/>
                <w:sz w:val="24"/>
                <w:szCs w:val="24"/>
              </w:rPr>
            </w:pPr>
            <w:r w:rsidRPr="000563E3">
              <w:rPr>
                <w:rFonts w:ascii="Times New Roman" w:eastAsia="Times New Roman" w:hAnsi="Times New Roman"/>
                <w:bCs/>
                <w:iCs/>
                <w:sz w:val="24"/>
                <w:szCs w:val="24"/>
              </w:rPr>
              <w:t xml:space="preserve">Applets have specific lifecycle methods such as </w:t>
            </w:r>
            <w:proofErr w:type="spellStart"/>
            <w:proofErr w:type="gramStart"/>
            <w:r w:rsidRPr="000563E3">
              <w:rPr>
                <w:rFonts w:ascii="Times New Roman" w:eastAsia="Times New Roman" w:hAnsi="Times New Roman"/>
                <w:bCs/>
                <w:iCs/>
                <w:sz w:val="24"/>
                <w:szCs w:val="24"/>
              </w:rPr>
              <w:t>init</w:t>
            </w:r>
            <w:proofErr w:type="spellEnd"/>
            <w:r w:rsidRPr="000563E3">
              <w:rPr>
                <w:rFonts w:ascii="Times New Roman" w:eastAsia="Times New Roman" w:hAnsi="Times New Roman"/>
                <w:bCs/>
                <w:iCs/>
                <w:sz w:val="24"/>
                <w:szCs w:val="24"/>
              </w:rPr>
              <w:t>(</w:t>
            </w:r>
            <w:proofErr w:type="gramEnd"/>
            <w:r w:rsidRPr="000563E3">
              <w:rPr>
                <w:rFonts w:ascii="Times New Roman" w:eastAsia="Times New Roman" w:hAnsi="Times New Roman"/>
                <w:bCs/>
                <w:iCs/>
                <w:sz w:val="24"/>
                <w:szCs w:val="24"/>
              </w:rPr>
              <w:t>), start(), stop(), and destroy(), which are called at different stages of their execution.</w:t>
            </w:r>
          </w:p>
          <w:p w14:paraId="5C629DA5" w14:textId="77777777" w:rsidR="000563E3" w:rsidRPr="000563E3" w:rsidRDefault="000563E3" w:rsidP="000563E3">
            <w:pPr>
              <w:pStyle w:val="ListParagraph"/>
              <w:numPr>
                <w:ilvl w:val="0"/>
                <w:numId w:val="42"/>
              </w:numPr>
              <w:suppressAutoHyphens/>
              <w:spacing w:before="100" w:after="100"/>
              <w:jc w:val="both"/>
              <w:rPr>
                <w:rFonts w:ascii="Times New Roman" w:eastAsia="Times New Roman" w:hAnsi="Times New Roman"/>
                <w:bCs/>
                <w:iCs/>
                <w:sz w:val="24"/>
                <w:szCs w:val="24"/>
              </w:rPr>
            </w:pPr>
            <w:r w:rsidRPr="000563E3">
              <w:rPr>
                <w:rFonts w:ascii="Times New Roman" w:eastAsia="Times New Roman" w:hAnsi="Times New Roman"/>
                <w:bCs/>
                <w:iCs/>
                <w:sz w:val="24"/>
                <w:szCs w:val="24"/>
              </w:rPr>
              <w:t xml:space="preserve">They can be created using the </w:t>
            </w:r>
            <w:proofErr w:type="spellStart"/>
            <w:proofErr w:type="gramStart"/>
            <w:r w:rsidRPr="000563E3">
              <w:rPr>
                <w:rFonts w:ascii="Times New Roman" w:eastAsia="Times New Roman" w:hAnsi="Times New Roman"/>
                <w:bCs/>
                <w:iCs/>
                <w:sz w:val="24"/>
                <w:szCs w:val="24"/>
              </w:rPr>
              <w:t>java.applet</w:t>
            </w:r>
            <w:proofErr w:type="spellEnd"/>
            <w:proofErr w:type="gramEnd"/>
            <w:r w:rsidRPr="000563E3">
              <w:rPr>
                <w:rFonts w:ascii="Times New Roman" w:eastAsia="Times New Roman" w:hAnsi="Times New Roman"/>
                <w:bCs/>
                <w:iCs/>
                <w:sz w:val="24"/>
                <w:szCs w:val="24"/>
              </w:rPr>
              <w:t xml:space="preserve"> package.</w:t>
            </w:r>
          </w:p>
          <w:p w14:paraId="6C77DEA8" w14:textId="77777777" w:rsidR="000563E3" w:rsidRDefault="000563E3" w:rsidP="000563E3">
            <w:pPr>
              <w:suppressAutoHyphens/>
              <w:spacing w:before="100" w:after="100"/>
              <w:jc w:val="both"/>
              <w:rPr>
                <w:rFonts w:ascii="Times New Roman" w:eastAsia="Times New Roman" w:hAnsi="Times New Roman"/>
                <w:b/>
                <w:iCs/>
                <w:sz w:val="24"/>
                <w:szCs w:val="24"/>
              </w:rPr>
            </w:pPr>
          </w:p>
          <w:p w14:paraId="4E46BC40" w14:textId="2C8B0627" w:rsidR="000563E3" w:rsidRPr="000563E3" w:rsidRDefault="000563E3" w:rsidP="000563E3">
            <w:pPr>
              <w:suppressAutoHyphens/>
              <w:spacing w:before="100" w:after="100"/>
              <w:jc w:val="both"/>
              <w:rPr>
                <w:rFonts w:ascii="Times New Roman" w:eastAsia="Times New Roman" w:hAnsi="Times New Roman"/>
                <w:bCs/>
                <w:iCs/>
                <w:sz w:val="24"/>
                <w:szCs w:val="24"/>
              </w:rPr>
            </w:pPr>
            <w:r w:rsidRPr="000563E3">
              <w:rPr>
                <w:rFonts w:ascii="Times New Roman" w:eastAsia="Times New Roman" w:hAnsi="Times New Roman"/>
                <w:b/>
                <w:iCs/>
                <w:sz w:val="24"/>
                <w:szCs w:val="24"/>
              </w:rPr>
              <w:t>Event handling</w:t>
            </w:r>
            <w:r w:rsidRPr="000563E3">
              <w:rPr>
                <w:rFonts w:ascii="Times New Roman" w:eastAsia="Times New Roman" w:hAnsi="Times New Roman"/>
                <w:bCs/>
                <w:iCs/>
                <w:sz w:val="24"/>
                <w:szCs w:val="24"/>
              </w:rPr>
              <w:t xml:space="preserve"> in Java is a crucial aspect of developing interactive applications. In the context of applets, various events can be generated during their lifecycle, such as mouse events, keyboard events, focus events, etc. Java provides a comprehensive set of event classes to handle these events. Some of the important event classes in Java are:</w:t>
            </w:r>
          </w:p>
          <w:p w14:paraId="0AB0C004" w14:textId="77777777" w:rsidR="000563E3" w:rsidRPr="000563E3" w:rsidRDefault="000563E3" w:rsidP="000563E3">
            <w:pPr>
              <w:pStyle w:val="ListParagraph"/>
              <w:numPr>
                <w:ilvl w:val="0"/>
                <w:numId w:val="43"/>
              </w:numPr>
              <w:suppressAutoHyphens/>
              <w:spacing w:before="100" w:after="100"/>
              <w:jc w:val="both"/>
              <w:rPr>
                <w:rFonts w:ascii="Times New Roman" w:eastAsia="Times New Roman" w:hAnsi="Times New Roman"/>
                <w:bCs/>
                <w:iCs/>
                <w:sz w:val="24"/>
                <w:szCs w:val="24"/>
              </w:rPr>
            </w:pPr>
            <w:proofErr w:type="spellStart"/>
            <w:r w:rsidRPr="000563E3">
              <w:rPr>
                <w:rFonts w:ascii="Times New Roman" w:eastAsia="Times New Roman" w:hAnsi="Times New Roman"/>
                <w:bCs/>
                <w:iCs/>
                <w:sz w:val="24"/>
                <w:szCs w:val="24"/>
              </w:rPr>
              <w:t>ActionEvent</w:t>
            </w:r>
            <w:proofErr w:type="spellEnd"/>
            <w:r w:rsidRPr="000563E3">
              <w:rPr>
                <w:rFonts w:ascii="Times New Roman" w:eastAsia="Times New Roman" w:hAnsi="Times New Roman"/>
                <w:bCs/>
                <w:iCs/>
                <w:sz w:val="24"/>
                <w:szCs w:val="24"/>
              </w:rPr>
              <w:t>: This class is used to handle action events, typically generated when a component like a button is clicked.</w:t>
            </w:r>
          </w:p>
          <w:p w14:paraId="39C307FC" w14:textId="77777777" w:rsidR="000563E3" w:rsidRPr="000563E3" w:rsidRDefault="000563E3" w:rsidP="000563E3">
            <w:pPr>
              <w:pStyle w:val="ListParagraph"/>
              <w:numPr>
                <w:ilvl w:val="0"/>
                <w:numId w:val="43"/>
              </w:numPr>
              <w:suppressAutoHyphens/>
              <w:spacing w:before="100" w:after="100"/>
              <w:jc w:val="both"/>
              <w:rPr>
                <w:rFonts w:ascii="Times New Roman" w:eastAsia="Times New Roman" w:hAnsi="Times New Roman"/>
                <w:bCs/>
                <w:iCs/>
                <w:sz w:val="24"/>
                <w:szCs w:val="24"/>
              </w:rPr>
            </w:pPr>
            <w:proofErr w:type="spellStart"/>
            <w:r w:rsidRPr="000563E3">
              <w:rPr>
                <w:rFonts w:ascii="Times New Roman" w:eastAsia="Times New Roman" w:hAnsi="Times New Roman"/>
                <w:bCs/>
                <w:iCs/>
                <w:sz w:val="24"/>
                <w:szCs w:val="24"/>
              </w:rPr>
              <w:t>KeyEvent</w:t>
            </w:r>
            <w:proofErr w:type="spellEnd"/>
            <w:r w:rsidRPr="000563E3">
              <w:rPr>
                <w:rFonts w:ascii="Times New Roman" w:eastAsia="Times New Roman" w:hAnsi="Times New Roman"/>
                <w:bCs/>
                <w:iCs/>
                <w:sz w:val="24"/>
                <w:szCs w:val="24"/>
              </w:rPr>
              <w:t>: This class is used to handle keyboard events, including key presses and key releases.</w:t>
            </w:r>
          </w:p>
          <w:p w14:paraId="0A1620AC" w14:textId="77777777" w:rsidR="000563E3" w:rsidRPr="000563E3" w:rsidRDefault="000563E3" w:rsidP="000563E3">
            <w:pPr>
              <w:pStyle w:val="ListParagraph"/>
              <w:numPr>
                <w:ilvl w:val="0"/>
                <w:numId w:val="43"/>
              </w:numPr>
              <w:suppressAutoHyphens/>
              <w:spacing w:before="100" w:after="100"/>
              <w:jc w:val="both"/>
              <w:rPr>
                <w:rFonts w:ascii="Times New Roman" w:eastAsia="Times New Roman" w:hAnsi="Times New Roman"/>
                <w:bCs/>
                <w:iCs/>
                <w:sz w:val="24"/>
                <w:szCs w:val="24"/>
              </w:rPr>
            </w:pPr>
            <w:proofErr w:type="spellStart"/>
            <w:r w:rsidRPr="000563E3">
              <w:rPr>
                <w:rFonts w:ascii="Times New Roman" w:eastAsia="Times New Roman" w:hAnsi="Times New Roman"/>
                <w:bCs/>
                <w:iCs/>
                <w:sz w:val="24"/>
                <w:szCs w:val="24"/>
              </w:rPr>
              <w:t>MouseEvent</w:t>
            </w:r>
            <w:proofErr w:type="spellEnd"/>
            <w:r w:rsidRPr="000563E3">
              <w:rPr>
                <w:rFonts w:ascii="Times New Roman" w:eastAsia="Times New Roman" w:hAnsi="Times New Roman"/>
                <w:bCs/>
                <w:iCs/>
                <w:sz w:val="24"/>
                <w:szCs w:val="24"/>
              </w:rPr>
              <w:t>: This class is used to handle mouse events, such as mouse clicks, mouse movements, and mouse drags.</w:t>
            </w:r>
          </w:p>
          <w:p w14:paraId="0DF01CF6" w14:textId="77777777" w:rsidR="000563E3" w:rsidRPr="000563E3" w:rsidRDefault="000563E3" w:rsidP="000563E3">
            <w:pPr>
              <w:pStyle w:val="ListParagraph"/>
              <w:numPr>
                <w:ilvl w:val="0"/>
                <w:numId w:val="43"/>
              </w:numPr>
              <w:suppressAutoHyphens/>
              <w:spacing w:before="100" w:after="100"/>
              <w:jc w:val="both"/>
              <w:rPr>
                <w:rFonts w:ascii="Times New Roman" w:eastAsia="Times New Roman" w:hAnsi="Times New Roman"/>
                <w:bCs/>
                <w:iCs/>
                <w:sz w:val="24"/>
                <w:szCs w:val="24"/>
              </w:rPr>
            </w:pPr>
            <w:proofErr w:type="spellStart"/>
            <w:r w:rsidRPr="000563E3">
              <w:rPr>
                <w:rFonts w:ascii="Times New Roman" w:eastAsia="Times New Roman" w:hAnsi="Times New Roman"/>
                <w:bCs/>
                <w:iCs/>
                <w:sz w:val="24"/>
                <w:szCs w:val="24"/>
              </w:rPr>
              <w:t>WindowEvent</w:t>
            </w:r>
            <w:proofErr w:type="spellEnd"/>
            <w:r w:rsidRPr="000563E3">
              <w:rPr>
                <w:rFonts w:ascii="Times New Roman" w:eastAsia="Times New Roman" w:hAnsi="Times New Roman"/>
                <w:bCs/>
                <w:iCs/>
                <w:sz w:val="24"/>
                <w:szCs w:val="24"/>
              </w:rPr>
              <w:t>: This class is used to handle window-related events, such as window activation, window deactivation, etc.</w:t>
            </w:r>
          </w:p>
          <w:p w14:paraId="4F93BEDE" w14:textId="77777777" w:rsidR="000563E3" w:rsidRPr="000563E3" w:rsidRDefault="000563E3" w:rsidP="000563E3">
            <w:pPr>
              <w:pStyle w:val="ListParagraph"/>
              <w:numPr>
                <w:ilvl w:val="0"/>
                <w:numId w:val="43"/>
              </w:numPr>
              <w:suppressAutoHyphens/>
              <w:spacing w:before="100" w:after="100"/>
              <w:jc w:val="both"/>
              <w:rPr>
                <w:rFonts w:ascii="Times New Roman" w:eastAsia="Times New Roman" w:hAnsi="Times New Roman"/>
                <w:bCs/>
                <w:iCs/>
                <w:sz w:val="24"/>
                <w:szCs w:val="24"/>
              </w:rPr>
            </w:pPr>
            <w:proofErr w:type="spellStart"/>
            <w:r w:rsidRPr="000563E3">
              <w:rPr>
                <w:rFonts w:ascii="Times New Roman" w:eastAsia="Times New Roman" w:hAnsi="Times New Roman"/>
                <w:bCs/>
                <w:iCs/>
                <w:sz w:val="24"/>
                <w:szCs w:val="24"/>
              </w:rPr>
              <w:t>ComponentEvent</w:t>
            </w:r>
            <w:proofErr w:type="spellEnd"/>
            <w:r w:rsidRPr="000563E3">
              <w:rPr>
                <w:rFonts w:ascii="Times New Roman" w:eastAsia="Times New Roman" w:hAnsi="Times New Roman"/>
                <w:bCs/>
                <w:iCs/>
                <w:sz w:val="24"/>
                <w:szCs w:val="24"/>
              </w:rPr>
              <w:t>: This class is used to handle component-related events, such as component resizing, component movement, etc.</w:t>
            </w:r>
          </w:p>
          <w:p w14:paraId="6ADF7669" w14:textId="77777777" w:rsidR="000563E3" w:rsidRDefault="000563E3" w:rsidP="000563E3">
            <w:pPr>
              <w:suppressAutoHyphens/>
              <w:spacing w:before="100" w:after="100"/>
              <w:jc w:val="both"/>
              <w:rPr>
                <w:rFonts w:ascii="Times New Roman" w:eastAsia="Times New Roman" w:hAnsi="Times New Roman"/>
                <w:bCs/>
                <w:iCs/>
                <w:sz w:val="24"/>
                <w:szCs w:val="24"/>
              </w:rPr>
            </w:pPr>
          </w:p>
          <w:p w14:paraId="720E18A5" w14:textId="4DA5C0BA" w:rsidR="000563E3" w:rsidRPr="000563E3" w:rsidRDefault="000563E3" w:rsidP="000563E3">
            <w:pPr>
              <w:suppressAutoHyphens/>
              <w:spacing w:before="100" w:after="100"/>
              <w:jc w:val="both"/>
              <w:rPr>
                <w:rFonts w:ascii="Times New Roman" w:eastAsia="Times New Roman" w:hAnsi="Times New Roman"/>
                <w:bCs/>
                <w:iCs/>
                <w:sz w:val="24"/>
                <w:szCs w:val="24"/>
              </w:rPr>
            </w:pPr>
            <w:r w:rsidRPr="000563E3">
              <w:rPr>
                <w:rFonts w:ascii="Times New Roman" w:eastAsia="Times New Roman" w:hAnsi="Times New Roman"/>
                <w:bCs/>
                <w:iCs/>
                <w:sz w:val="24"/>
                <w:szCs w:val="24"/>
              </w:rPr>
              <w:t>These event classes contain various information variables that provide details about the events. Some common information variables in event classes include:</w:t>
            </w:r>
          </w:p>
          <w:p w14:paraId="21D47585" w14:textId="77777777" w:rsidR="000563E3" w:rsidRPr="000563E3" w:rsidRDefault="000563E3" w:rsidP="000563E3">
            <w:pPr>
              <w:suppressAutoHyphens/>
              <w:spacing w:before="100" w:after="100"/>
              <w:jc w:val="both"/>
              <w:rPr>
                <w:rFonts w:ascii="Times New Roman" w:eastAsia="Times New Roman" w:hAnsi="Times New Roman"/>
                <w:bCs/>
                <w:iCs/>
                <w:sz w:val="24"/>
                <w:szCs w:val="24"/>
              </w:rPr>
            </w:pPr>
            <w:r w:rsidRPr="000563E3">
              <w:rPr>
                <w:rFonts w:ascii="Times New Roman" w:eastAsia="Times New Roman" w:hAnsi="Times New Roman"/>
                <w:b/>
                <w:iCs/>
                <w:sz w:val="24"/>
                <w:szCs w:val="24"/>
              </w:rPr>
              <w:t>Source:</w:t>
            </w:r>
            <w:r w:rsidRPr="000563E3">
              <w:rPr>
                <w:rFonts w:ascii="Times New Roman" w:eastAsia="Times New Roman" w:hAnsi="Times New Roman"/>
                <w:bCs/>
                <w:iCs/>
                <w:sz w:val="24"/>
                <w:szCs w:val="24"/>
              </w:rPr>
              <w:t xml:space="preserve"> The object that generated the event.</w:t>
            </w:r>
          </w:p>
          <w:p w14:paraId="6EAD214B" w14:textId="77777777" w:rsidR="000563E3" w:rsidRPr="000563E3" w:rsidRDefault="000563E3" w:rsidP="000563E3">
            <w:pPr>
              <w:suppressAutoHyphens/>
              <w:spacing w:before="100" w:after="100"/>
              <w:jc w:val="both"/>
              <w:rPr>
                <w:rFonts w:ascii="Times New Roman" w:eastAsia="Times New Roman" w:hAnsi="Times New Roman"/>
                <w:bCs/>
                <w:iCs/>
                <w:sz w:val="24"/>
                <w:szCs w:val="24"/>
              </w:rPr>
            </w:pPr>
            <w:r w:rsidRPr="000563E3">
              <w:rPr>
                <w:rFonts w:ascii="Times New Roman" w:eastAsia="Times New Roman" w:hAnsi="Times New Roman"/>
                <w:b/>
                <w:iCs/>
                <w:sz w:val="24"/>
                <w:szCs w:val="24"/>
              </w:rPr>
              <w:t>ID:</w:t>
            </w:r>
            <w:r w:rsidRPr="000563E3">
              <w:rPr>
                <w:rFonts w:ascii="Times New Roman" w:eastAsia="Times New Roman" w:hAnsi="Times New Roman"/>
                <w:bCs/>
                <w:iCs/>
                <w:sz w:val="24"/>
                <w:szCs w:val="24"/>
              </w:rPr>
              <w:t xml:space="preserve"> An integer that represents the type of event.</w:t>
            </w:r>
          </w:p>
          <w:p w14:paraId="02E31A02" w14:textId="77777777" w:rsidR="000563E3" w:rsidRPr="000563E3" w:rsidRDefault="000563E3" w:rsidP="000563E3">
            <w:pPr>
              <w:suppressAutoHyphens/>
              <w:spacing w:before="100" w:after="100"/>
              <w:jc w:val="both"/>
              <w:rPr>
                <w:rFonts w:ascii="Times New Roman" w:eastAsia="Times New Roman" w:hAnsi="Times New Roman"/>
                <w:bCs/>
                <w:iCs/>
                <w:sz w:val="24"/>
                <w:szCs w:val="24"/>
              </w:rPr>
            </w:pPr>
            <w:r w:rsidRPr="000563E3">
              <w:rPr>
                <w:rFonts w:ascii="Times New Roman" w:eastAsia="Times New Roman" w:hAnsi="Times New Roman"/>
                <w:b/>
                <w:iCs/>
                <w:sz w:val="24"/>
                <w:szCs w:val="24"/>
              </w:rPr>
              <w:t>Command:</w:t>
            </w:r>
            <w:r w:rsidRPr="000563E3">
              <w:rPr>
                <w:rFonts w:ascii="Times New Roman" w:eastAsia="Times New Roman" w:hAnsi="Times New Roman"/>
                <w:bCs/>
                <w:iCs/>
                <w:sz w:val="24"/>
                <w:szCs w:val="24"/>
              </w:rPr>
              <w:t xml:space="preserve"> For </w:t>
            </w:r>
            <w:proofErr w:type="spellStart"/>
            <w:r w:rsidRPr="000563E3">
              <w:rPr>
                <w:rFonts w:ascii="Times New Roman" w:eastAsia="Times New Roman" w:hAnsi="Times New Roman"/>
                <w:bCs/>
                <w:iCs/>
                <w:sz w:val="24"/>
                <w:szCs w:val="24"/>
              </w:rPr>
              <w:t>ActionEvent</w:t>
            </w:r>
            <w:proofErr w:type="spellEnd"/>
            <w:r w:rsidRPr="000563E3">
              <w:rPr>
                <w:rFonts w:ascii="Times New Roman" w:eastAsia="Times New Roman" w:hAnsi="Times New Roman"/>
                <w:bCs/>
                <w:iCs/>
                <w:sz w:val="24"/>
                <w:szCs w:val="24"/>
              </w:rPr>
              <w:t>, it represents the command associated with the action.</w:t>
            </w:r>
          </w:p>
          <w:p w14:paraId="5D697798" w14:textId="77777777" w:rsidR="000563E3" w:rsidRPr="000563E3" w:rsidRDefault="000563E3" w:rsidP="000563E3">
            <w:pPr>
              <w:suppressAutoHyphens/>
              <w:spacing w:before="100" w:after="100"/>
              <w:jc w:val="both"/>
              <w:rPr>
                <w:rFonts w:ascii="Times New Roman" w:eastAsia="Times New Roman" w:hAnsi="Times New Roman"/>
                <w:bCs/>
                <w:iCs/>
                <w:sz w:val="24"/>
                <w:szCs w:val="24"/>
              </w:rPr>
            </w:pPr>
            <w:proofErr w:type="spellStart"/>
            <w:r w:rsidRPr="000563E3">
              <w:rPr>
                <w:rFonts w:ascii="Times New Roman" w:eastAsia="Times New Roman" w:hAnsi="Times New Roman"/>
                <w:b/>
                <w:iCs/>
                <w:sz w:val="24"/>
                <w:szCs w:val="24"/>
              </w:rPr>
              <w:t>KeyChar</w:t>
            </w:r>
            <w:proofErr w:type="spellEnd"/>
            <w:r w:rsidRPr="000563E3">
              <w:rPr>
                <w:rFonts w:ascii="Times New Roman" w:eastAsia="Times New Roman" w:hAnsi="Times New Roman"/>
                <w:b/>
                <w:iCs/>
                <w:sz w:val="24"/>
                <w:szCs w:val="24"/>
              </w:rPr>
              <w:t>:</w:t>
            </w:r>
            <w:r w:rsidRPr="000563E3">
              <w:rPr>
                <w:rFonts w:ascii="Times New Roman" w:eastAsia="Times New Roman" w:hAnsi="Times New Roman"/>
                <w:bCs/>
                <w:iCs/>
                <w:sz w:val="24"/>
                <w:szCs w:val="24"/>
              </w:rPr>
              <w:t xml:space="preserve"> For </w:t>
            </w:r>
            <w:proofErr w:type="spellStart"/>
            <w:r w:rsidRPr="000563E3">
              <w:rPr>
                <w:rFonts w:ascii="Times New Roman" w:eastAsia="Times New Roman" w:hAnsi="Times New Roman"/>
                <w:bCs/>
                <w:iCs/>
                <w:sz w:val="24"/>
                <w:szCs w:val="24"/>
              </w:rPr>
              <w:t>KeyEvent</w:t>
            </w:r>
            <w:proofErr w:type="spellEnd"/>
            <w:r w:rsidRPr="000563E3">
              <w:rPr>
                <w:rFonts w:ascii="Times New Roman" w:eastAsia="Times New Roman" w:hAnsi="Times New Roman"/>
                <w:bCs/>
                <w:iCs/>
                <w:sz w:val="24"/>
                <w:szCs w:val="24"/>
              </w:rPr>
              <w:t>, it represents the character associated with the key event.</w:t>
            </w:r>
          </w:p>
          <w:p w14:paraId="321DFD41" w14:textId="77777777" w:rsidR="000563E3" w:rsidRPr="000563E3" w:rsidRDefault="000563E3" w:rsidP="000563E3">
            <w:pPr>
              <w:suppressAutoHyphens/>
              <w:spacing w:before="100" w:after="100"/>
              <w:jc w:val="both"/>
              <w:rPr>
                <w:rFonts w:ascii="Times New Roman" w:eastAsia="Times New Roman" w:hAnsi="Times New Roman"/>
                <w:bCs/>
                <w:iCs/>
                <w:sz w:val="24"/>
                <w:szCs w:val="24"/>
              </w:rPr>
            </w:pPr>
            <w:r w:rsidRPr="000563E3">
              <w:rPr>
                <w:rFonts w:ascii="Times New Roman" w:eastAsia="Times New Roman" w:hAnsi="Times New Roman"/>
                <w:b/>
                <w:iCs/>
                <w:sz w:val="24"/>
                <w:szCs w:val="24"/>
              </w:rPr>
              <w:t>X, Y:</w:t>
            </w:r>
            <w:r w:rsidRPr="000563E3">
              <w:rPr>
                <w:rFonts w:ascii="Times New Roman" w:eastAsia="Times New Roman" w:hAnsi="Times New Roman"/>
                <w:bCs/>
                <w:iCs/>
                <w:sz w:val="24"/>
                <w:szCs w:val="24"/>
              </w:rPr>
              <w:t xml:space="preserve"> For </w:t>
            </w:r>
            <w:proofErr w:type="spellStart"/>
            <w:r w:rsidRPr="000563E3">
              <w:rPr>
                <w:rFonts w:ascii="Times New Roman" w:eastAsia="Times New Roman" w:hAnsi="Times New Roman"/>
                <w:bCs/>
                <w:iCs/>
                <w:sz w:val="24"/>
                <w:szCs w:val="24"/>
              </w:rPr>
              <w:t>MouseEvent</w:t>
            </w:r>
            <w:proofErr w:type="spellEnd"/>
            <w:r w:rsidRPr="000563E3">
              <w:rPr>
                <w:rFonts w:ascii="Times New Roman" w:eastAsia="Times New Roman" w:hAnsi="Times New Roman"/>
                <w:bCs/>
                <w:iCs/>
                <w:sz w:val="24"/>
                <w:szCs w:val="24"/>
              </w:rPr>
              <w:t>, it represents the coordinates of the mouse pointer at the time of the event.</w:t>
            </w:r>
          </w:p>
          <w:p w14:paraId="43897AD5" w14:textId="77777777" w:rsidR="000563E3" w:rsidRDefault="000563E3" w:rsidP="000563E3">
            <w:pPr>
              <w:suppressAutoHyphens/>
              <w:spacing w:before="100" w:after="100"/>
              <w:jc w:val="both"/>
              <w:rPr>
                <w:rFonts w:ascii="Times New Roman" w:eastAsia="Times New Roman" w:hAnsi="Times New Roman"/>
                <w:bCs/>
                <w:iCs/>
                <w:sz w:val="24"/>
                <w:szCs w:val="24"/>
              </w:rPr>
            </w:pPr>
          </w:p>
          <w:p w14:paraId="0C3A1D84" w14:textId="77777777" w:rsidR="000563E3" w:rsidRPr="000563E3" w:rsidRDefault="000563E3" w:rsidP="000563E3">
            <w:pPr>
              <w:suppressAutoHyphens/>
              <w:spacing w:before="100" w:after="100"/>
              <w:jc w:val="both"/>
              <w:rPr>
                <w:rFonts w:ascii="Times New Roman" w:eastAsia="Times New Roman" w:hAnsi="Times New Roman"/>
                <w:bCs/>
                <w:iCs/>
                <w:sz w:val="24"/>
                <w:szCs w:val="24"/>
              </w:rPr>
            </w:pPr>
            <w:r w:rsidRPr="000563E3">
              <w:rPr>
                <w:rFonts w:ascii="Times New Roman" w:eastAsia="Times New Roman" w:hAnsi="Times New Roman"/>
                <w:bCs/>
                <w:iCs/>
                <w:sz w:val="24"/>
                <w:szCs w:val="24"/>
              </w:rPr>
              <w:t>These information variables help in understanding and handling events effectively in Java applications.</w:t>
            </w:r>
          </w:p>
          <w:p w14:paraId="5204D41D" w14:textId="3FC5287D" w:rsidR="000563E3" w:rsidRPr="000563E3" w:rsidRDefault="000563E3" w:rsidP="000563E3">
            <w:pPr>
              <w:suppressAutoHyphens/>
              <w:spacing w:before="100" w:after="100"/>
              <w:jc w:val="both"/>
              <w:rPr>
                <w:rFonts w:ascii="Times New Roman" w:eastAsia="Times New Roman" w:hAnsi="Times New Roman"/>
                <w:bCs/>
                <w:iCs/>
                <w:sz w:val="24"/>
                <w:szCs w:val="24"/>
              </w:rPr>
            </w:pPr>
          </w:p>
        </w:tc>
      </w:tr>
    </w:tbl>
    <w:p w14:paraId="1788FA46" w14:textId="77777777" w:rsidR="00D114C2" w:rsidRDefault="00D114C2" w:rsidP="0083522F">
      <w:pPr>
        <w:spacing w:after="0"/>
      </w:pPr>
    </w:p>
    <w:tbl>
      <w:tblPr>
        <w:tblStyle w:val="TableGrid"/>
        <w:tblW w:w="0" w:type="auto"/>
        <w:tblInd w:w="-176" w:type="dxa"/>
        <w:tblLook w:val="04A0" w:firstRow="1" w:lastRow="0" w:firstColumn="1" w:lastColumn="0" w:noHBand="0" w:noVBand="1"/>
      </w:tblPr>
      <w:tblGrid>
        <w:gridCol w:w="9782"/>
      </w:tblGrid>
      <w:tr w:rsidR="00EE59A2" w14:paraId="35CFE84E" w14:textId="77777777" w:rsidTr="00A25C5E">
        <w:tc>
          <w:tcPr>
            <w:tcW w:w="9782" w:type="dxa"/>
          </w:tcPr>
          <w:p w14:paraId="3C3419D6" w14:textId="78D124EB" w:rsidR="00EE59A2" w:rsidRPr="007609F2" w:rsidRDefault="00684256" w:rsidP="000563E3">
            <w:pPr>
              <w:shd w:val="clear" w:color="auto" w:fill="FFFFFF"/>
              <w:spacing w:before="100" w:after="100"/>
              <w:ind w:left="-709" w:firstLine="709"/>
              <w:rPr>
                <w:rFonts w:ascii="Times New Roman" w:hAnsi="Times New Roman"/>
                <w:b/>
                <w:sz w:val="24"/>
                <w:szCs w:val="24"/>
              </w:rPr>
            </w:pPr>
            <w:r>
              <w:rPr>
                <w:rFonts w:ascii="Times New Roman" w:hAnsi="Times New Roman"/>
                <w:b/>
                <w:color w:val="BC202E"/>
                <w:sz w:val="24"/>
                <w:szCs w:val="24"/>
              </w:rPr>
              <w:t>Code</w:t>
            </w:r>
            <w:r w:rsidR="00EE59A2" w:rsidRPr="00EE59A2">
              <w:rPr>
                <w:rFonts w:ascii="Times New Roman" w:hAnsi="Times New Roman"/>
                <w:b/>
                <w:color w:val="BC202E"/>
                <w:sz w:val="24"/>
                <w:szCs w:val="24"/>
              </w:rPr>
              <w:t>:</w:t>
            </w:r>
          </w:p>
        </w:tc>
      </w:tr>
      <w:tr w:rsidR="00EE59A2" w:rsidRPr="00D969B3" w14:paraId="16006E17" w14:textId="77777777" w:rsidTr="00A25C5E">
        <w:tc>
          <w:tcPr>
            <w:tcW w:w="9782" w:type="dxa"/>
          </w:tcPr>
          <w:p w14:paraId="6B699C4B" w14:textId="54973D03" w:rsidR="000B29FE" w:rsidRDefault="000B29FE" w:rsidP="000563E3">
            <w:pPr>
              <w:pStyle w:val="ListParagraph"/>
              <w:widowControl w:val="0"/>
              <w:numPr>
                <w:ilvl w:val="0"/>
                <w:numId w:val="38"/>
              </w:numPr>
              <w:suppressAutoHyphens/>
              <w:spacing w:before="100" w:after="100" w:line="264" w:lineRule="auto"/>
              <w:jc w:val="both"/>
              <w:rPr>
                <w:rFonts w:ascii="Times New Roman" w:eastAsia="Times New Roman" w:hAnsi="Times New Roman" w:cs="Times New Roman"/>
                <w:b/>
                <w:bCs/>
                <w:sz w:val="24"/>
                <w:szCs w:val="24"/>
              </w:rPr>
            </w:pPr>
            <w:r w:rsidRPr="000563E3">
              <w:rPr>
                <w:rFonts w:ascii="Times New Roman" w:eastAsia="Times New Roman" w:hAnsi="Times New Roman" w:cs="Times New Roman"/>
                <w:b/>
                <w:bCs/>
                <w:sz w:val="24"/>
                <w:szCs w:val="24"/>
              </w:rPr>
              <w:t>Write a java program to draw Oval, Rectangle, Line and fill the color in it and display it on Applet.</w:t>
            </w:r>
          </w:p>
          <w:p w14:paraId="35E6DA73" w14:textId="77777777" w:rsidR="003755D1" w:rsidRPr="003755D1" w:rsidRDefault="003755D1" w:rsidP="003755D1">
            <w:pPr>
              <w:shd w:val="clear" w:color="auto" w:fill="1F1F1F"/>
              <w:spacing w:after="0" w:line="285" w:lineRule="atLeast"/>
              <w:rPr>
                <w:rFonts w:ascii="Consolas" w:eastAsia="Times New Roman" w:hAnsi="Consolas" w:cs="Times New Roman"/>
                <w:color w:val="CCCCCC"/>
                <w:sz w:val="21"/>
                <w:szCs w:val="21"/>
                <w:lang w:val="en-IN" w:eastAsia="en-IN"/>
              </w:rPr>
            </w:pPr>
            <w:r w:rsidRPr="003755D1">
              <w:rPr>
                <w:rFonts w:ascii="Consolas" w:eastAsia="Times New Roman" w:hAnsi="Consolas" w:cs="Times New Roman"/>
                <w:color w:val="569CD6"/>
                <w:sz w:val="21"/>
                <w:szCs w:val="21"/>
                <w:lang w:val="en-IN" w:eastAsia="en-IN"/>
              </w:rPr>
              <w:t>import</w:t>
            </w:r>
            <w:r w:rsidRPr="003755D1">
              <w:rPr>
                <w:rFonts w:ascii="Consolas" w:eastAsia="Times New Roman" w:hAnsi="Consolas" w:cs="Times New Roman"/>
                <w:color w:val="CCCCCC"/>
                <w:sz w:val="21"/>
                <w:szCs w:val="21"/>
                <w:lang w:val="en-IN" w:eastAsia="en-IN"/>
              </w:rPr>
              <w:t xml:space="preserve"> </w:t>
            </w:r>
            <w:proofErr w:type="spellStart"/>
            <w:proofErr w:type="gramStart"/>
            <w:r w:rsidRPr="003755D1">
              <w:rPr>
                <w:rFonts w:ascii="Consolas" w:eastAsia="Times New Roman" w:hAnsi="Consolas" w:cs="Times New Roman"/>
                <w:color w:val="4EC9B0"/>
                <w:sz w:val="21"/>
                <w:szCs w:val="21"/>
                <w:lang w:val="en-IN" w:eastAsia="en-IN"/>
              </w:rPr>
              <w:t>javax</w:t>
            </w:r>
            <w:r w:rsidRPr="003755D1">
              <w:rPr>
                <w:rFonts w:ascii="Consolas" w:eastAsia="Times New Roman" w:hAnsi="Consolas" w:cs="Times New Roman"/>
                <w:color w:val="D4D4D4"/>
                <w:sz w:val="21"/>
                <w:szCs w:val="21"/>
                <w:lang w:val="en-IN" w:eastAsia="en-IN"/>
              </w:rPr>
              <w:t>.</w:t>
            </w:r>
            <w:r w:rsidRPr="003755D1">
              <w:rPr>
                <w:rFonts w:ascii="Consolas" w:eastAsia="Times New Roman" w:hAnsi="Consolas" w:cs="Times New Roman"/>
                <w:color w:val="4EC9B0"/>
                <w:sz w:val="21"/>
                <w:szCs w:val="21"/>
                <w:lang w:val="en-IN" w:eastAsia="en-IN"/>
              </w:rPr>
              <w:t>swing</w:t>
            </w:r>
            <w:proofErr w:type="spellEnd"/>
            <w:proofErr w:type="gramEnd"/>
            <w:r w:rsidRPr="003755D1">
              <w:rPr>
                <w:rFonts w:ascii="Consolas" w:eastAsia="Times New Roman" w:hAnsi="Consolas" w:cs="Times New Roman"/>
                <w:color w:val="D4D4D4"/>
                <w:sz w:val="21"/>
                <w:szCs w:val="21"/>
                <w:lang w:val="en-IN" w:eastAsia="en-IN"/>
              </w:rPr>
              <w:t>.*</w:t>
            </w:r>
            <w:r w:rsidRPr="003755D1">
              <w:rPr>
                <w:rFonts w:ascii="Consolas" w:eastAsia="Times New Roman" w:hAnsi="Consolas" w:cs="Times New Roman"/>
                <w:color w:val="CCCCCC"/>
                <w:sz w:val="21"/>
                <w:szCs w:val="21"/>
                <w:lang w:val="en-IN" w:eastAsia="en-IN"/>
              </w:rPr>
              <w:t>;</w:t>
            </w:r>
          </w:p>
          <w:p w14:paraId="74572C7D" w14:textId="77777777" w:rsidR="003755D1" w:rsidRPr="003755D1" w:rsidRDefault="003755D1" w:rsidP="003755D1">
            <w:pPr>
              <w:shd w:val="clear" w:color="auto" w:fill="1F1F1F"/>
              <w:spacing w:line="285" w:lineRule="atLeast"/>
              <w:rPr>
                <w:rFonts w:ascii="Consolas" w:eastAsia="Times New Roman" w:hAnsi="Consolas" w:cs="Times New Roman"/>
                <w:color w:val="CCCCCC"/>
                <w:sz w:val="21"/>
                <w:szCs w:val="21"/>
                <w:lang w:val="en-IN" w:eastAsia="en-IN"/>
              </w:rPr>
            </w:pPr>
            <w:r w:rsidRPr="003755D1">
              <w:rPr>
                <w:rFonts w:ascii="Consolas" w:eastAsia="Times New Roman" w:hAnsi="Consolas" w:cs="Times New Roman"/>
                <w:color w:val="569CD6"/>
                <w:sz w:val="21"/>
                <w:szCs w:val="21"/>
                <w:lang w:val="en-IN" w:eastAsia="en-IN"/>
              </w:rPr>
              <w:t>import</w:t>
            </w:r>
            <w:r w:rsidRPr="003755D1">
              <w:rPr>
                <w:rFonts w:ascii="Consolas" w:eastAsia="Times New Roman" w:hAnsi="Consolas" w:cs="Times New Roman"/>
                <w:color w:val="CCCCCC"/>
                <w:sz w:val="21"/>
                <w:szCs w:val="21"/>
                <w:lang w:val="en-IN" w:eastAsia="en-IN"/>
              </w:rPr>
              <w:t xml:space="preserve"> </w:t>
            </w:r>
            <w:proofErr w:type="spellStart"/>
            <w:proofErr w:type="gramStart"/>
            <w:r w:rsidRPr="003755D1">
              <w:rPr>
                <w:rFonts w:ascii="Consolas" w:eastAsia="Times New Roman" w:hAnsi="Consolas" w:cs="Times New Roman"/>
                <w:color w:val="4EC9B0"/>
                <w:sz w:val="21"/>
                <w:szCs w:val="21"/>
                <w:lang w:val="en-IN" w:eastAsia="en-IN"/>
              </w:rPr>
              <w:t>java</w:t>
            </w:r>
            <w:r w:rsidRPr="003755D1">
              <w:rPr>
                <w:rFonts w:ascii="Consolas" w:eastAsia="Times New Roman" w:hAnsi="Consolas" w:cs="Times New Roman"/>
                <w:color w:val="D4D4D4"/>
                <w:sz w:val="21"/>
                <w:szCs w:val="21"/>
                <w:lang w:val="en-IN" w:eastAsia="en-IN"/>
              </w:rPr>
              <w:t>.</w:t>
            </w:r>
            <w:r w:rsidRPr="003755D1">
              <w:rPr>
                <w:rFonts w:ascii="Consolas" w:eastAsia="Times New Roman" w:hAnsi="Consolas" w:cs="Times New Roman"/>
                <w:color w:val="4EC9B0"/>
                <w:sz w:val="21"/>
                <w:szCs w:val="21"/>
                <w:lang w:val="en-IN" w:eastAsia="en-IN"/>
              </w:rPr>
              <w:t>awt</w:t>
            </w:r>
            <w:proofErr w:type="spellEnd"/>
            <w:r w:rsidRPr="003755D1">
              <w:rPr>
                <w:rFonts w:ascii="Consolas" w:eastAsia="Times New Roman" w:hAnsi="Consolas" w:cs="Times New Roman"/>
                <w:color w:val="D4D4D4"/>
                <w:sz w:val="21"/>
                <w:szCs w:val="21"/>
                <w:lang w:val="en-IN" w:eastAsia="en-IN"/>
              </w:rPr>
              <w:t>.*</w:t>
            </w:r>
            <w:proofErr w:type="gramEnd"/>
            <w:r w:rsidRPr="003755D1">
              <w:rPr>
                <w:rFonts w:ascii="Consolas" w:eastAsia="Times New Roman" w:hAnsi="Consolas" w:cs="Times New Roman"/>
                <w:color w:val="CCCCCC"/>
                <w:sz w:val="21"/>
                <w:szCs w:val="21"/>
                <w:lang w:val="en-IN" w:eastAsia="en-IN"/>
              </w:rPr>
              <w:t>;</w:t>
            </w:r>
          </w:p>
          <w:p w14:paraId="4F52B8E3" w14:textId="77777777" w:rsidR="003755D1" w:rsidRPr="003755D1" w:rsidRDefault="003755D1" w:rsidP="003755D1">
            <w:pPr>
              <w:shd w:val="clear" w:color="auto" w:fill="1F1F1F"/>
              <w:spacing w:line="285" w:lineRule="atLeast"/>
              <w:rPr>
                <w:rFonts w:ascii="Consolas" w:eastAsia="Times New Roman" w:hAnsi="Consolas" w:cs="Times New Roman"/>
                <w:color w:val="CCCCCC"/>
                <w:sz w:val="21"/>
                <w:szCs w:val="21"/>
                <w:lang w:val="en-IN" w:eastAsia="en-IN"/>
              </w:rPr>
            </w:pPr>
          </w:p>
          <w:p w14:paraId="338BB182" w14:textId="77777777" w:rsidR="003755D1" w:rsidRPr="003755D1" w:rsidRDefault="003755D1" w:rsidP="003755D1">
            <w:pPr>
              <w:shd w:val="clear" w:color="auto" w:fill="1F1F1F"/>
              <w:spacing w:line="285" w:lineRule="atLeast"/>
              <w:rPr>
                <w:rFonts w:ascii="Consolas" w:eastAsia="Times New Roman" w:hAnsi="Consolas" w:cs="Times New Roman"/>
                <w:color w:val="CCCCCC"/>
                <w:sz w:val="21"/>
                <w:szCs w:val="21"/>
                <w:lang w:val="en-IN" w:eastAsia="en-IN"/>
              </w:rPr>
            </w:pPr>
            <w:r w:rsidRPr="003755D1">
              <w:rPr>
                <w:rFonts w:ascii="Consolas" w:eastAsia="Times New Roman" w:hAnsi="Consolas" w:cs="Times New Roman"/>
                <w:color w:val="569CD6"/>
                <w:sz w:val="21"/>
                <w:szCs w:val="21"/>
                <w:lang w:val="en-IN" w:eastAsia="en-IN"/>
              </w:rPr>
              <w:t>public</w:t>
            </w:r>
            <w:r w:rsidRPr="003755D1">
              <w:rPr>
                <w:rFonts w:ascii="Consolas" w:eastAsia="Times New Roman" w:hAnsi="Consolas" w:cs="Times New Roman"/>
                <w:color w:val="CCCCCC"/>
                <w:sz w:val="21"/>
                <w:szCs w:val="21"/>
                <w:lang w:val="en-IN" w:eastAsia="en-IN"/>
              </w:rPr>
              <w:t xml:space="preserve"> </w:t>
            </w:r>
            <w:r w:rsidRPr="003755D1">
              <w:rPr>
                <w:rFonts w:ascii="Consolas" w:eastAsia="Times New Roman" w:hAnsi="Consolas" w:cs="Times New Roman"/>
                <w:color w:val="569CD6"/>
                <w:sz w:val="21"/>
                <w:szCs w:val="21"/>
                <w:lang w:val="en-IN" w:eastAsia="en-IN"/>
              </w:rPr>
              <w:t>class</w:t>
            </w:r>
            <w:r w:rsidRPr="003755D1">
              <w:rPr>
                <w:rFonts w:ascii="Consolas" w:eastAsia="Times New Roman" w:hAnsi="Consolas" w:cs="Times New Roman"/>
                <w:color w:val="CCCCCC"/>
                <w:sz w:val="21"/>
                <w:szCs w:val="21"/>
                <w:lang w:val="en-IN" w:eastAsia="en-IN"/>
              </w:rPr>
              <w:t xml:space="preserve"> </w:t>
            </w:r>
            <w:r w:rsidRPr="003755D1">
              <w:rPr>
                <w:rFonts w:ascii="Consolas" w:eastAsia="Times New Roman" w:hAnsi="Consolas" w:cs="Times New Roman"/>
                <w:color w:val="4EC9B0"/>
                <w:sz w:val="21"/>
                <w:szCs w:val="21"/>
                <w:lang w:val="en-IN" w:eastAsia="en-IN"/>
              </w:rPr>
              <w:t>exp10_q1</w:t>
            </w:r>
            <w:r w:rsidRPr="003755D1">
              <w:rPr>
                <w:rFonts w:ascii="Consolas" w:eastAsia="Times New Roman" w:hAnsi="Consolas" w:cs="Times New Roman"/>
                <w:color w:val="CCCCCC"/>
                <w:sz w:val="21"/>
                <w:szCs w:val="21"/>
                <w:lang w:val="en-IN" w:eastAsia="en-IN"/>
              </w:rPr>
              <w:t xml:space="preserve"> </w:t>
            </w:r>
            <w:r w:rsidRPr="003755D1">
              <w:rPr>
                <w:rFonts w:ascii="Consolas" w:eastAsia="Times New Roman" w:hAnsi="Consolas" w:cs="Times New Roman"/>
                <w:color w:val="569CD6"/>
                <w:sz w:val="21"/>
                <w:szCs w:val="21"/>
                <w:lang w:val="en-IN" w:eastAsia="en-IN"/>
              </w:rPr>
              <w:t>extends</w:t>
            </w:r>
            <w:r w:rsidRPr="003755D1">
              <w:rPr>
                <w:rFonts w:ascii="Consolas" w:eastAsia="Times New Roman" w:hAnsi="Consolas" w:cs="Times New Roman"/>
                <w:color w:val="CCCCCC"/>
                <w:sz w:val="21"/>
                <w:szCs w:val="21"/>
                <w:lang w:val="en-IN" w:eastAsia="en-IN"/>
              </w:rPr>
              <w:t xml:space="preserve"> </w:t>
            </w:r>
            <w:proofErr w:type="spellStart"/>
            <w:r w:rsidRPr="003755D1">
              <w:rPr>
                <w:rFonts w:ascii="Consolas" w:eastAsia="Times New Roman" w:hAnsi="Consolas" w:cs="Times New Roman"/>
                <w:color w:val="4EC9B0"/>
                <w:sz w:val="21"/>
                <w:szCs w:val="21"/>
                <w:lang w:val="en-IN" w:eastAsia="en-IN"/>
              </w:rPr>
              <w:t>JFrame</w:t>
            </w:r>
            <w:proofErr w:type="spellEnd"/>
            <w:r w:rsidRPr="003755D1">
              <w:rPr>
                <w:rFonts w:ascii="Consolas" w:eastAsia="Times New Roman" w:hAnsi="Consolas" w:cs="Times New Roman"/>
                <w:color w:val="CCCCCC"/>
                <w:sz w:val="21"/>
                <w:szCs w:val="21"/>
                <w:lang w:val="en-IN" w:eastAsia="en-IN"/>
              </w:rPr>
              <w:t xml:space="preserve"> {</w:t>
            </w:r>
          </w:p>
          <w:p w14:paraId="1125A84A" w14:textId="77777777" w:rsidR="003755D1" w:rsidRPr="003755D1" w:rsidRDefault="003755D1" w:rsidP="003755D1">
            <w:pPr>
              <w:shd w:val="clear" w:color="auto" w:fill="1F1F1F"/>
              <w:spacing w:line="285" w:lineRule="atLeast"/>
              <w:rPr>
                <w:rFonts w:ascii="Consolas" w:eastAsia="Times New Roman" w:hAnsi="Consolas" w:cs="Times New Roman"/>
                <w:color w:val="CCCCCC"/>
                <w:sz w:val="21"/>
                <w:szCs w:val="21"/>
                <w:lang w:val="en-IN" w:eastAsia="en-IN"/>
              </w:rPr>
            </w:pPr>
          </w:p>
          <w:p w14:paraId="6CB5CD1C" w14:textId="77777777" w:rsidR="003755D1" w:rsidRPr="003755D1" w:rsidRDefault="003755D1" w:rsidP="003755D1">
            <w:pPr>
              <w:shd w:val="clear" w:color="auto" w:fill="1F1F1F"/>
              <w:spacing w:line="285" w:lineRule="atLeast"/>
              <w:rPr>
                <w:rFonts w:ascii="Consolas" w:eastAsia="Times New Roman" w:hAnsi="Consolas" w:cs="Times New Roman"/>
                <w:color w:val="CCCCCC"/>
                <w:sz w:val="21"/>
                <w:szCs w:val="21"/>
                <w:lang w:val="en-IN" w:eastAsia="en-IN"/>
              </w:rPr>
            </w:pPr>
            <w:r w:rsidRPr="003755D1">
              <w:rPr>
                <w:rFonts w:ascii="Consolas" w:eastAsia="Times New Roman" w:hAnsi="Consolas" w:cs="Times New Roman"/>
                <w:color w:val="CCCCCC"/>
                <w:sz w:val="21"/>
                <w:szCs w:val="21"/>
                <w:lang w:val="en-IN" w:eastAsia="en-IN"/>
              </w:rPr>
              <w:t xml:space="preserve">    </w:t>
            </w:r>
            <w:r w:rsidRPr="003755D1">
              <w:rPr>
                <w:rFonts w:ascii="Consolas" w:eastAsia="Times New Roman" w:hAnsi="Consolas" w:cs="Times New Roman"/>
                <w:color w:val="569CD6"/>
                <w:sz w:val="21"/>
                <w:szCs w:val="21"/>
                <w:lang w:val="en-IN" w:eastAsia="en-IN"/>
              </w:rPr>
              <w:t>public</w:t>
            </w:r>
            <w:r w:rsidRPr="003755D1">
              <w:rPr>
                <w:rFonts w:ascii="Consolas" w:eastAsia="Times New Roman" w:hAnsi="Consolas" w:cs="Times New Roman"/>
                <w:color w:val="CCCCCC"/>
                <w:sz w:val="21"/>
                <w:szCs w:val="21"/>
                <w:lang w:val="en-IN" w:eastAsia="en-IN"/>
              </w:rPr>
              <w:t xml:space="preserve"> </w:t>
            </w:r>
            <w:r w:rsidRPr="003755D1">
              <w:rPr>
                <w:rFonts w:ascii="Consolas" w:eastAsia="Times New Roman" w:hAnsi="Consolas" w:cs="Times New Roman"/>
                <w:color w:val="DCDCAA"/>
                <w:sz w:val="21"/>
                <w:szCs w:val="21"/>
                <w:lang w:val="en-IN" w:eastAsia="en-IN"/>
              </w:rPr>
              <w:t>exp10_q1</w:t>
            </w:r>
            <w:r w:rsidRPr="003755D1">
              <w:rPr>
                <w:rFonts w:ascii="Consolas" w:eastAsia="Times New Roman" w:hAnsi="Consolas" w:cs="Times New Roman"/>
                <w:color w:val="CCCCCC"/>
                <w:sz w:val="21"/>
                <w:szCs w:val="21"/>
                <w:lang w:val="en-IN" w:eastAsia="en-IN"/>
              </w:rPr>
              <w:t>() {</w:t>
            </w:r>
          </w:p>
          <w:p w14:paraId="158AAE26" w14:textId="77777777" w:rsidR="003755D1" w:rsidRPr="003755D1" w:rsidRDefault="003755D1" w:rsidP="003755D1">
            <w:pPr>
              <w:shd w:val="clear" w:color="auto" w:fill="1F1F1F"/>
              <w:spacing w:line="285" w:lineRule="atLeast"/>
              <w:rPr>
                <w:rFonts w:ascii="Consolas" w:eastAsia="Times New Roman" w:hAnsi="Consolas" w:cs="Times New Roman"/>
                <w:color w:val="CCCCCC"/>
                <w:sz w:val="21"/>
                <w:szCs w:val="21"/>
                <w:lang w:val="en-IN" w:eastAsia="en-IN"/>
              </w:rPr>
            </w:pPr>
            <w:r w:rsidRPr="003755D1">
              <w:rPr>
                <w:rFonts w:ascii="Consolas" w:eastAsia="Times New Roman" w:hAnsi="Consolas" w:cs="Times New Roman"/>
                <w:color w:val="CCCCCC"/>
                <w:sz w:val="21"/>
                <w:szCs w:val="21"/>
                <w:lang w:val="en-IN" w:eastAsia="en-IN"/>
              </w:rPr>
              <w:t xml:space="preserve">        </w:t>
            </w:r>
            <w:proofErr w:type="spellStart"/>
            <w:proofErr w:type="gramStart"/>
            <w:r w:rsidRPr="003755D1">
              <w:rPr>
                <w:rFonts w:ascii="Consolas" w:eastAsia="Times New Roman" w:hAnsi="Consolas" w:cs="Times New Roman"/>
                <w:color w:val="DCDCAA"/>
                <w:sz w:val="21"/>
                <w:szCs w:val="21"/>
                <w:lang w:val="en-IN" w:eastAsia="en-IN"/>
              </w:rPr>
              <w:t>setTitle</w:t>
            </w:r>
            <w:proofErr w:type="spellEnd"/>
            <w:r w:rsidRPr="003755D1">
              <w:rPr>
                <w:rFonts w:ascii="Consolas" w:eastAsia="Times New Roman" w:hAnsi="Consolas" w:cs="Times New Roman"/>
                <w:color w:val="CCCCCC"/>
                <w:sz w:val="21"/>
                <w:szCs w:val="21"/>
                <w:lang w:val="en-IN" w:eastAsia="en-IN"/>
              </w:rPr>
              <w:t>(</w:t>
            </w:r>
            <w:proofErr w:type="gramEnd"/>
            <w:r w:rsidRPr="003755D1">
              <w:rPr>
                <w:rFonts w:ascii="Consolas" w:eastAsia="Times New Roman" w:hAnsi="Consolas" w:cs="Times New Roman"/>
                <w:color w:val="CE9178"/>
                <w:sz w:val="21"/>
                <w:szCs w:val="21"/>
                <w:lang w:val="en-IN" w:eastAsia="en-IN"/>
              </w:rPr>
              <w:t>"Shape Drawing using Swing"</w:t>
            </w:r>
            <w:r w:rsidRPr="003755D1">
              <w:rPr>
                <w:rFonts w:ascii="Consolas" w:eastAsia="Times New Roman" w:hAnsi="Consolas" w:cs="Times New Roman"/>
                <w:color w:val="CCCCCC"/>
                <w:sz w:val="21"/>
                <w:szCs w:val="21"/>
                <w:lang w:val="en-IN" w:eastAsia="en-IN"/>
              </w:rPr>
              <w:t>);</w:t>
            </w:r>
          </w:p>
          <w:p w14:paraId="0447AEC4" w14:textId="77777777" w:rsidR="003755D1" w:rsidRPr="003755D1" w:rsidRDefault="003755D1" w:rsidP="003755D1">
            <w:pPr>
              <w:shd w:val="clear" w:color="auto" w:fill="1F1F1F"/>
              <w:spacing w:line="285" w:lineRule="atLeast"/>
              <w:rPr>
                <w:rFonts w:ascii="Consolas" w:eastAsia="Times New Roman" w:hAnsi="Consolas" w:cs="Times New Roman"/>
                <w:color w:val="CCCCCC"/>
                <w:sz w:val="21"/>
                <w:szCs w:val="21"/>
                <w:lang w:val="en-IN" w:eastAsia="en-IN"/>
              </w:rPr>
            </w:pPr>
            <w:r w:rsidRPr="003755D1">
              <w:rPr>
                <w:rFonts w:ascii="Consolas" w:eastAsia="Times New Roman" w:hAnsi="Consolas" w:cs="Times New Roman"/>
                <w:color w:val="CCCCCC"/>
                <w:sz w:val="21"/>
                <w:szCs w:val="21"/>
                <w:lang w:val="en-IN" w:eastAsia="en-IN"/>
              </w:rPr>
              <w:t xml:space="preserve">        </w:t>
            </w:r>
            <w:proofErr w:type="spellStart"/>
            <w:proofErr w:type="gramStart"/>
            <w:r w:rsidRPr="003755D1">
              <w:rPr>
                <w:rFonts w:ascii="Consolas" w:eastAsia="Times New Roman" w:hAnsi="Consolas" w:cs="Times New Roman"/>
                <w:color w:val="DCDCAA"/>
                <w:sz w:val="21"/>
                <w:szCs w:val="21"/>
                <w:lang w:val="en-IN" w:eastAsia="en-IN"/>
              </w:rPr>
              <w:t>setSize</w:t>
            </w:r>
            <w:proofErr w:type="spellEnd"/>
            <w:r w:rsidRPr="003755D1">
              <w:rPr>
                <w:rFonts w:ascii="Consolas" w:eastAsia="Times New Roman" w:hAnsi="Consolas" w:cs="Times New Roman"/>
                <w:color w:val="CCCCCC"/>
                <w:sz w:val="21"/>
                <w:szCs w:val="21"/>
                <w:lang w:val="en-IN" w:eastAsia="en-IN"/>
              </w:rPr>
              <w:t>(</w:t>
            </w:r>
            <w:proofErr w:type="gramEnd"/>
            <w:r w:rsidRPr="003755D1">
              <w:rPr>
                <w:rFonts w:ascii="Consolas" w:eastAsia="Times New Roman" w:hAnsi="Consolas" w:cs="Times New Roman"/>
                <w:color w:val="B5CEA8"/>
                <w:sz w:val="21"/>
                <w:szCs w:val="21"/>
                <w:lang w:val="en-IN" w:eastAsia="en-IN"/>
              </w:rPr>
              <w:t>400</w:t>
            </w:r>
            <w:r w:rsidRPr="003755D1">
              <w:rPr>
                <w:rFonts w:ascii="Consolas" w:eastAsia="Times New Roman" w:hAnsi="Consolas" w:cs="Times New Roman"/>
                <w:color w:val="CCCCCC"/>
                <w:sz w:val="21"/>
                <w:szCs w:val="21"/>
                <w:lang w:val="en-IN" w:eastAsia="en-IN"/>
              </w:rPr>
              <w:t xml:space="preserve">, </w:t>
            </w:r>
            <w:r w:rsidRPr="003755D1">
              <w:rPr>
                <w:rFonts w:ascii="Consolas" w:eastAsia="Times New Roman" w:hAnsi="Consolas" w:cs="Times New Roman"/>
                <w:color w:val="B5CEA8"/>
                <w:sz w:val="21"/>
                <w:szCs w:val="21"/>
                <w:lang w:val="en-IN" w:eastAsia="en-IN"/>
              </w:rPr>
              <w:t>400</w:t>
            </w:r>
            <w:r w:rsidRPr="003755D1">
              <w:rPr>
                <w:rFonts w:ascii="Consolas" w:eastAsia="Times New Roman" w:hAnsi="Consolas" w:cs="Times New Roman"/>
                <w:color w:val="CCCCCC"/>
                <w:sz w:val="21"/>
                <w:szCs w:val="21"/>
                <w:lang w:val="en-IN" w:eastAsia="en-IN"/>
              </w:rPr>
              <w:t>);</w:t>
            </w:r>
          </w:p>
          <w:p w14:paraId="4D084934" w14:textId="77777777" w:rsidR="003755D1" w:rsidRPr="003755D1" w:rsidRDefault="003755D1" w:rsidP="003755D1">
            <w:pPr>
              <w:shd w:val="clear" w:color="auto" w:fill="1F1F1F"/>
              <w:spacing w:line="285" w:lineRule="atLeast"/>
              <w:rPr>
                <w:rFonts w:ascii="Consolas" w:eastAsia="Times New Roman" w:hAnsi="Consolas" w:cs="Times New Roman"/>
                <w:color w:val="CCCCCC"/>
                <w:sz w:val="21"/>
                <w:szCs w:val="21"/>
                <w:lang w:val="en-IN" w:eastAsia="en-IN"/>
              </w:rPr>
            </w:pPr>
            <w:r w:rsidRPr="003755D1">
              <w:rPr>
                <w:rFonts w:ascii="Consolas" w:eastAsia="Times New Roman" w:hAnsi="Consolas" w:cs="Times New Roman"/>
                <w:color w:val="CCCCCC"/>
                <w:sz w:val="21"/>
                <w:szCs w:val="21"/>
                <w:lang w:val="en-IN" w:eastAsia="en-IN"/>
              </w:rPr>
              <w:t xml:space="preserve">        </w:t>
            </w:r>
            <w:proofErr w:type="spellStart"/>
            <w:proofErr w:type="gramStart"/>
            <w:r w:rsidRPr="003755D1">
              <w:rPr>
                <w:rFonts w:ascii="Consolas" w:eastAsia="Times New Roman" w:hAnsi="Consolas" w:cs="Times New Roman"/>
                <w:color w:val="DCDCAA"/>
                <w:sz w:val="21"/>
                <w:szCs w:val="21"/>
                <w:lang w:val="en-IN" w:eastAsia="en-IN"/>
              </w:rPr>
              <w:t>setDefaultCloseOperation</w:t>
            </w:r>
            <w:proofErr w:type="spellEnd"/>
            <w:r w:rsidRPr="003755D1">
              <w:rPr>
                <w:rFonts w:ascii="Consolas" w:eastAsia="Times New Roman" w:hAnsi="Consolas" w:cs="Times New Roman"/>
                <w:color w:val="CCCCCC"/>
                <w:sz w:val="21"/>
                <w:szCs w:val="21"/>
                <w:lang w:val="en-IN" w:eastAsia="en-IN"/>
              </w:rPr>
              <w:t>(</w:t>
            </w:r>
            <w:proofErr w:type="spellStart"/>
            <w:proofErr w:type="gramEnd"/>
            <w:r w:rsidRPr="003755D1">
              <w:rPr>
                <w:rFonts w:ascii="Consolas" w:eastAsia="Times New Roman" w:hAnsi="Consolas" w:cs="Times New Roman"/>
                <w:color w:val="4EC9B0"/>
                <w:sz w:val="21"/>
                <w:szCs w:val="21"/>
                <w:lang w:val="en-IN" w:eastAsia="en-IN"/>
              </w:rPr>
              <w:t>JFrame</w:t>
            </w:r>
            <w:r w:rsidRPr="003755D1">
              <w:rPr>
                <w:rFonts w:ascii="Consolas" w:eastAsia="Times New Roman" w:hAnsi="Consolas" w:cs="Times New Roman"/>
                <w:color w:val="CCCCCC"/>
                <w:sz w:val="21"/>
                <w:szCs w:val="21"/>
                <w:lang w:val="en-IN" w:eastAsia="en-IN"/>
              </w:rPr>
              <w:t>.</w:t>
            </w:r>
            <w:r w:rsidRPr="003755D1">
              <w:rPr>
                <w:rFonts w:ascii="Consolas" w:eastAsia="Times New Roman" w:hAnsi="Consolas" w:cs="Times New Roman"/>
                <w:color w:val="4FC1FF"/>
                <w:sz w:val="21"/>
                <w:szCs w:val="21"/>
                <w:lang w:val="en-IN" w:eastAsia="en-IN"/>
              </w:rPr>
              <w:t>EXIT_ON_CLOSE</w:t>
            </w:r>
            <w:proofErr w:type="spellEnd"/>
            <w:r w:rsidRPr="003755D1">
              <w:rPr>
                <w:rFonts w:ascii="Consolas" w:eastAsia="Times New Roman" w:hAnsi="Consolas" w:cs="Times New Roman"/>
                <w:color w:val="CCCCCC"/>
                <w:sz w:val="21"/>
                <w:szCs w:val="21"/>
                <w:lang w:val="en-IN" w:eastAsia="en-IN"/>
              </w:rPr>
              <w:t>);</w:t>
            </w:r>
          </w:p>
          <w:p w14:paraId="51ED2BFA" w14:textId="77777777" w:rsidR="003755D1" w:rsidRPr="003755D1" w:rsidRDefault="003755D1" w:rsidP="003755D1">
            <w:pPr>
              <w:shd w:val="clear" w:color="auto" w:fill="1F1F1F"/>
              <w:spacing w:line="285" w:lineRule="atLeast"/>
              <w:rPr>
                <w:rFonts w:ascii="Consolas" w:eastAsia="Times New Roman" w:hAnsi="Consolas" w:cs="Times New Roman"/>
                <w:color w:val="CCCCCC"/>
                <w:sz w:val="21"/>
                <w:szCs w:val="21"/>
                <w:lang w:val="en-IN" w:eastAsia="en-IN"/>
              </w:rPr>
            </w:pPr>
          </w:p>
          <w:p w14:paraId="12BCF8BB" w14:textId="77777777" w:rsidR="003755D1" w:rsidRPr="003755D1" w:rsidRDefault="003755D1" w:rsidP="003755D1">
            <w:pPr>
              <w:shd w:val="clear" w:color="auto" w:fill="1F1F1F"/>
              <w:spacing w:line="285" w:lineRule="atLeast"/>
              <w:rPr>
                <w:rFonts w:ascii="Consolas" w:eastAsia="Times New Roman" w:hAnsi="Consolas" w:cs="Times New Roman"/>
                <w:color w:val="CCCCCC"/>
                <w:sz w:val="21"/>
                <w:szCs w:val="21"/>
                <w:lang w:val="en-IN" w:eastAsia="en-IN"/>
              </w:rPr>
            </w:pPr>
            <w:r w:rsidRPr="003755D1">
              <w:rPr>
                <w:rFonts w:ascii="Consolas" w:eastAsia="Times New Roman" w:hAnsi="Consolas" w:cs="Times New Roman"/>
                <w:color w:val="CCCCCC"/>
                <w:sz w:val="21"/>
                <w:szCs w:val="21"/>
                <w:lang w:val="en-IN" w:eastAsia="en-IN"/>
              </w:rPr>
              <w:t xml:space="preserve">        </w:t>
            </w:r>
            <w:r w:rsidRPr="003755D1">
              <w:rPr>
                <w:rFonts w:ascii="Consolas" w:eastAsia="Times New Roman" w:hAnsi="Consolas" w:cs="Times New Roman"/>
                <w:color w:val="6A9955"/>
                <w:sz w:val="21"/>
                <w:szCs w:val="21"/>
                <w:lang w:val="en-IN" w:eastAsia="en-IN"/>
              </w:rPr>
              <w:t xml:space="preserve">// Create a custom </w:t>
            </w:r>
            <w:proofErr w:type="spellStart"/>
            <w:r w:rsidRPr="003755D1">
              <w:rPr>
                <w:rFonts w:ascii="Consolas" w:eastAsia="Times New Roman" w:hAnsi="Consolas" w:cs="Times New Roman"/>
                <w:color w:val="6A9955"/>
                <w:sz w:val="21"/>
                <w:szCs w:val="21"/>
                <w:lang w:val="en-IN" w:eastAsia="en-IN"/>
              </w:rPr>
              <w:t>JPanel</w:t>
            </w:r>
            <w:proofErr w:type="spellEnd"/>
            <w:r w:rsidRPr="003755D1">
              <w:rPr>
                <w:rFonts w:ascii="Consolas" w:eastAsia="Times New Roman" w:hAnsi="Consolas" w:cs="Times New Roman"/>
                <w:color w:val="6A9955"/>
                <w:sz w:val="21"/>
                <w:szCs w:val="21"/>
                <w:lang w:val="en-IN" w:eastAsia="en-IN"/>
              </w:rPr>
              <w:t xml:space="preserve"> for drawing</w:t>
            </w:r>
          </w:p>
          <w:p w14:paraId="769EC86A" w14:textId="77777777" w:rsidR="003755D1" w:rsidRPr="003755D1" w:rsidRDefault="003755D1" w:rsidP="003755D1">
            <w:pPr>
              <w:shd w:val="clear" w:color="auto" w:fill="1F1F1F"/>
              <w:spacing w:line="285" w:lineRule="atLeast"/>
              <w:rPr>
                <w:rFonts w:ascii="Consolas" w:eastAsia="Times New Roman" w:hAnsi="Consolas" w:cs="Times New Roman"/>
                <w:color w:val="CCCCCC"/>
                <w:sz w:val="21"/>
                <w:szCs w:val="21"/>
                <w:lang w:val="en-IN" w:eastAsia="en-IN"/>
              </w:rPr>
            </w:pPr>
            <w:r w:rsidRPr="003755D1">
              <w:rPr>
                <w:rFonts w:ascii="Consolas" w:eastAsia="Times New Roman" w:hAnsi="Consolas" w:cs="Times New Roman"/>
                <w:color w:val="CCCCCC"/>
                <w:sz w:val="21"/>
                <w:szCs w:val="21"/>
                <w:lang w:val="en-IN" w:eastAsia="en-IN"/>
              </w:rPr>
              <w:t xml:space="preserve">        </w:t>
            </w:r>
            <w:proofErr w:type="spellStart"/>
            <w:r w:rsidRPr="003755D1">
              <w:rPr>
                <w:rFonts w:ascii="Consolas" w:eastAsia="Times New Roman" w:hAnsi="Consolas" w:cs="Times New Roman"/>
                <w:color w:val="4EC9B0"/>
                <w:sz w:val="21"/>
                <w:szCs w:val="21"/>
                <w:lang w:val="en-IN" w:eastAsia="en-IN"/>
              </w:rPr>
              <w:t>DrawingPanel</w:t>
            </w:r>
            <w:proofErr w:type="spellEnd"/>
            <w:r w:rsidRPr="003755D1">
              <w:rPr>
                <w:rFonts w:ascii="Consolas" w:eastAsia="Times New Roman" w:hAnsi="Consolas" w:cs="Times New Roman"/>
                <w:color w:val="CCCCCC"/>
                <w:sz w:val="21"/>
                <w:szCs w:val="21"/>
                <w:lang w:val="en-IN" w:eastAsia="en-IN"/>
              </w:rPr>
              <w:t xml:space="preserve"> </w:t>
            </w:r>
            <w:proofErr w:type="spellStart"/>
            <w:r w:rsidRPr="003755D1">
              <w:rPr>
                <w:rFonts w:ascii="Consolas" w:eastAsia="Times New Roman" w:hAnsi="Consolas" w:cs="Times New Roman"/>
                <w:color w:val="9CDCFE"/>
                <w:sz w:val="21"/>
                <w:szCs w:val="21"/>
                <w:lang w:val="en-IN" w:eastAsia="en-IN"/>
              </w:rPr>
              <w:t>drawingPanel</w:t>
            </w:r>
            <w:proofErr w:type="spellEnd"/>
            <w:r w:rsidRPr="003755D1">
              <w:rPr>
                <w:rFonts w:ascii="Consolas" w:eastAsia="Times New Roman" w:hAnsi="Consolas" w:cs="Times New Roman"/>
                <w:color w:val="CCCCCC"/>
                <w:sz w:val="21"/>
                <w:szCs w:val="21"/>
                <w:lang w:val="en-IN" w:eastAsia="en-IN"/>
              </w:rPr>
              <w:t xml:space="preserve"> </w:t>
            </w:r>
            <w:r w:rsidRPr="003755D1">
              <w:rPr>
                <w:rFonts w:ascii="Consolas" w:eastAsia="Times New Roman" w:hAnsi="Consolas" w:cs="Times New Roman"/>
                <w:color w:val="D4D4D4"/>
                <w:sz w:val="21"/>
                <w:szCs w:val="21"/>
                <w:lang w:val="en-IN" w:eastAsia="en-IN"/>
              </w:rPr>
              <w:t>=</w:t>
            </w:r>
            <w:r w:rsidRPr="003755D1">
              <w:rPr>
                <w:rFonts w:ascii="Consolas" w:eastAsia="Times New Roman" w:hAnsi="Consolas" w:cs="Times New Roman"/>
                <w:color w:val="CCCCCC"/>
                <w:sz w:val="21"/>
                <w:szCs w:val="21"/>
                <w:lang w:val="en-IN" w:eastAsia="en-IN"/>
              </w:rPr>
              <w:t xml:space="preserve"> </w:t>
            </w:r>
            <w:r w:rsidRPr="003755D1">
              <w:rPr>
                <w:rFonts w:ascii="Consolas" w:eastAsia="Times New Roman" w:hAnsi="Consolas" w:cs="Times New Roman"/>
                <w:color w:val="C586C0"/>
                <w:sz w:val="21"/>
                <w:szCs w:val="21"/>
                <w:lang w:val="en-IN" w:eastAsia="en-IN"/>
              </w:rPr>
              <w:t>new</w:t>
            </w:r>
            <w:r w:rsidRPr="003755D1">
              <w:rPr>
                <w:rFonts w:ascii="Consolas" w:eastAsia="Times New Roman" w:hAnsi="Consolas" w:cs="Times New Roman"/>
                <w:color w:val="CCCCCC"/>
                <w:sz w:val="21"/>
                <w:szCs w:val="21"/>
                <w:lang w:val="en-IN" w:eastAsia="en-IN"/>
              </w:rPr>
              <w:t xml:space="preserve"> </w:t>
            </w:r>
            <w:proofErr w:type="spellStart"/>
            <w:proofErr w:type="gramStart"/>
            <w:r w:rsidRPr="003755D1">
              <w:rPr>
                <w:rFonts w:ascii="Consolas" w:eastAsia="Times New Roman" w:hAnsi="Consolas" w:cs="Times New Roman"/>
                <w:color w:val="DCDCAA"/>
                <w:sz w:val="21"/>
                <w:szCs w:val="21"/>
                <w:lang w:val="en-IN" w:eastAsia="en-IN"/>
              </w:rPr>
              <w:t>DrawingPanel</w:t>
            </w:r>
            <w:proofErr w:type="spellEnd"/>
            <w:r w:rsidRPr="003755D1">
              <w:rPr>
                <w:rFonts w:ascii="Consolas" w:eastAsia="Times New Roman" w:hAnsi="Consolas" w:cs="Times New Roman"/>
                <w:color w:val="CCCCCC"/>
                <w:sz w:val="21"/>
                <w:szCs w:val="21"/>
                <w:lang w:val="en-IN" w:eastAsia="en-IN"/>
              </w:rPr>
              <w:t>(</w:t>
            </w:r>
            <w:proofErr w:type="gramEnd"/>
            <w:r w:rsidRPr="003755D1">
              <w:rPr>
                <w:rFonts w:ascii="Consolas" w:eastAsia="Times New Roman" w:hAnsi="Consolas" w:cs="Times New Roman"/>
                <w:color w:val="CCCCCC"/>
                <w:sz w:val="21"/>
                <w:szCs w:val="21"/>
                <w:lang w:val="en-IN" w:eastAsia="en-IN"/>
              </w:rPr>
              <w:t>);</w:t>
            </w:r>
          </w:p>
          <w:p w14:paraId="447B8A56" w14:textId="77777777" w:rsidR="003755D1" w:rsidRPr="003755D1" w:rsidRDefault="003755D1" w:rsidP="003755D1">
            <w:pPr>
              <w:shd w:val="clear" w:color="auto" w:fill="1F1F1F"/>
              <w:spacing w:line="285" w:lineRule="atLeast"/>
              <w:rPr>
                <w:rFonts w:ascii="Consolas" w:eastAsia="Times New Roman" w:hAnsi="Consolas" w:cs="Times New Roman"/>
                <w:color w:val="CCCCCC"/>
                <w:sz w:val="21"/>
                <w:szCs w:val="21"/>
                <w:lang w:val="en-IN" w:eastAsia="en-IN"/>
              </w:rPr>
            </w:pPr>
            <w:r w:rsidRPr="003755D1">
              <w:rPr>
                <w:rFonts w:ascii="Consolas" w:eastAsia="Times New Roman" w:hAnsi="Consolas" w:cs="Times New Roman"/>
                <w:color w:val="CCCCCC"/>
                <w:sz w:val="21"/>
                <w:szCs w:val="21"/>
                <w:lang w:val="en-IN" w:eastAsia="en-IN"/>
              </w:rPr>
              <w:t xml:space="preserve">        </w:t>
            </w:r>
            <w:r w:rsidRPr="003755D1">
              <w:rPr>
                <w:rFonts w:ascii="Consolas" w:eastAsia="Times New Roman" w:hAnsi="Consolas" w:cs="Times New Roman"/>
                <w:color w:val="DCDCAA"/>
                <w:sz w:val="21"/>
                <w:szCs w:val="21"/>
                <w:lang w:val="en-IN" w:eastAsia="en-IN"/>
              </w:rPr>
              <w:t>add</w:t>
            </w:r>
            <w:r w:rsidRPr="003755D1">
              <w:rPr>
                <w:rFonts w:ascii="Consolas" w:eastAsia="Times New Roman" w:hAnsi="Consolas" w:cs="Times New Roman"/>
                <w:color w:val="CCCCCC"/>
                <w:sz w:val="21"/>
                <w:szCs w:val="21"/>
                <w:lang w:val="en-IN" w:eastAsia="en-IN"/>
              </w:rPr>
              <w:t>(</w:t>
            </w:r>
            <w:proofErr w:type="spellStart"/>
            <w:r w:rsidRPr="003755D1">
              <w:rPr>
                <w:rFonts w:ascii="Consolas" w:eastAsia="Times New Roman" w:hAnsi="Consolas" w:cs="Times New Roman"/>
                <w:color w:val="9CDCFE"/>
                <w:sz w:val="21"/>
                <w:szCs w:val="21"/>
                <w:lang w:val="en-IN" w:eastAsia="en-IN"/>
              </w:rPr>
              <w:t>drawingPanel</w:t>
            </w:r>
            <w:proofErr w:type="spellEnd"/>
            <w:r w:rsidRPr="003755D1">
              <w:rPr>
                <w:rFonts w:ascii="Consolas" w:eastAsia="Times New Roman" w:hAnsi="Consolas" w:cs="Times New Roman"/>
                <w:color w:val="CCCCCC"/>
                <w:sz w:val="21"/>
                <w:szCs w:val="21"/>
                <w:lang w:val="en-IN" w:eastAsia="en-IN"/>
              </w:rPr>
              <w:t>);</w:t>
            </w:r>
          </w:p>
          <w:p w14:paraId="5276DA96" w14:textId="77777777" w:rsidR="003755D1" w:rsidRPr="003755D1" w:rsidRDefault="003755D1" w:rsidP="003755D1">
            <w:pPr>
              <w:shd w:val="clear" w:color="auto" w:fill="1F1F1F"/>
              <w:spacing w:line="285" w:lineRule="atLeast"/>
              <w:rPr>
                <w:rFonts w:ascii="Consolas" w:eastAsia="Times New Roman" w:hAnsi="Consolas" w:cs="Times New Roman"/>
                <w:color w:val="CCCCCC"/>
                <w:sz w:val="21"/>
                <w:szCs w:val="21"/>
                <w:lang w:val="en-IN" w:eastAsia="en-IN"/>
              </w:rPr>
            </w:pPr>
          </w:p>
          <w:p w14:paraId="34AC8210" w14:textId="77777777" w:rsidR="003755D1" w:rsidRPr="003755D1" w:rsidRDefault="003755D1" w:rsidP="003755D1">
            <w:pPr>
              <w:shd w:val="clear" w:color="auto" w:fill="1F1F1F"/>
              <w:spacing w:line="285" w:lineRule="atLeast"/>
              <w:rPr>
                <w:rFonts w:ascii="Consolas" w:eastAsia="Times New Roman" w:hAnsi="Consolas" w:cs="Times New Roman"/>
                <w:color w:val="CCCCCC"/>
                <w:sz w:val="21"/>
                <w:szCs w:val="21"/>
                <w:lang w:val="en-IN" w:eastAsia="en-IN"/>
              </w:rPr>
            </w:pPr>
            <w:r w:rsidRPr="003755D1">
              <w:rPr>
                <w:rFonts w:ascii="Consolas" w:eastAsia="Times New Roman" w:hAnsi="Consolas" w:cs="Times New Roman"/>
                <w:color w:val="CCCCCC"/>
                <w:sz w:val="21"/>
                <w:szCs w:val="21"/>
                <w:lang w:val="en-IN" w:eastAsia="en-IN"/>
              </w:rPr>
              <w:t xml:space="preserve">        </w:t>
            </w:r>
            <w:r w:rsidRPr="003755D1">
              <w:rPr>
                <w:rFonts w:ascii="Consolas" w:eastAsia="Times New Roman" w:hAnsi="Consolas" w:cs="Times New Roman"/>
                <w:color w:val="6A9955"/>
                <w:sz w:val="21"/>
                <w:szCs w:val="21"/>
                <w:lang w:val="en-IN" w:eastAsia="en-IN"/>
              </w:rPr>
              <w:t xml:space="preserve">// </w:t>
            </w:r>
            <w:proofErr w:type="spellStart"/>
            <w:r w:rsidRPr="003755D1">
              <w:rPr>
                <w:rFonts w:ascii="Consolas" w:eastAsia="Times New Roman" w:hAnsi="Consolas" w:cs="Times New Roman"/>
                <w:color w:val="6A9955"/>
                <w:sz w:val="21"/>
                <w:szCs w:val="21"/>
                <w:lang w:val="en-IN" w:eastAsia="en-IN"/>
              </w:rPr>
              <w:t>Center</w:t>
            </w:r>
            <w:proofErr w:type="spellEnd"/>
            <w:r w:rsidRPr="003755D1">
              <w:rPr>
                <w:rFonts w:ascii="Consolas" w:eastAsia="Times New Roman" w:hAnsi="Consolas" w:cs="Times New Roman"/>
                <w:color w:val="6A9955"/>
                <w:sz w:val="21"/>
                <w:szCs w:val="21"/>
                <w:lang w:val="en-IN" w:eastAsia="en-IN"/>
              </w:rPr>
              <w:t xml:space="preserve"> the </w:t>
            </w:r>
            <w:proofErr w:type="spellStart"/>
            <w:r w:rsidRPr="003755D1">
              <w:rPr>
                <w:rFonts w:ascii="Consolas" w:eastAsia="Times New Roman" w:hAnsi="Consolas" w:cs="Times New Roman"/>
                <w:color w:val="6A9955"/>
                <w:sz w:val="21"/>
                <w:szCs w:val="21"/>
                <w:lang w:val="en-IN" w:eastAsia="en-IN"/>
              </w:rPr>
              <w:t>JFrame</w:t>
            </w:r>
            <w:proofErr w:type="spellEnd"/>
          </w:p>
          <w:p w14:paraId="590663EC" w14:textId="77777777" w:rsidR="003755D1" w:rsidRPr="003755D1" w:rsidRDefault="003755D1" w:rsidP="003755D1">
            <w:pPr>
              <w:shd w:val="clear" w:color="auto" w:fill="1F1F1F"/>
              <w:spacing w:line="285" w:lineRule="atLeast"/>
              <w:rPr>
                <w:rFonts w:ascii="Consolas" w:eastAsia="Times New Roman" w:hAnsi="Consolas" w:cs="Times New Roman"/>
                <w:color w:val="CCCCCC"/>
                <w:sz w:val="21"/>
                <w:szCs w:val="21"/>
                <w:lang w:val="en-IN" w:eastAsia="en-IN"/>
              </w:rPr>
            </w:pPr>
            <w:r w:rsidRPr="003755D1">
              <w:rPr>
                <w:rFonts w:ascii="Consolas" w:eastAsia="Times New Roman" w:hAnsi="Consolas" w:cs="Times New Roman"/>
                <w:color w:val="CCCCCC"/>
                <w:sz w:val="21"/>
                <w:szCs w:val="21"/>
                <w:lang w:val="en-IN" w:eastAsia="en-IN"/>
              </w:rPr>
              <w:t xml:space="preserve">        </w:t>
            </w:r>
            <w:proofErr w:type="spellStart"/>
            <w:r w:rsidRPr="003755D1">
              <w:rPr>
                <w:rFonts w:ascii="Consolas" w:eastAsia="Times New Roman" w:hAnsi="Consolas" w:cs="Times New Roman"/>
                <w:color w:val="DCDCAA"/>
                <w:sz w:val="21"/>
                <w:szCs w:val="21"/>
                <w:lang w:val="en-IN" w:eastAsia="en-IN"/>
              </w:rPr>
              <w:t>setLocationRelativeTo</w:t>
            </w:r>
            <w:proofErr w:type="spellEnd"/>
            <w:r w:rsidRPr="003755D1">
              <w:rPr>
                <w:rFonts w:ascii="Consolas" w:eastAsia="Times New Roman" w:hAnsi="Consolas" w:cs="Times New Roman"/>
                <w:color w:val="CCCCCC"/>
                <w:sz w:val="21"/>
                <w:szCs w:val="21"/>
                <w:lang w:val="en-IN" w:eastAsia="en-IN"/>
              </w:rPr>
              <w:t>(</w:t>
            </w:r>
            <w:r w:rsidRPr="003755D1">
              <w:rPr>
                <w:rFonts w:ascii="Consolas" w:eastAsia="Times New Roman" w:hAnsi="Consolas" w:cs="Times New Roman"/>
                <w:color w:val="569CD6"/>
                <w:sz w:val="21"/>
                <w:szCs w:val="21"/>
                <w:lang w:val="en-IN" w:eastAsia="en-IN"/>
              </w:rPr>
              <w:t>null</w:t>
            </w:r>
            <w:r w:rsidRPr="003755D1">
              <w:rPr>
                <w:rFonts w:ascii="Consolas" w:eastAsia="Times New Roman" w:hAnsi="Consolas" w:cs="Times New Roman"/>
                <w:color w:val="CCCCCC"/>
                <w:sz w:val="21"/>
                <w:szCs w:val="21"/>
                <w:lang w:val="en-IN" w:eastAsia="en-IN"/>
              </w:rPr>
              <w:t>);</w:t>
            </w:r>
          </w:p>
          <w:p w14:paraId="653432D8" w14:textId="77777777" w:rsidR="003755D1" w:rsidRPr="003755D1" w:rsidRDefault="003755D1" w:rsidP="003755D1">
            <w:pPr>
              <w:shd w:val="clear" w:color="auto" w:fill="1F1F1F"/>
              <w:spacing w:line="285" w:lineRule="atLeast"/>
              <w:rPr>
                <w:rFonts w:ascii="Consolas" w:eastAsia="Times New Roman" w:hAnsi="Consolas" w:cs="Times New Roman"/>
                <w:color w:val="CCCCCC"/>
                <w:sz w:val="21"/>
                <w:szCs w:val="21"/>
                <w:lang w:val="en-IN" w:eastAsia="en-IN"/>
              </w:rPr>
            </w:pPr>
            <w:r w:rsidRPr="003755D1">
              <w:rPr>
                <w:rFonts w:ascii="Consolas" w:eastAsia="Times New Roman" w:hAnsi="Consolas" w:cs="Times New Roman"/>
                <w:color w:val="CCCCCC"/>
                <w:sz w:val="21"/>
                <w:szCs w:val="21"/>
                <w:lang w:val="en-IN" w:eastAsia="en-IN"/>
              </w:rPr>
              <w:t>    }</w:t>
            </w:r>
          </w:p>
          <w:p w14:paraId="1E8F67B4" w14:textId="77777777" w:rsidR="003755D1" w:rsidRPr="003755D1" w:rsidRDefault="003755D1" w:rsidP="003755D1">
            <w:pPr>
              <w:shd w:val="clear" w:color="auto" w:fill="1F1F1F"/>
              <w:spacing w:line="285" w:lineRule="atLeast"/>
              <w:rPr>
                <w:rFonts w:ascii="Consolas" w:eastAsia="Times New Roman" w:hAnsi="Consolas" w:cs="Times New Roman"/>
                <w:color w:val="CCCCCC"/>
                <w:sz w:val="21"/>
                <w:szCs w:val="21"/>
                <w:lang w:val="en-IN" w:eastAsia="en-IN"/>
              </w:rPr>
            </w:pPr>
          </w:p>
          <w:p w14:paraId="7E8A390E" w14:textId="77777777" w:rsidR="003755D1" w:rsidRPr="003755D1" w:rsidRDefault="003755D1" w:rsidP="003755D1">
            <w:pPr>
              <w:shd w:val="clear" w:color="auto" w:fill="1F1F1F"/>
              <w:spacing w:line="285" w:lineRule="atLeast"/>
              <w:rPr>
                <w:rFonts w:ascii="Consolas" w:eastAsia="Times New Roman" w:hAnsi="Consolas" w:cs="Times New Roman"/>
                <w:color w:val="CCCCCC"/>
                <w:sz w:val="21"/>
                <w:szCs w:val="21"/>
                <w:lang w:val="en-IN" w:eastAsia="en-IN"/>
              </w:rPr>
            </w:pPr>
            <w:r w:rsidRPr="003755D1">
              <w:rPr>
                <w:rFonts w:ascii="Consolas" w:eastAsia="Times New Roman" w:hAnsi="Consolas" w:cs="Times New Roman"/>
                <w:color w:val="CCCCCC"/>
                <w:sz w:val="21"/>
                <w:szCs w:val="21"/>
                <w:lang w:val="en-IN" w:eastAsia="en-IN"/>
              </w:rPr>
              <w:t xml:space="preserve">    </w:t>
            </w:r>
            <w:r w:rsidRPr="003755D1">
              <w:rPr>
                <w:rFonts w:ascii="Consolas" w:eastAsia="Times New Roman" w:hAnsi="Consolas" w:cs="Times New Roman"/>
                <w:color w:val="569CD6"/>
                <w:sz w:val="21"/>
                <w:szCs w:val="21"/>
                <w:lang w:val="en-IN" w:eastAsia="en-IN"/>
              </w:rPr>
              <w:t>public</w:t>
            </w:r>
            <w:r w:rsidRPr="003755D1">
              <w:rPr>
                <w:rFonts w:ascii="Consolas" w:eastAsia="Times New Roman" w:hAnsi="Consolas" w:cs="Times New Roman"/>
                <w:color w:val="CCCCCC"/>
                <w:sz w:val="21"/>
                <w:szCs w:val="21"/>
                <w:lang w:val="en-IN" w:eastAsia="en-IN"/>
              </w:rPr>
              <w:t xml:space="preserve"> </w:t>
            </w:r>
            <w:r w:rsidRPr="003755D1">
              <w:rPr>
                <w:rFonts w:ascii="Consolas" w:eastAsia="Times New Roman" w:hAnsi="Consolas" w:cs="Times New Roman"/>
                <w:color w:val="569CD6"/>
                <w:sz w:val="21"/>
                <w:szCs w:val="21"/>
                <w:lang w:val="en-IN" w:eastAsia="en-IN"/>
              </w:rPr>
              <w:t>static</w:t>
            </w:r>
            <w:r w:rsidRPr="003755D1">
              <w:rPr>
                <w:rFonts w:ascii="Consolas" w:eastAsia="Times New Roman" w:hAnsi="Consolas" w:cs="Times New Roman"/>
                <w:color w:val="CCCCCC"/>
                <w:sz w:val="21"/>
                <w:szCs w:val="21"/>
                <w:lang w:val="en-IN" w:eastAsia="en-IN"/>
              </w:rPr>
              <w:t xml:space="preserve"> </w:t>
            </w:r>
            <w:r w:rsidRPr="003755D1">
              <w:rPr>
                <w:rFonts w:ascii="Consolas" w:eastAsia="Times New Roman" w:hAnsi="Consolas" w:cs="Times New Roman"/>
                <w:color w:val="4EC9B0"/>
                <w:sz w:val="21"/>
                <w:szCs w:val="21"/>
                <w:lang w:val="en-IN" w:eastAsia="en-IN"/>
              </w:rPr>
              <w:t>void</w:t>
            </w:r>
            <w:r w:rsidRPr="003755D1">
              <w:rPr>
                <w:rFonts w:ascii="Consolas" w:eastAsia="Times New Roman" w:hAnsi="Consolas" w:cs="Times New Roman"/>
                <w:color w:val="CCCCCC"/>
                <w:sz w:val="21"/>
                <w:szCs w:val="21"/>
                <w:lang w:val="en-IN" w:eastAsia="en-IN"/>
              </w:rPr>
              <w:t xml:space="preserve"> </w:t>
            </w:r>
            <w:proofErr w:type="gramStart"/>
            <w:r w:rsidRPr="003755D1">
              <w:rPr>
                <w:rFonts w:ascii="Consolas" w:eastAsia="Times New Roman" w:hAnsi="Consolas" w:cs="Times New Roman"/>
                <w:color w:val="DCDCAA"/>
                <w:sz w:val="21"/>
                <w:szCs w:val="21"/>
                <w:lang w:val="en-IN" w:eastAsia="en-IN"/>
              </w:rPr>
              <w:t>main</w:t>
            </w:r>
            <w:r w:rsidRPr="003755D1">
              <w:rPr>
                <w:rFonts w:ascii="Consolas" w:eastAsia="Times New Roman" w:hAnsi="Consolas" w:cs="Times New Roman"/>
                <w:color w:val="CCCCCC"/>
                <w:sz w:val="21"/>
                <w:szCs w:val="21"/>
                <w:lang w:val="en-IN" w:eastAsia="en-IN"/>
              </w:rPr>
              <w:t>(</w:t>
            </w:r>
            <w:proofErr w:type="gramEnd"/>
            <w:r w:rsidRPr="003755D1">
              <w:rPr>
                <w:rFonts w:ascii="Consolas" w:eastAsia="Times New Roman" w:hAnsi="Consolas" w:cs="Times New Roman"/>
                <w:color w:val="4EC9B0"/>
                <w:sz w:val="21"/>
                <w:szCs w:val="21"/>
                <w:lang w:val="en-IN" w:eastAsia="en-IN"/>
              </w:rPr>
              <w:t>String</w:t>
            </w:r>
            <w:r w:rsidRPr="003755D1">
              <w:rPr>
                <w:rFonts w:ascii="Consolas" w:eastAsia="Times New Roman" w:hAnsi="Consolas" w:cs="Times New Roman"/>
                <w:color w:val="CCCCCC"/>
                <w:sz w:val="21"/>
                <w:szCs w:val="21"/>
                <w:lang w:val="en-IN" w:eastAsia="en-IN"/>
              </w:rPr>
              <w:t xml:space="preserve">[] </w:t>
            </w:r>
            <w:proofErr w:type="spellStart"/>
            <w:r w:rsidRPr="003755D1">
              <w:rPr>
                <w:rFonts w:ascii="Consolas" w:eastAsia="Times New Roman" w:hAnsi="Consolas" w:cs="Times New Roman"/>
                <w:color w:val="9CDCFE"/>
                <w:sz w:val="21"/>
                <w:szCs w:val="21"/>
                <w:lang w:val="en-IN" w:eastAsia="en-IN"/>
              </w:rPr>
              <w:t>args</w:t>
            </w:r>
            <w:proofErr w:type="spellEnd"/>
            <w:r w:rsidRPr="003755D1">
              <w:rPr>
                <w:rFonts w:ascii="Consolas" w:eastAsia="Times New Roman" w:hAnsi="Consolas" w:cs="Times New Roman"/>
                <w:color w:val="CCCCCC"/>
                <w:sz w:val="21"/>
                <w:szCs w:val="21"/>
                <w:lang w:val="en-IN" w:eastAsia="en-IN"/>
              </w:rPr>
              <w:t>) {</w:t>
            </w:r>
          </w:p>
          <w:p w14:paraId="17BBD808" w14:textId="77777777" w:rsidR="003755D1" w:rsidRPr="003755D1" w:rsidRDefault="003755D1" w:rsidP="003755D1">
            <w:pPr>
              <w:shd w:val="clear" w:color="auto" w:fill="1F1F1F"/>
              <w:spacing w:line="285" w:lineRule="atLeast"/>
              <w:rPr>
                <w:rFonts w:ascii="Consolas" w:eastAsia="Times New Roman" w:hAnsi="Consolas" w:cs="Times New Roman"/>
                <w:color w:val="CCCCCC"/>
                <w:sz w:val="21"/>
                <w:szCs w:val="21"/>
                <w:lang w:val="en-IN" w:eastAsia="en-IN"/>
              </w:rPr>
            </w:pPr>
            <w:r w:rsidRPr="003755D1">
              <w:rPr>
                <w:rFonts w:ascii="Consolas" w:eastAsia="Times New Roman" w:hAnsi="Consolas" w:cs="Times New Roman"/>
                <w:color w:val="CCCCCC"/>
                <w:sz w:val="21"/>
                <w:szCs w:val="21"/>
                <w:lang w:val="en-IN" w:eastAsia="en-IN"/>
              </w:rPr>
              <w:t xml:space="preserve">        </w:t>
            </w:r>
            <w:proofErr w:type="spellStart"/>
            <w:r w:rsidRPr="003755D1">
              <w:rPr>
                <w:rFonts w:ascii="Consolas" w:eastAsia="Times New Roman" w:hAnsi="Consolas" w:cs="Times New Roman"/>
                <w:color w:val="4EC9B0"/>
                <w:sz w:val="21"/>
                <w:szCs w:val="21"/>
                <w:lang w:val="en-IN" w:eastAsia="en-IN"/>
              </w:rPr>
              <w:t>SwingUtilities</w:t>
            </w:r>
            <w:r w:rsidRPr="003755D1">
              <w:rPr>
                <w:rFonts w:ascii="Consolas" w:eastAsia="Times New Roman" w:hAnsi="Consolas" w:cs="Times New Roman"/>
                <w:color w:val="CCCCCC"/>
                <w:sz w:val="21"/>
                <w:szCs w:val="21"/>
                <w:lang w:val="en-IN" w:eastAsia="en-IN"/>
              </w:rPr>
              <w:t>.</w:t>
            </w:r>
            <w:r w:rsidRPr="003755D1">
              <w:rPr>
                <w:rFonts w:ascii="Consolas" w:eastAsia="Times New Roman" w:hAnsi="Consolas" w:cs="Times New Roman"/>
                <w:color w:val="DCDCAA"/>
                <w:sz w:val="21"/>
                <w:szCs w:val="21"/>
                <w:lang w:val="en-IN" w:eastAsia="en-IN"/>
              </w:rPr>
              <w:t>invokeLater</w:t>
            </w:r>
            <w:proofErr w:type="spellEnd"/>
            <w:r w:rsidRPr="003755D1">
              <w:rPr>
                <w:rFonts w:ascii="Consolas" w:eastAsia="Times New Roman" w:hAnsi="Consolas" w:cs="Times New Roman"/>
                <w:color w:val="CCCCCC"/>
                <w:sz w:val="21"/>
                <w:szCs w:val="21"/>
                <w:lang w:val="en-IN" w:eastAsia="en-IN"/>
              </w:rPr>
              <w:t xml:space="preserve">(() </w:t>
            </w:r>
            <w:r w:rsidRPr="003755D1">
              <w:rPr>
                <w:rFonts w:ascii="Consolas" w:eastAsia="Times New Roman" w:hAnsi="Consolas" w:cs="Times New Roman"/>
                <w:color w:val="569CD6"/>
                <w:sz w:val="21"/>
                <w:szCs w:val="21"/>
                <w:lang w:val="en-IN" w:eastAsia="en-IN"/>
              </w:rPr>
              <w:t>-&gt;</w:t>
            </w:r>
            <w:r w:rsidRPr="003755D1">
              <w:rPr>
                <w:rFonts w:ascii="Consolas" w:eastAsia="Times New Roman" w:hAnsi="Consolas" w:cs="Times New Roman"/>
                <w:color w:val="CCCCCC"/>
                <w:sz w:val="21"/>
                <w:szCs w:val="21"/>
                <w:lang w:val="en-IN" w:eastAsia="en-IN"/>
              </w:rPr>
              <w:t xml:space="preserve"> {</w:t>
            </w:r>
          </w:p>
          <w:p w14:paraId="1C5B6DD2" w14:textId="77777777" w:rsidR="003755D1" w:rsidRPr="003755D1" w:rsidRDefault="003755D1" w:rsidP="003755D1">
            <w:pPr>
              <w:shd w:val="clear" w:color="auto" w:fill="1F1F1F"/>
              <w:spacing w:line="285" w:lineRule="atLeast"/>
              <w:rPr>
                <w:rFonts w:ascii="Consolas" w:eastAsia="Times New Roman" w:hAnsi="Consolas" w:cs="Times New Roman"/>
                <w:color w:val="CCCCCC"/>
                <w:sz w:val="21"/>
                <w:szCs w:val="21"/>
                <w:lang w:val="en-IN" w:eastAsia="en-IN"/>
              </w:rPr>
            </w:pPr>
            <w:r w:rsidRPr="003755D1">
              <w:rPr>
                <w:rFonts w:ascii="Consolas" w:eastAsia="Times New Roman" w:hAnsi="Consolas" w:cs="Times New Roman"/>
                <w:color w:val="CCCCCC"/>
                <w:sz w:val="21"/>
                <w:szCs w:val="21"/>
                <w:lang w:val="en-IN" w:eastAsia="en-IN"/>
              </w:rPr>
              <w:t xml:space="preserve">            </w:t>
            </w:r>
            <w:r w:rsidRPr="003755D1">
              <w:rPr>
                <w:rFonts w:ascii="Consolas" w:eastAsia="Times New Roman" w:hAnsi="Consolas" w:cs="Times New Roman"/>
                <w:color w:val="4EC9B0"/>
                <w:sz w:val="21"/>
                <w:szCs w:val="21"/>
                <w:lang w:val="en-IN" w:eastAsia="en-IN"/>
              </w:rPr>
              <w:t>exp10_q1</w:t>
            </w:r>
            <w:r w:rsidRPr="003755D1">
              <w:rPr>
                <w:rFonts w:ascii="Consolas" w:eastAsia="Times New Roman" w:hAnsi="Consolas" w:cs="Times New Roman"/>
                <w:color w:val="CCCCCC"/>
                <w:sz w:val="21"/>
                <w:szCs w:val="21"/>
                <w:lang w:val="en-IN" w:eastAsia="en-IN"/>
              </w:rPr>
              <w:t xml:space="preserve"> </w:t>
            </w:r>
            <w:r w:rsidRPr="003755D1">
              <w:rPr>
                <w:rFonts w:ascii="Consolas" w:eastAsia="Times New Roman" w:hAnsi="Consolas" w:cs="Times New Roman"/>
                <w:color w:val="9CDCFE"/>
                <w:sz w:val="21"/>
                <w:szCs w:val="21"/>
                <w:lang w:val="en-IN" w:eastAsia="en-IN"/>
              </w:rPr>
              <w:t>frame</w:t>
            </w:r>
            <w:r w:rsidRPr="003755D1">
              <w:rPr>
                <w:rFonts w:ascii="Consolas" w:eastAsia="Times New Roman" w:hAnsi="Consolas" w:cs="Times New Roman"/>
                <w:color w:val="CCCCCC"/>
                <w:sz w:val="21"/>
                <w:szCs w:val="21"/>
                <w:lang w:val="en-IN" w:eastAsia="en-IN"/>
              </w:rPr>
              <w:t xml:space="preserve"> </w:t>
            </w:r>
            <w:r w:rsidRPr="003755D1">
              <w:rPr>
                <w:rFonts w:ascii="Consolas" w:eastAsia="Times New Roman" w:hAnsi="Consolas" w:cs="Times New Roman"/>
                <w:color w:val="D4D4D4"/>
                <w:sz w:val="21"/>
                <w:szCs w:val="21"/>
                <w:lang w:val="en-IN" w:eastAsia="en-IN"/>
              </w:rPr>
              <w:t>=</w:t>
            </w:r>
            <w:r w:rsidRPr="003755D1">
              <w:rPr>
                <w:rFonts w:ascii="Consolas" w:eastAsia="Times New Roman" w:hAnsi="Consolas" w:cs="Times New Roman"/>
                <w:color w:val="CCCCCC"/>
                <w:sz w:val="21"/>
                <w:szCs w:val="21"/>
                <w:lang w:val="en-IN" w:eastAsia="en-IN"/>
              </w:rPr>
              <w:t xml:space="preserve"> </w:t>
            </w:r>
            <w:r w:rsidRPr="003755D1">
              <w:rPr>
                <w:rFonts w:ascii="Consolas" w:eastAsia="Times New Roman" w:hAnsi="Consolas" w:cs="Times New Roman"/>
                <w:color w:val="C586C0"/>
                <w:sz w:val="21"/>
                <w:szCs w:val="21"/>
                <w:lang w:val="en-IN" w:eastAsia="en-IN"/>
              </w:rPr>
              <w:t>new</w:t>
            </w:r>
            <w:r w:rsidRPr="003755D1">
              <w:rPr>
                <w:rFonts w:ascii="Consolas" w:eastAsia="Times New Roman" w:hAnsi="Consolas" w:cs="Times New Roman"/>
                <w:color w:val="CCCCCC"/>
                <w:sz w:val="21"/>
                <w:szCs w:val="21"/>
                <w:lang w:val="en-IN" w:eastAsia="en-IN"/>
              </w:rPr>
              <w:t xml:space="preserve"> </w:t>
            </w:r>
            <w:r w:rsidRPr="003755D1">
              <w:rPr>
                <w:rFonts w:ascii="Consolas" w:eastAsia="Times New Roman" w:hAnsi="Consolas" w:cs="Times New Roman"/>
                <w:color w:val="DCDCAA"/>
                <w:sz w:val="21"/>
                <w:szCs w:val="21"/>
                <w:lang w:val="en-IN" w:eastAsia="en-IN"/>
              </w:rPr>
              <w:t>exp10_q1</w:t>
            </w:r>
            <w:r w:rsidRPr="003755D1">
              <w:rPr>
                <w:rFonts w:ascii="Consolas" w:eastAsia="Times New Roman" w:hAnsi="Consolas" w:cs="Times New Roman"/>
                <w:color w:val="CCCCCC"/>
                <w:sz w:val="21"/>
                <w:szCs w:val="21"/>
                <w:lang w:val="en-IN" w:eastAsia="en-IN"/>
              </w:rPr>
              <w:t>();</w:t>
            </w:r>
          </w:p>
          <w:p w14:paraId="7A90CCA1" w14:textId="77777777" w:rsidR="003755D1" w:rsidRPr="003755D1" w:rsidRDefault="003755D1" w:rsidP="003755D1">
            <w:pPr>
              <w:shd w:val="clear" w:color="auto" w:fill="1F1F1F"/>
              <w:spacing w:line="285" w:lineRule="atLeast"/>
              <w:rPr>
                <w:rFonts w:ascii="Consolas" w:eastAsia="Times New Roman" w:hAnsi="Consolas" w:cs="Times New Roman"/>
                <w:color w:val="CCCCCC"/>
                <w:sz w:val="21"/>
                <w:szCs w:val="21"/>
                <w:lang w:val="en-IN" w:eastAsia="en-IN"/>
              </w:rPr>
            </w:pPr>
            <w:r w:rsidRPr="003755D1">
              <w:rPr>
                <w:rFonts w:ascii="Consolas" w:eastAsia="Times New Roman" w:hAnsi="Consolas" w:cs="Times New Roman"/>
                <w:color w:val="CCCCCC"/>
                <w:sz w:val="21"/>
                <w:szCs w:val="21"/>
                <w:lang w:val="en-IN" w:eastAsia="en-IN"/>
              </w:rPr>
              <w:t xml:space="preserve">            </w:t>
            </w:r>
            <w:proofErr w:type="spellStart"/>
            <w:proofErr w:type="gramStart"/>
            <w:r w:rsidRPr="003755D1">
              <w:rPr>
                <w:rFonts w:ascii="Consolas" w:eastAsia="Times New Roman" w:hAnsi="Consolas" w:cs="Times New Roman"/>
                <w:color w:val="9CDCFE"/>
                <w:sz w:val="21"/>
                <w:szCs w:val="21"/>
                <w:lang w:val="en-IN" w:eastAsia="en-IN"/>
              </w:rPr>
              <w:t>frame</w:t>
            </w:r>
            <w:r w:rsidRPr="003755D1">
              <w:rPr>
                <w:rFonts w:ascii="Consolas" w:eastAsia="Times New Roman" w:hAnsi="Consolas" w:cs="Times New Roman"/>
                <w:color w:val="CCCCCC"/>
                <w:sz w:val="21"/>
                <w:szCs w:val="21"/>
                <w:lang w:val="en-IN" w:eastAsia="en-IN"/>
              </w:rPr>
              <w:t>.</w:t>
            </w:r>
            <w:r w:rsidRPr="003755D1">
              <w:rPr>
                <w:rFonts w:ascii="Consolas" w:eastAsia="Times New Roman" w:hAnsi="Consolas" w:cs="Times New Roman"/>
                <w:color w:val="DCDCAA"/>
                <w:sz w:val="21"/>
                <w:szCs w:val="21"/>
                <w:lang w:val="en-IN" w:eastAsia="en-IN"/>
              </w:rPr>
              <w:t>setVisible</w:t>
            </w:r>
            <w:proofErr w:type="spellEnd"/>
            <w:proofErr w:type="gramEnd"/>
            <w:r w:rsidRPr="003755D1">
              <w:rPr>
                <w:rFonts w:ascii="Consolas" w:eastAsia="Times New Roman" w:hAnsi="Consolas" w:cs="Times New Roman"/>
                <w:color w:val="CCCCCC"/>
                <w:sz w:val="21"/>
                <w:szCs w:val="21"/>
                <w:lang w:val="en-IN" w:eastAsia="en-IN"/>
              </w:rPr>
              <w:t>(</w:t>
            </w:r>
            <w:r w:rsidRPr="003755D1">
              <w:rPr>
                <w:rFonts w:ascii="Consolas" w:eastAsia="Times New Roman" w:hAnsi="Consolas" w:cs="Times New Roman"/>
                <w:color w:val="569CD6"/>
                <w:sz w:val="21"/>
                <w:szCs w:val="21"/>
                <w:lang w:val="en-IN" w:eastAsia="en-IN"/>
              </w:rPr>
              <w:t>true</w:t>
            </w:r>
            <w:r w:rsidRPr="003755D1">
              <w:rPr>
                <w:rFonts w:ascii="Consolas" w:eastAsia="Times New Roman" w:hAnsi="Consolas" w:cs="Times New Roman"/>
                <w:color w:val="CCCCCC"/>
                <w:sz w:val="21"/>
                <w:szCs w:val="21"/>
                <w:lang w:val="en-IN" w:eastAsia="en-IN"/>
              </w:rPr>
              <w:t>);</w:t>
            </w:r>
          </w:p>
          <w:p w14:paraId="2007374C" w14:textId="77777777" w:rsidR="003755D1" w:rsidRPr="003755D1" w:rsidRDefault="003755D1" w:rsidP="003755D1">
            <w:pPr>
              <w:shd w:val="clear" w:color="auto" w:fill="1F1F1F"/>
              <w:spacing w:line="285" w:lineRule="atLeast"/>
              <w:rPr>
                <w:rFonts w:ascii="Consolas" w:eastAsia="Times New Roman" w:hAnsi="Consolas" w:cs="Times New Roman"/>
                <w:color w:val="CCCCCC"/>
                <w:sz w:val="21"/>
                <w:szCs w:val="21"/>
                <w:lang w:val="en-IN" w:eastAsia="en-IN"/>
              </w:rPr>
            </w:pPr>
            <w:r w:rsidRPr="003755D1">
              <w:rPr>
                <w:rFonts w:ascii="Consolas" w:eastAsia="Times New Roman" w:hAnsi="Consolas" w:cs="Times New Roman"/>
                <w:color w:val="CCCCCC"/>
                <w:sz w:val="21"/>
                <w:szCs w:val="21"/>
                <w:lang w:val="en-IN" w:eastAsia="en-IN"/>
              </w:rPr>
              <w:t>        });</w:t>
            </w:r>
          </w:p>
          <w:p w14:paraId="4FE12D5C" w14:textId="77777777" w:rsidR="003755D1" w:rsidRPr="003755D1" w:rsidRDefault="003755D1" w:rsidP="003755D1">
            <w:pPr>
              <w:shd w:val="clear" w:color="auto" w:fill="1F1F1F"/>
              <w:spacing w:line="285" w:lineRule="atLeast"/>
              <w:rPr>
                <w:rFonts w:ascii="Consolas" w:eastAsia="Times New Roman" w:hAnsi="Consolas" w:cs="Times New Roman"/>
                <w:color w:val="CCCCCC"/>
                <w:sz w:val="21"/>
                <w:szCs w:val="21"/>
                <w:lang w:val="en-IN" w:eastAsia="en-IN"/>
              </w:rPr>
            </w:pPr>
            <w:r w:rsidRPr="003755D1">
              <w:rPr>
                <w:rFonts w:ascii="Consolas" w:eastAsia="Times New Roman" w:hAnsi="Consolas" w:cs="Times New Roman"/>
                <w:color w:val="CCCCCC"/>
                <w:sz w:val="21"/>
                <w:szCs w:val="21"/>
                <w:lang w:val="en-IN" w:eastAsia="en-IN"/>
              </w:rPr>
              <w:t>    }</w:t>
            </w:r>
          </w:p>
          <w:p w14:paraId="0C95F898" w14:textId="77777777" w:rsidR="003755D1" w:rsidRPr="003755D1" w:rsidRDefault="003755D1" w:rsidP="003755D1">
            <w:pPr>
              <w:shd w:val="clear" w:color="auto" w:fill="1F1F1F"/>
              <w:spacing w:line="285" w:lineRule="atLeast"/>
              <w:rPr>
                <w:rFonts w:ascii="Consolas" w:eastAsia="Times New Roman" w:hAnsi="Consolas" w:cs="Times New Roman"/>
                <w:color w:val="CCCCCC"/>
                <w:sz w:val="21"/>
                <w:szCs w:val="21"/>
                <w:lang w:val="en-IN" w:eastAsia="en-IN"/>
              </w:rPr>
            </w:pPr>
            <w:r w:rsidRPr="003755D1">
              <w:rPr>
                <w:rFonts w:ascii="Consolas" w:eastAsia="Times New Roman" w:hAnsi="Consolas" w:cs="Times New Roman"/>
                <w:color w:val="CCCCCC"/>
                <w:sz w:val="21"/>
                <w:szCs w:val="21"/>
                <w:lang w:val="en-IN" w:eastAsia="en-IN"/>
              </w:rPr>
              <w:t xml:space="preserve">    </w:t>
            </w:r>
            <w:r w:rsidRPr="003755D1">
              <w:rPr>
                <w:rFonts w:ascii="Consolas" w:eastAsia="Times New Roman" w:hAnsi="Consolas" w:cs="Times New Roman"/>
                <w:color w:val="569CD6"/>
                <w:sz w:val="21"/>
                <w:szCs w:val="21"/>
                <w:lang w:val="en-IN" w:eastAsia="en-IN"/>
              </w:rPr>
              <w:t>private</w:t>
            </w:r>
            <w:r w:rsidRPr="003755D1">
              <w:rPr>
                <w:rFonts w:ascii="Consolas" w:eastAsia="Times New Roman" w:hAnsi="Consolas" w:cs="Times New Roman"/>
                <w:color w:val="CCCCCC"/>
                <w:sz w:val="21"/>
                <w:szCs w:val="21"/>
                <w:lang w:val="en-IN" w:eastAsia="en-IN"/>
              </w:rPr>
              <w:t xml:space="preserve"> </w:t>
            </w:r>
            <w:r w:rsidRPr="003755D1">
              <w:rPr>
                <w:rFonts w:ascii="Consolas" w:eastAsia="Times New Roman" w:hAnsi="Consolas" w:cs="Times New Roman"/>
                <w:color w:val="569CD6"/>
                <w:sz w:val="21"/>
                <w:szCs w:val="21"/>
                <w:lang w:val="en-IN" w:eastAsia="en-IN"/>
              </w:rPr>
              <w:t>class</w:t>
            </w:r>
            <w:r w:rsidRPr="003755D1">
              <w:rPr>
                <w:rFonts w:ascii="Consolas" w:eastAsia="Times New Roman" w:hAnsi="Consolas" w:cs="Times New Roman"/>
                <w:color w:val="CCCCCC"/>
                <w:sz w:val="21"/>
                <w:szCs w:val="21"/>
                <w:lang w:val="en-IN" w:eastAsia="en-IN"/>
              </w:rPr>
              <w:t xml:space="preserve"> </w:t>
            </w:r>
            <w:proofErr w:type="spellStart"/>
            <w:r w:rsidRPr="003755D1">
              <w:rPr>
                <w:rFonts w:ascii="Consolas" w:eastAsia="Times New Roman" w:hAnsi="Consolas" w:cs="Times New Roman"/>
                <w:color w:val="4EC9B0"/>
                <w:sz w:val="21"/>
                <w:szCs w:val="21"/>
                <w:lang w:val="en-IN" w:eastAsia="en-IN"/>
              </w:rPr>
              <w:t>DrawingPanel</w:t>
            </w:r>
            <w:proofErr w:type="spellEnd"/>
            <w:r w:rsidRPr="003755D1">
              <w:rPr>
                <w:rFonts w:ascii="Consolas" w:eastAsia="Times New Roman" w:hAnsi="Consolas" w:cs="Times New Roman"/>
                <w:color w:val="CCCCCC"/>
                <w:sz w:val="21"/>
                <w:szCs w:val="21"/>
                <w:lang w:val="en-IN" w:eastAsia="en-IN"/>
              </w:rPr>
              <w:t xml:space="preserve"> </w:t>
            </w:r>
            <w:r w:rsidRPr="003755D1">
              <w:rPr>
                <w:rFonts w:ascii="Consolas" w:eastAsia="Times New Roman" w:hAnsi="Consolas" w:cs="Times New Roman"/>
                <w:color w:val="569CD6"/>
                <w:sz w:val="21"/>
                <w:szCs w:val="21"/>
                <w:lang w:val="en-IN" w:eastAsia="en-IN"/>
              </w:rPr>
              <w:t>extends</w:t>
            </w:r>
            <w:r w:rsidRPr="003755D1">
              <w:rPr>
                <w:rFonts w:ascii="Consolas" w:eastAsia="Times New Roman" w:hAnsi="Consolas" w:cs="Times New Roman"/>
                <w:color w:val="CCCCCC"/>
                <w:sz w:val="21"/>
                <w:szCs w:val="21"/>
                <w:lang w:val="en-IN" w:eastAsia="en-IN"/>
              </w:rPr>
              <w:t xml:space="preserve"> </w:t>
            </w:r>
            <w:proofErr w:type="spellStart"/>
            <w:r w:rsidRPr="003755D1">
              <w:rPr>
                <w:rFonts w:ascii="Consolas" w:eastAsia="Times New Roman" w:hAnsi="Consolas" w:cs="Times New Roman"/>
                <w:color w:val="4EC9B0"/>
                <w:sz w:val="21"/>
                <w:szCs w:val="21"/>
                <w:lang w:val="en-IN" w:eastAsia="en-IN"/>
              </w:rPr>
              <w:t>JPanel</w:t>
            </w:r>
            <w:proofErr w:type="spellEnd"/>
            <w:r w:rsidRPr="003755D1">
              <w:rPr>
                <w:rFonts w:ascii="Consolas" w:eastAsia="Times New Roman" w:hAnsi="Consolas" w:cs="Times New Roman"/>
                <w:color w:val="CCCCCC"/>
                <w:sz w:val="21"/>
                <w:szCs w:val="21"/>
                <w:lang w:val="en-IN" w:eastAsia="en-IN"/>
              </w:rPr>
              <w:t xml:space="preserve"> {</w:t>
            </w:r>
          </w:p>
          <w:p w14:paraId="706E8E59" w14:textId="77777777" w:rsidR="003755D1" w:rsidRPr="003755D1" w:rsidRDefault="003755D1" w:rsidP="003755D1">
            <w:pPr>
              <w:shd w:val="clear" w:color="auto" w:fill="1F1F1F"/>
              <w:spacing w:line="285" w:lineRule="atLeast"/>
              <w:rPr>
                <w:rFonts w:ascii="Consolas" w:eastAsia="Times New Roman" w:hAnsi="Consolas" w:cs="Times New Roman"/>
                <w:color w:val="CCCCCC"/>
                <w:sz w:val="21"/>
                <w:szCs w:val="21"/>
                <w:lang w:val="en-IN" w:eastAsia="en-IN"/>
              </w:rPr>
            </w:pPr>
          </w:p>
          <w:p w14:paraId="5C57CFD6" w14:textId="77777777" w:rsidR="003755D1" w:rsidRPr="003755D1" w:rsidRDefault="003755D1" w:rsidP="003755D1">
            <w:pPr>
              <w:shd w:val="clear" w:color="auto" w:fill="1F1F1F"/>
              <w:spacing w:line="285" w:lineRule="atLeast"/>
              <w:rPr>
                <w:rFonts w:ascii="Consolas" w:eastAsia="Times New Roman" w:hAnsi="Consolas" w:cs="Times New Roman"/>
                <w:color w:val="CCCCCC"/>
                <w:sz w:val="21"/>
                <w:szCs w:val="21"/>
                <w:lang w:val="en-IN" w:eastAsia="en-IN"/>
              </w:rPr>
            </w:pPr>
            <w:r w:rsidRPr="003755D1">
              <w:rPr>
                <w:rFonts w:ascii="Consolas" w:eastAsia="Times New Roman" w:hAnsi="Consolas" w:cs="Times New Roman"/>
                <w:color w:val="CCCCCC"/>
                <w:sz w:val="21"/>
                <w:szCs w:val="21"/>
                <w:lang w:val="en-IN" w:eastAsia="en-IN"/>
              </w:rPr>
              <w:t>        @</w:t>
            </w:r>
            <w:r w:rsidRPr="003755D1">
              <w:rPr>
                <w:rFonts w:ascii="Consolas" w:eastAsia="Times New Roman" w:hAnsi="Consolas" w:cs="Times New Roman"/>
                <w:color w:val="4EC9B0"/>
                <w:sz w:val="21"/>
                <w:szCs w:val="21"/>
                <w:lang w:val="en-IN" w:eastAsia="en-IN"/>
              </w:rPr>
              <w:t>Override</w:t>
            </w:r>
          </w:p>
          <w:p w14:paraId="2FCD26F9" w14:textId="77777777" w:rsidR="003755D1" w:rsidRPr="003755D1" w:rsidRDefault="003755D1" w:rsidP="003755D1">
            <w:pPr>
              <w:shd w:val="clear" w:color="auto" w:fill="1F1F1F"/>
              <w:spacing w:line="285" w:lineRule="atLeast"/>
              <w:rPr>
                <w:rFonts w:ascii="Consolas" w:eastAsia="Times New Roman" w:hAnsi="Consolas" w:cs="Times New Roman"/>
                <w:color w:val="CCCCCC"/>
                <w:sz w:val="21"/>
                <w:szCs w:val="21"/>
                <w:lang w:val="en-IN" w:eastAsia="en-IN"/>
              </w:rPr>
            </w:pPr>
            <w:r w:rsidRPr="003755D1">
              <w:rPr>
                <w:rFonts w:ascii="Consolas" w:eastAsia="Times New Roman" w:hAnsi="Consolas" w:cs="Times New Roman"/>
                <w:color w:val="CCCCCC"/>
                <w:sz w:val="21"/>
                <w:szCs w:val="21"/>
                <w:lang w:val="en-IN" w:eastAsia="en-IN"/>
              </w:rPr>
              <w:t xml:space="preserve">        </w:t>
            </w:r>
            <w:r w:rsidRPr="003755D1">
              <w:rPr>
                <w:rFonts w:ascii="Consolas" w:eastAsia="Times New Roman" w:hAnsi="Consolas" w:cs="Times New Roman"/>
                <w:color w:val="569CD6"/>
                <w:sz w:val="21"/>
                <w:szCs w:val="21"/>
                <w:lang w:val="en-IN" w:eastAsia="en-IN"/>
              </w:rPr>
              <w:t>protected</w:t>
            </w:r>
            <w:r w:rsidRPr="003755D1">
              <w:rPr>
                <w:rFonts w:ascii="Consolas" w:eastAsia="Times New Roman" w:hAnsi="Consolas" w:cs="Times New Roman"/>
                <w:color w:val="CCCCCC"/>
                <w:sz w:val="21"/>
                <w:szCs w:val="21"/>
                <w:lang w:val="en-IN" w:eastAsia="en-IN"/>
              </w:rPr>
              <w:t xml:space="preserve"> </w:t>
            </w:r>
            <w:r w:rsidRPr="003755D1">
              <w:rPr>
                <w:rFonts w:ascii="Consolas" w:eastAsia="Times New Roman" w:hAnsi="Consolas" w:cs="Times New Roman"/>
                <w:color w:val="4EC9B0"/>
                <w:sz w:val="21"/>
                <w:szCs w:val="21"/>
                <w:lang w:val="en-IN" w:eastAsia="en-IN"/>
              </w:rPr>
              <w:t>void</w:t>
            </w:r>
            <w:r w:rsidRPr="003755D1">
              <w:rPr>
                <w:rFonts w:ascii="Consolas" w:eastAsia="Times New Roman" w:hAnsi="Consolas" w:cs="Times New Roman"/>
                <w:color w:val="CCCCCC"/>
                <w:sz w:val="21"/>
                <w:szCs w:val="21"/>
                <w:lang w:val="en-IN" w:eastAsia="en-IN"/>
              </w:rPr>
              <w:t xml:space="preserve"> </w:t>
            </w:r>
            <w:proofErr w:type="spellStart"/>
            <w:proofErr w:type="gramStart"/>
            <w:r w:rsidRPr="003755D1">
              <w:rPr>
                <w:rFonts w:ascii="Consolas" w:eastAsia="Times New Roman" w:hAnsi="Consolas" w:cs="Times New Roman"/>
                <w:color w:val="DCDCAA"/>
                <w:sz w:val="21"/>
                <w:szCs w:val="21"/>
                <w:lang w:val="en-IN" w:eastAsia="en-IN"/>
              </w:rPr>
              <w:t>paintComponent</w:t>
            </w:r>
            <w:proofErr w:type="spellEnd"/>
            <w:r w:rsidRPr="003755D1">
              <w:rPr>
                <w:rFonts w:ascii="Consolas" w:eastAsia="Times New Roman" w:hAnsi="Consolas" w:cs="Times New Roman"/>
                <w:color w:val="CCCCCC"/>
                <w:sz w:val="21"/>
                <w:szCs w:val="21"/>
                <w:lang w:val="en-IN" w:eastAsia="en-IN"/>
              </w:rPr>
              <w:t>(</w:t>
            </w:r>
            <w:proofErr w:type="gramEnd"/>
            <w:r w:rsidRPr="003755D1">
              <w:rPr>
                <w:rFonts w:ascii="Consolas" w:eastAsia="Times New Roman" w:hAnsi="Consolas" w:cs="Times New Roman"/>
                <w:color w:val="4EC9B0"/>
                <w:sz w:val="21"/>
                <w:szCs w:val="21"/>
                <w:lang w:val="en-IN" w:eastAsia="en-IN"/>
              </w:rPr>
              <w:t>Graphics</w:t>
            </w:r>
            <w:r w:rsidRPr="003755D1">
              <w:rPr>
                <w:rFonts w:ascii="Consolas" w:eastAsia="Times New Roman" w:hAnsi="Consolas" w:cs="Times New Roman"/>
                <w:color w:val="CCCCCC"/>
                <w:sz w:val="21"/>
                <w:szCs w:val="21"/>
                <w:lang w:val="en-IN" w:eastAsia="en-IN"/>
              </w:rPr>
              <w:t xml:space="preserve"> </w:t>
            </w:r>
            <w:r w:rsidRPr="003755D1">
              <w:rPr>
                <w:rFonts w:ascii="Consolas" w:eastAsia="Times New Roman" w:hAnsi="Consolas" w:cs="Times New Roman"/>
                <w:color w:val="9CDCFE"/>
                <w:sz w:val="21"/>
                <w:szCs w:val="21"/>
                <w:lang w:val="en-IN" w:eastAsia="en-IN"/>
              </w:rPr>
              <w:t>g</w:t>
            </w:r>
            <w:r w:rsidRPr="003755D1">
              <w:rPr>
                <w:rFonts w:ascii="Consolas" w:eastAsia="Times New Roman" w:hAnsi="Consolas" w:cs="Times New Roman"/>
                <w:color w:val="CCCCCC"/>
                <w:sz w:val="21"/>
                <w:szCs w:val="21"/>
                <w:lang w:val="en-IN" w:eastAsia="en-IN"/>
              </w:rPr>
              <w:t>) {</w:t>
            </w:r>
          </w:p>
          <w:p w14:paraId="6C5CFD50" w14:textId="77777777" w:rsidR="003755D1" w:rsidRPr="003755D1" w:rsidRDefault="003755D1" w:rsidP="003755D1">
            <w:pPr>
              <w:shd w:val="clear" w:color="auto" w:fill="1F1F1F"/>
              <w:spacing w:line="285" w:lineRule="atLeast"/>
              <w:rPr>
                <w:rFonts w:ascii="Consolas" w:eastAsia="Times New Roman" w:hAnsi="Consolas" w:cs="Times New Roman"/>
                <w:color w:val="CCCCCC"/>
                <w:sz w:val="21"/>
                <w:szCs w:val="21"/>
                <w:lang w:val="en-IN" w:eastAsia="en-IN"/>
              </w:rPr>
            </w:pPr>
            <w:r w:rsidRPr="003755D1">
              <w:rPr>
                <w:rFonts w:ascii="Consolas" w:eastAsia="Times New Roman" w:hAnsi="Consolas" w:cs="Times New Roman"/>
                <w:color w:val="CCCCCC"/>
                <w:sz w:val="21"/>
                <w:szCs w:val="21"/>
                <w:lang w:val="en-IN" w:eastAsia="en-IN"/>
              </w:rPr>
              <w:t xml:space="preserve">            </w:t>
            </w:r>
            <w:proofErr w:type="spellStart"/>
            <w:proofErr w:type="gramStart"/>
            <w:r w:rsidRPr="003755D1">
              <w:rPr>
                <w:rFonts w:ascii="Consolas" w:eastAsia="Times New Roman" w:hAnsi="Consolas" w:cs="Times New Roman"/>
                <w:color w:val="569CD6"/>
                <w:sz w:val="21"/>
                <w:szCs w:val="21"/>
                <w:lang w:val="en-IN" w:eastAsia="en-IN"/>
              </w:rPr>
              <w:t>super</w:t>
            </w:r>
            <w:r w:rsidRPr="003755D1">
              <w:rPr>
                <w:rFonts w:ascii="Consolas" w:eastAsia="Times New Roman" w:hAnsi="Consolas" w:cs="Times New Roman"/>
                <w:color w:val="CCCCCC"/>
                <w:sz w:val="21"/>
                <w:szCs w:val="21"/>
                <w:lang w:val="en-IN" w:eastAsia="en-IN"/>
              </w:rPr>
              <w:t>.</w:t>
            </w:r>
            <w:r w:rsidRPr="003755D1">
              <w:rPr>
                <w:rFonts w:ascii="Consolas" w:eastAsia="Times New Roman" w:hAnsi="Consolas" w:cs="Times New Roman"/>
                <w:color w:val="DCDCAA"/>
                <w:sz w:val="21"/>
                <w:szCs w:val="21"/>
                <w:lang w:val="en-IN" w:eastAsia="en-IN"/>
              </w:rPr>
              <w:t>paintComponent</w:t>
            </w:r>
            <w:proofErr w:type="spellEnd"/>
            <w:proofErr w:type="gramEnd"/>
            <w:r w:rsidRPr="003755D1">
              <w:rPr>
                <w:rFonts w:ascii="Consolas" w:eastAsia="Times New Roman" w:hAnsi="Consolas" w:cs="Times New Roman"/>
                <w:color w:val="CCCCCC"/>
                <w:sz w:val="21"/>
                <w:szCs w:val="21"/>
                <w:lang w:val="en-IN" w:eastAsia="en-IN"/>
              </w:rPr>
              <w:t>(</w:t>
            </w:r>
            <w:r w:rsidRPr="003755D1">
              <w:rPr>
                <w:rFonts w:ascii="Consolas" w:eastAsia="Times New Roman" w:hAnsi="Consolas" w:cs="Times New Roman"/>
                <w:color w:val="9CDCFE"/>
                <w:sz w:val="21"/>
                <w:szCs w:val="21"/>
                <w:lang w:val="en-IN" w:eastAsia="en-IN"/>
              </w:rPr>
              <w:t>g</w:t>
            </w:r>
            <w:r w:rsidRPr="003755D1">
              <w:rPr>
                <w:rFonts w:ascii="Consolas" w:eastAsia="Times New Roman" w:hAnsi="Consolas" w:cs="Times New Roman"/>
                <w:color w:val="CCCCCC"/>
                <w:sz w:val="21"/>
                <w:szCs w:val="21"/>
                <w:lang w:val="en-IN" w:eastAsia="en-IN"/>
              </w:rPr>
              <w:t>);</w:t>
            </w:r>
          </w:p>
          <w:p w14:paraId="466EE49E" w14:textId="77777777" w:rsidR="003755D1" w:rsidRPr="003755D1" w:rsidRDefault="003755D1" w:rsidP="003755D1">
            <w:pPr>
              <w:shd w:val="clear" w:color="auto" w:fill="1F1F1F"/>
              <w:spacing w:line="285" w:lineRule="atLeast"/>
              <w:rPr>
                <w:rFonts w:ascii="Consolas" w:eastAsia="Times New Roman" w:hAnsi="Consolas" w:cs="Times New Roman"/>
                <w:color w:val="CCCCCC"/>
                <w:sz w:val="21"/>
                <w:szCs w:val="21"/>
                <w:lang w:val="en-IN" w:eastAsia="en-IN"/>
              </w:rPr>
            </w:pPr>
            <w:r w:rsidRPr="003755D1">
              <w:rPr>
                <w:rFonts w:ascii="Consolas" w:eastAsia="Times New Roman" w:hAnsi="Consolas" w:cs="Times New Roman"/>
                <w:color w:val="CCCCCC"/>
                <w:sz w:val="21"/>
                <w:szCs w:val="21"/>
                <w:lang w:val="en-IN" w:eastAsia="en-IN"/>
              </w:rPr>
              <w:t xml:space="preserve">            </w:t>
            </w:r>
            <w:proofErr w:type="spellStart"/>
            <w:proofErr w:type="gramStart"/>
            <w:r w:rsidRPr="003755D1">
              <w:rPr>
                <w:rFonts w:ascii="Consolas" w:eastAsia="Times New Roman" w:hAnsi="Consolas" w:cs="Times New Roman"/>
                <w:color w:val="DCDCAA"/>
                <w:sz w:val="21"/>
                <w:szCs w:val="21"/>
                <w:lang w:val="en-IN" w:eastAsia="en-IN"/>
              </w:rPr>
              <w:t>setBackground</w:t>
            </w:r>
            <w:proofErr w:type="spellEnd"/>
            <w:r w:rsidRPr="003755D1">
              <w:rPr>
                <w:rFonts w:ascii="Consolas" w:eastAsia="Times New Roman" w:hAnsi="Consolas" w:cs="Times New Roman"/>
                <w:color w:val="CCCCCC"/>
                <w:sz w:val="21"/>
                <w:szCs w:val="21"/>
                <w:lang w:val="en-IN" w:eastAsia="en-IN"/>
              </w:rPr>
              <w:t>(</w:t>
            </w:r>
            <w:proofErr w:type="spellStart"/>
            <w:proofErr w:type="gramEnd"/>
            <w:r w:rsidRPr="003755D1">
              <w:rPr>
                <w:rFonts w:ascii="Consolas" w:eastAsia="Times New Roman" w:hAnsi="Consolas" w:cs="Times New Roman"/>
                <w:color w:val="4EC9B0"/>
                <w:sz w:val="21"/>
                <w:szCs w:val="21"/>
                <w:lang w:val="en-IN" w:eastAsia="en-IN"/>
              </w:rPr>
              <w:t>Color</w:t>
            </w:r>
            <w:r w:rsidRPr="003755D1">
              <w:rPr>
                <w:rFonts w:ascii="Consolas" w:eastAsia="Times New Roman" w:hAnsi="Consolas" w:cs="Times New Roman"/>
                <w:color w:val="CCCCCC"/>
                <w:sz w:val="21"/>
                <w:szCs w:val="21"/>
                <w:lang w:val="en-IN" w:eastAsia="en-IN"/>
              </w:rPr>
              <w:t>.</w:t>
            </w:r>
            <w:r w:rsidRPr="003755D1">
              <w:rPr>
                <w:rFonts w:ascii="Consolas" w:eastAsia="Times New Roman" w:hAnsi="Consolas" w:cs="Times New Roman"/>
                <w:color w:val="4FC1FF"/>
                <w:sz w:val="21"/>
                <w:szCs w:val="21"/>
                <w:lang w:val="en-IN" w:eastAsia="en-IN"/>
              </w:rPr>
              <w:t>white</w:t>
            </w:r>
            <w:proofErr w:type="spellEnd"/>
            <w:r w:rsidRPr="003755D1">
              <w:rPr>
                <w:rFonts w:ascii="Consolas" w:eastAsia="Times New Roman" w:hAnsi="Consolas" w:cs="Times New Roman"/>
                <w:color w:val="CCCCCC"/>
                <w:sz w:val="21"/>
                <w:szCs w:val="21"/>
                <w:lang w:val="en-IN" w:eastAsia="en-IN"/>
              </w:rPr>
              <w:t>);</w:t>
            </w:r>
          </w:p>
          <w:p w14:paraId="2745534C" w14:textId="77777777" w:rsidR="003755D1" w:rsidRPr="003755D1" w:rsidRDefault="003755D1" w:rsidP="003755D1">
            <w:pPr>
              <w:shd w:val="clear" w:color="auto" w:fill="1F1F1F"/>
              <w:spacing w:line="285" w:lineRule="atLeast"/>
              <w:rPr>
                <w:rFonts w:ascii="Consolas" w:eastAsia="Times New Roman" w:hAnsi="Consolas" w:cs="Times New Roman"/>
                <w:color w:val="CCCCCC"/>
                <w:sz w:val="21"/>
                <w:szCs w:val="21"/>
                <w:lang w:val="en-IN" w:eastAsia="en-IN"/>
              </w:rPr>
            </w:pPr>
          </w:p>
          <w:p w14:paraId="2999528B" w14:textId="77777777" w:rsidR="003755D1" w:rsidRPr="003755D1" w:rsidRDefault="003755D1" w:rsidP="003755D1">
            <w:pPr>
              <w:shd w:val="clear" w:color="auto" w:fill="1F1F1F"/>
              <w:spacing w:line="285" w:lineRule="atLeast"/>
              <w:rPr>
                <w:rFonts w:ascii="Consolas" w:eastAsia="Times New Roman" w:hAnsi="Consolas" w:cs="Times New Roman"/>
                <w:color w:val="CCCCCC"/>
                <w:sz w:val="21"/>
                <w:szCs w:val="21"/>
                <w:lang w:val="en-IN" w:eastAsia="en-IN"/>
              </w:rPr>
            </w:pPr>
            <w:r w:rsidRPr="003755D1">
              <w:rPr>
                <w:rFonts w:ascii="Consolas" w:eastAsia="Times New Roman" w:hAnsi="Consolas" w:cs="Times New Roman"/>
                <w:color w:val="CCCCCC"/>
                <w:sz w:val="21"/>
                <w:szCs w:val="21"/>
                <w:lang w:val="en-IN" w:eastAsia="en-IN"/>
              </w:rPr>
              <w:t xml:space="preserve">            </w:t>
            </w:r>
            <w:r w:rsidRPr="003755D1">
              <w:rPr>
                <w:rFonts w:ascii="Consolas" w:eastAsia="Times New Roman" w:hAnsi="Consolas" w:cs="Times New Roman"/>
                <w:color w:val="6A9955"/>
                <w:sz w:val="21"/>
                <w:szCs w:val="21"/>
                <w:lang w:val="en-IN" w:eastAsia="en-IN"/>
              </w:rPr>
              <w:t xml:space="preserve">// Draw an oval with a red border and a filled blue </w:t>
            </w:r>
            <w:proofErr w:type="spellStart"/>
            <w:r w:rsidRPr="003755D1">
              <w:rPr>
                <w:rFonts w:ascii="Consolas" w:eastAsia="Times New Roman" w:hAnsi="Consolas" w:cs="Times New Roman"/>
                <w:color w:val="6A9955"/>
                <w:sz w:val="21"/>
                <w:szCs w:val="21"/>
                <w:lang w:val="en-IN" w:eastAsia="en-IN"/>
              </w:rPr>
              <w:t>color</w:t>
            </w:r>
            <w:proofErr w:type="spellEnd"/>
          </w:p>
          <w:p w14:paraId="7A00605B" w14:textId="77777777" w:rsidR="003755D1" w:rsidRPr="003755D1" w:rsidRDefault="003755D1" w:rsidP="003755D1">
            <w:pPr>
              <w:shd w:val="clear" w:color="auto" w:fill="1F1F1F"/>
              <w:spacing w:line="285" w:lineRule="atLeast"/>
              <w:rPr>
                <w:rFonts w:ascii="Consolas" w:eastAsia="Times New Roman" w:hAnsi="Consolas" w:cs="Times New Roman"/>
                <w:color w:val="CCCCCC"/>
                <w:sz w:val="21"/>
                <w:szCs w:val="21"/>
                <w:lang w:val="en-IN" w:eastAsia="en-IN"/>
              </w:rPr>
            </w:pPr>
            <w:r w:rsidRPr="003755D1">
              <w:rPr>
                <w:rFonts w:ascii="Consolas" w:eastAsia="Times New Roman" w:hAnsi="Consolas" w:cs="Times New Roman"/>
                <w:color w:val="CCCCCC"/>
                <w:sz w:val="21"/>
                <w:szCs w:val="21"/>
                <w:lang w:val="en-IN" w:eastAsia="en-IN"/>
              </w:rPr>
              <w:t xml:space="preserve">            </w:t>
            </w:r>
            <w:proofErr w:type="spellStart"/>
            <w:proofErr w:type="gramStart"/>
            <w:r w:rsidRPr="003755D1">
              <w:rPr>
                <w:rFonts w:ascii="Consolas" w:eastAsia="Times New Roman" w:hAnsi="Consolas" w:cs="Times New Roman"/>
                <w:color w:val="9CDCFE"/>
                <w:sz w:val="21"/>
                <w:szCs w:val="21"/>
                <w:lang w:val="en-IN" w:eastAsia="en-IN"/>
              </w:rPr>
              <w:t>g</w:t>
            </w:r>
            <w:r w:rsidRPr="003755D1">
              <w:rPr>
                <w:rFonts w:ascii="Consolas" w:eastAsia="Times New Roman" w:hAnsi="Consolas" w:cs="Times New Roman"/>
                <w:color w:val="CCCCCC"/>
                <w:sz w:val="21"/>
                <w:szCs w:val="21"/>
                <w:lang w:val="en-IN" w:eastAsia="en-IN"/>
              </w:rPr>
              <w:t>.</w:t>
            </w:r>
            <w:r w:rsidRPr="003755D1">
              <w:rPr>
                <w:rFonts w:ascii="Consolas" w:eastAsia="Times New Roman" w:hAnsi="Consolas" w:cs="Times New Roman"/>
                <w:color w:val="DCDCAA"/>
                <w:sz w:val="21"/>
                <w:szCs w:val="21"/>
                <w:lang w:val="en-IN" w:eastAsia="en-IN"/>
              </w:rPr>
              <w:t>setColor</w:t>
            </w:r>
            <w:proofErr w:type="spellEnd"/>
            <w:proofErr w:type="gramEnd"/>
            <w:r w:rsidRPr="003755D1">
              <w:rPr>
                <w:rFonts w:ascii="Consolas" w:eastAsia="Times New Roman" w:hAnsi="Consolas" w:cs="Times New Roman"/>
                <w:color w:val="CCCCCC"/>
                <w:sz w:val="21"/>
                <w:szCs w:val="21"/>
                <w:lang w:val="en-IN" w:eastAsia="en-IN"/>
              </w:rPr>
              <w:t>(</w:t>
            </w:r>
            <w:proofErr w:type="spellStart"/>
            <w:r w:rsidRPr="003755D1">
              <w:rPr>
                <w:rFonts w:ascii="Consolas" w:eastAsia="Times New Roman" w:hAnsi="Consolas" w:cs="Times New Roman"/>
                <w:color w:val="4EC9B0"/>
                <w:sz w:val="21"/>
                <w:szCs w:val="21"/>
                <w:lang w:val="en-IN" w:eastAsia="en-IN"/>
              </w:rPr>
              <w:t>Color</w:t>
            </w:r>
            <w:r w:rsidRPr="003755D1">
              <w:rPr>
                <w:rFonts w:ascii="Consolas" w:eastAsia="Times New Roman" w:hAnsi="Consolas" w:cs="Times New Roman"/>
                <w:color w:val="CCCCCC"/>
                <w:sz w:val="21"/>
                <w:szCs w:val="21"/>
                <w:lang w:val="en-IN" w:eastAsia="en-IN"/>
              </w:rPr>
              <w:t>.</w:t>
            </w:r>
            <w:r w:rsidRPr="003755D1">
              <w:rPr>
                <w:rFonts w:ascii="Consolas" w:eastAsia="Times New Roman" w:hAnsi="Consolas" w:cs="Times New Roman"/>
                <w:color w:val="4FC1FF"/>
                <w:sz w:val="21"/>
                <w:szCs w:val="21"/>
                <w:lang w:val="en-IN" w:eastAsia="en-IN"/>
              </w:rPr>
              <w:t>red</w:t>
            </w:r>
            <w:proofErr w:type="spellEnd"/>
            <w:r w:rsidRPr="003755D1">
              <w:rPr>
                <w:rFonts w:ascii="Consolas" w:eastAsia="Times New Roman" w:hAnsi="Consolas" w:cs="Times New Roman"/>
                <w:color w:val="CCCCCC"/>
                <w:sz w:val="21"/>
                <w:szCs w:val="21"/>
                <w:lang w:val="en-IN" w:eastAsia="en-IN"/>
              </w:rPr>
              <w:t>);</w:t>
            </w:r>
          </w:p>
          <w:p w14:paraId="7B7D764C" w14:textId="77777777" w:rsidR="003755D1" w:rsidRPr="003755D1" w:rsidRDefault="003755D1" w:rsidP="003755D1">
            <w:pPr>
              <w:shd w:val="clear" w:color="auto" w:fill="1F1F1F"/>
              <w:spacing w:line="285" w:lineRule="atLeast"/>
              <w:rPr>
                <w:rFonts w:ascii="Consolas" w:eastAsia="Times New Roman" w:hAnsi="Consolas" w:cs="Times New Roman"/>
                <w:color w:val="CCCCCC"/>
                <w:sz w:val="21"/>
                <w:szCs w:val="21"/>
                <w:lang w:val="en-IN" w:eastAsia="en-IN"/>
              </w:rPr>
            </w:pPr>
            <w:r w:rsidRPr="003755D1">
              <w:rPr>
                <w:rFonts w:ascii="Consolas" w:eastAsia="Times New Roman" w:hAnsi="Consolas" w:cs="Times New Roman"/>
                <w:color w:val="CCCCCC"/>
                <w:sz w:val="21"/>
                <w:szCs w:val="21"/>
                <w:lang w:val="en-IN" w:eastAsia="en-IN"/>
              </w:rPr>
              <w:t xml:space="preserve">            </w:t>
            </w:r>
            <w:proofErr w:type="spellStart"/>
            <w:proofErr w:type="gramStart"/>
            <w:r w:rsidRPr="003755D1">
              <w:rPr>
                <w:rFonts w:ascii="Consolas" w:eastAsia="Times New Roman" w:hAnsi="Consolas" w:cs="Times New Roman"/>
                <w:color w:val="9CDCFE"/>
                <w:sz w:val="21"/>
                <w:szCs w:val="21"/>
                <w:lang w:val="en-IN" w:eastAsia="en-IN"/>
              </w:rPr>
              <w:t>g</w:t>
            </w:r>
            <w:r w:rsidRPr="003755D1">
              <w:rPr>
                <w:rFonts w:ascii="Consolas" w:eastAsia="Times New Roman" w:hAnsi="Consolas" w:cs="Times New Roman"/>
                <w:color w:val="CCCCCC"/>
                <w:sz w:val="21"/>
                <w:szCs w:val="21"/>
                <w:lang w:val="en-IN" w:eastAsia="en-IN"/>
              </w:rPr>
              <w:t>.</w:t>
            </w:r>
            <w:r w:rsidRPr="003755D1">
              <w:rPr>
                <w:rFonts w:ascii="Consolas" w:eastAsia="Times New Roman" w:hAnsi="Consolas" w:cs="Times New Roman"/>
                <w:color w:val="DCDCAA"/>
                <w:sz w:val="21"/>
                <w:szCs w:val="21"/>
                <w:lang w:val="en-IN" w:eastAsia="en-IN"/>
              </w:rPr>
              <w:t>drawOval</w:t>
            </w:r>
            <w:proofErr w:type="spellEnd"/>
            <w:proofErr w:type="gramEnd"/>
            <w:r w:rsidRPr="003755D1">
              <w:rPr>
                <w:rFonts w:ascii="Consolas" w:eastAsia="Times New Roman" w:hAnsi="Consolas" w:cs="Times New Roman"/>
                <w:color w:val="CCCCCC"/>
                <w:sz w:val="21"/>
                <w:szCs w:val="21"/>
                <w:lang w:val="en-IN" w:eastAsia="en-IN"/>
              </w:rPr>
              <w:t>(</w:t>
            </w:r>
            <w:r w:rsidRPr="003755D1">
              <w:rPr>
                <w:rFonts w:ascii="Consolas" w:eastAsia="Times New Roman" w:hAnsi="Consolas" w:cs="Times New Roman"/>
                <w:color w:val="B5CEA8"/>
                <w:sz w:val="21"/>
                <w:szCs w:val="21"/>
                <w:lang w:val="en-IN" w:eastAsia="en-IN"/>
              </w:rPr>
              <w:t>50</w:t>
            </w:r>
            <w:r w:rsidRPr="003755D1">
              <w:rPr>
                <w:rFonts w:ascii="Consolas" w:eastAsia="Times New Roman" w:hAnsi="Consolas" w:cs="Times New Roman"/>
                <w:color w:val="CCCCCC"/>
                <w:sz w:val="21"/>
                <w:szCs w:val="21"/>
                <w:lang w:val="en-IN" w:eastAsia="en-IN"/>
              </w:rPr>
              <w:t xml:space="preserve">, </w:t>
            </w:r>
            <w:r w:rsidRPr="003755D1">
              <w:rPr>
                <w:rFonts w:ascii="Consolas" w:eastAsia="Times New Roman" w:hAnsi="Consolas" w:cs="Times New Roman"/>
                <w:color w:val="B5CEA8"/>
                <w:sz w:val="21"/>
                <w:szCs w:val="21"/>
                <w:lang w:val="en-IN" w:eastAsia="en-IN"/>
              </w:rPr>
              <w:t>50</w:t>
            </w:r>
            <w:r w:rsidRPr="003755D1">
              <w:rPr>
                <w:rFonts w:ascii="Consolas" w:eastAsia="Times New Roman" w:hAnsi="Consolas" w:cs="Times New Roman"/>
                <w:color w:val="CCCCCC"/>
                <w:sz w:val="21"/>
                <w:szCs w:val="21"/>
                <w:lang w:val="en-IN" w:eastAsia="en-IN"/>
              </w:rPr>
              <w:t xml:space="preserve">, </w:t>
            </w:r>
            <w:r w:rsidRPr="003755D1">
              <w:rPr>
                <w:rFonts w:ascii="Consolas" w:eastAsia="Times New Roman" w:hAnsi="Consolas" w:cs="Times New Roman"/>
                <w:color w:val="B5CEA8"/>
                <w:sz w:val="21"/>
                <w:szCs w:val="21"/>
                <w:lang w:val="en-IN" w:eastAsia="en-IN"/>
              </w:rPr>
              <w:t>100</w:t>
            </w:r>
            <w:r w:rsidRPr="003755D1">
              <w:rPr>
                <w:rFonts w:ascii="Consolas" w:eastAsia="Times New Roman" w:hAnsi="Consolas" w:cs="Times New Roman"/>
                <w:color w:val="CCCCCC"/>
                <w:sz w:val="21"/>
                <w:szCs w:val="21"/>
                <w:lang w:val="en-IN" w:eastAsia="en-IN"/>
              </w:rPr>
              <w:t xml:space="preserve">, </w:t>
            </w:r>
            <w:r w:rsidRPr="003755D1">
              <w:rPr>
                <w:rFonts w:ascii="Consolas" w:eastAsia="Times New Roman" w:hAnsi="Consolas" w:cs="Times New Roman"/>
                <w:color w:val="B5CEA8"/>
                <w:sz w:val="21"/>
                <w:szCs w:val="21"/>
                <w:lang w:val="en-IN" w:eastAsia="en-IN"/>
              </w:rPr>
              <w:t>80</w:t>
            </w:r>
            <w:r w:rsidRPr="003755D1">
              <w:rPr>
                <w:rFonts w:ascii="Consolas" w:eastAsia="Times New Roman" w:hAnsi="Consolas" w:cs="Times New Roman"/>
                <w:color w:val="CCCCCC"/>
                <w:sz w:val="21"/>
                <w:szCs w:val="21"/>
                <w:lang w:val="en-IN" w:eastAsia="en-IN"/>
              </w:rPr>
              <w:t>);</w:t>
            </w:r>
          </w:p>
          <w:p w14:paraId="1730298A" w14:textId="77777777" w:rsidR="003755D1" w:rsidRPr="003755D1" w:rsidRDefault="003755D1" w:rsidP="003755D1">
            <w:pPr>
              <w:shd w:val="clear" w:color="auto" w:fill="1F1F1F"/>
              <w:spacing w:line="285" w:lineRule="atLeast"/>
              <w:rPr>
                <w:rFonts w:ascii="Consolas" w:eastAsia="Times New Roman" w:hAnsi="Consolas" w:cs="Times New Roman"/>
                <w:color w:val="CCCCCC"/>
                <w:sz w:val="21"/>
                <w:szCs w:val="21"/>
                <w:lang w:val="en-IN" w:eastAsia="en-IN"/>
              </w:rPr>
            </w:pPr>
            <w:r w:rsidRPr="003755D1">
              <w:rPr>
                <w:rFonts w:ascii="Consolas" w:eastAsia="Times New Roman" w:hAnsi="Consolas" w:cs="Times New Roman"/>
                <w:color w:val="CCCCCC"/>
                <w:sz w:val="21"/>
                <w:szCs w:val="21"/>
                <w:lang w:val="en-IN" w:eastAsia="en-IN"/>
              </w:rPr>
              <w:t xml:space="preserve">            </w:t>
            </w:r>
            <w:proofErr w:type="spellStart"/>
            <w:proofErr w:type="gramStart"/>
            <w:r w:rsidRPr="003755D1">
              <w:rPr>
                <w:rFonts w:ascii="Consolas" w:eastAsia="Times New Roman" w:hAnsi="Consolas" w:cs="Times New Roman"/>
                <w:color w:val="9CDCFE"/>
                <w:sz w:val="21"/>
                <w:szCs w:val="21"/>
                <w:lang w:val="en-IN" w:eastAsia="en-IN"/>
              </w:rPr>
              <w:t>g</w:t>
            </w:r>
            <w:r w:rsidRPr="003755D1">
              <w:rPr>
                <w:rFonts w:ascii="Consolas" w:eastAsia="Times New Roman" w:hAnsi="Consolas" w:cs="Times New Roman"/>
                <w:color w:val="CCCCCC"/>
                <w:sz w:val="21"/>
                <w:szCs w:val="21"/>
                <w:lang w:val="en-IN" w:eastAsia="en-IN"/>
              </w:rPr>
              <w:t>.</w:t>
            </w:r>
            <w:r w:rsidRPr="003755D1">
              <w:rPr>
                <w:rFonts w:ascii="Consolas" w:eastAsia="Times New Roman" w:hAnsi="Consolas" w:cs="Times New Roman"/>
                <w:color w:val="DCDCAA"/>
                <w:sz w:val="21"/>
                <w:szCs w:val="21"/>
                <w:lang w:val="en-IN" w:eastAsia="en-IN"/>
              </w:rPr>
              <w:t>setColor</w:t>
            </w:r>
            <w:proofErr w:type="spellEnd"/>
            <w:proofErr w:type="gramEnd"/>
            <w:r w:rsidRPr="003755D1">
              <w:rPr>
                <w:rFonts w:ascii="Consolas" w:eastAsia="Times New Roman" w:hAnsi="Consolas" w:cs="Times New Roman"/>
                <w:color w:val="CCCCCC"/>
                <w:sz w:val="21"/>
                <w:szCs w:val="21"/>
                <w:lang w:val="en-IN" w:eastAsia="en-IN"/>
              </w:rPr>
              <w:t>(</w:t>
            </w:r>
            <w:proofErr w:type="spellStart"/>
            <w:r w:rsidRPr="003755D1">
              <w:rPr>
                <w:rFonts w:ascii="Consolas" w:eastAsia="Times New Roman" w:hAnsi="Consolas" w:cs="Times New Roman"/>
                <w:color w:val="4EC9B0"/>
                <w:sz w:val="21"/>
                <w:szCs w:val="21"/>
                <w:lang w:val="en-IN" w:eastAsia="en-IN"/>
              </w:rPr>
              <w:t>Color</w:t>
            </w:r>
            <w:r w:rsidRPr="003755D1">
              <w:rPr>
                <w:rFonts w:ascii="Consolas" w:eastAsia="Times New Roman" w:hAnsi="Consolas" w:cs="Times New Roman"/>
                <w:color w:val="CCCCCC"/>
                <w:sz w:val="21"/>
                <w:szCs w:val="21"/>
                <w:lang w:val="en-IN" w:eastAsia="en-IN"/>
              </w:rPr>
              <w:t>.</w:t>
            </w:r>
            <w:r w:rsidRPr="003755D1">
              <w:rPr>
                <w:rFonts w:ascii="Consolas" w:eastAsia="Times New Roman" w:hAnsi="Consolas" w:cs="Times New Roman"/>
                <w:color w:val="4FC1FF"/>
                <w:sz w:val="21"/>
                <w:szCs w:val="21"/>
                <w:lang w:val="en-IN" w:eastAsia="en-IN"/>
              </w:rPr>
              <w:t>blue</w:t>
            </w:r>
            <w:proofErr w:type="spellEnd"/>
            <w:r w:rsidRPr="003755D1">
              <w:rPr>
                <w:rFonts w:ascii="Consolas" w:eastAsia="Times New Roman" w:hAnsi="Consolas" w:cs="Times New Roman"/>
                <w:color w:val="CCCCCC"/>
                <w:sz w:val="21"/>
                <w:szCs w:val="21"/>
                <w:lang w:val="en-IN" w:eastAsia="en-IN"/>
              </w:rPr>
              <w:t>);</w:t>
            </w:r>
          </w:p>
          <w:p w14:paraId="2DB64436" w14:textId="77777777" w:rsidR="003755D1" w:rsidRPr="003755D1" w:rsidRDefault="003755D1" w:rsidP="003755D1">
            <w:pPr>
              <w:shd w:val="clear" w:color="auto" w:fill="1F1F1F"/>
              <w:spacing w:line="285" w:lineRule="atLeast"/>
              <w:rPr>
                <w:rFonts w:ascii="Consolas" w:eastAsia="Times New Roman" w:hAnsi="Consolas" w:cs="Times New Roman"/>
                <w:color w:val="CCCCCC"/>
                <w:sz w:val="21"/>
                <w:szCs w:val="21"/>
                <w:lang w:val="en-IN" w:eastAsia="en-IN"/>
              </w:rPr>
            </w:pPr>
            <w:r w:rsidRPr="003755D1">
              <w:rPr>
                <w:rFonts w:ascii="Consolas" w:eastAsia="Times New Roman" w:hAnsi="Consolas" w:cs="Times New Roman"/>
                <w:color w:val="CCCCCC"/>
                <w:sz w:val="21"/>
                <w:szCs w:val="21"/>
                <w:lang w:val="en-IN" w:eastAsia="en-IN"/>
              </w:rPr>
              <w:t xml:space="preserve">            </w:t>
            </w:r>
            <w:proofErr w:type="spellStart"/>
            <w:proofErr w:type="gramStart"/>
            <w:r w:rsidRPr="003755D1">
              <w:rPr>
                <w:rFonts w:ascii="Consolas" w:eastAsia="Times New Roman" w:hAnsi="Consolas" w:cs="Times New Roman"/>
                <w:color w:val="9CDCFE"/>
                <w:sz w:val="21"/>
                <w:szCs w:val="21"/>
                <w:lang w:val="en-IN" w:eastAsia="en-IN"/>
              </w:rPr>
              <w:t>g</w:t>
            </w:r>
            <w:r w:rsidRPr="003755D1">
              <w:rPr>
                <w:rFonts w:ascii="Consolas" w:eastAsia="Times New Roman" w:hAnsi="Consolas" w:cs="Times New Roman"/>
                <w:color w:val="CCCCCC"/>
                <w:sz w:val="21"/>
                <w:szCs w:val="21"/>
                <w:lang w:val="en-IN" w:eastAsia="en-IN"/>
              </w:rPr>
              <w:t>.</w:t>
            </w:r>
            <w:r w:rsidRPr="003755D1">
              <w:rPr>
                <w:rFonts w:ascii="Consolas" w:eastAsia="Times New Roman" w:hAnsi="Consolas" w:cs="Times New Roman"/>
                <w:color w:val="DCDCAA"/>
                <w:sz w:val="21"/>
                <w:szCs w:val="21"/>
                <w:lang w:val="en-IN" w:eastAsia="en-IN"/>
              </w:rPr>
              <w:t>fillOval</w:t>
            </w:r>
            <w:proofErr w:type="spellEnd"/>
            <w:proofErr w:type="gramEnd"/>
            <w:r w:rsidRPr="003755D1">
              <w:rPr>
                <w:rFonts w:ascii="Consolas" w:eastAsia="Times New Roman" w:hAnsi="Consolas" w:cs="Times New Roman"/>
                <w:color w:val="CCCCCC"/>
                <w:sz w:val="21"/>
                <w:szCs w:val="21"/>
                <w:lang w:val="en-IN" w:eastAsia="en-IN"/>
              </w:rPr>
              <w:t>(</w:t>
            </w:r>
            <w:r w:rsidRPr="003755D1">
              <w:rPr>
                <w:rFonts w:ascii="Consolas" w:eastAsia="Times New Roman" w:hAnsi="Consolas" w:cs="Times New Roman"/>
                <w:color w:val="B5CEA8"/>
                <w:sz w:val="21"/>
                <w:szCs w:val="21"/>
                <w:lang w:val="en-IN" w:eastAsia="en-IN"/>
              </w:rPr>
              <w:t>50</w:t>
            </w:r>
            <w:r w:rsidRPr="003755D1">
              <w:rPr>
                <w:rFonts w:ascii="Consolas" w:eastAsia="Times New Roman" w:hAnsi="Consolas" w:cs="Times New Roman"/>
                <w:color w:val="CCCCCC"/>
                <w:sz w:val="21"/>
                <w:szCs w:val="21"/>
                <w:lang w:val="en-IN" w:eastAsia="en-IN"/>
              </w:rPr>
              <w:t xml:space="preserve">, </w:t>
            </w:r>
            <w:r w:rsidRPr="003755D1">
              <w:rPr>
                <w:rFonts w:ascii="Consolas" w:eastAsia="Times New Roman" w:hAnsi="Consolas" w:cs="Times New Roman"/>
                <w:color w:val="B5CEA8"/>
                <w:sz w:val="21"/>
                <w:szCs w:val="21"/>
                <w:lang w:val="en-IN" w:eastAsia="en-IN"/>
              </w:rPr>
              <w:t>50</w:t>
            </w:r>
            <w:r w:rsidRPr="003755D1">
              <w:rPr>
                <w:rFonts w:ascii="Consolas" w:eastAsia="Times New Roman" w:hAnsi="Consolas" w:cs="Times New Roman"/>
                <w:color w:val="CCCCCC"/>
                <w:sz w:val="21"/>
                <w:szCs w:val="21"/>
                <w:lang w:val="en-IN" w:eastAsia="en-IN"/>
              </w:rPr>
              <w:t xml:space="preserve">, </w:t>
            </w:r>
            <w:r w:rsidRPr="003755D1">
              <w:rPr>
                <w:rFonts w:ascii="Consolas" w:eastAsia="Times New Roman" w:hAnsi="Consolas" w:cs="Times New Roman"/>
                <w:color w:val="B5CEA8"/>
                <w:sz w:val="21"/>
                <w:szCs w:val="21"/>
                <w:lang w:val="en-IN" w:eastAsia="en-IN"/>
              </w:rPr>
              <w:t>100</w:t>
            </w:r>
            <w:r w:rsidRPr="003755D1">
              <w:rPr>
                <w:rFonts w:ascii="Consolas" w:eastAsia="Times New Roman" w:hAnsi="Consolas" w:cs="Times New Roman"/>
                <w:color w:val="CCCCCC"/>
                <w:sz w:val="21"/>
                <w:szCs w:val="21"/>
                <w:lang w:val="en-IN" w:eastAsia="en-IN"/>
              </w:rPr>
              <w:t xml:space="preserve">, </w:t>
            </w:r>
            <w:r w:rsidRPr="003755D1">
              <w:rPr>
                <w:rFonts w:ascii="Consolas" w:eastAsia="Times New Roman" w:hAnsi="Consolas" w:cs="Times New Roman"/>
                <w:color w:val="B5CEA8"/>
                <w:sz w:val="21"/>
                <w:szCs w:val="21"/>
                <w:lang w:val="en-IN" w:eastAsia="en-IN"/>
              </w:rPr>
              <w:t>80</w:t>
            </w:r>
            <w:r w:rsidRPr="003755D1">
              <w:rPr>
                <w:rFonts w:ascii="Consolas" w:eastAsia="Times New Roman" w:hAnsi="Consolas" w:cs="Times New Roman"/>
                <w:color w:val="CCCCCC"/>
                <w:sz w:val="21"/>
                <w:szCs w:val="21"/>
                <w:lang w:val="en-IN" w:eastAsia="en-IN"/>
              </w:rPr>
              <w:t>);</w:t>
            </w:r>
          </w:p>
          <w:p w14:paraId="4463A47B" w14:textId="77777777" w:rsidR="003755D1" w:rsidRPr="003755D1" w:rsidRDefault="003755D1" w:rsidP="003755D1">
            <w:pPr>
              <w:shd w:val="clear" w:color="auto" w:fill="1F1F1F"/>
              <w:spacing w:line="285" w:lineRule="atLeast"/>
              <w:rPr>
                <w:rFonts w:ascii="Consolas" w:eastAsia="Times New Roman" w:hAnsi="Consolas" w:cs="Times New Roman"/>
                <w:color w:val="CCCCCC"/>
                <w:sz w:val="21"/>
                <w:szCs w:val="21"/>
                <w:lang w:val="en-IN" w:eastAsia="en-IN"/>
              </w:rPr>
            </w:pPr>
          </w:p>
          <w:p w14:paraId="3DA9ECDC" w14:textId="77777777" w:rsidR="003755D1" w:rsidRPr="003755D1" w:rsidRDefault="003755D1" w:rsidP="003755D1">
            <w:pPr>
              <w:shd w:val="clear" w:color="auto" w:fill="1F1F1F"/>
              <w:spacing w:line="285" w:lineRule="atLeast"/>
              <w:rPr>
                <w:rFonts w:ascii="Consolas" w:eastAsia="Times New Roman" w:hAnsi="Consolas" w:cs="Times New Roman"/>
                <w:color w:val="CCCCCC"/>
                <w:sz w:val="21"/>
                <w:szCs w:val="21"/>
                <w:lang w:val="en-IN" w:eastAsia="en-IN"/>
              </w:rPr>
            </w:pPr>
            <w:r w:rsidRPr="003755D1">
              <w:rPr>
                <w:rFonts w:ascii="Consolas" w:eastAsia="Times New Roman" w:hAnsi="Consolas" w:cs="Times New Roman"/>
                <w:color w:val="CCCCCC"/>
                <w:sz w:val="21"/>
                <w:szCs w:val="21"/>
                <w:lang w:val="en-IN" w:eastAsia="en-IN"/>
              </w:rPr>
              <w:t xml:space="preserve">            </w:t>
            </w:r>
            <w:r w:rsidRPr="003755D1">
              <w:rPr>
                <w:rFonts w:ascii="Consolas" w:eastAsia="Times New Roman" w:hAnsi="Consolas" w:cs="Times New Roman"/>
                <w:color w:val="6A9955"/>
                <w:sz w:val="21"/>
                <w:szCs w:val="21"/>
                <w:lang w:val="en-IN" w:eastAsia="en-IN"/>
              </w:rPr>
              <w:t xml:space="preserve">// Draw a rectangle with a green border and a filled yellow </w:t>
            </w:r>
            <w:proofErr w:type="spellStart"/>
            <w:r w:rsidRPr="003755D1">
              <w:rPr>
                <w:rFonts w:ascii="Consolas" w:eastAsia="Times New Roman" w:hAnsi="Consolas" w:cs="Times New Roman"/>
                <w:color w:val="6A9955"/>
                <w:sz w:val="21"/>
                <w:szCs w:val="21"/>
                <w:lang w:val="en-IN" w:eastAsia="en-IN"/>
              </w:rPr>
              <w:t>color</w:t>
            </w:r>
            <w:proofErr w:type="spellEnd"/>
          </w:p>
          <w:p w14:paraId="3AF07629" w14:textId="77777777" w:rsidR="003755D1" w:rsidRPr="003755D1" w:rsidRDefault="003755D1" w:rsidP="003755D1">
            <w:pPr>
              <w:shd w:val="clear" w:color="auto" w:fill="1F1F1F"/>
              <w:spacing w:line="285" w:lineRule="atLeast"/>
              <w:rPr>
                <w:rFonts w:ascii="Consolas" w:eastAsia="Times New Roman" w:hAnsi="Consolas" w:cs="Times New Roman"/>
                <w:color w:val="CCCCCC"/>
                <w:sz w:val="21"/>
                <w:szCs w:val="21"/>
                <w:lang w:val="en-IN" w:eastAsia="en-IN"/>
              </w:rPr>
            </w:pPr>
            <w:r w:rsidRPr="003755D1">
              <w:rPr>
                <w:rFonts w:ascii="Consolas" w:eastAsia="Times New Roman" w:hAnsi="Consolas" w:cs="Times New Roman"/>
                <w:color w:val="CCCCCC"/>
                <w:sz w:val="21"/>
                <w:szCs w:val="21"/>
                <w:lang w:val="en-IN" w:eastAsia="en-IN"/>
              </w:rPr>
              <w:t xml:space="preserve">            </w:t>
            </w:r>
            <w:proofErr w:type="spellStart"/>
            <w:proofErr w:type="gramStart"/>
            <w:r w:rsidRPr="003755D1">
              <w:rPr>
                <w:rFonts w:ascii="Consolas" w:eastAsia="Times New Roman" w:hAnsi="Consolas" w:cs="Times New Roman"/>
                <w:color w:val="9CDCFE"/>
                <w:sz w:val="21"/>
                <w:szCs w:val="21"/>
                <w:lang w:val="en-IN" w:eastAsia="en-IN"/>
              </w:rPr>
              <w:t>g</w:t>
            </w:r>
            <w:r w:rsidRPr="003755D1">
              <w:rPr>
                <w:rFonts w:ascii="Consolas" w:eastAsia="Times New Roman" w:hAnsi="Consolas" w:cs="Times New Roman"/>
                <w:color w:val="CCCCCC"/>
                <w:sz w:val="21"/>
                <w:szCs w:val="21"/>
                <w:lang w:val="en-IN" w:eastAsia="en-IN"/>
              </w:rPr>
              <w:t>.</w:t>
            </w:r>
            <w:r w:rsidRPr="003755D1">
              <w:rPr>
                <w:rFonts w:ascii="Consolas" w:eastAsia="Times New Roman" w:hAnsi="Consolas" w:cs="Times New Roman"/>
                <w:color w:val="DCDCAA"/>
                <w:sz w:val="21"/>
                <w:szCs w:val="21"/>
                <w:lang w:val="en-IN" w:eastAsia="en-IN"/>
              </w:rPr>
              <w:t>setColor</w:t>
            </w:r>
            <w:proofErr w:type="spellEnd"/>
            <w:proofErr w:type="gramEnd"/>
            <w:r w:rsidRPr="003755D1">
              <w:rPr>
                <w:rFonts w:ascii="Consolas" w:eastAsia="Times New Roman" w:hAnsi="Consolas" w:cs="Times New Roman"/>
                <w:color w:val="CCCCCC"/>
                <w:sz w:val="21"/>
                <w:szCs w:val="21"/>
                <w:lang w:val="en-IN" w:eastAsia="en-IN"/>
              </w:rPr>
              <w:t>(</w:t>
            </w:r>
            <w:proofErr w:type="spellStart"/>
            <w:r w:rsidRPr="003755D1">
              <w:rPr>
                <w:rFonts w:ascii="Consolas" w:eastAsia="Times New Roman" w:hAnsi="Consolas" w:cs="Times New Roman"/>
                <w:color w:val="4EC9B0"/>
                <w:sz w:val="21"/>
                <w:szCs w:val="21"/>
                <w:lang w:val="en-IN" w:eastAsia="en-IN"/>
              </w:rPr>
              <w:t>Color</w:t>
            </w:r>
            <w:r w:rsidRPr="003755D1">
              <w:rPr>
                <w:rFonts w:ascii="Consolas" w:eastAsia="Times New Roman" w:hAnsi="Consolas" w:cs="Times New Roman"/>
                <w:color w:val="CCCCCC"/>
                <w:sz w:val="21"/>
                <w:szCs w:val="21"/>
                <w:lang w:val="en-IN" w:eastAsia="en-IN"/>
              </w:rPr>
              <w:t>.</w:t>
            </w:r>
            <w:r w:rsidRPr="003755D1">
              <w:rPr>
                <w:rFonts w:ascii="Consolas" w:eastAsia="Times New Roman" w:hAnsi="Consolas" w:cs="Times New Roman"/>
                <w:color w:val="4FC1FF"/>
                <w:sz w:val="21"/>
                <w:szCs w:val="21"/>
                <w:lang w:val="en-IN" w:eastAsia="en-IN"/>
              </w:rPr>
              <w:t>green</w:t>
            </w:r>
            <w:proofErr w:type="spellEnd"/>
            <w:r w:rsidRPr="003755D1">
              <w:rPr>
                <w:rFonts w:ascii="Consolas" w:eastAsia="Times New Roman" w:hAnsi="Consolas" w:cs="Times New Roman"/>
                <w:color w:val="CCCCCC"/>
                <w:sz w:val="21"/>
                <w:szCs w:val="21"/>
                <w:lang w:val="en-IN" w:eastAsia="en-IN"/>
              </w:rPr>
              <w:t>);</w:t>
            </w:r>
          </w:p>
          <w:p w14:paraId="35F1CC40" w14:textId="77777777" w:rsidR="003755D1" w:rsidRPr="003755D1" w:rsidRDefault="003755D1" w:rsidP="003755D1">
            <w:pPr>
              <w:shd w:val="clear" w:color="auto" w:fill="1F1F1F"/>
              <w:spacing w:line="285" w:lineRule="atLeast"/>
              <w:rPr>
                <w:rFonts w:ascii="Consolas" w:eastAsia="Times New Roman" w:hAnsi="Consolas" w:cs="Times New Roman"/>
                <w:color w:val="CCCCCC"/>
                <w:sz w:val="21"/>
                <w:szCs w:val="21"/>
                <w:lang w:val="en-IN" w:eastAsia="en-IN"/>
              </w:rPr>
            </w:pPr>
            <w:r w:rsidRPr="003755D1">
              <w:rPr>
                <w:rFonts w:ascii="Consolas" w:eastAsia="Times New Roman" w:hAnsi="Consolas" w:cs="Times New Roman"/>
                <w:color w:val="CCCCCC"/>
                <w:sz w:val="21"/>
                <w:szCs w:val="21"/>
                <w:lang w:val="en-IN" w:eastAsia="en-IN"/>
              </w:rPr>
              <w:t xml:space="preserve">            </w:t>
            </w:r>
            <w:proofErr w:type="spellStart"/>
            <w:proofErr w:type="gramStart"/>
            <w:r w:rsidRPr="003755D1">
              <w:rPr>
                <w:rFonts w:ascii="Consolas" w:eastAsia="Times New Roman" w:hAnsi="Consolas" w:cs="Times New Roman"/>
                <w:color w:val="9CDCFE"/>
                <w:sz w:val="21"/>
                <w:szCs w:val="21"/>
                <w:lang w:val="en-IN" w:eastAsia="en-IN"/>
              </w:rPr>
              <w:t>g</w:t>
            </w:r>
            <w:r w:rsidRPr="003755D1">
              <w:rPr>
                <w:rFonts w:ascii="Consolas" w:eastAsia="Times New Roman" w:hAnsi="Consolas" w:cs="Times New Roman"/>
                <w:color w:val="CCCCCC"/>
                <w:sz w:val="21"/>
                <w:szCs w:val="21"/>
                <w:lang w:val="en-IN" w:eastAsia="en-IN"/>
              </w:rPr>
              <w:t>.</w:t>
            </w:r>
            <w:r w:rsidRPr="003755D1">
              <w:rPr>
                <w:rFonts w:ascii="Consolas" w:eastAsia="Times New Roman" w:hAnsi="Consolas" w:cs="Times New Roman"/>
                <w:color w:val="DCDCAA"/>
                <w:sz w:val="21"/>
                <w:szCs w:val="21"/>
                <w:lang w:val="en-IN" w:eastAsia="en-IN"/>
              </w:rPr>
              <w:t>drawRect</w:t>
            </w:r>
            <w:proofErr w:type="spellEnd"/>
            <w:proofErr w:type="gramEnd"/>
            <w:r w:rsidRPr="003755D1">
              <w:rPr>
                <w:rFonts w:ascii="Consolas" w:eastAsia="Times New Roman" w:hAnsi="Consolas" w:cs="Times New Roman"/>
                <w:color w:val="CCCCCC"/>
                <w:sz w:val="21"/>
                <w:szCs w:val="21"/>
                <w:lang w:val="en-IN" w:eastAsia="en-IN"/>
              </w:rPr>
              <w:t>(</w:t>
            </w:r>
            <w:r w:rsidRPr="003755D1">
              <w:rPr>
                <w:rFonts w:ascii="Consolas" w:eastAsia="Times New Roman" w:hAnsi="Consolas" w:cs="Times New Roman"/>
                <w:color w:val="B5CEA8"/>
                <w:sz w:val="21"/>
                <w:szCs w:val="21"/>
                <w:lang w:val="en-IN" w:eastAsia="en-IN"/>
              </w:rPr>
              <w:t>200</w:t>
            </w:r>
            <w:r w:rsidRPr="003755D1">
              <w:rPr>
                <w:rFonts w:ascii="Consolas" w:eastAsia="Times New Roman" w:hAnsi="Consolas" w:cs="Times New Roman"/>
                <w:color w:val="CCCCCC"/>
                <w:sz w:val="21"/>
                <w:szCs w:val="21"/>
                <w:lang w:val="en-IN" w:eastAsia="en-IN"/>
              </w:rPr>
              <w:t xml:space="preserve">, </w:t>
            </w:r>
            <w:r w:rsidRPr="003755D1">
              <w:rPr>
                <w:rFonts w:ascii="Consolas" w:eastAsia="Times New Roman" w:hAnsi="Consolas" w:cs="Times New Roman"/>
                <w:color w:val="B5CEA8"/>
                <w:sz w:val="21"/>
                <w:szCs w:val="21"/>
                <w:lang w:val="en-IN" w:eastAsia="en-IN"/>
              </w:rPr>
              <w:t>50</w:t>
            </w:r>
            <w:r w:rsidRPr="003755D1">
              <w:rPr>
                <w:rFonts w:ascii="Consolas" w:eastAsia="Times New Roman" w:hAnsi="Consolas" w:cs="Times New Roman"/>
                <w:color w:val="CCCCCC"/>
                <w:sz w:val="21"/>
                <w:szCs w:val="21"/>
                <w:lang w:val="en-IN" w:eastAsia="en-IN"/>
              </w:rPr>
              <w:t xml:space="preserve">, </w:t>
            </w:r>
            <w:r w:rsidRPr="003755D1">
              <w:rPr>
                <w:rFonts w:ascii="Consolas" w:eastAsia="Times New Roman" w:hAnsi="Consolas" w:cs="Times New Roman"/>
                <w:color w:val="B5CEA8"/>
                <w:sz w:val="21"/>
                <w:szCs w:val="21"/>
                <w:lang w:val="en-IN" w:eastAsia="en-IN"/>
              </w:rPr>
              <w:t>100</w:t>
            </w:r>
            <w:r w:rsidRPr="003755D1">
              <w:rPr>
                <w:rFonts w:ascii="Consolas" w:eastAsia="Times New Roman" w:hAnsi="Consolas" w:cs="Times New Roman"/>
                <w:color w:val="CCCCCC"/>
                <w:sz w:val="21"/>
                <w:szCs w:val="21"/>
                <w:lang w:val="en-IN" w:eastAsia="en-IN"/>
              </w:rPr>
              <w:t xml:space="preserve">, </w:t>
            </w:r>
            <w:r w:rsidRPr="003755D1">
              <w:rPr>
                <w:rFonts w:ascii="Consolas" w:eastAsia="Times New Roman" w:hAnsi="Consolas" w:cs="Times New Roman"/>
                <w:color w:val="B5CEA8"/>
                <w:sz w:val="21"/>
                <w:szCs w:val="21"/>
                <w:lang w:val="en-IN" w:eastAsia="en-IN"/>
              </w:rPr>
              <w:t>80</w:t>
            </w:r>
            <w:r w:rsidRPr="003755D1">
              <w:rPr>
                <w:rFonts w:ascii="Consolas" w:eastAsia="Times New Roman" w:hAnsi="Consolas" w:cs="Times New Roman"/>
                <w:color w:val="CCCCCC"/>
                <w:sz w:val="21"/>
                <w:szCs w:val="21"/>
                <w:lang w:val="en-IN" w:eastAsia="en-IN"/>
              </w:rPr>
              <w:t>);</w:t>
            </w:r>
          </w:p>
          <w:p w14:paraId="1835866C" w14:textId="77777777" w:rsidR="003755D1" w:rsidRPr="003755D1" w:rsidRDefault="003755D1" w:rsidP="003755D1">
            <w:pPr>
              <w:shd w:val="clear" w:color="auto" w:fill="1F1F1F"/>
              <w:spacing w:line="285" w:lineRule="atLeast"/>
              <w:rPr>
                <w:rFonts w:ascii="Consolas" w:eastAsia="Times New Roman" w:hAnsi="Consolas" w:cs="Times New Roman"/>
                <w:color w:val="CCCCCC"/>
                <w:sz w:val="21"/>
                <w:szCs w:val="21"/>
                <w:lang w:val="en-IN" w:eastAsia="en-IN"/>
              </w:rPr>
            </w:pPr>
            <w:r w:rsidRPr="003755D1">
              <w:rPr>
                <w:rFonts w:ascii="Consolas" w:eastAsia="Times New Roman" w:hAnsi="Consolas" w:cs="Times New Roman"/>
                <w:color w:val="CCCCCC"/>
                <w:sz w:val="21"/>
                <w:szCs w:val="21"/>
                <w:lang w:val="en-IN" w:eastAsia="en-IN"/>
              </w:rPr>
              <w:t xml:space="preserve">            </w:t>
            </w:r>
            <w:proofErr w:type="spellStart"/>
            <w:proofErr w:type="gramStart"/>
            <w:r w:rsidRPr="003755D1">
              <w:rPr>
                <w:rFonts w:ascii="Consolas" w:eastAsia="Times New Roman" w:hAnsi="Consolas" w:cs="Times New Roman"/>
                <w:color w:val="9CDCFE"/>
                <w:sz w:val="21"/>
                <w:szCs w:val="21"/>
                <w:lang w:val="en-IN" w:eastAsia="en-IN"/>
              </w:rPr>
              <w:t>g</w:t>
            </w:r>
            <w:r w:rsidRPr="003755D1">
              <w:rPr>
                <w:rFonts w:ascii="Consolas" w:eastAsia="Times New Roman" w:hAnsi="Consolas" w:cs="Times New Roman"/>
                <w:color w:val="CCCCCC"/>
                <w:sz w:val="21"/>
                <w:szCs w:val="21"/>
                <w:lang w:val="en-IN" w:eastAsia="en-IN"/>
              </w:rPr>
              <w:t>.</w:t>
            </w:r>
            <w:r w:rsidRPr="003755D1">
              <w:rPr>
                <w:rFonts w:ascii="Consolas" w:eastAsia="Times New Roman" w:hAnsi="Consolas" w:cs="Times New Roman"/>
                <w:color w:val="DCDCAA"/>
                <w:sz w:val="21"/>
                <w:szCs w:val="21"/>
                <w:lang w:val="en-IN" w:eastAsia="en-IN"/>
              </w:rPr>
              <w:t>setColor</w:t>
            </w:r>
            <w:proofErr w:type="spellEnd"/>
            <w:proofErr w:type="gramEnd"/>
            <w:r w:rsidRPr="003755D1">
              <w:rPr>
                <w:rFonts w:ascii="Consolas" w:eastAsia="Times New Roman" w:hAnsi="Consolas" w:cs="Times New Roman"/>
                <w:color w:val="CCCCCC"/>
                <w:sz w:val="21"/>
                <w:szCs w:val="21"/>
                <w:lang w:val="en-IN" w:eastAsia="en-IN"/>
              </w:rPr>
              <w:t>(</w:t>
            </w:r>
            <w:proofErr w:type="spellStart"/>
            <w:r w:rsidRPr="003755D1">
              <w:rPr>
                <w:rFonts w:ascii="Consolas" w:eastAsia="Times New Roman" w:hAnsi="Consolas" w:cs="Times New Roman"/>
                <w:color w:val="4EC9B0"/>
                <w:sz w:val="21"/>
                <w:szCs w:val="21"/>
                <w:lang w:val="en-IN" w:eastAsia="en-IN"/>
              </w:rPr>
              <w:t>Color</w:t>
            </w:r>
            <w:r w:rsidRPr="003755D1">
              <w:rPr>
                <w:rFonts w:ascii="Consolas" w:eastAsia="Times New Roman" w:hAnsi="Consolas" w:cs="Times New Roman"/>
                <w:color w:val="CCCCCC"/>
                <w:sz w:val="21"/>
                <w:szCs w:val="21"/>
                <w:lang w:val="en-IN" w:eastAsia="en-IN"/>
              </w:rPr>
              <w:t>.</w:t>
            </w:r>
            <w:r w:rsidRPr="003755D1">
              <w:rPr>
                <w:rFonts w:ascii="Consolas" w:eastAsia="Times New Roman" w:hAnsi="Consolas" w:cs="Times New Roman"/>
                <w:color w:val="4FC1FF"/>
                <w:sz w:val="21"/>
                <w:szCs w:val="21"/>
                <w:lang w:val="en-IN" w:eastAsia="en-IN"/>
              </w:rPr>
              <w:t>yellow</w:t>
            </w:r>
            <w:proofErr w:type="spellEnd"/>
            <w:r w:rsidRPr="003755D1">
              <w:rPr>
                <w:rFonts w:ascii="Consolas" w:eastAsia="Times New Roman" w:hAnsi="Consolas" w:cs="Times New Roman"/>
                <w:color w:val="CCCCCC"/>
                <w:sz w:val="21"/>
                <w:szCs w:val="21"/>
                <w:lang w:val="en-IN" w:eastAsia="en-IN"/>
              </w:rPr>
              <w:t>);</w:t>
            </w:r>
          </w:p>
          <w:p w14:paraId="5872A889" w14:textId="77777777" w:rsidR="003755D1" w:rsidRPr="003755D1" w:rsidRDefault="003755D1" w:rsidP="003755D1">
            <w:pPr>
              <w:shd w:val="clear" w:color="auto" w:fill="1F1F1F"/>
              <w:spacing w:line="285" w:lineRule="atLeast"/>
              <w:rPr>
                <w:rFonts w:ascii="Consolas" w:eastAsia="Times New Roman" w:hAnsi="Consolas" w:cs="Times New Roman"/>
                <w:color w:val="CCCCCC"/>
                <w:sz w:val="21"/>
                <w:szCs w:val="21"/>
                <w:lang w:val="en-IN" w:eastAsia="en-IN"/>
              </w:rPr>
            </w:pPr>
            <w:r w:rsidRPr="003755D1">
              <w:rPr>
                <w:rFonts w:ascii="Consolas" w:eastAsia="Times New Roman" w:hAnsi="Consolas" w:cs="Times New Roman"/>
                <w:color w:val="CCCCCC"/>
                <w:sz w:val="21"/>
                <w:szCs w:val="21"/>
                <w:lang w:val="en-IN" w:eastAsia="en-IN"/>
              </w:rPr>
              <w:t xml:space="preserve">            </w:t>
            </w:r>
            <w:proofErr w:type="spellStart"/>
            <w:proofErr w:type="gramStart"/>
            <w:r w:rsidRPr="003755D1">
              <w:rPr>
                <w:rFonts w:ascii="Consolas" w:eastAsia="Times New Roman" w:hAnsi="Consolas" w:cs="Times New Roman"/>
                <w:color w:val="9CDCFE"/>
                <w:sz w:val="21"/>
                <w:szCs w:val="21"/>
                <w:lang w:val="en-IN" w:eastAsia="en-IN"/>
              </w:rPr>
              <w:t>g</w:t>
            </w:r>
            <w:r w:rsidRPr="003755D1">
              <w:rPr>
                <w:rFonts w:ascii="Consolas" w:eastAsia="Times New Roman" w:hAnsi="Consolas" w:cs="Times New Roman"/>
                <w:color w:val="CCCCCC"/>
                <w:sz w:val="21"/>
                <w:szCs w:val="21"/>
                <w:lang w:val="en-IN" w:eastAsia="en-IN"/>
              </w:rPr>
              <w:t>.</w:t>
            </w:r>
            <w:r w:rsidRPr="003755D1">
              <w:rPr>
                <w:rFonts w:ascii="Consolas" w:eastAsia="Times New Roman" w:hAnsi="Consolas" w:cs="Times New Roman"/>
                <w:color w:val="DCDCAA"/>
                <w:sz w:val="21"/>
                <w:szCs w:val="21"/>
                <w:lang w:val="en-IN" w:eastAsia="en-IN"/>
              </w:rPr>
              <w:t>fillRect</w:t>
            </w:r>
            <w:proofErr w:type="spellEnd"/>
            <w:proofErr w:type="gramEnd"/>
            <w:r w:rsidRPr="003755D1">
              <w:rPr>
                <w:rFonts w:ascii="Consolas" w:eastAsia="Times New Roman" w:hAnsi="Consolas" w:cs="Times New Roman"/>
                <w:color w:val="CCCCCC"/>
                <w:sz w:val="21"/>
                <w:szCs w:val="21"/>
                <w:lang w:val="en-IN" w:eastAsia="en-IN"/>
              </w:rPr>
              <w:t>(</w:t>
            </w:r>
            <w:r w:rsidRPr="003755D1">
              <w:rPr>
                <w:rFonts w:ascii="Consolas" w:eastAsia="Times New Roman" w:hAnsi="Consolas" w:cs="Times New Roman"/>
                <w:color w:val="B5CEA8"/>
                <w:sz w:val="21"/>
                <w:szCs w:val="21"/>
                <w:lang w:val="en-IN" w:eastAsia="en-IN"/>
              </w:rPr>
              <w:t>200</w:t>
            </w:r>
            <w:r w:rsidRPr="003755D1">
              <w:rPr>
                <w:rFonts w:ascii="Consolas" w:eastAsia="Times New Roman" w:hAnsi="Consolas" w:cs="Times New Roman"/>
                <w:color w:val="CCCCCC"/>
                <w:sz w:val="21"/>
                <w:szCs w:val="21"/>
                <w:lang w:val="en-IN" w:eastAsia="en-IN"/>
              </w:rPr>
              <w:t xml:space="preserve">, </w:t>
            </w:r>
            <w:r w:rsidRPr="003755D1">
              <w:rPr>
                <w:rFonts w:ascii="Consolas" w:eastAsia="Times New Roman" w:hAnsi="Consolas" w:cs="Times New Roman"/>
                <w:color w:val="B5CEA8"/>
                <w:sz w:val="21"/>
                <w:szCs w:val="21"/>
                <w:lang w:val="en-IN" w:eastAsia="en-IN"/>
              </w:rPr>
              <w:t>50</w:t>
            </w:r>
            <w:r w:rsidRPr="003755D1">
              <w:rPr>
                <w:rFonts w:ascii="Consolas" w:eastAsia="Times New Roman" w:hAnsi="Consolas" w:cs="Times New Roman"/>
                <w:color w:val="CCCCCC"/>
                <w:sz w:val="21"/>
                <w:szCs w:val="21"/>
                <w:lang w:val="en-IN" w:eastAsia="en-IN"/>
              </w:rPr>
              <w:t xml:space="preserve">, </w:t>
            </w:r>
            <w:r w:rsidRPr="003755D1">
              <w:rPr>
                <w:rFonts w:ascii="Consolas" w:eastAsia="Times New Roman" w:hAnsi="Consolas" w:cs="Times New Roman"/>
                <w:color w:val="B5CEA8"/>
                <w:sz w:val="21"/>
                <w:szCs w:val="21"/>
                <w:lang w:val="en-IN" w:eastAsia="en-IN"/>
              </w:rPr>
              <w:t>100</w:t>
            </w:r>
            <w:r w:rsidRPr="003755D1">
              <w:rPr>
                <w:rFonts w:ascii="Consolas" w:eastAsia="Times New Roman" w:hAnsi="Consolas" w:cs="Times New Roman"/>
                <w:color w:val="CCCCCC"/>
                <w:sz w:val="21"/>
                <w:szCs w:val="21"/>
                <w:lang w:val="en-IN" w:eastAsia="en-IN"/>
              </w:rPr>
              <w:t xml:space="preserve">, </w:t>
            </w:r>
            <w:r w:rsidRPr="003755D1">
              <w:rPr>
                <w:rFonts w:ascii="Consolas" w:eastAsia="Times New Roman" w:hAnsi="Consolas" w:cs="Times New Roman"/>
                <w:color w:val="B5CEA8"/>
                <w:sz w:val="21"/>
                <w:szCs w:val="21"/>
                <w:lang w:val="en-IN" w:eastAsia="en-IN"/>
              </w:rPr>
              <w:t>80</w:t>
            </w:r>
            <w:r w:rsidRPr="003755D1">
              <w:rPr>
                <w:rFonts w:ascii="Consolas" w:eastAsia="Times New Roman" w:hAnsi="Consolas" w:cs="Times New Roman"/>
                <w:color w:val="CCCCCC"/>
                <w:sz w:val="21"/>
                <w:szCs w:val="21"/>
                <w:lang w:val="en-IN" w:eastAsia="en-IN"/>
              </w:rPr>
              <w:t>);</w:t>
            </w:r>
          </w:p>
          <w:p w14:paraId="41B87EAA" w14:textId="77777777" w:rsidR="003755D1" w:rsidRPr="003755D1" w:rsidRDefault="003755D1" w:rsidP="003755D1">
            <w:pPr>
              <w:shd w:val="clear" w:color="auto" w:fill="1F1F1F"/>
              <w:spacing w:line="285" w:lineRule="atLeast"/>
              <w:rPr>
                <w:rFonts w:ascii="Consolas" w:eastAsia="Times New Roman" w:hAnsi="Consolas" w:cs="Times New Roman"/>
                <w:color w:val="CCCCCC"/>
                <w:sz w:val="21"/>
                <w:szCs w:val="21"/>
                <w:lang w:val="en-IN" w:eastAsia="en-IN"/>
              </w:rPr>
            </w:pPr>
          </w:p>
          <w:p w14:paraId="5DE01300" w14:textId="77777777" w:rsidR="003755D1" w:rsidRPr="003755D1" w:rsidRDefault="003755D1" w:rsidP="003755D1">
            <w:pPr>
              <w:shd w:val="clear" w:color="auto" w:fill="1F1F1F"/>
              <w:spacing w:line="285" w:lineRule="atLeast"/>
              <w:rPr>
                <w:rFonts w:ascii="Consolas" w:eastAsia="Times New Roman" w:hAnsi="Consolas" w:cs="Times New Roman"/>
                <w:color w:val="CCCCCC"/>
                <w:sz w:val="21"/>
                <w:szCs w:val="21"/>
                <w:lang w:val="en-IN" w:eastAsia="en-IN"/>
              </w:rPr>
            </w:pPr>
            <w:r w:rsidRPr="003755D1">
              <w:rPr>
                <w:rFonts w:ascii="Consolas" w:eastAsia="Times New Roman" w:hAnsi="Consolas" w:cs="Times New Roman"/>
                <w:color w:val="CCCCCC"/>
                <w:sz w:val="21"/>
                <w:szCs w:val="21"/>
                <w:lang w:val="en-IN" w:eastAsia="en-IN"/>
              </w:rPr>
              <w:t xml:space="preserve">            </w:t>
            </w:r>
            <w:r w:rsidRPr="003755D1">
              <w:rPr>
                <w:rFonts w:ascii="Consolas" w:eastAsia="Times New Roman" w:hAnsi="Consolas" w:cs="Times New Roman"/>
                <w:color w:val="6A9955"/>
                <w:sz w:val="21"/>
                <w:szCs w:val="21"/>
                <w:lang w:val="en-IN" w:eastAsia="en-IN"/>
              </w:rPr>
              <w:t>// Draw a line</w:t>
            </w:r>
          </w:p>
          <w:p w14:paraId="7845DFA2" w14:textId="77777777" w:rsidR="003755D1" w:rsidRPr="003755D1" w:rsidRDefault="003755D1" w:rsidP="003755D1">
            <w:pPr>
              <w:shd w:val="clear" w:color="auto" w:fill="1F1F1F"/>
              <w:spacing w:line="285" w:lineRule="atLeast"/>
              <w:rPr>
                <w:rFonts w:ascii="Consolas" w:eastAsia="Times New Roman" w:hAnsi="Consolas" w:cs="Times New Roman"/>
                <w:color w:val="CCCCCC"/>
                <w:sz w:val="21"/>
                <w:szCs w:val="21"/>
                <w:lang w:val="en-IN" w:eastAsia="en-IN"/>
              </w:rPr>
            </w:pPr>
            <w:r w:rsidRPr="003755D1">
              <w:rPr>
                <w:rFonts w:ascii="Consolas" w:eastAsia="Times New Roman" w:hAnsi="Consolas" w:cs="Times New Roman"/>
                <w:color w:val="CCCCCC"/>
                <w:sz w:val="21"/>
                <w:szCs w:val="21"/>
                <w:lang w:val="en-IN" w:eastAsia="en-IN"/>
              </w:rPr>
              <w:t xml:space="preserve">            </w:t>
            </w:r>
            <w:proofErr w:type="spellStart"/>
            <w:proofErr w:type="gramStart"/>
            <w:r w:rsidRPr="003755D1">
              <w:rPr>
                <w:rFonts w:ascii="Consolas" w:eastAsia="Times New Roman" w:hAnsi="Consolas" w:cs="Times New Roman"/>
                <w:color w:val="9CDCFE"/>
                <w:sz w:val="21"/>
                <w:szCs w:val="21"/>
                <w:lang w:val="en-IN" w:eastAsia="en-IN"/>
              </w:rPr>
              <w:t>g</w:t>
            </w:r>
            <w:r w:rsidRPr="003755D1">
              <w:rPr>
                <w:rFonts w:ascii="Consolas" w:eastAsia="Times New Roman" w:hAnsi="Consolas" w:cs="Times New Roman"/>
                <w:color w:val="CCCCCC"/>
                <w:sz w:val="21"/>
                <w:szCs w:val="21"/>
                <w:lang w:val="en-IN" w:eastAsia="en-IN"/>
              </w:rPr>
              <w:t>.</w:t>
            </w:r>
            <w:r w:rsidRPr="003755D1">
              <w:rPr>
                <w:rFonts w:ascii="Consolas" w:eastAsia="Times New Roman" w:hAnsi="Consolas" w:cs="Times New Roman"/>
                <w:color w:val="DCDCAA"/>
                <w:sz w:val="21"/>
                <w:szCs w:val="21"/>
                <w:lang w:val="en-IN" w:eastAsia="en-IN"/>
              </w:rPr>
              <w:t>setColor</w:t>
            </w:r>
            <w:proofErr w:type="spellEnd"/>
            <w:proofErr w:type="gramEnd"/>
            <w:r w:rsidRPr="003755D1">
              <w:rPr>
                <w:rFonts w:ascii="Consolas" w:eastAsia="Times New Roman" w:hAnsi="Consolas" w:cs="Times New Roman"/>
                <w:color w:val="CCCCCC"/>
                <w:sz w:val="21"/>
                <w:szCs w:val="21"/>
                <w:lang w:val="en-IN" w:eastAsia="en-IN"/>
              </w:rPr>
              <w:t>(</w:t>
            </w:r>
            <w:proofErr w:type="spellStart"/>
            <w:r w:rsidRPr="003755D1">
              <w:rPr>
                <w:rFonts w:ascii="Consolas" w:eastAsia="Times New Roman" w:hAnsi="Consolas" w:cs="Times New Roman"/>
                <w:color w:val="4EC9B0"/>
                <w:sz w:val="21"/>
                <w:szCs w:val="21"/>
                <w:lang w:val="en-IN" w:eastAsia="en-IN"/>
              </w:rPr>
              <w:t>Color</w:t>
            </w:r>
            <w:r w:rsidRPr="003755D1">
              <w:rPr>
                <w:rFonts w:ascii="Consolas" w:eastAsia="Times New Roman" w:hAnsi="Consolas" w:cs="Times New Roman"/>
                <w:color w:val="CCCCCC"/>
                <w:sz w:val="21"/>
                <w:szCs w:val="21"/>
                <w:lang w:val="en-IN" w:eastAsia="en-IN"/>
              </w:rPr>
              <w:t>.</w:t>
            </w:r>
            <w:r w:rsidRPr="003755D1">
              <w:rPr>
                <w:rFonts w:ascii="Consolas" w:eastAsia="Times New Roman" w:hAnsi="Consolas" w:cs="Times New Roman"/>
                <w:color w:val="4FC1FF"/>
                <w:sz w:val="21"/>
                <w:szCs w:val="21"/>
                <w:lang w:val="en-IN" w:eastAsia="en-IN"/>
              </w:rPr>
              <w:t>black</w:t>
            </w:r>
            <w:proofErr w:type="spellEnd"/>
            <w:r w:rsidRPr="003755D1">
              <w:rPr>
                <w:rFonts w:ascii="Consolas" w:eastAsia="Times New Roman" w:hAnsi="Consolas" w:cs="Times New Roman"/>
                <w:color w:val="CCCCCC"/>
                <w:sz w:val="21"/>
                <w:szCs w:val="21"/>
                <w:lang w:val="en-IN" w:eastAsia="en-IN"/>
              </w:rPr>
              <w:t>);</w:t>
            </w:r>
          </w:p>
          <w:p w14:paraId="2BA134A0" w14:textId="77777777" w:rsidR="003755D1" w:rsidRPr="003755D1" w:rsidRDefault="003755D1" w:rsidP="003755D1">
            <w:pPr>
              <w:shd w:val="clear" w:color="auto" w:fill="1F1F1F"/>
              <w:spacing w:line="285" w:lineRule="atLeast"/>
              <w:rPr>
                <w:rFonts w:ascii="Consolas" w:eastAsia="Times New Roman" w:hAnsi="Consolas" w:cs="Times New Roman"/>
                <w:color w:val="CCCCCC"/>
                <w:sz w:val="21"/>
                <w:szCs w:val="21"/>
                <w:lang w:val="en-IN" w:eastAsia="en-IN"/>
              </w:rPr>
            </w:pPr>
            <w:r w:rsidRPr="003755D1">
              <w:rPr>
                <w:rFonts w:ascii="Consolas" w:eastAsia="Times New Roman" w:hAnsi="Consolas" w:cs="Times New Roman"/>
                <w:color w:val="CCCCCC"/>
                <w:sz w:val="21"/>
                <w:szCs w:val="21"/>
                <w:lang w:val="en-IN" w:eastAsia="en-IN"/>
              </w:rPr>
              <w:t xml:space="preserve">            </w:t>
            </w:r>
            <w:proofErr w:type="spellStart"/>
            <w:proofErr w:type="gramStart"/>
            <w:r w:rsidRPr="003755D1">
              <w:rPr>
                <w:rFonts w:ascii="Consolas" w:eastAsia="Times New Roman" w:hAnsi="Consolas" w:cs="Times New Roman"/>
                <w:color w:val="9CDCFE"/>
                <w:sz w:val="21"/>
                <w:szCs w:val="21"/>
                <w:lang w:val="en-IN" w:eastAsia="en-IN"/>
              </w:rPr>
              <w:t>g</w:t>
            </w:r>
            <w:r w:rsidRPr="003755D1">
              <w:rPr>
                <w:rFonts w:ascii="Consolas" w:eastAsia="Times New Roman" w:hAnsi="Consolas" w:cs="Times New Roman"/>
                <w:color w:val="CCCCCC"/>
                <w:sz w:val="21"/>
                <w:szCs w:val="21"/>
                <w:lang w:val="en-IN" w:eastAsia="en-IN"/>
              </w:rPr>
              <w:t>.</w:t>
            </w:r>
            <w:r w:rsidRPr="003755D1">
              <w:rPr>
                <w:rFonts w:ascii="Consolas" w:eastAsia="Times New Roman" w:hAnsi="Consolas" w:cs="Times New Roman"/>
                <w:color w:val="DCDCAA"/>
                <w:sz w:val="21"/>
                <w:szCs w:val="21"/>
                <w:lang w:val="en-IN" w:eastAsia="en-IN"/>
              </w:rPr>
              <w:t>drawLine</w:t>
            </w:r>
            <w:proofErr w:type="spellEnd"/>
            <w:proofErr w:type="gramEnd"/>
            <w:r w:rsidRPr="003755D1">
              <w:rPr>
                <w:rFonts w:ascii="Consolas" w:eastAsia="Times New Roman" w:hAnsi="Consolas" w:cs="Times New Roman"/>
                <w:color w:val="CCCCCC"/>
                <w:sz w:val="21"/>
                <w:szCs w:val="21"/>
                <w:lang w:val="en-IN" w:eastAsia="en-IN"/>
              </w:rPr>
              <w:t>(</w:t>
            </w:r>
            <w:r w:rsidRPr="003755D1">
              <w:rPr>
                <w:rFonts w:ascii="Consolas" w:eastAsia="Times New Roman" w:hAnsi="Consolas" w:cs="Times New Roman"/>
                <w:color w:val="B5CEA8"/>
                <w:sz w:val="21"/>
                <w:szCs w:val="21"/>
                <w:lang w:val="en-IN" w:eastAsia="en-IN"/>
              </w:rPr>
              <w:t>50</w:t>
            </w:r>
            <w:r w:rsidRPr="003755D1">
              <w:rPr>
                <w:rFonts w:ascii="Consolas" w:eastAsia="Times New Roman" w:hAnsi="Consolas" w:cs="Times New Roman"/>
                <w:color w:val="CCCCCC"/>
                <w:sz w:val="21"/>
                <w:szCs w:val="21"/>
                <w:lang w:val="en-IN" w:eastAsia="en-IN"/>
              </w:rPr>
              <w:t xml:space="preserve">, </w:t>
            </w:r>
            <w:r w:rsidRPr="003755D1">
              <w:rPr>
                <w:rFonts w:ascii="Consolas" w:eastAsia="Times New Roman" w:hAnsi="Consolas" w:cs="Times New Roman"/>
                <w:color w:val="B5CEA8"/>
                <w:sz w:val="21"/>
                <w:szCs w:val="21"/>
                <w:lang w:val="en-IN" w:eastAsia="en-IN"/>
              </w:rPr>
              <w:t>200</w:t>
            </w:r>
            <w:r w:rsidRPr="003755D1">
              <w:rPr>
                <w:rFonts w:ascii="Consolas" w:eastAsia="Times New Roman" w:hAnsi="Consolas" w:cs="Times New Roman"/>
                <w:color w:val="CCCCCC"/>
                <w:sz w:val="21"/>
                <w:szCs w:val="21"/>
                <w:lang w:val="en-IN" w:eastAsia="en-IN"/>
              </w:rPr>
              <w:t xml:space="preserve">, </w:t>
            </w:r>
            <w:r w:rsidRPr="003755D1">
              <w:rPr>
                <w:rFonts w:ascii="Consolas" w:eastAsia="Times New Roman" w:hAnsi="Consolas" w:cs="Times New Roman"/>
                <w:color w:val="B5CEA8"/>
                <w:sz w:val="21"/>
                <w:szCs w:val="21"/>
                <w:lang w:val="en-IN" w:eastAsia="en-IN"/>
              </w:rPr>
              <w:t>300</w:t>
            </w:r>
            <w:r w:rsidRPr="003755D1">
              <w:rPr>
                <w:rFonts w:ascii="Consolas" w:eastAsia="Times New Roman" w:hAnsi="Consolas" w:cs="Times New Roman"/>
                <w:color w:val="CCCCCC"/>
                <w:sz w:val="21"/>
                <w:szCs w:val="21"/>
                <w:lang w:val="en-IN" w:eastAsia="en-IN"/>
              </w:rPr>
              <w:t xml:space="preserve">, </w:t>
            </w:r>
            <w:r w:rsidRPr="003755D1">
              <w:rPr>
                <w:rFonts w:ascii="Consolas" w:eastAsia="Times New Roman" w:hAnsi="Consolas" w:cs="Times New Roman"/>
                <w:color w:val="B5CEA8"/>
                <w:sz w:val="21"/>
                <w:szCs w:val="21"/>
                <w:lang w:val="en-IN" w:eastAsia="en-IN"/>
              </w:rPr>
              <w:t>200</w:t>
            </w:r>
            <w:r w:rsidRPr="003755D1">
              <w:rPr>
                <w:rFonts w:ascii="Consolas" w:eastAsia="Times New Roman" w:hAnsi="Consolas" w:cs="Times New Roman"/>
                <w:color w:val="CCCCCC"/>
                <w:sz w:val="21"/>
                <w:szCs w:val="21"/>
                <w:lang w:val="en-IN" w:eastAsia="en-IN"/>
              </w:rPr>
              <w:t>);</w:t>
            </w:r>
          </w:p>
          <w:p w14:paraId="626CB1D1" w14:textId="77777777" w:rsidR="003755D1" w:rsidRPr="003755D1" w:rsidRDefault="003755D1" w:rsidP="003755D1">
            <w:pPr>
              <w:shd w:val="clear" w:color="auto" w:fill="1F1F1F"/>
              <w:spacing w:line="285" w:lineRule="atLeast"/>
              <w:rPr>
                <w:rFonts w:ascii="Consolas" w:eastAsia="Times New Roman" w:hAnsi="Consolas" w:cs="Times New Roman"/>
                <w:color w:val="CCCCCC"/>
                <w:sz w:val="21"/>
                <w:szCs w:val="21"/>
                <w:lang w:val="en-IN" w:eastAsia="en-IN"/>
              </w:rPr>
            </w:pPr>
            <w:r w:rsidRPr="003755D1">
              <w:rPr>
                <w:rFonts w:ascii="Consolas" w:eastAsia="Times New Roman" w:hAnsi="Consolas" w:cs="Times New Roman"/>
                <w:color w:val="CCCCCC"/>
                <w:sz w:val="21"/>
                <w:szCs w:val="21"/>
                <w:lang w:val="en-IN" w:eastAsia="en-IN"/>
              </w:rPr>
              <w:lastRenderedPageBreak/>
              <w:t>        }</w:t>
            </w:r>
          </w:p>
          <w:p w14:paraId="7EEE9B01" w14:textId="77777777" w:rsidR="003755D1" w:rsidRPr="003755D1" w:rsidRDefault="003755D1" w:rsidP="003755D1">
            <w:pPr>
              <w:shd w:val="clear" w:color="auto" w:fill="1F1F1F"/>
              <w:spacing w:line="285" w:lineRule="atLeast"/>
              <w:rPr>
                <w:rFonts w:ascii="Consolas" w:eastAsia="Times New Roman" w:hAnsi="Consolas" w:cs="Times New Roman"/>
                <w:color w:val="CCCCCC"/>
                <w:sz w:val="21"/>
                <w:szCs w:val="21"/>
                <w:lang w:val="en-IN" w:eastAsia="en-IN"/>
              </w:rPr>
            </w:pPr>
            <w:r w:rsidRPr="003755D1">
              <w:rPr>
                <w:rFonts w:ascii="Consolas" w:eastAsia="Times New Roman" w:hAnsi="Consolas" w:cs="Times New Roman"/>
                <w:color w:val="CCCCCC"/>
                <w:sz w:val="21"/>
                <w:szCs w:val="21"/>
                <w:lang w:val="en-IN" w:eastAsia="en-IN"/>
              </w:rPr>
              <w:t>    }</w:t>
            </w:r>
          </w:p>
          <w:p w14:paraId="22BD6DC6" w14:textId="77777777" w:rsidR="003755D1" w:rsidRPr="003755D1" w:rsidRDefault="003755D1" w:rsidP="003755D1">
            <w:pPr>
              <w:shd w:val="clear" w:color="auto" w:fill="1F1F1F"/>
              <w:spacing w:line="285" w:lineRule="atLeast"/>
              <w:rPr>
                <w:rFonts w:ascii="Consolas" w:eastAsia="Times New Roman" w:hAnsi="Consolas" w:cs="Times New Roman"/>
                <w:color w:val="CCCCCC"/>
                <w:sz w:val="21"/>
                <w:szCs w:val="21"/>
                <w:lang w:val="en-IN" w:eastAsia="en-IN"/>
              </w:rPr>
            </w:pPr>
            <w:r w:rsidRPr="003755D1">
              <w:rPr>
                <w:rFonts w:ascii="Consolas" w:eastAsia="Times New Roman" w:hAnsi="Consolas" w:cs="Times New Roman"/>
                <w:color w:val="CCCCCC"/>
                <w:sz w:val="21"/>
                <w:szCs w:val="21"/>
                <w:lang w:val="en-IN" w:eastAsia="en-IN"/>
              </w:rPr>
              <w:t>}</w:t>
            </w:r>
          </w:p>
          <w:p w14:paraId="36294CFE" w14:textId="77777777" w:rsidR="003755D1" w:rsidRPr="003755D1" w:rsidRDefault="003755D1" w:rsidP="003755D1">
            <w:pPr>
              <w:widowControl w:val="0"/>
              <w:suppressAutoHyphens/>
              <w:spacing w:before="100" w:after="100" w:line="264" w:lineRule="auto"/>
              <w:jc w:val="both"/>
              <w:rPr>
                <w:rFonts w:ascii="Times New Roman" w:eastAsia="Times New Roman" w:hAnsi="Times New Roman" w:cs="Times New Roman"/>
                <w:b/>
                <w:bCs/>
                <w:sz w:val="24"/>
                <w:szCs w:val="24"/>
              </w:rPr>
            </w:pPr>
          </w:p>
          <w:p w14:paraId="01C6127B" w14:textId="3DC41228" w:rsidR="00EC5CDD" w:rsidRPr="003755D1" w:rsidRDefault="00335621" w:rsidP="00EC5CDD">
            <w:pPr>
              <w:pStyle w:val="ListParagraph"/>
              <w:widowControl w:val="0"/>
              <w:numPr>
                <w:ilvl w:val="0"/>
                <w:numId w:val="38"/>
              </w:numPr>
              <w:suppressAutoHyphens/>
              <w:spacing w:before="100" w:after="100" w:line="264" w:lineRule="auto"/>
              <w:jc w:val="both"/>
              <w:rPr>
                <w:rFonts w:ascii="Times New Roman" w:eastAsia="Times New Roman" w:hAnsi="Times New Roman" w:cs="Times New Roman"/>
                <w:b/>
                <w:bCs/>
                <w:sz w:val="24"/>
                <w:szCs w:val="24"/>
              </w:rPr>
            </w:pPr>
            <w:r w:rsidRPr="000563E3">
              <w:rPr>
                <w:rFonts w:ascii="Times New Roman" w:eastAsia="Times New Roman" w:hAnsi="Times New Roman" w:cs="Times New Roman"/>
                <w:b/>
                <w:bCs/>
                <w:sz w:val="24"/>
                <w:szCs w:val="24"/>
              </w:rPr>
              <w:t>W</w:t>
            </w:r>
            <w:r w:rsidR="000B29FE" w:rsidRPr="000563E3">
              <w:rPr>
                <w:rFonts w:ascii="Times New Roman" w:eastAsia="Times New Roman" w:hAnsi="Times New Roman" w:cs="Times New Roman"/>
                <w:b/>
                <w:bCs/>
                <w:sz w:val="24"/>
                <w:szCs w:val="24"/>
              </w:rPr>
              <w:t xml:space="preserve">rite a java program that works as a simple calculator. Use a </w:t>
            </w:r>
            <w:proofErr w:type="spellStart"/>
            <w:r w:rsidR="000B29FE" w:rsidRPr="000563E3">
              <w:rPr>
                <w:rFonts w:ascii="Times New Roman" w:eastAsia="Times New Roman" w:hAnsi="Times New Roman" w:cs="Times New Roman"/>
                <w:b/>
                <w:bCs/>
                <w:sz w:val="24"/>
                <w:szCs w:val="24"/>
              </w:rPr>
              <w:t>GridLayout</w:t>
            </w:r>
            <w:proofErr w:type="spellEnd"/>
            <w:r w:rsidR="000B29FE" w:rsidRPr="000563E3">
              <w:rPr>
                <w:rFonts w:ascii="Times New Roman" w:eastAsia="Times New Roman" w:hAnsi="Times New Roman" w:cs="Times New Roman"/>
                <w:b/>
                <w:bCs/>
                <w:sz w:val="24"/>
                <w:szCs w:val="24"/>
              </w:rPr>
              <w:t xml:space="preserve"> to arrange Buttons for digits and for the + - * / operations. Add a text field to display the result. Handle any possible exceptions like divide by zero.</w:t>
            </w:r>
          </w:p>
          <w:p w14:paraId="150686F9"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r w:rsidRPr="00EC5CDD">
              <w:rPr>
                <w:rFonts w:ascii="Consolas" w:eastAsia="Times New Roman" w:hAnsi="Consolas" w:cs="Times New Roman"/>
                <w:color w:val="569CD6"/>
                <w:sz w:val="21"/>
                <w:szCs w:val="21"/>
                <w:lang w:val="en-IN" w:eastAsia="en-IN"/>
              </w:rPr>
              <w:t>import</w:t>
            </w:r>
            <w:r w:rsidRPr="00EC5CDD">
              <w:rPr>
                <w:rFonts w:ascii="Consolas" w:eastAsia="Times New Roman" w:hAnsi="Consolas" w:cs="Times New Roman"/>
                <w:color w:val="CCCCCC"/>
                <w:sz w:val="21"/>
                <w:szCs w:val="21"/>
                <w:lang w:val="en-IN" w:eastAsia="en-IN"/>
              </w:rPr>
              <w:t xml:space="preserve"> </w:t>
            </w:r>
            <w:proofErr w:type="spellStart"/>
            <w:proofErr w:type="gramStart"/>
            <w:r w:rsidRPr="00EC5CDD">
              <w:rPr>
                <w:rFonts w:ascii="Consolas" w:eastAsia="Times New Roman" w:hAnsi="Consolas" w:cs="Times New Roman"/>
                <w:color w:val="4EC9B0"/>
                <w:sz w:val="21"/>
                <w:szCs w:val="21"/>
                <w:lang w:val="en-IN" w:eastAsia="en-IN"/>
              </w:rPr>
              <w:t>javax</w:t>
            </w:r>
            <w:r w:rsidRPr="00EC5CDD">
              <w:rPr>
                <w:rFonts w:ascii="Consolas" w:eastAsia="Times New Roman" w:hAnsi="Consolas" w:cs="Times New Roman"/>
                <w:color w:val="D4D4D4"/>
                <w:sz w:val="21"/>
                <w:szCs w:val="21"/>
                <w:lang w:val="en-IN" w:eastAsia="en-IN"/>
              </w:rPr>
              <w:t>.</w:t>
            </w:r>
            <w:r w:rsidRPr="00EC5CDD">
              <w:rPr>
                <w:rFonts w:ascii="Consolas" w:eastAsia="Times New Roman" w:hAnsi="Consolas" w:cs="Times New Roman"/>
                <w:color w:val="4EC9B0"/>
                <w:sz w:val="21"/>
                <w:szCs w:val="21"/>
                <w:lang w:val="en-IN" w:eastAsia="en-IN"/>
              </w:rPr>
              <w:t>swing</w:t>
            </w:r>
            <w:proofErr w:type="spellEnd"/>
            <w:proofErr w:type="gramEnd"/>
            <w:r w:rsidRPr="00EC5CDD">
              <w:rPr>
                <w:rFonts w:ascii="Consolas" w:eastAsia="Times New Roman" w:hAnsi="Consolas" w:cs="Times New Roman"/>
                <w:color w:val="D4D4D4"/>
                <w:sz w:val="21"/>
                <w:szCs w:val="21"/>
                <w:lang w:val="en-IN" w:eastAsia="en-IN"/>
              </w:rPr>
              <w:t>.*</w:t>
            </w:r>
            <w:r w:rsidRPr="00EC5CDD">
              <w:rPr>
                <w:rFonts w:ascii="Consolas" w:eastAsia="Times New Roman" w:hAnsi="Consolas" w:cs="Times New Roman"/>
                <w:color w:val="CCCCCC"/>
                <w:sz w:val="21"/>
                <w:szCs w:val="21"/>
                <w:lang w:val="en-IN" w:eastAsia="en-IN"/>
              </w:rPr>
              <w:t>;</w:t>
            </w:r>
          </w:p>
          <w:p w14:paraId="3674B694"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r w:rsidRPr="00EC5CDD">
              <w:rPr>
                <w:rFonts w:ascii="Consolas" w:eastAsia="Times New Roman" w:hAnsi="Consolas" w:cs="Times New Roman"/>
                <w:color w:val="569CD6"/>
                <w:sz w:val="21"/>
                <w:szCs w:val="21"/>
                <w:lang w:val="en-IN" w:eastAsia="en-IN"/>
              </w:rPr>
              <w:t>import</w:t>
            </w:r>
            <w:r w:rsidRPr="00EC5CDD">
              <w:rPr>
                <w:rFonts w:ascii="Consolas" w:eastAsia="Times New Roman" w:hAnsi="Consolas" w:cs="Times New Roman"/>
                <w:color w:val="CCCCCC"/>
                <w:sz w:val="21"/>
                <w:szCs w:val="21"/>
                <w:lang w:val="en-IN" w:eastAsia="en-IN"/>
              </w:rPr>
              <w:t xml:space="preserve"> </w:t>
            </w:r>
            <w:proofErr w:type="spellStart"/>
            <w:proofErr w:type="gramStart"/>
            <w:r w:rsidRPr="00EC5CDD">
              <w:rPr>
                <w:rFonts w:ascii="Consolas" w:eastAsia="Times New Roman" w:hAnsi="Consolas" w:cs="Times New Roman"/>
                <w:color w:val="4EC9B0"/>
                <w:sz w:val="21"/>
                <w:szCs w:val="21"/>
                <w:lang w:val="en-IN" w:eastAsia="en-IN"/>
              </w:rPr>
              <w:t>javax</w:t>
            </w:r>
            <w:r w:rsidRPr="00EC5CDD">
              <w:rPr>
                <w:rFonts w:ascii="Consolas" w:eastAsia="Times New Roman" w:hAnsi="Consolas" w:cs="Times New Roman"/>
                <w:color w:val="D4D4D4"/>
                <w:sz w:val="21"/>
                <w:szCs w:val="21"/>
                <w:lang w:val="en-IN" w:eastAsia="en-IN"/>
              </w:rPr>
              <w:t>.</w:t>
            </w:r>
            <w:r w:rsidRPr="00EC5CDD">
              <w:rPr>
                <w:rFonts w:ascii="Consolas" w:eastAsia="Times New Roman" w:hAnsi="Consolas" w:cs="Times New Roman"/>
                <w:color w:val="4EC9B0"/>
                <w:sz w:val="21"/>
                <w:szCs w:val="21"/>
                <w:lang w:val="en-IN" w:eastAsia="en-IN"/>
              </w:rPr>
              <w:t>swing</w:t>
            </w:r>
            <w:proofErr w:type="gramEnd"/>
            <w:r w:rsidRPr="00EC5CDD">
              <w:rPr>
                <w:rFonts w:ascii="Consolas" w:eastAsia="Times New Roman" w:hAnsi="Consolas" w:cs="Times New Roman"/>
                <w:color w:val="D4D4D4"/>
                <w:sz w:val="21"/>
                <w:szCs w:val="21"/>
                <w:lang w:val="en-IN" w:eastAsia="en-IN"/>
              </w:rPr>
              <w:t>.</w:t>
            </w:r>
            <w:r w:rsidRPr="00EC5CDD">
              <w:rPr>
                <w:rFonts w:ascii="Consolas" w:eastAsia="Times New Roman" w:hAnsi="Consolas" w:cs="Times New Roman"/>
                <w:color w:val="4EC9B0"/>
                <w:sz w:val="21"/>
                <w:szCs w:val="21"/>
                <w:lang w:val="en-IN" w:eastAsia="en-IN"/>
              </w:rPr>
              <w:t>border</w:t>
            </w:r>
            <w:r w:rsidRPr="00EC5CDD">
              <w:rPr>
                <w:rFonts w:ascii="Consolas" w:eastAsia="Times New Roman" w:hAnsi="Consolas" w:cs="Times New Roman"/>
                <w:color w:val="D4D4D4"/>
                <w:sz w:val="21"/>
                <w:szCs w:val="21"/>
                <w:lang w:val="en-IN" w:eastAsia="en-IN"/>
              </w:rPr>
              <w:t>.</w:t>
            </w:r>
            <w:r w:rsidRPr="00EC5CDD">
              <w:rPr>
                <w:rFonts w:ascii="Consolas" w:eastAsia="Times New Roman" w:hAnsi="Consolas" w:cs="Times New Roman"/>
                <w:color w:val="4EC9B0"/>
                <w:sz w:val="21"/>
                <w:szCs w:val="21"/>
                <w:lang w:val="en-IN" w:eastAsia="en-IN"/>
              </w:rPr>
              <w:t>EmptyBorder</w:t>
            </w:r>
            <w:proofErr w:type="spellEnd"/>
            <w:r w:rsidRPr="00EC5CDD">
              <w:rPr>
                <w:rFonts w:ascii="Consolas" w:eastAsia="Times New Roman" w:hAnsi="Consolas" w:cs="Times New Roman"/>
                <w:color w:val="CCCCCC"/>
                <w:sz w:val="21"/>
                <w:szCs w:val="21"/>
                <w:lang w:val="en-IN" w:eastAsia="en-IN"/>
              </w:rPr>
              <w:t>;</w:t>
            </w:r>
          </w:p>
          <w:p w14:paraId="368D277B"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p>
          <w:p w14:paraId="603059BF"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r w:rsidRPr="00EC5CDD">
              <w:rPr>
                <w:rFonts w:ascii="Consolas" w:eastAsia="Times New Roman" w:hAnsi="Consolas" w:cs="Times New Roman"/>
                <w:color w:val="569CD6"/>
                <w:sz w:val="21"/>
                <w:szCs w:val="21"/>
                <w:lang w:val="en-IN" w:eastAsia="en-IN"/>
              </w:rPr>
              <w:t>import</w:t>
            </w:r>
            <w:r w:rsidRPr="00EC5CDD">
              <w:rPr>
                <w:rFonts w:ascii="Consolas" w:eastAsia="Times New Roman" w:hAnsi="Consolas" w:cs="Times New Roman"/>
                <w:color w:val="CCCCCC"/>
                <w:sz w:val="21"/>
                <w:szCs w:val="21"/>
                <w:lang w:val="en-IN" w:eastAsia="en-IN"/>
              </w:rPr>
              <w:t xml:space="preserve"> </w:t>
            </w:r>
            <w:proofErr w:type="spellStart"/>
            <w:proofErr w:type="gramStart"/>
            <w:r w:rsidRPr="00EC5CDD">
              <w:rPr>
                <w:rFonts w:ascii="Consolas" w:eastAsia="Times New Roman" w:hAnsi="Consolas" w:cs="Times New Roman"/>
                <w:color w:val="4EC9B0"/>
                <w:sz w:val="21"/>
                <w:szCs w:val="21"/>
                <w:lang w:val="en-IN" w:eastAsia="en-IN"/>
              </w:rPr>
              <w:t>java</w:t>
            </w:r>
            <w:r w:rsidRPr="00EC5CDD">
              <w:rPr>
                <w:rFonts w:ascii="Consolas" w:eastAsia="Times New Roman" w:hAnsi="Consolas" w:cs="Times New Roman"/>
                <w:color w:val="D4D4D4"/>
                <w:sz w:val="21"/>
                <w:szCs w:val="21"/>
                <w:lang w:val="en-IN" w:eastAsia="en-IN"/>
              </w:rPr>
              <w:t>.</w:t>
            </w:r>
            <w:r w:rsidRPr="00EC5CDD">
              <w:rPr>
                <w:rFonts w:ascii="Consolas" w:eastAsia="Times New Roman" w:hAnsi="Consolas" w:cs="Times New Roman"/>
                <w:color w:val="4EC9B0"/>
                <w:sz w:val="21"/>
                <w:szCs w:val="21"/>
                <w:lang w:val="en-IN" w:eastAsia="en-IN"/>
              </w:rPr>
              <w:t>awt</w:t>
            </w:r>
            <w:proofErr w:type="spellEnd"/>
            <w:r w:rsidRPr="00EC5CDD">
              <w:rPr>
                <w:rFonts w:ascii="Consolas" w:eastAsia="Times New Roman" w:hAnsi="Consolas" w:cs="Times New Roman"/>
                <w:color w:val="D4D4D4"/>
                <w:sz w:val="21"/>
                <w:szCs w:val="21"/>
                <w:lang w:val="en-IN" w:eastAsia="en-IN"/>
              </w:rPr>
              <w:t>.*</w:t>
            </w:r>
            <w:proofErr w:type="gramEnd"/>
            <w:r w:rsidRPr="00EC5CDD">
              <w:rPr>
                <w:rFonts w:ascii="Consolas" w:eastAsia="Times New Roman" w:hAnsi="Consolas" w:cs="Times New Roman"/>
                <w:color w:val="CCCCCC"/>
                <w:sz w:val="21"/>
                <w:szCs w:val="21"/>
                <w:lang w:val="en-IN" w:eastAsia="en-IN"/>
              </w:rPr>
              <w:t>;</w:t>
            </w:r>
          </w:p>
          <w:p w14:paraId="39EFD9D7"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r w:rsidRPr="00EC5CDD">
              <w:rPr>
                <w:rFonts w:ascii="Consolas" w:eastAsia="Times New Roman" w:hAnsi="Consolas" w:cs="Times New Roman"/>
                <w:color w:val="569CD6"/>
                <w:sz w:val="21"/>
                <w:szCs w:val="21"/>
                <w:lang w:val="en-IN" w:eastAsia="en-IN"/>
              </w:rPr>
              <w:t>import</w:t>
            </w:r>
            <w:r w:rsidRPr="00EC5CDD">
              <w:rPr>
                <w:rFonts w:ascii="Consolas" w:eastAsia="Times New Roman" w:hAnsi="Consolas" w:cs="Times New Roman"/>
                <w:color w:val="CCCCCC"/>
                <w:sz w:val="21"/>
                <w:szCs w:val="21"/>
                <w:lang w:val="en-IN" w:eastAsia="en-IN"/>
              </w:rPr>
              <w:t xml:space="preserve"> </w:t>
            </w:r>
            <w:proofErr w:type="spellStart"/>
            <w:proofErr w:type="gramStart"/>
            <w:r w:rsidRPr="00EC5CDD">
              <w:rPr>
                <w:rFonts w:ascii="Consolas" w:eastAsia="Times New Roman" w:hAnsi="Consolas" w:cs="Times New Roman"/>
                <w:color w:val="4EC9B0"/>
                <w:sz w:val="21"/>
                <w:szCs w:val="21"/>
                <w:lang w:val="en-IN" w:eastAsia="en-IN"/>
              </w:rPr>
              <w:t>java</w:t>
            </w:r>
            <w:r w:rsidRPr="00EC5CDD">
              <w:rPr>
                <w:rFonts w:ascii="Consolas" w:eastAsia="Times New Roman" w:hAnsi="Consolas" w:cs="Times New Roman"/>
                <w:color w:val="D4D4D4"/>
                <w:sz w:val="21"/>
                <w:szCs w:val="21"/>
                <w:lang w:val="en-IN" w:eastAsia="en-IN"/>
              </w:rPr>
              <w:t>.</w:t>
            </w:r>
            <w:r w:rsidRPr="00EC5CDD">
              <w:rPr>
                <w:rFonts w:ascii="Consolas" w:eastAsia="Times New Roman" w:hAnsi="Consolas" w:cs="Times New Roman"/>
                <w:color w:val="4EC9B0"/>
                <w:sz w:val="21"/>
                <w:szCs w:val="21"/>
                <w:lang w:val="en-IN" w:eastAsia="en-IN"/>
              </w:rPr>
              <w:t>awt</w:t>
            </w:r>
            <w:r w:rsidRPr="00EC5CDD">
              <w:rPr>
                <w:rFonts w:ascii="Consolas" w:eastAsia="Times New Roman" w:hAnsi="Consolas" w:cs="Times New Roman"/>
                <w:color w:val="D4D4D4"/>
                <w:sz w:val="21"/>
                <w:szCs w:val="21"/>
                <w:lang w:val="en-IN" w:eastAsia="en-IN"/>
              </w:rPr>
              <w:t>.</w:t>
            </w:r>
            <w:r w:rsidRPr="00EC5CDD">
              <w:rPr>
                <w:rFonts w:ascii="Consolas" w:eastAsia="Times New Roman" w:hAnsi="Consolas" w:cs="Times New Roman"/>
                <w:color w:val="4EC9B0"/>
                <w:sz w:val="21"/>
                <w:szCs w:val="21"/>
                <w:lang w:val="en-IN" w:eastAsia="en-IN"/>
              </w:rPr>
              <w:t>event</w:t>
            </w:r>
            <w:proofErr w:type="gramEnd"/>
            <w:r w:rsidRPr="00EC5CDD">
              <w:rPr>
                <w:rFonts w:ascii="Consolas" w:eastAsia="Times New Roman" w:hAnsi="Consolas" w:cs="Times New Roman"/>
                <w:color w:val="D4D4D4"/>
                <w:sz w:val="21"/>
                <w:szCs w:val="21"/>
                <w:lang w:val="en-IN" w:eastAsia="en-IN"/>
              </w:rPr>
              <w:t>.</w:t>
            </w:r>
            <w:r w:rsidRPr="00EC5CDD">
              <w:rPr>
                <w:rFonts w:ascii="Consolas" w:eastAsia="Times New Roman" w:hAnsi="Consolas" w:cs="Times New Roman"/>
                <w:color w:val="4EC9B0"/>
                <w:sz w:val="21"/>
                <w:szCs w:val="21"/>
                <w:lang w:val="en-IN" w:eastAsia="en-IN"/>
              </w:rPr>
              <w:t>ActionEvent</w:t>
            </w:r>
            <w:proofErr w:type="spellEnd"/>
            <w:r w:rsidRPr="00EC5CDD">
              <w:rPr>
                <w:rFonts w:ascii="Consolas" w:eastAsia="Times New Roman" w:hAnsi="Consolas" w:cs="Times New Roman"/>
                <w:color w:val="CCCCCC"/>
                <w:sz w:val="21"/>
                <w:szCs w:val="21"/>
                <w:lang w:val="en-IN" w:eastAsia="en-IN"/>
              </w:rPr>
              <w:t>;</w:t>
            </w:r>
          </w:p>
          <w:p w14:paraId="4184E4B2"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r w:rsidRPr="00EC5CDD">
              <w:rPr>
                <w:rFonts w:ascii="Consolas" w:eastAsia="Times New Roman" w:hAnsi="Consolas" w:cs="Times New Roman"/>
                <w:color w:val="569CD6"/>
                <w:sz w:val="21"/>
                <w:szCs w:val="21"/>
                <w:lang w:val="en-IN" w:eastAsia="en-IN"/>
              </w:rPr>
              <w:t>import</w:t>
            </w:r>
            <w:r w:rsidRPr="00EC5CDD">
              <w:rPr>
                <w:rFonts w:ascii="Consolas" w:eastAsia="Times New Roman" w:hAnsi="Consolas" w:cs="Times New Roman"/>
                <w:color w:val="CCCCCC"/>
                <w:sz w:val="21"/>
                <w:szCs w:val="21"/>
                <w:lang w:val="en-IN" w:eastAsia="en-IN"/>
              </w:rPr>
              <w:t xml:space="preserve"> </w:t>
            </w:r>
            <w:proofErr w:type="spellStart"/>
            <w:proofErr w:type="gramStart"/>
            <w:r w:rsidRPr="00EC5CDD">
              <w:rPr>
                <w:rFonts w:ascii="Consolas" w:eastAsia="Times New Roman" w:hAnsi="Consolas" w:cs="Times New Roman"/>
                <w:color w:val="4EC9B0"/>
                <w:sz w:val="21"/>
                <w:szCs w:val="21"/>
                <w:lang w:val="en-IN" w:eastAsia="en-IN"/>
              </w:rPr>
              <w:t>java</w:t>
            </w:r>
            <w:r w:rsidRPr="00EC5CDD">
              <w:rPr>
                <w:rFonts w:ascii="Consolas" w:eastAsia="Times New Roman" w:hAnsi="Consolas" w:cs="Times New Roman"/>
                <w:color w:val="D4D4D4"/>
                <w:sz w:val="21"/>
                <w:szCs w:val="21"/>
                <w:lang w:val="en-IN" w:eastAsia="en-IN"/>
              </w:rPr>
              <w:t>.</w:t>
            </w:r>
            <w:r w:rsidRPr="00EC5CDD">
              <w:rPr>
                <w:rFonts w:ascii="Consolas" w:eastAsia="Times New Roman" w:hAnsi="Consolas" w:cs="Times New Roman"/>
                <w:color w:val="4EC9B0"/>
                <w:sz w:val="21"/>
                <w:szCs w:val="21"/>
                <w:lang w:val="en-IN" w:eastAsia="en-IN"/>
              </w:rPr>
              <w:t>awt</w:t>
            </w:r>
            <w:r w:rsidRPr="00EC5CDD">
              <w:rPr>
                <w:rFonts w:ascii="Consolas" w:eastAsia="Times New Roman" w:hAnsi="Consolas" w:cs="Times New Roman"/>
                <w:color w:val="D4D4D4"/>
                <w:sz w:val="21"/>
                <w:szCs w:val="21"/>
                <w:lang w:val="en-IN" w:eastAsia="en-IN"/>
              </w:rPr>
              <w:t>.</w:t>
            </w:r>
            <w:r w:rsidRPr="00EC5CDD">
              <w:rPr>
                <w:rFonts w:ascii="Consolas" w:eastAsia="Times New Roman" w:hAnsi="Consolas" w:cs="Times New Roman"/>
                <w:color w:val="4EC9B0"/>
                <w:sz w:val="21"/>
                <w:szCs w:val="21"/>
                <w:lang w:val="en-IN" w:eastAsia="en-IN"/>
              </w:rPr>
              <w:t>event</w:t>
            </w:r>
            <w:proofErr w:type="gramEnd"/>
            <w:r w:rsidRPr="00EC5CDD">
              <w:rPr>
                <w:rFonts w:ascii="Consolas" w:eastAsia="Times New Roman" w:hAnsi="Consolas" w:cs="Times New Roman"/>
                <w:color w:val="D4D4D4"/>
                <w:sz w:val="21"/>
                <w:szCs w:val="21"/>
                <w:lang w:val="en-IN" w:eastAsia="en-IN"/>
              </w:rPr>
              <w:t>.</w:t>
            </w:r>
            <w:r w:rsidRPr="00EC5CDD">
              <w:rPr>
                <w:rFonts w:ascii="Consolas" w:eastAsia="Times New Roman" w:hAnsi="Consolas" w:cs="Times New Roman"/>
                <w:color w:val="4EC9B0"/>
                <w:sz w:val="21"/>
                <w:szCs w:val="21"/>
                <w:lang w:val="en-IN" w:eastAsia="en-IN"/>
              </w:rPr>
              <w:t>ActionListener</w:t>
            </w:r>
            <w:proofErr w:type="spellEnd"/>
            <w:r w:rsidRPr="00EC5CDD">
              <w:rPr>
                <w:rFonts w:ascii="Consolas" w:eastAsia="Times New Roman" w:hAnsi="Consolas" w:cs="Times New Roman"/>
                <w:color w:val="CCCCCC"/>
                <w:sz w:val="21"/>
                <w:szCs w:val="21"/>
                <w:lang w:val="en-IN" w:eastAsia="en-IN"/>
              </w:rPr>
              <w:t>;</w:t>
            </w:r>
          </w:p>
          <w:p w14:paraId="22466778"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p>
          <w:p w14:paraId="01FC222A"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r w:rsidRPr="00EC5CDD">
              <w:rPr>
                <w:rFonts w:ascii="Consolas" w:eastAsia="Times New Roman" w:hAnsi="Consolas" w:cs="Times New Roman"/>
                <w:color w:val="569CD6"/>
                <w:sz w:val="21"/>
                <w:szCs w:val="21"/>
                <w:lang w:val="en-IN" w:eastAsia="en-IN"/>
              </w:rPr>
              <w:t>public</w:t>
            </w: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569CD6"/>
                <w:sz w:val="21"/>
                <w:szCs w:val="21"/>
                <w:lang w:val="en-IN" w:eastAsia="en-IN"/>
              </w:rPr>
              <w:t>class</w:t>
            </w: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4EC9B0"/>
                <w:sz w:val="21"/>
                <w:szCs w:val="21"/>
                <w:lang w:val="en-IN" w:eastAsia="en-IN"/>
              </w:rPr>
              <w:t>exp10_q2</w:t>
            </w:r>
            <w:r w:rsidRPr="00EC5CDD">
              <w:rPr>
                <w:rFonts w:ascii="Consolas" w:eastAsia="Times New Roman" w:hAnsi="Consolas" w:cs="Times New Roman"/>
                <w:color w:val="CCCCCC"/>
                <w:sz w:val="21"/>
                <w:szCs w:val="21"/>
                <w:lang w:val="en-IN" w:eastAsia="en-IN"/>
              </w:rPr>
              <w:t xml:space="preserve"> </w:t>
            </w:r>
          </w:p>
          <w:p w14:paraId="40B7683E"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r w:rsidRPr="00EC5CDD">
              <w:rPr>
                <w:rFonts w:ascii="Consolas" w:eastAsia="Times New Roman" w:hAnsi="Consolas" w:cs="Times New Roman"/>
                <w:color w:val="CCCCCC"/>
                <w:sz w:val="21"/>
                <w:szCs w:val="21"/>
                <w:lang w:val="en-IN" w:eastAsia="en-IN"/>
              </w:rPr>
              <w:t>{</w:t>
            </w:r>
          </w:p>
          <w:p w14:paraId="5726FB33"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569CD6"/>
                <w:sz w:val="21"/>
                <w:szCs w:val="21"/>
                <w:lang w:val="en-IN" w:eastAsia="en-IN"/>
              </w:rPr>
              <w:t>private</w:t>
            </w:r>
            <w:r w:rsidRPr="00EC5CDD">
              <w:rPr>
                <w:rFonts w:ascii="Consolas" w:eastAsia="Times New Roman" w:hAnsi="Consolas" w:cs="Times New Roman"/>
                <w:color w:val="CCCCCC"/>
                <w:sz w:val="21"/>
                <w:szCs w:val="21"/>
                <w:lang w:val="en-IN" w:eastAsia="en-IN"/>
              </w:rPr>
              <w:t xml:space="preserve"> </w:t>
            </w:r>
            <w:proofErr w:type="spellStart"/>
            <w:r w:rsidRPr="00EC5CDD">
              <w:rPr>
                <w:rFonts w:ascii="Consolas" w:eastAsia="Times New Roman" w:hAnsi="Consolas" w:cs="Times New Roman"/>
                <w:color w:val="4EC9B0"/>
                <w:sz w:val="21"/>
                <w:szCs w:val="21"/>
                <w:lang w:val="en-IN" w:eastAsia="en-IN"/>
              </w:rPr>
              <w:t>JFrame</w:t>
            </w:r>
            <w:proofErr w:type="spellEnd"/>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9CDCFE"/>
                <w:sz w:val="21"/>
                <w:szCs w:val="21"/>
                <w:lang w:val="en-IN" w:eastAsia="en-IN"/>
              </w:rPr>
              <w:t>frame</w:t>
            </w:r>
            <w:r w:rsidRPr="00EC5CDD">
              <w:rPr>
                <w:rFonts w:ascii="Consolas" w:eastAsia="Times New Roman" w:hAnsi="Consolas" w:cs="Times New Roman"/>
                <w:color w:val="CCCCCC"/>
                <w:sz w:val="21"/>
                <w:szCs w:val="21"/>
                <w:lang w:val="en-IN" w:eastAsia="en-IN"/>
              </w:rPr>
              <w:t>;</w:t>
            </w:r>
          </w:p>
          <w:p w14:paraId="0D7FBADB"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569CD6"/>
                <w:sz w:val="21"/>
                <w:szCs w:val="21"/>
                <w:lang w:val="en-IN" w:eastAsia="en-IN"/>
              </w:rPr>
              <w:t>private</w:t>
            </w:r>
            <w:r w:rsidRPr="00EC5CDD">
              <w:rPr>
                <w:rFonts w:ascii="Consolas" w:eastAsia="Times New Roman" w:hAnsi="Consolas" w:cs="Times New Roman"/>
                <w:color w:val="CCCCCC"/>
                <w:sz w:val="21"/>
                <w:szCs w:val="21"/>
                <w:lang w:val="en-IN" w:eastAsia="en-IN"/>
              </w:rPr>
              <w:t xml:space="preserve"> </w:t>
            </w:r>
            <w:proofErr w:type="spellStart"/>
            <w:r w:rsidRPr="00EC5CDD">
              <w:rPr>
                <w:rFonts w:ascii="Consolas" w:eastAsia="Times New Roman" w:hAnsi="Consolas" w:cs="Times New Roman"/>
                <w:color w:val="4EC9B0"/>
                <w:sz w:val="21"/>
                <w:szCs w:val="21"/>
                <w:lang w:val="en-IN" w:eastAsia="en-IN"/>
              </w:rPr>
              <w:t>JTextField</w:t>
            </w:r>
            <w:proofErr w:type="spellEnd"/>
            <w:r w:rsidRPr="00EC5CDD">
              <w:rPr>
                <w:rFonts w:ascii="Consolas" w:eastAsia="Times New Roman" w:hAnsi="Consolas" w:cs="Times New Roman"/>
                <w:color w:val="CCCCCC"/>
                <w:sz w:val="21"/>
                <w:szCs w:val="21"/>
                <w:lang w:val="en-IN" w:eastAsia="en-IN"/>
              </w:rPr>
              <w:t xml:space="preserve"> </w:t>
            </w:r>
            <w:proofErr w:type="spellStart"/>
            <w:r w:rsidRPr="00EC5CDD">
              <w:rPr>
                <w:rFonts w:ascii="Consolas" w:eastAsia="Times New Roman" w:hAnsi="Consolas" w:cs="Times New Roman"/>
                <w:color w:val="9CDCFE"/>
                <w:sz w:val="21"/>
                <w:szCs w:val="21"/>
                <w:lang w:val="en-IN" w:eastAsia="en-IN"/>
              </w:rPr>
              <w:t>textField</w:t>
            </w:r>
            <w:proofErr w:type="spellEnd"/>
            <w:r w:rsidRPr="00EC5CDD">
              <w:rPr>
                <w:rFonts w:ascii="Consolas" w:eastAsia="Times New Roman" w:hAnsi="Consolas" w:cs="Times New Roman"/>
                <w:color w:val="CCCCCC"/>
                <w:sz w:val="21"/>
                <w:szCs w:val="21"/>
                <w:lang w:val="en-IN" w:eastAsia="en-IN"/>
              </w:rPr>
              <w:t>;</w:t>
            </w:r>
          </w:p>
          <w:p w14:paraId="7830298A"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569CD6"/>
                <w:sz w:val="21"/>
                <w:szCs w:val="21"/>
                <w:lang w:val="en-IN" w:eastAsia="en-IN"/>
              </w:rPr>
              <w:t>private</w:t>
            </w: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4EC9B0"/>
                <w:sz w:val="21"/>
                <w:szCs w:val="21"/>
                <w:lang w:val="en-IN" w:eastAsia="en-IN"/>
              </w:rPr>
              <w:t>double</w:t>
            </w: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9CDCFE"/>
                <w:sz w:val="21"/>
                <w:szCs w:val="21"/>
                <w:lang w:val="en-IN" w:eastAsia="en-IN"/>
              </w:rPr>
              <w:t>result</w:t>
            </w:r>
            <w:r w:rsidRPr="00EC5CDD">
              <w:rPr>
                <w:rFonts w:ascii="Consolas" w:eastAsia="Times New Roman" w:hAnsi="Consolas" w:cs="Times New Roman"/>
                <w:color w:val="CCCCCC"/>
                <w:sz w:val="21"/>
                <w:szCs w:val="21"/>
                <w:lang w:val="en-IN" w:eastAsia="en-IN"/>
              </w:rPr>
              <w:t>;</w:t>
            </w:r>
          </w:p>
          <w:p w14:paraId="6AB685FF"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569CD6"/>
                <w:sz w:val="21"/>
                <w:szCs w:val="21"/>
                <w:lang w:val="en-IN" w:eastAsia="en-IN"/>
              </w:rPr>
              <w:t>private</w:t>
            </w: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4EC9B0"/>
                <w:sz w:val="21"/>
                <w:szCs w:val="21"/>
                <w:lang w:val="en-IN" w:eastAsia="en-IN"/>
              </w:rPr>
              <w:t>String</w:t>
            </w: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9CDCFE"/>
                <w:sz w:val="21"/>
                <w:szCs w:val="21"/>
                <w:lang w:val="en-IN" w:eastAsia="en-IN"/>
              </w:rPr>
              <w:t>operator</w:t>
            </w:r>
            <w:r w:rsidRPr="00EC5CDD">
              <w:rPr>
                <w:rFonts w:ascii="Consolas" w:eastAsia="Times New Roman" w:hAnsi="Consolas" w:cs="Times New Roman"/>
                <w:color w:val="CCCCCC"/>
                <w:sz w:val="21"/>
                <w:szCs w:val="21"/>
                <w:lang w:val="en-IN" w:eastAsia="en-IN"/>
              </w:rPr>
              <w:t>;</w:t>
            </w:r>
          </w:p>
          <w:p w14:paraId="773F7302"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569CD6"/>
                <w:sz w:val="21"/>
                <w:szCs w:val="21"/>
                <w:lang w:val="en-IN" w:eastAsia="en-IN"/>
              </w:rPr>
              <w:t>private</w:t>
            </w:r>
            <w:r w:rsidRPr="00EC5CDD">
              <w:rPr>
                <w:rFonts w:ascii="Consolas" w:eastAsia="Times New Roman" w:hAnsi="Consolas" w:cs="Times New Roman"/>
                <w:color w:val="CCCCCC"/>
                <w:sz w:val="21"/>
                <w:szCs w:val="21"/>
                <w:lang w:val="en-IN" w:eastAsia="en-IN"/>
              </w:rPr>
              <w:t xml:space="preserve"> </w:t>
            </w:r>
            <w:proofErr w:type="spellStart"/>
            <w:r w:rsidRPr="00EC5CDD">
              <w:rPr>
                <w:rFonts w:ascii="Consolas" w:eastAsia="Times New Roman" w:hAnsi="Consolas" w:cs="Times New Roman"/>
                <w:color w:val="4EC9B0"/>
                <w:sz w:val="21"/>
                <w:szCs w:val="21"/>
                <w:lang w:val="en-IN" w:eastAsia="en-IN"/>
              </w:rPr>
              <w:t>boolean</w:t>
            </w:r>
            <w:proofErr w:type="spellEnd"/>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9CDCFE"/>
                <w:sz w:val="21"/>
                <w:szCs w:val="21"/>
                <w:lang w:val="en-IN" w:eastAsia="en-IN"/>
              </w:rPr>
              <w:t>start</w:t>
            </w:r>
            <w:r w:rsidRPr="00EC5CDD">
              <w:rPr>
                <w:rFonts w:ascii="Consolas" w:eastAsia="Times New Roman" w:hAnsi="Consolas" w:cs="Times New Roman"/>
                <w:color w:val="CCCCCC"/>
                <w:sz w:val="21"/>
                <w:szCs w:val="21"/>
                <w:lang w:val="en-IN" w:eastAsia="en-IN"/>
              </w:rPr>
              <w:t>;</w:t>
            </w:r>
          </w:p>
          <w:p w14:paraId="582BF8BB"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p>
          <w:p w14:paraId="29F1F214"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569CD6"/>
                <w:sz w:val="21"/>
                <w:szCs w:val="21"/>
                <w:lang w:val="en-IN" w:eastAsia="en-IN"/>
              </w:rPr>
              <w:t>public</w:t>
            </w: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DCDCAA"/>
                <w:sz w:val="21"/>
                <w:szCs w:val="21"/>
                <w:lang w:val="en-IN" w:eastAsia="en-IN"/>
              </w:rPr>
              <w:t>exp10_q2</w:t>
            </w:r>
            <w:r w:rsidRPr="00EC5CDD">
              <w:rPr>
                <w:rFonts w:ascii="Consolas" w:eastAsia="Times New Roman" w:hAnsi="Consolas" w:cs="Times New Roman"/>
                <w:color w:val="CCCCCC"/>
                <w:sz w:val="21"/>
                <w:szCs w:val="21"/>
                <w:lang w:val="en-IN" w:eastAsia="en-IN"/>
              </w:rPr>
              <w:t xml:space="preserve">() </w:t>
            </w:r>
          </w:p>
          <w:p w14:paraId="41E0C26E"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r w:rsidRPr="00EC5CDD">
              <w:rPr>
                <w:rFonts w:ascii="Consolas" w:eastAsia="Times New Roman" w:hAnsi="Consolas" w:cs="Times New Roman"/>
                <w:color w:val="CCCCCC"/>
                <w:sz w:val="21"/>
                <w:szCs w:val="21"/>
                <w:lang w:val="en-IN" w:eastAsia="en-IN"/>
              </w:rPr>
              <w:t>    {</w:t>
            </w:r>
          </w:p>
          <w:p w14:paraId="668FD5A4"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9CDCFE"/>
                <w:sz w:val="21"/>
                <w:szCs w:val="21"/>
                <w:lang w:val="en-IN" w:eastAsia="en-IN"/>
              </w:rPr>
              <w:t>frame</w:t>
            </w: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D4D4D4"/>
                <w:sz w:val="21"/>
                <w:szCs w:val="21"/>
                <w:lang w:val="en-IN" w:eastAsia="en-IN"/>
              </w:rPr>
              <w:t>=</w:t>
            </w: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C586C0"/>
                <w:sz w:val="21"/>
                <w:szCs w:val="21"/>
                <w:lang w:val="en-IN" w:eastAsia="en-IN"/>
              </w:rPr>
              <w:t>new</w:t>
            </w:r>
            <w:r w:rsidRPr="00EC5CDD">
              <w:rPr>
                <w:rFonts w:ascii="Consolas" w:eastAsia="Times New Roman" w:hAnsi="Consolas" w:cs="Times New Roman"/>
                <w:color w:val="CCCCCC"/>
                <w:sz w:val="21"/>
                <w:szCs w:val="21"/>
                <w:lang w:val="en-IN" w:eastAsia="en-IN"/>
              </w:rPr>
              <w:t xml:space="preserve"> </w:t>
            </w:r>
            <w:proofErr w:type="spellStart"/>
            <w:proofErr w:type="gramStart"/>
            <w:r w:rsidRPr="00EC5CDD">
              <w:rPr>
                <w:rFonts w:ascii="Consolas" w:eastAsia="Times New Roman" w:hAnsi="Consolas" w:cs="Times New Roman"/>
                <w:color w:val="DCDCAA"/>
                <w:sz w:val="21"/>
                <w:szCs w:val="21"/>
                <w:lang w:val="en-IN" w:eastAsia="en-IN"/>
              </w:rPr>
              <w:t>JFrame</w:t>
            </w:r>
            <w:proofErr w:type="spellEnd"/>
            <w:r w:rsidRPr="00EC5CDD">
              <w:rPr>
                <w:rFonts w:ascii="Consolas" w:eastAsia="Times New Roman" w:hAnsi="Consolas" w:cs="Times New Roman"/>
                <w:color w:val="CCCCCC"/>
                <w:sz w:val="21"/>
                <w:szCs w:val="21"/>
                <w:lang w:val="en-IN" w:eastAsia="en-IN"/>
              </w:rPr>
              <w:t>(</w:t>
            </w:r>
            <w:proofErr w:type="gramEnd"/>
            <w:r w:rsidRPr="00EC5CDD">
              <w:rPr>
                <w:rFonts w:ascii="Consolas" w:eastAsia="Times New Roman" w:hAnsi="Consolas" w:cs="Times New Roman"/>
                <w:color w:val="CE9178"/>
                <w:sz w:val="21"/>
                <w:szCs w:val="21"/>
                <w:lang w:val="en-IN" w:eastAsia="en-IN"/>
              </w:rPr>
              <w:t>"Simple Calculator"</w:t>
            </w:r>
            <w:r w:rsidRPr="00EC5CDD">
              <w:rPr>
                <w:rFonts w:ascii="Consolas" w:eastAsia="Times New Roman" w:hAnsi="Consolas" w:cs="Times New Roman"/>
                <w:color w:val="CCCCCC"/>
                <w:sz w:val="21"/>
                <w:szCs w:val="21"/>
                <w:lang w:val="en-IN" w:eastAsia="en-IN"/>
              </w:rPr>
              <w:t>);</w:t>
            </w:r>
          </w:p>
          <w:p w14:paraId="3703F30F"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r w:rsidRPr="00EC5CDD">
              <w:rPr>
                <w:rFonts w:ascii="Consolas" w:eastAsia="Times New Roman" w:hAnsi="Consolas" w:cs="Times New Roman"/>
                <w:color w:val="CCCCCC"/>
                <w:sz w:val="21"/>
                <w:szCs w:val="21"/>
                <w:lang w:val="en-IN" w:eastAsia="en-IN"/>
              </w:rPr>
              <w:t xml:space="preserve">        </w:t>
            </w:r>
            <w:proofErr w:type="spellStart"/>
            <w:proofErr w:type="gramStart"/>
            <w:r w:rsidRPr="00EC5CDD">
              <w:rPr>
                <w:rFonts w:ascii="Consolas" w:eastAsia="Times New Roman" w:hAnsi="Consolas" w:cs="Times New Roman"/>
                <w:color w:val="9CDCFE"/>
                <w:sz w:val="21"/>
                <w:szCs w:val="21"/>
                <w:lang w:val="en-IN" w:eastAsia="en-IN"/>
              </w:rPr>
              <w:t>frame</w:t>
            </w:r>
            <w:r w:rsidRPr="00EC5CDD">
              <w:rPr>
                <w:rFonts w:ascii="Consolas" w:eastAsia="Times New Roman" w:hAnsi="Consolas" w:cs="Times New Roman"/>
                <w:color w:val="CCCCCC"/>
                <w:sz w:val="21"/>
                <w:szCs w:val="21"/>
                <w:lang w:val="en-IN" w:eastAsia="en-IN"/>
              </w:rPr>
              <w:t>.</w:t>
            </w:r>
            <w:r w:rsidRPr="00EC5CDD">
              <w:rPr>
                <w:rFonts w:ascii="Consolas" w:eastAsia="Times New Roman" w:hAnsi="Consolas" w:cs="Times New Roman"/>
                <w:color w:val="DCDCAA"/>
                <w:sz w:val="21"/>
                <w:szCs w:val="21"/>
                <w:lang w:val="en-IN" w:eastAsia="en-IN"/>
              </w:rPr>
              <w:t>setDefaultCloseOperation</w:t>
            </w:r>
            <w:proofErr w:type="spellEnd"/>
            <w:proofErr w:type="gramEnd"/>
            <w:r w:rsidRPr="00EC5CDD">
              <w:rPr>
                <w:rFonts w:ascii="Consolas" w:eastAsia="Times New Roman" w:hAnsi="Consolas" w:cs="Times New Roman"/>
                <w:color w:val="CCCCCC"/>
                <w:sz w:val="21"/>
                <w:szCs w:val="21"/>
                <w:lang w:val="en-IN" w:eastAsia="en-IN"/>
              </w:rPr>
              <w:t>(</w:t>
            </w:r>
            <w:proofErr w:type="spellStart"/>
            <w:r w:rsidRPr="00EC5CDD">
              <w:rPr>
                <w:rFonts w:ascii="Consolas" w:eastAsia="Times New Roman" w:hAnsi="Consolas" w:cs="Times New Roman"/>
                <w:color w:val="4EC9B0"/>
                <w:sz w:val="21"/>
                <w:szCs w:val="21"/>
                <w:lang w:val="en-IN" w:eastAsia="en-IN"/>
              </w:rPr>
              <w:t>JFrame</w:t>
            </w:r>
            <w:r w:rsidRPr="00EC5CDD">
              <w:rPr>
                <w:rFonts w:ascii="Consolas" w:eastAsia="Times New Roman" w:hAnsi="Consolas" w:cs="Times New Roman"/>
                <w:color w:val="CCCCCC"/>
                <w:sz w:val="21"/>
                <w:szCs w:val="21"/>
                <w:lang w:val="en-IN" w:eastAsia="en-IN"/>
              </w:rPr>
              <w:t>.</w:t>
            </w:r>
            <w:r w:rsidRPr="00EC5CDD">
              <w:rPr>
                <w:rFonts w:ascii="Consolas" w:eastAsia="Times New Roman" w:hAnsi="Consolas" w:cs="Times New Roman"/>
                <w:color w:val="4FC1FF"/>
                <w:sz w:val="21"/>
                <w:szCs w:val="21"/>
                <w:lang w:val="en-IN" w:eastAsia="en-IN"/>
              </w:rPr>
              <w:t>EXIT_ON_CLOSE</w:t>
            </w:r>
            <w:proofErr w:type="spellEnd"/>
            <w:r w:rsidRPr="00EC5CDD">
              <w:rPr>
                <w:rFonts w:ascii="Consolas" w:eastAsia="Times New Roman" w:hAnsi="Consolas" w:cs="Times New Roman"/>
                <w:color w:val="CCCCCC"/>
                <w:sz w:val="21"/>
                <w:szCs w:val="21"/>
                <w:lang w:val="en-IN" w:eastAsia="en-IN"/>
              </w:rPr>
              <w:t>);</w:t>
            </w:r>
          </w:p>
          <w:p w14:paraId="2D90514E"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r w:rsidRPr="00EC5CDD">
              <w:rPr>
                <w:rFonts w:ascii="Consolas" w:eastAsia="Times New Roman" w:hAnsi="Consolas" w:cs="Times New Roman"/>
                <w:color w:val="CCCCCC"/>
                <w:sz w:val="21"/>
                <w:szCs w:val="21"/>
                <w:lang w:val="en-IN" w:eastAsia="en-IN"/>
              </w:rPr>
              <w:t xml:space="preserve">        </w:t>
            </w:r>
            <w:proofErr w:type="spellStart"/>
            <w:proofErr w:type="gramStart"/>
            <w:r w:rsidRPr="00EC5CDD">
              <w:rPr>
                <w:rFonts w:ascii="Consolas" w:eastAsia="Times New Roman" w:hAnsi="Consolas" w:cs="Times New Roman"/>
                <w:color w:val="9CDCFE"/>
                <w:sz w:val="21"/>
                <w:szCs w:val="21"/>
                <w:lang w:val="en-IN" w:eastAsia="en-IN"/>
              </w:rPr>
              <w:t>frame</w:t>
            </w:r>
            <w:r w:rsidRPr="00EC5CDD">
              <w:rPr>
                <w:rFonts w:ascii="Consolas" w:eastAsia="Times New Roman" w:hAnsi="Consolas" w:cs="Times New Roman"/>
                <w:color w:val="CCCCCC"/>
                <w:sz w:val="21"/>
                <w:szCs w:val="21"/>
                <w:lang w:val="en-IN" w:eastAsia="en-IN"/>
              </w:rPr>
              <w:t>.</w:t>
            </w:r>
            <w:r w:rsidRPr="00EC5CDD">
              <w:rPr>
                <w:rFonts w:ascii="Consolas" w:eastAsia="Times New Roman" w:hAnsi="Consolas" w:cs="Times New Roman"/>
                <w:color w:val="DCDCAA"/>
                <w:sz w:val="21"/>
                <w:szCs w:val="21"/>
                <w:lang w:val="en-IN" w:eastAsia="en-IN"/>
              </w:rPr>
              <w:t>setSize</w:t>
            </w:r>
            <w:proofErr w:type="spellEnd"/>
            <w:proofErr w:type="gramEnd"/>
            <w:r w:rsidRPr="00EC5CDD">
              <w:rPr>
                <w:rFonts w:ascii="Consolas" w:eastAsia="Times New Roman" w:hAnsi="Consolas" w:cs="Times New Roman"/>
                <w:color w:val="CCCCCC"/>
                <w:sz w:val="21"/>
                <w:szCs w:val="21"/>
                <w:lang w:val="en-IN" w:eastAsia="en-IN"/>
              </w:rPr>
              <w:t>(</w:t>
            </w:r>
            <w:r w:rsidRPr="00EC5CDD">
              <w:rPr>
                <w:rFonts w:ascii="Consolas" w:eastAsia="Times New Roman" w:hAnsi="Consolas" w:cs="Times New Roman"/>
                <w:color w:val="B5CEA8"/>
                <w:sz w:val="21"/>
                <w:szCs w:val="21"/>
                <w:lang w:val="en-IN" w:eastAsia="en-IN"/>
              </w:rPr>
              <w:t>400</w:t>
            </w: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B5CEA8"/>
                <w:sz w:val="21"/>
                <w:szCs w:val="21"/>
                <w:lang w:val="en-IN" w:eastAsia="en-IN"/>
              </w:rPr>
              <w:t>500</w:t>
            </w: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6A9955"/>
                <w:sz w:val="21"/>
                <w:szCs w:val="21"/>
                <w:lang w:val="en-IN" w:eastAsia="en-IN"/>
              </w:rPr>
              <w:t>// frame size</w:t>
            </w:r>
          </w:p>
          <w:p w14:paraId="148BE26C"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r w:rsidRPr="00EC5CDD">
              <w:rPr>
                <w:rFonts w:ascii="Consolas" w:eastAsia="Times New Roman" w:hAnsi="Consolas" w:cs="Times New Roman"/>
                <w:color w:val="CCCCCC"/>
                <w:sz w:val="21"/>
                <w:szCs w:val="21"/>
                <w:lang w:val="en-IN" w:eastAsia="en-IN"/>
              </w:rPr>
              <w:t xml:space="preserve">        </w:t>
            </w:r>
            <w:proofErr w:type="spellStart"/>
            <w:proofErr w:type="gramStart"/>
            <w:r w:rsidRPr="00EC5CDD">
              <w:rPr>
                <w:rFonts w:ascii="Consolas" w:eastAsia="Times New Roman" w:hAnsi="Consolas" w:cs="Times New Roman"/>
                <w:color w:val="9CDCFE"/>
                <w:sz w:val="21"/>
                <w:szCs w:val="21"/>
                <w:lang w:val="en-IN" w:eastAsia="en-IN"/>
              </w:rPr>
              <w:t>frame</w:t>
            </w:r>
            <w:r w:rsidRPr="00EC5CDD">
              <w:rPr>
                <w:rFonts w:ascii="Consolas" w:eastAsia="Times New Roman" w:hAnsi="Consolas" w:cs="Times New Roman"/>
                <w:color w:val="CCCCCC"/>
                <w:sz w:val="21"/>
                <w:szCs w:val="21"/>
                <w:lang w:val="en-IN" w:eastAsia="en-IN"/>
              </w:rPr>
              <w:t>.</w:t>
            </w:r>
            <w:r w:rsidRPr="00EC5CDD">
              <w:rPr>
                <w:rFonts w:ascii="Consolas" w:eastAsia="Times New Roman" w:hAnsi="Consolas" w:cs="Times New Roman"/>
                <w:color w:val="DCDCAA"/>
                <w:sz w:val="21"/>
                <w:szCs w:val="21"/>
                <w:lang w:val="en-IN" w:eastAsia="en-IN"/>
              </w:rPr>
              <w:t>setLayout</w:t>
            </w:r>
            <w:proofErr w:type="spellEnd"/>
            <w:proofErr w:type="gramEnd"/>
            <w:r w:rsidRPr="00EC5CDD">
              <w:rPr>
                <w:rFonts w:ascii="Consolas" w:eastAsia="Times New Roman" w:hAnsi="Consolas" w:cs="Times New Roman"/>
                <w:color w:val="CCCCCC"/>
                <w:sz w:val="21"/>
                <w:szCs w:val="21"/>
                <w:lang w:val="en-IN" w:eastAsia="en-IN"/>
              </w:rPr>
              <w:t>(</w:t>
            </w:r>
            <w:r w:rsidRPr="00EC5CDD">
              <w:rPr>
                <w:rFonts w:ascii="Consolas" w:eastAsia="Times New Roman" w:hAnsi="Consolas" w:cs="Times New Roman"/>
                <w:color w:val="C586C0"/>
                <w:sz w:val="21"/>
                <w:szCs w:val="21"/>
                <w:lang w:val="en-IN" w:eastAsia="en-IN"/>
              </w:rPr>
              <w:t>new</w:t>
            </w:r>
            <w:r w:rsidRPr="00EC5CDD">
              <w:rPr>
                <w:rFonts w:ascii="Consolas" w:eastAsia="Times New Roman" w:hAnsi="Consolas" w:cs="Times New Roman"/>
                <w:color w:val="CCCCCC"/>
                <w:sz w:val="21"/>
                <w:szCs w:val="21"/>
                <w:lang w:val="en-IN" w:eastAsia="en-IN"/>
              </w:rPr>
              <w:t xml:space="preserve"> </w:t>
            </w:r>
            <w:proofErr w:type="spellStart"/>
            <w:r w:rsidRPr="00EC5CDD">
              <w:rPr>
                <w:rFonts w:ascii="Consolas" w:eastAsia="Times New Roman" w:hAnsi="Consolas" w:cs="Times New Roman"/>
                <w:color w:val="DCDCAA"/>
                <w:sz w:val="21"/>
                <w:szCs w:val="21"/>
                <w:lang w:val="en-IN" w:eastAsia="en-IN"/>
              </w:rPr>
              <w:t>BorderLayout</w:t>
            </w:r>
            <w:proofErr w:type="spellEnd"/>
            <w:r w:rsidRPr="00EC5CDD">
              <w:rPr>
                <w:rFonts w:ascii="Consolas" w:eastAsia="Times New Roman" w:hAnsi="Consolas" w:cs="Times New Roman"/>
                <w:color w:val="CCCCCC"/>
                <w:sz w:val="21"/>
                <w:szCs w:val="21"/>
                <w:lang w:val="en-IN" w:eastAsia="en-IN"/>
              </w:rPr>
              <w:t>());</w:t>
            </w:r>
          </w:p>
          <w:p w14:paraId="557A0ED7"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p>
          <w:p w14:paraId="4698447E"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r w:rsidRPr="00EC5CDD">
              <w:rPr>
                <w:rFonts w:ascii="Consolas" w:eastAsia="Times New Roman" w:hAnsi="Consolas" w:cs="Times New Roman"/>
                <w:color w:val="CCCCCC"/>
                <w:sz w:val="21"/>
                <w:szCs w:val="21"/>
                <w:lang w:val="en-IN" w:eastAsia="en-IN"/>
              </w:rPr>
              <w:t xml:space="preserve">        </w:t>
            </w:r>
            <w:proofErr w:type="spellStart"/>
            <w:r w:rsidRPr="00EC5CDD">
              <w:rPr>
                <w:rFonts w:ascii="Consolas" w:eastAsia="Times New Roman" w:hAnsi="Consolas" w:cs="Times New Roman"/>
                <w:color w:val="9CDCFE"/>
                <w:sz w:val="21"/>
                <w:szCs w:val="21"/>
                <w:lang w:val="en-IN" w:eastAsia="en-IN"/>
              </w:rPr>
              <w:t>textField</w:t>
            </w:r>
            <w:proofErr w:type="spellEnd"/>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D4D4D4"/>
                <w:sz w:val="21"/>
                <w:szCs w:val="21"/>
                <w:lang w:val="en-IN" w:eastAsia="en-IN"/>
              </w:rPr>
              <w:t>=</w:t>
            </w: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C586C0"/>
                <w:sz w:val="21"/>
                <w:szCs w:val="21"/>
                <w:lang w:val="en-IN" w:eastAsia="en-IN"/>
              </w:rPr>
              <w:t>new</w:t>
            </w:r>
            <w:r w:rsidRPr="00EC5CDD">
              <w:rPr>
                <w:rFonts w:ascii="Consolas" w:eastAsia="Times New Roman" w:hAnsi="Consolas" w:cs="Times New Roman"/>
                <w:color w:val="CCCCCC"/>
                <w:sz w:val="21"/>
                <w:szCs w:val="21"/>
                <w:lang w:val="en-IN" w:eastAsia="en-IN"/>
              </w:rPr>
              <w:t xml:space="preserve"> </w:t>
            </w:r>
            <w:proofErr w:type="spellStart"/>
            <w:proofErr w:type="gramStart"/>
            <w:r w:rsidRPr="00EC5CDD">
              <w:rPr>
                <w:rFonts w:ascii="Consolas" w:eastAsia="Times New Roman" w:hAnsi="Consolas" w:cs="Times New Roman"/>
                <w:color w:val="DCDCAA"/>
                <w:sz w:val="21"/>
                <w:szCs w:val="21"/>
                <w:lang w:val="en-IN" w:eastAsia="en-IN"/>
              </w:rPr>
              <w:t>JTextField</w:t>
            </w:r>
            <w:proofErr w:type="spellEnd"/>
            <w:r w:rsidRPr="00EC5CDD">
              <w:rPr>
                <w:rFonts w:ascii="Consolas" w:eastAsia="Times New Roman" w:hAnsi="Consolas" w:cs="Times New Roman"/>
                <w:color w:val="CCCCCC"/>
                <w:sz w:val="21"/>
                <w:szCs w:val="21"/>
                <w:lang w:val="en-IN" w:eastAsia="en-IN"/>
              </w:rPr>
              <w:t>(</w:t>
            </w:r>
            <w:proofErr w:type="gramEnd"/>
            <w:r w:rsidRPr="00EC5CDD">
              <w:rPr>
                <w:rFonts w:ascii="Consolas" w:eastAsia="Times New Roman" w:hAnsi="Consolas" w:cs="Times New Roman"/>
                <w:color w:val="B5CEA8"/>
                <w:sz w:val="21"/>
                <w:szCs w:val="21"/>
                <w:lang w:val="en-IN" w:eastAsia="en-IN"/>
              </w:rPr>
              <w:t>20</w:t>
            </w: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6A9955"/>
                <w:sz w:val="21"/>
                <w:szCs w:val="21"/>
                <w:lang w:val="en-IN" w:eastAsia="en-IN"/>
              </w:rPr>
              <w:t>// text field size</w:t>
            </w:r>
          </w:p>
          <w:p w14:paraId="5A886F50"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r w:rsidRPr="00EC5CDD">
              <w:rPr>
                <w:rFonts w:ascii="Consolas" w:eastAsia="Times New Roman" w:hAnsi="Consolas" w:cs="Times New Roman"/>
                <w:color w:val="CCCCCC"/>
                <w:sz w:val="21"/>
                <w:szCs w:val="21"/>
                <w:lang w:val="en-IN" w:eastAsia="en-IN"/>
              </w:rPr>
              <w:t xml:space="preserve">        </w:t>
            </w:r>
            <w:proofErr w:type="spellStart"/>
            <w:r w:rsidRPr="00EC5CDD">
              <w:rPr>
                <w:rFonts w:ascii="Consolas" w:eastAsia="Times New Roman" w:hAnsi="Consolas" w:cs="Times New Roman"/>
                <w:color w:val="9CDCFE"/>
                <w:sz w:val="21"/>
                <w:szCs w:val="21"/>
                <w:lang w:val="en-IN" w:eastAsia="en-IN"/>
              </w:rPr>
              <w:t>textField</w:t>
            </w:r>
            <w:r w:rsidRPr="00EC5CDD">
              <w:rPr>
                <w:rFonts w:ascii="Consolas" w:eastAsia="Times New Roman" w:hAnsi="Consolas" w:cs="Times New Roman"/>
                <w:color w:val="CCCCCC"/>
                <w:sz w:val="21"/>
                <w:szCs w:val="21"/>
                <w:lang w:val="en-IN" w:eastAsia="en-IN"/>
              </w:rPr>
              <w:t>.</w:t>
            </w:r>
            <w:r w:rsidRPr="00EC5CDD">
              <w:rPr>
                <w:rFonts w:ascii="Consolas" w:eastAsia="Times New Roman" w:hAnsi="Consolas" w:cs="Times New Roman"/>
                <w:color w:val="DCDCAA"/>
                <w:sz w:val="21"/>
                <w:szCs w:val="21"/>
                <w:lang w:val="en-IN" w:eastAsia="en-IN"/>
              </w:rPr>
              <w:t>setFont</w:t>
            </w:r>
            <w:proofErr w:type="spellEnd"/>
            <w:r w:rsidRPr="00EC5CDD">
              <w:rPr>
                <w:rFonts w:ascii="Consolas" w:eastAsia="Times New Roman" w:hAnsi="Consolas" w:cs="Times New Roman"/>
                <w:color w:val="CCCCCC"/>
                <w:sz w:val="21"/>
                <w:szCs w:val="21"/>
                <w:lang w:val="en-IN" w:eastAsia="en-IN"/>
              </w:rPr>
              <w:t>(</w:t>
            </w:r>
            <w:r w:rsidRPr="00EC5CDD">
              <w:rPr>
                <w:rFonts w:ascii="Consolas" w:eastAsia="Times New Roman" w:hAnsi="Consolas" w:cs="Times New Roman"/>
                <w:color w:val="C586C0"/>
                <w:sz w:val="21"/>
                <w:szCs w:val="21"/>
                <w:lang w:val="en-IN" w:eastAsia="en-IN"/>
              </w:rPr>
              <w:t>new</w:t>
            </w:r>
            <w:r w:rsidRPr="00EC5CDD">
              <w:rPr>
                <w:rFonts w:ascii="Consolas" w:eastAsia="Times New Roman" w:hAnsi="Consolas" w:cs="Times New Roman"/>
                <w:color w:val="CCCCCC"/>
                <w:sz w:val="21"/>
                <w:szCs w:val="21"/>
                <w:lang w:val="en-IN" w:eastAsia="en-IN"/>
              </w:rPr>
              <w:t xml:space="preserve"> </w:t>
            </w:r>
            <w:proofErr w:type="gramStart"/>
            <w:r w:rsidRPr="00EC5CDD">
              <w:rPr>
                <w:rFonts w:ascii="Consolas" w:eastAsia="Times New Roman" w:hAnsi="Consolas" w:cs="Times New Roman"/>
                <w:color w:val="DCDCAA"/>
                <w:sz w:val="21"/>
                <w:szCs w:val="21"/>
                <w:lang w:val="en-IN" w:eastAsia="en-IN"/>
              </w:rPr>
              <w:t>Font</w:t>
            </w:r>
            <w:r w:rsidRPr="00EC5CDD">
              <w:rPr>
                <w:rFonts w:ascii="Consolas" w:eastAsia="Times New Roman" w:hAnsi="Consolas" w:cs="Times New Roman"/>
                <w:color w:val="CCCCCC"/>
                <w:sz w:val="21"/>
                <w:szCs w:val="21"/>
                <w:lang w:val="en-IN" w:eastAsia="en-IN"/>
              </w:rPr>
              <w:t>(</w:t>
            </w:r>
            <w:proofErr w:type="gramEnd"/>
            <w:r w:rsidRPr="00EC5CDD">
              <w:rPr>
                <w:rFonts w:ascii="Consolas" w:eastAsia="Times New Roman" w:hAnsi="Consolas" w:cs="Times New Roman"/>
                <w:color w:val="CE9178"/>
                <w:sz w:val="21"/>
                <w:szCs w:val="21"/>
                <w:lang w:val="en-IN" w:eastAsia="en-IN"/>
              </w:rPr>
              <w:t>"Arial"</w:t>
            </w:r>
            <w:r w:rsidRPr="00EC5CDD">
              <w:rPr>
                <w:rFonts w:ascii="Consolas" w:eastAsia="Times New Roman" w:hAnsi="Consolas" w:cs="Times New Roman"/>
                <w:color w:val="CCCCCC"/>
                <w:sz w:val="21"/>
                <w:szCs w:val="21"/>
                <w:lang w:val="en-IN" w:eastAsia="en-IN"/>
              </w:rPr>
              <w:t xml:space="preserve">, </w:t>
            </w:r>
            <w:proofErr w:type="spellStart"/>
            <w:r w:rsidRPr="00EC5CDD">
              <w:rPr>
                <w:rFonts w:ascii="Consolas" w:eastAsia="Times New Roman" w:hAnsi="Consolas" w:cs="Times New Roman"/>
                <w:color w:val="4EC9B0"/>
                <w:sz w:val="21"/>
                <w:szCs w:val="21"/>
                <w:lang w:val="en-IN" w:eastAsia="en-IN"/>
              </w:rPr>
              <w:t>Font</w:t>
            </w:r>
            <w:r w:rsidRPr="00EC5CDD">
              <w:rPr>
                <w:rFonts w:ascii="Consolas" w:eastAsia="Times New Roman" w:hAnsi="Consolas" w:cs="Times New Roman"/>
                <w:color w:val="CCCCCC"/>
                <w:sz w:val="21"/>
                <w:szCs w:val="21"/>
                <w:lang w:val="en-IN" w:eastAsia="en-IN"/>
              </w:rPr>
              <w:t>.</w:t>
            </w:r>
            <w:r w:rsidRPr="00EC5CDD">
              <w:rPr>
                <w:rFonts w:ascii="Consolas" w:eastAsia="Times New Roman" w:hAnsi="Consolas" w:cs="Times New Roman"/>
                <w:color w:val="4FC1FF"/>
                <w:sz w:val="21"/>
                <w:szCs w:val="21"/>
                <w:lang w:val="en-IN" w:eastAsia="en-IN"/>
              </w:rPr>
              <w:t>PLAIN</w:t>
            </w:r>
            <w:proofErr w:type="spellEnd"/>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B5CEA8"/>
                <w:sz w:val="21"/>
                <w:szCs w:val="21"/>
                <w:lang w:val="en-IN" w:eastAsia="en-IN"/>
              </w:rPr>
              <w:t>24</w:t>
            </w: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6A9955"/>
                <w:sz w:val="21"/>
                <w:szCs w:val="21"/>
                <w:lang w:val="en-IN" w:eastAsia="en-IN"/>
              </w:rPr>
              <w:t>// font size</w:t>
            </w:r>
          </w:p>
          <w:p w14:paraId="3F232C3A"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r w:rsidRPr="00EC5CDD">
              <w:rPr>
                <w:rFonts w:ascii="Consolas" w:eastAsia="Times New Roman" w:hAnsi="Consolas" w:cs="Times New Roman"/>
                <w:color w:val="CCCCCC"/>
                <w:sz w:val="21"/>
                <w:szCs w:val="21"/>
                <w:lang w:val="en-IN" w:eastAsia="en-IN"/>
              </w:rPr>
              <w:t xml:space="preserve">        </w:t>
            </w:r>
            <w:proofErr w:type="spellStart"/>
            <w:r w:rsidRPr="00EC5CDD">
              <w:rPr>
                <w:rFonts w:ascii="Consolas" w:eastAsia="Times New Roman" w:hAnsi="Consolas" w:cs="Times New Roman"/>
                <w:color w:val="9CDCFE"/>
                <w:sz w:val="21"/>
                <w:szCs w:val="21"/>
                <w:lang w:val="en-IN" w:eastAsia="en-IN"/>
              </w:rPr>
              <w:t>textField</w:t>
            </w:r>
            <w:r w:rsidRPr="00EC5CDD">
              <w:rPr>
                <w:rFonts w:ascii="Consolas" w:eastAsia="Times New Roman" w:hAnsi="Consolas" w:cs="Times New Roman"/>
                <w:color w:val="CCCCCC"/>
                <w:sz w:val="21"/>
                <w:szCs w:val="21"/>
                <w:lang w:val="en-IN" w:eastAsia="en-IN"/>
              </w:rPr>
              <w:t>.</w:t>
            </w:r>
            <w:r w:rsidRPr="00EC5CDD">
              <w:rPr>
                <w:rFonts w:ascii="Consolas" w:eastAsia="Times New Roman" w:hAnsi="Consolas" w:cs="Times New Roman"/>
                <w:color w:val="DCDCAA"/>
                <w:sz w:val="21"/>
                <w:szCs w:val="21"/>
                <w:lang w:val="en-IN" w:eastAsia="en-IN"/>
              </w:rPr>
              <w:t>setBorder</w:t>
            </w:r>
            <w:proofErr w:type="spellEnd"/>
            <w:r w:rsidRPr="00EC5CDD">
              <w:rPr>
                <w:rFonts w:ascii="Consolas" w:eastAsia="Times New Roman" w:hAnsi="Consolas" w:cs="Times New Roman"/>
                <w:color w:val="CCCCCC"/>
                <w:sz w:val="21"/>
                <w:szCs w:val="21"/>
                <w:lang w:val="en-IN" w:eastAsia="en-IN"/>
              </w:rPr>
              <w:t>(</w:t>
            </w:r>
            <w:r w:rsidRPr="00EC5CDD">
              <w:rPr>
                <w:rFonts w:ascii="Consolas" w:eastAsia="Times New Roman" w:hAnsi="Consolas" w:cs="Times New Roman"/>
                <w:color w:val="C586C0"/>
                <w:sz w:val="21"/>
                <w:szCs w:val="21"/>
                <w:lang w:val="en-IN" w:eastAsia="en-IN"/>
              </w:rPr>
              <w:t>new</w:t>
            </w:r>
            <w:r w:rsidRPr="00EC5CDD">
              <w:rPr>
                <w:rFonts w:ascii="Consolas" w:eastAsia="Times New Roman" w:hAnsi="Consolas" w:cs="Times New Roman"/>
                <w:color w:val="CCCCCC"/>
                <w:sz w:val="21"/>
                <w:szCs w:val="21"/>
                <w:lang w:val="en-IN" w:eastAsia="en-IN"/>
              </w:rPr>
              <w:t xml:space="preserve"> </w:t>
            </w:r>
            <w:proofErr w:type="spellStart"/>
            <w:proofErr w:type="gramStart"/>
            <w:r w:rsidRPr="00EC5CDD">
              <w:rPr>
                <w:rFonts w:ascii="Consolas" w:eastAsia="Times New Roman" w:hAnsi="Consolas" w:cs="Times New Roman"/>
                <w:color w:val="DCDCAA"/>
                <w:sz w:val="21"/>
                <w:szCs w:val="21"/>
                <w:lang w:val="en-IN" w:eastAsia="en-IN"/>
              </w:rPr>
              <w:t>EmptyBorder</w:t>
            </w:r>
            <w:proofErr w:type="spellEnd"/>
            <w:r w:rsidRPr="00EC5CDD">
              <w:rPr>
                <w:rFonts w:ascii="Consolas" w:eastAsia="Times New Roman" w:hAnsi="Consolas" w:cs="Times New Roman"/>
                <w:color w:val="CCCCCC"/>
                <w:sz w:val="21"/>
                <w:szCs w:val="21"/>
                <w:lang w:val="en-IN" w:eastAsia="en-IN"/>
              </w:rPr>
              <w:t>(</w:t>
            </w:r>
            <w:proofErr w:type="gramEnd"/>
            <w:r w:rsidRPr="00EC5CDD">
              <w:rPr>
                <w:rFonts w:ascii="Consolas" w:eastAsia="Times New Roman" w:hAnsi="Consolas" w:cs="Times New Roman"/>
                <w:color w:val="B5CEA8"/>
                <w:sz w:val="21"/>
                <w:szCs w:val="21"/>
                <w:lang w:val="en-IN" w:eastAsia="en-IN"/>
              </w:rPr>
              <w:t>20</w:t>
            </w: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B5CEA8"/>
                <w:sz w:val="21"/>
                <w:szCs w:val="21"/>
                <w:lang w:val="en-IN" w:eastAsia="en-IN"/>
              </w:rPr>
              <w:t>0</w:t>
            </w: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B5CEA8"/>
                <w:sz w:val="21"/>
                <w:szCs w:val="21"/>
                <w:lang w:val="en-IN" w:eastAsia="en-IN"/>
              </w:rPr>
              <w:t>0</w:t>
            </w: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B5CEA8"/>
                <w:sz w:val="21"/>
                <w:szCs w:val="21"/>
                <w:lang w:val="en-IN" w:eastAsia="en-IN"/>
              </w:rPr>
              <w:t>0</w:t>
            </w:r>
            <w:r w:rsidRPr="00EC5CDD">
              <w:rPr>
                <w:rFonts w:ascii="Consolas" w:eastAsia="Times New Roman" w:hAnsi="Consolas" w:cs="Times New Roman"/>
                <w:color w:val="CCCCCC"/>
                <w:sz w:val="21"/>
                <w:szCs w:val="21"/>
                <w:lang w:val="en-IN" w:eastAsia="en-IN"/>
              </w:rPr>
              <w:t>));</w:t>
            </w:r>
          </w:p>
          <w:p w14:paraId="43647095"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r w:rsidRPr="00EC5CDD">
              <w:rPr>
                <w:rFonts w:ascii="Consolas" w:eastAsia="Times New Roman" w:hAnsi="Consolas" w:cs="Times New Roman"/>
                <w:color w:val="CCCCCC"/>
                <w:sz w:val="21"/>
                <w:szCs w:val="21"/>
                <w:lang w:val="en-IN" w:eastAsia="en-IN"/>
              </w:rPr>
              <w:t xml:space="preserve">        </w:t>
            </w:r>
            <w:proofErr w:type="spellStart"/>
            <w:proofErr w:type="gramStart"/>
            <w:r w:rsidRPr="00EC5CDD">
              <w:rPr>
                <w:rFonts w:ascii="Consolas" w:eastAsia="Times New Roman" w:hAnsi="Consolas" w:cs="Times New Roman"/>
                <w:color w:val="9CDCFE"/>
                <w:sz w:val="21"/>
                <w:szCs w:val="21"/>
                <w:lang w:val="en-IN" w:eastAsia="en-IN"/>
              </w:rPr>
              <w:t>frame</w:t>
            </w:r>
            <w:r w:rsidRPr="00EC5CDD">
              <w:rPr>
                <w:rFonts w:ascii="Consolas" w:eastAsia="Times New Roman" w:hAnsi="Consolas" w:cs="Times New Roman"/>
                <w:color w:val="CCCCCC"/>
                <w:sz w:val="21"/>
                <w:szCs w:val="21"/>
                <w:lang w:val="en-IN" w:eastAsia="en-IN"/>
              </w:rPr>
              <w:t>.</w:t>
            </w:r>
            <w:r w:rsidRPr="00EC5CDD">
              <w:rPr>
                <w:rFonts w:ascii="Consolas" w:eastAsia="Times New Roman" w:hAnsi="Consolas" w:cs="Times New Roman"/>
                <w:color w:val="DCDCAA"/>
                <w:sz w:val="21"/>
                <w:szCs w:val="21"/>
                <w:lang w:val="en-IN" w:eastAsia="en-IN"/>
              </w:rPr>
              <w:t>add</w:t>
            </w:r>
            <w:proofErr w:type="spellEnd"/>
            <w:r w:rsidRPr="00EC5CDD">
              <w:rPr>
                <w:rFonts w:ascii="Consolas" w:eastAsia="Times New Roman" w:hAnsi="Consolas" w:cs="Times New Roman"/>
                <w:color w:val="CCCCCC"/>
                <w:sz w:val="21"/>
                <w:szCs w:val="21"/>
                <w:lang w:val="en-IN" w:eastAsia="en-IN"/>
              </w:rPr>
              <w:t>(</w:t>
            </w:r>
            <w:proofErr w:type="spellStart"/>
            <w:proofErr w:type="gramEnd"/>
            <w:r w:rsidRPr="00EC5CDD">
              <w:rPr>
                <w:rFonts w:ascii="Consolas" w:eastAsia="Times New Roman" w:hAnsi="Consolas" w:cs="Times New Roman"/>
                <w:color w:val="9CDCFE"/>
                <w:sz w:val="21"/>
                <w:szCs w:val="21"/>
                <w:lang w:val="en-IN" w:eastAsia="en-IN"/>
              </w:rPr>
              <w:t>textField</w:t>
            </w:r>
            <w:proofErr w:type="spellEnd"/>
            <w:r w:rsidRPr="00EC5CDD">
              <w:rPr>
                <w:rFonts w:ascii="Consolas" w:eastAsia="Times New Roman" w:hAnsi="Consolas" w:cs="Times New Roman"/>
                <w:color w:val="CCCCCC"/>
                <w:sz w:val="21"/>
                <w:szCs w:val="21"/>
                <w:lang w:val="en-IN" w:eastAsia="en-IN"/>
              </w:rPr>
              <w:t xml:space="preserve">, </w:t>
            </w:r>
            <w:proofErr w:type="spellStart"/>
            <w:r w:rsidRPr="00EC5CDD">
              <w:rPr>
                <w:rFonts w:ascii="Consolas" w:eastAsia="Times New Roman" w:hAnsi="Consolas" w:cs="Times New Roman"/>
                <w:color w:val="4EC9B0"/>
                <w:sz w:val="21"/>
                <w:szCs w:val="21"/>
                <w:lang w:val="en-IN" w:eastAsia="en-IN"/>
              </w:rPr>
              <w:t>BorderLayout</w:t>
            </w:r>
            <w:r w:rsidRPr="00EC5CDD">
              <w:rPr>
                <w:rFonts w:ascii="Consolas" w:eastAsia="Times New Roman" w:hAnsi="Consolas" w:cs="Times New Roman"/>
                <w:color w:val="CCCCCC"/>
                <w:sz w:val="21"/>
                <w:szCs w:val="21"/>
                <w:lang w:val="en-IN" w:eastAsia="en-IN"/>
              </w:rPr>
              <w:t>.</w:t>
            </w:r>
            <w:r w:rsidRPr="00EC5CDD">
              <w:rPr>
                <w:rFonts w:ascii="Consolas" w:eastAsia="Times New Roman" w:hAnsi="Consolas" w:cs="Times New Roman"/>
                <w:color w:val="4FC1FF"/>
                <w:sz w:val="21"/>
                <w:szCs w:val="21"/>
                <w:lang w:val="en-IN" w:eastAsia="en-IN"/>
              </w:rPr>
              <w:t>NORTH</w:t>
            </w:r>
            <w:proofErr w:type="spellEnd"/>
            <w:r w:rsidRPr="00EC5CDD">
              <w:rPr>
                <w:rFonts w:ascii="Consolas" w:eastAsia="Times New Roman" w:hAnsi="Consolas" w:cs="Times New Roman"/>
                <w:color w:val="CCCCCC"/>
                <w:sz w:val="21"/>
                <w:szCs w:val="21"/>
                <w:lang w:val="en-IN" w:eastAsia="en-IN"/>
              </w:rPr>
              <w:t>);</w:t>
            </w:r>
          </w:p>
          <w:p w14:paraId="7F3FD0DA"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p>
          <w:p w14:paraId="4E3C3B66"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r w:rsidRPr="00EC5CDD">
              <w:rPr>
                <w:rFonts w:ascii="Consolas" w:eastAsia="Times New Roman" w:hAnsi="Consolas" w:cs="Times New Roman"/>
                <w:color w:val="CCCCCC"/>
                <w:sz w:val="21"/>
                <w:szCs w:val="21"/>
                <w:lang w:val="en-IN" w:eastAsia="en-IN"/>
              </w:rPr>
              <w:t xml:space="preserve">        </w:t>
            </w:r>
            <w:proofErr w:type="spellStart"/>
            <w:r w:rsidRPr="00EC5CDD">
              <w:rPr>
                <w:rFonts w:ascii="Consolas" w:eastAsia="Times New Roman" w:hAnsi="Consolas" w:cs="Times New Roman"/>
                <w:color w:val="4EC9B0"/>
                <w:sz w:val="21"/>
                <w:szCs w:val="21"/>
                <w:lang w:val="en-IN" w:eastAsia="en-IN"/>
              </w:rPr>
              <w:t>JPanel</w:t>
            </w:r>
            <w:proofErr w:type="spellEnd"/>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9CDCFE"/>
                <w:sz w:val="21"/>
                <w:szCs w:val="21"/>
                <w:lang w:val="en-IN" w:eastAsia="en-IN"/>
              </w:rPr>
              <w:t>panel</w:t>
            </w: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D4D4D4"/>
                <w:sz w:val="21"/>
                <w:szCs w:val="21"/>
                <w:lang w:val="en-IN" w:eastAsia="en-IN"/>
              </w:rPr>
              <w:t>=</w:t>
            </w: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C586C0"/>
                <w:sz w:val="21"/>
                <w:szCs w:val="21"/>
                <w:lang w:val="en-IN" w:eastAsia="en-IN"/>
              </w:rPr>
              <w:t>new</w:t>
            </w:r>
            <w:r w:rsidRPr="00EC5CDD">
              <w:rPr>
                <w:rFonts w:ascii="Consolas" w:eastAsia="Times New Roman" w:hAnsi="Consolas" w:cs="Times New Roman"/>
                <w:color w:val="CCCCCC"/>
                <w:sz w:val="21"/>
                <w:szCs w:val="21"/>
                <w:lang w:val="en-IN" w:eastAsia="en-IN"/>
              </w:rPr>
              <w:t xml:space="preserve"> </w:t>
            </w:r>
            <w:proofErr w:type="spellStart"/>
            <w:proofErr w:type="gramStart"/>
            <w:r w:rsidRPr="00EC5CDD">
              <w:rPr>
                <w:rFonts w:ascii="Consolas" w:eastAsia="Times New Roman" w:hAnsi="Consolas" w:cs="Times New Roman"/>
                <w:color w:val="DCDCAA"/>
                <w:sz w:val="21"/>
                <w:szCs w:val="21"/>
                <w:lang w:val="en-IN" w:eastAsia="en-IN"/>
              </w:rPr>
              <w:t>JPanel</w:t>
            </w:r>
            <w:proofErr w:type="spellEnd"/>
            <w:r w:rsidRPr="00EC5CDD">
              <w:rPr>
                <w:rFonts w:ascii="Consolas" w:eastAsia="Times New Roman" w:hAnsi="Consolas" w:cs="Times New Roman"/>
                <w:color w:val="CCCCCC"/>
                <w:sz w:val="21"/>
                <w:szCs w:val="21"/>
                <w:lang w:val="en-IN" w:eastAsia="en-IN"/>
              </w:rPr>
              <w:t>(</w:t>
            </w:r>
            <w:proofErr w:type="gramEnd"/>
            <w:r w:rsidRPr="00EC5CDD">
              <w:rPr>
                <w:rFonts w:ascii="Consolas" w:eastAsia="Times New Roman" w:hAnsi="Consolas" w:cs="Times New Roman"/>
                <w:color w:val="CCCCCC"/>
                <w:sz w:val="21"/>
                <w:szCs w:val="21"/>
                <w:lang w:val="en-IN" w:eastAsia="en-IN"/>
              </w:rPr>
              <w:t>);</w:t>
            </w:r>
          </w:p>
          <w:p w14:paraId="77BF89CC"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r w:rsidRPr="00EC5CDD">
              <w:rPr>
                <w:rFonts w:ascii="Consolas" w:eastAsia="Times New Roman" w:hAnsi="Consolas" w:cs="Times New Roman"/>
                <w:color w:val="CCCCCC"/>
                <w:sz w:val="21"/>
                <w:szCs w:val="21"/>
                <w:lang w:val="en-IN" w:eastAsia="en-IN"/>
              </w:rPr>
              <w:t xml:space="preserve">        </w:t>
            </w:r>
            <w:proofErr w:type="spellStart"/>
            <w:proofErr w:type="gramStart"/>
            <w:r w:rsidRPr="00EC5CDD">
              <w:rPr>
                <w:rFonts w:ascii="Consolas" w:eastAsia="Times New Roman" w:hAnsi="Consolas" w:cs="Times New Roman"/>
                <w:color w:val="9CDCFE"/>
                <w:sz w:val="21"/>
                <w:szCs w:val="21"/>
                <w:lang w:val="en-IN" w:eastAsia="en-IN"/>
              </w:rPr>
              <w:t>panel</w:t>
            </w:r>
            <w:r w:rsidRPr="00EC5CDD">
              <w:rPr>
                <w:rFonts w:ascii="Consolas" w:eastAsia="Times New Roman" w:hAnsi="Consolas" w:cs="Times New Roman"/>
                <w:color w:val="CCCCCC"/>
                <w:sz w:val="21"/>
                <w:szCs w:val="21"/>
                <w:lang w:val="en-IN" w:eastAsia="en-IN"/>
              </w:rPr>
              <w:t>.</w:t>
            </w:r>
            <w:r w:rsidRPr="00EC5CDD">
              <w:rPr>
                <w:rFonts w:ascii="Consolas" w:eastAsia="Times New Roman" w:hAnsi="Consolas" w:cs="Times New Roman"/>
                <w:color w:val="DCDCAA"/>
                <w:sz w:val="21"/>
                <w:szCs w:val="21"/>
                <w:lang w:val="en-IN" w:eastAsia="en-IN"/>
              </w:rPr>
              <w:t>setLayout</w:t>
            </w:r>
            <w:proofErr w:type="spellEnd"/>
            <w:proofErr w:type="gramEnd"/>
            <w:r w:rsidRPr="00EC5CDD">
              <w:rPr>
                <w:rFonts w:ascii="Consolas" w:eastAsia="Times New Roman" w:hAnsi="Consolas" w:cs="Times New Roman"/>
                <w:color w:val="CCCCCC"/>
                <w:sz w:val="21"/>
                <w:szCs w:val="21"/>
                <w:lang w:val="en-IN" w:eastAsia="en-IN"/>
              </w:rPr>
              <w:t>(</w:t>
            </w:r>
            <w:r w:rsidRPr="00EC5CDD">
              <w:rPr>
                <w:rFonts w:ascii="Consolas" w:eastAsia="Times New Roman" w:hAnsi="Consolas" w:cs="Times New Roman"/>
                <w:color w:val="C586C0"/>
                <w:sz w:val="21"/>
                <w:szCs w:val="21"/>
                <w:lang w:val="en-IN" w:eastAsia="en-IN"/>
              </w:rPr>
              <w:t>new</w:t>
            </w:r>
            <w:r w:rsidRPr="00EC5CDD">
              <w:rPr>
                <w:rFonts w:ascii="Consolas" w:eastAsia="Times New Roman" w:hAnsi="Consolas" w:cs="Times New Roman"/>
                <w:color w:val="CCCCCC"/>
                <w:sz w:val="21"/>
                <w:szCs w:val="21"/>
                <w:lang w:val="en-IN" w:eastAsia="en-IN"/>
              </w:rPr>
              <w:t xml:space="preserve"> </w:t>
            </w:r>
            <w:proofErr w:type="spellStart"/>
            <w:r w:rsidRPr="00EC5CDD">
              <w:rPr>
                <w:rFonts w:ascii="Consolas" w:eastAsia="Times New Roman" w:hAnsi="Consolas" w:cs="Times New Roman"/>
                <w:color w:val="DCDCAA"/>
                <w:sz w:val="21"/>
                <w:szCs w:val="21"/>
                <w:lang w:val="en-IN" w:eastAsia="en-IN"/>
              </w:rPr>
              <w:t>GridLayout</w:t>
            </w:r>
            <w:proofErr w:type="spellEnd"/>
            <w:r w:rsidRPr="00EC5CDD">
              <w:rPr>
                <w:rFonts w:ascii="Consolas" w:eastAsia="Times New Roman" w:hAnsi="Consolas" w:cs="Times New Roman"/>
                <w:color w:val="CCCCCC"/>
                <w:sz w:val="21"/>
                <w:szCs w:val="21"/>
                <w:lang w:val="en-IN" w:eastAsia="en-IN"/>
              </w:rPr>
              <w:t>(</w:t>
            </w:r>
            <w:r w:rsidRPr="00EC5CDD">
              <w:rPr>
                <w:rFonts w:ascii="Consolas" w:eastAsia="Times New Roman" w:hAnsi="Consolas" w:cs="Times New Roman"/>
                <w:color w:val="B5CEA8"/>
                <w:sz w:val="21"/>
                <w:szCs w:val="21"/>
                <w:lang w:val="en-IN" w:eastAsia="en-IN"/>
              </w:rPr>
              <w:t>5</w:t>
            </w: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B5CEA8"/>
                <w:sz w:val="21"/>
                <w:szCs w:val="21"/>
                <w:lang w:val="en-IN" w:eastAsia="en-IN"/>
              </w:rPr>
              <w:t>4</w:t>
            </w: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B5CEA8"/>
                <w:sz w:val="21"/>
                <w:szCs w:val="21"/>
                <w:lang w:val="en-IN" w:eastAsia="en-IN"/>
              </w:rPr>
              <w:t>10</w:t>
            </w: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B5CEA8"/>
                <w:sz w:val="21"/>
                <w:szCs w:val="21"/>
                <w:lang w:val="en-IN" w:eastAsia="en-IN"/>
              </w:rPr>
              <w:t>10</w:t>
            </w: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6A9955"/>
                <w:sz w:val="21"/>
                <w:szCs w:val="21"/>
                <w:lang w:val="en-IN" w:eastAsia="en-IN"/>
              </w:rPr>
              <w:t>// grid layout</w:t>
            </w:r>
          </w:p>
          <w:p w14:paraId="0A165DD6"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p>
          <w:p w14:paraId="171A7EA3"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r w:rsidRPr="00EC5CDD">
              <w:rPr>
                <w:rFonts w:ascii="Consolas" w:eastAsia="Times New Roman" w:hAnsi="Consolas" w:cs="Times New Roman"/>
                <w:color w:val="CCCCCC"/>
                <w:sz w:val="21"/>
                <w:szCs w:val="21"/>
                <w:lang w:val="en-IN" w:eastAsia="en-IN"/>
              </w:rPr>
              <w:t xml:space="preserve">        </w:t>
            </w:r>
            <w:proofErr w:type="gramStart"/>
            <w:r w:rsidRPr="00EC5CDD">
              <w:rPr>
                <w:rFonts w:ascii="Consolas" w:eastAsia="Times New Roman" w:hAnsi="Consolas" w:cs="Times New Roman"/>
                <w:color w:val="4EC9B0"/>
                <w:sz w:val="21"/>
                <w:szCs w:val="21"/>
                <w:lang w:val="en-IN" w:eastAsia="en-IN"/>
              </w:rPr>
              <w:t>String</w:t>
            </w:r>
            <w:r w:rsidRPr="00EC5CDD">
              <w:rPr>
                <w:rFonts w:ascii="Consolas" w:eastAsia="Times New Roman" w:hAnsi="Consolas" w:cs="Times New Roman"/>
                <w:color w:val="CCCCCC"/>
                <w:sz w:val="21"/>
                <w:szCs w:val="21"/>
                <w:lang w:val="en-IN" w:eastAsia="en-IN"/>
              </w:rPr>
              <w:t>[</w:t>
            </w:r>
            <w:proofErr w:type="gramEnd"/>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9CDCFE"/>
                <w:sz w:val="21"/>
                <w:szCs w:val="21"/>
                <w:lang w:val="en-IN" w:eastAsia="en-IN"/>
              </w:rPr>
              <w:t>buttons</w:t>
            </w: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D4D4D4"/>
                <w:sz w:val="21"/>
                <w:szCs w:val="21"/>
                <w:lang w:val="en-IN" w:eastAsia="en-IN"/>
              </w:rPr>
              <w:t>=</w:t>
            </w: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CE9178"/>
                <w:sz w:val="21"/>
                <w:szCs w:val="21"/>
                <w:lang w:val="en-IN" w:eastAsia="en-IN"/>
              </w:rPr>
              <w:t>"7"</w:t>
            </w: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CE9178"/>
                <w:sz w:val="21"/>
                <w:szCs w:val="21"/>
                <w:lang w:val="en-IN" w:eastAsia="en-IN"/>
              </w:rPr>
              <w:t>"8"</w:t>
            </w: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CE9178"/>
                <w:sz w:val="21"/>
                <w:szCs w:val="21"/>
                <w:lang w:val="en-IN" w:eastAsia="en-IN"/>
              </w:rPr>
              <w:t>"9"</w:t>
            </w: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CE9178"/>
                <w:sz w:val="21"/>
                <w:szCs w:val="21"/>
                <w:lang w:val="en-IN" w:eastAsia="en-IN"/>
              </w:rPr>
              <w:t>"/"</w:t>
            </w:r>
            <w:r w:rsidRPr="00EC5CDD">
              <w:rPr>
                <w:rFonts w:ascii="Consolas" w:eastAsia="Times New Roman" w:hAnsi="Consolas" w:cs="Times New Roman"/>
                <w:color w:val="CCCCCC"/>
                <w:sz w:val="21"/>
                <w:szCs w:val="21"/>
                <w:lang w:val="en-IN" w:eastAsia="en-IN"/>
              </w:rPr>
              <w:t>,</w:t>
            </w:r>
          </w:p>
          <w:p w14:paraId="6E78E6EA"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CE9178"/>
                <w:sz w:val="21"/>
                <w:szCs w:val="21"/>
                <w:lang w:val="en-IN" w:eastAsia="en-IN"/>
              </w:rPr>
              <w:t>"4"</w:t>
            </w: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CE9178"/>
                <w:sz w:val="21"/>
                <w:szCs w:val="21"/>
                <w:lang w:val="en-IN" w:eastAsia="en-IN"/>
              </w:rPr>
              <w:t>"5"</w:t>
            </w: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CE9178"/>
                <w:sz w:val="21"/>
                <w:szCs w:val="21"/>
                <w:lang w:val="en-IN" w:eastAsia="en-IN"/>
              </w:rPr>
              <w:t>"6"</w:t>
            </w: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CE9178"/>
                <w:sz w:val="21"/>
                <w:szCs w:val="21"/>
                <w:lang w:val="en-IN" w:eastAsia="en-IN"/>
              </w:rPr>
              <w:t>"*"</w:t>
            </w:r>
            <w:r w:rsidRPr="00EC5CDD">
              <w:rPr>
                <w:rFonts w:ascii="Consolas" w:eastAsia="Times New Roman" w:hAnsi="Consolas" w:cs="Times New Roman"/>
                <w:color w:val="CCCCCC"/>
                <w:sz w:val="21"/>
                <w:szCs w:val="21"/>
                <w:lang w:val="en-IN" w:eastAsia="en-IN"/>
              </w:rPr>
              <w:t>,</w:t>
            </w:r>
          </w:p>
          <w:p w14:paraId="2F3F8596"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CE9178"/>
                <w:sz w:val="21"/>
                <w:szCs w:val="21"/>
                <w:lang w:val="en-IN" w:eastAsia="en-IN"/>
              </w:rPr>
              <w:t>"1"</w:t>
            </w: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CE9178"/>
                <w:sz w:val="21"/>
                <w:szCs w:val="21"/>
                <w:lang w:val="en-IN" w:eastAsia="en-IN"/>
              </w:rPr>
              <w:t>"2"</w:t>
            </w: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CE9178"/>
                <w:sz w:val="21"/>
                <w:szCs w:val="21"/>
                <w:lang w:val="en-IN" w:eastAsia="en-IN"/>
              </w:rPr>
              <w:t>"3"</w:t>
            </w: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CE9178"/>
                <w:sz w:val="21"/>
                <w:szCs w:val="21"/>
                <w:lang w:val="en-IN" w:eastAsia="en-IN"/>
              </w:rPr>
              <w:t>"-"</w:t>
            </w:r>
            <w:r w:rsidRPr="00EC5CDD">
              <w:rPr>
                <w:rFonts w:ascii="Consolas" w:eastAsia="Times New Roman" w:hAnsi="Consolas" w:cs="Times New Roman"/>
                <w:color w:val="CCCCCC"/>
                <w:sz w:val="21"/>
                <w:szCs w:val="21"/>
                <w:lang w:val="en-IN" w:eastAsia="en-IN"/>
              </w:rPr>
              <w:t>,</w:t>
            </w:r>
          </w:p>
          <w:p w14:paraId="32F49898"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CE9178"/>
                <w:sz w:val="21"/>
                <w:szCs w:val="21"/>
                <w:lang w:val="en-IN" w:eastAsia="en-IN"/>
              </w:rPr>
              <w:t>"0"</w:t>
            </w: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CE9178"/>
                <w:sz w:val="21"/>
                <w:szCs w:val="21"/>
                <w:lang w:val="en-IN" w:eastAsia="en-IN"/>
              </w:rPr>
              <w:t>"."</w:t>
            </w: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CE9178"/>
                <w:sz w:val="21"/>
                <w:szCs w:val="21"/>
                <w:lang w:val="en-IN" w:eastAsia="en-IN"/>
              </w:rPr>
              <w:t>"="</w:t>
            </w: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CE9178"/>
                <w:sz w:val="21"/>
                <w:szCs w:val="21"/>
                <w:lang w:val="en-IN" w:eastAsia="en-IN"/>
              </w:rPr>
              <w:t>"+"</w:t>
            </w:r>
            <w:r w:rsidRPr="00EC5CDD">
              <w:rPr>
                <w:rFonts w:ascii="Consolas" w:eastAsia="Times New Roman" w:hAnsi="Consolas" w:cs="Times New Roman"/>
                <w:color w:val="CCCCCC"/>
                <w:sz w:val="21"/>
                <w:szCs w:val="21"/>
                <w:lang w:val="en-IN" w:eastAsia="en-IN"/>
              </w:rPr>
              <w:t>};</w:t>
            </w:r>
          </w:p>
          <w:p w14:paraId="6C8ED589"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p>
          <w:p w14:paraId="3EA2CC33"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C586C0"/>
                <w:sz w:val="21"/>
                <w:szCs w:val="21"/>
                <w:lang w:val="en-IN" w:eastAsia="en-IN"/>
              </w:rPr>
              <w:t>for</w:t>
            </w: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4EC9B0"/>
                <w:sz w:val="21"/>
                <w:szCs w:val="21"/>
                <w:lang w:val="en-IN" w:eastAsia="en-IN"/>
              </w:rPr>
              <w:t>String</w:t>
            </w:r>
            <w:r w:rsidRPr="00EC5CDD">
              <w:rPr>
                <w:rFonts w:ascii="Consolas" w:eastAsia="Times New Roman" w:hAnsi="Consolas" w:cs="Times New Roman"/>
                <w:color w:val="CCCCCC"/>
                <w:sz w:val="21"/>
                <w:szCs w:val="21"/>
                <w:lang w:val="en-IN" w:eastAsia="en-IN"/>
              </w:rPr>
              <w:t xml:space="preserve"> </w:t>
            </w:r>
            <w:proofErr w:type="gramStart"/>
            <w:r w:rsidRPr="00EC5CDD">
              <w:rPr>
                <w:rFonts w:ascii="Consolas" w:eastAsia="Times New Roman" w:hAnsi="Consolas" w:cs="Times New Roman"/>
                <w:color w:val="9CDCFE"/>
                <w:sz w:val="21"/>
                <w:szCs w:val="21"/>
                <w:lang w:val="en-IN" w:eastAsia="en-IN"/>
              </w:rPr>
              <w:t>button</w:t>
            </w: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C586C0"/>
                <w:sz w:val="21"/>
                <w:szCs w:val="21"/>
                <w:lang w:val="en-IN" w:eastAsia="en-IN"/>
              </w:rPr>
              <w:t>:</w:t>
            </w:r>
            <w:proofErr w:type="gramEnd"/>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9CDCFE"/>
                <w:sz w:val="21"/>
                <w:szCs w:val="21"/>
                <w:lang w:val="en-IN" w:eastAsia="en-IN"/>
              </w:rPr>
              <w:t>buttons</w:t>
            </w:r>
            <w:r w:rsidRPr="00EC5CDD">
              <w:rPr>
                <w:rFonts w:ascii="Consolas" w:eastAsia="Times New Roman" w:hAnsi="Consolas" w:cs="Times New Roman"/>
                <w:color w:val="CCCCCC"/>
                <w:sz w:val="21"/>
                <w:szCs w:val="21"/>
                <w:lang w:val="en-IN" w:eastAsia="en-IN"/>
              </w:rPr>
              <w:t>) {</w:t>
            </w:r>
          </w:p>
          <w:p w14:paraId="06809BDE"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r w:rsidRPr="00EC5CDD">
              <w:rPr>
                <w:rFonts w:ascii="Consolas" w:eastAsia="Times New Roman" w:hAnsi="Consolas" w:cs="Times New Roman"/>
                <w:color w:val="CCCCCC"/>
                <w:sz w:val="21"/>
                <w:szCs w:val="21"/>
                <w:lang w:val="en-IN" w:eastAsia="en-IN"/>
              </w:rPr>
              <w:lastRenderedPageBreak/>
              <w:t xml:space="preserve">            </w:t>
            </w:r>
            <w:proofErr w:type="spellStart"/>
            <w:r w:rsidRPr="00EC5CDD">
              <w:rPr>
                <w:rFonts w:ascii="Consolas" w:eastAsia="Times New Roman" w:hAnsi="Consolas" w:cs="Times New Roman"/>
                <w:color w:val="4EC9B0"/>
                <w:sz w:val="21"/>
                <w:szCs w:val="21"/>
                <w:lang w:val="en-IN" w:eastAsia="en-IN"/>
              </w:rPr>
              <w:t>JButton</w:t>
            </w:r>
            <w:proofErr w:type="spellEnd"/>
            <w:r w:rsidRPr="00EC5CDD">
              <w:rPr>
                <w:rFonts w:ascii="Consolas" w:eastAsia="Times New Roman" w:hAnsi="Consolas" w:cs="Times New Roman"/>
                <w:color w:val="CCCCCC"/>
                <w:sz w:val="21"/>
                <w:szCs w:val="21"/>
                <w:lang w:val="en-IN" w:eastAsia="en-IN"/>
              </w:rPr>
              <w:t xml:space="preserve"> </w:t>
            </w:r>
            <w:proofErr w:type="spellStart"/>
            <w:r w:rsidRPr="00EC5CDD">
              <w:rPr>
                <w:rFonts w:ascii="Consolas" w:eastAsia="Times New Roman" w:hAnsi="Consolas" w:cs="Times New Roman"/>
                <w:color w:val="9CDCFE"/>
                <w:sz w:val="21"/>
                <w:szCs w:val="21"/>
                <w:lang w:val="en-IN" w:eastAsia="en-IN"/>
              </w:rPr>
              <w:t>btn</w:t>
            </w:r>
            <w:proofErr w:type="spellEnd"/>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D4D4D4"/>
                <w:sz w:val="21"/>
                <w:szCs w:val="21"/>
                <w:lang w:val="en-IN" w:eastAsia="en-IN"/>
              </w:rPr>
              <w:t>=</w:t>
            </w: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C586C0"/>
                <w:sz w:val="21"/>
                <w:szCs w:val="21"/>
                <w:lang w:val="en-IN" w:eastAsia="en-IN"/>
              </w:rPr>
              <w:t>new</w:t>
            </w:r>
            <w:r w:rsidRPr="00EC5CDD">
              <w:rPr>
                <w:rFonts w:ascii="Consolas" w:eastAsia="Times New Roman" w:hAnsi="Consolas" w:cs="Times New Roman"/>
                <w:color w:val="CCCCCC"/>
                <w:sz w:val="21"/>
                <w:szCs w:val="21"/>
                <w:lang w:val="en-IN" w:eastAsia="en-IN"/>
              </w:rPr>
              <w:t xml:space="preserve"> </w:t>
            </w:r>
            <w:proofErr w:type="spellStart"/>
            <w:r w:rsidRPr="00EC5CDD">
              <w:rPr>
                <w:rFonts w:ascii="Consolas" w:eastAsia="Times New Roman" w:hAnsi="Consolas" w:cs="Times New Roman"/>
                <w:color w:val="DCDCAA"/>
                <w:sz w:val="21"/>
                <w:szCs w:val="21"/>
                <w:lang w:val="en-IN" w:eastAsia="en-IN"/>
              </w:rPr>
              <w:t>JButton</w:t>
            </w:r>
            <w:proofErr w:type="spellEnd"/>
            <w:r w:rsidRPr="00EC5CDD">
              <w:rPr>
                <w:rFonts w:ascii="Consolas" w:eastAsia="Times New Roman" w:hAnsi="Consolas" w:cs="Times New Roman"/>
                <w:color w:val="CCCCCC"/>
                <w:sz w:val="21"/>
                <w:szCs w:val="21"/>
                <w:lang w:val="en-IN" w:eastAsia="en-IN"/>
              </w:rPr>
              <w:t>(</w:t>
            </w:r>
            <w:r w:rsidRPr="00EC5CDD">
              <w:rPr>
                <w:rFonts w:ascii="Consolas" w:eastAsia="Times New Roman" w:hAnsi="Consolas" w:cs="Times New Roman"/>
                <w:color w:val="9CDCFE"/>
                <w:sz w:val="21"/>
                <w:szCs w:val="21"/>
                <w:lang w:val="en-IN" w:eastAsia="en-IN"/>
              </w:rPr>
              <w:t>button</w:t>
            </w:r>
            <w:r w:rsidRPr="00EC5CDD">
              <w:rPr>
                <w:rFonts w:ascii="Consolas" w:eastAsia="Times New Roman" w:hAnsi="Consolas" w:cs="Times New Roman"/>
                <w:color w:val="CCCCCC"/>
                <w:sz w:val="21"/>
                <w:szCs w:val="21"/>
                <w:lang w:val="en-IN" w:eastAsia="en-IN"/>
              </w:rPr>
              <w:t>);</w:t>
            </w:r>
          </w:p>
          <w:p w14:paraId="0EE8573D"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r w:rsidRPr="00EC5CDD">
              <w:rPr>
                <w:rFonts w:ascii="Consolas" w:eastAsia="Times New Roman" w:hAnsi="Consolas" w:cs="Times New Roman"/>
                <w:color w:val="CCCCCC"/>
                <w:sz w:val="21"/>
                <w:szCs w:val="21"/>
                <w:lang w:val="en-IN" w:eastAsia="en-IN"/>
              </w:rPr>
              <w:t xml:space="preserve">            </w:t>
            </w:r>
            <w:proofErr w:type="spellStart"/>
            <w:proofErr w:type="gramStart"/>
            <w:r w:rsidRPr="00EC5CDD">
              <w:rPr>
                <w:rFonts w:ascii="Consolas" w:eastAsia="Times New Roman" w:hAnsi="Consolas" w:cs="Times New Roman"/>
                <w:color w:val="9CDCFE"/>
                <w:sz w:val="21"/>
                <w:szCs w:val="21"/>
                <w:lang w:val="en-IN" w:eastAsia="en-IN"/>
              </w:rPr>
              <w:t>btn</w:t>
            </w:r>
            <w:r w:rsidRPr="00EC5CDD">
              <w:rPr>
                <w:rFonts w:ascii="Consolas" w:eastAsia="Times New Roman" w:hAnsi="Consolas" w:cs="Times New Roman"/>
                <w:color w:val="CCCCCC"/>
                <w:sz w:val="21"/>
                <w:szCs w:val="21"/>
                <w:lang w:val="en-IN" w:eastAsia="en-IN"/>
              </w:rPr>
              <w:t>.</w:t>
            </w:r>
            <w:r w:rsidRPr="00EC5CDD">
              <w:rPr>
                <w:rFonts w:ascii="Consolas" w:eastAsia="Times New Roman" w:hAnsi="Consolas" w:cs="Times New Roman"/>
                <w:color w:val="DCDCAA"/>
                <w:sz w:val="21"/>
                <w:szCs w:val="21"/>
                <w:lang w:val="en-IN" w:eastAsia="en-IN"/>
              </w:rPr>
              <w:t>setFont</w:t>
            </w:r>
            <w:proofErr w:type="spellEnd"/>
            <w:proofErr w:type="gramEnd"/>
            <w:r w:rsidRPr="00EC5CDD">
              <w:rPr>
                <w:rFonts w:ascii="Consolas" w:eastAsia="Times New Roman" w:hAnsi="Consolas" w:cs="Times New Roman"/>
                <w:color w:val="CCCCCC"/>
                <w:sz w:val="21"/>
                <w:szCs w:val="21"/>
                <w:lang w:val="en-IN" w:eastAsia="en-IN"/>
              </w:rPr>
              <w:t>(</w:t>
            </w:r>
            <w:r w:rsidRPr="00EC5CDD">
              <w:rPr>
                <w:rFonts w:ascii="Consolas" w:eastAsia="Times New Roman" w:hAnsi="Consolas" w:cs="Times New Roman"/>
                <w:color w:val="C586C0"/>
                <w:sz w:val="21"/>
                <w:szCs w:val="21"/>
                <w:lang w:val="en-IN" w:eastAsia="en-IN"/>
              </w:rPr>
              <w:t>new</w:t>
            </w: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DCDCAA"/>
                <w:sz w:val="21"/>
                <w:szCs w:val="21"/>
                <w:lang w:val="en-IN" w:eastAsia="en-IN"/>
              </w:rPr>
              <w:t>Font</w:t>
            </w:r>
            <w:r w:rsidRPr="00EC5CDD">
              <w:rPr>
                <w:rFonts w:ascii="Consolas" w:eastAsia="Times New Roman" w:hAnsi="Consolas" w:cs="Times New Roman"/>
                <w:color w:val="CCCCCC"/>
                <w:sz w:val="21"/>
                <w:szCs w:val="21"/>
                <w:lang w:val="en-IN" w:eastAsia="en-IN"/>
              </w:rPr>
              <w:t>(</w:t>
            </w:r>
            <w:r w:rsidRPr="00EC5CDD">
              <w:rPr>
                <w:rFonts w:ascii="Consolas" w:eastAsia="Times New Roman" w:hAnsi="Consolas" w:cs="Times New Roman"/>
                <w:color w:val="CE9178"/>
                <w:sz w:val="21"/>
                <w:szCs w:val="21"/>
                <w:lang w:val="en-IN" w:eastAsia="en-IN"/>
              </w:rPr>
              <w:t>"Arial"</w:t>
            </w:r>
            <w:r w:rsidRPr="00EC5CDD">
              <w:rPr>
                <w:rFonts w:ascii="Consolas" w:eastAsia="Times New Roman" w:hAnsi="Consolas" w:cs="Times New Roman"/>
                <w:color w:val="CCCCCC"/>
                <w:sz w:val="21"/>
                <w:szCs w:val="21"/>
                <w:lang w:val="en-IN" w:eastAsia="en-IN"/>
              </w:rPr>
              <w:t xml:space="preserve">, </w:t>
            </w:r>
            <w:proofErr w:type="spellStart"/>
            <w:r w:rsidRPr="00EC5CDD">
              <w:rPr>
                <w:rFonts w:ascii="Consolas" w:eastAsia="Times New Roman" w:hAnsi="Consolas" w:cs="Times New Roman"/>
                <w:color w:val="4EC9B0"/>
                <w:sz w:val="21"/>
                <w:szCs w:val="21"/>
                <w:lang w:val="en-IN" w:eastAsia="en-IN"/>
              </w:rPr>
              <w:t>Font</w:t>
            </w:r>
            <w:r w:rsidRPr="00EC5CDD">
              <w:rPr>
                <w:rFonts w:ascii="Consolas" w:eastAsia="Times New Roman" w:hAnsi="Consolas" w:cs="Times New Roman"/>
                <w:color w:val="CCCCCC"/>
                <w:sz w:val="21"/>
                <w:szCs w:val="21"/>
                <w:lang w:val="en-IN" w:eastAsia="en-IN"/>
              </w:rPr>
              <w:t>.</w:t>
            </w:r>
            <w:r w:rsidRPr="00EC5CDD">
              <w:rPr>
                <w:rFonts w:ascii="Consolas" w:eastAsia="Times New Roman" w:hAnsi="Consolas" w:cs="Times New Roman"/>
                <w:color w:val="4FC1FF"/>
                <w:sz w:val="21"/>
                <w:szCs w:val="21"/>
                <w:lang w:val="en-IN" w:eastAsia="en-IN"/>
              </w:rPr>
              <w:t>PLAIN</w:t>
            </w:r>
            <w:proofErr w:type="spellEnd"/>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B5CEA8"/>
                <w:sz w:val="21"/>
                <w:szCs w:val="21"/>
                <w:lang w:val="en-IN" w:eastAsia="en-IN"/>
              </w:rPr>
              <w:t>24</w:t>
            </w:r>
            <w:r w:rsidRPr="00EC5CDD">
              <w:rPr>
                <w:rFonts w:ascii="Consolas" w:eastAsia="Times New Roman" w:hAnsi="Consolas" w:cs="Times New Roman"/>
                <w:color w:val="CCCCCC"/>
                <w:sz w:val="21"/>
                <w:szCs w:val="21"/>
                <w:lang w:val="en-IN" w:eastAsia="en-IN"/>
              </w:rPr>
              <w:t>));</w:t>
            </w:r>
          </w:p>
          <w:p w14:paraId="02676C7F"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r w:rsidRPr="00EC5CDD">
              <w:rPr>
                <w:rFonts w:ascii="Consolas" w:eastAsia="Times New Roman" w:hAnsi="Consolas" w:cs="Times New Roman"/>
                <w:color w:val="CCCCCC"/>
                <w:sz w:val="21"/>
                <w:szCs w:val="21"/>
                <w:lang w:val="en-IN" w:eastAsia="en-IN"/>
              </w:rPr>
              <w:t xml:space="preserve">            </w:t>
            </w:r>
            <w:proofErr w:type="spellStart"/>
            <w:r w:rsidRPr="00EC5CDD">
              <w:rPr>
                <w:rFonts w:ascii="Consolas" w:eastAsia="Times New Roman" w:hAnsi="Consolas" w:cs="Times New Roman"/>
                <w:color w:val="9CDCFE"/>
                <w:sz w:val="21"/>
                <w:szCs w:val="21"/>
                <w:lang w:val="en-IN" w:eastAsia="en-IN"/>
              </w:rPr>
              <w:t>panel</w:t>
            </w:r>
            <w:r w:rsidRPr="00EC5CDD">
              <w:rPr>
                <w:rFonts w:ascii="Consolas" w:eastAsia="Times New Roman" w:hAnsi="Consolas" w:cs="Times New Roman"/>
                <w:color w:val="CCCCCC"/>
                <w:sz w:val="21"/>
                <w:szCs w:val="21"/>
                <w:lang w:val="en-IN" w:eastAsia="en-IN"/>
              </w:rPr>
              <w:t>.</w:t>
            </w:r>
            <w:r w:rsidRPr="00EC5CDD">
              <w:rPr>
                <w:rFonts w:ascii="Consolas" w:eastAsia="Times New Roman" w:hAnsi="Consolas" w:cs="Times New Roman"/>
                <w:color w:val="DCDCAA"/>
                <w:sz w:val="21"/>
                <w:szCs w:val="21"/>
                <w:lang w:val="en-IN" w:eastAsia="en-IN"/>
              </w:rPr>
              <w:t>add</w:t>
            </w:r>
            <w:proofErr w:type="spellEnd"/>
            <w:r w:rsidRPr="00EC5CDD">
              <w:rPr>
                <w:rFonts w:ascii="Consolas" w:eastAsia="Times New Roman" w:hAnsi="Consolas" w:cs="Times New Roman"/>
                <w:color w:val="CCCCCC"/>
                <w:sz w:val="21"/>
                <w:szCs w:val="21"/>
                <w:lang w:val="en-IN" w:eastAsia="en-IN"/>
              </w:rPr>
              <w:t>(</w:t>
            </w:r>
            <w:proofErr w:type="spellStart"/>
            <w:r w:rsidRPr="00EC5CDD">
              <w:rPr>
                <w:rFonts w:ascii="Consolas" w:eastAsia="Times New Roman" w:hAnsi="Consolas" w:cs="Times New Roman"/>
                <w:color w:val="9CDCFE"/>
                <w:sz w:val="21"/>
                <w:szCs w:val="21"/>
                <w:lang w:val="en-IN" w:eastAsia="en-IN"/>
              </w:rPr>
              <w:t>btn</w:t>
            </w:r>
            <w:proofErr w:type="spellEnd"/>
            <w:r w:rsidRPr="00EC5CDD">
              <w:rPr>
                <w:rFonts w:ascii="Consolas" w:eastAsia="Times New Roman" w:hAnsi="Consolas" w:cs="Times New Roman"/>
                <w:color w:val="CCCCCC"/>
                <w:sz w:val="21"/>
                <w:szCs w:val="21"/>
                <w:lang w:val="en-IN" w:eastAsia="en-IN"/>
              </w:rPr>
              <w:t>);</w:t>
            </w:r>
          </w:p>
          <w:p w14:paraId="54B9F37E"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r w:rsidRPr="00EC5CDD">
              <w:rPr>
                <w:rFonts w:ascii="Consolas" w:eastAsia="Times New Roman" w:hAnsi="Consolas" w:cs="Times New Roman"/>
                <w:color w:val="CCCCCC"/>
                <w:sz w:val="21"/>
                <w:szCs w:val="21"/>
                <w:lang w:val="en-IN" w:eastAsia="en-IN"/>
              </w:rPr>
              <w:t xml:space="preserve">            </w:t>
            </w:r>
            <w:proofErr w:type="spellStart"/>
            <w:proofErr w:type="gramStart"/>
            <w:r w:rsidRPr="00EC5CDD">
              <w:rPr>
                <w:rFonts w:ascii="Consolas" w:eastAsia="Times New Roman" w:hAnsi="Consolas" w:cs="Times New Roman"/>
                <w:color w:val="9CDCFE"/>
                <w:sz w:val="21"/>
                <w:szCs w:val="21"/>
                <w:lang w:val="en-IN" w:eastAsia="en-IN"/>
              </w:rPr>
              <w:t>btn</w:t>
            </w:r>
            <w:r w:rsidRPr="00EC5CDD">
              <w:rPr>
                <w:rFonts w:ascii="Consolas" w:eastAsia="Times New Roman" w:hAnsi="Consolas" w:cs="Times New Roman"/>
                <w:color w:val="CCCCCC"/>
                <w:sz w:val="21"/>
                <w:szCs w:val="21"/>
                <w:lang w:val="en-IN" w:eastAsia="en-IN"/>
              </w:rPr>
              <w:t>.</w:t>
            </w:r>
            <w:r w:rsidRPr="00EC5CDD">
              <w:rPr>
                <w:rFonts w:ascii="Consolas" w:eastAsia="Times New Roman" w:hAnsi="Consolas" w:cs="Times New Roman"/>
                <w:color w:val="DCDCAA"/>
                <w:sz w:val="21"/>
                <w:szCs w:val="21"/>
                <w:lang w:val="en-IN" w:eastAsia="en-IN"/>
              </w:rPr>
              <w:t>addActionListener</w:t>
            </w:r>
            <w:proofErr w:type="spellEnd"/>
            <w:proofErr w:type="gramEnd"/>
            <w:r w:rsidRPr="00EC5CDD">
              <w:rPr>
                <w:rFonts w:ascii="Consolas" w:eastAsia="Times New Roman" w:hAnsi="Consolas" w:cs="Times New Roman"/>
                <w:color w:val="CCCCCC"/>
                <w:sz w:val="21"/>
                <w:szCs w:val="21"/>
                <w:lang w:val="en-IN" w:eastAsia="en-IN"/>
              </w:rPr>
              <w:t>(</w:t>
            </w:r>
            <w:r w:rsidRPr="00EC5CDD">
              <w:rPr>
                <w:rFonts w:ascii="Consolas" w:eastAsia="Times New Roman" w:hAnsi="Consolas" w:cs="Times New Roman"/>
                <w:color w:val="C586C0"/>
                <w:sz w:val="21"/>
                <w:szCs w:val="21"/>
                <w:lang w:val="en-IN" w:eastAsia="en-IN"/>
              </w:rPr>
              <w:t>new</w:t>
            </w:r>
            <w:r w:rsidRPr="00EC5CDD">
              <w:rPr>
                <w:rFonts w:ascii="Consolas" w:eastAsia="Times New Roman" w:hAnsi="Consolas" w:cs="Times New Roman"/>
                <w:color w:val="CCCCCC"/>
                <w:sz w:val="21"/>
                <w:szCs w:val="21"/>
                <w:lang w:val="en-IN" w:eastAsia="en-IN"/>
              </w:rPr>
              <w:t xml:space="preserve"> </w:t>
            </w:r>
            <w:proofErr w:type="spellStart"/>
            <w:r w:rsidRPr="00EC5CDD">
              <w:rPr>
                <w:rFonts w:ascii="Consolas" w:eastAsia="Times New Roman" w:hAnsi="Consolas" w:cs="Times New Roman"/>
                <w:color w:val="DCDCAA"/>
                <w:sz w:val="21"/>
                <w:szCs w:val="21"/>
                <w:lang w:val="en-IN" w:eastAsia="en-IN"/>
              </w:rPr>
              <w:t>CalculatorListener</w:t>
            </w:r>
            <w:proofErr w:type="spellEnd"/>
            <w:r w:rsidRPr="00EC5CDD">
              <w:rPr>
                <w:rFonts w:ascii="Consolas" w:eastAsia="Times New Roman" w:hAnsi="Consolas" w:cs="Times New Roman"/>
                <w:color w:val="CCCCCC"/>
                <w:sz w:val="21"/>
                <w:szCs w:val="21"/>
                <w:lang w:val="en-IN" w:eastAsia="en-IN"/>
              </w:rPr>
              <w:t>());</w:t>
            </w:r>
          </w:p>
          <w:p w14:paraId="7CBEFAD2"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r w:rsidRPr="00EC5CDD">
              <w:rPr>
                <w:rFonts w:ascii="Consolas" w:eastAsia="Times New Roman" w:hAnsi="Consolas" w:cs="Times New Roman"/>
                <w:color w:val="CCCCCC"/>
                <w:sz w:val="21"/>
                <w:szCs w:val="21"/>
                <w:lang w:val="en-IN" w:eastAsia="en-IN"/>
              </w:rPr>
              <w:t>        }</w:t>
            </w:r>
          </w:p>
          <w:p w14:paraId="45A93729"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p>
          <w:p w14:paraId="07B5F6E4"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r w:rsidRPr="00EC5CDD">
              <w:rPr>
                <w:rFonts w:ascii="Consolas" w:eastAsia="Times New Roman" w:hAnsi="Consolas" w:cs="Times New Roman"/>
                <w:color w:val="CCCCCC"/>
                <w:sz w:val="21"/>
                <w:szCs w:val="21"/>
                <w:lang w:val="en-IN" w:eastAsia="en-IN"/>
              </w:rPr>
              <w:t xml:space="preserve">        </w:t>
            </w:r>
            <w:proofErr w:type="spellStart"/>
            <w:proofErr w:type="gramStart"/>
            <w:r w:rsidRPr="00EC5CDD">
              <w:rPr>
                <w:rFonts w:ascii="Consolas" w:eastAsia="Times New Roman" w:hAnsi="Consolas" w:cs="Times New Roman"/>
                <w:color w:val="9CDCFE"/>
                <w:sz w:val="21"/>
                <w:szCs w:val="21"/>
                <w:lang w:val="en-IN" w:eastAsia="en-IN"/>
              </w:rPr>
              <w:t>frame</w:t>
            </w:r>
            <w:r w:rsidRPr="00EC5CDD">
              <w:rPr>
                <w:rFonts w:ascii="Consolas" w:eastAsia="Times New Roman" w:hAnsi="Consolas" w:cs="Times New Roman"/>
                <w:color w:val="CCCCCC"/>
                <w:sz w:val="21"/>
                <w:szCs w:val="21"/>
                <w:lang w:val="en-IN" w:eastAsia="en-IN"/>
              </w:rPr>
              <w:t>.</w:t>
            </w:r>
            <w:r w:rsidRPr="00EC5CDD">
              <w:rPr>
                <w:rFonts w:ascii="Consolas" w:eastAsia="Times New Roman" w:hAnsi="Consolas" w:cs="Times New Roman"/>
                <w:color w:val="DCDCAA"/>
                <w:sz w:val="21"/>
                <w:szCs w:val="21"/>
                <w:lang w:val="en-IN" w:eastAsia="en-IN"/>
              </w:rPr>
              <w:t>add</w:t>
            </w:r>
            <w:proofErr w:type="spellEnd"/>
            <w:r w:rsidRPr="00EC5CDD">
              <w:rPr>
                <w:rFonts w:ascii="Consolas" w:eastAsia="Times New Roman" w:hAnsi="Consolas" w:cs="Times New Roman"/>
                <w:color w:val="CCCCCC"/>
                <w:sz w:val="21"/>
                <w:szCs w:val="21"/>
                <w:lang w:val="en-IN" w:eastAsia="en-IN"/>
              </w:rPr>
              <w:t>(</w:t>
            </w:r>
            <w:proofErr w:type="gramEnd"/>
            <w:r w:rsidRPr="00EC5CDD">
              <w:rPr>
                <w:rFonts w:ascii="Consolas" w:eastAsia="Times New Roman" w:hAnsi="Consolas" w:cs="Times New Roman"/>
                <w:color w:val="9CDCFE"/>
                <w:sz w:val="21"/>
                <w:szCs w:val="21"/>
                <w:lang w:val="en-IN" w:eastAsia="en-IN"/>
              </w:rPr>
              <w:t>panel</w:t>
            </w:r>
            <w:r w:rsidRPr="00EC5CDD">
              <w:rPr>
                <w:rFonts w:ascii="Consolas" w:eastAsia="Times New Roman" w:hAnsi="Consolas" w:cs="Times New Roman"/>
                <w:color w:val="CCCCCC"/>
                <w:sz w:val="21"/>
                <w:szCs w:val="21"/>
                <w:lang w:val="en-IN" w:eastAsia="en-IN"/>
              </w:rPr>
              <w:t xml:space="preserve">, </w:t>
            </w:r>
            <w:proofErr w:type="spellStart"/>
            <w:r w:rsidRPr="00EC5CDD">
              <w:rPr>
                <w:rFonts w:ascii="Consolas" w:eastAsia="Times New Roman" w:hAnsi="Consolas" w:cs="Times New Roman"/>
                <w:color w:val="4EC9B0"/>
                <w:sz w:val="21"/>
                <w:szCs w:val="21"/>
                <w:lang w:val="en-IN" w:eastAsia="en-IN"/>
              </w:rPr>
              <w:t>BorderLayout</w:t>
            </w:r>
            <w:r w:rsidRPr="00EC5CDD">
              <w:rPr>
                <w:rFonts w:ascii="Consolas" w:eastAsia="Times New Roman" w:hAnsi="Consolas" w:cs="Times New Roman"/>
                <w:color w:val="CCCCCC"/>
                <w:sz w:val="21"/>
                <w:szCs w:val="21"/>
                <w:lang w:val="en-IN" w:eastAsia="en-IN"/>
              </w:rPr>
              <w:t>.</w:t>
            </w:r>
            <w:r w:rsidRPr="00EC5CDD">
              <w:rPr>
                <w:rFonts w:ascii="Consolas" w:eastAsia="Times New Roman" w:hAnsi="Consolas" w:cs="Times New Roman"/>
                <w:color w:val="4FC1FF"/>
                <w:sz w:val="21"/>
                <w:szCs w:val="21"/>
                <w:lang w:val="en-IN" w:eastAsia="en-IN"/>
              </w:rPr>
              <w:t>CENTER</w:t>
            </w:r>
            <w:proofErr w:type="spellEnd"/>
            <w:r w:rsidRPr="00EC5CDD">
              <w:rPr>
                <w:rFonts w:ascii="Consolas" w:eastAsia="Times New Roman" w:hAnsi="Consolas" w:cs="Times New Roman"/>
                <w:color w:val="CCCCCC"/>
                <w:sz w:val="21"/>
                <w:szCs w:val="21"/>
                <w:lang w:val="en-IN" w:eastAsia="en-IN"/>
              </w:rPr>
              <w:t>);</w:t>
            </w:r>
          </w:p>
          <w:p w14:paraId="6ACD37E1"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r w:rsidRPr="00EC5CDD">
              <w:rPr>
                <w:rFonts w:ascii="Consolas" w:eastAsia="Times New Roman" w:hAnsi="Consolas" w:cs="Times New Roman"/>
                <w:color w:val="CCCCCC"/>
                <w:sz w:val="21"/>
                <w:szCs w:val="21"/>
                <w:lang w:val="en-IN" w:eastAsia="en-IN"/>
              </w:rPr>
              <w:t xml:space="preserve">        </w:t>
            </w:r>
            <w:proofErr w:type="spellStart"/>
            <w:proofErr w:type="gramStart"/>
            <w:r w:rsidRPr="00EC5CDD">
              <w:rPr>
                <w:rFonts w:ascii="Consolas" w:eastAsia="Times New Roman" w:hAnsi="Consolas" w:cs="Times New Roman"/>
                <w:color w:val="9CDCFE"/>
                <w:sz w:val="21"/>
                <w:szCs w:val="21"/>
                <w:lang w:val="en-IN" w:eastAsia="en-IN"/>
              </w:rPr>
              <w:t>frame</w:t>
            </w:r>
            <w:r w:rsidRPr="00EC5CDD">
              <w:rPr>
                <w:rFonts w:ascii="Consolas" w:eastAsia="Times New Roman" w:hAnsi="Consolas" w:cs="Times New Roman"/>
                <w:color w:val="CCCCCC"/>
                <w:sz w:val="21"/>
                <w:szCs w:val="21"/>
                <w:lang w:val="en-IN" w:eastAsia="en-IN"/>
              </w:rPr>
              <w:t>.</w:t>
            </w:r>
            <w:r w:rsidRPr="00EC5CDD">
              <w:rPr>
                <w:rFonts w:ascii="Consolas" w:eastAsia="Times New Roman" w:hAnsi="Consolas" w:cs="Times New Roman"/>
                <w:color w:val="DCDCAA"/>
                <w:sz w:val="21"/>
                <w:szCs w:val="21"/>
                <w:lang w:val="en-IN" w:eastAsia="en-IN"/>
              </w:rPr>
              <w:t>setVisible</w:t>
            </w:r>
            <w:proofErr w:type="spellEnd"/>
            <w:proofErr w:type="gramEnd"/>
            <w:r w:rsidRPr="00EC5CDD">
              <w:rPr>
                <w:rFonts w:ascii="Consolas" w:eastAsia="Times New Roman" w:hAnsi="Consolas" w:cs="Times New Roman"/>
                <w:color w:val="CCCCCC"/>
                <w:sz w:val="21"/>
                <w:szCs w:val="21"/>
                <w:lang w:val="en-IN" w:eastAsia="en-IN"/>
              </w:rPr>
              <w:t>(</w:t>
            </w:r>
            <w:r w:rsidRPr="00EC5CDD">
              <w:rPr>
                <w:rFonts w:ascii="Consolas" w:eastAsia="Times New Roman" w:hAnsi="Consolas" w:cs="Times New Roman"/>
                <w:color w:val="569CD6"/>
                <w:sz w:val="21"/>
                <w:szCs w:val="21"/>
                <w:lang w:val="en-IN" w:eastAsia="en-IN"/>
              </w:rPr>
              <w:t>true</w:t>
            </w:r>
            <w:r w:rsidRPr="00EC5CDD">
              <w:rPr>
                <w:rFonts w:ascii="Consolas" w:eastAsia="Times New Roman" w:hAnsi="Consolas" w:cs="Times New Roman"/>
                <w:color w:val="CCCCCC"/>
                <w:sz w:val="21"/>
                <w:szCs w:val="21"/>
                <w:lang w:val="en-IN" w:eastAsia="en-IN"/>
              </w:rPr>
              <w:t>);</w:t>
            </w:r>
          </w:p>
          <w:p w14:paraId="5DE5B5A3"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p>
          <w:p w14:paraId="507614A4"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9CDCFE"/>
                <w:sz w:val="21"/>
                <w:szCs w:val="21"/>
                <w:lang w:val="en-IN" w:eastAsia="en-IN"/>
              </w:rPr>
              <w:t>result</w:t>
            </w: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D4D4D4"/>
                <w:sz w:val="21"/>
                <w:szCs w:val="21"/>
                <w:lang w:val="en-IN" w:eastAsia="en-IN"/>
              </w:rPr>
              <w:t>=</w:t>
            </w: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B5CEA8"/>
                <w:sz w:val="21"/>
                <w:szCs w:val="21"/>
                <w:lang w:val="en-IN" w:eastAsia="en-IN"/>
              </w:rPr>
              <w:t>0</w:t>
            </w:r>
            <w:r w:rsidRPr="00EC5CDD">
              <w:rPr>
                <w:rFonts w:ascii="Consolas" w:eastAsia="Times New Roman" w:hAnsi="Consolas" w:cs="Times New Roman"/>
                <w:color w:val="CCCCCC"/>
                <w:sz w:val="21"/>
                <w:szCs w:val="21"/>
                <w:lang w:val="en-IN" w:eastAsia="en-IN"/>
              </w:rPr>
              <w:t>;</w:t>
            </w:r>
          </w:p>
          <w:p w14:paraId="5D02BD08"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9CDCFE"/>
                <w:sz w:val="21"/>
                <w:szCs w:val="21"/>
                <w:lang w:val="en-IN" w:eastAsia="en-IN"/>
              </w:rPr>
              <w:t>operator</w:t>
            </w: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D4D4D4"/>
                <w:sz w:val="21"/>
                <w:szCs w:val="21"/>
                <w:lang w:val="en-IN" w:eastAsia="en-IN"/>
              </w:rPr>
              <w:t>=</w:t>
            </w: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CE9178"/>
                <w:sz w:val="21"/>
                <w:szCs w:val="21"/>
                <w:lang w:val="en-IN" w:eastAsia="en-IN"/>
              </w:rPr>
              <w:t>"="</w:t>
            </w:r>
            <w:r w:rsidRPr="00EC5CDD">
              <w:rPr>
                <w:rFonts w:ascii="Consolas" w:eastAsia="Times New Roman" w:hAnsi="Consolas" w:cs="Times New Roman"/>
                <w:color w:val="CCCCCC"/>
                <w:sz w:val="21"/>
                <w:szCs w:val="21"/>
                <w:lang w:val="en-IN" w:eastAsia="en-IN"/>
              </w:rPr>
              <w:t>;</w:t>
            </w:r>
          </w:p>
          <w:p w14:paraId="4D1AB37F"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9CDCFE"/>
                <w:sz w:val="21"/>
                <w:szCs w:val="21"/>
                <w:lang w:val="en-IN" w:eastAsia="en-IN"/>
              </w:rPr>
              <w:t>start</w:t>
            </w: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D4D4D4"/>
                <w:sz w:val="21"/>
                <w:szCs w:val="21"/>
                <w:lang w:val="en-IN" w:eastAsia="en-IN"/>
              </w:rPr>
              <w:t>=</w:t>
            </w: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569CD6"/>
                <w:sz w:val="21"/>
                <w:szCs w:val="21"/>
                <w:lang w:val="en-IN" w:eastAsia="en-IN"/>
              </w:rPr>
              <w:t>true</w:t>
            </w:r>
            <w:r w:rsidRPr="00EC5CDD">
              <w:rPr>
                <w:rFonts w:ascii="Consolas" w:eastAsia="Times New Roman" w:hAnsi="Consolas" w:cs="Times New Roman"/>
                <w:color w:val="CCCCCC"/>
                <w:sz w:val="21"/>
                <w:szCs w:val="21"/>
                <w:lang w:val="en-IN" w:eastAsia="en-IN"/>
              </w:rPr>
              <w:t>;</w:t>
            </w:r>
          </w:p>
          <w:p w14:paraId="1464F5F1"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r w:rsidRPr="00EC5CDD">
              <w:rPr>
                <w:rFonts w:ascii="Consolas" w:eastAsia="Times New Roman" w:hAnsi="Consolas" w:cs="Times New Roman"/>
                <w:color w:val="CCCCCC"/>
                <w:sz w:val="21"/>
                <w:szCs w:val="21"/>
                <w:lang w:val="en-IN" w:eastAsia="en-IN"/>
              </w:rPr>
              <w:t>    }</w:t>
            </w:r>
          </w:p>
          <w:p w14:paraId="003BDA1F"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p>
          <w:p w14:paraId="132B9A40"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569CD6"/>
                <w:sz w:val="21"/>
                <w:szCs w:val="21"/>
                <w:lang w:val="en-IN" w:eastAsia="en-IN"/>
              </w:rPr>
              <w:t>private</w:t>
            </w: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569CD6"/>
                <w:sz w:val="21"/>
                <w:szCs w:val="21"/>
                <w:lang w:val="en-IN" w:eastAsia="en-IN"/>
              </w:rPr>
              <w:t>class</w:t>
            </w:r>
            <w:r w:rsidRPr="00EC5CDD">
              <w:rPr>
                <w:rFonts w:ascii="Consolas" w:eastAsia="Times New Roman" w:hAnsi="Consolas" w:cs="Times New Roman"/>
                <w:color w:val="CCCCCC"/>
                <w:sz w:val="21"/>
                <w:szCs w:val="21"/>
                <w:lang w:val="en-IN" w:eastAsia="en-IN"/>
              </w:rPr>
              <w:t xml:space="preserve"> </w:t>
            </w:r>
            <w:proofErr w:type="spellStart"/>
            <w:r w:rsidRPr="00EC5CDD">
              <w:rPr>
                <w:rFonts w:ascii="Consolas" w:eastAsia="Times New Roman" w:hAnsi="Consolas" w:cs="Times New Roman"/>
                <w:color w:val="4EC9B0"/>
                <w:sz w:val="21"/>
                <w:szCs w:val="21"/>
                <w:lang w:val="en-IN" w:eastAsia="en-IN"/>
              </w:rPr>
              <w:t>CalculatorListener</w:t>
            </w:r>
            <w:proofErr w:type="spellEnd"/>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569CD6"/>
                <w:sz w:val="21"/>
                <w:szCs w:val="21"/>
                <w:lang w:val="en-IN" w:eastAsia="en-IN"/>
              </w:rPr>
              <w:t>implements</w:t>
            </w: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4EC9B0"/>
                <w:sz w:val="21"/>
                <w:szCs w:val="21"/>
                <w:lang w:val="en-IN" w:eastAsia="en-IN"/>
              </w:rPr>
              <w:t>ActionListener</w:t>
            </w:r>
            <w:r w:rsidRPr="00EC5CDD">
              <w:rPr>
                <w:rFonts w:ascii="Consolas" w:eastAsia="Times New Roman" w:hAnsi="Consolas" w:cs="Times New Roman"/>
                <w:color w:val="CCCCCC"/>
                <w:sz w:val="21"/>
                <w:szCs w:val="21"/>
                <w:lang w:val="en-IN" w:eastAsia="en-IN"/>
              </w:rPr>
              <w:t xml:space="preserve"> </w:t>
            </w:r>
          </w:p>
          <w:p w14:paraId="0AC94B91"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r w:rsidRPr="00EC5CDD">
              <w:rPr>
                <w:rFonts w:ascii="Consolas" w:eastAsia="Times New Roman" w:hAnsi="Consolas" w:cs="Times New Roman"/>
                <w:color w:val="CCCCCC"/>
                <w:sz w:val="21"/>
                <w:szCs w:val="21"/>
                <w:lang w:val="en-IN" w:eastAsia="en-IN"/>
              </w:rPr>
              <w:t>    {</w:t>
            </w:r>
          </w:p>
          <w:p w14:paraId="6764B200"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569CD6"/>
                <w:sz w:val="21"/>
                <w:szCs w:val="21"/>
                <w:lang w:val="en-IN" w:eastAsia="en-IN"/>
              </w:rPr>
              <w:t>public</w:t>
            </w: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4EC9B0"/>
                <w:sz w:val="21"/>
                <w:szCs w:val="21"/>
                <w:lang w:val="en-IN" w:eastAsia="en-IN"/>
              </w:rPr>
              <w:t>void</w:t>
            </w:r>
            <w:r w:rsidRPr="00EC5CDD">
              <w:rPr>
                <w:rFonts w:ascii="Consolas" w:eastAsia="Times New Roman" w:hAnsi="Consolas" w:cs="Times New Roman"/>
                <w:color w:val="CCCCCC"/>
                <w:sz w:val="21"/>
                <w:szCs w:val="21"/>
                <w:lang w:val="en-IN" w:eastAsia="en-IN"/>
              </w:rPr>
              <w:t xml:space="preserve"> </w:t>
            </w:r>
            <w:proofErr w:type="spellStart"/>
            <w:proofErr w:type="gramStart"/>
            <w:r w:rsidRPr="00EC5CDD">
              <w:rPr>
                <w:rFonts w:ascii="Consolas" w:eastAsia="Times New Roman" w:hAnsi="Consolas" w:cs="Times New Roman"/>
                <w:color w:val="DCDCAA"/>
                <w:sz w:val="21"/>
                <w:szCs w:val="21"/>
                <w:lang w:val="en-IN" w:eastAsia="en-IN"/>
              </w:rPr>
              <w:t>actionPerformed</w:t>
            </w:r>
            <w:proofErr w:type="spellEnd"/>
            <w:r w:rsidRPr="00EC5CDD">
              <w:rPr>
                <w:rFonts w:ascii="Consolas" w:eastAsia="Times New Roman" w:hAnsi="Consolas" w:cs="Times New Roman"/>
                <w:color w:val="CCCCCC"/>
                <w:sz w:val="21"/>
                <w:szCs w:val="21"/>
                <w:lang w:val="en-IN" w:eastAsia="en-IN"/>
              </w:rPr>
              <w:t>(</w:t>
            </w:r>
            <w:proofErr w:type="spellStart"/>
            <w:proofErr w:type="gramEnd"/>
            <w:r w:rsidRPr="00EC5CDD">
              <w:rPr>
                <w:rFonts w:ascii="Consolas" w:eastAsia="Times New Roman" w:hAnsi="Consolas" w:cs="Times New Roman"/>
                <w:color w:val="4EC9B0"/>
                <w:sz w:val="21"/>
                <w:szCs w:val="21"/>
                <w:lang w:val="en-IN" w:eastAsia="en-IN"/>
              </w:rPr>
              <w:t>ActionEvent</w:t>
            </w:r>
            <w:proofErr w:type="spellEnd"/>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9CDCFE"/>
                <w:sz w:val="21"/>
                <w:szCs w:val="21"/>
                <w:lang w:val="en-IN" w:eastAsia="en-IN"/>
              </w:rPr>
              <w:t>e</w:t>
            </w:r>
            <w:r w:rsidRPr="00EC5CDD">
              <w:rPr>
                <w:rFonts w:ascii="Consolas" w:eastAsia="Times New Roman" w:hAnsi="Consolas" w:cs="Times New Roman"/>
                <w:color w:val="CCCCCC"/>
                <w:sz w:val="21"/>
                <w:szCs w:val="21"/>
                <w:lang w:val="en-IN" w:eastAsia="en-IN"/>
              </w:rPr>
              <w:t>) {</w:t>
            </w:r>
          </w:p>
          <w:p w14:paraId="1D0DA278"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4EC9B0"/>
                <w:sz w:val="21"/>
                <w:szCs w:val="21"/>
                <w:lang w:val="en-IN" w:eastAsia="en-IN"/>
              </w:rPr>
              <w:t>String</w:t>
            </w: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9CDCFE"/>
                <w:sz w:val="21"/>
                <w:szCs w:val="21"/>
                <w:lang w:val="en-IN" w:eastAsia="en-IN"/>
              </w:rPr>
              <w:t>command</w:t>
            </w: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D4D4D4"/>
                <w:sz w:val="21"/>
                <w:szCs w:val="21"/>
                <w:lang w:val="en-IN" w:eastAsia="en-IN"/>
              </w:rPr>
              <w:t>=</w:t>
            </w:r>
            <w:r w:rsidRPr="00EC5CDD">
              <w:rPr>
                <w:rFonts w:ascii="Consolas" w:eastAsia="Times New Roman" w:hAnsi="Consolas" w:cs="Times New Roman"/>
                <w:color w:val="CCCCCC"/>
                <w:sz w:val="21"/>
                <w:szCs w:val="21"/>
                <w:lang w:val="en-IN" w:eastAsia="en-IN"/>
              </w:rPr>
              <w:t xml:space="preserve"> </w:t>
            </w:r>
            <w:proofErr w:type="spellStart"/>
            <w:proofErr w:type="gramStart"/>
            <w:r w:rsidRPr="00EC5CDD">
              <w:rPr>
                <w:rFonts w:ascii="Consolas" w:eastAsia="Times New Roman" w:hAnsi="Consolas" w:cs="Times New Roman"/>
                <w:color w:val="9CDCFE"/>
                <w:sz w:val="21"/>
                <w:szCs w:val="21"/>
                <w:lang w:val="en-IN" w:eastAsia="en-IN"/>
              </w:rPr>
              <w:t>e</w:t>
            </w:r>
            <w:r w:rsidRPr="00EC5CDD">
              <w:rPr>
                <w:rFonts w:ascii="Consolas" w:eastAsia="Times New Roman" w:hAnsi="Consolas" w:cs="Times New Roman"/>
                <w:color w:val="CCCCCC"/>
                <w:sz w:val="21"/>
                <w:szCs w:val="21"/>
                <w:lang w:val="en-IN" w:eastAsia="en-IN"/>
              </w:rPr>
              <w:t>.</w:t>
            </w:r>
            <w:r w:rsidRPr="00EC5CDD">
              <w:rPr>
                <w:rFonts w:ascii="Consolas" w:eastAsia="Times New Roman" w:hAnsi="Consolas" w:cs="Times New Roman"/>
                <w:color w:val="DCDCAA"/>
                <w:sz w:val="21"/>
                <w:szCs w:val="21"/>
                <w:lang w:val="en-IN" w:eastAsia="en-IN"/>
              </w:rPr>
              <w:t>getActionCommand</w:t>
            </w:r>
            <w:proofErr w:type="spellEnd"/>
            <w:proofErr w:type="gramEnd"/>
            <w:r w:rsidRPr="00EC5CDD">
              <w:rPr>
                <w:rFonts w:ascii="Consolas" w:eastAsia="Times New Roman" w:hAnsi="Consolas" w:cs="Times New Roman"/>
                <w:color w:val="CCCCCC"/>
                <w:sz w:val="21"/>
                <w:szCs w:val="21"/>
                <w:lang w:val="en-IN" w:eastAsia="en-IN"/>
              </w:rPr>
              <w:t>();</w:t>
            </w:r>
          </w:p>
          <w:p w14:paraId="2F1E93EF"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p>
          <w:p w14:paraId="431E1675"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C586C0"/>
                <w:sz w:val="21"/>
                <w:szCs w:val="21"/>
                <w:lang w:val="en-IN" w:eastAsia="en-IN"/>
              </w:rPr>
              <w:t>if</w:t>
            </w:r>
            <w:r w:rsidRPr="00EC5CDD">
              <w:rPr>
                <w:rFonts w:ascii="Consolas" w:eastAsia="Times New Roman" w:hAnsi="Consolas" w:cs="Times New Roman"/>
                <w:color w:val="CCCCCC"/>
                <w:sz w:val="21"/>
                <w:szCs w:val="21"/>
                <w:lang w:val="en-IN" w:eastAsia="en-IN"/>
              </w:rPr>
              <w:t xml:space="preserve"> (</w:t>
            </w:r>
            <w:proofErr w:type="spellStart"/>
            <w:proofErr w:type="gramStart"/>
            <w:r w:rsidRPr="00EC5CDD">
              <w:rPr>
                <w:rFonts w:ascii="Consolas" w:eastAsia="Times New Roman" w:hAnsi="Consolas" w:cs="Times New Roman"/>
                <w:color w:val="9CDCFE"/>
                <w:sz w:val="21"/>
                <w:szCs w:val="21"/>
                <w:lang w:val="en-IN" w:eastAsia="en-IN"/>
              </w:rPr>
              <w:t>command</w:t>
            </w:r>
            <w:r w:rsidRPr="00EC5CDD">
              <w:rPr>
                <w:rFonts w:ascii="Consolas" w:eastAsia="Times New Roman" w:hAnsi="Consolas" w:cs="Times New Roman"/>
                <w:color w:val="CCCCCC"/>
                <w:sz w:val="21"/>
                <w:szCs w:val="21"/>
                <w:lang w:val="en-IN" w:eastAsia="en-IN"/>
              </w:rPr>
              <w:t>.</w:t>
            </w:r>
            <w:r w:rsidRPr="00EC5CDD">
              <w:rPr>
                <w:rFonts w:ascii="Consolas" w:eastAsia="Times New Roman" w:hAnsi="Consolas" w:cs="Times New Roman"/>
                <w:color w:val="DCDCAA"/>
                <w:sz w:val="21"/>
                <w:szCs w:val="21"/>
                <w:lang w:val="en-IN" w:eastAsia="en-IN"/>
              </w:rPr>
              <w:t>charAt</w:t>
            </w:r>
            <w:proofErr w:type="spellEnd"/>
            <w:proofErr w:type="gramEnd"/>
            <w:r w:rsidRPr="00EC5CDD">
              <w:rPr>
                <w:rFonts w:ascii="Consolas" w:eastAsia="Times New Roman" w:hAnsi="Consolas" w:cs="Times New Roman"/>
                <w:color w:val="CCCCCC"/>
                <w:sz w:val="21"/>
                <w:szCs w:val="21"/>
                <w:lang w:val="en-IN" w:eastAsia="en-IN"/>
              </w:rPr>
              <w:t>(</w:t>
            </w:r>
            <w:r w:rsidRPr="00EC5CDD">
              <w:rPr>
                <w:rFonts w:ascii="Consolas" w:eastAsia="Times New Roman" w:hAnsi="Consolas" w:cs="Times New Roman"/>
                <w:color w:val="B5CEA8"/>
                <w:sz w:val="21"/>
                <w:szCs w:val="21"/>
                <w:lang w:val="en-IN" w:eastAsia="en-IN"/>
              </w:rPr>
              <w:t>0</w:t>
            </w: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D4D4D4"/>
                <w:sz w:val="21"/>
                <w:szCs w:val="21"/>
                <w:lang w:val="en-IN" w:eastAsia="en-IN"/>
              </w:rPr>
              <w:t>&gt;=</w:t>
            </w: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CE9178"/>
                <w:sz w:val="21"/>
                <w:szCs w:val="21"/>
                <w:lang w:val="en-IN" w:eastAsia="en-IN"/>
              </w:rPr>
              <w:t>'0'</w:t>
            </w: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D4D4D4"/>
                <w:sz w:val="21"/>
                <w:szCs w:val="21"/>
                <w:lang w:val="en-IN" w:eastAsia="en-IN"/>
              </w:rPr>
              <w:t>&amp;&amp;</w:t>
            </w:r>
            <w:r w:rsidRPr="00EC5CDD">
              <w:rPr>
                <w:rFonts w:ascii="Consolas" w:eastAsia="Times New Roman" w:hAnsi="Consolas" w:cs="Times New Roman"/>
                <w:color w:val="CCCCCC"/>
                <w:sz w:val="21"/>
                <w:szCs w:val="21"/>
                <w:lang w:val="en-IN" w:eastAsia="en-IN"/>
              </w:rPr>
              <w:t xml:space="preserve"> </w:t>
            </w:r>
            <w:proofErr w:type="spellStart"/>
            <w:r w:rsidRPr="00EC5CDD">
              <w:rPr>
                <w:rFonts w:ascii="Consolas" w:eastAsia="Times New Roman" w:hAnsi="Consolas" w:cs="Times New Roman"/>
                <w:color w:val="9CDCFE"/>
                <w:sz w:val="21"/>
                <w:szCs w:val="21"/>
                <w:lang w:val="en-IN" w:eastAsia="en-IN"/>
              </w:rPr>
              <w:t>command</w:t>
            </w:r>
            <w:r w:rsidRPr="00EC5CDD">
              <w:rPr>
                <w:rFonts w:ascii="Consolas" w:eastAsia="Times New Roman" w:hAnsi="Consolas" w:cs="Times New Roman"/>
                <w:color w:val="CCCCCC"/>
                <w:sz w:val="21"/>
                <w:szCs w:val="21"/>
                <w:lang w:val="en-IN" w:eastAsia="en-IN"/>
              </w:rPr>
              <w:t>.</w:t>
            </w:r>
            <w:r w:rsidRPr="00EC5CDD">
              <w:rPr>
                <w:rFonts w:ascii="Consolas" w:eastAsia="Times New Roman" w:hAnsi="Consolas" w:cs="Times New Roman"/>
                <w:color w:val="DCDCAA"/>
                <w:sz w:val="21"/>
                <w:szCs w:val="21"/>
                <w:lang w:val="en-IN" w:eastAsia="en-IN"/>
              </w:rPr>
              <w:t>charAt</w:t>
            </w:r>
            <w:proofErr w:type="spellEnd"/>
            <w:r w:rsidRPr="00EC5CDD">
              <w:rPr>
                <w:rFonts w:ascii="Consolas" w:eastAsia="Times New Roman" w:hAnsi="Consolas" w:cs="Times New Roman"/>
                <w:color w:val="CCCCCC"/>
                <w:sz w:val="21"/>
                <w:szCs w:val="21"/>
                <w:lang w:val="en-IN" w:eastAsia="en-IN"/>
              </w:rPr>
              <w:t>(</w:t>
            </w:r>
            <w:r w:rsidRPr="00EC5CDD">
              <w:rPr>
                <w:rFonts w:ascii="Consolas" w:eastAsia="Times New Roman" w:hAnsi="Consolas" w:cs="Times New Roman"/>
                <w:color w:val="B5CEA8"/>
                <w:sz w:val="21"/>
                <w:szCs w:val="21"/>
                <w:lang w:val="en-IN" w:eastAsia="en-IN"/>
              </w:rPr>
              <w:t>0</w:t>
            </w: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D4D4D4"/>
                <w:sz w:val="21"/>
                <w:szCs w:val="21"/>
                <w:lang w:val="en-IN" w:eastAsia="en-IN"/>
              </w:rPr>
              <w:t>&lt;=</w:t>
            </w: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CE9178"/>
                <w:sz w:val="21"/>
                <w:szCs w:val="21"/>
                <w:lang w:val="en-IN" w:eastAsia="en-IN"/>
              </w:rPr>
              <w:t>'9'</w:t>
            </w: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D4D4D4"/>
                <w:sz w:val="21"/>
                <w:szCs w:val="21"/>
                <w:lang w:val="en-IN" w:eastAsia="en-IN"/>
              </w:rPr>
              <w:t>||</w:t>
            </w:r>
            <w:r w:rsidRPr="00EC5CDD">
              <w:rPr>
                <w:rFonts w:ascii="Consolas" w:eastAsia="Times New Roman" w:hAnsi="Consolas" w:cs="Times New Roman"/>
                <w:color w:val="CCCCCC"/>
                <w:sz w:val="21"/>
                <w:szCs w:val="21"/>
                <w:lang w:val="en-IN" w:eastAsia="en-IN"/>
              </w:rPr>
              <w:t xml:space="preserve"> </w:t>
            </w:r>
            <w:proofErr w:type="spellStart"/>
            <w:r w:rsidRPr="00EC5CDD">
              <w:rPr>
                <w:rFonts w:ascii="Consolas" w:eastAsia="Times New Roman" w:hAnsi="Consolas" w:cs="Times New Roman"/>
                <w:color w:val="9CDCFE"/>
                <w:sz w:val="21"/>
                <w:szCs w:val="21"/>
                <w:lang w:val="en-IN" w:eastAsia="en-IN"/>
              </w:rPr>
              <w:t>command</w:t>
            </w:r>
            <w:r w:rsidRPr="00EC5CDD">
              <w:rPr>
                <w:rFonts w:ascii="Consolas" w:eastAsia="Times New Roman" w:hAnsi="Consolas" w:cs="Times New Roman"/>
                <w:color w:val="CCCCCC"/>
                <w:sz w:val="21"/>
                <w:szCs w:val="21"/>
                <w:lang w:val="en-IN" w:eastAsia="en-IN"/>
              </w:rPr>
              <w:t>.</w:t>
            </w:r>
            <w:r w:rsidRPr="00EC5CDD">
              <w:rPr>
                <w:rFonts w:ascii="Consolas" w:eastAsia="Times New Roman" w:hAnsi="Consolas" w:cs="Times New Roman"/>
                <w:color w:val="DCDCAA"/>
                <w:sz w:val="21"/>
                <w:szCs w:val="21"/>
                <w:lang w:val="en-IN" w:eastAsia="en-IN"/>
              </w:rPr>
              <w:t>equals</w:t>
            </w:r>
            <w:proofErr w:type="spellEnd"/>
            <w:r w:rsidRPr="00EC5CDD">
              <w:rPr>
                <w:rFonts w:ascii="Consolas" w:eastAsia="Times New Roman" w:hAnsi="Consolas" w:cs="Times New Roman"/>
                <w:color w:val="CCCCCC"/>
                <w:sz w:val="21"/>
                <w:szCs w:val="21"/>
                <w:lang w:val="en-IN" w:eastAsia="en-IN"/>
              </w:rPr>
              <w:t>(</w:t>
            </w:r>
            <w:r w:rsidRPr="00EC5CDD">
              <w:rPr>
                <w:rFonts w:ascii="Consolas" w:eastAsia="Times New Roman" w:hAnsi="Consolas" w:cs="Times New Roman"/>
                <w:color w:val="CE9178"/>
                <w:sz w:val="21"/>
                <w:szCs w:val="21"/>
                <w:lang w:val="en-IN" w:eastAsia="en-IN"/>
              </w:rPr>
              <w:t>"."</w:t>
            </w:r>
            <w:r w:rsidRPr="00EC5CDD">
              <w:rPr>
                <w:rFonts w:ascii="Consolas" w:eastAsia="Times New Roman" w:hAnsi="Consolas" w:cs="Times New Roman"/>
                <w:color w:val="CCCCCC"/>
                <w:sz w:val="21"/>
                <w:szCs w:val="21"/>
                <w:lang w:val="en-IN" w:eastAsia="en-IN"/>
              </w:rPr>
              <w:t>)) {</w:t>
            </w:r>
          </w:p>
          <w:p w14:paraId="74507026"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C586C0"/>
                <w:sz w:val="21"/>
                <w:szCs w:val="21"/>
                <w:lang w:val="en-IN" w:eastAsia="en-IN"/>
              </w:rPr>
              <w:t>if</w:t>
            </w: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9CDCFE"/>
                <w:sz w:val="21"/>
                <w:szCs w:val="21"/>
                <w:lang w:val="en-IN" w:eastAsia="en-IN"/>
              </w:rPr>
              <w:t>start</w:t>
            </w:r>
            <w:r w:rsidRPr="00EC5CDD">
              <w:rPr>
                <w:rFonts w:ascii="Consolas" w:eastAsia="Times New Roman" w:hAnsi="Consolas" w:cs="Times New Roman"/>
                <w:color w:val="CCCCCC"/>
                <w:sz w:val="21"/>
                <w:szCs w:val="21"/>
                <w:lang w:val="en-IN" w:eastAsia="en-IN"/>
              </w:rPr>
              <w:t>) {</w:t>
            </w:r>
          </w:p>
          <w:p w14:paraId="4CEB665A"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r w:rsidRPr="00EC5CDD">
              <w:rPr>
                <w:rFonts w:ascii="Consolas" w:eastAsia="Times New Roman" w:hAnsi="Consolas" w:cs="Times New Roman"/>
                <w:color w:val="CCCCCC"/>
                <w:sz w:val="21"/>
                <w:szCs w:val="21"/>
                <w:lang w:val="en-IN" w:eastAsia="en-IN"/>
              </w:rPr>
              <w:t xml:space="preserve">                    </w:t>
            </w:r>
            <w:proofErr w:type="spellStart"/>
            <w:r w:rsidRPr="00EC5CDD">
              <w:rPr>
                <w:rFonts w:ascii="Consolas" w:eastAsia="Times New Roman" w:hAnsi="Consolas" w:cs="Times New Roman"/>
                <w:color w:val="9CDCFE"/>
                <w:sz w:val="21"/>
                <w:szCs w:val="21"/>
                <w:lang w:val="en-IN" w:eastAsia="en-IN"/>
              </w:rPr>
              <w:t>textField</w:t>
            </w:r>
            <w:r w:rsidRPr="00EC5CDD">
              <w:rPr>
                <w:rFonts w:ascii="Consolas" w:eastAsia="Times New Roman" w:hAnsi="Consolas" w:cs="Times New Roman"/>
                <w:color w:val="CCCCCC"/>
                <w:sz w:val="21"/>
                <w:szCs w:val="21"/>
                <w:lang w:val="en-IN" w:eastAsia="en-IN"/>
              </w:rPr>
              <w:t>.</w:t>
            </w:r>
            <w:r w:rsidRPr="00EC5CDD">
              <w:rPr>
                <w:rFonts w:ascii="Consolas" w:eastAsia="Times New Roman" w:hAnsi="Consolas" w:cs="Times New Roman"/>
                <w:color w:val="DCDCAA"/>
                <w:sz w:val="21"/>
                <w:szCs w:val="21"/>
                <w:lang w:val="en-IN" w:eastAsia="en-IN"/>
              </w:rPr>
              <w:t>setText</w:t>
            </w:r>
            <w:proofErr w:type="spellEnd"/>
            <w:r w:rsidRPr="00EC5CDD">
              <w:rPr>
                <w:rFonts w:ascii="Consolas" w:eastAsia="Times New Roman" w:hAnsi="Consolas" w:cs="Times New Roman"/>
                <w:color w:val="CCCCCC"/>
                <w:sz w:val="21"/>
                <w:szCs w:val="21"/>
                <w:lang w:val="en-IN" w:eastAsia="en-IN"/>
              </w:rPr>
              <w:t>(</w:t>
            </w:r>
            <w:r w:rsidRPr="00EC5CDD">
              <w:rPr>
                <w:rFonts w:ascii="Consolas" w:eastAsia="Times New Roman" w:hAnsi="Consolas" w:cs="Times New Roman"/>
                <w:color w:val="CE9178"/>
                <w:sz w:val="21"/>
                <w:szCs w:val="21"/>
                <w:lang w:val="en-IN" w:eastAsia="en-IN"/>
              </w:rPr>
              <w:t>""</w:t>
            </w:r>
            <w:r w:rsidRPr="00EC5CDD">
              <w:rPr>
                <w:rFonts w:ascii="Consolas" w:eastAsia="Times New Roman" w:hAnsi="Consolas" w:cs="Times New Roman"/>
                <w:color w:val="CCCCCC"/>
                <w:sz w:val="21"/>
                <w:szCs w:val="21"/>
                <w:lang w:val="en-IN" w:eastAsia="en-IN"/>
              </w:rPr>
              <w:t>);</w:t>
            </w:r>
          </w:p>
          <w:p w14:paraId="7DC270F8"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9CDCFE"/>
                <w:sz w:val="21"/>
                <w:szCs w:val="21"/>
                <w:lang w:val="en-IN" w:eastAsia="en-IN"/>
              </w:rPr>
              <w:t>start</w:t>
            </w: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D4D4D4"/>
                <w:sz w:val="21"/>
                <w:szCs w:val="21"/>
                <w:lang w:val="en-IN" w:eastAsia="en-IN"/>
              </w:rPr>
              <w:t>=</w:t>
            </w: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569CD6"/>
                <w:sz w:val="21"/>
                <w:szCs w:val="21"/>
                <w:lang w:val="en-IN" w:eastAsia="en-IN"/>
              </w:rPr>
              <w:t>false</w:t>
            </w:r>
            <w:r w:rsidRPr="00EC5CDD">
              <w:rPr>
                <w:rFonts w:ascii="Consolas" w:eastAsia="Times New Roman" w:hAnsi="Consolas" w:cs="Times New Roman"/>
                <w:color w:val="CCCCCC"/>
                <w:sz w:val="21"/>
                <w:szCs w:val="21"/>
                <w:lang w:val="en-IN" w:eastAsia="en-IN"/>
              </w:rPr>
              <w:t>;</w:t>
            </w:r>
          </w:p>
          <w:p w14:paraId="2774D7FA"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r w:rsidRPr="00EC5CDD">
              <w:rPr>
                <w:rFonts w:ascii="Consolas" w:eastAsia="Times New Roman" w:hAnsi="Consolas" w:cs="Times New Roman"/>
                <w:color w:val="CCCCCC"/>
                <w:sz w:val="21"/>
                <w:szCs w:val="21"/>
                <w:lang w:val="en-IN" w:eastAsia="en-IN"/>
              </w:rPr>
              <w:t>                }</w:t>
            </w:r>
          </w:p>
          <w:p w14:paraId="488E4B4A"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r w:rsidRPr="00EC5CDD">
              <w:rPr>
                <w:rFonts w:ascii="Consolas" w:eastAsia="Times New Roman" w:hAnsi="Consolas" w:cs="Times New Roman"/>
                <w:color w:val="CCCCCC"/>
                <w:sz w:val="21"/>
                <w:szCs w:val="21"/>
                <w:lang w:val="en-IN" w:eastAsia="en-IN"/>
              </w:rPr>
              <w:t xml:space="preserve">                </w:t>
            </w:r>
            <w:proofErr w:type="spellStart"/>
            <w:r w:rsidRPr="00EC5CDD">
              <w:rPr>
                <w:rFonts w:ascii="Consolas" w:eastAsia="Times New Roman" w:hAnsi="Consolas" w:cs="Times New Roman"/>
                <w:color w:val="9CDCFE"/>
                <w:sz w:val="21"/>
                <w:szCs w:val="21"/>
                <w:lang w:val="en-IN" w:eastAsia="en-IN"/>
              </w:rPr>
              <w:t>textField</w:t>
            </w:r>
            <w:r w:rsidRPr="00EC5CDD">
              <w:rPr>
                <w:rFonts w:ascii="Consolas" w:eastAsia="Times New Roman" w:hAnsi="Consolas" w:cs="Times New Roman"/>
                <w:color w:val="CCCCCC"/>
                <w:sz w:val="21"/>
                <w:szCs w:val="21"/>
                <w:lang w:val="en-IN" w:eastAsia="en-IN"/>
              </w:rPr>
              <w:t>.</w:t>
            </w:r>
            <w:r w:rsidRPr="00EC5CDD">
              <w:rPr>
                <w:rFonts w:ascii="Consolas" w:eastAsia="Times New Roman" w:hAnsi="Consolas" w:cs="Times New Roman"/>
                <w:color w:val="DCDCAA"/>
                <w:sz w:val="21"/>
                <w:szCs w:val="21"/>
                <w:lang w:val="en-IN" w:eastAsia="en-IN"/>
              </w:rPr>
              <w:t>setText</w:t>
            </w:r>
            <w:proofErr w:type="spellEnd"/>
            <w:r w:rsidRPr="00EC5CDD">
              <w:rPr>
                <w:rFonts w:ascii="Consolas" w:eastAsia="Times New Roman" w:hAnsi="Consolas" w:cs="Times New Roman"/>
                <w:color w:val="CCCCCC"/>
                <w:sz w:val="21"/>
                <w:szCs w:val="21"/>
                <w:lang w:val="en-IN" w:eastAsia="en-IN"/>
              </w:rPr>
              <w:t>(</w:t>
            </w:r>
            <w:proofErr w:type="spellStart"/>
            <w:r w:rsidRPr="00EC5CDD">
              <w:rPr>
                <w:rFonts w:ascii="Consolas" w:eastAsia="Times New Roman" w:hAnsi="Consolas" w:cs="Times New Roman"/>
                <w:color w:val="9CDCFE"/>
                <w:sz w:val="21"/>
                <w:szCs w:val="21"/>
                <w:lang w:val="en-IN" w:eastAsia="en-IN"/>
              </w:rPr>
              <w:t>textField</w:t>
            </w:r>
            <w:r w:rsidRPr="00EC5CDD">
              <w:rPr>
                <w:rFonts w:ascii="Consolas" w:eastAsia="Times New Roman" w:hAnsi="Consolas" w:cs="Times New Roman"/>
                <w:color w:val="CCCCCC"/>
                <w:sz w:val="21"/>
                <w:szCs w:val="21"/>
                <w:lang w:val="en-IN" w:eastAsia="en-IN"/>
              </w:rPr>
              <w:t>.</w:t>
            </w:r>
            <w:r w:rsidRPr="00EC5CDD">
              <w:rPr>
                <w:rFonts w:ascii="Consolas" w:eastAsia="Times New Roman" w:hAnsi="Consolas" w:cs="Times New Roman"/>
                <w:color w:val="DCDCAA"/>
                <w:sz w:val="21"/>
                <w:szCs w:val="21"/>
                <w:lang w:val="en-IN" w:eastAsia="en-IN"/>
              </w:rPr>
              <w:t>getText</w:t>
            </w:r>
            <w:proofErr w:type="spellEnd"/>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D4D4D4"/>
                <w:sz w:val="21"/>
                <w:szCs w:val="21"/>
                <w:lang w:val="en-IN" w:eastAsia="en-IN"/>
              </w:rPr>
              <w:t>+</w:t>
            </w: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9CDCFE"/>
                <w:sz w:val="21"/>
                <w:szCs w:val="21"/>
                <w:lang w:val="en-IN" w:eastAsia="en-IN"/>
              </w:rPr>
              <w:t>command</w:t>
            </w:r>
            <w:r w:rsidRPr="00EC5CDD">
              <w:rPr>
                <w:rFonts w:ascii="Consolas" w:eastAsia="Times New Roman" w:hAnsi="Consolas" w:cs="Times New Roman"/>
                <w:color w:val="CCCCCC"/>
                <w:sz w:val="21"/>
                <w:szCs w:val="21"/>
                <w:lang w:val="en-IN" w:eastAsia="en-IN"/>
              </w:rPr>
              <w:t>);</w:t>
            </w:r>
          </w:p>
          <w:p w14:paraId="15EB3BF0"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r w:rsidRPr="00EC5CDD">
              <w:rPr>
                <w:rFonts w:ascii="Consolas" w:eastAsia="Times New Roman" w:hAnsi="Consolas" w:cs="Times New Roman"/>
                <w:color w:val="CCCCCC"/>
                <w:sz w:val="21"/>
                <w:szCs w:val="21"/>
                <w:lang w:val="en-IN" w:eastAsia="en-IN"/>
              </w:rPr>
              <w:t xml:space="preserve">            } </w:t>
            </w:r>
            <w:r w:rsidRPr="00EC5CDD">
              <w:rPr>
                <w:rFonts w:ascii="Consolas" w:eastAsia="Times New Roman" w:hAnsi="Consolas" w:cs="Times New Roman"/>
                <w:color w:val="C586C0"/>
                <w:sz w:val="21"/>
                <w:szCs w:val="21"/>
                <w:lang w:val="en-IN" w:eastAsia="en-IN"/>
              </w:rPr>
              <w:t>else</w:t>
            </w:r>
            <w:r w:rsidRPr="00EC5CDD">
              <w:rPr>
                <w:rFonts w:ascii="Consolas" w:eastAsia="Times New Roman" w:hAnsi="Consolas" w:cs="Times New Roman"/>
                <w:color w:val="CCCCCC"/>
                <w:sz w:val="21"/>
                <w:szCs w:val="21"/>
                <w:lang w:val="en-IN" w:eastAsia="en-IN"/>
              </w:rPr>
              <w:t xml:space="preserve"> {</w:t>
            </w:r>
          </w:p>
          <w:p w14:paraId="7C6728CC"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C586C0"/>
                <w:sz w:val="21"/>
                <w:szCs w:val="21"/>
                <w:lang w:val="en-IN" w:eastAsia="en-IN"/>
              </w:rPr>
              <w:t>if</w:t>
            </w: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9CDCFE"/>
                <w:sz w:val="21"/>
                <w:szCs w:val="21"/>
                <w:lang w:val="en-IN" w:eastAsia="en-IN"/>
              </w:rPr>
              <w:t>start</w:t>
            </w:r>
            <w:r w:rsidRPr="00EC5CDD">
              <w:rPr>
                <w:rFonts w:ascii="Consolas" w:eastAsia="Times New Roman" w:hAnsi="Consolas" w:cs="Times New Roman"/>
                <w:color w:val="CCCCCC"/>
                <w:sz w:val="21"/>
                <w:szCs w:val="21"/>
                <w:lang w:val="en-IN" w:eastAsia="en-IN"/>
              </w:rPr>
              <w:t>) {</w:t>
            </w:r>
          </w:p>
          <w:p w14:paraId="1C95064F"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C586C0"/>
                <w:sz w:val="21"/>
                <w:szCs w:val="21"/>
                <w:lang w:val="en-IN" w:eastAsia="en-IN"/>
              </w:rPr>
              <w:t>if</w:t>
            </w:r>
            <w:r w:rsidRPr="00EC5CDD">
              <w:rPr>
                <w:rFonts w:ascii="Consolas" w:eastAsia="Times New Roman" w:hAnsi="Consolas" w:cs="Times New Roman"/>
                <w:color w:val="CCCCCC"/>
                <w:sz w:val="21"/>
                <w:szCs w:val="21"/>
                <w:lang w:val="en-IN" w:eastAsia="en-IN"/>
              </w:rPr>
              <w:t xml:space="preserve"> (</w:t>
            </w:r>
            <w:proofErr w:type="spellStart"/>
            <w:proofErr w:type="gramStart"/>
            <w:r w:rsidRPr="00EC5CDD">
              <w:rPr>
                <w:rFonts w:ascii="Consolas" w:eastAsia="Times New Roman" w:hAnsi="Consolas" w:cs="Times New Roman"/>
                <w:color w:val="9CDCFE"/>
                <w:sz w:val="21"/>
                <w:szCs w:val="21"/>
                <w:lang w:val="en-IN" w:eastAsia="en-IN"/>
              </w:rPr>
              <w:t>command</w:t>
            </w:r>
            <w:r w:rsidRPr="00EC5CDD">
              <w:rPr>
                <w:rFonts w:ascii="Consolas" w:eastAsia="Times New Roman" w:hAnsi="Consolas" w:cs="Times New Roman"/>
                <w:color w:val="CCCCCC"/>
                <w:sz w:val="21"/>
                <w:szCs w:val="21"/>
                <w:lang w:val="en-IN" w:eastAsia="en-IN"/>
              </w:rPr>
              <w:t>.</w:t>
            </w:r>
            <w:r w:rsidRPr="00EC5CDD">
              <w:rPr>
                <w:rFonts w:ascii="Consolas" w:eastAsia="Times New Roman" w:hAnsi="Consolas" w:cs="Times New Roman"/>
                <w:color w:val="DCDCAA"/>
                <w:sz w:val="21"/>
                <w:szCs w:val="21"/>
                <w:lang w:val="en-IN" w:eastAsia="en-IN"/>
              </w:rPr>
              <w:t>equals</w:t>
            </w:r>
            <w:proofErr w:type="spellEnd"/>
            <w:proofErr w:type="gramEnd"/>
            <w:r w:rsidRPr="00EC5CDD">
              <w:rPr>
                <w:rFonts w:ascii="Consolas" w:eastAsia="Times New Roman" w:hAnsi="Consolas" w:cs="Times New Roman"/>
                <w:color w:val="CCCCCC"/>
                <w:sz w:val="21"/>
                <w:szCs w:val="21"/>
                <w:lang w:val="en-IN" w:eastAsia="en-IN"/>
              </w:rPr>
              <w:t>(</w:t>
            </w:r>
            <w:r w:rsidRPr="00EC5CDD">
              <w:rPr>
                <w:rFonts w:ascii="Consolas" w:eastAsia="Times New Roman" w:hAnsi="Consolas" w:cs="Times New Roman"/>
                <w:color w:val="CE9178"/>
                <w:sz w:val="21"/>
                <w:szCs w:val="21"/>
                <w:lang w:val="en-IN" w:eastAsia="en-IN"/>
              </w:rPr>
              <w:t>"-"</w:t>
            </w:r>
            <w:r w:rsidRPr="00EC5CDD">
              <w:rPr>
                <w:rFonts w:ascii="Consolas" w:eastAsia="Times New Roman" w:hAnsi="Consolas" w:cs="Times New Roman"/>
                <w:color w:val="CCCCCC"/>
                <w:sz w:val="21"/>
                <w:szCs w:val="21"/>
                <w:lang w:val="en-IN" w:eastAsia="en-IN"/>
              </w:rPr>
              <w:t>)) {</w:t>
            </w:r>
          </w:p>
          <w:p w14:paraId="1C1FC344"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r w:rsidRPr="00EC5CDD">
              <w:rPr>
                <w:rFonts w:ascii="Consolas" w:eastAsia="Times New Roman" w:hAnsi="Consolas" w:cs="Times New Roman"/>
                <w:color w:val="CCCCCC"/>
                <w:sz w:val="21"/>
                <w:szCs w:val="21"/>
                <w:lang w:val="en-IN" w:eastAsia="en-IN"/>
              </w:rPr>
              <w:t xml:space="preserve">                        </w:t>
            </w:r>
            <w:proofErr w:type="spellStart"/>
            <w:r w:rsidRPr="00EC5CDD">
              <w:rPr>
                <w:rFonts w:ascii="Consolas" w:eastAsia="Times New Roman" w:hAnsi="Consolas" w:cs="Times New Roman"/>
                <w:color w:val="9CDCFE"/>
                <w:sz w:val="21"/>
                <w:szCs w:val="21"/>
                <w:lang w:val="en-IN" w:eastAsia="en-IN"/>
              </w:rPr>
              <w:t>textField</w:t>
            </w:r>
            <w:r w:rsidRPr="00EC5CDD">
              <w:rPr>
                <w:rFonts w:ascii="Consolas" w:eastAsia="Times New Roman" w:hAnsi="Consolas" w:cs="Times New Roman"/>
                <w:color w:val="CCCCCC"/>
                <w:sz w:val="21"/>
                <w:szCs w:val="21"/>
                <w:lang w:val="en-IN" w:eastAsia="en-IN"/>
              </w:rPr>
              <w:t>.</w:t>
            </w:r>
            <w:r w:rsidRPr="00EC5CDD">
              <w:rPr>
                <w:rFonts w:ascii="Consolas" w:eastAsia="Times New Roman" w:hAnsi="Consolas" w:cs="Times New Roman"/>
                <w:color w:val="DCDCAA"/>
                <w:sz w:val="21"/>
                <w:szCs w:val="21"/>
                <w:lang w:val="en-IN" w:eastAsia="en-IN"/>
              </w:rPr>
              <w:t>setText</w:t>
            </w:r>
            <w:proofErr w:type="spellEnd"/>
            <w:r w:rsidRPr="00EC5CDD">
              <w:rPr>
                <w:rFonts w:ascii="Consolas" w:eastAsia="Times New Roman" w:hAnsi="Consolas" w:cs="Times New Roman"/>
                <w:color w:val="CCCCCC"/>
                <w:sz w:val="21"/>
                <w:szCs w:val="21"/>
                <w:lang w:val="en-IN" w:eastAsia="en-IN"/>
              </w:rPr>
              <w:t>(</w:t>
            </w:r>
            <w:r w:rsidRPr="00EC5CDD">
              <w:rPr>
                <w:rFonts w:ascii="Consolas" w:eastAsia="Times New Roman" w:hAnsi="Consolas" w:cs="Times New Roman"/>
                <w:color w:val="9CDCFE"/>
                <w:sz w:val="21"/>
                <w:szCs w:val="21"/>
                <w:lang w:val="en-IN" w:eastAsia="en-IN"/>
              </w:rPr>
              <w:t>command</w:t>
            </w:r>
            <w:r w:rsidRPr="00EC5CDD">
              <w:rPr>
                <w:rFonts w:ascii="Consolas" w:eastAsia="Times New Roman" w:hAnsi="Consolas" w:cs="Times New Roman"/>
                <w:color w:val="CCCCCC"/>
                <w:sz w:val="21"/>
                <w:szCs w:val="21"/>
                <w:lang w:val="en-IN" w:eastAsia="en-IN"/>
              </w:rPr>
              <w:t>);</w:t>
            </w:r>
          </w:p>
          <w:p w14:paraId="0992D4E2"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9CDCFE"/>
                <w:sz w:val="21"/>
                <w:szCs w:val="21"/>
                <w:lang w:val="en-IN" w:eastAsia="en-IN"/>
              </w:rPr>
              <w:t>start</w:t>
            </w: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D4D4D4"/>
                <w:sz w:val="21"/>
                <w:szCs w:val="21"/>
                <w:lang w:val="en-IN" w:eastAsia="en-IN"/>
              </w:rPr>
              <w:t>=</w:t>
            </w: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569CD6"/>
                <w:sz w:val="21"/>
                <w:szCs w:val="21"/>
                <w:lang w:val="en-IN" w:eastAsia="en-IN"/>
              </w:rPr>
              <w:t>false</w:t>
            </w:r>
            <w:r w:rsidRPr="00EC5CDD">
              <w:rPr>
                <w:rFonts w:ascii="Consolas" w:eastAsia="Times New Roman" w:hAnsi="Consolas" w:cs="Times New Roman"/>
                <w:color w:val="CCCCCC"/>
                <w:sz w:val="21"/>
                <w:szCs w:val="21"/>
                <w:lang w:val="en-IN" w:eastAsia="en-IN"/>
              </w:rPr>
              <w:t>;</w:t>
            </w:r>
          </w:p>
          <w:p w14:paraId="60FD9906"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r w:rsidRPr="00EC5CDD">
              <w:rPr>
                <w:rFonts w:ascii="Consolas" w:eastAsia="Times New Roman" w:hAnsi="Consolas" w:cs="Times New Roman"/>
                <w:color w:val="CCCCCC"/>
                <w:sz w:val="21"/>
                <w:szCs w:val="21"/>
                <w:lang w:val="en-IN" w:eastAsia="en-IN"/>
              </w:rPr>
              <w:t xml:space="preserve">                    } </w:t>
            </w:r>
            <w:r w:rsidRPr="00EC5CDD">
              <w:rPr>
                <w:rFonts w:ascii="Consolas" w:eastAsia="Times New Roman" w:hAnsi="Consolas" w:cs="Times New Roman"/>
                <w:color w:val="C586C0"/>
                <w:sz w:val="21"/>
                <w:szCs w:val="21"/>
                <w:lang w:val="en-IN" w:eastAsia="en-IN"/>
              </w:rPr>
              <w:t>else</w:t>
            </w:r>
          </w:p>
          <w:p w14:paraId="7BE45A7C"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9CDCFE"/>
                <w:sz w:val="21"/>
                <w:szCs w:val="21"/>
                <w:lang w:val="en-IN" w:eastAsia="en-IN"/>
              </w:rPr>
              <w:t>operator</w:t>
            </w: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D4D4D4"/>
                <w:sz w:val="21"/>
                <w:szCs w:val="21"/>
                <w:lang w:val="en-IN" w:eastAsia="en-IN"/>
              </w:rPr>
              <w:t>=</w:t>
            </w: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9CDCFE"/>
                <w:sz w:val="21"/>
                <w:szCs w:val="21"/>
                <w:lang w:val="en-IN" w:eastAsia="en-IN"/>
              </w:rPr>
              <w:t>command</w:t>
            </w:r>
            <w:r w:rsidRPr="00EC5CDD">
              <w:rPr>
                <w:rFonts w:ascii="Consolas" w:eastAsia="Times New Roman" w:hAnsi="Consolas" w:cs="Times New Roman"/>
                <w:color w:val="CCCCCC"/>
                <w:sz w:val="21"/>
                <w:szCs w:val="21"/>
                <w:lang w:val="en-IN" w:eastAsia="en-IN"/>
              </w:rPr>
              <w:t>;</w:t>
            </w:r>
          </w:p>
          <w:p w14:paraId="0270490D"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r w:rsidRPr="00EC5CDD">
              <w:rPr>
                <w:rFonts w:ascii="Consolas" w:eastAsia="Times New Roman" w:hAnsi="Consolas" w:cs="Times New Roman"/>
                <w:color w:val="CCCCCC"/>
                <w:sz w:val="21"/>
                <w:szCs w:val="21"/>
                <w:lang w:val="en-IN" w:eastAsia="en-IN"/>
              </w:rPr>
              <w:t xml:space="preserve">                } </w:t>
            </w:r>
            <w:r w:rsidRPr="00EC5CDD">
              <w:rPr>
                <w:rFonts w:ascii="Consolas" w:eastAsia="Times New Roman" w:hAnsi="Consolas" w:cs="Times New Roman"/>
                <w:color w:val="C586C0"/>
                <w:sz w:val="21"/>
                <w:szCs w:val="21"/>
                <w:lang w:val="en-IN" w:eastAsia="en-IN"/>
              </w:rPr>
              <w:t>else</w:t>
            </w:r>
            <w:r w:rsidRPr="00EC5CDD">
              <w:rPr>
                <w:rFonts w:ascii="Consolas" w:eastAsia="Times New Roman" w:hAnsi="Consolas" w:cs="Times New Roman"/>
                <w:color w:val="CCCCCC"/>
                <w:sz w:val="21"/>
                <w:szCs w:val="21"/>
                <w:lang w:val="en-IN" w:eastAsia="en-IN"/>
              </w:rPr>
              <w:t xml:space="preserve"> {</w:t>
            </w:r>
          </w:p>
          <w:p w14:paraId="28AF30E5"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C586C0"/>
                <w:sz w:val="21"/>
                <w:szCs w:val="21"/>
                <w:lang w:val="en-IN" w:eastAsia="en-IN"/>
              </w:rPr>
              <w:t>try</w:t>
            </w:r>
            <w:r w:rsidRPr="00EC5CDD">
              <w:rPr>
                <w:rFonts w:ascii="Consolas" w:eastAsia="Times New Roman" w:hAnsi="Consolas" w:cs="Times New Roman"/>
                <w:color w:val="CCCCCC"/>
                <w:sz w:val="21"/>
                <w:szCs w:val="21"/>
                <w:lang w:val="en-IN" w:eastAsia="en-IN"/>
              </w:rPr>
              <w:t xml:space="preserve"> {</w:t>
            </w:r>
          </w:p>
          <w:p w14:paraId="63F38B5F"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4EC9B0"/>
                <w:sz w:val="21"/>
                <w:szCs w:val="21"/>
                <w:lang w:val="en-IN" w:eastAsia="en-IN"/>
              </w:rPr>
              <w:t>double</w:t>
            </w: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9CDCFE"/>
                <w:sz w:val="21"/>
                <w:szCs w:val="21"/>
                <w:lang w:val="en-IN" w:eastAsia="en-IN"/>
              </w:rPr>
              <w:t>value</w:t>
            </w: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D4D4D4"/>
                <w:sz w:val="21"/>
                <w:szCs w:val="21"/>
                <w:lang w:val="en-IN" w:eastAsia="en-IN"/>
              </w:rPr>
              <w:t>=</w:t>
            </w:r>
            <w:r w:rsidRPr="00EC5CDD">
              <w:rPr>
                <w:rFonts w:ascii="Consolas" w:eastAsia="Times New Roman" w:hAnsi="Consolas" w:cs="Times New Roman"/>
                <w:color w:val="CCCCCC"/>
                <w:sz w:val="21"/>
                <w:szCs w:val="21"/>
                <w:lang w:val="en-IN" w:eastAsia="en-IN"/>
              </w:rPr>
              <w:t xml:space="preserve"> </w:t>
            </w:r>
            <w:proofErr w:type="spellStart"/>
            <w:r w:rsidRPr="00EC5CDD">
              <w:rPr>
                <w:rFonts w:ascii="Consolas" w:eastAsia="Times New Roman" w:hAnsi="Consolas" w:cs="Times New Roman"/>
                <w:color w:val="4EC9B0"/>
                <w:sz w:val="21"/>
                <w:szCs w:val="21"/>
                <w:lang w:val="en-IN" w:eastAsia="en-IN"/>
              </w:rPr>
              <w:t>Double</w:t>
            </w:r>
            <w:r w:rsidRPr="00EC5CDD">
              <w:rPr>
                <w:rFonts w:ascii="Consolas" w:eastAsia="Times New Roman" w:hAnsi="Consolas" w:cs="Times New Roman"/>
                <w:color w:val="CCCCCC"/>
                <w:sz w:val="21"/>
                <w:szCs w:val="21"/>
                <w:lang w:val="en-IN" w:eastAsia="en-IN"/>
              </w:rPr>
              <w:t>.</w:t>
            </w:r>
            <w:r w:rsidRPr="00EC5CDD">
              <w:rPr>
                <w:rFonts w:ascii="Consolas" w:eastAsia="Times New Roman" w:hAnsi="Consolas" w:cs="Times New Roman"/>
                <w:color w:val="DCDCAA"/>
                <w:sz w:val="21"/>
                <w:szCs w:val="21"/>
                <w:lang w:val="en-IN" w:eastAsia="en-IN"/>
              </w:rPr>
              <w:t>parseDouble</w:t>
            </w:r>
            <w:proofErr w:type="spellEnd"/>
            <w:r w:rsidRPr="00EC5CDD">
              <w:rPr>
                <w:rFonts w:ascii="Consolas" w:eastAsia="Times New Roman" w:hAnsi="Consolas" w:cs="Times New Roman"/>
                <w:color w:val="CCCCCC"/>
                <w:sz w:val="21"/>
                <w:szCs w:val="21"/>
                <w:lang w:val="en-IN" w:eastAsia="en-IN"/>
              </w:rPr>
              <w:t>(</w:t>
            </w:r>
            <w:proofErr w:type="spellStart"/>
            <w:r w:rsidRPr="00EC5CDD">
              <w:rPr>
                <w:rFonts w:ascii="Consolas" w:eastAsia="Times New Roman" w:hAnsi="Consolas" w:cs="Times New Roman"/>
                <w:color w:val="9CDCFE"/>
                <w:sz w:val="21"/>
                <w:szCs w:val="21"/>
                <w:lang w:val="en-IN" w:eastAsia="en-IN"/>
              </w:rPr>
              <w:t>textField</w:t>
            </w:r>
            <w:r w:rsidRPr="00EC5CDD">
              <w:rPr>
                <w:rFonts w:ascii="Consolas" w:eastAsia="Times New Roman" w:hAnsi="Consolas" w:cs="Times New Roman"/>
                <w:color w:val="CCCCCC"/>
                <w:sz w:val="21"/>
                <w:szCs w:val="21"/>
                <w:lang w:val="en-IN" w:eastAsia="en-IN"/>
              </w:rPr>
              <w:t>.</w:t>
            </w:r>
            <w:r w:rsidRPr="00EC5CDD">
              <w:rPr>
                <w:rFonts w:ascii="Consolas" w:eastAsia="Times New Roman" w:hAnsi="Consolas" w:cs="Times New Roman"/>
                <w:color w:val="DCDCAA"/>
                <w:sz w:val="21"/>
                <w:szCs w:val="21"/>
                <w:lang w:val="en-IN" w:eastAsia="en-IN"/>
              </w:rPr>
              <w:t>getText</w:t>
            </w:r>
            <w:proofErr w:type="spellEnd"/>
            <w:r w:rsidRPr="00EC5CDD">
              <w:rPr>
                <w:rFonts w:ascii="Consolas" w:eastAsia="Times New Roman" w:hAnsi="Consolas" w:cs="Times New Roman"/>
                <w:color w:val="CCCCCC"/>
                <w:sz w:val="21"/>
                <w:szCs w:val="21"/>
                <w:lang w:val="en-IN" w:eastAsia="en-IN"/>
              </w:rPr>
              <w:t>());</w:t>
            </w:r>
          </w:p>
          <w:p w14:paraId="1136A59D"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DCDCAA"/>
                <w:sz w:val="21"/>
                <w:szCs w:val="21"/>
                <w:lang w:val="en-IN" w:eastAsia="en-IN"/>
              </w:rPr>
              <w:t>calculate</w:t>
            </w:r>
            <w:r w:rsidRPr="00EC5CDD">
              <w:rPr>
                <w:rFonts w:ascii="Consolas" w:eastAsia="Times New Roman" w:hAnsi="Consolas" w:cs="Times New Roman"/>
                <w:color w:val="CCCCCC"/>
                <w:sz w:val="21"/>
                <w:szCs w:val="21"/>
                <w:lang w:val="en-IN" w:eastAsia="en-IN"/>
              </w:rPr>
              <w:t>(</w:t>
            </w:r>
            <w:r w:rsidRPr="00EC5CDD">
              <w:rPr>
                <w:rFonts w:ascii="Consolas" w:eastAsia="Times New Roman" w:hAnsi="Consolas" w:cs="Times New Roman"/>
                <w:color w:val="9CDCFE"/>
                <w:sz w:val="21"/>
                <w:szCs w:val="21"/>
                <w:lang w:val="en-IN" w:eastAsia="en-IN"/>
              </w:rPr>
              <w:t>value</w:t>
            </w:r>
            <w:r w:rsidRPr="00EC5CDD">
              <w:rPr>
                <w:rFonts w:ascii="Consolas" w:eastAsia="Times New Roman" w:hAnsi="Consolas" w:cs="Times New Roman"/>
                <w:color w:val="CCCCCC"/>
                <w:sz w:val="21"/>
                <w:szCs w:val="21"/>
                <w:lang w:val="en-IN" w:eastAsia="en-IN"/>
              </w:rPr>
              <w:t>);</w:t>
            </w:r>
          </w:p>
          <w:p w14:paraId="787C334D"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9CDCFE"/>
                <w:sz w:val="21"/>
                <w:szCs w:val="21"/>
                <w:lang w:val="en-IN" w:eastAsia="en-IN"/>
              </w:rPr>
              <w:t>operator</w:t>
            </w: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D4D4D4"/>
                <w:sz w:val="21"/>
                <w:szCs w:val="21"/>
                <w:lang w:val="en-IN" w:eastAsia="en-IN"/>
              </w:rPr>
              <w:t>=</w:t>
            </w: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9CDCFE"/>
                <w:sz w:val="21"/>
                <w:szCs w:val="21"/>
                <w:lang w:val="en-IN" w:eastAsia="en-IN"/>
              </w:rPr>
              <w:t>command</w:t>
            </w:r>
            <w:r w:rsidRPr="00EC5CDD">
              <w:rPr>
                <w:rFonts w:ascii="Consolas" w:eastAsia="Times New Roman" w:hAnsi="Consolas" w:cs="Times New Roman"/>
                <w:color w:val="CCCCCC"/>
                <w:sz w:val="21"/>
                <w:szCs w:val="21"/>
                <w:lang w:val="en-IN" w:eastAsia="en-IN"/>
              </w:rPr>
              <w:t>;</w:t>
            </w:r>
          </w:p>
          <w:p w14:paraId="4FC904D0"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9CDCFE"/>
                <w:sz w:val="21"/>
                <w:szCs w:val="21"/>
                <w:lang w:val="en-IN" w:eastAsia="en-IN"/>
              </w:rPr>
              <w:t>start</w:t>
            </w: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D4D4D4"/>
                <w:sz w:val="21"/>
                <w:szCs w:val="21"/>
                <w:lang w:val="en-IN" w:eastAsia="en-IN"/>
              </w:rPr>
              <w:t>=</w:t>
            </w: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569CD6"/>
                <w:sz w:val="21"/>
                <w:szCs w:val="21"/>
                <w:lang w:val="en-IN" w:eastAsia="en-IN"/>
              </w:rPr>
              <w:t>true</w:t>
            </w:r>
            <w:r w:rsidRPr="00EC5CDD">
              <w:rPr>
                <w:rFonts w:ascii="Consolas" w:eastAsia="Times New Roman" w:hAnsi="Consolas" w:cs="Times New Roman"/>
                <w:color w:val="CCCCCC"/>
                <w:sz w:val="21"/>
                <w:szCs w:val="21"/>
                <w:lang w:val="en-IN" w:eastAsia="en-IN"/>
              </w:rPr>
              <w:t>;</w:t>
            </w:r>
          </w:p>
          <w:p w14:paraId="6DCA7281"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r w:rsidRPr="00EC5CDD">
              <w:rPr>
                <w:rFonts w:ascii="Consolas" w:eastAsia="Times New Roman" w:hAnsi="Consolas" w:cs="Times New Roman"/>
                <w:color w:val="CCCCCC"/>
                <w:sz w:val="21"/>
                <w:szCs w:val="21"/>
                <w:lang w:val="en-IN" w:eastAsia="en-IN"/>
              </w:rPr>
              <w:t xml:space="preserve">                    } </w:t>
            </w:r>
            <w:r w:rsidRPr="00EC5CDD">
              <w:rPr>
                <w:rFonts w:ascii="Consolas" w:eastAsia="Times New Roman" w:hAnsi="Consolas" w:cs="Times New Roman"/>
                <w:color w:val="C586C0"/>
                <w:sz w:val="21"/>
                <w:szCs w:val="21"/>
                <w:lang w:val="en-IN" w:eastAsia="en-IN"/>
              </w:rPr>
              <w:t>catch</w:t>
            </w:r>
            <w:r w:rsidRPr="00EC5CDD">
              <w:rPr>
                <w:rFonts w:ascii="Consolas" w:eastAsia="Times New Roman" w:hAnsi="Consolas" w:cs="Times New Roman"/>
                <w:color w:val="CCCCCC"/>
                <w:sz w:val="21"/>
                <w:szCs w:val="21"/>
                <w:lang w:val="en-IN" w:eastAsia="en-IN"/>
              </w:rPr>
              <w:t xml:space="preserve"> (</w:t>
            </w:r>
            <w:proofErr w:type="spellStart"/>
            <w:r w:rsidRPr="00EC5CDD">
              <w:rPr>
                <w:rFonts w:ascii="Consolas" w:eastAsia="Times New Roman" w:hAnsi="Consolas" w:cs="Times New Roman"/>
                <w:color w:val="4EC9B0"/>
                <w:sz w:val="21"/>
                <w:szCs w:val="21"/>
                <w:lang w:val="en-IN" w:eastAsia="en-IN"/>
              </w:rPr>
              <w:t>NumberFormatException</w:t>
            </w:r>
            <w:proofErr w:type="spellEnd"/>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9CDCFE"/>
                <w:sz w:val="21"/>
                <w:szCs w:val="21"/>
                <w:lang w:val="en-IN" w:eastAsia="en-IN"/>
              </w:rPr>
              <w:t>ex</w:t>
            </w:r>
            <w:r w:rsidRPr="00EC5CDD">
              <w:rPr>
                <w:rFonts w:ascii="Consolas" w:eastAsia="Times New Roman" w:hAnsi="Consolas" w:cs="Times New Roman"/>
                <w:color w:val="CCCCCC"/>
                <w:sz w:val="21"/>
                <w:szCs w:val="21"/>
                <w:lang w:val="en-IN" w:eastAsia="en-IN"/>
              </w:rPr>
              <w:t>) {</w:t>
            </w:r>
          </w:p>
          <w:p w14:paraId="0A97C1FE"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r w:rsidRPr="00EC5CDD">
              <w:rPr>
                <w:rFonts w:ascii="Consolas" w:eastAsia="Times New Roman" w:hAnsi="Consolas" w:cs="Times New Roman"/>
                <w:color w:val="CCCCCC"/>
                <w:sz w:val="21"/>
                <w:szCs w:val="21"/>
                <w:lang w:val="en-IN" w:eastAsia="en-IN"/>
              </w:rPr>
              <w:t xml:space="preserve">                        </w:t>
            </w:r>
            <w:proofErr w:type="spellStart"/>
            <w:r w:rsidRPr="00EC5CDD">
              <w:rPr>
                <w:rFonts w:ascii="Consolas" w:eastAsia="Times New Roman" w:hAnsi="Consolas" w:cs="Times New Roman"/>
                <w:color w:val="9CDCFE"/>
                <w:sz w:val="21"/>
                <w:szCs w:val="21"/>
                <w:lang w:val="en-IN" w:eastAsia="en-IN"/>
              </w:rPr>
              <w:t>textField</w:t>
            </w:r>
            <w:r w:rsidRPr="00EC5CDD">
              <w:rPr>
                <w:rFonts w:ascii="Consolas" w:eastAsia="Times New Roman" w:hAnsi="Consolas" w:cs="Times New Roman"/>
                <w:color w:val="CCCCCC"/>
                <w:sz w:val="21"/>
                <w:szCs w:val="21"/>
                <w:lang w:val="en-IN" w:eastAsia="en-IN"/>
              </w:rPr>
              <w:t>.</w:t>
            </w:r>
            <w:r w:rsidRPr="00EC5CDD">
              <w:rPr>
                <w:rFonts w:ascii="Consolas" w:eastAsia="Times New Roman" w:hAnsi="Consolas" w:cs="Times New Roman"/>
                <w:color w:val="DCDCAA"/>
                <w:sz w:val="21"/>
                <w:szCs w:val="21"/>
                <w:lang w:val="en-IN" w:eastAsia="en-IN"/>
              </w:rPr>
              <w:t>setText</w:t>
            </w:r>
            <w:proofErr w:type="spellEnd"/>
            <w:r w:rsidRPr="00EC5CDD">
              <w:rPr>
                <w:rFonts w:ascii="Consolas" w:eastAsia="Times New Roman" w:hAnsi="Consolas" w:cs="Times New Roman"/>
                <w:color w:val="CCCCCC"/>
                <w:sz w:val="21"/>
                <w:szCs w:val="21"/>
                <w:lang w:val="en-IN" w:eastAsia="en-IN"/>
              </w:rPr>
              <w:t>(</w:t>
            </w:r>
            <w:r w:rsidRPr="00EC5CDD">
              <w:rPr>
                <w:rFonts w:ascii="Consolas" w:eastAsia="Times New Roman" w:hAnsi="Consolas" w:cs="Times New Roman"/>
                <w:color w:val="CE9178"/>
                <w:sz w:val="21"/>
                <w:szCs w:val="21"/>
                <w:lang w:val="en-IN" w:eastAsia="en-IN"/>
              </w:rPr>
              <w:t>"Error"</w:t>
            </w:r>
            <w:r w:rsidRPr="00EC5CDD">
              <w:rPr>
                <w:rFonts w:ascii="Consolas" w:eastAsia="Times New Roman" w:hAnsi="Consolas" w:cs="Times New Roman"/>
                <w:color w:val="CCCCCC"/>
                <w:sz w:val="21"/>
                <w:szCs w:val="21"/>
                <w:lang w:val="en-IN" w:eastAsia="en-IN"/>
              </w:rPr>
              <w:t>);</w:t>
            </w:r>
          </w:p>
          <w:p w14:paraId="7AF9DBF3"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9CDCFE"/>
                <w:sz w:val="21"/>
                <w:szCs w:val="21"/>
                <w:lang w:val="en-IN" w:eastAsia="en-IN"/>
              </w:rPr>
              <w:t>start</w:t>
            </w: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D4D4D4"/>
                <w:sz w:val="21"/>
                <w:szCs w:val="21"/>
                <w:lang w:val="en-IN" w:eastAsia="en-IN"/>
              </w:rPr>
              <w:t>=</w:t>
            </w: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569CD6"/>
                <w:sz w:val="21"/>
                <w:szCs w:val="21"/>
                <w:lang w:val="en-IN" w:eastAsia="en-IN"/>
              </w:rPr>
              <w:t>true</w:t>
            </w:r>
            <w:r w:rsidRPr="00EC5CDD">
              <w:rPr>
                <w:rFonts w:ascii="Consolas" w:eastAsia="Times New Roman" w:hAnsi="Consolas" w:cs="Times New Roman"/>
                <w:color w:val="CCCCCC"/>
                <w:sz w:val="21"/>
                <w:szCs w:val="21"/>
                <w:lang w:val="en-IN" w:eastAsia="en-IN"/>
              </w:rPr>
              <w:t>;</w:t>
            </w:r>
          </w:p>
          <w:p w14:paraId="5E77FFB2"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r w:rsidRPr="00EC5CDD">
              <w:rPr>
                <w:rFonts w:ascii="Consolas" w:eastAsia="Times New Roman" w:hAnsi="Consolas" w:cs="Times New Roman"/>
                <w:color w:val="CCCCCC"/>
                <w:sz w:val="21"/>
                <w:szCs w:val="21"/>
                <w:lang w:val="en-IN" w:eastAsia="en-IN"/>
              </w:rPr>
              <w:t>                    }</w:t>
            </w:r>
          </w:p>
          <w:p w14:paraId="3C994AC6"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r w:rsidRPr="00EC5CDD">
              <w:rPr>
                <w:rFonts w:ascii="Consolas" w:eastAsia="Times New Roman" w:hAnsi="Consolas" w:cs="Times New Roman"/>
                <w:color w:val="CCCCCC"/>
                <w:sz w:val="21"/>
                <w:szCs w:val="21"/>
                <w:lang w:val="en-IN" w:eastAsia="en-IN"/>
              </w:rPr>
              <w:t>                }</w:t>
            </w:r>
          </w:p>
          <w:p w14:paraId="5FD6521D"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r w:rsidRPr="00EC5CDD">
              <w:rPr>
                <w:rFonts w:ascii="Consolas" w:eastAsia="Times New Roman" w:hAnsi="Consolas" w:cs="Times New Roman"/>
                <w:color w:val="CCCCCC"/>
                <w:sz w:val="21"/>
                <w:szCs w:val="21"/>
                <w:lang w:val="en-IN" w:eastAsia="en-IN"/>
              </w:rPr>
              <w:lastRenderedPageBreak/>
              <w:t>            }</w:t>
            </w:r>
          </w:p>
          <w:p w14:paraId="3C19079D"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r w:rsidRPr="00EC5CDD">
              <w:rPr>
                <w:rFonts w:ascii="Consolas" w:eastAsia="Times New Roman" w:hAnsi="Consolas" w:cs="Times New Roman"/>
                <w:color w:val="CCCCCC"/>
                <w:sz w:val="21"/>
                <w:szCs w:val="21"/>
                <w:lang w:val="en-IN" w:eastAsia="en-IN"/>
              </w:rPr>
              <w:t>        }</w:t>
            </w:r>
          </w:p>
          <w:p w14:paraId="2745ED26"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p>
          <w:p w14:paraId="40A79FD9"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569CD6"/>
                <w:sz w:val="21"/>
                <w:szCs w:val="21"/>
                <w:lang w:val="en-IN" w:eastAsia="en-IN"/>
              </w:rPr>
              <w:t>private</w:t>
            </w: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4EC9B0"/>
                <w:sz w:val="21"/>
                <w:szCs w:val="21"/>
                <w:lang w:val="en-IN" w:eastAsia="en-IN"/>
              </w:rPr>
              <w:t>void</w:t>
            </w:r>
            <w:r w:rsidRPr="00EC5CDD">
              <w:rPr>
                <w:rFonts w:ascii="Consolas" w:eastAsia="Times New Roman" w:hAnsi="Consolas" w:cs="Times New Roman"/>
                <w:color w:val="CCCCCC"/>
                <w:sz w:val="21"/>
                <w:szCs w:val="21"/>
                <w:lang w:val="en-IN" w:eastAsia="en-IN"/>
              </w:rPr>
              <w:t xml:space="preserve"> </w:t>
            </w:r>
            <w:proofErr w:type="gramStart"/>
            <w:r w:rsidRPr="00EC5CDD">
              <w:rPr>
                <w:rFonts w:ascii="Consolas" w:eastAsia="Times New Roman" w:hAnsi="Consolas" w:cs="Times New Roman"/>
                <w:color w:val="DCDCAA"/>
                <w:sz w:val="21"/>
                <w:szCs w:val="21"/>
                <w:lang w:val="en-IN" w:eastAsia="en-IN"/>
              </w:rPr>
              <w:t>calculate</w:t>
            </w:r>
            <w:r w:rsidRPr="00EC5CDD">
              <w:rPr>
                <w:rFonts w:ascii="Consolas" w:eastAsia="Times New Roman" w:hAnsi="Consolas" w:cs="Times New Roman"/>
                <w:color w:val="CCCCCC"/>
                <w:sz w:val="21"/>
                <w:szCs w:val="21"/>
                <w:lang w:val="en-IN" w:eastAsia="en-IN"/>
              </w:rPr>
              <w:t>(</w:t>
            </w:r>
            <w:proofErr w:type="gramEnd"/>
            <w:r w:rsidRPr="00EC5CDD">
              <w:rPr>
                <w:rFonts w:ascii="Consolas" w:eastAsia="Times New Roman" w:hAnsi="Consolas" w:cs="Times New Roman"/>
                <w:color w:val="4EC9B0"/>
                <w:sz w:val="21"/>
                <w:szCs w:val="21"/>
                <w:lang w:val="en-IN" w:eastAsia="en-IN"/>
              </w:rPr>
              <w:t>double</w:t>
            </w: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9CDCFE"/>
                <w:sz w:val="21"/>
                <w:szCs w:val="21"/>
                <w:lang w:val="en-IN" w:eastAsia="en-IN"/>
              </w:rPr>
              <w:t>n</w:t>
            </w:r>
            <w:r w:rsidRPr="00EC5CDD">
              <w:rPr>
                <w:rFonts w:ascii="Consolas" w:eastAsia="Times New Roman" w:hAnsi="Consolas" w:cs="Times New Roman"/>
                <w:color w:val="CCCCCC"/>
                <w:sz w:val="21"/>
                <w:szCs w:val="21"/>
                <w:lang w:val="en-IN" w:eastAsia="en-IN"/>
              </w:rPr>
              <w:t xml:space="preserve">) </w:t>
            </w:r>
          </w:p>
          <w:p w14:paraId="79AC27E3"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r w:rsidRPr="00EC5CDD">
              <w:rPr>
                <w:rFonts w:ascii="Consolas" w:eastAsia="Times New Roman" w:hAnsi="Consolas" w:cs="Times New Roman"/>
                <w:color w:val="CCCCCC"/>
                <w:sz w:val="21"/>
                <w:szCs w:val="21"/>
                <w:lang w:val="en-IN" w:eastAsia="en-IN"/>
              </w:rPr>
              <w:t>        {</w:t>
            </w:r>
          </w:p>
          <w:p w14:paraId="5C832A6C"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C586C0"/>
                <w:sz w:val="21"/>
                <w:szCs w:val="21"/>
                <w:lang w:val="en-IN" w:eastAsia="en-IN"/>
              </w:rPr>
              <w:t>switch</w:t>
            </w: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9CDCFE"/>
                <w:sz w:val="21"/>
                <w:szCs w:val="21"/>
                <w:lang w:val="en-IN" w:eastAsia="en-IN"/>
              </w:rPr>
              <w:t>operator</w:t>
            </w:r>
            <w:r w:rsidRPr="00EC5CDD">
              <w:rPr>
                <w:rFonts w:ascii="Consolas" w:eastAsia="Times New Roman" w:hAnsi="Consolas" w:cs="Times New Roman"/>
                <w:color w:val="CCCCCC"/>
                <w:sz w:val="21"/>
                <w:szCs w:val="21"/>
                <w:lang w:val="en-IN" w:eastAsia="en-IN"/>
              </w:rPr>
              <w:t>) {</w:t>
            </w:r>
          </w:p>
          <w:p w14:paraId="2EFF4DEC"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C586C0"/>
                <w:sz w:val="21"/>
                <w:szCs w:val="21"/>
                <w:lang w:val="en-IN" w:eastAsia="en-IN"/>
              </w:rPr>
              <w:t>case</w:t>
            </w: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CE9178"/>
                <w:sz w:val="21"/>
                <w:szCs w:val="21"/>
                <w:lang w:val="en-IN" w:eastAsia="en-IN"/>
              </w:rPr>
              <w:t>"+"</w:t>
            </w:r>
            <w:r w:rsidRPr="00EC5CDD">
              <w:rPr>
                <w:rFonts w:ascii="Consolas" w:eastAsia="Times New Roman" w:hAnsi="Consolas" w:cs="Times New Roman"/>
                <w:color w:val="C586C0"/>
                <w:sz w:val="21"/>
                <w:szCs w:val="21"/>
                <w:lang w:val="en-IN" w:eastAsia="en-IN"/>
              </w:rPr>
              <w:t>:</w:t>
            </w:r>
          </w:p>
          <w:p w14:paraId="135D24AA"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9CDCFE"/>
                <w:sz w:val="21"/>
                <w:szCs w:val="21"/>
                <w:lang w:val="en-IN" w:eastAsia="en-IN"/>
              </w:rPr>
              <w:t>result</w:t>
            </w: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D4D4D4"/>
                <w:sz w:val="21"/>
                <w:szCs w:val="21"/>
                <w:lang w:val="en-IN" w:eastAsia="en-IN"/>
              </w:rPr>
              <w:t>+=</w:t>
            </w: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9CDCFE"/>
                <w:sz w:val="21"/>
                <w:szCs w:val="21"/>
                <w:lang w:val="en-IN" w:eastAsia="en-IN"/>
              </w:rPr>
              <w:t>n</w:t>
            </w:r>
            <w:r w:rsidRPr="00EC5CDD">
              <w:rPr>
                <w:rFonts w:ascii="Consolas" w:eastAsia="Times New Roman" w:hAnsi="Consolas" w:cs="Times New Roman"/>
                <w:color w:val="CCCCCC"/>
                <w:sz w:val="21"/>
                <w:szCs w:val="21"/>
                <w:lang w:val="en-IN" w:eastAsia="en-IN"/>
              </w:rPr>
              <w:t>;</w:t>
            </w:r>
          </w:p>
          <w:p w14:paraId="77543DA2"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C586C0"/>
                <w:sz w:val="21"/>
                <w:szCs w:val="21"/>
                <w:lang w:val="en-IN" w:eastAsia="en-IN"/>
              </w:rPr>
              <w:t>break</w:t>
            </w:r>
            <w:r w:rsidRPr="00EC5CDD">
              <w:rPr>
                <w:rFonts w:ascii="Consolas" w:eastAsia="Times New Roman" w:hAnsi="Consolas" w:cs="Times New Roman"/>
                <w:color w:val="CCCCCC"/>
                <w:sz w:val="21"/>
                <w:szCs w:val="21"/>
                <w:lang w:val="en-IN" w:eastAsia="en-IN"/>
              </w:rPr>
              <w:t>;</w:t>
            </w:r>
          </w:p>
          <w:p w14:paraId="75CD72AC"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C586C0"/>
                <w:sz w:val="21"/>
                <w:szCs w:val="21"/>
                <w:lang w:val="en-IN" w:eastAsia="en-IN"/>
              </w:rPr>
              <w:t>case</w:t>
            </w: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CE9178"/>
                <w:sz w:val="21"/>
                <w:szCs w:val="21"/>
                <w:lang w:val="en-IN" w:eastAsia="en-IN"/>
              </w:rPr>
              <w:t>"-"</w:t>
            </w:r>
            <w:r w:rsidRPr="00EC5CDD">
              <w:rPr>
                <w:rFonts w:ascii="Consolas" w:eastAsia="Times New Roman" w:hAnsi="Consolas" w:cs="Times New Roman"/>
                <w:color w:val="C586C0"/>
                <w:sz w:val="21"/>
                <w:szCs w:val="21"/>
                <w:lang w:val="en-IN" w:eastAsia="en-IN"/>
              </w:rPr>
              <w:t>:</w:t>
            </w:r>
          </w:p>
          <w:p w14:paraId="65B53661"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9CDCFE"/>
                <w:sz w:val="21"/>
                <w:szCs w:val="21"/>
                <w:lang w:val="en-IN" w:eastAsia="en-IN"/>
              </w:rPr>
              <w:t>result</w:t>
            </w: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D4D4D4"/>
                <w:sz w:val="21"/>
                <w:szCs w:val="21"/>
                <w:lang w:val="en-IN" w:eastAsia="en-IN"/>
              </w:rPr>
              <w:t>-=</w:t>
            </w: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9CDCFE"/>
                <w:sz w:val="21"/>
                <w:szCs w:val="21"/>
                <w:lang w:val="en-IN" w:eastAsia="en-IN"/>
              </w:rPr>
              <w:t>n</w:t>
            </w:r>
            <w:r w:rsidRPr="00EC5CDD">
              <w:rPr>
                <w:rFonts w:ascii="Consolas" w:eastAsia="Times New Roman" w:hAnsi="Consolas" w:cs="Times New Roman"/>
                <w:color w:val="CCCCCC"/>
                <w:sz w:val="21"/>
                <w:szCs w:val="21"/>
                <w:lang w:val="en-IN" w:eastAsia="en-IN"/>
              </w:rPr>
              <w:t>;</w:t>
            </w:r>
          </w:p>
          <w:p w14:paraId="73F417DA"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C586C0"/>
                <w:sz w:val="21"/>
                <w:szCs w:val="21"/>
                <w:lang w:val="en-IN" w:eastAsia="en-IN"/>
              </w:rPr>
              <w:t>break</w:t>
            </w:r>
            <w:r w:rsidRPr="00EC5CDD">
              <w:rPr>
                <w:rFonts w:ascii="Consolas" w:eastAsia="Times New Roman" w:hAnsi="Consolas" w:cs="Times New Roman"/>
                <w:color w:val="CCCCCC"/>
                <w:sz w:val="21"/>
                <w:szCs w:val="21"/>
                <w:lang w:val="en-IN" w:eastAsia="en-IN"/>
              </w:rPr>
              <w:t>;</w:t>
            </w:r>
          </w:p>
          <w:p w14:paraId="7644069F"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C586C0"/>
                <w:sz w:val="21"/>
                <w:szCs w:val="21"/>
                <w:lang w:val="en-IN" w:eastAsia="en-IN"/>
              </w:rPr>
              <w:t>case</w:t>
            </w: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CE9178"/>
                <w:sz w:val="21"/>
                <w:szCs w:val="21"/>
                <w:lang w:val="en-IN" w:eastAsia="en-IN"/>
              </w:rPr>
              <w:t>"*"</w:t>
            </w:r>
            <w:r w:rsidRPr="00EC5CDD">
              <w:rPr>
                <w:rFonts w:ascii="Consolas" w:eastAsia="Times New Roman" w:hAnsi="Consolas" w:cs="Times New Roman"/>
                <w:color w:val="C586C0"/>
                <w:sz w:val="21"/>
                <w:szCs w:val="21"/>
                <w:lang w:val="en-IN" w:eastAsia="en-IN"/>
              </w:rPr>
              <w:t>:</w:t>
            </w:r>
          </w:p>
          <w:p w14:paraId="2ABEE87D"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9CDCFE"/>
                <w:sz w:val="21"/>
                <w:szCs w:val="21"/>
                <w:lang w:val="en-IN" w:eastAsia="en-IN"/>
              </w:rPr>
              <w:t>result</w:t>
            </w: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D4D4D4"/>
                <w:sz w:val="21"/>
                <w:szCs w:val="21"/>
                <w:lang w:val="en-IN" w:eastAsia="en-IN"/>
              </w:rPr>
              <w:t>*=</w:t>
            </w: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9CDCFE"/>
                <w:sz w:val="21"/>
                <w:szCs w:val="21"/>
                <w:lang w:val="en-IN" w:eastAsia="en-IN"/>
              </w:rPr>
              <w:t>n</w:t>
            </w:r>
            <w:r w:rsidRPr="00EC5CDD">
              <w:rPr>
                <w:rFonts w:ascii="Consolas" w:eastAsia="Times New Roman" w:hAnsi="Consolas" w:cs="Times New Roman"/>
                <w:color w:val="CCCCCC"/>
                <w:sz w:val="21"/>
                <w:szCs w:val="21"/>
                <w:lang w:val="en-IN" w:eastAsia="en-IN"/>
              </w:rPr>
              <w:t>;</w:t>
            </w:r>
          </w:p>
          <w:p w14:paraId="78E9DE72"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C586C0"/>
                <w:sz w:val="21"/>
                <w:szCs w:val="21"/>
                <w:lang w:val="en-IN" w:eastAsia="en-IN"/>
              </w:rPr>
              <w:t>break</w:t>
            </w:r>
            <w:r w:rsidRPr="00EC5CDD">
              <w:rPr>
                <w:rFonts w:ascii="Consolas" w:eastAsia="Times New Roman" w:hAnsi="Consolas" w:cs="Times New Roman"/>
                <w:color w:val="CCCCCC"/>
                <w:sz w:val="21"/>
                <w:szCs w:val="21"/>
                <w:lang w:val="en-IN" w:eastAsia="en-IN"/>
              </w:rPr>
              <w:t>;</w:t>
            </w:r>
          </w:p>
          <w:p w14:paraId="3F07AFDA"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C586C0"/>
                <w:sz w:val="21"/>
                <w:szCs w:val="21"/>
                <w:lang w:val="en-IN" w:eastAsia="en-IN"/>
              </w:rPr>
              <w:t>case</w:t>
            </w: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CE9178"/>
                <w:sz w:val="21"/>
                <w:szCs w:val="21"/>
                <w:lang w:val="en-IN" w:eastAsia="en-IN"/>
              </w:rPr>
              <w:t>"/"</w:t>
            </w:r>
            <w:r w:rsidRPr="00EC5CDD">
              <w:rPr>
                <w:rFonts w:ascii="Consolas" w:eastAsia="Times New Roman" w:hAnsi="Consolas" w:cs="Times New Roman"/>
                <w:color w:val="C586C0"/>
                <w:sz w:val="21"/>
                <w:szCs w:val="21"/>
                <w:lang w:val="en-IN" w:eastAsia="en-IN"/>
              </w:rPr>
              <w:t>:</w:t>
            </w:r>
          </w:p>
          <w:p w14:paraId="24F22287"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C586C0"/>
                <w:sz w:val="21"/>
                <w:szCs w:val="21"/>
                <w:lang w:val="en-IN" w:eastAsia="en-IN"/>
              </w:rPr>
              <w:t>if</w:t>
            </w: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9CDCFE"/>
                <w:sz w:val="21"/>
                <w:szCs w:val="21"/>
                <w:lang w:val="en-IN" w:eastAsia="en-IN"/>
              </w:rPr>
              <w:t>n</w:t>
            </w: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D4D4D4"/>
                <w:sz w:val="21"/>
                <w:szCs w:val="21"/>
                <w:lang w:val="en-IN" w:eastAsia="en-IN"/>
              </w:rPr>
              <w:t>==</w:t>
            </w: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B5CEA8"/>
                <w:sz w:val="21"/>
                <w:szCs w:val="21"/>
                <w:lang w:val="en-IN" w:eastAsia="en-IN"/>
              </w:rPr>
              <w:t>0</w:t>
            </w:r>
            <w:r w:rsidRPr="00EC5CDD">
              <w:rPr>
                <w:rFonts w:ascii="Consolas" w:eastAsia="Times New Roman" w:hAnsi="Consolas" w:cs="Times New Roman"/>
                <w:color w:val="CCCCCC"/>
                <w:sz w:val="21"/>
                <w:szCs w:val="21"/>
                <w:lang w:val="en-IN" w:eastAsia="en-IN"/>
              </w:rPr>
              <w:t>) {</w:t>
            </w:r>
          </w:p>
          <w:p w14:paraId="782350D5"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r w:rsidRPr="00EC5CDD">
              <w:rPr>
                <w:rFonts w:ascii="Consolas" w:eastAsia="Times New Roman" w:hAnsi="Consolas" w:cs="Times New Roman"/>
                <w:color w:val="CCCCCC"/>
                <w:sz w:val="21"/>
                <w:szCs w:val="21"/>
                <w:lang w:val="en-IN" w:eastAsia="en-IN"/>
              </w:rPr>
              <w:t xml:space="preserve">                        </w:t>
            </w:r>
            <w:proofErr w:type="spellStart"/>
            <w:r w:rsidRPr="00EC5CDD">
              <w:rPr>
                <w:rFonts w:ascii="Consolas" w:eastAsia="Times New Roman" w:hAnsi="Consolas" w:cs="Times New Roman"/>
                <w:color w:val="9CDCFE"/>
                <w:sz w:val="21"/>
                <w:szCs w:val="21"/>
                <w:lang w:val="en-IN" w:eastAsia="en-IN"/>
              </w:rPr>
              <w:t>textField</w:t>
            </w:r>
            <w:r w:rsidRPr="00EC5CDD">
              <w:rPr>
                <w:rFonts w:ascii="Consolas" w:eastAsia="Times New Roman" w:hAnsi="Consolas" w:cs="Times New Roman"/>
                <w:color w:val="CCCCCC"/>
                <w:sz w:val="21"/>
                <w:szCs w:val="21"/>
                <w:lang w:val="en-IN" w:eastAsia="en-IN"/>
              </w:rPr>
              <w:t>.</w:t>
            </w:r>
            <w:r w:rsidRPr="00EC5CDD">
              <w:rPr>
                <w:rFonts w:ascii="Consolas" w:eastAsia="Times New Roman" w:hAnsi="Consolas" w:cs="Times New Roman"/>
                <w:color w:val="DCDCAA"/>
                <w:sz w:val="21"/>
                <w:szCs w:val="21"/>
                <w:lang w:val="en-IN" w:eastAsia="en-IN"/>
              </w:rPr>
              <w:t>setText</w:t>
            </w:r>
            <w:proofErr w:type="spellEnd"/>
            <w:r w:rsidRPr="00EC5CDD">
              <w:rPr>
                <w:rFonts w:ascii="Consolas" w:eastAsia="Times New Roman" w:hAnsi="Consolas" w:cs="Times New Roman"/>
                <w:color w:val="CCCCCC"/>
                <w:sz w:val="21"/>
                <w:szCs w:val="21"/>
                <w:lang w:val="en-IN" w:eastAsia="en-IN"/>
              </w:rPr>
              <w:t>(</w:t>
            </w:r>
            <w:r w:rsidRPr="00EC5CDD">
              <w:rPr>
                <w:rFonts w:ascii="Consolas" w:eastAsia="Times New Roman" w:hAnsi="Consolas" w:cs="Times New Roman"/>
                <w:color w:val="CE9178"/>
                <w:sz w:val="21"/>
                <w:szCs w:val="21"/>
                <w:lang w:val="en-IN" w:eastAsia="en-IN"/>
              </w:rPr>
              <w:t>"Error"</w:t>
            </w:r>
            <w:r w:rsidRPr="00EC5CDD">
              <w:rPr>
                <w:rFonts w:ascii="Consolas" w:eastAsia="Times New Roman" w:hAnsi="Consolas" w:cs="Times New Roman"/>
                <w:color w:val="CCCCCC"/>
                <w:sz w:val="21"/>
                <w:szCs w:val="21"/>
                <w:lang w:val="en-IN" w:eastAsia="en-IN"/>
              </w:rPr>
              <w:t>);</w:t>
            </w:r>
          </w:p>
          <w:p w14:paraId="7DE0F9A1"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9CDCFE"/>
                <w:sz w:val="21"/>
                <w:szCs w:val="21"/>
                <w:lang w:val="en-IN" w:eastAsia="en-IN"/>
              </w:rPr>
              <w:t>start</w:t>
            </w: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D4D4D4"/>
                <w:sz w:val="21"/>
                <w:szCs w:val="21"/>
                <w:lang w:val="en-IN" w:eastAsia="en-IN"/>
              </w:rPr>
              <w:t>=</w:t>
            </w: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569CD6"/>
                <w:sz w:val="21"/>
                <w:szCs w:val="21"/>
                <w:lang w:val="en-IN" w:eastAsia="en-IN"/>
              </w:rPr>
              <w:t>true</w:t>
            </w:r>
            <w:r w:rsidRPr="00EC5CDD">
              <w:rPr>
                <w:rFonts w:ascii="Consolas" w:eastAsia="Times New Roman" w:hAnsi="Consolas" w:cs="Times New Roman"/>
                <w:color w:val="CCCCCC"/>
                <w:sz w:val="21"/>
                <w:szCs w:val="21"/>
                <w:lang w:val="en-IN" w:eastAsia="en-IN"/>
              </w:rPr>
              <w:t>;</w:t>
            </w:r>
          </w:p>
          <w:p w14:paraId="3AD5983D"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r w:rsidRPr="00EC5CDD">
              <w:rPr>
                <w:rFonts w:ascii="Consolas" w:eastAsia="Times New Roman" w:hAnsi="Consolas" w:cs="Times New Roman"/>
                <w:color w:val="CCCCCC"/>
                <w:sz w:val="21"/>
                <w:szCs w:val="21"/>
                <w:lang w:val="en-IN" w:eastAsia="en-IN"/>
              </w:rPr>
              <w:t xml:space="preserve">                    } </w:t>
            </w:r>
            <w:r w:rsidRPr="00EC5CDD">
              <w:rPr>
                <w:rFonts w:ascii="Consolas" w:eastAsia="Times New Roman" w:hAnsi="Consolas" w:cs="Times New Roman"/>
                <w:color w:val="C586C0"/>
                <w:sz w:val="21"/>
                <w:szCs w:val="21"/>
                <w:lang w:val="en-IN" w:eastAsia="en-IN"/>
              </w:rPr>
              <w:t>else</w:t>
            </w:r>
            <w:r w:rsidRPr="00EC5CDD">
              <w:rPr>
                <w:rFonts w:ascii="Consolas" w:eastAsia="Times New Roman" w:hAnsi="Consolas" w:cs="Times New Roman"/>
                <w:color w:val="CCCCCC"/>
                <w:sz w:val="21"/>
                <w:szCs w:val="21"/>
                <w:lang w:val="en-IN" w:eastAsia="en-IN"/>
              </w:rPr>
              <w:t xml:space="preserve"> {</w:t>
            </w:r>
          </w:p>
          <w:p w14:paraId="2F3E34A7"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9CDCFE"/>
                <w:sz w:val="21"/>
                <w:szCs w:val="21"/>
                <w:lang w:val="en-IN" w:eastAsia="en-IN"/>
              </w:rPr>
              <w:t>result</w:t>
            </w: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D4D4D4"/>
                <w:sz w:val="21"/>
                <w:szCs w:val="21"/>
                <w:lang w:val="en-IN" w:eastAsia="en-IN"/>
              </w:rPr>
              <w:t>/=</w:t>
            </w: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9CDCFE"/>
                <w:sz w:val="21"/>
                <w:szCs w:val="21"/>
                <w:lang w:val="en-IN" w:eastAsia="en-IN"/>
              </w:rPr>
              <w:t>n</w:t>
            </w:r>
            <w:r w:rsidRPr="00EC5CDD">
              <w:rPr>
                <w:rFonts w:ascii="Consolas" w:eastAsia="Times New Roman" w:hAnsi="Consolas" w:cs="Times New Roman"/>
                <w:color w:val="CCCCCC"/>
                <w:sz w:val="21"/>
                <w:szCs w:val="21"/>
                <w:lang w:val="en-IN" w:eastAsia="en-IN"/>
              </w:rPr>
              <w:t>;</w:t>
            </w:r>
          </w:p>
          <w:p w14:paraId="0076B201"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r w:rsidRPr="00EC5CDD">
              <w:rPr>
                <w:rFonts w:ascii="Consolas" w:eastAsia="Times New Roman" w:hAnsi="Consolas" w:cs="Times New Roman"/>
                <w:color w:val="CCCCCC"/>
                <w:sz w:val="21"/>
                <w:szCs w:val="21"/>
                <w:lang w:val="en-IN" w:eastAsia="en-IN"/>
              </w:rPr>
              <w:t>                    }</w:t>
            </w:r>
          </w:p>
          <w:p w14:paraId="649780D7"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C586C0"/>
                <w:sz w:val="21"/>
                <w:szCs w:val="21"/>
                <w:lang w:val="en-IN" w:eastAsia="en-IN"/>
              </w:rPr>
              <w:t>break</w:t>
            </w:r>
            <w:r w:rsidRPr="00EC5CDD">
              <w:rPr>
                <w:rFonts w:ascii="Consolas" w:eastAsia="Times New Roman" w:hAnsi="Consolas" w:cs="Times New Roman"/>
                <w:color w:val="CCCCCC"/>
                <w:sz w:val="21"/>
                <w:szCs w:val="21"/>
                <w:lang w:val="en-IN" w:eastAsia="en-IN"/>
              </w:rPr>
              <w:t>;</w:t>
            </w:r>
          </w:p>
          <w:p w14:paraId="2336A5F4"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C586C0"/>
                <w:sz w:val="21"/>
                <w:szCs w:val="21"/>
                <w:lang w:val="en-IN" w:eastAsia="en-IN"/>
              </w:rPr>
              <w:t>case</w:t>
            </w: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CE9178"/>
                <w:sz w:val="21"/>
                <w:szCs w:val="21"/>
                <w:lang w:val="en-IN" w:eastAsia="en-IN"/>
              </w:rPr>
              <w:t>"="</w:t>
            </w:r>
            <w:r w:rsidRPr="00EC5CDD">
              <w:rPr>
                <w:rFonts w:ascii="Consolas" w:eastAsia="Times New Roman" w:hAnsi="Consolas" w:cs="Times New Roman"/>
                <w:color w:val="C586C0"/>
                <w:sz w:val="21"/>
                <w:szCs w:val="21"/>
                <w:lang w:val="en-IN" w:eastAsia="en-IN"/>
              </w:rPr>
              <w:t>:</w:t>
            </w:r>
          </w:p>
          <w:p w14:paraId="02894B86"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9CDCFE"/>
                <w:sz w:val="21"/>
                <w:szCs w:val="21"/>
                <w:lang w:val="en-IN" w:eastAsia="en-IN"/>
              </w:rPr>
              <w:t>result</w:t>
            </w: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D4D4D4"/>
                <w:sz w:val="21"/>
                <w:szCs w:val="21"/>
                <w:lang w:val="en-IN" w:eastAsia="en-IN"/>
              </w:rPr>
              <w:t>=</w:t>
            </w: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9CDCFE"/>
                <w:sz w:val="21"/>
                <w:szCs w:val="21"/>
                <w:lang w:val="en-IN" w:eastAsia="en-IN"/>
              </w:rPr>
              <w:t>n</w:t>
            </w:r>
            <w:r w:rsidRPr="00EC5CDD">
              <w:rPr>
                <w:rFonts w:ascii="Consolas" w:eastAsia="Times New Roman" w:hAnsi="Consolas" w:cs="Times New Roman"/>
                <w:color w:val="CCCCCC"/>
                <w:sz w:val="21"/>
                <w:szCs w:val="21"/>
                <w:lang w:val="en-IN" w:eastAsia="en-IN"/>
              </w:rPr>
              <w:t>;</w:t>
            </w:r>
          </w:p>
          <w:p w14:paraId="68230AE6"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C586C0"/>
                <w:sz w:val="21"/>
                <w:szCs w:val="21"/>
                <w:lang w:val="en-IN" w:eastAsia="en-IN"/>
              </w:rPr>
              <w:t>break</w:t>
            </w:r>
            <w:r w:rsidRPr="00EC5CDD">
              <w:rPr>
                <w:rFonts w:ascii="Consolas" w:eastAsia="Times New Roman" w:hAnsi="Consolas" w:cs="Times New Roman"/>
                <w:color w:val="CCCCCC"/>
                <w:sz w:val="21"/>
                <w:szCs w:val="21"/>
                <w:lang w:val="en-IN" w:eastAsia="en-IN"/>
              </w:rPr>
              <w:t>;</w:t>
            </w:r>
          </w:p>
          <w:p w14:paraId="236614BE"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r w:rsidRPr="00EC5CDD">
              <w:rPr>
                <w:rFonts w:ascii="Consolas" w:eastAsia="Times New Roman" w:hAnsi="Consolas" w:cs="Times New Roman"/>
                <w:color w:val="CCCCCC"/>
                <w:sz w:val="21"/>
                <w:szCs w:val="21"/>
                <w:lang w:val="en-IN" w:eastAsia="en-IN"/>
              </w:rPr>
              <w:t>            }</w:t>
            </w:r>
          </w:p>
          <w:p w14:paraId="1E3678D2"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r w:rsidRPr="00EC5CDD">
              <w:rPr>
                <w:rFonts w:ascii="Consolas" w:eastAsia="Times New Roman" w:hAnsi="Consolas" w:cs="Times New Roman"/>
                <w:color w:val="CCCCCC"/>
                <w:sz w:val="21"/>
                <w:szCs w:val="21"/>
                <w:lang w:val="en-IN" w:eastAsia="en-IN"/>
              </w:rPr>
              <w:t xml:space="preserve">            </w:t>
            </w:r>
            <w:proofErr w:type="spellStart"/>
            <w:r w:rsidRPr="00EC5CDD">
              <w:rPr>
                <w:rFonts w:ascii="Consolas" w:eastAsia="Times New Roman" w:hAnsi="Consolas" w:cs="Times New Roman"/>
                <w:color w:val="9CDCFE"/>
                <w:sz w:val="21"/>
                <w:szCs w:val="21"/>
                <w:lang w:val="en-IN" w:eastAsia="en-IN"/>
              </w:rPr>
              <w:t>textField</w:t>
            </w:r>
            <w:r w:rsidRPr="00EC5CDD">
              <w:rPr>
                <w:rFonts w:ascii="Consolas" w:eastAsia="Times New Roman" w:hAnsi="Consolas" w:cs="Times New Roman"/>
                <w:color w:val="CCCCCC"/>
                <w:sz w:val="21"/>
                <w:szCs w:val="21"/>
                <w:lang w:val="en-IN" w:eastAsia="en-IN"/>
              </w:rPr>
              <w:t>.</w:t>
            </w:r>
            <w:r w:rsidRPr="00EC5CDD">
              <w:rPr>
                <w:rFonts w:ascii="Consolas" w:eastAsia="Times New Roman" w:hAnsi="Consolas" w:cs="Times New Roman"/>
                <w:color w:val="DCDCAA"/>
                <w:sz w:val="21"/>
                <w:szCs w:val="21"/>
                <w:lang w:val="en-IN" w:eastAsia="en-IN"/>
              </w:rPr>
              <w:t>setText</w:t>
            </w:r>
            <w:proofErr w:type="spellEnd"/>
            <w:r w:rsidRPr="00EC5CDD">
              <w:rPr>
                <w:rFonts w:ascii="Consolas" w:eastAsia="Times New Roman" w:hAnsi="Consolas" w:cs="Times New Roman"/>
                <w:color w:val="CCCCCC"/>
                <w:sz w:val="21"/>
                <w:szCs w:val="21"/>
                <w:lang w:val="en-IN" w:eastAsia="en-IN"/>
              </w:rPr>
              <w:t>(</w:t>
            </w:r>
            <w:r w:rsidRPr="00EC5CDD">
              <w:rPr>
                <w:rFonts w:ascii="Consolas" w:eastAsia="Times New Roman" w:hAnsi="Consolas" w:cs="Times New Roman"/>
                <w:color w:val="CE9178"/>
                <w:sz w:val="21"/>
                <w:szCs w:val="21"/>
                <w:lang w:val="en-IN" w:eastAsia="en-IN"/>
              </w:rPr>
              <w:t>""</w:t>
            </w: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D4D4D4"/>
                <w:sz w:val="21"/>
                <w:szCs w:val="21"/>
                <w:lang w:val="en-IN" w:eastAsia="en-IN"/>
              </w:rPr>
              <w:t>+</w:t>
            </w: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9CDCFE"/>
                <w:sz w:val="21"/>
                <w:szCs w:val="21"/>
                <w:lang w:val="en-IN" w:eastAsia="en-IN"/>
              </w:rPr>
              <w:t>result</w:t>
            </w:r>
            <w:r w:rsidRPr="00EC5CDD">
              <w:rPr>
                <w:rFonts w:ascii="Consolas" w:eastAsia="Times New Roman" w:hAnsi="Consolas" w:cs="Times New Roman"/>
                <w:color w:val="CCCCCC"/>
                <w:sz w:val="21"/>
                <w:szCs w:val="21"/>
                <w:lang w:val="en-IN" w:eastAsia="en-IN"/>
              </w:rPr>
              <w:t>);</w:t>
            </w:r>
          </w:p>
          <w:p w14:paraId="2AC5C1D1"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r w:rsidRPr="00EC5CDD">
              <w:rPr>
                <w:rFonts w:ascii="Consolas" w:eastAsia="Times New Roman" w:hAnsi="Consolas" w:cs="Times New Roman"/>
                <w:color w:val="CCCCCC"/>
                <w:sz w:val="21"/>
                <w:szCs w:val="21"/>
                <w:lang w:val="en-IN" w:eastAsia="en-IN"/>
              </w:rPr>
              <w:t>        }</w:t>
            </w:r>
          </w:p>
          <w:p w14:paraId="7FA94B3C"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r w:rsidRPr="00EC5CDD">
              <w:rPr>
                <w:rFonts w:ascii="Consolas" w:eastAsia="Times New Roman" w:hAnsi="Consolas" w:cs="Times New Roman"/>
                <w:color w:val="CCCCCC"/>
                <w:sz w:val="21"/>
                <w:szCs w:val="21"/>
                <w:lang w:val="en-IN" w:eastAsia="en-IN"/>
              </w:rPr>
              <w:t>    }</w:t>
            </w:r>
          </w:p>
          <w:p w14:paraId="1CB8349C"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p>
          <w:p w14:paraId="61C7093B"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569CD6"/>
                <w:sz w:val="21"/>
                <w:szCs w:val="21"/>
                <w:lang w:val="en-IN" w:eastAsia="en-IN"/>
              </w:rPr>
              <w:t>public</w:t>
            </w: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569CD6"/>
                <w:sz w:val="21"/>
                <w:szCs w:val="21"/>
                <w:lang w:val="en-IN" w:eastAsia="en-IN"/>
              </w:rPr>
              <w:t>static</w:t>
            </w: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4EC9B0"/>
                <w:sz w:val="21"/>
                <w:szCs w:val="21"/>
                <w:lang w:val="en-IN" w:eastAsia="en-IN"/>
              </w:rPr>
              <w:t>void</w:t>
            </w:r>
            <w:r w:rsidRPr="00EC5CDD">
              <w:rPr>
                <w:rFonts w:ascii="Consolas" w:eastAsia="Times New Roman" w:hAnsi="Consolas" w:cs="Times New Roman"/>
                <w:color w:val="CCCCCC"/>
                <w:sz w:val="21"/>
                <w:szCs w:val="21"/>
                <w:lang w:val="en-IN" w:eastAsia="en-IN"/>
              </w:rPr>
              <w:t xml:space="preserve"> </w:t>
            </w:r>
            <w:proofErr w:type="gramStart"/>
            <w:r w:rsidRPr="00EC5CDD">
              <w:rPr>
                <w:rFonts w:ascii="Consolas" w:eastAsia="Times New Roman" w:hAnsi="Consolas" w:cs="Times New Roman"/>
                <w:color w:val="DCDCAA"/>
                <w:sz w:val="21"/>
                <w:szCs w:val="21"/>
                <w:lang w:val="en-IN" w:eastAsia="en-IN"/>
              </w:rPr>
              <w:t>main</w:t>
            </w:r>
            <w:r w:rsidRPr="00EC5CDD">
              <w:rPr>
                <w:rFonts w:ascii="Consolas" w:eastAsia="Times New Roman" w:hAnsi="Consolas" w:cs="Times New Roman"/>
                <w:color w:val="CCCCCC"/>
                <w:sz w:val="21"/>
                <w:szCs w:val="21"/>
                <w:lang w:val="en-IN" w:eastAsia="en-IN"/>
              </w:rPr>
              <w:t>(</w:t>
            </w:r>
            <w:proofErr w:type="gramEnd"/>
            <w:r w:rsidRPr="00EC5CDD">
              <w:rPr>
                <w:rFonts w:ascii="Consolas" w:eastAsia="Times New Roman" w:hAnsi="Consolas" w:cs="Times New Roman"/>
                <w:color w:val="4EC9B0"/>
                <w:sz w:val="21"/>
                <w:szCs w:val="21"/>
                <w:lang w:val="en-IN" w:eastAsia="en-IN"/>
              </w:rPr>
              <w:t>String</w:t>
            </w:r>
            <w:r w:rsidRPr="00EC5CDD">
              <w:rPr>
                <w:rFonts w:ascii="Consolas" w:eastAsia="Times New Roman" w:hAnsi="Consolas" w:cs="Times New Roman"/>
                <w:color w:val="CCCCCC"/>
                <w:sz w:val="21"/>
                <w:szCs w:val="21"/>
                <w:lang w:val="en-IN" w:eastAsia="en-IN"/>
              </w:rPr>
              <w:t xml:space="preserve">[] </w:t>
            </w:r>
            <w:proofErr w:type="spellStart"/>
            <w:r w:rsidRPr="00EC5CDD">
              <w:rPr>
                <w:rFonts w:ascii="Consolas" w:eastAsia="Times New Roman" w:hAnsi="Consolas" w:cs="Times New Roman"/>
                <w:color w:val="9CDCFE"/>
                <w:sz w:val="21"/>
                <w:szCs w:val="21"/>
                <w:lang w:val="en-IN" w:eastAsia="en-IN"/>
              </w:rPr>
              <w:t>args</w:t>
            </w:r>
            <w:proofErr w:type="spellEnd"/>
            <w:r w:rsidRPr="00EC5CDD">
              <w:rPr>
                <w:rFonts w:ascii="Consolas" w:eastAsia="Times New Roman" w:hAnsi="Consolas" w:cs="Times New Roman"/>
                <w:color w:val="CCCCCC"/>
                <w:sz w:val="21"/>
                <w:szCs w:val="21"/>
                <w:lang w:val="en-IN" w:eastAsia="en-IN"/>
              </w:rPr>
              <w:t xml:space="preserve">) </w:t>
            </w:r>
          </w:p>
          <w:p w14:paraId="2BB9FDFE"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r w:rsidRPr="00EC5CDD">
              <w:rPr>
                <w:rFonts w:ascii="Consolas" w:eastAsia="Times New Roman" w:hAnsi="Consolas" w:cs="Times New Roman"/>
                <w:color w:val="CCCCCC"/>
                <w:sz w:val="21"/>
                <w:szCs w:val="21"/>
                <w:lang w:val="en-IN" w:eastAsia="en-IN"/>
              </w:rPr>
              <w:t>    {</w:t>
            </w:r>
          </w:p>
          <w:p w14:paraId="1951BFC9"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C586C0"/>
                <w:sz w:val="21"/>
                <w:szCs w:val="21"/>
                <w:lang w:val="en-IN" w:eastAsia="en-IN"/>
              </w:rPr>
              <w:t>new</w:t>
            </w:r>
            <w:r w:rsidRPr="00EC5CDD">
              <w:rPr>
                <w:rFonts w:ascii="Consolas" w:eastAsia="Times New Roman" w:hAnsi="Consolas" w:cs="Times New Roman"/>
                <w:color w:val="CCCCCC"/>
                <w:sz w:val="21"/>
                <w:szCs w:val="21"/>
                <w:lang w:val="en-IN" w:eastAsia="en-IN"/>
              </w:rPr>
              <w:t xml:space="preserve"> </w:t>
            </w:r>
            <w:r w:rsidRPr="00EC5CDD">
              <w:rPr>
                <w:rFonts w:ascii="Consolas" w:eastAsia="Times New Roman" w:hAnsi="Consolas" w:cs="Times New Roman"/>
                <w:color w:val="DCDCAA"/>
                <w:sz w:val="21"/>
                <w:szCs w:val="21"/>
                <w:lang w:val="en-IN" w:eastAsia="en-IN"/>
              </w:rPr>
              <w:t>exp10_q2</w:t>
            </w:r>
            <w:r w:rsidRPr="00EC5CDD">
              <w:rPr>
                <w:rFonts w:ascii="Consolas" w:eastAsia="Times New Roman" w:hAnsi="Consolas" w:cs="Times New Roman"/>
                <w:color w:val="CCCCCC"/>
                <w:sz w:val="21"/>
                <w:szCs w:val="21"/>
                <w:lang w:val="en-IN" w:eastAsia="en-IN"/>
              </w:rPr>
              <w:t>();</w:t>
            </w:r>
          </w:p>
          <w:p w14:paraId="70373292"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r w:rsidRPr="00EC5CDD">
              <w:rPr>
                <w:rFonts w:ascii="Consolas" w:eastAsia="Times New Roman" w:hAnsi="Consolas" w:cs="Times New Roman"/>
                <w:color w:val="CCCCCC"/>
                <w:sz w:val="21"/>
                <w:szCs w:val="21"/>
                <w:lang w:val="en-IN" w:eastAsia="en-IN"/>
              </w:rPr>
              <w:t>    }</w:t>
            </w:r>
          </w:p>
          <w:p w14:paraId="109BFFDB"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r w:rsidRPr="00EC5CDD">
              <w:rPr>
                <w:rFonts w:ascii="Consolas" w:eastAsia="Times New Roman" w:hAnsi="Consolas" w:cs="Times New Roman"/>
                <w:color w:val="CCCCCC"/>
                <w:sz w:val="21"/>
                <w:szCs w:val="21"/>
                <w:lang w:val="en-IN" w:eastAsia="en-IN"/>
              </w:rPr>
              <w:t>}</w:t>
            </w:r>
          </w:p>
          <w:p w14:paraId="4BB32EED" w14:textId="77777777" w:rsidR="00EC5CDD" w:rsidRPr="00EC5CDD" w:rsidRDefault="00EC5CDD" w:rsidP="00EC5CDD">
            <w:pPr>
              <w:shd w:val="clear" w:color="auto" w:fill="1F1F1F"/>
              <w:spacing w:line="285" w:lineRule="atLeast"/>
              <w:rPr>
                <w:rFonts w:ascii="Consolas" w:eastAsia="Times New Roman" w:hAnsi="Consolas" w:cs="Times New Roman"/>
                <w:color w:val="CCCCCC"/>
                <w:sz w:val="21"/>
                <w:szCs w:val="21"/>
                <w:lang w:val="en-IN" w:eastAsia="en-IN"/>
              </w:rPr>
            </w:pPr>
          </w:p>
          <w:p w14:paraId="41099599" w14:textId="77777777" w:rsidR="00EC5CDD" w:rsidRPr="00EC5CDD" w:rsidRDefault="00EC5CDD" w:rsidP="00EC5CDD">
            <w:pPr>
              <w:widowControl w:val="0"/>
              <w:suppressAutoHyphens/>
              <w:spacing w:before="100" w:after="100" w:line="264" w:lineRule="auto"/>
              <w:jc w:val="both"/>
              <w:rPr>
                <w:rFonts w:ascii="Times New Roman" w:eastAsia="Times New Roman" w:hAnsi="Times New Roman" w:cs="Times New Roman"/>
                <w:b/>
                <w:bCs/>
                <w:sz w:val="24"/>
                <w:szCs w:val="24"/>
              </w:rPr>
            </w:pPr>
          </w:p>
          <w:p w14:paraId="7D379011" w14:textId="77777777" w:rsidR="006A7318" w:rsidRPr="000563E3" w:rsidRDefault="006A7318" w:rsidP="000563E3">
            <w:pPr>
              <w:pStyle w:val="ListParagraph"/>
              <w:widowControl w:val="0"/>
              <w:numPr>
                <w:ilvl w:val="0"/>
                <w:numId w:val="38"/>
              </w:numPr>
              <w:suppressAutoHyphens/>
              <w:spacing w:before="100" w:after="100" w:line="264" w:lineRule="auto"/>
              <w:jc w:val="both"/>
              <w:rPr>
                <w:rFonts w:ascii="Times New Roman" w:eastAsia="Times New Roman" w:hAnsi="Times New Roman" w:cs="Times New Roman"/>
                <w:b/>
                <w:bCs/>
                <w:sz w:val="24"/>
                <w:szCs w:val="24"/>
              </w:rPr>
            </w:pPr>
            <w:r w:rsidRPr="000563E3">
              <w:rPr>
                <w:rFonts w:ascii="Times New Roman" w:eastAsia="Times New Roman" w:hAnsi="Times New Roman" w:cs="Times New Roman"/>
                <w:b/>
                <w:bCs/>
                <w:sz w:val="24"/>
                <w:szCs w:val="24"/>
              </w:rPr>
              <w:t>Develop a GUI which will have following field.</w:t>
            </w:r>
          </w:p>
          <w:p w14:paraId="71C6E2D5" w14:textId="77777777" w:rsidR="006A7318" w:rsidRPr="000563E3" w:rsidRDefault="006A7318" w:rsidP="000563E3">
            <w:pPr>
              <w:pStyle w:val="ListParagraph"/>
              <w:widowControl w:val="0"/>
              <w:numPr>
                <w:ilvl w:val="1"/>
                <w:numId w:val="38"/>
              </w:numPr>
              <w:suppressAutoHyphens/>
              <w:spacing w:before="100" w:after="100" w:line="264" w:lineRule="auto"/>
              <w:jc w:val="both"/>
              <w:rPr>
                <w:rFonts w:ascii="Times New Roman" w:eastAsia="Times New Roman" w:hAnsi="Times New Roman" w:cs="Times New Roman"/>
                <w:b/>
                <w:bCs/>
                <w:sz w:val="24"/>
                <w:szCs w:val="24"/>
              </w:rPr>
            </w:pPr>
            <w:proofErr w:type="gramStart"/>
            <w:r w:rsidRPr="000563E3">
              <w:rPr>
                <w:rFonts w:ascii="Times New Roman" w:eastAsia="Times New Roman" w:hAnsi="Times New Roman" w:cs="Times New Roman"/>
                <w:b/>
                <w:bCs/>
                <w:sz w:val="24"/>
                <w:szCs w:val="24"/>
              </w:rPr>
              <w:t>Name :</w:t>
            </w:r>
            <w:proofErr w:type="gramEnd"/>
            <w:r w:rsidRPr="000563E3">
              <w:rPr>
                <w:rFonts w:ascii="Times New Roman" w:eastAsia="Times New Roman" w:hAnsi="Times New Roman" w:cs="Times New Roman"/>
                <w:b/>
                <w:bCs/>
                <w:sz w:val="24"/>
                <w:szCs w:val="24"/>
              </w:rPr>
              <w:t xml:space="preserve"> </w:t>
            </w:r>
            <w:proofErr w:type="spellStart"/>
            <w:r w:rsidRPr="000563E3">
              <w:rPr>
                <w:rFonts w:ascii="Times New Roman" w:eastAsia="Times New Roman" w:hAnsi="Times New Roman" w:cs="Times New Roman"/>
                <w:b/>
                <w:bCs/>
                <w:sz w:val="24"/>
                <w:szCs w:val="24"/>
              </w:rPr>
              <w:t>TextField</w:t>
            </w:r>
            <w:proofErr w:type="spellEnd"/>
          </w:p>
          <w:p w14:paraId="2B8482E2" w14:textId="77777777" w:rsidR="006A7318" w:rsidRPr="000563E3" w:rsidRDefault="006A7318" w:rsidP="000563E3">
            <w:pPr>
              <w:pStyle w:val="ListParagraph"/>
              <w:widowControl w:val="0"/>
              <w:numPr>
                <w:ilvl w:val="1"/>
                <w:numId w:val="38"/>
              </w:numPr>
              <w:suppressAutoHyphens/>
              <w:spacing w:before="100" w:after="100" w:line="264" w:lineRule="auto"/>
              <w:jc w:val="both"/>
              <w:rPr>
                <w:rFonts w:ascii="Times New Roman" w:eastAsia="Times New Roman" w:hAnsi="Times New Roman" w:cs="Times New Roman"/>
                <w:b/>
                <w:bCs/>
                <w:sz w:val="24"/>
                <w:szCs w:val="24"/>
              </w:rPr>
            </w:pPr>
            <w:proofErr w:type="gramStart"/>
            <w:r w:rsidRPr="000563E3">
              <w:rPr>
                <w:rFonts w:ascii="Times New Roman" w:eastAsia="Times New Roman" w:hAnsi="Times New Roman" w:cs="Times New Roman"/>
                <w:b/>
                <w:bCs/>
                <w:sz w:val="24"/>
                <w:szCs w:val="24"/>
              </w:rPr>
              <w:t>Department :</w:t>
            </w:r>
            <w:proofErr w:type="gramEnd"/>
            <w:r w:rsidRPr="000563E3">
              <w:rPr>
                <w:rFonts w:ascii="Times New Roman" w:eastAsia="Times New Roman" w:hAnsi="Times New Roman" w:cs="Times New Roman"/>
                <w:b/>
                <w:bCs/>
                <w:sz w:val="24"/>
                <w:szCs w:val="24"/>
              </w:rPr>
              <w:t xml:space="preserve"> Choice/Dropdown</w:t>
            </w:r>
          </w:p>
          <w:p w14:paraId="5D70444B" w14:textId="77777777" w:rsidR="006A7318" w:rsidRPr="000563E3" w:rsidRDefault="006A7318" w:rsidP="000563E3">
            <w:pPr>
              <w:pStyle w:val="ListParagraph"/>
              <w:widowControl w:val="0"/>
              <w:numPr>
                <w:ilvl w:val="1"/>
                <w:numId w:val="38"/>
              </w:numPr>
              <w:suppressAutoHyphens/>
              <w:spacing w:before="100" w:after="100" w:line="264" w:lineRule="auto"/>
              <w:jc w:val="both"/>
              <w:rPr>
                <w:rFonts w:ascii="Times New Roman" w:eastAsia="Times New Roman" w:hAnsi="Times New Roman" w:cs="Times New Roman"/>
                <w:b/>
                <w:bCs/>
                <w:sz w:val="24"/>
                <w:szCs w:val="24"/>
              </w:rPr>
            </w:pPr>
            <w:r w:rsidRPr="000563E3">
              <w:rPr>
                <w:rFonts w:ascii="Times New Roman" w:eastAsia="Times New Roman" w:hAnsi="Times New Roman" w:cs="Times New Roman"/>
                <w:b/>
                <w:bCs/>
                <w:sz w:val="24"/>
                <w:szCs w:val="24"/>
              </w:rPr>
              <w:t xml:space="preserve">Mobile </w:t>
            </w:r>
            <w:proofErr w:type="gramStart"/>
            <w:r w:rsidRPr="000563E3">
              <w:rPr>
                <w:rFonts w:ascii="Times New Roman" w:eastAsia="Times New Roman" w:hAnsi="Times New Roman" w:cs="Times New Roman"/>
                <w:b/>
                <w:bCs/>
                <w:sz w:val="24"/>
                <w:szCs w:val="24"/>
              </w:rPr>
              <w:t>Number :</w:t>
            </w:r>
            <w:proofErr w:type="gramEnd"/>
          </w:p>
          <w:p w14:paraId="35C1BD61" w14:textId="77777777" w:rsidR="006A7318" w:rsidRPr="000563E3" w:rsidRDefault="006A7318" w:rsidP="000563E3">
            <w:pPr>
              <w:pStyle w:val="ListParagraph"/>
              <w:widowControl w:val="0"/>
              <w:numPr>
                <w:ilvl w:val="1"/>
                <w:numId w:val="38"/>
              </w:numPr>
              <w:suppressAutoHyphens/>
              <w:spacing w:before="100" w:after="100" w:line="264" w:lineRule="auto"/>
              <w:jc w:val="both"/>
              <w:rPr>
                <w:rFonts w:ascii="Times New Roman" w:eastAsia="Times New Roman" w:hAnsi="Times New Roman" w:cs="Times New Roman"/>
                <w:b/>
                <w:bCs/>
                <w:sz w:val="24"/>
                <w:szCs w:val="24"/>
              </w:rPr>
            </w:pPr>
            <w:proofErr w:type="gramStart"/>
            <w:r w:rsidRPr="000563E3">
              <w:rPr>
                <w:rFonts w:ascii="Times New Roman" w:eastAsia="Times New Roman" w:hAnsi="Times New Roman" w:cs="Times New Roman"/>
                <w:b/>
                <w:bCs/>
                <w:sz w:val="24"/>
                <w:szCs w:val="24"/>
              </w:rPr>
              <w:t>Gender :</w:t>
            </w:r>
            <w:proofErr w:type="gramEnd"/>
            <w:r w:rsidRPr="000563E3">
              <w:rPr>
                <w:rFonts w:ascii="Times New Roman" w:eastAsia="Times New Roman" w:hAnsi="Times New Roman" w:cs="Times New Roman"/>
                <w:b/>
                <w:bCs/>
                <w:sz w:val="24"/>
                <w:szCs w:val="24"/>
              </w:rPr>
              <w:t xml:space="preserve"> Check Box</w:t>
            </w:r>
          </w:p>
          <w:p w14:paraId="1E984977" w14:textId="77777777" w:rsidR="006A7318" w:rsidRPr="000563E3" w:rsidRDefault="006A7318" w:rsidP="000563E3">
            <w:pPr>
              <w:pStyle w:val="ListParagraph"/>
              <w:widowControl w:val="0"/>
              <w:numPr>
                <w:ilvl w:val="1"/>
                <w:numId w:val="38"/>
              </w:numPr>
              <w:suppressAutoHyphens/>
              <w:spacing w:before="100" w:after="100" w:line="264" w:lineRule="auto"/>
              <w:jc w:val="both"/>
              <w:rPr>
                <w:rFonts w:ascii="Times New Roman" w:eastAsia="Times New Roman" w:hAnsi="Times New Roman" w:cs="Times New Roman"/>
                <w:b/>
                <w:bCs/>
                <w:sz w:val="24"/>
                <w:szCs w:val="24"/>
              </w:rPr>
            </w:pPr>
            <w:r w:rsidRPr="000563E3">
              <w:rPr>
                <w:rFonts w:ascii="Times New Roman" w:eastAsia="Times New Roman" w:hAnsi="Times New Roman" w:cs="Times New Roman"/>
                <w:b/>
                <w:bCs/>
                <w:sz w:val="24"/>
                <w:szCs w:val="24"/>
              </w:rPr>
              <w:lastRenderedPageBreak/>
              <w:t xml:space="preserve">About </w:t>
            </w:r>
            <w:proofErr w:type="gramStart"/>
            <w:r w:rsidRPr="000563E3">
              <w:rPr>
                <w:rFonts w:ascii="Times New Roman" w:eastAsia="Times New Roman" w:hAnsi="Times New Roman" w:cs="Times New Roman"/>
                <w:b/>
                <w:bCs/>
                <w:sz w:val="24"/>
                <w:szCs w:val="24"/>
              </w:rPr>
              <w:t>Yourself :</w:t>
            </w:r>
            <w:proofErr w:type="gramEnd"/>
            <w:r w:rsidRPr="000563E3">
              <w:rPr>
                <w:rFonts w:ascii="Times New Roman" w:eastAsia="Times New Roman" w:hAnsi="Times New Roman" w:cs="Times New Roman"/>
                <w:b/>
                <w:bCs/>
                <w:sz w:val="24"/>
                <w:szCs w:val="24"/>
              </w:rPr>
              <w:t xml:space="preserve"> Text Area</w:t>
            </w:r>
          </w:p>
          <w:p w14:paraId="62679E34" w14:textId="0834D64B" w:rsidR="006A7318" w:rsidRPr="000563E3" w:rsidRDefault="006A7318" w:rsidP="000563E3">
            <w:pPr>
              <w:pStyle w:val="ListParagraph"/>
              <w:widowControl w:val="0"/>
              <w:numPr>
                <w:ilvl w:val="1"/>
                <w:numId w:val="38"/>
              </w:numPr>
              <w:suppressAutoHyphens/>
              <w:spacing w:before="100" w:after="100" w:line="264" w:lineRule="auto"/>
              <w:jc w:val="both"/>
              <w:rPr>
                <w:rFonts w:ascii="Times New Roman" w:eastAsia="Times New Roman" w:hAnsi="Times New Roman" w:cs="Times New Roman"/>
                <w:b/>
                <w:bCs/>
                <w:sz w:val="24"/>
                <w:szCs w:val="24"/>
              </w:rPr>
            </w:pPr>
            <w:r w:rsidRPr="000563E3">
              <w:rPr>
                <w:rFonts w:ascii="Times New Roman" w:eastAsia="Times New Roman" w:hAnsi="Times New Roman" w:cs="Times New Roman"/>
                <w:b/>
                <w:bCs/>
                <w:sz w:val="24"/>
                <w:szCs w:val="24"/>
              </w:rPr>
              <w:t>SUBMIT button in Center</w:t>
            </w:r>
          </w:p>
          <w:p w14:paraId="67FDA99E" w14:textId="77777777" w:rsidR="000563E3" w:rsidRDefault="000563E3" w:rsidP="000563E3">
            <w:pPr>
              <w:pStyle w:val="ListParagraph"/>
              <w:widowControl w:val="0"/>
              <w:suppressAutoHyphens/>
              <w:spacing w:before="100" w:after="100" w:line="264" w:lineRule="auto"/>
              <w:jc w:val="both"/>
              <w:rPr>
                <w:rFonts w:ascii="Times New Roman" w:eastAsia="Times New Roman" w:hAnsi="Times New Roman" w:cs="Times New Roman"/>
                <w:b/>
                <w:bCs/>
                <w:sz w:val="24"/>
                <w:szCs w:val="24"/>
              </w:rPr>
            </w:pPr>
          </w:p>
          <w:p w14:paraId="7BC10DC3" w14:textId="77777777" w:rsidR="006A7318" w:rsidRDefault="006A7318" w:rsidP="000563E3">
            <w:pPr>
              <w:pStyle w:val="ListParagraph"/>
              <w:widowControl w:val="0"/>
              <w:suppressAutoHyphens/>
              <w:spacing w:before="100" w:after="100" w:line="264" w:lineRule="auto"/>
              <w:jc w:val="both"/>
              <w:rPr>
                <w:rFonts w:ascii="Times New Roman" w:eastAsia="Times New Roman" w:hAnsi="Times New Roman" w:cs="Times New Roman"/>
                <w:b/>
                <w:bCs/>
                <w:sz w:val="24"/>
                <w:szCs w:val="24"/>
              </w:rPr>
            </w:pPr>
            <w:r w:rsidRPr="000563E3">
              <w:rPr>
                <w:rFonts w:ascii="Times New Roman" w:eastAsia="Times New Roman" w:hAnsi="Times New Roman" w:cs="Times New Roman"/>
                <w:b/>
                <w:bCs/>
                <w:sz w:val="24"/>
                <w:szCs w:val="24"/>
              </w:rPr>
              <w:t xml:space="preserve">After click on SUBMIT </w:t>
            </w:r>
            <w:r w:rsidR="000563E3" w:rsidRPr="000563E3">
              <w:rPr>
                <w:rFonts w:ascii="Times New Roman" w:eastAsia="Times New Roman" w:hAnsi="Times New Roman" w:cs="Times New Roman"/>
                <w:b/>
                <w:bCs/>
                <w:sz w:val="24"/>
                <w:szCs w:val="24"/>
              </w:rPr>
              <w:t>button,</w:t>
            </w:r>
            <w:r w:rsidRPr="000563E3">
              <w:rPr>
                <w:rFonts w:ascii="Times New Roman" w:eastAsia="Times New Roman" w:hAnsi="Times New Roman" w:cs="Times New Roman"/>
                <w:b/>
                <w:bCs/>
                <w:sz w:val="24"/>
                <w:szCs w:val="24"/>
              </w:rPr>
              <w:t xml:space="preserve"> </w:t>
            </w:r>
            <w:r w:rsidR="000563E3" w:rsidRPr="000563E3">
              <w:rPr>
                <w:rFonts w:ascii="Times New Roman" w:eastAsia="Times New Roman" w:hAnsi="Times New Roman" w:cs="Times New Roman"/>
                <w:b/>
                <w:bCs/>
                <w:sz w:val="24"/>
                <w:szCs w:val="24"/>
              </w:rPr>
              <w:t>it</w:t>
            </w:r>
            <w:r w:rsidRPr="000563E3">
              <w:rPr>
                <w:rFonts w:ascii="Times New Roman" w:eastAsia="Times New Roman" w:hAnsi="Times New Roman" w:cs="Times New Roman"/>
                <w:b/>
                <w:bCs/>
                <w:sz w:val="24"/>
                <w:szCs w:val="24"/>
              </w:rPr>
              <w:t xml:space="preserve"> should display “Welcome &lt;Name&gt;, </w:t>
            </w:r>
            <w:r w:rsidR="000563E3">
              <w:rPr>
                <w:rFonts w:ascii="Times New Roman" w:eastAsia="Times New Roman" w:hAnsi="Times New Roman" w:cs="Times New Roman"/>
                <w:b/>
                <w:bCs/>
                <w:sz w:val="24"/>
                <w:szCs w:val="24"/>
              </w:rPr>
              <w:t>t</w:t>
            </w:r>
            <w:r w:rsidRPr="000563E3">
              <w:rPr>
                <w:rFonts w:ascii="Times New Roman" w:eastAsia="Times New Roman" w:hAnsi="Times New Roman" w:cs="Times New Roman"/>
                <w:b/>
                <w:bCs/>
                <w:sz w:val="24"/>
                <w:szCs w:val="24"/>
              </w:rPr>
              <w:t>o the &lt; Department&gt;.</w:t>
            </w:r>
          </w:p>
          <w:p w14:paraId="0BFAA0C1" w14:textId="77777777" w:rsidR="00B44717" w:rsidRPr="00B44717" w:rsidRDefault="00B44717" w:rsidP="00B44717">
            <w:pPr>
              <w:shd w:val="clear" w:color="auto" w:fill="1F1F1F"/>
              <w:spacing w:after="0" w:line="285" w:lineRule="atLeast"/>
              <w:rPr>
                <w:rFonts w:ascii="Consolas" w:eastAsia="Times New Roman" w:hAnsi="Consolas" w:cs="Times New Roman"/>
                <w:color w:val="CCCCCC"/>
                <w:sz w:val="21"/>
                <w:szCs w:val="21"/>
                <w:lang w:val="en-IN" w:eastAsia="en-IN"/>
              </w:rPr>
            </w:pPr>
            <w:r w:rsidRPr="00B44717">
              <w:rPr>
                <w:rFonts w:ascii="Consolas" w:eastAsia="Times New Roman" w:hAnsi="Consolas" w:cs="Times New Roman"/>
                <w:color w:val="569CD6"/>
                <w:sz w:val="21"/>
                <w:szCs w:val="21"/>
                <w:lang w:val="en-IN" w:eastAsia="en-IN"/>
              </w:rPr>
              <w:t>import</w:t>
            </w:r>
            <w:r w:rsidRPr="00B44717">
              <w:rPr>
                <w:rFonts w:ascii="Consolas" w:eastAsia="Times New Roman" w:hAnsi="Consolas" w:cs="Times New Roman"/>
                <w:color w:val="CCCCCC"/>
                <w:sz w:val="21"/>
                <w:szCs w:val="21"/>
                <w:lang w:val="en-IN" w:eastAsia="en-IN"/>
              </w:rPr>
              <w:t xml:space="preserve"> </w:t>
            </w:r>
            <w:proofErr w:type="spellStart"/>
            <w:proofErr w:type="gramStart"/>
            <w:r w:rsidRPr="00B44717">
              <w:rPr>
                <w:rFonts w:ascii="Consolas" w:eastAsia="Times New Roman" w:hAnsi="Consolas" w:cs="Times New Roman"/>
                <w:color w:val="D4D4D4"/>
                <w:sz w:val="21"/>
                <w:szCs w:val="21"/>
                <w:lang w:val="en-IN" w:eastAsia="en-IN"/>
              </w:rPr>
              <w:t>java.awt</w:t>
            </w:r>
            <w:proofErr w:type="spellEnd"/>
            <w:r w:rsidRPr="00B44717">
              <w:rPr>
                <w:rFonts w:ascii="Consolas" w:eastAsia="Times New Roman" w:hAnsi="Consolas" w:cs="Times New Roman"/>
                <w:color w:val="D4D4D4"/>
                <w:sz w:val="21"/>
                <w:szCs w:val="21"/>
                <w:lang w:val="en-IN" w:eastAsia="en-IN"/>
              </w:rPr>
              <w:t>.*</w:t>
            </w:r>
            <w:proofErr w:type="gramEnd"/>
            <w:r w:rsidRPr="00B44717">
              <w:rPr>
                <w:rFonts w:ascii="Consolas" w:eastAsia="Times New Roman" w:hAnsi="Consolas" w:cs="Times New Roman"/>
                <w:color w:val="CCCCCC"/>
                <w:sz w:val="21"/>
                <w:szCs w:val="21"/>
                <w:lang w:val="en-IN" w:eastAsia="en-IN"/>
              </w:rPr>
              <w:t>;</w:t>
            </w:r>
          </w:p>
          <w:p w14:paraId="28F5C2F6" w14:textId="77777777" w:rsidR="00B44717" w:rsidRPr="00B44717" w:rsidRDefault="00B44717" w:rsidP="00B44717">
            <w:pPr>
              <w:shd w:val="clear" w:color="auto" w:fill="1F1F1F"/>
              <w:spacing w:line="285" w:lineRule="atLeast"/>
              <w:rPr>
                <w:rFonts w:ascii="Consolas" w:eastAsia="Times New Roman" w:hAnsi="Consolas" w:cs="Times New Roman"/>
                <w:color w:val="CCCCCC"/>
                <w:sz w:val="21"/>
                <w:szCs w:val="21"/>
                <w:lang w:val="en-IN" w:eastAsia="en-IN"/>
              </w:rPr>
            </w:pPr>
            <w:r w:rsidRPr="00B44717">
              <w:rPr>
                <w:rFonts w:ascii="Consolas" w:eastAsia="Times New Roman" w:hAnsi="Consolas" w:cs="Times New Roman"/>
                <w:color w:val="569CD6"/>
                <w:sz w:val="21"/>
                <w:szCs w:val="21"/>
                <w:lang w:val="en-IN" w:eastAsia="en-IN"/>
              </w:rPr>
              <w:t>import</w:t>
            </w:r>
            <w:r w:rsidRPr="00B44717">
              <w:rPr>
                <w:rFonts w:ascii="Consolas" w:eastAsia="Times New Roman" w:hAnsi="Consolas" w:cs="Times New Roman"/>
                <w:color w:val="CCCCCC"/>
                <w:sz w:val="21"/>
                <w:szCs w:val="21"/>
                <w:lang w:val="en-IN" w:eastAsia="en-IN"/>
              </w:rPr>
              <w:t xml:space="preserve"> </w:t>
            </w:r>
            <w:proofErr w:type="spellStart"/>
            <w:proofErr w:type="gramStart"/>
            <w:r w:rsidRPr="00B44717">
              <w:rPr>
                <w:rFonts w:ascii="Consolas" w:eastAsia="Times New Roman" w:hAnsi="Consolas" w:cs="Times New Roman"/>
                <w:color w:val="D4D4D4"/>
                <w:sz w:val="21"/>
                <w:szCs w:val="21"/>
                <w:lang w:val="en-IN" w:eastAsia="en-IN"/>
              </w:rPr>
              <w:t>java.awt.event</w:t>
            </w:r>
            <w:proofErr w:type="gramEnd"/>
            <w:r w:rsidRPr="00B44717">
              <w:rPr>
                <w:rFonts w:ascii="Consolas" w:eastAsia="Times New Roman" w:hAnsi="Consolas" w:cs="Times New Roman"/>
                <w:color w:val="D4D4D4"/>
                <w:sz w:val="21"/>
                <w:szCs w:val="21"/>
                <w:lang w:val="en-IN" w:eastAsia="en-IN"/>
              </w:rPr>
              <w:t>.ActionEvent</w:t>
            </w:r>
            <w:proofErr w:type="spellEnd"/>
            <w:r w:rsidRPr="00B44717">
              <w:rPr>
                <w:rFonts w:ascii="Consolas" w:eastAsia="Times New Roman" w:hAnsi="Consolas" w:cs="Times New Roman"/>
                <w:color w:val="CCCCCC"/>
                <w:sz w:val="21"/>
                <w:szCs w:val="21"/>
                <w:lang w:val="en-IN" w:eastAsia="en-IN"/>
              </w:rPr>
              <w:t>;</w:t>
            </w:r>
          </w:p>
          <w:p w14:paraId="77452FB4" w14:textId="77777777" w:rsidR="00B44717" w:rsidRPr="00B44717" w:rsidRDefault="00B44717" w:rsidP="00B44717">
            <w:pPr>
              <w:shd w:val="clear" w:color="auto" w:fill="1F1F1F"/>
              <w:spacing w:line="285" w:lineRule="atLeast"/>
              <w:rPr>
                <w:rFonts w:ascii="Consolas" w:eastAsia="Times New Roman" w:hAnsi="Consolas" w:cs="Times New Roman"/>
                <w:color w:val="CCCCCC"/>
                <w:sz w:val="21"/>
                <w:szCs w:val="21"/>
                <w:lang w:val="en-IN" w:eastAsia="en-IN"/>
              </w:rPr>
            </w:pPr>
            <w:r w:rsidRPr="00B44717">
              <w:rPr>
                <w:rFonts w:ascii="Consolas" w:eastAsia="Times New Roman" w:hAnsi="Consolas" w:cs="Times New Roman"/>
                <w:color w:val="569CD6"/>
                <w:sz w:val="21"/>
                <w:szCs w:val="21"/>
                <w:lang w:val="en-IN" w:eastAsia="en-IN"/>
              </w:rPr>
              <w:t>import</w:t>
            </w:r>
            <w:r w:rsidRPr="00B44717">
              <w:rPr>
                <w:rFonts w:ascii="Consolas" w:eastAsia="Times New Roman" w:hAnsi="Consolas" w:cs="Times New Roman"/>
                <w:color w:val="CCCCCC"/>
                <w:sz w:val="21"/>
                <w:szCs w:val="21"/>
                <w:lang w:val="en-IN" w:eastAsia="en-IN"/>
              </w:rPr>
              <w:t xml:space="preserve"> </w:t>
            </w:r>
            <w:proofErr w:type="spellStart"/>
            <w:proofErr w:type="gramStart"/>
            <w:r w:rsidRPr="00B44717">
              <w:rPr>
                <w:rFonts w:ascii="Consolas" w:eastAsia="Times New Roman" w:hAnsi="Consolas" w:cs="Times New Roman"/>
                <w:color w:val="D4D4D4"/>
                <w:sz w:val="21"/>
                <w:szCs w:val="21"/>
                <w:lang w:val="en-IN" w:eastAsia="en-IN"/>
              </w:rPr>
              <w:t>java.awt.event</w:t>
            </w:r>
            <w:proofErr w:type="gramEnd"/>
            <w:r w:rsidRPr="00B44717">
              <w:rPr>
                <w:rFonts w:ascii="Consolas" w:eastAsia="Times New Roman" w:hAnsi="Consolas" w:cs="Times New Roman"/>
                <w:color w:val="D4D4D4"/>
                <w:sz w:val="21"/>
                <w:szCs w:val="21"/>
                <w:lang w:val="en-IN" w:eastAsia="en-IN"/>
              </w:rPr>
              <w:t>.ActionListener</w:t>
            </w:r>
            <w:proofErr w:type="spellEnd"/>
            <w:r w:rsidRPr="00B44717">
              <w:rPr>
                <w:rFonts w:ascii="Consolas" w:eastAsia="Times New Roman" w:hAnsi="Consolas" w:cs="Times New Roman"/>
                <w:color w:val="CCCCCC"/>
                <w:sz w:val="21"/>
                <w:szCs w:val="21"/>
                <w:lang w:val="en-IN" w:eastAsia="en-IN"/>
              </w:rPr>
              <w:t>;</w:t>
            </w:r>
          </w:p>
          <w:p w14:paraId="34441283" w14:textId="77777777" w:rsidR="00B44717" w:rsidRPr="00B44717" w:rsidRDefault="00B44717" w:rsidP="00B44717">
            <w:pPr>
              <w:shd w:val="clear" w:color="auto" w:fill="1F1F1F"/>
              <w:spacing w:line="285" w:lineRule="atLeast"/>
              <w:rPr>
                <w:rFonts w:ascii="Consolas" w:eastAsia="Times New Roman" w:hAnsi="Consolas" w:cs="Times New Roman"/>
                <w:color w:val="CCCCCC"/>
                <w:sz w:val="21"/>
                <w:szCs w:val="21"/>
                <w:lang w:val="en-IN" w:eastAsia="en-IN"/>
              </w:rPr>
            </w:pPr>
            <w:r w:rsidRPr="00B44717">
              <w:rPr>
                <w:rFonts w:ascii="Consolas" w:eastAsia="Times New Roman" w:hAnsi="Consolas" w:cs="Times New Roman"/>
                <w:color w:val="569CD6"/>
                <w:sz w:val="21"/>
                <w:szCs w:val="21"/>
                <w:lang w:val="en-IN" w:eastAsia="en-IN"/>
              </w:rPr>
              <w:t>import</w:t>
            </w:r>
            <w:r w:rsidRPr="00B44717">
              <w:rPr>
                <w:rFonts w:ascii="Consolas" w:eastAsia="Times New Roman" w:hAnsi="Consolas" w:cs="Times New Roman"/>
                <w:color w:val="CCCCCC"/>
                <w:sz w:val="21"/>
                <w:szCs w:val="21"/>
                <w:lang w:val="en-IN" w:eastAsia="en-IN"/>
              </w:rPr>
              <w:t xml:space="preserve"> </w:t>
            </w:r>
            <w:proofErr w:type="spellStart"/>
            <w:proofErr w:type="gramStart"/>
            <w:r w:rsidRPr="00B44717">
              <w:rPr>
                <w:rFonts w:ascii="Consolas" w:eastAsia="Times New Roman" w:hAnsi="Consolas" w:cs="Times New Roman"/>
                <w:color w:val="D4D4D4"/>
                <w:sz w:val="21"/>
                <w:szCs w:val="21"/>
                <w:lang w:val="en-IN" w:eastAsia="en-IN"/>
              </w:rPr>
              <w:t>javax.swing</w:t>
            </w:r>
            <w:proofErr w:type="spellEnd"/>
            <w:proofErr w:type="gramEnd"/>
            <w:r w:rsidRPr="00B44717">
              <w:rPr>
                <w:rFonts w:ascii="Consolas" w:eastAsia="Times New Roman" w:hAnsi="Consolas" w:cs="Times New Roman"/>
                <w:color w:val="D4D4D4"/>
                <w:sz w:val="21"/>
                <w:szCs w:val="21"/>
                <w:lang w:val="en-IN" w:eastAsia="en-IN"/>
              </w:rPr>
              <w:t>.*</w:t>
            </w:r>
            <w:r w:rsidRPr="00B44717">
              <w:rPr>
                <w:rFonts w:ascii="Consolas" w:eastAsia="Times New Roman" w:hAnsi="Consolas" w:cs="Times New Roman"/>
                <w:color w:val="CCCCCC"/>
                <w:sz w:val="21"/>
                <w:szCs w:val="21"/>
                <w:lang w:val="en-IN" w:eastAsia="en-IN"/>
              </w:rPr>
              <w:t>;</w:t>
            </w:r>
          </w:p>
          <w:p w14:paraId="32870AD3" w14:textId="77777777" w:rsidR="00B44717" w:rsidRPr="00B44717" w:rsidRDefault="00B44717" w:rsidP="00B44717">
            <w:pPr>
              <w:shd w:val="clear" w:color="auto" w:fill="1F1F1F"/>
              <w:spacing w:line="285" w:lineRule="atLeast"/>
              <w:rPr>
                <w:rFonts w:ascii="Consolas" w:eastAsia="Times New Roman" w:hAnsi="Consolas" w:cs="Times New Roman"/>
                <w:color w:val="CCCCCC"/>
                <w:sz w:val="21"/>
                <w:szCs w:val="21"/>
                <w:lang w:val="en-IN" w:eastAsia="en-IN"/>
              </w:rPr>
            </w:pPr>
          </w:p>
          <w:p w14:paraId="01B71553" w14:textId="77777777" w:rsidR="00B44717" w:rsidRPr="00B44717" w:rsidRDefault="00B44717" w:rsidP="00B44717">
            <w:pPr>
              <w:shd w:val="clear" w:color="auto" w:fill="1F1F1F"/>
              <w:spacing w:line="285" w:lineRule="atLeast"/>
              <w:rPr>
                <w:rFonts w:ascii="Consolas" w:eastAsia="Times New Roman" w:hAnsi="Consolas" w:cs="Times New Roman"/>
                <w:color w:val="CCCCCC"/>
                <w:sz w:val="21"/>
                <w:szCs w:val="21"/>
                <w:lang w:val="en-IN" w:eastAsia="en-IN"/>
              </w:rPr>
            </w:pPr>
            <w:r w:rsidRPr="00B44717">
              <w:rPr>
                <w:rFonts w:ascii="Consolas" w:eastAsia="Times New Roman" w:hAnsi="Consolas" w:cs="Times New Roman"/>
                <w:color w:val="569CD6"/>
                <w:sz w:val="21"/>
                <w:szCs w:val="21"/>
                <w:lang w:val="en-IN" w:eastAsia="en-IN"/>
              </w:rPr>
              <w:t>public</w:t>
            </w:r>
            <w:r w:rsidRPr="00B44717">
              <w:rPr>
                <w:rFonts w:ascii="Consolas" w:eastAsia="Times New Roman" w:hAnsi="Consolas" w:cs="Times New Roman"/>
                <w:color w:val="CCCCCC"/>
                <w:sz w:val="21"/>
                <w:szCs w:val="21"/>
                <w:lang w:val="en-IN" w:eastAsia="en-IN"/>
              </w:rPr>
              <w:t xml:space="preserve"> </w:t>
            </w:r>
            <w:r w:rsidRPr="00B44717">
              <w:rPr>
                <w:rFonts w:ascii="Consolas" w:eastAsia="Times New Roman" w:hAnsi="Consolas" w:cs="Times New Roman"/>
                <w:color w:val="569CD6"/>
                <w:sz w:val="21"/>
                <w:szCs w:val="21"/>
                <w:lang w:val="en-IN" w:eastAsia="en-IN"/>
              </w:rPr>
              <w:t>class</w:t>
            </w:r>
            <w:r w:rsidRPr="00B44717">
              <w:rPr>
                <w:rFonts w:ascii="Consolas" w:eastAsia="Times New Roman" w:hAnsi="Consolas" w:cs="Times New Roman"/>
                <w:color w:val="CCCCCC"/>
                <w:sz w:val="21"/>
                <w:szCs w:val="21"/>
                <w:lang w:val="en-IN" w:eastAsia="en-IN"/>
              </w:rPr>
              <w:t xml:space="preserve"> </w:t>
            </w:r>
            <w:r w:rsidRPr="00B44717">
              <w:rPr>
                <w:rFonts w:ascii="Consolas" w:eastAsia="Times New Roman" w:hAnsi="Consolas" w:cs="Times New Roman"/>
                <w:color w:val="4EC9B0"/>
                <w:sz w:val="21"/>
                <w:szCs w:val="21"/>
                <w:lang w:val="en-IN" w:eastAsia="en-IN"/>
              </w:rPr>
              <w:t>exp10_q3</w:t>
            </w:r>
            <w:r w:rsidRPr="00B44717">
              <w:rPr>
                <w:rFonts w:ascii="Consolas" w:eastAsia="Times New Roman" w:hAnsi="Consolas" w:cs="Times New Roman"/>
                <w:color w:val="CCCCCC"/>
                <w:sz w:val="21"/>
                <w:szCs w:val="21"/>
                <w:lang w:val="en-IN" w:eastAsia="en-IN"/>
              </w:rPr>
              <w:t xml:space="preserve"> </w:t>
            </w:r>
          </w:p>
          <w:p w14:paraId="67B9CE5E" w14:textId="77777777" w:rsidR="00B44717" w:rsidRPr="00B44717" w:rsidRDefault="00B44717" w:rsidP="00B44717">
            <w:pPr>
              <w:shd w:val="clear" w:color="auto" w:fill="1F1F1F"/>
              <w:spacing w:line="285" w:lineRule="atLeast"/>
              <w:rPr>
                <w:rFonts w:ascii="Consolas" w:eastAsia="Times New Roman" w:hAnsi="Consolas" w:cs="Times New Roman"/>
                <w:color w:val="CCCCCC"/>
                <w:sz w:val="21"/>
                <w:szCs w:val="21"/>
                <w:lang w:val="en-IN" w:eastAsia="en-IN"/>
              </w:rPr>
            </w:pPr>
            <w:r w:rsidRPr="00B44717">
              <w:rPr>
                <w:rFonts w:ascii="Consolas" w:eastAsia="Times New Roman" w:hAnsi="Consolas" w:cs="Times New Roman"/>
                <w:color w:val="CCCCCC"/>
                <w:sz w:val="21"/>
                <w:szCs w:val="21"/>
                <w:lang w:val="en-IN" w:eastAsia="en-IN"/>
              </w:rPr>
              <w:t>{</w:t>
            </w:r>
          </w:p>
          <w:p w14:paraId="5E2ED559" w14:textId="77777777" w:rsidR="00B44717" w:rsidRPr="00B44717" w:rsidRDefault="00B44717" w:rsidP="00B44717">
            <w:pPr>
              <w:shd w:val="clear" w:color="auto" w:fill="1F1F1F"/>
              <w:spacing w:line="285" w:lineRule="atLeast"/>
              <w:rPr>
                <w:rFonts w:ascii="Consolas" w:eastAsia="Times New Roman" w:hAnsi="Consolas" w:cs="Times New Roman"/>
                <w:color w:val="CCCCCC"/>
                <w:sz w:val="21"/>
                <w:szCs w:val="21"/>
                <w:lang w:val="en-IN" w:eastAsia="en-IN"/>
              </w:rPr>
            </w:pPr>
            <w:r w:rsidRPr="00B44717">
              <w:rPr>
                <w:rFonts w:ascii="Consolas" w:eastAsia="Times New Roman" w:hAnsi="Consolas" w:cs="Times New Roman"/>
                <w:color w:val="CCCCCC"/>
                <w:sz w:val="21"/>
                <w:szCs w:val="21"/>
                <w:lang w:val="en-IN" w:eastAsia="en-IN"/>
              </w:rPr>
              <w:t xml:space="preserve">    </w:t>
            </w:r>
            <w:r w:rsidRPr="00B44717">
              <w:rPr>
                <w:rFonts w:ascii="Consolas" w:eastAsia="Times New Roman" w:hAnsi="Consolas" w:cs="Times New Roman"/>
                <w:color w:val="569CD6"/>
                <w:sz w:val="21"/>
                <w:szCs w:val="21"/>
                <w:lang w:val="en-IN" w:eastAsia="en-IN"/>
              </w:rPr>
              <w:t>private</w:t>
            </w:r>
            <w:r w:rsidRPr="00B44717">
              <w:rPr>
                <w:rFonts w:ascii="Consolas" w:eastAsia="Times New Roman" w:hAnsi="Consolas" w:cs="Times New Roman"/>
                <w:color w:val="CCCCCC"/>
                <w:sz w:val="21"/>
                <w:szCs w:val="21"/>
                <w:lang w:val="en-IN" w:eastAsia="en-IN"/>
              </w:rPr>
              <w:t xml:space="preserve"> </w:t>
            </w:r>
            <w:proofErr w:type="spellStart"/>
            <w:r w:rsidRPr="00B44717">
              <w:rPr>
                <w:rFonts w:ascii="Consolas" w:eastAsia="Times New Roman" w:hAnsi="Consolas" w:cs="Times New Roman"/>
                <w:color w:val="4EC9B0"/>
                <w:sz w:val="21"/>
                <w:szCs w:val="21"/>
                <w:lang w:val="en-IN" w:eastAsia="en-IN"/>
              </w:rPr>
              <w:t>JFrame</w:t>
            </w:r>
            <w:proofErr w:type="spellEnd"/>
            <w:r w:rsidRPr="00B44717">
              <w:rPr>
                <w:rFonts w:ascii="Consolas" w:eastAsia="Times New Roman" w:hAnsi="Consolas" w:cs="Times New Roman"/>
                <w:color w:val="CCCCCC"/>
                <w:sz w:val="21"/>
                <w:szCs w:val="21"/>
                <w:lang w:val="en-IN" w:eastAsia="en-IN"/>
              </w:rPr>
              <w:t xml:space="preserve"> </w:t>
            </w:r>
            <w:r w:rsidRPr="00B44717">
              <w:rPr>
                <w:rFonts w:ascii="Consolas" w:eastAsia="Times New Roman" w:hAnsi="Consolas" w:cs="Times New Roman"/>
                <w:color w:val="9CDCFE"/>
                <w:sz w:val="21"/>
                <w:szCs w:val="21"/>
                <w:lang w:val="en-IN" w:eastAsia="en-IN"/>
              </w:rPr>
              <w:t>frame</w:t>
            </w:r>
            <w:r w:rsidRPr="00B44717">
              <w:rPr>
                <w:rFonts w:ascii="Consolas" w:eastAsia="Times New Roman" w:hAnsi="Consolas" w:cs="Times New Roman"/>
                <w:color w:val="CCCCCC"/>
                <w:sz w:val="21"/>
                <w:szCs w:val="21"/>
                <w:lang w:val="en-IN" w:eastAsia="en-IN"/>
              </w:rPr>
              <w:t>;</w:t>
            </w:r>
          </w:p>
          <w:p w14:paraId="45BBA913" w14:textId="77777777" w:rsidR="00B44717" w:rsidRPr="00B44717" w:rsidRDefault="00B44717" w:rsidP="00B44717">
            <w:pPr>
              <w:shd w:val="clear" w:color="auto" w:fill="1F1F1F"/>
              <w:spacing w:line="285" w:lineRule="atLeast"/>
              <w:rPr>
                <w:rFonts w:ascii="Consolas" w:eastAsia="Times New Roman" w:hAnsi="Consolas" w:cs="Times New Roman"/>
                <w:color w:val="CCCCCC"/>
                <w:sz w:val="21"/>
                <w:szCs w:val="21"/>
                <w:lang w:val="en-IN" w:eastAsia="en-IN"/>
              </w:rPr>
            </w:pPr>
            <w:r w:rsidRPr="00B44717">
              <w:rPr>
                <w:rFonts w:ascii="Consolas" w:eastAsia="Times New Roman" w:hAnsi="Consolas" w:cs="Times New Roman"/>
                <w:color w:val="CCCCCC"/>
                <w:sz w:val="21"/>
                <w:szCs w:val="21"/>
                <w:lang w:val="en-IN" w:eastAsia="en-IN"/>
              </w:rPr>
              <w:t xml:space="preserve">    </w:t>
            </w:r>
            <w:r w:rsidRPr="00B44717">
              <w:rPr>
                <w:rFonts w:ascii="Consolas" w:eastAsia="Times New Roman" w:hAnsi="Consolas" w:cs="Times New Roman"/>
                <w:color w:val="569CD6"/>
                <w:sz w:val="21"/>
                <w:szCs w:val="21"/>
                <w:lang w:val="en-IN" w:eastAsia="en-IN"/>
              </w:rPr>
              <w:t>private</w:t>
            </w:r>
            <w:r w:rsidRPr="00B44717">
              <w:rPr>
                <w:rFonts w:ascii="Consolas" w:eastAsia="Times New Roman" w:hAnsi="Consolas" w:cs="Times New Roman"/>
                <w:color w:val="CCCCCC"/>
                <w:sz w:val="21"/>
                <w:szCs w:val="21"/>
                <w:lang w:val="en-IN" w:eastAsia="en-IN"/>
              </w:rPr>
              <w:t xml:space="preserve"> </w:t>
            </w:r>
            <w:proofErr w:type="spellStart"/>
            <w:r w:rsidRPr="00B44717">
              <w:rPr>
                <w:rFonts w:ascii="Consolas" w:eastAsia="Times New Roman" w:hAnsi="Consolas" w:cs="Times New Roman"/>
                <w:color w:val="4EC9B0"/>
                <w:sz w:val="21"/>
                <w:szCs w:val="21"/>
                <w:lang w:val="en-IN" w:eastAsia="en-IN"/>
              </w:rPr>
              <w:t>JTextField</w:t>
            </w:r>
            <w:proofErr w:type="spellEnd"/>
            <w:r w:rsidRPr="00B44717">
              <w:rPr>
                <w:rFonts w:ascii="Consolas" w:eastAsia="Times New Roman" w:hAnsi="Consolas" w:cs="Times New Roman"/>
                <w:color w:val="CCCCCC"/>
                <w:sz w:val="21"/>
                <w:szCs w:val="21"/>
                <w:lang w:val="en-IN" w:eastAsia="en-IN"/>
              </w:rPr>
              <w:t xml:space="preserve"> </w:t>
            </w:r>
            <w:proofErr w:type="spellStart"/>
            <w:r w:rsidRPr="00B44717">
              <w:rPr>
                <w:rFonts w:ascii="Consolas" w:eastAsia="Times New Roman" w:hAnsi="Consolas" w:cs="Times New Roman"/>
                <w:color w:val="9CDCFE"/>
                <w:sz w:val="21"/>
                <w:szCs w:val="21"/>
                <w:lang w:val="en-IN" w:eastAsia="en-IN"/>
              </w:rPr>
              <w:t>nameField</w:t>
            </w:r>
            <w:proofErr w:type="spellEnd"/>
            <w:r w:rsidRPr="00B44717">
              <w:rPr>
                <w:rFonts w:ascii="Consolas" w:eastAsia="Times New Roman" w:hAnsi="Consolas" w:cs="Times New Roman"/>
                <w:color w:val="CCCCCC"/>
                <w:sz w:val="21"/>
                <w:szCs w:val="21"/>
                <w:lang w:val="en-IN" w:eastAsia="en-IN"/>
              </w:rPr>
              <w:t xml:space="preserve">, </w:t>
            </w:r>
            <w:proofErr w:type="spellStart"/>
            <w:r w:rsidRPr="00B44717">
              <w:rPr>
                <w:rFonts w:ascii="Consolas" w:eastAsia="Times New Roman" w:hAnsi="Consolas" w:cs="Times New Roman"/>
                <w:color w:val="9CDCFE"/>
                <w:sz w:val="21"/>
                <w:szCs w:val="21"/>
                <w:lang w:val="en-IN" w:eastAsia="en-IN"/>
              </w:rPr>
              <w:t>mobileField</w:t>
            </w:r>
            <w:proofErr w:type="spellEnd"/>
            <w:r w:rsidRPr="00B44717">
              <w:rPr>
                <w:rFonts w:ascii="Consolas" w:eastAsia="Times New Roman" w:hAnsi="Consolas" w:cs="Times New Roman"/>
                <w:color w:val="CCCCCC"/>
                <w:sz w:val="21"/>
                <w:szCs w:val="21"/>
                <w:lang w:val="en-IN" w:eastAsia="en-IN"/>
              </w:rPr>
              <w:t>;</w:t>
            </w:r>
          </w:p>
          <w:p w14:paraId="4B520D67" w14:textId="77777777" w:rsidR="00B44717" w:rsidRPr="00B44717" w:rsidRDefault="00B44717" w:rsidP="00B44717">
            <w:pPr>
              <w:shd w:val="clear" w:color="auto" w:fill="1F1F1F"/>
              <w:spacing w:line="285" w:lineRule="atLeast"/>
              <w:rPr>
                <w:rFonts w:ascii="Consolas" w:eastAsia="Times New Roman" w:hAnsi="Consolas" w:cs="Times New Roman"/>
                <w:color w:val="CCCCCC"/>
                <w:sz w:val="21"/>
                <w:szCs w:val="21"/>
                <w:lang w:val="en-IN" w:eastAsia="en-IN"/>
              </w:rPr>
            </w:pPr>
            <w:r w:rsidRPr="00B44717">
              <w:rPr>
                <w:rFonts w:ascii="Consolas" w:eastAsia="Times New Roman" w:hAnsi="Consolas" w:cs="Times New Roman"/>
                <w:color w:val="CCCCCC"/>
                <w:sz w:val="21"/>
                <w:szCs w:val="21"/>
                <w:lang w:val="en-IN" w:eastAsia="en-IN"/>
              </w:rPr>
              <w:t xml:space="preserve">    </w:t>
            </w:r>
            <w:r w:rsidRPr="00B44717">
              <w:rPr>
                <w:rFonts w:ascii="Consolas" w:eastAsia="Times New Roman" w:hAnsi="Consolas" w:cs="Times New Roman"/>
                <w:color w:val="569CD6"/>
                <w:sz w:val="21"/>
                <w:szCs w:val="21"/>
                <w:lang w:val="en-IN" w:eastAsia="en-IN"/>
              </w:rPr>
              <w:t>private</w:t>
            </w:r>
            <w:r w:rsidRPr="00B44717">
              <w:rPr>
                <w:rFonts w:ascii="Consolas" w:eastAsia="Times New Roman" w:hAnsi="Consolas" w:cs="Times New Roman"/>
                <w:color w:val="CCCCCC"/>
                <w:sz w:val="21"/>
                <w:szCs w:val="21"/>
                <w:lang w:val="en-IN" w:eastAsia="en-IN"/>
              </w:rPr>
              <w:t xml:space="preserve"> </w:t>
            </w:r>
            <w:r w:rsidRPr="00B44717">
              <w:rPr>
                <w:rFonts w:ascii="Consolas" w:eastAsia="Times New Roman" w:hAnsi="Consolas" w:cs="Times New Roman"/>
                <w:color w:val="4EC9B0"/>
                <w:sz w:val="21"/>
                <w:szCs w:val="21"/>
                <w:lang w:val="en-IN" w:eastAsia="en-IN"/>
              </w:rPr>
              <w:t>Choice</w:t>
            </w:r>
            <w:r w:rsidRPr="00B44717">
              <w:rPr>
                <w:rFonts w:ascii="Consolas" w:eastAsia="Times New Roman" w:hAnsi="Consolas" w:cs="Times New Roman"/>
                <w:color w:val="CCCCCC"/>
                <w:sz w:val="21"/>
                <w:szCs w:val="21"/>
                <w:lang w:val="en-IN" w:eastAsia="en-IN"/>
              </w:rPr>
              <w:t xml:space="preserve"> </w:t>
            </w:r>
            <w:proofErr w:type="spellStart"/>
            <w:r w:rsidRPr="00B44717">
              <w:rPr>
                <w:rFonts w:ascii="Consolas" w:eastAsia="Times New Roman" w:hAnsi="Consolas" w:cs="Times New Roman"/>
                <w:color w:val="9CDCFE"/>
                <w:sz w:val="21"/>
                <w:szCs w:val="21"/>
                <w:lang w:val="en-IN" w:eastAsia="en-IN"/>
              </w:rPr>
              <w:t>departmentChoice</w:t>
            </w:r>
            <w:proofErr w:type="spellEnd"/>
            <w:r w:rsidRPr="00B44717">
              <w:rPr>
                <w:rFonts w:ascii="Consolas" w:eastAsia="Times New Roman" w:hAnsi="Consolas" w:cs="Times New Roman"/>
                <w:color w:val="CCCCCC"/>
                <w:sz w:val="21"/>
                <w:szCs w:val="21"/>
                <w:lang w:val="en-IN" w:eastAsia="en-IN"/>
              </w:rPr>
              <w:t>;</w:t>
            </w:r>
          </w:p>
          <w:p w14:paraId="25D8F78B" w14:textId="77777777" w:rsidR="00B44717" w:rsidRPr="00B44717" w:rsidRDefault="00B44717" w:rsidP="00B44717">
            <w:pPr>
              <w:shd w:val="clear" w:color="auto" w:fill="1F1F1F"/>
              <w:spacing w:line="285" w:lineRule="atLeast"/>
              <w:rPr>
                <w:rFonts w:ascii="Consolas" w:eastAsia="Times New Roman" w:hAnsi="Consolas" w:cs="Times New Roman"/>
                <w:color w:val="CCCCCC"/>
                <w:sz w:val="21"/>
                <w:szCs w:val="21"/>
                <w:lang w:val="en-IN" w:eastAsia="en-IN"/>
              </w:rPr>
            </w:pPr>
            <w:r w:rsidRPr="00B44717">
              <w:rPr>
                <w:rFonts w:ascii="Consolas" w:eastAsia="Times New Roman" w:hAnsi="Consolas" w:cs="Times New Roman"/>
                <w:color w:val="CCCCCC"/>
                <w:sz w:val="21"/>
                <w:szCs w:val="21"/>
                <w:lang w:val="en-IN" w:eastAsia="en-IN"/>
              </w:rPr>
              <w:t xml:space="preserve">    </w:t>
            </w:r>
            <w:r w:rsidRPr="00B44717">
              <w:rPr>
                <w:rFonts w:ascii="Consolas" w:eastAsia="Times New Roman" w:hAnsi="Consolas" w:cs="Times New Roman"/>
                <w:color w:val="569CD6"/>
                <w:sz w:val="21"/>
                <w:szCs w:val="21"/>
                <w:lang w:val="en-IN" w:eastAsia="en-IN"/>
              </w:rPr>
              <w:t>private</w:t>
            </w:r>
            <w:r w:rsidRPr="00B44717">
              <w:rPr>
                <w:rFonts w:ascii="Consolas" w:eastAsia="Times New Roman" w:hAnsi="Consolas" w:cs="Times New Roman"/>
                <w:color w:val="CCCCCC"/>
                <w:sz w:val="21"/>
                <w:szCs w:val="21"/>
                <w:lang w:val="en-IN" w:eastAsia="en-IN"/>
              </w:rPr>
              <w:t xml:space="preserve"> </w:t>
            </w:r>
            <w:proofErr w:type="spellStart"/>
            <w:r w:rsidRPr="00B44717">
              <w:rPr>
                <w:rFonts w:ascii="Consolas" w:eastAsia="Times New Roman" w:hAnsi="Consolas" w:cs="Times New Roman"/>
                <w:color w:val="4EC9B0"/>
                <w:sz w:val="21"/>
                <w:szCs w:val="21"/>
                <w:lang w:val="en-IN" w:eastAsia="en-IN"/>
              </w:rPr>
              <w:t>JCheckBox</w:t>
            </w:r>
            <w:proofErr w:type="spellEnd"/>
            <w:r w:rsidRPr="00B44717">
              <w:rPr>
                <w:rFonts w:ascii="Consolas" w:eastAsia="Times New Roman" w:hAnsi="Consolas" w:cs="Times New Roman"/>
                <w:color w:val="CCCCCC"/>
                <w:sz w:val="21"/>
                <w:szCs w:val="21"/>
                <w:lang w:val="en-IN" w:eastAsia="en-IN"/>
              </w:rPr>
              <w:t xml:space="preserve"> </w:t>
            </w:r>
            <w:proofErr w:type="spellStart"/>
            <w:r w:rsidRPr="00B44717">
              <w:rPr>
                <w:rFonts w:ascii="Consolas" w:eastAsia="Times New Roman" w:hAnsi="Consolas" w:cs="Times New Roman"/>
                <w:color w:val="9CDCFE"/>
                <w:sz w:val="21"/>
                <w:szCs w:val="21"/>
                <w:lang w:val="en-IN" w:eastAsia="en-IN"/>
              </w:rPr>
              <w:t>maleCheckbox</w:t>
            </w:r>
            <w:proofErr w:type="spellEnd"/>
            <w:r w:rsidRPr="00B44717">
              <w:rPr>
                <w:rFonts w:ascii="Consolas" w:eastAsia="Times New Roman" w:hAnsi="Consolas" w:cs="Times New Roman"/>
                <w:color w:val="CCCCCC"/>
                <w:sz w:val="21"/>
                <w:szCs w:val="21"/>
                <w:lang w:val="en-IN" w:eastAsia="en-IN"/>
              </w:rPr>
              <w:t xml:space="preserve">, </w:t>
            </w:r>
            <w:proofErr w:type="spellStart"/>
            <w:r w:rsidRPr="00B44717">
              <w:rPr>
                <w:rFonts w:ascii="Consolas" w:eastAsia="Times New Roman" w:hAnsi="Consolas" w:cs="Times New Roman"/>
                <w:color w:val="9CDCFE"/>
                <w:sz w:val="21"/>
                <w:szCs w:val="21"/>
                <w:lang w:val="en-IN" w:eastAsia="en-IN"/>
              </w:rPr>
              <w:t>femaleCheckbox</w:t>
            </w:r>
            <w:proofErr w:type="spellEnd"/>
            <w:r w:rsidRPr="00B44717">
              <w:rPr>
                <w:rFonts w:ascii="Consolas" w:eastAsia="Times New Roman" w:hAnsi="Consolas" w:cs="Times New Roman"/>
                <w:color w:val="CCCCCC"/>
                <w:sz w:val="21"/>
                <w:szCs w:val="21"/>
                <w:lang w:val="en-IN" w:eastAsia="en-IN"/>
              </w:rPr>
              <w:t>;</w:t>
            </w:r>
          </w:p>
          <w:p w14:paraId="0F9D6225" w14:textId="77777777" w:rsidR="00B44717" w:rsidRPr="00B44717" w:rsidRDefault="00B44717" w:rsidP="00B44717">
            <w:pPr>
              <w:shd w:val="clear" w:color="auto" w:fill="1F1F1F"/>
              <w:spacing w:line="285" w:lineRule="atLeast"/>
              <w:rPr>
                <w:rFonts w:ascii="Consolas" w:eastAsia="Times New Roman" w:hAnsi="Consolas" w:cs="Times New Roman"/>
                <w:color w:val="CCCCCC"/>
                <w:sz w:val="21"/>
                <w:szCs w:val="21"/>
                <w:lang w:val="en-IN" w:eastAsia="en-IN"/>
              </w:rPr>
            </w:pPr>
            <w:r w:rsidRPr="00B44717">
              <w:rPr>
                <w:rFonts w:ascii="Consolas" w:eastAsia="Times New Roman" w:hAnsi="Consolas" w:cs="Times New Roman"/>
                <w:color w:val="CCCCCC"/>
                <w:sz w:val="21"/>
                <w:szCs w:val="21"/>
                <w:lang w:val="en-IN" w:eastAsia="en-IN"/>
              </w:rPr>
              <w:t xml:space="preserve">    </w:t>
            </w:r>
            <w:r w:rsidRPr="00B44717">
              <w:rPr>
                <w:rFonts w:ascii="Consolas" w:eastAsia="Times New Roman" w:hAnsi="Consolas" w:cs="Times New Roman"/>
                <w:color w:val="569CD6"/>
                <w:sz w:val="21"/>
                <w:szCs w:val="21"/>
                <w:lang w:val="en-IN" w:eastAsia="en-IN"/>
              </w:rPr>
              <w:t>private</w:t>
            </w:r>
            <w:r w:rsidRPr="00B44717">
              <w:rPr>
                <w:rFonts w:ascii="Consolas" w:eastAsia="Times New Roman" w:hAnsi="Consolas" w:cs="Times New Roman"/>
                <w:color w:val="CCCCCC"/>
                <w:sz w:val="21"/>
                <w:szCs w:val="21"/>
                <w:lang w:val="en-IN" w:eastAsia="en-IN"/>
              </w:rPr>
              <w:t xml:space="preserve"> </w:t>
            </w:r>
            <w:proofErr w:type="spellStart"/>
            <w:r w:rsidRPr="00B44717">
              <w:rPr>
                <w:rFonts w:ascii="Consolas" w:eastAsia="Times New Roman" w:hAnsi="Consolas" w:cs="Times New Roman"/>
                <w:color w:val="4EC9B0"/>
                <w:sz w:val="21"/>
                <w:szCs w:val="21"/>
                <w:lang w:val="en-IN" w:eastAsia="en-IN"/>
              </w:rPr>
              <w:t>JTextArea</w:t>
            </w:r>
            <w:proofErr w:type="spellEnd"/>
            <w:r w:rsidRPr="00B44717">
              <w:rPr>
                <w:rFonts w:ascii="Consolas" w:eastAsia="Times New Roman" w:hAnsi="Consolas" w:cs="Times New Roman"/>
                <w:color w:val="CCCCCC"/>
                <w:sz w:val="21"/>
                <w:szCs w:val="21"/>
                <w:lang w:val="en-IN" w:eastAsia="en-IN"/>
              </w:rPr>
              <w:t xml:space="preserve"> </w:t>
            </w:r>
            <w:proofErr w:type="spellStart"/>
            <w:r w:rsidRPr="00B44717">
              <w:rPr>
                <w:rFonts w:ascii="Consolas" w:eastAsia="Times New Roman" w:hAnsi="Consolas" w:cs="Times New Roman"/>
                <w:color w:val="9CDCFE"/>
                <w:sz w:val="21"/>
                <w:szCs w:val="21"/>
                <w:lang w:val="en-IN" w:eastAsia="en-IN"/>
              </w:rPr>
              <w:t>aboutArea</w:t>
            </w:r>
            <w:proofErr w:type="spellEnd"/>
            <w:r w:rsidRPr="00B44717">
              <w:rPr>
                <w:rFonts w:ascii="Consolas" w:eastAsia="Times New Roman" w:hAnsi="Consolas" w:cs="Times New Roman"/>
                <w:color w:val="CCCCCC"/>
                <w:sz w:val="21"/>
                <w:szCs w:val="21"/>
                <w:lang w:val="en-IN" w:eastAsia="en-IN"/>
              </w:rPr>
              <w:t>;</w:t>
            </w:r>
          </w:p>
          <w:p w14:paraId="23CAE655" w14:textId="77777777" w:rsidR="00B44717" w:rsidRPr="00B44717" w:rsidRDefault="00B44717" w:rsidP="00B44717">
            <w:pPr>
              <w:shd w:val="clear" w:color="auto" w:fill="1F1F1F"/>
              <w:spacing w:line="285" w:lineRule="atLeast"/>
              <w:rPr>
                <w:rFonts w:ascii="Consolas" w:eastAsia="Times New Roman" w:hAnsi="Consolas" w:cs="Times New Roman"/>
                <w:color w:val="CCCCCC"/>
                <w:sz w:val="21"/>
                <w:szCs w:val="21"/>
                <w:lang w:val="en-IN" w:eastAsia="en-IN"/>
              </w:rPr>
            </w:pPr>
          </w:p>
          <w:p w14:paraId="39F309E5" w14:textId="77777777" w:rsidR="00B44717" w:rsidRPr="00B44717" w:rsidRDefault="00B44717" w:rsidP="00B44717">
            <w:pPr>
              <w:shd w:val="clear" w:color="auto" w:fill="1F1F1F"/>
              <w:spacing w:line="285" w:lineRule="atLeast"/>
              <w:rPr>
                <w:rFonts w:ascii="Consolas" w:eastAsia="Times New Roman" w:hAnsi="Consolas" w:cs="Times New Roman"/>
                <w:color w:val="CCCCCC"/>
                <w:sz w:val="21"/>
                <w:szCs w:val="21"/>
                <w:lang w:val="en-IN" w:eastAsia="en-IN"/>
              </w:rPr>
            </w:pPr>
            <w:r w:rsidRPr="00B44717">
              <w:rPr>
                <w:rFonts w:ascii="Consolas" w:eastAsia="Times New Roman" w:hAnsi="Consolas" w:cs="Times New Roman"/>
                <w:color w:val="CCCCCC"/>
                <w:sz w:val="21"/>
                <w:szCs w:val="21"/>
                <w:lang w:val="en-IN" w:eastAsia="en-IN"/>
              </w:rPr>
              <w:t xml:space="preserve">    </w:t>
            </w:r>
            <w:r w:rsidRPr="00B44717">
              <w:rPr>
                <w:rFonts w:ascii="Consolas" w:eastAsia="Times New Roman" w:hAnsi="Consolas" w:cs="Times New Roman"/>
                <w:color w:val="569CD6"/>
                <w:sz w:val="21"/>
                <w:szCs w:val="21"/>
                <w:lang w:val="en-IN" w:eastAsia="en-IN"/>
              </w:rPr>
              <w:t>public</w:t>
            </w:r>
            <w:r w:rsidRPr="00B44717">
              <w:rPr>
                <w:rFonts w:ascii="Consolas" w:eastAsia="Times New Roman" w:hAnsi="Consolas" w:cs="Times New Roman"/>
                <w:color w:val="CCCCCC"/>
                <w:sz w:val="21"/>
                <w:szCs w:val="21"/>
                <w:lang w:val="en-IN" w:eastAsia="en-IN"/>
              </w:rPr>
              <w:t xml:space="preserve"> </w:t>
            </w:r>
            <w:r w:rsidRPr="00B44717">
              <w:rPr>
                <w:rFonts w:ascii="Consolas" w:eastAsia="Times New Roman" w:hAnsi="Consolas" w:cs="Times New Roman"/>
                <w:color w:val="DCDCAA"/>
                <w:sz w:val="21"/>
                <w:szCs w:val="21"/>
                <w:lang w:val="en-IN" w:eastAsia="en-IN"/>
              </w:rPr>
              <w:t>exp10_q3</w:t>
            </w:r>
            <w:r w:rsidRPr="00B44717">
              <w:rPr>
                <w:rFonts w:ascii="Consolas" w:eastAsia="Times New Roman" w:hAnsi="Consolas" w:cs="Times New Roman"/>
                <w:color w:val="CCCCCC"/>
                <w:sz w:val="21"/>
                <w:szCs w:val="21"/>
                <w:lang w:val="en-IN" w:eastAsia="en-IN"/>
              </w:rPr>
              <w:t xml:space="preserve">() </w:t>
            </w:r>
          </w:p>
          <w:p w14:paraId="3BCF66D1" w14:textId="77777777" w:rsidR="00B44717" w:rsidRPr="00B44717" w:rsidRDefault="00B44717" w:rsidP="00B44717">
            <w:pPr>
              <w:shd w:val="clear" w:color="auto" w:fill="1F1F1F"/>
              <w:spacing w:line="285" w:lineRule="atLeast"/>
              <w:rPr>
                <w:rFonts w:ascii="Consolas" w:eastAsia="Times New Roman" w:hAnsi="Consolas" w:cs="Times New Roman"/>
                <w:color w:val="CCCCCC"/>
                <w:sz w:val="21"/>
                <w:szCs w:val="21"/>
                <w:lang w:val="en-IN" w:eastAsia="en-IN"/>
              </w:rPr>
            </w:pPr>
            <w:r w:rsidRPr="00B44717">
              <w:rPr>
                <w:rFonts w:ascii="Consolas" w:eastAsia="Times New Roman" w:hAnsi="Consolas" w:cs="Times New Roman"/>
                <w:color w:val="CCCCCC"/>
                <w:sz w:val="21"/>
                <w:szCs w:val="21"/>
                <w:lang w:val="en-IN" w:eastAsia="en-IN"/>
              </w:rPr>
              <w:t>    {</w:t>
            </w:r>
          </w:p>
          <w:p w14:paraId="1EA8247D" w14:textId="77777777" w:rsidR="00B44717" w:rsidRPr="00B44717" w:rsidRDefault="00B44717" w:rsidP="00B44717">
            <w:pPr>
              <w:shd w:val="clear" w:color="auto" w:fill="1F1F1F"/>
              <w:spacing w:line="285" w:lineRule="atLeast"/>
              <w:rPr>
                <w:rFonts w:ascii="Consolas" w:eastAsia="Times New Roman" w:hAnsi="Consolas" w:cs="Times New Roman"/>
                <w:color w:val="CCCCCC"/>
                <w:sz w:val="21"/>
                <w:szCs w:val="21"/>
                <w:lang w:val="en-IN" w:eastAsia="en-IN"/>
              </w:rPr>
            </w:pPr>
            <w:r w:rsidRPr="00B44717">
              <w:rPr>
                <w:rFonts w:ascii="Consolas" w:eastAsia="Times New Roman" w:hAnsi="Consolas" w:cs="Times New Roman"/>
                <w:color w:val="CCCCCC"/>
                <w:sz w:val="21"/>
                <w:szCs w:val="21"/>
                <w:lang w:val="en-IN" w:eastAsia="en-IN"/>
              </w:rPr>
              <w:t xml:space="preserve">        frame </w:t>
            </w:r>
            <w:r w:rsidRPr="00B44717">
              <w:rPr>
                <w:rFonts w:ascii="Consolas" w:eastAsia="Times New Roman" w:hAnsi="Consolas" w:cs="Times New Roman"/>
                <w:color w:val="D4D4D4"/>
                <w:sz w:val="21"/>
                <w:szCs w:val="21"/>
                <w:lang w:val="en-IN" w:eastAsia="en-IN"/>
              </w:rPr>
              <w:t>=</w:t>
            </w:r>
            <w:r w:rsidRPr="00B44717">
              <w:rPr>
                <w:rFonts w:ascii="Consolas" w:eastAsia="Times New Roman" w:hAnsi="Consolas" w:cs="Times New Roman"/>
                <w:color w:val="CCCCCC"/>
                <w:sz w:val="21"/>
                <w:szCs w:val="21"/>
                <w:lang w:val="en-IN" w:eastAsia="en-IN"/>
              </w:rPr>
              <w:t xml:space="preserve"> </w:t>
            </w:r>
            <w:r w:rsidRPr="00B44717">
              <w:rPr>
                <w:rFonts w:ascii="Consolas" w:eastAsia="Times New Roman" w:hAnsi="Consolas" w:cs="Times New Roman"/>
                <w:color w:val="C586C0"/>
                <w:sz w:val="21"/>
                <w:szCs w:val="21"/>
                <w:lang w:val="en-IN" w:eastAsia="en-IN"/>
              </w:rPr>
              <w:t>new</w:t>
            </w:r>
            <w:r w:rsidRPr="00B44717">
              <w:rPr>
                <w:rFonts w:ascii="Consolas" w:eastAsia="Times New Roman" w:hAnsi="Consolas" w:cs="Times New Roman"/>
                <w:color w:val="CCCCCC"/>
                <w:sz w:val="21"/>
                <w:szCs w:val="21"/>
                <w:lang w:val="en-IN" w:eastAsia="en-IN"/>
              </w:rPr>
              <w:t xml:space="preserve"> </w:t>
            </w:r>
            <w:proofErr w:type="spellStart"/>
            <w:proofErr w:type="gramStart"/>
            <w:r w:rsidRPr="00B44717">
              <w:rPr>
                <w:rFonts w:ascii="Consolas" w:eastAsia="Times New Roman" w:hAnsi="Consolas" w:cs="Times New Roman"/>
                <w:color w:val="DCDCAA"/>
                <w:sz w:val="21"/>
                <w:szCs w:val="21"/>
                <w:lang w:val="en-IN" w:eastAsia="en-IN"/>
              </w:rPr>
              <w:t>JFrame</w:t>
            </w:r>
            <w:proofErr w:type="spellEnd"/>
            <w:r w:rsidRPr="00B44717">
              <w:rPr>
                <w:rFonts w:ascii="Consolas" w:eastAsia="Times New Roman" w:hAnsi="Consolas" w:cs="Times New Roman"/>
                <w:color w:val="CCCCCC"/>
                <w:sz w:val="21"/>
                <w:szCs w:val="21"/>
                <w:lang w:val="en-IN" w:eastAsia="en-IN"/>
              </w:rPr>
              <w:t>(</w:t>
            </w:r>
            <w:proofErr w:type="gramEnd"/>
            <w:r w:rsidRPr="00B44717">
              <w:rPr>
                <w:rFonts w:ascii="Consolas" w:eastAsia="Times New Roman" w:hAnsi="Consolas" w:cs="Times New Roman"/>
                <w:color w:val="CE9178"/>
                <w:sz w:val="21"/>
                <w:szCs w:val="21"/>
                <w:lang w:val="en-IN" w:eastAsia="en-IN"/>
              </w:rPr>
              <w:t>"User Form"</w:t>
            </w:r>
            <w:r w:rsidRPr="00B44717">
              <w:rPr>
                <w:rFonts w:ascii="Consolas" w:eastAsia="Times New Roman" w:hAnsi="Consolas" w:cs="Times New Roman"/>
                <w:color w:val="CCCCCC"/>
                <w:sz w:val="21"/>
                <w:szCs w:val="21"/>
                <w:lang w:val="en-IN" w:eastAsia="en-IN"/>
              </w:rPr>
              <w:t>);</w:t>
            </w:r>
          </w:p>
          <w:p w14:paraId="338C8A9B" w14:textId="77777777" w:rsidR="00B44717" w:rsidRPr="00B44717" w:rsidRDefault="00B44717" w:rsidP="00B44717">
            <w:pPr>
              <w:shd w:val="clear" w:color="auto" w:fill="1F1F1F"/>
              <w:spacing w:line="285" w:lineRule="atLeast"/>
              <w:rPr>
                <w:rFonts w:ascii="Consolas" w:eastAsia="Times New Roman" w:hAnsi="Consolas" w:cs="Times New Roman"/>
                <w:color w:val="CCCCCC"/>
                <w:sz w:val="21"/>
                <w:szCs w:val="21"/>
                <w:lang w:val="en-IN" w:eastAsia="en-IN"/>
              </w:rPr>
            </w:pPr>
            <w:r w:rsidRPr="00B44717">
              <w:rPr>
                <w:rFonts w:ascii="Consolas" w:eastAsia="Times New Roman" w:hAnsi="Consolas" w:cs="Times New Roman"/>
                <w:color w:val="CCCCCC"/>
                <w:sz w:val="21"/>
                <w:szCs w:val="21"/>
                <w:lang w:val="en-IN" w:eastAsia="en-IN"/>
              </w:rPr>
              <w:t xml:space="preserve">        </w:t>
            </w:r>
            <w:proofErr w:type="spellStart"/>
            <w:proofErr w:type="gramStart"/>
            <w:r w:rsidRPr="00B44717">
              <w:rPr>
                <w:rFonts w:ascii="Consolas" w:eastAsia="Times New Roman" w:hAnsi="Consolas" w:cs="Times New Roman"/>
                <w:color w:val="9CDCFE"/>
                <w:sz w:val="21"/>
                <w:szCs w:val="21"/>
                <w:lang w:val="en-IN" w:eastAsia="en-IN"/>
              </w:rPr>
              <w:t>frame</w:t>
            </w:r>
            <w:r w:rsidRPr="00B44717">
              <w:rPr>
                <w:rFonts w:ascii="Consolas" w:eastAsia="Times New Roman" w:hAnsi="Consolas" w:cs="Times New Roman"/>
                <w:color w:val="CCCCCC"/>
                <w:sz w:val="21"/>
                <w:szCs w:val="21"/>
                <w:lang w:val="en-IN" w:eastAsia="en-IN"/>
              </w:rPr>
              <w:t>.</w:t>
            </w:r>
            <w:r w:rsidRPr="00B44717">
              <w:rPr>
                <w:rFonts w:ascii="Consolas" w:eastAsia="Times New Roman" w:hAnsi="Consolas" w:cs="Times New Roman"/>
                <w:color w:val="DCDCAA"/>
                <w:sz w:val="21"/>
                <w:szCs w:val="21"/>
                <w:lang w:val="en-IN" w:eastAsia="en-IN"/>
              </w:rPr>
              <w:t>setDefaultCloseOperation</w:t>
            </w:r>
            <w:proofErr w:type="spellEnd"/>
            <w:proofErr w:type="gramEnd"/>
            <w:r w:rsidRPr="00B44717">
              <w:rPr>
                <w:rFonts w:ascii="Consolas" w:eastAsia="Times New Roman" w:hAnsi="Consolas" w:cs="Times New Roman"/>
                <w:color w:val="CCCCCC"/>
                <w:sz w:val="21"/>
                <w:szCs w:val="21"/>
                <w:lang w:val="en-IN" w:eastAsia="en-IN"/>
              </w:rPr>
              <w:t>(</w:t>
            </w:r>
            <w:proofErr w:type="spellStart"/>
            <w:r w:rsidRPr="00B44717">
              <w:rPr>
                <w:rFonts w:ascii="Consolas" w:eastAsia="Times New Roman" w:hAnsi="Consolas" w:cs="Times New Roman"/>
                <w:color w:val="9CDCFE"/>
                <w:sz w:val="21"/>
                <w:szCs w:val="21"/>
                <w:lang w:val="en-IN" w:eastAsia="en-IN"/>
              </w:rPr>
              <w:t>JFrame</w:t>
            </w:r>
            <w:r w:rsidRPr="00B44717">
              <w:rPr>
                <w:rFonts w:ascii="Consolas" w:eastAsia="Times New Roman" w:hAnsi="Consolas" w:cs="Times New Roman"/>
                <w:color w:val="CCCCCC"/>
                <w:sz w:val="21"/>
                <w:szCs w:val="21"/>
                <w:lang w:val="en-IN" w:eastAsia="en-IN"/>
              </w:rPr>
              <w:t>.</w:t>
            </w:r>
            <w:r w:rsidRPr="00B44717">
              <w:rPr>
                <w:rFonts w:ascii="Consolas" w:eastAsia="Times New Roman" w:hAnsi="Consolas" w:cs="Times New Roman"/>
                <w:color w:val="9CDCFE"/>
                <w:sz w:val="21"/>
                <w:szCs w:val="21"/>
                <w:lang w:val="en-IN" w:eastAsia="en-IN"/>
              </w:rPr>
              <w:t>EXIT_ON_CLOSE</w:t>
            </w:r>
            <w:proofErr w:type="spellEnd"/>
            <w:r w:rsidRPr="00B44717">
              <w:rPr>
                <w:rFonts w:ascii="Consolas" w:eastAsia="Times New Roman" w:hAnsi="Consolas" w:cs="Times New Roman"/>
                <w:color w:val="CCCCCC"/>
                <w:sz w:val="21"/>
                <w:szCs w:val="21"/>
                <w:lang w:val="en-IN" w:eastAsia="en-IN"/>
              </w:rPr>
              <w:t>);</w:t>
            </w:r>
          </w:p>
          <w:p w14:paraId="31AE22D1" w14:textId="77777777" w:rsidR="00B44717" w:rsidRPr="00B44717" w:rsidRDefault="00B44717" w:rsidP="00B44717">
            <w:pPr>
              <w:shd w:val="clear" w:color="auto" w:fill="1F1F1F"/>
              <w:spacing w:line="285" w:lineRule="atLeast"/>
              <w:rPr>
                <w:rFonts w:ascii="Consolas" w:eastAsia="Times New Roman" w:hAnsi="Consolas" w:cs="Times New Roman"/>
                <w:color w:val="CCCCCC"/>
                <w:sz w:val="21"/>
                <w:szCs w:val="21"/>
                <w:lang w:val="en-IN" w:eastAsia="en-IN"/>
              </w:rPr>
            </w:pPr>
            <w:r w:rsidRPr="00B44717">
              <w:rPr>
                <w:rFonts w:ascii="Consolas" w:eastAsia="Times New Roman" w:hAnsi="Consolas" w:cs="Times New Roman"/>
                <w:color w:val="CCCCCC"/>
                <w:sz w:val="21"/>
                <w:szCs w:val="21"/>
                <w:lang w:val="en-IN" w:eastAsia="en-IN"/>
              </w:rPr>
              <w:t xml:space="preserve">        </w:t>
            </w:r>
            <w:proofErr w:type="spellStart"/>
            <w:proofErr w:type="gramStart"/>
            <w:r w:rsidRPr="00B44717">
              <w:rPr>
                <w:rFonts w:ascii="Consolas" w:eastAsia="Times New Roman" w:hAnsi="Consolas" w:cs="Times New Roman"/>
                <w:color w:val="9CDCFE"/>
                <w:sz w:val="21"/>
                <w:szCs w:val="21"/>
                <w:lang w:val="en-IN" w:eastAsia="en-IN"/>
              </w:rPr>
              <w:t>frame</w:t>
            </w:r>
            <w:r w:rsidRPr="00B44717">
              <w:rPr>
                <w:rFonts w:ascii="Consolas" w:eastAsia="Times New Roman" w:hAnsi="Consolas" w:cs="Times New Roman"/>
                <w:color w:val="CCCCCC"/>
                <w:sz w:val="21"/>
                <w:szCs w:val="21"/>
                <w:lang w:val="en-IN" w:eastAsia="en-IN"/>
              </w:rPr>
              <w:t>.</w:t>
            </w:r>
            <w:r w:rsidRPr="00B44717">
              <w:rPr>
                <w:rFonts w:ascii="Consolas" w:eastAsia="Times New Roman" w:hAnsi="Consolas" w:cs="Times New Roman"/>
                <w:color w:val="DCDCAA"/>
                <w:sz w:val="21"/>
                <w:szCs w:val="21"/>
                <w:lang w:val="en-IN" w:eastAsia="en-IN"/>
              </w:rPr>
              <w:t>setSize</w:t>
            </w:r>
            <w:proofErr w:type="spellEnd"/>
            <w:proofErr w:type="gramEnd"/>
            <w:r w:rsidRPr="00B44717">
              <w:rPr>
                <w:rFonts w:ascii="Consolas" w:eastAsia="Times New Roman" w:hAnsi="Consolas" w:cs="Times New Roman"/>
                <w:color w:val="CCCCCC"/>
                <w:sz w:val="21"/>
                <w:szCs w:val="21"/>
                <w:lang w:val="en-IN" w:eastAsia="en-IN"/>
              </w:rPr>
              <w:t>(</w:t>
            </w:r>
            <w:r w:rsidRPr="00B44717">
              <w:rPr>
                <w:rFonts w:ascii="Consolas" w:eastAsia="Times New Roman" w:hAnsi="Consolas" w:cs="Times New Roman"/>
                <w:color w:val="B5CEA8"/>
                <w:sz w:val="21"/>
                <w:szCs w:val="21"/>
                <w:lang w:val="en-IN" w:eastAsia="en-IN"/>
              </w:rPr>
              <w:t>400</w:t>
            </w:r>
            <w:r w:rsidRPr="00B44717">
              <w:rPr>
                <w:rFonts w:ascii="Consolas" w:eastAsia="Times New Roman" w:hAnsi="Consolas" w:cs="Times New Roman"/>
                <w:color w:val="CCCCCC"/>
                <w:sz w:val="21"/>
                <w:szCs w:val="21"/>
                <w:lang w:val="en-IN" w:eastAsia="en-IN"/>
              </w:rPr>
              <w:t xml:space="preserve">, </w:t>
            </w:r>
            <w:r w:rsidRPr="00B44717">
              <w:rPr>
                <w:rFonts w:ascii="Consolas" w:eastAsia="Times New Roman" w:hAnsi="Consolas" w:cs="Times New Roman"/>
                <w:color w:val="B5CEA8"/>
                <w:sz w:val="21"/>
                <w:szCs w:val="21"/>
                <w:lang w:val="en-IN" w:eastAsia="en-IN"/>
              </w:rPr>
              <w:t>400</w:t>
            </w:r>
            <w:r w:rsidRPr="00B44717">
              <w:rPr>
                <w:rFonts w:ascii="Consolas" w:eastAsia="Times New Roman" w:hAnsi="Consolas" w:cs="Times New Roman"/>
                <w:color w:val="CCCCCC"/>
                <w:sz w:val="21"/>
                <w:szCs w:val="21"/>
                <w:lang w:val="en-IN" w:eastAsia="en-IN"/>
              </w:rPr>
              <w:t>);</w:t>
            </w:r>
          </w:p>
          <w:p w14:paraId="007A82D9" w14:textId="77777777" w:rsidR="00B44717" w:rsidRPr="00B44717" w:rsidRDefault="00B44717" w:rsidP="00B44717">
            <w:pPr>
              <w:shd w:val="clear" w:color="auto" w:fill="1F1F1F"/>
              <w:spacing w:line="285" w:lineRule="atLeast"/>
              <w:rPr>
                <w:rFonts w:ascii="Consolas" w:eastAsia="Times New Roman" w:hAnsi="Consolas" w:cs="Times New Roman"/>
                <w:color w:val="CCCCCC"/>
                <w:sz w:val="21"/>
                <w:szCs w:val="21"/>
                <w:lang w:val="en-IN" w:eastAsia="en-IN"/>
              </w:rPr>
            </w:pPr>
            <w:r w:rsidRPr="00B44717">
              <w:rPr>
                <w:rFonts w:ascii="Consolas" w:eastAsia="Times New Roman" w:hAnsi="Consolas" w:cs="Times New Roman"/>
                <w:color w:val="CCCCCC"/>
                <w:sz w:val="21"/>
                <w:szCs w:val="21"/>
                <w:lang w:val="en-IN" w:eastAsia="en-IN"/>
              </w:rPr>
              <w:t xml:space="preserve">        </w:t>
            </w:r>
            <w:proofErr w:type="spellStart"/>
            <w:proofErr w:type="gramStart"/>
            <w:r w:rsidRPr="00B44717">
              <w:rPr>
                <w:rFonts w:ascii="Consolas" w:eastAsia="Times New Roman" w:hAnsi="Consolas" w:cs="Times New Roman"/>
                <w:color w:val="9CDCFE"/>
                <w:sz w:val="21"/>
                <w:szCs w:val="21"/>
                <w:lang w:val="en-IN" w:eastAsia="en-IN"/>
              </w:rPr>
              <w:t>frame</w:t>
            </w:r>
            <w:r w:rsidRPr="00B44717">
              <w:rPr>
                <w:rFonts w:ascii="Consolas" w:eastAsia="Times New Roman" w:hAnsi="Consolas" w:cs="Times New Roman"/>
                <w:color w:val="CCCCCC"/>
                <w:sz w:val="21"/>
                <w:szCs w:val="21"/>
                <w:lang w:val="en-IN" w:eastAsia="en-IN"/>
              </w:rPr>
              <w:t>.</w:t>
            </w:r>
            <w:r w:rsidRPr="00B44717">
              <w:rPr>
                <w:rFonts w:ascii="Consolas" w:eastAsia="Times New Roman" w:hAnsi="Consolas" w:cs="Times New Roman"/>
                <w:color w:val="DCDCAA"/>
                <w:sz w:val="21"/>
                <w:szCs w:val="21"/>
                <w:lang w:val="en-IN" w:eastAsia="en-IN"/>
              </w:rPr>
              <w:t>setLayout</w:t>
            </w:r>
            <w:proofErr w:type="spellEnd"/>
            <w:proofErr w:type="gramEnd"/>
            <w:r w:rsidRPr="00B44717">
              <w:rPr>
                <w:rFonts w:ascii="Consolas" w:eastAsia="Times New Roman" w:hAnsi="Consolas" w:cs="Times New Roman"/>
                <w:color w:val="CCCCCC"/>
                <w:sz w:val="21"/>
                <w:szCs w:val="21"/>
                <w:lang w:val="en-IN" w:eastAsia="en-IN"/>
              </w:rPr>
              <w:t>(</w:t>
            </w:r>
            <w:r w:rsidRPr="00B44717">
              <w:rPr>
                <w:rFonts w:ascii="Consolas" w:eastAsia="Times New Roman" w:hAnsi="Consolas" w:cs="Times New Roman"/>
                <w:color w:val="C586C0"/>
                <w:sz w:val="21"/>
                <w:szCs w:val="21"/>
                <w:lang w:val="en-IN" w:eastAsia="en-IN"/>
              </w:rPr>
              <w:t>new</w:t>
            </w:r>
            <w:r w:rsidRPr="00B44717">
              <w:rPr>
                <w:rFonts w:ascii="Consolas" w:eastAsia="Times New Roman" w:hAnsi="Consolas" w:cs="Times New Roman"/>
                <w:color w:val="CCCCCC"/>
                <w:sz w:val="21"/>
                <w:szCs w:val="21"/>
                <w:lang w:val="en-IN" w:eastAsia="en-IN"/>
              </w:rPr>
              <w:t xml:space="preserve"> </w:t>
            </w:r>
            <w:proofErr w:type="spellStart"/>
            <w:r w:rsidRPr="00B44717">
              <w:rPr>
                <w:rFonts w:ascii="Consolas" w:eastAsia="Times New Roman" w:hAnsi="Consolas" w:cs="Times New Roman"/>
                <w:color w:val="DCDCAA"/>
                <w:sz w:val="21"/>
                <w:szCs w:val="21"/>
                <w:lang w:val="en-IN" w:eastAsia="en-IN"/>
              </w:rPr>
              <w:t>GridLayout</w:t>
            </w:r>
            <w:proofErr w:type="spellEnd"/>
            <w:r w:rsidRPr="00B44717">
              <w:rPr>
                <w:rFonts w:ascii="Consolas" w:eastAsia="Times New Roman" w:hAnsi="Consolas" w:cs="Times New Roman"/>
                <w:color w:val="CCCCCC"/>
                <w:sz w:val="21"/>
                <w:szCs w:val="21"/>
                <w:lang w:val="en-IN" w:eastAsia="en-IN"/>
              </w:rPr>
              <w:t>(</w:t>
            </w:r>
            <w:r w:rsidRPr="00B44717">
              <w:rPr>
                <w:rFonts w:ascii="Consolas" w:eastAsia="Times New Roman" w:hAnsi="Consolas" w:cs="Times New Roman"/>
                <w:color w:val="B5CEA8"/>
                <w:sz w:val="21"/>
                <w:szCs w:val="21"/>
                <w:lang w:val="en-IN" w:eastAsia="en-IN"/>
              </w:rPr>
              <w:t>5</w:t>
            </w:r>
            <w:r w:rsidRPr="00B44717">
              <w:rPr>
                <w:rFonts w:ascii="Consolas" w:eastAsia="Times New Roman" w:hAnsi="Consolas" w:cs="Times New Roman"/>
                <w:color w:val="CCCCCC"/>
                <w:sz w:val="21"/>
                <w:szCs w:val="21"/>
                <w:lang w:val="en-IN" w:eastAsia="en-IN"/>
              </w:rPr>
              <w:t xml:space="preserve">, </w:t>
            </w:r>
            <w:r w:rsidRPr="00B44717">
              <w:rPr>
                <w:rFonts w:ascii="Consolas" w:eastAsia="Times New Roman" w:hAnsi="Consolas" w:cs="Times New Roman"/>
                <w:color w:val="B5CEA8"/>
                <w:sz w:val="21"/>
                <w:szCs w:val="21"/>
                <w:lang w:val="en-IN" w:eastAsia="en-IN"/>
              </w:rPr>
              <w:t>1</w:t>
            </w:r>
            <w:r w:rsidRPr="00B44717">
              <w:rPr>
                <w:rFonts w:ascii="Consolas" w:eastAsia="Times New Roman" w:hAnsi="Consolas" w:cs="Times New Roman"/>
                <w:color w:val="CCCCCC"/>
                <w:sz w:val="21"/>
                <w:szCs w:val="21"/>
                <w:lang w:val="en-IN" w:eastAsia="en-IN"/>
              </w:rPr>
              <w:t>));</w:t>
            </w:r>
          </w:p>
          <w:p w14:paraId="76FA66EA" w14:textId="77777777" w:rsidR="00B44717" w:rsidRPr="00B44717" w:rsidRDefault="00B44717" w:rsidP="00B44717">
            <w:pPr>
              <w:shd w:val="clear" w:color="auto" w:fill="1F1F1F"/>
              <w:spacing w:line="285" w:lineRule="atLeast"/>
              <w:rPr>
                <w:rFonts w:ascii="Consolas" w:eastAsia="Times New Roman" w:hAnsi="Consolas" w:cs="Times New Roman"/>
                <w:color w:val="CCCCCC"/>
                <w:sz w:val="21"/>
                <w:szCs w:val="21"/>
                <w:lang w:val="en-IN" w:eastAsia="en-IN"/>
              </w:rPr>
            </w:pPr>
          </w:p>
          <w:p w14:paraId="7F4B2607" w14:textId="77777777" w:rsidR="00B44717" w:rsidRPr="00B44717" w:rsidRDefault="00B44717" w:rsidP="00B44717">
            <w:pPr>
              <w:shd w:val="clear" w:color="auto" w:fill="1F1F1F"/>
              <w:spacing w:line="285" w:lineRule="atLeast"/>
              <w:rPr>
                <w:rFonts w:ascii="Consolas" w:eastAsia="Times New Roman" w:hAnsi="Consolas" w:cs="Times New Roman"/>
                <w:color w:val="CCCCCC"/>
                <w:sz w:val="21"/>
                <w:szCs w:val="21"/>
                <w:lang w:val="en-IN" w:eastAsia="en-IN"/>
              </w:rPr>
            </w:pPr>
            <w:r w:rsidRPr="00B44717">
              <w:rPr>
                <w:rFonts w:ascii="Consolas" w:eastAsia="Times New Roman" w:hAnsi="Consolas" w:cs="Times New Roman"/>
                <w:color w:val="CCCCCC"/>
                <w:sz w:val="21"/>
                <w:szCs w:val="21"/>
                <w:lang w:val="en-IN" w:eastAsia="en-IN"/>
              </w:rPr>
              <w:t xml:space="preserve">        </w:t>
            </w:r>
            <w:proofErr w:type="spellStart"/>
            <w:r w:rsidRPr="00B44717">
              <w:rPr>
                <w:rFonts w:ascii="Consolas" w:eastAsia="Times New Roman" w:hAnsi="Consolas" w:cs="Times New Roman"/>
                <w:color w:val="4EC9B0"/>
                <w:sz w:val="21"/>
                <w:szCs w:val="21"/>
                <w:lang w:val="en-IN" w:eastAsia="en-IN"/>
              </w:rPr>
              <w:t>JPanel</w:t>
            </w:r>
            <w:proofErr w:type="spellEnd"/>
            <w:r w:rsidRPr="00B44717">
              <w:rPr>
                <w:rFonts w:ascii="Consolas" w:eastAsia="Times New Roman" w:hAnsi="Consolas" w:cs="Times New Roman"/>
                <w:color w:val="CCCCCC"/>
                <w:sz w:val="21"/>
                <w:szCs w:val="21"/>
                <w:lang w:val="en-IN" w:eastAsia="en-IN"/>
              </w:rPr>
              <w:t xml:space="preserve"> </w:t>
            </w:r>
            <w:r w:rsidRPr="00B44717">
              <w:rPr>
                <w:rFonts w:ascii="Consolas" w:eastAsia="Times New Roman" w:hAnsi="Consolas" w:cs="Times New Roman"/>
                <w:color w:val="9CDCFE"/>
                <w:sz w:val="21"/>
                <w:szCs w:val="21"/>
                <w:lang w:val="en-IN" w:eastAsia="en-IN"/>
              </w:rPr>
              <w:t>panel1</w:t>
            </w:r>
            <w:r w:rsidRPr="00B44717">
              <w:rPr>
                <w:rFonts w:ascii="Consolas" w:eastAsia="Times New Roman" w:hAnsi="Consolas" w:cs="Times New Roman"/>
                <w:color w:val="CCCCCC"/>
                <w:sz w:val="21"/>
                <w:szCs w:val="21"/>
                <w:lang w:val="en-IN" w:eastAsia="en-IN"/>
              </w:rPr>
              <w:t xml:space="preserve"> </w:t>
            </w:r>
            <w:r w:rsidRPr="00B44717">
              <w:rPr>
                <w:rFonts w:ascii="Consolas" w:eastAsia="Times New Roman" w:hAnsi="Consolas" w:cs="Times New Roman"/>
                <w:color w:val="D4D4D4"/>
                <w:sz w:val="21"/>
                <w:szCs w:val="21"/>
                <w:lang w:val="en-IN" w:eastAsia="en-IN"/>
              </w:rPr>
              <w:t>=</w:t>
            </w:r>
            <w:r w:rsidRPr="00B44717">
              <w:rPr>
                <w:rFonts w:ascii="Consolas" w:eastAsia="Times New Roman" w:hAnsi="Consolas" w:cs="Times New Roman"/>
                <w:color w:val="CCCCCC"/>
                <w:sz w:val="21"/>
                <w:szCs w:val="21"/>
                <w:lang w:val="en-IN" w:eastAsia="en-IN"/>
              </w:rPr>
              <w:t xml:space="preserve"> </w:t>
            </w:r>
            <w:r w:rsidRPr="00B44717">
              <w:rPr>
                <w:rFonts w:ascii="Consolas" w:eastAsia="Times New Roman" w:hAnsi="Consolas" w:cs="Times New Roman"/>
                <w:color w:val="C586C0"/>
                <w:sz w:val="21"/>
                <w:szCs w:val="21"/>
                <w:lang w:val="en-IN" w:eastAsia="en-IN"/>
              </w:rPr>
              <w:t>new</w:t>
            </w:r>
            <w:r w:rsidRPr="00B44717">
              <w:rPr>
                <w:rFonts w:ascii="Consolas" w:eastAsia="Times New Roman" w:hAnsi="Consolas" w:cs="Times New Roman"/>
                <w:color w:val="CCCCCC"/>
                <w:sz w:val="21"/>
                <w:szCs w:val="21"/>
                <w:lang w:val="en-IN" w:eastAsia="en-IN"/>
              </w:rPr>
              <w:t xml:space="preserve"> </w:t>
            </w:r>
            <w:proofErr w:type="spellStart"/>
            <w:proofErr w:type="gramStart"/>
            <w:r w:rsidRPr="00B44717">
              <w:rPr>
                <w:rFonts w:ascii="Consolas" w:eastAsia="Times New Roman" w:hAnsi="Consolas" w:cs="Times New Roman"/>
                <w:color w:val="DCDCAA"/>
                <w:sz w:val="21"/>
                <w:szCs w:val="21"/>
                <w:lang w:val="en-IN" w:eastAsia="en-IN"/>
              </w:rPr>
              <w:t>JPanel</w:t>
            </w:r>
            <w:proofErr w:type="spellEnd"/>
            <w:r w:rsidRPr="00B44717">
              <w:rPr>
                <w:rFonts w:ascii="Consolas" w:eastAsia="Times New Roman" w:hAnsi="Consolas" w:cs="Times New Roman"/>
                <w:color w:val="CCCCCC"/>
                <w:sz w:val="21"/>
                <w:szCs w:val="21"/>
                <w:lang w:val="en-IN" w:eastAsia="en-IN"/>
              </w:rPr>
              <w:t>(</w:t>
            </w:r>
            <w:proofErr w:type="gramEnd"/>
            <w:r w:rsidRPr="00B44717">
              <w:rPr>
                <w:rFonts w:ascii="Consolas" w:eastAsia="Times New Roman" w:hAnsi="Consolas" w:cs="Times New Roman"/>
                <w:color w:val="C586C0"/>
                <w:sz w:val="21"/>
                <w:szCs w:val="21"/>
                <w:lang w:val="en-IN" w:eastAsia="en-IN"/>
              </w:rPr>
              <w:t>new</w:t>
            </w:r>
            <w:r w:rsidRPr="00B44717">
              <w:rPr>
                <w:rFonts w:ascii="Consolas" w:eastAsia="Times New Roman" w:hAnsi="Consolas" w:cs="Times New Roman"/>
                <w:color w:val="CCCCCC"/>
                <w:sz w:val="21"/>
                <w:szCs w:val="21"/>
                <w:lang w:val="en-IN" w:eastAsia="en-IN"/>
              </w:rPr>
              <w:t xml:space="preserve"> </w:t>
            </w:r>
            <w:proofErr w:type="spellStart"/>
            <w:r w:rsidRPr="00B44717">
              <w:rPr>
                <w:rFonts w:ascii="Consolas" w:eastAsia="Times New Roman" w:hAnsi="Consolas" w:cs="Times New Roman"/>
                <w:color w:val="DCDCAA"/>
                <w:sz w:val="21"/>
                <w:szCs w:val="21"/>
                <w:lang w:val="en-IN" w:eastAsia="en-IN"/>
              </w:rPr>
              <w:t>FlowLayout</w:t>
            </w:r>
            <w:proofErr w:type="spellEnd"/>
            <w:r w:rsidRPr="00B44717">
              <w:rPr>
                <w:rFonts w:ascii="Consolas" w:eastAsia="Times New Roman" w:hAnsi="Consolas" w:cs="Times New Roman"/>
                <w:color w:val="CCCCCC"/>
                <w:sz w:val="21"/>
                <w:szCs w:val="21"/>
                <w:lang w:val="en-IN" w:eastAsia="en-IN"/>
              </w:rPr>
              <w:t xml:space="preserve">()); </w:t>
            </w:r>
            <w:r w:rsidRPr="00B44717">
              <w:rPr>
                <w:rFonts w:ascii="Consolas" w:eastAsia="Times New Roman" w:hAnsi="Consolas" w:cs="Times New Roman"/>
                <w:color w:val="6A9955"/>
                <w:sz w:val="21"/>
                <w:szCs w:val="21"/>
                <w:lang w:val="en-IN" w:eastAsia="en-IN"/>
              </w:rPr>
              <w:t>// First panel for name, department, and mobile number</w:t>
            </w:r>
          </w:p>
          <w:p w14:paraId="00FECC10" w14:textId="77777777" w:rsidR="00B44717" w:rsidRPr="00B44717" w:rsidRDefault="00B44717" w:rsidP="00B44717">
            <w:pPr>
              <w:shd w:val="clear" w:color="auto" w:fill="1F1F1F"/>
              <w:spacing w:line="285" w:lineRule="atLeast"/>
              <w:rPr>
                <w:rFonts w:ascii="Consolas" w:eastAsia="Times New Roman" w:hAnsi="Consolas" w:cs="Times New Roman"/>
                <w:color w:val="CCCCCC"/>
                <w:sz w:val="21"/>
                <w:szCs w:val="21"/>
                <w:lang w:val="en-IN" w:eastAsia="en-IN"/>
              </w:rPr>
            </w:pPr>
            <w:r w:rsidRPr="00B44717">
              <w:rPr>
                <w:rFonts w:ascii="Consolas" w:eastAsia="Times New Roman" w:hAnsi="Consolas" w:cs="Times New Roman"/>
                <w:color w:val="CCCCCC"/>
                <w:sz w:val="21"/>
                <w:szCs w:val="21"/>
                <w:lang w:val="en-IN" w:eastAsia="en-IN"/>
              </w:rPr>
              <w:t xml:space="preserve">        </w:t>
            </w:r>
            <w:proofErr w:type="gramStart"/>
            <w:r w:rsidRPr="00B44717">
              <w:rPr>
                <w:rFonts w:ascii="Consolas" w:eastAsia="Times New Roman" w:hAnsi="Consolas" w:cs="Times New Roman"/>
                <w:color w:val="9CDCFE"/>
                <w:sz w:val="21"/>
                <w:szCs w:val="21"/>
                <w:lang w:val="en-IN" w:eastAsia="en-IN"/>
              </w:rPr>
              <w:t>panel1</w:t>
            </w:r>
            <w:r w:rsidRPr="00B44717">
              <w:rPr>
                <w:rFonts w:ascii="Consolas" w:eastAsia="Times New Roman" w:hAnsi="Consolas" w:cs="Times New Roman"/>
                <w:color w:val="CCCCCC"/>
                <w:sz w:val="21"/>
                <w:szCs w:val="21"/>
                <w:lang w:val="en-IN" w:eastAsia="en-IN"/>
              </w:rPr>
              <w:t>.</w:t>
            </w:r>
            <w:r w:rsidRPr="00B44717">
              <w:rPr>
                <w:rFonts w:ascii="Consolas" w:eastAsia="Times New Roman" w:hAnsi="Consolas" w:cs="Times New Roman"/>
                <w:color w:val="DCDCAA"/>
                <w:sz w:val="21"/>
                <w:szCs w:val="21"/>
                <w:lang w:val="en-IN" w:eastAsia="en-IN"/>
              </w:rPr>
              <w:t>add</w:t>
            </w:r>
            <w:r w:rsidRPr="00B44717">
              <w:rPr>
                <w:rFonts w:ascii="Consolas" w:eastAsia="Times New Roman" w:hAnsi="Consolas" w:cs="Times New Roman"/>
                <w:color w:val="CCCCCC"/>
                <w:sz w:val="21"/>
                <w:szCs w:val="21"/>
                <w:lang w:val="en-IN" w:eastAsia="en-IN"/>
              </w:rPr>
              <w:t>(</w:t>
            </w:r>
            <w:proofErr w:type="gramEnd"/>
            <w:r w:rsidRPr="00B44717">
              <w:rPr>
                <w:rFonts w:ascii="Consolas" w:eastAsia="Times New Roman" w:hAnsi="Consolas" w:cs="Times New Roman"/>
                <w:color w:val="C586C0"/>
                <w:sz w:val="21"/>
                <w:szCs w:val="21"/>
                <w:lang w:val="en-IN" w:eastAsia="en-IN"/>
              </w:rPr>
              <w:t>new</w:t>
            </w:r>
            <w:r w:rsidRPr="00B44717">
              <w:rPr>
                <w:rFonts w:ascii="Consolas" w:eastAsia="Times New Roman" w:hAnsi="Consolas" w:cs="Times New Roman"/>
                <w:color w:val="CCCCCC"/>
                <w:sz w:val="21"/>
                <w:szCs w:val="21"/>
                <w:lang w:val="en-IN" w:eastAsia="en-IN"/>
              </w:rPr>
              <w:t xml:space="preserve"> </w:t>
            </w:r>
            <w:proofErr w:type="spellStart"/>
            <w:r w:rsidRPr="00B44717">
              <w:rPr>
                <w:rFonts w:ascii="Consolas" w:eastAsia="Times New Roman" w:hAnsi="Consolas" w:cs="Times New Roman"/>
                <w:color w:val="DCDCAA"/>
                <w:sz w:val="21"/>
                <w:szCs w:val="21"/>
                <w:lang w:val="en-IN" w:eastAsia="en-IN"/>
              </w:rPr>
              <w:t>JLabel</w:t>
            </w:r>
            <w:proofErr w:type="spellEnd"/>
            <w:r w:rsidRPr="00B44717">
              <w:rPr>
                <w:rFonts w:ascii="Consolas" w:eastAsia="Times New Roman" w:hAnsi="Consolas" w:cs="Times New Roman"/>
                <w:color w:val="CCCCCC"/>
                <w:sz w:val="21"/>
                <w:szCs w:val="21"/>
                <w:lang w:val="en-IN" w:eastAsia="en-IN"/>
              </w:rPr>
              <w:t>(</w:t>
            </w:r>
            <w:r w:rsidRPr="00B44717">
              <w:rPr>
                <w:rFonts w:ascii="Consolas" w:eastAsia="Times New Roman" w:hAnsi="Consolas" w:cs="Times New Roman"/>
                <w:color w:val="CE9178"/>
                <w:sz w:val="21"/>
                <w:szCs w:val="21"/>
                <w:lang w:val="en-IN" w:eastAsia="en-IN"/>
              </w:rPr>
              <w:t>"Name:"</w:t>
            </w:r>
            <w:r w:rsidRPr="00B44717">
              <w:rPr>
                <w:rFonts w:ascii="Consolas" w:eastAsia="Times New Roman" w:hAnsi="Consolas" w:cs="Times New Roman"/>
                <w:color w:val="CCCCCC"/>
                <w:sz w:val="21"/>
                <w:szCs w:val="21"/>
                <w:lang w:val="en-IN" w:eastAsia="en-IN"/>
              </w:rPr>
              <w:t>));</w:t>
            </w:r>
          </w:p>
          <w:p w14:paraId="49E73C7B" w14:textId="77777777" w:rsidR="00B44717" w:rsidRPr="00B44717" w:rsidRDefault="00B44717" w:rsidP="00B44717">
            <w:pPr>
              <w:shd w:val="clear" w:color="auto" w:fill="1F1F1F"/>
              <w:spacing w:line="285" w:lineRule="atLeast"/>
              <w:rPr>
                <w:rFonts w:ascii="Consolas" w:eastAsia="Times New Roman" w:hAnsi="Consolas" w:cs="Times New Roman"/>
                <w:color w:val="CCCCCC"/>
                <w:sz w:val="21"/>
                <w:szCs w:val="21"/>
                <w:lang w:val="en-IN" w:eastAsia="en-IN"/>
              </w:rPr>
            </w:pPr>
            <w:r w:rsidRPr="00B44717">
              <w:rPr>
                <w:rFonts w:ascii="Consolas" w:eastAsia="Times New Roman" w:hAnsi="Consolas" w:cs="Times New Roman"/>
                <w:color w:val="CCCCCC"/>
                <w:sz w:val="21"/>
                <w:szCs w:val="21"/>
                <w:lang w:val="en-IN" w:eastAsia="en-IN"/>
              </w:rPr>
              <w:t xml:space="preserve">        </w:t>
            </w:r>
            <w:proofErr w:type="spellStart"/>
            <w:r w:rsidRPr="00B44717">
              <w:rPr>
                <w:rFonts w:ascii="Consolas" w:eastAsia="Times New Roman" w:hAnsi="Consolas" w:cs="Times New Roman"/>
                <w:color w:val="CCCCCC"/>
                <w:sz w:val="21"/>
                <w:szCs w:val="21"/>
                <w:lang w:val="en-IN" w:eastAsia="en-IN"/>
              </w:rPr>
              <w:t>nameField</w:t>
            </w:r>
            <w:proofErr w:type="spellEnd"/>
            <w:r w:rsidRPr="00B44717">
              <w:rPr>
                <w:rFonts w:ascii="Consolas" w:eastAsia="Times New Roman" w:hAnsi="Consolas" w:cs="Times New Roman"/>
                <w:color w:val="CCCCCC"/>
                <w:sz w:val="21"/>
                <w:szCs w:val="21"/>
                <w:lang w:val="en-IN" w:eastAsia="en-IN"/>
              </w:rPr>
              <w:t xml:space="preserve"> </w:t>
            </w:r>
            <w:r w:rsidRPr="00B44717">
              <w:rPr>
                <w:rFonts w:ascii="Consolas" w:eastAsia="Times New Roman" w:hAnsi="Consolas" w:cs="Times New Roman"/>
                <w:color w:val="D4D4D4"/>
                <w:sz w:val="21"/>
                <w:szCs w:val="21"/>
                <w:lang w:val="en-IN" w:eastAsia="en-IN"/>
              </w:rPr>
              <w:t>=</w:t>
            </w:r>
            <w:r w:rsidRPr="00B44717">
              <w:rPr>
                <w:rFonts w:ascii="Consolas" w:eastAsia="Times New Roman" w:hAnsi="Consolas" w:cs="Times New Roman"/>
                <w:color w:val="CCCCCC"/>
                <w:sz w:val="21"/>
                <w:szCs w:val="21"/>
                <w:lang w:val="en-IN" w:eastAsia="en-IN"/>
              </w:rPr>
              <w:t xml:space="preserve"> </w:t>
            </w:r>
            <w:r w:rsidRPr="00B44717">
              <w:rPr>
                <w:rFonts w:ascii="Consolas" w:eastAsia="Times New Roman" w:hAnsi="Consolas" w:cs="Times New Roman"/>
                <w:color w:val="C586C0"/>
                <w:sz w:val="21"/>
                <w:szCs w:val="21"/>
                <w:lang w:val="en-IN" w:eastAsia="en-IN"/>
              </w:rPr>
              <w:t>new</w:t>
            </w:r>
            <w:r w:rsidRPr="00B44717">
              <w:rPr>
                <w:rFonts w:ascii="Consolas" w:eastAsia="Times New Roman" w:hAnsi="Consolas" w:cs="Times New Roman"/>
                <w:color w:val="CCCCCC"/>
                <w:sz w:val="21"/>
                <w:szCs w:val="21"/>
                <w:lang w:val="en-IN" w:eastAsia="en-IN"/>
              </w:rPr>
              <w:t xml:space="preserve"> </w:t>
            </w:r>
            <w:proofErr w:type="spellStart"/>
            <w:proofErr w:type="gramStart"/>
            <w:r w:rsidRPr="00B44717">
              <w:rPr>
                <w:rFonts w:ascii="Consolas" w:eastAsia="Times New Roman" w:hAnsi="Consolas" w:cs="Times New Roman"/>
                <w:color w:val="DCDCAA"/>
                <w:sz w:val="21"/>
                <w:szCs w:val="21"/>
                <w:lang w:val="en-IN" w:eastAsia="en-IN"/>
              </w:rPr>
              <w:t>JTextField</w:t>
            </w:r>
            <w:proofErr w:type="spellEnd"/>
            <w:r w:rsidRPr="00B44717">
              <w:rPr>
                <w:rFonts w:ascii="Consolas" w:eastAsia="Times New Roman" w:hAnsi="Consolas" w:cs="Times New Roman"/>
                <w:color w:val="CCCCCC"/>
                <w:sz w:val="21"/>
                <w:szCs w:val="21"/>
                <w:lang w:val="en-IN" w:eastAsia="en-IN"/>
              </w:rPr>
              <w:t>(</w:t>
            </w:r>
            <w:proofErr w:type="gramEnd"/>
            <w:r w:rsidRPr="00B44717">
              <w:rPr>
                <w:rFonts w:ascii="Consolas" w:eastAsia="Times New Roman" w:hAnsi="Consolas" w:cs="Times New Roman"/>
                <w:color w:val="B5CEA8"/>
                <w:sz w:val="21"/>
                <w:szCs w:val="21"/>
                <w:lang w:val="en-IN" w:eastAsia="en-IN"/>
              </w:rPr>
              <w:t>20</w:t>
            </w:r>
            <w:r w:rsidRPr="00B44717">
              <w:rPr>
                <w:rFonts w:ascii="Consolas" w:eastAsia="Times New Roman" w:hAnsi="Consolas" w:cs="Times New Roman"/>
                <w:color w:val="CCCCCC"/>
                <w:sz w:val="21"/>
                <w:szCs w:val="21"/>
                <w:lang w:val="en-IN" w:eastAsia="en-IN"/>
              </w:rPr>
              <w:t>);</w:t>
            </w:r>
          </w:p>
          <w:p w14:paraId="47081D24" w14:textId="77777777" w:rsidR="00B44717" w:rsidRPr="00B44717" w:rsidRDefault="00B44717" w:rsidP="00B44717">
            <w:pPr>
              <w:shd w:val="clear" w:color="auto" w:fill="1F1F1F"/>
              <w:spacing w:line="285" w:lineRule="atLeast"/>
              <w:rPr>
                <w:rFonts w:ascii="Consolas" w:eastAsia="Times New Roman" w:hAnsi="Consolas" w:cs="Times New Roman"/>
                <w:color w:val="CCCCCC"/>
                <w:sz w:val="21"/>
                <w:szCs w:val="21"/>
                <w:lang w:val="en-IN" w:eastAsia="en-IN"/>
              </w:rPr>
            </w:pPr>
            <w:r w:rsidRPr="00B44717">
              <w:rPr>
                <w:rFonts w:ascii="Consolas" w:eastAsia="Times New Roman" w:hAnsi="Consolas" w:cs="Times New Roman"/>
                <w:color w:val="CCCCCC"/>
                <w:sz w:val="21"/>
                <w:szCs w:val="21"/>
                <w:lang w:val="en-IN" w:eastAsia="en-IN"/>
              </w:rPr>
              <w:t xml:space="preserve">        </w:t>
            </w:r>
            <w:r w:rsidRPr="00B44717">
              <w:rPr>
                <w:rFonts w:ascii="Consolas" w:eastAsia="Times New Roman" w:hAnsi="Consolas" w:cs="Times New Roman"/>
                <w:color w:val="9CDCFE"/>
                <w:sz w:val="21"/>
                <w:szCs w:val="21"/>
                <w:lang w:val="en-IN" w:eastAsia="en-IN"/>
              </w:rPr>
              <w:t>panel1</w:t>
            </w:r>
            <w:r w:rsidRPr="00B44717">
              <w:rPr>
                <w:rFonts w:ascii="Consolas" w:eastAsia="Times New Roman" w:hAnsi="Consolas" w:cs="Times New Roman"/>
                <w:color w:val="CCCCCC"/>
                <w:sz w:val="21"/>
                <w:szCs w:val="21"/>
                <w:lang w:val="en-IN" w:eastAsia="en-IN"/>
              </w:rPr>
              <w:t>.</w:t>
            </w:r>
            <w:r w:rsidRPr="00B44717">
              <w:rPr>
                <w:rFonts w:ascii="Consolas" w:eastAsia="Times New Roman" w:hAnsi="Consolas" w:cs="Times New Roman"/>
                <w:color w:val="DCDCAA"/>
                <w:sz w:val="21"/>
                <w:szCs w:val="21"/>
                <w:lang w:val="en-IN" w:eastAsia="en-IN"/>
              </w:rPr>
              <w:t>add</w:t>
            </w:r>
            <w:r w:rsidRPr="00B44717">
              <w:rPr>
                <w:rFonts w:ascii="Consolas" w:eastAsia="Times New Roman" w:hAnsi="Consolas" w:cs="Times New Roman"/>
                <w:color w:val="CCCCCC"/>
                <w:sz w:val="21"/>
                <w:szCs w:val="21"/>
                <w:lang w:val="en-IN" w:eastAsia="en-IN"/>
              </w:rPr>
              <w:t>(</w:t>
            </w:r>
            <w:proofErr w:type="spellStart"/>
            <w:r w:rsidRPr="00B44717">
              <w:rPr>
                <w:rFonts w:ascii="Consolas" w:eastAsia="Times New Roman" w:hAnsi="Consolas" w:cs="Times New Roman"/>
                <w:color w:val="CCCCCC"/>
                <w:sz w:val="21"/>
                <w:szCs w:val="21"/>
                <w:lang w:val="en-IN" w:eastAsia="en-IN"/>
              </w:rPr>
              <w:t>nameField</w:t>
            </w:r>
            <w:proofErr w:type="spellEnd"/>
            <w:r w:rsidRPr="00B44717">
              <w:rPr>
                <w:rFonts w:ascii="Consolas" w:eastAsia="Times New Roman" w:hAnsi="Consolas" w:cs="Times New Roman"/>
                <w:color w:val="CCCCCC"/>
                <w:sz w:val="21"/>
                <w:szCs w:val="21"/>
                <w:lang w:val="en-IN" w:eastAsia="en-IN"/>
              </w:rPr>
              <w:t>);</w:t>
            </w:r>
          </w:p>
          <w:p w14:paraId="1D52C6F2" w14:textId="77777777" w:rsidR="00B44717" w:rsidRPr="00B44717" w:rsidRDefault="00B44717" w:rsidP="00B44717">
            <w:pPr>
              <w:shd w:val="clear" w:color="auto" w:fill="1F1F1F"/>
              <w:spacing w:line="285" w:lineRule="atLeast"/>
              <w:rPr>
                <w:rFonts w:ascii="Consolas" w:eastAsia="Times New Roman" w:hAnsi="Consolas" w:cs="Times New Roman"/>
                <w:color w:val="CCCCCC"/>
                <w:sz w:val="21"/>
                <w:szCs w:val="21"/>
                <w:lang w:val="en-IN" w:eastAsia="en-IN"/>
              </w:rPr>
            </w:pPr>
            <w:r w:rsidRPr="00B44717">
              <w:rPr>
                <w:rFonts w:ascii="Consolas" w:eastAsia="Times New Roman" w:hAnsi="Consolas" w:cs="Times New Roman"/>
                <w:color w:val="CCCCCC"/>
                <w:sz w:val="21"/>
                <w:szCs w:val="21"/>
                <w:lang w:val="en-IN" w:eastAsia="en-IN"/>
              </w:rPr>
              <w:t xml:space="preserve">        </w:t>
            </w:r>
            <w:proofErr w:type="gramStart"/>
            <w:r w:rsidRPr="00B44717">
              <w:rPr>
                <w:rFonts w:ascii="Consolas" w:eastAsia="Times New Roman" w:hAnsi="Consolas" w:cs="Times New Roman"/>
                <w:color w:val="9CDCFE"/>
                <w:sz w:val="21"/>
                <w:szCs w:val="21"/>
                <w:lang w:val="en-IN" w:eastAsia="en-IN"/>
              </w:rPr>
              <w:t>panel1</w:t>
            </w:r>
            <w:r w:rsidRPr="00B44717">
              <w:rPr>
                <w:rFonts w:ascii="Consolas" w:eastAsia="Times New Roman" w:hAnsi="Consolas" w:cs="Times New Roman"/>
                <w:color w:val="CCCCCC"/>
                <w:sz w:val="21"/>
                <w:szCs w:val="21"/>
                <w:lang w:val="en-IN" w:eastAsia="en-IN"/>
              </w:rPr>
              <w:t>.</w:t>
            </w:r>
            <w:r w:rsidRPr="00B44717">
              <w:rPr>
                <w:rFonts w:ascii="Consolas" w:eastAsia="Times New Roman" w:hAnsi="Consolas" w:cs="Times New Roman"/>
                <w:color w:val="DCDCAA"/>
                <w:sz w:val="21"/>
                <w:szCs w:val="21"/>
                <w:lang w:val="en-IN" w:eastAsia="en-IN"/>
              </w:rPr>
              <w:t>add</w:t>
            </w:r>
            <w:r w:rsidRPr="00B44717">
              <w:rPr>
                <w:rFonts w:ascii="Consolas" w:eastAsia="Times New Roman" w:hAnsi="Consolas" w:cs="Times New Roman"/>
                <w:color w:val="CCCCCC"/>
                <w:sz w:val="21"/>
                <w:szCs w:val="21"/>
                <w:lang w:val="en-IN" w:eastAsia="en-IN"/>
              </w:rPr>
              <w:t>(</w:t>
            </w:r>
            <w:proofErr w:type="gramEnd"/>
            <w:r w:rsidRPr="00B44717">
              <w:rPr>
                <w:rFonts w:ascii="Consolas" w:eastAsia="Times New Roman" w:hAnsi="Consolas" w:cs="Times New Roman"/>
                <w:color w:val="C586C0"/>
                <w:sz w:val="21"/>
                <w:szCs w:val="21"/>
                <w:lang w:val="en-IN" w:eastAsia="en-IN"/>
              </w:rPr>
              <w:t>new</w:t>
            </w:r>
            <w:r w:rsidRPr="00B44717">
              <w:rPr>
                <w:rFonts w:ascii="Consolas" w:eastAsia="Times New Roman" w:hAnsi="Consolas" w:cs="Times New Roman"/>
                <w:color w:val="CCCCCC"/>
                <w:sz w:val="21"/>
                <w:szCs w:val="21"/>
                <w:lang w:val="en-IN" w:eastAsia="en-IN"/>
              </w:rPr>
              <w:t xml:space="preserve"> </w:t>
            </w:r>
            <w:proofErr w:type="spellStart"/>
            <w:r w:rsidRPr="00B44717">
              <w:rPr>
                <w:rFonts w:ascii="Consolas" w:eastAsia="Times New Roman" w:hAnsi="Consolas" w:cs="Times New Roman"/>
                <w:color w:val="DCDCAA"/>
                <w:sz w:val="21"/>
                <w:szCs w:val="21"/>
                <w:lang w:val="en-IN" w:eastAsia="en-IN"/>
              </w:rPr>
              <w:t>JLabel</w:t>
            </w:r>
            <w:proofErr w:type="spellEnd"/>
            <w:r w:rsidRPr="00B44717">
              <w:rPr>
                <w:rFonts w:ascii="Consolas" w:eastAsia="Times New Roman" w:hAnsi="Consolas" w:cs="Times New Roman"/>
                <w:color w:val="CCCCCC"/>
                <w:sz w:val="21"/>
                <w:szCs w:val="21"/>
                <w:lang w:val="en-IN" w:eastAsia="en-IN"/>
              </w:rPr>
              <w:t>(</w:t>
            </w:r>
            <w:r w:rsidRPr="00B44717">
              <w:rPr>
                <w:rFonts w:ascii="Consolas" w:eastAsia="Times New Roman" w:hAnsi="Consolas" w:cs="Times New Roman"/>
                <w:color w:val="CE9178"/>
                <w:sz w:val="21"/>
                <w:szCs w:val="21"/>
                <w:lang w:val="en-IN" w:eastAsia="en-IN"/>
              </w:rPr>
              <w:t>"Department:"</w:t>
            </w:r>
            <w:r w:rsidRPr="00B44717">
              <w:rPr>
                <w:rFonts w:ascii="Consolas" w:eastAsia="Times New Roman" w:hAnsi="Consolas" w:cs="Times New Roman"/>
                <w:color w:val="CCCCCC"/>
                <w:sz w:val="21"/>
                <w:szCs w:val="21"/>
                <w:lang w:val="en-IN" w:eastAsia="en-IN"/>
              </w:rPr>
              <w:t>));</w:t>
            </w:r>
          </w:p>
          <w:p w14:paraId="0BA6F5BA" w14:textId="77777777" w:rsidR="00B44717" w:rsidRPr="00B44717" w:rsidRDefault="00B44717" w:rsidP="00B44717">
            <w:pPr>
              <w:shd w:val="clear" w:color="auto" w:fill="1F1F1F"/>
              <w:spacing w:line="285" w:lineRule="atLeast"/>
              <w:rPr>
                <w:rFonts w:ascii="Consolas" w:eastAsia="Times New Roman" w:hAnsi="Consolas" w:cs="Times New Roman"/>
                <w:color w:val="CCCCCC"/>
                <w:sz w:val="21"/>
                <w:szCs w:val="21"/>
                <w:lang w:val="en-IN" w:eastAsia="en-IN"/>
              </w:rPr>
            </w:pPr>
            <w:r w:rsidRPr="00B44717">
              <w:rPr>
                <w:rFonts w:ascii="Consolas" w:eastAsia="Times New Roman" w:hAnsi="Consolas" w:cs="Times New Roman"/>
                <w:color w:val="CCCCCC"/>
                <w:sz w:val="21"/>
                <w:szCs w:val="21"/>
                <w:lang w:val="en-IN" w:eastAsia="en-IN"/>
              </w:rPr>
              <w:t xml:space="preserve">        </w:t>
            </w:r>
            <w:proofErr w:type="spellStart"/>
            <w:r w:rsidRPr="00B44717">
              <w:rPr>
                <w:rFonts w:ascii="Consolas" w:eastAsia="Times New Roman" w:hAnsi="Consolas" w:cs="Times New Roman"/>
                <w:color w:val="CCCCCC"/>
                <w:sz w:val="21"/>
                <w:szCs w:val="21"/>
                <w:lang w:val="en-IN" w:eastAsia="en-IN"/>
              </w:rPr>
              <w:t>departmentChoice</w:t>
            </w:r>
            <w:proofErr w:type="spellEnd"/>
            <w:r w:rsidRPr="00B44717">
              <w:rPr>
                <w:rFonts w:ascii="Consolas" w:eastAsia="Times New Roman" w:hAnsi="Consolas" w:cs="Times New Roman"/>
                <w:color w:val="CCCCCC"/>
                <w:sz w:val="21"/>
                <w:szCs w:val="21"/>
                <w:lang w:val="en-IN" w:eastAsia="en-IN"/>
              </w:rPr>
              <w:t xml:space="preserve"> </w:t>
            </w:r>
            <w:r w:rsidRPr="00B44717">
              <w:rPr>
                <w:rFonts w:ascii="Consolas" w:eastAsia="Times New Roman" w:hAnsi="Consolas" w:cs="Times New Roman"/>
                <w:color w:val="D4D4D4"/>
                <w:sz w:val="21"/>
                <w:szCs w:val="21"/>
                <w:lang w:val="en-IN" w:eastAsia="en-IN"/>
              </w:rPr>
              <w:t>=</w:t>
            </w:r>
            <w:r w:rsidRPr="00B44717">
              <w:rPr>
                <w:rFonts w:ascii="Consolas" w:eastAsia="Times New Roman" w:hAnsi="Consolas" w:cs="Times New Roman"/>
                <w:color w:val="CCCCCC"/>
                <w:sz w:val="21"/>
                <w:szCs w:val="21"/>
                <w:lang w:val="en-IN" w:eastAsia="en-IN"/>
              </w:rPr>
              <w:t xml:space="preserve"> </w:t>
            </w:r>
            <w:r w:rsidRPr="00B44717">
              <w:rPr>
                <w:rFonts w:ascii="Consolas" w:eastAsia="Times New Roman" w:hAnsi="Consolas" w:cs="Times New Roman"/>
                <w:color w:val="C586C0"/>
                <w:sz w:val="21"/>
                <w:szCs w:val="21"/>
                <w:lang w:val="en-IN" w:eastAsia="en-IN"/>
              </w:rPr>
              <w:t>new</w:t>
            </w:r>
            <w:r w:rsidRPr="00B44717">
              <w:rPr>
                <w:rFonts w:ascii="Consolas" w:eastAsia="Times New Roman" w:hAnsi="Consolas" w:cs="Times New Roman"/>
                <w:color w:val="CCCCCC"/>
                <w:sz w:val="21"/>
                <w:szCs w:val="21"/>
                <w:lang w:val="en-IN" w:eastAsia="en-IN"/>
              </w:rPr>
              <w:t xml:space="preserve"> </w:t>
            </w:r>
            <w:proofErr w:type="gramStart"/>
            <w:r w:rsidRPr="00B44717">
              <w:rPr>
                <w:rFonts w:ascii="Consolas" w:eastAsia="Times New Roman" w:hAnsi="Consolas" w:cs="Times New Roman"/>
                <w:color w:val="DCDCAA"/>
                <w:sz w:val="21"/>
                <w:szCs w:val="21"/>
                <w:lang w:val="en-IN" w:eastAsia="en-IN"/>
              </w:rPr>
              <w:t>Choice</w:t>
            </w:r>
            <w:r w:rsidRPr="00B44717">
              <w:rPr>
                <w:rFonts w:ascii="Consolas" w:eastAsia="Times New Roman" w:hAnsi="Consolas" w:cs="Times New Roman"/>
                <w:color w:val="CCCCCC"/>
                <w:sz w:val="21"/>
                <w:szCs w:val="21"/>
                <w:lang w:val="en-IN" w:eastAsia="en-IN"/>
              </w:rPr>
              <w:t>(</w:t>
            </w:r>
            <w:proofErr w:type="gramEnd"/>
            <w:r w:rsidRPr="00B44717">
              <w:rPr>
                <w:rFonts w:ascii="Consolas" w:eastAsia="Times New Roman" w:hAnsi="Consolas" w:cs="Times New Roman"/>
                <w:color w:val="CCCCCC"/>
                <w:sz w:val="21"/>
                <w:szCs w:val="21"/>
                <w:lang w:val="en-IN" w:eastAsia="en-IN"/>
              </w:rPr>
              <w:t>);</w:t>
            </w:r>
          </w:p>
          <w:p w14:paraId="1F2DA2CF" w14:textId="77777777" w:rsidR="00B44717" w:rsidRPr="00B44717" w:rsidRDefault="00B44717" w:rsidP="00B44717">
            <w:pPr>
              <w:shd w:val="clear" w:color="auto" w:fill="1F1F1F"/>
              <w:spacing w:line="285" w:lineRule="atLeast"/>
              <w:rPr>
                <w:rFonts w:ascii="Consolas" w:eastAsia="Times New Roman" w:hAnsi="Consolas" w:cs="Times New Roman"/>
                <w:color w:val="CCCCCC"/>
                <w:sz w:val="21"/>
                <w:szCs w:val="21"/>
                <w:lang w:val="en-IN" w:eastAsia="en-IN"/>
              </w:rPr>
            </w:pPr>
            <w:r w:rsidRPr="00B44717">
              <w:rPr>
                <w:rFonts w:ascii="Consolas" w:eastAsia="Times New Roman" w:hAnsi="Consolas" w:cs="Times New Roman"/>
                <w:color w:val="CCCCCC"/>
                <w:sz w:val="21"/>
                <w:szCs w:val="21"/>
                <w:lang w:val="en-IN" w:eastAsia="en-IN"/>
              </w:rPr>
              <w:t xml:space="preserve">        </w:t>
            </w:r>
            <w:proofErr w:type="spellStart"/>
            <w:r w:rsidRPr="00B44717">
              <w:rPr>
                <w:rFonts w:ascii="Consolas" w:eastAsia="Times New Roman" w:hAnsi="Consolas" w:cs="Times New Roman"/>
                <w:color w:val="9CDCFE"/>
                <w:sz w:val="21"/>
                <w:szCs w:val="21"/>
                <w:lang w:val="en-IN" w:eastAsia="en-IN"/>
              </w:rPr>
              <w:t>departmentChoice</w:t>
            </w:r>
            <w:r w:rsidRPr="00B44717">
              <w:rPr>
                <w:rFonts w:ascii="Consolas" w:eastAsia="Times New Roman" w:hAnsi="Consolas" w:cs="Times New Roman"/>
                <w:color w:val="CCCCCC"/>
                <w:sz w:val="21"/>
                <w:szCs w:val="21"/>
                <w:lang w:val="en-IN" w:eastAsia="en-IN"/>
              </w:rPr>
              <w:t>.</w:t>
            </w:r>
            <w:r w:rsidRPr="00B44717">
              <w:rPr>
                <w:rFonts w:ascii="Consolas" w:eastAsia="Times New Roman" w:hAnsi="Consolas" w:cs="Times New Roman"/>
                <w:color w:val="DCDCAA"/>
                <w:sz w:val="21"/>
                <w:szCs w:val="21"/>
                <w:lang w:val="en-IN" w:eastAsia="en-IN"/>
              </w:rPr>
              <w:t>add</w:t>
            </w:r>
            <w:proofErr w:type="spellEnd"/>
            <w:r w:rsidRPr="00B44717">
              <w:rPr>
                <w:rFonts w:ascii="Consolas" w:eastAsia="Times New Roman" w:hAnsi="Consolas" w:cs="Times New Roman"/>
                <w:color w:val="CCCCCC"/>
                <w:sz w:val="21"/>
                <w:szCs w:val="21"/>
                <w:lang w:val="en-IN" w:eastAsia="en-IN"/>
              </w:rPr>
              <w:t>(</w:t>
            </w:r>
            <w:r w:rsidRPr="00B44717">
              <w:rPr>
                <w:rFonts w:ascii="Consolas" w:eastAsia="Times New Roman" w:hAnsi="Consolas" w:cs="Times New Roman"/>
                <w:color w:val="CE9178"/>
                <w:sz w:val="21"/>
                <w:szCs w:val="21"/>
                <w:lang w:val="en-IN" w:eastAsia="en-IN"/>
              </w:rPr>
              <w:t>"EXCP"</w:t>
            </w:r>
            <w:r w:rsidRPr="00B44717">
              <w:rPr>
                <w:rFonts w:ascii="Consolas" w:eastAsia="Times New Roman" w:hAnsi="Consolas" w:cs="Times New Roman"/>
                <w:color w:val="CCCCCC"/>
                <w:sz w:val="21"/>
                <w:szCs w:val="21"/>
                <w:lang w:val="en-IN" w:eastAsia="en-IN"/>
              </w:rPr>
              <w:t>);</w:t>
            </w:r>
          </w:p>
          <w:p w14:paraId="34CBA88E" w14:textId="77777777" w:rsidR="00B44717" w:rsidRPr="00B44717" w:rsidRDefault="00B44717" w:rsidP="00B44717">
            <w:pPr>
              <w:shd w:val="clear" w:color="auto" w:fill="1F1F1F"/>
              <w:spacing w:line="285" w:lineRule="atLeast"/>
              <w:rPr>
                <w:rFonts w:ascii="Consolas" w:eastAsia="Times New Roman" w:hAnsi="Consolas" w:cs="Times New Roman"/>
                <w:color w:val="CCCCCC"/>
                <w:sz w:val="21"/>
                <w:szCs w:val="21"/>
                <w:lang w:val="en-IN" w:eastAsia="en-IN"/>
              </w:rPr>
            </w:pPr>
            <w:r w:rsidRPr="00B44717">
              <w:rPr>
                <w:rFonts w:ascii="Consolas" w:eastAsia="Times New Roman" w:hAnsi="Consolas" w:cs="Times New Roman"/>
                <w:color w:val="CCCCCC"/>
                <w:sz w:val="21"/>
                <w:szCs w:val="21"/>
                <w:lang w:val="en-IN" w:eastAsia="en-IN"/>
              </w:rPr>
              <w:t xml:space="preserve">        </w:t>
            </w:r>
            <w:proofErr w:type="spellStart"/>
            <w:r w:rsidRPr="00B44717">
              <w:rPr>
                <w:rFonts w:ascii="Consolas" w:eastAsia="Times New Roman" w:hAnsi="Consolas" w:cs="Times New Roman"/>
                <w:color w:val="9CDCFE"/>
                <w:sz w:val="21"/>
                <w:szCs w:val="21"/>
                <w:lang w:val="en-IN" w:eastAsia="en-IN"/>
              </w:rPr>
              <w:t>departmentChoice</w:t>
            </w:r>
            <w:r w:rsidRPr="00B44717">
              <w:rPr>
                <w:rFonts w:ascii="Consolas" w:eastAsia="Times New Roman" w:hAnsi="Consolas" w:cs="Times New Roman"/>
                <w:color w:val="CCCCCC"/>
                <w:sz w:val="21"/>
                <w:szCs w:val="21"/>
                <w:lang w:val="en-IN" w:eastAsia="en-IN"/>
              </w:rPr>
              <w:t>.</w:t>
            </w:r>
            <w:r w:rsidRPr="00B44717">
              <w:rPr>
                <w:rFonts w:ascii="Consolas" w:eastAsia="Times New Roman" w:hAnsi="Consolas" w:cs="Times New Roman"/>
                <w:color w:val="DCDCAA"/>
                <w:sz w:val="21"/>
                <w:szCs w:val="21"/>
                <w:lang w:val="en-IN" w:eastAsia="en-IN"/>
              </w:rPr>
              <w:t>add</w:t>
            </w:r>
            <w:proofErr w:type="spellEnd"/>
            <w:r w:rsidRPr="00B44717">
              <w:rPr>
                <w:rFonts w:ascii="Consolas" w:eastAsia="Times New Roman" w:hAnsi="Consolas" w:cs="Times New Roman"/>
                <w:color w:val="CCCCCC"/>
                <w:sz w:val="21"/>
                <w:szCs w:val="21"/>
                <w:lang w:val="en-IN" w:eastAsia="en-IN"/>
              </w:rPr>
              <w:t>(</w:t>
            </w:r>
            <w:r w:rsidRPr="00B44717">
              <w:rPr>
                <w:rFonts w:ascii="Consolas" w:eastAsia="Times New Roman" w:hAnsi="Consolas" w:cs="Times New Roman"/>
                <w:color w:val="CE9178"/>
                <w:sz w:val="21"/>
                <w:szCs w:val="21"/>
                <w:lang w:val="en-IN" w:eastAsia="en-IN"/>
              </w:rPr>
              <w:t>"COMPS"</w:t>
            </w:r>
            <w:r w:rsidRPr="00B44717">
              <w:rPr>
                <w:rFonts w:ascii="Consolas" w:eastAsia="Times New Roman" w:hAnsi="Consolas" w:cs="Times New Roman"/>
                <w:color w:val="CCCCCC"/>
                <w:sz w:val="21"/>
                <w:szCs w:val="21"/>
                <w:lang w:val="en-IN" w:eastAsia="en-IN"/>
              </w:rPr>
              <w:t>);</w:t>
            </w:r>
          </w:p>
          <w:p w14:paraId="040E22C3" w14:textId="77777777" w:rsidR="00B44717" w:rsidRPr="00B44717" w:rsidRDefault="00B44717" w:rsidP="00B44717">
            <w:pPr>
              <w:shd w:val="clear" w:color="auto" w:fill="1F1F1F"/>
              <w:spacing w:line="285" w:lineRule="atLeast"/>
              <w:rPr>
                <w:rFonts w:ascii="Consolas" w:eastAsia="Times New Roman" w:hAnsi="Consolas" w:cs="Times New Roman"/>
                <w:color w:val="CCCCCC"/>
                <w:sz w:val="21"/>
                <w:szCs w:val="21"/>
                <w:lang w:val="en-IN" w:eastAsia="en-IN"/>
              </w:rPr>
            </w:pPr>
            <w:r w:rsidRPr="00B44717">
              <w:rPr>
                <w:rFonts w:ascii="Consolas" w:eastAsia="Times New Roman" w:hAnsi="Consolas" w:cs="Times New Roman"/>
                <w:color w:val="CCCCCC"/>
                <w:sz w:val="21"/>
                <w:szCs w:val="21"/>
                <w:lang w:val="en-IN" w:eastAsia="en-IN"/>
              </w:rPr>
              <w:t xml:space="preserve">        </w:t>
            </w:r>
            <w:proofErr w:type="spellStart"/>
            <w:r w:rsidRPr="00B44717">
              <w:rPr>
                <w:rFonts w:ascii="Consolas" w:eastAsia="Times New Roman" w:hAnsi="Consolas" w:cs="Times New Roman"/>
                <w:color w:val="9CDCFE"/>
                <w:sz w:val="21"/>
                <w:szCs w:val="21"/>
                <w:lang w:val="en-IN" w:eastAsia="en-IN"/>
              </w:rPr>
              <w:t>departmentChoice</w:t>
            </w:r>
            <w:r w:rsidRPr="00B44717">
              <w:rPr>
                <w:rFonts w:ascii="Consolas" w:eastAsia="Times New Roman" w:hAnsi="Consolas" w:cs="Times New Roman"/>
                <w:color w:val="CCCCCC"/>
                <w:sz w:val="21"/>
                <w:szCs w:val="21"/>
                <w:lang w:val="en-IN" w:eastAsia="en-IN"/>
              </w:rPr>
              <w:t>.</w:t>
            </w:r>
            <w:r w:rsidRPr="00B44717">
              <w:rPr>
                <w:rFonts w:ascii="Consolas" w:eastAsia="Times New Roman" w:hAnsi="Consolas" w:cs="Times New Roman"/>
                <w:color w:val="DCDCAA"/>
                <w:sz w:val="21"/>
                <w:szCs w:val="21"/>
                <w:lang w:val="en-IN" w:eastAsia="en-IN"/>
              </w:rPr>
              <w:t>add</w:t>
            </w:r>
            <w:proofErr w:type="spellEnd"/>
            <w:r w:rsidRPr="00B44717">
              <w:rPr>
                <w:rFonts w:ascii="Consolas" w:eastAsia="Times New Roman" w:hAnsi="Consolas" w:cs="Times New Roman"/>
                <w:color w:val="CCCCCC"/>
                <w:sz w:val="21"/>
                <w:szCs w:val="21"/>
                <w:lang w:val="en-IN" w:eastAsia="en-IN"/>
              </w:rPr>
              <w:t>(</w:t>
            </w:r>
            <w:r w:rsidRPr="00B44717">
              <w:rPr>
                <w:rFonts w:ascii="Consolas" w:eastAsia="Times New Roman" w:hAnsi="Consolas" w:cs="Times New Roman"/>
                <w:color w:val="CE9178"/>
                <w:sz w:val="21"/>
                <w:szCs w:val="21"/>
                <w:lang w:val="en-IN" w:eastAsia="en-IN"/>
              </w:rPr>
              <w:t>"IT"</w:t>
            </w:r>
            <w:r w:rsidRPr="00B44717">
              <w:rPr>
                <w:rFonts w:ascii="Consolas" w:eastAsia="Times New Roman" w:hAnsi="Consolas" w:cs="Times New Roman"/>
                <w:color w:val="CCCCCC"/>
                <w:sz w:val="21"/>
                <w:szCs w:val="21"/>
                <w:lang w:val="en-IN" w:eastAsia="en-IN"/>
              </w:rPr>
              <w:t>);</w:t>
            </w:r>
          </w:p>
          <w:p w14:paraId="2D5837C8" w14:textId="77777777" w:rsidR="00B44717" w:rsidRPr="00B44717" w:rsidRDefault="00B44717" w:rsidP="00B44717">
            <w:pPr>
              <w:shd w:val="clear" w:color="auto" w:fill="1F1F1F"/>
              <w:spacing w:line="285" w:lineRule="atLeast"/>
              <w:rPr>
                <w:rFonts w:ascii="Consolas" w:eastAsia="Times New Roman" w:hAnsi="Consolas" w:cs="Times New Roman"/>
                <w:color w:val="CCCCCC"/>
                <w:sz w:val="21"/>
                <w:szCs w:val="21"/>
                <w:lang w:val="en-IN" w:eastAsia="en-IN"/>
              </w:rPr>
            </w:pPr>
            <w:r w:rsidRPr="00B44717">
              <w:rPr>
                <w:rFonts w:ascii="Consolas" w:eastAsia="Times New Roman" w:hAnsi="Consolas" w:cs="Times New Roman"/>
                <w:color w:val="CCCCCC"/>
                <w:sz w:val="21"/>
                <w:szCs w:val="21"/>
                <w:lang w:val="en-IN" w:eastAsia="en-IN"/>
              </w:rPr>
              <w:t xml:space="preserve">        </w:t>
            </w:r>
            <w:proofErr w:type="spellStart"/>
            <w:r w:rsidRPr="00B44717">
              <w:rPr>
                <w:rFonts w:ascii="Consolas" w:eastAsia="Times New Roman" w:hAnsi="Consolas" w:cs="Times New Roman"/>
                <w:color w:val="9CDCFE"/>
                <w:sz w:val="21"/>
                <w:szCs w:val="21"/>
                <w:lang w:val="en-IN" w:eastAsia="en-IN"/>
              </w:rPr>
              <w:t>departmentChoice</w:t>
            </w:r>
            <w:r w:rsidRPr="00B44717">
              <w:rPr>
                <w:rFonts w:ascii="Consolas" w:eastAsia="Times New Roman" w:hAnsi="Consolas" w:cs="Times New Roman"/>
                <w:color w:val="CCCCCC"/>
                <w:sz w:val="21"/>
                <w:szCs w:val="21"/>
                <w:lang w:val="en-IN" w:eastAsia="en-IN"/>
              </w:rPr>
              <w:t>.</w:t>
            </w:r>
            <w:r w:rsidRPr="00B44717">
              <w:rPr>
                <w:rFonts w:ascii="Consolas" w:eastAsia="Times New Roman" w:hAnsi="Consolas" w:cs="Times New Roman"/>
                <w:color w:val="DCDCAA"/>
                <w:sz w:val="21"/>
                <w:szCs w:val="21"/>
                <w:lang w:val="en-IN" w:eastAsia="en-IN"/>
              </w:rPr>
              <w:t>add</w:t>
            </w:r>
            <w:proofErr w:type="spellEnd"/>
            <w:r w:rsidRPr="00B44717">
              <w:rPr>
                <w:rFonts w:ascii="Consolas" w:eastAsia="Times New Roman" w:hAnsi="Consolas" w:cs="Times New Roman"/>
                <w:color w:val="CCCCCC"/>
                <w:sz w:val="21"/>
                <w:szCs w:val="21"/>
                <w:lang w:val="en-IN" w:eastAsia="en-IN"/>
              </w:rPr>
              <w:t>(</w:t>
            </w:r>
            <w:r w:rsidRPr="00B44717">
              <w:rPr>
                <w:rFonts w:ascii="Consolas" w:eastAsia="Times New Roman" w:hAnsi="Consolas" w:cs="Times New Roman"/>
                <w:color w:val="CE9178"/>
                <w:sz w:val="21"/>
                <w:szCs w:val="21"/>
                <w:lang w:val="en-IN" w:eastAsia="en-IN"/>
              </w:rPr>
              <w:t>"MECH"</w:t>
            </w:r>
            <w:r w:rsidRPr="00B44717">
              <w:rPr>
                <w:rFonts w:ascii="Consolas" w:eastAsia="Times New Roman" w:hAnsi="Consolas" w:cs="Times New Roman"/>
                <w:color w:val="CCCCCC"/>
                <w:sz w:val="21"/>
                <w:szCs w:val="21"/>
                <w:lang w:val="en-IN" w:eastAsia="en-IN"/>
              </w:rPr>
              <w:t>);</w:t>
            </w:r>
          </w:p>
          <w:p w14:paraId="2C60BC30" w14:textId="77777777" w:rsidR="00B44717" w:rsidRPr="00B44717" w:rsidRDefault="00B44717" w:rsidP="00B44717">
            <w:pPr>
              <w:shd w:val="clear" w:color="auto" w:fill="1F1F1F"/>
              <w:spacing w:line="285" w:lineRule="atLeast"/>
              <w:rPr>
                <w:rFonts w:ascii="Consolas" w:eastAsia="Times New Roman" w:hAnsi="Consolas" w:cs="Times New Roman"/>
                <w:color w:val="CCCCCC"/>
                <w:sz w:val="21"/>
                <w:szCs w:val="21"/>
                <w:lang w:val="en-IN" w:eastAsia="en-IN"/>
              </w:rPr>
            </w:pPr>
            <w:r w:rsidRPr="00B44717">
              <w:rPr>
                <w:rFonts w:ascii="Consolas" w:eastAsia="Times New Roman" w:hAnsi="Consolas" w:cs="Times New Roman"/>
                <w:color w:val="CCCCCC"/>
                <w:sz w:val="21"/>
                <w:szCs w:val="21"/>
                <w:lang w:val="en-IN" w:eastAsia="en-IN"/>
              </w:rPr>
              <w:t xml:space="preserve">        </w:t>
            </w:r>
            <w:r w:rsidRPr="00B44717">
              <w:rPr>
                <w:rFonts w:ascii="Consolas" w:eastAsia="Times New Roman" w:hAnsi="Consolas" w:cs="Times New Roman"/>
                <w:color w:val="9CDCFE"/>
                <w:sz w:val="21"/>
                <w:szCs w:val="21"/>
                <w:lang w:val="en-IN" w:eastAsia="en-IN"/>
              </w:rPr>
              <w:t>panel1</w:t>
            </w:r>
            <w:r w:rsidRPr="00B44717">
              <w:rPr>
                <w:rFonts w:ascii="Consolas" w:eastAsia="Times New Roman" w:hAnsi="Consolas" w:cs="Times New Roman"/>
                <w:color w:val="CCCCCC"/>
                <w:sz w:val="21"/>
                <w:szCs w:val="21"/>
                <w:lang w:val="en-IN" w:eastAsia="en-IN"/>
              </w:rPr>
              <w:t>.</w:t>
            </w:r>
            <w:r w:rsidRPr="00B44717">
              <w:rPr>
                <w:rFonts w:ascii="Consolas" w:eastAsia="Times New Roman" w:hAnsi="Consolas" w:cs="Times New Roman"/>
                <w:color w:val="DCDCAA"/>
                <w:sz w:val="21"/>
                <w:szCs w:val="21"/>
                <w:lang w:val="en-IN" w:eastAsia="en-IN"/>
              </w:rPr>
              <w:t>add</w:t>
            </w:r>
            <w:r w:rsidRPr="00B44717">
              <w:rPr>
                <w:rFonts w:ascii="Consolas" w:eastAsia="Times New Roman" w:hAnsi="Consolas" w:cs="Times New Roman"/>
                <w:color w:val="CCCCCC"/>
                <w:sz w:val="21"/>
                <w:szCs w:val="21"/>
                <w:lang w:val="en-IN" w:eastAsia="en-IN"/>
              </w:rPr>
              <w:t>(</w:t>
            </w:r>
            <w:proofErr w:type="spellStart"/>
            <w:r w:rsidRPr="00B44717">
              <w:rPr>
                <w:rFonts w:ascii="Consolas" w:eastAsia="Times New Roman" w:hAnsi="Consolas" w:cs="Times New Roman"/>
                <w:color w:val="CCCCCC"/>
                <w:sz w:val="21"/>
                <w:szCs w:val="21"/>
                <w:lang w:val="en-IN" w:eastAsia="en-IN"/>
              </w:rPr>
              <w:t>departmentChoice</w:t>
            </w:r>
            <w:proofErr w:type="spellEnd"/>
            <w:r w:rsidRPr="00B44717">
              <w:rPr>
                <w:rFonts w:ascii="Consolas" w:eastAsia="Times New Roman" w:hAnsi="Consolas" w:cs="Times New Roman"/>
                <w:color w:val="CCCCCC"/>
                <w:sz w:val="21"/>
                <w:szCs w:val="21"/>
                <w:lang w:val="en-IN" w:eastAsia="en-IN"/>
              </w:rPr>
              <w:t>);</w:t>
            </w:r>
          </w:p>
          <w:p w14:paraId="162050B0" w14:textId="77777777" w:rsidR="00B44717" w:rsidRPr="00B44717" w:rsidRDefault="00B44717" w:rsidP="00B44717">
            <w:pPr>
              <w:shd w:val="clear" w:color="auto" w:fill="1F1F1F"/>
              <w:spacing w:line="285" w:lineRule="atLeast"/>
              <w:rPr>
                <w:rFonts w:ascii="Consolas" w:eastAsia="Times New Roman" w:hAnsi="Consolas" w:cs="Times New Roman"/>
                <w:color w:val="CCCCCC"/>
                <w:sz w:val="21"/>
                <w:szCs w:val="21"/>
                <w:lang w:val="en-IN" w:eastAsia="en-IN"/>
              </w:rPr>
            </w:pPr>
            <w:r w:rsidRPr="00B44717">
              <w:rPr>
                <w:rFonts w:ascii="Consolas" w:eastAsia="Times New Roman" w:hAnsi="Consolas" w:cs="Times New Roman"/>
                <w:color w:val="CCCCCC"/>
                <w:sz w:val="21"/>
                <w:szCs w:val="21"/>
                <w:lang w:val="en-IN" w:eastAsia="en-IN"/>
              </w:rPr>
              <w:t xml:space="preserve">        </w:t>
            </w:r>
            <w:proofErr w:type="gramStart"/>
            <w:r w:rsidRPr="00B44717">
              <w:rPr>
                <w:rFonts w:ascii="Consolas" w:eastAsia="Times New Roman" w:hAnsi="Consolas" w:cs="Times New Roman"/>
                <w:color w:val="9CDCFE"/>
                <w:sz w:val="21"/>
                <w:szCs w:val="21"/>
                <w:lang w:val="en-IN" w:eastAsia="en-IN"/>
              </w:rPr>
              <w:t>panel1</w:t>
            </w:r>
            <w:r w:rsidRPr="00B44717">
              <w:rPr>
                <w:rFonts w:ascii="Consolas" w:eastAsia="Times New Roman" w:hAnsi="Consolas" w:cs="Times New Roman"/>
                <w:color w:val="CCCCCC"/>
                <w:sz w:val="21"/>
                <w:szCs w:val="21"/>
                <w:lang w:val="en-IN" w:eastAsia="en-IN"/>
              </w:rPr>
              <w:t>.</w:t>
            </w:r>
            <w:r w:rsidRPr="00B44717">
              <w:rPr>
                <w:rFonts w:ascii="Consolas" w:eastAsia="Times New Roman" w:hAnsi="Consolas" w:cs="Times New Roman"/>
                <w:color w:val="DCDCAA"/>
                <w:sz w:val="21"/>
                <w:szCs w:val="21"/>
                <w:lang w:val="en-IN" w:eastAsia="en-IN"/>
              </w:rPr>
              <w:t>add</w:t>
            </w:r>
            <w:r w:rsidRPr="00B44717">
              <w:rPr>
                <w:rFonts w:ascii="Consolas" w:eastAsia="Times New Roman" w:hAnsi="Consolas" w:cs="Times New Roman"/>
                <w:color w:val="CCCCCC"/>
                <w:sz w:val="21"/>
                <w:szCs w:val="21"/>
                <w:lang w:val="en-IN" w:eastAsia="en-IN"/>
              </w:rPr>
              <w:t>(</w:t>
            </w:r>
            <w:proofErr w:type="gramEnd"/>
            <w:r w:rsidRPr="00B44717">
              <w:rPr>
                <w:rFonts w:ascii="Consolas" w:eastAsia="Times New Roman" w:hAnsi="Consolas" w:cs="Times New Roman"/>
                <w:color w:val="C586C0"/>
                <w:sz w:val="21"/>
                <w:szCs w:val="21"/>
                <w:lang w:val="en-IN" w:eastAsia="en-IN"/>
              </w:rPr>
              <w:t>new</w:t>
            </w:r>
            <w:r w:rsidRPr="00B44717">
              <w:rPr>
                <w:rFonts w:ascii="Consolas" w:eastAsia="Times New Roman" w:hAnsi="Consolas" w:cs="Times New Roman"/>
                <w:color w:val="CCCCCC"/>
                <w:sz w:val="21"/>
                <w:szCs w:val="21"/>
                <w:lang w:val="en-IN" w:eastAsia="en-IN"/>
              </w:rPr>
              <w:t xml:space="preserve"> </w:t>
            </w:r>
            <w:proofErr w:type="spellStart"/>
            <w:r w:rsidRPr="00B44717">
              <w:rPr>
                <w:rFonts w:ascii="Consolas" w:eastAsia="Times New Roman" w:hAnsi="Consolas" w:cs="Times New Roman"/>
                <w:color w:val="DCDCAA"/>
                <w:sz w:val="21"/>
                <w:szCs w:val="21"/>
                <w:lang w:val="en-IN" w:eastAsia="en-IN"/>
              </w:rPr>
              <w:t>JLabel</w:t>
            </w:r>
            <w:proofErr w:type="spellEnd"/>
            <w:r w:rsidRPr="00B44717">
              <w:rPr>
                <w:rFonts w:ascii="Consolas" w:eastAsia="Times New Roman" w:hAnsi="Consolas" w:cs="Times New Roman"/>
                <w:color w:val="CCCCCC"/>
                <w:sz w:val="21"/>
                <w:szCs w:val="21"/>
                <w:lang w:val="en-IN" w:eastAsia="en-IN"/>
              </w:rPr>
              <w:t>(</w:t>
            </w:r>
            <w:r w:rsidRPr="00B44717">
              <w:rPr>
                <w:rFonts w:ascii="Consolas" w:eastAsia="Times New Roman" w:hAnsi="Consolas" w:cs="Times New Roman"/>
                <w:color w:val="CE9178"/>
                <w:sz w:val="21"/>
                <w:szCs w:val="21"/>
                <w:lang w:val="en-IN" w:eastAsia="en-IN"/>
              </w:rPr>
              <w:t>"Mobile Number:"</w:t>
            </w:r>
            <w:r w:rsidRPr="00B44717">
              <w:rPr>
                <w:rFonts w:ascii="Consolas" w:eastAsia="Times New Roman" w:hAnsi="Consolas" w:cs="Times New Roman"/>
                <w:color w:val="CCCCCC"/>
                <w:sz w:val="21"/>
                <w:szCs w:val="21"/>
                <w:lang w:val="en-IN" w:eastAsia="en-IN"/>
              </w:rPr>
              <w:t>));</w:t>
            </w:r>
          </w:p>
          <w:p w14:paraId="70C41BD8" w14:textId="77777777" w:rsidR="00B44717" w:rsidRPr="00B44717" w:rsidRDefault="00B44717" w:rsidP="00B44717">
            <w:pPr>
              <w:shd w:val="clear" w:color="auto" w:fill="1F1F1F"/>
              <w:spacing w:line="285" w:lineRule="atLeast"/>
              <w:rPr>
                <w:rFonts w:ascii="Consolas" w:eastAsia="Times New Roman" w:hAnsi="Consolas" w:cs="Times New Roman"/>
                <w:color w:val="CCCCCC"/>
                <w:sz w:val="21"/>
                <w:szCs w:val="21"/>
                <w:lang w:val="en-IN" w:eastAsia="en-IN"/>
              </w:rPr>
            </w:pPr>
            <w:r w:rsidRPr="00B44717">
              <w:rPr>
                <w:rFonts w:ascii="Consolas" w:eastAsia="Times New Roman" w:hAnsi="Consolas" w:cs="Times New Roman"/>
                <w:color w:val="CCCCCC"/>
                <w:sz w:val="21"/>
                <w:szCs w:val="21"/>
                <w:lang w:val="en-IN" w:eastAsia="en-IN"/>
              </w:rPr>
              <w:t xml:space="preserve">        </w:t>
            </w:r>
            <w:proofErr w:type="spellStart"/>
            <w:r w:rsidRPr="00B44717">
              <w:rPr>
                <w:rFonts w:ascii="Consolas" w:eastAsia="Times New Roman" w:hAnsi="Consolas" w:cs="Times New Roman"/>
                <w:color w:val="CCCCCC"/>
                <w:sz w:val="21"/>
                <w:szCs w:val="21"/>
                <w:lang w:val="en-IN" w:eastAsia="en-IN"/>
              </w:rPr>
              <w:t>mobileField</w:t>
            </w:r>
            <w:proofErr w:type="spellEnd"/>
            <w:r w:rsidRPr="00B44717">
              <w:rPr>
                <w:rFonts w:ascii="Consolas" w:eastAsia="Times New Roman" w:hAnsi="Consolas" w:cs="Times New Roman"/>
                <w:color w:val="CCCCCC"/>
                <w:sz w:val="21"/>
                <w:szCs w:val="21"/>
                <w:lang w:val="en-IN" w:eastAsia="en-IN"/>
              </w:rPr>
              <w:t xml:space="preserve"> </w:t>
            </w:r>
            <w:r w:rsidRPr="00B44717">
              <w:rPr>
                <w:rFonts w:ascii="Consolas" w:eastAsia="Times New Roman" w:hAnsi="Consolas" w:cs="Times New Roman"/>
                <w:color w:val="D4D4D4"/>
                <w:sz w:val="21"/>
                <w:szCs w:val="21"/>
                <w:lang w:val="en-IN" w:eastAsia="en-IN"/>
              </w:rPr>
              <w:t>=</w:t>
            </w:r>
            <w:r w:rsidRPr="00B44717">
              <w:rPr>
                <w:rFonts w:ascii="Consolas" w:eastAsia="Times New Roman" w:hAnsi="Consolas" w:cs="Times New Roman"/>
                <w:color w:val="CCCCCC"/>
                <w:sz w:val="21"/>
                <w:szCs w:val="21"/>
                <w:lang w:val="en-IN" w:eastAsia="en-IN"/>
              </w:rPr>
              <w:t xml:space="preserve"> </w:t>
            </w:r>
            <w:r w:rsidRPr="00B44717">
              <w:rPr>
                <w:rFonts w:ascii="Consolas" w:eastAsia="Times New Roman" w:hAnsi="Consolas" w:cs="Times New Roman"/>
                <w:color w:val="C586C0"/>
                <w:sz w:val="21"/>
                <w:szCs w:val="21"/>
                <w:lang w:val="en-IN" w:eastAsia="en-IN"/>
              </w:rPr>
              <w:t>new</w:t>
            </w:r>
            <w:r w:rsidRPr="00B44717">
              <w:rPr>
                <w:rFonts w:ascii="Consolas" w:eastAsia="Times New Roman" w:hAnsi="Consolas" w:cs="Times New Roman"/>
                <w:color w:val="CCCCCC"/>
                <w:sz w:val="21"/>
                <w:szCs w:val="21"/>
                <w:lang w:val="en-IN" w:eastAsia="en-IN"/>
              </w:rPr>
              <w:t xml:space="preserve"> </w:t>
            </w:r>
            <w:proofErr w:type="spellStart"/>
            <w:proofErr w:type="gramStart"/>
            <w:r w:rsidRPr="00B44717">
              <w:rPr>
                <w:rFonts w:ascii="Consolas" w:eastAsia="Times New Roman" w:hAnsi="Consolas" w:cs="Times New Roman"/>
                <w:color w:val="DCDCAA"/>
                <w:sz w:val="21"/>
                <w:szCs w:val="21"/>
                <w:lang w:val="en-IN" w:eastAsia="en-IN"/>
              </w:rPr>
              <w:t>JTextField</w:t>
            </w:r>
            <w:proofErr w:type="spellEnd"/>
            <w:r w:rsidRPr="00B44717">
              <w:rPr>
                <w:rFonts w:ascii="Consolas" w:eastAsia="Times New Roman" w:hAnsi="Consolas" w:cs="Times New Roman"/>
                <w:color w:val="CCCCCC"/>
                <w:sz w:val="21"/>
                <w:szCs w:val="21"/>
                <w:lang w:val="en-IN" w:eastAsia="en-IN"/>
              </w:rPr>
              <w:t>(</w:t>
            </w:r>
            <w:proofErr w:type="gramEnd"/>
            <w:r w:rsidRPr="00B44717">
              <w:rPr>
                <w:rFonts w:ascii="Consolas" w:eastAsia="Times New Roman" w:hAnsi="Consolas" w:cs="Times New Roman"/>
                <w:color w:val="B5CEA8"/>
                <w:sz w:val="21"/>
                <w:szCs w:val="21"/>
                <w:lang w:val="en-IN" w:eastAsia="en-IN"/>
              </w:rPr>
              <w:t>20</w:t>
            </w:r>
            <w:r w:rsidRPr="00B44717">
              <w:rPr>
                <w:rFonts w:ascii="Consolas" w:eastAsia="Times New Roman" w:hAnsi="Consolas" w:cs="Times New Roman"/>
                <w:color w:val="CCCCCC"/>
                <w:sz w:val="21"/>
                <w:szCs w:val="21"/>
                <w:lang w:val="en-IN" w:eastAsia="en-IN"/>
              </w:rPr>
              <w:t>);</w:t>
            </w:r>
          </w:p>
          <w:p w14:paraId="2E6D183E" w14:textId="77777777" w:rsidR="00B44717" w:rsidRPr="00B44717" w:rsidRDefault="00B44717" w:rsidP="00B44717">
            <w:pPr>
              <w:shd w:val="clear" w:color="auto" w:fill="1F1F1F"/>
              <w:spacing w:line="285" w:lineRule="atLeast"/>
              <w:rPr>
                <w:rFonts w:ascii="Consolas" w:eastAsia="Times New Roman" w:hAnsi="Consolas" w:cs="Times New Roman"/>
                <w:color w:val="CCCCCC"/>
                <w:sz w:val="21"/>
                <w:szCs w:val="21"/>
                <w:lang w:val="en-IN" w:eastAsia="en-IN"/>
              </w:rPr>
            </w:pPr>
            <w:r w:rsidRPr="00B44717">
              <w:rPr>
                <w:rFonts w:ascii="Consolas" w:eastAsia="Times New Roman" w:hAnsi="Consolas" w:cs="Times New Roman"/>
                <w:color w:val="CCCCCC"/>
                <w:sz w:val="21"/>
                <w:szCs w:val="21"/>
                <w:lang w:val="en-IN" w:eastAsia="en-IN"/>
              </w:rPr>
              <w:t xml:space="preserve">        </w:t>
            </w:r>
            <w:r w:rsidRPr="00B44717">
              <w:rPr>
                <w:rFonts w:ascii="Consolas" w:eastAsia="Times New Roman" w:hAnsi="Consolas" w:cs="Times New Roman"/>
                <w:color w:val="9CDCFE"/>
                <w:sz w:val="21"/>
                <w:szCs w:val="21"/>
                <w:lang w:val="en-IN" w:eastAsia="en-IN"/>
              </w:rPr>
              <w:t>panel1</w:t>
            </w:r>
            <w:r w:rsidRPr="00B44717">
              <w:rPr>
                <w:rFonts w:ascii="Consolas" w:eastAsia="Times New Roman" w:hAnsi="Consolas" w:cs="Times New Roman"/>
                <w:color w:val="CCCCCC"/>
                <w:sz w:val="21"/>
                <w:szCs w:val="21"/>
                <w:lang w:val="en-IN" w:eastAsia="en-IN"/>
              </w:rPr>
              <w:t>.</w:t>
            </w:r>
            <w:r w:rsidRPr="00B44717">
              <w:rPr>
                <w:rFonts w:ascii="Consolas" w:eastAsia="Times New Roman" w:hAnsi="Consolas" w:cs="Times New Roman"/>
                <w:color w:val="DCDCAA"/>
                <w:sz w:val="21"/>
                <w:szCs w:val="21"/>
                <w:lang w:val="en-IN" w:eastAsia="en-IN"/>
              </w:rPr>
              <w:t>add</w:t>
            </w:r>
            <w:r w:rsidRPr="00B44717">
              <w:rPr>
                <w:rFonts w:ascii="Consolas" w:eastAsia="Times New Roman" w:hAnsi="Consolas" w:cs="Times New Roman"/>
                <w:color w:val="CCCCCC"/>
                <w:sz w:val="21"/>
                <w:szCs w:val="21"/>
                <w:lang w:val="en-IN" w:eastAsia="en-IN"/>
              </w:rPr>
              <w:t>(</w:t>
            </w:r>
            <w:proofErr w:type="spellStart"/>
            <w:r w:rsidRPr="00B44717">
              <w:rPr>
                <w:rFonts w:ascii="Consolas" w:eastAsia="Times New Roman" w:hAnsi="Consolas" w:cs="Times New Roman"/>
                <w:color w:val="CCCCCC"/>
                <w:sz w:val="21"/>
                <w:szCs w:val="21"/>
                <w:lang w:val="en-IN" w:eastAsia="en-IN"/>
              </w:rPr>
              <w:t>mobileField</w:t>
            </w:r>
            <w:proofErr w:type="spellEnd"/>
            <w:r w:rsidRPr="00B44717">
              <w:rPr>
                <w:rFonts w:ascii="Consolas" w:eastAsia="Times New Roman" w:hAnsi="Consolas" w:cs="Times New Roman"/>
                <w:color w:val="CCCCCC"/>
                <w:sz w:val="21"/>
                <w:szCs w:val="21"/>
                <w:lang w:val="en-IN" w:eastAsia="en-IN"/>
              </w:rPr>
              <w:t>);</w:t>
            </w:r>
          </w:p>
          <w:p w14:paraId="2A47D638" w14:textId="77777777" w:rsidR="00B44717" w:rsidRPr="00B44717" w:rsidRDefault="00B44717" w:rsidP="00B44717">
            <w:pPr>
              <w:shd w:val="clear" w:color="auto" w:fill="1F1F1F"/>
              <w:spacing w:line="285" w:lineRule="atLeast"/>
              <w:rPr>
                <w:rFonts w:ascii="Consolas" w:eastAsia="Times New Roman" w:hAnsi="Consolas" w:cs="Times New Roman"/>
                <w:color w:val="CCCCCC"/>
                <w:sz w:val="21"/>
                <w:szCs w:val="21"/>
                <w:lang w:val="en-IN" w:eastAsia="en-IN"/>
              </w:rPr>
            </w:pPr>
            <w:r w:rsidRPr="00B44717">
              <w:rPr>
                <w:rFonts w:ascii="Consolas" w:eastAsia="Times New Roman" w:hAnsi="Consolas" w:cs="Times New Roman"/>
                <w:color w:val="CCCCCC"/>
                <w:sz w:val="21"/>
                <w:szCs w:val="21"/>
                <w:lang w:val="en-IN" w:eastAsia="en-IN"/>
              </w:rPr>
              <w:t xml:space="preserve">        </w:t>
            </w:r>
            <w:proofErr w:type="spellStart"/>
            <w:r w:rsidRPr="00B44717">
              <w:rPr>
                <w:rFonts w:ascii="Consolas" w:eastAsia="Times New Roman" w:hAnsi="Consolas" w:cs="Times New Roman"/>
                <w:color w:val="9CDCFE"/>
                <w:sz w:val="21"/>
                <w:szCs w:val="21"/>
                <w:lang w:val="en-IN" w:eastAsia="en-IN"/>
              </w:rPr>
              <w:t>frame</w:t>
            </w:r>
            <w:r w:rsidRPr="00B44717">
              <w:rPr>
                <w:rFonts w:ascii="Consolas" w:eastAsia="Times New Roman" w:hAnsi="Consolas" w:cs="Times New Roman"/>
                <w:color w:val="CCCCCC"/>
                <w:sz w:val="21"/>
                <w:szCs w:val="21"/>
                <w:lang w:val="en-IN" w:eastAsia="en-IN"/>
              </w:rPr>
              <w:t>.</w:t>
            </w:r>
            <w:r w:rsidRPr="00B44717">
              <w:rPr>
                <w:rFonts w:ascii="Consolas" w:eastAsia="Times New Roman" w:hAnsi="Consolas" w:cs="Times New Roman"/>
                <w:color w:val="DCDCAA"/>
                <w:sz w:val="21"/>
                <w:szCs w:val="21"/>
                <w:lang w:val="en-IN" w:eastAsia="en-IN"/>
              </w:rPr>
              <w:t>add</w:t>
            </w:r>
            <w:proofErr w:type="spellEnd"/>
            <w:r w:rsidRPr="00B44717">
              <w:rPr>
                <w:rFonts w:ascii="Consolas" w:eastAsia="Times New Roman" w:hAnsi="Consolas" w:cs="Times New Roman"/>
                <w:color w:val="CCCCCC"/>
                <w:sz w:val="21"/>
                <w:szCs w:val="21"/>
                <w:lang w:val="en-IN" w:eastAsia="en-IN"/>
              </w:rPr>
              <w:t>(panel1);</w:t>
            </w:r>
          </w:p>
          <w:p w14:paraId="20F1F810" w14:textId="77777777" w:rsidR="00B44717" w:rsidRPr="00B44717" w:rsidRDefault="00B44717" w:rsidP="00B44717">
            <w:pPr>
              <w:shd w:val="clear" w:color="auto" w:fill="1F1F1F"/>
              <w:spacing w:line="285" w:lineRule="atLeast"/>
              <w:rPr>
                <w:rFonts w:ascii="Consolas" w:eastAsia="Times New Roman" w:hAnsi="Consolas" w:cs="Times New Roman"/>
                <w:color w:val="CCCCCC"/>
                <w:sz w:val="21"/>
                <w:szCs w:val="21"/>
                <w:lang w:val="en-IN" w:eastAsia="en-IN"/>
              </w:rPr>
            </w:pPr>
          </w:p>
          <w:p w14:paraId="7DC64FDB" w14:textId="77777777" w:rsidR="00B44717" w:rsidRPr="00B44717" w:rsidRDefault="00B44717" w:rsidP="00B44717">
            <w:pPr>
              <w:shd w:val="clear" w:color="auto" w:fill="1F1F1F"/>
              <w:spacing w:line="285" w:lineRule="atLeast"/>
              <w:rPr>
                <w:rFonts w:ascii="Consolas" w:eastAsia="Times New Roman" w:hAnsi="Consolas" w:cs="Times New Roman"/>
                <w:color w:val="CCCCCC"/>
                <w:sz w:val="21"/>
                <w:szCs w:val="21"/>
                <w:lang w:val="en-IN" w:eastAsia="en-IN"/>
              </w:rPr>
            </w:pPr>
            <w:r w:rsidRPr="00B44717">
              <w:rPr>
                <w:rFonts w:ascii="Consolas" w:eastAsia="Times New Roman" w:hAnsi="Consolas" w:cs="Times New Roman"/>
                <w:color w:val="CCCCCC"/>
                <w:sz w:val="21"/>
                <w:szCs w:val="21"/>
                <w:lang w:val="en-IN" w:eastAsia="en-IN"/>
              </w:rPr>
              <w:t xml:space="preserve">        </w:t>
            </w:r>
            <w:proofErr w:type="spellStart"/>
            <w:r w:rsidRPr="00B44717">
              <w:rPr>
                <w:rFonts w:ascii="Consolas" w:eastAsia="Times New Roman" w:hAnsi="Consolas" w:cs="Times New Roman"/>
                <w:color w:val="4EC9B0"/>
                <w:sz w:val="21"/>
                <w:szCs w:val="21"/>
                <w:lang w:val="en-IN" w:eastAsia="en-IN"/>
              </w:rPr>
              <w:t>JPanel</w:t>
            </w:r>
            <w:proofErr w:type="spellEnd"/>
            <w:r w:rsidRPr="00B44717">
              <w:rPr>
                <w:rFonts w:ascii="Consolas" w:eastAsia="Times New Roman" w:hAnsi="Consolas" w:cs="Times New Roman"/>
                <w:color w:val="CCCCCC"/>
                <w:sz w:val="21"/>
                <w:szCs w:val="21"/>
                <w:lang w:val="en-IN" w:eastAsia="en-IN"/>
              </w:rPr>
              <w:t xml:space="preserve"> </w:t>
            </w:r>
            <w:r w:rsidRPr="00B44717">
              <w:rPr>
                <w:rFonts w:ascii="Consolas" w:eastAsia="Times New Roman" w:hAnsi="Consolas" w:cs="Times New Roman"/>
                <w:color w:val="9CDCFE"/>
                <w:sz w:val="21"/>
                <w:szCs w:val="21"/>
                <w:lang w:val="en-IN" w:eastAsia="en-IN"/>
              </w:rPr>
              <w:t>panel2</w:t>
            </w:r>
            <w:r w:rsidRPr="00B44717">
              <w:rPr>
                <w:rFonts w:ascii="Consolas" w:eastAsia="Times New Roman" w:hAnsi="Consolas" w:cs="Times New Roman"/>
                <w:color w:val="CCCCCC"/>
                <w:sz w:val="21"/>
                <w:szCs w:val="21"/>
                <w:lang w:val="en-IN" w:eastAsia="en-IN"/>
              </w:rPr>
              <w:t xml:space="preserve"> </w:t>
            </w:r>
            <w:r w:rsidRPr="00B44717">
              <w:rPr>
                <w:rFonts w:ascii="Consolas" w:eastAsia="Times New Roman" w:hAnsi="Consolas" w:cs="Times New Roman"/>
                <w:color w:val="D4D4D4"/>
                <w:sz w:val="21"/>
                <w:szCs w:val="21"/>
                <w:lang w:val="en-IN" w:eastAsia="en-IN"/>
              </w:rPr>
              <w:t>=</w:t>
            </w:r>
            <w:r w:rsidRPr="00B44717">
              <w:rPr>
                <w:rFonts w:ascii="Consolas" w:eastAsia="Times New Roman" w:hAnsi="Consolas" w:cs="Times New Roman"/>
                <w:color w:val="CCCCCC"/>
                <w:sz w:val="21"/>
                <w:szCs w:val="21"/>
                <w:lang w:val="en-IN" w:eastAsia="en-IN"/>
              </w:rPr>
              <w:t xml:space="preserve"> </w:t>
            </w:r>
            <w:r w:rsidRPr="00B44717">
              <w:rPr>
                <w:rFonts w:ascii="Consolas" w:eastAsia="Times New Roman" w:hAnsi="Consolas" w:cs="Times New Roman"/>
                <w:color w:val="C586C0"/>
                <w:sz w:val="21"/>
                <w:szCs w:val="21"/>
                <w:lang w:val="en-IN" w:eastAsia="en-IN"/>
              </w:rPr>
              <w:t>new</w:t>
            </w:r>
            <w:r w:rsidRPr="00B44717">
              <w:rPr>
                <w:rFonts w:ascii="Consolas" w:eastAsia="Times New Roman" w:hAnsi="Consolas" w:cs="Times New Roman"/>
                <w:color w:val="CCCCCC"/>
                <w:sz w:val="21"/>
                <w:szCs w:val="21"/>
                <w:lang w:val="en-IN" w:eastAsia="en-IN"/>
              </w:rPr>
              <w:t xml:space="preserve"> </w:t>
            </w:r>
            <w:proofErr w:type="spellStart"/>
            <w:proofErr w:type="gramStart"/>
            <w:r w:rsidRPr="00B44717">
              <w:rPr>
                <w:rFonts w:ascii="Consolas" w:eastAsia="Times New Roman" w:hAnsi="Consolas" w:cs="Times New Roman"/>
                <w:color w:val="DCDCAA"/>
                <w:sz w:val="21"/>
                <w:szCs w:val="21"/>
                <w:lang w:val="en-IN" w:eastAsia="en-IN"/>
              </w:rPr>
              <w:t>JPanel</w:t>
            </w:r>
            <w:proofErr w:type="spellEnd"/>
            <w:r w:rsidRPr="00B44717">
              <w:rPr>
                <w:rFonts w:ascii="Consolas" w:eastAsia="Times New Roman" w:hAnsi="Consolas" w:cs="Times New Roman"/>
                <w:color w:val="CCCCCC"/>
                <w:sz w:val="21"/>
                <w:szCs w:val="21"/>
                <w:lang w:val="en-IN" w:eastAsia="en-IN"/>
              </w:rPr>
              <w:t>(</w:t>
            </w:r>
            <w:proofErr w:type="gramEnd"/>
            <w:r w:rsidRPr="00B44717">
              <w:rPr>
                <w:rFonts w:ascii="Consolas" w:eastAsia="Times New Roman" w:hAnsi="Consolas" w:cs="Times New Roman"/>
                <w:color w:val="C586C0"/>
                <w:sz w:val="21"/>
                <w:szCs w:val="21"/>
                <w:lang w:val="en-IN" w:eastAsia="en-IN"/>
              </w:rPr>
              <w:t>new</w:t>
            </w:r>
            <w:r w:rsidRPr="00B44717">
              <w:rPr>
                <w:rFonts w:ascii="Consolas" w:eastAsia="Times New Roman" w:hAnsi="Consolas" w:cs="Times New Roman"/>
                <w:color w:val="CCCCCC"/>
                <w:sz w:val="21"/>
                <w:szCs w:val="21"/>
                <w:lang w:val="en-IN" w:eastAsia="en-IN"/>
              </w:rPr>
              <w:t xml:space="preserve"> </w:t>
            </w:r>
            <w:proofErr w:type="spellStart"/>
            <w:r w:rsidRPr="00B44717">
              <w:rPr>
                <w:rFonts w:ascii="Consolas" w:eastAsia="Times New Roman" w:hAnsi="Consolas" w:cs="Times New Roman"/>
                <w:color w:val="DCDCAA"/>
                <w:sz w:val="21"/>
                <w:szCs w:val="21"/>
                <w:lang w:val="en-IN" w:eastAsia="en-IN"/>
              </w:rPr>
              <w:t>FlowLayout</w:t>
            </w:r>
            <w:proofErr w:type="spellEnd"/>
            <w:r w:rsidRPr="00B44717">
              <w:rPr>
                <w:rFonts w:ascii="Consolas" w:eastAsia="Times New Roman" w:hAnsi="Consolas" w:cs="Times New Roman"/>
                <w:color w:val="CCCCCC"/>
                <w:sz w:val="21"/>
                <w:szCs w:val="21"/>
                <w:lang w:val="en-IN" w:eastAsia="en-IN"/>
              </w:rPr>
              <w:t xml:space="preserve">()); </w:t>
            </w:r>
            <w:r w:rsidRPr="00B44717">
              <w:rPr>
                <w:rFonts w:ascii="Consolas" w:eastAsia="Times New Roman" w:hAnsi="Consolas" w:cs="Times New Roman"/>
                <w:color w:val="6A9955"/>
                <w:sz w:val="21"/>
                <w:szCs w:val="21"/>
                <w:lang w:val="en-IN" w:eastAsia="en-IN"/>
              </w:rPr>
              <w:t xml:space="preserve">// Second panel for gender </w:t>
            </w:r>
            <w:r w:rsidRPr="00B44717">
              <w:rPr>
                <w:rFonts w:ascii="Consolas" w:eastAsia="Times New Roman" w:hAnsi="Consolas" w:cs="Times New Roman"/>
                <w:color w:val="6A9955"/>
                <w:sz w:val="21"/>
                <w:szCs w:val="21"/>
                <w:lang w:val="en-IN" w:eastAsia="en-IN"/>
              </w:rPr>
              <w:lastRenderedPageBreak/>
              <w:t>checkboxes</w:t>
            </w:r>
          </w:p>
          <w:p w14:paraId="3BF280CA" w14:textId="77777777" w:rsidR="00B44717" w:rsidRPr="00B44717" w:rsidRDefault="00B44717" w:rsidP="00B44717">
            <w:pPr>
              <w:shd w:val="clear" w:color="auto" w:fill="1F1F1F"/>
              <w:spacing w:line="285" w:lineRule="atLeast"/>
              <w:rPr>
                <w:rFonts w:ascii="Consolas" w:eastAsia="Times New Roman" w:hAnsi="Consolas" w:cs="Times New Roman"/>
                <w:color w:val="CCCCCC"/>
                <w:sz w:val="21"/>
                <w:szCs w:val="21"/>
                <w:lang w:val="en-IN" w:eastAsia="en-IN"/>
              </w:rPr>
            </w:pPr>
            <w:r w:rsidRPr="00B44717">
              <w:rPr>
                <w:rFonts w:ascii="Consolas" w:eastAsia="Times New Roman" w:hAnsi="Consolas" w:cs="Times New Roman"/>
                <w:color w:val="CCCCCC"/>
                <w:sz w:val="21"/>
                <w:szCs w:val="21"/>
                <w:lang w:val="en-IN" w:eastAsia="en-IN"/>
              </w:rPr>
              <w:t xml:space="preserve">        </w:t>
            </w:r>
            <w:proofErr w:type="gramStart"/>
            <w:r w:rsidRPr="00B44717">
              <w:rPr>
                <w:rFonts w:ascii="Consolas" w:eastAsia="Times New Roman" w:hAnsi="Consolas" w:cs="Times New Roman"/>
                <w:color w:val="9CDCFE"/>
                <w:sz w:val="21"/>
                <w:szCs w:val="21"/>
                <w:lang w:val="en-IN" w:eastAsia="en-IN"/>
              </w:rPr>
              <w:t>panel2</w:t>
            </w:r>
            <w:r w:rsidRPr="00B44717">
              <w:rPr>
                <w:rFonts w:ascii="Consolas" w:eastAsia="Times New Roman" w:hAnsi="Consolas" w:cs="Times New Roman"/>
                <w:color w:val="CCCCCC"/>
                <w:sz w:val="21"/>
                <w:szCs w:val="21"/>
                <w:lang w:val="en-IN" w:eastAsia="en-IN"/>
              </w:rPr>
              <w:t>.</w:t>
            </w:r>
            <w:r w:rsidRPr="00B44717">
              <w:rPr>
                <w:rFonts w:ascii="Consolas" w:eastAsia="Times New Roman" w:hAnsi="Consolas" w:cs="Times New Roman"/>
                <w:color w:val="DCDCAA"/>
                <w:sz w:val="21"/>
                <w:szCs w:val="21"/>
                <w:lang w:val="en-IN" w:eastAsia="en-IN"/>
              </w:rPr>
              <w:t>add</w:t>
            </w:r>
            <w:r w:rsidRPr="00B44717">
              <w:rPr>
                <w:rFonts w:ascii="Consolas" w:eastAsia="Times New Roman" w:hAnsi="Consolas" w:cs="Times New Roman"/>
                <w:color w:val="CCCCCC"/>
                <w:sz w:val="21"/>
                <w:szCs w:val="21"/>
                <w:lang w:val="en-IN" w:eastAsia="en-IN"/>
              </w:rPr>
              <w:t>(</w:t>
            </w:r>
            <w:proofErr w:type="gramEnd"/>
            <w:r w:rsidRPr="00B44717">
              <w:rPr>
                <w:rFonts w:ascii="Consolas" w:eastAsia="Times New Roman" w:hAnsi="Consolas" w:cs="Times New Roman"/>
                <w:color w:val="C586C0"/>
                <w:sz w:val="21"/>
                <w:szCs w:val="21"/>
                <w:lang w:val="en-IN" w:eastAsia="en-IN"/>
              </w:rPr>
              <w:t>new</w:t>
            </w:r>
            <w:r w:rsidRPr="00B44717">
              <w:rPr>
                <w:rFonts w:ascii="Consolas" w:eastAsia="Times New Roman" w:hAnsi="Consolas" w:cs="Times New Roman"/>
                <w:color w:val="CCCCCC"/>
                <w:sz w:val="21"/>
                <w:szCs w:val="21"/>
                <w:lang w:val="en-IN" w:eastAsia="en-IN"/>
              </w:rPr>
              <w:t xml:space="preserve"> </w:t>
            </w:r>
            <w:proofErr w:type="spellStart"/>
            <w:r w:rsidRPr="00B44717">
              <w:rPr>
                <w:rFonts w:ascii="Consolas" w:eastAsia="Times New Roman" w:hAnsi="Consolas" w:cs="Times New Roman"/>
                <w:color w:val="DCDCAA"/>
                <w:sz w:val="21"/>
                <w:szCs w:val="21"/>
                <w:lang w:val="en-IN" w:eastAsia="en-IN"/>
              </w:rPr>
              <w:t>JLabel</w:t>
            </w:r>
            <w:proofErr w:type="spellEnd"/>
            <w:r w:rsidRPr="00B44717">
              <w:rPr>
                <w:rFonts w:ascii="Consolas" w:eastAsia="Times New Roman" w:hAnsi="Consolas" w:cs="Times New Roman"/>
                <w:color w:val="CCCCCC"/>
                <w:sz w:val="21"/>
                <w:szCs w:val="21"/>
                <w:lang w:val="en-IN" w:eastAsia="en-IN"/>
              </w:rPr>
              <w:t>(</w:t>
            </w:r>
            <w:r w:rsidRPr="00B44717">
              <w:rPr>
                <w:rFonts w:ascii="Consolas" w:eastAsia="Times New Roman" w:hAnsi="Consolas" w:cs="Times New Roman"/>
                <w:color w:val="CE9178"/>
                <w:sz w:val="21"/>
                <w:szCs w:val="21"/>
                <w:lang w:val="en-IN" w:eastAsia="en-IN"/>
              </w:rPr>
              <w:t>"Gender:"</w:t>
            </w:r>
            <w:r w:rsidRPr="00B44717">
              <w:rPr>
                <w:rFonts w:ascii="Consolas" w:eastAsia="Times New Roman" w:hAnsi="Consolas" w:cs="Times New Roman"/>
                <w:color w:val="CCCCCC"/>
                <w:sz w:val="21"/>
                <w:szCs w:val="21"/>
                <w:lang w:val="en-IN" w:eastAsia="en-IN"/>
              </w:rPr>
              <w:t>));</w:t>
            </w:r>
          </w:p>
          <w:p w14:paraId="6143A584" w14:textId="77777777" w:rsidR="00B44717" w:rsidRPr="00B44717" w:rsidRDefault="00B44717" w:rsidP="00B44717">
            <w:pPr>
              <w:shd w:val="clear" w:color="auto" w:fill="1F1F1F"/>
              <w:spacing w:line="285" w:lineRule="atLeast"/>
              <w:rPr>
                <w:rFonts w:ascii="Consolas" w:eastAsia="Times New Roman" w:hAnsi="Consolas" w:cs="Times New Roman"/>
                <w:color w:val="CCCCCC"/>
                <w:sz w:val="21"/>
                <w:szCs w:val="21"/>
                <w:lang w:val="en-IN" w:eastAsia="en-IN"/>
              </w:rPr>
            </w:pPr>
            <w:r w:rsidRPr="00B44717">
              <w:rPr>
                <w:rFonts w:ascii="Consolas" w:eastAsia="Times New Roman" w:hAnsi="Consolas" w:cs="Times New Roman"/>
                <w:color w:val="CCCCCC"/>
                <w:sz w:val="21"/>
                <w:szCs w:val="21"/>
                <w:lang w:val="en-IN" w:eastAsia="en-IN"/>
              </w:rPr>
              <w:t xml:space="preserve">        </w:t>
            </w:r>
            <w:proofErr w:type="spellStart"/>
            <w:r w:rsidRPr="00B44717">
              <w:rPr>
                <w:rFonts w:ascii="Consolas" w:eastAsia="Times New Roman" w:hAnsi="Consolas" w:cs="Times New Roman"/>
                <w:color w:val="CCCCCC"/>
                <w:sz w:val="21"/>
                <w:szCs w:val="21"/>
                <w:lang w:val="en-IN" w:eastAsia="en-IN"/>
              </w:rPr>
              <w:t>maleCheckbox</w:t>
            </w:r>
            <w:proofErr w:type="spellEnd"/>
            <w:r w:rsidRPr="00B44717">
              <w:rPr>
                <w:rFonts w:ascii="Consolas" w:eastAsia="Times New Roman" w:hAnsi="Consolas" w:cs="Times New Roman"/>
                <w:color w:val="CCCCCC"/>
                <w:sz w:val="21"/>
                <w:szCs w:val="21"/>
                <w:lang w:val="en-IN" w:eastAsia="en-IN"/>
              </w:rPr>
              <w:t xml:space="preserve"> </w:t>
            </w:r>
            <w:r w:rsidRPr="00B44717">
              <w:rPr>
                <w:rFonts w:ascii="Consolas" w:eastAsia="Times New Roman" w:hAnsi="Consolas" w:cs="Times New Roman"/>
                <w:color w:val="D4D4D4"/>
                <w:sz w:val="21"/>
                <w:szCs w:val="21"/>
                <w:lang w:val="en-IN" w:eastAsia="en-IN"/>
              </w:rPr>
              <w:t>=</w:t>
            </w:r>
            <w:r w:rsidRPr="00B44717">
              <w:rPr>
                <w:rFonts w:ascii="Consolas" w:eastAsia="Times New Roman" w:hAnsi="Consolas" w:cs="Times New Roman"/>
                <w:color w:val="CCCCCC"/>
                <w:sz w:val="21"/>
                <w:szCs w:val="21"/>
                <w:lang w:val="en-IN" w:eastAsia="en-IN"/>
              </w:rPr>
              <w:t xml:space="preserve"> </w:t>
            </w:r>
            <w:r w:rsidRPr="00B44717">
              <w:rPr>
                <w:rFonts w:ascii="Consolas" w:eastAsia="Times New Roman" w:hAnsi="Consolas" w:cs="Times New Roman"/>
                <w:color w:val="C586C0"/>
                <w:sz w:val="21"/>
                <w:szCs w:val="21"/>
                <w:lang w:val="en-IN" w:eastAsia="en-IN"/>
              </w:rPr>
              <w:t>new</w:t>
            </w:r>
            <w:r w:rsidRPr="00B44717">
              <w:rPr>
                <w:rFonts w:ascii="Consolas" w:eastAsia="Times New Roman" w:hAnsi="Consolas" w:cs="Times New Roman"/>
                <w:color w:val="CCCCCC"/>
                <w:sz w:val="21"/>
                <w:szCs w:val="21"/>
                <w:lang w:val="en-IN" w:eastAsia="en-IN"/>
              </w:rPr>
              <w:t xml:space="preserve"> </w:t>
            </w:r>
            <w:proofErr w:type="spellStart"/>
            <w:r w:rsidRPr="00B44717">
              <w:rPr>
                <w:rFonts w:ascii="Consolas" w:eastAsia="Times New Roman" w:hAnsi="Consolas" w:cs="Times New Roman"/>
                <w:color w:val="DCDCAA"/>
                <w:sz w:val="21"/>
                <w:szCs w:val="21"/>
                <w:lang w:val="en-IN" w:eastAsia="en-IN"/>
              </w:rPr>
              <w:t>JCheckBox</w:t>
            </w:r>
            <w:proofErr w:type="spellEnd"/>
            <w:r w:rsidRPr="00B44717">
              <w:rPr>
                <w:rFonts w:ascii="Consolas" w:eastAsia="Times New Roman" w:hAnsi="Consolas" w:cs="Times New Roman"/>
                <w:color w:val="CCCCCC"/>
                <w:sz w:val="21"/>
                <w:szCs w:val="21"/>
                <w:lang w:val="en-IN" w:eastAsia="en-IN"/>
              </w:rPr>
              <w:t>(</w:t>
            </w:r>
            <w:r w:rsidRPr="00B44717">
              <w:rPr>
                <w:rFonts w:ascii="Consolas" w:eastAsia="Times New Roman" w:hAnsi="Consolas" w:cs="Times New Roman"/>
                <w:color w:val="CE9178"/>
                <w:sz w:val="21"/>
                <w:szCs w:val="21"/>
                <w:lang w:val="en-IN" w:eastAsia="en-IN"/>
              </w:rPr>
              <w:t>"Male"</w:t>
            </w:r>
            <w:r w:rsidRPr="00B44717">
              <w:rPr>
                <w:rFonts w:ascii="Consolas" w:eastAsia="Times New Roman" w:hAnsi="Consolas" w:cs="Times New Roman"/>
                <w:color w:val="CCCCCC"/>
                <w:sz w:val="21"/>
                <w:szCs w:val="21"/>
                <w:lang w:val="en-IN" w:eastAsia="en-IN"/>
              </w:rPr>
              <w:t>);</w:t>
            </w:r>
          </w:p>
          <w:p w14:paraId="7B319483" w14:textId="77777777" w:rsidR="00B44717" w:rsidRPr="00B44717" w:rsidRDefault="00B44717" w:rsidP="00B44717">
            <w:pPr>
              <w:shd w:val="clear" w:color="auto" w:fill="1F1F1F"/>
              <w:spacing w:line="285" w:lineRule="atLeast"/>
              <w:rPr>
                <w:rFonts w:ascii="Consolas" w:eastAsia="Times New Roman" w:hAnsi="Consolas" w:cs="Times New Roman"/>
                <w:color w:val="CCCCCC"/>
                <w:sz w:val="21"/>
                <w:szCs w:val="21"/>
                <w:lang w:val="en-IN" w:eastAsia="en-IN"/>
              </w:rPr>
            </w:pPr>
            <w:r w:rsidRPr="00B44717">
              <w:rPr>
                <w:rFonts w:ascii="Consolas" w:eastAsia="Times New Roman" w:hAnsi="Consolas" w:cs="Times New Roman"/>
                <w:color w:val="CCCCCC"/>
                <w:sz w:val="21"/>
                <w:szCs w:val="21"/>
                <w:lang w:val="en-IN" w:eastAsia="en-IN"/>
              </w:rPr>
              <w:t xml:space="preserve">        </w:t>
            </w:r>
            <w:proofErr w:type="spellStart"/>
            <w:r w:rsidRPr="00B44717">
              <w:rPr>
                <w:rFonts w:ascii="Consolas" w:eastAsia="Times New Roman" w:hAnsi="Consolas" w:cs="Times New Roman"/>
                <w:color w:val="CCCCCC"/>
                <w:sz w:val="21"/>
                <w:szCs w:val="21"/>
                <w:lang w:val="en-IN" w:eastAsia="en-IN"/>
              </w:rPr>
              <w:t>femaleCheckbox</w:t>
            </w:r>
            <w:proofErr w:type="spellEnd"/>
            <w:r w:rsidRPr="00B44717">
              <w:rPr>
                <w:rFonts w:ascii="Consolas" w:eastAsia="Times New Roman" w:hAnsi="Consolas" w:cs="Times New Roman"/>
                <w:color w:val="CCCCCC"/>
                <w:sz w:val="21"/>
                <w:szCs w:val="21"/>
                <w:lang w:val="en-IN" w:eastAsia="en-IN"/>
              </w:rPr>
              <w:t xml:space="preserve"> </w:t>
            </w:r>
            <w:r w:rsidRPr="00B44717">
              <w:rPr>
                <w:rFonts w:ascii="Consolas" w:eastAsia="Times New Roman" w:hAnsi="Consolas" w:cs="Times New Roman"/>
                <w:color w:val="D4D4D4"/>
                <w:sz w:val="21"/>
                <w:szCs w:val="21"/>
                <w:lang w:val="en-IN" w:eastAsia="en-IN"/>
              </w:rPr>
              <w:t>=</w:t>
            </w:r>
            <w:r w:rsidRPr="00B44717">
              <w:rPr>
                <w:rFonts w:ascii="Consolas" w:eastAsia="Times New Roman" w:hAnsi="Consolas" w:cs="Times New Roman"/>
                <w:color w:val="CCCCCC"/>
                <w:sz w:val="21"/>
                <w:szCs w:val="21"/>
                <w:lang w:val="en-IN" w:eastAsia="en-IN"/>
              </w:rPr>
              <w:t xml:space="preserve"> </w:t>
            </w:r>
            <w:r w:rsidRPr="00B44717">
              <w:rPr>
                <w:rFonts w:ascii="Consolas" w:eastAsia="Times New Roman" w:hAnsi="Consolas" w:cs="Times New Roman"/>
                <w:color w:val="C586C0"/>
                <w:sz w:val="21"/>
                <w:szCs w:val="21"/>
                <w:lang w:val="en-IN" w:eastAsia="en-IN"/>
              </w:rPr>
              <w:t>new</w:t>
            </w:r>
            <w:r w:rsidRPr="00B44717">
              <w:rPr>
                <w:rFonts w:ascii="Consolas" w:eastAsia="Times New Roman" w:hAnsi="Consolas" w:cs="Times New Roman"/>
                <w:color w:val="CCCCCC"/>
                <w:sz w:val="21"/>
                <w:szCs w:val="21"/>
                <w:lang w:val="en-IN" w:eastAsia="en-IN"/>
              </w:rPr>
              <w:t xml:space="preserve"> </w:t>
            </w:r>
            <w:proofErr w:type="spellStart"/>
            <w:r w:rsidRPr="00B44717">
              <w:rPr>
                <w:rFonts w:ascii="Consolas" w:eastAsia="Times New Roman" w:hAnsi="Consolas" w:cs="Times New Roman"/>
                <w:color w:val="DCDCAA"/>
                <w:sz w:val="21"/>
                <w:szCs w:val="21"/>
                <w:lang w:val="en-IN" w:eastAsia="en-IN"/>
              </w:rPr>
              <w:t>JCheckBox</w:t>
            </w:r>
            <w:proofErr w:type="spellEnd"/>
            <w:r w:rsidRPr="00B44717">
              <w:rPr>
                <w:rFonts w:ascii="Consolas" w:eastAsia="Times New Roman" w:hAnsi="Consolas" w:cs="Times New Roman"/>
                <w:color w:val="CCCCCC"/>
                <w:sz w:val="21"/>
                <w:szCs w:val="21"/>
                <w:lang w:val="en-IN" w:eastAsia="en-IN"/>
              </w:rPr>
              <w:t>(</w:t>
            </w:r>
            <w:r w:rsidRPr="00B44717">
              <w:rPr>
                <w:rFonts w:ascii="Consolas" w:eastAsia="Times New Roman" w:hAnsi="Consolas" w:cs="Times New Roman"/>
                <w:color w:val="CE9178"/>
                <w:sz w:val="21"/>
                <w:szCs w:val="21"/>
                <w:lang w:val="en-IN" w:eastAsia="en-IN"/>
              </w:rPr>
              <w:t>"Female"</w:t>
            </w:r>
            <w:r w:rsidRPr="00B44717">
              <w:rPr>
                <w:rFonts w:ascii="Consolas" w:eastAsia="Times New Roman" w:hAnsi="Consolas" w:cs="Times New Roman"/>
                <w:color w:val="CCCCCC"/>
                <w:sz w:val="21"/>
                <w:szCs w:val="21"/>
                <w:lang w:val="en-IN" w:eastAsia="en-IN"/>
              </w:rPr>
              <w:t>);</w:t>
            </w:r>
          </w:p>
          <w:p w14:paraId="381B6472" w14:textId="77777777" w:rsidR="00B44717" w:rsidRPr="00B44717" w:rsidRDefault="00B44717" w:rsidP="00B44717">
            <w:pPr>
              <w:shd w:val="clear" w:color="auto" w:fill="1F1F1F"/>
              <w:spacing w:line="285" w:lineRule="atLeast"/>
              <w:rPr>
                <w:rFonts w:ascii="Consolas" w:eastAsia="Times New Roman" w:hAnsi="Consolas" w:cs="Times New Roman"/>
                <w:color w:val="CCCCCC"/>
                <w:sz w:val="21"/>
                <w:szCs w:val="21"/>
                <w:lang w:val="en-IN" w:eastAsia="en-IN"/>
              </w:rPr>
            </w:pPr>
            <w:r w:rsidRPr="00B44717">
              <w:rPr>
                <w:rFonts w:ascii="Consolas" w:eastAsia="Times New Roman" w:hAnsi="Consolas" w:cs="Times New Roman"/>
                <w:color w:val="CCCCCC"/>
                <w:sz w:val="21"/>
                <w:szCs w:val="21"/>
                <w:lang w:val="en-IN" w:eastAsia="en-IN"/>
              </w:rPr>
              <w:t xml:space="preserve">        </w:t>
            </w:r>
            <w:r w:rsidRPr="00B44717">
              <w:rPr>
                <w:rFonts w:ascii="Consolas" w:eastAsia="Times New Roman" w:hAnsi="Consolas" w:cs="Times New Roman"/>
                <w:color w:val="9CDCFE"/>
                <w:sz w:val="21"/>
                <w:szCs w:val="21"/>
                <w:lang w:val="en-IN" w:eastAsia="en-IN"/>
              </w:rPr>
              <w:t>panel2</w:t>
            </w:r>
            <w:r w:rsidRPr="00B44717">
              <w:rPr>
                <w:rFonts w:ascii="Consolas" w:eastAsia="Times New Roman" w:hAnsi="Consolas" w:cs="Times New Roman"/>
                <w:color w:val="CCCCCC"/>
                <w:sz w:val="21"/>
                <w:szCs w:val="21"/>
                <w:lang w:val="en-IN" w:eastAsia="en-IN"/>
              </w:rPr>
              <w:t>.</w:t>
            </w:r>
            <w:r w:rsidRPr="00B44717">
              <w:rPr>
                <w:rFonts w:ascii="Consolas" w:eastAsia="Times New Roman" w:hAnsi="Consolas" w:cs="Times New Roman"/>
                <w:color w:val="DCDCAA"/>
                <w:sz w:val="21"/>
                <w:szCs w:val="21"/>
                <w:lang w:val="en-IN" w:eastAsia="en-IN"/>
              </w:rPr>
              <w:t>add</w:t>
            </w:r>
            <w:r w:rsidRPr="00B44717">
              <w:rPr>
                <w:rFonts w:ascii="Consolas" w:eastAsia="Times New Roman" w:hAnsi="Consolas" w:cs="Times New Roman"/>
                <w:color w:val="CCCCCC"/>
                <w:sz w:val="21"/>
                <w:szCs w:val="21"/>
                <w:lang w:val="en-IN" w:eastAsia="en-IN"/>
              </w:rPr>
              <w:t>(</w:t>
            </w:r>
            <w:proofErr w:type="spellStart"/>
            <w:r w:rsidRPr="00B44717">
              <w:rPr>
                <w:rFonts w:ascii="Consolas" w:eastAsia="Times New Roman" w:hAnsi="Consolas" w:cs="Times New Roman"/>
                <w:color w:val="CCCCCC"/>
                <w:sz w:val="21"/>
                <w:szCs w:val="21"/>
                <w:lang w:val="en-IN" w:eastAsia="en-IN"/>
              </w:rPr>
              <w:t>maleCheckbox</w:t>
            </w:r>
            <w:proofErr w:type="spellEnd"/>
            <w:r w:rsidRPr="00B44717">
              <w:rPr>
                <w:rFonts w:ascii="Consolas" w:eastAsia="Times New Roman" w:hAnsi="Consolas" w:cs="Times New Roman"/>
                <w:color w:val="CCCCCC"/>
                <w:sz w:val="21"/>
                <w:szCs w:val="21"/>
                <w:lang w:val="en-IN" w:eastAsia="en-IN"/>
              </w:rPr>
              <w:t>);</w:t>
            </w:r>
          </w:p>
          <w:p w14:paraId="0DE930D3" w14:textId="77777777" w:rsidR="00B44717" w:rsidRPr="00B44717" w:rsidRDefault="00B44717" w:rsidP="00B44717">
            <w:pPr>
              <w:shd w:val="clear" w:color="auto" w:fill="1F1F1F"/>
              <w:spacing w:line="285" w:lineRule="atLeast"/>
              <w:rPr>
                <w:rFonts w:ascii="Consolas" w:eastAsia="Times New Roman" w:hAnsi="Consolas" w:cs="Times New Roman"/>
                <w:color w:val="CCCCCC"/>
                <w:sz w:val="21"/>
                <w:szCs w:val="21"/>
                <w:lang w:val="en-IN" w:eastAsia="en-IN"/>
              </w:rPr>
            </w:pPr>
            <w:r w:rsidRPr="00B44717">
              <w:rPr>
                <w:rFonts w:ascii="Consolas" w:eastAsia="Times New Roman" w:hAnsi="Consolas" w:cs="Times New Roman"/>
                <w:color w:val="CCCCCC"/>
                <w:sz w:val="21"/>
                <w:szCs w:val="21"/>
                <w:lang w:val="en-IN" w:eastAsia="en-IN"/>
              </w:rPr>
              <w:t xml:space="preserve">        </w:t>
            </w:r>
            <w:r w:rsidRPr="00B44717">
              <w:rPr>
                <w:rFonts w:ascii="Consolas" w:eastAsia="Times New Roman" w:hAnsi="Consolas" w:cs="Times New Roman"/>
                <w:color w:val="9CDCFE"/>
                <w:sz w:val="21"/>
                <w:szCs w:val="21"/>
                <w:lang w:val="en-IN" w:eastAsia="en-IN"/>
              </w:rPr>
              <w:t>panel2</w:t>
            </w:r>
            <w:r w:rsidRPr="00B44717">
              <w:rPr>
                <w:rFonts w:ascii="Consolas" w:eastAsia="Times New Roman" w:hAnsi="Consolas" w:cs="Times New Roman"/>
                <w:color w:val="CCCCCC"/>
                <w:sz w:val="21"/>
                <w:szCs w:val="21"/>
                <w:lang w:val="en-IN" w:eastAsia="en-IN"/>
              </w:rPr>
              <w:t>.</w:t>
            </w:r>
            <w:r w:rsidRPr="00B44717">
              <w:rPr>
                <w:rFonts w:ascii="Consolas" w:eastAsia="Times New Roman" w:hAnsi="Consolas" w:cs="Times New Roman"/>
                <w:color w:val="DCDCAA"/>
                <w:sz w:val="21"/>
                <w:szCs w:val="21"/>
                <w:lang w:val="en-IN" w:eastAsia="en-IN"/>
              </w:rPr>
              <w:t>add</w:t>
            </w:r>
            <w:r w:rsidRPr="00B44717">
              <w:rPr>
                <w:rFonts w:ascii="Consolas" w:eastAsia="Times New Roman" w:hAnsi="Consolas" w:cs="Times New Roman"/>
                <w:color w:val="CCCCCC"/>
                <w:sz w:val="21"/>
                <w:szCs w:val="21"/>
                <w:lang w:val="en-IN" w:eastAsia="en-IN"/>
              </w:rPr>
              <w:t>(</w:t>
            </w:r>
            <w:proofErr w:type="spellStart"/>
            <w:r w:rsidRPr="00B44717">
              <w:rPr>
                <w:rFonts w:ascii="Consolas" w:eastAsia="Times New Roman" w:hAnsi="Consolas" w:cs="Times New Roman"/>
                <w:color w:val="CCCCCC"/>
                <w:sz w:val="21"/>
                <w:szCs w:val="21"/>
                <w:lang w:val="en-IN" w:eastAsia="en-IN"/>
              </w:rPr>
              <w:t>femaleCheckbox</w:t>
            </w:r>
            <w:proofErr w:type="spellEnd"/>
            <w:r w:rsidRPr="00B44717">
              <w:rPr>
                <w:rFonts w:ascii="Consolas" w:eastAsia="Times New Roman" w:hAnsi="Consolas" w:cs="Times New Roman"/>
                <w:color w:val="CCCCCC"/>
                <w:sz w:val="21"/>
                <w:szCs w:val="21"/>
                <w:lang w:val="en-IN" w:eastAsia="en-IN"/>
              </w:rPr>
              <w:t>);</w:t>
            </w:r>
          </w:p>
          <w:p w14:paraId="4602C619" w14:textId="77777777" w:rsidR="00B44717" w:rsidRPr="00B44717" w:rsidRDefault="00B44717" w:rsidP="00B44717">
            <w:pPr>
              <w:shd w:val="clear" w:color="auto" w:fill="1F1F1F"/>
              <w:spacing w:line="285" w:lineRule="atLeast"/>
              <w:rPr>
                <w:rFonts w:ascii="Consolas" w:eastAsia="Times New Roman" w:hAnsi="Consolas" w:cs="Times New Roman"/>
                <w:color w:val="CCCCCC"/>
                <w:sz w:val="21"/>
                <w:szCs w:val="21"/>
                <w:lang w:val="en-IN" w:eastAsia="en-IN"/>
              </w:rPr>
            </w:pPr>
            <w:r w:rsidRPr="00B44717">
              <w:rPr>
                <w:rFonts w:ascii="Consolas" w:eastAsia="Times New Roman" w:hAnsi="Consolas" w:cs="Times New Roman"/>
                <w:color w:val="CCCCCC"/>
                <w:sz w:val="21"/>
                <w:szCs w:val="21"/>
                <w:lang w:val="en-IN" w:eastAsia="en-IN"/>
              </w:rPr>
              <w:t xml:space="preserve">        </w:t>
            </w:r>
            <w:proofErr w:type="spellStart"/>
            <w:r w:rsidRPr="00B44717">
              <w:rPr>
                <w:rFonts w:ascii="Consolas" w:eastAsia="Times New Roman" w:hAnsi="Consolas" w:cs="Times New Roman"/>
                <w:color w:val="9CDCFE"/>
                <w:sz w:val="21"/>
                <w:szCs w:val="21"/>
                <w:lang w:val="en-IN" w:eastAsia="en-IN"/>
              </w:rPr>
              <w:t>frame</w:t>
            </w:r>
            <w:r w:rsidRPr="00B44717">
              <w:rPr>
                <w:rFonts w:ascii="Consolas" w:eastAsia="Times New Roman" w:hAnsi="Consolas" w:cs="Times New Roman"/>
                <w:color w:val="CCCCCC"/>
                <w:sz w:val="21"/>
                <w:szCs w:val="21"/>
                <w:lang w:val="en-IN" w:eastAsia="en-IN"/>
              </w:rPr>
              <w:t>.</w:t>
            </w:r>
            <w:r w:rsidRPr="00B44717">
              <w:rPr>
                <w:rFonts w:ascii="Consolas" w:eastAsia="Times New Roman" w:hAnsi="Consolas" w:cs="Times New Roman"/>
                <w:color w:val="DCDCAA"/>
                <w:sz w:val="21"/>
                <w:szCs w:val="21"/>
                <w:lang w:val="en-IN" w:eastAsia="en-IN"/>
              </w:rPr>
              <w:t>add</w:t>
            </w:r>
            <w:proofErr w:type="spellEnd"/>
            <w:r w:rsidRPr="00B44717">
              <w:rPr>
                <w:rFonts w:ascii="Consolas" w:eastAsia="Times New Roman" w:hAnsi="Consolas" w:cs="Times New Roman"/>
                <w:color w:val="CCCCCC"/>
                <w:sz w:val="21"/>
                <w:szCs w:val="21"/>
                <w:lang w:val="en-IN" w:eastAsia="en-IN"/>
              </w:rPr>
              <w:t>(panel2);</w:t>
            </w:r>
          </w:p>
          <w:p w14:paraId="737696CE" w14:textId="77777777" w:rsidR="00B44717" w:rsidRPr="00B44717" w:rsidRDefault="00B44717" w:rsidP="00B44717">
            <w:pPr>
              <w:shd w:val="clear" w:color="auto" w:fill="1F1F1F"/>
              <w:spacing w:line="285" w:lineRule="atLeast"/>
              <w:rPr>
                <w:rFonts w:ascii="Consolas" w:eastAsia="Times New Roman" w:hAnsi="Consolas" w:cs="Times New Roman"/>
                <w:color w:val="CCCCCC"/>
                <w:sz w:val="21"/>
                <w:szCs w:val="21"/>
                <w:lang w:val="en-IN" w:eastAsia="en-IN"/>
              </w:rPr>
            </w:pPr>
          </w:p>
          <w:p w14:paraId="278441FE" w14:textId="77777777" w:rsidR="00B44717" w:rsidRPr="00B44717" w:rsidRDefault="00B44717" w:rsidP="00B44717">
            <w:pPr>
              <w:shd w:val="clear" w:color="auto" w:fill="1F1F1F"/>
              <w:spacing w:line="285" w:lineRule="atLeast"/>
              <w:rPr>
                <w:rFonts w:ascii="Consolas" w:eastAsia="Times New Roman" w:hAnsi="Consolas" w:cs="Times New Roman"/>
                <w:color w:val="CCCCCC"/>
                <w:sz w:val="21"/>
                <w:szCs w:val="21"/>
                <w:lang w:val="en-IN" w:eastAsia="en-IN"/>
              </w:rPr>
            </w:pPr>
            <w:r w:rsidRPr="00B44717">
              <w:rPr>
                <w:rFonts w:ascii="Consolas" w:eastAsia="Times New Roman" w:hAnsi="Consolas" w:cs="Times New Roman"/>
                <w:color w:val="CCCCCC"/>
                <w:sz w:val="21"/>
                <w:szCs w:val="21"/>
                <w:lang w:val="en-IN" w:eastAsia="en-IN"/>
              </w:rPr>
              <w:t xml:space="preserve">        </w:t>
            </w:r>
            <w:proofErr w:type="spellStart"/>
            <w:r w:rsidRPr="00B44717">
              <w:rPr>
                <w:rFonts w:ascii="Consolas" w:eastAsia="Times New Roman" w:hAnsi="Consolas" w:cs="Times New Roman"/>
                <w:color w:val="4EC9B0"/>
                <w:sz w:val="21"/>
                <w:szCs w:val="21"/>
                <w:lang w:val="en-IN" w:eastAsia="en-IN"/>
              </w:rPr>
              <w:t>JPanel</w:t>
            </w:r>
            <w:proofErr w:type="spellEnd"/>
            <w:r w:rsidRPr="00B44717">
              <w:rPr>
                <w:rFonts w:ascii="Consolas" w:eastAsia="Times New Roman" w:hAnsi="Consolas" w:cs="Times New Roman"/>
                <w:color w:val="CCCCCC"/>
                <w:sz w:val="21"/>
                <w:szCs w:val="21"/>
                <w:lang w:val="en-IN" w:eastAsia="en-IN"/>
              </w:rPr>
              <w:t xml:space="preserve"> </w:t>
            </w:r>
            <w:r w:rsidRPr="00B44717">
              <w:rPr>
                <w:rFonts w:ascii="Consolas" w:eastAsia="Times New Roman" w:hAnsi="Consolas" w:cs="Times New Roman"/>
                <w:color w:val="9CDCFE"/>
                <w:sz w:val="21"/>
                <w:szCs w:val="21"/>
                <w:lang w:val="en-IN" w:eastAsia="en-IN"/>
              </w:rPr>
              <w:t>panel3</w:t>
            </w:r>
            <w:r w:rsidRPr="00B44717">
              <w:rPr>
                <w:rFonts w:ascii="Consolas" w:eastAsia="Times New Roman" w:hAnsi="Consolas" w:cs="Times New Roman"/>
                <w:color w:val="CCCCCC"/>
                <w:sz w:val="21"/>
                <w:szCs w:val="21"/>
                <w:lang w:val="en-IN" w:eastAsia="en-IN"/>
              </w:rPr>
              <w:t xml:space="preserve"> </w:t>
            </w:r>
            <w:r w:rsidRPr="00B44717">
              <w:rPr>
                <w:rFonts w:ascii="Consolas" w:eastAsia="Times New Roman" w:hAnsi="Consolas" w:cs="Times New Roman"/>
                <w:color w:val="D4D4D4"/>
                <w:sz w:val="21"/>
                <w:szCs w:val="21"/>
                <w:lang w:val="en-IN" w:eastAsia="en-IN"/>
              </w:rPr>
              <w:t>=</w:t>
            </w:r>
            <w:r w:rsidRPr="00B44717">
              <w:rPr>
                <w:rFonts w:ascii="Consolas" w:eastAsia="Times New Roman" w:hAnsi="Consolas" w:cs="Times New Roman"/>
                <w:color w:val="CCCCCC"/>
                <w:sz w:val="21"/>
                <w:szCs w:val="21"/>
                <w:lang w:val="en-IN" w:eastAsia="en-IN"/>
              </w:rPr>
              <w:t xml:space="preserve"> </w:t>
            </w:r>
            <w:r w:rsidRPr="00B44717">
              <w:rPr>
                <w:rFonts w:ascii="Consolas" w:eastAsia="Times New Roman" w:hAnsi="Consolas" w:cs="Times New Roman"/>
                <w:color w:val="C586C0"/>
                <w:sz w:val="21"/>
                <w:szCs w:val="21"/>
                <w:lang w:val="en-IN" w:eastAsia="en-IN"/>
              </w:rPr>
              <w:t>new</w:t>
            </w:r>
            <w:r w:rsidRPr="00B44717">
              <w:rPr>
                <w:rFonts w:ascii="Consolas" w:eastAsia="Times New Roman" w:hAnsi="Consolas" w:cs="Times New Roman"/>
                <w:color w:val="CCCCCC"/>
                <w:sz w:val="21"/>
                <w:szCs w:val="21"/>
                <w:lang w:val="en-IN" w:eastAsia="en-IN"/>
              </w:rPr>
              <w:t xml:space="preserve"> </w:t>
            </w:r>
            <w:proofErr w:type="spellStart"/>
            <w:proofErr w:type="gramStart"/>
            <w:r w:rsidRPr="00B44717">
              <w:rPr>
                <w:rFonts w:ascii="Consolas" w:eastAsia="Times New Roman" w:hAnsi="Consolas" w:cs="Times New Roman"/>
                <w:color w:val="DCDCAA"/>
                <w:sz w:val="21"/>
                <w:szCs w:val="21"/>
                <w:lang w:val="en-IN" w:eastAsia="en-IN"/>
              </w:rPr>
              <w:t>JPanel</w:t>
            </w:r>
            <w:proofErr w:type="spellEnd"/>
            <w:r w:rsidRPr="00B44717">
              <w:rPr>
                <w:rFonts w:ascii="Consolas" w:eastAsia="Times New Roman" w:hAnsi="Consolas" w:cs="Times New Roman"/>
                <w:color w:val="CCCCCC"/>
                <w:sz w:val="21"/>
                <w:szCs w:val="21"/>
                <w:lang w:val="en-IN" w:eastAsia="en-IN"/>
              </w:rPr>
              <w:t>(</w:t>
            </w:r>
            <w:proofErr w:type="gramEnd"/>
            <w:r w:rsidRPr="00B44717">
              <w:rPr>
                <w:rFonts w:ascii="Consolas" w:eastAsia="Times New Roman" w:hAnsi="Consolas" w:cs="Times New Roman"/>
                <w:color w:val="C586C0"/>
                <w:sz w:val="21"/>
                <w:szCs w:val="21"/>
                <w:lang w:val="en-IN" w:eastAsia="en-IN"/>
              </w:rPr>
              <w:t>new</w:t>
            </w:r>
            <w:r w:rsidRPr="00B44717">
              <w:rPr>
                <w:rFonts w:ascii="Consolas" w:eastAsia="Times New Roman" w:hAnsi="Consolas" w:cs="Times New Roman"/>
                <w:color w:val="CCCCCC"/>
                <w:sz w:val="21"/>
                <w:szCs w:val="21"/>
                <w:lang w:val="en-IN" w:eastAsia="en-IN"/>
              </w:rPr>
              <w:t xml:space="preserve"> </w:t>
            </w:r>
            <w:proofErr w:type="spellStart"/>
            <w:r w:rsidRPr="00B44717">
              <w:rPr>
                <w:rFonts w:ascii="Consolas" w:eastAsia="Times New Roman" w:hAnsi="Consolas" w:cs="Times New Roman"/>
                <w:color w:val="DCDCAA"/>
                <w:sz w:val="21"/>
                <w:szCs w:val="21"/>
                <w:lang w:val="en-IN" w:eastAsia="en-IN"/>
              </w:rPr>
              <w:t>FlowLayout</w:t>
            </w:r>
            <w:proofErr w:type="spellEnd"/>
            <w:r w:rsidRPr="00B44717">
              <w:rPr>
                <w:rFonts w:ascii="Consolas" w:eastAsia="Times New Roman" w:hAnsi="Consolas" w:cs="Times New Roman"/>
                <w:color w:val="CCCCCC"/>
                <w:sz w:val="21"/>
                <w:szCs w:val="21"/>
                <w:lang w:val="en-IN" w:eastAsia="en-IN"/>
              </w:rPr>
              <w:t xml:space="preserve">()); </w:t>
            </w:r>
            <w:r w:rsidRPr="00B44717">
              <w:rPr>
                <w:rFonts w:ascii="Consolas" w:eastAsia="Times New Roman" w:hAnsi="Consolas" w:cs="Times New Roman"/>
                <w:color w:val="6A9955"/>
                <w:sz w:val="21"/>
                <w:szCs w:val="21"/>
                <w:lang w:val="en-IN" w:eastAsia="en-IN"/>
              </w:rPr>
              <w:t>// Third panel for about yourself</w:t>
            </w:r>
          </w:p>
          <w:p w14:paraId="17E46925" w14:textId="77777777" w:rsidR="00B44717" w:rsidRPr="00B44717" w:rsidRDefault="00B44717" w:rsidP="00B44717">
            <w:pPr>
              <w:shd w:val="clear" w:color="auto" w:fill="1F1F1F"/>
              <w:spacing w:line="285" w:lineRule="atLeast"/>
              <w:rPr>
                <w:rFonts w:ascii="Consolas" w:eastAsia="Times New Roman" w:hAnsi="Consolas" w:cs="Times New Roman"/>
                <w:color w:val="CCCCCC"/>
                <w:sz w:val="21"/>
                <w:szCs w:val="21"/>
                <w:lang w:val="en-IN" w:eastAsia="en-IN"/>
              </w:rPr>
            </w:pPr>
            <w:r w:rsidRPr="00B44717">
              <w:rPr>
                <w:rFonts w:ascii="Consolas" w:eastAsia="Times New Roman" w:hAnsi="Consolas" w:cs="Times New Roman"/>
                <w:color w:val="CCCCCC"/>
                <w:sz w:val="21"/>
                <w:szCs w:val="21"/>
                <w:lang w:val="en-IN" w:eastAsia="en-IN"/>
              </w:rPr>
              <w:t xml:space="preserve">        </w:t>
            </w:r>
            <w:proofErr w:type="gramStart"/>
            <w:r w:rsidRPr="00B44717">
              <w:rPr>
                <w:rFonts w:ascii="Consolas" w:eastAsia="Times New Roman" w:hAnsi="Consolas" w:cs="Times New Roman"/>
                <w:color w:val="9CDCFE"/>
                <w:sz w:val="21"/>
                <w:szCs w:val="21"/>
                <w:lang w:val="en-IN" w:eastAsia="en-IN"/>
              </w:rPr>
              <w:t>panel3</w:t>
            </w:r>
            <w:r w:rsidRPr="00B44717">
              <w:rPr>
                <w:rFonts w:ascii="Consolas" w:eastAsia="Times New Roman" w:hAnsi="Consolas" w:cs="Times New Roman"/>
                <w:color w:val="CCCCCC"/>
                <w:sz w:val="21"/>
                <w:szCs w:val="21"/>
                <w:lang w:val="en-IN" w:eastAsia="en-IN"/>
              </w:rPr>
              <w:t>.</w:t>
            </w:r>
            <w:r w:rsidRPr="00B44717">
              <w:rPr>
                <w:rFonts w:ascii="Consolas" w:eastAsia="Times New Roman" w:hAnsi="Consolas" w:cs="Times New Roman"/>
                <w:color w:val="DCDCAA"/>
                <w:sz w:val="21"/>
                <w:szCs w:val="21"/>
                <w:lang w:val="en-IN" w:eastAsia="en-IN"/>
              </w:rPr>
              <w:t>add</w:t>
            </w:r>
            <w:r w:rsidRPr="00B44717">
              <w:rPr>
                <w:rFonts w:ascii="Consolas" w:eastAsia="Times New Roman" w:hAnsi="Consolas" w:cs="Times New Roman"/>
                <w:color w:val="CCCCCC"/>
                <w:sz w:val="21"/>
                <w:szCs w:val="21"/>
                <w:lang w:val="en-IN" w:eastAsia="en-IN"/>
              </w:rPr>
              <w:t>(</w:t>
            </w:r>
            <w:proofErr w:type="gramEnd"/>
            <w:r w:rsidRPr="00B44717">
              <w:rPr>
                <w:rFonts w:ascii="Consolas" w:eastAsia="Times New Roman" w:hAnsi="Consolas" w:cs="Times New Roman"/>
                <w:color w:val="C586C0"/>
                <w:sz w:val="21"/>
                <w:szCs w:val="21"/>
                <w:lang w:val="en-IN" w:eastAsia="en-IN"/>
              </w:rPr>
              <w:t>new</w:t>
            </w:r>
            <w:r w:rsidRPr="00B44717">
              <w:rPr>
                <w:rFonts w:ascii="Consolas" w:eastAsia="Times New Roman" w:hAnsi="Consolas" w:cs="Times New Roman"/>
                <w:color w:val="CCCCCC"/>
                <w:sz w:val="21"/>
                <w:szCs w:val="21"/>
                <w:lang w:val="en-IN" w:eastAsia="en-IN"/>
              </w:rPr>
              <w:t xml:space="preserve"> </w:t>
            </w:r>
            <w:proofErr w:type="spellStart"/>
            <w:r w:rsidRPr="00B44717">
              <w:rPr>
                <w:rFonts w:ascii="Consolas" w:eastAsia="Times New Roman" w:hAnsi="Consolas" w:cs="Times New Roman"/>
                <w:color w:val="DCDCAA"/>
                <w:sz w:val="21"/>
                <w:szCs w:val="21"/>
                <w:lang w:val="en-IN" w:eastAsia="en-IN"/>
              </w:rPr>
              <w:t>JLabel</w:t>
            </w:r>
            <w:proofErr w:type="spellEnd"/>
            <w:r w:rsidRPr="00B44717">
              <w:rPr>
                <w:rFonts w:ascii="Consolas" w:eastAsia="Times New Roman" w:hAnsi="Consolas" w:cs="Times New Roman"/>
                <w:color w:val="CCCCCC"/>
                <w:sz w:val="21"/>
                <w:szCs w:val="21"/>
                <w:lang w:val="en-IN" w:eastAsia="en-IN"/>
              </w:rPr>
              <w:t>(</w:t>
            </w:r>
            <w:r w:rsidRPr="00B44717">
              <w:rPr>
                <w:rFonts w:ascii="Consolas" w:eastAsia="Times New Roman" w:hAnsi="Consolas" w:cs="Times New Roman"/>
                <w:color w:val="CE9178"/>
                <w:sz w:val="21"/>
                <w:szCs w:val="21"/>
                <w:lang w:val="en-IN" w:eastAsia="en-IN"/>
              </w:rPr>
              <w:t>"About Yourself:"</w:t>
            </w:r>
            <w:r w:rsidRPr="00B44717">
              <w:rPr>
                <w:rFonts w:ascii="Consolas" w:eastAsia="Times New Roman" w:hAnsi="Consolas" w:cs="Times New Roman"/>
                <w:color w:val="CCCCCC"/>
                <w:sz w:val="21"/>
                <w:szCs w:val="21"/>
                <w:lang w:val="en-IN" w:eastAsia="en-IN"/>
              </w:rPr>
              <w:t>));</w:t>
            </w:r>
          </w:p>
          <w:p w14:paraId="30A268F0" w14:textId="77777777" w:rsidR="00B44717" w:rsidRPr="00B44717" w:rsidRDefault="00B44717" w:rsidP="00B44717">
            <w:pPr>
              <w:shd w:val="clear" w:color="auto" w:fill="1F1F1F"/>
              <w:spacing w:line="285" w:lineRule="atLeast"/>
              <w:rPr>
                <w:rFonts w:ascii="Consolas" w:eastAsia="Times New Roman" w:hAnsi="Consolas" w:cs="Times New Roman"/>
                <w:color w:val="CCCCCC"/>
                <w:sz w:val="21"/>
                <w:szCs w:val="21"/>
                <w:lang w:val="en-IN" w:eastAsia="en-IN"/>
              </w:rPr>
            </w:pPr>
            <w:r w:rsidRPr="00B44717">
              <w:rPr>
                <w:rFonts w:ascii="Consolas" w:eastAsia="Times New Roman" w:hAnsi="Consolas" w:cs="Times New Roman"/>
                <w:color w:val="CCCCCC"/>
                <w:sz w:val="21"/>
                <w:szCs w:val="21"/>
                <w:lang w:val="en-IN" w:eastAsia="en-IN"/>
              </w:rPr>
              <w:t xml:space="preserve">        </w:t>
            </w:r>
            <w:proofErr w:type="spellStart"/>
            <w:r w:rsidRPr="00B44717">
              <w:rPr>
                <w:rFonts w:ascii="Consolas" w:eastAsia="Times New Roman" w:hAnsi="Consolas" w:cs="Times New Roman"/>
                <w:color w:val="CCCCCC"/>
                <w:sz w:val="21"/>
                <w:szCs w:val="21"/>
                <w:lang w:val="en-IN" w:eastAsia="en-IN"/>
              </w:rPr>
              <w:t>aboutArea</w:t>
            </w:r>
            <w:proofErr w:type="spellEnd"/>
            <w:r w:rsidRPr="00B44717">
              <w:rPr>
                <w:rFonts w:ascii="Consolas" w:eastAsia="Times New Roman" w:hAnsi="Consolas" w:cs="Times New Roman"/>
                <w:color w:val="CCCCCC"/>
                <w:sz w:val="21"/>
                <w:szCs w:val="21"/>
                <w:lang w:val="en-IN" w:eastAsia="en-IN"/>
              </w:rPr>
              <w:t xml:space="preserve"> </w:t>
            </w:r>
            <w:r w:rsidRPr="00B44717">
              <w:rPr>
                <w:rFonts w:ascii="Consolas" w:eastAsia="Times New Roman" w:hAnsi="Consolas" w:cs="Times New Roman"/>
                <w:color w:val="D4D4D4"/>
                <w:sz w:val="21"/>
                <w:szCs w:val="21"/>
                <w:lang w:val="en-IN" w:eastAsia="en-IN"/>
              </w:rPr>
              <w:t>=</w:t>
            </w:r>
            <w:r w:rsidRPr="00B44717">
              <w:rPr>
                <w:rFonts w:ascii="Consolas" w:eastAsia="Times New Roman" w:hAnsi="Consolas" w:cs="Times New Roman"/>
                <w:color w:val="CCCCCC"/>
                <w:sz w:val="21"/>
                <w:szCs w:val="21"/>
                <w:lang w:val="en-IN" w:eastAsia="en-IN"/>
              </w:rPr>
              <w:t xml:space="preserve"> </w:t>
            </w:r>
            <w:r w:rsidRPr="00B44717">
              <w:rPr>
                <w:rFonts w:ascii="Consolas" w:eastAsia="Times New Roman" w:hAnsi="Consolas" w:cs="Times New Roman"/>
                <w:color w:val="C586C0"/>
                <w:sz w:val="21"/>
                <w:szCs w:val="21"/>
                <w:lang w:val="en-IN" w:eastAsia="en-IN"/>
              </w:rPr>
              <w:t>new</w:t>
            </w:r>
            <w:r w:rsidRPr="00B44717">
              <w:rPr>
                <w:rFonts w:ascii="Consolas" w:eastAsia="Times New Roman" w:hAnsi="Consolas" w:cs="Times New Roman"/>
                <w:color w:val="CCCCCC"/>
                <w:sz w:val="21"/>
                <w:szCs w:val="21"/>
                <w:lang w:val="en-IN" w:eastAsia="en-IN"/>
              </w:rPr>
              <w:t xml:space="preserve"> </w:t>
            </w:r>
            <w:proofErr w:type="spellStart"/>
            <w:proofErr w:type="gramStart"/>
            <w:r w:rsidRPr="00B44717">
              <w:rPr>
                <w:rFonts w:ascii="Consolas" w:eastAsia="Times New Roman" w:hAnsi="Consolas" w:cs="Times New Roman"/>
                <w:color w:val="DCDCAA"/>
                <w:sz w:val="21"/>
                <w:szCs w:val="21"/>
                <w:lang w:val="en-IN" w:eastAsia="en-IN"/>
              </w:rPr>
              <w:t>JTextArea</w:t>
            </w:r>
            <w:proofErr w:type="spellEnd"/>
            <w:r w:rsidRPr="00B44717">
              <w:rPr>
                <w:rFonts w:ascii="Consolas" w:eastAsia="Times New Roman" w:hAnsi="Consolas" w:cs="Times New Roman"/>
                <w:color w:val="CCCCCC"/>
                <w:sz w:val="21"/>
                <w:szCs w:val="21"/>
                <w:lang w:val="en-IN" w:eastAsia="en-IN"/>
              </w:rPr>
              <w:t>(</w:t>
            </w:r>
            <w:proofErr w:type="gramEnd"/>
            <w:r w:rsidRPr="00B44717">
              <w:rPr>
                <w:rFonts w:ascii="Consolas" w:eastAsia="Times New Roman" w:hAnsi="Consolas" w:cs="Times New Roman"/>
                <w:color w:val="B5CEA8"/>
                <w:sz w:val="21"/>
                <w:szCs w:val="21"/>
                <w:lang w:val="en-IN" w:eastAsia="en-IN"/>
              </w:rPr>
              <w:t>5</w:t>
            </w:r>
            <w:r w:rsidRPr="00B44717">
              <w:rPr>
                <w:rFonts w:ascii="Consolas" w:eastAsia="Times New Roman" w:hAnsi="Consolas" w:cs="Times New Roman"/>
                <w:color w:val="CCCCCC"/>
                <w:sz w:val="21"/>
                <w:szCs w:val="21"/>
                <w:lang w:val="en-IN" w:eastAsia="en-IN"/>
              </w:rPr>
              <w:t xml:space="preserve">, </w:t>
            </w:r>
            <w:r w:rsidRPr="00B44717">
              <w:rPr>
                <w:rFonts w:ascii="Consolas" w:eastAsia="Times New Roman" w:hAnsi="Consolas" w:cs="Times New Roman"/>
                <w:color w:val="B5CEA8"/>
                <w:sz w:val="21"/>
                <w:szCs w:val="21"/>
                <w:lang w:val="en-IN" w:eastAsia="en-IN"/>
              </w:rPr>
              <w:t>20</w:t>
            </w:r>
            <w:r w:rsidRPr="00B44717">
              <w:rPr>
                <w:rFonts w:ascii="Consolas" w:eastAsia="Times New Roman" w:hAnsi="Consolas" w:cs="Times New Roman"/>
                <w:color w:val="CCCCCC"/>
                <w:sz w:val="21"/>
                <w:szCs w:val="21"/>
                <w:lang w:val="en-IN" w:eastAsia="en-IN"/>
              </w:rPr>
              <w:t>);</w:t>
            </w:r>
          </w:p>
          <w:p w14:paraId="61A09760" w14:textId="77777777" w:rsidR="00B44717" w:rsidRPr="00B44717" w:rsidRDefault="00B44717" w:rsidP="00B44717">
            <w:pPr>
              <w:shd w:val="clear" w:color="auto" w:fill="1F1F1F"/>
              <w:spacing w:line="285" w:lineRule="atLeast"/>
              <w:rPr>
                <w:rFonts w:ascii="Consolas" w:eastAsia="Times New Roman" w:hAnsi="Consolas" w:cs="Times New Roman"/>
                <w:color w:val="CCCCCC"/>
                <w:sz w:val="21"/>
                <w:szCs w:val="21"/>
                <w:lang w:val="en-IN" w:eastAsia="en-IN"/>
              </w:rPr>
            </w:pPr>
            <w:r w:rsidRPr="00B44717">
              <w:rPr>
                <w:rFonts w:ascii="Consolas" w:eastAsia="Times New Roman" w:hAnsi="Consolas" w:cs="Times New Roman"/>
                <w:color w:val="CCCCCC"/>
                <w:sz w:val="21"/>
                <w:szCs w:val="21"/>
                <w:lang w:val="en-IN" w:eastAsia="en-IN"/>
              </w:rPr>
              <w:t xml:space="preserve">        </w:t>
            </w:r>
            <w:proofErr w:type="spellStart"/>
            <w:r w:rsidRPr="00B44717">
              <w:rPr>
                <w:rFonts w:ascii="Consolas" w:eastAsia="Times New Roman" w:hAnsi="Consolas" w:cs="Times New Roman"/>
                <w:color w:val="9CDCFE"/>
                <w:sz w:val="21"/>
                <w:szCs w:val="21"/>
                <w:lang w:val="en-IN" w:eastAsia="en-IN"/>
              </w:rPr>
              <w:t>aboutArea</w:t>
            </w:r>
            <w:r w:rsidRPr="00B44717">
              <w:rPr>
                <w:rFonts w:ascii="Consolas" w:eastAsia="Times New Roman" w:hAnsi="Consolas" w:cs="Times New Roman"/>
                <w:color w:val="CCCCCC"/>
                <w:sz w:val="21"/>
                <w:szCs w:val="21"/>
                <w:lang w:val="en-IN" w:eastAsia="en-IN"/>
              </w:rPr>
              <w:t>.</w:t>
            </w:r>
            <w:r w:rsidRPr="00B44717">
              <w:rPr>
                <w:rFonts w:ascii="Consolas" w:eastAsia="Times New Roman" w:hAnsi="Consolas" w:cs="Times New Roman"/>
                <w:color w:val="DCDCAA"/>
                <w:sz w:val="21"/>
                <w:szCs w:val="21"/>
                <w:lang w:val="en-IN" w:eastAsia="en-IN"/>
              </w:rPr>
              <w:t>setLineWrap</w:t>
            </w:r>
            <w:proofErr w:type="spellEnd"/>
            <w:r w:rsidRPr="00B44717">
              <w:rPr>
                <w:rFonts w:ascii="Consolas" w:eastAsia="Times New Roman" w:hAnsi="Consolas" w:cs="Times New Roman"/>
                <w:color w:val="CCCCCC"/>
                <w:sz w:val="21"/>
                <w:szCs w:val="21"/>
                <w:lang w:val="en-IN" w:eastAsia="en-IN"/>
              </w:rPr>
              <w:t>(</w:t>
            </w:r>
            <w:r w:rsidRPr="00B44717">
              <w:rPr>
                <w:rFonts w:ascii="Consolas" w:eastAsia="Times New Roman" w:hAnsi="Consolas" w:cs="Times New Roman"/>
                <w:color w:val="569CD6"/>
                <w:sz w:val="21"/>
                <w:szCs w:val="21"/>
                <w:lang w:val="en-IN" w:eastAsia="en-IN"/>
              </w:rPr>
              <w:t>true</w:t>
            </w:r>
            <w:r w:rsidRPr="00B44717">
              <w:rPr>
                <w:rFonts w:ascii="Consolas" w:eastAsia="Times New Roman" w:hAnsi="Consolas" w:cs="Times New Roman"/>
                <w:color w:val="CCCCCC"/>
                <w:sz w:val="21"/>
                <w:szCs w:val="21"/>
                <w:lang w:val="en-IN" w:eastAsia="en-IN"/>
              </w:rPr>
              <w:t>);</w:t>
            </w:r>
          </w:p>
          <w:p w14:paraId="68DC360F" w14:textId="77777777" w:rsidR="00B44717" w:rsidRPr="00B44717" w:rsidRDefault="00B44717" w:rsidP="00B44717">
            <w:pPr>
              <w:shd w:val="clear" w:color="auto" w:fill="1F1F1F"/>
              <w:spacing w:line="285" w:lineRule="atLeast"/>
              <w:rPr>
                <w:rFonts w:ascii="Consolas" w:eastAsia="Times New Roman" w:hAnsi="Consolas" w:cs="Times New Roman"/>
                <w:color w:val="CCCCCC"/>
                <w:sz w:val="21"/>
                <w:szCs w:val="21"/>
                <w:lang w:val="en-IN" w:eastAsia="en-IN"/>
              </w:rPr>
            </w:pPr>
            <w:r w:rsidRPr="00B44717">
              <w:rPr>
                <w:rFonts w:ascii="Consolas" w:eastAsia="Times New Roman" w:hAnsi="Consolas" w:cs="Times New Roman"/>
                <w:color w:val="CCCCCC"/>
                <w:sz w:val="21"/>
                <w:szCs w:val="21"/>
                <w:lang w:val="en-IN" w:eastAsia="en-IN"/>
              </w:rPr>
              <w:t xml:space="preserve">        </w:t>
            </w:r>
            <w:proofErr w:type="spellStart"/>
            <w:r w:rsidRPr="00B44717">
              <w:rPr>
                <w:rFonts w:ascii="Consolas" w:eastAsia="Times New Roman" w:hAnsi="Consolas" w:cs="Times New Roman"/>
                <w:color w:val="4EC9B0"/>
                <w:sz w:val="21"/>
                <w:szCs w:val="21"/>
                <w:lang w:val="en-IN" w:eastAsia="en-IN"/>
              </w:rPr>
              <w:t>JScrollPane</w:t>
            </w:r>
            <w:proofErr w:type="spellEnd"/>
            <w:r w:rsidRPr="00B44717">
              <w:rPr>
                <w:rFonts w:ascii="Consolas" w:eastAsia="Times New Roman" w:hAnsi="Consolas" w:cs="Times New Roman"/>
                <w:color w:val="CCCCCC"/>
                <w:sz w:val="21"/>
                <w:szCs w:val="21"/>
                <w:lang w:val="en-IN" w:eastAsia="en-IN"/>
              </w:rPr>
              <w:t xml:space="preserve"> </w:t>
            </w:r>
            <w:proofErr w:type="spellStart"/>
            <w:r w:rsidRPr="00B44717">
              <w:rPr>
                <w:rFonts w:ascii="Consolas" w:eastAsia="Times New Roman" w:hAnsi="Consolas" w:cs="Times New Roman"/>
                <w:color w:val="9CDCFE"/>
                <w:sz w:val="21"/>
                <w:szCs w:val="21"/>
                <w:lang w:val="en-IN" w:eastAsia="en-IN"/>
              </w:rPr>
              <w:t>scrollPane</w:t>
            </w:r>
            <w:proofErr w:type="spellEnd"/>
            <w:r w:rsidRPr="00B44717">
              <w:rPr>
                <w:rFonts w:ascii="Consolas" w:eastAsia="Times New Roman" w:hAnsi="Consolas" w:cs="Times New Roman"/>
                <w:color w:val="CCCCCC"/>
                <w:sz w:val="21"/>
                <w:szCs w:val="21"/>
                <w:lang w:val="en-IN" w:eastAsia="en-IN"/>
              </w:rPr>
              <w:t xml:space="preserve"> </w:t>
            </w:r>
            <w:r w:rsidRPr="00B44717">
              <w:rPr>
                <w:rFonts w:ascii="Consolas" w:eastAsia="Times New Roman" w:hAnsi="Consolas" w:cs="Times New Roman"/>
                <w:color w:val="D4D4D4"/>
                <w:sz w:val="21"/>
                <w:szCs w:val="21"/>
                <w:lang w:val="en-IN" w:eastAsia="en-IN"/>
              </w:rPr>
              <w:t>=</w:t>
            </w:r>
            <w:r w:rsidRPr="00B44717">
              <w:rPr>
                <w:rFonts w:ascii="Consolas" w:eastAsia="Times New Roman" w:hAnsi="Consolas" w:cs="Times New Roman"/>
                <w:color w:val="CCCCCC"/>
                <w:sz w:val="21"/>
                <w:szCs w:val="21"/>
                <w:lang w:val="en-IN" w:eastAsia="en-IN"/>
              </w:rPr>
              <w:t xml:space="preserve"> </w:t>
            </w:r>
            <w:r w:rsidRPr="00B44717">
              <w:rPr>
                <w:rFonts w:ascii="Consolas" w:eastAsia="Times New Roman" w:hAnsi="Consolas" w:cs="Times New Roman"/>
                <w:color w:val="C586C0"/>
                <w:sz w:val="21"/>
                <w:szCs w:val="21"/>
                <w:lang w:val="en-IN" w:eastAsia="en-IN"/>
              </w:rPr>
              <w:t>new</w:t>
            </w:r>
            <w:r w:rsidRPr="00B44717">
              <w:rPr>
                <w:rFonts w:ascii="Consolas" w:eastAsia="Times New Roman" w:hAnsi="Consolas" w:cs="Times New Roman"/>
                <w:color w:val="CCCCCC"/>
                <w:sz w:val="21"/>
                <w:szCs w:val="21"/>
                <w:lang w:val="en-IN" w:eastAsia="en-IN"/>
              </w:rPr>
              <w:t xml:space="preserve"> </w:t>
            </w:r>
            <w:proofErr w:type="spellStart"/>
            <w:r w:rsidRPr="00B44717">
              <w:rPr>
                <w:rFonts w:ascii="Consolas" w:eastAsia="Times New Roman" w:hAnsi="Consolas" w:cs="Times New Roman"/>
                <w:color w:val="DCDCAA"/>
                <w:sz w:val="21"/>
                <w:szCs w:val="21"/>
                <w:lang w:val="en-IN" w:eastAsia="en-IN"/>
              </w:rPr>
              <w:t>JScrollPane</w:t>
            </w:r>
            <w:proofErr w:type="spellEnd"/>
            <w:r w:rsidRPr="00B44717">
              <w:rPr>
                <w:rFonts w:ascii="Consolas" w:eastAsia="Times New Roman" w:hAnsi="Consolas" w:cs="Times New Roman"/>
                <w:color w:val="CCCCCC"/>
                <w:sz w:val="21"/>
                <w:szCs w:val="21"/>
                <w:lang w:val="en-IN" w:eastAsia="en-IN"/>
              </w:rPr>
              <w:t>(</w:t>
            </w:r>
            <w:proofErr w:type="spellStart"/>
            <w:r w:rsidRPr="00B44717">
              <w:rPr>
                <w:rFonts w:ascii="Consolas" w:eastAsia="Times New Roman" w:hAnsi="Consolas" w:cs="Times New Roman"/>
                <w:color w:val="CCCCCC"/>
                <w:sz w:val="21"/>
                <w:szCs w:val="21"/>
                <w:lang w:val="en-IN" w:eastAsia="en-IN"/>
              </w:rPr>
              <w:t>aboutArea</w:t>
            </w:r>
            <w:proofErr w:type="spellEnd"/>
            <w:r w:rsidRPr="00B44717">
              <w:rPr>
                <w:rFonts w:ascii="Consolas" w:eastAsia="Times New Roman" w:hAnsi="Consolas" w:cs="Times New Roman"/>
                <w:color w:val="CCCCCC"/>
                <w:sz w:val="21"/>
                <w:szCs w:val="21"/>
                <w:lang w:val="en-IN" w:eastAsia="en-IN"/>
              </w:rPr>
              <w:t>);</w:t>
            </w:r>
          </w:p>
          <w:p w14:paraId="6312C4C6" w14:textId="77777777" w:rsidR="00B44717" w:rsidRPr="00B44717" w:rsidRDefault="00B44717" w:rsidP="00B44717">
            <w:pPr>
              <w:shd w:val="clear" w:color="auto" w:fill="1F1F1F"/>
              <w:spacing w:line="285" w:lineRule="atLeast"/>
              <w:rPr>
                <w:rFonts w:ascii="Consolas" w:eastAsia="Times New Roman" w:hAnsi="Consolas" w:cs="Times New Roman"/>
                <w:color w:val="CCCCCC"/>
                <w:sz w:val="21"/>
                <w:szCs w:val="21"/>
                <w:lang w:val="en-IN" w:eastAsia="en-IN"/>
              </w:rPr>
            </w:pPr>
            <w:r w:rsidRPr="00B44717">
              <w:rPr>
                <w:rFonts w:ascii="Consolas" w:eastAsia="Times New Roman" w:hAnsi="Consolas" w:cs="Times New Roman"/>
                <w:color w:val="CCCCCC"/>
                <w:sz w:val="21"/>
                <w:szCs w:val="21"/>
                <w:lang w:val="en-IN" w:eastAsia="en-IN"/>
              </w:rPr>
              <w:t xml:space="preserve">        </w:t>
            </w:r>
            <w:r w:rsidRPr="00B44717">
              <w:rPr>
                <w:rFonts w:ascii="Consolas" w:eastAsia="Times New Roman" w:hAnsi="Consolas" w:cs="Times New Roman"/>
                <w:color w:val="9CDCFE"/>
                <w:sz w:val="21"/>
                <w:szCs w:val="21"/>
                <w:lang w:val="en-IN" w:eastAsia="en-IN"/>
              </w:rPr>
              <w:t>panel3</w:t>
            </w:r>
            <w:r w:rsidRPr="00B44717">
              <w:rPr>
                <w:rFonts w:ascii="Consolas" w:eastAsia="Times New Roman" w:hAnsi="Consolas" w:cs="Times New Roman"/>
                <w:color w:val="CCCCCC"/>
                <w:sz w:val="21"/>
                <w:szCs w:val="21"/>
                <w:lang w:val="en-IN" w:eastAsia="en-IN"/>
              </w:rPr>
              <w:t>.</w:t>
            </w:r>
            <w:r w:rsidRPr="00B44717">
              <w:rPr>
                <w:rFonts w:ascii="Consolas" w:eastAsia="Times New Roman" w:hAnsi="Consolas" w:cs="Times New Roman"/>
                <w:color w:val="DCDCAA"/>
                <w:sz w:val="21"/>
                <w:szCs w:val="21"/>
                <w:lang w:val="en-IN" w:eastAsia="en-IN"/>
              </w:rPr>
              <w:t>add</w:t>
            </w:r>
            <w:r w:rsidRPr="00B44717">
              <w:rPr>
                <w:rFonts w:ascii="Consolas" w:eastAsia="Times New Roman" w:hAnsi="Consolas" w:cs="Times New Roman"/>
                <w:color w:val="CCCCCC"/>
                <w:sz w:val="21"/>
                <w:szCs w:val="21"/>
                <w:lang w:val="en-IN" w:eastAsia="en-IN"/>
              </w:rPr>
              <w:t>(</w:t>
            </w:r>
            <w:proofErr w:type="spellStart"/>
            <w:r w:rsidRPr="00B44717">
              <w:rPr>
                <w:rFonts w:ascii="Consolas" w:eastAsia="Times New Roman" w:hAnsi="Consolas" w:cs="Times New Roman"/>
                <w:color w:val="CCCCCC"/>
                <w:sz w:val="21"/>
                <w:szCs w:val="21"/>
                <w:lang w:val="en-IN" w:eastAsia="en-IN"/>
              </w:rPr>
              <w:t>scrollPane</w:t>
            </w:r>
            <w:proofErr w:type="spellEnd"/>
            <w:r w:rsidRPr="00B44717">
              <w:rPr>
                <w:rFonts w:ascii="Consolas" w:eastAsia="Times New Roman" w:hAnsi="Consolas" w:cs="Times New Roman"/>
                <w:color w:val="CCCCCC"/>
                <w:sz w:val="21"/>
                <w:szCs w:val="21"/>
                <w:lang w:val="en-IN" w:eastAsia="en-IN"/>
              </w:rPr>
              <w:t>);</w:t>
            </w:r>
          </w:p>
          <w:p w14:paraId="6213CC46" w14:textId="77777777" w:rsidR="00B44717" w:rsidRPr="00B44717" w:rsidRDefault="00B44717" w:rsidP="00B44717">
            <w:pPr>
              <w:shd w:val="clear" w:color="auto" w:fill="1F1F1F"/>
              <w:spacing w:line="285" w:lineRule="atLeast"/>
              <w:rPr>
                <w:rFonts w:ascii="Consolas" w:eastAsia="Times New Roman" w:hAnsi="Consolas" w:cs="Times New Roman"/>
                <w:color w:val="CCCCCC"/>
                <w:sz w:val="21"/>
                <w:szCs w:val="21"/>
                <w:lang w:val="en-IN" w:eastAsia="en-IN"/>
              </w:rPr>
            </w:pPr>
            <w:r w:rsidRPr="00B44717">
              <w:rPr>
                <w:rFonts w:ascii="Consolas" w:eastAsia="Times New Roman" w:hAnsi="Consolas" w:cs="Times New Roman"/>
                <w:color w:val="CCCCCC"/>
                <w:sz w:val="21"/>
                <w:szCs w:val="21"/>
                <w:lang w:val="en-IN" w:eastAsia="en-IN"/>
              </w:rPr>
              <w:t xml:space="preserve">        </w:t>
            </w:r>
            <w:proofErr w:type="spellStart"/>
            <w:r w:rsidRPr="00B44717">
              <w:rPr>
                <w:rFonts w:ascii="Consolas" w:eastAsia="Times New Roman" w:hAnsi="Consolas" w:cs="Times New Roman"/>
                <w:color w:val="9CDCFE"/>
                <w:sz w:val="21"/>
                <w:szCs w:val="21"/>
                <w:lang w:val="en-IN" w:eastAsia="en-IN"/>
              </w:rPr>
              <w:t>frame</w:t>
            </w:r>
            <w:r w:rsidRPr="00B44717">
              <w:rPr>
                <w:rFonts w:ascii="Consolas" w:eastAsia="Times New Roman" w:hAnsi="Consolas" w:cs="Times New Roman"/>
                <w:color w:val="CCCCCC"/>
                <w:sz w:val="21"/>
                <w:szCs w:val="21"/>
                <w:lang w:val="en-IN" w:eastAsia="en-IN"/>
              </w:rPr>
              <w:t>.</w:t>
            </w:r>
            <w:r w:rsidRPr="00B44717">
              <w:rPr>
                <w:rFonts w:ascii="Consolas" w:eastAsia="Times New Roman" w:hAnsi="Consolas" w:cs="Times New Roman"/>
                <w:color w:val="DCDCAA"/>
                <w:sz w:val="21"/>
                <w:szCs w:val="21"/>
                <w:lang w:val="en-IN" w:eastAsia="en-IN"/>
              </w:rPr>
              <w:t>add</w:t>
            </w:r>
            <w:proofErr w:type="spellEnd"/>
            <w:r w:rsidRPr="00B44717">
              <w:rPr>
                <w:rFonts w:ascii="Consolas" w:eastAsia="Times New Roman" w:hAnsi="Consolas" w:cs="Times New Roman"/>
                <w:color w:val="CCCCCC"/>
                <w:sz w:val="21"/>
                <w:szCs w:val="21"/>
                <w:lang w:val="en-IN" w:eastAsia="en-IN"/>
              </w:rPr>
              <w:t>(panel3);</w:t>
            </w:r>
          </w:p>
          <w:p w14:paraId="2C908C4C" w14:textId="77777777" w:rsidR="00B44717" w:rsidRPr="00B44717" w:rsidRDefault="00B44717" w:rsidP="00B44717">
            <w:pPr>
              <w:shd w:val="clear" w:color="auto" w:fill="1F1F1F"/>
              <w:spacing w:line="285" w:lineRule="atLeast"/>
              <w:rPr>
                <w:rFonts w:ascii="Consolas" w:eastAsia="Times New Roman" w:hAnsi="Consolas" w:cs="Times New Roman"/>
                <w:color w:val="CCCCCC"/>
                <w:sz w:val="21"/>
                <w:szCs w:val="21"/>
                <w:lang w:val="en-IN" w:eastAsia="en-IN"/>
              </w:rPr>
            </w:pPr>
          </w:p>
          <w:p w14:paraId="4063048B" w14:textId="77777777" w:rsidR="00B44717" w:rsidRPr="00B44717" w:rsidRDefault="00B44717" w:rsidP="00B44717">
            <w:pPr>
              <w:shd w:val="clear" w:color="auto" w:fill="1F1F1F"/>
              <w:spacing w:line="285" w:lineRule="atLeast"/>
              <w:rPr>
                <w:rFonts w:ascii="Consolas" w:eastAsia="Times New Roman" w:hAnsi="Consolas" w:cs="Times New Roman"/>
                <w:color w:val="CCCCCC"/>
                <w:sz w:val="21"/>
                <w:szCs w:val="21"/>
                <w:lang w:val="en-IN" w:eastAsia="en-IN"/>
              </w:rPr>
            </w:pPr>
            <w:r w:rsidRPr="00B44717">
              <w:rPr>
                <w:rFonts w:ascii="Consolas" w:eastAsia="Times New Roman" w:hAnsi="Consolas" w:cs="Times New Roman"/>
                <w:color w:val="CCCCCC"/>
                <w:sz w:val="21"/>
                <w:szCs w:val="21"/>
                <w:lang w:val="en-IN" w:eastAsia="en-IN"/>
              </w:rPr>
              <w:t xml:space="preserve">        </w:t>
            </w:r>
            <w:proofErr w:type="spellStart"/>
            <w:r w:rsidRPr="00B44717">
              <w:rPr>
                <w:rFonts w:ascii="Consolas" w:eastAsia="Times New Roman" w:hAnsi="Consolas" w:cs="Times New Roman"/>
                <w:color w:val="4EC9B0"/>
                <w:sz w:val="21"/>
                <w:szCs w:val="21"/>
                <w:lang w:val="en-IN" w:eastAsia="en-IN"/>
              </w:rPr>
              <w:t>JPanel</w:t>
            </w:r>
            <w:proofErr w:type="spellEnd"/>
            <w:r w:rsidRPr="00B44717">
              <w:rPr>
                <w:rFonts w:ascii="Consolas" w:eastAsia="Times New Roman" w:hAnsi="Consolas" w:cs="Times New Roman"/>
                <w:color w:val="CCCCCC"/>
                <w:sz w:val="21"/>
                <w:szCs w:val="21"/>
                <w:lang w:val="en-IN" w:eastAsia="en-IN"/>
              </w:rPr>
              <w:t xml:space="preserve"> </w:t>
            </w:r>
            <w:r w:rsidRPr="00B44717">
              <w:rPr>
                <w:rFonts w:ascii="Consolas" w:eastAsia="Times New Roman" w:hAnsi="Consolas" w:cs="Times New Roman"/>
                <w:color w:val="9CDCFE"/>
                <w:sz w:val="21"/>
                <w:szCs w:val="21"/>
                <w:lang w:val="en-IN" w:eastAsia="en-IN"/>
              </w:rPr>
              <w:t>panel4</w:t>
            </w:r>
            <w:r w:rsidRPr="00B44717">
              <w:rPr>
                <w:rFonts w:ascii="Consolas" w:eastAsia="Times New Roman" w:hAnsi="Consolas" w:cs="Times New Roman"/>
                <w:color w:val="CCCCCC"/>
                <w:sz w:val="21"/>
                <w:szCs w:val="21"/>
                <w:lang w:val="en-IN" w:eastAsia="en-IN"/>
              </w:rPr>
              <w:t xml:space="preserve"> </w:t>
            </w:r>
            <w:r w:rsidRPr="00B44717">
              <w:rPr>
                <w:rFonts w:ascii="Consolas" w:eastAsia="Times New Roman" w:hAnsi="Consolas" w:cs="Times New Roman"/>
                <w:color w:val="D4D4D4"/>
                <w:sz w:val="21"/>
                <w:szCs w:val="21"/>
                <w:lang w:val="en-IN" w:eastAsia="en-IN"/>
              </w:rPr>
              <w:t>=</w:t>
            </w:r>
            <w:r w:rsidRPr="00B44717">
              <w:rPr>
                <w:rFonts w:ascii="Consolas" w:eastAsia="Times New Roman" w:hAnsi="Consolas" w:cs="Times New Roman"/>
                <w:color w:val="CCCCCC"/>
                <w:sz w:val="21"/>
                <w:szCs w:val="21"/>
                <w:lang w:val="en-IN" w:eastAsia="en-IN"/>
              </w:rPr>
              <w:t xml:space="preserve"> </w:t>
            </w:r>
            <w:r w:rsidRPr="00B44717">
              <w:rPr>
                <w:rFonts w:ascii="Consolas" w:eastAsia="Times New Roman" w:hAnsi="Consolas" w:cs="Times New Roman"/>
                <w:color w:val="C586C0"/>
                <w:sz w:val="21"/>
                <w:szCs w:val="21"/>
                <w:lang w:val="en-IN" w:eastAsia="en-IN"/>
              </w:rPr>
              <w:t>new</w:t>
            </w:r>
            <w:r w:rsidRPr="00B44717">
              <w:rPr>
                <w:rFonts w:ascii="Consolas" w:eastAsia="Times New Roman" w:hAnsi="Consolas" w:cs="Times New Roman"/>
                <w:color w:val="CCCCCC"/>
                <w:sz w:val="21"/>
                <w:szCs w:val="21"/>
                <w:lang w:val="en-IN" w:eastAsia="en-IN"/>
              </w:rPr>
              <w:t xml:space="preserve"> </w:t>
            </w:r>
            <w:proofErr w:type="spellStart"/>
            <w:proofErr w:type="gramStart"/>
            <w:r w:rsidRPr="00B44717">
              <w:rPr>
                <w:rFonts w:ascii="Consolas" w:eastAsia="Times New Roman" w:hAnsi="Consolas" w:cs="Times New Roman"/>
                <w:color w:val="DCDCAA"/>
                <w:sz w:val="21"/>
                <w:szCs w:val="21"/>
                <w:lang w:val="en-IN" w:eastAsia="en-IN"/>
              </w:rPr>
              <w:t>JPanel</w:t>
            </w:r>
            <w:proofErr w:type="spellEnd"/>
            <w:r w:rsidRPr="00B44717">
              <w:rPr>
                <w:rFonts w:ascii="Consolas" w:eastAsia="Times New Roman" w:hAnsi="Consolas" w:cs="Times New Roman"/>
                <w:color w:val="CCCCCC"/>
                <w:sz w:val="21"/>
                <w:szCs w:val="21"/>
                <w:lang w:val="en-IN" w:eastAsia="en-IN"/>
              </w:rPr>
              <w:t>(</w:t>
            </w:r>
            <w:proofErr w:type="gramEnd"/>
            <w:r w:rsidRPr="00B44717">
              <w:rPr>
                <w:rFonts w:ascii="Consolas" w:eastAsia="Times New Roman" w:hAnsi="Consolas" w:cs="Times New Roman"/>
                <w:color w:val="C586C0"/>
                <w:sz w:val="21"/>
                <w:szCs w:val="21"/>
                <w:lang w:val="en-IN" w:eastAsia="en-IN"/>
              </w:rPr>
              <w:t>new</w:t>
            </w:r>
            <w:r w:rsidRPr="00B44717">
              <w:rPr>
                <w:rFonts w:ascii="Consolas" w:eastAsia="Times New Roman" w:hAnsi="Consolas" w:cs="Times New Roman"/>
                <w:color w:val="CCCCCC"/>
                <w:sz w:val="21"/>
                <w:szCs w:val="21"/>
                <w:lang w:val="en-IN" w:eastAsia="en-IN"/>
              </w:rPr>
              <w:t xml:space="preserve"> </w:t>
            </w:r>
            <w:proofErr w:type="spellStart"/>
            <w:r w:rsidRPr="00B44717">
              <w:rPr>
                <w:rFonts w:ascii="Consolas" w:eastAsia="Times New Roman" w:hAnsi="Consolas" w:cs="Times New Roman"/>
                <w:color w:val="DCDCAA"/>
                <w:sz w:val="21"/>
                <w:szCs w:val="21"/>
                <w:lang w:val="en-IN" w:eastAsia="en-IN"/>
              </w:rPr>
              <w:t>FlowLayout</w:t>
            </w:r>
            <w:proofErr w:type="spellEnd"/>
            <w:r w:rsidRPr="00B44717">
              <w:rPr>
                <w:rFonts w:ascii="Consolas" w:eastAsia="Times New Roman" w:hAnsi="Consolas" w:cs="Times New Roman"/>
                <w:color w:val="CCCCCC"/>
                <w:sz w:val="21"/>
                <w:szCs w:val="21"/>
                <w:lang w:val="en-IN" w:eastAsia="en-IN"/>
              </w:rPr>
              <w:t xml:space="preserve">()); </w:t>
            </w:r>
            <w:r w:rsidRPr="00B44717">
              <w:rPr>
                <w:rFonts w:ascii="Consolas" w:eastAsia="Times New Roman" w:hAnsi="Consolas" w:cs="Times New Roman"/>
                <w:color w:val="6A9955"/>
                <w:sz w:val="21"/>
                <w:szCs w:val="21"/>
                <w:lang w:val="en-IN" w:eastAsia="en-IN"/>
              </w:rPr>
              <w:t>// Fourth panel for the submit button</w:t>
            </w:r>
          </w:p>
          <w:p w14:paraId="31B22688" w14:textId="77777777" w:rsidR="00B44717" w:rsidRPr="00B44717" w:rsidRDefault="00B44717" w:rsidP="00B44717">
            <w:pPr>
              <w:shd w:val="clear" w:color="auto" w:fill="1F1F1F"/>
              <w:spacing w:line="285" w:lineRule="atLeast"/>
              <w:rPr>
                <w:rFonts w:ascii="Consolas" w:eastAsia="Times New Roman" w:hAnsi="Consolas" w:cs="Times New Roman"/>
                <w:color w:val="CCCCCC"/>
                <w:sz w:val="21"/>
                <w:szCs w:val="21"/>
                <w:lang w:val="en-IN" w:eastAsia="en-IN"/>
              </w:rPr>
            </w:pPr>
            <w:r w:rsidRPr="00B44717">
              <w:rPr>
                <w:rFonts w:ascii="Consolas" w:eastAsia="Times New Roman" w:hAnsi="Consolas" w:cs="Times New Roman"/>
                <w:color w:val="CCCCCC"/>
                <w:sz w:val="21"/>
                <w:szCs w:val="21"/>
                <w:lang w:val="en-IN" w:eastAsia="en-IN"/>
              </w:rPr>
              <w:t xml:space="preserve">        </w:t>
            </w:r>
            <w:proofErr w:type="spellStart"/>
            <w:r w:rsidRPr="00B44717">
              <w:rPr>
                <w:rFonts w:ascii="Consolas" w:eastAsia="Times New Roman" w:hAnsi="Consolas" w:cs="Times New Roman"/>
                <w:color w:val="4EC9B0"/>
                <w:sz w:val="21"/>
                <w:szCs w:val="21"/>
                <w:lang w:val="en-IN" w:eastAsia="en-IN"/>
              </w:rPr>
              <w:t>JButton</w:t>
            </w:r>
            <w:proofErr w:type="spellEnd"/>
            <w:r w:rsidRPr="00B44717">
              <w:rPr>
                <w:rFonts w:ascii="Consolas" w:eastAsia="Times New Roman" w:hAnsi="Consolas" w:cs="Times New Roman"/>
                <w:color w:val="CCCCCC"/>
                <w:sz w:val="21"/>
                <w:szCs w:val="21"/>
                <w:lang w:val="en-IN" w:eastAsia="en-IN"/>
              </w:rPr>
              <w:t xml:space="preserve"> </w:t>
            </w:r>
            <w:proofErr w:type="spellStart"/>
            <w:r w:rsidRPr="00B44717">
              <w:rPr>
                <w:rFonts w:ascii="Consolas" w:eastAsia="Times New Roman" w:hAnsi="Consolas" w:cs="Times New Roman"/>
                <w:color w:val="9CDCFE"/>
                <w:sz w:val="21"/>
                <w:szCs w:val="21"/>
                <w:lang w:val="en-IN" w:eastAsia="en-IN"/>
              </w:rPr>
              <w:t>submitButton</w:t>
            </w:r>
            <w:proofErr w:type="spellEnd"/>
            <w:r w:rsidRPr="00B44717">
              <w:rPr>
                <w:rFonts w:ascii="Consolas" w:eastAsia="Times New Roman" w:hAnsi="Consolas" w:cs="Times New Roman"/>
                <w:color w:val="CCCCCC"/>
                <w:sz w:val="21"/>
                <w:szCs w:val="21"/>
                <w:lang w:val="en-IN" w:eastAsia="en-IN"/>
              </w:rPr>
              <w:t xml:space="preserve"> </w:t>
            </w:r>
            <w:r w:rsidRPr="00B44717">
              <w:rPr>
                <w:rFonts w:ascii="Consolas" w:eastAsia="Times New Roman" w:hAnsi="Consolas" w:cs="Times New Roman"/>
                <w:color w:val="D4D4D4"/>
                <w:sz w:val="21"/>
                <w:szCs w:val="21"/>
                <w:lang w:val="en-IN" w:eastAsia="en-IN"/>
              </w:rPr>
              <w:t>=</w:t>
            </w:r>
            <w:r w:rsidRPr="00B44717">
              <w:rPr>
                <w:rFonts w:ascii="Consolas" w:eastAsia="Times New Roman" w:hAnsi="Consolas" w:cs="Times New Roman"/>
                <w:color w:val="CCCCCC"/>
                <w:sz w:val="21"/>
                <w:szCs w:val="21"/>
                <w:lang w:val="en-IN" w:eastAsia="en-IN"/>
              </w:rPr>
              <w:t xml:space="preserve"> </w:t>
            </w:r>
            <w:r w:rsidRPr="00B44717">
              <w:rPr>
                <w:rFonts w:ascii="Consolas" w:eastAsia="Times New Roman" w:hAnsi="Consolas" w:cs="Times New Roman"/>
                <w:color w:val="C586C0"/>
                <w:sz w:val="21"/>
                <w:szCs w:val="21"/>
                <w:lang w:val="en-IN" w:eastAsia="en-IN"/>
              </w:rPr>
              <w:t>new</w:t>
            </w:r>
            <w:r w:rsidRPr="00B44717">
              <w:rPr>
                <w:rFonts w:ascii="Consolas" w:eastAsia="Times New Roman" w:hAnsi="Consolas" w:cs="Times New Roman"/>
                <w:color w:val="CCCCCC"/>
                <w:sz w:val="21"/>
                <w:szCs w:val="21"/>
                <w:lang w:val="en-IN" w:eastAsia="en-IN"/>
              </w:rPr>
              <w:t xml:space="preserve"> </w:t>
            </w:r>
            <w:proofErr w:type="spellStart"/>
            <w:r w:rsidRPr="00B44717">
              <w:rPr>
                <w:rFonts w:ascii="Consolas" w:eastAsia="Times New Roman" w:hAnsi="Consolas" w:cs="Times New Roman"/>
                <w:color w:val="DCDCAA"/>
                <w:sz w:val="21"/>
                <w:szCs w:val="21"/>
                <w:lang w:val="en-IN" w:eastAsia="en-IN"/>
              </w:rPr>
              <w:t>JButton</w:t>
            </w:r>
            <w:proofErr w:type="spellEnd"/>
            <w:r w:rsidRPr="00B44717">
              <w:rPr>
                <w:rFonts w:ascii="Consolas" w:eastAsia="Times New Roman" w:hAnsi="Consolas" w:cs="Times New Roman"/>
                <w:color w:val="CCCCCC"/>
                <w:sz w:val="21"/>
                <w:szCs w:val="21"/>
                <w:lang w:val="en-IN" w:eastAsia="en-IN"/>
              </w:rPr>
              <w:t>(</w:t>
            </w:r>
            <w:r w:rsidRPr="00B44717">
              <w:rPr>
                <w:rFonts w:ascii="Consolas" w:eastAsia="Times New Roman" w:hAnsi="Consolas" w:cs="Times New Roman"/>
                <w:color w:val="CE9178"/>
                <w:sz w:val="21"/>
                <w:szCs w:val="21"/>
                <w:lang w:val="en-IN" w:eastAsia="en-IN"/>
              </w:rPr>
              <w:t>"Submit"</w:t>
            </w:r>
            <w:r w:rsidRPr="00B44717">
              <w:rPr>
                <w:rFonts w:ascii="Consolas" w:eastAsia="Times New Roman" w:hAnsi="Consolas" w:cs="Times New Roman"/>
                <w:color w:val="CCCCCC"/>
                <w:sz w:val="21"/>
                <w:szCs w:val="21"/>
                <w:lang w:val="en-IN" w:eastAsia="en-IN"/>
              </w:rPr>
              <w:t>);</w:t>
            </w:r>
          </w:p>
          <w:p w14:paraId="1A7D07AD" w14:textId="77777777" w:rsidR="00B44717" w:rsidRPr="00B44717" w:rsidRDefault="00B44717" w:rsidP="00B44717">
            <w:pPr>
              <w:shd w:val="clear" w:color="auto" w:fill="1F1F1F"/>
              <w:spacing w:line="285" w:lineRule="atLeast"/>
              <w:rPr>
                <w:rFonts w:ascii="Consolas" w:eastAsia="Times New Roman" w:hAnsi="Consolas" w:cs="Times New Roman"/>
                <w:color w:val="CCCCCC"/>
                <w:sz w:val="21"/>
                <w:szCs w:val="21"/>
                <w:lang w:val="en-IN" w:eastAsia="en-IN"/>
              </w:rPr>
            </w:pPr>
            <w:r w:rsidRPr="00B44717">
              <w:rPr>
                <w:rFonts w:ascii="Consolas" w:eastAsia="Times New Roman" w:hAnsi="Consolas" w:cs="Times New Roman"/>
                <w:color w:val="CCCCCC"/>
                <w:sz w:val="21"/>
                <w:szCs w:val="21"/>
                <w:lang w:val="en-IN" w:eastAsia="en-IN"/>
              </w:rPr>
              <w:t xml:space="preserve">        </w:t>
            </w:r>
            <w:proofErr w:type="spellStart"/>
            <w:r w:rsidRPr="00B44717">
              <w:rPr>
                <w:rFonts w:ascii="Consolas" w:eastAsia="Times New Roman" w:hAnsi="Consolas" w:cs="Times New Roman"/>
                <w:color w:val="9CDCFE"/>
                <w:sz w:val="21"/>
                <w:szCs w:val="21"/>
                <w:lang w:val="en-IN" w:eastAsia="en-IN"/>
              </w:rPr>
              <w:t>submitButton</w:t>
            </w:r>
            <w:r w:rsidRPr="00B44717">
              <w:rPr>
                <w:rFonts w:ascii="Consolas" w:eastAsia="Times New Roman" w:hAnsi="Consolas" w:cs="Times New Roman"/>
                <w:color w:val="CCCCCC"/>
                <w:sz w:val="21"/>
                <w:szCs w:val="21"/>
                <w:lang w:val="en-IN" w:eastAsia="en-IN"/>
              </w:rPr>
              <w:t>.</w:t>
            </w:r>
            <w:r w:rsidRPr="00B44717">
              <w:rPr>
                <w:rFonts w:ascii="Consolas" w:eastAsia="Times New Roman" w:hAnsi="Consolas" w:cs="Times New Roman"/>
                <w:color w:val="DCDCAA"/>
                <w:sz w:val="21"/>
                <w:szCs w:val="21"/>
                <w:lang w:val="en-IN" w:eastAsia="en-IN"/>
              </w:rPr>
              <w:t>addActionListener</w:t>
            </w:r>
            <w:proofErr w:type="spellEnd"/>
            <w:r w:rsidRPr="00B44717">
              <w:rPr>
                <w:rFonts w:ascii="Consolas" w:eastAsia="Times New Roman" w:hAnsi="Consolas" w:cs="Times New Roman"/>
                <w:color w:val="CCCCCC"/>
                <w:sz w:val="21"/>
                <w:szCs w:val="21"/>
                <w:lang w:val="en-IN" w:eastAsia="en-IN"/>
              </w:rPr>
              <w:t>(</w:t>
            </w:r>
            <w:r w:rsidRPr="00B44717">
              <w:rPr>
                <w:rFonts w:ascii="Consolas" w:eastAsia="Times New Roman" w:hAnsi="Consolas" w:cs="Times New Roman"/>
                <w:color w:val="C586C0"/>
                <w:sz w:val="21"/>
                <w:szCs w:val="21"/>
                <w:lang w:val="en-IN" w:eastAsia="en-IN"/>
              </w:rPr>
              <w:t>new</w:t>
            </w:r>
            <w:r w:rsidRPr="00B44717">
              <w:rPr>
                <w:rFonts w:ascii="Consolas" w:eastAsia="Times New Roman" w:hAnsi="Consolas" w:cs="Times New Roman"/>
                <w:color w:val="CCCCCC"/>
                <w:sz w:val="21"/>
                <w:szCs w:val="21"/>
                <w:lang w:val="en-IN" w:eastAsia="en-IN"/>
              </w:rPr>
              <w:t xml:space="preserve"> </w:t>
            </w:r>
            <w:proofErr w:type="spellStart"/>
            <w:proofErr w:type="gramStart"/>
            <w:r w:rsidRPr="00B44717">
              <w:rPr>
                <w:rFonts w:ascii="Consolas" w:eastAsia="Times New Roman" w:hAnsi="Consolas" w:cs="Times New Roman"/>
                <w:color w:val="DCDCAA"/>
                <w:sz w:val="21"/>
                <w:szCs w:val="21"/>
                <w:lang w:val="en-IN" w:eastAsia="en-IN"/>
              </w:rPr>
              <w:t>SubmitListener</w:t>
            </w:r>
            <w:proofErr w:type="spellEnd"/>
            <w:r w:rsidRPr="00B44717">
              <w:rPr>
                <w:rFonts w:ascii="Consolas" w:eastAsia="Times New Roman" w:hAnsi="Consolas" w:cs="Times New Roman"/>
                <w:color w:val="CCCCCC"/>
                <w:sz w:val="21"/>
                <w:szCs w:val="21"/>
                <w:lang w:val="en-IN" w:eastAsia="en-IN"/>
              </w:rPr>
              <w:t>(</w:t>
            </w:r>
            <w:proofErr w:type="gramEnd"/>
            <w:r w:rsidRPr="00B44717">
              <w:rPr>
                <w:rFonts w:ascii="Consolas" w:eastAsia="Times New Roman" w:hAnsi="Consolas" w:cs="Times New Roman"/>
                <w:color w:val="CCCCCC"/>
                <w:sz w:val="21"/>
                <w:szCs w:val="21"/>
                <w:lang w:val="en-IN" w:eastAsia="en-IN"/>
              </w:rPr>
              <w:t>));</w:t>
            </w:r>
          </w:p>
          <w:p w14:paraId="499C2A46" w14:textId="77777777" w:rsidR="00B44717" w:rsidRPr="00B44717" w:rsidRDefault="00B44717" w:rsidP="00B44717">
            <w:pPr>
              <w:shd w:val="clear" w:color="auto" w:fill="1F1F1F"/>
              <w:spacing w:line="285" w:lineRule="atLeast"/>
              <w:rPr>
                <w:rFonts w:ascii="Consolas" w:eastAsia="Times New Roman" w:hAnsi="Consolas" w:cs="Times New Roman"/>
                <w:color w:val="CCCCCC"/>
                <w:sz w:val="21"/>
                <w:szCs w:val="21"/>
                <w:lang w:val="en-IN" w:eastAsia="en-IN"/>
              </w:rPr>
            </w:pPr>
            <w:r w:rsidRPr="00B44717">
              <w:rPr>
                <w:rFonts w:ascii="Consolas" w:eastAsia="Times New Roman" w:hAnsi="Consolas" w:cs="Times New Roman"/>
                <w:color w:val="CCCCCC"/>
                <w:sz w:val="21"/>
                <w:szCs w:val="21"/>
                <w:lang w:val="en-IN" w:eastAsia="en-IN"/>
              </w:rPr>
              <w:t xml:space="preserve">        </w:t>
            </w:r>
            <w:r w:rsidRPr="00B44717">
              <w:rPr>
                <w:rFonts w:ascii="Consolas" w:eastAsia="Times New Roman" w:hAnsi="Consolas" w:cs="Times New Roman"/>
                <w:color w:val="9CDCFE"/>
                <w:sz w:val="21"/>
                <w:szCs w:val="21"/>
                <w:lang w:val="en-IN" w:eastAsia="en-IN"/>
              </w:rPr>
              <w:t>panel4</w:t>
            </w:r>
            <w:r w:rsidRPr="00B44717">
              <w:rPr>
                <w:rFonts w:ascii="Consolas" w:eastAsia="Times New Roman" w:hAnsi="Consolas" w:cs="Times New Roman"/>
                <w:color w:val="CCCCCC"/>
                <w:sz w:val="21"/>
                <w:szCs w:val="21"/>
                <w:lang w:val="en-IN" w:eastAsia="en-IN"/>
              </w:rPr>
              <w:t>.</w:t>
            </w:r>
            <w:r w:rsidRPr="00B44717">
              <w:rPr>
                <w:rFonts w:ascii="Consolas" w:eastAsia="Times New Roman" w:hAnsi="Consolas" w:cs="Times New Roman"/>
                <w:color w:val="DCDCAA"/>
                <w:sz w:val="21"/>
                <w:szCs w:val="21"/>
                <w:lang w:val="en-IN" w:eastAsia="en-IN"/>
              </w:rPr>
              <w:t>add</w:t>
            </w:r>
            <w:r w:rsidRPr="00B44717">
              <w:rPr>
                <w:rFonts w:ascii="Consolas" w:eastAsia="Times New Roman" w:hAnsi="Consolas" w:cs="Times New Roman"/>
                <w:color w:val="CCCCCC"/>
                <w:sz w:val="21"/>
                <w:szCs w:val="21"/>
                <w:lang w:val="en-IN" w:eastAsia="en-IN"/>
              </w:rPr>
              <w:t>(</w:t>
            </w:r>
            <w:proofErr w:type="spellStart"/>
            <w:r w:rsidRPr="00B44717">
              <w:rPr>
                <w:rFonts w:ascii="Consolas" w:eastAsia="Times New Roman" w:hAnsi="Consolas" w:cs="Times New Roman"/>
                <w:color w:val="CCCCCC"/>
                <w:sz w:val="21"/>
                <w:szCs w:val="21"/>
                <w:lang w:val="en-IN" w:eastAsia="en-IN"/>
              </w:rPr>
              <w:t>submitButton</w:t>
            </w:r>
            <w:proofErr w:type="spellEnd"/>
            <w:r w:rsidRPr="00B44717">
              <w:rPr>
                <w:rFonts w:ascii="Consolas" w:eastAsia="Times New Roman" w:hAnsi="Consolas" w:cs="Times New Roman"/>
                <w:color w:val="CCCCCC"/>
                <w:sz w:val="21"/>
                <w:szCs w:val="21"/>
                <w:lang w:val="en-IN" w:eastAsia="en-IN"/>
              </w:rPr>
              <w:t>);</w:t>
            </w:r>
          </w:p>
          <w:p w14:paraId="070EA2A3" w14:textId="77777777" w:rsidR="00B44717" w:rsidRPr="00B44717" w:rsidRDefault="00B44717" w:rsidP="00B44717">
            <w:pPr>
              <w:shd w:val="clear" w:color="auto" w:fill="1F1F1F"/>
              <w:spacing w:line="285" w:lineRule="atLeast"/>
              <w:rPr>
                <w:rFonts w:ascii="Consolas" w:eastAsia="Times New Roman" w:hAnsi="Consolas" w:cs="Times New Roman"/>
                <w:color w:val="CCCCCC"/>
                <w:sz w:val="21"/>
                <w:szCs w:val="21"/>
                <w:lang w:val="en-IN" w:eastAsia="en-IN"/>
              </w:rPr>
            </w:pPr>
            <w:r w:rsidRPr="00B44717">
              <w:rPr>
                <w:rFonts w:ascii="Consolas" w:eastAsia="Times New Roman" w:hAnsi="Consolas" w:cs="Times New Roman"/>
                <w:color w:val="CCCCCC"/>
                <w:sz w:val="21"/>
                <w:szCs w:val="21"/>
                <w:lang w:val="en-IN" w:eastAsia="en-IN"/>
              </w:rPr>
              <w:t xml:space="preserve">        </w:t>
            </w:r>
            <w:proofErr w:type="spellStart"/>
            <w:r w:rsidRPr="00B44717">
              <w:rPr>
                <w:rFonts w:ascii="Consolas" w:eastAsia="Times New Roman" w:hAnsi="Consolas" w:cs="Times New Roman"/>
                <w:color w:val="9CDCFE"/>
                <w:sz w:val="21"/>
                <w:szCs w:val="21"/>
                <w:lang w:val="en-IN" w:eastAsia="en-IN"/>
              </w:rPr>
              <w:t>frame</w:t>
            </w:r>
            <w:r w:rsidRPr="00B44717">
              <w:rPr>
                <w:rFonts w:ascii="Consolas" w:eastAsia="Times New Roman" w:hAnsi="Consolas" w:cs="Times New Roman"/>
                <w:color w:val="CCCCCC"/>
                <w:sz w:val="21"/>
                <w:szCs w:val="21"/>
                <w:lang w:val="en-IN" w:eastAsia="en-IN"/>
              </w:rPr>
              <w:t>.</w:t>
            </w:r>
            <w:r w:rsidRPr="00B44717">
              <w:rPr>
                <w:rFonts w:ascii="Consolas" w:eastAsia="Times New Roman" w:hAnsi="Consolas" w:cs="Times New Roman"/>
                <w:color w:val="DCDCAA"/>
                <w:sz w:val="21"/>
                <w:szCs w:val="21"/>
                <w:lang w:val="en-IN" w:eastAsia="en-IN"/>
              </w:rPr>
              <w:t>add</w:t>
            </w:r>
            <w:proofErr w:type="spellEnd"/>
            <w:r w:rsidRPr="00B44717">
              <w:rPr>
                <w:rFonts w:ascii="Consolas" w:eastAsia="Times New Roman" w:hAnsi="Consolas" w:cs="Times New Roman"/>
                <w:color w:val="CCCCCC"/>
                <w:sz w:val="21"/>
                <w:szCs w:val="21"/>
                <w:lang w:val="en-IN" w:eastAsia="en-IN"/>
              </w:rPr>
              <w:t>(panel4);</w:t>
            </w:r>
          </w:p>
          <w:p w14:paraId="57820D92" w14:textId="77777777" w:rsidR="00B44717" w:rsidRPr="00B44717" w:rsidRDefault="00B44717" w:rsidP="00B44717">
            <w:pPr>
              <w:shd w:val="clear" w:color="auto" w:fill="1F1F1F"/>
              <w:spacing w:line="285" w:lineRule="atLeast"/>
              <w:rPr>
                <w:rFonts w:ascii="Consolas" w:eastAsia="Times New Roman" w:hAnsi="Consolas" w:cs="Times New Roman"/>
                <w:color w:val="CCCCCC"/>
                <w:sz w:val="21"/>
                <w:szCs w:val="21"/>
                <w:lang w:val="en-IN" w:eastAsia="en-IN"/>
              </w:rPr>
            </w:pPr>
          </w:p>
          <w:p w14:paraId="334F8962" w14:textId="77777777" w:rsidR="00B44717" w:rsidRPr="00B44717" w:rsidRDefault="00B44717" w:rsidP="00B44717">
            <w:pPr>
              <w:shd w:val="clear" w:color="auto" w:fill="1F1F1F"/>
              <w:spacing w:line="285" w:lineRule="atLeast"/>
              <w:rPr>
                <w:rFonts w:ascii="Consolas" w:eastAsia="Times New Roman" w:hAnsi="Consolas" w:cs="Times New Roman"/>
                <w:color w:val="CCCCCC"/>
                <w:sz w:val="21"/>
                <w:szCs w:val="21"/>
                <w:lang w:val="en-IN" w:eastAsia="en-IN"/>
              </w:rPr>
            </w:pPr>
            <w:r w:rsidRPr="00B44717">
              <w:rPr>
                <w:rFonts w:ascii="Consolas" w:eastAsia="Times New Roman" w:hAnsi="Consolas" w:cs="Times New Roman"/>
                <w:color w:val="CCCCCC"/>
                <w:sz w:val="21"/>
                <w:szCs w:val="21"/>
                <w:lang w:val="en-IN" w:eastAsia="en-IN"/>
              </w:rPr>
              <w:t xml:space="preserve">        </w:t>
            </w:r>
            <w:proofErr w:type="spellStart"/>
            <w:proofErr w:type="gramStart"/>
            <w:r w:rsidRPr="00B44717">
              <w:rPr>
                <w:rFonts w:ascii="Consolas" w:eastAsia="Times New Roman" w:hAnsi="Consolas" w:cs="Times New Roman"/>
                <w:color w:val="9CDCFE"/>
                <w:sz w:val="21"/>
                <w:szCs w:val="21"/>
                <w:lang w:val="en-IN" w:eastAsia="en-IN"/>
              </w:rPr>
              <w:t>frame</w:t>
            </w:r>
            <w:r w:rsidRPr="00B44717">
              <w:rPr>
                <w:rFonts w:ascii="Consolas" w:eastAsia="Times New Roman" w:hAnsi="Consolas" w:cs="Times New Roman"/>
                <w:color w:val="CCCCCC"/>
                <w:sz w:val="21"/>
                <w:szCs w:val="21"/>
                <w:lang w:val="en-IN" w:eastAsia="en-IN"/>
              </w:rPr>
              <w:t>.</w:t>
            </w:r>
            <w:r w:rsidRPr="00B44717">
              <w:rPr>
                <w:rFonts w:ascii="Consolas" w:eastAsia="Times New Roman" w:hAnsi="Consolas" w:cs="Times New Roman"/>
                <w:color w:val="DCDCAA"/>
                <w:sz w:val="21"/>
                <w:szCs w:val="21"/>
                <w:lang w:val="en-IN" w:eastAsia="en-IN"/>
              </w:rPr>
              <w:t>setVisible</w:t>
            </w:r>
            <w:proofErr w:type="spellEnd"/>
            <w:proofErr w:type="gramEnd"/>
            <w:r w:rsidRPr="00B44717">
              <w:rPr>
                <w:rFonts w:ascii="Consolas" w:eastAsia="Times New Roman" w:hAnsi="Consolas" w:cs="Times New Roman"/>
                <w:color w:val="CCCCCC"/>
                <w:sz w:val="21"/>
                <w:szCs w:val="21"/>
                <w:lang w:val="en-IN" w:eastAsia="en-IN"/>
              </w:rPr>
              <w:t>(</w:t>
            </w:r>
            <w:r w:rsidRPr="00B44717">
              <w:rPr>
                <w:rFonts w:ascii="Consolas" w:eastAsia="Times New Roman" w:hAnsi="Consolas" w:cs="Times New Roman"/>
                <w:color w:val="569CD6"/>
                <w:sz w:val="21"/>
                <w:szCs w:val="21"/>
                <w:lang w:val="en-IN" w:eastAsia="en-IN"/>
              </w:rPr>
              <w:t>true</w:t>
            </w:r>
            <w:r w:rsidRPr="00B44717">
              <w:rPr>
                <w:rFonts w:ascii="Consolas" w:eastAsia="Times New Roman" w:hAnsi="Consolas" w:cs="Times New Roman"/>
                <w:color w:val="CCCCCC"/>
                <w:sz w:val="21"/>
                <w:szCs w:val="21"/>
                <w:lang w:val="en-IN" w:eastAsia="en-IN"/>
              </w:rPr>
              <w:t>);</w:t>
            </w:r>
          </w:p>
          <w:p w14:paraId="0D564B4C" w14:textId="77777777" w:rsidR="00B44717" w:rsidRPr="00B44717" w:rsidRDefault="00B44717" w:rsidP="00B44717">
            <w:pPr>
              <w:shd w:val="clear" w:color="auto" w:fill="1F1F1F"/>
              <w:spacing w:line="285" w:lineRule="atLeast"/>
              <w:rPr>
                <w:rFonts w:ascii="Consolas" w:eastAsia="Times New Roman" w:hAnsi="Consolas" w:cs="Times New Roman"/>
                <w:color w:val="CCCCCC"/>
                <w:sz w:val="21"/>
                <w:szCs w:val="21"/>
                <w:lang w:val="en-IN" w:eastAsia="en-IN"/>
              </w:rPr>
            </w:pPr>
            <w:r w:rsidRPr="00B44717">
              <w:rPr>
                <w:rFonts w:ascii="Consolas" w:eastAsia="Times New Roman" w:hAnsi="Consolas" w:cs="Times New Roman"/>
                <w:color w:val="CCCCCC"/>
                <w:sz w:val="21"/>
                <w:szCs w:val="21"/>
                <w:lang w:val="en-IN" w:eastAsia="en-IN"/>
              </w:rPr>
              <w:t>    }</w:t>
            </w:r>
          </w:p>
          <w:p w14:paraId="42935C28" w14:textId="77777777" w:rsidR="00B44717" w:rsidRPr="00B44717" w:rsidRDefault="00B44717" w:rsidP="00B44717">
            <w:pPr>
              <w:shd w:val="clear" w:color="auto" w:fill="1F1F1F"/>
              <w:spacing w:line="285" w:lineRule="atLeast"/>
              <w:rPr>
                <w:rFonts w:ascii="Consolas" w:eastAsia="Times New Roman" w:hAnsi="Consolas" w:cs="Times New Roman"/>
                <w:color w:val="CCCCCC"/>
                <w:sz w:val="21"/>
                <w:szCs w:val="21"/>
                <w:lang w:val="en-IN" w:eastAsia="en-IN"/>
              </w:rPr>
            </w:pPr>
          </w:p>
          <w:p w14:paraId="2A433131" w14:textId="77777777" w:rsidR="00B44717" w:rsidRPr="00B44717" w:rsidRDefault="00B44717" w:rsidP="00B44717">
            <w:pPr>
              <w:shd w:val="clear" w:color="auto" w:fill="1F1F1F"/>
              <w:spacing w:line="285" w:lineRule="atLeast"/>
              <w:rPr>
                <w:rFonts w:ascii="Consolas" w:eastAsia="Times New Roman" w:hAnsi="Consolas" w:cs="Times New Roman"/>
                <w:color w:val="CCCCCC"/>
                <w:sz w:val="21"/>
                <w:szCs w:val="21"/>
                <w:lang w:val="en-IN" w:eastAsia="en-IN"/>
              </w:rPr>
            </w:pPr>
            <w:r w:rsidRPr="00B44717">
              <w:rPr>
                <w:rFonts w:ascii="Consolas" w:eastAsia="Times New Roman" w:hAnsi="Consolas" w:cs="Times New Roman"/>
                <w:color w:val="CCCCCC"/>
                <w:sz w:val="21"/>
                <w:szCs w:val="21"/>
                <w:lang w:val="en-IN" w:eastAsia="en-IN"/>
              </w:rPr>
              <w:t xml:space="preserve">    </w:t>
            </w:r>
            <w:r w:rsidRPr="00B44717">
              <w:rPr>
                <w:rFonts w:ascii="Consolas" w:eastAsia="Times New Roman" w:hAnsi="Consolas" w:cs="Times New Roman"/>
                <w:color w:val="569CD6"/>
                <w:sz w:val="21"/>
                <w:szCs w:val="21"/>
                <w:lang w:val="en-IN" w:eastAsia="en-IN"/>
              </w:rPr>
              <w:t>private</w:t>
            </w:r>
            <w:r w:rsidRPr="00B44717">
              <w:rPr>
                <w:rFonts w:ascii="Consolas" w:eastAsia="Times New Roman" w:hAnsi="Consolas" w:cs="Times New Roman"/>
                <w:color w:val="CCCCCC"/>
                <w:sz w:val="21"/>
                <w:szCs w:val="21"/>
                <w:lang w:val="en-IN" w:eastAsia="en-IN"/>
              </w:rPr>
              <w:t xml:space="preserve"> </w:t>
            </w:r>
            <w:r w:rsidRPr="00B44717">
              <w:rPr>
                <w:rFonts w:ascii="Consolas" w:eastAsia="Times New Roman" w:hAnsi="Consolas" w:cs="Times New Roman"/>
                <w:color w:val="569CD6"/>
                <w:sz w:val="21"/>
                <w:szCs w:val="21"/>
                <w:lang w:val="en-IN" w:eastAsia="en-IN"/>
              </w:rPr>
              <w:t>class</w:t>
            </w:r>
            <w:r w:rsidRPr="00B44717">
              <w:rPr>
                <w:rFonts w:ascii="Consolas" w:eastAsia="Times New Roman" w:hAnsi="Consolas" w:cs="Times New Roman"/>
                <w:color w:val="CCCCCC"/>
                <w:sz w:val="21"/>
                <w:szCs w:val="21"/>
                <w:lang w:val="en-IN" w:eastAsia="en-IN"/>
              </w:rPr>
              <w:t xml:space="preserve"> </w:t>
            </w:r>
            <w:proofErr w:type="spellStart"/>
            <w:r w:rsidRPr="00B44717">
              <w:rPr>
                <w:rFonts w:ascii="Consolas" w:eastAsia="Times New Roman" w:hAnsi="Consolas" w:cs="Times New Roman"/>
                <w:color w:val="4EC9B0"/>
                <w:sz w:val="21"/>
                <w:szCs w:val="21"/>
                <w:lang w:val="en-IN" w:eastAsia="en-IN"/>
              </w:rPr>
              <w:t>SubmitListener</w:t>
            </w:r>
            <w:proofErr w:type="spellEnd"/>
            <w:r w:rsidRPr="00B44717">
              <w:rPr>
                <w:rFonts w:ascii="Consolas" w:eastAsia="Times New Roman" w:hAnsi="Consolas" w:cs="Times New Roman"/>
                <w:color w:val="CCCCCC"/>
                <w:sz w:val="21"/>
                <w:szCs w:val="21"/>
                <w:lang w:val="en-IN" w:eastAsia="en-IN"/>
              </w:rPr>
              <w:t xml:space="preserve"> </w:t>
            </w:r>
            <w:r w:rsidRPr="00B44717">
              <w:rPr>
                <w:rFonts w:ascii="Consolas" w:eastAsia="Times New Roman" w:hAnsi="Consolas" w:cs="Times New Roman"/>
                <w:color w:val="569CD6"/>
                <w:sz w:val="21"/>
                <w:szCs w:val="21"/>
                <w:lang w:val="en-IN" w:eastAsia="en-IN"/>
              </w:rPr>
              <w:t>implements</w:t>
            </w:r>
            <w:r w:rsidRPr="00B44717">
              <w:rPr>
                <w:rFonts w:ascii="Consolas" w:eastAsia="Times New Roman" w:hAnsi="Consolas" w:cs="Times New Roman"/>
                <w:color w:val="CCCCCC"/>
                <w:sz w:val="21"/>
                <w:szCs w:val="21"/>
                <w:lang w:val="en-IN" w:eastAsia="en-IN"/>
              </w:rPr>
              <w:t xml:space="preserve"> </w:t>
            </w:r>
            <w:r w:rsidRPr="00B44717">
              <w:rPr>
                <w:rFonts w:ascii="Consolas" w:eastAsia="Times New Roman" w:hAnsi="Consolas" w:cs="Times New Roman"/>
                <w:color w:val="4EC9B0"/>
                <w:sz w:val="21"/>
                <w:szCs w:val="21"/>
                <w:lang w:val="en-IN" w:eastAsia="en-IN"/>
              </w:rPr>
              <w:t>ActionListener</w:t>
            </w:r>
            <w:r w:rsidRPr="00B44717">
              <w:rPr>
                <w:rFonts w:ascii="Consolas" w:eastAsia="Times New Roman" w:hAnsi="Consolas" w:cs="Times New Roman"/>
                <w:color w:val="CCCCCC"/>
                <w:sz w:val="21"/>
                <w:szCs w:val="21"/>
                <w:lang w:val="en-IN" w:eastAsia="en-IN"/>
              </w:rPr>
              <w:t xml:space="preserve"> </w:t>
            </w:r>
          </w:p>
          <w:p w14:paraId="6EC2E34A" w14:textId="77777777" w:rsidR="00B44717" w:rsidRPr="00B44717" w:rsidRDefault="00B44717" w:rsidP="00B44717">
            <w:pPr>
              <w:shd w:val="clear" w:color="auto" w:fill="1F1F1F"/>
              <w:spacing w:line="285" w:lineRule="atLeast"/>
              <w:rPr>
                <w:rFonts w:ascii="Consolas" w:eastAsia="Times New Roman" w:hAnsi="Consolas" w:cs="Times New Roman"/>
                <w:color w:val="CCCCCC"/>
                <w:sz w:val="21"/>
                <w:szCs w:val="21"/>
                <w:lang w:val="en-IN" w:eastAsia="en-IN"/>
              </w:rPr>
            </w:pPr>
            <w:r w:rsidRPr="00B44717">
              <w:rPr>
                <w:rFonts w:ascii="Consolas" w:eastAsia="Times New Roman" w:hAnsi="Consolas" w:cs="Times New Roman"/>
                <w:color w:val="CCCCCC"/>
                <w:sz w:val="21"/>
                <w:szCs w:val="21"/>
                <w:lang w:val="en-IN" w:eastAsia="en-IN"/>
              </w:rPr>
              <w:t>    {</w:t>
            </w:r>
          </w:p>
          <w:p w14:paraId="45967A74" w14:textId="77777777" w:rsidR="00B44717" w:rsidRPr="00B44717" w:rsidRDefault="00B44717" w:rsidP="00B44717">
            <w:pPr>
              <w:shd w:val="clear" w:color="auto" w:fill="1F1F1F"/>
              <w:spacing w:line="285" w:lineRule="atLeast"/>
              <w:rPr>
                <w:rFonts w:ascii="Consolas" w:eastAsia="Times New Roman" w:hAnsi="Consolas" w:cs="Times New Roman"/>
                <w:color w:val="CCCCCC"/>
                <w:sz w:val="21"/>
                <w:szCs w:val="21"/>
                <w:lang w:val="en-IN" w:eastAsia="en-IN"/>
              </w:rPr>
            </w:pPr>
            <w:r w:rsidRPr="00B44717">
              <w:rPr>
                <w:rFonts w:ascii="Consolas" w:eastAsia="Times New Roman" w:hAnsi="Consolas" w:cs="Times New Roman"/>
                <w:color w:val="CCCCCC"/>
                <w:sz w:val="21"/>
                <w:szCs w:val="21"/>
                <w:lang w:val="en-IN" w:eastAsia="en-IN"/>
              </w:rPr>
              <w:t xml:space="preserve">        </w:t>
            </w:r>
            <w:r w:rsidRPr="00B44717">
              <w:rPr>
                <w:rFonts w:ascii="Consolas" w:eastAsia="Times New Roman" w:hAnsi="Consolas" w:cs="Times New Roman"/>
                <w:color w:val="569CD6"/>
                <w:sz w:val="21"/>
                <w:szCs w:val="21"/>
                <w:lang w:val="en-IN" w:eastAsia="en-IN"/>
              </w:rPr>
              <w:t>public</w:t>
            </w:r>
            <w:r w:rsidRPr="00B44717">
              <w:rPr>
                <w:rFonts w:ascii="Consolas" w:eastAsia="Times New Roman" w:hAnsi="Consolas" w:cs="Times New Roman"/>
                <w:color w:val="CCCCCC"/>
                <w:sz w:val="21"/>
                <w:szCs w:val="21"/>
                <w:lang w:val="en-IN" w:eastAsia="en-IN"/>
              </w:rPr>
              <w:t xml:space="preserve"> </w:t>
            </w:r>
            <w:r w:rsidRPr="00B44717">
              <w:rPr>
                <w:rFonts w:ascii="Consolas" w:eastAsia="Times New Roman" w:hAnsi="Consolas" w:cs="Times New Roman"/>
                <w:color w:val="4EC9B0"/>
                <w:sz w:val="21"/>
                <w:szCs w:val="21"/>
                <w:lang w:val="en-IN" w:eastAsia="en-IN"/>
              </w:rPr>
              <w:t>void</w:t>
            </w:r>
            <w:r w:rsidRPr="00B44717">
              <w:rPr>
                <w:rFonts w:ascii="Consolas" w:eastAsia="Times New Roman" w:hAnsi="Consolas" w:cs="Times New Roman"/>
                <w:color w:val="CCCCCC"/>
                <w:sz w:val="21"/>
                <w:szCs w:val="21"/>
                <w:lang w:val="en-IN" w:eastAsia="en-IN"/>
              </w:rPr>
              <w:t xml:space="preserve"> </w:t>
            </w:r>
            <w:proofErr w:type="spellStart"/>
            <w:proofErr w:type="gramStart"/>
            <w:r w:rsidRPr="00B44717">
              <w:rPr>
                <w:rFonts w:ascii="Consolas" w:eastAsia="Times New Roman" w:hAnsi="Consolas" w:cs="Times New Roman"/>
                <w:color w:val="DCDCAA"/>
                <w:sz w:val="21"/>
                <w:szCs w:val="21"/>
                <w:lang w:val="en-IN" w:eastAsia="en-IN"/>
              </w:rPr>
              <w:t>actionPerformed</w:t>
            </w:r>
            <w:proofErr w:type="spellEnd"/>
            <w:r w:rsidRPr="00B44717">
              <w:rPr>
                <w:rFonts w:ascii="Consolas" w:eastAsia="Times New Roman" w:hAnsi="Consolas" w:cs="Times New Roman"/>
                <w:color w:val="CCCCCC"/>
                <w:sz w:val="21"/>
                <w:szCs w:val="21"/>
                <w:lang w:val="en-IN" w:eastAsia="en-IN"/>
              </w:rPr>
              <w:t>(</w:t>
            </w:r>
            <w:proofErr w:type="spellStart"/>
            <w:proofErr w:type="gramEnd"/>
            <w:r w:rsidRPr="00B44717">
              <w:rPr>
                <w:rFonts w:ascii="Consolas" w:eastAsia="Times New Roman" w:hAnsi="Consolas" w:cs="Times New Roman"/>
                <w:color w:val="4EC9B0"/>
                <w:sz w:val="21"/>
                <w:szCs w:val="21"/>
                <w:lang w:val="en-IN" w:eastAsia="en-IN"/>
              </w:rPr>
              <w:t>ActionEvent</w:t>
            </w:r>
            <w:proofErr w:type="spellEnd"/>
            <w:r w:rsidRPr="00B44717">
              <w:rPr>
                <w:rFonts w:ascii="Consolas" w:eastAsia="Times New Roman" w:hAnsi="Consolas" w:cs="Times New Roman"/>
                <w:color w:val="CCCCCC"/>
                <w:sz w:val="21"/>
                <w:szCs w:val="21"/>
                <w:lang w:val="en-IN" w:eastAsia="en-IN"/>
              </w:rPr>
              <w:t xml:space="preserve"> </w:t>
            </w:r>
            <w:r w:rsidRPr="00B44717">
              <w:rPr>
                <w:rFonts w:ascii="Consolas" w:eastAsia="Times New Roman" w:hAnsi="Consolas" w:cs="Times New Roman"/>
                <w:color w:val="9CDCFE"/>
                <w:sz w:val="21"/>
                <w:szCs w:val="21"/>
                <w:lang w:val="en-IN" w:eastAsia="en-IN"/>
              </w:rPr>
              <w:t>e</w:t>
            </w:r>
            <w:r w:rsidRPr="00B44717">
              <w:rPr>
                <w:rFonts w:ascii="Consolas" w:eastAsia="Times New Roman" w:hAnsi="Consolas" w:cs="Times New Roman"/>
                <w:color w:val="CCCCCC"/>
                <w:sz w:val="21"/>
                <w:szCs w:val="21"/>
                <w:lang w:val="en-IN" w:eastAsia="en-IN"/>
              </w:rPr>
              <w:t>) {</w:t>
            </w:r>
          </w:p>
          <w:p w14:paraId="38E495A0" w14:textId="77777777" w:rsidR="00B44717" w:rsidRPr="00B44717" w:rsidRDefault="00B44717" w:rsidP="00B44717">
            <w:pPr>
              <w:shd w:val="clear" w:color="auto" w:fill="1F1F1F"/>
              <w:spacing w:line="285" w:lineRule="atLeast"/>
              <w:rPr>
                <w:rFonts w:ascii="Consolas" w:eastAsia="Times New Roman" w:hAnsi="Consolas" w:cs="Times New Roman"/>
                <w:color w:val="CCCCCC"/>
                <w:sz w:val="21"/>
                <w:szCs w:val="21"/>
                <w:lang w:val="en-IN" w:eastAsia="en-IN"/>
              </w:rPr>
            </w:pPr>
            <w:r w:rsidRPr="00B44717">
              <w:rPr>
                <w:rFonts w:ascii="Consolas" w:eastAsia="Times New Roman" w:hAnsi="Consolas" w:cs="Times New Roman"/>
                <w:color w:val="CCCCCC"/>
                <w:sz w:val="21"/>
                <w:szCs w:val="21"/>
                <w:lang w:val="en-IN" w:eastAsia="en-IN"/>
              </w:rPr>
              <w:t xml:space="preserve">            </w:t>
            </w:r>
            <w:r w:rsidRPr="00B44717">
              <w:rPr>
                <w:rFonts w:ascii="Consolas" w:eastAsia="Times New Roman" w:hAnsi="Consolas" w:cs="Times New Roman"/>
                <w:color w:val="4EC9B0"/>
                <w:sz w:val="21"/>
                <w:szCs w:val="21"/>
                <w:lang w:val="en-IN" w:eastAsia="en-IN"/>
              </w:rPr>
              <w:t>String</w:t>
            </w:r>
            <w:r w:rsidRPr="00B44717">
              <w:rPr>
                <w:rFonts w:ascii="Consolas" w:eastAsia="Times New Roman" w:hAnsi="Consolas" w:cs="Times New Roman"/>
                <w:color w:val="CCCCCC"/>
                <w:sz w:val="21"/>
                <w:szCs w:val="21"/>
                <w:lang w:val="en-IN" w:eastAsia="en-IN"/>
              </w:rPr>
              <w:t xml:space="preserve"> </w:t>
            </w:r>
            <w:r w:rsidRPr="00B44717">
              <w:rPr>
                <w:rFonts w:ascii="Consolas" w:eastAsia="Times New Roman" w:hAnsi="Consolas" w:cs="Times New Roman"/>
                <w:color w:val="9CDCFE"/>
                <w:sz w:val="21"/>
                <w:szCs w:val="21"/>
                <w:lang w:val="en-IN" w:eastAsia="en-IN"/>
              </w:rPr>
              <w:t>name</w:t>
            </w:r>
            <w:r w:rsidRPr="00B44717">
              <w:rPr>
                <w:rFonts w:ascii="Consolas" w:eastAsia="Times New Roman" w:hAnsi="Consolas" w:cs="Times New Roman"/>
                <w:color w:val="CCCCCC"/>
                <w:sz w:val="21"/>
                <w:szCs w:val="21"/>
                <w:lang w:val="en-IN" w:eastAsia="en-IN"/>
              </w:rPr>
              <w:t xml:space="preserve"> </w:t>
            </w:r>
            <w:r w:rsidRPr="00B44717">
              <w:rPr>
                <w:rFonts w:ascii="Consolas" w:eastAsia="Times New Roman" w:hAnsi="Consolas" w:cs="Times New Roman"/>
                <w:color w:val="D4D4D4"/>
                <w:sz w:val="21"/>
                <w:szCs w:val="21"/>
                <w:lang w:val="en-IN" w:eastAsia="en-IN"/>
              </w:rPr>
              <w:t>=</w:t>
            </w:r>
            <w:r w:rsidRPr="00B44717">
              <w:rPr>
                <w:rFonts w:ascii="Consolas" w:eastAsia="Times New Roman" w:hAnsi="Consolas" w:cs="Times New Roman"/>
                <w:color w:val="CCCCCC"/>
                <w:sz w:val="21"/>
                <w:szCs w:val="21"/>
                <w:lang w:val="en-IN" w:eastAsia="en-IN"/>
              </w:rPr>
              <w:t xml:space="preserve"> </w:t>
            </w:r>
            <w:proofErr w:type="spellStart"/>
            <w:r w:rsidRPr="00B44717">
              <w:rPr>
                <w:rFonts w:ascii="Consolas" w:eastAsia="Times New Roman" w:hAnsi="Consolas" w:cs="Times New Roman"/>
                <w:color w:val="9CDCFE"/>
                <w:sz w:val="21"/>
                <w:szCs w:val="21"/>
                <w:lang w:val="en-IN" w:eastAsia="en-IN"/>
              </w:rPr>
              <w:t>nameField</w:t>
            </w:r>
            <w:r w:rsidRPr="00B44717">
              <w:rPr>
                <w:rFonts w:ascii="Consolas" w:eastAsia="Times New Roman" w:hAnsi="Consolas" w:cs="Times New Roman"/>
                <w:color w:val="CCCCCC"/>
                <w:sz w:val="21"/>
                <w:szCs w:val="21"/>
                <w:lang w:val="en-IN" w:eastAsia="en-IN"/>
              </w:rPr>
              <w:t>.</w:t>
            </w:r>
            <w:r w:rsidRPr="00B44717">
              <w:rPr>
                <w:rFonts w:ascii="Consolas" w:eastAsia="Times New Roman" w:hAnsi="Consolas" w:cs="Times New Roman"/>
                <w:color w:val="DCDCAA"/>
                <w:sz w:val="21"/>
                <w:szCs w:val="21"/>
                <w:lang w:val="en-IN" w:eastAsia="en-IN"/>
              </w:rPr>
              <w:t>getText</w:t>
            </w:r>
            <w:proofErr w:type="spellEnd"/>
            <w:r w:rsidRPr="00B44717">
              <w:rPr>
                <w:rFonts w:ascii="Consolas" w:eastAsia="Times New Roman" w:hAnsi="Consolas" w:cs="Times New Roman"/>
                <w:color w:val="CCCCCC"/>
                <w:sz w:val="21"/>
                <w:szCs w:val="21"/>
                <w:lang w:val="en-IN" w:eastAsia="en-IN"/>
              </w:rPr>
              <w:t>();</w:t>
            </w:r>
          </w:p>
          <w:p w14:paraId="344CDAAA" w14:textId="77777777" w:rsidR="00B44717" w:rsidRPr="00B44717" w:rsidRDefault="00B44717" w:rsidP="00B44717">
            <w:pPr>
              <w:shd w:val="clear" w:color="auto" w:fill="1F1F1F"/>
              <w:spacing w:line="285" w:lineRule="atLeast"/>
              <w:rPr>
                <w:rFonts w:ascii="Consolas" w:eastAsia="Times New Roman" w:hAnsi="Consolas" w:cs="Times New Roman"/>
                <w:color w:val="CCCCCC"/>
                <w:sz w:val="21"/>
                <w:szCs w:val="21"/>
                <w:lang w:val="en-IN" w:eastAsia="en-IN"/>
              </w:rPr>
            </w:pPr>
            <w:r w:rsidRPr="00B44717">
              <w:rPr>
                <w:rFonts w:ascii="Consolas" w:eastAsia="Times New Roman" w:hAnsi="Consolas" w:cs="Times New Roman"/>
                <w:color w:val="CCCCCC"/>
                <w:sz w:val="21"/>
                <w:szCs w:val="21"/>
                <w:lang w:val="en-IN" w:eastAsia="en-IN"/>
              </w:rPr>
              <w:t xml:space="preserve">            </w:t>
            </w:r>
            <w:r w:rsidRPr="00B44717">
              <w:rPr>
                <w:rFonts w:ascii="Consolas" w:eastAsia="Times New Roman" w:hAnsi="Consolas" w:cs="Times New Roman"/>
                <w:color w:val="4EC9B0"/>
                <w:sz w:val="21"/>
                <w:szCs w:val="21"/>
                <w:lang w:val="en-IN" w:eastAsia="en-IN"/>
              </w:rPr>
              <w:t>String</w:t>
            </w:r>
            <w:r w:rsidRPr="00B44717">
              <w:rPr>
                <w:rFonts w:ascii="Consolas" w:eastAsia="Times New Roman" w:hAnsi="Consolas" w:cs="Times New Roman"/>
                <w:color w:val="CCCCCC"/>
                <w:sz w:val="21"/>
                <w:szCs w:val="21"/>
                <w:lang w:val="en-IN" w:eastAsia="en-IN"/>
              </w:rPr>
              <w:t xml:space="preserve"> </w:t>
            </w:r>
            <w:r w:rsidRPr="00B44717">
              <w:rPr>
                <w:rFonts w:ascii="Consolas" w:eastAsia="Times New Roman" w:hAnsi="Consolas" w:cs="Times New Roman"/>
                <w:color w:val="9CDCFE"/>
                <w:sz w:val="21"/>
                <w:szCs w:val="21"/>
                <w:lang w:val="en-IN" w:eastAsia="en-IN"/>
              </w:rPr>
              <w:t>department</w:t>
            </w:r>
            <w:r w:rsidRPr="00B44717">
              <w:rPr>
                <w:rFonts w:ascii="Consolas" w:eastAsia="Times New Roman" w:hAnsi="Consolas" w:cs="Times New Roman"/>
                <w:color w:val="CCCCCC"/>
                <w:sz w:val="21"/>
                <w:szCs w:val="21"/>
                <w:lang w:val="en-IN" w:eastAsia="en-IN"/>
              </w:rPr>
              <w:t xml:space="preserve"> </w:t>
            </w:r>
            <w:r w:rsidRPr="00B44717">
              <w:rPr>
                <w:rFonts w:ascii="Consolas" w:eastAsia="Times New Roman" w:hAnsi="Consolas" w:cs="Times New Roman"/>
                <w:color w:val="D4D4D4"/>
                <w:sz w:val="21"/>
                <w:szCs w:val="21"/>
                <w:lang w:val="en-IN" w:eastAsia="en-IN"/>
              </w:rPr>
              <w:t>=</w:t>
            </w:r>
            <w:r w:rsidRPr="00B44717">
              <w:rPr>
                <w:rFonts w:ascii="Consolas" w:eastAsia="Times New Roman" w:hAnsi="Consolas" w:cs="Times New Roman"/>
                <w:color w:val="CCCCCC"/>
                <w:sz w:val="21"/>
                <w:szCs w:val="21"/>
                <w:lang w:val="en-IN" w:eastAsia="en-IN"/>
              </w:rPr>
              <w:t xml:space="preserve"> </w:t>
            </w:r>
            <w:proofErr w:type="spellStart"/>
            <w:r w:rsidRPr="00B44717">
              <w:rPr>
                <w:rFonts w:ascii="Consolas" w:eastAsia="Times New Roman" w:hAnsi="Consolas" w:cs="Times New Roman"/>
                <w:color w:val="9CDCFE"/>
                <w:sz w:val="21"/>
                <w:szCs w:val="21"/>
                <w:lang w:val="en-IN" w:eastAsia="en-IN"/>
              </w:rPr>
              <w:t>departmentChoice</w:t>
            </w:r>
            <w:r w:rsidRPr="00B44717">
              <w:rPr>
                <w:rFonts w:ascii="Consolas" w:eastAsia="Times New Roman" w:hAnsi="Consolas" w:cs="Times New Roman"/>
                <w:color w:val="CCCCCC"/>
                <w:sz w:val="21"/>
                <w:szCs w:val="21"/>
                <w:lang w:val="en-IN" w:eastAsia="en-IN"/>
              </w:rPr>
              <w:t>.</w:t>
            </w:r>
            <w:r w:rsidRPr="00B44717">
              <w:rPr>
                <w:rFonts w:ascii="Consolas" w:eastAsia="Times New Roman" w:hAnsi="Consolas" w:cs="Times New Roman"/>
                <w:color w:val="DCDCAA"/>
                <w:sz w:val="21"/>
                <w:szCs w:val="21"/>
                <w:lang w:val="en-IN" w:eastAsia="en-IN"/>
              </w:rPr>
              <w:t>getSelectedItem</w:t>
            </w:r>
            <w:proofErr w:type="spellEnd"/>
            <w:r w:rsidRPr="00B44717">
              <w:rPr>
                <w:rFonts w:ascii="Consolas" w:eastAsia="Times New Roman" w:hAnsi="Consolas" w:cs="Times New Roman"/>
                <w:color w:val="CCCCCC"/>
                <w:sz w:val="21"/>
                <w:szCs w:val="21"/>
                <w:lang w:val="en-IN" w:eastAsia="en-IN"/>
              </w:rPr>
              <w:t>();</w:t>
            </w:r>
          </w:p>
          <w:p w14:paraId="036D86CD" w14:textId="77777777" w:rsidR="00B44717" w:rsidRPr="00B44717" w:rsidRDefault="00B44717" w:rsidP="00B44717">
            <w:pPr>
              <w:shd w:val="clear" w:color="auto" w:fill="1F1F1F"/>
              <w:spacing w:line="285" w:lineRule="atLeast"/>
              <w:rPr>
                <w:rFonts w:ascii="Consolas" w:eastAsia="Times New Roman" w:hAnsi="Consolas" w:cs="Times New Roman"/>
                <w:color w:val="CCCCCC"/>
                <w:sz w:val="21"/>
                <w:szCs w:val="21"/>
                <w:lang w:val="en-IN" w:eastAsia="en-IN"/>
              </w:rPr>
            </w:pPr>
            <w:r w:rsidRPr="00B44717">
              <w:rPr>
                <w:rFonts w:ascii="Consolas" w:eastAsia="Times New Roman" w:hAnsi="Consolas" w:cs="Times New Roman"/>
                <w:color w:val="CCCCCC"/>
                <w:sz w:val="21"/>
                <w:szCs w:val="21"/>
                <w:lang w:val="en-IN" w:eastAsia="en-IN"/>
              </w:rPr>
              <w:t xml:space="preserve">            </w:t>
            </w:r>
            <w:r w:rsidRPr="00B44717">
              <w:rPr>
                <w:rFonts w:ascii="Consolas" w:eastAsia="Times New Roman" w:hAnsi="Consolas" w:cs="Times New Roman"/>
                <w:color w:val="4EC9B0"/>
                <w:sz w:val="21"/>
                <w:szCs w:val="21"/>
                <w:lang w:val="en-IN" w:eastAsia="en-IN"/>
              </w:rPr>
              <w:t>String</w:t>
            </w:r>
            <w:r w:rsidRPr="00B44717">
              <w:rPr>
                <w:rFonts w:ascii="Consolas" w:eastAsia="Times New Roman" w:hAnsi="Consolas" w:cs="Times New Roman"/>
                <w:color w:val="CCCCCC"/>
                <w:sz w:val="21"/>
                <w:szCs w:val="21"/>
                <w:lang w:val="en-IN" w:eastAsia="en-IN"/>
              </w:rPr>
              <w:t xml:space="preserve"> </w:t>
            </w:r>
            <w:r w:rsidRPr="00B44717">
              <w:rPr>
                <w:rFonts w:ascii="Consolas" w:eastAsia="Times New Roman" w:hAnsi="Consolas" w:cs="Times New Roman"/>
                <w:color w:val="9CDCFE"/>
                <w:sz w:val="21"/>
                <w:szCs w:val="21"/>
                <w:lang w:val="en-IN" w:eastAsia="en-IN"/>
              </w:rPr>
              <w:t>gender</w:t>
            </w:r>
            <w:r w:rsidRPr="00B44717">
              <w:rPr>
                <w:rFonts w:ascii="Consolas" w:eastAsia="Times New Roman" w:hAnsi="Consolas" w:cs="Times New Roman"/>
                <w:color w:val="CCCCCC"/>
                <w:sz w:val="21"/>
                <w:szCs w:val="21"/>
                <w:lang w:val="en-IN" w:eastAsia="en-IN"/>
              </w:rPr>
              <w:t xml:space="preserve"> </w:t>
            </w:r>
            <w:r w:rsidRPr="00B44717">
              <w:rPr>
                <w:rFonts w:ascii="Consolas" w:eastAsia="Times New Roman" w:hAnsi="Consolas" w:cs="Times New Roman"/>
                <w:color w:val="D4D4D4"/>
                <w:sz w:val="21"/>
                <w:szCs w:val="21"/>
                <w:lang w:val="en-IN" w:eastAsia="en-IN"/>
              </w:rPr>
              <w:t>=</w:t>
            </w:r>
            <w:r w:rsidRPr="00B44717">
              <w:rPr>
                <w:rFonts w:ascii="Consolas" w:eastAsia="Times New Roman" w:hAnsi="Consolas" w:cs="Times New Roman"/>
                <w:color w:val="CCCCCC"/>
                <w:sz w:val="21"/>
                <w:szCs w:val="21"/>
                <w:lang w:val="en-IN" w:eastAsia="en-IN"/>
              </w:rPr>
              <w:t xml:space="preserve"> </w:t>
            </w:r>
            <w:r w:rsidRPr="00B44717">
              <w:rPr>
                <w:rFonts w:ascii="Consolas" w:eastAsia="Times New Roman" w:hAnsi="Consolas" w:cs="Times New Roman"/>
                <w:color w:val="CE9178"/>
                <w:sz w:val="21"/>
                <w:szCs w:val="21"/>
                <w:lang w:val="en-IN" w:eastAsia="en-IN"/>
              </w:rPr>
              <w:t>""</w:t>
            </w:r>
            <w:r w:rsidRPr="00B44717">
              <w:rPr>
                <w:rFonts w:ascii="Consolas" w:eastAsia="Times New Roman" w:hAnsi="Consolas" w:cs="Times New Roman"/>
                <w:color w:val="CCCCCC"/>
                <w:sz w:val="21"/>
                <w:szCs w:val="21"/>
                <w:lang w:val="en-IN" w:eastAsia="en-IN"/>
              </w:rPr>
              <w:t>;</w:t>
            </w:r>
          </w:p>
          <w:p w14:paraId="1BD90E30" w14:textId="77777777" w:rsidR="00B44717" w:rsidRPr="00B44717" w:rsidRDefault="00B44717" w:rsidP="00B44717">
            <w:pPr>
              <w:shd w:val="clear" w:color="auto" w:fill="1F1F1F"/>
              <w:spacing w:line="285" w:lineRule="atLeast"/>
              <w:rPr>
                <w:rFonts w:ascii="Consolas" w:eastAsia="Times New Roman" w:hAnsi="Consolas" w:cs="Times New Roman"/>
                <w:color w:val="CCCCCC"/>
                <w:sz w:val="21"/>
                <w:szCs w:val="21"/>
                <w:lang w:val="en-IN" w:eastAsia="en-IN"/>
              </w:rPr>
            </w:pPr>
            <w:r w:rsidRPr="00B44717">
              <w:rPr>
                <w:rFonts w:ascii="Consolas" w:eastAsia="Times New Roman" w:hAnsi="Consolas" w:cs="Times New Roman"/>
                <w:color w:val="CCCCCC"/>
                <w:sz w:val="21"/>
                <w:szCs w:val="21"/>
                <w:lang w:val="en-IN" w:eastAsia="en-IN"/>
              </w:rPr>
              <w:t xml:space="preserve">            </w:t>
            </w:r>
            <w:proofErr w:type="gramStart"/>
            <w:r w:rsidRPr="00B44717">
              <w:rPr>
                <w:rFonts w:ascii="Consolas" w:eastAsia="Times New Roman" w:hAnsi="Consolas" w:cs="Times New Roman"/>
                <w:color w:val="C586C0"/>
                <w:sz w:val="21"/>
                <w:szCs w:val="21"/>
                <w:lang w:val="en-IN" w:eastAsia="en-IN"/>
              </w:rPr>
              <w:t>if</w:t>
            </w:r>
            <w:r w:rsidRPr="00B44717">
              <w:rPr>
                <w:rFonts w:ascii="Consolas" w:eastAsia="Times New Roman" w:hAnsi="Consolas" w:cs="Times New Roman"/>
                <w:color w:val="CCCCCC"/>
                <w:sz w:val="21"/>
                <w:szCs w:val="21"/>
                <w:lang w:val="en-IN" w:eastAsia="en-IN"/>
              </w:rPr>
              <w:t>(</w:t>
            </w:r>
            <w:proofErr w:type="spellStart"/>
            <w:proofErr w:type="gramEnd"/>
            <w:r w:rsidRPr="00B44717">
              <w:rPr>
                <w:rFonts w:ascii="Consolas" w:eastAsia="Times New Roman" w:hAnsi="Consolas" w:cs="Times New Roman"/>
                <w:color w:val="9CDCFE"/>
                <w:sz w:val="21"/>
                <w:szCs w:val="21"/>
                <w:lang w:val="en-IN" w:eastAsia="en-IN"/>
              </w:rPr>
              <w:t>maleCheckbox</w:t>
            </w:r>
            <w:r w:rsidRPr="00B44717">
              <w:rPr>
                <w:rFonts w:ascii="Consolas" w:eastAsia="Times New Roman" w:hAnsi="Consolas" w:cs="Times New Roman"/>
                <w:color w:val="CCCCCC"/>
                <w:sz w:val="21"/>
                <w:szCs w:val="21"/>
                <w:lang w:val="en-IN" w:eastAsia="en-IN"/>
              </w:rPr>
              <w:t>.</w:t>
            </w:r>
            <w:r w:rsidRPr="00B44717">
              <w:rPr>
                <w:rFonts w:ascii="Consolas" w:eastAsia="Times New Roman" w:hAnsi="Consolas" w:cs="Times New Roman"/>
                <w:color w:val="DCDCAA"/>
                <w:sz w:val="21"/>
                <w:szCs w:val="21"/>
                <w:lang w:val="en-IN" w:eastAsia="en-IN"/>
              </w:rPr>
              <w:t>isSelected</w:t>
            </w:r>
            <w:proofErr w:type="spellEnd"/>
            <w:r w:rsidRPr="00B44717">
              <w:rPr>
                <w:rFonts w:ascii="Consolas" w:eastAsia="Times New Roman" w:hAnsi="Consolas" w:cs="Times New Roman"/>
                <w:color w:val="CCCCCC"/>
                <w:sz w:val="21"/>
                <w:szCs w:val="21"/>
                <w:lang w:val="en-IN" w:eastAsia="en-IN"/>
              </w:rPr>
              <w:t>()){</w:t>
            </w:r>
          </w:p>
          <w:p w14:paraId="71020540" w14:textId="77777777" w:rsidR="00B44717" w:rsidRPr="00B44717" w:rsidRDefault="00B44717" w:rsidP="00B44717">
            <w:pPr>
              <w:shd w:val="clear" w:color="auto" w:fill="1F1F1F"/>
              <w:spacing w:line="285" w:lineRule="atLeast"/>
              <w:rPr>
                <w:rFonts w:ascii="Consolas" w:eastAsia="Times New Roman" w:hAnsi="Consolas" w:cs="Times New Roman"/>
                <w:color w:val="CCCCCC"/>
                <w:sz w:val="21"/>
                <w:szCs w:val="21"/>
                <w:lang w:val="en-IN" w:eastAsia="en-IN"/>
              </w:rPr>
            </w:pPr>
            <w:r w:rsidRPr="00B44717">
              <w:rPr>
                <w:rFonts w:ascii="Consolas" w:eastAsia="Times New Roman" w:hAnsi="Consolas" w:cs="Times New Roman"/>
                <w:color w:val="CCCCCC"/>
                <w:sz w:val="21"/>
                <w:szCs w:val="21"/>
                <w:lang w:val="en-IN" w:eastAsia="en-IN"/>
              </w:rPr>
              <w:t xml:space="preserve">                gender </w:t>
            </w:r>
            <w:r w:rsidRPr="00B44717">
              <w:rPr>
                <w:rFonts w:ascii="Consolas" w:eastAsia="Times New Roman" w:hAnsi="Consolas" w:cs="Times New Roman"/>
                <w:color w:val="D4D4D4"/>
                <w:sz w:val="21"/>
                <w:szCs w:val="21"/>
                <w:lang w:val="en-IN" w:eastAsia="en-IN"/>
              </w:rPr>
              <w:t>=</w:t>
            </w:r>
            <w:r w:rsidRPr="00B44717">
              <w:rPr>
                <w:rFonts w:ascii="Consolas" w:eastAsia="Times New Roman" w:hAnsi="Consolas" w:cs="Times New Roman"/>
                <w:color w:val="CCCCCC"/>
                <w:sz w:val="21"/>
                <w:szCs w:val="21"/>
                <w:lang w:val="en-IN" w:eastAsia="en-IN"/>
              </w:rPr>
              <w:t xml:space="preserve"> </w:t>
            </w:r>
            <w:r w:rsidRPr="00B44717">
              <w:rPr>
                <w:rFonts w:ascii="Consolas" w:eastAsia="Times New Roman" w:hAnsi="Consolas" w:cs="Times New Roman"/>
                <w:color w:val="CE9178"/>
                <w:sz w:val="21"/>
                <w:szCs w:val="21"/>
                <w:lang w:val="en-IN" w:eastAsia="en-IN"/>
              </w:rPr>
              <w:t>"Male"</w:t>
            </w:r>
            <w:r w:rsidRPr="00B44717">
              <w:rPr>
                <w:rFonts w:ascii="Consolas" w:eastAsia="Times New Roman" w:hAnsi="Consolas" w:cs="Times New Roman"/>
                <w:color w:val="CCCCCC"/>
                <w:sz w:val="21"/>
                <w:szCs w:val="21"/>
                <w:lang w:val="en-IN" w:eastAsia="en-IN"/>
              </w:rPr>
              <w:t>;</w:t>
            </w:r>
          </w:p>
          <w:p w14:paraId="759062D4" w14:textId="77777777" w:rsidR="00B44717" w:rsidRPr="00B44717" w:rsidRDefault="00B44717" w:rsidP="00B44717">
            <w:pPr>
              <w:shd w:val="clear" w:color="auto" w:fill="1F1F1F"/>
              <w:spacing w:line="285" w:lineRule="atLeast"/>
              <w:rPr>
                <w:rFonts w:ascii="Consolas" w:eastAsia="Times New Roman" w:hAnsi="Consolas" w:cs="Times New Roman"/>
                <w:color w:val="CCCCCC"/>
                <w:sz w:val="21"/>
                <w:szCs w:val="21"/>
                <w:lang w:val="en-IN" w:eastAsia="en-IN"/>
              </w:rPr>
            </w:pPr>
            <w:r w:rsidRPr="00B44717">
              <w:rPr>
                <w:rFonts w:ascii="Consolas" w:eastAsia="Times New Roman" w:hAnsi="Consolas" w:cs="Times New Roman"/>
                <w:color w:val="CCCCCC"/>
                <w:sz w:val="21"/>
                <w:szCs w:val="21"/>
                <w:lang w:val="en-IN" w:eastAsia="en-IN"/>
              </w:rPr>
              <w:t>            }</w:t>
            </w:r>
          </w:p>
          <w:p w14:paraId="3F2C6583" w14:textId="77777777" w:rsidR="00B44717" w:rsidRPr="00B44717" w:rsidRDefault="00B44717" w:rsidP="00B44717">
            <w:pPr>
              <w:shd w:val="clear" w:color="auto" w:fill="1F1F1F"/>
              <w:spacing w:line="285" w:lineRule="atLeast"/>
              <w:rPr>
                <w:rFonts w:ascii="Consolas" w:eastAsia="Times New Roman" w:hAnsi="Consolas" w:cs="Times New Roman"/>
                <w:color w:val="CCCCCC"/>
                <w:sz w:val="21"/>
                <w:szCs w:val="21"/>
                <w:lang w:val="en-IN" w:eastAsia="en-IN"/>
              </w:rPr>
            </w:pPr>
            <w:r w:rsidRPr="00B44717">
              <w:rPr>
                <w:rFonts w:ascii="Consolas" w:eastAsia="Times New Roman" w:hAnsi="Consolas" w:cs="Times New Roman"/>
                <w:color w:val="CCCCCC"/>
                <w:sz w:val="21"/>
                <w:szCs w:val="21"/>
                <w:lang w:val="en-IN" w:eastAsia="en-IN"/>
              </w:rPr>
              <w:t xml:space="preserve">            </w:t>
            </w:r>
            <w:proofErr w:type="gramStart"/>
            <w:r w:rsidRPr="00B44717">
              <w:rPr>
                <w:rFonts w:ascii="Consolas" w:eastAsia="Times New Roman" w:hAnsi="Consolas" w:cs="Times New Roman"/>
                <w:color w:val="C586C0"/>
                <w:sz w:val="21"/>
                <w:szCs w:val="21"/>
                <w:lang w:val="en-IN" w:eastAsia="en-IN"/>
              </w:rPr>
              <w:t>if</w:t>
            </w:r>
            <w:r w:rsidRPr="00B44717">
              <w:rPr>
                <w:rFonts w:ascii="Consolas" w:eastAsia="Times New Roman" w:hAnsi="Consolas" w:cs="Times New Roman"/>
                <w:color w:val="CCCCCC"/>
                <w:sz w:val="21"/>
                <w:szCs w:val="21"/>
                <w:lang w:val="en-IN" w:eastAsia="en-IN"/>
              </w:rPr>
              <w:t>(</w:t>
            </w:r>
            <w:proofErr w:type="spellStart"/>
            <w:proofErr w:type="gramEnd"/>
            <w:r w:rsidRPr="00B44717">
              <w:rPr>
                <w:rFonts w:ascii="Consolas" w:eastAsia="Times New Roman" w:hAnsi="Consolas" w:cs="Times New Roman"/>
                <w:color w:val="9CDCFE"/>
                <w:sz w:val="21"/>
                <w:szCs w:val="21"/>
                <w:lang w:val="en-IN" w:eastAsia="en-IN"/>
              </w:rPr>
              <w:t>femaleCheckbox</w:t>
            </w:r>
            <w:r w:rsidRPr="00B44717">
              <w:rPr>
                <w:rFonts w:ascii="Consolas" w:eastAsia="Times New Roman" w:hAnsi="Consolas" w:cs="Times New Roman"/>
                <w:color w:val="CCCCCC"/>
                <w:sz w:val="21"/>
                <w:szCs w:val="21"/>
                <w:lang w:val="en-IN" w:eastAsia="en-IN"/>
              </w:rPr>
              <w:t>.</w:t>
            </w:r>
            <w:r w:rsidRPr="00B44717">
              <w:rPr>
                <w:rFonts w:ascii="Consolas" w:eastAsia="Times New Roman" w:hAnsi="Consolas" w:cs="Times New Roman"/>
                <w:color w:val="DCDCAA"/>
                <w:sz w:val="21"/>
                <w:szCs w:val="21"/>
                <w:lang w:val="en-IN" w:eastAsia="en-IN"/>
              </w:rPr>
              <w:t>isSelected</w:t>
            </w:r>
            <w:proofErr w:type="spellEnd"/>
            <w:r w:rsidRPr="00B44717">
              <w:rPr>
                <w:rFonts w:ascii="Consolas" w:eastAsia="Times New Roman" w:hAnsi="Consolas" w:cs="Times New Roman"/>
                <w:color w:val="CCCCCC"/>
                <w:sz w:val="21"/>
                <w:szCs w:val="21"/>
                <w:lang w:val="en-IN" w:eastAsia="en-IN"/>
              </w:rPr>
              <w:t>()){</w:t>
            </w:r>
          </w:p>
          <w:p w14:paraId="253F2E3B" w14:textId="77777777" w:rsidR="00B44717" w:rsidRPr="00B44717" w:rsidRDefault="00B44717" w:rsidP="00B44717">
            <w:pPr>
              <w:shd w:val="clear" w:color="auto" w:fill="1F1F1F"/>
              <w:spacing w:line="285" w:lineRule="atLeast"/>
              <w:rPr>
                <w:rFonts w:ascii="Consolas" w:eastAsia="Times New Roman" w:hAnsi="Consolas" w:cs="Times New Roman"/>
                <w:color w:val="CCCCCC"/>
                <w:sz w:val="21"/>
                <w:szCs w:val="21"/>
                <w:lang w:val="en-IN" w:eastAsia="en-IN"/>
              </w:rPr>
            </w:pPr>
            <w:r w:rsidRPr="00B44717">
              <w:rPr>
                <w:rFonts w:ascii="Consolas" w:eastAsia="Times New Roman" w:hAnsi="Consolas" w:cs="Times New Roman"/>
                <w:color w:val="CCCCCC"/>
                <w:sz w:val="21"/>
                <w:szCs w:val="21"/>
                <w:lang w:val="en-IN" w:eastAsia="en-IN"/>
              </w:rPr>
              <w:t xml:space="preserve">                gender </w:t>
            </w:r>
            <w:r w:rsidRPr="00B44717">
              <w:rPr>
                <w:rFonts w:ascii="Consolas" w:eastAsia="Times New Roman" w:hAnsi="Consolas" w:cs="Times New Roman"/>
                <w:color w:val="D4D4D4"/>
                <w:sz w:val="21"/>
                <w:szCs w:val="21"/>
                <w:lang w:val="en-IN" w:eastAsia="en-IN"/>
              </w:rPr>
              <w:t>=</w:t>
            </w:r>
            <w:r w:rsidRPr="00B44717">
              <w:rPr>
                <w:rFonts w:ascii="Consolas" w:eastAsia="Times New Roman" w:hAnsi="Consolas" w:cs="Times New Roman"/>
                <w:color w:val="CCCCCC"/>
                <w:sz w:val="21"/>
                <w:szCs w:val="21"/>
                <w:lang w:val="en-IN" w:eastAsia="en-IN"/>
              </w:rPr>
              <w:t xml:space="preserve"> </w:t>
            </w:r>
            <w:r w:rsidRPr="00B44717">
              <w:rPr>
                <w:rFonts w:ascii="Consolas" w:eastAsia="Times New Roman" w:hAnsi="Consolas" w:cs="Times New Roman"/>
                <w:color w:val="CE9178"/>
                <w:sz w:val="21"/>
                <w:szCs w:val="21"/>
                <w:lang w:val="en-IN" w:eastAsia="en-IN"/>
              </w:rPr>
              <w:t>"Female"</w:t>
            </w:r>
            <w:r w:rsidRPr="00B44717">
              <w:rPr>
                <w:rFonts w:ascii="Consolas" w:eastAsia="Times New Roman" w:hAnsi="Consolas" w:cs="Times New Roman"/>
                <w:color w:val="CCCCCC"/>
                <w:sz w:val="21"/>
                <w:szCs w:val="21"/>
                <w:lang w:val="en-IN" w:eastAsia="en-IN"/>
              </w:rPr>
              <w:t>;</w:t>
            </w:r>
          </w:p>
          <w:p w14:paraId="03DD4688" w14:textId="77777777" w:rsidR="00B44717" w:rsidRPr="00B44717" w:rsidRDefault="00B44717" w:rsidP="00B44717">
            <w:pPr>
              <w:shd w:val="clear" w:color="auto" w:fill="1F1F1F"/>
              <w:spacing w:line="285" w:lineRule="atLeast"/>
              <w:rPr>
                <w:rFonts w:ascii="Consolas" w:eastAsia="Times New Roman" w:hAnsi="Consolas" w:cs="Times New Roman"/>
                <w:color w:val="CCCCCC"/>
                <w:sz w:val="21"/>
                <w:szCs w:val="21"/>
                <w:lang w:val="en-IN" w:eastAsia="en-IN"/>
              </w:rPr>
            </w:pPr>
            <w:r w:rsidRPr="00B44717">
              <w:rPr>
                <w:rFonts w:ascii="Consolas" w:eastAsia="Times New Roman" w:hAnsi="Consolas" w:cs="Times New Roman"/>
                <w:color w:val="CCCCCC"/>
                <w:sz w:val="21"/>
                <w:szCs w:val="21"/>
                <w:lang w:val="en-IN" w:eastAsia="en-IN"/>
              </w:rPr>
              <w:t>            }</w:t>
            </w:r>
          </w:p>
          <w:p w14:paraId="5AE7929E" w14:textId="77777777" w:rsidR="00B44717" w:rsidRPr="00B44717" w:rsidRDefault="00B44717" w:rsidP="00B44717">
            <w:pPr>
              <w:shd w:val="clear" w:color="auto" w:fill="1F1F1F"/>
              <w:spacing w:line="285" w:lineRule="atLeast"/>
              <w:rPr>
                <w:rFonts w:ascii="Consolas" w:eastAsia="Times New Roman" w:hAnsi="Consolas" w:cs="Times New Roman"/>
                <w:color w:val="CCCCCC"/>
                <w:sz w:val="21"/>
                <w:szCs w:val="21"/>
                <w:lang w:val="en-IN" w:eastAsia="en-IN"/>
              </w:rPr>
            </w:pPr>
            <w:r w:rsidRPr="00B44717">
              <w:rPr>
                <w:rFonts w:ascii="Consolas" w:eastAsia="Times New Roman" w:hAnsi="Consolas" w:cs="Times New Roman"/>
                <w:color w:val="CCCCCC"/>
                <w:sz w:val="21"/>
                <w:szCs w:val="21"/>
                <w:lang w:val="en-IN" w:eastAsia="en-IN"/>
              </w:rPr>
              <w:t xml:space="preserve">            </w:t>
            </w:r>
            <w:r w:rsidRPr="00B44717">
              <w:rPr>
                <w:rFonts w:ascii="Consolas" w:eastAsia="Times New Roman" w:hAnsi="Consolas" w:cs="Times New Roman"/>
                <w:color w:val="4EC9B0"/>
                <w:sz w:val="21"/>
                <w:szCs w:val="21"/>
                <w:lang w:val="en-IN" w:eastAsia="en-IN"/>
              </w:rPr>
              <w:t>String</w:t>
            </w:r>
            <w:r w:rsidRPr="00B44717">
              <w:rPr>
                <w:rFonts w:ascii="Consolas" w:eastAsia="Times New Roman" w:hAnsi="Consolas" w:cs="Times New Roman"/>
                <w:color w:val="CCCCCC"/>
                <w:sz w:val="21"/>
                <w:szCs w:val="21"/>
                <w:lang w:val="en-IN" w:eastAsia="en-IN"/>
              </w:rPr>
              <w:t xml:space="preserve"> </w:t>
            </w:r>
            <w:r w:rsidRPr="00B44717">
              <w:rPr>
                <w:rFonts w:ascii="Consolas" w:eastAsia="Times New Roman" w:hAnsi="Consolas" w:cs="Times New Roman"/>
                <w:color w:val="9CDCFE"/>
                <w:sz w:val="21"/>
                <w:szCs w:val="21"/>
                <w:lang w:val="en-IN" w:eastAsia="en-IN"/>
              </w:rPr>
              <w:t>message</w:t>
            </w:r>
            <w:r w:rsidRPr="00B44717">
              <w:rPr>
                <w:rFonts w:ascii="Consolas" w:eastAsia="Times New Roman" w:hAnsi="Consolas" w:cs="Times New Roman"/>
                <w:color w:val="CCCCCC"/>
                <w:sz w:val="21"/>
                <w:szCs w:val="21"/>
                <w:lang w:val="en-IN" w:eastAsia="en-IN"/>
              </w:rPr>
              <w:t xml:space="preserve"> </w:t>
            </w:r>
            <w:r w:rsidRPr="00B44717">
              <w:rPr>
                <w:rFonts w:ascii="Consolas" w:eastAsia="Times New Roman" w:hAnsi="Consolas" w:cs="Times New Roman"/>
                <w:color w:val="D4D4D4"/>
                <w:sz w:val="21"/>
                <w:szCs w:val="21"/>
                <w:lang w:val="en-IN" w:eastAsia="en-IN"/>
              </w:rPr>
              <w:t>=</w:t>
            </w:r>
            <w:r w:rsidRPr="00B44717">
              <w:rPr>
                <w:rFonts w:ascii="Consolas" w:eastAsia="Times New Roman" w:hAnsi="Consolas" w:cs="Times New Roman"/>
                <w:color w:val="CCCCCC"/>
                <w:sz w:val="21"/>
                <w:szCs w:val="21"/>
                <w:lang w:val="en-IN" w:eastAsia="en-IN"/>
              </w:rPr>
              <w:t xml:space="preserve"> </w:t>
            </w:r>
            <w:r w:rsidRPr="00B44717">
              <w:rPr>
                <w:rFonts w:ascii="Consolas" w:eastAsia="Times New Roman" w:hAnsi="Consolas" w:cs="Times New Roman"/>
                <w:color w:val="CE9178"/>
                <w:sz w:val="21"/>
                <w:szCs w:val="21"/>
                <w:lang w:val="en-IN" w:eastAsia="en-IN"/>
              </w:rPr>
              <w:t>"Welcome "</w:t>
            </w:r>
            <w:r w:rsidRPr="00B44717">
              <w:rPr>
                <w:rFonts w:ascii="Consolas" w:eastAsia="Times New Roman" w:hAnsi="Consolas" w:cs="Times New Roman"/>
                <w:color w:val="CCCCCC"/>
                <w:sz w:val="21"/>
                <w:szCs w:val="21"/>
                <w:lang w:val="en-IN" w:eastAsia="en-IN"/>
              </w:rPr>
              <w:t xml:space="preserve"> </w:t>
            </w:r>
            <w:r w:rsidRPr="00B44717">
              <w:rPr>
                <w:rFonts w:ascii="Consolas" w:eastAsia="Times New Roman" w:hAnsi="Consolas" w:cs="Times New Roman"/>
                <w:color w:val="D4D4D4"/>
                <w:sz w:val="21"/>
                <w:szCs w:val="21"/>
                <w:lang w:val="en-IN" w:eastAsia="en-IN"/>
              </w:rPr>
              <w:t>+</w:t>
            </w:r>
            <w:r w:rsidRPr="00B44717">
              <w:rPr>
                <w:rFonts w:ascii="Consolas" w:eastAsia="Times New Roman" w:hAnsi="Consolas" w:cs="Times New Roman"/>
                <w:color w:val="CCCCCC"/>
                <w:sz w:val="21"/>
                <w:szCs w:val="21"/>
                <w:lang w:val="en-IN" w:eastAsia="en-IN"/>
              </w:rPr>
              <w:t xml:space="preserve"> name </w:t>
            </w:r>
            <w:r w:rsidRPr="00B44717">
              <w:rPr>
                <w:rFonts w:ascii="Consolas" w:eastAsia="Times New Roman" w:hAnsi="Consolas" w:cs="Times New Roman"/>
                <w:color w:val="D4D4D4"/>
                <w:sz w:val="21"/>
                <w:szCs w:val="21"/>
                <w:lang w:val="en-IN" w:eastAsia="en-IN"/>
              </w:rPr>
              <w:t>+</w:t>
            </w:r>
            <w:r w:rsidRPr="00B44717">
              <w:rPr>
                <w:rFonts w:ascii="Consolas" w:eastAsia="Times New Roman" w:hAnsi="Consolas" w:cs="Times New Roman"/>
                <w:color w:val="CCCCCC"/>
                <w:sz w:val="21"/>
                <w:szCs w:val="21"/>
                <w:lang w:val="en-IN" w:eastAsia="en-IN"/>
              </w:rPr>
              <w:t xml:space="preserve"> </w:t>
            </w:r>
            <w:r w:rsidRPr="00B44717">
              <w:rPr>
                <w:rFonts w:ascii="Consolas" w:eastAsia="Times New Roman" w:hAnsi="Consolas" w:cs="Times New Roman"/>
                <w:color w:val="CE9178"/>
                <w:sz w:val="21"/>
                <w:szCs w:val="21"/>
                <w:lang w:val="en-IN" w:eastAsia="en-IN"/>
              </w:rPr>
              <w:t>", to the "</w:t>
            </w:r>
            <w:r w:rsidRPr="00B44717">
              <w:rPr>
                <w:rFonts w:ascii="Consolas" w:eastAsia="Times New Roman" w:hAnsi="Consolas" w:cs="Times New Roman"/>
                <w:color w:val="CCCCCC"/>
                <w:sz w:val="21"/>
                <w:szCs w:val="21"/>
                <w:lang w:val="en-IN" w:eastAsia="en-IN"/>
              </w:rPr>
              <w:t xml:space="preserve"> </w:t>
            </w:r>
            <w:r w:rsidRPr="00B44717">
              <w:rPr>
                <w:rFonts w:ascii="Consolas" w:eastAsia="Times New Roman" w:hAnsi="Consolas" w:cs="Times New Roman"/>
                <w:color w:val="D4D4D4"/>
                <w:sz w:val="21"/>
                <w:szCs w:val="21"/>
                <w:lang w:val="en-IN" w:eastAsia="en-IN"/>
              </w:rPr>
              <w:t>+</w:t>
            </w:r>
            <w:r w:rsidRPr="00B44717">
              <w:rPr>
                <w:rFonts w:ascii="Consolas" w:eastAsia="Times New Roman" w:hAnsi="Consolas" w:cs="Times New Roman"/>
                <w:color w:val="CCCCCC"/>
                <w:sz w:val="21"/>
                <w:szCs w:val="21"/>
                <w:lang w:val="en-IN" w:eastAsia="en-IN"/>
              </w:rPr>
              <w:t xml:space="preserve"> department </w:t>
            </w:r>
            <w:r w:rsidRPr="00B44717">
              <w:rPr>
                <w:rFonts w:ascii="Consolas" w:eastAsia="Times New Roman" w:hAnsi="Consolas" w:cs="Times New Roman"/>
                <w:color w:val="D4D4D4"/>
                <w:sz w:val="21"/>
                <w:szCs w:val="21"/>
                <w:lang w:val="en-IN" w:eastAsia="en-IN"/>
              </w:rPr>
              <w:t>+</w:t>
            </w:r>
            <w:r w:rsidRPr="00B44717">
              <w:rPr>
                <w:rFonts w:ascii="Consolas" w:eastAsia="Times New Roman" w:hAnsi="Consolas" w:cs="Times New Roman"/>
                <w:color w:val="CCCCCC"/>
                <w:sz w:val="21"/>
                <w:szCs w:val="21"/>
                <w:lang w:val="en-IN" w:eastAsia="en-IN"/>
              </w:rPr>
              <w:t xml:space="preserve"> </w:t>
            </w:r>
            <w:r w:rsidRPr="00B44717">
              <w:rPr>
                <w:rFonts w:ascii="Consolas" w:eastAsia="Times New Roman" w:hAnsi="Consolas" w:cs="Times New Roman"/>
                <w:color w:val="CE9178"/>
                <w:sz w:val="21"/>
                <w:szCs w:val="21"/>
                <w:lang w:val="en-IN" w:eastAsia="en-IN"/>
              </w:rPr>
              <w:t>". You are "</w:t>
            </w:r>
            <w:r w:rsidRPr="00B44717">
              <w:rPr>
                <w:rFonts w:ascii="Consolas" w:eastAsia="Times New Roman" w:hAnsi="Consolas" w:cs="Times New Roman"/>
                <w:color w:val="CCCCCC"/>
                <w:sz w:val="21"/>
                <w:szCs w:val="21"/>
                <w:lang w:val="en-IN" w:eastAsia="en-IN"/>
              </w:rPr>
              <w:t xml:space="preserve"> </w:t>
            </w:r>
            <w:r w:rsidRPr="00B44717">
              <w:rPr>
                <w:rFonts w:ascii="Consolas" w:eastAsia="Times New Roman" w:hAnsi="Consolas" w:cs="Times New Roman"/>
                <w:color w:val="D4D4D4"/>
                <w:sz w:val="21"/>
                <w:szCs w:val="21"/>
                <w:lang w:val="en-IN" w:eastAsia="en-IN"/>
              </w:rPr>
              <w:t>+</w:t>
            </w:r>
            <w:r w:rsidRPr="00B44717">
              <w:rPr>
                <w:rFonts w:ascii="Consolas" w:eastAsia="Times New Roman" w:hAnsi="Consolas" w:cs="Times New Roman"/>
                <w:color w:val="CCCCCC"/>
                <w:sz w:val="21"/>
                <w:szCs w:val="21"/>
                <w:lang w:val="en-IN" w:eastAsia="en-IN"/>
              </w:rPr>
              <w:t xml:space="preserve"> gender </w:t>
            </w:r>
            <w:r w:rsidRPr="00B44717">
              <w:rPr>
                <w:rFonts w:ascii="Consolas" w:eastAsia="Times New Roman" w:hAnsi="Consolas" w:cs="Times New Roman"/>
                <w:color w:val="D4D4D4"/>
                <w:sz w:val="21"/>
                <w:szCs w:val="21"/>
                <w:lang w:val="en-IN" w:eastAsia="en-IN"/>
              </w:rPr>
              <w:t>+</w:t>
            </w:r>
            <w:r w:rsidRPr="00B44717">
              <w:rPr>
                <w:rFonts w:ascii="Consolas" w:eastAsia="Times New Roman" w:hAnsi="Consolas" w:cs="Times New Roman"/>
                <w:color w:val="CCCCCC"/>
                <w:sz w:val="21"/>
                <w:szCs w:val="21"/>
                <w:lang w:val="en-IN" w:eastAsia="en-IN"/>
              </w:rPr>
              <w:t xml:space="preserve"> </w:t>
            </w:r>
            <w:r w:rsidRPr="00B44717">
              <w:rPr>
                <w:rFonts w:ascii="Consolas" w:eastAsia="Times New Roman" w:hAnsi="Consolas" w:cs="Times New Roman"/>
                <w:color w:val="CE9178"/>
                <w:sz w:val="21"/>
                <w:szCs w:val="21"/>
                <w:lang w:val="en-IN" w:eastAsia="en-IN"/>
              </w:rPr>
              <w:t>"."</w:t>
            </w:r>
            <w:r w:rsidRPr="00B44717">
              <w:rPr>
                <w:rFonts w:ascii="Consolas" w:eastAsia="Times New Roman" w:hAnsi="Consolas" w:cs="Times New Roman"/>
                <w:color w:val="CCCCCC"/>
                <w:sz w:val="21"/>
                <w:szCs w:val="21"/>
                <w:lang w:val="en-IN" w:eastAsia="en-IN"/>
              </w:rPr>
              <w:t>;</w:t>
            </w:r>
          </w:p>
          <w:p w14:paraId="00F08E9F" w14:textId="77777777" w:rsidR="00B44717" w:rsidRPr="00B44717" w:rsidRDefault="00B44717" w:rsidP="00B44717">
            <w:pPr>
              <w:shd w:val="clear" w:color="auto" w:fill="1F1F1F"/>
              <w:spacing w:line="285" w:lineRule="atLeast"/>
              <w:rPr>
                <w:rFonts w:ascii="Consolas" w:eastAsia="Times New Roman" w:hAnsi="Consolas" w:cs="Times New Roman"/>
                <w:color w:val="CCCCCC"/>
                <w:sz w:val="21"/>
                <w:szCs w:val="21"/>
                <w:lang w:val="en-IN" w:eastAsia="en-IN"/>
              </w:rPr>
            </w:pPr>
            <w:r w:rsidRPr="00B44717">
              <w:rPr>
                <w:rFonts w:ascii="Consolas" w:eastAsia="Times New Roman" w:hAnsi="Consolas" w:cs="Times New Roman"/>
                <w:color w:val="CCCCCC"/>
                <w:sz w:val="21"/>
                <w:szCs w:val="21"/>
                <w:lang w:val="en-IN" w:eastAsia="en-IN"/>
              </w:rPr>
              <w:t xml:space="preserve">            </w:t>
            </w:r>
            <w:proofErr w:type="spellStart"/>
            <w:r w:rsidRPr="00B44717">
              <w:rPr>
                <w:rFonts w:ascii="Consolas" w:eastAsia="Times New Roman" w:hAnsi="Consolas" w:cs="Times New Roman"/>
                <w:color w:val="9CDCFE"/>
                <w:sz w:val="21"/>
                <w:szCs w:val="21"/>
                <w:lang w:val="en-IN" w:eastAsia="en-IN"/>
              </w:rPr>
              <w:t>JOptionPane</w:t>
            </w:r>
            <w:r w:rsidRPr="00B44717">
              <w:rPr>
                <w:rFonts w:ascii="Consolas" w:eastAsia="Times New Roman" w:hAnsi="Consolas" w:cs="Times New Roman"/>
                <w:color w:val="CCCCCC"/>
                <w:sz w:val="21"/>
                <w:szCs w:val="21"/>
                <w:lang w:val="en-IN" w:eastAsia="en-IN"/>
              </w:rPr>
              <w:t>.</w:t>
            </w:r>
            <w:r w:rsidRPr="00B44717">
              <w:rPr>
                <w:rFonts w:ascii="Consolas" w:eastAsia="Times New Roman" w:hAnsi="Consolas" w:cs="Times New Roman"/>
                <w:color w:val="DCDCAA"/>
                <w:sz w:val="21"/>
                <w:szCs w:val="21"/>
                <w:lang w:val="en-IN" w:eastAsia="en-IN"/>
              </w:rPr>
              <w:t>showMessageDialog</w:t>
            </w:r>
            <w:proofErr w:type="spellEnd"/>
            <w:r w:rsidRPr="00B44717">
              <w:rPr>
                <w:rFonts w:ascii="Consolas" w:eastAsia="Times New Roman" w:hAnsi="Consolas" w:cs="Times New Roman"/>
                <w:color w:val="CCCCCC"/>
                <w:sz w:val="21"/>
                <w:szCs w:val="21"/>
                <w:lang w:val="en-IN" w:eastAsia="en-IN"/>
              </w:rPr>
              <w:t>(frame, message);</w:t>
            </w:r>
          </w:p>
          <w:p w14:paraId="279C075C" w14:textId="77777777" w:rsidR="00B44717" w:rsidRPr="00B44717" w:rsidRDefault="00B44717" w:rsidP="00B44717">
            <w:pPr>
              <w:shd w:val="clear" w:color="auto" w:fill="1F1F1F"/>
              <w:spacing w:line="285" w:lineRule="atLeast"/>
              <w:rPr>
                <w:rFonts w:ascii="Consolas" w:eastAsia="Times New Roman" w:hAnsi="Consolas" w:cs="Times New Roman"/>
                <w:color w:val="CCCCCC"/>
                <w:sz w:val="21"/>
                <w:szCs w:val="21"/>
                <w:lang w:val="en-IN" w:eastAsia="en-IN"/>
              </w:rPr>
            </w:pPr>
            <w:r w:rsidRPr="00B44717">
              <w:rPr>
                <w:rFonts w:ascii="Consolas" w:eastAsia="Times New Roman" w:hAnsi="Consolas" w:cs="Times New Roman"/>
                <w:color w:val="CCCCCC"/>
                <w:sz w:val="21"/>
                <w:szCs w:val="21"/>
                <w:lang w:val="en-IN" w:eastAsia="en-IN"/>
              </w:rPr>
              <w:t>        }</w:t>
            </w:r>
          </w:p>
          <w:p w14:paraId="27D32499" w14:textId="77777777" w:rsidR="00B44717" w:rsidRPr="00B44717" w:rsidRDefault="00B44717" w:rsidP="00B44717">
            <w:pPr>
              <w:shd w:val="clear" w:color="auto" w:fill="1F1F1F"/>
              <w:spacing w:line="285" w:lineRule="atLeast"/>
              <w:rPr>
                <w:rFonts w:ascii="Consolas" w:eastAsia="Times New Roman" w:hAnsi="Consolas" w:cs="Times New Roman"/>
                <w:color w:val="CCCCCC"/>
                <w:sz w:val="21"/>
                <w:szCs w:val="21"/>
                <w:lang w:val="en-IN" w:eastAsia="en-IN"/>
              </w:rPr>
            </w:pPr>
            <w:r w:rsidRPr="00B44717">
              <w:rPr>
                <w:rFonts w:ascii="Consolas" w:eastAsia="Times New Roman" w:hAnsi="Consolas" w:cs="Times New Roman"/>
                <w:color w:val="CCCCCC"/>
                <w:sz w:val="21"/>
                <w:szCs w:val="21"/>
                <w:lang w:val="en-IN" w:eastAsia="en-IN"/>
              </w:rPr>
              <w:t>    }</w:t>
            </w:r>
          </w:p>
          <w:p w14:paraId="6A2FCE32" w14:textId="77777777" w:rsidR="00B44717" w:rsidRPr="00B44717" w:rsidRDefault="00B44717" w:rsidP="00B44717">
            <w:pPr>
              <w:shd w:val="clear" w:color="auto" w:fill="1F1F1F"/>
              <w:spacing w:line="285" w:lineRule="atLeast"/>
              <w:rPr>
                <w:rFonts w:ascii="Consolas" w:eastAsia="Times New Roman" w:hAnsi="Consolas" w:cs="Times New Roman"/>
                <w:color w:val="CCCCCC"/>
                <w:sz w:val="21"/>
                <w:szCs w:val="21"/>
                <w:lang w:val="en-IN" w:eastAsia="en-IN"/>
              </w:rPr>
            </w:pPr>
          </w:p>
          <w:p w14:paraId="470636BB" w14:textId="77777777" w:rsidR="00B44717" w:rsidRPr="00B44717" w:rsidRDefault="00B44717" w:rsidP="00B44717">
            <w:pPr>
              <w:shd w:val="clear" w:color="auto" w:fill="1F1F1F"/>
              <w:spacing w:line="285" w:lineRule="atLeast"/>
              <w:rPr>
                <w:rFonts w:ascii="Consolas" w:eastAsia="Times New Roman" w:hAnsi="Consolas" w:cs="Times New Roman"/>
                <w:color w:val="CCCCCC"/>
                <w:sz w:val="21"/>
                <w:szCs w:val="21"/>
                <w:lang w:val="en-IN" w:eastAsia="en-IN"/>
              </w:rPr>
            </w:pPr>
            <w:r w:rsidRPr="00B44717">
              <w:rPr>
                <w:rFonts w:ascii="Consolas" w:eastAsia="Times New Roman" w:hAnsi="Consolas" w:cs="Times New Roman"/>
                <w:color w:val="CCCCCC"/>
                <w:sz w:val="21"/>
                <w:szCs w:val="21"/>
                <w:lang w:val="en-IN" w:eastAsia="en-IN"/>
              </w:rPr>
              <w:t xml:space="preserve">    </w:t>
            </w:r>
            <w:r w:rsidRPr="00B44717">
              <w:rPr>
                <w:rFonts w:ascii="Consolas" w:eastAsia="Times New Roman" w:hAnsi="Consolas" w:cs="Times New Roman"/>
                <w:color w:val="569CD6"/>
                <w:sz w:val="21"/>
                <w:szCs w:val="21"/>
                <w:lang w:val="en-IN" w:eastAsia="en-IN"/>
              </w:rPr>
              <w:t>public</w:t>
            </w:r>
            <w:r w:rsidRPr="00B44717">
              <w:rPr>
                <w:rFonts w:ascii="Consolas" w:eastAsia="Times New Roman" w:hAnsi="Consolas" w:cs="Times New Roman"/>
                <w:color w:val="CCCCCC"/>
                <w:sz w:val="21"/>
                <w:szCs w:val="21"/>
                <w:lang w:val="en-IN" w:eastAsia="en-IN"/>
              </w:rPr>
              <w:t xml:space="preserve"> </w:t>
            </w:r>
            <w:r w:rsidRPr="00B44717">
              <w:rPr>
                <w:rFonts w:ascii="Consolas" w:eastAsia="Times New Roman" w:hAnsi="Consolas" w:cs="Times New Roman"/>
                <w:color w:val="569CD6"/>
                <w:sz w:val="21"/>
                <w:szCs w:val="21"/>
                <w:lang w:val="en-IN" w:eastAsia="en-IN"/>
              </w:rPr>
              <w:t>static</w:t>
            </w:r>
            <w:r w:rsidRPr="00B44717">
              <w:rPr>
                <w:rFonts w:ascii="Consolas" w:eastAsia="Times New Roman" w:hAnsi="Consolas" w:cs="Times New Roman"/>
                <w:color w:val="CCCCCC"/>
                <w:sz w:val="21"/>
                <w:szCs w:val="21"/>
                <w:lang w:val="en-IN" w:eastAsia="en-IN"/>
              </w:rPr>
              <w:t xml:space="preserve"> </w:t>
            </w:r>
            <w:r w:rsidRPr="00B44717">
              <w:rPr>
                <w:rFonts w:ascii="Consolas" w:eastAsia="Times New Roman" w:hAnsi="Consolas" w:cs="Times New Roman"/>
                <w:color w:val="4EC9B0"/>
                <w:sz w:val="21"/>
                <w:szCs w:val="21"/>
                <w:lang w:val="en-IN" w:eastAsia="en-IN"/>
              </w:rPr>
              <w:t>void</w:t>
            </w:r>
            <w:r w:rsidRPr="00B44717">
              <w:rPr>
                <w:rFonts w:ascii="Consolas" w:eastAsia="Times New Roman" w:hAnsi="Consolas" w:cs="Times New Roman"/>
                <w:color w:val="CCCCCC"/>
                <w:sz w:val="21"/>
                <w:szCs w:val="21"/>
                <w:lang w:val="en-IN" w:eastAsia="en-IN"/>
              </w:rPr>
              <w:t xml:space="preserve"> </w:t>
            </w:r>
            <w:proofErr w:type="gramStart"/>
            <w:r w:rsidRPr="00B44717">
              <w:rPr>
                <w:rFonts w:ascii="Consolas" w:eastAsia="Times New Roman" w:hAnsi="Consolas" w:cs="Times New Roman"/>
                <w:color w:val="DCDCAA"/>
                <w:sz w:val="21"/>
                <w:szCs w:val="21"/>
                <w:lang w:val="en-IN" w:eastAsia="en-IN"/>
              </w:rPr>
              <w:t>main</w:t>
            </w:r>
            <w:r w:rsidRPr="00B44717">
              <w:rPr>
                <w:rFonts w:ascii="Consolas" w:eastAsia="Times New Roman" w:hAnsi="Consolas" w:cs="Times New Roman"/>
                <w:color w:val="CCCCCC"/>
                <w:sz w:val="21"/>
                <w:szCs w:val="21"/>
                <w:lang w:val="en-IN" w:eastAsia="en-IN"/>
              </w:rPr>
              <w:t>(</w:t>
            </w:r>
            <w:proofErr w:type="gramEnd"/>
            <w:r w:rsidRPr="00B44717">
              <w:rPr>
                <w:rFonts w:ascii="Consolas" w:eastAsia="Times New Roman" w:hAnsi="Consolas" w:cs="Times New Roman"/>
                <w:color w:val="4EC9B0"/>
                <w:sz w:val="21"/>
                <w:szCs w:val="21"/>
                <w:lang w:val="en-IN" w:eastAsia="en-IN"/>
              </w:rPr>
              <w:t>String</w:t>
            </w:r>
            <w:r w:rsidRPr="00B44717">
              <w:rPr>
                <w:rFonts w:ascii="Consolas" w:eastAsia="Times New Roman" w:hAnsi="Consolas" w:cs="Times New Roman"/>
                <w:color w:val="CCCCCC"/>
                <w:sz w:val="21"/>
                <w:szCs w:val="21"/>
                <w:lang w:val="en-IN" w:eastAsia="en-IN"/>
              </w:rPr>
              <w:t xml:space="preserve">[] </w:t>
            </w:r>
            <w:proofErr w:type="spellStart"/>
            <w:r w:rsidRPr="00B44717">
              <w:rPr>
                <w:rFonts w:ascii="Consolas" w:eastAsia="Times New Roman" w:hAnsi="Consolas" w:cs="Times New Roman"/>
                <w:color w:val="CCCCCC"/>
                <w:sz w:val="21"/>
                <w:szCs w:val="21"/>
                <w:lang w:val="en-IN" w:eastAsia="en-IN"/>
              </w:rPr>
              <w:t>args</w:t>
            </w:r>
            <w:proofErr w:type="spellEnd"/>
            <w:r w:rsidRPr="00B44717">
              <w:rPr>
                <w:rFonts w:ascii="Consolas" w:eastAsia="Times New Roman" w:hAnsi="Consolas" w:cs="Times New Roman"/>
                <w:color w:val="CCCCCC"/>
                <w:sz w:val="21"/>
                <w:szCs w:val="21"/>
                <w:lang w:val="en-IN" w:eastAsia="en-IN"/>
              </w:rPr>
              <w:t xml:space="preserve">) </w:t>
            </w:r>
          </w:p>
          <w:p w14:paraId="546E8EEE" w14:textId="77777777" w:rsidR="00B44717" w:rsidRPr="00B44717" w:rsidRDefault="00B44717" w:rsidP="00B44717">
            <w:pPr>
              <w:shd w:val="clear" w:color="auto" w:fill="1F1F1F"/>
              <w:spacing w:line="285" w:lineRule="atLeast"/>
              <w:rPr>
                <w:rFonts w:ascii="Consolas" w:eastAsia="Times New Roman" w:hAnsi="Consolas" w:cs="Times New Roman"/>
                <w:color w:val="CCCCCC"/>
                <w:sz w:val="21"/>
                <w:szCs w:val="21"/>
                <w:lang w:val="en-IN" w:eastAsia="en-IN"/>
              </w:rPr>
            </w:pPr>
            <w:r w:rsidRPr="00B44717">
              <w:rPr>
                <w:rFonts w:ascii="Consolas" w:eastAsia="Times New Roman" w:hAnsi="Consolas" w:cs="Times New Roman"/>
                <w:color w:val="CCCCCC"/>
                <w:sz w:val="21"/>
                <w:szCs w:val="21"/>
                <w:lang w:val="en-IN" w:eastAsia="en-IN"/>
              </w:rPr>
              <w:t>    {</w:t>
            </w:r>
          </w:p>
          <w:p w14:paraId="306E28FD" w14:textId="77777777" w:rsidR="00B44717" w:rsidRPr="00B44717" w:rsidRDefault="00B44717" w:rsidP="00B44717">
            <w:pPr>
              <w:shd w:val="clear" w:color="auto" w:fill="1F1F1F"/>
              <w:spacing w:line="285" w:lineRule="atLeast"/>
              <w:rPr>
                <w:rFonts w:ascii="Consolas" w:eastAsia="Times New Roman" w:hAnsi="Consolas" w:cs="Times New Roman"/>
                <w:color w:val="CCCCCC"/>
                <w:sz w:val="21"/>
                <w:szCs w:val="21"/>
                <w:lang w:val="en-IN" w:eastAsia="en-IN"/>
              </w:rPr>
            </w:pPr>
            <w:r w:rsidRPr="00B44717">
              <w:rPr>
                <w:rFonts w:ascii="Consolas" w:eastAsia="Times New Roman" w:hAnsi="Consolas" w:cs="Times New Roman"/>
                <w:color w:val="CCCCCC"/>
                <w:sz w:val="21"/>
                <w:szCs w:val="21"/>
                <w:lang w:val="en-IN" w:eastAsia="en-IN"/>
              </w:rPr>
              <w:t>        new exp10_q3();</w:t>
            </w:r>
          </w:p>
          <w:p w14:paraId="0D27344D" w14:textId="77777777" w:rsidR="00B44717" w:rsidRPr="00B44717" w:rsidRDefault="00B44717" w:rsidP="00B44717">
            <w:pPr>
              <w:shd w:val="clear" w:color="auto" w:fill="1F1F1F"/>
              <w:spacing w:line="285" w:lineRule="atLeast"/>
              <w:rPr>
                <w:rFonts w:ascii="Consolas" w:eastAsia="Times New Roman" w:hAnsi="Consolas" w:cs="Times New Roman"/>
                <w:color w:val="CCCCCC"/>
                <w:sz w:val="21"/>
                <w:szCs w:val="21"/>
                <w:lang w:val="en-IN" w:eastAsia="en-IN"/>
              </w:rPr>
            </w:pPr>
            <w:r w:rsidRPr="00B44717">
              <w:rPr>
                <w:rFonts w:ascii="Consolas" w:eastAsia="Times New Roman" w:hAnsi="Consolas" w:cs="Times New Roman"/>
                <w:color w:val="CCCCCC"/>
                <w:sz w:val="21"/>
                <w:szCs w:val="21"/>
                <w:lang w:val="en-IN" w:eastAsia="en-IN"/>
              </w:rPr>
              <w:t>    }</w:t>
            </w:r>
          </w:p>
          <w:p w14:paraId="340E1EE7" w14:textId="77777777" w:rsidR="00B44717" w:rsidRPr="00B44717" w:rsidRDefault="00B44717" w:rsidP="00B44717">
            <w:pPr>
              <w:shd w:val="clear" w:color="auto" w:fill="1F1F1F"/>
              <w:spacing w:line="285" w:lineRule="atLeast"/>
              <w:rPr>
                <w:rFonts w:ascii="Consolas" w:eastAsia="Times New Roman" w:hAnsi="Consolas" w:cs="Times New Roman"/>
                <w:color w:val="CCCCCC"/>
                <w:sz w:val="21"/>
                <w:szCs w:val="21"/>
                <w:lang w:val="en-IN" w:eastAsia="en-IN"/>
              </w:rPr>
            </w:pPr>
            <w:r w:rsidRPr="00B44717">
              <w:rPr>
                <w:rFonts w:ascii="Consolas" w:eastAsia="Times New Roman" w:hAnsi="Consolas" w:cs="Times New Roman"/>
                <w:color w:val="CCCCCC"/>
                <w:sz w:val="21"/>
                <w:szCs w:val="21"/>
                <w:lang w:val="en-IN" w:eastAsia="en-IN"/>
              </w:rPr>
              <w:t>}</w:t>
            </w:r>
          </w:p>
          <w:p w14:paraId="1CC44ED9" w14:textId="77777777" w:rsidR="00B44717" w:rsidRPr="00B44717" w:rsidRDefault="00B44717" w:rsidP="00B44717">
            <w:pPr>
              <w:shd w:val="clear" w:color="auto" w:fill="1F1F1F"/>
              <w:spacing w:line="285" w:lineRule="atLeast"/>
              <w:rPr>
                <w:rFonts w:ascii="Consolas" w:eastAsia="Times New Roman" w:hAnsi="Consolas" w:cs="Times New Roman"/>
                <w:color w:val="CCCCCC"/>
                <w:sz w:val="21"/>
                <w:szCs w:val="21"/>
                <w:lang w:val="en-IN" w:eastAsia="en-IN"/>
              </w:rPr>
            </w:pPr>
          </w:p>
          <w:p w14:paraId="6F57CA7F" w14:textId="37EBB14D" w:rsidR="00B44717" w:rsidRPr="00B44717" w:rsidRDefault="00B44717" w:rsidP="00B44717">
            <w:pPr>
              <w:widowControl w:val="0"/>
              <w:suppressAutoHyphens/>
              <w:spacing w:before="100" w:after="100" w:line="264" w:lineRule="auto"/>
              <w:jc w:val="both"/>
              <w:rPr>
                <w:rFonts w:ascii="Times New Roman" w:eastAsia="Times New Roman" w:hAnsi="Times New Roman" w:cs="Times New Roman"/>
                <w:sz w:val="24"/>
                <w:szCs w:val="24"/>
              </w:rPr>
            </w:pPr>
          </w:p>
        </w:tc>
      </w:tr>
    </w:tbl>
    <w:p w14:paraId="00B50958" w14:textId="0AB7FE47" w:rsidR="00EE59A2" w:rsidRPr="00D969B3" w:rsidRDefault="00EE59A2" w:rsidP="007609F2">
      <w:pPr>
        <w:widowControl w:val="0"/>
        <w:suppressAutoHyphens/>
        <w:spacing w:after="0" w:line="264" w:lineRule="auto"/>
        <w:ind w:hanging="851"/>
        <w:jc w:val="both"/>
        <w:rPr>
          <w:rFonts w:ascii="Times New Roman" w:hAnsi="Times New Roman" w:cs="Times New Roman"/>
          <w:b/>
          <w:sz w:val="24"/>
          <w:szCs w:val="24"/>
        </w:rPr>
      </w:pPr>
    </w:p>
    <w:tbl>
      <w:tblPr>
        <w:tblStyle w:val="TableGrid"/>
        <w:tblW w:w="0" w:type="auto"/>
        <w:tblInd w:w="-176" w:type="dxa"/>
        <w:tblLook w:val="04A0" w:firstRow="1" w:lastRow="0" w:firstColumn="1" w:lastColumn="0" w:noHBand="0" w:noVBand="1"/>
      </w:tblPr>
      <w:tblGrid>
        <w:gridCol w:w="9782"/>
      </w:tblGrid>
      <w:tr w:rsidR="00075312" w14:paraId="216320AF" w14:textId="77777777" w:rsidTr="00075312">
        <w:tc>
          <w:tcPr>
            <w:tcW w:w="9782" w:type="dxa"/>
          </w:tcPr>
          <w:p w14:paraId="1A03DDDD" w14:textId="3A01D603" w:rsidR="00075312" w:rsidRPr="007609F2" w:rsidRDefault="00075312" w:rsidP="000563E3">
            <w:pPr>
              <w:shd w:val="clear" w:color="auto" w:fill="FFFFFF"/>
              <w:spacing w:before="100" w:after="100"/>
              <w:ind w:left="-709" w:firstLine="709"/>
              <w:rPr>
                <w:rFonts w:ascii="Times New Roman" w:hAnsi="Times New Roman"/>
                <w:b/>
                <w:sz w:val="24"/>
                <w:szCs w:val="24"/>
              </w:rPr>
            </w:pPr>
            <w:r>
              <w:rPr>
                <w:rFonts w:ascii="Times New Roman" w:hAnsi="Times New Roman"/>
                <w:b/>
                <w:color w:val="BC202E"/>
                <w:sz w:val="24"/>
                <w:szCs w:val="24"/>
              </w:rPr>
              <w:t xml:space="preserve">Output: </w:t>
            </w:r>
          </w:p>
        </w:tc>
      </w:tr>
      <w:tr w:rsidR="00075312" w14:paraId="4F84130C" w14:textId="77777777" w:rsidTr="00075312">
        <w:tc>
          <w:tcPr>
            <w:tcW w:w="9782" w:type="dxa"/>
          </w:tcPr>
          <w:p w14:paraId="1CE63D31" w14:textId="1770A97B" w:rsidR="00335621" w:rsidRDefault="00335621" w:rsidP="00F165A2">
            <w:pPr>
              <w:pStyle w:val="ListParagraph"/>
              <w:widowControl w:val="0"/>
              <w:numPr>
                <w:ilvl w:val="0"/>
                <w:numId w:val="45"/>
              </w:numPr>
              <w:suppressAutoHyphens/>
              <w:spacing w:before="100" w:after="100" w:line="264" w:lineRule="auto"/>
              <w:jc w:val="both"/>
              <w:rPr>
                <w:rFonts w:ascii="Times New Roman" w:hAnsi="Times New Roman"/>
                <w:sz w:val="24"/>
                <w:szCs w:val="24"/>
                <w:lang w:eastAsia="en-IN"/>
              </w:rPr>
            </w:pPr>
          </w:p>
          <w:p w14:paraId="0774DCB2" w14:textId="576922C6" w:rsidR="008C2AB0" w:rsidRDefault="008C2AB0" w:rsidP="008C2AB0">
            <w:pPr>
              <w:widowControl w:val="0"/>
              <w:suppressAutoHyphens/>
              <w:spacing w:before="100" w:after="100" w:line="264" w:lineRule="auto"/>
              <w:jc w:val="center"/>
              <w:rPr>
                <w:rFonts w:ascii="Times New Roman" w:hAnsi="Times New Roman"/>
                <w:sz w:val="24"/>
                <w:szCs w:val="24"/>
                <w:lang w:eastAsia="en-IN"/>
              </w:rPr>
            </w:pPr>
            <w:r w:rsidRPr="008C2AB0">
              <w:rPr>
                <w:rFonts w:ascii="Times New Roman" w:hAnsi="Times New Roman"/>
                <w:sz w:val="24"/>
                <w:szCs w:val="24"/>
                <w:lang w:eastAsia="en-IN"/>
              </w:rPr>
              <w:drawing>
                <wp:inline distT="0" distB="0" distL="0" distR="0" wp14:anchorId="7767E682" wp14:editId="600D5FBF">
                  <wp:extent cx="3506682" cy="3579283"/>
                  <wp:effectExtent l="19050" t="19050" r="17780" b="21590"/>
                  <wp:docPr id="1221583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583082" name=""/>
                          <pic:cNvPicPr/>
                        </pic:nvPicPr>
                        <pic:blipFill>
                          <a:blip r:embed="rId8"/>
                          <a:stretch>
                            <a:fillRect/>
                          </a:stretch>
                        </pic:blipFill>
                        <pic:spPr>
                          <a:xfrm>
                            <a:off x="0" y="0"/>
                            <a:ext cx="3512369" cy="3585088"/>
                          </a:xfrm>
                          <a:prstGeom prst="rect">
                            <a:avLst/>
                          </a:prstGeom>
                          <a:ln>
                            <a:solidFill>
                              <a:schemeClr val="tx1"/>
                            </a:solidFill>
                          </a:ln>
                        </pic:spPr>
                      </pic:pic>
                    </a:graphicData>
                  </a:graphic>
                </wp:inline>
              </w:drawing>
            </w:r>
          </w:p>
          <w:p w14:paraId="097A1003" w14:textId="77777777" w:rsidR="00B44717" w:rsidRDefault="00B44717" w:rsidP="008C2AB0">
            <w:pPr>
              <w:widowControl w:val="0"/>
              <w:suppressAutoHyphens/>
              <w:spacing w:before="100" w:after="100" w:line="264" w:lineRule="auto"/>
              <w:jc w:val="center"/>
              <w:rPr>
                <w:rFonts w:ascii="Times New Roman" w:hAnsi="Times New Roman"/>
                <w:sz w:val="24"/>
                <w:szCs w:val="24"/>
                <w:lang w:eastAsia="en-IN"/>
              </w:rPr>
            </w:pPr>
          </w:p>
          <w:p w14:paraId="5F0083B2" w14:textId="77777777" w:rsidR="00B44717" w:rsidRDefault="00B44717" w:rsidP="008C2AB0">
            <w:pPr>
              <w:widowControl w:val="0"/>
              <w:suppressAutoHyphens/>
              <w:spacing w:before="100" w:after="100" w:line="264" w:lineRule="auto"/>
              <w:jc w:val="center"/>
              <w:rPr>
                <w:rFonts w:ascii="Times New Roman" w:hAnsi="Times New Roman"/>
                <w:sz w:val="24"/>
                <w:szCs w:val="24"/>
                <w:lang w:eastAsia="en-IN"/>
              </w:rPr>
            </w:pPr>
          </w:p>
          <w:p w14:paraId="0BBCECB2" w14:textId="77777777" w:rsidR="00B44717" w:rsidRDefault="00B44717" w:rsidP="008C2AB0">
            <w:pPr>
              <w:widowControl w:val="0"/>
              <w:suppressAutoHyphens/>
              <w:spacing w:before="100" w:after="100" w:line="264" w:lineRule="auto"/>
              <w:jc w:val="center"/>
              <w:rPr>
                <w:rFonts w:ascii="Times New Roman" w:hAnsi="Times New Roman"/>
                <w:sz w:val="24"/>
                <w:szCs w:val="24"/>
                <w:lang w:eastAsia="en-IN"/>
              </w:rPr>
            </w:pPr>
          </w:p>
          <w:p w14:paraId="14097B95" w14:textId="77777777" w:rsidR="00B44717" w:rsidRDefault="00B44717" w:rsidP="008C2AB0">
            <w:pPr>
              <w:widowControl w:val="0"/>
              <w:suppressAutoHyphens/>
              <w:spacing w:before="100" w:after="100" w:line="264" w:lineRule="auto"/>
              <w:jc w:val="center"/>
              <w:rPr>
                <w:rFonts w:ascii="Times New Roman" w:hAnsi="Times New Roman"/>
                <w:sz w:val="24"/>
                <w:szCs w:val="24"/>
                <w:lang w:eastAsia="en-IN"/>
              </w:rPr>
            </w:pPr>
          </w:p>
          <w:p w14:paraId="2DAEC160" w14:textId="77777777" w:rsidR="00B44717" w:rsidRDefault="00B44717" w:rsidP="008C2AB0">
            <w:pPr>
              <w:widowControl w:val="0"/>
              <w:suppressAutoHyphens/>
              <w:spacing w:before="100" w:after="100" w:line="264" w:lineRule="auto"/>
              <w:jc w:val="center"/>
              <w:rPr>
                <w:rFonts w:ascii="Times New Roman" w:hAnsi="Times New Roman"/>
                <w:sz w:val="24"/>
                <w:szCs w:val="24"/>
                <w:lang w:eastAsia="en-IN"/>
              </w:rPr>
            </w:pPr>
          </w:p>
          <w:p w14:paraId="5C63444B" w14:textId="77777777" w:rsidR="00B44717" w:rsidRDefault="00B44717" w:rsidP="008C2AB0">
            <w:pPr>
              <w:widowControl w:val="0"/>
              <w:suppressAutoHyphens/>
              <w:spacing w:before="100" w:after="100" w:line="264" w:lineRule="auto"/>
              <w:jc w:val="center"/>
              <w:rPr>
                <w:rFonts w:ascii="Times New Roman" w:hAnsi="Times New Roman"/>
                <w:sz w:val="24"/>
                <w:szCs w:val="24"/>
                <w:lang w:eastAsia="en-IN"/>
              </w:rPr>
            </w:pPr>
          </w:p>
          <w:p w14:paraId="1A04E720" w14:textId="77777777" w:rsidR="00B44717" w:rsidRPr="008C2AB0" w:rsidRDefault="00B44717" w:rsidP="008C2AB0">
            <w:pPr>
              <w:widowControl w:val="0"/>
              <w:suppressAutoHyphens/>
              <w:spacing w:before="100" w:after="100" w:line="264" w:lineRule="auto"/>
              <w:jc w:val="center"/>
              <w:rPr>
                <w:rFonts w:ascii="Times New Roman" w:hAnsi="Times New Roman"/>
                <w:sz w:val="24"/>
                <w:szCs w:val="24"/>
                <w:lang w:eastAsia="en-IN"/>
              </w:rPr>
            </w:pPr>
          </w:p>
          <w:p w14:paraId="293DC703" w14:textId="5F6687EA" w:rsidR="00F165A2" w:rsidRDefault="00F165A2" w:rsidP="00F165A2">
            <w:pPr>
              <w:pStyle w:val="ListParagraph"/>
              <w:widowControl w:val="0"/>
              <w:numPr>
                <w:ilvl w:val="0"/>
                <w:numId w:val="45"/>
              </w:numPr>
              <w:suppressAutoHyphens/>
              <w:spacing w:before="100" w:after="100" w:line="264" w:lineRule="auto"/>
              <w:jc w:val="both"/>
              <w:rPr>
                <w:rFonts w:ascii="Times New Roman" w:hAnsi="Times New Roman"/>
                <w:sz w:val="24"/>
                <w:szCs w:val="24"/>
                <w:lang w:eastAsia="en-IN"/>
              </w:rPr>
            </w:pPr>
          </w:p>
          <w:p w14:paraId="2B6948A6" w14:textId="048444AC" w:rsidR="00F165A2" w:rsidRDefault="00F165A2" w:rsidP="008C2AB0">
            <w:pPr>
              <w:widowControl w:val="0"/>
              <w:suppressAutoHyphens/>
              <w:spacing w:before="100" w:after="100" w:line="264" w:lineRule="auto"/>
              <w:jc w:val="center"/>
              <w:rPr>
                <w:rFonts w:ascii="Times New Roman" w:hAnsi="Times New Roman"/>
                <w:sz w:val="24"/>
                <w:szCs w:val="24"/>
                <w:lang w:eastAsia="en-IN"/>
              </w:rPr>
            </w:pPr>
            <w:r>
              <w:rPr>
                <w:rFonts w:ascii="Times New Roman" w:hAnsi="Times New Roman"/>
                <w:sz w:val="24"/>
                <w:szCs w:val="24"/>
                <w:lang w:eastAsia="en-IN"/>
              </w:rPr>
              <w:t>Addition - 9 + 9:</w:t>
            </w:r>
          </w:p>
          <w:p w14:paraId="1EEF485B" w14:textId="3F4D3A9E" w:rsidR="00F165A2" w:rsidRDefault="00F165A2" w:rsidP="00F165A2">
            <w:pPr>
              <w:widowControl w:val="0"/>
              <w:suppressAutoHyphens/>
              <w:spacing w:before="100" w:after="100" w:line="264" w:lineRule="auto"/>
              <w:jc w:val="center"/>
              <w:rPr>
                <w:rFonts w:ascii="Times New Roman" w:hAnsi="Times New Roman"/>
                <w:sz w:val="24"/>
                <w:szCs w:val="24"/>
                <w:lang w:eastAsia="en-IN"/>
              </w:rPr>
            </w:pPr>
            <w:r w:rsidRPr="00F165A2">
              <w:rPr>
                <w:rFonts w:ascii="Times New Roman" w:hAnsi="Times New Roman"/>
                <w:noProof/>
                <w:sz w:val="24"/>
                <w:szCs w:val="24"/>
                <w:lang w:eastAsia="en-IN"/>
              </w:rPr>
              <w:drawing>
                <wp:inline distT="0" distB="0" distL="0" distR="0" wp14:anchorId="10CE92A6" wp14:editId="4B9A1BF9">
                  <wp:extent cx="2249653" cy="2240280"/>
                  <wp:effectExtent l="19050" t="19050" r="17780" b="26670"/>
                  <wp:docPr id="411451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451215" name=""/>
                          <pic:cNvPicPr/>
                        </pic:nvPicPr>
                        <pic:blipFill>
                          <a:blip r:embed="rId9"/>
                          <a:stretch>
                            <a:fillRect/>
                          </a:stretch>
                        </pic:blipFill>
                        <pic:spPr>
                          <a:xfrm>
                            <a:off x="0" y="0"/>
                            <a:ext cx="2252586" cy="2243200"/>
                          </a:xfrm>
                          <a:prstGeom prst="rect">
                            <a:avLst/>
                          </a:prstGeom>
                          <a:ln>
                            <a:solidFill>
                              <a:schemeClr val="tx1"/>
                            </a:solidFill>
                          </a:ln>
                        </pic:spPr>
                      </pic:pic>
                    </a:graphicData>
                  </a:graphic>
                </wp:inline>
              </w:drawing>
            </w:r>
          </w:p>
          <w:p w14:paraId="434E4F72" w14:textId="77777777" w:rsidR="008C2AB0" w:rsidRDefault="008C2AB0" w:rsidP="008C2AB0">
            <w:pPr>
              <w:widowControl w:val="0"/>
              <w:suppressAutoHyphens/>
              <w:spacing w:before="100" w:after="100" w:line="264" w:lineRule="auto"/>
              <w:jc w:val="center"/>
              <w:rPr>
                <w:rFonts w:ascii="Times New Roman" w:hAnsi="Times New Roman"/>
                <w:sz w:val="24"/>
                <w:szCs w:val="24"/>
                <w:lang w:eastAsia="en-IN"/>
              </w:rPr>
            </w:pPr>
          </w:p>
          <w:p w14:paraId="25F92636" w14:textId="760BF1F6" w:rsidR="00F165A2" w:rsidRDefault="00F165A2" w:rsidP="008C2AB0">
            <w:pPr>
              <w:widowControl w:val="0"/>
              <w:suppressAutoHyphens/>
              <w:spacing w:before="100" w:after="100" w:line="264" w:lineRule="auto"/>
              <w:jc w:val="center"/>
              <w:rPr>
                <w:rFonts w:ascii="Times New Roman" w:hAnsi="Times New Roman"/>
                <w:sz w:val="24"/>
                <w:szCs w:val="24"/>
                <w:lang w:eastAsia="en-IN"/>
              </w:rPr>
            </w:pPr>
            <w:r>
              <w:rPr>
                <w:rFonts w:ascii="Times New Roman" w:hAnsi="Times New Roman"/>
                <w:sz w:val="24"/>
                <w:szCs w:val="24"/>
                <w:lang w:eastAsia="en-IN"/>
              </w:rPr>
              <w:t>Subtraction - 100 – 76:</w:t>
            </w:r>
          </w:p>
          <w:p w14:paraId="46792E2B" w14:textId="100F5C08" w:rsidR="00F165A2" w:rsidRDefault="00F165A2" w:rsidP="00F165A2">
            <w:pPr>
              <w:widowControl w:val="0"/>
              <w:suppressAutoHyphens/>
              <w:spacing w:before="100" w:after="100" w:line="264" w:lineRule="auto"/>
              <w:jc w:val="center"/>
              <w:rPr>
                <w:rFonts w:ascii="Times New Roman" w:hAnsi="Times New Roman"/>
                <w:sz w:val="24"/>
                <w:szCs w:val="24"/>
                <w:lang w:eastAsia="en-IN"/>
              </w:rPr>
            </w:pPr>
            <w:r w:rsidRPr="00F165A2">
              <w:rPr>
                <w:rFonts w:ascii="Times New Roman" w:hAnsi="Times New Roman"/>
                <w:noProof/>
                <w:sz w:val="24"/>
                <w:szCs w:val="24"/>
                <w:lang w:eastAsia="en-IN"/>
              </w:rPr>
              <w:drawing>
                <wp:inline distT="0" distB="0" distL="0" distR="0" wp14:anchorId="384A6A5C" wp14:editId="78C7B14F">
                  <wp:extent cx="2316480" cy="2631713"/>
                  <wp:effectExtent l="19050" t="19050" r="26670" b="16510"/>
                  <wp:docPr id="1969340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340034" name=""/>
                          <pic:cNvPicPr/>
                        </pic:nvPicPr>
                        <pic:blipFill>
                          <a:blip r:embed="rId10"/>
                          <a:stretch>
                            <a:fillRect/>
                          </a:stretch>
                        </pic:blipFill>
                        <pic:spPr>
                          <a:xfrm>
                            <a:off x="0" y="0"/>
                            <a:ext cx="2318274" cy="2633751"/>
                          </a:xfrm>
                          <a:prstGeom prst="rect">
                            <a:avLst/>
                          </a:prstGeom>
                          <a:ln>
                            <a:solidFill>
                              <a:schemeClr val="tx1"/>
                            </a:solidFill>
                          </a:ln>
                        </pic:spPr>
                      </pic:pic>
                    </a:graphicData>
                  </a:graphic>
                </wp:inline>
              </w:drawing>
            </w:r>
          </w:p>
          <w:p w14:paraId="007326F6" w14:textId="77777777" w:rsidR="008C2AB0" w:rsidRDefault="008C2AB0" w:rsidP="008C2AB0">
            <w:pPr>
              <w:widowControl w:val="0"/>
              <w:suppressAutoHyphens/>
              <w:spacing w:before="100" w:after="100" w:line="264" w:lineRule="auto"/>
              <w:jc w:val="center"/>
              <w:rPr>
                <w:rFonts w:ascii="Times New Roman" w:hAnsi="Times New Roman"/>
                <w:sz w:val="24"/>
                <w:szCs w:val="24"/>
                <w:lang w:eastAsia="en-IN"/>
              </w:rPr>
            </w:pPr>
          </w:p>
          <w:p w14:paraId="4F0D5502" w14:textId="77777777" w:rsidR="00B44717" w:rsidRDefault="00B44717" w:rsidP="008C2AB0">
            <w:pPr>
              <w:widowControl w:val="0"/>
              <w:suppressAutoHyphens/>
              <w:spacing w:before="100" w:after="100" w:line="264" w:lineRule="auto"/>
              <w:jc w:val="center"/>
              <w:rPr>
                <w:rFonts w:ascii="Times New Roman" w:hAnsi="Times New Roman"/>
                <w:sz w:val="24"/>
                <w:szCs w:val="24"/>
                <w:lang w:eastAsia="en-IN"/>
              </w:rPr>
            </w:pPr>
          </w:p>
          <w:p w14:paraId="39FC325C" w14:textId="77777777" w:rsidR="00B44717" w:rsidRDefault="00B44717" w:rsidP="008C2AB0">
            <w:pPr>
              <w:widowControl w:val="0"/>
              <w:suppressAutoHyphens/>
              <w:spacing w:before="100" w:after="100" w:line="264" w:lineRule="auto"/>
              <w:jc w:val="center"/>
              <w:rPr>
                <w:rFonts w:ascii="Times New Roman" w:hAnsi="Times New Roman"/>
                <w:sz w:val="24"/>
                <w:szCs w:val="24"/>
                <w:lang w:eastAsia="en-IN"/>
              </w:rPr>
            </w:pPr>
          </w:p>
          <w:p w14:paraId="6F6A436C" w14:textId="77777777" w:rsidR="00B44717" w:rsidRDefault="00B44717" w:rsidP="008C2AB0">
            <w:pPr>
              <w:widowControl w:val="0"/>
              <w:suppressAutoHyphens/>
              <w:spacing w:before="100" w:after="100" w:line="264" w:lineRule="auto"/>
              <w:jc w:val="center"/>
              <w:rPr>
                <w:rFonts w:ascii="Times New Roman" w:hAnsi="Times New Roman"/>
                <w:sz w:val="24"/>
                <w:szCs w:val="24"/>
                <w:lang w:eastAsia="en-IN"/>
              </w:rPr>
            </w:pPr>
          </w:p>
          <w:p w14:paraId="31053190" w14:textId="77777777" w:rsidR="00B44717" w:rsidRDefault="00B44717" w:rsidP="008C2AB0">
            <w:pPr>
              <w:widowControl w:val="0"/>
              <w:suppressAutoHyphens/>
              <w:spacing w:before="100" w:after="100" w:line="264" w:lineRule="auto"/>
              <w:jc w:val="center"/>
              <w:rPr>
                <w:rFonts w:ascii="Times New Roman" w:hAnsi="Times New Roman"/>
                <w:sz w:val="24"/>
                <w:szCs w:val="24"/>
                <w:lang w:eastAsia="en-IN"/>
              </w:rPr>
            </w:pPr>
          </w:p>
          <w:p w14:paraId="704F2532" w14:textId="77777777" w:rsidR="00B44717" w:rsidRDefault="00B44717" w:rsidP="008C2AB0">
            <w:pPr>
              <w:widowControl w:val="0"/>
              <w:suppressAutoHyphens/>
              <w:spacing w:before="100" w:after="100" w:line="264" w:lineRule="auto"/>
              <w:jc w:val="center"/>
              <w:rPr>
                <w:rFonts w:ascii="Times New Roman" w:hAnsi="Times New Roman"/>
                <w:sz w:val="24"/>
                <w:szCs w:val="24"/>
                <w:lang w:eastAsia="en-IN"/>
              </w:rPr>
            </w:pPr>
          </w:p>
          <w:p w14:paraId="32C165F7" w14:textId="77777777" w:rsidR="00B44717" w:rsidRDefault="00B44717" w:rsidP="008C2AB0">
            <w:pPr>
              <w:widowControl w:val="0"/>
              <w:suppressAutoHyphens/>
              <w:spacing w:before="100" w:after="100" w:line="264" w:lineRule="auto"/>
              <w:jc w:val="center"/>
              <w:rPr>
                <w:rFonts w:ascii="Times New Roman" w:hAnsi="Times New Roman"/>
                <w:sz w:val="24"/>
                <w:szCs w:val="24"/>
                <w:lang w:eastAsia="en-IN"/>
              </w:rPr>
            </w:pPr>
          </w:p>
          <w:p w14:paraId="1E27A867" w14:textId="2752E900" w:rsidR="00F165A2" w:rsidRDefault="00F165A2" w:rsidP="008C2AB0">
            <w:pPr>
              <w:widowControl w:val="0"/>
              <w:suppressAutoHyphens/>
              <w:spacing w:before="100" w:after="100" w:line="264" w:lineRule="auto"/>
              <w:jc w:val="center"/>
              <w:rPr>
                <w:rFonts w:ascii="Times New Roman" w:hAnsi="Times New Roman"/>
                <w:sz w:val="24"/>
                <w:szCs w:val="24"/>
                <w:lang w:eastAsia="en-IN"/>
              </w:rPr>
            </w:pPr>
            <w:r>
              <w:rPr>
                <w:rFonts w:ascii="Times New Roman" w:hAnsi="Times New Roman"/>
                <w:sz w:val="24"/>
                <w:szCs w:val="24"/>
                <w:lang w:eastAsia="en-IN"/>
              </w:rPr>
              <w:lastRenderedPageBreak/>
              <w:t>Division - 81 / 9:</w:t>
            </w:r>
          </w:p>
          <w:p w14:paraId="4C9DC45F" w14:textId="3770EE33" w:rsidR="00F165A2" w:rsidRDefault="00F165A2" w:rsidP="00F165A2">
            <w:pPr>
              <w:widowControl w:val="0"/>
              <w:suppressAutoHyphens/>
              <w:spacing w:before="100" w:after="100" w:line="264" w:lineRule="auto"/>
              <w:jc w:val="center"/>
              <w:rPr>
                <w:rFonts w:ascii="Times New Roman" w:hAnsi="Times New Roman"/>
                <w:sz w:val="24"/>
                <w:szCs w:val="24"/>
                <w:lang w:eastAsia="en-IN"/>
              </w:rPr>
            </w:pPr>
            <w:r w:rsidRPr="00F165A2">
              <w:rPr>
                <w:rFonts w:ascii="Times New Roman" w:hAnsi="Times New Roman"/>
                <w:noProof/>
                <w:sz w:val="24"/>
                <w:szCs w:val="24"/>
                <w:lang w:eastAsia="en-IN"/>
              </w:rPr>
              <w:drawing>
                <wp:inline distT="0" distB="0" distL="0" distR="0" wp14:anchorId="026EE815" wp14:editId="75DD3650">
                  <wp:extent cx="2362200" cy="2664796"/>
                  <wp:effectExtent l="19050" t="19050" r="19050" b="21590"/>
                  <wp:docPr id="896146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146689" name=""/>
                          <pic:cNvPicPr/>
                        </pic:nvPicPr>
                        <pic:blipFill>
                          <a:blip r:embed="rId11"/>
                          <a:stretch>
                            <a:fillRect/>
                          </a:stretch>
                        </pic:blipFill>
                        <pic:spPr>
                          <a:xfrm>
                            <a:off x="0" y="0"/>
                            <a:ext cx="2368726" cy="2672158"/>
                          </a:xfrm>
                          <a:prstGeom prst="rect">
                            <a:avLst/>
                          </a:prstGeom>
                          <a:ln>
                            <a:solidFill>
                              <a:schemeClr val="tx1"/>
                            </a:solidFill>
                          </a:ln>
                        </pic:spPr>
                      </pic:pic>
                    </a:graphicData>
                  </a:graphic>
                </wp:inline>
              </w:drawing>
            </w:r>
          </w:p>
          <w:p w14:paraId="4E5394AB" w14:textId="77777777" w:rsidR="008C2AB0" w:rsidRDefault="008C2AB0" w:rsidP="00B44717">
            <w:pPr>
              <w:widowControl w:val="0"/>
              <w:suppressAutoHyphens/>
              <w:spacing w:before="100" w:after="100" w:line="264" w:lineRule="auto"/>
              <w:rPr>
                <w:rFonts w:ascii="Times New Roman" w:hAnsi="Times New Roman"/>
                <w:sz w:val="24"/>
                <w:szCs w:val="24"/>
                <w:lang w:eastAsia="en-IN"/>
              </w:rPr>
            </w:pPr>
          </w:p>
          <w:p w14:paraId="45D8272F" w14:textId="2021DE22" w:rsidR="00F165A2" w:rsidRDefault="00F165A2" w:rsidP="008C2AB0">
            <w:pPr>
              <w:widowControl w:val="0"/>
              <w:suppressAutoHyphens/>
              <w:spacing w:before="100" w:after="100" w:line="264" w:lineRule="auto"/>
              <w:jc w:val="center"/>
              <w:rPr>
                <w:rFonts w:ascii="Times New Roman" w:hAnsi="Times New Roman"/>
                <w:sz w:val="24"/>
                <w:szCs w:val="24"/>
                <w:lang w:eastAsia="en-IN"/>
              </w:rPr>
            </w:pPr>
            <w:r>
              <w:rPr>
                <w:rFonts w:ascii="Times New Roman" w:hAnsi="Times New Roman"/>
                <w:sz w:val="24"/>
                <w:szCs w:val="24"/>
                <w:lang w:eastAsia="en-IN"/>
              </w:rPr>
              <w:t>Multiplication - 3 * 9:</w:t>
            </w:r>
          </w:p>
          <w:p w14:paraId="7E8F90EB" w14:textId="0C1E7CCC" w:rsidR="00F165A2" w:rsidRDefault="00F165A2" w:rsidP="00F165A2">
            <w:pPr>
              <w:widowControl w:val="0"/>
              <w:suppressAutoHyphens/>
              <w:spacing w:before="100" w:after="100" w:line="264" w:lineRule="auto"/>
              <w:jc w:val="center"/>
              <w:rPr>
                <w:rFonts w:ascii="Times New Roman" w:hAnsi="Times New Roman"/>
                <w:sz w:val="24"/>
                <w:szCs w:val="24"/>
                <w:lang w:eastAsia="en-IN"/>
              </w:rPr>
            </w:pPr>
            <w:r w:rsidRPr="00F165A2">
              <w:rPr>
                <w:rFonts w:ascii="Times New Roman" w:hAnsi="Times New Roman"/>
                <w:noProof/>
                <w:sz w:val="24"/>
                <w:szCs w:val="24"/>
                <w:lang w:eastAsia="en-IN"/>
              </w:rPr>
              <w:drawing>
                <wp:inline distT="0" distB="0" distL="0" distR="0" wp14:anchorId="08A664D8" wp14:editId="4C9A04CB">
                  <wp:extent cx="2356092" cy="2667000"/>
                  <wp:effectExtent l="19050" t="19050" r="25400" b="19050"/>
                  <wp:docPr id="625941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941123" name=""/>
                          <pic:cNvPicPr/>
                        </pic:nvPicPr>
                        <pic:blipFill>
                          <a:blip r:embed="rId12"/>
                          <a:stretch>
                            <a:fillRect/>
                          </a:stretch>
                        </pic:blipFill>
                        <pic:spPr>
                          <a:xfrm>
                            <a:off x="0" y="0"/>
                            <a:ext cx="2365234" cy="2677348"/>
                          </a:xfrm>
                          <a:prstGeom prst="rect">
                            <a:avLst/>
                          </a:prstGeom>
                          <a:ln>
                            <a:solidFill>
                              <a:schemeClr val="tx1"/>
                            </a:solidFill>
                          </a:ln>
                        </pic:spPr>
                      </pic:pic>
                    </a:graphicData>
                  </a:graphic>
                </wp:inline>
              </w:drawing>
            </w:r>
          </w:p>
          <w:p w14:paraId="1E6DFFD3" w14:textId="77777777" w:rsidR="00B44717" w:rsidRDefault="00B44717" w:rsidP="00F165A2">
            <w:pPr>
              <w:widowControl w:val="0"/>
              <w:suppressAutoHyphens/>
              <w:spacing w:before="100" w:after="100" w:line="264" w:lineRule="auto"/>
              <w:jc w:val="center"/>
              <w:rPr>
                <w:rFonts w:ascii="Times New Roman" w:hAnsi="Times New Roman"/>
                <w:sz w:val="24"/>
                <w:szCs w:val="24"/>
                <w:lang w:eastAsia="en-IN"/>
              </w:rPr>
            </w:pPr>
          </w:p>
          <w:p w14:paraId="6B36AACB" w14:textId="77777777" w:rsidR="00B44717" w:rsidRDefault="00B44717" w:rsidP="00F165A2">
            <w:pPr>
              <w:widowControl w:val="0"/>
              <w:suppressAutoHyphens/>
              <w:spacing w:before="100" w:after="100" w:line="264" w:lineRule="auto"/>
              <w:jc w:val="center"/>
              <w:rPr>
                <w:rFonts w:ascii="Times New Roman" w:hAnsi="Times New Roman"/>
                <w:sz w:val="24"/>
                <w:szCs w:val="24"/>
                <w:lang w:eastAsia="en-IN"/>
              </w:rPr>
            </w:pPr>
          </w:p>
          <w:p w14:paraId="4872359D" w14:textId="77777777" w:rsidR="00B44717" w:rsidRDefault="00B44717" w:rsidP="00F165A2">
            <w:pPr>
              <w:widowControl w:val="0"/>
              <w:suppressAutoHyphens/>
              <w:spacing w:before="100" w:after="100" w:line="264" w:lineRule="auto"/>
              <w:jc w:val="center"/>
              <w:rPr>
                <w:rFonts w:ascii="Times New Roman" w:hAnsi="Times New Roman"/>
                <w:sz w:val="24"/>
                <w:szCs w:val="24"/>
                <w:lang w:eastAsia="en-IN"/>
              </w:rPr>
            </w:pPr>
          </w:p>
          <w:p w14:paraId="1CD37024" w14:textId="77777777" w:rsidR="00B44717" w:rsidRDefault="00B44717" w:rsidP="00F165A2">
            <w:pPr>
              <w:widowControl w:val="0"/>
              <w:suppressAutoHyphens/>
              <w:spacing w:before="100" w:after="100" w:line="264" w:lineRule="auto"/>
              <w:jc w:val="center"/>
              <w:rPr>
                <w:rFonts w:ascii="Times New Roman" w:hAnsi="Times New Roman"/>
                <w:sz w:val="24"/>
                <w:szCs w:val="24"/>
                <w:lang w:eastAsia="en-IN"/>
              </w:rPr>
            </w:pPr>
          </w:p>
          <w:p w14:paraId="706CEDEA" w14:textId="77777777" w:rsidR="00B44717" w:rsidRDefault="00B44717" w:rsidP="00F165A2">
            <w:pPr>
              <w:widowControl w:val="0"/>
              <w:suppressAutoHyphens/>
              <w:spacing w:before="100" w:after="100" w:line="264" w:lineRule="auto"/>
              <w:jc w:val="center"/>
              <w:rPr>
                <w:rFonts w:ascii="Times New Roman" w:hAnsi="Times New Roman"/>
                <w:sz w:val="24"/>
                <w:szCs w:val="24"/>
                <w:lang w:eastAsia="en-IN"/>
              </w:rPr>
            </w:pPr>
          </w:p>
          <w:p w14:paraId="1DCA56D2" w14:textId="77777777" w:rsidR="00B44717" w:rsidRDefault="00B44717" w:rsidP="00F165A2">
            <w:pPr>
              <w:widowControl w:val="0"/>
              <w:suppressAutoHyphens/>
              <w:spacing w:before="100" w:after="100" w:line="264" w:lineRule="auto"/>
              <w:jc w:val="center"/>
              <w:rPr>
                <w:rFonts w:ascii="Times New Roman" w:hAnsi="Times New Roman"/>
                <w:sz w:val="24"/>
                <w:szCs w:val="24"/>
                <w:lang w:eastAsia="en-IN"/>
              </w:rPr>
            </w:pPr>
          </w:p>
          <w:p w14:paraId="7977646A" w14:textId="77777777" w:rsidR="00B44717" w:rsidRPr="00F165A2" w:rsidRDefault="00B44717" w:rsidP="00F165A2">
            <w:pPr>
              <w:widowControl w:val="0"/>
              <w:suppressAutoHyphens/>
              <w:spacing w:before="100" w:after="100" w:line="264" w:lineRule="auto"/>
              <w:jc w:val="center"/>
              <w:rPr>
                <w:rFonts w:ascii="Times New Roman" w:hAnsi="Times New Roman"/>
                <w:sz w:val="24"/>
                <w:szCs w:val="24"/>
                <w:lang w:eastAsia="en-IN"/>
              </w:rPr>
            </w:pPr>
          </w:p>
          <w:p w14:paraId="507B2090" w14:textId="73778685" w:rsidR="00F165A2" w:rsidRDefault="00F165A2" w:rsidP="00F165A2">
            <w:pPr>
              <w:pStyle w:val="ListParagraph"/>
              <w:widowControl w:val="0"/>
              <w:numPr>
                <w:ilvl w:val="0"/>
                <w:numId w:val="45"/>
              </w:numPr>
              <w:suppressAutoHyphens/>
              <w:spacing w:before="100" w:after="100" w:line="264" w:lineRule="auto"/>
              <w:jc w:val="both"/>
              <w:rPr>
                <w:rFonts w:ascii="Times New Roman" w:hAnsi="Times New Roman"/>
                <w:sz w:val="24"/>
                <w:szCs w:val="24"/>
                <w:lang w:eastAsia="en-IN"/>
              </w:rPr>
            </w:pPr>
          </w:p>
          <w:p w14:paraId="3A3CEB8C" w14:textId="77777777" w:rsidR="00F165A2" w:rsidRDefault="00C74323" w:rsidP="00C74323">
            <w:pPr>
              <w:widowControl w:val="0"/>
              <w:suppressAutoHyphens/>
              <w:spacing w:before="100" w:after="100" w:line="264" w:lineRule="auto"/>
              <w:jc w:val="center"/>
              <w:rPr>
                <w:rFonts w:ascii="Times New Roman" w:hAnsi="Times New Roman"/>
                <w:sz w:val="24"/>
                <w:szCs w:val="24"/>
                <w:lang w:eastAsia="en-IN"/>
              </w:rPr>
            </w:pPr>
            <w:r w:rsidRPr="00C74323">
              <w:rPr>
                <w:rFonts w:ascii="Times New Roman" w:hAnsi="Times New Roman"/>
                <w:noProof/>
                <w:sz w:val="24"/>
                <w:szCs w:val="24"/>
                <w:lang w:eastAsia="en-IN"/>
              </w:rPr>
              <w:drawing>
                <wp:inline distT="0" distB="0" distL="0" distR="0" wp14:anchorId="073BB5E0" wp14:editId="3D7CAFF8">
                  <wp:extent cx="4893734" cy="2632381"/>
                  <wp:effectExtent l="19050" t="19050" r="21590" b="15875"/>
                  <wp:docPr id="1859799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799679" name=""/>
                          <pic:cNvPicPr/>
                        </pic:nvPicPr>
                        <pic:blipFill>
                          <a:blip r:embed="rId13"/>
                          <a:stretch>
                            <a:fillRect/>
                          </a:stretch>
                        </pic:blipFill>
                        <pic:spPr>
                          <a:xfrm>
                            <a:off x="0" y="0"/>
                            <a:ext cx="4895676" cy="2633426"/>
                          </a:xfrm>
                          <a:prstGeom prst="rect">
                            <a:avLst/>
                          </a:prstGeom>
                          <a:ln>
                            <a:solidFill>
                              <a:schemeClr val="tx1"/>
                            </a:solidFill>
                          </a:ln>
                        </pic:spPr>
                      </pic:pic>
                    </a:graphicData>
                  </a:graphic>
                </wp:inline>
              </w:drawing>
            </w:r>
          </w:p>
          <w:p w14:paraId="214AD96E" w14:textId="541EAC9E" w:rsidR="00C74323" w:rsidRPr="00F165A2" w:rsidRDefault="00C74323" w:rsidP="00C74323">
            <w:pPr>
              <w:widowControl w:val="0"/>
              <w:suppressAutoHyphens/>
              <w:spacing w:before="100" w:after="100" w:line="264" w:lineRule="auto"/>
              <w:jc w:val="center"/>
              <w:rPr>
                <w:rFonts w:ascii="Times New Roman" w:hAnsi="Times New Roman"/>
                <w:sz w:val="24"/>
                <w:szCs w:val="24"/>
                <w:lang w:eastAsia="en-IN"/>
              </w:rPr>
            </w:pPr>
            <w:r w:rsidRPr="00C74323">
              <w:rPr>
                <w:rFonts w:ascii="Times New Roman" w:hAnsi="Times New Roman"/>
                <w:noProof/>
                <w:sz w:val="24"/>
                <w:szCs w:val="24"/>
                <w:lang w:eastAsia="en-IN"/>
              </w:rPr>
              <w:drawing>
                <wp:inline distT="0" distB="0" distL="0" distR="0" wp14:anchorId="37D0FF91" wp14:editId="1D7599DC">
                  <wp:extent cx="3696020" cy="1295512"/>
                  <wp:effectExtent l="19050" t="19050" r="19050" b="19050"/>
                  <wp:docPr id="1489991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991926" name=""/>
                          <pic:cNvPicPr/>
                        </pic:nvPicPr>
                        <pic:blipFill>
                          <a:blip r:embed="rId14"/>
                          <a:stretch>
                            <a:fillRect/>
                          </a:stretch>
                        </pic:blipFill>
                        <pic:spPr>
                          <a:xfrm>
                            <a:off x="0" y="0"/>
                            <a:ext cx="3696020" cy="1295512"/>
                          </a:xfrm>
                          <a:prstGeom prst="rect">
                            <a:avLst/>
                          </a:prstGeom>
                          <a:ln>
                            <a:solidFill>
                              <a:schemeClr val="tx1"/>
                            </a:solidFill>
                          </a:ln>
                        </pic:spPr>
                      </pic:pic>
                    </a:graphicData>
                  </a:graphic>
                </wp:inline>
              </w:drawing>
            </w:r>
          </w:p>
        </w:tc>
      </w:tr>
    </w:tbl>
    <w:p w14:paraId="0DA3BE7A" w14:textId="77777777" w:rsidR="00F10BB3" w:rsidRDefault="00F10BB3" w:rsidP="00F10BB3">
      <w:pPr>
        <w:spacing w:after="0"/>
      </w:pPr>
    </w:p>
    <w:tbl>
      <w:tblPr>
        <w:tblStyle w:val="TableGrid"/>
        <w:tblW w:w="0" w:type="auto"/>
        <w:tblInd w:w="-176" w:type="dxa"/>
        <w:tblLook w:val="04A0" w:firstRow="1" w:lastRow="0" w:firstColumn="1" w:lastColumn="0" w:noHBand="0" w:noVBand="1"/>
      </w:tblPr>
      <w:tblGrid>
        <w:gridCol w:w="9782"/>
      </w:tblGrid>
      <w:tr w:rsidR="00F061A3" w14:paraId="5A0C043E" w14:textId="77777777" w:rsidTr="00075312">
        <w:tc>
          <w:tcPr>
            <w:tcW w:w="9782" w:type="dxa"/>
          </w:tcPr>
          <w:p w14:paraId="28CCF627" w14:textId="2F6DBEF0" w:rsidR="00F061A3" w:rsidRPr="007609F2" w:rsidRDefault="00F061A3" w:rsidP="000563E3">
            <w:pPr>
              <w:shd w:val="clear" w:color="auto" w:fill="FFFFFF"/>
              <w:spacing w:before="100" w:after="100"/>
              <w:ind w:left="-709" w:firstLine="709"/>
              <w:rPr>
                <w:rFonts w:ascii="Times New Roman" w:hAnsi="Times New Roman"/>
                <w:b/>
                <w:sz w:val="24"/>
                <w:szCs w:val="24"/>
              </w:rPr>
            </w:pPr>
            <w:r w:rsidRPr="00F061A3">
              <w:rPr>
                <w:rFonts w:ascii="Times New Roman" w:hAnsi="Times New Roman"/>
                <w:b/>
                <w:color w:val="BC202E"/>
                <w:sz w:val="24"/>
                <w:szCs w:val="24"/>
              </w:rPr>
              <w:t xml:space="preserve">Post Lab Subjective/Objective </w:t>
            </w:r>
            <w:r w:rsidRPr="000563E3">
              <w:rPr>
                <w:rFonts w:ascii="Times New Roman" w:hAnsi="Times New Roman"/>
                <w:b/>
                <w:color w:val="BC202E"/>
                <w:sz w:val="24"/>
                <w:szCs w:val="24"/>
              </w:rPr>
              <w:t>type</w:t>
            </w:r>
            <w:r w:rsidRPr="00F061A3">
              <w:rPr>
                <w:rFonts w:ascii="Times New Roman" w:hAnsi="Times New Roman"/>
                <w:b/>
                <w:color w:val="BC202E"/>
                <w:sz w:val="24"/>
                <w:szCs w:val="24"/>
              </w:rPr>
              <w:t xml:space="preserve"> Questions</w:t>
            </w:r>
            <w:r>
              <w:rPr>
                <w:rFonts w:ascii="Times New Roman" w:hAnsi="Times New Roman"/>
                <w:b/>
                <w:color w:val="BC202E"/>
                <w:sz w:val="24"/>
                <w:szCs w:val="24"/>
              </w:rPr>
              <w:t xml:space="preserve">: </w:t>
            </w:r>
          </w:p>
        </w:tc>
      </w:tr>
      <w:tr w:rsidR="00F061A3" w14:paraId="1F3A1967" w14:textId="77777777" w:rsidTr="00075312">
        <w:tc>
          <w:tcPr>
            <w:tcW w:w="9782" w:type="dxa"/>
          </w:tcPr>
          <w:p w14:paraId="47CE4BAF" w14:textId="77777777" w:rsidR="000B29FE" w:rsidRDefault="000B29FE" w:rsidP="00C74323">
            <w:pPr>
              <w:pStyle w:val="ListParagraph"/>
              <w:numPr>
                <w:ilvl w:val="0"/>
                <w:numId w:val="37"/>
              </w:numPr>
              <w:spacing w:before="100" w:after="100"/>
              <w:jc w:val="both"/>
              <w:rPr>
                <w:rFonts w:ascii="Times New Roman" w:hAnsi="Times New Roman" w:cs="Times New Roman"/>
                <w:b/>
                <w:bCs/>
                <w:color w:val="202124"/>
                <w:sz w:val="24"/>
                <w:szCs w:val="24"/>
              </w:rPr>
            </w:pPr>
            <w:r w:rsidRPr="000563E3">
              <w:rPr>
                <w:rFonts w:ascii="Times New Roman" w:hAnsi="Times New Roman" w:cs="Times New Roman"/>
                <w:b/>
                <w:bCs/>
                <w:color w:val="202124"/>
                <w:sz w:val="24"/>
                <w:szCs w:val="24"/>
              </w:rPr>
              <w:t>Write a java program that handles all mouse events and shows the event name at the center of the window when mouse event is fired (Use Adapter classes).</w:t>
            </w:r>
          </w:p>
          <w:p w14:paraId="05114870" w14:textId="77777777" w:rsidR="00C74323" w:rsidRDefault="00C74323" w:rsidP="00C74323">
            <w:pPr>
              <w:pStyle w:val="ListParagraph"/>
              <w:spacing w:before="100" w:after="100"/>
              <w:ind w:left="714"/>
              <w:jc w:val="both"/>
              <w:rPr>
                <w:rFonts w:ascii="Times New Roman" w:hAnsi="Times New Roman" w:cs="Times New Roman"/>
                <w:b/>
                <w:bCs/>
                <w:color w:val="202124"/>
                <w:sz w:val="24"/>
                <w:szCs w:val="24"/>
              </w:rPr>
            </w:pPr>
          </w:p>
          <w:p w14:paraId="30762EA9" w14:textId="77777777" w:rsidR="00C74323" w:rsidRPr="00C74323" w:rsidRDefault="00C74323" w:rsidP="00C74323">
            <w:pPr>
              <w:shd w:val="clear" w:color="auto" w:fill="1F1F1F"/>
              <w:spacing w:line="285" w:lineRule="atLeast"/>
              <w:rPr>
                <w:rFonts w:ascii="Consolas" w:eastAsia="Times New Roman" w:hAnsi="Consolas" w:cs="Times New Roman"/>
                <w:color w:val="CCCCCC"/>
                <w:sz w:val="21"/>
                <w:szCs w:val="21"/>
                <w:lang w:val="en-IN" w:eastAsia="en-IN"/>
              </w:rPr>
            </w:pPr>
            <w:r w:rsidRPr="00C74323">
              <w:rPr>
                <w:rFonts w:ascii="Consolas" w:eastAsia="Times New Roman" w:hAnsi="Consolas" w:cs="Times New Roman"/>
                <w:color w:val="569CD6"/>
                <w:sz w:val="21"/>
                <w:szCs w:val="21"/>
                <w:lang w:val="en-IN" w:eastAsia="en-IN"/>
              </w:rPr>
              <w:t>import</w:t>
            </w:r>
            <w:r w:rsidRPr="00C74323">
              <w:rPr>
                <w:rFonts w:ascii="Consolas" w:eastAsia="Times New Roman" w:hAnsi="Consolas" w:cs="Times New Roman"/>
                <w:color w:val="CCCCCC"/>
                <w:sz w:val="21"/>
                <w:szCs w:val="21"/>
                <w:lang w:val="en-IN" w:eastAsia="en-IN"/>
              </w:rPr>
              <w:t xml:space="preserve"> </w:t>
            </w:r>
            <w:proofErr w:type="spellStart"/>
            <w:proofErr w:type="gramStart"/>
            <w:r w:rsidRPr="00C74323">
              <w:rPr>
                <w:rFonts w:ascii="Consolas" w:eastAsia="Times New Roman" w:hAnsi="Consolas" w:cs="Times New Roman"/>
                <w:color w:val="4EC9B0"/>
                <w:sz w:val="21"/>
                <w:szCs w:val="21"/>
                <w:lang w:val="en-IN" w:eastAsia="en-IN"/>
              </w:rPr>
              <w:t>java</w:t>
            </w:r>
            <w:r w:rsidRPr="00C74323">
              <w:rPr>
                <w:rFonts w:ascii="Consolas" w:eastAsia="Times New Roman" w:hAnsi="Consolas" w:cs="Times New Roman"/>
                <w:color w:val="D4D4D4"/>
                <w:sz w:val="21"/>
                <w:szCs w:val="21"/>
                <w:lang w:val="en-IN" w:eastAsia="en-IN"/>
              </w:rPr>
              <w:t>.</w:t>
            </w:r>
            <w:r w:rsidRPr="00C74323">
              <w:rPr>
                <w:rFonts w:ascii="Consolas" w:eastAsia="Times New Roman" w:hAnsi="Consolas" w:cs="Times New Roman"/>
                <w:color w:val="4EC9B0"/>
                <w:sz w:val="21"/>
                <w:szCs w:val="21"/>
                <w:lang w:val="en-IN" w:eastAsia="en-IN"/>
              </w:rPr>
              <w:t>awt</w:t>
            </w:r>
            <w:proofErr w:type="spellEnd"/>
            <w:r w:rsidRPr="00C74323">
              <w:rPr>
                <w:rFonts w:ascii="Consolas" w:eastAsia="Times New Roman" w:hAnsi="Consolas" w:cs="Times New Roman"/>
                <w:color w:val="D4D4D4"/>
                <w:sz w:val="21"/>
                <w:szCs w:val="21"/>
                <w:lang w:val="en-IN" w:eastAsia="en-IN"/>
              </w:rPr>
              <w:t>.*</w:t>
            </w:r>
            <w:proofErr w:type="gramEnd"/>
            <w:r w:rsidRPr="00C74323">
              <w:rPr>
                <w:rFonts w:ascii="Consolas" w:eastAsia="Times New Roman" w:hAnsi="Consolas" w:cs="Times New Roman"/>
                <w:color w:val="CCCCCC"/>
                <w:sz w:val="21"/>
                <w:szCs w:val="21"/>
                <w:lang w:val="en-IN" w:eastAsia="en-IN"/>
              </w:rPr>
              <w:t>;</w:t>
            </w:r>
          </w:p>
          <w:p w14:paraId="40E8CBC8" w14:textId="77777777" w:rsidR="00C74323" w:rsidRPr="00C74323" w:rsidRDefault="00C74323" w:rsidP="00C74323">
            <w:pPr>
              <w:shd w:val="clear" w:color="auto" w:fill="1F1F1F"/>
              <w:spacing w:line="285" w:lineRule="atLeast"/>
              <w:rPr>
                <w:rFonts w:ascii="Consolas" w:eastAsia="Times New Roman" w:hAnsi="Consolas" w:cs="Times New Roman"/>
                <w:color w:val="CCCCCC"/>
                <w:sz w:val="21"/>
                <w:szCs w:val="21"/>
                <w:lang w:val="en-IN" w:eastAsia="en-IN"/>
              </w:rPr>
            </w:pPr>
            <w:r w:rsidRPr="00C74323">
              <w:rPr>
                <w:rFonts w:ascii="Consolas" w:eastAsia="Times New Roman" w:hAnsi="Consolas" w:cs="Times New Roman"/>
                <w:color w:val="569CD6"/>
                <w:sz w:val="21"/>
                <w:szCs w:val="21"/>
                <w:lang w:val="en-IN" w:eastAsia="en-IN"/>
              </w:rPr>
              <w:t>import</w:t>
            </w:r>
            <w:r w:rsidRPr="00C74323">
              <w:rPr>
                <w:rFonts w:ascii="Consolas" w:eastAsia="Times New Roman" w:hAnsi="Consolas" w:cs="Times New Roman"/>
                <w:color w:val="CCCCCC"/>
                <w:sz w:val="21"/>
                <w:szCs w:val="21"/>
                <w:lang w:val="en-IN" w:eastAsia="en-IN"/>
              </w:rPr>
              <w:t xml:space="preserve"> </w:t>
            </w:r>
            <w:proofErr w:type="spellStart"/>
            <w:proofErr w:type="gramStart"/>
            <w:r w:rsidRPr="00C74323">
              <w:rPr>
                <w:rFonts w:ascii="Consolas" w:eastAsia="Times New Roman" w:hAnsi="Consolas" w:cs="Times New Roman"/>
                <w:color w:val="4EC9B0"/>
                <w:sz w:val="21"/>
                <w:szCs w:val="21"/>
                <w:lang w:val="en-IN" w:eastAsia="en-IN"/>
              </w:rPr>
              <w:t>java</w:t>
            </w:r>
            <w:r w:rsidRPr="00C74323">
              <w:rPr>
                <w:rFonts w:ascii="Consolas" w:eastAsia="Times New Roman" w:hAnsi="Consolas" w:cs="Times New Roman"/>
                <w:color w:val="D4D4D4"/>
                <w:sz w:val="21"/>
                <w:szCs w:val="21"/>
                <w:lang w:val="en-IN" w:eastAsia="en-IN"/>
              </w:rPr>
              <w:t>.</w:t>
            </w:r>
            <w:r w:rsidRPr="00C74323">
              <w:rPr>
                <w:rFonts w:ascii="Consolas" w:eastAsia="Times New Roman" w:hAnsi="Consolas" w:cs="Times New Roman"/>
                <w:color w:val="4EC9B0"/>
                <w:sz w:val="21"/>
                <w:szCs w:val="21"/>
                <w:lang w:val="en-IN" w:eastAsia="en-IN"/>
              </w:rPr>
              <w:t>awt</w:t>
            </w:r>
            <w:r w:rsidRPr="00C74323">
              <w:rPr>
                <w:rFonts w:ascii="Consolas" w:eastAsia="Times New Roman" w:hAnsi="Consolas" w:cs="Times New Roman"/>
                <w:color w:val="D4D4D4"/>
                <w:sz w:val="21"/>
                <w:szCs w:val="21"/>
                <w:lang w:val="en-IN" w:eastAsia="en-IN"/>
              </w:rPr>
              <w:t>.</w:t>
            </w:r>
            <w:r w:rsidRPr="00C74323">
              <w:rPr>
                <w:rFonts w:ascii="Consolas" w:eastAsia="Times New Roman" w:hAnsi="Consolas" w:cs="Times New Roman"/>
                <w:color w:val="4EC9B0"/>
                <w:sz w:val="21"/>
                <w:szCs w:val="21"/>
                <w:lang w:val="en-IN" w:eastAsia="en-IN"/>
              </w:rPr>
              <w:t>event</w:t>
            </w:r>
            <w:proofErr w:type="gramEnd"/>
            <w:r w:rsidRPr="00C74323">
              <w:rPr>
                <w:rFonts w:ascii="Consolas" w:eastAsia="Times New Roman" w:hAnsi="Consolas" w:cs="Times New Roman"/>
                <w:color w:val="D4D4D4"/>
                <w:sz w:val="21"/>
                <w:szCs w:val="21"/>
                <w:lang w:val="en-IN" w:eastAsia="en-IN"/>
              </w:rPr>
              <w:t>.</w:t>
            </w:r>
            <w:r w:rsidRPr="00C74323">
              <w:rPr>
                <w:rFonts w:ascii="Consolas" w:eastAsia="Times New Roman" w:hAnsi="Consolas" w:cs="Times New Roman"/>
                <w:color w:val="4EC9B0"/>
                <w:sz w:val="21"/>
                <w:szCs w:val="21"/>
                <w:lang w:val="en-IN" w:eastAsia="en-IN"/>
              </w:rPr>
              <w:t>MouseAdapter</w:t>
            </w:r>
            <w:proofErr w:type="spellEnd"/>
            <w:r w:rsidRPr="00C74323">
              <w:rPr>
                <w:rFonts w:ascii="Consolas" w:eastAsia="Times New Roman" w:hAnsi="Consolas" w:cs="Times New Roman"/>
                <w:color w:val="CCCCCC"/>
                <w:sz w:val="21"/>
                <w:szCs w:val="21"/>
                <w:lang w:val="en-IN" w:eastAsia="en-IN"/>
              </w:rPr>
              <w:t>;</w:t>
            </w:r>
          </w:p>
          <w:p w14:paraId="3DDE8EF3" w14:textId="77777777" w:rsidR="00C74323" w:rsidRPr="00C74323" w:rsidRDefault="00C74323" w:rsidP="00C74323">
            <w:pPr>
              <w:shd w:val="clear" w:color="auto" w:fill="1F1F1F"/>
              <w:spacing w:line="285" w:lineRule="atLeast"/>
              <w:rPr>
                <w:rFonts w:ascii="Consolas" w:eastAsia="Times New Roman" w:hAnsi="Consolas" w:cs="Times New Roman"/>
                <w:color w:val="CCCCCC"/>
                <w:sz w:val="21"/>
                <w:szCs w:val="21"/>
                <w:lang w:val="en-IN" w:eastAsia="en-IN"/>
              </w:rPr>
            </w:pPr>
            <w:r w:rsidRPr="00C74323">
              <w:rPr>
                <w:rFonts w:ascii="Consolas" w:eastAsia="Times New Roman" w:hAnsi="Consolas" w:cs="Times New Roman"/>
                <w:color w:val="569CD6"/>
                <w:sz w:val="21"/>
                <w:szCs w:val="21"/>
                <w:lang w:val="en-IN" w:eastAsia="en-IN"/>
              </w:rPr>
              <w:t>import</w:t>
            </w:r>
            <w:r w:rsidRPr="00C74323">
              <w:rPr>
                <w:rFonts w:ascii="Consolas" w:eastAsia="Times New Roman" w:hAnsi="Consolas" w:cs="Times New Roman"/>
                <w:color w:val="CCCCCC"/>
                <w:sz w:val="21"/>
                <w:szCs w:val="21"/>
                <w:lang w:val="en-IN" w:eastAsia="en-IN"/>
              </w:rPr>
              <w:t xml:space="preserve"> </w:t>
            </w:r>
            <w:proofErr w:type="spellStart"/>
            <w:proofErr w:type="gramStart"/>
            <w:r w:rsidRPr="00C74323">
              <w:rPr>
                <w:rFonts w:ascii="Consolas" w:eastAsia="Times New Roman" w:hAnsi="Consolas" w:cs="Times New Roman"/>
                <w:color w:val="4EC9B0"/>
                <w:sz w:val="21"/>
                <w:szCs w:val="21"/>
                <w:lang w:val="en-IN" w:eastAsia="en-IN"/>
              </w:rPr>
              <w:t>java</w:t>
            </w:r>
            <w:r w:rsidRPr="00C74323">
              <w:rPr>
                <w:rFonts w:ascii="Consolas" w:eastAsia="Times New Roman" w:hAnsi="Consolas" w:cs="Times New Roman"/>
                <w:color w:val="D4D4D4"/>
                <w:sz w:val="21"/>
                <w:szCs w:val="21"/>
                <w:lang w:val="en-IN" w:eastAsia="en-IN"/>
              </w:rPr>
              <w:t>.</w:t>
            </w:r>
            <w:r w:rsidRPr="00C74323">
              <w:rPr>
                <w:rFonts w:ascii="Consolas" w:eastAsia="Times New Roman" w:hAnsi="Consolas" w:cs="Times New Roman"/>
                <w:color w:val="4EC9B0"/>
                <w:sz w:val="21"/>
                <w:szCs w:val="21"/>
                <w:lang w:val="en-IN" w:eastAsia="en-IN"/>
              </w:rPr>
              <w:t>awt</w:t>
            </w:r>
            <w:r w:rsidRPr="00C74323">
              <w:rPr>
                <w:rFonts w:ascii="Consolas" w:eastAsia="Times New Roman" w:hAnsi="Consolas" w:cs="Times New Roman"/>
                <w:color w:val="D4D4D4"/>
                <w:sz w:val="21"/>
                <w:szCs w:val="21"/>
                <w:lang w:val="en-IN" w:eastAsia="en-IN"/>
              </w:rPr>
              <w:t>.</w:t>
            </w:r>
            <w:r w:rsidRPr="00C74323">
              <w:rPr>
                <w:rFonts w:ascii="Consolas" w:eastAsia="Times New Roman" w:hAnsi="Consolas" w:cs="Times New Roman"/>
                <w:color w:val="4EC9B0"/>
                <w:sz w:val="21"/>
                <w:szCs w:val="21"/>
                <w:lang w:val="en-IN" w:eastAsia="en-IN"/>
              </w:rPr>
              <w:t>event</w:t>
            </w:r>
            <w:proofErr w:type="gramEnd"/>
            <w:r w:rsidRPr="00C74323">
              <w:rPr>
                <w:rFonts w:ascii="Consolas" w:eastAsia="Times New Roman" w:hAnsi="Consolas" w:cs="Times New Roman"/>
                <w:color w:val="D4D4D4"/>
                <w:sz w:val="21"/>
                <w:szCs w:val="21"/>
                <w:lang w:val="en-IN" w:eastAsia="en-IN"/>
              </w:rPr>
              <w:t>.</w:t>
            </w:r>
            <w:r w:rsidRPr="00C74323">
              <w:rPr>
                <w:rFonts w:ascii="Consolas" w:eastAsia="Times New Roman" w:hAnsi="Consolas" w:cs="Times New Roman"/>
                <w:color w:val="4EC9B0"/>
                <w:sz w:val="21"/>
                <w:szCs w:val="21"/>
                <w:lang w:val="en-IN" w:eastAsia="en-IN"/>
              </w:rPr>
              <w:t>MouseEvent</w:t>
            </w:r>
            <w:proofErr w:type="spellEnd"/>
            <w:r w:rsidRPr="00C74323">
              <w:rPr>
                <w:rFonts w:ascii="Consolas" w:eastAsia="Times New Roman" w:hAnsi="Consolas" w:cs="Times New Roman"/>
                <w:color w:val="CCCCCC"/>
                <w:sz w:val="21"/>
                <w:szCs w:val="21"/>
                <w:lang w:val="en-IN" w:eastAsia="en-IN"/>
              </w:rPr>
              <w:t>;</w:t>
            </w:r>
          </w:p>
          <w:p w14:paraId="1E1ECB35" w14:textId="77777777" w:rsidR="00C74323" w:rsidRPr="00C74323" w:rsidRDefault="00C74323" w:rsidP="00C74323">
            <w:pPr>
              <w:shd w:val="clear" w:color="auto" w:fill="1F1F1F"/>
              <w:spacing w:line="285" w:lineRule="atLeast"/>
              <w:rPr>
                <w:rFonts w:ascii="Consolas" w:eastAsia="Times New Roman" w:hAnsi="Consolas" w:cs="Times New Roman"/>
                <w:color w:val="CCCCCC"/>
                <w:sz w:val="21"/>
                <w:szCs w:val="21"/>
                <w:lang w:val="en-IN" w:eastAsia="en-IN"/>
              </w:rPr>
            </w:pPr>
            <w:r w:rsidRPr="00C74323">
              <w:rPr>
                <w:rFonts w:ascii="Consolas" w:eastAsia="Times New Roman" w:hAnsi="Consolas" w:cs="Times New Roman"/>
                <w:color w:val="569CD6"/>
                <w:sz w:val="21"/>
                <w:szCs w:val="21"/>
                <w:lang w:val="en-IN" w:eastAsia="en-IN"/>
              </w:rPr>
              <w:t>import</w:t>
            </w:r>
            <w:r w:rsidRPr="00C74323">
              <w:rPr>
                <w:rFonts w:ascii="Consolas" w:eastAsia="Times New Roman" w:hAnsi="Consolas" w:cs="Times New Roman"/>
                <w:color w:val="CCCCCC"/>
                <w:sz w:val="21"/>
                <w:szCs w:val="21"/>
                <w:lang w:val="en-IN" w:eastAsia="en-IN"/>
              </w:rPr>
              <w:t xml:space="preserve"> </w:t>
            </w:r>
            <w:proofErr w:type="spellStart"/>
            <w:proofErr w:type="gramStart"/>
            <w:r w:rsidRPr="00C74323">
              <w:rPr>
                <w:rFonts w:ascii="Consolas" w:eastAsia="Times New Roman" w:hAnsi="Consolas" w:cs="Times New Roman"/>
                <w:color w:val="4EC9B0"/>
                <w:sz w:val="21"/>
                <w:szCs w:val="21"/>
                <w:lang w:val="en-IN" w:eastAsia="en-IN"/>
              </w:rPr>
              <w:t>javax</w:t>
            </w:r>
            <w:r w:rsidRPr="00C74323">
              <w:rPr>
                <w:rFonts w:ascii="Consolas" w:eastAsia="Times New Roman" w:hAnsi="Consolas" w:cs="Times New Roman"/>
                <w:color w:val="D4D4D4"/>
                <w:sz w:val="21"/>
                <w:szCs w:val="21"/>
                <w:lang w:val="en-IN" w:eastAsia="en-IN"/>
              </w:rPr>
              <w:t>.</w:t>
            </w:r>
            <w:r w:rsidRPr="00C74323">
              <w:rPr>
                <w:rFonts w:ascii="Consolas" w:eastAsia="Times New Roman" w:hAnsi="Consolas" w:cs="Times New Roman"/>
                <w:color w:val="4EC9B0"/>
                <w:sz w:val="21"/>
                <w:szCs w:val="21"/>
                <w:lang w:val="en-IN" w:eastAsia="en-IN"/>
              </w:rPr>
              <w:t>swing</w:t>
            </w:r>
            <w:proofErr w:type="spellEnd"/>
            <w:proofErr w:type="gramEnd"/>
            <w:r w:rsidRPr="00C74323">
              <w:rPr>
                <w:rFonts w:ascii="Consolas" w:eastAsia="Times New Roman" w:hAnsi="Consolas" w:cs="Times New Roman"/>
                <w:color w:val="D4D4D4"/>
                <w:sz w:val="21"/>
                <w:szCs w:val="21"/>
                <w:lang w:val="en-IN" w:eastAsia="en-IN"/>
              </w:rPr>
              <w:t>.*</w:t>
            </w:r>
            <w:r w:rsidRPr="00C74323">
              <w:rPr>
                <w:rFonts w:ascii="Consolas" w:eastAsia="Times New Roman" w:hAnsi="Consolas" w:cs="Times New Roman"/>
                <w:color w:val="CCCCCC"/>
                <w:sz w:val="21"/>
                <w:szCs w:val="21"/>
                <w:lang w:val="en-IN" w:eastAsia="en-IN"/>
              </w:rPr>
              <w:t>;</w:t>
            </w:r>
          </w:p>
          <w:p w14:paraId="1E667C4F" w14:textId="77777777" w:rsidR="00C74323" w:rsidRPr="00C74323" w:rsidRDefault="00C74323" w:rsidP="00C74323">
            <w:pPr>
              <w:shd w:val="clear" w:color="auto" w:fill="1F1F1F"/>
              <w:spacing w:line="285" w:lineRule="atLeast"/>
              <w:rPr>
                <w:rFonts w:ascii="Consolas" w:eastAsia="Times New Roman" w:hAnsi="Consolas" w:cs="Times New Roman"/>
                <w:color w:val="CCCCCC"/>
                <w:sz w:val="21"/>
                <w:szCs w:val="21"/>
                <w:lang w:val="en-IN" w:eastAsia="en-IN"/>
              </w:rPr>
            </w:pPr>
          </w:p>
          <w:p w14:paraId="5CBBA42F" w14:textId="77777777" w:rsidR="00C74323" w:rsidRPr="00C74323" w:rsidRDefault="00C74323" w:rsidP="00C74323">
            <w:pPr>
              <w:shd w:val="clear" w:color="auto" w:fill="1F1F1F"/>
              <w:spacing w:line="285" w:lineRule="atLeast"/>
              <w:rPr>
                <w:rFonts w:ascii="Consolas" w:eastAsia="Times New Roman" w:hAnsi="Consolas" w:cs="Times New Roman"/>
                <w:color w:val="CCCCCC"/>
                <w:sz w:val="21"/>
                <w:szCs w:val="21"/>
                <w:lang w:val="en-IN" w:eastAsia="en-IN"/>
              </w:rPr>
            </w:pPr>
            <w:r w:rsidRPr="00C74323">
              <w:rPr>
                <w:rFonts w:ascii="Consolas" w:eastAsia="Times New Roman" w:hAnsi="Consolas" w:cs="Times New Roman"/>
                <w:color w:val="569CD6"/>
                <w:sz w:val="21"/>
                <w:szCs w:val="21"/>
                <w:lang w:val="en-IN" w:eastAsia="en-IN"/>
              </w:rPr>
              <w:t>public</w:t>
            </w:r>
            <w:r w:rsidRPr="00C74323">
              <w:rPr>
                <w:rFonts w:ascii="Consolas" w:eastAsia="Times New Roman" w:hAnsi="Consolas" w:cs="Times New Roman"/>
                <w:color w:val="CCCCCC"/>
                <w:sz w:val="21"/>
                <w:szCs w:val="21"/>
                <w:lang w:val="en-IN" w:eastAsia="en-IN"/>
              </w:rPr>
              <w:t xml:space="preserve"> </w:t>
            </w:r>
            <w:r w:rsidRPr="00C74323">
              <w:rPr>
                <w:rFonts w:ascii="Consolas" w:eastAsia="Times New Roman" w:hAnsi="Consolas" w:cs="Times New Roman"/>
                <w:color w:val="569CD6"/>
                <w:sz w:val="21"/>
                <w:szCs w:val="21"/>
                <w:lang w:val="en-IN" w:eastAsia="en-IN"/>
              </w:rPr>
              <w:t>class</w:t>
            </w:r>
            <w:r w:rsidRPr="00C74323">
              <w:rPr>
                <w:rFonts w:ascii="Consolas" w:eastAsia="Times New Roman" w:hAnsi="Consolas" w:cs="Times New Roman"/>
                <w:color w:val="CCCCCC"/>
                <w:sz w:val="21"/>
                <w:szCs w:val="21"/>
                <w:lang w:val="en-IN" w:eastAsia="en-IN"/>
              </w:rPr>
              <w:t xml:space="preserve"> </w:t>
            </w:r>
            <w:proofErr w:type="spellStart"/>
            <w:r w:rsidRPr="00C74323">
              <w:rPr>
                <w:rFonts w:ascii="Consolas" w:eastAsia="Times New Roman" w:hAnsi="Consolas" w:cs="Times New Roman"/>
                <w:color w:val="4EC9B0"/>
                <w:sz w:val="21"/>
                <w:szCs w:val="21"/>
                <w:lang w:val="en-IN" w:eastAsia="en-IN"/>
              </w:rPr>
              <w:t>MouseEventDemo</w:t>
            </w:r>
            <w:proofErr w:type="spellEnd"/>
            <w:r w:rsidRPr="00C74323">
              <w:rPr>
                <w:rFonts w:ascii="Consolas" w:eastAsia="Times New Roman" w:hAnsi="Consolas" w:cs="Times New Roman"/>
                <w:color w:val="CCCCCC"/>
                <w:sz w:val="21"/>
                <w:szCs w:val="21"/>
                <w:lang w:val="en-IN" w:eastAsia="en-IN"/>
              </w:rPr>
              <w:t xml:space="preserve"> </w:t>
            </w:r>
            <w:r w:rsidRPr="00C74323">
              <w:rPr>
                <w:rFonts w:ascii="Consolas" w:eastAsia="Times New Roman" w:hAnsi="Consolas" w:cs="Times New Roman"/>
                <w:color w:val="569CD6"/>
                <w:sz w:val="21"/>
                <w:szCs w:val="21"/>
                <w:lang w:val="en-IN" w:eastAsia="en-IN"/>
              </w:rPr>
              <w:t>extends</w:t>
            </w:r>
            <w:r w:rsidRPr="00C74323">
              <w:rPr>
                <w:rFonts w:ascii="Consolas" w:eastAsia="Times New Roman" w:hAnsi="Consolas" w:cs="Times New Roman"/>
                <w:color w:val="CCCCCC"/>
                <w:sz w:val="21"/>
                <w:szCs w:val="21"/>
                <w:lang w:val="en-IN" w:eastAsia="en-IN"/>
              </w:rPr>
              <w:t xml:space="preserve"> </w:t>
            </w:r>
            <w:proofErr w:type="spellStart"/>
            <w:r w:rsidRPr="00C74323">
              <w:rPr>
                <w:rFonts w:ascii="Consolas" w:eastAsia="Times New Roman" w:hAnsi="Consolas" w:cs="Times New Roman"/>
                <w:color w:val="4EC9B0"/>
                <w:sz w:val="21"/>
                <w:szCs w:val="21"/>
                <w:lang w:val="en-IN" w:eastAsia="en-IN"/>
              </w:rPr>
              <w:t>JFrame</w:t>
            </w:r>
            <w:proofErr w:type="spellEnd"/>
            <w:r w:rsidRPr="00C74323">
              <w:rPr>
                <w:rFonts w:ascii="Consolas" w:eastAsia="Times New Roman" w:hAnsi="Consolas" w:cs="Times New Roman"/>
                <w:color w:val="CCCCCC"/>
                <w:sz w:val="21"/>
                <w:szCs w:val="21"/>
                <w:lang w:val="en-IN" w:eastAsia="en-IN"/>
              </w:rPr>
              <w:t xml:space="preserve"> {</w:t>
            </w:r>
          </w:p>
          <w:p w14:paraId="259695D6" w14:textId="77777777" w:rsidR="00C74323" w:rsidRPr="00C74323" w:rsidRDefault="00C74323" w:rsidP="00C74323">
            <w:pPr>
              <w:shd w:val="clear" w:color="auto" w:fill="1F1F1F"/>
              <w:spacing w:line="285" w:lineRule="atLeast"/>
              <w:rPr>
                <w:rFonts w:ascii="Consolas" w:eastAsia="Times New Roman" w:hAnsi="Consolas" w:cs="Times New Roman"/>
                <w:color w:val="CCCCCC"/>
                <w:sz w:val="21"/>
                <w:szCs w:val="21"/>
                <w:lang w:val="en-IN" w:eastAsia="en-IN"/>
              </w:rPr>
            </w:pPr>
            <w:r w:rsidRPr="00C74323">
              <w:rPr>
                <w:rFonts w:ascii="Consolas" w:eastAsia="Times New Roman" w:hAnsi="Consolas" w:cs="Times New Roman"/>
                <w:color w:val="CCCCCC"/>
                <w:sz w:val="21"/>
                <w:szCs w:val="21"/>
                <w:lang w:val="en-IN" w:eastAsia="en-IN"/>
              </w:rPr>
              <w:t xml:space="preserve">    </w:t>
            </w:r>
            <w:r w:rsidRPr="00C74323">
              <w:rPr>
                <w:rFonts w:ascii="Consolas" w:eastAsia="Times New Roman" w:hAnsi="Consolas" w:cs="Times New Roman"/>
                <w:color w:val="569CD6"/>
                <w:sz w:val="21"/>
                <w:szCs w:val="21"/>
                <w:lang w:val="en-IN" w:eastAsia="en-IN"/>
              </w:rPr>
              <w:t>private</w:t>
            </w:r>
            <w:r w:rsidRPr="00C74323">
              <w:rPr>
                <w:rFonts w:ascii="Consolas" w:eastAsia="Times New Roman" w:hAnsi="Consolas" w:cs="Times New Roman"/>
                <w:color w:val="CCCCCC"/>
                <w:sz w:val="21"/>
                <w:szCs w:val="21"/>
                <w:lang w:val="en-IN" w:eastAsia="en-IN"/>
              </w:rPr>
              <w:t xml:space="preserve"> </w:t>
            </w:r>
            <w:proofErr w:type="spellStart"/>
            <w:r w:rsidRPr="00C74323">
              <w:rPr>
                <w:rFonts w:ascii="Consolas" w:eastAsia="Times New Roman" w:hAnsi="Consolas" w:cs="Times New Roman"/>
                <w:color w:val="4EC9B0"/>
                <w:sz w:val="21"/>
                <w:szCs w:val="21"/>
                <w:lang w:val="en-IN" w:eastAsia="en-IN"/>
              </w:rPr>
              <w:t>JLabel</w:t>
            </w:r>
            <w:proofErr w:type="spellEnd"/>
            <w:r w:rsidRPr="00C74323">
              <w:rPr>
                <w:rFonts w:ascii="Consolas" w:eastAsia="Times New Roman" w:hAnsi="Consolas" w:cs="Times New Roman"/>
                <w:color w:val="CCCCCC"/>
                <w:sz w:val="21"/>
                <w:szCs w:val="21"/>
                <w:lang w:val="en-IN" w:eastAsia="en-IN"/>
              </w:rPr>
              <w:t xml:space="preserve"> </w:t>
            </w:r>
            <w:r w:rsidRPr="00C74323">
              <w:rPr>
                <w:rFonts w:ascii="Consolas" w:eastAsia="Times New Roman" w:hAnsi="Consolas" w:cs="Times New Roman"/>
                <w:color w:val="9CDCFE"/>
                <w:sz w:val="21"/>
                <w:szCs w:val="21"/>
                <w:lang w:val="en-IN" w:eastAsia="en-IN"/>
              </w:rPr>
              <w:t>label</w:t>
            </w:r>
            <w:r w:rsidRPr="00C74323">
              <w:rPr>
                <w:rFonts w:ascii="Consolas" w:eastAsia="Times New Roman" w:hAnsi="Consolas" w:cs="Times New Roman"/>
                <w:color w:val="CCCCCC"/>
                <w:sz w:val="21"/>
                <w:szCs w:val="21"/>
                <w:lang w:val="en-IN" w:eastAsia="en-IN"/>
              </w:rPr>
              <w:t>;</w:t>
            </w:r>
          </w:p>
          <w:p w14:paraId="1CFF08C3" w14:textId="77777777" w:rsidR="00C74323" w:rsidRPr="00C74323" w:rsidRDefault="00C74323" w:rsidP="00C74323">
            <w:pPr>
              <w:shd w:val="clear" w:color="auto" w:fill="1F1F1F"/>
              <w:spacing w:line="285" w:lineRule="atLeast"/>
              <w:rPr>
                <w:rFonts w:ascii="Consolas" w:eastAsia="Times New Roman" w:hAnsi="Consolas" w:cs="Times New Roman"/>
                <w:color w:val="CCCCCC"/>
                <w:sz w:val="21"/>
                <w:szCs w:val="21"/>
                <w:lang w:val="en-IN" w:eastAsia="en-IN"/>
              </w:rPr>
            </w:pPr>
          </w:p>
          <w:p w14:paraId="7EFFE865" w14:textId="77777777" w:rsidR="00C74323" w:rsidRPr="00C74323" w:rsidRDefault="00C74323" w:rsidP="00C74323">
            <w:pPr>
              <w:shd w:val="clear" w:color="auto" w:fill="1F1F1F"/>
              <w:spacing w:line="285" w:lineRule="atLeast"/>
              <w:rPr>
                <w:rFonts w:ascii="Consolas" w:eastAsia="Times New Roman" w:hAnsi="Consolas" w:cs="Times New Roman"/>
                <w:color w:val="CCCCCC"/>
                <w:sz w:val="21"/>
                <w:szCs w:val="21"/>
                <w:lang w:val="en-IN" w:eastAsia="en-IN"/>
              </w:rPr>
            </w:pPr>
            <w:r w:rsidRPr="00C74323">
              <w:rPr>
                <w:rFonts w:ascii="Consolas" w:eastAsia="Times New Roman" w:hAnsi="Consolas" w:cs="Times New Roman"/>
                <w:color w:val="CCCCCC"/>
                <w:sz w:val="21"/>
                <w:szCs w:val="21"/>
                <w:lang w:val="en-IN" w:eastAsia="en-IN"/>
              </w:rPr>
              <w:t xml:space="preserve">    </w:t>
            </w:r>
            <w:r w:rsidRPr="00C74323">
              <w:rPr>
                <w:rFonts w:ascii="Consolas" w:eastAsia="Times New Roman" w:hAnsi="Consolas" w:cs="Times New Roman"/>
                <w:color w:val="569CD6"/>
                <w:sz w:val="21"/>
                <w:szCs w:val="21"/>
                <w:lang w:val="en-IN" w:eastAsia="en-IN"/>
              </w:rPr>
              <w:t>public</w:t>
            </w:r>
            <w:r w:rsidRPr="00C74323">
              <w:rPr>
                <w:rFonts w:ascii="Consolas" w:eastAsia="Times New Roman" w:hAnsi="Consolas" w:cs="Times New Roman"/>
                <w:color w:val="CCCCCC"/>
                <w:sz w:val="21"/>
                <w:szCs w:val="21"/>
                <w:lang w:val="en-IN" w:eastAsia="en-IN"/>
              </w:rPr>
              <w:t xml:space="preserve"> </w:t>
            </w:r>
            <w:proofErr w:type="spellStart"/>
            <w:proofErr w:type="gramStart"/>
            <w:r w:rsidRPr="00C74323">
              <w:rPr>
                <w:rFonts w:ascii="Consolas" w:eastAsia="Times New Roman" w:hAnsi="Consolas" w:cs="Times New Roman"/>
                <w:color w:val="DCDCAA"/>
                <w:sz w:val="21"/>
                <w:szCs w:val="21"/>
                <w:lang w:val="en-IN" w:eastAsia="en-IN"/>
              </w:rPr>
              <w:t>MouseEventDemo</w:t>
            </w:r>
            <w:proofErr w:type="spellEnd"/>
            <w:r w:rsidRPr="00C74323">
              <w:rPr>
                <w:rFonts w:ascii="Consolas" w:eastAsia="Times New Roman" w:hAnsi="Consolas" w:cs="Times New Roman"/>
                <w:color w:val="CCCCCC"/>
                <w:sz w:val="21"/>
                <w:szCs w:val="21"/>
                <w:lang w:val="en-IN" w:eastAsia="en-IN"/>
              </w:rPr>
              <w:t>(</w:t>
            </w:r>
            <w:proofErr w:type="gramEnd"/>
            <w:r w:rsidRPr="00C74323">
              <w:rPr>
                <w:rFonts w:ascii="Consolas" w:eastAsia="Times New Roman" w:hAnsi="Consolas" w:cs="Times New Roman"/>
                <w:color w:val="CCCCCC"/>
                <w:sz w:val="21"/>
                <w:szCs w:val="21"/>
                <w:lang w:val="en-IN" w:eastAsia="en-IN"/>
              </w:rPr>
              <w:t>) {</w:t>
            </w:r>
          </w:p>
          <w:p w14:paraId="3A835670" w14:textId="77777777" w:rsidR="00C74323" w:rsidRPr="00C74323" w:rsidRDefault="00C74323" w:rsidP="00C74323">
            <w:pPr>
              <w:shd w:val="clear" w:color="auto" w:fill="1F1F1F"/>
              <w:spacing w:line="285" w:lineRule="atLeast"/>
              <w:rPr>
                <w:rFonts w:ascii="Consolas" w:eastAsia="Times New Roman" w:hAnsi="Consolas" w:cs="Times New Roman"/>
                <w:color w:val="CCCCCC"/>
                <w:sz w:val="21"/>
                <w:szCs w:val="21"/>
                <w:lang w:val="en-IN" w:eastAsia="en-IN"/>
              </w:rPr>
            </w:pPr>
            <w:r w:rsidRPr="00C74323">
              <w:rPr>
                <w:rFonts w:ascii="Consolas" w:eastAsia="Times New Roman" w:hAnsi="Consolas" w:cs="Times New Roman"/>
                <w:color w:val="CCCCCC"/>
                <w:sz w:val="21"/>
                <w:szCs w:val="21"/>
                <w:lang w:val="en-IN" w:eastAsia="en-IN"/>
              </w:rPr>
              <w:t xml:space="preserve">        </w:t>
            </w:r>
            <w:proofErr w:type="spellStart"/>
            <w:proofErr w:type="gramStart"/>
            <w:r w:rsidRPr="00C74323">
              <w:rPr>
                <w:rFonts w:ascii="Consolas" w:eastAsia="Times New Roman" w:hAnsi="Consolas" w:cs="Times New Roman"/>
                <w:color w:val="DCDCAA"/>
                <w:sz w:val="21"/>
                <w:szCs w:val="21"/>
                <w:lang w:val="en-IN" w:eastAsia="en-IN"/>
              </w:rPr>
              <w:t>setTitle</w:t>
            </w:r>
            <w:proofErr w:type="spellEnd"/>
            <w:r w:rsidRPr="00C74323">
              <w:rPr>
                <w:rFonts w:ascii="Consolas" w:eastAsia="Times New Roman" w:hAnsi="Consolas" w:cs="Times New Roman"/>
                <w:color w:val="CCCCCC"/>
                <w:sz w:val="21"/>
                <w:szCs w:val="21"/>
                <w:lang w:val="en-IN" w:eastAsia="en-IN"/>
              </w:rPr>
              <w:t>(</w:t>
            </w:r>
            <w:proofErr w:type="gramEnd"/>
            <w:r w:rsidRPr="00C74323">
              <w:rPr>
                <w:rFonts w:ascii="Consolas" w:eastAsia="Times New Roman" w:hAnsi="Consolas" w:cs="Times New Roman"/>
                <w:color w:val="CE9178"/>
                <w:sz w:val="21"/>
                <w:szCs w:val="21"/>
                <w:lang w:val="en-IN" w:eastAsia="en-IN"/>
              </w:rPr>
              <w:t>"Mouse Events Demo"</w:t>
            </w:r>
            <w:r w:rsidRPr="00C74323">
              <w:rPr>
                <w:rFonts w:ascii="Consolas" w:eastAsia="Times New Roman" w:hAnsi="Consolas" w:cs="Times New Roman"/>
                <w:color w:val="CCCCCC"/>
                <w:sz w:val="21"/>
                <w:szCs w:val="21"/>
                <w:lang w:val="en-IN" w:eastAsia="en-IN"/>
              </w:rPr>
              <w:t>);</w:t>
            </w:r>
          </w:p>
          <w:p w14:paraId="5B97E851" w14:textId="77777777" w:rsidR="00C74323" w:rsidRPr="00C74323" w:rsidRDefault="00C74323" w:rsidP="00C74323">
            <w:pPr>
              <w:shd w:val="clear" w:color="auto" w:fill="1F1F1F"/>
              <w:spacing w:line="285" w:lineRule="atLeast"/>
              <w:rPr>
                <w:rFonts w:ascii="Consolas" w:eastAsia="Times New Roman" w:hAnsi="Consolas" w:cs="Times New Roman"/>
                <w:color w:val="CCCCCC"/>
                <w:sz w:val="21"/>
                <w:szCs w:val="21"/>
                <w:lang w:val="en-IN" w:eastAsia="en-IN"/>
              </w:rPr>
            </w:pPr>
            <w:r w:rsidRPr="00C74323">
              <w:rPr>
                <w:rFonts w:ascii="Consolas" w:eastAsia="Times New Roman" w:hAnsi="Consolas" w:cs="Times New Roman"/>
                <w:color w:val="CCCCCC"/>
                <w:sz w:val="21"/>
                <w:szCs w:val="21"/>
                <w:lang w:val="en-IN" w:eastAsia="en-IN"/>
              </w:rPr>
              <w:t xml:space="preserve">        </w:t>
            </w:r>
            <w:proofErr w:type="spellStart"/>
            <w:proofErr w:type="gramStart"/>
            <w:r w:rsidRPr="00C74323">
              <w:rPr>
                <w:rFonts w:ascii="Consolas" w:eastAsia="Times New Roman" w:hAnsi="Consolas" w:cs="Times New Roman"/>
                <w:color w:val="DCDCAA"/>
                <w:sz w:val="21"/>
                <w:szCs w:val="21"/>
                <w:lang w:val="en-IN" w:eastAsia="en-IN"/>
              </w:rPr>
              <w:t>setSize</w:t>
            </w:r>
            <w:proofErr w:type="spellEnd"/>
            <w:r w:rsidRPr="00C74323">
              <w:rPr>
                <w:rFonts w:ascii="Consolas" w:eastAsia="Times New Roman" w:hAnsi="Consolas" w:cs="Times New Roman"/>
                <w:color w:val="CCCCCC"/>
                <w:sz w:val="21"/>
                <w:szCs w:val="21"/>
                <w:lang w:val="en-IN" w:eastAsia="en-IN"/>
              </w:rPr>
              <w:t>(</w:t>
            </w:r>
            <w:proofErr w:type="gramEnd"/>
            <w:r w:rsidRPr="00C74323">
              <w:rPr>
                <w:rFonts w:ascii="Consolas" w:eastAsia="Times New Roman" w:hAnsi="Consolas" w:cs="Times New Roman"/>
                <w:color w:val="B5CEA8"/>
                <w:sz w:val="21"/>
                <w:szCs w:val="21"/>
                <w:lang w:val="en-IN" w:eastAsia="en-IN"/>
              </w:rPr>
              <w:t>300</w:t>
            </w:r>
            <w:r w:rsidRPr="00C74323">
              <w:rPr>
                <w:rFonts w:ascii="Consolas" w:eastAsia="Times New Roman" w:hAnsi="Consolas" w:cs="Times New Roman"/>
                <w:color w:val="CCCCCC"/>
                <w:sz w:val="21"/>
                <w:szCs w:val="21"/>
                <w:lang w:val="en-IN" w:eastAsia="en-IN"/>
              </w:rPr>
              <w:t xml:space="preserve">, </w:t>
            </w:r>
            <w:r w:rsidRPr="00C74323">
              <w:rPr>
                <w:rFonts w:ascii="Consolas" w:eastAsia="Times New Roman" w:hAnsi="Consolas" w:cs="Times New Roman"/>
                <w:color w:val="B5CEA8"/>
                <w:sz w:val="21"/>
                <w:szCs w:val="21"/>
                <w:lang w:val="en-IN" w:eastAsia="en-IN"/>
              </w:rPr>
              <w:t>200</w:t>
            </w:r>
            <w:r w:rsidRPr="00C74323">
              <w:rPr>
                <w:rFonts w:ascii="Consolas" w:eastAsia="Times New Roman" w:hAnsi="Consolas" w:cs="Times New Roman"/>
                <w:color w:val="CCCCCC"/>
                <w:sz w:val="21"/>
                <w:szCs w:val="21"/>
                <w:lang w:val="en-IN" w:eastAsia="en-IN"/>
              </w:rPr>
              <w:t>);</w:t>
            </w:r>
          </w:p>
          <w:p w14:paraId="6DB85F43" w14:textId="77777777" w:rsidR="00C74323" w:rsidRPr="00C74323" w:rsidRDefault="00C74323" w:rsidP="00C74323">
            <w:pPr>
              <w:shd w:val="clear" w:color="auto" w:fill="1F1F1F"/>
              <w:spacing w:line="285" w:lineRule="atLeast"/>
              <w:rPr>
                <w:rFonts w:ascii="Consolas" w:eastAsia="Times New Roman" w:hAnsi="Consolas" w:cs="Times New Roman"/>
                <w:color w:val="CCCCCC"/>
                <w:sz w:val="21"/>
                <w:szCs w:val="21"/>
                <w:lang w:val="en-IN" w:eastAsia="en-IN"/>
              </w:rPr>
            </w:pPr>
            <w:r w:rsidRPr="00C74323">
              <w:rPr>
                <w:rFonts w:ascii="Consolas" w:eastAsia="Times New Roman" w:hAnsi="Consolas" w:cs="Times New Roman"/>
                <w:color w:val="CCCCCC"/>
                <w:sz w:val="21"/>
                <w:szCs w:val="21"/>
                <w:lang w:val="en-IN" w:eastAsia="en-IN"/>
              </w:rPr>
              <w:t xml:space="preserve">        </w:t>
            </w:r>
            <w:proofErr w:type="spellStart"/>
            <w:proofErr w:type="gramStart"/>
            <w:r w:rsidRPr="00C74323">
              <w:rPr>
                <w:rFonts w:ascii="Consolas" w:eastAsia="Times New Roman" w:hAnsi="Consolas" w:cs="Times New Roman"/>
                <w:color w:val="DCDCAA"/>
                <w:sz w:val="21"/>
                <w:szCs w:val="21"/>
                <w:lang w:val="en-IN" w:eastAsia="en-IN"/>
              </w:rPr>
              <w:t>setDefaultCloseOperation</w:t>
            </w:r>
            <w:proofErr w:type="spellEnd"/>
            <w:r w:rsidRPr="00C74323">
              <w:rPr>
                <w:rFonts w:ascii="Consolas" w:eastAsia="Times New Roman" w:hAnsi="Consolas" w:cs="Times New Roman"/>
                <w:color w:val="CCCCCC"/>
                <w:sz w:val="21"/>
                <w:szCs w:val="21"/>
                <w:lang w:val="en-IN" w:eastAsia="en-IN"/>
              </w:rPr>
              <w:t>(</w:t>
            </w:r>
            <w:proofErr w:type="spellStart"/>
            <w:proofErr w:type="gramEnd"/>
            <w:r w:rsidRPr="00C74323">
              <w:rPr>
                <w:rFonts w:ascii="Consolas" w:eastAsia="Times New Roman" w:hAnsi="Consolas" w:cs="Times New Roman"/>
                <w:color w:val="4EC9B0"/>
                <w:sz w:val="21"/>
                <w:szCs w:val="21"/>
                <w:lang w:val="en-IN" w:eastAsia="en-IN"/>
              </w:rPr>
              <w:t>JFrame</w:t>
            </w:r>
            <w:r w:rsidRPr="00C74323">
              <w:rPr>
                <w:rFonts w:ascii="Consolas" w:eastAsia="Times New Roman" w:hAnsi="Consolas" w:cs="Times New Roman"/>
                <w:color w:val="CCCCCC"/>
                <w:sz w:val="21"/>
                <w:szCs w:val="21"/>
                <w:lang w:val="en-IN" w:eastAsia="en-IN"/>
              </w:rPr>
              <w:t>.</w:t>
            </w:r>
            <w:r w:rsidRPr="00C74323">
              <w:rPr>
                <w:rFonts w:ascii="Consolas" w:eastAsia="Times New Roman" w:hAnsi="Consolas" w:cs="Times New Roman"/>
                <w:color w:val="4FC1FF"/>
                <w:sz w:val="21"/>
                <w:szCs w:val="21"/>
                <w:lang w:val="en-IN" w:eastAsia="en-IN"/>
              </w:rPr>
              <w:t>EXIT_ON_CLOSE</w:t>
            </w:r>
            <w:proofErr w:type="spellEnd"/>
            <w:r w:rsidRPr="00C74323">
              <w:rPr>
                <w:rFonts w:ascii="Consolas" w:eastAsia="Times New Roman" w:hAnsi="Consolas" w:cs="Times New Roman"/>
                <w:color w:val="CCCCCC"/>
                <w:sz w:val="21"/>
                <w:szCs w:val="21"/>
                <w:lang w:val="en-IN" w:eastAsia="en-IN"/>
              </w:rPr>
              <w:t>);</w:t>
            </w:r>
          </w:p>
          <w:p w14:paraId="552B867F" w14:textId="77777777" w:rsidR="00C74323" w:rsidRPr="00C74323" w:rsidRDefault="00C74323" w:rsidP="00C74323">
            <w:pPr>
              <w:shd w:val="clear" w:color="auto" w:fill="1F1F1F"/>
              <w:spacing w:line="285" w:lineRule="atLeast"/>
              <w:rPr>
                <w:rFonts w:ascii="Consolas" w:eastAsia="Times New Roman" w:hAnsi="Consolas" w:cs="Times New Roman"/>
                <w:color w:val="CCCCCC"/>
                <w:sz w:val="21"/>
                <w:szCs w:val="21"/>
                <w:lang w:val="en-IN" w:eastAsia="en-IN"/>
              </w:rPr>
            </w:pPr>
          </w:p>
          <w:p w14:paraId="01D3AB67" w14:textId="77777777" w:rsidR="00C74323" w:rsidRPr="00C74323" w:rsidRDefault="00C74323" w:rsidP="00C74323">
            <w:pPr>
              <w:shd w:val="clear" w:color="auto" w:fill="1F1F1F"/>
              <w:spacing w:line="285" w:lineRule="atLeast"/>
              <w:rPr>
                <w:rFonts w:ascii="Consolas" w:eastAsia="Times New Roman" w:hAnsi="Consolas" w:cs="Times New Roman"/>
                <w:color w:val="CCCCCC"/>
                <w:sz w:val="21"/>
                <w:szCs w:val="21"/>
                <w:lang w:val="en-IN" w:eastAsia="en-IN"/>
              </w:rPr>
            </w:pPr>
            <w:r w:rsidRPr="00C74323">
              <w:rPr>
                <w:rFonts w:ascii="Consolas" w:eastAsia="Times New Roman" w:hAnsi="Consolas" w:cs="Times New Roman"/>
                <w:color w:val="CCCCCC"/>
                <w:sz w:val="21"/>
                <w:szCs w:val="21"/>
                <w:lang w:val="en-IN" w:eastAsia="en-IN"/>
              </w:rPr>
              <w:t xml:space="preserve">        </w:t>
            </w:r>
            <w:r w:rsidRPr="00C74323">
              <w:rPr>
                <w:rFonts w:ascii="Consolas" w:eastAsia="Times New Roman" w:hAnsi="Consolas" w:cs="Times New Roman"/>
                <w:color w:val="9CDCFE"/>
                <w:sz w:val="21"/>
                <w:szCs w:val="21"/>
                <w:lang w:val="en-IN" w:eastAsia="en-IN"/>
              </w:rPr>
              <w:t>label</w:t>
            </w:r>
            <w:r w:rsidRPr="00C74323">
              <w:rPr>
                <w:rFonts w:ascii="Consolas" w:eastAsia="Times New Roman" w:hAnsi="Consolas" w:cs="Times New Roman"/>
                <w:color w:val="CCCCCC"/>
                <w:sz w:val="21"/>
                <w:szCs w:val="21"/>
                <w:lang w:val="en-IN" w:eastAsia="en-IN"/>
              </w:rPr>
              <w:t xml:space="preserve"> </w:t>
            </w:r>
            <w:r w:rsidRPr="00C74323">
              <w:rPr>
                <w:rFonts w:ascii="Consolas" w:eastAsia="Times New Roman" w:hAnsi="Consolas" w:cs="Times New Roman"/>
                <w:color w:val="D4D4D4"/>
                <w:sz w:val="21"/>
                <w:szCs w:val="21"/>
                <w:lang w:val="en-IN" w:eastAsia="en-IN"/>
              </w:rPr>
              <w:t>=</w:t>
            </w:r>
            <w:r w:rsidRPr="00C74323">
              <w:rPr>
                <w:rFonts w:ascii="Consolas" w:eastAsia="Times New Roman" w:hAnsi="Consolas" w:cs="Times New Roman"/>
                <w:color w:val="CCCCCC"/>
                <w:sz w:val="21"/>
                <w:szCs w:val="21"/>
                <w:lang w:val="en-IN" w:eastAsia="en-IN"/>
              </w:rPr>
              <w:t xml:space="preserve"> </w:t>
            </w:r>
            <w:r w:rsidRPr="00C74323">
              <w:rPr>
                <w:rFonts w:ascii="Consolas" w:eastAsia="Times New Roman" w:hAnsi="Consolas" w:cs="Times New Roman"/>
                <w:color w:val="C586C0"/>
                <w:sz w:val="21"/>
                <w:szCs w:val="21"/>
                <w:lang w:val="en-IN" w:eastAsia="en-IN"/>
              </w:rPr>
              <w:t>new</w:t>
            </w:r>
            <w:r w:rsidRPr="00C74323">
              <w:rPr>
                <w:rFonts w:ascii="Consolas" w:eastAsia="Times New Roman" w:hAnsi="Consolas" w:cs="Times New Roman"/>
                <w:color w:val="CCCCCC"/>
                <w:sz w:val="21"/>
                <w:szCs w:val="21"/>
                <w:lang w:val="en-IN" w:eastAsia="en-IN"/>
              </w:rPr>
              <w:t xml:space="preserve"> </w:t>
            </w:r>
            <w:proofErr w:type="spellStart"/>
            <w:proofErr w:type="gramStart"/>
            <w:r w:rsidRPr="00C74323">
              <w:rPr>
                <w:rFonts w:ascii="Consolas" w:eastAsia="Times New Roman" w:hAnsi="Consolas" w:cs="Times New Roman"/>
                <w:color w:val="DCDCAA"/>
                <w:sz w:val="21"/>
                <w:szCs w:val="21"/>
                <w:lang w:val="en-IN" w:eastAsia="en-IN"/>
              </w:rPr>
              <w:t>JLabel</w:t>
            </w:r>
            <w:proofErr w:type="spellEnd"/>
            <w:r w:rsidRPr="00C74323">
              <w:rPr>
                <w:rFonts w:ascii="Consolas" w:eastAsia="Times New Roman" w:hAnsi="Consolas" w:cs="Times New Roman"/>
                <w:color w:val="CCCCCC"/>
                <w:sz w:val="21"/>
                <w:szCs w:val="21"/>
                <w:lang w:val="en-IN" w:eastAsia="en-IN"/>
              </w:rPr>
              <w:t>(</w:t>
            </w:r>
            <w:proofErr w:type="gramEnd"/>
            <w:r w:rsidRPr="00C74323">
              <w:rPr>
                <w:rFonts w:ascii="Consolas" w:eastAsia="Times New Roman" w:hAnsi="Consolas" w:cs="Times New Roman"/>
                <w:color w:val="CCCCCC"/>
                <w:sz w:val="21"/>
                <w:szCs w:val="21"/>
                <w:lang w:val="en-IN" w:eastAsia="en-IN"/>
              </w:rPr>
              <w:t>);</w:t>
            </w:r>
          </w:p>
          <w:p w14:paraId="30634C29" w14:textId="77777777" w:rsidR="00C74323" w:rsidRPr="00C74323" w:rsidRDefault="00C74323" w:rsidP="00C74323">
            <w:pPr>
              <w:shd w:val="clear" w:color="auto" w:fill="1F1F1F"/>
              <w:spacing w:line="285" w:lineRule="atLeast"/>
              <w:rPr>
                <w:rFonts w:ascii="Consolas" w:eastAsia="Times New Roman" w:hAnsi="Consolas" w:cs="Times New Roman"/>
                <w:color w:val="CCCCCC"/>
                <w:sz w:val="21"/>
                <w:szCs w:val="21"/>
                <w:lang w:val="en-IN" w:eastAsia="en-IN"/>
              </w:rPr>
            </w:pPr>
            <w:r w:rsidRPr="00C74323">
              <w:rPr>
                <w:rFonts w:ascii="Consolas" w:eastAsia="Times New Roman" w:hAnsi="Consolas" w:cs="Times New Roman"/>
                <w:color w:val="CCCCCC"/>
                <w:sz w:val="21"/>
                <w:szCs w:val="21"/>
                <w:lang w:val="en-IN" w:eastAsia="en-IN"/>
              </w:rPr>
              <w:t xml:space="preserve">        </w:t>
            </w:r>
            <w:proofErr w:type="spellStart"/>
            <w:proofErr w:type="gramStart"/>
            <w:r w:rsidRPr="00C74323">
              <w:rPr>
                <w:rFonts w:ascii="Consolas" w:eastAsia="Times New Roman" w:hAnsi="Consolas" w:cs="Times New Roman"/>
                <w:color w:val="9CDCFE"/>
                <w:sz w:val="21"/>
                <w:szCs w:val="21"/>
                <w:lang w:val="en-IN" w:eastAsia="en-IN"/>
              </w:rPr>
              <w:t>label</w:t>
            </w:r>
            <w:r w:rsidRPr="00C74323">
              <w:rPr>
                <w:rFonts w:ascii="Consolas" w:eastAsia="Times New Roman" w:hAnsi="Consolas" w:cs="Times New Roman"/>
                <w:color w:val="CCCCCC"/>
                <w:sz w:val="21"/>
                <w:szCs w:val="21"/>
                <w:lang w:val="en-IN" w:eastAsia="en-IN"/>
              </w:rPr>
              <w:t>.</w:t>
            </w:r>
            <w:r w:rsidRPr="00C74323">
              <w:rPr>
                <w:rFonts w:ascii="Consolas" w:eastAsia="Times New Roman" w:hAnsi="Consolas" w:cs="Times New Roman"/>
                <w:color w:val="DCDCAA"/>
                <w:sz w:val="21"/>
                <w:szCs w:val="21"/>
                <w:lang w:val="en-IN" w:eastAsia="en-IN"/>
              </w:rPr>
              <w:t>setHorizontalAlignment</w:t>
            </w:r>
            <w:proofErr w:type="spellEnd"/>
            <w:proofErr w:type="gramEnd"/>
            <w:r w:rsidRPr="00C74323">
              <w:rPr>
                <w:rFonts w:ascii="Consolas" w:eastAsia="Times New Roman" w:hAnsi="Consolas" w:cs="Times New Roman"/>
                <w:color w:val="CCCCCC"/>
                <w:sz w:val="21"/>
                <w:szCs w:val="21"/>
                <w:lang w:val="en-IN" w:eastAsia="en-IN"/>
              </w:rPr>
              <w:t>(</w:t>
            </w:r>
            <w:proofErr w:type="spellStart"/>
            <w:r w:rsidRPr="00C74323">
              <w:rPr>
                <w:rFonts w:ascii="Consolas" w:eastAsia="Times New Roman" w:hAnsi="Consolas" w:cs="Times New Roman"/>
                <w:color w:val="4EC9B0"/>
                <w:sz w:val="21"/>
                <w:szCs w:val="21"/>
                <w:lang w:val="en-IN" w:eastAsia="en-IN"/>
              </w:rPr>
              <w:t>SwingConstants</w:t>
            </w:r>
            <w:r w:rsidRPr="00C74323">
              <w:rPr>
                <w:rFonts w:ascii="Consolas" w:eastAsia="Times New Roman" w:hAnsi="Consolas" w:cs="Times New Roman"/>
                <w:color w:val="CCCCCC"/>
                <w:sz w:val="21"/>
                <w:szCs w:val="21"/>
                <w:lang w:val="en-IN" w:eastAsia="en-IN"/>
              </w:rPr>
              <w:t>.</w:t>
            </w:r>
            <w:r w:rsidRPr="00C74323">
              <w:rPr>
                <w:rFonts w:ascii="Consolas" w:eastAsia="Times New Roman" w:hAnsi="Consolas" w:cs="Times New Roman"/>
                <w:color w:val="4FC1FF"/>
                <w:sz w:val="21"/>
                <w:szCs w:val="21"/>
                <w:lang w:val="en-IN" w:eastAsia="en-IN"/>
              </w:rPr>
              <w:t>CENTER</w:t>
            </w:r>
            <w:proofErr w:type="spellEnd"/>
            <w:r w:rsidRPr="00C74323">
              <w:rPr>
                <w:rFonts w:ascii="Consolas" w:eastAsia="Times New Roman" w:hAnsi="Consolas" w:cs="Times New Roman"/>
                <w:color w:val="CCCCCC"/>
                <w:sz w:val="21"/>
                <w:szCs w:val="21"/>
                <w:lang w:val="en-IN" w:eastAsia="en-IN"/>
              </w:rPr>
              <w:t>);</w:t>
            </w:r>
          </w:p>
          <w:p w14:paraId="6C6D8E25" w14:textId="77777777" w:rsidR="00C74323" w:rsidRPr="00C74323" w:rsidRDefault="00C74323" w:rsidP="00C74323">
            <w:pPr>
              <w:shd w:val="clear" w:color="auto" w:fill="1F1F1F"/>
              <w:spacing w:line="285" w:lineRule="atLeast"/>
              <w:rPr>
                <w:rFonts w:ascii="Consolas" w:eastAsia="Times New Roman" w:hAnsi="Consolas" w:cs="Times New Roman"/>
                <w:color w:val="CCCCCC"/>
                <w:sz w:val="21"/>
                <w:szCs w:val="21"/>
                <w:lang w:val="en-IN" w:eastAsia="en-IN"/>
              </w:rPr>
            </w:pPr>
            <w:r w:rsidRPr="00C74323">
              <w:rPr>
                <w:rFonts w:ascii="Consolas" w:eastAsia="Times New Roman" w:hAnsi="Consolas" w:cs="Times New Roman"/>
                <w:color w:val="CCCCCC"/>
                <w:sz w:val="21"/>
                <w:szCs w:val="21"/>
                <w:lang w:val="en-IN" w:eastAsia="en-IN"/>
              </w:rPr>
              <w:t xml:space="preserve">        </w:t>
            </w:r>
            <w:proofErr w:type="gramStart"/>
            <w:r w:rsidRPr="00C74323">
              <w:rPr>
                <w:rFonts w:ascii="Consolas" w:eastAsia="Times New Roman" w:hAnsi="Consolas" w:cs="Times New Roman"/>
                <w:color w:val="DCDCAA"/>
                <w:sz w:val="21"/>
                <w:szCs w:val="21"/>
                <w:lang w:val="en-IN" w:eastAsia="en-IN"/>
              </w:rPr>
              <w:t>add</w:t>
            </w:r>
            <w:r w:rsidRPr="00C74323">
              <w:rPr>
                <w:rFonts w:ascii="Consolas" w:eastAsia="Times New Roman" w:hAnsi="Consolas" w:cs="Times New Roman"/>
                <w:color w:val="CCCCCC"/>
                <w:sz w:val="21"/>
                <w:szCs w:val="21"/>
                <w:lang w:val="en-IN" w:eastAsia="en-IN"/>
              </w:rPr>
              <w:t>(</w:t>
            </w:r>
            <w:proofErr w:type="gramEnd"/>
            <w:r w:rsidRPr="00C74323">
              <w:rPr>
                <w:rFonts w:ascii="Consolas" w:eastAsia="Times New Roman" w:hAnsi="Consolas" w:cs="Times New Roman"/>
                <w:color w:val="9CDCFE"/>
                <w:sz w:val="21"/>
                <w:szCs w:val="21"/>
                <w:lang w:val="en-IN" w:eastAsia="en-IN"/>
              </w:rPr>
              <w:t>label</w:t>
            </w:r>
            <w:r w:rsidRPr="00C74323">
              <w:rPr>
                <w:rFonts w:ascii="Consolas" w:eastAsia="Times New Roman" w:hAnsi="Consolas" w:cs="Times New Roman"/>
                <w:color w:val="CCCCCC"/>
                <w:sz w:val="21"/>
                <w:szCs w:val="21"/>
                <w:lang w:val="en-IN" w:eastAsia="en-IN"/>
              </w:rPr>
              <w:t xml:space="preserve">, </w:t>
            </w:r>
            <w:proofErr w:type="spellStart"/>
            <w:r w:rsidRPr="00C74323">
              <w:rPr>
                <w:rFonts w:ascii="Consolas" w:eastAsia="Times New Roman" w:hAnsi="Consolas" w:cs="Times New Roman"/>
                <w:color w:val="4EC9B0"/>
                <w:sz w:val="21"/>
                <w:szCs w:val="21"/>
                <w:lang w:val="en-IN" w:eastAsia="en-IN"/>
              </w:rPr>
              <w:t>BorderLayout</w:t>
            </w:r>
            <w:r w:rsidRPr="00C74323">
              <w:rPr>
                <w:rFonts w:ascii="Consolas" w:eastAsia="Times New Roman" w:hAnsi="Consolas" w:cs="Times New Roman"/>
                <w:color w:val="CCCCCC"/>
                <w:sz w:val="21"/>
                <w:szCs w:val="21"/>
                <w:lang w:val="en-IN" w:eastAsia="en-IN"/>
              </w:rPr>
              <w:t>.</w:t>
            </w:r>
            <w:r w:rsidRPr="00C74323">
              <w:rPr>
                <w:rFonts w:ascii="Consolas" w:eastAsia="Times New Roman" w:hAnsi="Consolas" w:cs="Times New Roman"/>
                <w:color w:val="4FC1FF"/>
                <w:sz w:val="21"/>
                <w:szCs w:val="21"/>
                <w:lang w:val="en-IN" w:eastAsia="en-IN"/>
              </w:rPr>
              <w:t>CENTER</w:t>
            </w:r>
            <w:proofErr w:type="spellEnd"/>
            <w:r w:rsidRPr="00C74323">
              <w:rPr>
                <w:rFonts w:ascii="Consolas" w:eastAsia="Times New Roman" w:hAnsi="Consolas" w:cs="Times New Roman"/>
                <w:color w:val="CCCCCC"/>
                <w:sz w:val="21"/>
                <w:szCs w:val="21"/>
                <w:lang w:val="en-IN" w:eastAsia="en-IN"/>
              </w:rPr>
              <w:t>);</w:t>
            </w:r>
          </w:p>
          <w:p w14:paraId="41F31CB3" w14:textId="77777777" w:rsidR="00C74323" w:rsidRPr="00C74323" w:rsidRDefault="00C74323" w:rsidP="00C74323">
            <w:pPr>
              <w:shd w:val="clear" w:color="auto" w:fill="1F1F1F"/>
              <w:spacing w:line="285" w:lineRule="atLeast"/>
              <w:rPr>
                <w:rFonts w:ascii="Consolas" w:eastAsia="Times New Roman" w:hAnsi="Consolas" w:cs="Times New Roman"/>
                <w:color w:val="CCCCCC"/>
                <w:sz w:val="21"/>
                <w:szCs w:val="21"/>
                <w:lang w:val="en-IN" w:eastAsia="en-IN"/>
              </w:rPr>
            </w:pPr>
          </w:p>
          <w:p w14:paraId="26A0D13A" w14:textId="77777777" w:rsidR="00C74323" w:rsidRPr="00C74323" w:rsidRDefault="00C74323" w:rsidP="00C74323">
            <w:pPr>
              <w:shd w:val="clear" w:color="auto" w:fill="1F1F1F"/>
              <w:spacing w:line="285" w:lineRule="atLeast"/>
              <w:rPr>
                <w:rFonts w:ascii="Consolas" w:eastAsia="Times New Roman" w:hAnsi="Consolas" w:cs="Times New Roman"/>
                <w:color w:val="CCCCCC"/>
                <w:sz w:val="21"/>
                <w:szCs w:val="21"/>
                <w:lang w:val="en-IN" w:eastAsia="en-IN"/>
              </w:rPr>
            </w:pPr>
            <w:r w:rsidRPr="00C74323">
              <w:rPr>
                <w:rFonts w:ascii="Consolas" w:eastAsia="Times New Roman" w:hAnsi="Consolas" w:cs="Times New Roman"/>
                <w:color w:val="CCCCCC"/>
                <w:sz w:val="21"/>
                <w:szCs w:val="21"/>
                <w:lang w:val="en-IN" w:eastAsia="en-IN"/>
              </w:rPr>
              <w:t xml:space="preserve">        </w:t>
            </w:r>
            <w:proofErr w:type="spellStart"/>
            <w:proofErr w:type="gramStart"/>
            <w:r w:rsidRPr="00C74323">
              <w:rPr>
                <w:rFonts w:ascii="Consolas" w:eastAsia="Times New Roman" w:hAnsi="Consolas" w:cs="Times New Roman"/>
                <w:color w:val="DCDCAA"/>
                <w:sz w:val="21"/>
                <w:szCs w:val="21"/>
                <w:lang w:val="en-IN" w:eastAsia="en-IN"/>
              </w:rPr>
              <w:t>addMouseListener</w:t>
            </w:r>
            <w:proofErr w:type="spellEnd"/>
            <w:r w:rsidRPr="00C74323">
              <w:rPr>
                <w:rFonts w:ascii="Consolas" w:eastAsia="Times New Roman" w:hAnsi="Consolas" w:cs="Times New Roman"/>
                <w:color w:val="CCCCCC"/>
                <w:sz w:val="21"/>
                <w:szCs w:val="21"/>
                <w:lang w:val="en-IN" w:eastAsia="en-IN"/>
              </w:rPr>
              <w:t>(</w:t>
            </w:r>
            <w:proofErr w:type="gramEnd"/>
            <w:r w:rsidRPr="00C74323">
              <w:rPr>
                <w:rFonts w:ascii="Consolas" w:eastAsia="Times New Roman" w:hAnsi="Consolas" w:cs="Times New Roman"/>
                <w:color w:val="C586C0"/>
                <w:sz w:val="21"/>
                <w:szCs w:val="21"/>
                <w:lang w:val="en-IN" w:eastAsia="en-IN"/>
              </w:rPr>
              <w:t>new</w:t>
            </w:r>
            <w:r w:rsidRPr="00C74323">
              <w:rPr>
                <w:rFonts w:ascii="Consolas" w:eastAsia="Times New Roman" w:hAnsi="Consolas" w:cs="Times New Roman"/>
                <w:color w:val="CCCCCC"/>
                <w:sz w:val="21"/>
                <w:szCs w:val="21"/>
                <w:lang w:val="en-IN" w:eastAsia="en-IN"/>
              </w:rPr>
              <w:t xml:space="preserve"> </w:t>
            </w:r>
            <w:proofErr w:type="spellStart"/>
            <w:r w:rsidRPr="00C74323">
              <w:rPr>
                <w:rFonts w:ascii="Consolas" w:eastAsia="Times New Roman" w:hAnsi="Consolas" w:cs="Times New Roman"/>
                <w:color w:val="DCDCAA"/>
                <w:sz w:val="21"/>
                <w:szCs w:val="21"/>
                <w:lang w:val="en-IN" w:eastAsia="en-IN"/>
              </w:rPr>
              <w:t>MouseAdapter</w:t>
            </w:r>
            <w:proofErr w:type="spellEnd"/>
            <w:r w:rsidRPr="00C74323">
              <w:rPr>
                <w:rFonts w:ascii="Consolas" w:eastAsia="Times New Roman" w:hAnsi="Consolas" w:cs="Times New Roman"/>
                <w:color w:val="CCCCCC"/>
                <w:sz w:val="21"/>
                <w:szCs w:val="21"/>
                <w:lang w:val="en-IN" w:eastAsia="en-IN"/>
              </w:rPr>
              <w:t>() {</w:t>
            </w:r>
          </w:p>
          <w:p w14:paraId="02875B84" w14:textId="77777777" w:rsidR="00C74323" w:rsidRPr="00C74323" w:rsidRDefault="00C74323" w:rsidP="00C74323">
            <w:pPr>
              <w:shd w:val="clear" w:color="auto" w:fill="1F1F1F"/>
              <w:spacing w:line="285" w:lineRule="atLeast"/>
              <w:rPr>
                <w:rFonts w:ascii="Consolas" w:eastAsia="Times New Roman" w:hAnsi="Consolas" w:cs="Times New Roman"/>
                <w:color w:val="CCCCCC"/>
                <w:sz w:val="21"/>
                <w:szCs w:val="21"/>
                <w:lang w:val="en-IN" w:eastAsia="en-IN"/>
              </w:rPr>
            </w:pPr>
            <w:r w:rsidRPr="00C74323">
              <w:rPr>
                <w:rFonts w:ascii="Consolas" w:eastAsia="Times New Roman" w:hAnsi="Consolas" w:cs="Times New Roman"/>
                <w:color w:val="CCCCCC"/>
                <w:sz w:val="21"/>
                <w:szCs w:val="21"/>
                <w:lang w:val="en-IN" w:eastAsia="en-IN"/>
              </w:rPr>
              <w:t>            @</w:t>
            </w:r>
            <w:r w:rsidRPr="00C74323">
              <w:rPr>
                <w:rFonts w:ascii="Consolas" w:eastAsia="Times New Roman" w:hAnsi="Consolas" w:cs="Times New Roman"/>
                <w:color w:val="4EC9B0"/>
                <w:sz w:val="21"/>
                <w:szCs w:val="21"/>
                <w:lang w:val="en-IN" w:eastAsia="en-IN"/>
              </w:rPr>
              <w:t>Override</w:t>
            </w:r>
          </w:p>
          <w:p w14:paraId="1DCE8855" w14:textId="77777777" w:rsidR="00C74323" w:rsidRPr="00C74323" w:rsidRDefault="00C74323" w:rsidP="00C74323">
            <w:pPr>
              <w:shd w:val="clear" w:color="auto" w:fill="1F1F1F"/>
              <w:spacing w:line="285" w:lineRule="atLeast"/>
              <w:rPr>
                <w:rFonts w:ascii="Consolas" w:eastAsia="Times New Roman" w:hAnsi="Consolas" w:cs="Times New Roman"/>
                <w:color w:val="CCCCCC"/>
                <w:sz w:val="21"/>
                <w:szCs w:val="21"/>
                <w:lang w:val="en-IN" w:eastAsia="en-IN"/>
              </w:rPr>
            </w:pPr>
            <w:r w:rsidRPr="00C74323">
              <w:rPr>
                <w:rFonts w:ascii="Consolas" w:eastAsia="Times New Roman" w:hAnsi="Consolas" w:cs="Times New Roman"/>
                <w:color w:val="CCCCCC"/>
                <w:sz w:val="21"/>
                <w:szCs w:val="21"/>
                <w:lang w:val="en-IN" w:eastAsia="en-IN"/>
              </w:rPr>
              <w:t xml:space="preserve">            </w:t>
            </w:r>
            <w:r w:rsidRPr="00C74323">
              <w:rPr>
                <w:rFonts w:ascii="Consolas" w:eastAsia="Times New Roman" w:hAnsi="Consolas" w:cs="Times New Roman"/>
                <w:color w:val="569CD6"/>
                <w:sz w:val="21"/>
                <w:szCs w:val="21"/>
                <w:lang w:val="en-IN" w:eastAsia="en-IN"/>
              </w:rPr>
              <w:t>public</w:t>
            </w:r>
            <w:r w:rsidRPr="00C74323">
              <w:rPr>
                <w:rFonts w:ascii="Consolas" w:eastAsia="Times New Roman" w:hAnsi="Consolas" w:cs="Times New Roman"/>
                <w:color w:val="CCCCCC"/>
                <w:sz w:val="21"/>
                <w:szCs w:val="21"/>
                <w:lang w:val="en-IN" w:eastAsia="en-IN"/>
              </w:rPr>
              <w:t xml:space="preserve"> </w:t>
            </w:r>
            <w:r w:rsidRPr="00C74323">
              <w:rPr>
                <w:rFonts w:ascii="Consolas" w:eastAsia="Times New Roman" w:hAnsi="Consolas" w:cs="Times New Roman"/>
                <w:color w:val="4EC9B0"/>
                <w:sz w:val="21"/>
                <w:szCs w:val="21"/>
                <w:lang w:val="en-IN" w:eastAsia="en-IN"/>
              </w:rPr>
              <w:t>void</w:t>
            </w:r>
            <w:r w:rsidRPr="00C74323">
              <w:rPr>
                <w:rFonts w:ascii="Consolas" w:eastAsia="Times New Roman" w:hAnsi="Consolas" w:cs="Times New Roman"/>
                <w:color w:val="CCCCCC"/>
                <w:sz w:val="21"/>
                <w:szCs w:val="21"/>
                <w:lang w:val="en-IN" w:eastAsia="en-IN"/>
              </w:rPr>
              <w:t xml:space="preserve"> </w:t>
            </w:r>
            <w:proofErr w:type="spellStart"/>
            <w:proofErr w:type="gramStart"/>
            <w:r w:rsidRPr="00C74323">
              <w:rPr>
                <w:rFonts w:ascii="Consolas" w:eastAsia="Times New Roman" w:hAnsi="Consolas" w:cs="Times New Roman"/>
                <w:color w:val="DCDCAA"/>
                <w:sz w:val="21"/>
                <w:szCs w:val="21"/>
                <w:lang w:val="en-IN" w:eastAsia="en-IN"/>
              </w:rPr>
              <w:t>mouseClicked</w:t>
            </w:r>
            <w:proofErr w:type="spellEnd"/>
            <w:r w:rsidRPr="00C74323">
              <w:rPr>
                <w:rFonts w:ascii="Consolas" w:eastAsia="Times New Roman" w:hAnsi="Consolas" w:cs="Times New Roman"/>
                <w:color w:val="CCCCCC"/>
                <w:sz w:val="21"/>
                <w:szCs w:val="21"/>
                <w:lang w:val="en-IN" w:eastAsia="en-IN"/>
              </w:rPr>
              <w:t>(</w:t>
            </w:r>
            <w:proofErr w:type="spellStart"/>
            <w:proofErr w:type="gramEnd"/>
            <w:r w:rsidRPr="00C74323">
              <w:rPr>
                <w:rFonts w:ascii="Consolas" w:eastAsia="Times New Roman" w:hAnsi="Consolas" w:cs="Times New Roman"/>
                <w:color w:val="4EC9B0"/>
                <w:sz w:val="21"/>
                <w:szCs w:val="21"/>
                <w:lang w:val="en-IN" w:eastAsia="en-IN"/>
              </w:rPr>
              <w:t>MouseEvent</w:t>
            </w:r>
            <w:proofErr w:type="spellEnd"/>
            <w:r w:rsidRPr="00C74323">
              <w:rPr>
                <w:rFonts w:ascii="Consolas" w:eastAsia="Times New Roman" w:hAnsi="Consolas" w:cs="Times New Roman"/>
                <w:color w:val="CCCCCC"/>
                <w:sz w:val="21"/>
                <w:szCs w:val="21"/>
                <w:lang w:val="en-IN" w:eastAsia="en-IN"/>
              </w:rPr>
              <w:t xml:space="preserve"> </w:t>
            </w:r>
            <w:r w:rsidRPr="00C74323">
              <w:rPr>
                <w:rFonts w:ascii="Consolas" w:eastAsia="Times New Roman" w:hAnsi="Consolas" w:cs="Times New Roman"/>
                <w:color w:val="9CDCFE"/>
                <w:sz w:val="21"/>
                <w:szCs w:val="21"/>
                <w:lang w:val="en-IN" w:eastAsia="en-IN"/>
              </w:rPr>
              <w:t>e</w:t>
            </w:r>
            <w:r w:rsidRPr="00C74323">
              <w:rPr>
                <w:rFonts w:ascii="Consolas" w:eastAsia="Times New Roman" w:hAnsi="Consolas" w:cs="Times New Roman"/>
                <w:color w:val="CCCCCC"/>
                <w:sz w:val="21"/>
                <w:szCs w:val="21"/>
                <w:lang w:val="en-IN" w:eastAsia="en-IN"/>
              </w:rPr>
              <w:t>) {</w:t>
            </w:r>
          </w:p>
          <w:p w14:paraId="1750F342" w14:textId="77777777" w:rsidR="00C74323" w:rsidRPr="00C74323" w:rsidRDefault="00C74323" w:rsidP="00C74323">
            <w:pPr>
              <w:shd w:val="clear" w:color="auto" w:fill="1F1F1F"/>
              <w:spacing w:line="285" w:lineRule="atLeast"/>
              <w:rPr>
                <w:rFonts w:ascii="Consolas" w:eastAsia="Times New Roman" w:hAnsi="Consolas" w:cs="Times New Roman"/>
                <w:color w:val="CCCCCC"/>
                <w:sz w:val="21"/>
                <w:szCs w:val="21"/>
                <w:lang w:val="en-IN" w:eastAsia="en-IN"/>
              </w:rPr>
            </w:pPr>
            <w:r w:rsidRPr="00C74323">
              <w:rPr>
                <w:rFonts w:ascii="Consolas" w:eastAsia="Times New Roman" w:hAnsi="Consolas" w:cs="Times New Roman"/>
                <w:color w:val="CCCCCC"/>
                <w:sz w:val="21"/>
                <w:szCs w:val="21"/>
                <w:lang w:val="en-IN" w:eastAsia="en-IN"/>
              </w:rPr>
              <w:t xml:space="preserve">                </w:t>
            </w:r>
            <w:proofErr w:type="spellStart"/>
            <w:proofErr w:type="gramStart"/>
            <w:r w:rsidRPr="00C74323">
              <w:rPr>
                <w:rFonts w:ascii="Consolas" w:eastAsia="Times New Roman" w:hAnsi="Consolas" w:cs="Times New Roman"/>
                <w:color w:val="9CDCFE"/>
                <w:sz w:val="21"/>
                <w:szCs w:val="21"/>
                <w:lang w:val="en-IN" w:eastAsia="en-IN"/>
              </w:rPr>
              <w:t>label</w:t>
            </w:r>
            <w:r w:rsidRPr="00C74323">
              <w:rPr>
                <w:rFonts w:ascii="Consolas" w:eastAsia="Times New Roman" w:hAnsi="Consolas" w:cs="Times New Roman"/>
                <w:color w:val="CCCCCC"/>
                <w:sz w:val="21"/>
                <w:szCs w:val="21"/>
                <w:lang w:val="en-IN" w:eastAsia="en-IN"/>
              </w:rPr>
              <w:t>.</w:t>
            </w:r>
            <w:r w:rsidRPr="00C74323">
              <w:rPr>
                <w:rFonts w:ascii="Consolas" w:eastAsia="Times New Roman" w:hAnsi="Consolas" w:cs="Times New Roman"/>
                <w:color w:val="DCDCAA"/>
                <w:sz w:val="21"/>
                <w:szCs w:val="21"/>
                <w:lang w:val="en-IN" w:eastAsia="en-IN"/>
              </w:rPr>
              <w:t>setText</w:t>
            </w:r>
            <w:proofErr w:type="spellEnd"/>
            <w:proofErr w:type="gramEnd"/>
            <w:r w:rsidRPr="00C74323">
              <w:rPr>
                <w:rFonts w:ascii="Consolas" w:eastAsia="Times New Roman" w:hAnsi="Consolas" w:cs="Times New Roman"/>
                <w:color w:val="CCCCCC"/>
                <w:sz w:val="21"/>
                <w:szCs w:val="21"/>
                <w:lang w:val="en-IN" w:eastAsia="en-IN"/>
              </w:rPr>
              <w:t>(</w:t>
            </w:r>
            <w:r w:rsidRPr="00C74323">
              <w:rPr>
                <w:rFonts w:ascii="Consolas" w:eastAsia="Times New Roman" w:hAnsi="Consolas" w:cs="Times New Roman"/>
                <w:color w:val="CE9178"/>
                <w:sz w:val="21"/>
                <w:szCs w:val="21"/>
                <w:lang w:val="en-IN" w:eastAsia="en-IN"/>
              </w:rPr>
              <w:t>"Mouse Clicked"</w:t>
            </w:r>
            <w:r w:rsidRPr="00C74323">
              <w:rPr>
                <w:rFonts w:ascii="Consolas" w:eastAsia="Times New Roman" w:hAnsi="Consolas" w:cs="Times New Roman"/>
                <w:color w:val="CCCCCC"/>
                <w:sz w:val="21"/>
                <w:szCs w:val="21"/>
                <w:lang w:val="en-IN" w:eastAsia="en-IN"/>
              </w:rPr>
              <w:t>);</w:t>
            </w:r>
          </w:p>
          <w:p w14:paraId="1790F54F" w14:textId="77777777" w:rsidR="00C74323" w:rsidRPr="00C74323" w:rsidRDefault="00C74323" w:rsidP="00C74323">
            <w:pPr>
              <w:shd w:val="clear" w:color="auto" w:fill="1F1F1F"/>
              <w:spacing w:line="285" w:lineRule="atLeast"/>
              <w:rPr>
                <w:rFonts w:ascii="Consolas" w:eastAsia="Times New Roman" w:hAnsi="Consolas" w:cs="Times New Roman"/>
                <w:color w:val="CCCCCC"/>
                <w:sz w:val="21"/>
                <w:szCs w:val="21"/>
                <w:lang w:val="en-IN" w:eastAsia="en-IN"/>
              </w:rPr>
            </w:pPr>
            <w:r w:rsidRPr="00C74323">
              <w:rPr>
                <w:rFonts w:ascii="Consolas" w:eastAsia="Times New Roman" w:hAnsi="Consolas" w:cs="Times New Roman"/>
                <w:color w:val="CCCCCC"/>
                <w:sz w:val="21"/>
                <w:szCs w:val="21"/>
                <w:lang w:val="en-IN" w:eastAsia="en-IN"/>
              </w:rPr>
              <w:t>            }</w:t>
            </w:r>
          </w:p>
          <w:p w14:paraId="2F1F925F" w14:textId="77777777" w:rsidR="00C74323" w:rsidRPr="00C74323" w:rsidRDefault="00C74323" w:rsidP="00C74323">
            <w:pPr>
              <w:shd w:val="clear" w:color="auto" w:fill="1F1F1F"/>
              <w:spacing w:line="285" w:lineRule="atLeast"/>
              <w:rPr>
                <w:rFonts w:ascii="Consolas" w:eastAsia="Times New Roman" w:hAnsi="Consolas" w:cs="Times New Roman"/>
                <w:color w:val="CCCCCC"/>
                <w:sz w:val="21"/>
                <w:szCs w:val="21"/>
                <w:lang w:val="en-IN" w:eastAsia="en-IN"/>
              </w:rPr>
            </w:pPr>
          </w:p>
          <w:p w14:paraId="693F029A" w14:textId="77777777" w:rsidR="00C74323" w:rsidRPr="00C74323" w:rsidRDefault="00C74323" w:rsidP="00C74323">
            <w:pPr>
              <w:shd w:val="clear" w:color="auto" w:fill="1F1F1F"/>
              <w:spacing w:line="285" w:lineRule="atLeast"/>
              <w:rPr>
                <w:rFonts w:ascii="Consolas" w:eastAsia="Times New Roman" w:hAnsi="Consolas" w:cs="Times New Roman"/>
                <w:color w:val="CCCCCC"/>
                <w:sz w:val="21"/>
                <w:szCs w:val="21"/>
                <w:lang w:val="en-IN" w:eastAsia="en-IN"/>
              </w:rPr>
            </w:pPr>
            <w:r w:rsidRPr="00C74323">
              <w:rPr>
                <w:rFonts w:ascii="Consolas" w:eastAsia="Times New Roman" w:hAnsi="Consolas" w:cs="Times New Roman"/>
                <w:color w:val="CCCCCC"/>
                <w:sz w:val="21"/>
                <w:szCs w:val="21"/>
                <w:lang w:val="en-IN" w:eastAsia="en-IN"/>
              </w:rPr>
              <w:t>            @</w:t>
            </w:r>
            <w:r w:rsidRPr="00C74323">
              <w:rPr>
                <w:rFonts w:ascii="Consolas" w:eastAsia="Times New Roman" w:hAnsi="Consolas" w:cs="Times New Roman"/>
                <w:color w:val="4EC9B0"/>
                <w:sz w:val="21"/>
                <w:szCs w:val="21"/>
                <w:lang w:val="en-IN" w:eastAsia="en-IN"/>
              </w:rPr>
              <w:t>Override</w:t>
            </w:r>
          </w:p>
          <w:p w14:paraId="3153C1B6" w14:textId="77777777" w:rsidR="00C74323" w:rsidRPr="00C74323" w:rsidRDefault="00C74323" w:rsidP="00C74323">
            <w:pPr>
              <w:shd w:val="clear" w:color="auto" w:fill="1F1F1F"/>
              <w:spacing w:line="285" w:lineRule="atLeast"/>
              <w:rPr>
                <w:rFonts w:ascii="Consolas" w:eastAsia="Times New Roman" w:hAnsi="Consolas" w:cs="Times New Roman"/>
                <w:color w:val="CCCCCC"/>
                <w:sz w:val="21"/>
                <w:szCs w:val="21"/>
                <w:lang w:val="en-IN" w:eastAsia="en-IN"/>
              </w:rPr>
            </w:pPr>
            <w:r w:rsidRPr="00C74323">
              <w:rPr>
                <w:rFonts w:ascii="Consolas" w:eastAsia="Times New Roman" w:hAnsi="Consolas" w:cs="Times New Roman"/>
                <w:color w:val="CCCCCC"/>
                <w:sz w:val="21"/>
                <w:szCs w:val="21"/>
                <w:lang w:val="en-IN" w:eastAsia="en-IN"/>
              </w:rPr>
              <w:t xml:space="preserve">            </w:t>
            </w:r>
            <w:r w:rsidRPr="00C74323">
              <w:rPr>
                <w:rFonts w:ascii="Consolas" w:eastAsia="Times New Roman" w:hAnsi="Consolas" w:cs="Times New Roman"/>
                <w:color w:val="569CD6"/>
                <w:sz w:val="21"/>
                <w:szCs w:val="21"/>
                <w:lang w:val="en-IN" w:eastAsia="en-IN"/>
              </w:rPr>
              <w:t>public</w:t>
            </w:r>
            <w:r w:rsidRPr="00C74323">
              <w:rPr>
                <w:rFonts w:ascii="Consolas" w:eastAsia="Times New Roman" w:hAnsi="Consolas" w:cs="Times New Roman"/>
                <w:color w:val="CCCCCC"/>
                <w:sz w:val="21"/>
                <w:szCs w:val="21"/>
                <w:lang w:val="en-IN" w:eastAsia="en-IN"/>
              </w:rPr>
              <w:t xml:space="preserve"> </w:t>
            </w:r>
            <w:r w:rsidRPr="00C74323">
              <w:rPr>
                <w:rFonts w:ascii="Consolas" w:eastAsia="Times New Roman" w:hAnsi="Consolas" w:cs="Times New Roman"/>
                <w:color w:val="4EC9B0"/>
                <w:sz w:val="21"/>
                <w:szCs w:val="21"/>
                <w:lang w:val="en-IN" w:eastAsia="en-IN"/>
              </w:rPr>
              <w:t>void</w:t>
            </w:r>
            <w:r w:rsidRPr="00C74323">
              <w:rPr>
                <w:rFonts w:ascii="Consolas" w:eastAsia="Times New Roman" w:hAnsi="Consolas" w:cs="Times New Roman"/>
                <w:color w:val="CCCCCC"/>
                <w:sz w:val="21"/>
                <w:szCs w:val="21"/>
                <w:lang w:val="en-IN" w:eastAsia="en-IN"/>
              </w:rPr>
              <w:t xml:space="preserve"> </w:t>
            </w:r>
            <w:proofErr w:type="spellStart"/>
            <w:proofErr w:type="gramStart"/>
            <w:r w:rsidRPr="00C74323">
              <w:rPr>
                <w:rFonts w:ascii="Consolas" w:eastAsia="Times New Roman" w:hAnsi="Consolas" w:cs="Times New Roman"/>
                <w:color w:val="DCDCAA"/>
                <w:sz w:val="21"/>
                <w:szCs w:val="21"/>
                <w:lang w:val="en-IN" w:eastAsia="en-IN"/>
              </w:rPr>
              <w:t>mousePressed</w:t>
            </w:r>
            <w:proofErr w:type="spellEnd"/>
            <w:r w:rsidRPr="00C74323">
              <w:rPr>
                <w:rFonts w:ascii="Consolas" w:eastAsia="Times New Roman" w:hAnsi="Consolas" w:cs="Times New Roman"/>
                <w:color w:val="CCCCCC"/>
                <w:sz w:val="21"/>
                <w:szCs w:val="21"/>
                <w:lang w:val="en-IN" w:eastAsia="en-IN"/>
              </w:rPr>
              <w:t>(</w:t>
            </w:r>
            <w:proofErr w:type="spellStart"/>
            <w:proofErr w:type="gramEnd"/>
            <w:r w:rsidRPr="00C74323">
              <w:rPr>
                <w:rFonts w:ascii="Consolas" w:eastAsia="Times New Roman" w:hAnsi="Consolas" w:cs="Times New Roman"/>
                <w:color w:val="4EC9B0"/>
                <w:sz w:val="21"/>
                <w:szCs w:val="21"/>
                <w:lang w:val="en-IN" w:eastAsia="en-IN"/>
              </w:rPr>
              <w:t>MouseEvent</w:t>
            </w:r>
            <w:proofErr w:type="spellEnd"/>
            <w:r w:rsidRPr="00C74323">
              <w:rPr>
                <w:rFonts w:ascii="Consolas" w:eastAsia="Times New Roman" w:hAnsi="Consolas" w:cs="Times New Roman"/>
                <w:color w:val="CCCCCC"/>
                <w:sz w:val="21"/>
                <w:szCs w:val="21"/>
                <w:lang w:val="en-IN" w:eastAsia="en-IN"/>
              </w:rPr>
              <w:t xml:space="preserve"> </w:t>
            </w:r>
            <w:r w:rsidRPr="00C74323">
              <w:rPr>
                <w:rFonts w:ascii="Consolas" w:eastAsia="Times New Roman" w:hAnsi="Consolas" w:cs="Times New Roman"/>
                <w:color w:val="9CDCFE"/>
                <w:sz w:val="21"/>
                <w:szCs w:val="21"/>
                <w:lang w:val="en-IN" w:eastAsia="en-IN"/>
              </w:rPr>
              <w:t>e</w:t>
            </w:r>
            <w:r w:rsidRPr="00C74323">
              <w:rPr>
                <w:rFonts w:ascii="Consolas" w:eastAsia="Times New Roman" w:hAnsi="Consolas" w:cs="Times New Roman"/>
                <w:color w:val="CCCCCC"/>
                <w:sz w:val="21"/>
                <w:szCs w:val="21"/>
                <w:lang w:val="en-IN" w:eastAsia="en-IN"/>
              </w:rPr>
              <w:t>) {</w:t>
            </w:r>
          </w:p>
          <w:p w14:paraId="753B2EF1" w14:textId="77777777" w:rsidR="00C74323" w:rsidRPr="00C74323" w:rsidRDefault="00C74323" w:rsidP="00C74323">
            <w:pPr>
              <w:shd w:val="clear" w:color="auto" w:fill="1F1F1F"/>
              <w:spacing w:line="285" w:lineRule="atLeast"/>
              <w:rPr>
                <w:rFonts w:ascii="Consolas" w:eastAsia="Times New Roman" w:hAnsi="Consolas" w:cs="Times New Roman"/>
                <w:color w:val="CCCCCC"/>
                <w:sz w:val="21"/>
                <w:szCs w:val="21"/>
                <w:lang w:val="en-IN" w:eastAsia="en-IN"/>
              </w:rPr>
            </w:pPr>
            <w:r w:rsidRPr="00C74323">
              <w:rPr>
                <w:rFonts w:ascii="Consolas" w:eastAsia="Times New Roman" w:hAnsi="Consolas" w:cs="Times New Roman"/>
                <w:color w:val="CCCCCC"/>
                <w:sz w:val="21"/>
                <w:szCs w:val="21"/>
                <w:lang w:val="en-IN" w:eastAsia="en-IN"/>
              </w:rPr>
              <w:t xml:space="preserve">                </w:t>
            </w:r>
            <w:proofErr w:type="spellStart"/>
            <w:proofErr w:type="gramStart"/>
            <w:r w:rsidRPr="00C74323">
              <w:rPr>
                <w:rFonts w:ascii="Consolas" w:eastAsia="Times New Roman" w:hAnsi="Consolas" w:cs="Times New Roman"/>
                <w:color w:val="9CDCFE"/>
                <w:sz w:val="21"/>
                <w:szCs w:val="21"/>
                <w:lang w:val="en-IN" w:eastAsia="en-IN"/>
              </w:rPr>
              <w:t>label</w:t>
            </w:r>
            <w:r w:rsidRPr="00C74323">
              <w:rPr>
                <w:rFonts w:ascii="Consolas" w:eastAsia="Times New Roman" w:hAnsi="Consolas" w:cs="Times New Roman"/>
                <w:color w:val="CCCCCC"/>
                <w:sz w:val="21"/>
                <w:szCs w:val="21"/>
                <w:lang w:val="en-IN" w:eastAsia="en-IN"/>
              </w:rPr>
              <w:t>.</w:t>
            </w:r>
            <w:r w:rsidRPr="00C74323">
              <w:rPr>
                <w:rFonts w:ascii="Consolas" w:eastAsia="Times New Roman" w:hAnsi="Consolas" w:cs="Times New Roman"/>
                <w:color w:val="DCDCAA"/>
                <w:sz w:val="21"/>
                <w:szCs w:val="21"/>
                <w:lang w:val="en-IN" w:eastAsia="en-IN"/>
              </w:rPr>
              <w:t>setText</w:t>
            </w:r>
            <w:proofErr w:type="spellEnd"/>
            <w:proofErr w:type="gramEnd"/>
            <w:r w:rsidRPr="00C74323">
              <w:rPr>
                <w:rFonts w:ascii="Consolas" w:eastAsia="Times New Roman" w:hAnsi="Consolas" w:cs="Times New Roman"/>
                <w:color w:val="CCCCCC"/>
                <w:sz w:val="21"/>
                <w:szCs w:val="21"/>
                <w:lang w:val="en-IN" w:eastAsia="en-IN"/>
              </w:rPr>
              <w:t>(</w:t>
            </w:r>
            <w:r w:rsidRPr="00C74323">
              <w:rPr>
                <w:rFonts w:ascii="Consolas" w:eastAsia="Times New Roman" w:hAnsi="Consolas" w:cs="Times New Roman"/>
                <w:color w:val="CE9178"/>
                <w:sz w:val="21"/>
                <w:szCs w:val="21"/>
                <w:lang w:val="en-IN" w:eastAsia="en-IN"/>
              </w:rPr>
              <w:t>"Mouse Pressed"</w:t>
            </w:r>
            <w:r w:rsidRPr="00C74323">
              <w:rPr>
                <w:rFonts w:ascii="Consolas" w:eastAsia="Times New Roman" w:hAnsi="Consolas" w:cs="Times New Roman"/>
                <w:color w:val="CCCCCC"/>
                <w:sz w:val="21"/>
                <w:szCs w:val="21"/>
                <w:lang w:val="en-IN" w:eastAsia="en-IN"/>
              </w:rPr>
              <w:t>);</w:t>
            </w:r>
          </w:p>
          <w:p w14:paraId="7A84CCDB" w14:textId="77777777" w:rsidR="00C74323" w:rsidRPr="00C74323" w:rsidRDefault="00C74323" w:rsidP="00C74323">
            <w:pPr>
              <w:shd w:val="clear" w:color="auto" w:fill="1F1F1F"/>
              <w:spacing w:line="285" w:lineRule="atLeast"/>
              <w:rPr>
                <w:rFonts w:ascii="Consolas" w:eastAsia="Times New Roman" w:hAnsi="Consolas" w:cs="Times New Roman"/>
                <w:color w:val="CCCCCC"/>
                <w:sz w:val="21"/>
                <w:szCs w:val="21"/>
                <w:lang w:val="en-IN" w:eastAsia="en-IN"/>
              </w:rPr>
            </w:pPr>
            <w:r w:rsidRPr="00C74323">
              <w:rPr>
                <w:rFonts w:ascii="Consolas" w:eastAsia="Times New Roman" w:hAnsi="Consolas" w:cs="Times New Roman"/>
                <w:color w:val="CCCCCC"/>
                <w:sz w:val="21"/>
                <w:szCs w:val="21"/>
                <w:lang w:val="en-IN" w:eastAsia="en-IN"/>
              </w:rPr>
              <w:t>            }</w:t>
            </w:r>
          </w:p>
          <w:p w14:paraId="53B3F0C2" w14:textId="77777777" w:rsidR="00C74323" w:rsidRPr="00C74323" w:rsidRDefault="00C74323" w:rsidP="00C74323">
            <w:pPr>
              <w:shd w:val="clear" w:color="auto" w:fill="1F1F1F"/>
              <w:spacing w:line="285" w:lineRule="atLeast"/>
              <w:rPr>
                <w:rFonts w:ascii="Consolas" w:eastAsia="Times New Roman" w:hAnsi="Consolas" w:cs="Times New Roman"/>
                <w:color w:val="CCCCCC"/>
                <w:sz w:val="21"/>
                <w:szCs w:val="21"/>
                <w:lang w:val="en-IN" w:eastAsia="en-IN"/>
              </w:rPr>
            </w:pPr>
          </w:p>
          <w:p w14:paraId="39281E6A" w14:textId="77777777" w:rsidR="00C74323" w:rsidRPr="00C74323" w:rsidRDefault="00C74323" w:rsidP="00C74323">
            <w:pPr>
              <w:shd w:val="clear" w:color="auto" w:fill="1F1F1F"/>
              <w:spacing w:line="285" w:lineRule="atLeast"/>
              <w:rPr>
                <w:rFonts w:ascii="Consolas" w:eastAsia="Times New Roman" w:hAnsi="Consolas" w:cs="Times New Roman"/>
                <w:color w:val="CCCCCC"/>
                <w:sz w:val="21"/>
                <w:szCs w:val="21"/>
                <w:lang w:val="en-IN" w:eastAsia="en-IN"/>
              </w:rPr>
            </w:pPr>
            <w:r w:rsidRPr="00C74323">
              <w:rPr>
                <w:rFonts w:ascii="Consolas" w:eastAsia="Times New Roman" w:hAnsi="Consolas" w:cs="Times New Roman"/>
                <w:color w:val="CCCCCC"/>
                <w:sz w:val="21"/>
                <w:szCs w:val="21"/>
                <w:lang w:val="en-IN" w:eastAsia="en-IN"/>
              </w:rPr>
              <w:t>            @</w:t>
            </w:r>
            <w:r w:rsidRPr="00C74323">
              <w:rPr>
                <w:rFonts w:ascii="Consolas" w:eastAsia="Times New Roman" w:hAnsi="Consolas" w:cs="Times New Roman"/>
                <w:color w:val="4EC9B0"/>
                <w:sz w:val="21"/>
                <w:szCs w:val="21"/>
                <w:lang w:val="en-IN" w:eastAsia="en-IN"/>
              </w:rPr>
              <w:t>Override</w:t>
            </w:r>
          </w:p>
          <w:p w14:paraId="53239D7A" w14:textId="77777777" w:rsidR="00C74323" w:rsidRPr="00C74323" w:rsidRDefault="00C74323" w:rsidP="00C74323">
            <w:pPr>
              <w:shd w:val="clear" w:color="auto" w:fill="1F1F1F"/>
              <w:spacing w:line="285" w:lineRule="atLeast"/>
              <w:rPr>
                <w:rFonts w:ascii="Consolas" w:eastAsia="Times New Roman" w:hAnsi="Consolas" w:cs="Times New Roman"/>
                <w:color w:val="CCCCCC"/>
                <w:sz w:val="21"/>
                <w:szCs w:val="21"/>
                <w:lang w:val="en-IN" w:eastAsia="en-IN"/>
              </w:rPr>
            </w:pPr>
            <w:r w:rsidRPr="00C74323">
              <w:rPr>
                <w:rFonts w:ascii="Consolas" w:eastAsia="Times New Roman" w:hAnsi="Consolas" w:cs="Times New Roman"/>
                <w:color w:val="CCCCCC"/>
                <w:sz w:val="21"/>
                <w:szCs w:val="21"/>
                <w:lang w:val="en-IN" w:eastAsia="en-IN"/>
              </w:rPr>
              <w:t xml:space="preserve">            </w:t>
            </w:r>
            <w:r w:rsidRPr="00C74323">
              <w:rPr>
                <w:rFonts w:ascii="Consolas" w:eastAsia="Times New Roman" w:hAnsi="Consolas" w:cs="Times New Roman"/>
                <w:color w:val="569CD6"/>
                <w:sz w:val="21"/>
                <w:szCs w:val="21"/>
                <w:lang w:val="en-IN" w:eastAsia="en-IN"/>
              </w:rPr>
              <w:t>public</w:t>
            </w:r>
            <w:r w:rsidRPr="00C74323">
              <w:rPr>
                <w:rFonts w:ascii="Consolas" w:eastAsia="Times New Roman" w:hAnsi="Consolas" w:cs="Times New Roman"/>
                <w:color w:val="CCCCCC"/>
                <w:sz w:val="21"/>
                <w:szCs w:val="21"/>
                <w:lang w:val="en-IN" w:eastAsia="en-IN"/>
              </w:rPr>
              <w:t xml:space="preserve"> </w:t>
            </w:r>
            <w:r w:rsidRPr="00C74323">
              <w:rPr>
                <w:rFonts w:ascii="Consolas" w:eastAsia="Times New Roman" w:hAnsi="Consolas" w:cs="Times New Roman"/>
                <w:color w:val="4EC9B0"/>
                <w:sz w:val="21"/>
                <w:szCs w:val="21"/>
                <w:lang w:val="en-IN" w:eastAsia="en-IN"/>
              </w:rPr>
              <w:t>void</w:t>
            </w:r>
            <w:r w:rsidRPr="00C74323">
              <w:rPr>
                <w:rFonts w:ascii="Consolas" w:eastAsia="Times New Roman" w:hAnsi="Consolas" w:cs="Times New Roman"/>
                <w:color w:val="CCCCCC"/>
                <w:sz w:val="21"/>
                <w:szCs w:val="21"/>
                <w:lang w:val="en-IN" w:eastAsia="en-IN"/>
              </w:rPr>
              <w:t xml:space="preserve"> </w:t>
            </w:r>
            <w:proofErr w:type="spellStart"/>
            <w:proofErr w:type="gramStart"/>
            <w:r w:rsidRPr="00C74323">
              <w:rPr>
                <w:rFonts w:ascii="Consolas" w:eastAsia="Times New Roman" w:hAnsi="Consolas" w:cs="Times New Roman"/>
                <w:color w:val="DCDCAA"/>
                <w:sz w:val="21"/>
                <w:szCs w:val="21"/>
                <w:lang w:val="en-IN" w:eastAsia="en-IN"/>
              </w:rPr>
              <w:t>mouseReleased</w:t>
            </w:r>
            <w:proofErr w:type="spellEnd"/>
            <w:r w:rsidRPr="00C74323">
              <w:rPr>
                <w:rFonts w:ascii="Consolas" w:eastAsia="Times New Roman" w:hAnsi="Consolas" w:cs="Times New Roman"/>
                <w:color w:val="CCCCCC"/>
                <w:sz w:val="21"/>
                <w:szCs w:val="21"/>
                <w:lang w:val="en-IN" w:eastAsia="en-IN"/>
              </w:rPr>
              <w:t>(</w:t>
            </w:r>
            <w:proofErr w:type="spellStart"/>
            <w:proofErr w:type="gramEnd"/>
            <w:r w:rsidRPr="00C74323">
              <w:rPr>
                <w:rFonts w:ascii="Consolas" w:eastAsia="Times New Roman" w:hAnsi="Consolas" w:cs="Times New Roman"/>
                <w:color w:val="4EC9B0"/>
                <w:sz w:val="21"/>
                <w:szCs w:val="21"/>
                <w:lang w:val="en-IN" w:eastAsia="en-IN"/>
              </w:rPr>
              <w:t>MouseEvent</w:t>
            </w:r>
            <w:proofErr w:type="spellEnd"/>
            <w:r w:rsidRPr="00C74323">
              <w:rPr>
                <w:rFonts w:ascii="Consolas" w:eastAsia="Times New Roman" w:hAnsi="Consolas" w:cs="Times New Roman"/>
                <w:color w:val="CCCCCC"/>
                <w:sz w:val="21"/>
                <w:szCs w:val="21"/>
                <w:lang w:val="en-IN" w:eastAsia="en-IN"/>
              </w:rPr>
              <w:t xml:space="preserve"> </w:t>
            </w:r>
            <w:r w:rsidRPr="00C74323">
              <w:rPr>
                <w:rFonts w:ascii="Consolas" w:eastAsia="Times New Roman" w:hAnsi="Consolas" w:cs="Times New Roman"/>
                <w:color w:val="9CDCFE"/>
                <w:sz w:val="21"/>
                <w:szCs w:val="21"/>
                <w:lang w:val="en-IN" w:eastAsia="en-IN"/>
              </w:rPr>
              <w:t>e</w:t>
            </w:r>
            <w:r w:rsidRPr="00C74323">
              <w:rPr>
                <w:rFonts w:ascii="Consolas" w:eastAsia="Times New Roman" w:hAnsi="Consolas" w:cs="Times New Roman"/>
                <w:color w:val="CCCCCC"/>
                <w:sz w:val="21"/>
                <w:szCs w:val="21"/>
                <w:lang w:val="en-IN" w:eastAsia="en-IN"/>
              </w:rPr>
              <w:t>) {</w:t>
            </w:r>
          </w:p>
          <w:p w14:paraId="185D2A6A" w14:textId="77777777" w:rsidR="00C74323" w:rsidRPr="00C74323" w:rsidRDefault="00C74323" w:rsidP="00C74323">
            <w:pPr>
              <w:shd w:val="clear" w:color="auto" w:fill="1F1F1F"/>
              <w:spacing w:line="285" w:lineRule="atLeast"/>
              <w:rPr>
                <w:rFonts w:ascii="Consolas" w:eastAsia="Times New Roman" w:hAnsi="Consolas" w:cs="Times New Roman"/>
                <w:color w:val="CCCCCC"/>
                <w:sz w:val="21"/>
                <w:szCs w:val="21"/>
                <w:lang w:val="en-IN" w:eastAsia="en-IN"/>
              </w:rPr>
            </w:pPr>
            <w:r w:rsidRPr="00C74323">
              <w:rPr>
                <w:rFonts w:ascii="Consolas" w:eastAsia="Times New Roman" w:hAnsi="Consolas" w:cs="Times New Roman"/>
                <w:color w:val="CCCCCC"/>
                <w:sz w:val="21"/>
                <w:szCs w:val="21"/>
                <w:lang w:val="en-IN" w:eastAsia="en-IN"/>
              </w:rPr>
              <w:t xml:space="preserve">                </w:t>
            </w:r>
            <w:proofErr w:type="spellStart"/>
            <w:proofErr w:type="gramStart"/>
            <w:r w:rsidRPr="00C74323">
              <w:rPr>
                <w:rFonts w:ascii="Consolas" w:eastAsia="Times New Roman" w:hAnsi="Consolas" w:cs="Times New Roman"/>
                <w:color w:val="9CDCFE"/>
                <w:sz w:val="21"/>
                <w:szCs w:val="21"/>
                <w:lang w:val="en-IN" w:eastAsia="en-IN"/>
              </w:rPr>
              <w:t>label</w:t>
            </w:r>
            <w:r w:rsidRPr="00C74323">
              <w:rPr>
                <w:rFonts w:ascii="Consolas" w:eastAsia="Times New Roman" w:hAnsi="Consolas" w:cs="Times New Roman"/>
                <w:color w:val="CCCCCC"/>
                <w:sz w:val="21"/>
                <w:szCs w:val="21"/>
                <w:lang w:val="en-IN" w:eastAsia="en-IN"/>
              </w:rPr>
              <w:t>.</w:t>
            </w:r>
            <w:r w:rsidRPr="00C74323">
              <w:rPr>
                <w:rFonts w:ascii="Consolas" w:eastAsia="Times New Roman" w:hAnsi="Consolas" w:cs="Times New Roman"/>
                <w:color w:val="DCDCAA"/>
                <w:sz w:val="21"/>
                <w:szCs w:val="21"/>
                <w:lang w:val="en-IN" w:eastAsia="en-IN"/>
              </w:rPr>
              <w:t>setText</w:t>
            </w:r>
            <w:proofErr w:type="spellEnd"/>
            <w:proofErr w:type="gramEnd"/>
            <w:r w:rsidRPr="00C74323">
              <w:rPr>
                <w:rFonts w:ascii="Consolas" w:eastAsia="Times New Roman" w:hAnsi="Consolas" w:cs="Times New Roman"/>
                <w:color w:val="CCCCCC"/>
                <w:sz w:val="21"/>
                <w:szCs w:val="21"/>
                <w:lang w:val="en-IN" w:eastAsia="en-IN"/>
              </w:rPr>
              <w:t>(</w:t>
            </w:r>
            <w:r w:rsidRPr="00C74323">
              <w:rPr>
                <w:rFonts w:ascii="Consolas" w:eastAsia="Times New Roman" w:hAnsi="Consolas" w:cs="Times New Roman"/>
                <w:color w:val="CE9178"/>
                <w:sz w:val="21"/>
                <w:szCs w:val="21"/>
                <w:lang w:val="en-IN" w:eastAsia="en-IN"/>
              </w:rPr>
              <w:t>"Mouse Released"</w:t>
            </w:r>
            <w:r w:rsidRPr="00C74323">
              <w:rPr>
                <w:rFonts w:ascii="Consolas" w:eastAsia="Times New Roman" w:hAnsi="Consolas" w:cs="Times New Roman"/>
                <w:color w:val="CCCCCC"/>
                <w:sz w:val="21"/>
                <w:szCs w:val="21"/>
                <w:lang w:val="en-IN" w:eastAsia="en-IN"/>
              </w:rPr>
              <w:t>);</w:t>
            </w:r>
          </w:p>
          <w:p w14:paraId="4930D6DC" w14:textId="77777777" w:rsidR="00C74323" w:rsidRPr="00C74323" w:rsidRDefault="00C74323" w:rsidP="00C74323">
            <w:pPr>
              <w:shd w:val="clear" w:color="auto" w:fill="1F1F1F"/>
              <w:spacing w:line="285" w:lineRule="atLeast"/>
              <w:rPr>
                <w:rFonts w:ascii="Consolas" w:eastAsia="Times New Roman" w:hAnsi="Consolas" w:cs="Times New Roman"/>
                <w:color w:val="CCCCCC"/>
                <w:sz w:val="21"/>
                <w:szCs w:val="21"/>
                <w:lang w:val="en-IN" w:eastAsia="en-IN"/>
              </w:rPr>
            </w:pPr>
            <w:r w:rsidRPr="00C74323">
              <w:rPr>
                <w:rFonts w:ascii="Consolas" w:eastAsia="Times New Roman" w:hAnsi="Consolas" w:cs="Times New Roman"/>
                <w:color w:val="CCCCCC"/>
                <w:sz w:val="21"/>
                <w:szCs w:val="21"/>
                <w:lang w:val="en-IN" w:eastAsia="en-IN"/>
              </w:rPr>
              <w:t>            }</w:t>
            </w:r>
          </w:p>
          <w:p w14:paraId="71AF9228" w14:textId="77777777" w:rsidR="00C74323" w:rsidRPr="00C74323" w:rsidRDefault="00C74323" w:rsidP="00C74323">
            <w:pPr>
              <w:shd w:val="clear" w:color="auto" w:fill="1F1F1F"/>
              <w:spacing w:line="285" w:lineRule="atLeast"/>
              <w:rPr>
                <w:rFonts w:ascii="Consolas" w:eastAsia="Times New Roman" w:hAnsi="Consolas" w:cs="Times New Roman"/>
                <w:color w:val="CCCCCC"/>
                <w:sz w:val="21"/>
                <w:szCs w:val="21"/>
                <w:lang w:val="en-IN" w:eastAsia="en-IN"/>
              </w:rPr>
            </w:pPr>
          </w:p>
          <w:p w14:paraId="7786F95F" w14:textId="77777777" w:rsidR="00C74323" w:rsidRPr="00C74323" w:rsidRDefault="00C74323" w:rsidP="00C74323">
            <w:pPr>
              <w:shd w:val="clear" w:color="auto" w:fill="1F1F1F"/>
              <w:spacing w:line="285" w:lineRule="atLeast"/>
              <w:rPr>
                <w:rFonts w:ascii="Consolas" w:eastAsia="Times New Roman" w:hAnsi="Consolas" w:cs="Times New Roman"/>
                <w:color w:val="CCCCCC"/>
                <w:sz w:val="21"/>
                <w:szCs w:val="21"/>
                <w:lang w:val="en-IN" w:eastAsia="en-IN"/>
              </w:rPr>
            </w:pPr>
            <w:r w:rsidRPr="00C74323">
              <w:rPr>
                <w:rFonts w:ascii="Consolas" w:eastAsia="Times New Roman" w:hAnsi="Consolas" w:cs="Times New Roman"/>
                <w:color w:val="CCCCCC"/>
                <w:sz w:val="21"/>
                <w:szCs w:val="21"/>
                <w:lang w:val="en-IN" w:eastAsia="en-IN"/>
              </w:rPr>
              <w:t>            @</w:t>
            </w:r>
            <w:r w:rsidRPr="00C74323">
              <w:rPr>
                <w:rFonts w:ascii="Consolas" w:eastAsia="Times New Roman" w:hAnsi="Consolas" w:cs="Times New Roman"/>
                <w:color w:val="4EC9B0"/>
                <w:sz w:val="21"/>
                <w:szCs w:val="21"/>
                <w:lang w:val="en-IN" w:eastAsia="en-IN"/>
              </w:rPr>
              <w:t>Override</w:t>
            </w:r>
          </w:p>
          <w:p w14:paraId="1019A0A2" w14:textId="77777777" w:rsidR="00C74323" w:rsidRPr="00C74323" w:rsidRDefault="00C74323" w:rsidP="00C74323">
            <w:pPr>
              <w:shd w:val="clear" w:color="auto" w:fill="1F1F1F"/>
              <w:spacing w:line="285" w:lineRule="atLeast"/>
              <w:rPr>
                <w:rFonts w:ascii="Consolas" w:eastAsia="Times New Roman" w:hAnsi="Consolas" w:cs="Times New Roman"/>
                <w:color w:val="CCCCCC"/>
                <w:sz w:val="21"/>
                <w:szCs w:val="21"/>
                <w:lang w:val="en-IN" w:eastAsia="en-IN"/>
              </w:rPr>
            </w:pPr>
            <w:r w:rsidRPr="00C74323">
              <w:rPr>
                <w:rFonts w:ascii="Consolas" w:eastAsia="Times New Roman" w:hAnsi="Consolas" w:cs="Times New Roman"/>
                <w:color w:val="CCCCCC"/>
                <w:sz w:val="21"/>
                <w:szCs w:val="21"/>
                <w:lang w:val="en-IN" w:eastAsia="en-IN"/>
              </w:rPr>
              <w:t xml:space="preserve">            </w:t>
            </w:r>
            <w:r w:rsidRPr="00C74323">
              <w:rPr>
                <w:rFonts w:ascii="Consolas" w:eastAsia="Times New Roman" w:hAnsi="Consolas" w:cs="Times New Roman"/>
                <w:color w:val="569CD6"/>
                <w:sz w:val="21"/>
                <w:szCs w:val="21"/>
                <w:lang w:val="en-IN" w:eastAsia="en-IN"/>
              </w:rPr>
              <w:t>public</w:t>
            </w:r>
            <w:r w:rsidRPr="00C74323">
              <w:rPr>
                <w:rFonts w:ascii="Consolas" w:eastAsia="Times New Roman" w:hAnsi="Consolas" w:cs="Times New Roman"/>
                <w:color w:val="CCCCCC"/>
                <w:sz w:val="21"/>
                <w:szCs w:val="21"/>
                <w:lang w:val="en-IN" w:eastAsia="en-IN"/>
              </w:rPr>
              <w:t xml:space="preserve"> </w:t>
            </w:r>
            <w:r w:rsidRPr="00C74323">
              <w:rPr>
                <w:rFonts w:ascii="Consolas" w:eastAsia="Times New Roman" w:hAnsi="Consolas" w:cs="Times New Roman"/>
                <w:color w:val="4EC9B0"/>
                <w:sz w:val="21"/>
                <w:szCs w:val="21"/>
                <w:lang w:val="en-IN" w:eastAsia="en-IN"/>
              </w:rPr>
              <w:t>void</w:t>
            </w:r>
            <w:r w:rsidRPr="00C74323">
              <w:rPr>
                <w:rFonts w:ascii="Consolas" w:eastAsia="Times New Roman" w:hAnsi="Consolas" w:cs="Times New Roman"/>
                <w:color w:val="CCCCCC"/>
                <w:sz w:val="21"/>
                <w:szCs w:val="21"/>
                <w:lang w:val="en-IN" w:eastAsia="en-IN"/>
              </w:rPr>
              <w:t xml:space="preserve"> </w:t>
            </w:r>
            <w:proofErr w:type="spellStart"/>
            <w:proofErr w:type="gramStart"/>
            <w:r w:rsidRPr="00C74323">
              <w:rPr>
                <w:rFonts w:ascii="Consolas" w:eastAsia="Times New Roman" w:hAnsi="Consolas" w:cs="Times New Roman"/>
                <w:color w:val="DCDCAA"/>
                <w:sz w:val="21"/>
                <w:szCs w:val="21"/>
                <w:lang w:val="en-IN" w:eastAsia="en-IN"/>
              </w:rPr>
              <w:t>mouseEntered</w:t>
            </w:r>
            <w:proofErr w:type="spellEnd"/>
            <w:r w:rsidRPr="00C74323">
              <w:rPr>
                <w:rFonts w:ascii="Consolas" w:eastAsia="Times New Roman" w:hAnsi="Consolas" w:cs="Times New Roman"/>
                <w:color w:val="CCCCCC"/>
                <w:sz w:val="21"/>
                <w:szCs w:val="21"/>
                <w:lang w:val="en-IN" w:eastAsia="en-IN"/>
              </w:rPr>
              <w:t>(</w:t>
            </w:r>
            <w:proofErr w:type="spellStart"/>
            <w:proofErr w:type="gramEnd"/>
            <w:r w:rsidRPr="00C74323">
              <w:rPr>
                <w:rFonts w:ascii="Consolas" w:eastAsia="Times New Roman" w:hAnsi="Consolas" w:cs="Times New Roman"/>
                <w:color w:val="4EC9B0"/>
                <w:sz w:val="21"/>
                <w:szCs w:val="21"/>
                <w:lang w:val="en-IN" w:eastAsia="en-IN"/>
              </w:rPr>
              <w:t>MouseEvent</w:t>
            </w:r>
            <w:proofErr w:type="spellEnd"/>
            <w:r w:rsidRPr="00C74323">
              <w:rPr>
                <w:rFonts w:ascii="Consolas" w:eastAsia="Times New Roman" w:hAnsi="Consolas" w:cs="Times New Roman"/>
                <w:color w:val="CCCCCC"/>
                <w:sz w:val="21"/>
                <w:szCs w:val="21"/>
                <w:lang w:val="en-IN" w:eastAsia="en-IN"/>
              </w:rPr>
              <w:t xml:space="preserve"> </w:t>
            </w:r>
            <w:r w:rsidRPr="00C74323">
              <w:rPr>
                <w:rFonts w:ascii="Consolas" w:eastAsia="Times New Roman" w:hAnsi="Consolas" w:cs="Times New Roman"/>
                <w:color w:val="9CDCFE"/>
                <w:sz w:val="21"/>
                <w:szCs w:val="21"/>
                <w:lang w:val="en-IN" w:eastAsia="en-IN"/>
              </w:rPr>
              <w:t>e</w:t>
            </w:r>
            <w:r w:rsidRPr="00C74323">
              <w:rPr>
                <w:rFonts w:ascii="Consolas" w:eastAsia="Times New Roman" w:hAnsi="Consolas" w:cs="Times New Roman"/>
                <w:color w:val="CCCCCC"/>
                <w:sz w:val="21"/>
                <w:szCs w:val="21"/>
                <w:lang w:val="en-IN" w:eastAsia="en-IN"/>
              </w:rPr>
              <w:t>) {</w:t>
            </w:r>
          </w:p>
          <w:p w14:paraId="423428B7" w14:textId="77777777" w:rsidR="00C74323" w:rsidRPr="00C74323" w:rsidRDefault="00C74323" w:rsidP="00C74323">
            <w:pPr>
              <w:shd w:val="clear" w:color="auto" w:fill="1F1F1F"/>
              <w:spacing w:line="285" w:lineRule="atLeast"/>
              <w:rPr>
                <w:rFonts w:ascii="Consolas" w:eastAsia="Times New Roman" w:hAnsi="Consolas" w:cs="Times New Roman"/>
                <w:color w:val="CCCCCC"/>
                <w:sz w:val="21"/>
                <w:szCs w:val="21"/>
                <w:lang w:val="en-IN" w:eastAsia="en-IN"/>
              </w:rPr>
            </w:pPr>
            <w:r w:rsidRPr="00C74323">
              <w:rPr>
                <w:rFonts w:ascii="Consolas" w:eastAsia="Times New Roman" w:hAnsi="Consolas" w:cs="Times New Roman"/>
                <w:color w:val="CCCCCC"/>
                <w:sz w:val="21"/>
                <w:szCs w:val="21"/>
                <w:lang w:val="en-IN" w:eastAsia="en-IN"/>
              </w:rPr>
              <w:t xml:space="preserve">                </w:t>
            </w:r>
            <w:proofErr w:type="spellStart"/>
            <w:proofErr w:type="gramStart"/>
            <w:r w:rsidRPr="00C74323">
              <w:rPr>
                <w:rFonts w:ascii="Consolas" w:eastAsia="Times New Roman" w:hAnsi="Consolas" w:cs="Times New Roman"/>
                <w:color w:val="9CDCFE"/>
                <w:sz w:val="21"/>
                <w:szCs w:val="21"/>
                <w:lang w:val="en-IN" w:eastAsia="en-IN"/>
              </w:rPr>
              <w:t>label</w:t>
            </w:r>
            <w:r w:rsidRPr="00C74323">
              <w:rPr>
                <w:rFonts w:ascii="Consolas" w:eastAsia="Times New Roman" w:hAnsi="Consolas" w:cs="Times New Roman"/>
                <w:color w:val="CCCCCC"/>
                <w:sz w:val="21"/>
                <w:szCs w:val="21"/>
                <w:lang w:val="en-IN" w:eastAsia="en-IN"/>
              </w:rPr>
              <w:t>.</w:t>
            </w:r>
            <w:r w:rsidRPr="00C74323">
              <w:rPr>
                <w:rFonts w:ascii="Consolas" w:eastAsia="Times New Roman" w:hAnsi="Consolas" w:cs="Times New Roman"/>
                <w:color w:val="DCDCAA"/>
                <w:sz w:val="21"/>
                <w:szCs w:val="21"/>
                <w:lang w:val="en-IN" w:eastAsia="en-IN"/>
              </w:rPr>
              <w:t>setText</w:t>
            </w:r>
            <w:proofErr w:type="spellEnd"/>
            <w:proofErr w:type="gramEnd"/>
            <w:r w:rsidRPr="00C74323">
              <w:rPr>
                <w:rFonts w:ascii="Consolas" w:eastAsia="Times New Roman" w:hAnsi="Consolas" w:cs="Times New Roman"/>
                <w:color w:val="CCCCCC"/>
                <w:sz w:val="21"/>
                <w:szCs w:val="21"/>
                <w:lang w:val="en-IN" w:eastAsia="en-IN"/>
              </w:rPr>
              <w:t>(</w:t>
            </w:r>
            <w:r w:rsidRPr="00C74323">
              <w:rPr>
                <w:rFonts w:ascii="Consolas" w:eastAsia="Times New Roman" w:hAnsi="Consolas" w:cs="Times New Roman"/>
                <w:color w:val="CE9178"/>
                <w:sz w:val="21"/>
                <w:szCs w:val="21"/>
                <w:lang w:val="en-IN" w:eastAsia="en-IN"/>
              </w:rPr>
              <w:t>"Mouse Entered"</w:t>
            </w:r>
            <w:r w:rsidRPr="00C74323">
              <w:rPr>
                <w:rFonts w:ascii="Consolas" w:eastAsia="Times New Roman" w:hAnsi="Consolas" w:cs="Times New Roman"/>
                <w:color w:val="CCCCCC"/>
                <w:sz w:val="21"/>
                <w:szCs w:val="21"/>
                <w:lang w:val="en-IN" w:eastAsia="en-IN"/>
              </w:rPr>
              <w:t>);</w:t>
            </w:r>
          </w:p>
          <w:p w14:paraId="660AC15B" w14:textId="77777777" w:rsidR="00C74323" w:rsidRPr="00C74323" w:rsidRDefault="00C74323" w:rsidP="00C74323">
            <w:pPr>
              <w:shd w:val="clear" w:color="auto" w:fill="1F1F1F"/>
              <w:spacing w:line="285" w:lineRule="atLeast"/>
              <w:rPr>
                <w:rFonts w:ascii="Consolas" w:eastAsia="Times New Roman" w:hAnsi="Consolas" w:cs="Times New Roman"/>
                <w:color w:val="CCCCCC"/>
                <w:sz w:val="21"/>
                <w:szCs w:val="21"/>
                <w:lang w:val="en-IN" w:eastAsia="en-IN"/>
              </w:rPr>
            </w:pPr>
            <w:r w:rsidRPr="00C74323">
              <w:rPr>
                <w:rFonts w:ascii="Consolas" w:eastAsia="Times New Roman" w:hAnsi="Consolas" w:cs="Times New Roman"/>
                <w:color w:val="CCCCCC"/>
                <w:sz w:val="21"/>
                <w:szCs w:val="21"/>
                <w:lang w:val="en-IN" w:eastAsia="en-IN"/>
              </w:rPr>
              <w:t>            }</w:t>
            </w:r>
          </w:p>
          <w:p w14:paraId="45A8A7D6" w14:textId="77777777" w:rsidR="00C74323" w:rsidRPr="00C74323" w:rsidRDefault="00C74323" w:rsidP="00C74323">
            <w:pPr>
              <w:shd w:val="clear" w:color="auto" w:fill="1F1F1F"/>
              <w:spacing w:line="285" w:lineRule="atLeast"/>
              <w:rPr>
                <w:rFonts w:ascii="Consolas" w:eastAsia="Times New Roman" w:hAnsi="Consolas" w:cs="Times New Roman"/>
                <w:color w:val="CCCCCC"/>
                <w:sz w:val="21"/>
                <w:szCs w:val="21"/>
                <w:lang w:val="en-IN" w:eastAsia="en-IN"/>
              </w:rPr>
            </w:pPr>
          </w:p>
          <w:p w14:paraId="723B862B" w14:textId="77777777" w:rsidR="00C74323" w:rsidRPr="00C74323" w:rsidRDefault="00C74323" w:rsidP="00C74323">
            <w:pPr>
              <w:shd w:val="clear" w:color="auto" w:fill="1F1F1F"/>
              <w:spacing w:line="285" w:lineRule="atLeast"/>
              <w:rPr>
                <w:rFonts w:ascii="Consolas" w:eastAsia="Times New Roman" w:hAnsi="Consolas" w:cs="Times New Roman"/>
                <w:color w:val="CCCCCC"/>
                <w:sz w:val="21"/>
                <w:szCs w:val="21"/>
                <w:lang w:val="en-IN" w:eastAsia="en-IN"/>
              </w:rPr>
            </w:pPr>
            <w:r w:rsidRPr="00C74323">
              <w:rPr>
                <w:rFonts w:ascii="Consolas" w:eastAsia="Times New Roman" w:hAnsi="Consolas" w:cs="Times New Roman"/>
                <w:color w:val="CCCCCC"/>
                <w:sz w:val="21"/>
                <w:szCs w:val="21"/>
                <w:lang w:val="en-IN" w:eastAsia="en-IN"/>
              </w:rPr>
              <w:t>            @</w:t>
            </w:r>
            <w:r w:rsidRPr="00C74323">
              <w:rPr>
                <w:rFonts w:ascii="Consolas" w:eastAsia="Times New Roman" w:hAnsi="Consolas" w:cs="Times New Roman"/>
                <w:color w:val="4EC9B0"/>
                <w:sz w:val="21"/>
                <w:szCs w:val="21"/>
                <w:lang w:val="en-IN" w:eastAsia="en-IN"/>
              </w:rPr>
              <w:t>Override</w:t>
            </w:r>
          </w:p>
          <w:p w14:paraId="7097201F" w14:textId="77777777" w:rsidR="00C74323" w:rsidRPr="00C74323" w:rsidRDefault="00C74323" w:rsidP="00C74323">
            <w:pPr>
              <w:shd w:val="clear" w:color="auto" w:fill="1F1F1F"/>
              <w:spacing w:line="285" w:lineRule="atLeast"/>
              <w:rPr>
                <w:rFonts w:ascii="Consolas" w:eastAsia="Times New Roman" w:hAnsi="Consolas" w:cs="Times New Roman"/>
                <w:color w:val="CCCCCC"/>
                <w:sz w:val="21"/>
                <w:szCs w:val="21"/>
                <w:lang w:val="en-IN" w:eastAsia="en-IN"/>
              </w:rPr>
            </w:pPr>
            <w:r w:rsidRPr="00C74323">
              <w:rPr>
                <w:rFonts w:ascii="Consolas" w:eastAsia="Times New Roman" w:hAnsi="Consolas" w:cs="Times New Roman"/>
                <w:color w:val="CCCCCC"/>
                <w:sz w:val="21"/>
                <w:szCs w:val="21"/>
                <w:lang w:val="en-IN" w:eastAsia="en-IN"/>
              </w:rPr>
              <w:t xml:space="preserve">            </w:t>
            </w:r>
            <w:r w:rsidRPr="00C74323">
              <w:rPr>
                <w:rFonts w:ascii="Consolas" w:eastAsia="Times New Roman" w:hAnsi="Consolas" w:cs="Times New Roman"/>
                <w:color w:val="569CD6"/>
                <w:sz w:val="21"/>
                <w:szCs w:val="21"/>
                <w:lang w:val="en-IN" w:eastAsia="en-IN"/>
              </w:rPr>
              <w:t>public</w:t>
            </w:r>
            <w:r w:rsidRPr="00C74323">
              <w:rPr>
                <w:rFonts w:ascii="Consolas" w:eastAsia="Times New Roman" w:hAnsi="Consolas" w:cs="Times New Roman"/>
                <w:color w:val="CCCCCC"/>
                <w:sz w:val="21"/>
                <w:szCs w:val="21"/>
                <w:lang w:val="en-IN" w:eastAsia="en-IN"/>
              </w:rPr>
              <w:t xml:space="preserve"> </w:t>
            </w:r>
            <w:r w:rsidRPr="00C74323">
              <w:rPr>
                <w:rFonts w:ascii="Consolas" w:eastAsia="Times New Roman" w:hAnsi="Consolas" w:cs="Times New Roman"/>
                <w:color w:val="4EC9B0"/>
                <w:sz w:val="21"/>
                <w:szCs w:val="21"/>
                <w:lang w:val="en-IN" w:eastAsia="en-IN"/>
              </w:rPr>
              <w:t>void</w:t>
            </w:r>
            <w:r w:rsidRPr="00C74323">
              <w:rPr>
                <w:rFonts w:ascii="Consolas" w:eastAsia="Times New Roman" w:hAnsi="Consolas" w:cs="Times New Roman"/>
                <w:color w:val="CCCCCC"/>
                <w:sz w:val="21"/>
                <w:szCs w:val="21"/>
                <w:lang w:val="en-IN" w:eastAsia="en-IN"/>
              </w:rPr>
              <w:t xml:space="preserve"> </w:t>
            </w:r>
            <w:proofErr w:type="spellStart"/>
            <w:proofErr w:type="gramStart"/>
            <w:r w:rsidRPr="00C74323">
              <w:rPr>
                <w:rFonts w:ascii="Consolas" w:eastAsia="Times New Roman" w:hAnsi="Consolas" w:cs="Times New Roman"/>
                <w:color w:val="DCDCAA"/>
                <w:sz w:val="21"/>
                <w:szCs w:val="21"/>
                <w:lang w:val="en-IN" w:eastAsia="en-IN"/>
              </w:rPr>
              <w:t>mouseExited</w:t>
            </w:r>
            <w:proofErr w:type="spellEnd"/>
            <w:r w:rsidRPr="00C74323">
              <w:rPr>
                <w:rFonts w:ascii="Consolas" w:eastAsia="Times New Roman" w:hAnsi="Consolas" w:cs="Times New Roman"/>
                <w:color w:val="CCCCCC"/>
                <w:sz w:val="21"/>
                <w:szCs w:val="21"/>
                <w:lang w:val="en-IN" w:eastAsia="en-IN"/>
              </w:rPr>
              <w:t>(</w:t>
            </w:r>
            <w:proofErr w:type="spellStart"/>
            <w:proofErr w:type="gramEnd"/>
            <w:r w:rsidRPr="00C74323">
              <w:rPr>
                <w:rFonts w:ascii="Consolas" w:eastAsia="Times New Roman" w:hAnsi="Consolas" w:cs="Times New Roman"/>
                <w:color w:val="4EC9B0"/>
                <w:sz w:val="21"/>
                <w:szCs w:val="21"/>
                <w:lang w:val="en-IN" w:eastAsia="en-IN"/>
              </w:rPr>
              <w:t>MouseEvent</w:t>
            </w:r>
            <w:proofErr w:type="spellEnd"/>
            <w:r w:rsidRPr="00C74323">
              <w:rPr>
                <w:rFonts w:ascii="Consolas" w:eastAsia="Times New Roman" w:hAnsi="Consolas" w:cs="Times New Roman"/>
                <w:color w:val="CCCCCC"/>
                <w:sz w:val="21"/>
                <w:szCs w:val="21"/>
                <w:lang w:val="en-IN" w:eastAsia="en-IN"/>
              </w:rPr>
              <w:t xml:space="preserve"> </w:t>
            </w:r>
            <w:r w:rsidRPr="00C74323">
              <w:rPr>
                <w:rFonts w:ascii="Consolas" w:eastAsia="Times New Roman" w:hAnsi="Consolas" w:cs="Times New Roman"/>
                <w:color w:val="9CDCFE"/>
                <w:sz w:val="21"/>
                <w:szCs w:val="21"/>
                <w:lang w:val="en-IN" w:eastAsia="en-IN"/>
              </w:rPr>
              <w:t>e</w:t>
            </w:r>
            <w:r w:rsidRPr="00C74323">
              <w:rPr>
                <w:rFonts w:ascii="Consolas" w:eastAsia="Times New Roman" w:hAnsi="Consolas" w:cs="Times New Roman"/>
                <w:color w:val="CCCCCC"/>
                <w:sz w:val="21"/>
                <w:szCs w:val="21"/>
                <w:lang w:val="en-IN" w:eastAsia="en-IN"/>
              </w:rPr>
              <w:t>) {</w:t>
            </w:r>
          </w:p>
          <w:p w14:paraId="70B832E1" w14:textId="77777777" w:rsidR="00C74323" w:rsidRPr="00C74323" w:rsidRDefault="00C74323" w:rsidP="00C74323">
            <w:pPr>
              <w:shd w:val="clear" w:color="auto" w:fill="1F1F1F"/>
              <w:spacing w:line="285" w:lineRule="atLeast"/>
              <w:rPr>
                <w:rFonts w:ascii="Consolas" w:eastAsia="Times New Roman" w:hAnsi="Consolas" w:cs="Times New Roman"/>
                <w:color w:val="CCCCCC"/>
                <w:sz w:val="21"/>
                <w:szCs w:val="21"/>
                <w:lang w:val="en-IN" w:eastAsia="en-IN"/>
              </w:rPr>
            </w:pPr>
            <w:r w:rsidRPr="00C74323">
              <w:rPr>
                <w:rFonts w:ascii="Consolas" w:eastAsia="Times New Roman" w:hAnsi="Consolas" w:cs="Times New Roman"/>
                <w:color w:val="CCCCCC"/>
                <w:sz w:val="21"/>
                <w:szCs w:val="21"/>
                <w:lang w:val="en-IN" w:eastAsia="en-IN"/>
              </w:rPr>
              <w:t xml:space="preserve">                </w:t>
            </w:r>
            <w:proofErr w:type="spellStart"/>
            <w:proofErr w:type="gramStart"/>
            <w:r w:rsidRPr="00C74323">
              <w:rPr>
                <w:rFonts w:ascii="Consolas" w:eastAsia="Times New Roman" w:hAnsi="Consolas" w:cs="Times New Roman"/>
                <w:color w:val="9CDCFE"/>
                <w:sz w:val="21"/>
                <w:szCs w:val="21"/>
                <w:lang w:val="en-IN" w:eastAsia="en-IN"/>
              </w:rPr>
              <w:t>label</w:t>
            </w:r>
            <w:r w:rsidRPr="00C74323">
              <w:rPr>
                <w:rFonts w:ascii="Consolas" w:eastAsia="Times New Roman" w:hAnsi="Consolas" w:cs="Times New Roman"/>
                <w:color w:val="CCCCCC"/>
                <w:sz w:val="21"/>
                <w:szCs w:val="21"/>
                <w:lang w:val="en-IN" w:eastAsia="en-IN"/>
              </w:rPr>
              <w:t>.</w:t>
            </w:r>
            <w:r w:rsidRPr="00C74323">
              <w:rPr>
                <w:rFonts w:ascii="Consolas" w:eastAsia="Times New Roman" w:hAnsi="Consolas" w:cs="Times New Roman"/>
                <w:color w:val="DCDCAA"/>
                <w:sz w:val="21"/>
                <w:szCs w:val="21"/>
                <w:lang w:val="en-IN" w:eastAsia="en-IN"/>
              </w:rPr>
              <w:t>setText</w:t>
            </w:r>
            <w:proofErr w:type="spellEnd"/>
            <w:proofErr w:type="gramEnd"/>
            <w:r w:rsidRPr="00C74323">
              <w:rPr>
                <w:rFonts w:ascii="Consolas" w:eastAsia="Times New Roman" w:hAnsi="Consolas" w:cs="Times New Roman"/>
                <w:color w:val="CCCCCC"/>
                <w:sz w:val="21"/>
                <w:szCs w:val="21"/>
                <w:lang w:val="en-IN" w:eastAsia="en-IN"/>
              </w:rPr>
              <w:t>(</w:t>
            </w:r>
            <w:r w:rsidRPr="00C74323">
              <w:rPr>
                <w:rFonts w:ascii="Consolas" w:eastAsia="Times New Roman" w:hAnsi="Consolas" w:cs="Times New Roman"/>
                <w:color w:val="CE9178"/>
                <w:sz w:val="21"/>
                <w:szCs w:val="21"/>
                <w:lang w:val="en-IN" w:eastAsia="en-IN"/>
              </w:rPr>
              <w:t>"Mouse Exited"</w:t>
            </w:r>
            <w:r w:rsidRPr="00C74323">
              <w:rPr>
                <w:rFonts w:ascii="Consolas" w:eastAsia="Times New Roman" w:hAnsi="Consolas" w:cs="Times New Roman"/>
                <w:color w:val="CCCCCC"/>
                <w:sz w:val="21"/>
                <w:szCs w:val="21"/>
                <w:lang w:val="en-IN" w:eastAsia="en-IN"/>
              </w:rPr>
              <w:t>);</w:t>
            </w:r>
          </w:p>
          <w:p w14:paraId="6584D80C" w14:textId="77777777" w:rsidR="00C74323" w:rsidRPr="00C74323" w:rsidRDefault="00C74323" w:rsidP="00C74323">
            <w:pPr>
              <w:shd w:val="clear" w:color="auto" w:fill="1F1F1F"/>
              <w:spacing w:line="285" w:lineRule="atLeast"/>
              <w:rPr>
                <w:rFonts w:ascii="Consolas" w:eastAsia="Times New Roman" w:hAnsi="Consolas" w:cs="Times New Roman"/>
                <w:color w:val="CCCCCC"/>
                <w:sz w:val="21"/>
                <w:szCs w:val="21"/>
                <w:lang w:val="en-IN" w:eastAsia="en-IN"/>
              </w:rPr>
            </w:pPr>
            <w:r w:rsidRPr="00C74323">
              <w:rPr>
                <w:rFonts w:ascii="Consolas" w:eastAsia="Times New Roman" w:hAnsi="Consolas" w:cs="Times New Roman"/>
                <w:color w:val="CCCCCC"/>
                <w:sz w:val="21"/>
                <w:szCs w:val="21"/>
                <w:lang w:val="en-IN" w:eastAsia="en-IN"/>
              </w:rPr>
              <w:t>            }</w:t>
            </w:r>
          </w:p>
          <w:p w14:paraId="34613D5F" w14:textId="77777777" w:rsidR="00C74323" w:rsidRPr="00C74323" w:rsidRDefault="00C74323" w:rsidP="00C74323">
            <w:pPr>
              <w:shd w:val="clear" w:color="auto" w:fill="1F1F1F"/>
              <w:spacing w:line="285" w:lineRule="atLeast"/>
              <w:rPr>
                <w:rFonts w:ascii="Consolas" w:eastAsia="Times New Roman" w:hAnsi="Consolas" w:cs="Times New Roman"/>
                <w:color w:val="CCCCCC"/>
                <w:sz w:val="21"/>
                <w:szCs w:val="21"/>
                <w:lang w:val="en-IN" w:eastAsia="en-IN"/>
              </w:rPr>
            </w:pPr>
            <w:r w:rsidRPr="00C74323">
              <w:rPr>
                <w:rFonts w:ascii="Consolas" w:eastAsia="Times New Roman" w:hAnsi="Consolas" w:cs="Times New Roman"/>
                <w:color w:val="CCCCCC"/>
                <w:sz w:val="21"/>
                <w:szCs w:val="21"/>
                <w:lang w:val="en-IN" w:eastAsia="en-IN"/>
              </w:rPr>
              <w:t>        });</w:t>
            </w:r>
          </w:p>
          <w:p w14:paraId="117C2667" w14:textId="77777777" w:rsidR="00C74323" w:rsidRPr="00C74323" w:rsidRDefault="00C74323" w:rsidP="00C74323">
            <w:pPr>
              <w:shd w:val="clear" w:color="auto" w:fill="1F1F1F"/>
              <w:spacing w:line="285" w:lineRule="atLeast"/>
              <w:rPr>
                <w:rFonts w:ascii="Consolas" w:eastAsia="Times New Roman" w:hAnsi="Consolas" w:cs="Times New Roman"/>
                <w:color w:val="CCCCCC"/>
                <w:sz w:val="21"/>
                <w:szCs w:val="21"/>
                <w:lang w:val="en-IN" w:eastAsia="en-IN"/>
              </w:rPr>
            </w:pPr>
          </w:p>
          <w:p w14:paraId="62D9FC6E" w14:textId="77777777" w:rsidR="00C74323" w:rsidRPr="00C74323" w:rsidRDefault="00C74323" w:rsidP="00C74323">
            <w:pPr>
              <w:shd w:val="clear" w:color="auto" w:fill="1F1F1F"/>
              <w:spacing w:line="285" w:lineRule="atLeast"/>
              <w:rPr>
                <w:rFonts w:ascii="Consolas" w:eastAsia="Times New Roman" w:hAnsi="Consolas" w:cs="Times New Roman"/>
                <w:color w:val="CCCCCC"/>
                <w:sz w:val="21"/>
                <w:szCs w:val="21"/>
                <w:lang w:val="en-IN" w:eastAsia="en-IN"/>
              </w:rPr>
            </w:pPr>
            <w:r w:rsidRPr="00C74323">
              <w:rPr>
                <w:rFonts w:ascii="Consolas" w:eastAsia="Times New Roman" w:hAnsi="Consolas" w:cs="Times New Roman"/>
                <w:color w:val="CCCCCC"/>
                <w:sz w:val="21"/>
                <w:szCs w:val="21"/>
                <w:lang w:val="en-IN" w:eastAsia="en-IN"/>
              </w:rPr>
              <w:t xml:space="preserve">        </w:t>
            </w:r>
            <w:proofErr w:type="spellStart"/>
            <w:r w:rsidRPr="00C74323">
              <w:rPr>
                <w:rFonts w:ascii="Consolas" w:eastAsia="Times New Roman" w:hAnsi="Consolas" w:cs="Times New Roman"/>
                <w:color w:val="DCDCAA"/>
                <w:sz w:val="21"/>
                <w:szCs w:val="21"/>
                <w:lang w:val="en-IN" w:eastAsia="en-IN"/>
              </w:rPr>
              <w:t>setVisible</w:t>
            </w:r>
            <w:proofErr w:type="spellEnd"/>
            <w:r w:rsidRPr="00C74323">
              <w:rPr>
                <w:rFonts w:ascii="Consolas" w:eastAsia="Times New Roman" w:hAnsi="Consolas" w:cs="Times New Roman"/>
                <w:color w:val="CCCCCC"/>
                <w:sz w:val="21"/>
                <w:szCs w:val="21"/>
                <w:lang w:val="en-IN" w:eastAsia="en-IN"/>
              </w:rPr>
              <w:t>(</w:t>
            </w:r>
            <w:r w:rsidRPr="00C74323">
              <w:rPr>
                <w:rFonts w:ascii="Consolas" w:eastAsia="Times New Roman" w:hAnsi="Consolas" w:cs="Times New Roman"/>
                <w:color w:val="569CD6"/>
                <w:sz w:val="21"/>
                <w:szCs w:val="21"/>
                <w:lang w:val="en-IN" w:eastAsia="en-IN"/>
              </w:rPr>
              <w:t>true</w:t>
            </w:r>
            <w:r w:rsidRPr="00C74323">
              <w:rPr>
                <w:rFonts w:ascii="Consolas" w:eastAsia="Times New Roman" w:hAnsi="Consolas" w:cs="Times New Roman"/>
                <w:color w:val="CCCCCC"/>
                <w:sz w:val="21"/>
                <w:szCs w:val="21"/>
                <w:lang w:val="en-IN" w:eastAsia="en-IN"/>
              </w:rPr>
              <w:t>);</w:t>
            </w:r>
          </w:p>
          <w:p w14:paraId="5FB5FEF2" w14:textId="77777777" w:rsidR="00C74323" w:rsidRPr="00C74323" w:rsidRDefault="00C74323" w:rsidP="00C74323">
            <w:pPr>
              <w:shd w:val="clear" w:color="auto" w:fill="1F1F1F"/>
              <w:spacing w:line="285" w:lineRule="atLeast"/>
              <w:rPr>
                <w:rFonts w:ascii="Consolas" w:eastAsia="Times New Roman" w:hAnsi="Consolas" w:cs="Times New Roman"/>
                <w:color w:val="CCCCCC"/>
                <w:sz w:val="21"/>
                <w:szCs w:val="21"/>
                <w:lang w:val="en-IN" w:eastAsia="en-IN"/>
              </w:rPr>
            </w:pPr>
            <w:r w:rsidRPr="00C74323">
              <w:rPr>
                <w:rFonts w:ascii="Consolas" w:eastAsia="Times New Roman" w:hAnsi="Consolas" w:cs="Times New Roman"/>
                <w:color w:val="CCCCCC"/>
                <w:sz w:val="21"/>
                <w:szCs w:val="21"/>
                <w:lang w:val="en-IN" w:eastAsia="en-IN"/>
              </w:rPr>
              <w:t>    }</w:t>
            </w:r>
          </w:p>
          <w:p w14:paraId="640274D6" w14:textId="77777777" w:rsidR="00C74323" w:rsidRPr="00C74323" w:rsidRDefault="00C74323" w:rsidP="00C74323">
            <w:pPr>
              <w:shd w:val="clear" w:color="auto" w:fill="1F1F1F"/>
              <w:spacing w:line="285" w:lineRule="atLeast"/>
              <w:rPr>
                <w:rFonts w:ascii="Consolas" w:eastAsia="Times New Roman" w:hAnsi="Consolas" w:cs="Times New Roman"/>
                <w:color w:val="CCCCCC"/>
                <w:sz w:val="21"/>
                <w:szCs w:val="21"/>
                <w:lang w:val="en-IN" w:eastAsia="en-IN"/>
              </w:rPr>
            </w:pPr>
          </w:p>
          <w:p w14:paraId="4D49174C" w14:textId="77777777" w:rsidR="00C74323" w:rsidRPr="00C74323" w:rsidRDefault="00C74323" w:rsidP="00C74323">
            <w:pPr>
              <w:shd w:val="clear" w:color="auto" w:fill="1F1F1F"/>
              <w:spacing w:line="285" w:lineRule="atLeast"/>
              <w:rPr>
                <w:rFonts w:ascii="Consolas" w:eastAsia="Times New Roman" w:hAnsi="Consolas" w:cs="Times New Roman"/>
                <w:color w:val="CCCCCC"/>
                <w:sz w:val="21"/>
                <w:szCs w:val="21"/>
                <w:lang w:val="en-IN" w:eastAsia="en-IN"/>
              </w:rPr>
            </w:pPr>
            <w:r w:rsidRPr="00C74323">
              <w:rPr>
                <w:rFonts w:ascii="Consolas" w:eastAsia="Times New Roman" w:hAnsi="Consolas" w:cs="Times New Roman"/>
                <w:color w:val="CCCCCC"/>
                <w:sz w:val="21"/>
                <w:szCs w:val="21"/>
                <w:lang w:val="en-IN" w:eastAsia="en-IN"/>
              </w:rPr>
              <w:t xml:space="preserve">    </w:t>
            </w:r>
            <w:r w:rsidRPr="00C74323">
              <w:rPr>
                <w:rFonts w:ascii="Consolas" w:eastAsia="Times New Roman" w:hAnsi="Consolas" w:cs="Times New Roman"/>
                <w:color w:val="569CD6"/>
                <w:sz w:val="21"/>
                <w:szCs w:val="21"/>
                <w:lang w:val="en-IN" w:eastAsia="en-IN"/>
              </w:rPr>
              <w:t>public</w:t>
            </w:r>
            <w:r w:rsidRPr="00C74323">
              <w:rPr>
                <w:rFonts w:ascii="Consolas" w:eastAsia="Times New Roman" w:hAnsi="Consolas" w:cs="Times New Roman"/>
                <w:color w:val="CCCCCC"/>
                <w:sz w:val="21"/>
                <w:szCs w:val="21"/>
                <w:lang w:val="en-IN" w:eastAsia="en-IN"/>
              </w:rPr>
              <w:t xml:space="preserve"> </w:t>
            </w:r>
            <w:r w:rsidRPr="00C74323">
              <w:rPr>
                <w:rFonts w:ascii="Consolas" w:eastAsia="Times New Roman" w:hAnsi="Consolas" w:cs="Times New Roman"/>
                <w:color w:val="569CD6"/>
                <w:sz w:val="21"/>
                <w:szCs w:val="21"/>
                <w:lang w:val="en-IN" w:eastAsia="en-IN"/>
              </w:rPr>
              <w:t>static</w:t>
            </w:r>
            <w:r w:rsidRPr="00C74323">
              <w:rPr>
                <w:rFonts w:ascii="Consolas" w:eastAsia="Times New Roman" w:hAnsi="Consolas" w:cs="Times New Roman"/>
                <w:color w:val="CCCCCC"/>
                <w:sz w:val="21"/>
                <w:szCs w:val="21"/>
                <w:lang w:val="en-IN" w:eastAsia="en-IN"/>
              </w:rPr>
              <w:t xml:space="preserve"> </w:t>
            </w:r>
            <w:r w:rsidRPr="00C74323">
              <w:rPr>
                <w:rFonts w:ascii="Consolas" w:eastAsia="Times New Roman" w:hAnsi="Consolas" w:cs="Times New Roman"/>
                <w:color w:val="4EC9B0"/>
                <w:sz w:val="21"/>
                <w:szCs w:val="21"/>
                <w:lang w:val="en-IN" w:eastAsia="en-IN"/>
              </w:rPr>
              <w:t>void</w:t>
            </w:r>
            <w:r w:rsidRPr="00C74323">
              <w:rPr>
                <w:rFonts w:ascii="Consolas" w:eastAsia="Times New Roman" w:hAnsi="Consolas" w:cs="Times New Roman"/>
                <w:color w:val="CCCCCC"/>
                <w:sz w:val="21"/>
                <w:szCs w:val="21"/>
                <w:lang w:val="en-IN" w:eastAsia="en-IN"/>
              </w:rPr>
              <w:t xml:space="preserve"> </w:t>
            </w:r>
            <w:proofErr w:type="gramStart"/>
            <w:r w:rsidRPr="00C74323">
              <w:rPr>
                <w:rFonts w:ascii="Consolas" w:eastAsia="Times New Roman" w:hAnsi="Consolas" w:cs="Times New Roman"/>
                <w:color w:val="DCDCAA"/>
                <w:sz w:val="21"/>
                <w:szCs w:val="21"/>
                <w:lang w:val="en-IN" w:eastAsia="en-IN"/>
              </w:rPr>
              <w:t>main</w:t>
            </w:r>
            <w:r w:rsidRPr="00C74323">
              <w:rPr>
                <w:rFonts w:ascii="Consolas" w:eastAsia="Times New Roman" w:hAnsi="Consolas" w:cs="Times New Roman"/>
                <w:color w:val="CCCCCC"/>
                <w:sz w:val="21"/>
                <w:szCs w:val="21"/>
                <w:lang w:val="en-IN" w:eastAsia="en-IN"/>
              </w:rPr>
              <w:t>(</w:t>
            </w:r>
            <w:proofErr w:type="gramEnd"/>
            <w:r w:rsidRPr="00C74323">
              <w:rPr>
                <w:rFonts w:ascii="Consolas" w:eastAsia="Times New Roman" w:hAnsi="Consolas" w:cs="Times New Roman"/>
                <w:color w:val="4EC9B0"/>
                <w:sz w:val="21"/>
                <w:szCs w:val="21"/>
                <w:lang w:val="en-IN" w:eastAsia="en-IN"/>
              </w:rPr>
              <w:t>String</w:t>
            </w:r>
            <w:r w:rsidRPr="00C74323">
              <w:rPr>
                <w:rFonts w:ascii="Consolas" w:eastAsia="Times New Roman" w:hAnsi="Consolas" w:cs="Times New Roman"/>
                <w:color w:val="CCCCCC"/>
                <w:sz w:val="21"/>
                <w:szCs w:val="21"/>
                <w:lang w:val="en-IN" w:eastAsia="en-IN"/>
              </w:rPr>
              <w:t xml:space="preserve">[] </w:t>
            </w:r>
            <w:proofErr w:type="spellStart"/>
            <w:r w:rsidRPr="00C74323">
              <w:rPr>
                <w:rFonts w:ascii="Consolas" w:eastAsia="Times New Roman" w:hAnsi="Consolas" w:cs="Times New Roman"/>
                <w:color w:val="9CDCFE"/>
                <w:sz w:val="21"/>
                <w:szCs w:val="21"/>
                <w:lang w:val="en-IN" w:eastAsia="en-IN"/>
              </w:rPr>
              <w:t>args</w:t>
            </w:r>
            <w:proofErr w:type="spellEnd"/>
            <w:r w:rsidRPr="00C74323">
              <w:rPr>
                <w:rFonts w:ascii="Consolas" w:eastAsia="Times New Roman" w:hAnsi="Consolas" w:cs="Times New Roman"/>
                <w:color w:val="CCCCCC"/>
                <w:sz w:val="21"/>
                <w:szCs w:val="21"/>
                <w:lang w:val="en-IN" w:eastAsia="en-IN"/>
              </w:rPr>
              <w:t>) {</w:t>
            </w:r>
          </w:p>
          <w:p w14:paraId="080FAB7C" w14:textId="77777777" w:rsidR="00C74323" w:rsidRPr="00C74323" w:rsidRDefault="00C74323" w:rsidP="00C74323">
            <w:pPr>
              <w:shd w:val="clear" w:color="auto" w:fill="1F1F1F"/>
              <w:spacing w:line="285" w:lineRule="atLeast"/>
              <w:rPr>
                <w:rFonts w:ascii="Consolas" w:eastAsia="Times New Roman" w:hAnsi="Consolas" w:cs="Times New Roman"/>
                <w:color w:val="CCCCCC"/>
                <w:sz w:val="21"/>
                <w:szCs w:val="21"/>
                <w:lang w:val="en-IN" w:eastAsia="en-IN"/>
              </w:rPr>
            </w:pPr>
            <w:r w:rsidRPr="00C74323">
              <w:rPr>
                <w:rFonts w:ascii="Consolas" w:eastAsia="Times New Roman" w:hAnsi="Consolas" w:cs="Times New Roman"/>
                <w:color w:val="CCCCCC"/>
                <w:sz w:val="21"/>
                <w:szCs w:val="21"/>
                <w:lang w:val="en-IN" w:eastAsia="en-IN"/>
              </w:rPr>
              <w:t xml:space="preserve">        </w:t>
            </w:r>
            <w:r w:rsidRPr="00C74323">
              <w:rPr>
                <w:rFonts w:ascii="Consolas" w:eastAsia="Times New Roman" w:hAnsi="Consolas" w:cs="Times New Roman"/>
                <w:color w:val="C586C0"/>
                <w:sz w:val="21"/>
                <w:szCs w:val="21"/>
                <w:lang w:val="en-IN" w:eastAsia="en-IN"/>
              </w:rPr>
              <w:t>new</w:t>
            </w:r>
            <w:r w:rsidRPr="00C74323">
              <w:rPr>
                <w:rFonts w:ascii="Consolas" w:eastAsia="Times New Roman" w:hAnsi="Consolas" w:cs="Times New Roman"/>
                <w:color w:val="CCCCCC"/>
                <w:sz w:val="21"/>
                <w:szCs w:val="21"/>
                <w:lang w:val="en-IN" w:eastAsia="en-IN"/>
              </w:rPr>
              <w:t xml:space="preserve"> </w:t>
            </w:r>
            <w:proofErr w:type="spellStart"/>
            <w:proofErr w:type="gramStart"/>
            <w:r w:rsidRPr="00C74323">
              <w:rPr>
                <w:rFonts w:ascii="Consolas" w:eastAsia="Times New Roman" w:hAnsi="Consolas" w:cs="Times New Roman"/>
                <w:color w:val="DCDCAA"/>
                <w:sz w:val="21"/>
                <w:szCs w:val="21"/>
                <w:lang w:val="en-IN" w:eastAsia="en-IN"/>
              </w:rPr>
              <w:t>MouseEventDemo</w:t>
            </w:r>
            <w:proofErr w:type="spellEnd"/>
            <w:r w:rsidRPr="00C74323">
              <w:rPr>
                <w:rFonts w:ascii="Consolas" w:eastAsia="Times New Roman" w:hAnsi="Consolas" w:cs="Times New Roman"/>
                <w:color w:val="CCCCCC"/>
                <w:sz w:val="21"/>
                <w:szCs w:val="21"/>
                <w:lang w:val="en-IN" w:eastAsia="en-IN"/>
              </w:rPr>
              <w:t>(</w:t>
            </w:r>
            <w:proofErr w:type="gramEnd"/>
            <w:r w:rsidRPr="00C74323">
              <w:rPr>
                <w:rFonts w:ascii="Consolas" w:eastAsia="Times New Roman" w:hAnsi="Consolas" w:cs="Times New Roman"/>
                <w:color w:val="CCCCCC"/>
                <w:sz w:val="21"/>
                <w:szCs w:val="21"/>
                <w:lang w:val="en-IN" w:eastAsia="en-IN"/>
              </w:rPr>
              <w:t>);</w:t>
            </w:r>
          </w:p>
          <w:p w14:paraId="5C326499" w14:textId="77777777" w:rsidR="00C74323" w:rsidRPr="00C74323" w:rsidRDefault="00C74323" w:rsidP="00C74323">
            <w:pPr>
              <w:shd w:val="clear" w:color="auto" w:fill="1F1F1F"/>
              <w:spacing w:line="285" w:lineRule="atLeast"/>
              <w:rPr>
                <w:rFonts w:ascii="Consolas" w:eastAsia="Times New Roman" w:hAnsi="Consolas" w:cs="Times New Roman"/>
                <w:color w:val="CCCCCC"/>
                <w:sz w:val="21"/>
                <w:szCs w:val="21"/>
                <w:lang w:val="en-IN" w:eastAsia="en-IN"/>
              </w:rPr>
            </w:pPr>
            <w:r w:rsidRPr="00C74323">
              <w:rPr>
                <w:rFonts w:ascii="Consolas" w:eastAsia="Times New Roman" w:hAnsi="Consolas" w:cs="Times New Roman"/>
                <w:color w:val="CCCCCC"/>
                <w:sz w:val="21"/>
                <w:szCs w:val="21"/>
                <w:lang w:val="en-IN" w:eastAsia="en-IN"/>
              </w:rPr>
              <w:t>    }</w:t>
            </w:r>
          </w:p>
          <w:p w14:paraId="144A3666" w14:textId="77777777" w:rsidR="00C74323" w:rsidRPr="00C74323" w:rsidRDefault="00C74323" w:rsidP="00C74323">
            <w:pPr>
              <w:shd w:val="clear" w:color="auto" w:fill="1F1F1F"/>
              <w:spacing w:line="285" w:lineRule="atLeast"/>
              <w:rPr>
                <w:rFonts w:ascii="Consolas" w:eastAsia="Times New Roman" w:hAnsi="Consolas" w:cs="Times New Roman"/>
                <w:color w:val="CCCCCC"/>
                <w:sz w:val="21"/>
                <w:szCs w:val="21"/>
                <w:lang w:val="en-IN" w:eastAsia="en-IN"/>
              </w:rPr>
            </w:pPr>
            <w:r w:rsidRPr="00C74323">
              <w:rPr>
                <w:rFonts w:ascii="Consolas" w:eastAsia="Times New Roman" w:hAnsi="Consolas" w:cs="Times New Roman"/>
                <w:color w:val="CCCCCC"/>
                <w:sz w:val="21"/>
                <w:szCs w:val="21"/>
                <w:lang w:val="en-IN" w:eastAsia="en-IN"/>
              </w:rPr>
              <w:t>}</w:t>
            </w:r>
          </w:p>
          <w:p w14:paraId="7E15A158" w14:textId="77777777" w:rsidR="00C74323" w:rsidRPr="00C74323" w:rsidRDefault="00C74323" w:rsidP="00C74323">
            <w:pPr>
              <w:shd w:val="clear" w:color="auto" w:fill="1F1F1F"/>
              <w:spacing w:line="285" w:lineRule="atLeast"/>
              <w:rPr>
                <w:rFonts w:ascii="Consolas" w:eastAsia="Times New Roman" w:hAnsi="Consolas" w:cs="Times New Roman"/>
                <w:color w:val="CCCCCC"/>
                <w:sz w:val="21"/>
                <w:szCs w:val="21"/>
                <w:lang w:val="en-IN" w:eastAsia="en-IN"/>
              </w:rPr>
            </w:pPr>
          </w:p>
          <w:p w14:paraId="4B8B7E2D" w14:textId="6C1B8C7D" w:rsidR="00C74323" w:rsidRDefault="00C74323" w:rsidP="00C74323">
            <w:pPr>
              <w:pStyle w:val="ListParagraph"/>
              <w:spacing w:before="100" w:after="100"/>
              <w:ind w:left="0"/>
              <w:jc w:val="center"/>
              <w:rPr>
                <w:rFonts w:ascii="Times New Roman" w:hAnsi="Times New Roman" w:cs="Times New Roman"/>
                <w:b/>
                <w:bCs/>
                <w:color w:val="202124"/>
                <w:sz w:val="24"/>
                <w:szCs w:val="24"/>
              </w:rPr>
            </w:pPr>
            <w:r w:rsidRPr="00C74323">
              <w:rPr>
                <w:rFonts w:ascii="Times New Roman" w:hAnsi="Times New Roman" w:cs="Times New Roman"/>
                <w:b/>
                <w:bCs/>
                <w:noProof/>
                <w:color w:val="202124"/>
                <w:sz w:val="24"/>
                <w:szCs w:val="24"/>
              </w:rPr>
              <w:lastRenderedPageBreak/>
              <w:drawing>
                <wp:inline distT="0" distB="0" distL="0" distR="0" wp14:anchorId="77E97AB0" wp14:editId="5314A5B3">
                  <wp:extent cx="2720576" cy="1851820"/>
                  <wp:effectExtent l="0" t="0" r="3810" b="0"/>
                  <wp:docPr id="1796403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403447" name=""/>
                          <pic:cNvPicPr/>
                        </pic:nvPicPr>
                        <pic:blipFill>
                          <a:blip r:embed="rId15"/>
                          <a:stretch>
                            <a:fillRect/>
                          </a:stretch>
                        </pic:blipFill>
                        <pic:spPr>
                          <a:xfrm>
                            <a:off x="0" y="0"/>
                            <a:ext cx="2720576" cy="1851820"/>
                          </a:xfrm>
                          <a:prstGeom prst="rect">
                            <a:avLst/>
                          </a:prstGeom>
                        </pic:spPr>
                      </pic:pic>
                    </a:graphicData>
                  </a:graphic>
                </wp:inline>
              </w:drawing>
            </w:r>
          </w:p>
          <w:p w14:paraId="2AACC4D4" w14:textId="77777777" w:rsidR="00C74323" w:rsidRPr="000563E3" w:rsidRDefault="00C74323" w:rsidP="00C74323">
            <w:pPr>
              <w:pStyle w:val="ListParagraph"/>
              <w:spacing w:before="100" w:after="100"/>
              <w:ind w:left="714"/>
              <w:jc w:val="both"/>
              <w:rPr>
                <w:rFonts w:ascii="Times New Roman" w:hAnsi="Times New Roman" w:cs="Times New Roman"/>
                <w:b/>
                <w:bCs/>
                <w:color w:val="202124"/>
                <w:sz w:val="24"/>
                <w:szCs w:val="24"/>
              </w:rPr>
            </w:pPr>
          </w:p>
          <w:p w14:paraId="33016BA0" w14:textId="46E7D743" w:rsidR="00C74323" w:rsidRPr="00C74323" w:rsidRDefault="000B29FE" w:rsidP="00C74323">
            <w:pPr>
              <w:pStyle w:val="ListParagraph"/>
              <w:numPr>
                <w:ilvl w:val="0"/>
                <w:numId w:val="37"/>
              </w:numPr>
              <w:spacing w:before="100" w:after="100"/>
              <w:jc w:val="both"/>
              <w:rPr>
                <w:rFonts w:ascii="Times New Roman" w:hAnsi="Times New Roman" w:cs="Times New Roman"/>
                <w:b/>
                <w:bCs/>
                <w:color w:val="202124"/>
                <w:sz w:val="24"/>
                <w:szCs w:val="24"/>
              </w:rPr>
            </w:pPr>
            <w:r w:rsidRPr="000563E3">
              <w:rPr>
                <w:rFonts w:ascii="Times New Roman" w:hAnsi="Times New Roman" w:cs="Times New Roman"/>
                <w:b/>
                <w:bCs/>
                <w:color w:val="202124"/>
                <w:sz w:val="24"/>
                <w:szCs w:val="24"/>
              </w:rPr>
              <w:t>What is the difference between an Applet and a Java Application?</w:t>
            </w:r>
          </w:p>
          <w:p w14:paraId="588AAE3E" w14:textId="77777777" w:rsidR="00C74323" w:rsidRPr="00C74323" w:rsidRDefault="00C74323" w:rsidP="00C74323">
            <w:pPr>
              <w:pStyle w:val="ListParagraph"/>
              <w:numPr>
                <w:ilvl w:val="0"/>
                <w:numId w:val="51"/>
              </w:numPr>
              <w:spacing w:before="100" w:after="100"/>
              <w:jc w:val="both"/>
              <w:rPr>
                <w:rFonts w:ascii="Times New Roman" w:hAnsi="Times New Roman" w:cs="Times New Roman"/>
                <w:color w:val="202124"/>
                <w:sz w:val="24"/>
                <w:szCs w:val="24"/>
              </w:rPr>
            </w:pPr>
            <w:r w:rsidRPr="00C74323">
              <w:rPr>
                <w:rFonts w:ascii="Times New Roman" w:hAnsi="Times New Roman" w:cs="Times New Roman"/>
                <w:color w:val="202124"/>
                <w:sz w:val="24"/>
                <w:szCs w:val="24"/>
              </w:rPr>
              <w:t>An applet is a Java program that runs in a web browser with the help of a Java Virtual Machine (JVM), whereas a Java application is a standalone program that runs on a computer.</w:t>
            </w:r>
          </w:p>
          <w:p w14:paraId="5B4B678C" w14:textId="77777777" w:rsidR="00C74323" w:rsidRPr="00C74323" w:rsidRDefault="00C74323" w:rsidP="00C74323">
            <w:pPr>
              <w:pStyle w:val="ListParagraph"/>
              <w:numPr>
                <w:ilvl w:val="0"/>
                <w:numId w:val="51"/>
              </w:numPr>
              <w:spacing w:before="100" w:after="100"/>
              <w:jc w:val="both"/>
              <w:rPr>
                <w:rFonts w:ascii="Times New Roman" w:hAnsi="Times New Roman" w:cs="Times New Roman"/>
                <w:color w:val="202124"/>
                <w:sz w:val="24"/>
                <w:szCs w:val="24"/>
              </w:rPr>
            </w:pPr>
            <w:r w:rsidRPr="00C74323">
              <w:rPr>
                <w:rFonts w:ascii="Times New Roman" w:hAnsi="Times New Roman" w:cs="Times New Roman"/>
                <w:color w:val="202124"/>
                <w:sz w:val="24"/>
                <w:szCs w:val="24"/>
              </w:rPr>
              <w:t>Applets require the Applet class and use the Applet lifecycle methods, while Java applications use the main method as the entry point.</w:t>
            </w:r>
          </w:p>
          <w:p w14:paraId="76D05CB1" w14:textId="77777777" w:rsidR="00C74323" w:rsidRPr="00C74323" w:rsidRDefault="00C74323" w:rsidP="00C74323">
            <w:pPr>
              <w:pStyle w:val="ListParagraph"/>
              <w:numPr>
                <w:ilvl w:val="0"/>
                <w:numId w:val="51"/>
              </w:numPr>
              <w:spacing w:before="100" w:after="100"/>
              <w:jc w:val="both"/>
              <w:rPr>
                <w:rFonts w:ascii="Times New Roman" w:hAnsi="Times New Roman" w:cs="Times New Roman"/>
                <w:color w:val="202124"/>
                <w:sz w:val="24"/>
                <w:szCs w:val="24"/>
              </w:rPr>
            </w:pPr>
            <w:r w:rsidRPr="00C74323">
              <w:rPr>
                <w:rFonts w:ascii="Times New Roman" w:hAnsi="Times New Roman" w:cs="Times New Roman"/>
                <w:color w:val="202124"/>
                <w:sz w:val="24"/>
                <w:szCs w:val="24"/>
              </w:rPr>
              <w:t>Applets have security restrictions imposed by the browser, while Java applications have fewer restrictions.</w:t>
            </w:r>
          </w:p>
          <w:p w14:paraId="73CF3528" w14:textId="77777777" w:rsidR="00C74323" w:rsidRPr="00C74323" w:rsidRDefault="00C74323" w:rsidP="00C74323">
            <w:pPr>
              <w:spacing w:before="100" w:after="100"/>
              <w:jc w:val="both"/>
              <w:rPr>
                <w:rFonts w:ascii="Times New Roman" w:hAnsi="Times New Roman" w:cs="Times New Roman"/>
                <w:b/>
                <w:bCs/>
                <w:color w:val="202124"/>
                <w:sz w:val="24"/>
                <w:szCs w:val="24"/>
              </w:rPr>
            </w:pPr>
          </w:p>
          <w:p w14:paraId="430D7303" w14:textId="77777777" w:rsidR="00335621" w:rsidRDefault="000B29FE" w:rsidP="00C74323">
            <w:pPr>
              <w:pStyle w:val="ListParagraph"/>
              <w:numPr>
                <w:ilvl w:val="0"/>
                <w:numId w:val="37"/>
              </w:numPr>
              <w:spacing w:before="100" w:after="100"/>
              <w:jc w:val="both"/>
              <w:rPr>
                <w:rFonts w:ascii="Times New Roman" w:hAnsi="Times New Roman" w:cs="Times New Roman"/>
                <w:b/>
                <w:bCs/>
                <w:color w:val="202124"/>
                <w:sz w:val="24"/>
                <w:szCs w:val="24"/>
              </w:rPr>
            </w:pPr>
            <w:r w:rsidRPr="000563E3">
              <w:rPr>
                <w:rFonts w:ascii="Times New Roman" w:hAnsi="Times New Roman" w:cs="Times New Roman"/>
                <w:b/>
                <w:bCs/>
                <w:color w:val="202124"/>
                <w:sz w:val="24"/>
                <w:szCs w:val="24"/>
              </w:rPr>
              <w:t>What are the restrictions imposed on Java applets?</w:t>
            </w:r>
          </w:p>
          <w:p w14:paraId="3B4A5A67" w14:textId="77777777" w:rsidR="00C74323" w:rsidRPr="00C74323" w:rsidRDefault="00C74323" w:rsidP="00C74323">
            <w:pPr>
              <w:pStyle w:val="ListParagraph"/>
              <w:numPr>
                <w:ilvl w:val="0"/>
                <w:numId w:val="51"/>
              </w:numPr>
              <w:spacing w:before="100" w:after="100"/>
              <w:jc w:val="both"/>
              <w:rPr>
                <w:rFonts w:ascii="Times New Roman" w:hAnsi="Times New Roman" w:cs="Times New Roman"/>
                <w:color w:val="202124"/>
                <w:sz w:val="24"/>
                <w:szCs w:val="24"/>
              </w:rPr>
            </w:pPr>
            <w:r w:rsidRPr="00C74323">
              <w:rPr>
                <w:rFonts w:ascii="Times New Roman" w:hAnsi="Times New Roman" w:cs="Times New Roman"/>
                <w:color w:val="202124"/>
                <w:sz w:val="24"/>
                <w:szCs w:val="24"/>
              </w:rPr>
              <w:t>Applets cannot access the local file system of the client.</w:t>
            </w:r>
          </w:p>
          <w:p w14:paraId="2E7AE9E0" w14:textId="77777777" w:rsidR="00C74323" w:rsidRPr="00C74323" w:rsidRDefault="00C74323" w:rsidP="00C74323">
            <w:pPr>
              <w:pStyle w:val="ListParagraph"/>
              <w:numPr>
                <w:ilvl w:val="0"/>
                <w:numId w:val="51"/>
              </w:numPr>
              <w:spacing w:before="100" w:after="100"/>
              <w:jc w:val="both"/>
              <w:rPr>
                <w:rFonts w:ascii="Times New Roman" w:hAnsi="Times New Roman" w:cs="Times New Roman"/>
                <w:color w:val="202124"/>
                <w:sz w:val="24"/>
                <w:szCs w:val="24"/>
              </w:rPr>
            </w:pPr>
            <w:r w:rsidRPr="00C74323">
              <w:rPr>
                <w:rFonts w:ascii="Times New Roman" w:hAnsi="Times New Roman" w:cs="Times New Roman"/>
                <w:color w:val="202124"/>
                <w:sz w:val="24"/>
                <w:szCs w:val="24"/>
              </w:rPr>
              <w:t>They cannot communicate with other servers except the one from which they are loaded.</w:t>
            </w:r>
          </w:p>
          <w:p w14:paraId="3C6B02A7" w14:textId="77777777" w:rsidR="00C74323" w:rsidRPr="00C74323" w:rsidRDefault="00C74323" w:rsidP="00C74323">
            <w:pPr>
              <w:pStyle w:val="ListParagraph"/>
              <w:numPr>
                <w:ilvl w:val="0"/>
                <w:numId w:val="51"/>
              </w:numPr>
              <w:spacing w:before="100" w:after="100"/>
              <w:jc w:val="both"/>
              <w:rPr>
                <w:rFonts w:ascii="Times New Roman" w:hAnsi="Times New Roman" w:cs="Times New Roman"/>
                <w:color w:val="202124"/>
                <w:sz w:val="24"/>
                <w:szCs w:val="24"/>
              </w:rPr>
            </w:pPr>
            <w:r w:rsidRPr="00C74323">
              <w:rPr>
                <w:rFonts w:ascii="Times New Roman" w:hAnsi="Times New Roman" w:cs="Times New Roman"/>
                <w:color w:val="202124"/>
                <w:sz w:val="24"/>
                <w:szCs w:val="24"/>
              </w:rPr>
              <w:t>Applets are restricted from certain system properties and environment variables.</w:t>
            </w:r>
          </w:p>
          <w:p w14:paraId="7051970F" w14:textId="77777777" w:rsidR="00C74323" w:rsidRPr="00C74323" w:rsidRDefault="00C74323" w:rsidP="00C74323">
            <w:pPr>
              <w:pStyle w:val="ListParagraph"/>
              <w:numPr>
                <w:ilvl w:val="0"/>
                <w:numId w:val="51"/>
              </w:numPr>
              <w:spacing w:before="100" w:after="100"/>
              <w:jc w:val="both"/>
              <w:rPr>
                <w:rFonts w:ascii="Times New Roman" w:hAnsi="Times New Roman" w:cs="Times New Roman"/>
                <w:color w:val="202124"/>
                <w:sz w:val="24"/>
                <w:szCs w:val="24"/>
              </w:rPr>
            </w:pPr>
            <w:r w:rsidRPr="00C74323">
              <w:rPr>
                <w:rFonts w:ascii="Times New Roman" w:hAnsi="Times New Roman" w:cs="Times New Roman"/>
                <w:color w:val="202124"/>
                <w:sz w:val="24"/>
                <w:szCs w:val="24"/>
              </w:rPr>
              <w:t>They have limited access to the user's system resources for security reasons.</w:t>
            </w:r>
          </w:p>
          <w:p w14:paraId="326F746C" w14:textId="77777777" w:rsidR="00C74323" w:rsidRPr="00C74323" w:rsidRDefault="00C74323" w:rsidP="00C74323">
            <w:pPr>
              <w:spacing w:before="100" w:after="100"/>
              <w:jc w:val="both"/>
              <w:rPr>
                <w:rFonts w:ascii="Times New Roman" w:hAnsi="Times New Roman" w:cs="Times New Roman"/>
                <w:b/>
                <w:bCs/>
                <w:color w:val="202124"/>
                <w:sz w:val="24"/>
                <w:szCs w:val="24"/>
              </w:rPr>
            </w:pPr>
          </w:p>
          <w:p w14:paraId="6C92DBC4" w14:textId="77777777" w:rsidR="00A80375" w:rsidRPr="00C74323" w:rsidRDefault="00A80375" w:rsidP="00C74323">
            <w:pPr>
              <w:pStyle w:val="ListParagraph"/>
              <w:numPr>
                <w:ilvl w:val="0"/>
                <w:numId w:val="37"/>
              </w:numPr>
              <w:spacing w:before="100" w:after="100"/>
              <w:jc w:val="both"/>
              <w:rPr>
                <w:rFonts w:ascii="Times New Roman" w:hAnsi="Times New Roman" w:cs="Times New Roman"/>
                <w:color w:val="202124"/>
                <w:sz w:val="24"/>
                <w:szCs w:val="24"/>
              </w:rPr>
            </w:pPr>
            <w:r w:rsidRPr="000563E3">
              <w:rPr>
                <w:rFonts w:ascii="Times New Roman" w:hAnsi="Times New Roman" w:cs="Times New Roman"/>
                <w:b/>
                <w:bCs/>
                <w:color w:val="202124"/>
                <w:sz w:val="24"/>
                <w:szCs w:val="24"/>
              </w:rPr>
              <w:t>Why Swing is called light weight?</w:t>
            </w:r>
          </w:p>
          <w:p w14:paraId="4037F3FA" w14:textId="77777777" w:rsidR="00C74323" w:rsidRPr="00C74323" w:rsidRDefault="00C74323" w:rsidP="00C74323">
            <w:pPr>
              <w:pStyle w:val="ListParagraph"/>
              <w:numPr>
                <w:ilvl w:val="0"/>
                <w:numId w:val="51"/>
              </w:numPr>
              <w:spacing w:before="100" w:after="100"/>
              <w:jc w:val="both"/>
              <w:rPr>
                <w:rFonts w:ascii="Times New Roman" w:hAnsi="Times New Roman" w:cs="Times New Roman"/>
                <w:color w:val="202124"/>
                <w:sz w:val="24"/>
                <w:szCs w:val="24"/>
              </w:rPr>
            </w:pPr>
            <w:r w:rsidRPr="00C74323">
              <w:rPr>
                <w:rFonts w:ascii="Times New Roman" w:hAnsi="Times New Roman" w:cs="Times New Roman"/>
                <w:color w:val="202124"/>
                <w:sz w:val="24"/>
                <w:szCs w:val="24"/>
              </w:rPr>
              <w:t>Swing components are not dependent on native peers and are rendered using pure Java code.</w:t>
            </w:r>
          </w:p>
          <w:p w14:paraId="3D979B08" w14:textId="77777777" w:rsidR="00C74323" w:rsidRPr="00C74323" w:rsidRDefault="00C74323" w:rsidP="00C74323">
            <w:pPr>
              <w:pStyle w:val="ListParagraph"/>
              <w:numPr>
                <w:ilvl w:val="0"/>
                <w:numId w:val="51"/>
              </w:numPr>
              <w:spacing w:before="100" w:after="100"/>
              <w:jc w:val="both"/>
              <w:rPr>
                <w:rFonts w:ascii="Times New Roman" w:hAnsi="Times New Roman" w:cs="Times New Roman"/>
                <w:color w:val="202124"/>
                <w:sz w:val="24"/>
                <w:szCs w:val="24"/>
              </w:rPr>
            </w:pPr>
            <w:r w:rsidRPr="00C74323">
              <w:rPr>
                <w:rFonts w:ascii="Times New Roman" w:hAnsi="Times New Roman" w:cs="Times New Roman"/>
                <w:color w:val="202124"/>
                <w:sz w:val="24"/>
                <w:szCs w:val="24"/>
              </w:rPr>
              <w:t>They do not rely on the underlying native operating system's widgets, making them platform-independent.</w:t>
            </w:r>
          </w:p>
          <w:p w14:paraId="7C235A3E" w14:textId="77777777" w:rsidR="00C74323" w:rsidRPr="00C74323" w:rsidRDefault="00C74323" w:rsidP="00C74323">
            <w:pPr>
              <w:pStyle w:val="ListParagraph"/>
              <w:numPr>
                <w:ilvl w:val="0"/>
                <w:numId w:val="51"/>
              </w:numPr>
              <w:spacing w:before="100" w:after="100"/>
              <w:jc w:val="both"/>
              <w:rPr>
                <w:rFonts w:ascii="Times New Roman" w:hAnsi="Times New Roman" w:cs="Times New Roman"/>
                <w:color w:val="202124"/>
                <w:sz w:val="24"/>
                <w:szCs w:val="24"/>
              </w:rPr>
            </w:pPr>
            <w:r w:rsidRPr="00C74323">
              <w:rPr>
                <w:rFonts w:ascii="Times New Roman" w:hAnsi="Times New Roman" w:cs="Times New Roman"/>
                <w:color w:val="202124"/>
                <w:sz w:val="24"/>
                <w:szCs w:val="24"/>
              </w:rPr>
              <w:t>Swing components are flexible and highly customizable, allowing developers to create user interfaces with various styles and themes.</w:t>
            </w:r>
          </w:p>
          <w:p w14:paraId="734A02A4" w14:textId="77777777" w:rsidR="00C74323" w:rsidRPr="00C74323" w:rsidRDefault="00C74323" w:rsidP="00C74323">
            <w:pPr>
              <w:pStyle w:val="ListParagraph"/>
              <w:numPr>
                <w:ilvl w:val="0"/>
                <w:numId w:val="51"/>
              </w:numPr>
              <w:spacing w:before="100" w:after="100"/>
              <w:jc w:val="both"/>
              <w:rPr>
                <w:rFonts w:ascii="Times New Roman" w:hAnsi="Times New Roman" w:cs="Times New Roman"/>
                <w:color w:val="202124"/>
                <w:sz w:val="24"/>
                <w:szCs w:val="24"/>
              </w:rPr>
            </w:pPr>
            <w:r w:rsidRPr="00C74323">
              <w:rPr>
                <w:rFonts w:ascii="Times New Roman" w:hAnsi="Times New Roman" w:cs="Times New Roman"/>
                <w:color w:val="202124"/>
                <w:sz w:val="24"/>
                <w:szCs w:val="24"/>
              </w:rPr>
              <w:t>They have less overhead compared to AWT (Abstract Window Toolkit) components, making them more efficient and faster in terms of rendering and performance.</w:t>
            </w:r>
          </w:p>
          <w:p w14:paraId="48C3EBCE" w14:textId="3C960E28" w:rsidR="00C74323" w:rsidRPr="00C74323" w:rsidRDefault="00C74323" w:rsidP="00C74323">
            <w:pPr>
              <w:spacing w:before="100" w:after="100"/>
              <w:jc w:val="both"/>
              <w:rPr>
                <w:rFonts w:ascii="Times New Roman" w:hAnsi="Times New Roman" w:cs="Times New Roman"/>
                <w:color w:val="202124"/>
                <w:sz w:val="24"/>
                <w:szCs w:val="24"/>
              </w:rPr>
            </w:pPr>
          </w:p>
        </w:tc>
      </w:tr>
    </w:tbl>
    <w:p w14:paraId="5273D014" w14:textId="77777777" w:rsidR="00AA1F5A" w:rsidRDefault="00AA1F5A"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AA1F5A" w14:paraId="34CDE469" w14:textId="77777777" w:rsidTr="00F76925">
        <w:tc>
          <w:tcPr>
            <w:tcW w:w="9782" w:type="dxa"/>
          </w:tcPr>
          <w:p w14:paraId="7A33EB11" w14:textId="75FACF42" w:rsidR="00AA1F5A" w:rsidRPr="007609F2" w:rsidRDefault="00AA1F5A" w:rsidP="000563E3">
            <w:pPr>
              <w:shd w:val="clear" w:color="auto" w:fill="FFFFFF"/>
              <w:spacing w:before="100" w:after="100"/>
              <w:ind w:left="-709" w:firstLine="709"/>
              <w:rPr>
                <w:rFonts w:ascii="Times New Roman" w:hAnsi="Times New Roman"/>
                <w:b/>
                <w:sz w:val="24"/>
                <w:szCs w:val="24"/>
              </w:rPr>
            </w:pPr>
            <w:r w:rsidRPr="00AA1F5A">
              <w:rPr>
                <w:rFonts w:ascii="Times New Roman" w:hAnsi="Times New Roman"/>
                <w:b/>
                <w:color w:val="BC202E"/>
                <w:sz w:val="24"/>
                <w:szCs w:val="24"/>
              </w:rPr>
              <w:t>Conclusion:</w:t>
            </w:r>
          </w:p>
        </w:tc>
      </w:tr>
      <w:tr w:rsidR="00AA1F5A" w14:paraId="74DD4D6A" w14:textId="77777777" w:rsidTr="00F76925">
        <w:tc>
          <w:tcPr>
            <w:tcW w:w="9782" w:type="dxa"/>
          </w:tcPr>
          <w:p w14:paraId="451940F2" w14:textId="411231D4" w:rsidR="00AA1F5A" w:rsidRPr="006C265E" w:rsidRDefault="006C265E" w:rsidP="006C265E">
            <w:pPr>
              <w:spacing w:before="100" w:after="100"/>
              <w:jc w:val="both"/>
              <w:rPr>
                <w:rFonts w:ascii="Times New Roman" w:hAnsi="Times New Roman"/>
                <w:iCs/>
                <w:sz w:val="24"/>
                <w:szCs w:val="24"/>
              </w:rPr>
            </w:pPr>
            <w:r w:rsidRPr="006C265E">
              <w:rPr>
                <w:rFonts w:ascii="Times New Roman" w:hAnsi="Times New Roman" w:cs="Times New Roman"/>
                <w:color w:val="202124"/>
                <w:sz w:val="24"/>
                <w:szCs w:val="24"/>
              </w:rPr>
              <w:t xml:space="preserve">Through the Java experiment involving the implementation of GUI, I gained practical insights into creating graphical user interfaces using various Java libraries like Swing and AWT. By utilizing </w:t>
            </w:r>
            <w:r w:rsidRPr="006C265E">
              <w:rPr>
                <w:rFonts w:ascii="Times New Roman" w:hAnsi="Times New Roman" w:cs="Times New Roman"/>
                <w:color w:val="202124"/>
                <w:sz w:val="24"/>
                <w:szCs w:val="24"/>
              </w:rPr>
              <w:lastRenderedPageBreak/>
              <w:t>components such as buttons, text fields, labels, and event handling mechanisms, I developed an understanding of building interactive and user-friendly applications.</w:t>
            </w:r>
          </w:p>
        </w:tc>
      </w:tr>
    </w:tbl>
    <w:p w14:paraId="38BA94A5" w14:textId="607274F2" w:rsidR="00AA1F5A" w:rsidRDefault="00AA1F5A" w:rsidP="00AA1F5A">
      <w:pPr>
        <w:spacing w:after="0" w:line="240" w:lineRule="auto"/>
        <w:ind w:hanging="851"/>
        <w:jc w:val="both"/>
        <w:rPr>
          <w:rFonts w:ascii="Times New Roman" w:hAnsi="Times New Roman"/>
          <w:b/>
          <w:iCs/>
          <w:sz w:val="24"/>
          <w:szCs w:val="24"/>
        </w:rPr>
      </w:pPr>
    </w:p>
    <w:tbl>
      <w:tblPr>
        <w:tblStyle w:val="TableGrid"/>
        <w:tblW w:w="0" w:type="auto"/>
        <w:tblInd w:w="5070" w:type="dxa"/>
        <w:tblLook w:val="04A0" w:firstRow="1" w:lastRow="0" w:firstColumn="1" w:lastColumn="0" w:noHBand="0" w:noVBand="1"/>
      </w:tblPr>
      <w:tblGrid>
        <w:gridCol w:w="4536"/>
      </w:tblGrid>
      <w:tr w:rsidR="00AA1F5A" w14:paraId="38D4CC51" w14:textId="77777777" w:rsidTr="00F76925">
        <w:tc>
          <w:tcPr>
            <w:tcW w:w="4536" w:type="dxa"/>
          </w:tcPr>
          <w:p w14:paraId="02894BA1" w14:textId="77777777" w:rsidR="00AA1F5A" w:rsidRDefault="00AA1F5A" w:rsidP="000563E3">
            <w:pPr>
              <w:widowControl w:val="0"/>
              <w:suppressAutoHyphens/>
              <w:spacing w:line="264" w:lineRule="auto"/>
              <w:jc w:val="center"/>
              <w:rPr>
                <w:rFonts w:ascii="Times New Roman" w:hAnsi="Times New Roman"/>
                <w:b/>
                <w:color w:val="BC202E"/>
                <w:sz w:val="24"/>
                <w:szCs w:val="24"/>
              </w:rPr>
            </w:pPr>
          </w:p>
          <w:p w14:paraId="3BE4985D" w14:textId="77777777" w:rsidR="00AA1F5A" w:rsidRDefault="00AA1F5A" w:rsidP="000563E3">
            <w:pPr>
              <w:widowControl w:val="0"/>
              <w:suppressAutoHyphens/>
              <w:spacing w:line="264" w:lineRule="auto"/>
              <w:jc w:val="center"/>
              <w:rPr>
                <w:rFonts w:ascii="Times New Roman" w:hAnsi="Times New Roman"/>
                <w:b/>
                <w:color w:val="BC202E"/>
                <w:sz w:val="24"/>
                <w:szCs w:val="24"/>
              </w:rPr>
            </w:pPr>
          </w:p>
          <w:p w14:paraId="2EA26026" w14:textId="77777777" w:rsidR="000563E3" w:rsidRDefault="000563E3" w:rsidP="000563E3">
            <w:pPr>
              <w:widowControl w:val="0"/>
              <w:suppressAutoHyphens/>
              <w:spacing w:line="264" w:lineRule="auto"/>
              <w:jc w:val="center"/>
              <w:rPr>
                <w:rFonts w:ascii="Times New Roman" w:hAnsi="Times New Roman"/>
                <w:b/>
                <w:color w:val="BC202E"/>
                <w:sz w:val="24"/>
                <w:szCs w:val="24"/>
              </w:rPr>
            </w:pPr>
          </w:p>
          <w:p w14:paraId="7D54C9F6" w14:textId="4BB60DE9" w:rsidR="00AA1F5A" w:rsidRPr="00AA1F5A" w:rsidRDefault="00AA1F5A" w:rsidP="000563E3">
            <w:pPr>
              <w:widowControl w:val="0"/>
              <w:suppressAutoHyphens/>
              <w:spacing w:line="264" w:lineRule="auto"/>
              <w:jc w:val="center"/>
              <w:rPr>
                <w:rFonts w:ascii="Times New Roman" w:hAnsi="Times New Roman"/>
                <w:b/>
                <w:color w:val="BC202E"/>
                <w:sz w:val="24"/>
                <w:szCs w:val="24"/>
              </w:rPr>
            </w:pPr>
            <w:r w:rsidRPr="00AA1F5A">
              <w:rPr>
                <w:rFonts w:ascii="Times New Roman" w:hAnsi="Times New Roman"/>
                <w:b/>
                <w:color w:val="BC202E"/>
                <w:sz w:val="24"/>
                <w:szCs w:val="24"/>
              </w:rPr>
              <w:t>Signature of faculty in-charge</w:t>
            </w:r>
            <w:r>
              <w:rPr>
                <w:rFonts w:ascii="Times New Roman" w:hAnsi="Times New Roman"/>
                <w:b/>
                <w:color w:val="BC202E"/>
                <w:sz w:val="24"/>
                <w:szCs w:val="24"/>
              </w:rPr>
              <w:t xml:space="preserve"> with Date:</w:t>
            </w:r>
          </w:p>
        </w:tc>
      </w:tr>
    </w:tbl>
    <w:p w14:paraId="26BBE62D" w14:textId="77777777" w:rsidR="000563E3" w:rsidRPr="000563E3" w:rsidRDefault="000563E3" w:rsidP="000563E3">
      <w:pPr>
        <w:suppressAutoHyphens/>
        <w:spacing w:before="100" w:after="100" w:line="240" w:lineRule="auto"/>
        <w:jc w:val="both"/>
        <w:rPr>
          <w:rFonts w:ascii="Times New Roman" w:eastAsia="Times New Roman" w:hAnsi="Times New Roman"/>
          <w:bCs/>
          <w:iCs/>
          <w:sz w:val="24"/>
          <w:szCs w:val="24"/>
        </w:rPr>
      </w:pPr>
    </w:p>
    <w:sectPr w:rsidR="000563E3" w:rsidRPr="000563E3" w:rsidSect="00D851F1">
      <w:headerReference w:type="default" r:id="rId16"/>
      <w:footerReference w:type="default" r:id="rId17"/>
      <w:pgSz w:w="12240" w:h="15840"/>
      <w:pgMar w:top="1530" w:right="90" w:bottom="1440" w:left="1440" w:header="9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EDCD4" w14:textId="77777777" w:rsidR="00490809" w:rsidRDefault="00490809" w:rsidP="001F0663">
      <w:pPr>
        <w:spacing w:after="0" w:line="240" w:lineRule="auto"/>
      </w:pPr>
      <w:r>
        <w:separator/>
      </w:r>
    </w:p>
  </w:endnote>
  <w:endnote w:type="continuationSeparator" w:id="0">
    <w:p w14:paraId="3B90A701" w14:textId="77777777" w:rsidR="00490809" w:rsidRDefault="00490809" w:rsidP="001F0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5C320" w14:textId="77777777" w:rsidR="00B45203" w:rsidRPr="006C265E" w:rsidRDefault="00B45203">
    <w:pPr>
      <w:rPr>
        <w:rFonts w:ascii="Arial" w:hAnsi="Arial" w:cs="Arial"/>
      </w:rPr>
    </w:pPr>
  </w:p>
  <w:tbl>
    <w:tblPr>
      <w:tblStyle w:val="TableGrid"/>
      <w:tblW w:w="0" w:type="auto"/>
      <w:tblInd w:w="-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9"/>
      <w:gridCol w:w="2409"/>
      <w:gridCol w:w="3828"/>
    </w:tblGrid>
    <w:tr w:rsidR="00E34FFD" w:rsidRPr="006C265E" w14:paraId="2D2BC255" w14:textId="77777777" w:rsidTr="009C5CD2">
      <w:tc>
        <w:tcPr>
          <w:tcW w:w="4679" w:type="dxa"/>
        </w:tcPr>
        <w:p w14:paraId="0E1E1EB1" w14:textId="5D2621BC" w:rsidR="00E34FFD" w:rsidRPr="006C265E" w:rsidRDefault="003D7FDE" w:rsidP="00E34FFD">
          <w:pPr>
            <w:pStyle w:val="Footer"/>
            <w:rPr>
              <w:rFonts w:ascii="Arial" w:hAnsi="Arial" w:cs="Arial"/>
            </w:rPr>
          </w:pPr>
          <w:r w:rsidRPr="006C265E">
            <w:rPr>
              <w:rFonts w:ascii="Arial" w:hAnsi="Arial" w:cs="Arial"/>
            </w:rPr>
            <w:t>Object Oriented Programming</w:t>
          </w:r>
        </w:p>
      </w:tc>
      <w:tc>
        <w:tcPr>
          <w:tcW w:w="2409" w:type="dxa"/>
        </w:tcPr>
        <w:p w14:paraId="348C3223" w14:textId="5D61546A" w:rsidR="00E34FFD" w:rsidRPr="006C265E" w:rsidRDefault="00E34FFD" w:rsidP="00D96931">
          <w:pPr>
            <w:pStyle w:val="Footer"/>
            <w:jc w:val="center"/>
            <w:rPr>
              <w:rFonts w:ascii="Arial" w:hAnsi="Arial" w:cs="Arial"/>
            </w:rPr>
          </w:pPr>
          <w:r w:rsidRPr="006C265E">
            <w:rPr>
              <w:rFonts w:ascii="Arial" w:hAnsi="Arial" w:cs="Arial"/>
            </w:rPr>
            <w:t xml:space="preserve">Semester: </w:t>
          </w:r>
          <w:r w:rsidR="00D96931" w:rsidRPr="006C265E">
            <w:rPr>
              <w:rFonts w:ascii="Arial" w:hAnsi="Arial" w:cs="Arial"/>
            </w:rPr>
            <w:t>III</w:t>
          </w:r>
        </w:p>
      </w:tc>
      <w:tc>
        <w:tcPr>
          <w:tcW w:w="3828" w:type="dxa"/>
        </w:tcPr>
        <w:p w14:paraId="016C2749" w14:textId="11ADC22C" w:rsidR="00E34FFD" w:rsidRPr="006C265E" w:rsidRDefault="00E34FFD" w:rsidP="003D7FDE">
          <w:pPr>
            <w:pStyle w:val="Footer"/>
            <w:jc w:val="right"/>
            <w:rPr>
              <w:rFonts w:ascii="Arial" w:hAnsi="Arial" w:cs="Arial"/>
            </w:rPr>
          </w:pPr>
          <w:r w:rsidRPr="006C265E">
            <w:rPr>
              <w:rFonts w:ascii="Arial" w:hAnsi="Arial" w:cs="Arial"/>
            </w:rPr>
            <w:t>Academic Year: 202</w:t>
          </w:r>
          <w:r w:rsidR="00D96931" w:rsidRPr="006C265E">
            <w:rPr>
              <w:rFonts w:ascii="Arial" w:hAnsi="Arial" w:cs="Arial"/>
            </w:rPr>
            <w:t>3-24</w:t>
          </w:r>
        </w:p>
      </w:tc>
    </w:tr>
    <w:tr w:rsidR="00E34FFD" w:rsidRPr="006C265E" w14:paraId="27CB4DB5" w14:textId="77777777" w:rsidTr="009C5CD2">
      <w:tc>
        <w:tcPr>
          <w:tcW w:w="4679" w:type="dxa"/>
        </w:tcPr>
        <w:p w14:paraId="02CB142B" w14:textId="77777777" w:rsidR="00E34FFD" w:rsidRPr="006C265E" w:rsidRDefault="00E34FFD" w:rsidP="00E34FFD">
          <w:pPr>
            <w:pStyle w:val="Footer"/>
            <w:rPr>
              <w:rFonts w:ascii="Arial" w:hAnsi="Arial" w:cs="Arial"/>
            </w:rPr>
          </w:pPr>
        </w:p>
      </w:tc>
      <w:tc>
        <w:tcPr>
          <w:tcW w:w="2409" w:type="dxa"/>
        </w:tcPr>
        <w:p w14:paraId="43D17A11" w14:textId="77777777" w:rsidR="00E34FFD" w:rsidRPr="006C265E" w:rsidRDefault="00E34FFD" w:rsidP="00E34FFD">
          <w:pPr>
            <w:pStyle w:val="Footer"/>
            <w:jc w:val="center"/>
            <w:rPr>
              <w:rFonts w:ascii="Arial" w:hAnsi="Arial" w:cs="Arial"/>
            </w:rPr>
          </w:pPr>
        </w:p>
      </w:tc>
      <w:tc>
        <w:tcPr>
          <w:tcW w:w="3828" w:type="dxa"/>
        </w:tcPr>
        <w:p w14:paraId="5644C876" w14:textId="156103F3" w:rsidR="00E34FFD" w:rsidRPr="006C265E" w:rsidRDefault="006C265E" w:rsidP="006C265E">
          <w:pPr>
            <w:pStyle w:val="Footer"/>
            <w:jc w:val="center"/>
            <w:rPr>
              <w:rFonts w:ascii="Arial" w:hAnsi="Arial" w:cs="Arial"/>
            </w:rPr>
          </w:pPr>
          <w:r>
            <w:rPr>
              <w:rFonts w:ascii="Arial" w:hAnsi="Arial" w:cs="Arial"/>
            </w:rPr>
            <w:t xml:space="preserve">                </w:t>
          </w:r>
          <w:r w:rsidR="00E34FFD" w:rsidRPr="006C265E">
            <w:rPr>
              <w:rFonts w:ascii="Arial" w:hAnsi="Arial" w:cs="Arial"/>
            </w:rPr>
            <w:t xml:space="preserve">Roll </w:t>
          </w:r>
          <w:r w:rsidRPr="006C265E">
            <w:rPr>
              <w:rFonts w:ascii="Arial" w:hAnsi="Arial" w:cs="Arial"/>
            </w:rPr>
            <w:t>no.: 16014022050</w:t>
          </w:r>
          <w:r w:rsidR="003D7FDE" w:rsidRPr="006C265E">
            <w:rPr>
              <w:rFonts w:ascii="Arial" w:hAnsi="Arial" w:cs="Arial"/>
            </w:rPr>
            <w:t xml:space="preserve"> </w:t>
          </w:r>
        </w:p>
      </w:tc>
    </w:tr>
  </w:tbl>
  <w:p w14:paraId="2A0AD00D" w14:textId="601736F4" w:rsidR="00B45203" w:rsidRPr="006C265E" w:rsidRDefault="00B45203" w:rsidP="00B45203">
    <w:pPr>
      <w:pStyle w:val="Footer"/>
      <w:ind w:left="-1440"/>
      <w:jc w:val="center"/>
      <w:rPr>
        <w:rFonts w:ascii="Arial" w:hAnsi="Arial" w:cs="Arial"/>
      </w:rPr>
    </w:pPr>
  </w:p>
  <w:p w14:paraId="7BDC4614" w14:textId="75A41F2E" w:rsidR="00D851F1" w:rsidRPr="006C265E" w:rsidRDefault="00D851F1" w:rsidP="00D851F1">
    <w:pPr>
      <w:pStyle w:val="Footer"/>
      <w:ind w:left="-1440"/>
      <w:jc w:val="cen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BE4CE" w14:textId="77777777" w:rsidR="00490809" w:rsidRDefault="00490809" w:rsidP="001F0663">
      <w:pPr>
        <w:spacing w:after="0" w:line="240" w:lineRule="auto"/>
      </w:pPr>
      <w:r>
        <w:separator/>
      </w:r>
    </w:p>
  </w:footnote>
  <w:footnote w:type="continuationSeparator" w:id="0">
    <w:p w14:paraId="48759FC0" w14:textId="77777777" w:rsidR="00490809" w:rsidRDefault="00490809" w:rsidP="001F06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3CA2E" w14:textId="77777777" w:rsidR="001F0663" w:rsidRDefault="001F0663">
    <w:pPr>
      <w:pStyle w:val="Header"/>
    </w:pPr>
  </w:p>
  <w:tbl>
    <w:tblPr>
      <w:tblStyle w:val="TableGrid"/>
      <w:tblW w:w="11925" w:type="dxa"/>
      <w:tblInd w:w="-1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72"/>
      <w:gridCol w:w="6154"/>
      <w:gridCol w:w="2199"/>
    </w:tblGrid>
    <w:tr w:rsidR="00A25C5E" w14:paraId="74AD5CF6" w14:textId="77777777" w:rsidTr="00A25C5E">
      <w:trPr>
        <w:trHeight w:val="907"/>
      </w:trPr>
      <w:tc>
        <w:tcPr>
          <w:tcW w:w="3572" w:type="dxa"/>
          <w:hideMark/>
        </w:tcPr>
        <w:p w14:paraId="09A2347E" w14:textId="2C134F66" w:rsidR="00A25C5E" w:rsidRDefault="00A25C5E" w:rsidP="00A25C5E">
          <w:pPr>
            <w:pStyle w:val="Header"/>
            <w:ind w:firstLine="258"/>
          </w:pPr>
          <w:bookmarkStart w:id="0" w:name="_Hlk45647752"/>
          <w:r>
            <w:rPr>
              <w:noProof/>
              <w:lang w:val="en-IN" w:eastAsia="en-IN"/>
            </w:rPr>
            <w:drawing>
              <wp:inline distT="0" distB="0" distL="0" distR="0" wp14:anchorId="36AAB0C6" wp14:editId="1595BA28">
                <wp:extent cx="1973580" cy="609600"/>
                <wp:effectExtent l="0" t="0" r="7620" b="0"/>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picture containing drawing&#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l="2580" r="8710"/>
                        <a:stretch>
                          <a:fillRect/>
                        </a:stretch>
                      </pic:blipFill>
                      <pic:spPr bwMode="auto">
                        <a:xfrm>
                          <a:off x="0" y="0"/>
                          <a:ext cx="1973580" cy="609600"/>
                        </a:xfrm>
                        <a:prstGeom prst="rect">
                          <a:avLst/>
                        </a:prstGeom>
                        <a:noFill/>
                        <a:ln>
                          <a:noFill/>
                        </a:ln>
                      </pic:spPr>
                    </pic:pic>
                  </a:graphicData>
                </a:graphic>
              </wp:inline>
            </w:drawing>
          </w:r>
        </w:p>
      </w:tc>
      <w:tc>
        <w:tcPr>
          <w:tcW w:w="6153" w:type="dxa"/>
          <w:vAlign w:val="center"/>
          <w:hideMark/>
        </w:tcPr>
        <w:p w14:paraId="2EC47461" w14:textId="77777777" w:rsidR="00A25C5E" w:rsidRDefault="00A25C5E" w:rsidP="00A25C5E">
          <w:pPr>
            <w:tabs>
              <w:tab w:val="center" w:pos="4513"/>
              <w:tab w:val="right" w:pos="9026"/>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41B18654" w14:textId="77777777" w:rsidR="00A25C5E" w:rsidRDefault="00A25C5E" w:rsidP="00A25C5E">
          <w:pPr>
            <w:tabs>
              <w:tab w:val="center" w:pos="4513"/>
              <w:tab w:val="right" w:pos="9026"/>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Constituent College of Somaiya Vidyavihar University)</w:t>
          </w:r>
        </w:p>
        <w:p w14:paraId="527B1D3B" w14:textId="2B35A528" w:rsidR="00A25C5E" w:rsidRDefault="00A25C5E" w:rsidP="00A25C5E">
          <w:pPr>
            <w:tabs>
              <w:tab w:val="center" w:pos="4513"/>
              <w:tab w:val="right" w:pos="9026"/>
            </w:tabs>
            <w:jc w:val="center"/>
            <w:rPr>
              <w:color w:val="BC202E"/>
              <w:sz w:val="24"/>
              <w:szCs w:val="24"/>
            </w:rPr>
          </w:pPr>
          <w:r>
            <w:rPr>
              <w:rFonts w:ascii="Times New Roman" w:eastAsia="Times New Roman" w:hAnsi="Times New Roman" w:cs="Times New Roman"/>
              <w:b/>
              <w:color w:val="BC202E"/>
              <w:sz w:val="24"/>
              <w:szCs w:val="24"/>
            </w:rPr>
            <w:t xml:space="preserve">Department of Electronics </w:t>
          </w:r>
          <w:r w:rsidR="00D96931">
            <w:rPr>
              <w:rFonts w:ascii="Times New Roman" w:eastAsia="Times New Roman" w:hAnsi="Times New Roman" w:cs="Times New Roman"/>
              <w:b/>
              <w:color w:val="BC202E"/>
              <w:sz w:val="24"/>
              <w:szCs w:val="24"/>
            </w:rPr>
            <w:t xml:space="preserve">and Computer </w:t>
          </w:r>
          <w:r>
            <w:rPr>
              <w:rFonts w:ascii="Times New Roman" w:eastAsia="Times New Roman" w:hAnsi="Times New Roman" w:cs="Times New Roman"/>
              <w:b/>
              <w:color w:val="BC202E"/>
              <w:sz w:val="24"/>
              <w:szCs w:val="24"/>
            </w:rPr>
            <w:t>Engineering</w:t>
          </w:r>
        </w:p>
      </w:tc>
      <w:tc>
        <w:tcPr>
          <w:tcW w:w="2199" w:type="dxa"/>
          <w:hideMark/>
        </w:tcPr>
        <w:p w14:paraId="581D3CAB" w14:textId="11F076F6" w:rsidR="00A25C5E" w:rsidRDefault="00A25C5E" w:rsidP="00A25C5E">
          <w:pPr>
            <w:pStyle w:val="Header"/>
            <w:tabs>
              <w:tab w:val="left" w:pos="735"/>
              <w:tab w:val="right" w:pos="2664"/>
            </w:tabs>
          </w:pPr>
          <w:r>
            <w:t xml:space="preserve">      </w:t>
          </w:r>
          <w:r>
            <w:rPr>
              <w:noProof/>
              <w:lang w:val="en-IN" w:eastAsia="en-IN"/>
            </w:rPr>
            <w:drawing>
              <wp:inline distT="0" distB="0" distL="0" distR="0" wp14:anchorId="4D4C77F1" wp14:editId="5AE8040E">
                <wp:extent cx="982980" cy="609600"/>
                <wp:effectExtent l="0" t="0" r="7620" b="0"/>
                <wp:docPr id="4" name="Picture 4" descr="A close up of a sign&#10;&#10;Description automatically generated"/>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6" descr="A close up of a sign&#10;&#10;Description automatically generated"/>
                        <pic:cNvPicPr>
                          <a:picLocks noGrp="1"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82980" cy="609600"/>
                        </a:xfrm>
                        <a:prstGeom prst="rect">
                          <a:avLst/>
                        </a:prstGeom>
                        <a:noFill/>
                        <a:ln>
                          <a:noFill/>
                        </a:ln>
                      </pic:spPr>
                    </pic:pic>
                  </a:graphicData>
                </a:graphic>
              </wp:inline>
            </w:drawing>
          </w:r>
        </w:p>
      </w:tc>
      <w:bookmarkEnd w:id="0"/>
    </w:tr>
  </w:tbl>
  <w:p w14:paraId="6A258FB8" w14:textId="77777777" w:rsidR="001F0663" w:rsidRDefault="001F06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singleLevel"/>
    <w:tmpl w:val="00000004"/>
    <w:name w:val="WW8Num4"/>
    <w:lvl w:ilvl="0">
      <w:start w:val="1"/>
      <w:numFmt w:val="decimal"/>
      <w:lvlText w:val="%1."/>
      <w:lvlJc w:val="left"/>
      <w:pPr>
        <w:tabs>
          <w:tab w:val="num" w:pos="0"/>
        </w:tabs>
        <w:ind w:left="720" w:hanging="360"/>
      </w:pPr>
      <w:rPr>
        <w:rFonts w:cs="Times New Roman"/>
        <w:b/>
      </w:rPr>
    </w:lvl>
  </w:abstractNum>
  <w:abstractNum w:abstractNumId="1" w15:restartNumberingAfterBreak="0">
    <w:nsid w:val="00000006"/>
    <w:multiLevelType w:val="multilevel"/>
    <w:tmpl w:val="00000006"/>
    <w:name w:val="WW8Num6"/>
    <w:lvl w:ilvl="0">
      <w:start w:val="1"/>
      <w:numFmt w:val="bullet"/>
      <w:lvlText w:val=""/>
      <w:lvlJc w:val="left"/>
      <w:pPr>
        <w:tabs>
          <w:tab w:val="num" w:pos="360"/>
        </w:tabs>
        <w:ind w:left="360" w:hanging="360"/>
      </w:pPr>
      <w:rPr>
        <w:rFonts w:ascii="Symbol" w:hAnsi="Symbol" w:cs="Times New Roman"/>
        <w:b/>
        <w:sz w:val="24"/>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Times New Roman"/>
        <w:b/>
        <w:sz w:val="24"/>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Times New Roman"/>
        <w:b/>
        <w:sz w:val="24"/>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2"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892A29"/>
    <w:multiLevelType w:val="multilevel"/>
    <w:tmpl w:val="4B72C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1043306"/>
    <w:multiLevelType w:val="hybridMultilevel"/>
    <w:tmpl w:val="A0FEA6F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1996AE0"/>
    <w:multiLevelType w:val="hybridMultilevel"/>
    <w:tmpl w:val="6BF4E1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2761413"/>
    <w:multiLevelType w:val="hybridMultilevel"/>
    <w:tmpl w:val="BD249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921761C"/>
    <w:multiLevelType w:val="hybridMultilevel"/>
    <w:tmpl w:val="1F7E8D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9232789"/>
    <w:multiLevelType w:val="hybridMultilevel"/>
    <w:tmpl w:val="EC2E45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B630BB6"/>
    <w:multiLevelType w:val="multilevel"/>
    <w:tmpl w:val="CD50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EE69FD"/>
    <w:multiLevelType w:val="hybridMultilevel"/>
    <w:tmpl w:val="71F681B4"/>
    <w:lvl w:ilvl="0" w:tplc="43DCBEE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762E35"/>
    <w:multiLevelType w:val="hybridMultilevel"/>
    <w:tmpl w:val="1C0ECFF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D3A26F1"/>
    <w:multiLevelType w:val="hybridMultilevel"/>
    <w:tmpl w:val="2C9225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D3D0995"/>
    <w:multiLevelType w:val="multilevel"/>
    <w:tmpl w:val="8B223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2D5256E"/>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2F57111"/>
    <w:multiLevelType w:val="hybridMultilevel"/>
    <w:tmpl w:val="F70885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4721A1D"/>
    <w:multiLevelType w:val="hybridMultilevel"/>
    <w:tmpl w:val="1F36D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7A25477"/>
    <w:multiLevelType w:val="hybridMultilevel"/>
    <w:tmpl w:val="CA0CC80A"/>
    <w:lvl w:ilvl="0" w:tplc="BD18BF44">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17B479B6"/>
    <w:multiLevelType w:val="hybridMultilevel"/>
    <w:tmpl w:val="0D5AA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9D3645E"/>
    <w:multiLevelType w:val="hybridMultilevel"/>
    <w:tmpl w:val="65864D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1B304052"/>
    <w:multiLevelType w:val="hybridMultilevel"/>
    <w:tmpl w:val="64AA3B9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0B15225"/>
    <w:multiLevelType w:val="hybridMultilevel"/>
    <w:tmpl w:val="1C0ECFF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35E1882"/>
    <w:multiLevelType w:val="multilevel"/>
    <w:tmpl w:val="F8D00AD8"/>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C282CBA"/>
    <w:multiLevelType w:val="hybridMultilevel"/>
    <w:tmpl w:val="3DF091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3172A88"/>
    <w:multiLevelType w:val="multilevel"/>
    <w:tmpl w:val="9CC2367A"/>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6" w15:restartNumberingAfterBreak="0">
    <w:nsid w:val="3889150D"/>
    <w:multiLevelType w:val="hybridMultilevel"/>
    <w:tmpl w:val="6DC2466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9ED7E46"/>
    <w:multiLevelType w:val="multilevel"/>
    <w:tmpl w:val="16C60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CAD0665"/>
    <w:multiLevelType w:val="multilevel"/>
    <w:tmpl w:val="F1585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F53078E"/>
    <w:multiLevelType w:val="hybridMultilevel"/>
    <w:tmpl w:val="DE108D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13019E2"/>
    <w:multiLevelType w:val="multilevel"/>
    <w:tmpl w:val="40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1" w15:restartNumberingAfterBreak="0">
    <w:nsid w:val="48FC24F3"/>
    <w:multiLevelType w:val="hybridMultilevel"/>
    <w:tmpl w:val="C5C8FFA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CC67E1F"/>
    <w:multiLevelType w:val="multilevel"/>
    <w:tmpl w:val="625E3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D73026F"/>
    <w:multiLevelType w:val="hybridMultilevel"/>
    <w:tmpl w:val="09C4FF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E8870AE"/>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EE915EB"/>
    <w:multiLevelType w:val="hybridMultilevel"/>
    <w:tmpl w:val="1DF24B74"/>
    <w:lvl w:ilvl="0" w:tplc="30C2D8D6">
      <w:start w:val="1"/>
      <w:numFmt w:val="decimal"/>
      <w:lvlText w:val="%1)"/>
      <w:lvlJc w:val="left"/>
      <w:pPr>
        <w:ind w:left="720" w:hanging="360"/>
      </w:pPr>
      <w:rPr>
        <w:rFonts w:ascii="Times New Roman" w:eastAsiaTheme="minorHAnsi" w:hAnsi="Times New Roman" w:cstheme="minorBidi"/>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1626929"/>
    <w:multiLevelType w:val="hybridMultilevel"/>
    <w:tmpl w:val="1082C5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5F73AF3"/>
    <w:multiLevelType w:val="hybridMultilevel"/>
    <w:tmpl w:val="974EF9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7A81453"/>
    <w:multiLevelType w:val="hybridMultilevel"/>
    <w:tmpl w:val="873A1AF2"/>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9" w15:restartNumberingAfterBreak="0">
    <w:nsid w:val="5A2D4648"/>
    <w:multiLevelType w:val="multilevel"/>
    <w:tmpl w:val="9CC2367A"/>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40" w15:restartNumberingAfterBreak="0">
    <w:nsid w:val="5E7502F4"/>
    <w:multiLevelType w:val="hybridMultilevel"/>
    <w:tmpl w:val="DCEAA1D2"/>
    <w:lvl w:ilvl="0" w:tplc="40090001">
      <w:start w:val="1"/>
      <w:numFmt w:val="bullet"/>
      <w:lvlText w:val=""/>
      <w:lvlJc w:val="left"/>
      <w:pPr>
        <w:ind w:left="1074" w:hanging="360"/>
      </w:pPr>
      <w:rPr>
        <w:rFonts w:ascii="Symbol" w:hAnsi="Symbol" w:hint="default"/>
      </w:rPr>
    </w:lvl>
    <w:lvl w:ilvl="1" w:tplc="40090003" w:tentative="1">
      <w:start w:val="1"/>
      <w:numFmt w:val="bullet"/>
      <w:lvlText w:val="o"/>
      <w:lvlJc w:val="left"/>
      <w:pPr>
        <w:ind w:left="1794" w:hanging="360"/>
      </w:pPr>
      <w:rPr>
        <w:rFonts w:ascii="Courier New" w:hAnsi="Courier New" w:cs="Courier New" w:hint="default"/>
      </w:rPr>
    </w:lvl>
    <w:lvl w:ilvl="2" w:tplc="40090005" w:tentative="1">
      <w:start w:val="1"/>
      <w:numFmt w:val="bullet"/>
      <w:lvlText w:val=""/>
      <w:lvlJc w:val="left"/>
      <w:pPr>
        <w:ind w:left="2514" w:hanging="360"/>
      </w:pPr>
      <w:rPr>
        <w:rFonts w:ascii="Wingdings" w:hAnsi="Wingdings" w:hint="default"/>
      </w:rPr>
    </w:lvl>
    <w:lvl w:ilvl="3" w:tplc="40090001" w:tentative="1">
      <w:start w:val="1"/>
      <w:numFmt w:val="bullet"/>
      <w:lvlText w:val=""/>
      <w:lvlJc w:val="left"/>
      <w:pPr>
        <w:ind w:left="3234" w:hanging="360"/>
      </w:pPr>
      <w:rPr>
        <w:rFonts w:ascii="Symbol" w:hAnsi="Symbol" w:hint="default"/>
      </w:rPr>
    </w:lvl>
    <w:lvl w:ilvl="4" w:tplc="40090003" w:tentative="1">
      <w:start w:val="1"/>
      <w:numFmt w:val="bullet"/>
      <w:lvlText w:val="o"/>
      <w:lvlJc w:val="left"/>
      <w:pPr>
        <w:ind w:left="3954" w:hanging="360"/>
      </w:pPr>
      <w:rPr>
        <w:rFonts w:ascii="Courier New" w:hAnsi="Courier New" w:cs="Courier New" w:hint="default"/>
      </w:rPr>
    </w:lvl>
    <w:lvl w:ilvl="5" w:tplc="40090005" w:tentative="1">
      <w:start w:val="1"/>
      <w:numFmt w:val="bullet"/>
      <w:lvlText w:val=""/>
      <w:lvlJc w:val="left"/>
      <w:pPr>
        <w:ind w:left="4674" w:hanging="360"/>
      </w:pPr>
      <w:rPr>
        <w:rFonts w:ascii="Wingdings" w:hAnsi="Wingdings" w:hint="default"/>
      </w:rPr>
    </w:lvl>
    <w:lvl w:ilvl="6" w:tplc="40090001" w:tentative="1">
      <w:start w:val="1"/>
      <w:numFmt w:val="bullet"/>
      <w:lvlText w:val=""/>
      <w:lvlJc w:val="left"/>
      <w:pPr>
        <w:ind w:left="5394" w:hanging="360"/>
      </w:pPr>
      <w:rPr>
        <w:rFonts w:ascii="Symbol" w:hAnsi="Symbol" w:hint="default"/>
      </w:rPr>
    </w:lvl>
    <w:lvl w:ilvl="7" w:tplc="40090003" w:tentative="1">
      <w:start w:val="1"/>
      <w:numFmt w:val="bullet"/>
      <w:lvlText w:val="o"/>
      <w:lvlJc w:val="left"/>
      <w:pPr>
        <w:ind w:left="6114" w:hanging="360"/>
      </w:pPr>
      <w:rPr>
        <w:rFonts w:ascii="Courier New" w:hAnsi="Courier New" w:cs="Courier New" w:hint="default"/>
      </w:rPr>
    </w:lvl>
    <w:lvl w:ilvl="8" w:tplc="40090005" w:tentative="1">
      <w:start w:val="1"/>
      <w:numFmt w:val="bullet"/>
      <w:lvlText w:val=""/>
      <w:lvlJc w:val="left"/>
      <w:pPr>
        <w:ind w:left="6834" w:hanging="360"/>
      </w:pPr>
      <w:rPr>
        <w:rFonts w:ascii="Wingdings" w:hAnsi="Wingdings" w:hint="default"/>
      </w:rPr>
    </w:lvl>
  </w:abstractNum>
  <w:abstractNum w:abstractNumId="41" w15:restartNumberingAfterBreak="0">
    <w:nsid w:val="61011BAB"/>
    <w:multiLevelType w:val="multilevel"/>
    <w:tmpl w:val="2EFCF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5886D02"/>
    <w:multiLevelType w:val="hybridMultilevel"/>
    <w:tmpl w:val="5456F62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68350AF1"/>
    <w:multiLevelType w:val="hybridMultilevel"/>
    <w:tmpl w:val="CC50C9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B9B68B0"/>
    <w:multiLevelType w:val="hybridMultilevel"/>
    <w:tmpl w:val="4C3AC996"/>
    <w:lvl w:ilvl="0" w:tplc="BAC8365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5" w15:restartNumberingAfterBreak="0">
    <w:nsid w:val="736718CB"/>
    <w:multiLevelType w:val="hybridMultilevel"/>
    <w:tmpl w:val="F3BAF030"/>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6" w15:restartNumberingAfterBreak="0">
    <w:nsid w:val="763C2A01"/>
    <w:multiLevelType w:val="hybridMultilevel"/>
    <w:tmpl w:val="9420FE66"/>
    <w:lvl w:ilvl="0" w:tplc="1F789812">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9A743B9"/>
    <w:multiLevelType w:val="hybridMultilevel"/>
    <w:tmpl w:val="F49A3E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C6D2A07"/>
    <w:multiLevelType w:val="multilevel"/>
    <w:tmpl w:val="0ED6A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EF07EE1"/>
    <w:multiLevelType w:val="hybridMultilevel"/>
    <w:tmpl w:val="A6E89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F6D58D7"/>
    <w:multiLevelType w:val="hybridMultilevel"/>
    <w:tmpl w:val="B832F4BA"/>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383211285">
    <w:abstractNumId w:val="10"/>
  </w:num>
  <w:num w:numId="2" w16cid:durableId="938676680">
    <w:abstractNumId w:val="49"/>
  </w:num>
  <w:num w:numId="3" w16cid:durableId="1729448996">
    <w:abstractNumId w:val="45"/>
  </w:num>
  <w:num w:numId="4" w16cid:durableId="1070037591">
    <w:abstractNumId w:val="17"/>
  </w:num>
  <w:num w:numId="5" w16cid:durableId="1113131273">
    <w:abstractNumId w:val="19"/>
  </w:num>
  <w:num w:numId="6" w16cid:durableId="758675592">
    <w:abstractNumId w:val="0"/>
    <w:lvlOverride w:ilvl="0">
      <w:startOverride w:val="1"/>
    </w:lvlOverride>
  </w:num>
  <w:num w:numId="7" w16cid:durableId="1301762214">
    <w:abstractNumId w:val="1"/>
  </w:num>
  <w:num w:numId="8" w16cid:durableId="205607850">
    <w:abstractNumId w:val="2"/>
  </w:num>
  <w:num w:numId="9" w16cid:durableId="363022581">
    <w:abstractNumId w:val="3"/>
  </w:num>
  <w:num w:numId="10" w16cid:durableId="1022363297">
    <w:abstractNumId w:val="20"/>
  </w:num>
  <w:num w:numId="11" w16cid:durableId="1369647433">
    <w:abstractNumId w:val="18"/>
  </w:num>
  <w:num w:numId="12" w16cid:durableId="408698507">
    <w:abstractNumId w:val="15"/>
  </w:num>
  <w:num w:numId="13" w16cid:durableId="1672175442">
    <w:abstractNumId w:val="34"/>
  </w:num>
  <w:num w:numId="14" w16cid:durableId="1496065329">
    <w:abstractNumId w:val="13"/>
  </w:num>
  <w:num w:numId="15" w16cid:durableId="252666036">
    <w:abstractNumId w:val="43"/>
  </w:num>
  <w:num w:numId="16" w16cid:durableId="1368720946">
    <w:abstractNumId w:val="35"/>
  </w:num>
  <w:num w:numId="17" w16cid:durableId="110243559">
    <w:abstractNumId w:val="26"/>
  </w:num>
  <w:num w:numId="18" w16cid:durableId="1308707984">
    <w:abstractNumId w:val="22"/>
  </w:num>
  <w:num w:numId="19" w16cid:durableId="1279334473">
    <w:abstractNumId w:val="44"/>
  </w:num>
  <w:num w:numId="20" w16cid:durableId="2146970708">
    <w:abstractNumId w:val="12"/>
  </w:num>
  <w:num w:numId="21" w16cid:durableId="1190340755">
    <w:abstractNumId w:val="37"/>
  </w:num>
  <w:num w:numId="22" w16cid:durableId="1876504604">
    <w:abstractNumId w:val="29"/>
  </w:num>
  <w:num w:numId="23" w16cid:durableId="933394669">
    <w:abstractNumId w:val="6"/>
  </w:num>
  <w:num w:numId="24" w16cid:durableId="1919241645">
    <w:abstractNumId w:val="30"/>
  </w:num>
  <w:num w:numId="25" w16cid:durableId="1767338936">
    <w:abstractNumId w:val="25"/>
  </w:num>
  <w:num w:numId="26" w16cid:durableId="1983121348">
    <w:abstractNumId w:val="39"/>
  </w:num>
  <w:num w:numId="27" w16cid:durableId="2044593249">
    <w:abstractNumId w:val="5"/>
  </w:num>
  <w:num w:numId="28" w16cid:durableId="1010984163">
    <w:abstractNumId w:val="21"/>
  </w:num>
  <w:num w:numId="29" w16cid:durableId="168251448">
    <w:abstractNumId w:val="16"/>
  </w:num>
  <w:num w:numId="30" w16cid:durableId="1481339288">
    <w:abstractNumId w:val="7"/>
  </w:num>
  <w:num w:numId="31" w16cid:durableId="228659606">
    <w:abstractNumId w:val="31"/>
  </w:num>
  <w:num w:numId="32" w16cid:durableId="1985700028">
    <w:abstractNumId w:val="14"/>
  </w:num>
  <w:num w:numId="33" w16cid:durableId="467547981">
    <w:abstractNumId w:val="23"/>
  </w:num>
  <w:num w:numId="34" w16cid:durableId="1481993840">
    <w:abstractNumId w:val="33"/>
  </w:num>
  <w:num w:numId="35" w16cid:durableId="564296742">
    <w:abstractNumId w:val="24"/>
  </w:num>
  <w:num w:numId="36" w16cid:durableId="1618023742">
    <w:abstractNumId w:val="42"/>
  </w:num>
  <w:num w:numId="37" w16cid:durableId="222251536">
    <w:abstractNumId w:val="11"/>
  </w:num>
  <w:num w:numId="38" w16cid:durableId="1741171016">
    <w:abstractNumId w:val="47"/>
  </w:num>
  <w:num w:numId="39" w16cid:durableId="1888637124">
    <w:abstractNumId w:val="32"/>
  </w:num>
  <w:num w:numId="40" w16cid:durableId="1254124821">
    <w:abstractNumId w:val="27"/>
  </w:num>
  <w:num w:numId="41" w16cid:durableId="711997237">
    <w:abstractNumId w:val="4"/>
  </w:num>
  <w:num w:numId="42" w16cid:durableId="1234508561">
    <w:abstractNumId w:val="9"/>
  </w:num>
  <w:num w:numId="43" w16cid:durableId="268704057">
    <w:abstractNumId w:val="36"/>
  </w:num>
  <w:num w:numId="44" w16cid:durableId="1004669058">
    <w:abstractNumId w:val="8"/>
  </w:num>
  <w:num w:numId="45" w16cid:durableId="384717040">
    <w:abstractNumId w:val="46"/>
  </w:num>
  <w:num w:numId="46" w16cid:durableId="665939234">
    <w:abstractNumId w:val="48"/>
  </w:num>
  <w:num w:numId="47" w16cid:durableId="203295546">
    <w:abstractNumId w:val="40"/>
  </w:num>
  <w:num w:numId="48" w16cid:durableId="1481120222">
    <w:abstractNumId w:val="41"/>
  </w:num>
  <w:num w:numId="49" w16cid:durableId="1910533095">
    <w:abstractNumId w:val="50"/>
  </w:num>
  <w:num w:numId="50" w16cid:durableId="2043826666">
    <w:abstractNumId w:val="28"/>
  </w:num>
  <w:num w:numId="51" w16cid:durableId="207430725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Y0MbQ0NTO3NDUFcpV0lIJTi4sz8/NACgxrAbYP4dosAAAA"/>
  </w:docVars>
  <w:rsids>
    <w:rsidRoot w:val="00A83FB3"/>
    <w:rsid w:val="0000340B"/>
    <w:rsid w:val="00004DFB"/>
    <w:rsid w:val="00010F32"/>
    <w:rsid w:val="0001388A"/>
    <w:rsid w:val="00013B4B"/>
    <w:rsid w:val="00013C4F"/>
    <w:rsid w:val="00037579"/>
    <w:rsid w:val="000563E3"/>
    <w:rsid w:val="00063525"/>
    <w:rsid w:val="000711E2"/>
    <w:rsid w:val="00075312"/>
    <w:rsid w:val="00082E39"/>
    <w:rsid w:val="000B0D21"/>
    <w:rsid w:val="000B1195"/>
    <w:rsid w:val="000B29FE"/>
    <w:rsid w:val="000B2FD6"/>
    <w:rsid w:val="000D53B5"/>
    <w:rsid w:val="00106CCC"/>
    <w:rsid w:val="00126995"/>
    <w:rsid w:val="001D6337"/>
    <w:rsid w:val="001F0663"/>
    <w:rsid w:val="002040B3"/>
    <w:rsid w:val="002121AB"/>
    <w:rsid w:val="0021492B"/>
    <w:rsid w:val="002277CF"/>
    <w:rsid w:val="00266458"/>
    <w:rsid w:val="002915D6"/>
    <w:rsid w:val="002A7FB8"/>
    <w:rsid w:val="002D5531"/>
    <w:rsid w:val="002F5449"/>
    <w:rsid w:val="00306F75"/>
    <w:rsid w:val="00312C08"/>
    <w:rsid w:val="00315C4D"/>
    <w:rsid w:val="00335621"/>
    <w:rsid w:val="003374FC"/>
    <w:rsid w:val="003505FB"/>
    <w:rsid w:val="00363877"/>
    <w:rsid w:val="00364C90"/>
    <w:rsid w:val="003755D1"/>
    <w:rsid w:val="003A47CD"/>
    <w:rsid w:val="003B204E"/>
    <w:rsid w:val="003B68FB"/>
    <w:rsid w:val="003D3F4A"/>
    <w:rsid w:val="003D7FDE"/>
    <w:rsid w:val="003F1014"/>
    <w:rsid w:val="00402EF4"/>
    <w:rsid w:val="00415574"/>
    <w:rsid w:val="0044251E"/>
    <w:rsid w:val="00487636"/>
    <w:rsid w:val="00490809"/>
    <w:rsid w:val="004A0B87"/>
    <w:rsid w:val="004B79CB"/>
    <w:rsid w:val="004F1889"/>
    <w:rsid w:val="00501EA2"/>
    <w:rsid w:val="005102B1"/>
    <w:rsid w:val="00510345"/>
    <w:rsid w:val="00514A97"/>
    <w:rsid w:val="00543D8E"/>
    <w:rsid w:val="0057788B"/>
    <w:rsid w:val="00594421"/>
    <w:rsid w:val="005B0680"/>
    <w:rsid w:val="005B7F6D"/>
    <w:rsid w:val="005E1931"/>
    <w:rsid w:val="006004A0"/>
    <w:rsid w:val="00611AE7"/>
    <w:rsid w:val="00613A92"/>
    <w:rsid w:val="00631FFB"/>
    <w:rsid w:val="0063360E"/>
    <w:rsid w:val="00651621"/>
    <w:rsid w:val="00663372"/>
    <w:rsid w:val="00677053"/>
    <w:rsid w:val="00684256"/>
    <w:rsid w:val="00686E52"/>
    <w:rsid w:val="006A2331"/>
    <w:rsid w:val="006A7318"/>
    <w:rsid w:val="006B56F8"/>
    <w:rsid w:val="006B6655"/>
    <w:rsid w:val="006B69CE"/>
    <w:rsid w:val="006C0A21"/>
    <w:rsid w:val="006C265E"/>
    <w:rsid w:val="006F60FC"/>
    <w:rsid w:val="00700A17"/>
    <w:rsid w:val="00700BC2"/>
    <w:rsid w:val="0070642E"/>
    <w:rsid w:val="00734C04"/>
    <w:rsid w:val="007609F2"/>
    <w:rsid w:val="00775396"/>
    <w:rsid w:val="007C0150"/>
    <w:rsid w:val="007F6E3C"/>
    <w:rsid w:val="008052A1"/>
    <w:rsid w:val="00814442"/>
    <w:rsid w:val="00817323"/>
    <w:rsid w:val="00820A58"/>
    <w:rsid w:val="0083020D"/>
    <w:rsid w:val="0083123B"/>
    <w:rsid w:val="0083522F"/>
    <w:rsid w:val="00863906"/>
    <w:rsid w:val="008B20EA"/>
    <w:rsid w:val="008C2AA7"/>
    <w:rsid w:val="008C2AB0"/>
    <w:rsid w:val="008D3774"/>
    <w:rsid w:val="00922D9A"/>
    <w:rsid w:val="009325FC"/>
    <w:rsid w:val="009344E9"/>
    <w:rsid w:val="009372DD"/>
    <w:rsid w:val="009742B7"/>
    <w:rsid w:val="0099133C"/>
    <w:rsid w:val="009B63EE"/>
    <w:rsid w:val="009D2739"/>
    <w:rsid w:val="009F1059"/>
    <w:rsid w:val="00A00E0D"/>
    <w:rsid w:val="00A25C5E"/>
    <w:rsid w:val="00A51F6D"/>
    <w:rsid w:val="00A539BB"/>
    <w:rsid w:val="00A77F79"/>
    <w:rsid w:val="00A80375"/>
    <w:rsid w:val="00A83FB3"/>
    <w:rsid w:val="00A86555"/>
    <w:rsid w:val="00AA1C14"/>
    <w:rsid w:val="00AA1F5A"/>
    <w:rsid w:val="00AE1579"/>
    <w:rsid w:val="00AE2EF6"/>
    <w:rsid w:val="00AF6DE1"/>
    <w:rsid w:val="00B44717"/>
    <w:rsid w:val="00B45203"/>
    <w:rsid w:val="00B52B1D"/>
    <w:rsid w:val="00B66BDD"/>
    <w:rsid w:val="00B72A51"/>
    <w:rsid w:val="00BA17A0"/>
    <w:rsid w:val="00BB2703"/>
    <w:rsid w:val="00BB7342"/>
    <w:rsid w:val="00BC47C1"/>
    <w:rsid w:val="00C164F7"/>
    <w:rsid w:val="00C22931"/>
    <w:rsid w:val="00C50B40"/>
    <w:rsid w:val="00C55079"/>
    <w:rsid w:val="00C55A99"/>
    <w:rsid w:val="00C614F7"/>
    <w:rsid w:val="00C74323"/>
    <w:rsid w:val="00C80CB8"/>
    <w:rsid w:val="00C8600D"/>
    <w:rsid w:val="00C903BB"/>
    <w:rsid w:val="00C94493"/>
    <w:rsid w:val="00CB25FC"/>
    <w:rsid w:val="00CE4D28"/>
    <w:rsid w:val="00CE704F"/>
    <w:rsid w:val="00D114C2"/>
    <w:rsid w:val="00D22B68"/>
    <w:rsid w:val="00D74C24"/>
    <w:rsid w:val="00D851F1"/>
    <w:rsid w:val="00D9521C"/>
    <w:rsid w:val="00D96931"/>
    <w:rsid w:val="00D969B3"/>
    <w:rsid w:val="00DC688B"/>
    <w:rsid w:val="00DD7368"/>
    <w:rsid w:val="00DD79B5"/>
    <w:rsid w:val="00DF4713"/>
    <w:rsid w:val="00E34FFD"/>
    <w:rsid w:val="00E410D2"/>
    <w:rsid w:val="00E46E49"/>
    <w:rsid w:val="00E62AC1"/>
    <w:rsid w:val="00E7526C"/>
    <w:rsid w:val="00E85D9E"/>
    <w:rsid w:val="00E86839"/>
    <w:rsid w:val="00EA7DD6"/>
    <w:rsid w:val="00EC5CDD"/>
    <w:rsid w:val="00EE59A2"/>
    <w:rsid w:val="00EF38C9"/>
    <w:rsid w:val="00F061A3"/>
    <w:rsid w:val="00F06261"/>
    <w:rsid w:val="00F10BB3"/>
    <w:rsid w:val="00F14B23"/>
    <w:rsid w:val="00F165A2"/>
    <w:rsid w:val="00F166B8"/>
    <w:rsid w:val="00F20D4F"/>
    <w:rsid w:val="00F26497"/>
    <w:rsid w:val="00F345AF"/>
    <w:rsid w:val="00F41A25"/>
    <w:rsid w:val="00F503F4"/>
    <w:rsid w:val="00F76925"/>
    <w:rsid w:val="00F8189C"/>
    <w:rsid w:val="00F95E97"/>
    <w:rsid w:val="00FB649E"/>
    <w:rsid w:val="00FC0B49"/>
    <w:rsid w:val="00FC6908"/>
    <w:rsid w:val="00FF0602"/>
    <w:rsid w:val="00FF4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DD927D"/>
  <w15:docId w15:val="{2B2C8EAF-FD42-4461-A6A0-0149FB8F0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D7F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D7F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0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663"/>
    <w:rPr>
      <w:rFonts w:ascii="Tahoma" w:hAnsi="Tahoma" w:cs="Tahoma"/>
      <w:sz w:val="16"/>
      <w:szCs w:val="16"/>
    </w:rPr>
  </w:style>
  <w:style w:type="paragraph" w:styleId="Header">
    <w:name w:val="header"/>
    <w:basedOn w:val="Normal"/>
    <w:link w:val="HeaderChar"/>
    <w:uiPriority w:val="99"/>
    <w:unhideWhenUsed/>
    <w:rsid w:val="001F0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663"/>
  </w:style>
  <w:style w:type="paragraph" w:styleId="Footer">
    <w:name w:val="footer"/>
    <w:basedOn w:val="Normal"/>
    <w:link w:val="FooterChar"/>
    <w:uiPriority w:val="99"/>
    <w:unhideWhenUsed/>
    <w:rsid w:val="001F0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663"/>
  </w:style>
  <w:style w:type="table" w:styleId="TableGrid">
    <w:name w:val="Table Grid"/>
    <w:basedOn w:val="TableNormal"/>
    <w:uiPriority w:val="59"/>
    <w:rsid w:val="001F0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2915D6"/>
    <w:pPr>
      <w:suppressAutoHyphens/>
      <w:spacing w:after="0" w:line="240" w:lineRule="auto"/>
    </w:pPr>
    <w:rPr>
      <w:rFonts w:ascii="Calibri" w:eastAsia="Times New Roman" w:hAnsi="Calibri" w:cs="Calibri"/>
      <w:lang w:eastAsia="zh-CN"/>
    </w:rPr>
  </w:style>
  <w:style w:type="paragraph" w:customStyle="1" w:styleId="TableContents">
    <w:name w:val="Table Contents"/>
    <w:basedOn w:val="Normal"/>
    <w:rsid w:val="002915D6"/>
    <w:pPr>
      <w:suppressLineNumbers/>
      <w:suppressAutoHyphens/>
    </w:pPr>
    <w:rPr>
      <w:rFonts w:ascii="Calibri" w:eastAsia="Calibri" w:hAnsi="Calibri" w:cs="Calibri"/>
      <w:lang w:val="en-IN" w:eastAsia="zh-CN"/>
    </w:rPr>
  </w:style>
  <w:style w:type="paragraph" w:styleId="NormalWeb">
    <w:name w:val="Normal (Web)"/>
    <w:basedOn w:val="Normal"/>
    <w:uiPriority w:val="99"/>
    <w:rsid w:val="002915D6"/>
    <w:pPr>
      <w:spacing w:before="280" w:after="0" w:line="240" w:lineRule="auto"/>
    </w:pPr>
    <w:rPr>
      <w:rFonts w:ascii="Times New Roman" w:eastAsia="Times New Roman" w:hAnsi="Times New Roman" w:cs="Times New Roman"/>
      <w:color w:val="000000"/>
      <w:sz w:val="24"/>
      <w:szCs w:val="24"/>
      <w:lang w:eastAsia="zh-CN"/>
    </w:rPr>
  </w:style>
  <w:style w:type="paragraph" w:customStyle="1" w:styleId="western">
    <w:name w:val="western"/>
    <w:basedOn w:val="Normal"/>
    <w:rsid w:val="002915D6"/>
    <w:pPr>
      <w:spacing w:before="280" w:after="0" w:line="240" w:lineRule="auto"/>
    </w:pPr>
    <w:rPr>
      <w:rFonts w:ascii="Times New Roman" w:eastAsia="Times New Roman" w:hAnsi="Times New Roman" w:cs="Times New Roman"/>
      <w:color w:val="000000"/>
      <w:sz w:val="26"/>
      <w:szCs w:val="26"/>
      <w:lang w:eastAsia="zh-CN"/>
    </w:rPr>
  </w:style>
  <w:style w:type="paragraph" w:styleId="ListParagraph">
    <w:name w:val="List Paragraph"/>
    <w:basedOn w:val="Normal"/>
    <w:uiPriority w:val="34"/>
    <w:qFormat/>
    <w:rsid w:val="008C2AA7"/>
    <w:pPr>
      <w:ind w:left="720"/>
      <w:contextualSpacing/>
    </w:pPr>
  </w:style>
  <w:style w:type="character" w:styleId="PlaceholderText">
    <w:name w:val="Placeholder Text"/>
    <w:basedOn w:val="DefaultParagraphFont"/>
    <w:uiPriority w:val="99"/>
    <w:semiHidden/>
    <w:rsid w:val="007609F2"/>
    <w:rPr>
      <w:color w:val="808080"/>
    </w:rPr>
  </w:style>
  <w:style w:type="character" w:customStyle="1" w:styleId="Heading2Char">
    <w:name w:val="Heading 2 Char"/>
    <w:basedOn w:val="DefaultParagraphFont"/>
    <w:link w:val="Heading2"/>
    <w:uiPriority w:val="9"/>
    <w:rsid w:val="003D7FD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D7FDE"/>
    <w:rPr>
      <w:rFonts w:ascii="Times New Roman" w:eastAsia="Times New Roman" w:hAnsi="Times New Roman" w:cs="Times New Roman"/>
      <w:b/>
      <w:bCs/>
      <w:sz w:val="27"/>
      <w:szCs w:val="27"/>
    </w:rPr>
  </w:style>
  <w:style w:type="character" w:styleId="Strong">
    <w:name w:val="Strong"/>
    <w:basedOn w:val="DefaultParagraphFont"/>
    <w:uiPriority w:val="22"/>
    <w:qFormat/>
    <w:rsid w:val="003D7FDE"/>
    <w:rPr>
      <w:b/>
      <w:bCs/>
    </w:rPr>
  </w:style>
  <w:style w:type="character" w:styleId="Hyperlink">
    <w:name w:val="Hyperlink"/>
    <w:basedOn w:val="DefaultParagraphFont"/>
    <w:uiPriority w:val="99"/>
    <w:unhideWhenUsed/>
    <w:rsid w:val="003D7FDE"/>
    <w:rPr>
      <w:color w:val="0000FF"/>
      <w:u w:val="single"/>
    </w:rPr>
  </w:style>
  <w:style w:type="character" w:customStyle="1" w:styleId="keyword">
    <w:name w:val="keyword"/>
    <w:basedOn w:val="DefaultParagraphFont"/>
    <w:rsid w:val="003D7FDE"/>
  </w:style>
  <w:style w:type="character" w:customStyle="1" w:styleId="comment">
    <w:name w:val="comment"/>
    <w:basedOn w:val="DefaultParagraphFont"/>
    <w:rsid w:val="003D7FDE"/>
  </w:style>
  <w:style w:type="character" w:customStyle="1" w:styleId="string">
    <w:name w:val="string"/>
    <w:basedOn w:val="DefaultParagraphFont"/>
    <w:rsid w:val="003D7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57996">
      <w:bodyDiv w:val="1"/>
      <w:marLeft w:val="0"/>
      <w:marRight w:val="0"/>
      <w:marTop w:val="0"/>
      <w:marBottom w:val="0"/>
      <w:divBdr>
        <w:top w:val="none" w:sz="0" w:space="0" w:color="auto"/>
        <w:left w:val="none" w:sz="0" w:space="0" w:color="auto"/>
        <w:bottom w:val="none" w:sz="0" w:space="0" w:color="auto"/>
        <w:right w:val="none" w:sz="0" w:space="0" w:color="auto"/>
      </w:divBdr>
      <w:divsChild>
        <w:div w:id="1658143986">
          <w:marLeft w:val="0"/>
          <w:marRight w:val="0"/>
          <w:marTop w:val="0"/>
          <w:marBottom w:val="0"/>
          <w:divBdr>
            <w:top w:val="none" w:sz="0" w:space="0" w:color="auto"/>
            <w:left w:val="none" w:sz="0" w:space="0" w:color="auto"/>
            <w:bottom w:val="none" w:sz="0" w:space="0" w:color="auto"/>
            <w:right w:val="none" w:sz="0" w:space="0" w:color="auto"/>
          </w:divBdr>
          <w:divsChild>
            <w:div w:id="1032150064">
              <w:marLeft w:val="0"/>
              <w:marRight w:val="0"/>
              <w:marTop w:val="0"/>
              <w:marBottom w:val="0"/>
              <w:divBdr>
                <w:top w:val="none" w:sz="0" w:space="0" w:color="auto"/>
                <w:left w:val="none" w:sz="0" w:space="0" w:color="auto"/>
                <w:bottom w:val="none" w:sz="0" w:space="0" w:color="auto"/>
                <w:right w:val="none" w:sz="0" w:space="0" w:color="auto"/>
              </w:divBdr>
            </w:div>
            <w:div w:id="768936219">
              <w:marLeft w:val="0"/>
              <w:marRight w:val="0"/>
              <w:marTop w:val="0"/>
              <w:marBottom w:val="0"/>
              <w:divBdr>
                <w:top w:val="none" w:sz="0" w:space="0" w:color="auto"/>
                <w:left w:val="none" w:sz="0" w:space="0" w:color="auto"/>
                <w:bottom w:val="none" w:sz="0" w:space="0" w:color="auto"/>
                <w:right w:val="none" w:sz="0" w:space="0" w:color="auto"/>
              </w:divBdr>
            </w:div>
            <w:div w:id="1409306783">
              <w:marLeft w:val="0"/>
              <w:marRight w:val="0"/>
              <w:marTop w:val="0"/>
              <w:marBottom w:val="0"/>
              <w:divBdr>
                <w:top w:val="none" w:sz="0" w:space="0" w:color="auto"/>
                <w:left w:val="none" w:sz="0" w:space="0" w:color="auto"/>
                <w:bottom w:val="none" w:sz="0" w:space="0" w:color="auto"/>
                <w:right w:val="none" w:sz="0" w:space="0" w:color="auto"/>
              </w:divBdr>
            </w:div>
            <w:div w:id="1893925796">
              <w:marLeft w:val="0"/>
              <w:marRight w:val="0"/>
              <w:marTop w:val="0"/>
              <w:marBottom w:val="0"/>
              <w:divBdr>
                <w:top w:val="none" w:sz="0" w:space="0" w:color="auto"/>
                <w:left w:val="none" w:sz="0" w:space="0" w:color="auto"/>
                <w:bottom w:val="none" w:sz="0" w:space="0" w:color="auto"/>
                <w:right w:val="none" w:sz="0" w:space="0" w:color="auto"/>
              </w:divBdr>
            </w:div>
            <w:div w:id="567149093">
              <w:marLeft w:val="0"/>
              <w:marRight w:val="0"/>
              <w:marTop w:val="0"/>
              <w:marBottom w:val="0"/>
              <w:divBdr>
                <w:top w:val="none" w:sz="0" w:space="0" w:color="auto"/>
                <w:left w:val="none" w:sz="0" w:space="0" w:color="auto"/>
                <w:bottom w:val="none" w:sz="0" w:space="0" w:color="auto"/>
                <w:right w:val="none" w:sz="0" w:space="0" w:color="auto"/>
              </w:divBdr>
            </w:div>
            <w:div w:id="1270968435">
              <w:marLeft w:val="0"/>
              <w:marRight w:val="0"/>
              <w:marTop w:val="0"/>
              <w:marBottom w:val="0"/>
              <w:divBdr>
                <w:top w:val="none" w:sz="0" w:space="0" w:color="auto"/>
                <w:left w:val="none" w:sz="0" w:space="0" w:color="auto"/>
                <w:bottom w:val="none" w:sz="0" w:space="0" w:color="auto"/>
                <w:right w:val="none" w:sz="0" w:space="0" w:color="auto"/>
              </w:divBdr>
            </w:div>
            <w:div w:id="127165173">
              <w:marLeft w:val="0"/>
              <w:marRight w:val="0"/>
              <w:marTop w:val="0"/>
              <w:marBottom w:val="0"/>
              <w:divBdr>
                <w:top w:val="none" w:sz="0" w:space="0" w:color="auto"/>
                <w:left w:val="none" w:sz="0" w:space="0" w:color="auto"/>
                <w:bottom w:val="none" w:sz="0" w:space="0" w:color="auto"/>
                <w:right w:val="none" w:sz="0" w:space="0" w:color="auto"/>
              </w:divBdr>
            </w:div>
            <w:div w:id="1758478467">
              <w:marLeft w:val="0"/>
              <w:marRight w:val="0"/>
              <w:marTop w:val="0"/>
              <w:marBottom w:val="0"/>
              <w:divBdr>
                <w:top w:val="none" w:sz="0" w:space="0" w:color="auto"/>
                <w:left w:val="none" w:sz="0" w:space="0" w:color="auto"/>
                <w:bottom w:val="none" w:sz="0" w:space="0" w:color="auto"/>
                <w:right w:val="none" w:sz="0" w:space="0" w:color="auto"/>
              </w:divBdr>
            </w:div>
            <w:div w:id="2135445584">
              <w:marLeft w:val="0"/>
              <w:marRight w:val="0"/>
              <w:marTop w:val="0"/>
              <w:marBottom w:val="0"/>
              <w:divBdr>
                <w:top w:val="none" w:sz="0" w:space="0" w:color="auto"/>
                <w:left w:val="none" w:sz="0" w:space="0" w:color="auto"/>
                <w:bottom w:val="none" w:sz="0" w:space="0" w:color="auto"/>
                <w:right w:val="none" w:sz="0" w:space="0" w:color="auto"/>
              </w:divBdr>
            </w:div>
            <w:div w:id="976028786">
              <w:marLeft w:val="0"/>
              <w:marRight w:val="0"/>
              <w:marTop w:val="0"/>
              <w:marBottom w:val="0"/>
              <w:divBdr>
                <w:top w:val="none" w:sz="0" w:space="0" w:color="auto"/>
                <w:left w:val="none" w:sz="0" w:space="0" w:color="auto"/>
                <w:bottom w:val="none" w:sz="0" w:space="0" w:color="auto"/>
                <w:right w:val="none" w:sz="0" w:space="0" w:color="auto"/>
              </w:divBdr>
            </w:div>
            <w:div w:id="601259529">
              <w:marLeft w:val="0"/>
              <w:marRight w:val="0"/>
              <w:marTop w:val="0"/>
              <w:marBottom w:val="0"/>
              <w:divBdr>
                <w:top w:val="none" w:sz="0" w:space="0" w:color="auto"/>
                <w:left w:val="none" w:sz="0" w:space="0" w:color="auto"/>
                <w:bottom w:val="none" w:sz="0" w:space="0" w:color="auto"/>
                <w:right w:val="none" w:sz="0" w:space="0" w:color="auto"/>
              </w:divBdr>
            </w:div>
            <w:div w:id="1343553915">
              <w:marLeft w:val="0"/>
              <w:marRight w:val="0"/>
              <w:marTop w:val="0"/>
              <w:marBottom w:val="0"/>
              <w:divBdr>
                <w:top w:val="none" w:sz="0" w:space="0" w:color="auto"/>
                <w:left w:val="none" w:sz="0" w:space="0" w:color="auto"/>
                <w:bottom w:val="none" w:sz="0" w:space="0" w:color="auto"/>
                <w:right w:val="none" w:sz="0" w:space="0" w:color="auto"/>
              </w:divBdr>
            </w:div>
            <w:div w:id="1657686719">
              <w:marLeft w:val="0"/>
              <w:marRight w:val="0"/>
              <w:marTop w:val="0"/>
              <w:marBottom w:val="0"/>
              <w:divBdr>
                <w:top w:val="none" w:sz="0" w:space="0" w:color="auto"/>
                <w:left w:val="none" w:sz="0" w:space="0" w:color="auto"/>
                <w:bottom w:val="none" w:sz="0" w:space="0" w:color="auto"/>
                <w:right w:val="none" w:sz="0" w:space="0" w:color="auto"/>
              </w:divBdr>
            </w:div>
            <w:div w:id="233203155">
              <w:marLeft w:val="0"/>
              <w:marRight w:val="0"/>
              <w:marTop w:val="0"/>
              <w:marBottom w:val="0"/>
              <w:divBdr>
                <w:top w:val="none" w:sz="0" w:space="0" w:color="auto"/>
                <w:left w:val="none" w:sz="0" w:space="0" w:color="auto"/>
                <w:bottom w:val="none" w:sz="0" w:space="0" w:color="auto"/>
                <w:right w:val="none" w:sz="0" w:space="0" w:color="auto"/>
              </w:divBdr>
            </w:div>
            <w:div w:id="2007514511">
              <w:marLeft w:val="0"/>
              <w:marRight w:val="0"/>
              <w:marTop w:val="0"/>
              <w:marBottom w:val="0"/>
              <w:divBdr>
                <w:top w:val="none" w:sz="0" w:space="0" w:color="auto"/>
                <w:left w:val="none" w:sz="0" w:space="0" w:color="auto"/>
                <w:bottom w:val="none" w:sz="0" w:space="0" w:color="auto"/>
                <w:right w:val="none" w:sz="0" w:space="0" w:color="auto"/>
              </w:divBdr>
            </w:div>
            <w:div w:id="891304156">
              <w:marLeft w:val="0"/>
              <w:marRight w:val="0"/>
              <w:marTop w:val="0"/>
              <w:marBottom w:val="0"/>
              <w:divBdr>
                <w:top w:val="none" w:sz="0" w:space="0" w:color="auto"/>
                <w:left w:val="none" w:sz="0" w:space="0" w:color="auto"/>
                <w:bottom w:val="none" w:sz="0" w:space="0" w:color="auto"/>
                <w:right w:val="none" w:sz="0" w:space="0" w:color="auto"/>
              </w:divBdr>
            </w:div>
            <w:div w:id="1822653995">
              <w:marLeft w:val="0"/>
              <w:marRight w:val="0"/>
              <w:marTop w:val="0"/>
              <w:marBottom w:val="0"/>
              <w:divBdr>
                <w:top w:val="none" w:sz="0" w:space="0" w:color="auto"/>
                <w:left w:val="none" w:sz="0" w:space="0" w:color="auto"/>
                <w:bottom w:val="none" w:sz="0" w:space="0" w:color="auto"/>
                <w:right w:val="none" w:sz="0" w:space="0" w:color="auto"/>
              </w:divBdr>
            </w:div>
            <w:div w:id="1698240746">
              <w:marLeft w:val="0"/>
              <w:marRight w:val="0"/>
              <w:marTop w:val="0"/>
              <w:marBottom w:val="0"/>
              <w:divBdr>
                <w:top w:val="none" w:sz="0" w:space="0" w:color="auto"/>
                <w:left w:val="none" w:sz="0" w:space="0" w:color="auto"/>
                <w:bottom w:val="none" w:sz="0" w:space="0" w:color="auto"/>
                <w:right w:val="none" w:sz="0" w:space="0" w:color="auto"/>
              </w:divBdr>
            </w:div>
            <w:div w:id="1282882301">
              <w:marLeft w:val="0"/>
              <w:marRight w:val="0"/>
              <w:marTop w:val="0"/>
              <w:marBottom w:val="0"/>
              <w:divBdr>
                <w:top w:val="none" w:sz="0" w:space="0" w:color="auto"/>
                <w:left w:val="none" w:sz="0" w:space="0" w:color="auto"/>
                <w:bottom w:val="none" w:sz="0" w:space="0" w:color="auto"/>
                <w:right w:val="none" w:sz="0" w:space="0" w:color="auto"/>
              </w:divBdr>
            </w:div>
            <w:div w:id="480579485">
              <w:marLeft w:val="0"/>
              <w:marRight w:val="0"/>
              <w:marTop w:val="0"/>
              <w:marBottom w:val="0"/>
              <w:divBdr>
                <w:top w:val="none" w:sz="0" w:space="0" w:color="auto"/>
                <w:left w:val="none" w:sz="0" w:space="0" w:color="auto"/>
                <w:bottom w:val="none" w:sz="0" w:space="0" w:color="auto"/>
                <w:right w:val="none" w:sz="0" w:space="0" w:color="auto"/>
              </w:divBdr>
            </w:div>
            <w:div w:id="358165826">
              <w:marLeft w:val="0"/>
              <w:marRight w:val="0"/>
              <w:marTop w:val="0"/>
              <w:marBottom w:val="0"/>
              <w:divBdr>
                <w:top w:val="none" w:sz="0" w:space="0" w:color="auto"/>
                <w:left w:val="none" w:sz="0" w:space="0" w:color="auto"/>
                <w:bottom w:val="none" w:sz="0" w:space="0" w:color="auto"/>
                <w:right w:val="none" w:sz="0" w:space="0" w:color="auto"/>
              </w:divBdr>
            </w:div>
            <w:div w:id="1404139205">
              <w:marLeft w:val="0"/>
              <w:marRight w:val="0"/>
              <w:marTop w:val="0"/>
              <w:marBottom w:val="0"/>
              <w:divBdr>
                <w:top w:val="none" w:sz="0" w:space="0" w:color="auto"/>
                <w:left w:val="none" w:sz="0" w:space="0" w:color="auto"/>
                <w:bottom w:val="none" w:sz="0" w:space="0" w:color="auto"/>
                <w:right w:val="none" w:sz="0" w:space="0" w:color="auto"/>
              </w:divBdr>
            </w:div>
            <w:div w:id="140461606">
              <w:marLeft w:val="0"/>
              <w:marRight w:val="0"/>
              <w:marTop w:val="0"/>
              <w:marBottom w:val="0"/>
              <w:divBdr>
                <w:top w:val="none" w:sz="0" w:space="0" w:color="auto"/>
                <w:left w:val="none" w:sz="0" w:space="0" w:color="auto"/>
                <w:bottom w:val="none" w:sz="0" w:space="0" w:color="auto"/>
                <w:right w:val="none" w:sz="0" w:space="0" w:color="auto"/>
              </w:divBdr>
            </w:div>
            <w:div w:id="1072236949">
              <w:marLeft w:val="0"/>
              <w:marRight w:val="0"/>
              <w:marTop w:val="0"/>
              <w:marBottom w:val="0"/>
              <w:divBdr>
                <w:top w:val="none" w:sz="0" w:space="0" w:color="auto"/>
                <w:left w:val="none" w:sz="0" w:space="0" w:color="auto"/>
                <w:bottom w:val="none" w:sz="0" w:space="0" w:color="auto"/>
                <w:right w:val="none" w:sz="0" w:space="0" w:color="auto"/>
              </w:divBdr>
            </w:div>
            <w:div w:id="759761828">
              <w:marLeft w:val="0"/>
              <w:marRight w:val="0"/>
              <w:marTop w:val="0"/>
              <w:marBottom w:val="0"/>
              <w:divBdr>
                <w:top w:val="none" w:sz="0" w:space="0" w:color="auto"/>
                <w:left w:val="none" w:sz="0" w:space="0" w:color="auto"/>
                <w:bottom w:val="none" w:sz="0" w:space="0" w:color="auto"/>
                <w:right w:val="none" w:sz="0" w:space="0" w:color="auto"/>
              </w:divBdr>
            </w:div>
            <w:div w:id="193930344">
              <w:marLeft w:val="0"/>
              <w:marRight w:val="0"/>
              <w:marTop w:val="0"/>
              <w:marBottom w:val="0"/>
              <w:divBdr>
                <w:top w:val="none" w:sz="0" w:space="0" w:color="auto"/>
                <w:left w:val="none" w:sz="0" w:space="0" w:color="auto"/>
                <w:bottom w:val="none" w:sz="0" w:space="0" w:color="auto"/>
                <w:right w:val="none" w:sz="0" w:space="0" w:color="auto"/>
              </w:divBdr>
            </w:div>
            <w:div w:id="1213344333">
              <w:marLeft w:val="0"/>
              <w:marRight w:val="0"/>
              <w:marTop w:val="0"/>
              <w:marBottom w:val="0"/>
              <w:divBdr>
                <w:top w:val="none" w:sz="0" w:space="0" w:color="auto"/>
                <w:left w:val="none" w:sz="0" w:space="0" w:color="auto"/>
                <w:bottom w:val="none" w:sz="0" w:space="0" w:color="auto"/>
                <w:right w:val="none" w:sz="0" w:space="0" w:color="auto"/>
              </w:divBdr>
            </w:div>
            <w:div w:id="1309239361">
              <w:marLeft w:val="0"/>
              <w:marRight w:val="0"/>
              <w:marTop w:val="0"/>
              <w:marBottom w:val="0"/>
              <w:divBdr>
                <w:top w:val="none" w:sz="0" w:space="0" w:color="auto"/>
                <w:left w:val="none" w:sz="0" w:space="0" w:color="auto"/>
                <w:bottom w:val="none" w:sz="0" w:space="0" w:color="auto"/>
                <w:right w:val="none" w:sz="0" w:space="0" w:color="auto"/>
              </w:divBdr>
            </w:div>
            <w:div w:id="923295289">
              <w:marLeft w:val="0"/>
              <w:marRight w:val="0"/>
              <w:marTop w:val="0"/>
              <w:marBottom w:val="0"/>
              <w:divBdr>
                <w:top w:val="none" w:sz="0" w:space="0" w:color="auto"/>
                <w:left w:val="none" w:sz="0" w:space="0" w:color="auto"/>
                <w:bottom w:val="none" w:sz="0" w:space="0" w:color="auto"/>
                <w:right w:val="none" w:sz="0" w:space="0" w:color="auto"/>
              </w:divBdr>
            </w:div>
            <w:div w:id="1581063507">
              <w:marLeft w:val="0"/>
              <w:marRight w:val="0"/>
              <w:marTop w:val="0"/>
              <w:marBottom w:val="0"/>
              <w:divBdr>
                <w:top w:val="none" w:sz="0" w:space="0" w:color="auto"/>
                <w:left w:val="none" w:sz="0" w:space="0" w:color="auto"/>
                <w:bottom w:val="none" w:sz="0" w:space="0" w:color="auto"/>
                <w:right w:val="none" w:sz="0" w:space="0" w:color="auto"/>
              </w:divBdr>
            </w:div>
            <w:div w:id="357894110">
              <w:marLeft w:val="0"/>
              <w:marRight w:val="0"/>
              <w:marTop w:val="0"/>
              <w:marBottom w:val="0"/>
              <w:divBdr>
                <w:top w:val="none" w:sz="0" w:space="0" w:color="auto"/>
                <w:left w:val="none" w:sz="0" w:space="0" w:color="auto"/>
                <w:bottom w:val="none" w:sz="0" w:space="0" w:color="auto"/>
                <w:right w:val="none" w:sz="0" w:space="0" w:color="auto"/>
              </w:divBdr>
            </w:div>
            <w:div w:id="1470392049">
              <w:marLeft w:val="0"/>
              <w:marRight w:val="0"/>
              <w:marTop w:val="0"/>
              <w:marBottom w:val="0"/>
              <w:divBdr>
                <w:top w:val="none" w:sz="0" w:space="0" w:color="auto"/>
                <w:left w:val="none" w:sz="0" w:space="0" w:color="auto"/>
                <w:bottom w:val="none" w:sz="0" w:space="0" w:color="auto"/>
                <w:right w:val="none" w:sz="0" w:space="0" w:color="auto"/>
              </w:divBdr>
            </w:div>
            <w:div w:id="1538542467">
              <w:marLeft w:val="0"/>
              <w:marRight w:val="0"/>
              <w:marTop w:val="0"/>
              <w:marBottom w:val="0"/>
              <w:divBdr>
                <w:top w:val="none" w:sz="0" w:space="0" w:color="auto"/>
                <w:left w:val="none" w:sz="0" w:space="0" w:color="auto"/>
                <w:bottom w:val="none" w:sz="0" w:space="0" w:color="auto"/>
                <w:right w:val="none" w:sz="0" w:space="0" w:color="auto"/>
              </w:divBdr>
            </w:div>
            <w:div w:id="1983119673">
              <w:marLeft w:val="0"/>
              <w:marRight w:val="0"/>
              <w:marTop w:val="0"/>
              <w:marBottom w:val="0"/>
              <w:divBdr>
                <w:top w:val="none" w:sz="0" w:space="0" w:color="auto"/>
                <w:left w:val="none" w:sz="0" w:space="0" w:color="auto"/>
                <w:bottom w:val="none" w:sz="0" w:space="0" w:color="auto"/>
                <w:right w:val="none" w:sz="0" w:space="0" w:color="auto"/>
              </w:divBdr>
            </w:div>
            <w:div w:id="1592816661">
              <w:marLeft w:val="0"/>
              <w:marRight w:val="0"/>
              <w:marTop w:val="0"/>
              <w:marBottom w:val="0"/>
              <w:divBdr>
                <w:top w:val="none" w:sz="0" w:space="0" w:color="auto"/>
                <w:left w:val="none" w:sz="0" w:space="0" w:color="auto"/>
                <w:bottom w:val="none" w:sz="0" w:space="0" w:color="auto"/>
                <w:right w:val="none" w:sz="0" w:space="0" w:color="auto"/>
              </w:divBdr>
            </w:div>
            <w:div w:id="2041393226">
              <w:marLeft w:val="0"/>
              <w:marRight w:val="0"/>
              <w:marTop w:val="0"/>
              <w:marBottom w:val="0"/>
              <w:divBdr>
                <w:top w:val="none" w:sz="0" w:space="0" w:color="auto"/>
                <w:left w:val="none" w:sz="0" w:space="0" w:color="auto"/>
                <w:bottom w:val="none" w:sz="0" w:space="0" w:color="auto"/>
                <w:right w:val="none" w:sz="0" w:space="0" w:color="auto"/>
              </w:divBdr>
            </w:div>
            <w:div w:id="537739542">
              <w:marLeft w:val="0"/>
              <w:marRight w:val="0"/>
              <w:marTop w:val="0"/>
              <w:marBottom w:val="0"/>
              <w:divBdr>
                <w:top w:val="none" w:sz="0" w:space="0" w:color="auto"/>
                <w:left w:val="none" w:sz="0" w:space="0" w:color="auto"/>
                <w:bottom w:val="none" w:sz="0" w:space="0" w:color="auto"/>
                <w:right w:val="none" w:sz="0" w:space="0" w:color="auto"/>
              </w:divBdr>
            </w:div>
            <w:div w:id="179659085">
              <w:marLeft w:val="0"/>
              <w:marRight w:val="0"/>
              <w:marTop w:val="0"/>
              <w:marBottom w:val="0"/>
              <w:divBdr>
                <w:top w:val="none" w:sz="0" w:space="0" w:color="auto"/>
                <w:left w:val="none" w:sz="0" w:space="0" w:color="auto"/>
                <w:bottom w:val="none" w:sz="0" w:space="0" w:color="auto"/>
                <w:right w:val="none" w:sz="0" w:space="0" w:color="auto"/>
              </w:divBdr>
            </w:div>
            <w:div w:id="1716931705">
              <w:marLeft w:val="0"/>
              <w:marRight w:val="0"/>
              <w:marTop w:val="0"/>
              <w:marBottom w:val="0"/>
              <w:divBdr>
                <w:top w:val="none" w:sz="0" w:space="0" w:color="auto"/>
                <w:left w:val="none" w:sz="0" w:space="0" w:color="auto"/>
                <w:bottom w:val="none" w:sz="0" w:space="0" w:color="auto"/>
                <w:right w:val="none" w:sz="0" w:space="0" w:color="auto"/>
              </w:divBdr>
            </w:div>
            <w:div w:id="1638998337">
              <w:marLeft w:val="0"/>
              <w:marRight w:val="0"/>
              <w:marTop w:val="0"/>
              <w:marBottom w:val="0"/>
              <w:divBdr>
                <w:top w:val="none" w:sz="0" w:space="0" w:color="auto"/>
                <w:left w:val="none" w:sz="0" w:space="0" w:color="auto"/>
                <w:bottom w:val="none" w:sz="0" w:space="0" w:color="auto"/>
                <w:right w:val="none" w:sz="0" w:space="0" w:color="auto"/>
              </w:divBdr>
            </w:div>
            <w:div w:id="1093086843">
              <w:marLeft w:val="0"/>
              <w:marRight w:val="0"/>
              <w:marTop w:val="0"/>
              <w:marBottom w:val="0"/>
              <w:divBdr>
                <w:top w:val="none" w:sz="0" w:space="0" w:color="auto"/>
                <w:left w:val="none" w:sz="0" w:space="0" w:color="auto"/>
                <w:bottom w:val="none" w:sz="0" w:space="0" w:color="auto"/>
                <w:right w:val="none" w:sz="0" w:space="0" w:color="auto"/>
              </w:divBdr>
            </w:div>
            <w:div w:id="1038890562">
              <w:marLeft w:val="0"/>
              <w:marRight w:val="0"/>
              <w:marTop w:val="0"/>
              <w:marBottom w:val="0"/>
              <w:divBdr>
                <w:top w:val="none" w:sz="0" w:space="0" w:color="auto"/>
                <w:left w:val="none" w:sz="0" w:space="0" w:color="auto"/>
                <w:bottom w:val="none" w:sz="0" w:space="0" w:color="auto"/>
                <w:right w:val="none" w:sz="0" w:space="0" w:color="auto"/>
              </w:divBdr>
            </w:div>
            <w:div w:id="360595402">
              <w:marLeft w:val="0"/>
              <w:marRight w:val="0"/>
              <w:marTop w:val="0"/>
              <w:marBottom w:val="0"/>
              <w:divBdr>
                <w:top w:val="none" w:sz="0" w:space="0" w:color="auto"/>
                <w:left w:val="none" w:sz="0" w:space="0" w:color="auto"/>
                <w:bottom w:val="none" w:sz="0" w:space="0" w:color="auto"/>
                <w:right w:val="none" w:sz="0" w:space="0" w:color="auto"/>
              </w:divBdr>
            </w:div>
            <w:div w:id="828710578">
              <w:marLeft w:val="0"/>
              <w:marRight w:val="0"/>
              <w:marTop w:val="0"/>
              <w:marBottom w:val="0"/>
              <w:divBdr>
                <w:top w:val="none" w:sz="0" w:space="0" w:color="auto"/>
                <w:left w:val="none" w:sz="0" w:space="0" w:color="auto"/>
                <w:bottom w:val="none" w:sz="0" w:space="0" w:color="auto"/>
                <w:right w:val="none" w:sz="0" w:space="0" w:color="auto"/>
              </w:divBdr>
            </w:div>
            <w:div w:id="838731803">
              <w:marLeft w:val="0"/>
              <w:marRight w:val="0"/>
              <w:marTop w:val="0"/>
              <w:marBottom w:val="0"/>
              <w:divBdr>
                <w:top w:val="none" w:sz="0" w:space="0" w:color="auto"/>
                <w:left w:val="none" w:sz="0" w:space="0" w:color="auto"/>
                <w:bottom w:val="none" w:sz="0" w:space="0" w:color="auto"/>
                <w:right w:val="none" w:sz="0" w:space="0" w:color="auto"/>
              </w:divBdr>
            </w:div>
            <w:div w:id="2035037278">
              <w:marLeft w:val="0"/>
              <w:marRight w:val="0"/>
              <w:marTop w:val="0"/>
              <w:marBottom w:val="0"/>
              <w:divBdr>
                <w:top w:val="none" w:sz="0" w:space="0" w:color="auto"/>
                <w:left w:val="none" w:sz="0" w:space="0" w:color="auto"/>
                <w:bottom w:val="none" w:sz="0" w:space="0" w:color="auto"/>
                <w:right w:val="none" w:sz="0" w:space="0" w:color="auto"/>
              </w:divBdr>
            </w:div>
            <w:div w:id="2146461781">
              <w:marLeft w:val="0"/>
              <w:marRight w:val="0"/>
              <w:marTop w:val="0"/>
              <w:marBottom w:val="0"/>
              <w:divBdr>
                <w:top w:val="none" w:sz="0" w:space="0" w:color="auto"/>
                <w:left w:val="none" w:sz="0" w:space="0" w:color="auto"/>
                <w:bottom w:val="none" w:sz="0" w:space="0" w:color="auto"/>
                <w:right w:val="none" w:sz="0" w:space="0" w:color="auto"/>
              </w:divBdr>
            </w:div>
            <w:div w:id="475606014">
              <w:marLeft w:val="0"/>
              <w:marRight w:val="0"/>
              <w:marTop w:val="0"/>
              <w:marBottom w:val="0"/>
              <w:divBdr>
                <w:top w:val="none" w:sz="0" w:space="0" w:color="auto"/>
                <w:left w:val="none" w:sz="0" w:space="0" w:color="auto"/>
                <w:bottom w:val="none" w:sz="0" w:space="0" w:color="auto"/>
                <w:right w:val="none" w:sz="0" w:space="0" w:color="auto"/>
              </w:divBdr>
            </w:div>
            <w:div w:id="1371300271">
              <w:marLeft w:val="0"/>
              <w:marRight w:val="0"/>
              <w:marTop w:val="0"/>
              <w:marBottom w:val="0"/>
              <w:divBdr>
                <w:top w:val="none" w:sz="0" w:space="0" w:color="auto"/>
                <w:left w:val="none" w:sz="0" w:space="0" w:color="auto"/>
                <w:bottom w:val="none" w:sz="0" w:space="0" w:color="auto"/>
                <w:right w:val="none" w:sz="0" w:space="0" w:color="auto"/>
              </w:divBdr>
            </w:div>
            <w:div w:id="688290482">
              <w:marLeft w:val="0"/>
              <w:marRight w:val="0"/>
              <w:marTop w:val="0"/>
              <w:marBottom w:val="0"/>
              <w:divBdr>
                <w:top w:val="none" w:sz="0" w:space="0" w:color="auto"/>
                <w:left w:val="none" w:sz="0" w:space="0" w:color="auto"/>
                <w:bottom w:val="none" w:sz="0" w:space="0" w:color="auto"/>
                <w:right w:val="none" w:sz="0" w:space="0" w:color="auto"/>
              </w:divBdr>
            </w:div>
            <w:div w:id="418644407">
              <w:marLeft w:val="0"/>
              <w:marRight w:val="0"/>
              <w:marTop w:val="0"/>
              <w:marBottom w:val="0"/>
              <w:divBdr>
                <w:top w:val="none" w:sz="0" w:space="0" w:color="auto"/>
                <w:left w:val="none" w:sz="0" w:space="0" w:color="auto"/>
                <w:bottom w:val="none" w:sz="0" w:space="0" w:color="auto"/>
                <w:right w:val="none" w:sz="0" w:space="0" w:color="auto"/>
              </w:divBdr>
            </w:div>
            <w:div w:id="1417248209">
              <w:marLeft w:val="0"/>
              <w:marRight w:val="0"/>
              <w:marTop w:val="0"/>
              <w:marBottom w:val="0"/>
              <w:divBdr>
                <w:top w:val="none" w:sz="0" w:space="0" w:color="auto"/>
                <w:left w:val="none" w:sz="0" w:space="0" w:color="auto"/>
                <w:bottom w:val="none" w:sz="0" w:space="0" w:color="auto"/>
                <w:right w:val="none" w:sz="0" w:space="0" w:color="auto"/>
              </w:divBdr>
            </w:div>
            <w:div w:id="1647515220">
              <w:marLeft w:val="0"/>
              <w:marRight w:val="0"/>
              <w:marTop w:val="0"/>
              <w:marBottom w:val="0"/>
              <w:divBdr>
                <w:top w:val="none" w:sz="0" w:space="0" w:color="auto"/>
                <w:left w:val="none" w:sz="0" w:space="0" w:color="auto"/>
                <w:bottom w:val="none" w:sz="0" w:space="0" w:color="auto"/>
                <w:right w:val="none" w:sz="0" w:space="0" w:color="auto"/>
              </w:divBdr>
            </w:div>
            <w:div w:id="470247726">
              <w:marLeft w:val="0"/>
              <w:marRight w:val="0"/>
              <w:marTop w:val="0"/>
              <w:marBottom w:val="0"/>
              <w:divBdr>
                <w:top w:val="none" w:sz="0" w:space="0" w:color="auto"/>
                <w:left w:val="none" w:sz="0" w:space="0" w:color="auto"/>
                <w:bottom w:val="none" w:sz="0" w:space="0" w:color="auto"/>
                <w:right w:val="none" w:sz="0" w:space="0" w:color="auto"/>
              </w:divBdr>
            </w:div>
            <w:div w:id="903292703">
              <w:marLeft w:val="0"/>
              <w:marRight w:val="0"/>
              <w:marTop w:val="0"/>
              <w:marBottom w:val="0"/>
              <w:divBdr>
                <w:top w:val="none" w:sz="0" w:space="0" w:color="auto"/>
                <w:left w:val="none" w:sz="0" w:space="0" w:color="auto"/>
                <w:bottom w:val="none" w:sz="0" w:space="0" w:color="auto"/>
                <w:right w:val="none" w:sz="0" w:space="0" w:color="auto"/>
              </w:divBdr>
            </w:div>
            <w:div w:id="1692953270">
              <w:marLeft w:val="0"/>
              <w:marRight w:val="0"/>
              <w:marTop w:val="0"/>
              <w:marBottom w:val="0"/>
              <w:divBdr>
                <w:top w:val="none" w:sz="0" w:space="0" w:color="auto"/>
                <w:left w:val="none" w:sz="0" w:space="0" w:color="auto"/>
                <w:bottom w:val="none" w:sz="0" w:space="0" w:color="auto"/>
                <w:right w:val="none" w:sz="0" w:space="0" w:color="auto"/>
              </w:divBdr>
            </w:div>
            <w:div w:id="2068256705">
              <w:marLeft w:val="0"/>
              <w:marRight w:val="0"/>
              <w:marTop w:val="0"/>
              <w:marBottom w:val="0"/>
              <w:divBdr>
                <w:top w:val="none" w:sz="0" w:space="0" w:color="auto"/>
                <w:left w:val="none" w:sz="0" w:space="0" w:color="auto"/>
                <w:bottom w:val="none" w:sz="0" w:space="0" w:color="auto"/>
                <w:right w:val="none" w:sz="0" w:space="0" w:color="auto"/>
              </w:divBdr>
            </w:div>
            <w:div w:id="1331058662">
              <w:marLeft w:val="0"/>
              <w:marRight w:val="0"/>
              <w:marTop w:val="0"/>
              <w:marBottom w:val="0"/>
              <w:divBdr>
                <w:top w:val="none" w:sz="0" w:space="0" w:color="auto"/>
                <w:left w:val="none" w:sz="0" w:space="0" w:color="auto"/>
                <w:bottom w:val="none" w:sz="0" w:space="0" w:color="auto"/>
                <w:right w:val="none" w:sz="0" w:space="0" w:color="auto"/>
              </w:divBdr>
            </w:div>
            <w:div w:id="1037582110">
              <w:marLeft w:val="0"/>
              <w:marRight w:val="0"/>
              <w:marTop w:val="0"/>
              <w:marBottom w:val="0"/>
              <w:divBdr>
                <w:top w:val="none" w:sz="0" w:space="0" w:color="auto"/>
                <w:left w:val="none" w:sz="0" w:space="0" w:color="auto"/>
                <w:bottom w:val="none" w:sz="0" w:space="0" w:color="auto"/>
                <w:right w:val="none" w:sz="0" w:space="0" w:color="auto"/>
              </w:divBdr>
            </w:div>
            <w:div w:id="182864785">
              <w:marLeft w:val="0"/>
              <w:marRight w:val="0"/>
              <w:marTop w:val="0"/>
              <w:marBottom w:val="0"/>
              <w:divBdr>
                <w:top w:val="none" w:sz="0" w:space="0" w:color="auto"/>
                <w:left w:val="none" w:sz="0" w:space="0" w:color="auto"/>
                <w:bottom w:val="none" w:sz="0" w:space="0" w:color="auto"/>
                <w:right w:val="none" w:sz="0" w:space="0" w:color="auto"/>
              </w:divBdr>
            </w:div>
            <w:div w:id="219369649">
              <w:marLeft w:val="0"/>
              <w:marRight w:val="0"/>
              <w:marTop w:val="0"/>
              <w:marBottom w:val="0"/>
              <w:divBdr>
                <w:top w:val="none" w:sz="0" w:space="0" w:color="auto"/>
                <w:left w:val="none" w:sz="0" w:space="0" w:color="auto"/>
                <w:bottom w:val="none" w:sz="0" w:space="0" w:color="auto"/>
                <w:right w:val="none" w:sz="0" w:space="0" w:color="auto"/>
              </w:divBdr>
            </w:div>
            <w:div w:id="654071235">
              <w:marLeft w:val="0"/>
              <w:marRight w:val="0"/>
              <w:marTop w:val="0"/>
              <w:marBottom w:val="0"/>
              <w:divBdr>
                <w:top w:val="none" w:sz="0" w:space="0" w:color="auto"/>
                <w:left w:val="none" w:sz="0" w:space="0" w:color="auto"/>
                <w:bottom w:val="none" w:sz="0" w:space="0" w:color="auto"/>
                <w:right w:val="none" w:sz="0" w:space="0" w:color="auto"/>
              </w:divBdr>
            </w:div>
            <w:div w:id="760183870">
              <w:marLeft w:val="0"/>
              <w:marRight w:val="0"/>
              <w:marTop w:val="0"/>
              <w:marBottom w:val="0"/>
              <w:divBdr>
                <w:top w:val="none" w:sz="0" w:space="0" w:color="auto"/>
                <w:left w:val="none" w:sz="0" w:space="0" w:color="auto"/>
                <w:bottom w:val="none" w:sz="0" w:space="0" w:color="auto"/>
                <w:right w:val="none" w:sz="0" w:space="0" w:color="auto"/>
              </w:divBdr>
            </w:div>
            <w:div w:id="107437192">
              <w:marLeft w:val="0"/>
              <w:marRight w:val="0"/>
              <w:marTop w:val="0"/>
              <w:marBottom w:val="0"/>
              <w:divBdr>
                <w:top w:val="none" w:sz="0" w:space="0" w:color="auto"/>
                <w:left w:val="none" w:sz="0" w:space="0" w:color="auto"/>
                <w:bottom w:val="none" w:sz="0" w:space="0" w:color="auto"/>
                <w:right w:val="none" w:sz="0" w:space="0" w:color="auto"/>
              </w:divBdr>
            </w:div>
            <w:div w:id="1581058313">
              <w:marLeft w:val="0"/>
              <w:marRight w:val="0"/>
              <w:marTop w:val="0"/>
              <w:marBottom w:val="0"/>
              <w:divBdr>
                <w:top w:val="none" w:sz="0" w:space="0" w:color="auto"/>
                <w:left w:val="none" w:sz="0" w:space="0" w:color="auto"/>
                <w:bottom w:val="none" w:sz="0" w:space="0" w:color="auto"/>
                <w:right w:val="none" w:sz="0" w:space="0" w:color="auto"/>
              </w:divBdr>
            </w:div>
            <w:div w:id="369502552">
              <w:marLeft w:val="0"/>
              <w:marRight w:val="0"/>
              <w:marTop w:val="0"/>
              <w:marBottom w:val="0"/>
              <w:divBdr>
                <w:top w:val="none" w:sz="0" w:space="0" w:color="auto"/>
                <w:left w:val="none" w:sz="0" w:space="0" w:color="auto"/>
                <w:bottom w:val="none" w:sz="0" w:space="0" w:color="auto"/>
                <w:right w:val="none" w:sz="0" w:space="0" w:color="auto"/>
              </w:divBdr>
            </w:div>
            <w:div w:id="443229304">
              <w:marLeft w:val="0"/>
              <w:marRight w:val="0"/>
              <w:marTop w:val="0"/>
              <w:marBottom w:val="0"/>
              <w:divBdr>
                <w:top w:val="none" w:sz="0" w:space="0" w:color="auto"/>
                <w:left w:val="none" w:sz="0" w:space="0" w:color="auto"/>
                <w:bottom w:val="none" w:sz="0" w:space="0" w:color="auto"/>
                <w:right w:val="none" w:sz="0" w:space="0" w:color="auto"/>
              </w:divBdr>
            </w:div>
            <w:div w:id="771710638">
              <w:marLeft w:val="0"/>
              <w:marRight w:val="0"/>
              <w:marTop w:val="0"/>
              <w:marBottom w:val="0"/>
              <w:divBdr>
                <w:top w:val="none" w:sz="0" w:space="0" w:color="auto"/>
                <w:left w:val="none" w:sz="0" w:space="0" w:color="auto"/>
                <w:bottom w:val="none" w:sz="0" w:space="0" w:color="auto"/>
                <w:right w:val="none" w:sz="0" w:space="0" w:color="auto"/>
              </w:divBdr>
            </w:div>
            <w:div w:id="1731996327">
              <w:marLeft w:val="0"/>
              <w:marRight w:val="0"/>
              <w:marTop w:val="0"/>
              <w:marBottom w:val="0"/>
              <w:divBdr>
                <w:top w:val="none" w:sz="0" w:space="0" w:color="auto"/>
                <w:left w:val="none" w:sz="0" w:space="0" w:color="auto"/>
                <w:bottom w:val="none" w:sz="0" w:space="0" w:color="auto"/>
                <w:right w:val="none" w:sz="0" w:space="0" w:color="auto"/>
              </w:divBdr>
            </w:div>
            <w:div w:id="1404451293">
              <w:marLeft w:val="0"/>
              <w:marRight w:val="0"/>
              <w:marTop w:val="0"/>
              <w:marBottom w:val="0"/>
              <w:divBdr>
                <w:top w:val="none" w:sz="0" w:space="0" w:color="auto"/>
                <w:left w:val="none" w:sz="0" w:space="0" w:color="auto"/>
                <w:bottom w:val="none" w:sz="0" w:space="0" w:color="auto"/>
                <w:right w:val="none" w:sz="0" w:space="0" w:color="auto"/>
              </w:divBdr>
            </w:div>
            <w:div w:id="1935279630">
              <w:marLeft w:val="0"/>
              <w:marRight w:val="0"/>
              <w:marTop w:val="0"/>
              <w:marBottom w:val="0"/>
              <w:divBdr>
                <w:top w:val="none" w:sz="0" w:space="0" w:color="auto"/>
                <w:left w:val="none" w:sz="0" w:space="0" w:color="auto"/>
                <w:bottom w:val="none" w:sz="0" w:space="0" w:color="auto"/>
                <w:right w:val="none" w:sz="0" w:space="0" w:color="auto"/>
              </w:divBdr>
            </w:div>
            <w:div w:id="1673025720">
              <w:marLeft w:val="0"/>
              <w:marRight w:val="0"/>
              <w:marTop w:val="0"/>
              <w:marBottom w:val="0"/>
              <w:divBdr>
                <w:top w:val="none" w:sz="0" w:space="0" w:color="auto"/>
                <w:left w:val="none" w:sz="0" w:space="0" w:color="auto"/>
                <w:bottom w:val="none" w:sz="0" w:space="0" w:color="auto"/>
                <w:right w:val="none" w:sz="0" w:space="0" w:color="auto"/>
              </w:divBdr>
            </w:div>
            <w:div w:id="798648619">
              <w:marLeft w:val="0"/>
              <w:marRight w:val="0"/>
              <w:marTop w:val="0"/>
              <w:marBottom w:val="0"/>
              <w:divBdr>
                <w:top w:val="none" w:sz="0" w:space="0" w:color="auto"/>
                <w:left w:val="none" w:sz="0" w:space="0" w:color="auto"/>
                <w:bottom w:val="none" w:sz="0" w:space="0" w:color="auto"/>
                <w:right w:val="none" w:sz="0" w:space="0" w:color="auto"/>
              </w:divBdr>
            </w:div>
            <w:div w:id="115645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5284">
      <w:bodyDiv w:val="1"/>
      <w:marLeft w:val="0"/>
      <w:marRight w:val="0"/>
      <w:marTop w:val="0"/>
      <w:marBottom w:val="0"/>
      <w:divBdr>
        <w:top w:val="none" w:sz="0" w:space="0" w:color="auto"/>
        <w:left w:val="none" w:sz="0" w:space="0" w:color="auto"/>
        <w:bottom w:val="none" w:sz="0" w:space="0" w:color="auto"/>
        <w:right w:val="none" w:sz="0" w:space="0" w:color="auto"/>
      </w:divBdr>
      <w:divsChild>
        <w:div w:id="1107194401">
          <w:marLeft w:val="0"/>
          <w:marRight w:val="0"/>
          <w:marTop w:val="0"/>
          <w:marBottom w:val="0"/>
          <w:divBdr>
            <w:top w:val="none" w:sz="0" w:space="0" w:color="auto"/>
            <w:left w:val="none" w:sz="0" w:space="0" w:color="auto"/>
            <w:bottom w:val="none" w:sz="0" w:space="0" w:color="auto"/>
            <w:right w:val="none" w:sz="0" w:space="0" w:color="auto"/>
          </w:divBdr>
          <w:divsChild>
            <w:div w:id="726613774">
              <w:marLeft w:val="0"/>
              <w:marRight w:val="0"/>
              <w:marTop w:val="0"/>
              <w:marBottom w:val="0"/>
              <w:divBdr>
                <w:top w:val="none" w:sz="0" w:space="0" w:color="auto"/>
                <w:left w:val="none" w:sz="0" w:space="0" w:color="auto"/>
                <w:bottom w:val="none" w:sz="0" w:space="0" w:color="auto"/>
                <w:right w:val="none" w:sz="0" w:space="0" w:color="auto"/>
              </w:divBdr>
            </w:div>
            <w:div w:id="274948442">
              <w:marLeft w:val="0"/>
              <w:marRight w:val="0"/>
              <w:marTop w:val="0"/>
              <w:marBottom w:val="0"/>
              <w:divBdr>
                <w:top w:val="none" w:sz="0" w:space="0" w:color="auto"/>
                <w:left w:val="none" w:sz="0" w:space="0" w:color="auto"/>
                <w:bottom w:val="none" w:sz="0" w:space="0" w:color="auto"/>
                <w:right w:val="none" w:sz="0" w:space="0" w:color="auto"/>
              </w:divBdr>
            </w:div>
            <w:div w:id="1858036094">
              <w:marLeft w:val="0"/>
              <w:marRight w:val="0"/>
              <w:marTop w:val="0"/>
              <w:marBottom w:val="0"/>
              <w:divBdr>
                <w:top w:val="none" w:sz="0" w:space="0" w:color="auto"/>
                <w:left w:val="none" w:sz="0" w:space="0" w:color="auto"/>
                <w:bottom w:val="none" w:sz="0" w:space="0" w:color="auto"/>
                <w:right w:val="none" w:sz="0" w:space="0" w:color="auto"/>
              </w:divBdr>
            </w:div>
            <w:div w:id="925727993">
              <w:marLeft w:val="0"/>
              <w:marRight w:val="0"/>
              <w:marTop w:val="0"/>
              <w:marBottom w:val="0"/>
              <w:divBdr>
                <w:top w:val="none" w:sz="0" w:space="0" w:color="auto"/>
                <w:left w:val="none" w:sz="0" w:space="0" w:color="auto"/>
                <w:bottom w:val="none" w:sz="0" w:space="0" w:color="auto"/>
                <w:right w:val="none" w:sz="0" w:space="0" w:color="auto"/>
              </w:divBdr>
            </w:div>
            <w:div w:id="187110990">
              <w:marLeft w:val="0"/>
              <w:marRight w:val="0"/>
              <w:marTop w:val="0"/>
              <w:marBottom w:val="0"/>
              <w:divBdr>
                <w:top w:val="none" w:sz="0" w:space="0" w:color="auto"/>
                <w:left w:val="none" w:sz="0" w:space="0" w:color="auto"/>
                <w:bottom w:val="none" w:sz="0" w:space="0" w:color="auto"/>
                <w:right w:val="none" w:sz="0" w:space="0" w:color="auto"/>
              </w:divBdr>
            </w:div>
            <w:div w:id="722293370">
              <w:marLeft w:val="0"/>
              <w:marRight w:val="0"/>
              <w:marTop w:val="0"/>
              <w:marBottom w:val="0"/>
              <w:divBdr>
                <w:top w:val="none" w:sz="0" w:space="0" w:color="auto"/>
                <w:left w:val="none" w:sz="0" w:space="0" w:color="auto"/>
                <w:bottom w:val="none" w:sz="0" w:space="0" w:color="auto"/>
                <w:right w:val="none" w:sz="0" w:space="0" w:color="auto"/>
              </w:divBdr>
            </w:div>
            <w:div w:id="1000042770">
              <w:marLeft w:val="0"/>
              <w:marRight w:val="0"/>
              <w:marTop w:val="0"/>
              <w:marBottom w:val="0"/>
              <w:divBdr>
                <w:top w:val="none" w:sz="0" w:space="0" w:color="auto"/>
                <w:left w:val="none" w:sz="0" w:space="0" w:color="auto"/>
                <w:bottom w:val="none" w:sz="0" w:space="0" w:color="auto"/>
                <w:right w:val="none" w:sz="0" w:space="0" w:color="auto"/>
              </w:divBdr>
            </w:div>
            <w:div w:id="1648119970">
              <w:marLeft w:val="0"/>
              <w:marRight w:val="0"/>
              <w:marTop w:val="0"/>
              <w:marBottom w:val="0"/>
              <w:divBdr>
                <w:top w:val="none" w:sz="0" w:space="0" w:color="auto"/>
                <w:left w:val="none" w:sz="0" w:space="0" w:color="auto"/>
                <w:bottom w:val="none" w:sz="0" w:space="0" w:color="auto"/>
                <w:right w:val="none" w:sz="0" w:space="0" w:color="auto"/>
              </w:divBdr>
            </w:div>
            <w:div w:id="4789560">
              <w:marLeft w:val="0"/>
              <w:marRight w:val="0"/>
              <w:marTop w:val="0"/>
              <w:marBottom w:val="0"/>
              <w:divBdr>
                <w:top w:val="none" w:sz="0" w:space="0" w:color="auto"/>
                <w:left w:val="none" w:sz="0" w:space="0" w:color="auto"/>
                <w:bottom w:val="none" w:sz="0" w:space="0" w:color="auto"/>
                <w:right w:val="none" w:sz="0" w:space="0" w:color="auto"/>
              </w:divBdr>
            </w:div>
            <w:div w:id="343363275">
              <w:marLeft w:val="0"/>
              <w:marRight w:val="0"/>
              <w:marTop w:val="0"/>
              <w:marBottom w:val="0"/>
              <w:divBdr>
                <w:top w:val="none" w:sz="0" w:space="0" w:color="auto"/>
                <w:left w:val="none" w:sz="0" w:space="0" w:color="auto"/>
                <w:bottom w:val="none" w:sz="0" w:space="0" w:color="auto"/>
                <w:right w:val="none" w:sz="0" w:space="0" w:color="auto"/>
              </w:divBdr>
            </w:div>
            <w:div w:id="1583175409">
              <w:marLeft w:val="0"/>
              <w:marRight w:val="0"/>
              <w:marTop w:val="0"/>
              <w:marBottom w:val="0"/>
              <w:divBdr>
                <w:top w:val="none" w:sz="0" w:space="0" w:color="auto"/>
                <w:left w:val="none" w:sz="0" w:space="0" w:color="auto"/>
                <w:bottom w:val="none" w:sz="0" w:space="0" w:color="auto"/>
                <w:right w:val="none" w:sz="0" w:space="0" w:color="auto"/>
              </w:divBdr>
            </w:div>
            <w:div w:id="2025521951">
              <w:marLeft w:val="0"/>
              <w:marRight w:val="0"/>
              <w:marTop w:val="0"/>
              <w:marBottom w:val="0"/>
              <w:divBdr>
                <w:top w:val="none" w:sz="0" w:space="0" w:color="auto"/>
                <w:left w:val="none" w:sz="0" w:space="0" w:color="auto"/>
                <w:bottom w:val="none" w:sz="0" w:space="0" w:color="auto"/>
                <w:right w:val="none" w:sz="0" w:space="0" w:color="auto"/>
              </w:divBdr>
            </w:div>
            <w:div w:id="1294284963">
              <w:marLeft w:val="0"/>
              <w:marRight w:val="0"/>
              <w:marTop w:val="0"/>
              <w:marBottom w:val="0"/>
              <w:divBdr>
                <w:top w:val="none" w:sz="0" w:space="0" w:color="auto"/>
                <w:left w:val="none" w:sz="0" w:space="0" w:color="auto"/>
                <w:bottom w:val="none" w:sz="0" w:space="0" w:color="auto"/>
                <w:right w:val="none" w:sz="0" w:space="0" w:color="auto"/>
              </w:divBdr>
            </w:div>
            <w:div w:id="1613391598">
              <w:marLeft w:val="0"/>
              <w:marRight w:val="0"/>
              <w:marTop w:val="0"/>
              <w:marBottom w:val="0"/>
              <w:divBdr>
                <w:top w:val="none" w:sz="0" w:space="0" w:color="auto"/>
                <w:left w:val="none" w:sz="0" w:space="0" w:color="auto"/>
                <w:bottom w:val="none" w:sz="0" w:space="0" w:color="auto"/>
                <w:right w:val="none" w:sz="0" w:space="0" w:color="auto"/>
              </w:divBdr>
            </w:div>
            <w:div w:id="1495099441">
              <w:marLeft w:val="0"/>
              <w:marRight w:val="0"/>
              <w:marTop w:val="0"/>
              <w:marBottom w:val="0"/>
              <w:divBdr>
                <w:top w:val="none" w:sz="0" w:space="0" w:color="auto"/>
                <w:left w:val="none" w:sz="0" w:space="0" w:color="auto"/>
                <w:bottom w:val="none" w:sz="0" w:space="0" w:color="auto"/>
                <w:right w:val="none" w:sz="0" w:space="0" w:color="auto"/>
              </w:divBdr>
            </w:div>
            <w:div w:id="980035263">
              <w:marLeft w:val="0"/>
              <w:marRight w:val="0"/>
              <w:marTop w:val="0"/>
              <w:marBottom w:val="0"/>
              <w:divBdr>
                <w:top w:val="none" w:sz="0" w:space="0" w:color="auto"/>
                <w:left w:val="none" w:sz="0" w:space="0" w:color="auto"/>
                <w:bottom w:val="none" w:sz="0" w:space="0" w:color="auto"/>
                <w:right w:val="none" w:sz="0" w:space="0" w:color="auto"/>
              </w:divBdr>
            </w:div>
            <w:div w:id="1971132658">
              <w:marLeft w:val="0"/>
              <w:marRight w:val="0"/>
              <w:marTop w:val="0"/>
              <w:marBottom w:val="0"/>
              <w:divBdr>
                <w:top w:val="none" w:sz="0" w:space="0" w:color="auto"/>
                <w:left w:val="none" w:sz="0" w:space="0" w:color="auto"/>
                <w:bottom w:val="none" w:sz="0" w:space="0" w:color="auto"/>
                <w:right w:val="none" w:sz="0" w:space="0" w:color="auto"/>
              </w:divBdr>
            </w:div>
            <w:div w:id="285474819">
              <w:marLeft w:val="0"/>
              <w:marRight w:val="0"/>
              <w:marTop w:val="0"/>
              <w:marBottom w:val="0"/>
              <w:divBdr>
                <w:top w:val="none" w:sz="0" w:space="0" w:color="auto"/>
                <w:left w:val="none" w:sz="0" w:space="0" w:color="auto"/>
                <w:bottom w:val="none" w:sz="0" w:space="0" w:color="auto"/>
                <w:right w:val="none" w:sz="0" w:space="0" w:color="auto"/>
              </w:divBdr>
            </w:div>
            <w:div w:id="192959829">
              <w:marLeft w:val="0"/>
              <w:marRight w:val="0"/>
              <w:marTop w:val="0"/>
              <w:marBottom w:val="0"/>
              <w:divBdr>
                <w:top w:val="none" w:sz="0" w:space="0" w:color="auto"/>
                <w:left w:val="none" w:sz="0" w:space="0" w:color="auto"/>
                <w:bottom w:val="none" w:sz="0" w:space="0" w:color="auto"/>
                <w:right w:val="none" w:sz="0" w:space="0" w:color="auto"/>
              </w:divBdr>
            </w:div>
            <w:div w:id="1315908370">
              <w:marLeft w:val="0"/>
              <w:marRight w:val="0"/>
              <w:marTop w:val="0"/>
              <w:marBottom w:val="0"/>
              <w:divBdr>
                <w:top w:val="none" w:sz="0" w:space="0" w:color="auto"/>
                <w:left w:val="none" w:sz="0" w:space="0" w:color="auto"/>
                <w:bottom w:val="none" w:sz="0" w:space="0" w:color="auto"/>
                <w:right w:val="none" w:sz="0" w:space="0" w:color="auto"/>
              </w:divBdr>
            </w:div>
            <w:div w:id="1975865128">
              <w:marLeft w:val="0"/>
              <w:marRight w:val="0"/>
              <w:marTop w:val="0"/>
              <w:marBottom w:val="0"/>
              <w:divBdr>
                <w:top w:val="none" w:sz="0" w:space="0" w:color="auto"/>
                <w:left w:val="none" w:sz="0" w:space="0" w:color="auto"/>
                <w:bottom w:val="none" w:sz="0" w:space="0" w:color="auto"/>
                <w:right w:val="none" w:sz="0" w:space="0" w:color="auto"/>
              </w:divBdr>
            </w:div>
            <w:div w:id="1590499042">
              <w:marLeft w:val="0"/>
              <w:marRight w:val="0"/>
              <w:marTop w:val="0"/>
              <w:marBottom w:val="0"/>
              <w:divBdr>
                <w:top w:val="none" w:sz="0" w:space="0" w:color="auto"/>
                <w:left w:val="none" w:sz="0" w:space="0" w:color="auto"/>
                <w:bottom w:val="none" w:sz="0" w:space="0" w:color="auto"/>
                <w:right w:val="none" w:sz="0" w:space="0" w:color="auto"/>
              </w:divBdr>
            </w:div>
            <w:div w:id="1837961786">
              <w:marLeft w:val="0"/>
              <w:marRight w:val="0"/>
              <w:marTop w:val="0"/>
              <w:marBottom w:val="0"/>
              <w:divBdr>
                <w:top w:val="none" w:sz="0" w:space="0" w:color="auto"/>
                <w:left w:val="none" w:sz="0" w:space="0" w:color="auto"/>
                <w:bottom w:val="none" w:sz="0" w:space="0" w:color="auto"/>
                <w:right w:val="none" w:sz="0" w:space="0" w:color="auto"/>
              </w:divBdr>
            </w:div>
            <w:div w:id="1198423436">
              <w:marLeft w:val="0"/>
              <w:marRight w:val="0"/>
              <w:marTop w:val="0"/>
              <w:marBottom w:val="0"/>
              <w:divBdr>
                <w:top w:val="none" w:sz="0" w:space="0" w:color="auto"/>
                <w:left w:val="none" w:sz="0" w:space="0" w:color="auto"/>
                <w:bottom w:val="none" w:sz="0" w:space="0" w:color="auto"/>
                <w:right w:val="none" w:sz="0" w:space="0" w:color="auto"/>
              </w:divBdr>
            </w:div>
            <w:div w:id="523792917">
              <w:marLeft w:val="0"/>
              <w:marRight w:val="0"/>
              <w:marTop w:val="0"/>
              <w:marBottom w:val="0"/>
              <w:divBdr>
                <w:top w:val="none" w:sz="0" w:space="0" w:color="auto"/>
                <w:left w:val="none" w:sz="0" w:space="0" w:color="auto"/>
                <w:bottom w:val="none" w:sz="0" w:space="0" w:color="auto"/>
                <w:right w:val="none" w:sz="0" w:space="0" w:color="auto"/>
              </w:divBdr>
            </w:div>
            <w:div w:id="1044448826">
              <w:marLeft w:val="0"/>
              <w:marRight w:val="0"/>
              <w:marTop w:val="0"/>
              <w:marBottom w:val="0"/>
              <w:divBdr>
                <w:top w:val="none" w:sz="0" w:space="0" w:color="auto"/>
                <w:left w:val="none" w:sz="0" w:space="0" w:color="auto"/>
                <w:bottom w:val="none" w:sz="0" w:space="0" w:color="auto"/>
                <w:right w:val="none" w:sz="0" w:space="0" w:color="auto"/>
              </w:divBdr>
            </w:div>
            <w:div w:id="1884976306">
              <w:marLeft w:val="0"/>
              <w:marRight w:val="0"/>
              <w:marTop w:val="0"/>
              <w:marBottom w:val="0"/>
              <w:divBdr>
                <w:top w:val="none" w:sz="0" w:space="0" w:color="auto"/>
                <w:left w:val="none" w:sz="0" w:space="0" w:color="auto"/>
                <w:bottom w:val="none" w:sz="0" w:space="0" w:color="auto"/>
                <w:right w:val="none" w:sz="0" w:space="0" w:color="auto"/>
              </w:divBdr>
            </w:div>
            <w:div w:id="1761949626">
              <w:marLeft w:val="0"/>
              <w:marRight w:val="0"/>
              <w:marTop w:val="0"/>
              <w:marBottom w:val="0"/>
              <w:divBdr>
                <w:top w:val="none" w:sz="0" w:space="0" w:color="auto"/>
                <w:left w:val="none" w:sz="0" w:space="0" w:color="auto"/>
                <w:bottom w:val="none" w:sz="0" w:space="0" w:color="auto"/>
                <w:right w:val="none" w:sz="0" w:space="0" w:color="auto"/>
              </w:divBdr>
            </w:div>
            <w:div w:id="10449917">
              <w:marLeft w:val="0"/>
              <w:marRight w:val="0"/>
              <w:marTop w:val="0"/>
              <w:marBottom w:val="0"/>
              <w:divBdr>
                <w:top w:val="none" w:sz="0" w:space="0" w:color="auto"/>
                <w:left w:val="none" w:sz="0" w:space="0" w:color="auto"/>
                <w:bottom w:val="none" w:sz="0" w:space="0" w:color="auto"/>
                <w:right w:val="none" w:sz="0" w:space="0" w:color="auto"/>
              </w:divBdr>
            </w:div>
            <w:div w:id="1500971310">
              <w:marLeft w:val="0"/>
              <w:marRight w:val="0"/>
              <w:marTop w:val="0"/>
              <w:marBottom w:val="0"/>
              <w:divBdr>
                <w:top w:val="none" w:sz="0" w:space="0" w:color="auto"/>
                <w:left w:val="none" w:sz="0" w:space="0" w:color="auto"/>
                <w:bottom w:val="none" w:sz="0" w:space="0" w:color="auto"/>
                <w:right w:val="none" w:sz="0" w:space="0" w:color="auto"/>
              </w:divBdr>
            </w:div>
            <w:div w:id="1120076406">
              <w:marLeft w:val="0"/>
              <w:marRight w:val="0"/>
              <w:marTop w:val="0"/>
              <w:marBottom w:val="0"/>
              <w:divBdr>
                <w:top w:val="none" w:sz="0" w:space="0" w:color="auto"/>
                <w:left w:val="none" w:sz="0" w:space="0" w:color="auto"/>
                <w:bottom w:val="none" w:sz="0" w:space="0" w:color="auto"/>
                <w:right w:val="none" w:sz="0" w:space="0" w:color="auto"/>
              </w:divBdr>
            </w:div>
            <w:div w:id="1632400889">
              <w:marLeft w:val="0"/>
              <w:marRight w:val="0"/>
              <w:marTop w:val="0"/>
              <w:marBottom w:val="0"/>
              <w:divBdr>
                <w:top w:val="none" w:sz="0" w:space="0" w:color="auto"/>
                <w:left w:val="none" w:sz="0" w:space="0" w:color="auto"/>
                <w:bottom w:val="none" w:sz="0" w:space="0" w:color="auto"/>
                <w:right w:val="none" w:sz="0" w:space="0" w:color="auto"/>
              </w:divBdr>
            </w:div>
            <w:div w:id="146481642">
              <w:marLeft w:val="0"/>
              <w:marRight w:val="0"/>
              <w:marTop w:val="0"/>
              <w:marBottom w:val="0"/>
              <w:divBdr>
                <w:top w:val="none" w:sz="0" w:space="0" w:color="auto"/>
                <w:left w:val="none" w:sz="0" w:space="0" w:color="auto"/>
                <w:bottom w:val="none" w:sz="0" w:space="0" w:color="auto"/>
                <w:right w:val="none" w:sz="0" w:space="0" w:color="auto"/>
              </w:divBdr>
            </w:div>
            <w:div w:id="560529535">
              <w:marLeft w:val="0"/>
              <w:marRight w:val="0"/>
              <w:marTop w:val="0"/>
              <w:marBottom w:val="0"/>
              <w:divBdr>
                <w:top w:val="none" w:sz="0" w:space="0" w:color="auto"/>
                <w:left w:val="none" w:sz="0" w:space="0" w:color="auto"/>
                <w:bottom w:val="none" w:sz="0" w:space="0" w:color="auto"/>
                <w:right w:val="none" w:sz="0" w:space="0" w:color="auto"/>
              </w:divBdr>
            </w:div>
            <w:div w:id="103578157">
              <w:marLeft w:val="0"/>
              <w:marRight w:val="0"/>
              <w:marTop w:val="0"/>
              <w:marBottom w:val="0"/>
              <w:divBdr>
                <w:top w:val="none" w:sz="0" w:space="0" w:color="auto"/>
                <w:left w:val="none" w:sz="0" w:space="0" w:color="auto"/>
                <w:bottom w:val="none" w:sz="0" w:space="0" w:color="auto"/>
                <w:right w:val="none" w:sz="0" w:space="0" w:color="auto"/>
              </w:divBdr>
            </w:div>
            <w:div w:id="760224255">
              <w:marLeft w:val="0"/>
              <w:marRight w:val="0"/>
              <w:marTop w:val="0"/>
              <w:marBottom w:val="0"/>
              <w:divBdr>
                <w:top w:val="none" w:sz="0" w:space="0" w:color="auto"/>
                <w:left w:val="none" w:sz="0" w:space="0" w:color="auto"/>
                <w:bottom w:val="none" w:sz="0" w:space="0" w:color="auto"/>
                <w:right w:val="none" w:sz="0" w:space="0" w:color="auto"/>
              </w:divBdr>
            </w:div>
            <w:div w:id="1589970920">
              <w:marLeft w:val="0"/>
              <w:marRight w:val="0"/>
              <w:marTop w:val="0"/>
              <w:marBottom w:val="0"/>
              <w:divBdr>
                <w:top w:val="none" w:sz="0" w:space="0" w:color="auto"/>
                <w:left w:val="none" w:sz="0" w:space="0" w:color="auto"/>
                <w:bottom w:val="none" w:sz="0" w:space="0" w:color="auto"/>
                <w:right w:val="none" w:sz="0" w:space="0" w:color="auto"/>
              </w:divBdr>
            </w:div>
            <w:div w:id="1715037226">
              <w:marLeft w:val="0"/>
              <w:marRight w:val="0"/>
              <w:marTop w:val="0"/>
              <w:marBottom w:val="0"/>
              <w:divBdr>
                <w:top w:val="none" w:sz="0" w:space="0" w:color="auto"/>
                <w:left w:val="none" w:sz="0" w:space="0" w:color="auto"/>
                <w:bottom w:val="none" w:sz="0" w:space="0" w:color="auto"/>
                <w:right w:val="none" w:sz="0" w:space="0" w:color="auto"/>
              </w:divBdr>
            </w:div>
            <w:div w:id="1336693398">
              <w:marLeft w:val="0"/>
              <w:marRight w:val="0"/>
              <w:marTop w:val="0"/>
              <w:marBottom w:val="0"/>
              <w:divBdr>
                <w:top w:val="none" w:sz="0" w:space="0" w:color="auto"/>
                <w:left w:val="none" w:sz="0" w:space="0" w:color="auto"/>
                <w:bottom w:val="none" w:sz="0" w:space="0" w:color="auto"/>
                <w:right w:val="none" w:sz="0" w:space="0" w:color="auto"/>
              </w:divBdr>
            </w:div>
            <w:div w:id="1910309843">
              <w:marLeft w:val="0"/>
              <w:marRight w:val="0"/>
              <w:marTop w:val="0"/>
              <w:marBottom w:val="0"/>
              <w:divBdr>
                <w:top w:val="none" w:sz="0" w:space="0" w:color="auto"/>
                <w:left w:val="none" w:sz="0" w:space="0" w:color="auto"/>
                <w:bottom w:val="none" w:sz="0" w:space="0" w:color="auto"/>
                <w:right w:val="none" w:sz="0" w:space="0" w:color="auto"/>
              </w:divBdr>
            </w:div>
            <w:div w:id="122745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23628">
      <w:bodyDiv w:val="1"/>
      <w:marLeft w:val="0"/>
      <w:marRight w:val="0"/>
      <w:marTop w:val="0"/>
      <w:marBottom w:val="0"/>
      <w:divBdr>
        <w:top w:val="none" w:sz="0" w:space="0" w:color="auto"/>
        <w:left w:val="none" w:sz="0" w:space="0" w:color="auto"/>
        <w:bottom w:val="none" w:sz="0" w:space="0" w:color="auto"/>
        <w:right w:val="none" w:sz="0" w:space="0" w:color="auto"/>
      </w:divBdr>
    </w:div>
    <w:div w:id="403837798">
      <w:bodyDiv w:val="1"/>
      <w:marLeft w:val="0"/>
      <w:marRight w:val="0"/>
      <w:marTop w:val="0"/>
      <w:marBottom w:val="0"/>
      <w:divBdr>
        <w:top w:val="none" w:sz="0" w:space="0" w:color="auto"/>
        <w:left w:val="none" w:sz="0" w:space="0" w:color="auto"/>
        <w:bottom w:val="none" w:sz="0" w:space="0" w:color="auto"/>
        <w:right w:val="none" w:sz="0" w:space="0" w:color="auto"/>
      </w:divBdr>
      <w:divsChild>
        <w:div w:id="909147859">
          <w:marLeft w:val="0"/>
          <w:marRight w:val="0"/>
          <w:marTop w:val="0"/>
          <w:marBottom w:val="0"/>
          <w:divBdr>
            <w:top w:val="none" w:sz="0" w:space="0" w:color="auto"/>
            <w:left w:val="none" w:sz="0" w:space="0" w:color="auto"/>
            <w:bottom w:val="none" w:sz="0" w:space="0" w:color="auto"/>
            <w:right w:val="none" w:sz="0" w:space="0" w:color="auto"/>
          </w:divBdr>
          <w:divsChild>
            <w:div w:id="1968124970">
              <w:marLeft w:val="0"/>
              <w:marRight w:val="0"/>
              <w:marTop w:val="0"/>
              <w:marBottom w:val="0"/>
              <w:divBdr>
                <w:top w:val="none" w:sz="0" w:space="0" w:color="auto"/>
                <w:left w:val="none" w:sz="0" w:space="0" w:color="auto"/>
                <w:bottom w:val="none" w:sz="0" w:space="0" w:color="auto"/>
                <w:right w:val="none" w:sz="0" w:space="0" w:color="auto"/>
              </w:divBdr>
            </w:div>
            <w:div w:id="1493449651">
              <w:marLeft w:val="0"/>
              <w:marRight w:val="0"/>
              <w:marTop w:val="0"/>
              <w:marBottom w:val="0"/>
              <w:divBdr>
                <w:top w:val="none" w:sz="0" w:space="0" w:color="auto"/>
                <w:left w:val="none" w:sz="0" w:space="0" w:color="auto"/>
                <w:bottom w:val="none" w:sz="0" w:space="0" w:color="auto"/>
                <w:right w:val="none" w:sz="0" w:space="0" w:color="auto"/>
              </w:divBdr>
            </w:div>
            <w:div w:id="1550070405">
              <w:marLeft w:val="0"/>
              <w:marRight w:val="0"/>
              <w:marTop w:val="0"/>
              <w:marBottom w:val="0"/>
              <w:divBdr>
                <w:top w:val="none" w:sz="0" w:space="0" w:color="auto"/>
                <w:left w:val="none" w:sz="0" w:space="0" w:color="auto"/>
                <w:bottom w:val="none" w:sz="0" w:space="0" w:color="auto"/>
                <w:right w:val="none" w:sz="0" w:space="0" w:color="auto"/>
              </w:divBdr>
            </w:div>
            <w:div w:id="872840715">
              <w:marLeft w:val="0"/>
              <w:marRight w:val="0"/>
              <w:marTop w:val="0"/>
              <w:marBottom w:val="0"/>
              <w:divBdr>
                <w:top w:val="none" w:sz="0" w:space="0" w:color="auto"/>
                <w:left w:val="none" w:sz="0" w:space="0" w:color="auto"/>
                <w:bottom w:val="none" w:sz="0" w:space="0" w:color="auto"/>
                <w:right w:val="none" w:sz="0" w:space="0" w:color="auto"/>
              </w:divBdr>
            </w:div>
            <w:div w:id="137109854">
              <w:marLeft w:val="0"/>
              <w:marRight w:val="0"/>
              <w:marTop w:val="0"/>
              <w:marBottom w:val="0"/>
              <w:divBdr>
                <w:top w:val="none" w:sz="0" w:space="0" w:color="auto"/>
                <w:left w:val="none" w:sz="0" w:space="0" w:color="auto"/>
                <w:bottom w:val="none" w:sz="0" w:space="0" w:color="auto"/>
                <w:right w:val="none" w:sz="0" w:space="0" w:color="auto"/>
              </w:divBdr>
            </w:div>
            <w:div w:id="447967101">
              <w:marLeft w:val="0"/>
              <w:marRight w:val="0"/>
              <w:marTop w:val="0"/>
              <w:marBottom w:val="0"/>
              <w:divBdr>
                <w:top w:val="none" w:sz="0" w:space="0" w:color="auto"/>
                <w:left w:val="none" w:sz="0" w:space="0" w:color="auto"/>
                <w:bottom w:val="none" w:sz="0" w:space="0" w:color="auto"/>
                <w:right w:val="none" w:sz="0" w:space="0" w:color="auto"/>
              </w:divBdr>
            </w:div>
            <w:div w:id="993609004">
              <w:marLeft w:val="0"/>
              <w:marRight w:val="0"/>
              <w:marTop w:val="0"/>
              <w:marBottom w:val="0"/>
              <w:divBdr>
                <w:top w:val="none" w:sz="0" w:space="0" w:color="auto"/>
                <w:left w:val="none" w:sz="0" w:space="0" w:color="auto"/>
                <w:bottom w:val="none" w:sz="0" w:space="0" w:color="auto"/>
                <w:right w:val="none" w:sz="0" w:space="0" w:color="auto"/>
              </w:divBdr>
            </w:div>
            <w:div w:id="1437167471">
              <w:marLeft w:val="0"/>
              <w:marRight w:val="0"/>
              <w:marTop w:val="0"/>
              <w:marBottom w:val="0"/>
              <w:divBdr>
                <w:top w:val="none" w:sz="0" w:space="0" w:color="auto"/>
                <w:left w:val="none" w:sz="0" w:space="0" w:color="auto"/>
                <w:bottom w:val="none" w:sz="0" w:space="0" w:color="auto"/>
                <w:right w:val="none" w:sz="0" w:space="0" w:color="auto"/>
              </w:divBdr>
            </w:div>
            <w:div w:id="344064176">
              <w:marLeft w:val="0"/>
              <w:marRight w:val="0"/>
              <w:marTop w:val="0"/>
              <w:marBottom w:val="0"/>
              <w:divBdr>
                <w:top w:val="none" w:sz="0" w:space="0" w:color="auto"/>
                <w:left w:val="none" w:sz="0" w:space="0" w:color="auto"/>
                <w:bottom w:val="none" w:sz="0" w:space="0" w:color="auto"/>
                <w:right w:val="none" w:sz="0" w:space="0" w:color="auto"/>
              </w:divBdr>
            </w:div>
            <w:div w:id="1520697722">
              <w:marLeft w:val="0"/>
              <w:marRight w:val="0"/>
              <w:marTop w:val="0"/>
              <w:marBottom w:val="0"/>
              <w:divBdr>
                <w:top w:val="none" w:sz="0" w:space="0" w:color="auto"/>
                <w:left w:val="none" w:sz="0" w:space="0" w:color="auto"/>
                <w:bottom w:val="none" w:sz="0" w:space="0" w:color="auto"/>
                <w:right w:val="none" w:sz="0" w:space="0" w:color="auto"/>
              </w:divBdr>
            </w:div>
            <w:div w:id="582682696">
              <w:marLeft w:val="0"/>
              <w:marRight w:val="0"/>
              <w:marTop w:val="0"/>
              <w:marBottom w:val="0"/>
              <w:divBdr>
                <w:top w:val="none" w:sz="0" w:space="0" w:color="auto"/>
                <w:left w:val="none" w:sz="0" w:space="0" w:color="auto"/>
                <w:bottom w:val="none" w:sz="0" w:space="0" w:color="auto"/>
                <w:right w:val="none" w:sz="0" w:space="0" w:color="auto"/>
              </w:divBdr>
            </w:div>
            <w:div w:id="1048846061">
              <w:marLeft w:val="0"/>
              <w:marRight w:val="0"/>
              <w:marTop w:val="0"/>
              <w:marBottom w:val="0"/>
              <w:divBdr>
                <w:top w:val="none" w:sz="0" w:space="0" w:color="auto"/>
                <w:left w:val="none" w:sz="0" w:space="0" w:color="auto"/>
                <w:bottom w:val="none" w:sz="0" w:space="0" w:color="auto"/>
                <w:right w:val="none" w:sz="0" w:space="0" w:color="auto"/>
              </w:divBdr>
            </w:div>
            <w:div w:id="1891334756">
              <w:marLeft w:val="0"/>
              <w:marRight w:val="0"/>
              <w:marTop w:val="0"/>
              <w:marBottom w:val="0"/>
              <w:divBdr>
                <w:top w:val="none" w:sz="0" w:space="0" w:color="auto"/>
                <w:left w:val="none" w:sz="0" w:space="0" w:color="auto"/>
                <w:bottom w:val="none" w:sz="0" w:space="0" w:color="auto"/>
                <w:right w:val="none" w:sz="0" w:space="0" w:color="auto"/>
              </w:divBdr>
            </w:div>
            <w:div w:id="1866019893">
              <w:marLeft w:val="0"/>
              <w:marRight w:val="0"/>
              <w:marTop w:val="0"/>
              <w:marBottom w:val="0"/>
              <w:divBdr>
                <w:top w:val="none" w:sz="0" w:space="0" w:color="auto"/>
                <w:left w:val="none" w:sz="0" w:space="0" w:color="auto"/>
                <w:bottom w:val="none" w:sz="0" w:space="0" w:color="auto"/>
                <w:right w:val="none" w:sz="0" w:space="0" w:color="auto"/>
              </w:divBdr>
            </w:div>
            <w:div w:id="1948151455">
              <w:marLeft w:val="0"/>
              <w:marRight w:val="0"/>
              <w:marTop w:val="0"/>
              <w:marBottom w:val="0"/>
              <w:divBdr>
                <w:top w:val="none" w:sz="0" w:space="0" w:color="auto"/>
                <w:left w:val="none" w:sz="0" w:space="0" w:color="auto"/>
                <w:bottom w:val="none" w:sz="0" w:space="0" w:color="auto"/>
                <w:right w:val="none" w:sz="0" w:space="0" w:color="auto"/>
              </w:divBdr>
            </w:div>
            <w:div w:id="1756707053">
              <w:marLeft w:val="0"/>
              <w:marRight w:val="0"/>
              <w:marTop w:val="0"/>
              <w:marBottom w:val="0"/>
              <w:divBdr>
                <w:top w:val="none" w:sz="0" w:space="0" w:color="auto"/>
                <w:left w:val="none" w:sz="0" w:space="0" w:color="auto"/>
                <w:bottom w:val="none" w:sz="0" w:space="0" w:color="auto"/>
                <w:right w:val="none" w:sz="0" w:space="0" w:color="auto"/>
              </w:divBdr>
            </w:div>
            <w:div w:id="83695772">
              <w:marLeft w:val="0"/>
              <w:marRight w:val="0"/>
              <w:marTop w:val="0"/>
              <w:marBottom w:val="0"/>
              <w:divBdr>
                <w:top w:val="none" w:sz="0" w:space="0" w:color="auto"/>
                <w:left w:val="none" w:sz="0" w:space="0" w:color="auto"/>
                <w:bottom w:val="none" w:sz="0" w:space="0" w:color="auto"/>
                <w:right w:val="none" w:sz="0" w:space="0" w:color="auto"/>
              </w:divBdr>
            </w:div>
            <w:div w:id="940182476">
              <w:marLeft w:val="0"/>
              <w:marRight w:val="0"/>
              <w:marTop w:val="0"/>
              <w:marBottom w:val="0"/>
              <w:divBdr>
                <w:top w:val="none" w:sz="0" w:space="0" w:color="auto"/>
                <w:left w:val="none" w:sz="0" w:space="0" w:color="auto"/>
                <w:bottom w:val="none" w:sz="0" w:space="0" w:color="auto"/>
                <w:right w:val="none" w:sz="0" w:space="0" w:color="auto"/>
              </w:divBdr>
            </w:div>
            <w:div w:id="183058936">
              <w:marLeft w:val="0"/>
              <w:marRight w:val="0"/>
              <w:marTop w:val="0"/>
              <w:marBottom w:val="0"/>
              <w:divBdr>
                <w:top w:val="none" w:sz="0" w:space="0" w:color="auto"/>
                <w:left w:val="none" w:sz="0" w:space="0" w:color="auto"/>
                <w:bottom w:val="none" w:sz="0" w:space="0" w:color="auto"/>
                <w:right w:val="none" w:sz="0" w:space="0" w:color="auto"/>
              </w:divBdr>
            </w:div>
            <w:div w:id="1471509511">
              <w:marLeft w:val="0"/>
              <w:marRight w:val="0"/>
              <w:marTop w:val="0"/>
              <w:marBottom w:val="0"/>
              <w:divBdr>
                <w:top w:val="none" w:sz="0" w:space="0" w:color="auto"/>
                <w:left w:val="none" w:sz="0" w:space="0" w:color="auto"/>
                <w:bottom w:val="none" w:sz="0" w:space="0" w:color="auto"/>
                <w:right w:val="none" w:sz="0" w:space="0" w:color="auto"/>
              </w:divBdr>
            </w:div>
            <w:div w:id="1581985301">
              <w:marLeft w:val="0"/>
              <w:marRight w:val="0"/>
              <w:marTop w:val="0"/>
              <w:marBottom w:val="0"/>
              <w:divBdr>
                <w:top w:val="none" w:sz="0" w:space="0" w:color="auto"/>
                <w:left w:val="none" w:sz="0" w:space="0" w:color="auto"/>
                <w:bottom w:val="none" w:sz="0" w:space="0" w:color="auto"/>
                <w:right w:val="none" w:sz="0" w:space="0" w:color="auto"/>
              </w:divBdr>
            </w:div>
            <w:div w:id="3896742">
              <w:marLeft w:val="0"/>
              <w:marRight w:val="0"/>
              <w:marTop w:val="0"/>
              <w:marBottom w:val="0"/>
              <w:divBdr>
                <w:top w:val="none" w:sz="0" w:space="0" w:color="auto"/>
                <w:left w:val="none" w:sz="0" w:space="0" w:color="auto"/>
                <w:bottom w:val="none" w:sz="0" w:space="0" w:color="auto"/>
                <w:right w:val="none" w:sz="0" w:space="0" w:color="auto"/>
              </w:divBdr>
            </w:div>
            <w:div w:id="2110077260">
              <w:marLeft w:val="0"/>
              <w:marRight w:val="0"/>
              <w:marTop w:val="0"/>
              <w:marBottom w:val="0"/>
              <w:divBdr>
                <w:top w:val="none" w:sz="0" w:space="0" w:color="auto"/>
                <w:left w:val="none" w:sz="0" w:space="0" w:color="auto"/>
                <w:bottom w:val="none" w:sz="0" w:space="0" w:color="auto"/>
                <w:right w:val="none" w:sz="0" w:space="0" w:color="auto"/>
              </w:divBdr>
            </w:div>
            <w:div w:id="923756339">
              <w:marLeft w:val="0"/>
              <w:marRight w:val="0"/>
              <w:marTop w:val="0"/>
              <w:marBottom w:val="0"/>
              <w:divBdr>
                <w:top w:val="none" w:sz="0" w:space="0" w:color="auto"/>
                <w:left w:val="none" w:sz="0" w:space="0" w:color="auto"/>
                <w:bottom w:val="none" w:sz="0" w:space="0" w:color="auto"/>
                <w:right w:val="none" w:sz="0" w:space="0" w:color="auto"/>
              </w:divBdr>
            </w:div>
            <w:div w:id="843469334">
              <w:marLeft w:val="0"/>
              <w:marRight w:val="0"/>
              <w:marTop w:val="0"/>
              <w:marBottom w:val="0"/>
              <w:divBdr>
                <w:top w:val="none" w:sz="0" w:space="0" w:color="auto"/>
                <w:left w:val="none" w:sz="0" w:space="0" w:color="auto"/>
                <w:bottom w:val="none" w:sz="0" w:space="0" w:color="auto"/>
                <w:right w:val="none" w:sz="0" w:space="0" w:color="auto"/>
              </w:divBdr>
            </w:div>
            <w:div w:id="1112358916">
              <w:marLeft w:val="0"/>
              <w:marRight w:val="0"/>
              <w:marTop w:val="0"/>
              <w:marBottom w:val="0"/>
              <w:divBdr>
                <w:top w:val="none" w:sz="0" w:space="0" w:color="auto"/>
                <w:left w:val="none" w:sz="0" w:space="0" w:color="auto"/>
                <w:bottom w:val="none" w:sz="0" w:space="0" w:color="auto"/>
                <w:right w:val="none" w:sz="0" w:space="0" w:color="auto"/>
              </w:divBdr>
            </w:div>
            <w:div w:id="2071152088">
              <w:marLeft w:val="0"/>
              <w:marRight w:val="0"/>
              <w:marTop w:val="0"/>
              <w:marBottom w:val="0"/>
              <w:divBdr>
                <w:top w:val="none" w:sz="0" w:space="0" w:color="auto"/>
                <w:left w:val="none" w:sz="0" w:space="0" w:color="auto"/>
                <w:bottom w:val="none" w:sz="0" w:space="0" w:color="auto"/>
                <w:right w:val="none" w:sz="0" w:space="0" w:color="auto"/>
              </w:divBdr>
            </w:div>
            <w:div w:id="281423312">
              <w:marLeft w:val="0"/>
              <w:marRight w:val="0"/>
              <w:marTop w:val="0"/>
              <w:marBottom w:val="0"/>
              <w:divBdr>
                <w:top w:val="none" w:sz="0" w:space="0" w:color="auto"/>
                <w:left w:val="none" w:sz="0" w:space="0" w:color="auto"/>
                <w:bottom w:val="none" w:sz="0" w:space="0" w:color="auto"/>
                <w:right w:val="none" w:sz="0" w:space="0" w:color="auto"/>
              </w:divBdr>
            </w:div>
            <w:div w:id="702285004">
              <w:marLeft w:val="0"/>
              <w:marRight w:val="0"/>
              <w:marTop w:val="0"/>
              <w:marBottom w:val="0"/>
              <w:divBdr>
                <w:top w:val="none" w:sz="0" w:space="0" w:color="auto"/>
                <w:left w:val="none" w:sz="0" w:space="0" w:color="auto"/>
                <w:bottom w:val="none" w:sz="0" w:space="0" w:color="auto"/>
                <w:right w:val="none" w:sz="0" w:space="0" w:color="auto"/>
              </w:divBdr>
            </w:div>
            <w:div w:id="234704282">
              <w:marLeft w:val="0"/>
              <w:marRight w:val="0"/>
              <w:marTop w:val="0"/>
              <w:marBottom w:val="0"/>
              <w:divBdr>
                <w:top w:val="none" w:sz="0" w:space="0" w:color="auto"/>
                <w:left w:val="none" w:sz="0" w:space="0" w:color="auto"/>
                <w:bottom w:val="none" w:sz="0" w:space="0" w:color="auto"/>
                <w:right w:val="none" w:sz="0" w:space="0" w:color="auto"/>
              </w:divBdr>
            </w:div>
            <w:div w:id="1053384654">
              <w:marLeft w:val="0"/>
              <w:marRight w:val="0"/>
              <w:marTop w:val="0"/>
              <w:marBottom w:val="0"/>
              <w:divBdr>
                <w:top w:val="none" w:sz="0" w:space="0" w:color="auto"/>
                <w:left w:val="none" w:sz="0" w:space="0" w:color="auto"/>
                <w:bottom w:val="none" w:sz="0" w:space="0" w:color="auto"/>
                <w:right w:val="none" w:sz="0" w:space="0" w:color="auto"/>
              </w:divBdr>
            </w:div>
            <w:div w:id="2081323822">
              <w:marLeft w:val="0"/>
              <w:marRight w:val="0"/>
              <w:marTop w:val="0"/>
              <w:marBottom w:val="0"/>
              <w:divBdr>
                <w:top w:val="none" w:sz="0" w:space="0" w:color="auto"/>
                <w:left w:val="none" w:sz="0" w:space="0" w:color="auto"/>
                <w:bottom w:val="none" w:sz="0" w:space="0" w:color="auto"/>
                <w:right w:val="none" w:sz="0" w:space="0" w:color="auto"/>
              </w:divBdr>
            </w:div>
            <w:div w:id="1166434107">
              <w:marLeft w:val="0"/>
              <w:marRight w:val="0"/>
              <w:marTop w:val="0"/>
              <w:marBottom w:val="0"/>
              <w:divBdr>
                <w:top w:val="none" w:sz="0" w:space="0" w:color="auto"/>
                <w:left w:val="none" w:sz="0" w:space="0" w:color="auto"/>
                <w:bottom w:val="none" w:sz="0" w:space="0" w:color="auto"/>
                <w:right w:val="none" w:sz="0" w:space="0" w:color="auto"/>
              </w:divBdr>
            </w:div>
            <w:div w:id="59253546">
              <w:marLeft w:val="0"/>
              <w:marRight w:val="0"/>
              <w:marTop w:val="0"/>
              <w:marBottom w:val="0"/>
              <w:divBdr>
                <w:top w:val="none" w:sz="0" w:space="0" w:color="auto"/>
                <w:left w:val="none" w:sz="0" w:space="0" w:color="auto"/>
                <w:bottom w:val="none" w:sz="0" w:space="0" w:color="auto"/>
                <w:right w:val="none" w:sz="0" w:space="0" w:color="auto"/>
              </w:divBdr>
            </w:div>
            <w:div w:id="396512231">
              <w:marLeft w:val="0"/>
              <w:marRight w:val="0"/>
              <w:marTop w:val="0"/>
              <w:marBottom w:val="0"/>
              <w:divBdr>
                <w:top w:val="none" w:sz="0" w:space="0" w:color="auto"/>
                <w:left w:val="none" w:sz="0" w:space="0" w:color="auto"/>
                <w:bottom w:val="none" w:sz="0" w:space="0" w:color="auto"/>
                <w:right w:val="none" w:sz="0" w:space="0" w:color="auto"/>
              </w:divBdr>
            </w:div>
            <w:div w:id="2131170889">
              <w:marLeft w:val="0"/>
              <w:marRight w:val="0"/>
              <w:marTop w:val="0"/>
              <w:marBottom w:val="0"/>
              <w:divBdr>
                <w:top w:val="none" w:sz="0" w:space="0" w:color="auto"/>
                <w:left w:val="none" w:sz="0" w:space="0" w:color="auto"/>
                <w:bottom w:val="none" w:sz="0" w:space="0" w:color="auto"/>
                <w:right w:val="none" w:sz="0" w:space="0" w:color="auto"/>
              </w:divBdr>
            </w:div>
            <w:div w:id="1959794714">
              <w:marLeft w:val="0"/>
              <w:marRight w:val="0"/>
              <w:marTop w:val="0"/>
              <w:marBottom w:val="0"/>
              <w:divBdr>
                <w:top w:val="none" w:sz="0" w:space="0" w:color="auto"/>
                <w:left w:val="none" w:sz="0" w:space="0" w:color="auto"/>
                <w:bottom w:val="none" w:sz="0" w:space="0" w:color="auto"/>
                <w:right w:val="none" w:sz="0" w:space="0" w:color="auto"/>
              </w:divBdr>
            </w:div>
            <w:div w:id="468673391">
              <w:marLeft w:val="0"/>
              <w:marRight w:val="0"/>
              <w:marTop w:val="0"/>
              <w:marBottom w:val="0"/>
              <w:divBdr>
                <w:top w:val="none" w:sz="0" w:space="0" w:color="auto"/>
                <w:left w:val="none" w:sz="0" w:space="0" w:color="auto"/>
                <w:bottom w:val="none" w:sz="0" w:space="0" w:color="auto"/>
                <w:right w:val="none" w:sz="0" w:space="0" w:color="auto"/>
              </w:divBdr>
            </w:div>
            <w:div w:id="1371495784">
              <w:marLeft w:val="0"/>
              <w:marRight w:val="0"/>
              <w:marTop w:val="0"/>
              <w:marBottom w:val="0"/>
              <w:divBdr>
                <w:top w:val="none" w:sz="0" w:space="0" w:color="auto"/>
                <w:left w:val="none" w:sz="0" w:space="0" w:color="auto"/>
                <w:bottom w:val="none" w:sz="0" w:space="0" w:color="auto"/>
                <w:right w:val="none" w:sz="0" w:space="0" w:color="auto"/>
              </w:divBdr>
            </w:div>
            <w:div w:id="33149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756399">
      <w:bodyDiv w:val="1"/>
      <w:marLeft w:val="0"/>
      <w:marRight w:val="0"/>
      <w:marTop w:val="0"/>
      <w:marBottom w:val="0"/>
      <w:divBdr>
        <w:top w:val="none" w:sz="0" w:space="0" w:color="auto"/>
        <w:left w:val="none" w:sz="0" w:space="0" w:color="auto"/>
        <w:bottom w:val="none" w:sz="0" w:space="0" w:color="auto"/>
        <w:right w:val="none" w:sz="0" w:space="0" w:color="auto"/>
      </w:divBdr>
    </w:div>
    <w:div w:id="711032679">
      <w:bodyDiv w:val="1"/>
      <w:marLeft w:val="0"/>
      <w:marRight w:val="0"/>
      <w:marTop w:val="0"/>
      <w:marBottom w:val="0"/>
      <w:divBdr>
        <w:top w:val="none" w:sz="0" w:space="0" w:color="auto"/>
        <w:left w:val="none" w:sz="0" w:space="0" w:color="auto"/>
        <w:bottom w:val="none" w:sz="0" w:space="0" w:color="auto"/>
        <w:right w:val="none" w:sz="0" w:space="0" w:color="auto"/>
      </w:divBdr>
    </w:div>
    <w:div w:id="860779332">
      <w:bodyDiv w:val="1"/>
      <w:marLeft w:val="0"/>
      <w:marRight w:val="0"/>
      <w:marTop w:val="0"/>
      <w:marBottom w:val="0"/>
      <w:divBdr>
        <w:top w:val="none" w:sz="0" w:space="0" w:color="auto"/>
        <w:left w:val="none" w:sz="0" w:space="0" w:color="auto"/>
        <w:bottom w:val="none" w:sz="0" w:space="0" w:color="auto"/>
        <w:right w:val="none" w:sz="0" w:space="0" w:color="auto"/>
      </w:divBdr>
    </w:div>
    <w:div w:id="1017998535">
      <w:bodyDiv w:val="1"/>
      <w:marLeft w:val="0"/>
      <w:marRight w:val="0"/>
      <w:marTop w:val="0"/>
      <w:marBottom w:val="0"/>
      <w:divBdr>
        <w:top w:val="none" w:sz="0" w:space="0" w:color="auto"/>
        <w:left w:val="none" w:sz="0" w:space="0" w:color="auto"/>
        <w:bottom w:val="none" w:sz="0" w:space="0" w:color="auto"/>
        <w:right w:val="none" w:sz="0" w:space="0" w:color="auto"/>
      </w:divBdr>
    </w:div>
    <w:div w:id="1060517938">
      <w:bodyDiv w:val="1"/>
      <w:marLeft w:val="0"/>
      <w:marRight w:val="0"/>
      <w:marTop w:val="0"/>
      <w:marBottom w:val="0"/>
      <w:divBdr>
        <w:top w:val="none" w:sz="0" w:space="0" w:color="auto"/>
        <w:left w:val="none" w:sz="0" w:space="0" w:color="auto"/>
        <w:bottom w:val="none" w:sz="0" w:space="0" w:color="auto"/>
        <w:right w:val="none" w:sz="0" w:space="0" w:color="auto"/>
      </w:divBdr>
    </w:div>
    <w:div w:id="1123308236">
      <w:bodyDiv w:val="1"/>
      <w:marLeft w:val="0"/>
      <w:marRight w:val="0"/>
      <w:marTop w:val="0"/>
      <w:marBottom w:val="0"/>
      <w:divBdr>
        <w:top w:val="none" w:sz="0" w:space="0" w:color="auto"/>
        <w:left w:val="none" w:sz="0" w:space="0" w:color="auto"/>
        <w:bottom w:val="none" w:sz="0" w:space="0" w:color="auto"/>
        <w:right w:val="none" w:sz="0" w:space="0" w:color="auto"/>
      </w:divBdr>
    </w:div>
    <w:div w:id="1235626125">
      <w:bodyDiv w:val="1"/>
      <w:marLeft w:val="0"/>
      <w:marRight w:val="0"/>
      <w:marTop w:val="0"/>
      <w:marBottom w:val="0"/>
      <w:divBdr>
        <w:top w:val="none" w:sz="0" w:space="0" w:color="auto"/>
        <w:left w:val="none" w:sz="0" w:space="0" w:color="auto"/>
        <w:bottom w:val="none" w:sz="0" w:space="0" w:color="auto"/>
        <w:right w:val="none" w:sz="0" w:space="0" w:color="auto"/>
      </w:divBdr>
      <w:divsChild>
        <w:div w:id="562527756">
          <w:marLeft w:val="0"/>
          <w:marRight w:val="0"/>
          <w:marTop w:val="0"/>
          <w:marBottom w:val="0"/>
          <w:divBdr>
            <w:top w:val="none" w:sz="0" w:space="0" w:color="auto"/>
            <w:left w:val="none" w:sz="0" w:space="0" w:color="auto"/>
            <w:bottom w:val="none" w:sz="0" w:space="0" w:color="auto"/>
            <w:right w:val="none" w:sz="0" w:space="0" w:color="auto"/>
          </w:divBdr>
          <w:divsChild>
            <w:div w:id="386682922">
              <w:marLeft w:val="0"/>
              <w:marRight w:val="0"/>
              <w:marTop w:val="0"/>
              <w:marBottom w:val="0"/>
              <w:divBdr>
                <w:top w:val="none" w:sz="0" w:space="0" w:color="auto"/>
                <w:left w:val="none" w:sz="0" w:space="0" w:color="auto"/>
                <w:bottom w:val="none" w:sz="0" w:space="0" w:color="auto"/>
                <w:right w:val="none" w:sz="0" w:space="0" w:color="auto"/>
              </w:divBdr>
            </w:div>
            <w:div w:id="1877966576">
              <w:marLeft w:val="0"/>
              <w:marRight w:val="0"/>
              <w:marTop w:val="0"/>
              <w:marBottom w:val="0"/>
              <w:divBdr>
                <w:top w:val="none" w:sz="0" w:space="0" w:color="auto"/>
                <w:left w:val="none" w:sz="0" w:space="0" w:color="auto"/>
                <w:bottom w:val="none" w:sz="0" w:space="0" w:color="auto"/>
                <w:right w:val="none" w:sz="0" w:space="0" w:color="auto"/>
              </w:divBdr>
            </w:div>
            <w:div w:id="1596137244">
              <w:marLeft w:val="0"/>
              <w:marRight w:val="0"/>
              <w:marTop w:val="0"/>
              <w:marBottom w:val="0"/>
              <w:divBdr>
                <w:top w:val="none" w:sz="0" w:space="0" w:color="auto"/>
                <w:left w:val="none" w:sz="0" w:space="0" w:color="auto"/>
                <w:bottom w:val="none" w:sz="0" w:space="0" w:color="auto"/>
                <w:right w:val="none" w:sz="0" w:space="0" w:color="auto"/>
              </w:divBdr>
            </w:div>
            <w:div w:id="124544695">
              <w:marLeft w:val="0"/>
              <w:marRight w:val="0"/>
              <w:marTop w:val="0"/>
              <w:marBottom w:val="0"/>
              <w:divBdr>
                <w:top w:val="none" w:sz="0" w:space="0" w:color="auto"/>
                <w:left w:val="none" w:sz="0" w:space="0" w:color="auto"/>
                <w:bottom w:val="none" w:sz="0" w:space="0" w:color="auto"/>
                <w:right w:val="none" w:sz="0" w:space="0" w:color="auto"/>
              </w:divBdr>
            </w:div>
            <w:div w:id="278268356">
              <w:marLeft w:val="0"/>
              <w:marRight w:val="0"/>
              <w:marTop w:val="0"/>
              <w:marBottom w:val="0"/>
              <w:divBdr>
                <w:top w:val="none" w:sz="0" w:space="0" w:color="auto"/>
                <w:left w:val="none" w:sz="0" w:space="0" w:color="auto"/>
                <w:bottom w:val="none" w:sz="0" w:space="0" w:color="auto"/>
                <w:right w:val="none" w:sz="0" w:space="0" w:color="auto"/>
              </w:divBdr>
            </w:div>
            <w:div w:id="558133585">
              <w:marLeft w:val="0"/>
              <w:marRight w:val="0"/>
              <w:marTop w:val="0"/>
              <w:marBottom w:val="0"/>
              <w:divBdr>
                <w:top w:val="none" w:sz="0" w:space="0" w:color="auto"/>
                <w:left w:val="none" w:sz="0" w:space="0" w:color="auto"/>
                <w:bottom w:val="none" w:sz="0" w:space="0" w:color="auto"/>
                <w:right w:val="none" w:sz="0" w:space="0" w:color="auto"/>
              </w:divBdr>
            </w:div>
            <w:div w:id="1349284713">
              <w:marLeft w:val="0"/>
              <w:marRight w:val="0"/>
              <w:marTop w:val="0"/>
              <w:marBottom w:val="0"/>
              <w:divBdr>
                <w:top w:val="none" w:sz="0" w:space="0" w:color="auto"/>
                <w:left w:val="none" w:sz="0" w:space="0" w:color="auto"/>
                <w:bottom w:val="none" w:sz="0" w:space="0" w:color="auto"/>
                <w:right w:val="none" w:sz="0" w:space="0" w:color="auto"/>
              </w:divBdr>
            </w:div>
            <w:div w:id="505287600">
              <w:marLeft w:val="0"/>
              <w:marRight w:val="0"/>
              <w:marTop w:val="0"/>
              <w:marBottom w:val="0"/>
              <w:divBdr>
                <w:top w:val="none" w:sz="0" w:space="0" w:color="auto"/>
                <w:left w:val="none" w:sz="0" w:space="0" w:color="auto"/>
                <w:bottom w:val="none" w:sz="0" w:space="0" w:color="auto"/>
                <w:right w:val="none" w:sz="0" w:space="0" w:color="auto"/>
              </w:divBdr>
            </w:div>
            <w:div w:id="1238711091">
              <w:marLeft w:val="0"/>
              <w:marRight w:val="0"/>
              <w:marTop w:val="0"/>
              <w:marBottom w:val="0"/>
              <w:divBdr>
                <w:top w:val="none" w:sz="0" w:space="0" w:color="auto"/>
                <w:left w:val="none" w:sz="0" w:space="0" w:color="auto"/>
                <w:bottom w:val="none" w:sz="0" w:space="0" w:color="auto"/>
                <w:right w:val="none" w:sz="0" w:space="0" w:color="auto"/>
              </w:divBdr>
            </w:div>
            <w:div w:id="552158120">
              <w:marLeft w:val="0"/>
              <w:marRight w:val="0"/>
              <w:marTop w:val="0"/>
              <w:marBottom w:val="0"/>
              <w:divBdr>
                <w:top w:val="none" w:sz="0" w:space="0" w:color="auto"/>
                <w:left w:val="none" w:sz="0" w:space="0" w:color="auto"/>
                <w:bottom w:val="none" w:sz="0" w:space="0" w:color="auto"/>
                <w:right w:val="none" w:sz="0" w:space="0" w:color="auto"/>
              </w:divBdr>
            </w:div>
            <w:div w:id="455491225">
              <w:marLeft w:val="0"/>
              <w:marRight w:val="0"/>
              <w:marTop w:val="0"/>
              <w:marBottom w:val="0"/>
              <w:divBdr>
                <w:top w:val="none" w:sz="0" w:space="0" w:color="auto"/>
                <w:left w:val="none" w:sz="0" w:space="0" w:color="auto"/>
                <w:bottom w:val="none" w:sz="0" w:space="0" w:color="auto"/>
                <w:right w:val="none" w:sz="0" w:space="0" w:color="auto"/>
              </w:divBdr>
            </w:div>
            <w:div w:id="407727449">
              <w:marLeft w:val="0"/>
              <w:marRight w:val="0"/>
              <w:marTop w:val="0"/>
              <w:marBottom w:val="0"/>
              <w:divBdr>
                <w:top w:val="none" w:sz="0" w:space="0" w:color="auto"/>
                <w:left w:val="none" w:sz="0" w:space="0" w:color="auto"/>
                <w:bottom w:val="none" w:sz="0" w:space="0" w:color="auto"/>
                <w:right w:val="none" w:sz="0" w:space="0" w:color="auto"/>
              </w:divBdr>
            </w:div>
            <w:div w:id="119499511">
              <w:marLeft w:val="0"/>
              <w:marRight w:val="0"/>
              <w:marTop w:val="0"/>
              <w:marBottom w:val="0"/>
              <w:divBdr>
                <w:top w:val="none" w:sz="0" w:space="0" w:color="auto"/>
                <w:left w:val="none" w:sz="0" w:space="0" w:color="auto"/>
                <w:bottom w:val="none" w:sz="0" w:space="0" w:color="auto"/>
                <w:right w:val="none" w:sz="0" w:space="0" w:color="auto"/>
              </w:divBdr>
            </w:div>
            <w:div w:id="563175340">
              <w:marLeft w:val="0"/>
              <w:marRight w:val="0"/>
              <w:marTop w:val="0"/>
              <w:marBottom w:val="0"/>
              <w:divBdr>
                <w:top w:val="none" w:sz="0" w:space="0" w:color="auto"/>
                <w:left w:val="none" w:sz="0" w:space="0" w:color="auto"/>
                <w:bottom w:val="none" w:sz="0" w:space="0" w:color="auto"/>
                <w:right w:val="none" w:sz="0" w:space="0" w:color="auto"/>
              </w:divBdr>
            </w:div>
            <w:div w:id="1835294960">
              <w:marLeft w:val="0"/>
              <w:marRight w:val="0"/>
              <w:marTop w:val="0"/>
              <w:marBottom w:val="0"/>
              <w:divBdr>
                <w:top w:val="none" w:sz="0" w:space="0" w:color="auto"/>
                <w:left w:val="none" w:sz="0" w:space="0" w:color="auto"/>
                <w:bottom w:val="none" w:sz="0" w:space="0" w:color="auto"/>
                <w:right w:val="none" w:sz="0" w:space="0" w:color="auto"/>
              </w:divBdr>
            </w:div>
            <w:div w:id="2059276679">
              <w:marLeft w:val="0"/>
              <w:marRight w:val="0"/>
              <w:marTop w:val="0"/>
              <w:marBottom w:val="0"/>
              <w:divBdr>
                <w:top w:val="none" w:sz="0" w:space="0" w:color="auto"/>
                <w:left w:val="none" w:sz="0" w:space="0" w:color="auto"/>
                <w:bottom w:val="none" w:sz="0" w:space="0" w:color="auto"/>
                <w:right w:val="none" w:sz="0" w:space="0" w:color="auto"/>
              </w:divBdr>
            </w:div>
            <w:div w:id="1823545294">
              <w:marLeft w:val="0"/>
              <w:marRight w:val="0"/>
              <w:marTop w:val="0"/>
              <w:marBottom w:val="0"/>
              <w:divBdr>
                <w:top w:val="none" w:sz="0" w:space="0" w:color="auto"/>
                <w:left w:val="none" w:sz="0" w:space="0" w:color="auto"/>
                <w:bottom w:val="none" w:sz="0" w:space="0" w:color="auto"/>
                <w:right w:val="none" w:sz="0" w:space="0" w:color="auto"/>
              </w:divBdr>
            </w:div>
            <w:div w:id="1144932185">
              <w:marLeft w:val="0"/>
              <w:marRight w:val="0"/>
              <w:marTop w:val="0"/>
              <w:marBottom w:val="0"/>
              <w:divBdr>
                <w:top w:val="none" w:sz="0" w:space="0" w:color="auto"/>
                <w:left w:val="none" w:sz="0" w:space="0" w:color="auto"/>
                <w:bottom w:val="none" w:sz="0" w:space="0" w:color="auto"/>
                <w:right w:val="none" w:sz="0" w:space="0" w:color="auto"/>
              </w:divBdr>
            </w:div>
            <w:div w:id="1347361242">
              <w:marLeft w:val="0"/>
              <w:marRight w:val="0"/>
              <w:marTop w:val="0"/>
              <w:marBottom w:val="0"/>
              <w:divBdr>
                <w:top w:val="none" w:sz="0" w:space="0" w:color="auto"/>
                <w:left w:val="none" w:sz="0" w:space="0" w:color="auto"/>
                <w:bottom w:val="none" w:sz="0" w:space="0" w:color="auto"/>
                <w:right w:val="none" w:sz="0" w:space="0" w:color="auto"/>
              </w:divBdr>
            </w:div>
            <w:div w:id="1193881938">
              <w:marLeft w:val="0"/>
              <w:marRight w:val="0"/>
              <w:marTop w:val="0"/>
              <w:marBottom w:val="0"/>
              <w:divBdr>
                <w:top w:val="none" w:sz="0" w:space="0" w:color="auto"/>
                <w:left w:val="none" w:sz="0" w:space="0" w:color="auto"/>
                <w:bottom w:val="none" w:sz="0" w:space="0" w:color="auto"/>
                <w:right w:val="none" w:sz="0" w:space="0" w:color="auto"/>
              </w:divBdr>
            </w:div>
            <w:div w:id="806706270">
              <w:marLeft w:val="0"/>
              <w:marRight w:val="0"/>
              <w:marTop w:val="0"/>
              <w:marBottom w:val="0"/>
              <w:divBdr>
                <w:top w:val="none" w:sz="0" w:space="0" w:color="auto"/>
                <w:left w:val="none" w:sz="0" w:space="0" w:color="auto"/>
                <w:bottom w:val="none" w:sz="0" w:space="0" w:color="auto"/>
                <w:right w:val="none" w:sz="0" w:space="0" w:color="auto"/>
              </w:divBdr>
            </w:div>
            <w:div w:id="551186801">
              <w:marLeft w:val="0"/>
              <w:marRight w:val="0"/>
              <w:marTop w:val="0"/>
              <w:marBottom w:val="0"/>
              <w:divBdr>
                <w:top w:val="none" w:sz="0" w:space="0" w:color="auto"/>
                <w:left w:val="none" w:sz="0" w:space="0" w:color="auto"/>
                <w:bottom w:val="none" w:sz="0" w:space="0" w:color="auto"/>
                <w:right w:val="none" w:sz="0" w:space="0" w:color="auto"/>
              </w:divBdr>
            </w:div>
            <w:div w:id="904680106">
              <w:marLeft w:val="0"/>
              <w:marRight w:val="0"/>
              <w:marTop w:val="0"/>
              <w:marBottom w:val="0"/>
              <w:divBdr>
                <w:top w:val="none" w:sz="0" w:space="0" w:color="auto"/>
                <w:left w:val="none" w:sz="0" w:space="0" w:color="auto"/>
                <w:bottom w:val="none" w:sz="0" w:space="0" w:color="auto"/>
                <w:right w:val="none" w:sz="0" w:space="0" w:color="auto"/>
              </w:divBdr>
            </w:div>
            <w:div w:id="2002926358">
              <w:marLeft w:val="0"/>
              <w:marRight w:val="0"/>
              <w:marTop w:val="0"/>
              <w:marBottom w:val="0"/>
              <w:divBdr>
                <w:top w:val="none" w:sz="0" w:space="0" w:color="auto"/>
                <w:left w:val="none" w:sz="0" w:space="0" w:color="auto"/>
                <w:bottom w:val="none" w:sz="0" w:space="0" w:color="auto"/>
                <w:right w:val="none" w:sz="0" w:space="0" w:color="auto"/>
              </w:divBdr>
            </w:div>
            <w:div w:id="1666980293">
              <w:marLeft w:val="0"/>
              <w:marRight w:val="0"/>
              <w:marTop w:val="0"/>
              <w:marBottom w:val="0"/>
              <w:divBdr>
                <w:top w:val="none" w:sz="0" w:space="0" w:color="auto"/>
                <w:left w:val="none" w:sz="0" w:space="0" w:color="auto"/>
                <w:bottom w:val="none" w:sz="0" w:space="0" w:color="auto"/>
                <w:right w:val="none" w:sz="0" w:space="0" w:color="auto"/>
              </w:divBdr>
            </w:div>
            <w:div w:id="830028287">
              <w:marLeft w:val="0"/>
              <w:marRight w:val="0"/>
              <w:marTop w:val="0"/>
              <w:marBottom w:val="0"/>
              <w:divBdr>
                <w:top w:val="none" w:sz="0" w:space="0" w:color="auto"/>
                <w:left w:val="none" w:sz="0" w:space="0" w:color="auto"/>
                <w:bottom w:val="none" w:sz="0" w:space="0" w:color="auto"/>
                <w:right w:val="none" w:sz="0" w:space="0" w:color="auto"/>
              </w:divBdr>
            </w:div>
            <w:div w:id="1928147058">
              <w:marLeft w:val="0"/>
              <w:marRight w:val="0"/>
              <w:marTop w:val="0"/>
              <w:marBottom w:val="0"/>
              <w:divBdr>
                <w:top w:val="none" w:sz="0" w:space="0" w:color="auto"/>
                <w:left w:val="none" w:sz="0" w:space="0" w:color="auto"/>
                <w:bottom w:val="none" w:sz="0" w:space="0" w:color="auto"/>
                <w:right w:val="none" w:sz="0" w:space="0" w:color="auto"/>
              </w:divBdr>
            </w:div>
            <w:div w:id="644509773">
              <w:marLeft w:val="0"/>
              <w:marRight w:val="0"/>
              <w:marTop w:val="0"/>
              <w:marBottom w:val="0"/>
              <w:divBdr>
                <w:top w:val="none" w:sz="0" w:space="0" w:color="auto"/>
                <w:left w:val="none" w:sz="0" w:space="0" w:color="auto"/>
                <w:bottom w:val="none" w:sz="0" w:space="0" w:color="auto"/>
                <w:right w:val="none" w:sz="0" w:space="0" w:color="auto"/>
              </w:divBdr>
            </w:div>
            <w:div w:id="1599482375">
              <w:marLeft w:val="0"/>
              <w:marRight w:val="0"/>
              <w:marTop w:val="0"/>
              <w:marBottom w:val="0"/>
              <w:divBdr>
                <w:top w:val="none" w:sz="0" w:space="0" w:color="auto"/>
                <w:left w:val="none" w:sz="0" w:space="0" w:color="auto"/>
                <w:bottom w:val="none" w:sz="0" w:space="0" w:color="auto"/>
                <w:right w:val="none" w:sz="0" w:space="0" w:color="auto"/>
              </w:divBdr>
            </w:div>
            <w:div w:id="1708989998">
              <w:marLeft w:val="0"/>
              <w:marRight w:val="0"/>
              <w:marTop w:val="0"/>
              <w:marBottom w:val="0"/>
              <w:divBdr>
                <w:top w:val="none" w:sz="0" w:space="0" w:color="auto"/>
                <w:left w:val="none" w:sz="0" w:space="0" w:color="auto"/>
                <w:bottom w:val="none" w:sz="0" w:space="0" w:color="auto"/>
                <w:right w:val="none" w:sz="0" w:space="0" w:color="auto"/>
              </w:divBdr>
            </w:div>
            <w:div w:id="1373189898">
              <w:marLeft w:val="0"/>
              <w:marRight w:val="0"/>
              <w:marTop w:val="0"/>
              <w:marBottom w:val="0"/>
              <w:divBdr>
                <w:top w:val="none" w:sz="0" w:space="0" w:color="auto"/>
                <w:left w:val="none" w:sz="0" w:space="0" w:color="auto"/>
                <w:bottom w:val="none" w:sz="0" w:space="0" w:color="auto"/>
                <w:right w:val="none" w:sz="0" w:space="0" w:color="auto"/>
              </w:divBdr>
            </w:div>
            <w:div w:id="19743641">
              <w:marLeft w:val="0"/>
              <w:marRight w:val="0"/>
              <w:marTop w:val="0"/>
              <w:marBottom w:val="0"/>
              <w:divBdr>
                <w:top w:val="none" w:sz="0" w:space="0" w:color="auto"/>
                <w:left w:val="none" w:sz="0" w:space="0" w:color="auto"/>
                <w:bottom w:val="none" w:sz="0" w:space="0" w:color="auto"/>
                <w:right w:val="none" w:sz="0" w:space="0" w:color="auto"/>
              </w:divBdr>
            </w:div>
            <w:div w:id="1520389849">
              <w:marLeft w:val="0"/>
              <w:marRight w:val="0"/>
              <w:marTop w:val="0"/>
              <w:marBottom w:val="0"/>
              <w:divBdr>
                <w:top w:val="none" w:sz="0" w:space="0" w:color="auto"/>
                <w:left w:val="none" w:sz="0" w:space="0" w:color="auto"/>
                <w:bottom w:val="none" w:sz="0" w:space="0" w:color="auto"/>
                <w:right w:val="none" w:sz="0" w:space="0" w:color="auto"/>
              </w:divBdr>
            </w:div>
            <w:div w:id="2082870854">
              <w:marLeft w:val="0"/>
              <w:marRight w:val="0"/>
              <w:marTop w:val="0"/>
              <w:marBottom w:val="0"/>
              <w:divBdr>
                <w:top w:val="none" w:sz="0" w:space="0" w:color="auto"/>
                <w:left w:val="none" w:sz="0" w:space="0" w:color="auto"/>
                <w:bottom w:val="none" w:sz="0" w:space="0" w:color="auto"/>
                <w:right w:val="none" w:sz="0" w:space="0" w:color="auto"/>
              </w:divBdr>
            </w:div>
            <w:div w:id="121771877">
              <w:marLeft w:val="0"/>
              <w:marRight w:val="0"/>
              <w:marTop w:val="0"/>
              <w:marBottom w:val="0"/>
              <w:divBdr>
                <w:top w:val="none" w:sz="0" w:space="0" w:color="auto"/>
                <w:left w:val="none" w:sz="0" w:space="0" w:color="auto"/>
                <w:bottom w:val="none" w:sz="0" w:space="0" w:color="auto"/>
                <w:right w:val="none" w:sz="0" w:space="0" w:color="auto"/>
              </w:divBdr>
            </w:div>
            <w:div w:id="2057505201">
              <w:marLeft w:val="0"/>
              <w:marRight w:val="0"/>
              <w:marTop w:val="0"/>
              <w:marBottom w:val="0"/>
              <w:divBdr>
                <w:top w:val="none" w:sz="0" w:space="0" w:color="auto"/>
                <w:left w:val="none" w:sz="0" w:space="0" w:color="auto"/>
                <w:bottom w:val="none" w:sz="0" w:space="0" w:color="auto"/>
                <w:right w:val="none" w:sz="0" w:space="0" w:color="auto"/>
              </w:divBdr>
            </w:div>
            <w:div w:id="1379285366">
              <w:marLeft w:val="0"/>
              <w:marRight w:val="0"/>
              <w:marTop w:val="0"/>
              <w:marBottom w:val="0"/>
              <w:divBdr>
                <w:top w:val="none" w:sz="0" w:space="0" w:color="auto"/>
                <w:left w:val="none" w:sz="0" w:space="0" w:color="auto"/>
                <w:bottom w:val="none" w:sz="0" w:space="0" w:color="auto"/>
                <w:right w:val="none" w:sz="0" w:space="0" w:color="auto"/>
              </w:divBdr>
            </w:div>
            <w:div w:id="1878009917">
              <w:marLeft w:val="0"/>
              <w:marRight w:val="0"/>
              <w:marTop w:val="0"/>
              <w:marBottom w:val="0"/>
              <w:divBdr>
                <w:top w:val="none" w:sz="0" w:space="0" w:color="auto"/>
                <w:left w:val="none" w:sz="0" w:space="0" w:color="auto"/>
                <w:bottom w:val="none" w:sz="0" w:space="0" w:color="auto"/>
                <w:right w:val="none" w:sz="0" w:space="0" w:color="auto"/>
              </w:divBdr>
            </w:div>
            <w:div w:id="1220749278">
              <w:marLeft w:val="0"/>
              <w:marRight w:val="0"/>
              <w:marTop w:val="0"/>
              <w:marBottom w:val="0"/>
              <w:divBdr>
                <w:top w:val="none" w:sz="0" w:space="0" w:color="auto"/>
                <w:left w:val="none" w:sz="0" w:space="0" w:color="auto"/>
                <w:bottom w:val="none" w:sz="0" w:space="0" w:color="auto"/>
                <w:right w:val="none" w:sz="0" w:space="0" w:color="auto"/>
              </w:divBdr>
            </w:div>
            <w:div w:id="1949963837">
              <w:marLeft w:val="0"/>
              <w:marRight w:val="0"/>
              <w:marTop w:val="0"/>
              <w:marBottom w:val="0"/>
              <w:divBdr>
                <w:top w:val="none" w:sz="0" w:space="0" w:color="auto"/>
                <w:left w:val="none" w:sz="0" w:space="0" w:color="auto"/>
                <w:bottom w:val="none" w:sz="0" w:space="0" w:color="auto"/>
                <w:right w:val="none" w:sz="0" w:space="0" w:color="auto"/>
              </w:divBdr>
            </w:div>
            <w:div w:id="575824568">
              <w:marLeft w:val="0"/>
              <w:marRight w:val="0"/>
              <w:marTop w:val="0"/>
              <w:marBottom w:val="0"/>
              <w:divBdr>
                <w:top w:val="none" w:sz="0" w:space="0" w:color="auto"/>
                <w:left w:val="none" w:sz="0" w:space="0" w:color="auto"/>
                <w:bottom w:val="none" w:sz="0" w:space="0" w:color="auto"/>
                <w:right w:val="none" w:sz="0" w:space="0" w:color="auto"/>
              </w:divBdr>
            </w:div>
            <w:div w:id="1367291914">
              <w:marLeft w:val="0"/>
              <w:marRight w:val="0"/>
              <w:marTop w:val="0"/>
              <w:marBottom w:val="0"/>
              <w:divBdr>
                <w:top w:val="none" w:sz="0" w:space="0" w:color="auto"/>
                <w:left w:val="none" w:sz="0" w:space="0" w:color="auto"/>
                <w:bottom w:val="none" w:sz="0" w:space="0" w:color="auto"/>
                <w:right w:val="none" w:sz="0" w:space="0" w:color="auto"/>
              </w:divBdr>
            </w:div>
            <w:div w:id="1649481374">
              <w:marLeft w:val="0"/>
              <w:marRight w:val="0"/>
              <w:marTop w:val="0"/>
              <w:marBottom w:val="0"/>
              <w:divBdr>
                <w:top w:val="none" w:sz="0" w:space="0" w:color="auto"/>
                <w:left w:val="none" w:sz="0" w:space="0" w:color="auto"/>
                <w:bottom w:val="none" w:sz="0" w:space="0" w:color="auto"/>
                <w:right w:val="none" w:sz="0" w:space="0" w:color="auto"/>
              </w:divBdr>
            </w:div>
            <w:div w:id="1012991404">
              <w:marLeft w:val="0"/>
              <w:marRight w:val="0"/>
              <w:marTop w:val="0"/>
              <w:marBottom w:val="0"/>
              <w:divBdr>
                <w:top w:val="none" w:sz="0" w:space="0" w:color="auto"/>
                <w:left w:val="none" w:sz="0" w:space="0" w:color="auto"/>
                <w:bottom w:val="none" w:sz="0" w:space="0" w:color="auto"/>
                <w:right w:val="none" w:sz="0" w:space="0" w:color="auto"/>
              </w:divBdr>
            </w:div>
            <w:div w:id="858587498">
              <w:marLeft w:val="0"/>
              <w:marRight w:val="0"/>
              <w:marTop w:val="0"/>
              <w:marBottom w:val="0"/>
              <w:divBdr>
                <w:top w:val="none" w:sz="0" w:space="0" w:color="auto"/>
                <w:left w:val="none" w:sz="0" w:space="0" w:color="auto"/>
                <w:bottom w:val="none" w:sz="0" w:space="0" w:color="auto"/>
                <w:right w:val="none" w:sz="0" w:space="0" w:color="auto"/>
              </w:divBdr>
            </w:div>
            <w:div w:id="1238830336">
              <w:marLeft w:val="0"/>
              <w:marRight w:val="0"/>
              <w:marTop w:val="0"/>
              <w:marBottom w:val="0"/>
              <w:divBdr>
                <w:top w:val="none" w:sz="0" w:space="0" w:color="auto"/>
                <w:left w:val="none" w:sz="0" w:space="0" w:color="auto"/>
                <w:bottom w:val="none" w:sz="0" w:space="0" w:color="auto"/>
                <w:right w:val="none" w:sz="0" w:space="0" w:color="auto"/>
              </w:divBdr>
            </w:div>
            <w:div w:id="1246257753">
              <w:marLeft w:val="0"/>
              <w:marRight w:val="0"/>
              <w:marTop w:val="0"/>
              <w:marBottom w:val="0"/>
              <w:divBdr>
                <w:top w:val="none" w:sz="0" w:space="0" w:color="auto"/>
                <w:left w:val="none" w:sz="0" w:space="0" w:color="auto"/>
                <w:bottom w:val="none" w:sz="0" w:space="0" w:color="auto"/>
                <w:right w:val="none" w:sz="0" w:space="0" w:color="auto"/>
              </w:divBdr>
            </w:div>
            <w:div w:id="178813588">
              <w:marLeft w:val="0"/>
              <w:marRight w:val="0"/>
              <w:marTop w:val="0"/>
              <w:marBottom w:val="0"/>
              <w:divBdr>
                <w:top w:val="none" w:sz="0" w:space="0" w:color="auto"/>
                <w:left w:val="none" w:sz="0" w:space="0" w:color="auto"/>
                <w:bottom w:val="none" w:sz="0" w:space="0" w:color="auto"/>
                <w:right w:val="none" w:sz="0" w:space="0" w:color="auto"/>
              </w:divBdr>
            </w:div>
            <w:div w:id="791478839">
              <w:marLeft w:val="0"/>
              <w:marRight w:val="0"/>
              <w:marTop w:val="0"/>
              <w:marBottom w:val="0"/>
              <w:divBdr>
                <w:top w:val="none" w:sz="0" w:space="0" w:color="auto"/>
                <w:left w:val="none" w:sz="0" w:space="0" w:color="auto"/>
                <w:bottom w:val="none" w:sz="0" w:space="0" w:color="auto"/>
                <w:right w:val="none" w:sz="0" w:space="0" w:color="auto"/>
              </w:divBdr>
            </w:div>
            <w:div w:id="1899658638">
              <w:marLeft w:val="0"/>
              <w:marRight w:val="0"/>
              <w:marTop w:val="0"/>
              <w:marBottom w:val="0"/>
              <w:divBdr>
                <w:top w:val="none" w:sz="0" w:space="0" w:color="auto"/>
                <w:left w:val="none" w:sz="0" w:space="0" w:color="auto"/>
                <w:bottom w:val="none" w:sz="0" w:space="0" w:color="auto"/>
                <w:right w:val="none" w:sz="0" w:space="0" w:color="auto"/>
              </w:divBdr>
            </w:div>
            <w:div w:id="1823767268">
              <w:marLeft w:val="0"/>
              <w:marRight w:val="0"/>
              <w:marTop w:val="0"/>
              <w:marBottom w:val="0"/>
              <w:divBdr>
                <w:top w:val="none" w:sz="0" w:space="0" w:color="auto"/>
                <w:left w:val="none" w:sz="0" w:space="0" w:color="auto"/>
                <w:bottom w:val="none" w:sz="0" w:space="0" w:color="auto"/>
                <w:right w:val="none" w:sz="0" w:space="0" w:color="auto"/>
              </w:divBdr>
            </w:div>
            <w:div w:id="820777677">
              <w:marLeft w:val="0"/>
              <w:marRight w:val="0"/>
              <w:marTop w:val="0"/>
              <w:marBottom w:val="0"/>
              <w:divBdr>
                <w:top w:val="none" w:sz="0" w:space="0" w:color="auto"/>
                <w:left w:val="none" w:sz="0" w:space="0" w:color="auto"/>
                <w:bottom w:val="none" w:sz="0" w:space="0" w:color="auto"/>
                <w:right w:val="none" w:sz="0" w:space="0" w:color="auto"/>
              </w:divBdr>
            </w:div>
            <w:div w:id="1483349335">
              <w:marLeft w:val="0"/>
              <w:marRight w:val="0"/>
              <w:marTop w:val="0"/>
              <w:marBottom w:val="0"/>
              <w:divBdr>
                <w:top w:val="none" w:sz="0" w:space="0" w:color="auto"/>
                <w:left w:val="none" w:sz="0" w:space="0" w:color="auto"/>
                <w:bottom w:val="none" w:sz="0" w:space="0" w:color="auto"/>
                <w:right w:val="none" w:sz="0" w:space="0" w:color="auto"/>
              </w:divBdr>
            </w:div>
            <w:div w:id="798108542">
              <w:marLeft w:val="0"/>
              <w:marRight w:val="0"/>
              <w:marTop w:val="0"/>
              <w:marBottom w:val="0"/>
              <w:divBdr>
                <w:top w:val="none" w:sz="0" w:space="0" w:color="auto"/>
                <w:left w:val="none" w:sz="0" w:space="0" w:color="auto"/>
                <w:bottom w:val="none" w:sz="0" w:space="0" w:color="auto"/>
                <w:right w:val="none" w:sz="0" w:space="0" w:color="auto"/>
              </w:divBdr>
            </w:div>
            <w:div w:id="449009434">
              <w:marLeft w:val="0"/>
              <w:marRight w:val="0"/>
              <w:marTop w:val="0"/>
              <w:marBottom w:val="0"/>
              <w:divBdr>
                <w:top w:val="none" w:sz="0" w:space="0" w:color="auto"/>
                <w:left w:val="none" w:sz="0" w:space="0" w:color="auto"/>
                <w:bottom w:val="none" w:sz="0" w:space="0" w:color="auto"/>
                <w:right w:val="none" w:sz="0" w:space="0" w:color="auto"/>
              </w:divBdr>
            </w:div>
            <w:div w:id="740785593">
              <w:marLeft w:val="0"/>
              <w:marRight w:val="0"/>
              <w:marTop w:val="0"/>
              <w:marBottom w:val="0"/>
              <w:divBdr>
                <w:top w:val="none" w:sz="0" w:space="0" w:color="auto"/>
                <w:left w:val="none" w:sz="0" w:space="0" w:color="auto"/>
                <w:bottom w:val="none" w:sz="0" w:space="0" w:color="auto"/>
                <w:right w:val="none" w:sz="0" w:space="0" w:color="auto"/>
              </w:divBdr>
            </w:div>
            <w:div w:id="1150824364">
              <w:marLeft w:val="0"/>
              <w:marRight w:val="0"/>
              <w:marTop w:val="0"/>
              <w:marBottom w:val="0"/>
              <w:divBdr>
                <w:top w:val="none" w:sz="0" w:space="0" w:color="auto"/>
                <w:left w:val="none" w:sz="0" w:space="0" w:color="auto"/>
                <w:bottom w:val="none" w:sz="0" w:space="0" w:color="auto"/>
                <w:right w:val="none" w:sz="0" w:space="0" w:color="auto"/>
              </w:divBdr>
            </w:div>
            <w:div w:id="1746803816">
              <w:marLeft w:val="0"/>
              <w:marRight w:val="0"/>
              <w:marTop w:val="0"/>
              <w:marBottom w:val="0"/>
              <w:divBdr>
                <w:top w:val="none" w:sz="0" w:space="0" w:color="auto"/>
                <w:left w:val="none" w:sz="0" w:space="0" w:color="auto"/>
                <w:bottom w:val="none" w:sz="0" w:space="0" w:color="auto"/>
                <w:right w:val="none" w:sz="0" w:space="0" w:color="auto"/>
              </w:divBdr>
            </w:div>
            <w:div w:id="1587614196">
              <w:marLeft w:val="0"/>
              <w:marRight w:val="0"/>
              <w:marTop w:val="0"/>
              <w:marBottom w:val="0"/>
              <w:divBdr>
                <w:top w:val="none" w:sz="0" w:space="0" w:color="auto"/>
                <w:left w:val="none" w:sz="0" w:space="0" w:color="auto"/>
                <w:bottom w:val="none" w:sz="0" w:space="0" w:color="auto"/>
                <w:right w:val="none" w:sz="0" w:space="0" w:color="auto"/>
              </w:divBdr>
            </w:div>
            <w:div w:id="1070882730">
              <w:marLeft w:val="0"/>
              <w:marRight w:val="0"/>
              <w:marTop w:val="0"/>
              <w:marBottom w:val="0"/>
              <w:divBdr>
                <w:top w:val="none" w:sz="0" w:space="0" w:color="auto"/>
                <w:left w:val="none" w:sz="0" w:space="0" w:color="auto"/>
                <w:bottom w:val="none" w:sz="0" w:space="0" w:color="auto"/>
                <w:right w:val="none" w:sz="0" w:space="0" w:color="auto"/>
              </w:divBdr>
            </w:div>
            <w:div w:id="342437512">
              <w:marLeft w:val="0"/>
              <w:marRight w:val="0"/>
              <w:marTop w:val="0"/>
              <w:marBottom w:val="0"/>
              <w:divBdr>
                <w:top w:val="none" w:sz="0" w:space="0" w:color="auto"/>
                <w:left w:val="none" w:sz="0" w:space="0" w:color="auto"/>
                <w:bottom w:val="none" w:sz="0" w:space="0" w:color="auto"/>
                <w:right w:val="none" w:sz="0" w:space="0" w:color="auto"/>
              </w:divBdr>
            </w:div>
            <w:div w:id="675231305">
              <w:marLeft w:val="0"/>
              <w:marRight w:val="0"/>
              <w:marTop w:val="0"/>
              <w:marBottom w:val="0"/>
              <w:divBdr>
                <w:top w:val="none" w:sz="0" w:space="0" w:color="auto"/>
                <w:left w:val="none" w:sz="0" w:space="0" w:color="auto"/>
                <w:bottom w:val="none" w:sz="0" w:space="0" w:color="auto"/>
                <w:right w:val="none" w:sz="0" w:space="0" w:color="auto"/>
              </w:divBdr>
            </w:div>
            <w:div w:id="661549875">
              <w:marLeft w:val="0"/>
              <w:marRight w:val="0"/>
              <w:marTop w:val="0"/>
              <w:marBottom w:val="0"/>
              <w:divBdr>
                <w:top w:val="none" w:sz="0" w:space="0" w:color="auto"/>
                <w:left w:val="none" w:sz="0" w:space="0" w:color="auto"/>
                <w:bottom w:val="none" w:sz="0" w:space="0" w:color="auto"/>
                <w:right w:val="none" w:sz="0" w:space="0" w:color="auto"/>
              </w:divBdr>
            </w:div>
            <w:div w:id="187763620">
              <w:marLeft w:val="0"/>
              <w:marRight w:val="0"/>
              <w:marTop w:val="0"/>
              <w:marBottom w:val="0"/>
              <w:divBdr>
                <w:top w:val="none" w:sz="0" w:space="0" w:color="auto"/>
                <w:left w:val="none" w:sz="0" w:space="0" w:color="auto"/>
                <w:bottom w:val="none" w:sz="0" w:space="0" w:color="auto"/>
                <w:right w:val="none" w:sz="0" w:space="0" w:color="auto"/>
              </w:divBdr>
            </w:div>
            <w:div w:id="558129564">
              <w:marLeft w:val="0"/>
              <w:marRight w:val="0"/>
              <w:marTop w:val="0"/>
              <w:marBottom w:val="0"/>
              <w:divBdr>
                <w:top w:val="none" w:sz="0" w:space="0" w:color="auto"/>
                <w:left w:val="none" w:sz="0" w:space="0" w:color="auto"/>
                <w:bottom w:val="none" w:sz="0" w:space="0" w:color="auto"/>
                <w:right w:val="none" w:sz="0" w:space="0" w:color="auto"/>
              </w:divBdr>
            </w:div>
            <w:div w:id="1205673516">
              <w:marLeft w:val="0"/>
              <w:marRight w:val="0"/>
              <w:marTop w:val="0"/>
              <w:marBottom w:val="0"/>
              <w:divBdr>
                <w:top w:val="none" w:sz="0" w:space="0" w:color="auto"/>
                <w:left w:val="none" w:sz="0" w:space="0" w:color="auto"/>
                <w:bottom w:val="none" w:sz="0" w:space="0" w:color="auto"/>
                <w:right w:val="none" w:sz="0" w:space="0" w:color="auto"/>
              </w:divBdr>
            </w:div>
            <w:div w:id="13046425">
              <w:marLeft w:val="0"/>
              <w:marRight w:val="0"/>
              <w:marTop w:val="0"/>
              <w:marBottom w:val="0"/>
              <w:divBdr>
                <w:top w:val="none" w:sz="0" w:space="0" w:color="auto"/>
                <w:left w:val="none" w:sz="0" w:space="0" w:color="auto"/>
                <w:bottom w:val="none" w:sz="0" w:space="0" w:color="auto"/>
                <w:right w:val="none" w:sz="0" w:space="0" w:color="auto"/>
              </w:divBdr>
            </w:div>
            <w:div w:id="307902248">
              <w:marLeft w:val="0"/>
              <w:marRight w:val="0"/>
              <w:marTop w:val="0"/>
              <w:marBottom w:val="0"/>
              <w:divBdr>
                <w:top w:val="none" w:sz="0" w:space="0" w:color="auto"/>
                <w:left w:val="none" w:sz="0" w:space="0" w:color="auto"/>
                <w:bottom w:val="none" w:sz="0" w:space="0" w:color="auto"/>
                <w:right w:val="none" w:sz="0" w:space="0" w:color="auto"/>
              </w:divBdr>
            </w:div>
            <w:div w:id="564875608">
              <w:marLeft w:val="0"/>
              <w:marRight w:val="0"/>
              <w:marTop w:val="0"/>
              <w:marBottom w:val="0"/>
              <w:divBdr>
                <w:top w:val="none" w:sz="0" w:space="0" w:color="auto"/>
                <w:left w:val="none" w:sz="0" w:space="0" w:color="auto"/>
                <w:bottom w:val="none" w:sz="0" w:space="0" w:color="auto"/>
                <w:right w:val="none" w:sz="0" w:space="0" w:color="auto"/>
              </w:divBdr>
            </w:div>
            <w:div w:id="1315256046">
              <w:marLeft w:val="0"/>
              <w:marRight w:val="0"/>
              <w:marTop w:val="0"/>
              <w:marBottom w:val="0"/>
              <w:divBdr>
                <w:top w:val="none" w:sz="0" w:space="0" w:color="auto"/>
                <w:left w:val="none" w:sz="0" w:space="0" w:color="auto"/>
                <w:bottom w:val="none" w:sz="0" w:space="0" w:color="auto"/>
                <w:right w:val="none" w:sz="0" w:space="0" w:color="auto"/>
              </w:divBdr>
            </w:div>
            <w:div w:id="1848716199">
              <w:marLeft w:val="0"/>
              <w:marRight w:val="0"/>
              <w:marTop w:val="0"/>
              <w:marBottom w:val="0"/>
              <w:divBdr>
                <w:top w:val="none" w:sz="0" w:space="0" w:color="auto"/>
                <w:left w:val="none" w:sz="0" w:space="0" w:color="auto"/>
                <w:bottom w:val="none" w:sz="0" w:space="0" w:color="auto"/>
                <w:right w:val="none" w:sz="0" w:space="0" w:color="auto"/>
              </w:divBdr>
            </w:div>
            <w:div w:id="1237785590">
              <w:marLeft w:val="0"/>
              <w:marRight w:val="0"/>
              <w:marTop w:val="0"/>
              <w:marBottom w:val="0"/>
              <w:divBdr>
                <w:top w:val="none" w:sz="0" w:space="0" w:color="auto"/>
                <w:left w:val="none" w:sz="0" w:space="0" w:color="auto"/>
                <w:bottom w:val="none" w:sz="0" w:space="0" w:color="auto"/>
                <w:right w:val="none" w:sz="0" w:space="0" w:color="auto"/>
              </w:divBdr>
            </w:div>
            <w:div w:id="1299414613">
              <w:marLeft w:val="0"/>
              <w:marRight w:val="0"/>
              <w:marTop w:val="0"/>
              <w:marBottom w:val="0"/>
              <w:divBdr>
                <w:top w:val="none" w:sz="0" w:space="0" w:color="auto"/>
                <w:left w:val="none" w:sz="0" w:space="0" w:color="auto"/>
                <w:bottom w:val="none" w:sz="0" w:space="0" w:color="auto"/>
                <w:right w:val="none" w:sz="0" w:space="0" w:color="auto"/>
              </w:divBdr>
            </w:div>
            <w:div w:id="716970530">
              <w:marLeft w:val="0"/>
              <w:marRight w:val="0"/>
              <w:marTop w:val="0"/>
              <w:marBottom w:val="0"/>
              <w:divBdr>
                <w:top w:val="none" w:sz="0" w:space="0" w:color="auto"/>
                <w:left w:val="none" w:sz="0" w:space="0" w:color="auto"/>
                <w:bottom w:val="none" w:sz="0" w:space="0" w:color="auto"/>
                <w:right w:val="none" w:sz="0" w:space="0" w:color="auto"/>
              </w:divBdr>
            </w:div>
            <w:div w:id="334921200">
              <w:marLeft w:val="0"/>
              <w:marRight w:val="0"/>
              <w:marTop w:val="0"/>
              <w:marBottom w:val="0"/>
              <w:divBdr>
                <w:top w:val="none" w:sz="0" w:space="0" w:color="auto"/>
                <w:left w:val="none" w:sz="0" w:space="0" w:color="auto"/>
                <w:bottom w:val="none" w:sz="0" w:space="0" w:color="auto"/>
                <w:right w:val="none" w:sz="0" w:space="0" w:color="auto"/>
              </w:divBdr>
            </w:div>
            <w:div w:id="199319967">
              <w:marLeft w:val="0"/>
              <w:marRight w:val="0"/>
              <w:marTop w:val="0"/>
              <w:marBottom w:val="0"/>
              <w:divBdr>
                <w:top w:val="none" w:sz="0" w:space="0" w:color="auto"/>
                <w:left w:val="none" w:sz="0" w:space="0" w:color="auto"/>
                <w:bottom w:val="none" w:sz="0" w:space="0" w:color="auto"/>
                <w:right w:val="none" w:sz="0" w:space="0" w:color="auto"/>
              </w:divBdr>
            </w:div>
            <w:div w:id="1079669693">
              <w:marLeft w:val="0"/>
              <w:marRight w:val="0"/>
              <w:marTop w:val="0"/>
              <w:marBottom w:val="0"/>
              <w:divBdr>
                <w:top w:val="none" w:sz="0" w:space="0" w:color="auto"/>
                <w:left w:val="none" w:sz="0" w:space="0" w:color="auto"/>
                <w:bottom w:val="none" w:sz="0" w:space="0" w:color="auto"/>
                <w:right w:val="none" w:sz="0" w:space="0" w:color="auto"/>
              </w:divBdr>
            </w:div>
            <w:div w:id="1009870564">
              <w:marLeft w:val="0"/>
              <w:marRight w:val="0"/>
              <w:marTop w:val="0"/>
              <w:marBottom w:val="0"/>
              <w:divBdr>
                <w:top w:val="none" w:sz="0" w:space="0" w:color="auto"/>
                <w:left w:val="none" w:sz="0" w:space="0" w:color="auto"/>
                <w:bottom w:val="none" w:sz="0" w:space="0" w:color="auto"/>
                <w:right w:val="none" w:sz="0" w:space="0" w:color="auto"/>
              </w:divBdr>
            </w:div>
            <w:div w:id="1668095925">
              <w:marLeft w:val="0"/>
              <w:marRight w:val="0"/>
              <w:marTop w:val="0"/>
              <w:marBottom w:val="0"/>
              <w:divBdr>
                <w:top w:val="none" w:sz="0" w:space="0" w:color="auto"/>
                <w:left w:val="none" w:sz="0" w:space="0" w:color="auto"/>
                <w:bottom w:val="none" w:sz="0" w:space="0" w:color="auto"/>
                <w:right w:val="none" w:sz="0" w:space="0" w:color="auto"/>
              </w:divBdr>
            </w:div>
            <w:div w:id="1630815517">
              <w:marLeft w:val="0"/>
              <w:marRight w:val="0"/>
              <w:marTop w:val="0"/>
              <w:marBottom w:val="0"/>
              <w:divBdr>
                <w:top w:val="none" w:sz="0" w:space="0" w:color="auto"/>
                <w:left w:val="none" w:sz="0" w:space="0" w:color="auto"/>
                <w:bottom w:val="none" w:sz="0" w:space="0" w:color="auto"/>
                <w:right w:val="none" w:sz="0" w:space="0" w:color="auto"/>
              </w:divBdr>
            </w:div>
            <w:div w:id="198013053">
              <w:marLeft w:val="0"/>
              <w:marRight w:val="0"/>
              <w:marTop w:val="0"/>
              <w:marBottom w:val="0"/>
              <w:divBdr>
                <w:top w:val="none" w:sz="0" w:space="0" w:color="auto"/>
                <w:left w:val="none" w:sz="0" w:space="0" w:color="auto"/>
                <w:bottom w:val="none" w:sz="0" w:space="0" w:color="auto"/>
                <w:right w:val="none" w:sz="0" w:space="0" w:color="auto"/>
              </w:divBdr>
            </w:div>
            <w:div w:id="414940336">
              <w:marLeft w:val="0"/>
              <w:marRight w:val="0"/>
              <w:marTop w:val="0"/>
              <w:marBottom w:val="0"/>
              <w:divBdr>
                <w:top w:val="none" w:sz="0" w:space="0" w:color="auto"/>
                <w:left w:val="none" w:sz="0" w:space="0" w:color="auto"/>
                <w:bottom w:val="none" w:sz="0" w:space="0" w:color="auto"/>
                <w:right w:val="none" w:sz="0" w:space="0" w:color="auto"/>
              </w:divBdr>
            </w:div>
            <w:div w:id="375618406">
              <w:marLeft w:val="0"/>
              <w:marRight w:val="0"/>
              <w:marTop w:val="0"/>
              <w:marBottom w:val="0"/>
              <w:divBdr>
                <w:top w:val="none" w:sz="0" w:space="0" w:color="auto"/>
                <w:left w:val="none" w:sz="0" w:space="0" w:color="auto"/>
                <w:bottom w:val="none" w:sz="0" w:space="0" w:color="auto"/>
                <w:right w:val="none" w:sz="0" w:space="0" w:color="auto"/>
              </w:divBdr>
            </w:div>
            <w:div w:id="840319857">
              <w:marLeft w:val="0"/>
              <w:marRight w:val="0"/>
              <w:marTop w:val="0"/>
              <w:marBottom w:val="0"/>
              <w:divBdr>
                <w:top w:val="none" w:sz="0" w:space="0" w:color="auto"/>
                <w:left w:val="none" w:sz="0" w:space="0" w:color="auto"/>
                <w:bottom w:val="none" w:sz="0" w:space="0" w:color="auto"/>
                <w:right w:val="none" w:sz="0" w:space="0" w:color="auto"/>
              </w:divBdr>
            </w:div>
            <w:div w:id="1373000612">
              <w:marLeft w:val="0"/>
              <w:marRight w:val="0"/>
              <w:marTop w:val="0"/>
              <w:marBottom w:val="0"/>
              <w:divBdr>
                <w:top w:val="none" w:sz="0" w:space="0" w:color="auto"/>
                <w:left w:val="none" w:sz="0" w:space="0" w:color="auto"/>
                <w:bottom w:val="none" w:sz="0" w:space="0" w:color="auto"/>
                <w:right w:val="none" w:sz="0" w:space="0" w:color="auto"/>
              </w:divBdr>
            </w:div>
            <w:div w:id="1323897195">
              <w:marLeft w:val="0"/>
              <w:marRight w:val="0"/>
              <w:marTop w:val="0"/>
              <w:marBottom w:val="0"/>
              <w:divBdr>
                <w:top w:val="none" w:sz="0" w:space="0" w:color="auto"/>
                <w:left w:val="none" w:sz="0" w:space="0" w:color="auto"/>
                <w:bottom w:val="none" w:sz="0" w:space="0" w:color="auto"/>
                <w:right w:val="none" w:sz="0" w:space="0" w:color="auto"/>
              </w:divBdr>
            </w:div>
            <w:div w:id="896087160">
              <w:marLeft w:val="0"/>
              <w:marRight w:val="0"/>
              <w:marTop w:val="0"/>
              <w:marBottom w:val="0"/>
              <w:divBdr>
                <w:top w:val="none" w:sz="0" w:space="0" w:color="auto"/>
                <w:left w:val="none" w:sz="0" w:space="0" w:color="auto"/>
                <w:bottom w:val="none" w:sz="0" w:space="0" w:color="auto"/>
                <w:right w:val="none" w:sz="0" w:space="0" w:color="auto"/>
              </w:divBdr>
            </w:div>
            <w:div w:id="1832871574">
              <w:marLeft w:val="0"/>
              <w:marRight w:val="0"/>
              <w:marTop w:val="0"/>
              <w:marBottom w:val="0"/>
              <w:divBdr>
                <w:top w:val="none" w:sz="0" w:space="0" w:color="auto"/>
                <w:left w:val="none" w:sz="0" w:space="0" w:color="auto"/>
                <w:bottom w:val="none" w:sz="0" w:space="0" w:color="auto"/>
                <w:right w:val="none" w:sz="0" w:space="0" w:color="auto"/>
              </w:divBdr>
            </w:div>
            <w:div w:id="1045568998">
              <w:marLeft w:val="0"/>
              <w:marRight w:val="0"/>
              <w:marTop w:val="0"/>
              <w:marBottom w:val="0"/>
              <w:divBdr>
                <w:top w:val="none" w:sz="0" w:space="0" w:color="auto"/>
                <w:left w:val="none" w:sz="0" w:space="0" w:color="auto"/>
                <w:bottom w:val="none" w:sz="0" w:space="0" w:color="auto"/>
                <w:right w:val="none" w:sz="0" w:space="0" w:color="auto"/>
              </w:divBdr>
            </w:div>
            <w:div w:id="538904726">
              <w:marLeft w:val="0"/>
              <w:marRight w:val="0"/>
              <w:marTop w:val="0"/>
              <w:marBottom w:val="0"/>
              <w:divBdr>
                <w:top w:val="none" w:sz="0" w:space="0" w:color="auto"/>
                <w:left w:val="none" w:sz="0" w:space="0" w:color="auto"/>
                <w:bottom w:val="none" w:sz="0" w:space="0" w:color="auto"/>
                <w:right w:val="none" w:sz="0" w:space="0" w:color="auto"/>
              </w:divBdr>
            </w:div>
            <w:div w:id="1977686435">
              <w:marLeft w:val="0"/>
              <w:marRight w:val="0"/>
              <w:marTop w:val="0"/>
              <w:marBottom w:val="0"/>
              <w:divBdr>
                <w:top w:val="none" w:sz="0" w:space="0" w:color="auto"/>
                <w:left w:val="none" w:sz="0" w:space="0" w:color="auto"/>
                <w:bottom w:val="none" w:sz="0" w:space="0" w:color="auto"/>
                <w:right w:val="none" w:sz="0" w:space="0" w:color="auto"/>
              </w:divBdr>
            </w:div>
            <w:div w:id="409354234">
              <w:marLeft w:val="0"/>
              <w:marRight w:val="0"/>
              <w:marTop w:val="0"/>
              <w:marBottom w:val="0"/>
              <w:divBdr>
                <w:top w:val="none" w:sz="0" w:space="0" w:color="auto"/>
                <w:left w:val="none" w:sz="0" w:space="0" w:color="auto"/>
                <w:bottom w:val="none" w:sz="0" w:space="0" w:color="auto"/>
                <w:right w:val="none" w:sz="0" w:space="0" w:color="auto"/>
              </w:divBdr>
            </w:div>
            <w:div w:id="2018076527">
              <w:marLeft w:val="0"/>
              <w:marRight w:val="0"/>
              <w:marTop w:val="0"/>
              <w:marBottom w:val="0"/>
              <w:divBdr>
                <w:top w:val="none" w:sz="0" w:space="0" w:color="auto"/>
                <w:left w:val="none" w:sz="0" w:space="0" w:color="auto"/>
                <w:bottom w:val="none" w:sz="0" w:space="0" w:color="auto"/>
                <w:right w:val="none" w:sz="0" w:space="0" w:color="auto"/>
              </w:divBdr>
            </w:div>
            <w:div w:id="863791069">
              <w:marLeft w:val="0"/>
              <w:marRight w:val="0"/>
              <w:marTop w:val="0"/>
              <w:marBottom w:val="0"/>
              <w:divBdr>
                <w:top w:val="none" w:sz="0" w:space="0" w:color="auto"/>
                <w:left w:val="none" w:sz="0" w:space="0" w:color="auto"/>
                <w:bottom w:val="none" w:sz="0" w:space="0" w:color="auto"/>
                <w:right w:val="none" w:sz="0" w:space="0" w:color="auto"/>
              </w:divBdr>
            </w:div>
            <w:div w:id="1052459722">
              <w:marLeft w:val="0"/>
              <w:marRight w:val="0"/>
              <w:marTop w:val="0"/>
              <w:marBottom w:val="0"/>
              <w:divBdr>
                <w:top w:val="none" w:sz="0" w:space="0" w:color="auto"/>
                <w:left w:val="none" w:sz="0" w:space="0" w:color="auto"/>
                <w:bottom w:val="none" w:sz="0" w:space="0" w:color="auto"/>
                <w:right w:val="none" w:sz="0" w:space="0" w:color="auto"/>
              </w:divBdr>
            </w:div>
            <w:div w:id="1235046825">
              <w:marLeft w:val="0"/>
              <w:marRight w:val="0"/>
              <w:marTop w:val="0"/>
              <w:marBottom w:val="0"/>
              <w:divBdr>
                <w:top w:val="none" w:sz="0" w:space="0" w:color="auto"/>
                <w:left w:val="none" w:sz="0" w:space="0" w:color="auto"/>
                <w:bottom w:val="none" w:sz="0" w:space="0" w:color="auto"/>
                <w:right w:val="none" w:sz="0" w:space="0" w:color="auto"/>
              </w:divBdr>
            </w:div>
            <w:div w:id="1748576469">
              <w:marLeft w:val="0"/>
              <w:marRight w:val="0"/>
              <w:marTop w:val="0"/>
              <w:marBottom w:val="0"/>
              <w:divBdr>
                <w:top w:val="none" w:sz="0" w:space="0" w:color="auto"/>
                <w:left w:val="none" w:sz="0" w:space="0" w:color="auto"/>
                <w:bottom w:val="none" w:sz="0" w:space="0" w:color="auto"/>
                <w:right w:val="none" w:sz="0" w:space="0" w:color="auto"/>
              </w:divBdr>
            </w:div>
            <w:div w:id="2051295885">
              <w:marLeft w:val="0"/>
              <w:marRight w:val="0"/>
              <w:marTop w:val="0"/>
              <w:marBottom w:val="0"/>
              <w:divBdr>
                <w:top w:val="none" w:sz="0" w:space="0" w:color="auto"/>
                <w:left w:val="none" w:sz="0" w:space="0" w:color="auto"/>
                <w:bottom w:val="none" w:sz="0" w:space="0" w:color="auto"/>
                <w:right w:val="none" w:sz="0" w:space="0" w:color="auto"/>
              </w:divBdr>
            </w:div>
            <w:div w:id="627055906">
              <w:marLeft w:val="0"/>
              <w:marRight w:val="0"/>
              <w:marTop w:val="0"/>
              <w:marBottom w:val="0"/>
              <w:divBdr>
                <w:top w:val="none" w:sz="0" w:space="0" w:color="auto"/>
                <w:left w:val="none" w:sz="0" w:space="0" w:color="auto"/>
                <w:bottom w:val="none" w:sz="0" w:space="0" w:color="auto"/>
                <w:right w:val="none" w:sz="0" w:space="0" w:color="auto"/>
              </w:divBdr>
            </w:div>
            <w:div w:id="1125655360">
              <w:marLeft w:val="0"/>
              <w:marRight w:val="0"/>
              <w:marTop w:val="0"/>
              <w:marBottom w:val="0"/>
              <w:divBdr>
                <w:top w:val="none" w:sz="0" w:space="0" w:color="auto"/>
                <w:left w:val="none" w:sz="0" w:space="0" w:color="auto"/>
                <w:bottom w:val="none" w:sz="0" w:space="0" w:color="auto"/>
                <w:right w:val="none" w:sz="0" w:space="0" w:color="auto"/>
              </w:divBdr>
            </w:div>
            <w:div w:id="1851216439">
              <w:marLeft w:val="0"/>
              <w:marRight w:val="0"/>
              <w:marTop w:val="0"/>
              <w:marBottom w:val="0"/>
              <w:divBdr>
                <w:top w:val="none" w:sz="0" w:space="0" w:color="auto"/>
                <w:left w:val="none" w:sz="0" w:space="0" w:color="auto"/>
                <w:bottom w:val="none" w:sz="0" w:space="0" w:color="auto"/>
                <w:right w:val="none" w:sz="0" w:space="0" w:color="auto"/>
              </w:divBdr>
            </w:div>
            <w:div w:id="96046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07846">
      <w:bodyDiv w:val="1"/>
      <w:marLeft w:val="0"/>
      <w:marRight w:val="0"/>
      <w:marTop w:val="0"/>
      <w:marBottom w:val="0"/>
      <w:divBdr>
        <w:top w:val="none" w:sz="0" w:space="0" w:color="auto"/>
        <w:left w:val="none" w:sz="0" w:space="0" w:color="auto"/>
        <w:bottom w:val="none" w:sz="0" w:space="0" w:color="auto"/>
        <w:right w:val="none" w:sz="0" w:space="0" w:color="auto"/>
      </w:divBdr>
    </w:div>
    <w:div w:id="1537036717">
      <w:bodyDiv w:val="1"/>
      <w:marLeft w:val="0"/>
      <w:marRight w:val="0"/>
      <w:marTop w:val="0"/>
      <w:marBottom w:val="0"/>
      <w:divBdr>
        <w:top w:val="none" w:sz="0" w:space="0" w:color="auto"/>
        <w:left w:val="none" w:sz="0" w:space="0" w:color="auto"/>
        <w:bottom w:val="none" w:sz="0" w:space="0" w:color="auto"/>
        <w:right w:val="none" w:sz="0" w:space="0" w:color="auto"/>
      </w:divBdr>
    </w:div>
    <w:div w:id="1621379011">
      <w:bodyDiv w:val="1"/>
      <w:marLeft w:val="0"/>
      <w:marRight w:val="0"/>
      <w:marTop w:val="0"/>
      <w:marBottom w:val="0"/>
      <w:divBdr>
        <w:top w:val="none" w:sz="0" w:space="0" w:color="auto"/>
        <w:left w:val="none" w:sz="0" w:space="0" w:color="auto"/>
        <w:bottom w:val="none" w:sz="0" w:space="0" w:color="auto"/>
        <w:right w:val="none" w:sz="0" w:space="0" w:color="auto"/>
      </w:divBdr>
    </w:div>
    <w:div w:id="1954705327">
      <w:bodyDiv w:val="1"/>
      <w:marLeft w:val="0"/>
      <w:marRight w:val="0"/>
      <w:marTop w:val="0"/>
      <w:marBottom w:val="0"/>
      <w:divBdr>
        <w:top w:val="none" w:sz="0" w:space="0" w:color="auto"/>
        <w:left w:val="none" w:sz="0" w:space="0" w:color="auto"/>
        <w:bottom w:val="none" w:sz="0" w:space="0" w:color="auto"/>
        <w:right w:val="none" w:sz="0" w:space="0" w:color="auto"/>
      </w:divBdr>
      <w:divsChild>
        <w:div w:id="1468818028">
          <w:marLeft w:val="0"/>
          <w:marRight w:val="0"/>
          <w:marTop w:val="0"/>
          <w:marBottom w:val="120"/>
          <w:divBdr>
            <w:top w:val="single" w:sz="6" w:space="0" w:color="auto"/>
            <w:left w:val="single" w:sz="24" w:space="0" w:color="auto"/>
            <w:bottom w:val="single" w:sz="6" w:space="0" w:color="auto"/>
            <w:right w:val="single" w:sz="6" w:space="0" w:color="auto"/>
          </w:divBdr>
          <w:divsChild>
            <w:div w:id="938730">
              <w:marLeft w:val="0"/>
              <w:marRight w:val="0"/>
              <w:marTop w:val="0"/>
              <w:marBottom w:val="0"/>
              <w:divBdr>
                <w:top w:val="none" w:sz="0" w:space="0" w:color="auto"/>
                <w:left w:val="none" w:sz="0" w:space="0" w:color="auto"/>
                <w:bottom w:val="none" w:sz="0" w:space="0" w:color="auto"/>
                <w:right w:val="none" w:sz="0" w:space="0" w:color="auto"/>
              </w:divBdr>
              <w:divsChild>
                <w:div w:id="51465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438065">
      <w:bodyDiv w:val="1"/>
      <w:marLeft w:val="0"/>
      <w:marRight w:val="0"/>
      <w:marTop w:val="0"/>
      <w:marBottom w:val="0"/>
      <w:divBdr>
        <w:top w:val="none" w:sz="0" w:space="0" w:color="auto"/>
        <w:left w:val="none" w:sz="0" w:space="0" w:color="auto"/>
        <w:bottom w:val="none" w:sz="0" w:space="0" w:color="auto"/>
        <w:right w:val="none" w:sz="0" w:space="0" w:color="auto"/>
      </w:divBdr>
    </w:div>
    <w:div w:id="2070421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event-handling-in-java/"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5914</TotalTime>
  <Pages>15</Pages>
  <Words>2279</Words>
  <Characters>12995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UJP</dc:creator>
  <cp:keywords>Epython</cp:keywords>
  <cp:lastModifiedBy>Ketaki Mahajan</cp:lastModifiedBy>
  <cp:revision>81</cp:revision>
  <cp:lastPrinted>2020-08-06T16:06:00Z</cp:lastPrinted>
  <dcterms:created xsi:type="dcterms:W3CDTF">2020-07-09T11:15:00Z</dcterms:created>
  <dcterms:modified xsi:type="dcterms:W3CDTF">2023-10-23T07:56:00Z</dcterms:modified>
</cp:coreProperties>
</file>