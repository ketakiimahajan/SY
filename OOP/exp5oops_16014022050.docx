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X="-205" w:tblpY="51"/>
        <w:tblW w:w="98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323"/>
        <w:gridCol w:w="4111"/>
        <w:gridCol w:w="1843"/>
        <w:gridCol w:w="1559"/>
      </w:tblGrid>
      <w:tr w:rsidR="001D6337" w:rsidRPr="000A3CCC" w14:paraId="2D3415C9" w14:textId="77777777" w:rsidTr="003F3812">
        <w:tc>
          <w:tcPr>
            <w:tcW w:w="2323" w:type="dxa"/>
            <w:shd w:val="clear" w:color="auto" w:fill="auto"/>
            <w:vAlign w:val="center"/>
          </w:tcPr>
          <w:p w14:paraId="6757C885" w14:textId="6F94FEF6" w:rsidR="001D6337" w:rsidRPr="002915D6" w:rsidRDefault="001D6337" w:rsidP="003F3812">
            <w:pPr>
              <w:pStyle w:val="TableContents"/>
              <w:spacing w:after="0"/>
              <w:jc w:val="center"/>
              <w:rPr>
                <w:rFonts w:ascii="Times New Roman" w:hAnsi="Times New Roman" w:cs="Times New Roman"/>
                <w:b/>
                <w:color w:val="BC202E"/>
                <w:sz w:val="24"/>
                <w:szCs w:val="24"/>
              </w:rPr>
            </w:pPr>
            <w:r>
              <w:rPr>
                <w:rFonts w:ascii="Times New Roman" w:hAnsi="Times New Roman" w:cs="Times New Roman"/>
                <w:b/>
                <w:color w:val="BC202E"/>
                <w:sz w:val="24"/>
                <w:szCs w:val="24"/>
              </w:rPr>
              <w:t>Course Name:</w:t>
            </w:r>
          </w:p>
        </w:tc>
        <w:tc>
          <w:tcPr>
            <w:tcW w:w="4111" w:type="dxa"/>
            <w:shd w:val="clear" w:color="auto" w:fill="auto"/>
            <w:vAlign w:val="center"/>
          </w:tcPr>
          <w:p w14:paraId="2DB48B48" w14:textId="5D5BD78C" w:rsidR="001D6337" w:rsidRPr="003B204E" w:rsidRDefault="00C164F7" w:rsidP="003F3812">
            <w:pPr>
              <w:pStyle w:val="TableContents"/>
              <w:spacing w:after="0"/>
              <w:jc w:val="center"/>
              <w:rPr>
                <w:rFonts w:ascii="Times New Roman" w:hAnsi="Times New Roman" w:cs="Times New Roman"/>
                <w:b/>
                <w:sz w:val="24"/>
                <w:szCs w:val="24"/>
              </w:rPr>
            </w:pPr>
            <w:r>
              <w:rPr>
                <w:rFonts w:ascii="Times New Roman" w:hAnsi="Times New Roman" w:cs="Times New Roman"/>
                <w:b/>
                <w:sz w:val="24"/>
                <w:szCs w:val="24"/>
              </w:rPr>
              <w:t>Object Oriented Programming</w:t>
            </w:r>
          </w:p>
        </w:tc>
        <w:tc>
          <w:tcPr>
            <w:tcW w:w="1843" w:type="dxa"/>
            <w:shd w:val="clear" w:color="auto" w:fill="auto"/>
            <w:vAlign w:val="center"/>
          </w:tcPr>
          <w:p w14:paraId="02501164" w14:textId="63DBF46A" w:rsidR="001D6337" w:rsidRPr="002915D6" w:rsidRDefault="001D6337" w:rsidP="003F3812">
            <w:pPr>
              <w:pStyle w:val="TableContents"/>
              <w:spacing w:after="0"/>
              <w:jc w:val="center"/>
              <w:rPr>
                <w:rFonts w:ascii="Times New Roman" w:hAnsi="Times New Roman" w:cs="Times New Roman"/>
                <w:b/>
                <w:color w:val="BC202E"/>
                <w:sz w:val="24"/>
                <w:szCs w:val="24"/>
              </w:rPr>
            </w:pPr>
            <w:r>
              <w:rPr>
                <w:rFonts w:ascii="Times New Roman" w:hAnsi="Times New Roman" w:cs="Times New Roman"/>
                <w:b/>
                <w:color w:val="BC202E"/>
                <w:sz w:val="24"/>
                <w:szCs w:val="24"/>
              </w:rPr>
              <w:t>Semester:</w:t>
            </w:r>
          </w:p>
        </w:tc>
        <w:tc>
          <w:tcPr>
            <w:tcW w:w="1559" w:type="dxa"/>
            <w:vAlign w:val="center"/>
          </w:tcPr>
          <w:p w14:paraId="54B7E0B3" w14:textId="7E672E6F" w:rsidR="001D6337" w:rsidRPr="003B204E" w:rsidRDefault="00134A13" w:rsidP="003F3812">
            <w:pPr>
              <w:pStyle w:val="TableContents"/>
              <w:spacing w:after="0"/>
              <w:jc w:val="center"/>
              <w:rPr>
                <w:rFonts w:ascii="Times New Roman" w:hAnsi="Times New Roman" w:cs="Times New Roman"/>
                <w:b/>
                <w:sz w:val="24"/>
                <w:szCs w:val="24"/>
              </w:rPr>
            </w:pPr>
            <w:r>
              <w:rPr>
                <w:rFonts w:ascii="Times New Roman" w:hAnsi="Times New Roman" w:cs="Times New Roman"/>
                <w:b/>
                <w:sz w:val="24"/>
                <w:szCs w:val="24"/>
              </w:rPr>
              <w:t>III</w:t>
            </w:r>
          </w:p>
        </w:tc>
      </w:tr>
      <w:tr w:rsidR="000B0D21" w:rsidRPr="000A3CCC" w14:paraId="2754066B" w14:textId="77777777" w:rsidTr="003F3812">
        <w:tc>
          <w:tcPr>
            <w:tcW w:w="2323" w:type="dxa"/>
            <w:shd w:val="clear" w:color="auto" w:fill="auto"/>
            <w:vAlign w:val="center"/>
          </w:tcPr>
          <w:p w14:paraId="423499EF" w14:textId="481AAF0E" w:rsidR="000B0D21" w:rsidRPr="002915D6" w:rsidRDefault="001D6337" w:rsidP="003F3812">
            <w:pPr>
              <w:pStyle w:val="TableContents"/>
              <w:spacing w:after="0"/>
              <w:jc w:val="center"/>
              <w:rPr>
                <w:rFonts w:ascii="Times New Roman" w:hAnsi="Times New Roman" w:cs="Times New Roman"/>
                <w:b/>
                <w:color w:val="BC202E"/>
                <w:sz w:val="24"/>
                <w:szCs w:val="24"/>
              </w:rPr>
            </w:pPr>
            <w:r>
              <w:rPr>
                <w:rFonts w:ascii="Times New Roman" w:hAnsi="Times New Roman" w:cs="Times New Roman"/>
                <w:b/>
                <w:color w:val="BC202E"/>
                <w:sz w:val="24"/>
                <w:szCs w:val="24"/>
              </w:rPr>
              <w:t>Date of Performance:</w:t>
            </w:r>
          </w:p>
        </w:tc>
        <w:tc>
          <w:tcPr>
            <w:tcW w:w="4111" w:type="dxa"/>
            <w:shd w:val="clear" w:color="auto" w:fill="auto"/>
            <w:vAlign w:val="center"/>
          </w:tcPr>
          <w:p w14:paraId="77023E76" w14:textId="5D324D1C" w:rsidR="000B0D21" w:rsidRPr="003B204E" w:rsidRDefault="00C90DE3" w:rsidP="003F3812">
            <w:pPr>
              <w:pStyle w:val="TableContents"/>
              <w:spacing w:after="0"/>
              <w:jc w:val="center"/>
              <w:rPr>
                <w:rFonts w:ascii="Times New Roman" w:hAnsi="Times New Roman" w:cs="Times New Roman"/>
                <w:b/>
                <w:sz w:val="24"/>
                <w:szCs w:val="24"/>
              </w:rPr>
            </w:pPr>
            <w:r>
              <w:rPr>
                <w:rFonts w:ascii="Times New Roman" w:hAnsi="Times New Roman" w:cs="Times New Roman"/>
                <w:b/>
                <w:sz w:val="24"/>
                <w:szCs w:val="24"/>
              </w:rPr>
              <w:t>25 / 08 / 2023</w:t>
            </w:r>
          </w:p>
        </w:tc>
        <w:tc>
          <w:tcPr>
            <w:tcW w:w="1843" w:type="dxa"/>
            <w:shd w:val="clear" w:color="auto" w:fill="auto"/>
            <w:vAlign w:val="center"/>
          </w:tcPr>
          <w:p w14:paraId="2C233080" w14:textId="19A180EE" w:rsidR="000B0D21" w:rsidRPr="002915D6" w:rsidRDefault="00A77F79" w:rsidP="003F3812">
            <w:pPr>
              <w:pStyle w:val="TableContents"/>
              <w:spacing w:after="0"/>
              <w:jc w:val="center"/>
              <w:rPr>
                <w:rFonts w:ascii="Times New Roman" w:hAnsi="Times New Roman" w:cs="Times New Roman"/>
                <w:b/>
                <w:color w:val="BC202E"/>
                <w:sz w:val="24"/>
                <w:szCs w:val="24"/>
              </w:rPr>
            </w:pPr>
            <w:r>
              <w:rPr>
                <w:rFonts w:ascii="Times New Roman" w:hAnsi="Times New Roman" w:cs="Times New Roman"/>
                <w:b/>
                <w:color w:val="BC202E"/>
                <w:sz w:val="24"/>
                <w:szCs w:val="24"/>
              </w:rPr>
              <w:t>Batch No</w:t>
            </w:r>
            <w:r w:rsidR="001D6337">
              <w:rPr>
                <w:rFonts w:ascii="Times New Roman" w:hAnsi="Times New Roman" w:cs="Times New Roman"/>
                <w:b/>
                <w:color w:val="BC202E"/>
                <w:sz w:val="24"/>
                <w:szCs w:val="24"/>
              </w:rPr>
              <w:t>:</w:t>
            </w:r>
          </w:p>
        </w:tc>
        <w:tc>
          <w:tcPr>
            <w:tcW w:w="1559" w:type="dxa"/>
            <w:vAlign w:val="center"/>
          </w:tcPr>
          <w:p w14:paraId="5D086D40" w14:textId="28235AFD" w:rsidR="000B0D21" w:rsidRPr="003B204E" w:rsidRDefault="00C164F7" w:rsidP="003F3812">
            <w:pPr>
              <w:pStyle w:val="TableContents"/>
              <w:spacing w:after="0"/>
              <w:jc w:val="center"/>
              <w:rPr>
                <w:rFonts w:ascii="Times New Roman" w:hAnsi="Times New Roman" w:cs="Times New Roman"/>
                <w:b/>
                <w:sz w:val="24"/>
                <w:szCs w:val="24"/>
              </w:rPr>
            </w:pPr>
            <w:r>
              <w:rPr>
                <w:rFonts w:ascii="Times New Roman" w:hAnsi="Times New Roman" w:cs="Times New Roman"/>
                <w:b/>
                <w:sz w:val="24"/>
                <w:szCs w:val="24"/>
              </w:rPr>
              <w:t xml:space="preserve">Batch </w:t>
            </w:r>
            <w:r w:rsidR="00C90DE3">
              <w:rPr>
                <w:rFonts w:ascii="Times New Roman" w:hAnsi="Times New Roman" w:cs="Times New Roman"/>
                <w:b/>
                <w:sz w:val="24"/>
                <w:szCs w:val="24"/>
              </w:rPr>
              <w:t>A - 3</w:t>
            </w:r>
          </w:p>
        </w:tc>
      </w:tr>
      <w:tr w:rsidR="000B0D21" w:rsidRPr="000A3CCC" w14:paraId="54A161E2" w14:textId="77777777" w:rsidTr="003F3812">
        <w:tc>
          <w:tcPr>
            <w:tcW w:w="2323" w:type="dxa"/>
            <w:shd w:val="clear" w:color="auto" w:fill="auto"/>
            <w:vAlign w:val="center"/>
          </w:tcPr>
          <w:p w14:paraId="5D870C5D" w14:textId="073537D8" w:rsidR="000B0D21" w:rsidRDefault="000B0D21" w:rsidP="003F3812">
            <w:pPr>
              <w:pStyle w:val="TableContents"/>
              <w:spacing w:after="0"/>
              <w:jc w:val="center"/>
              <w:rPr>
                <w:rFonts w:ascii="Times New Roman" w:hAnsi="Times New Roman" w:cs="Times New Roman"/>
                <w:b/>
                <w:color w:val="BC202E"/>
                <w:sz w:val="24"/>
                <w:szCs w:val="24"/>
              </w:rPr>
            </w:pPr>
            <w:r>
              <w:rPr>
                <w:rFonts w:ascii="Times New Roman" w:hAnsi="Times New Roman" w:cs="Times New Roman"/>
                <w:b/>
                <w:color w:val="BC202E"/>
                <w:sz w:val="24"/>
                <w:szCs w:val="24"/>
              </w:rPr>
              <w:t>Faculty Name</w:t>
            </w:r>
            <w:r w:rsidR="001D6337">
              <w:rPr>
                <w:rFonts w:ascii="Times New Roman" w:hAnsi="Times New Roman" w:cs="Times New Roman"/>
                <w:b/>
                <w:color w:val="BC202E"/>
                <w:sz w:val="24"/>
                <w:szCs w:val="24"/>
              </w:rPr>
              <w:t>:</w:t>
            </w:r>
          </w:p>
        </w:tc>
        <w:tc>
          <w:tcPr>
            <w:tcW w:w="4111" w:type="dxa"/>
            <w:shd w:val="clear" w:color="auto" w:fill="auto"/>
            <w:vAlign w:val="center"/>
          </w:tcPr>
          <w:p w14:paraId="20F22F4B" w14:textId="42060B25" w:rsidR="000B0D21" w:rsidRDefault="00C90DE3" w:rsidP="003F3812">
            <w:pPr>
              <w:pStyle w:val="TableContents"/>
              <w:spacing w:after="0"/>
              <w:jc w:val="center"/>
              <w:rPr>
                <w:rFonts w:ascii="Times New Roman" w:hAnsi="Times New Roman" w:cs="Times New Roman"/>
                <w:b/>
                <w:sz w:val="24"/>
                <w:szCs w:val="24"/>
              </w:rPr>
            </w:pPr>
            <w:r>
              <w:rPr>
                <w:rFonts w:ascii="Times New Roman" w:hAnsi="Times New Roman" w:cs="Times New Roman"/>
                <w:b/>
                <w:sz w:val="24"/>
                <w:szCs w:val="24"/>
              </w:rPr>
              <w:t>Pragya Gupta</w:t>
            </w:r>
          </w:p>
        </w:tc>
        <w:tc>
          <w:tcPr>
            <w:tcW w:w="1843" w:type="dxa"/>
            <w:shd w:val="clear" w:color="auto" w:fill="auto"/>
            <w:vAlign w:val="center"/>
          </w:tcPr>
          <w:p w14:paraId="060D0C1E" w14:textId="27AEF37B" w:rsidR="000B0D21" w:rsidRDefault="00A77F79" w:rsidP="003F3812">
            <w:pPr>
              <w:pStyle w:val="TableContents"/>
              <w:spacing w:after="0"/>
              <w:jc w:val="center"/>
              <w:rPr>
                <w:rFonts w:ascii="Times New Roman" w:hAnsi="Times New Roman" w:cs="Times New Roman"/>
                <w:b/>
                <w:color w:val="BC202E"/>
                <w:sz w:val="24"/>
                <w:szCs w:val="24"/>
              </w:rPr>
            </w:pPr>
            <w:r>
              <w:rPr>
                <w:rFonts w:ascii="Times New Roman" w:hAnsi="Times New Roman" w:cs="Times New Roman"/>
                <w:b/>
                <w:color w:val="BC202E"/>
                <w:sz w:val="24"/>
                <w:szCs w:val="24"/>
              </w:rPr>
              <w:t>Roll No</w:t>
            </w:r>
            <w:r w:rsidR="001D6337">
              <w:rPr>
                <w:rFonts w:ascii="Times New Roman" w:hAnsi="Times New Roman" w:cs="Times New Roman"/>
                <w:b/>
                <w:color w:val="BC202E"/>
                <w:sz w:val="24"/>
                <w:szCs w:val="24"/>
              </w:rPr>
              <w:t>:</w:t>
            </w:r>
          </w:p>
        </w:tc>
        <w:tc>
          <w:tcPr>
            <w:tcW w:w="1559" w:type="dxa"/>
            <w:vAlign w:val="center"/>
          </w:tcPr>
          <w:p w14:paraId="3D969365" w14:textId="4F18E1FD" w:rsidR="000B0D21" w:rsidRDefault="00C90DE3" w:rsidP="003F3812">
            <w:pPr>
              <w:pStyle w:val="TableContents"/>
              <w:spacing w:after="0"/>
              <w:jc w:val="center"/>
              <w:rPr>
                <w:rFonts w:ascii="Times New Roman" w:hAnsi="Times New Roman" w:cs="Times New Roman"/>
                <w:b/>
                <w:sz w:val="24"/>
                <w:szCs w:val="24"/>
              </w:rPr>
            </w:pPr>
            <w:r>
              <w:rPr>
                <w:rFonts w:ascii="Times New Roman" w:hAnsi="Times New Roman" w:cs="Times New Roman"/>
                <w:b/>
                <w:sz w:val="24"/>
                <w:szCs w:val="24"/>
              </w:rPr>
              <w:t>16014022050</w:t>
            </w:r>
          </w:p>
        </w:tc>
      </w:tr>
      <w:tr w:rsidR="00A77F79" w:rsidRPr="000A3CCC" w14:paraId="0F1AD1C1" w14:textId="77777777" w:rsidTr="003F3812">
        <w:tc>
          <w:tcPr>
            <w:tcW w:w="2323" w:type="dxa"/>
            <w:shd w:val="clear" w:color="auto" w:fill="auto"/>
            <w:vAlign w:val="center"/>
          </w:tcPr>
          <w:p w14:paraId="4A82FFDC" w14:textId="1FAC1364" w:rsidR="00A77F79" w:rsidRDefault="001D6337" w:rsidP="003F3812">
            <w:pPr>
              <w:pStyle w:val="TableContents"/>
              <w:spacing w:after="0"/>
              <w:jc w:val="center"/>
              <w:rPr>
                <w:rFonts w:ascii="Times New Roman" w:hAnsi="Times New Roman" w:cs="Times New Roman"/>
                <w:b/>
                <w:color w:val="BC202E"/>
                <w:sz w:val="24"/>
                <w:szCs w:val="24"/>
              </w:rPr>
            </w:pPr>
            <w:r>
              <w:rPr>
                <w:rFonts w:ascii="Times New Roman" w:hAnsi="Times New Roman" w:cs="Times New Roman"/>
                <w:b/>
                <w:color w:val="BC202E"/>
                <w:sz w:val="24"/>
                <w:szCs w:val="24"/>
              </w:rPr>
              <w:t>Faculty Sign &amp; Date:</w:t>
            </w:r>
          </w:p>
        </w:tc>
        <w:tc>
          <w:tcPr>
            <w:tcW w:w="4111" w:type="dxa"/>
            <w:shd w:val="clear" w:color="auto" w:fill="auto"/>
            <w:vAlign w:val="center"/>
          </w:tcPr>
          <w:p w14:paraId="1E9E88D8" w14:textId="77777777" w:rsidR="00A77F79" w:rsidRDefault="00A77F79" w:rsidP="003F3812">
            <w:pPr>
              <w:pStyle w:val="TableContents"/>
              <w:spacing w:after="0"/>
              <w:jc w:val="center"/>
              <w:rPr>
                <w:rFonts w:ascii="Times New Roman" w:hAnsi="Times New Roman" w:cs="Times New Roman"/>
                <w:b/>
                <w:sz w:val="24"/>
                <w:szCs w:val="24"/>
              </w:rPr>
            </w:pPr>
          </w:p>
        </w:tc>
        <w:tc>
          <w:tcPr>
            <w:tcW w:w="1843" w:type="dxa"/>
            <w:shd w:val="clear" w:color="auto" w:fill="auto"/>
            <w:vAlign w:val="center"/>
          </w:tcPr>
          <w:p w14:paraId="42F48BDA" w14:textId="2770A677" w:rsidR="00A77F79" w:rsidRDefault="001D6337" w:rsidP="003F3812">
            <w:pPr>
              <w:pStyle w:val="TableContents"/>
              <w:spacing w:after="0"/>
              <w:jc w:val="center"/>
              <w:rPr>
                <w:rFonts w:ascii="Times New Roman" w:hAnsi="Times New Roman" w:cs="Times New Roman"/>
                <w:b/>
                <w:color w:val="BC202E"/>
                <w:sz w:val="24"/>
                <w:szCs w:val="24"/>
              </w:rPr>
            </w:pPr>
            <w:r>
              <w:rPr>
                <w:rFonts w:ascii="Times New Roman" w:hAnsi="Times New Roman" w:cs="Times New Roman"/>
                <w:b/>
                <w:color w:val="BC202E"/>
                <w:sz w:val="24"/>
                <w:szCs w:val="24"/>
              </w:rPr>
              <w:t>Grade/Marks:</w:t>
            </w:r>
          </w:p>
        </w:tc>
        <w:tc>
          <w:tcPr>
            <w:tcW w:w="1559" w:type="dxa"/>
            <w:vAlign w:val="center"/>
          </w:tcPr>
          <w:p w14:paraId="3AA60BAD" w14:textId="099CE09D" w:rsidR="00A77F79" w:rsidRDefault="00C164F7" w:rsidP="003F3812">
            <w:pPr>
              <w:pStyle w:val="TableContents"/>
              <w:spacing w:after="0"/>
              <w:jc w:val="center"/>
              <w:rPr>
                <w:rFonts w:ascii="Times New Roman" w:hAnsi="Times New Roman" w:cs="Times New Roman"/>
                <w:b/>
                <w:sz w:val="24"/>
                <w:szCs w:val="24"/>
              </w:rPr>
            </w:pPr>
            <w:r>
              <w:rPr>
                <w:rFonts w:ascii="Times New Roman" w:hAnsi="Times New Roman" w:cs="Times New Roman"/>
                <w:b/>
                <w:sz w:val="24"/>
                <w:szCs w:val="24"/>
              </w:rPr>
              <w:t>___</w:t>
            </w:r>
            <w:r w:rsidR="000B50EF">
              <w:rPr>
                <w:rFonts w:ascii="Times New Roman" w:hAnsi="Times New Roman" w:cs="Times New Roman"/>
                <w:b/>
                <w:sz w:val="24"/>
                <w:szCs w:val="24"/>
              </w:rPr>
              <w:t xml:space="preserve"> </w:t>
            </w:r>
            <w:r w:rsidR="006C0A21">
              <w:rPr>
                <w:rFonts w:ascii="Times New Roman" w:hAnsi="Times New Roman" w:cs="Times New Roman"/>
                <w:b/>
                <w:sz w:val="24"/>
                <w:szCs w:val="24"/>
              </w:rPr>
              <w:t>/</w:t>
            </w:r>
            <w:r w:rsidR="000B50EF">
              <w:rPr>
                <w:rFonts w:ascii="Times New Roman" w:hAnsi="Times New Roman" w:cs="Times New Roman"/>
                <w:b/>
                <w:sz w:val="24"/>
                <w:szCs w:val="24"/>
              </w:rPr>
              <w:t xml:space="preserve"> </w:t>
            </w:r>
            <w:r w:rsidR="006C0A21">
              <w:rPr>
                <w:rFonts w:ascii="Times New Roman" w:hAnsi="Times New Roman" w:cs="Times New Roman"/>
                <w:b/>
                <w:sz w:val="24"/>
                <w:szCs w:val="24"/>
              </w:rPr>
              <w:t>25</w:t>
            </w:r>
          </w:p>
        </w:tc>
      </w:tr>
    </w:tbl>
    <w:p w14:paraId="4E34ECEC" w14:textId="77777777" w:rsidR="000B0D21" w:rsidRDefault="000B0D21">
      <w:pPr>
        <w:rPr>
          <w:rFonts w:ascii="Times New Roman" w:hAnsi="Times New Roman" w:cs="Times New Roman"/>
          <w:b/>
          <w:sz w:val="28"/>
          <w:szCs w:val="28"/>
        </w:rPr>
      </w:pPr>
    </w:p>
    <w:p w14:paraId="5F72010F" w14:textId="77777777" w:rsidR="000B0D21" w:rsidRDefault="000B0D21">
      <w:pPr>
        <w:rPr>
          <w:rFonts w:ascii="Times New Roman" w:hAnsi="Times New Roman" w:cs="Times New Roman"/>
          <w:b/>
          <w:sz w:val="28"/>
          <w:szCs w:val="28"/>
        </w:rPr>
      </w:pPr>
    </w:p>
    <w:p w14:paraId="578F912F" w14:textId="383ADFD1" w:rsidR="001F0663" w:rsidRDefault="001F0663" w:rsidP="001D6337">
      <w:pPr>
        <w:shd w:val="clear" w:color="auto" w:fill="FFFFFF"/>
        <w:spacing w:before="100" w:beforeAutospacing="1" w:after="100" w:afterAutospacing="1" w:line="240" w:lineRule="auto"/>
        <w:rPr>
          <w:rFonts w:ascii="Times New Roman" w:hAnsi="Times New Roman" w:cs="Times New Roman"/>
          <w:b/>
          <w:sz w:val="28"/>
          <w:szCs w:val="28"/>
        </w:rPr>
      </w:pPr>
    </w:p>
    <w:p w14:paraId="36CA9472" w14:textId="77777777" w:rsidR="00A25C5E" w:rsidRDefault="00A25C5E" w:rsidP="003F3812">
      <w:pPr>
        <w:shd w:val="clear" w:color="auto" w:fill="FFFFFF"/>
        <w:spacing w:after="0" w:line="240" w:lineRule="auto"/>
        <w:rPr>
          <w:rFonts w:ascii="Times New Roman" w:hAnsi="Times New Roman" w:cs="Times New Roman"/>
          <w:b/>
          <w:color w:val="BC202E"/>
          <w:sz w:val="28"/>
          <w:szCs w:val="28"/>
        </w:rPr>
      </w:pPr>
    </w:p>
    <w:p w14:paraId="759EFE77" w14:textId="77777777" w:rsidR="00C90DE3" w:rsidRDefault="00C90DE3" w:rsidP="00EE59A2">
      <w:pPr>
        <w:shd w:val="clear" w:color="auto" w:fill="FFFFFF"/>
        <w:spacing w:after="0" w:line="240" w:lineRule="auto"/>
        <w:ind w:left="-709"/>
        <w:jc w:val="center"/>
        <w:rPr>
          <w:rFonts w:ascii="Times New Roman" w:hAnsi="Times New Roman" w:cs="Times New Roman"/>
          <w:b/>
          <w:color w:val="BC202E"/>
          <w:sz w:val="28"/>
          <w:szCs w:val="28"/>
        </w:rPr>
      </w:pPr>
    </w:p>
    <w:tbl>
      <w:tblPr>
        <w:tblStyle w:val="TableGrid"/>
        <w:tblW w:w="0" w:type="auto"/>
        <w:tblInd w:w="-176" w:type="dxa"/>
        <w:tblLook w:val="04A0" w:firstRow="1" w:lastRow="0" w:firstColumn="1" w:lastColumn="0" w:noHBand="0" w:noVBand="1"/>
      </w:tblPr>
      <w:tblGrid>
        <w:gridCol w:w="2534"/>
        <w:gridCol w:w="3330"/>
        <w:gridCol w:w="4059"/>
      </w:tblGrid>
      <w:tr w:rsidR="00C164F7" w14:paraId="3289EABB" w14:textId="77777777" w:rsidTr="003F3812">
        <w:tc>
          <w:tcPr>
            <w:tcW w:w="2534" w:type="dxa"/>
            <w:vAlign w:val="center"/>
          </w:tcPr>
          <w:p w14:paraId="4CDB768F" w14:textId="1FD3467F" w:rsidR="00C164F7" w:rsidRDefault="00C164F7" w:rsidP="003F3812">
            <w:pPr>
              <w:jc w:val="center"/>
              <w:rPr>
                <w:rFonts w:ascii="Times New Roman" w:hAnsi="Times New Roman" w:cs="Times New Roman"/>
                <w:b/>
                <w:color w:val="BC202E"/>
                <w:sz w:val="28"/>
                <w:szCs w:val="28"/>
              </w:rPr>
            </w:pPr>
            <w:r w:rsidRPr="00C164F7">
              <w:rPr>
                <w:rFonts w:ascii="Times New Roman" w:hAnsi="Times New Roman" w:cs="Times New Roman"/>
                <w:b/>
                <w:color w:val="BC202E"/>
                <w:sz w:val="28"/>
                <w:szCs w:val="28"/>
              </w:rPr>
              <w:t>Writing Program (07)</w:t>
            </w:r>
          </w:p>
        </w:tc>
        <w:tc>
          <w:tcPr>
            <w:tcW w:w="3330" w:type="dxa"/>
            <w:vAlign w:val="center"/>
          </w:tcPr>
          <w:p w14:paraId="225F6E1A" w14:textId="77777777" w:rsidR="00C164F7" w:rsidRPr="00C164F7" w:rsidRDefault="00C164F7" w:rsidP="003F3812">
            <w:pPr>
              <w:jc w:val="center"/>
              <w:rPr>
                <w:rFonts w:ascii="Times New Roman" w:hAnsi="Times New Roman" w:cs="Times New Roman"/>
                <w:b/>
                <w:color w:val="BC202E"/>
                <w:sz w:val="28"/>
                <w:szCs w:val="28"/>
              </w:rPr>
            </w:pPr>
            <w:r w:rsidRPr="00C164F7">
              <w:rPr>
                <w:rFonts w:ascii="Times New Roman" w:hAnsi="Times New Roman" w:cs="Times New Roman"/>
                <w:b/>
                <w:color w:val="BC202E"/>
                <w:sz w:val="28"/>
                <w:szCs w:val="28"/>
              </w:rPr>
              <w:t>Performance in lab</w:t>
            </w:r>
          </w:p>
          <w:p w14:paraId="1A603095" w14:textId="5D006DAA" w:rsidR="00C164F7" w:rsidRDefault="00C164F7" w:rsidP="003F3812">
            <w:pPr>
              <w:jc w:val="center"/>
              <w:rPr>
                <w:rFonts w:ascii="Times New Roman" w:hAnsi="Times New Roman" w:cs="Times New Roman"/>
                <w:b/>
                <w:color w:val="BC202E"/>
                <w:sz w:val="28"/>
                <w:szCs w:val="28"/>
              </w:rPr>
            </w:pPr>
            <w:r w:rsidRPr="00C164F7">
              <w:rPr>
                <w:rFonts w:ascii="Times New Roman" w:hAnsi="Times New Roman" w:cs="Times New Roman"/>
                <w:b/>
                <w:color w:val="BC202E"/>
                <w:sz w:val="28"/>
                <w:szCs w:val="28"/>
              </w:rPr>
              <w:t>and Viva (05</w:t>
            </w:r>
            <w:r w:rsidR="003F3812">
              <w:rPr>
                <w:rFonts w:ascii="Times New Roman" w:hAnsi="Times New Roman" w:cs="Times New Roman"/>
                <w:b/>
                <w:color w:val="BC202E"/>
                <w:sz w:val="28"/>
                <w:szCs w:val="28"/>
              </w:rPr>
              <w:t xml:space="preserve"> </w:t>
            </w:r>
            <w:r w:rsidRPr="00C164F7">
              <w:rPr>
                <w:rFonts w:ascii="Times New Roman" w:hAnsi="Times New Roman" w:cs="Times New Roman"/>
                <w:b/>
                <w:color w:val="BC202E"/>
                <w:sz w:val="28"/>
                <w:szCs w:val="28"/>
              </w:rPr>
              <w:t>+</w:t>
            </w:r>
            <w:r w:rsidR="003F3812">
              <w:rPr>
                <w:rFonts w:ascii="Times New Roman" w:hAnsi="Times New Roman" w:cs="Times New Roman"/>
                <w:b/>
                <w:color w:val="BC202E"/>
                <w:sz w:val="28"/>
                <w:szCs w:val="28"/>
              </w:rPr>
              <w:t xml:space="preserve"> </w:t>
            </w:r>
            <w:r w:rsidRPr="00C164F7">
              <w:rPr>
                <w:rFonts w:ascii="Times New Roman" w:hAnsi="Times New Roman" w:cs="Times New Roman"/>
                <w:b/>
                <w:color w:val="BC202E"/>
                <w:sz w:val="28"/>
                <w:szCs w:val="28"/>
              </w:rPr>
              <w:t>03)</w:t>
            </w:r>
          </w:p>
        </w:tc>
        <w:tc>
          <w:tcPr>
            <w:tcW w:w="4059" w:type="dxa"/>
            <w:vAlign w:val="center"/>
          </w:tcPr>
          <w:p w14:paraId="3A807956" w14:textId="5EFEA728" w:rsidR="00C164F7" w:rsidRPr="00C164F7" w:rsidRDefault="00C164F7" w:rsidP="003F3812">
            <w:pPr>
              <w:jc w:val="center"/>
              <w:rPr>
                <w:rFonts w:ascii="Times New Roman" w:hAnsi="Times New Roman" w:cs="Times New Roman"/>
                <w:b/>
                <w:color w:val="BC202E"/>
                <w:sz w:val="28"/>
                <w:szCs w:val="28"/>
              </w:rPr>
            </w:pPr>
            <w:r>
              <w:rPr>
                <w:rFonts w:ascii="Times New Roman" w:hAnsi="Times New Roman" w:cs="Times New Roman"/>
                <w:b/>
                <w:color w:val="BC202E"/>
                <w:sz w:val="28"/>
                <w:szCs w:val="28"/>
              </w:rPr>
              <w:t xml:space="preserve">Post lab questions, </w:t>
            </w:r>
            <w:r w:rsidRPr="00C164F7">
              <w:rPr>
                <w:rFonts w:ascii="Times New Roman" w:hAnsi="Times New Roman" w:cs="Times New Roman"/>
                <w:b/>
                <w:color w:val="BC202E"/>
                <w:sz w:val="28"/>
                <w:szCs w:val="28"/>
              </w:rPr>
              <w:t>conclusion and</w:t>
            </w:r>
          </w:p>
          <w:p w14:paraId="7734756E" w14:textId="7B19F024" w:rsidR="00C164F7" w:rsidRDefault="003F3812" w:rsidP="003F3812">
            <w:pPr>
              <w:jc w:val="center"/>
              <w:rPr>
                <w:rFonts w:ascii="Times New Roman" w:hAnsi="Times New Roman" w:cs="Times New Roman"/>
                <w:b/>
                <w:color w:val="BC202E"/>
                <w:sz w:val="28"/>
                <w:szCs w:val="28"/>
              </w:rPr>
            </w:pPr>
            <w:r>
              <w:rPr>
                <w:rFonts w:ascii="Times New Roman" w:hAnsi="Times New Roman" w:cs="Times New Roman"/>
                <w:b/>
                <w:color w:val="BC202E"/>
                <w:sz w:val="28"/>
                <w:szCs w:val="28"/>
              </w:rPr>
              <w:t>C</w:t>
            </w:r>
            <w:r w:rsidR="00C164F7">
              <w:rPr>
                <w:rFonts w:ascii="Times New Roman" w:hAnsi="Times New Roman" w:cs="Times New Roman"/>
                <w:b/>
                <w:color w:val="BC202E"/>
                <w:sz w:val="28"/>
                <w:szCs w:val="28"/>
              </w:rPr>
              <w:t>ompletion</w:t>
            </w:r>
            <w:r>
              <w:rPr>
                <w:rFonts w:ascii="Times New Roman" w:hAnsi="Times New Roman" w:cs="Times New Roman"/>
                <w:b/>
                <w:color w:val="BC202E"/>
                <w:sz w:val="28"/>
                <w:szCs w:val="28"/>
              </w:rPr>
              <w:t xml:space="preserve"> </w:t>
            </w:r>
            <w:r w:rsidR="00C164F7" w:rsidRPr="00C164F7">
              <w:rPr>
                <w:rFonts w:ascii="Times New Roman" w:hAnsi="Times New Roman" w:cs="Times New Roman"/>
                <w:b/>
                <w:color w:val="BC202E"/>
                <w:sz w:val="28"/>
                <w:szCs w:val="28"/>
              </w:rPr>
              <w:t>(03</w:t>
            </w:r>
            <w:r>
              <w:rPr>
                <w:rFonts w:ascii="Times New Roman" w:hAnsi="Times New Roman" w:cs="Times New Roman"/>
                <w:b/>
                <w:color w:val="BC202E"/>
                <w:sz w:val="28"/>
                <w:szCs w:val="28"/>
              </w:rPr>
              <w:t xml:space="preserve"> </w:t>
            </w:r>
            <w:r w:rsidR="00C164F7" w:rsidRPr="00C164F7">
              <w:rPr>
                <w:rFonts w:ascii="Times New Roman" w:hAnsi="Times New Roman" w:cs="Times New Roman"/>
                <w:b/>
                <w:color w:val="BC202E"/>
                <w:sz w:val="28"/>
                <w:szCs w:val="28"/>
              </w:rPr>
              <w:t>+</w:t>
            </w:r>
            <w:r>
              <w:rPr>
                <w:rFonts w:ascii="Times New Roman" w:hAnsi="Times New Roman" w:cs="Times New Roman"/>
                <w:b/>
                <w:color w:val="BC202E"/>
                <w:sz w:val="28"/>
                <w:szCs w:val="28"/>
              </w:rPr>
              <w:t xml:space="preserve"> </w:t>
            </w:r>
            <w:r w:rsidR="00C164F7" w:rsidRPr="00C164F7">
              <w:rPr>
                <w:rFonts w:ascii="Times New Roman" w:hAnsi="Times New Roman" w:cs="Times New Roman"/>
                <w:b/>
                <w:color w:val="BC202E"/>
                <w:sz w:val="28"/>
                <w:szCs w:val="28"/>
              </w:rPr>
              <w:t>02</w:t>
            </w:r>
            <w:r>
              <w:rPr>
                <w:rFonts w:ascii="Times New Roman" w:hAnsi="Times New Roman" w:cs="Times New Roman"/>
                <w:b/>
                <w:color w:val="BC202E"/>
                <w:sz w:val="28"/>
                <w:szCs w:val="28"/>
              </w:rPr>
              <w:t xml:space="preserve"> </w:t>
            </w:r>
            <w:r w:rsidR="00C164F7" w:rsidRPr="00C164F7">
              <w:rPr>
                <w:rFonts w:ascii="Times New Roman" w:hAnsi="Times New Roman" w:cs="Times New Roman"/>
                <w:b/>
                <w:color w:val="BC202E"/>
                <w:sz w:val="28"/>
                <w:szCs w:val="28"/>
              </w:rPr>
              <w:t>+</w:t>
            </w:r>
            <w:r>
              <w:rPr>
                <w:rFonts w:ascii="Times New Roman" w:hAnsi="Times New Roman" w:cs="Times New Roman"/>
                <w:b/>
                <w:color w:val="BC202E"/>
                <w:sz w:val="28"/>
                <w:szCs w:val="28"/>
              </w:rPr>
              <w:t xml:space="preserve"> </w:t>
            </w:r>
            <w:r w:rsidR="00C164F7" w:rsidRPr="00C164F7">
              <w:rPr>
                <w:rFonts w:ascii="Times New Roman" w:hAnsi="Times New Roman" w:cs="Times New Roman"/>
                <w:b/>
                <w:color w:val="BC202E"/>
                <w:sz w:val="28"/>
                <w:szCs w:val="28"/>
              </w:rPr>
              <w:t>05)</w:t>
            </w:r>
          </w:p>
        </w:tc>
      </w:tr>
      <w:tr w:rsidR="00C164F7" w14:paraId="36D53F6B" w14:textId="77777777" w:rsidTr="003F3812">
        <w:tc>
          <w:tcPr>
            <w:tcW w:w="2534" w:type="dxa"/>
            <w:vAlign w:val="center"/>
          </w:tcPr>
          <w:p w14:paraId="6FFEE5D1" w14:textId="77777777" w:rsidR="00C164F7" w:rsidRDefault="00C164F7" w:rsidP="003F3812">
            <w:pPr>
              <w:jc w:val="center"/>
              <w:rPr>
                <w:rFonts w:ascii="Times New Roman" w:hAnsi="Times New Roman" w:cs="Times New Roman"/>
                <w:b/>
                <w:color w:val="BC202E"/>
                <w:sz w:val="28"/>
                <w:szCs w:val="28"/>
              </w:rPr>
            </w:pPr>
          </w:p>
        </w:tc>
        <w:tc>
          <w:tcPr>
            <w:tcW w:w="3330" w:type="dxa"/>
            <w:vAlign w:val="center"/>
          </w:tcPr>
          <w:p w14:paraId="05A00788" w14:textId="77777777" w:rsidR="00C164F7" w:rsidRDefault="00C164F7" w:rsidP="003F3812">
            <w:pPr>
              <w:jc w:val="center"/>
              <w:rPr>
                <w:rFonts w:ascii="Times New Roman" w:hAnsi="Times New Roman" w:cs="Times New Roman"/>
                <w:b/>
                <w:color w:val="BC202E"/>
                <w:sz w:val="28"/>
                <w:szCs w:val="28"/>
              </w:rPr>
            </w:pPr>
          </w:p>
          <w:p w14:paraId="20C3739F" w14:textId="77777777" w:rsidR="003F3812" w:rsidRDefault="003F3812" w:rsidP="003F3812">
            <w:pPr>
              <w:jc w:val="center"/>
              <w:rPr>
                <w:rFonts w:ascii="Times New Roman" w:hAnsi="Times New Roman" w:cs="Times New Roman"/>
                <w:b/>
                <w:color w:val="BC202E"/>
                <w:sz w:val="28"/>
                <w:szCs w:val="28"/>
              </w:rPr>
            </w:pPr>
          </w:p>
        </w:tc>
        <w:tc>
          <w:tcPr>
            <w:tcW w:w="4059" w:type="dxa"/>
            <w:vAlign w:val="center"/>
          </w:tcPr>
          <w:p w14:paraId="0537556F" w14:textId="77777777" w:rsidR="00C164F7" w:rsidRDefault="00C164F7" w:rsidP="003F3812">
            <w:pPr>
              <w:jc w:val="center"/>
              <w:rPr>
                <w:rFonts w:ascii="Times New Roman" w:hAnsi="Times New Roman" w:cs="Times New Roman"/>
                <w:b/>
                <w:color w:val="BC202E"/>
                <w:sz w:val="28"/>
                <w:szCs w:val="28"/>
              </w:rPr>
            </w:pPr>
          </w:p>
        </w:tc>
      </w:tr>
    </w:tbl>
    <w:p w14:paraId="2632387E" w14:textId="77777777" w:rsidR="006C0A21" w:rsidRDefault="006C0A21" w:rsidP="00EE59A2">
      <w:pPr>
        <w:shd w:val="clear" w:color="auto" w:fill="FFFFFF"/>
        <w:spacing w:after="0" w:line="240" w:lineRule="auto"/>
        <w:ind w:left="-709"/>
        <w:jc w:val="center"/>
        <w:rPr>
          <w:rFonts w:ascii="Times New Roman" w:hAnsi="Times New Roman" w:cs="Times New Roman"/>
          <w:b/>
          <w:color w:val="BC202E"/>
          <w:sz w:val="28"/>
          <w:szCs w:val="28"/>
        </w:rPr>
      </w:pPr>
    </w:p>
    <w:p w14:paraId="33271B2C" w14:textId="747C0AA4" w:rsidR="00A25C5E" w:rsidRPr="003F3812" w:rsidRDefault="00A25C5E" w:rsidP="00EE59A2">
      <w:pPr>
        <w:shd w:val="clear" w:color="auto" w:fill="FFFFFF"/>
        <w:spacing w:after="0" w:line="240" w:lineRule="auto"/>
        <w:ind w:left="-709"/>
        <w:jc w:val="center"/>
        <w:rPr>
          <w:rFonts w:ascii="Times New Roman" w:eastAsia="Times New Roman" w:hAnsi="Times New Roman"/>
          <w:b/>
          <w:iCs/>
          <w:color w:val="BC202E"/>
          <w:sz w:val="28"/>
          <w:szCs w:val="28"/>
        </w:rPr>
      </w:pPr>
      <w:r w:rsidRPr="003F3812">
        <w:rPr>
          <w:rFonts w:ascii="Times New Roman" w:hAnsi="Times New Roman" w:cs="Times New Roman"/>
          <w:b/>
          <w:color w:val="BC202E"/>
          <w:sz w:val="28"/>
          <w:szCs w:val="28"/>
        </w:rPr>
        <w:t>Experiment No</w:t>
      </w:r>
      <w:r w:rsidR="003F3812">
        <w:rPr>
          <w:rFonts w:ascii="Times New Roman" w:hAnsi="Times New Roman" w:cs="Times New Roman"/>
          <w:b/>
          <w:color w:val="BC202E"/>
          <w:sz w:val="28"/>
          <w:szCs w:val="28"/>
        </w:rPr>
        <w:t>.</w:t>
      </w:r>
      <w:r w:rsidRPr="003F3812">
        <w:rPr>
          <w:rFonts w:ascii="Times New Roman" w:hAnsi="Times New Roman" w:cs="Times New Roman"/>
          <w:b/>
          <w:color w:val="BC202E"/>
          <w:sz w:val="28"/>
          <w:szCs w:val="28"/>
        </w:rPr>
        <w:t xml:space="preserve">: </w:t>
      </w:r>
      <w:r w:rsidR="008D3774" w:rsidRPr="003F3812">
        <w:rPr>
          <w:rFonts w:ascii="Times New Roman" w:hAnsi="Times New Roman" w:cs="Times New Roman"/>
          <w:b/>
          <w:color w:val="BC202E"/>
          <w:sz w:val="28"/>
          <w:szCs w:val="28"/>
        </w:rPr>
        <w:t>5</w:t>
      </w:r>
    </w:p>
    <w:p w14:paraId="03C15912" w14:textId="365A97CC" w:rsidR="001D6337" w:rsidRPr="003F3812" w:rsidRDefault="001D6337" w:rsidP="00C80CB8">
      <w:pPr>
        <w:shd w:val="clear" w:color="auto" w:fill="FFFFFF"/>
        <w:spacing w:after="0" w:line="240" w:lineRule="auto"/>
        <w:ind w:left="-709"/>
        <w:jc w:val="center"/>
        <w:rPr>
          <w:rFonts w:ascii="Times New Roman" w:eastAsia="Times New Roman" w:hAnsi="Times New Roman"/>
          <w:b/>
          <w:iCs/>
          <w:sz w:val="28"/>
          <w:szCs w:val="28"/>
        </w:rPr>
      </w:pPr>
      <w:r w:rsidRPr="003F3812">
        <w:rPr>
          <w:rFonts w:ascii="Times New Roman" w:eastAsia="Times New Roman" w:hAnsi="Times New Roman"/>
          <w:b/>
          <w:iCs/>
          <w:color w:val="BC202E"/>
          <w:sz w:val="28"/>
          <w:szCs w:val="28"/>
        </w:rPr>
        <w:t>Title:</w:t>
      </w:r>
      <w:r w:rsidRPr="003F3812">
        <w:rPr>
          <w:rFonts w:ascii="Times New Roman" w:eastAsia="Times New Roman" w:hAnsi="Times New Roman"/>
          <w:b/>
          <w:iCs/>
          <w:sz w:val="28"/>
          <w:szCs w:val="28"/>
        </w:rPr>
        <w:t xml:space="preserve"> </w:t>
      </w:r>
      <w:r w:rsidR="008D3774" w:rsidRPr="003F3812">
        <w:rPr>
          <w:rFonts w:ascii="Times New Roman" w:eastAsia="Times New Roman" w:hAnsi="Times New Roman"/>
          <w:b/>
          <w:iCs/>
          <w:sz w:val="28"/>
          <w:szCs w:val="28"/>
        </w:rPr>
        <w:t>Use of Interface</w:t>
      </w:r>
    </w:p>
    <w:p w14:paraId="6A5F883D" w14:textId="77777777" w:rsidR="00C164F7" w:rsidRPr="00AF6DE1" w:rsidRDefault="00C164F7" w:rsidP="00AF6DE1">
      <w:pPr>
        <w:shd w:val="clear" w:color="auto" w:fill="FFFFFF"/>
        <w:spacing w:after="0" w:line="240" w:lineRule="auto"/>
        <w:ind w:left="-709"/>
        <w:jc w:val="center"/>
        <w:rPr>
          <w:rFonts w:ascii="Times New Roman" w:eastAsia="Times New Roman" w:hAnsi="Times New Roman"/>
          <w:b/>
          <w:iCs/>
          <w:sz w:val="28"/>
          <w:szCs w:val="28"/>
        </w:rPr>
      </w:pPr>
    </w:p>
    <w:tbl>
      <w:tblPr>
        <w:tblStyle w:val="TableGrid"/>
        <w:tblW w:w="0" w:type="auto"/>
        <w:tblInd w:w="-176" w:type="dxa"/>
        <w:tblLook w:val="04A0" w:firstRow="1" w:lastRow="0" w:firstColumn="1" w:lastColumn="0" w:noHBand="0" w:noVBand="1"/>
      </w:tblPr>
      <w:tblGrid>
        <w:gridCol w:w="9782"/>
      </w:tblGrid>
      <w:tr w:rsidR="007609F2" w14:paraId="6486D4BF" w14:textId="77777777" w:rsidTr="00A25C5E">
        <w:tc>
          <w:tcPr>
            <w:tcW w:w="9782" w:type="dxa"/>
          </w:tcPr>
          <w:p w14:paraId="517DDCA7" w14:textId="38196B02" w:rsidR="007609F2" w:rsidRPr="007609F2" w:rsidRDefault="007609F2" w:rsidP="003F3812">
            <w:pPr>
              <w:shd w:val="clear" w:color="auto" w:fill="FFFFFF"/>
              <w:spacing w:before="100" w:after="100"/>
              <w:ind w:left="-709" w:firstLine="709"/>
              <w:rPr>
                <w:rFonts w:ascii="Arial" w:eastAsia="Times New Roman" w:hAnsi="Arial" w:cs="Arial"/>
                <w:b/>
                <w:color w:val="222222"/>
                <w:sz w:val="24"/>
                <w:szCs w:val="24"/>
              </w:rPr>
            </w:pPr>
            <w:r w:rsidRPr="001D6337">
              <w:rPr>
                <w:rFonts w:ascii="Times New Roman" w:hAnsi="Times New Roman"/>
                <w:b/>
                <w:color w:val="BC202E"/>
                <w:sz w:val="24"/>
                <w:szCs w:val="24"/>
              </w:rPr>
              <w:t>Aim and Objective of the Experiment:</w:t>
            </w:r>
          </w:p>
        </w:tc>
      </w:tr>
      <w:tr w:rsidR="007609F2" w14:paraId="49E698EB" w14:textId="77777777" w:rsidTr="00A25C5E">
        <w:tc>
          <w:tcPr>
            <w:tcW w:w="9782" w:type="dxa"/>
          </w:tcPr>
          <w:p w14:paraId="239C9AAD" w14:textId="5E4E2DFE" w:rsidR="00AF6DE1" w:rsidRPr="008052A1" w:rsidRDefault="00C80CB8" w:rsidP="003F3812">
            <w:pPr>
              <w:suppressAutoHyphens/>
              <w:spacing w:before="100" w:after="100"/>
              <w:jc w:val="both"/>
              <w:rPr>
                <w:rFonts w:ascii="Times New Roman" w:eastAsia="Times New Roman" w:hAnsi="Times New Roman"/>
                <w:bCs/>
                <w:iCs/>
                <w:sz w:val="28"/>
                <w:szCs w:val="28"/>
              </w:rPr>
            </w:pPr>
            <w:r>
              <w:rPr>
                <w:rFonts w:ascii="Times New Roman" w:eastAsia="Times New Roman" w:hAnsi="Times New Roman"/>
                <w:bCs/>
                <w:iCs/>
                <w:sz w:val="28"/>
                <w:szCs w:val="28"/>
              </w:rPr>
              <w:t xml:space="preserve">Learn the </w:t>
            </w:r>
            <w:r w:rsidR="008D3774">
              <w:rPr>
                <w:rFonts w:ascii="Times New Roman" w:eastAsia="Times New Roman" w:hAnsi="Times New Roman"/>
                <w:bCs/>
                <w:iCs/>
                <w:sz w:val="28"/>
                <w:szCs w:val="28"/>
              </w:rPr>
              <w:t xml:space="preserve">how to </w:t>
            </w:r>
            <w:r w:rsidR="00B84073">
              <w:rPr>
                <w:rFonts w:ascii="Times New Roman" w:eastAsia="Times New Roman" w:hAnsi="Times New Roman"/>
                <w:bCs/>
                <w:iCs/>
                <w:sz w:val="28"/>
                <w:szCs w:val="28"/>
              </w:rPr>
              <w:t>use</w:t>
            </w:r>
            <w:r w:rsidR="008D3774">
              <w:rPr>
                <w:rFonts w:ascii="Times New Roman" w:eastAsia="Times New Roman" w:hAnsi="Times New Roman"/>
                <w:bCs/>
                <w:iCs/>
                <w:sz w:val="28"/>
                <w:szCs w:val="28"/>
              </w:rPr>
              <w:t xml:space="preserve"> Interfaces</w:t>
            </w:r>
            <w:r w:rsidR="00C9523A">
              <w:rPr>
                <w:rFonts w:ascii="Times New Roman" w:eastAsia="Times New Roman" w:hAnsi="Times New Roman"/>
                <w:bCs/>
                <w:iCs/>
                <w:sz w:val="28"/>
                <w:szCs w:val="28"/>
              </w:rPr>
              <w:t>.</w:t>
            </w:r>
          </w:p>
        </w:tc>
      </w:tr>
    </w:tbl>
    <w:p w14:paraId="4D5BDB18" w14:textId="77777777" w:rsidR="007609F2" w:rsidRDefault="007609F2" w:rsidP="001D6337">
      <w:pPr>
        <w:shd w:val="clear" w:color="auto" w:fill="FFFFFF"/>
        <w:spacing w:after="0" w:line="240" w:lineRule="auto"/>
        <w:ind w:left="-709"/>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7609F2" w14:paraId="732849D6" w14:textId="77777777" w:rsidTr="00A25C5E">
        <w:tc>
          <w:tcPr>
            <w:tcW w:w="9782" w:type="dxa"/>
          </w:tcPr>
          <w:p w14:paraId="17D22028" w14:textId="3130D7B2" w:rsidR="007609F2" w:rsidRPr="007609F2" w:rsidRDefault="007609F2" w:rsidP="003F3812">
            <w:pPr>
              <w:shd w:val="clear" w:color="auto" w:fill="FFFFFF"/>
              <w:spacing w:before="100" w:after="100"/>
              <w:ind w:left="-709" w:firstLine="709"/>
              <w:rPr>
                <w:rFonts w:ascii="Times New Roman" w:hAnsi="Times New Roman"/>
                <w:b/>
                <w:sz w:val="24"/>
                <w:szCs w:val="24"/>
              </w:rPr>
            </w:pPr>
            <w:r w:rsidRPr="001D6337">
              <w:rPr>
                <w:rFonts w:ascii="Times New Roman" w:hAnsi="Times New Roman"/>
                <w:b/>
                <w:color w:val="BC202E"/>
                <w:sz w:val="24"/>
                <w:szCs w:val="24"/>
              </w:rPr>
              <w:t>COs to be achieved:</w:t>
            </w:r>
            <w:r w:rsidRPr="001D6337">
              <w:rPr>
                <w:rFonts w:ascii="Times New Roman" w:hAnsi="Times New Roman"/>
                <w:b/>
                <w:sz w:val="24"/>
                <w:szCs w:val="24"/>
              </w:rPr>
              <w:t xml:space="preserve"> </w:t>
            </w:r>
          </w:p>
        </w:tc>
      </w:tr>
      <w:tr w:rsidR="007609F2" w14:paraId="734D9625" w14:textId="77777777" w:rsidTr="00A25C5E">
        <w:tc>
          <w:tcPr>
            <w:tcW w:w="9782" w:type="dxa"/>
          </w:tcPr>
          <w:p w14:paraId="6A4BA6DF" w14:textId="2B593196" w:rsidR="00D114C2" w:rsidRPr="007609F2" w:rsidRDefault="00C614F7" w:rsidP="003F3812">
            <w:pPr>
              <w:suppressAutoHyphens/>
              <w:spacing w:before="100" w:after="100"/>
              <w:rPr>
                <w:rFonts w:ascii="Times New Roman" w:hAnsi="Times New Roman"/>
                <w:sz w:val="24"/>
                <w:szCs w:val="24"/>
                <w:lang w:eastAsia="en-IN"/>
              </w:rPr>
            </w:pPr>
            <w:r w:rsidRPr="003F3812">
              <w:rPr>
                <w:rFonts w:ascii="Times New Roman" w:eastAsia="Times New Roman" w:hAnsi="Times New Roman"/>
                <w:b/>
                <w:iCs/>
                <w:sz w:val="28"/>
                <w:szCs w:val="28"/>
              </w:rPr>
              <w:t>CO</w:t>
            </w:r>
            <w:r w:rsidR="00C22931" w:rsidRPr="003F3812">
              <w:rPr>
                <w:rFonts w:ascii="Times New Roman" w:eastAsia="Times New Roman" w:hAnsi="Times New Roman"/>
                <w:b/>
                <w:iCs/>
                <w:sz w:val="28"/>
                <w:szCs w:val="28"/>
              </w:rPr>
              <w:t>2</w:t>
            </w:r>
            <w:r w:rsidRPr="003F3812">
              <w:rPr>
                <w:rFonts w:ascii="Times New Roman" w:eastAsia="Times New Roman" w:hAnsi="Times New Roman"/>
                <w:b/>
                <w:iCs/>
                <w:sz w:val="28"/>
                <w:szCs w:val="28"/>
              </w:rPr>
              <w:t>:</w:t>
            </w:r>
            <w:r w:rsidR="003F3812">
              <w:rPr>
                <w:rFonts w:ascii="Times New Roman" w:eastAsia="Times New Roman" w:hAnsi="Times New Roman"/>
                <w:bCs/>
                <w:iCs/>
                <w:sz w:val="28"/>
                <w:szCs w:val="28"/>
              </w:rPr>
              <w:t xml:space="preserve"> </w:t>
            </w:r>
            <w:r w:rsidR="008052A1" w:rsidRPr="003F3812">
              <w:rPr>
                <w:rFonts w:ascii="Times New Roman" w:eastAsia="Times New Roman" w:hAnsi="Times New Roman"/>
                <w:bCs/>
                <w:iCs/>
                <w:sz w:val="28"/>
                <w:szCs w:val="28"/>
              </w:rPr>
              <w:t xml:space="preserve">Understand concepts of </w:t>
            </w:r>
            <w:r w:rsidR="003F3812" w:rsidRPr="003F3812">
              <w:rPr>
                <w:rFonts w:ascii="Times New Roman" w:eastAsia="Times New Roman" w:hAnsi="Times New Roman"/>
                <w:bCs/>
                <w:iCs/>
                <w:sz w:val="28"/>
                <w:szCs w:val="28"/>
              </w:rPr>
              <w:t>Object-Oriented</w:t>
            </w:r>
            <w:r w:rsidR="008052A1" w:rsidRPr="003F3812">
              <w:rPr>
                <w:rFonts w:ascii="Times New Roman" w:eastAsia="Times New Roman" w:hAnsi="Times New Roman"/>
                <w:bCs/>
                <w:iCs/>
                <w:sz w:val="28"/>
                <w:szCs w:val="28"/>
              </w:rPr>
              <w:t xml:space="preserve"> Programming and basic characteristics of Java.</w:t>
            </w:r>
          </w:p>
        </w:tc>
      </w:tr>
    </w:tbl>
    <w:p w14:paraId="775123C3" w14:textId="526CCB67" w:rsidR="007609F2" w:rsidRDefault="007609F2" w:rsidP="007609F2">
      <w:pPr>
        <w:widowControl w:val="0"/>
        <w:suppressAutoHyphens/>
        <w:spacing w:after="0" w:line="264" w:lineRule="auto"/>
        <w:ind w:hanging="851"/>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F41A25" w14:paraId="4B9465A1" w14:textId="77777777" w:rsidTr="004936FC">
        <w:tc>
          <w:tcPr>
            <w:tcW w:w="9782" w:type="dxa"/>
          </w:tcPr>
          <w:p w14:paraId="245E2A95" w14:textId="2065FC47" w:rsidR="00F41A25" w:rsidRPr="003F3812" w:rsidRDefault="00F41A25" w:rsidP="003F3812">
            <w:pPr>
              <w:shd w:val="clear" w:color="auto" w:fill="FFFFFF"/>
              <w:spacing w:before="100" w:after="100"/>
              <w:ind w:left="-709" w:firstLine="709"/>
              <w:rPr>
                <w:rFonts w:ascii="Times New Roman" w:hAnsi="Times New Roman"/>
                <w:b/>
                <w:color w:val="BC202E"/>
                <w:sz w:val="24"/>
                <w:szCs w:val="24"/>
              </w:rPr>
            </w:pPr>
            <w:r>
              <w:rPr>
                <w:rFonts w:ascii="Times New Roman" w:hAnsi="Times New Roman"/>
                <w:b/>
                <w:color w:val="BC202E"/>
                <w:sz w:val="24"/>
                <w:szCs w:val="24"/>
              </w:rPr>
              <w:t xml:space="preserve">Tools </w:t>
            </w:r>
            <w:r w:rsidR="008052A1">
              <w:rPr>
                <w:rFonts w:ascii="Times New Roman" w:hAnsi="Times New Roman"/>
                <w:b/>
                <w:color w:val="BC202E"/>
                <w:sz w:val="24"/>
                <w:szCs w:val="24"/>
              </w:rPr>
              <w:t>used</w:t>
            </w:r>
            <w:r>
              <w:rPr>
                <w:rFonts w:ascii="Times New Roman" w:hAnsi="Times New Roman"/>
                <w:b/>
                <w:color w:val="BC202E"/>
                <w:sz w:val="24"/>
                <w:szCs w:val="24"/>
              </w:rPr>
              <w:t>:</w:t>
            </w:r>
          </w:p>
        </w:tc>
      </w:tr>
      <w:tr w:rsidR="00F41A25" w14:paraId="69D1EF76" w14:textId="77777777" w:rsidTr="004936FC">
        <w:tc>
          <w:tcPr>
            <w:tcW w:w="9782" w:type="dxa"/>
          </w:tcPr>
          <w:p w14:paraId="7C1B7B1A" w14:textId="77777777" w:rsidR="00CF4B98" w:rsidRDefault="00CF4B98" w:rsidP="00CF4B98">
            <w:pPr>
              <w:suppressAutoHyphens/>
              <w:jc w:val="both"/>
              <w:rPr>
                <w:rFonts w:ascii="Times New Roman" w:hAnsi="Times New Roman" w:cs="Times New Roman"/>
                <w:sz w:val="24"/>
                <w:szCs w:val="24"/>
              </w:rPr>
            </w:pPr>
          </w:p>
          <w:p w14:paraId="1AA54968" w14:textId="37EC378A" w:rsidR="002A6CC9" w:rsidRPr="00CF4B98" w:rsidRDefault="002A6CC9" w:rsidP="00CF4B98">
            <w:pPr>
              <w:pStyle w:val="ListParagraph"/>
              <w:numPr>
                <w:ilvl w:val="0"/>
                <w:numId w:val="40"/>
              </w:numPr>
              <w:suppressAutoHyphens/>
              <w:jc w:val="both"/>
              <w:rPr>
                <w:rFonts w:ascii="Times New Roman" w:hAnsi="Times New Roman" w:cs="Times New Roman"/>
                <w:sz w:val="24"/>
                <w:szCs w:val="24"/>
              </w:rPr>
            </w:pPr>
            <w:r w:rsidRPr="00CF4B98">
              <w:rPr>
                <w:rFonts w:ascii="Times New Roman" w:hAnsi="Times New Roman" w:cs="Times New Roman"/>
                <w:sz w:val="24"/>
                <w:szCs w:val="24"/>
              </w:rPr>
              <w:t xml:space="preserve">Java Development Kit (JDK) </w:t>
            </w:r>
          </w:p>
          <w:p w14:paraId="175B784D" w14:textId="77777777" w:rsidR="00F41A25" w:rsidRPr="00CF4B98" w:rsidRDefault="002A6CC9" w:rsidP="00CF4B98">
            <w:pPr>
              <w:pStyle w:val="ListParagraph"/>
              <w:numPr>
                <w:ilvl w:val="0"/>
                <w:numId w:val="40"/>
              </w:numPr>
              <w:suppressAutoHyphens/>
              <w:jc w:val="both"/>
              <w:rPr>
                <w:rFonts w:ascii="Times New Roman" w:hAnsi="Times New Roman" w:cs="Times New Roman"/>
                <w:sz w:val="24"/>
                <w:szCs w:val="24"/>
              </w:rPr>
            </w:pPr>
            <w:r w:rsidRPr="00CF4B98">
              <w:rPr>
                <w:rFonts w:ascii="Times New Roman" w:hAnsi="Times New Roman" w:cs="Times New Roman"/>
                <w:sz w:val="24"/>
                <w:szCs w:val="24"/>
              </w:rPr>
              <w:t>Visual Studio Code</w:t>
            </w:r>
          </w:p>
          <w:p w14:paraId="7105C8EE" w14:textId="77777777" w:rsidR="00CF4B98" w:rsidRPr="00CF4B98" w:rsidRDefault="0082606C" w:rsidP="00CF4B98">
            <w:pPr>
              <w:pStyle w:val="ListParagraph"/>
              <w:numPr>
                <w:ilvl w:val="0"/>
                <w:numId w:val="40"/>
              </w:numPr>
              <w:suppressAutoHyphens/>
              <w:jc w:val="both"/>
              <w:rPr>
                <w:rFonts w:ascii="Times New Roman" w:hAnsi="Times New Roman" w:cs="Times New Roman"/>
                <w:sz w:val="24"/>
                <w:szCs w:val="24"/>
              </w:rPr>
            </w:pPr>
            <w:hyperlink r:id="rId7" w:history="1">
              <w:r w:rsidR="00CF4B98" w:rsidRPr="00CF4B98">
                <w:rPr>
                  <w:rStyle w:val="Hyperlink"/>
                  <w:rFonts w:ascii="Times New Roman" w:hAnsi="Times New Roman" w:cs="Times New Roman"/>
                  <w:sz w:val="24"/>
                  <w:szCs w:val="24"/>
                </w:rPr>
                <w:t>Interfaces in Java - GeeksforGeeks</w:t>
              </w:r>
            </w:hyperlink>
          </w:p>
          <w:p w14:paraId="341D79AF" w14:textId="796DA435" w:rsidR="00CF4B98" w:rsidRPr="007609F2" w:rsidRDefault="00CF4B98" w:rsidP="00CF4B98">
            <w:pPr>
              <w:suppressAutoHyphens/>
              <w:jc w:val="both"/>
              <w:rPr>
                <w:rFonts w:ascii="Times New Roman" w:hAnsi="Times New Roman"/>
                <w:sz w:val="24"/>
                <w:szCs w:val="24"/>
                <w:lang w:eastAsia="en-IN"/>
              </w:rPr>
            </w:pPr>
          </w:p>
        </w:tc>
      </w:tr>
    </w:tbl>
    <w:p w14:paraId="222DF430" w14:textId="77777777" w:rsidR="00F41A25" w:rsidRDefault="00F41A25" w:rsidP="007609F2">
      <w:pPr>
        <w:widowControl w:val="0"/>
        <w:suppressAutoHyphens/>
        <w:spacing w:after="0" w:line="264" w:lineRule="auto"/>
        <w:ind w:hanging="851"/>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7609F2" w14:paraId="759C209C" w14:textId="77777777" w:rsidTr="00A25C5E">
        <w:tc>
          <w:tcPr>
            <w:tcW w:w="9782" w:type="dxa"/>
          </w:tcPr>
          <w:p w14:paraId="671D99A4" w14:textId="189F51C6" w:rsidR="007609F2" w:rsidRPr="007609F2" w:rsidRDefault="007609F2" w:rsidP="003F3812">
            <w:pPr>
              <w:shd w:val="clear" w:color="auto" w:fill="FFFFFF"/>
              <w:spacing w:before="100" w:after="100"/>
              <w:ind w:left="-709" w:firstLine="709"/>
              <w:rPr>
                <w:rFonts w:ascii="Arial" w:eastAsia="Times New Roman" w:hAnsi="Arial" w:cs="Arial"/>
                <w:b/>
                <w:color w:val="222222"/>
                <w:sz w:val="24"/>
                <w:szCs w:val="24"/>
              </w:rPr>
            </w:pPr>
            <w:r w:rsidRPr="007609F2">
              <w:rPr>
                <w:rFonts w:ascii="Times New Roman" w:hAnsi="Times New Roman"/>
                <w:b/>
                <w:color w:val="BC202E"/>
                <w:sz w:val="24"/>
                <w:szCs w:val="24"/>
              </w:rPr>
              <w:t>Theory:</w:t>
            </w:r>
          </w:p>
        </w:tc>
      </w:tr>
      <w:tr w:rsidR="007609F2" w14:paraId="1E4A35C7" w14:textId="77777777" w:rsidTr="00A25C5E">
        <w:tc>
          <w:tcPr>
            <w:tcW w:w="9782" w:type="dxa"/>
          </w:tcPr>
          <w:p w14:paraId="0F59060A" w14:textId="77777777" w:rsidR="007F6E3C" w:rsidRDefault="006004A0" w:rsidP="00B84073">
            <w:pPr>
              <w:numPr>
                <w:ilvl w:val="0"/>
                <w:numId w:val="33"/>
              </w:numPr>
              <w:spacing w:line="375" w:lineRule="atLeast"/>
              <w:ind w:left="0"/>
              <w:jc w:val="both"/>
              <w:rPr>
                <w:rFonts w:ascii="Times New Roman" w:eastAsia="Times New Roman" w:hAnsi="Times New Roman" w:cs="Times New Roman"/>
                <w:color w:val="000000"/>
                <w:sz w:val="24"/>
                <w:szCs w:val="24"/>
              </w:rPr>
            </w:pPr>
            <w:r w:rsidRPr="006004A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About </w:t>
            </w:r>
            <w:r w:rsidR="00B84073">
              <w:rPr>
                <w:rFonts w:ascii="Times New Roman" w:eastAsia="Times New Roman" w:hAnsi="Times New Roman" w:cs="Times New Roman"/>
                <w:color w:val="000000"/>
                <w:sz w:val="24"/>
                <w:szCs w:val="24"/>
              </w:rPr>
              <w:t>Interfaces)</w:t>
            </w:r>
            <w:r>
              <w:rPr>
                <w:rFonts w:ascii="Times New Roman" w:eastAsia="Times New Roman" w:hAnsi="Times New Roman" w:cs="Times New Roman"/>
                <w:color w:val="000000"/>
                <w:sz w:val="24"/>
                <w:szCs w:val="24"/>
              </w:rPr>
              <w:t xml:space="preserve"> </w:t>
            </w:r>
          </w:p>
          <w:p w14:paraId="4868C689" w14:textId="77777777" w:rsidR="005C3CCB" w:rsidRDefault="005C3CCB" w:rsidP="00B84073">
            <w:pPr>
              <w:numPr>
                <w:ilvl w:val="0"/>
                <w:numId w:val="33"/>
              </w:numPr>
              <w:spacing w:line="375" w:lineRule="atLeast"/>
              <w:ind w:left="0"/>
              <w:jc w:val="both"/>
              <w:rPr>
                <w:rFonts w:ascii="Times New Roman" w:eastAsia="Times New Roman" w:hAnsi="Times New Roman" w:cs="Times New Roman"/>
                <w:color w:val="000000"/>
                <w:sz w:val="24"/>
                <w:szCs w:val="24"/>
              </w:rPr>
            </w:pPr>
          </w:p>
          <w:p w14:paraId="65495BB6" w14:textId="77777777" w:rsidR="005C3CCB" w:rsidRDefault="005C3CCB" w:rsidP="005C3CCB">
            <w:pPr>
              <w:rPr>
                <w:rFonts w:ascii="Times New Roman" w:hAnsi="Times New Roman" w:cs="Times New Roman"/>
                <w:sz w:val="24"/>
                <w:szCs w:val="24"/>
              </w:rPr>
            </w:pPr>
            <w:r w:rsidRPr="001B6448">
              <w:rPr>
                <w:rFonts w:ascii="Times New Roman" w:hAnsi="Times New Roman" w:cs="Times New Roman"/>
                <w:kern w:val="2"/>
                <w:sz w:val="24"/>
                <w:szCs w:val="24"/>
                <w14:ligatures w14:val="standardContextual"/>
              </w:rPr>
              <w:t xml:space="preserve">In Java, an interface is a reference type that defines a contract of methods that a class must implement. It provides a way to achieve abstraction and multiple inheritance in Java, allowing you to define a set of method signatures that classes can implement without specifying the actual </w:t>
            </w:r>
            <w:r w:rsidRPr="001B6448">
              <w:rPr>
                <w:rFonts w:ascii="Times New Roman" w:hAnsi="Times New Roman" w:cs="Times New Roman"/>
                <w:kern w:val="2"/>
                <w:sz w:val="24"/>
                <w:szCs w:val="24"/>
                <w14:ligatures w14:val="standardContextual"/>
              </w:rPr>
              <w:lastRenderedPageBreak/>
              <w:t>implementation details. Interfaces are used to define common behavior that can be shared among unrelated classes.</w:t>
            </w:r>
          </w:p>
          <w:p w14:paraId="4A504A28" w14:textId="77777777" w:rsidR="005C3CCB" w:rsidRPr="001B6448" w:rsidRDefault="005C3CCB" w:rsidP="005C3CCB">
            <w:pPr>
              <w:rPr>
                <w:rFonts w:ascii="Times New Roman" w:hAnsi="Times New Roman" w:cs="Times New Roman"/>
                <w:kern w:val="2"/>
                <w:sz w:val="24"/>
                <w:szCs w:val="24"/>
                <w14:ligatures w14:val="standardContextual"/>
              </w:rPr>
            </w:pPr>
          </w:p>
          <w:p w14:paraId="0539AFBC" w14:textId="77777777" w:rsidR="005C3CCB" w:rsidRDefault="005C3CCB" w:rsidP="005C3CCB">
            <w:pPr>
              <w:rPr>
                <w:rFonts w:ascii="Times New Roman" w:hAnsi="Times New Roman" w:cs="Times New Roman"/>
                <w:sz w:val="24"/>
                <w:szCs w:val="24"/>
              </w:rPr>
            </w:pPr>
            <w:r w:rsidRPr="001B6448">
              <w:rPr>
                <w:rFonts w:ascii="Times New Roman" w:hAnsi="Times New Roman" w:cs="Times New Roman"/>
                <w:kern w:val="2"/>
                <w:sz w:val="24"/>
                <w:szCs w:val="24"/>
                <w14:ligatures w14:val="standardContextual"/>
              </w:rPr>
              <w:t>Here are the key aspects of interfaces in Java:</w:t>
            </w:r>
          </w:p>
          <w:p w14:paraId="1117728D" w14:textId="77777777" w:rsidR="005C3CCB" w:rsidRPr="001B6448" w:rsidRDefault="005C3CCB" w:rsidP="005C3CCB">
            <w:pPr>
              <w:rPr>
                <w:rFonts w:ascii="Times New Roman" w:hAnsi="Times New Roman" w:cs="Times New Roman"/>
                <w:kern w:val="2"/>
                <w:sz w:val="24"/>
                <w:szCs w:val="24"/>
                <w14:ligatures w14:val="standardContextual"/>
              </w:rPr>
            </w:pPr>
          </w:p>
          <w:p w14:paraId="4B9247FD" w14:textId="77777777" w:rsidR="005C3CCB" w:rsidRDefault="005C3CCB" w:rsidP="005C3CCB">
            <w:pPr>
              <w:pStyle w:val="ListParagraph"/>
              <w:numPr>
                <w:ilvl w:val="0"/>
                <w:numId w:val="38"/>
              </w:numPr>
              <w:rPr>
                <w:rFonts w:ascii="Times New Roman" w:hAnsi="Times New Roman" w:cs="Times New Roman"/>
                <w:sz w:val="24"/>
                <w:szCs w:val="24"/>
              </w:rPr>
            </w:pPr>
            <w:r w:rsidRPr="002E6615">
              <w:rPr>
                <w:rFonts w:ascii="Times New Roman" w:hAnsi="Times New Roman" w:cs="Times New Roman"/>
                <w:b/>
                <w:bCs/>
                <w:sz w:val="24"/>
                <w:szCs w:val="24"/>
              </w:rPr>
              <w:t>Declaring an Interface</w:t>
            </w:r>
            <w:r w:rsidRPr="001B6448">
              <w:rPr>
                <w:rFonts w:ascii="Times New Roman" w:hAnsi="Times New Roman" w:cs="Times New Roman"/>
                <w:sz w:val="24"/>
                <w:szCs w:val="24"/>
              </w:rPr>
              <w:t>: To declare an interface, you use the interface keyword followed by the interface name and its method signatures. An interface can include constant fields (implicitly public, static, and final) and abstract methods (implicitly public and abstract).</w:t>
            </w:r>
          </w:p>
          <w:p w14:paraId="45E09AAA" w14:textId="77777777" w:rsidR="005C3CCB" w:rsidRDefault="005C3CCB" w:rsidP="005C3CCB">
            <w:pPr>
              <w:pStyle w:val="ListParagraph"/>
              <w:rPr>
                <w:rFonts w:ascii="Times New Roman" w:hAnsi="Times New Roman" w:cs="Times New Roman"/>
                <w:sz w:val="24"/>
                <w:szCs w:val="24"/>
              </w:rPr>
            </w:pPr>
          </w:p>
          <w:p w14:paraId="549A38DC" w14:textId="77777777" w:rsidR="005C3CCB" w:rsidRPr="006A601B" w:rsidRDefault="005C3CCB" w:rsidP="005C3CCB">
            <w:pPr>
              <w:ind w:left="2160"/>
              <w:rPr>
                <w:rFonts w:ascii="Times New Roman" w:hAnsi="Times New Roman" w:cs="Times New Roman"/>
                <w:sz w:val="24"/>
                <w:szCs w:val="24"/>
              </w:rPr>
            </w:pPr>
            <w:r w:rsidRPr="006A601B">
              <w:rPr>
                <w:rFonts w:ascii="Times New Roman" w:hAnsi="Times New Roman" w:cs="Times New Roman"/>
                <w:sz w:val="24"/>
                <w:szCs w:val="24"/>
              </w:rPr>
              <w:t>public interface MyInterface {</w:t>
            </w:r>
          </w:p>
          <w:p w14:paraId="3B84263D" w14:textId="77777777" w:rsidR="005C3CCB" w:rsidRPr="006A601B" w:rsidRDefault="005C3CCB" w:rsidP="005C3CCB">
            <w:pPr>
              <w:ind w:left="2160"/>
              <w:rPr>
                <w:rFonts w:ascii="Times New Roman" w:hAnsi="Times New Roman" w:cs="Times New Roman"/>
                <w:sz w:val="24"/>
                <w:szCs w:val="24"/>
              </w:rPr>
            </w:pPr>
            <w:r w:rsidRPr="006A601B">
              <w:rPr>
                <w:rFonts w:ascii="Times New Roman" w:hAnsi="Times New Roman" w:cs="Times New Roman"/>
                <w:sz w:val="24"/>
                <w:szCs w:val="24"/>
              </w:rPr>
              <w:t xml:space="preserve">    int CONSTANT_VALUE = 10; // Constant field</w:t>
            </w:r>
          </w:p>
          <w:p w14:paraId="57BBD597" w14:textId="77777777" w:rsidR="005C3CCB" w:rsidRPr="006A601B" w:rsidRDefault="005C3CCB" w:rsidP="005C3CCB">
            <w:pPr>
              <w:ind w:left="2160"/>
              <w:rPr>
                <w:rFonts w:ascii="Times New Roman" w:hAnsi="Times New Roman" w:cs="Times New Roman"/>
                <w:sz w:val="24"/>
                <w:szCs w:val="24"/>
              </w:rPr>
            </w:pPr>
          </w:p>
          <w:p w14:paraId="5BFDDD1E" w14:textId="77777777" w:rsidR="005C3CCB" w:rsidRPr="006A601B" w:rsidRDefault="005C3CCB" w:rsidP="005C3CCB">
            <w:pPr>
              <w:ind w:left="2160"/>
              <w:rPr>
                <w:rFonts w:ascii="Times New Roman" w:hAnsi="Times New Roman" w:cs="Times New Roman"/>
                <w:sz w:val="24"/>
                <w:szCs w:val="24"/>
              </w:rPr>
            </w:pPr>
            <w:r w:rsidRPr="006A601B">
              <w:rPr>
                <w:rFonts w:ascii="Times New Roman" w:hAnsi="Times New Roman" w:cs="Times New Roman"/>
                <w:sz w:val="24"/>
                <w:szCs w:val="24"/>
              </w:rPr>
              <w:t xml:space="preserve">    void doSomething();      // Abstract method</w:t>
            </w:r>
          </w:p>
          <w:p w14:paraId="3518AAE1" w14:textId="77777777" w:rsidR="005C3CCB" w:rsidRPr="006A601B" w:rsidRDefault="005C3CCB" w:rsidP="005C3CCB">
            <w:pPr>
              <w:ind w:left="2160"/>
              <w:rPr>
                <w:rFonts w:ascii="Times New Roman" w:hAnsi="Times New Roman" w:cs="Times New Roman"/>
                <w:sz w:val="24"/>
                <w:szCs w:val="24"/>
              </w:rPr>
            </w:pPr>
            <w:r w:rsidRPr="006A601B">
              <w:rPr>
                <w:rFonts w:ascii="Times New Roman" w:hAnsi="Times New Roman" w:cs="Times New Roman"/>
                <w:sz w:val="24"/>
                <w:szCs w:val="24"/>
              </w:rPr>
              <w:t xml:space="preserve">    void doSomethingElse();  // Abstract method</w:t>
            </w:r>
          </w:p>
          <w:p w14:paraId="0E60518F" w14:textId="77777777" w:rsidR="005C3CCB" w:rsidRDefault="005C3CCB" w:rsidP="005C3CCB">
            <w:pPr>
              <w:ind w:left="2160"/>
              <w:rPr>
                <w:rFonts w:ascii="Times New Roman" w:hAnsi="Times New Roman" w:cs="Times New Roman"/>
                <w:sz w:val="24"/>
                <w:szCs w:val="24"/>
              </w:rPr>
            </w:pPr>
            <w:r w:rsidRPr="006A601B">
              <w:rPr>
                <w:rFonts w:ascii="Times New Roman" w:hAnsi="Times New Roman" w:cs="Times New Roman"/>
                <w:sz w:val="24"/>
                <w:szCs w:val="24"/>
              </w:rPr>
              <w:t>}</w:t>
            </w:r>
          </w:p>
          <w:p w14:paraId="202589EE" w14:textId="77777777" w:rsidR="005C3CCB" w:rsidRPr="006A601B" w:rsidRDefault="005C3CCB" w:rsidP="005C3CCB">
            <w:pPr>
              <w:ind w:left="2160"/>
              <w:rPr>
                <w:rFonts w:ascii="Times New Roman" w:hAnsi="Times New Roman" w:cs="Times New Roman"/>
                <w:sz w:val="24"/>
                <w:szCs w:val="24"/>
              </w:rPr>
            </w:pPr>
          </w:p>
          <w:p w14:paraId="5B294507" w14:textId="77777777" w:rsidR="005C3CCB" w:rsidRDefault="005C3CCB" w:rsidP="005C3CCB">
            <w:pPr>
              <w:pStyle w:val="ListParagraph"/>
              <w:numPr>
                <w:ilvl w:val="0"/>
                <w:numId w:val="38"/>
              </w:numPr>
              <w:rPr>
                <w:rFonts w:ascii="Times New Roman" w:hAnsi="Times New Roman" w:cs="Times New Roman"/>
                <w:sz w:val="24"/>
                <w:szCs w:val="24"/>
              </w:rPr>
            </w:pPr>
            <w:r w:rsidRPr="002E6615">
              <w:rPr>
                <w:rFonts w:ascii="Times New Roman" w:hAnsi="Times New Roman" w:cs="Times New Roman"/>
                <w:b/>
                <w:bCs/>
                <w:sz w:val="24"/>
                <w:szCs w:val="24"/>
              </w:rPr>
              <w:t>Implementing Interfaces:</w:t>
            </w:r>
            <w:r w:rsidRPr="001B6448">
              <w:rPr>
                <w:rFonts w:ascii="Times New Roman" w:hAnsi="Times New Roman" w:cs="Times New Roman"/>
                <w:sz w:val="24"/>
                <w:szCs w:val="24"/>
              </w:rPr>
              <w:t xml:space="preserve"> To implement an interface, a class uses the implements keyword followed by the interface's name. The class must provide concrete implementations for all the methods declared in the interface.</w:t>
            </w:r>
          </w:p>
          <w:p w14:paraId="594A0804" w14:textId="77777777" w:rsidR="005C3CCB" w:rsidRDefault="005C3CCB" w:rsidP="005C3CCB">
            <w:pPr>
              <w:pStyle w:val="ListParagraph"/>
              <w:rPr>
                <w:rFonts w:ascii="Times New Roman" w:hAnsi="Times New Roman" w:cs="Times New Roman"/>
                <w:sz w:val="24"/>
                <w:szCs w:val="24"/>
              </w:rPr>
            </w:pPr>
          </w:p>
          <w:p w14:paraId="08225F91" w14:textId="77777777" w:rsidR="005C3CCB" w:rsidRPr="006A601B" w:rsidRDefault="005C3CCB" w:rsidP="005C3CCB">
            <w:pPr>
              <w:ind w:left="2160"/>
              <w:rPr>
                <w:rFonts w:ascii="Times New Roman" w:hAnsi="Times New Roman" w:cs="Times New Roman"/>
                <w:sz w:val="24"/>
                <w:szCs w:val="24"/>
              </w:rPr>
            </w:pPr>
            <w:r w:rsidRPr="006A601B">
              <w:rPr>
                <w:rFonts w:ascii="Times New Roman" w:hAnsi="Times New Roman" w:cs="Times New Roman"/>
                <w:sz w:val="24"/>
                <w:szCs w:val="24"/>
              </w:rPr>
              <w:t>public class MyClass implements MyInterface {</w:t>
            </w:r>
          </w:p>
          <w:p w14:paraId="29B8F68C" w14:textId="77777777" w:rsidR="005C3CCB" w:rsidRPr="006A601B" w:rsidRDefault="005C3CCB" w:rsidP="005C3CCB">
            <w:pPr>
              <w:ind w:left="2160"/>
              <w:rPr>
                <w:rFonts w:ascii="Times New Roman" w:hAnsi="Times New Roman" w:cs="Times New Roman"/>
                <w:sz w:val="24"/>
                <w:szCs w:val="24"/>
              </w:rPr>
            </w:pPr>
            <w:r w:rsidRPr="006A601B">
              <w:rPr>
                <w:rFonts w:ascii="Times New Roman" w:hAnsi="Times New Roman" w:cs="Times New Roman"/>
                <w:sz w:val="24"/>
                <w:szCs w:val="24"/>
              </w:rPr>
              <w:t xml:space="preserve">    @Override</w:t>
            </w:r>
          </w:p>
          <w:p w14:paraId="37D72D87" w14:textId="77777777" w:rsidR="005C3CCB" w:rsidRPr="006A601B" w:rsidRDefault="005C3CCB" w:rsidP="005C3CCB">
            <w:pPr>
              <w:ind w:left="2160"/>
              <w:rPr>
                <w:rFonts w:ascii="Times New Roman" w:hAnsi="Times New Roman" w:cs="Times New Roman"/>
                <w:sz w:val="24"/>
                <w:szCs w:val="24"/>
              </w:rPr>
            </w:pPr>
            <w:r w:rsidRPr="006A601B">
              <w:rPr>
                <w:rFonts w:ascii="Times New Roman" w:hAnsi="Times New Roman" w:cs="Times New Roman"/>
                <w:sz w:val="24"/>
                <w:szCs w:val="24"/>
              </w:rPr>
              <w:t xml:space="preserve">    public void doSomething() {</w:t>
            </w:r>
          </w:p>
          <w:p w14:paraId="54FA779F" w14:textId="77777777" w:rsidR="005C3CCB" w:rsidRPr="006A601B" w:rsidRDefault="005C3CCB" w:rsidP="005C3CCB">
            <w:pPr>
              <w:ind w:left="2160"/>
              <w:rPr>
                <w:rFonts w:ascii="Times New Roman" w:hAnsi="Times New Roman" w:cs="Times New Roman"/>
                <w:sz w:val="24"/>
                <w:szCs w:val="24"/>
              </w:rPr>
            </w:pPr>
            <w:r w:rsidRPr="006A601B">
              <w:rPr>
                <w:rFonts w:ascii="Times New Roman" w:hAnsi="Times New Roman" w:cs="Times New Roman"/>
                <w:sz w:val="24"/>
                <w:szCs w:val="24"/>
              </w:rPr>
              <w:t xml:space="preserve">        // Implementation</w:t>
            </w:r>
          </w:p>
          <w:p w14:paraId="27CBF7F6" w14:textId="77777777" w:rsidR="005C3CCB" w:rsidRPr="006A601B" w:rsidRDefault="005C3CCB" w:rsidP="005C3CCB">
            <w:pPr>
              <w:ind w:left="2160"/>
              <w:rPr>
                <w:rFonts w:ascii="Times New Roman" w:hAnsi="Times New Roman" w:cs="Times New Roman"/>
                <w:sz w:val="24"/>
                <w:szCs w:val="24"/>
              </w:rPr>
            </w:pPr>
            <w:r w:rsidRPr="006A601B">
              <w:rPr>
                <w:rFonts w:ascii="Times New Roman" w:hAnsi="Times New Roman" w:cs="Times New Roman"/>
                <w:sz w:val="24"/>
                <w:szCs w:val="24"/>
              </w:rPr>
              <w:t xml:space="preserve">    }</w:t>
            </w:r>
          </w:p>
          <w:p w14:paraId="56F4731B" w14:textId="77777777" w:rsidR="005C3CCB" w:rsidRPr="006A601B" w:rsidRDefault="005C3CCB" w:rsidP="005C3CCB">
            <w:pPr>
              <w:ind w:left="2160"/>
              <w:rPr>
                <w:rFonts w:ascii="Times New Roman" w:hAnsi="Times New Roman" w:cs="Times New Roman"/>
                <w:sz w:val="24"/>
                <w:szCs w:val="24"/>
              </w:rPr>
            </w:pPr>
          </w:p>
          <w:p w14:paraId="7AF0AB5F" w14:textId="77777777" w:rsidR="005C3CCB" w:rsidRPr="006A601B" w:rsidRDefault="005C3CCB" w:rsidP="005C3CCB">
            <w:pPr>
              <w:ind w:left="2160"/>
              <w:rPr>
                <w:rFonts w:ascii="Times New Roman" w:hAnsi="Times New Roman" w:cs="Times New Roman"/>
                <w:sz w:val="24"/>
                <w:szCs w:val="24"/>
              </w:rPr>
            </w:pPr>
            <w:r w:rsidRPr="006A601B">
              <w:rPr>
                <w:rFonts w:ascii="Times New Roman" w:hAnsi="Times New Roman" w:cs="Times New Roman"/>
                <w:sz w:val="24"/>
                <w:szCs w:val="24"/>
              </w:rPr>
              <w:t xml:space="preserve">    @Override</w:t>
            </w:r>
          </w:p>
          <w:p w14:paraId="7DEB502C" w14:textId="77777777" w:rsidR="005C3CCB" w:rsidRPr="006A601B" w:rsidRDefault="005C3CCB" w:rsidP="005C3CCB">
            <w:pPr>
              <w:ind w:left="2160"/>
              <w:rPr>
                <w:rFonts w:ascii="Times New Roman" w:hAnsi="Times New Roman" w:cs="Times New Roman"/>
                <w:sz w:val="24"/>
                <w:szCs w:val="24"/>
              </w:rPr>
            </w:pPr>
            <w:r w:rsidRPr="006A601B">
              <w:rPr>
                <w:rFonts w:ascii="Times New Roman" w:hAnsi="Times New Roman" w:cs="Times New Roman"/>
                <w:sz w:val="24"/>
                <w:szCs w:val="24"/>
              </w:rPr>
              <w:t xml:space="preserve">    public void doSomethingElse() {</w:t>
            </w:r>
          </w:p>
          <w:p w14:paraId="476FA125" w14:textId="77777777" w:rsidR="005C3CCB" w:rsidRPr="006A601B" w:rsidRDefault="005C3CCB" w:rsidP="005C3CCB">
            <w:pPr>
              <w:ind w:left="2160"/>
              <w:rPr>
                <w:rFonts w:ascii="Times New Roman" w:hAnsi="Times New Roman" w:cs="Times New Roman"/>
                <w:sz w:val="24"/>
                <w:szCs w:val="24"/>
              </w:rPr>
            </w:pPr>
            <w:r w:rsidRPr="006A601B">
              <w:rPr>
                <w:rFonts w:ascii="Times New Roman" w:hAnsi="Times New Roman" w:cs="Times New Roman"/>
                <w:sz w:val="24"/>
                <w:szCs w:val="24"/>
              </w:rPr>
              <w:t xml:space="preserve">        // Implementation</w:t>
            </w:r>
          </w:p>
          <w:p w14:paraId="2085D758" w14:textId="77777777" w:rsidR="005C3CCB" w:rsidRPr="006A601B" w:rsidRDefault="005C3CCB" w:rsidP="005C3CCB">
            <w:pPr>
              <w:ind w:left="2160"/>
              <w:rPr>
                <w:rFonts w:ascii="Times New Roman" w:hAnsi="Times New Roman" w:cs="Times New Roman"/>
                <w:sz w:val="24"/>
                <w:szCs w:val="24"/>
              </w:rPr>
            </w:pPr>
            <w:r w:rsidRPr="006A601B">
              <w:rPr>
                <w:rFonts w:ascii="Times New Roman" w:hAnsi="Times New Roman" w:cs="Times New Roman"/>
                <w:sz w:val="24"/>
                <w:szCs w:val="24"/>
              </w:rPr>
              <w:t xml:space="preserve">    }</w:t>
            </w:r>
          </w:p>
          <w:p w14:paraId="49A308B6" w14:textId="77777777" w:rsidR="005C3CCB" w:rsidRDefault="005C3CCB" w:rsidP="005C3CCB">
            <w:pPr>
              <w:ind w:left="2160"/>
              <w:rPr>
                <w:rFonts w:ascii="Times New Roman" w:hAnsi="Times New Roman" w:cs="Times New Roman"/>
                <w:sz w:val="24"/>
                <w:szCs w:val="24"/>
              </w:rPr>
            </w:pPr>
            <w:r w:rsidRPr="006A601B">
              <w:rPr>
                <w:rFonts w:ascii="Times New Roman" w:hAnsi="Times New Roman" w:cs="Times New Roman"/>
                <w:sz w:val="24"/>
                <w:szCs w:val="24"/>
              </w:rPr>
              <w:t>}</w:t>
            </w:r>
          </w:p>
          <w:p w14:paraId="0E91FB5F" w14:textId="77777777" w:rsidR="005C3CCB" w:rsidRPr="006A601B" w:rsidRDefault="005C3CCB" w:rsidP="005C3CCB">
            <w:pPr>
              <w:ind w:left="2160"/>
              <w:rPr>
                <w:rFonts w:ascii="Times New Roman" w:hAnsi="Times New Roman" w:cs="Times New Roman"/>
                <w:sz w:val="24"/>
                <w:szCs w:val="24"/>
              </w:rPr>
            </w:pPr>
          </w:p>
          <w:p w14:paraId="11652968" w14:textId="77777777" w:rsidR="005C3CCB" w:rsidRDefault="005C3CCB" w:rsidP="005C3CCB">
            <w:pPr>
              <w:pStyle w:val="ListParagraph"/>
              <w:numPr>
                <w:ilvl w:val="0"/>
                <w:numId w:val="38"/>
              </w:numPr>
              <w:rPr>
                <w:rFonts w:ascii="Times New Roman" w:hAnsi="Times New Roman" w:cs="Times New Roman"/>
                <w:sz w:val="24"/>
                <w:szCs w:val="24"/>
              </w:rPr>
            </w:pPr>
            <w:r w:rsidRPr="002E6615">
              <w:rPr>
                <w:rFonts w:ascii="Times New Roman" w:hAnsi="Times New Roman" w:cs="Times New Roman"/>
                <w:b/>
                <w:bCs/>
                <w:sz w:val="24"/>
                <w:szCs w:val="24"/>
              </w:rPr>
              <w:t>Multiple Interface Implementation:</w:t>
            </w:r>
            <w:r w:rsidRPr="001B6448">
              <w:rPr>
                <w:rFonts w:ascii="Times New Roman" w:hAnsi="Times New Roman" w:cs="Times New Roman"/>
                <w:sz w:val="24"/>
                <w:szCs w:val="24"/>
              </w:rPr>
              <w:t xml:space="preserve"> A class can implement multiple interfaces, separated by commas. This is Java's way of achieving multiple inheritance without the complexities that come with class-based multiple inheritance.</w:t>
            </w:r>
          </w:p>
          <w:p w14:paraId="70F22F9A" w14:textId="77777777" w:rsidR="005C3CCB" w:rsidRPr="006A601B" w:rsidRDefault="005C3CCB" w:rsidP="005C3CCB">
            <w:pPr>
              <w:rPr>
                <w:rFonts w:ascii="Times New Roman" w:hAnsi="Times New Roman" w:cs="Times New Roman"/>
                <w:sz w:val="24"/>
                <w:szCs w:val="24"/>
              </w:rPr>
            </w:pPr>
          </w:p>
          <w:p w14:paraId="16192953" w14:textId="77777777" w:rsidR="005C3CCB" w:rsidRPr="006A601B" w:rsidRDefault="005C3CCB" w:rsidP="005C3CCB">
            <w:pPr>
              <w:ind w:left="2160"/>
              <w:rPr>
                <w:rFonts w:ascii="Times New Roman" w:hAnsi="Times New Roman" w:cs="Times New Roman"/>
                <w:sz w:val="24"/>
                <w:szCs w:val="24"/>
              </w:rPr>
            </w:pPr>
            <w:r w:rsidRPr="006A601B">
              <w:rPr>
                <w:rFonts w:ascii="Times New Roman" w:hAnsi="Times New Roman" w:cs="Times New Roman"/>
                <w:sz w:val="24"/>
                <w:szCs w:val="24"/>
              </w:rPr>
              <w:t>public class MyOtherClass implements Interface1, Interface2 {</w:t>
            </w:r>
          </w:p>
          <w:p w14:paraId="5E530AB9" w14:textId="77777777" w:rsidR="005C3CCB" w:rsidRPr="006A601B" w:rsidRDefault="005C3CCB" w:rsidP="005C3CCB">
            <w:pPr>
              <w:ind w:left="2160"/>
              <w:rPr>
                <w:rFonts w:ascii="Times New Roman" w:hAnsi="Times New Roman" w:cs="Times New Roman"/>
                <w:sz w:val="24"/>
                <w:szCs w:val="24"/>
              </w:rPr>
            </w:pPr>
            <w:r w:rsidRPr="006A601B">
              <w:rPr>
                <w:rFonts w:ascii="Times New Roman" w:hAnsi="Times New Roman" w:cs="Times New Roman"/>
                <w:sz w:val="24"/>
                <w:szCs w:val="24"/>
              </w:rPr>
              <w:t xml:space="preserve">    // Implement methods from both interfaces</w:t>
            </w:r>
          </w:p>
          <w:p w14:paraId="32CF568A" w14:textId="77777777" w:rsidR="005C3CCB" w:rsidRDefault="005C3CCB" w:rsidP="005C3CCB">
            <w:pPr>
              <w:ind w:left="2160"/>
              <w:rPr>
                <w:rFonts w:ascii="Times New Roman" w:hAnsi="Times New Roman" w:cs="Times New Roman"/>
                <w:sz w:val="24"/>
                <w:szCs w:val="24"/>
              </w:rPr>
            </w:pPr>
            <w:r w:rsidRPr="006A601B">
              <w:rPr>
                <w:rFonts w:ascii="Times New Roman" w:hAnsi="Times New Roman" w:cs="Times New Roman"/>
                <w:sz w:val="24"/>
                <w:szCs w:val="24"/>
              </w:rPr>
              <w:t>}</w:t>
            </w:r>
          </w:p>
          <w:p w14:paraId="5737C539" w14:textId="77777777" w:rsidR="005C3CCB" w:rsidRPr="006A601B" w:rsidRDefault="005C3CCB" w:rsidP="005C3CCB">
            <w:pPr>
              <w:ind w:left="2160"/>
              <w:rPr>
                <w:rFonts w:ascii="Times New Roman" w:hAnsi="Times New Roman" w:cs="Times New Roman"/>
                <w:sz w:val="24"/>
                <w:szCs w:val="24"/>
              </w:rPr>
            </w:pPr>
          </w:p>
          <w:p w14:paraId="1195F46D" w14:textId="77777777" w:rsidR="005C3CCB" w:rsidRDefault="005C3CCB" w:rsidP="005C3CCB">
            <w:pPr>
              <w:pStyle w:val="ListParagraph"/>
              <w:numPr>
                <w:ilvl w:val="0"/>
                <w:numId w:val="38"/>
              </w:numPr>
              <w:rPr>
                <w:rFonts w:ascii="Times New Roman" w:hAnsi="Times New Roman" w:cs="Times New Roman"/>
                <w:sz w:val="24"/>
                <w:szCs w:val="24"/>
              </w:rPr>
            </w:pPr>
            <w:r w:rsidRPr="002E6615">
              <w:rPr>
                <w:rFonts w:ascii="Times New Roman" w:hAnsi="Times New Roman" w:cs="Times New Roman"/>
                <w:b/>
                <w:bCs/>
                <w:sz w:val="24"/>
                <w:szCs w:val="24"/>
              </w:rPr>
              <w:t>Default Methods:</w:t>
            </w:r>
            <w:r w:rsidRPr="001B6448">
              <w:rPr>
                <w:rFonts w:ascii="Times New Roman" w:hAnsi="Times New Roman" w:cs="Times New Roman"/>
                <w:sz w:val="24"/>
                <w:szCs w:val="24"/>
              </w:rPr>
              <w:t xml:space="preserve"> Java 8 introduced the concept of default methods in interfaces. Default methods have implementations provided within the interface itself. This allows you to add new methods to existing interfaces without breaking the classes that implement them.</w:t>
            </w:r>
          </w:p>
          <w:p w14:paraId="40CEAF79" w14:textId="77777777" w:rsidR="005C3CCB" w:rsidRDefault="005C3CCB" w:rsidP="005C3CCB">
            <w:pPr>
              <w:pStyle w:val="ListParagraph"/>
              <w:rPr>
                <w:rFonts w:ascii="Times New Roman" w:hAnsi="Times New Roman" w:cs="Times New Roman"/>
                <w:sz w:val="24"/>
                <w:szCs w:val="24"/>
              </w:rPr>
            </w:pPr>
          </w:p>
          <w:p w14:paraId="542E7F6F" w14:textId="77777777" w:rsidR="005C3CCB" w:rsidRPr="006A601B" w:rsidRDefault="005C3CCB" w:rsidP="005C3CCB">
            <w:pPr>
              <w:ind w:left="2160"/>
              <w:rPr>
                <w:rFonts w:ascii="Times New Roman" w:hAnsi="Times New Roman" w:cs="Times New Roman"/>
                <w:sz w:val="24"/>
                <w:szCs w:val="24"/>
              </w:rPr>
            </w:pPr>
            <w:r w:rsidRPr="006A601B">
              <w:rPr>
                <w:rFonts w:ascii="Times New Roman" w:hAnsi="Times New Roman" w:cs="Times New Roman"/>
                <w:sz w:val="24"/>
                <w:szCs w:val="24"/>
              </w:rPr>
              <w:t>public interface MyInterface {</w:t>
            </w:r>
          </w:p>
          <w:p w14:paraId="16DBB44C" w14:textId="77777777" w:rsidR="005C3CCB" w:rsidRPr="006A601B" w:rsidRDefault="005C3CCB" w:rsidP="005C3CCB">
            <w:pPr>
              <w:ind w:left="2160"/>
              <w:rPr>
                <w:rFonts w:ascii="Times New Roman" w:hAnsi="Times New Roman" w:cs="Times New Roman"/>
                <w:sz w:val="24"/>
                <w:szCs w:val="24"/>
              </w:rPr>
            </w:pPr>
            <w:r w:rsidRPr="006A601B">
              <w:rPr>
                <w:rFonts w:ascii="Times New Roman" w:hAnsi="Times New Roman" w:cs="Times New Roman"/>
                <w:sz w:val="24"/>
                <w:szCs w:val="24"/>
              </w:rPr>
              <w:t xml:space="preserve">    void doSomething();</w:t>
            </w:r>
          </w:p>
          <w:p w14:paraId="05A07B77" w14:textId="77777777" w:rsidR="005C3CCB" w:rsidRPr="006A601B" w:rsidRDefault="005C3CCB" w:rsidP="005C3CCB">
            <w:pPr>
              <w:ind w:left="2160"/>
              <w:rPr>
                <w:rFonts w:ascii="Times New Roman" w:hAnsi="Times New Roman" w:cs="Times New Roman"/>
                <w:sz w:val="24"/>
                <w:szCs w:val="24"/>
              </w:rPr>
            </w:pPr>
            <w:r w:rsidRPr="006A601B">
              <w:rPr>
                <w:rFonts w:ascii="Times New Roman" w:hAnsi="Times New Roman" w:cs="Times New Roman"/>
                <w:sz w:val="24"/>
                <w:szCs w:val="24"/>
              </w:rPr>
              <w:lastRenderedPageBreak/>
              <w:t xml:space="preserve">    </w:t>
            </w:r>
          </w:p>
          <w:p w14:paraId="78AD2C04" w14:textId="77777777" w:rsidR="005C3CCB" w:rsidRPr="006A601B" w:rsidRDefault="005C3CCB" w:rsidP="005C3CCB">
            <w:pPr>
              <w:ind w:left="2160"/>
              <w:rPr>
                <w:rFonts w:ascii="Times New Roman" w:hAnsi="Times New Roman" w:cs="Times New Roman"/>
                <w:sz w:val="24"/>
                <w:szCs w:val="24"/>
              </w:rPr>
            </w:pPr>
            <w:r w:rsidRPr="006A601B">
              <w:rPr>
                <w:rFonts w:ascii="Times New Roman" w:hAnsi="Times New Roman" w:cs="Times New Roman"/>
                <w:sz w:val="24"/>
                <w:szCs w:val="24"/>
              </w:rPr>
              <w:t xml:space="preserve">    default void doSomethingNew() {</w:t>
            </w:r>
          </w:p>
          <w:p w14:paraId="267E809A" w14:textId="77777777" w:rsidR="005C3CCB" w:rsidRPr="006A601B" w:rsidRDefault="005C3CCB" w:rsidP="005C3CCB">
            <w:pPr>
              <w:ind w:left="2160"/>
              <w:rPr>
                <w:rFonts w:ascii="Times New Roman" w:hAnsi="Times New Roman" w:cs="Times New Roman"/>
                <w:sz w:val="24"/>
                <w:szCs w:val="24"/>
              </w:rPr>
            </w:pPr>
            <w:r w:rsidRPr="006A601B">
              <w:rPr>
                <w:rFonts w:ascii="Times New Roman" w:hAnsi="Times New Roman" w:cs="Times New Roman"/>
                <w:sz w:val="24"/>
                <w:szCs w:val="24"/>
              </w:rPr>
              <w:t xml:space="preserve">        // Default implementation</w:t>
            </w:r>
          </w:p>
          <w:p w14:paraId="5E186431" w14:textId="77777777" w:rsidR="005C3CCB" w:rsidRPr="006A601B" w:rsidRDefault="005C3CCB" w:rsidP="005C3CCB">
            <w:pPr>
              <w:ind w:left="2160"/>
              <w:rPr>
                <w:rFonts w:ascii="Times New Roman" w:hAnsi="Times New Roman" w:cs="Times New Roman"/>
                <w:sz w:val="24"/>
                <w:szCs w:val="24"/>
              </w:rPr>
            </w:pPr>
            <w:r w:rsidRPr="006A601B">
              <w:rPr>
                <w:rFonts w:ascii="Times New Roman" w:hAnsi="Times New Roman" w:cs="Times New Roman"/>
                <w:sz w:val="24"/>
                <w:szCs w:val="24"/>
              </w:rPr>
              <w:t xml:space="preserve">    }</w:t>
            </w:r>
          </w:p>
          <w:p w14:paraId="68C89A3E" w14:textId="77777777" w:rsidR="005C3CCB" w:rsidRDefault="005C3CCB" w:rsidP="005C3CCB">
            <w:pPr>
              <w:ind w:left="2160"/>
              <w:rPr>
                <w:rFonts w:ascii="Times New Roman" w:hAnsi="Times New Roman" w:cs="Times New Roman"/>
                <w:sz w:val="24"/>
                <w:szCs w:val="24"/>
              </w:rPr>
            </w:pPr>
            <w:r w:rsidRPr="006A601B">
              <w:rPr>
                <w:rFonts w:ascii="Times New Roman" w:hAnsi="Times New Roman" w:cs="Times New Roman"/>
                <w:sz w:val="24"/>
                <w:szCs w:val="24"/>
              </w:rPr>
              <w:t>}</w:t>
            </w:r>
          </w:p>
          <w:p w14:paraId="72D232AF" w14:textId="77777777" w:rsidR="005C3CCB" w:rsidRPr="006A601B" w:rsidRDefault="005C3CCB" w:rsidP="005C3CCB">
            <w:pPr>
              <w:ind w:left="2160"/>
              <w:rPr>
                <w:rFonts w:ascii="Times New Roman" w:hAnsi="Times New Roman" w:cs="Times New Roman"/>
                <w:sz w:val="24"/>
                <w:szCs w:val="24"/>
              </w:rPr>
            </w:pPr>
          </w:p>
          <w:p w14:paraId="04EF4E93" w14:textId="77777777" w:rsidR="005C3CCB" w:rsidRDefault="005C3CCB" w:rsidP="005C3CCB">
            <w:pPr>
              <w:pStyle w:val="ListParagraph"/>
              <w:numPr>
                <w:ilvl w:val="0"/>
                <w:numId w:val="38"/>
              </w:numPr>
              <w:rPr>
                <w:rFonts w:ascii="Times New Roman" w:hAnsi="Times New Roman" w:cs="Times New Roman"/>
                <w:sz w:val="24"/>
                <w:szCs w:val="24"/>
              </w:rPr>
            </w:pPr>
            <w:r w:rsidRPr="002E6615">
              <w:rPr>
                <w:rFonts w:ascii="Times New Roman" w:hAnsi="Times New Roman" w:cs="Times New Roman"/>
                <w:b/>
                <w:bCs/>
                <w:sz w:val="24"/>
                <w:szCs w:val="24"/>
              </w:rPr>
              <w:t>Static Methods:</w:t>
            </w:r>
            <w:r w:rsidRPr="001B6448">
              <w:rPr>
                <w:rFonts w:ascii="Times New Roman" w:hAnsi="Times New Roman" w:cs="Times New Roman"/>
                <w:sz w:val="24"/>
                <w:szCs w:val="24"/>
              </w:rPr>
              <w:t xml:space="preserve"> Java 8 also introduced static methods in interfaces. These methods can be called on the interface itself and are not inherited by implementing classes.</w:t>
            </w:r>
          </w:p>
          <w:p w14:paraId="6BA61F90" w14:textId="77777777" w:rsidR="005C3CCB" w:rsidRPr="006A601B" w:rsidRDefault="005C3CCB" w:rsidP="005C3CCB">
            <w:pPr>
              <w:rPr>
                <w:rFonts w:ascii="Times New Roman" w:hAnsi="Times New Roman" w:cs="Times New Roman"/>
                <w:sz w:val="24"/>
                <w:szCs w:val="24"/>
              </w:rPr>
            </w:pPr>
          </w:p>
          <w:p w14:paraId="5F15C010" w14:textId="77777777" w:rsidR="005C3CCB" w:rsidRPr="006A601B" w:rsidRDefault="005C3CCB" w:rsidP="005C3CCB">
            <w:pPr>
              <w:ind w:left="2160"/>
              <w:rPr>
                <w:rFonts w:ascii="Times New Roman" w:hAnsi="Times New Roman" w:cs="Times New Roman"/>
                <w:sz w:val="24"/>
                <w:szCs w:val="24"/>
              </w:rPr>
            </w:pPr>
            <w:r w:rsidRPr="006A601B">
              <w:rPr>
                <w:rFonts w:ascii="Times New Roman" w:hAnsi="Times New Roman" w:cs="Times New Roman"/>
                <w:sz w:val="24"/>
                <w:szCs w:val="24"/>
              </w:rPr>
              <w:t>public interface MyInterface {</w:t>
            </w:r>
          </w:p>
          <w:p w14:paraId="6075FD41" w14:textId="77777777" w:rsidR="005C3CCB" w:rsidRPr="006A601B" w:rsidRDefault="005C3CCB" w:rsidP="005C3CCB">
            <w:pPr>
              <w:ind w:left="2160"/>
              <w:rPr>
                <w:rFonts w:ascii="Times New Roman" w:hAnsi="Times New Roman" w:cs="Times New Roman"/>
                <w:sz w:val="24"/>
                <w:szCs w:val="24"/>
              </w:rPr>
            </w:pPr>
            <w:r w:rsidRPr="006A601B">
              <w:rPr>
                <w:rFonts w:ascii="Times New Roman" w:hAnsi="Times New Roman" w:cs="Times New Roman"/>
                <w:sz w:val="24"/>
                <w:szCs w:val="24"/>
              </w:rPr>
              <w:t xml:space="preserve">    static void staticMethod() {</w:t>
            </w:r>
          </w:p>
          <w:p w14:paraId="29817F7B" w14:textId="77777777" w:rsidR="005C3CCB" w:rsidRPr="006A601B" w:rsidRDefault="005C3CCB" w:rsidP="005C3CCB">
            <w:pPr>
              <w:ind w:left="2160"/>
              <w:rPr>
                <w:rFonts w:ascii="Times New Roman" w:hAnsi="Times New Roman" w:cs="Times New Roman"/>
                <w:sz w:val="24"/>
                <w:szCs w:val="24"/>
              </w:rPr>
            </w:pPr>
            <w:r w:rsidRPr="006A601B">
              <w:rPr>
                <w:rFonts w:ascii="Times New Roman" w:hAnsi="Times New Roman" w:cs="Times New Roman"/>
                <w:sz w:val="24"/>
                <w:szCs w:val="24"/>
              </w:rPr>
              <w:t xml:space="preserve">        // Implementation</w:t>
            </w:r>
          </w:p>
          <w:p w14:paraId="6804557E" w14:textId="77777777" w:rsidR="005C3CCB" w:rsidRPr="006A601B" w:rsidRDefault="005C3CCB" w:rsidP="005C3CCB">
            <w:pPr>
              <w:ind w:left="2160"/>
              <w:rPr>
                <w:rFonts w:ascii="Times New Roman" w:hAnsi="Times New Roman" w:cs="Times New Roman"/>
                <w:sz w:val="24"/>
                <w:szCs w:val="24"/>
              </w:rPr>
            </w:pPr>
            <w:r w:rsidRPr="006A601B">
              <w:rPr>
                <w:rFonts w:ascii="Times New Roman" w:hAnsi="Times New Roman" w:cs="Times New Roman"/>
                <w:sz w:val="24"/>
                <w:szCs w:val="24"/>
              </w:rPr>
              <w:t xml:space="preserve">    }</w:t>
            </w:r>
          </w:p>
          <w:p w14:paraId="0950AB61" w14:textId="77777777" w:rsidR="005C3CCB" w:rsidRDefault="005C3CCB" w:rsidP="005C3CCB">
            <w:pPr>
              <w:ind w:left="2160"/>
              <w:rPr>
                <w:rFonts w:ascii="Times New Roman" w:hAnsi="Times New Roman" w:cs="Times New Roman"/>
                <w:sz w:val="24"/>
                <w:szCs w:val="24"/>
              </w:rPr>
            </w:pPr>
            <w:r w:rsidRPr="006A601B">
              <w:rPr>
                <w:rFonts w:ascii="Times New Roman" w:hAnsi="Times New Roman" w:cs="Times New Roman"/>
                <w:sz w:val="24"/>
                <w:szCs w:val="24"/>
              </w:rPr>
              <w:t>}</w:t>
            </w:r>
          </w:p>
          <w:p w14:paraId="76CB4B3A" w14:textId="77777777" w:rsidR="005C3CCB" w:rsidRPr="006A601B" w:rsidRDefault="005C3CCB" w:rsidP="005C3CCB">
            <w:pPr>
              <w:ind w:left="2160"/>
              <w:rPr>
                <w:rFonts w:ascii="Times New Roman" w:hAnsi="Times New Roman" w:cs="Times New Roman"/>
                <w:sz w:val="24"/>
                <w:szCs w:val="24"/>
              </w:rPr>
            </w:pPr>
          </w:p>
          <w:p w14:paraId="7011E99A" w14:textId="77777777" w:rsidR="005C3CCB" w:rsidRDefault="005C3CCB" w:rsidP="005C3CCB">
            <w:pPr>
              <w:pStyle w:val="ListParagraph"/>
              <w:numPr>
                <w:ilvl w:val="0"/>
                <w:numId w:val="38"/>
              </w:numPr>
              <w:rPr>
                <w:rFonts w:ascii="Times New Roman" w:hAnsi="Times New Roman" w:cs="Times New Roman"/>
                <w:sz w:val="24"/>
                <w:szCs w:val="24"/>
              </w:rPr>
            </w:pPr>
            <w:r w:rsidRPr="002E6615">
              <w:rPr>
                <w:rFonts w:ascii="Times New Roman" w:hAnsi="Times New Roman" w:cs="Times New Roman"/>
                <w:b/>
                <w:bCs/>
                <w:sz w:val="24"/>
                <w:szCs w:val="24"/>
              </w:rPr>
              <w:t>Functional Interfaces:</w:t>
            </w:r>
            <w:r w:rsidRPr="001B6448">
              <w:rPr>
                <w:rFonts w:ascii="Times New Roman" w:hAnsi="Times New Roman" w:cs="Times New Roman"/>
                <w:sz w:val="24"/>
                <w:szCs w:val="24"/>
              </w:rPr>
              <w:t xml:space="preserve"> A functional interface is an interface with a single abstract method. Functional interfaces are used extensively in Java's lambda expressions and the java.util.function package.</w:t>
            </w:r>
          </w:p>
          <w:p w14:paraId="7A3BAAC2" w14:textId="77777777" w:rsidR="005C3CCB" w:rsidRPr="006A601B" w:rsidRDefault="005C3CCB" w:rsidP="005C3CCB">
            <w:pPr>
              <w:rPr>
                <w:rFonts w:ascii="Times New Roman" w:hAnsi="Times New Roman" w:cs="Times New Roman"/>
                <w:sz w:val="24"/>
                <w:szCs w:val="24"/>
              </w:rPr>
            </w:pPr>
          </w:p>
          <w:p w14:paraId="5E12D161" w14:textId="77777777" w:rsidR="005C3CCB" w:rsidRDefault="005C3CCB" w:rsidP="005C3CCB">
            <w:pPr>
              <w:pStyle w:val="ListParagraph"/>
              <w:numPr>
                <w:ilvl w:val="0"/>
                <w:numId w:val="38"/>
              </w:numPr>
              <w:rPr>
                <w:rFonts w:ascii="Times New Roman" w:hAnsi="Times New Roman" w:cs="Times New Roman"/>
                <w:sz w:val="24"/>
                <w:szCs w:val="24"/>
              </w:rPr>
            </w:pPr>
            <w:r w:rsidRPr="002E6615">
              <w:rPr>
                <w:rFonts w:ascii="Times New Roman" w:hAnsi="Times New Roman" w:cs="Times New Roman"/>
                <w:b/>
                <w:bCs/>
                <w:sz w:val="24"/>
                <w:szCs w:val="24"/>
              </w:rPr>
              <w:t>Marker Interfaces:</w:t>
            </w:r>
            <w:r w:rsidRPr="001B6448">
              <w:rPr>
                <w:rFonts w:ascii="Times New Roman" w:hAnsi="Times New Roman" w:cs="Times New Roman"/>
                <w:sz w:val="24"/>
                <w:szCs w:val="24"/>
              </w:rPr>
              <w:t xml:space="preserve"> Marker interfaces are interfaces with no method declarations, used to indicate a certain capability or feature in classes that implement them. For example, the Serializable interface is a marker interface used to indicate that a class can be serialized.</w:t>
            </w:r>
          </w:p>
          <w:p w14:paraId="12F76EA7" w14:textId="77777777" w:rsidR="005C3CCB" w:rsidRPr="006A601B" w:rsidRDefault="005C3CCB" w:rsidP="005C3CCB">
            <w:pPr>
              <w:rPr>
                <w:rFonts w:ascii="Times New Roman" w:hAnsi="Times New Roman" w:cs="Times New Roman"/>
                <w:sz w:val="24"/>
                <w:szCs w:val="24"/>
              </w:rPr>
            </w:pPr>
          </w:p>
          <w:p w14:paraId="395CAC2C" w14:textId="77777777" w:rsidR="005C3CCB" w:rsidRDefault="005C3CCB" w:rsidP="005C3CCB">
            <w:pPr>
              <w:pStyle w:val="ListParagraph"/>
              <w:numPr>
                <w:ilvl w:val="0"/>
                <w:numId w:val="38"/>
              </w:numPr>
              <w:rPr>
                <w:rFonts w:ascii="Times New Roman" w:hAnsi="Times New Roman" w:cs="Times New Roman"/>
                <w:sz w:val="24"/>
                <w:szCs w:val="24"/>
              </w:rPr>
            </w:pPr>
            <w:r w:rsidRPr="002E6615">
              <w:rPr>
                <w:rFonts w:ascii="Times New Roman" w:hAnsi="Times New Roman" w:cs="Times New Roman"/>
                <w:b/>
                <w:bCs/>
                <w:sz w:val="24"/>
                <w:szCs w:val="24"/>
              </w:rPr>
              <w:t>Access Modifiers:</w:t>
            </w:r>
            <w:r w:rsidRPr="001B6448">
              <w:rPr>
                <w:rFonts w:ascii="Times New Roman" w:hAnsi="Times New Roman" w:cs="Times New Roman"/>
                <w:sz w:val="24"/>
                <w:szCs w:val="24"/>
              </w:rPr>
              <w:t xml:space="preserve"> All methods in an interface are implicitly public and abstract. Fields are implicitly public, static, and final.</w:t>
            </w:r>
          </w:p>
          <w:p w14:paraId="3345F3F8" w14:textId="77777777" w:rsidR="005C3CCB" w:rsidRPr="006A601B" w:rsidRDefault="005C3CCB" w:rsidP="005C3CCB">
            <w:pPr>
              <w:rPr>
                <w:rFonts w:ascii="Times New Roman" w:hAnsi="Times New Roman" w:cs="Times New Roman"/>
                <w:sz w:val="24"/>
                <w:szCs w:val="24"/>
              </w:rPr>
            </w:pPr>
          </w:p>
          <w:p w14:paraId="1DAD3EB9" w14:textId="77777777" w:rsidR="005C3CCB" w:rsidRPr="001B6448" w:rsidRDefault="005C3CCB" w:rsidP="005C3CCB">
            <w:pPr>
              <w:rPr>
                <w:rFonts w:ascii="Times New Roman" w:hAnsi="Times New Roman" w:cs="Times New Roman"/>
                <w:kern w:val="2"/>
                <w:sz w:val="24"/>
                <w:szCs w:val="24"/>
                <w14:ligatures w14:val="standardContextual"/>
              </w:rPr>
            </w:pPr>
            <w:r w:rsidRPr="001B6448">
              <w:rPr>
                <w:rFonts w:ascii="Times New Roman" w:hAnsi="Times New Roman" w:cs="Times New Roman"/>
                <w:kern w:val="2"/>
                <w:sz w:val="24"/>
                <w:szCs w:val="24"/>
                <w14:ligatures w14:val="standardContextual"/>
              </w:rPr>
              <w:t>Interfaces play a crucial role in Java's concept of polymorphism and abstraction, enabling you to design more flexible and modular code. They allow you to define a contract that classes must adhere to while promoting loose coupling between classes.</w:t>
            </w:r>
          </w:p>
          <w:p w14:paraId="5204D41D" w14:textId="37BB0C4E" w:rsidR="005C3CCB" w:rsidRPr="005C3CCB" w:rsidRDefault="005C3CCB" w:rsidP="005C3CCB">
            <w:pPr>
              <w:rPr>
                <w:rFonts w:ascii="Times New Roman" w:hAnsi="Times New Roman" w:cs="Times New Roman"/>
                <w:sz w:val="24"/>
                <w:szCs w:val="24"/>
              </w:rPr>
            </w:pPr>
            <w:r w:rsidRPr="001B6448">
              <w:rPr>
                <w:rFonts w:ascii="Times New Roman" w:hAnsi="Times New Roman" w:cs="Times New Roman"/>
                <w:sz w:val="24"/>
                <w:szCs w:val="24"/>
              </w:rPr>
              <w:t xml:space="preserve"> </w:t>
            </w:r>
          </w:p>
        </w:tc>
      </w:tr>
    </w:tbl>
    <w:p w14:paraId="1788FA46" w14:textId="77777777" w:rsidR="00D114C2" w:rsidRDefault="00D114C2" w:rsidP="0083522F">
      <w:pPr>
        <w:spacing w:after="0"/>
      </w:pPr>
    </w:p>
    <w:tbl>
      <w:tblPr>
        <w:tblStyle w:val="TableGrid"/>
        <w:tblW w:w="0" w:type="auto"/>
        <w:tblInd w:w="-176" w:type="dxa"/>
        <w:tblLook w:val="04A0" w:firstRow="1" w:lastRow="0" w:firstColumn="1" w:lastColumn="0" w:noHBand="0" w:noVBand="1"/>
      </w:tblPr>
      <w:tblGrid>
        <w:gridCol w:w="9782"/>
      </w:tblGrid>
      <w:tr w:rsidR="00EE59A2" w14:paraId="35CFE84E" w14:textId="77777777" w:rsidTr="00A25C5E">
        <w:tc>
          <w:tcPr>
            <w:tcW w:w="9782" w:type="dxa"/>
          </w:tcPr>
          <w:p w14:paraId="3C3419D6" w14:textId="78D124EB" w:rsidR="00EE59A2" w:rsidRPr="007609F2" w:rsidRDefault="00684256" w:rsidP="003F3812">
            <w:pPr>
              <w:shd w:val="clear" w:color="auto" w:fill="FFFFFF"/>
              <w:spacing w:before="100" w:after="100"/>
              <w:ind w:left="-709" w:firstLine="709"/>
              <w:rPr>
                <w:rFonts w:ascii="Times New Roman" w:hAnsi="Times New Roman"/>
                <w:b/>
                <w:sz w:val="24"/>
                <w:szCs w:val="24"/>
              </w:rPr>
            </w:pPr>
            <w:r>
              <w:rPr>
                <w:rFonts w:ascii="Times New Roman" w:hAnsi="Times New Roman"/>
                <w:b/>
                <w:color w:val="BC202E"/>
                <w:sz w:val="24"/>
                <w:szCs w:val="24"/>
              </w:rPr>
              <w:t>Code</w:t>
            </w:r>
            <w:r w:rsidR="00EE59A2" w:rsidRPr="00EE59A2">
              <w:rPr>
                <w:rFonts w:ascii="Times New Roman" w:hAnsi="Times New Roman"/>
                <w:b/>
                <w:color w:val="BC202E"/>
                <w:sz w:val="24"/>
                <w:szCs w:val="24"/>
              </w:rPr>
              <w:t>:</w:t>
            </w:r>
          </w:p>
        </w:tc>
      </w:tr>
      <w:tr w:rsidR="00EE59A2" w14:paraId="16006E17" w14:textId="77777777" w:rsidTr="00A25C5E">
        <w:tc>
          <w:tcPr>
            <w:tcW w:w="9782" w:type="dxa"/>
          </w:tcPr>
          <w:p w14:paraId="62078DF4" w14:textId="77777777" w:rsidR="005C3CCB" w:rsidRDefault="005C3CCB" w:rsidP="005C3CCB">
            <w:pPr>
              <w:pStyle w:val="ListParagraph"/>
              <w:widowControl w:val="0"/>
              <w:suppressAutoHyphens/>
              <w:spacing w:line="264" w:lineRule="auto"/>
              <w:jc w:val="both"/>
              <w:rPr>
                <w:rFonts w:ascii="Times New Roman" w:eastAsia="Times New Roman" w:hAnsi="Times New Roman" w:cs="Times New Roman"/>
                <w:sz w:val="24"/>
                <w:szCs w:val="24"/>
              </w:rPr>
            </w:pPr>
          </w:p>
          <w:p w14:paraId="452F8DB3" w14:textId="1DD3D10C" w:rsidR="00037579" w:rsidRPr="008B2EB9" w:rsidRDefault="00FB649E" w:rsidP="00FB649E">
            <w:pPr>
              <w:pStyle w:val="ListParagraph"/>
              <w:widowControl w:val="0"/>
              <w:numPr>
                <w:ilvl w:val="0"/>
                <w:numId w:val="31"/>
              </w:numPr>
              <w:suppressAutoHyphens/>
              <w:spacing w:line="264" w:lineRule="auto"/>
              <w:jc w:val="both"/>
              <w:rPr>
                <w:rFonts w:ascii="Times New Roman" w:eastAsia="Times New Roman" w:hAnsi="Times New Roman" w:cs="Times New Roman"/>
                <w:b/>
                <w:bCs/>
                <w:sz w:val="24"/>
                <w:szCs w:val="24"/>
              </w:rPr>
            </w:pPr>
            <w:r w:rsidRPr="008B2EB9">
              <w:rPr>
                <w:rFonts w:ascii="Times New Roman" w:eastAsia="Times New Roman" w:hAnsi="Times New Roman" w:cs="Times New Roman"/>
                <w:b/>
                <w:bCs/>
                <w:sz w:val="24"/>
                <w:szCs w:val="24"/>
              </w:rPr>
              <w:t xml:space="preserve">Write a program to design interface named </w:t>
            </w:r>
            <w:r w:rsidRPr="008B2EB9">
              <w:rPr>
                <w:rFonts w:ascii="Times New Roman" w:eastAsia="Times New Roman" w:hAnsi="Times New Roman" w:cs="Times New Roman"/>
                <w:b/>
                <w:bCs/>
                <w:i/>
                <w:sz w:val="24"/>
                <w:szCs w:val="24"/>
              </w:rPr>
              <w:t xml:space="preserve">stack </w:t>
            </w:r>
            <w:r w:rsidRPr="008B2EB9">
              <w:rPr>
                <w:rFonts w:ascii="Times New Roman" w:eastAsia="Times New Roman" w:hAnsi="Times New Roman" w:cs="Times New Roman"/>
                <w:b/>
                <w:bCs/>
                <w:sz w:val="24"/>
                <w:szCs w:val="24"/>
              </w:rPr>
              <w:t>with the following methods</w:t>
            </w:r>
          </w:p>
          <w:p w14:paraId="2EA881EA" w14:textId="77777777" w:rsidR="00FB649E" w:rsidRPr="008B2EB9" w:rsidRDefault="00FB649E" w:rsidP="00FB649E">
            <w:pPr>
              <w:pStyle w:val="ListParagraph"/>
              <w:widowControl w:val="0"/>
              <w:numPr>
                <w:ilvl w:val="1"/>
                <w:numId w:val="31"/>
              </w:numPr>
              <w:suppressAutoHyphens/>
              <w:spacing w:line="264" w:lineRule="auto"/>
              <w:jc w:val="both"/>
              <w:rPr>
                <w:rFonts w:ascii="Times New Roman" w:eastAsia="Times New Roman" w:hAnsi="Times New Roman" w:cs="Times New Roman"/>
                <w:b/>
                <w:bCs/>
                <w:sz w:val="24"/>
                <w:szCs w:val="24"/>
              </w:rPr>
            </w:pPr>
            <w:r w:rsidRPr="008B2EB9">
              <w:rPr>
                <w:rFonts w:ascii="Times New Roman" w:eastAsia="Times New Roman" w:hAnsi="Times New Roman" w:cs="Times New Roman"/>
                <w:b/>
                <w:bCs/>
                <w:i/>
                <w:sz w:val="24"/>
                <w:szCs w:val="24"/>
              </w:rPr>
              <w:t>push</w:t>
            </w:r>
            <w:r w:rsidRPr="008B2EB9">
              <w:rPr>
                <w:rFonts w:ascii="Times New Roman" w:eastAsia="Times New Roman" w:hAnsi="Times New Roman" w:cs="Times New Roman"/>
                <w:b/>
                <w:bCs/>
                <w:sz w:val="24"/>
                <w:szCs w:val="24"/>
              </w:rPr>
              <w:t xml:space="preserve"> and </w:t>
            </w:r>
            <w:r w:rsidRPr="008B2EB9">
              <w:rPr>
                <w:rFonts w:ascii="Times New Roman" w:eastAsia="Times New Roman" w:hAnsi="Times New Roman" w:cs="Times New Roman"/>
                <w:b/>
                <w:bCs/>
                <w:i/>
                <w:sz w:val="24"/>
                <w:szCs w:val="24"/>
              </w:rPr>
              <w:t>pop</w:t>
            </w:r>
            <w:r w:rsidRPr="008B2EB9">
              <w:rPr>
                <w:rFonts w:ascii="Times New Roman" w:eastAsia="Times New Roman" w:hAnsi="Times New Roman" w:cs="Times New Roman"/>
                <w:b/>
                <w:bCs/>
                <w:sz w:val="24"/>
                <w:szCs w:val="24"/>
              </w:rPr>
              <w:t xml:space="preserve"> elements from the stack</w:t>
            </w:r>
          </w:p>
          <w:p w14:paraId="5CFECDFE" w14:textId="77777777" w:rsidR="00FB649E" w:rsidRPr="008B2EB9" w:rsidRDefault="00FB649E" w:rsidP="00FB649E">
            <w:pPr>
              <w:pStyle w:val="ListParagraph"/>
              <w:widowControl w:val="0"/>
              <w:numPr>
                <w:ilvl w:val="1"/>
                <w:numId w:val="31"/>
              </w:numPr>
              <w:suppressAutoHyphens/>
              <w:spacing w:line="264" w:lineRule="auto"/>
              <w:jc w:val="both"/>
              <w:rPr>
                <w:rFonts w:ascii="Times New Roman" w:eastAsia="Times New Roman" w:hAnsi="Times New Roman" w:cs="Times New Roman"/>
                <w:b/>
                <w:bCs/>
                <w:sz w:val="24"/>
                <w:szCs w:val="24"/>
              </w:rPr>
            </w:pPr>
            <w:r w:rsidRPr="008B2EB9">
              <w:rPr>
                <w:rFonts w:ascii="Times New Roman" w:eastAsia="Times New Roman" w:hAnsi="Times New Roman" w:cs="Times New Roman"/>
                <w:b/>
                <w:bCs/>
                <w:sz w:val="24"/>
                <w:szCs w:val="24"/>
              </w:rPr>
              <w:t xml:space="preserve">check for stack </w:t>
            </w:r>
            <w:r w:rsidRPr="008B2EB9">
              <w:rPr>
                <w:rFonts w:ascii="Times New Roman" w:eastAsia="Times New Roman" w:hAnsi="Times New Roman" w:cs="Times New Roman"/>
                <w:b/>
                <w:bCs/>
                <w:i/>
                <w:sz w:val="24"/>
                <w:szCs w:val="24"/>
              </w:rPr>
              <w:t>empty</w:t>
            </w:r>
            <w:r w:rsidRPr="008B2EB9">
              <w:rPr>
                <w:rFonts w:ascii="Times New Roman" w:eastAsia="Times New Roman" w:hAnsi="Times New Roman" w:cs="Times New Roman"/>
                <w:b/>
                <w:bCs/>
                <w:sz w:val="24"/>
                <w:szCs w:val="24"/>
              </w:rPr>
              <w:t xml:space="preserve"> and </w:t>
            </w:r>
            <w:r w:rsidRPr="008B2EB9">
              <w:rPr>
                <w:rFonts w:ascii="Times New Roman" w:eastAsia="Times New Roman" w:hAnsi="Times New Roman" w:cs="Times New Roman"/>
                <w:b/>
                <w:bCs/>
                <w:i/>
                <w:sz w:val="24"/>
                <w:szCs w:val="24"/>
              </w:rPr>
              <w:t>full</w:t>
            </w:r>
            <w:r w:rsidRPr="008B2EB9">
              <w:rPr>
                <w:rFonts w:ascii="Times New Roman" w:eastAsia="Times New Roman" w:hAnsi="Times New Roman" w:cs="Times New Roman"/>
                <w:b/>
                <w:bCs/>
                <w:sz w:val="24"/>
                <w:szCs w:val="24"/>
              </w:rPr>
              <w:t xml:space="preserve"> using method</w:t>
            </w:r>
          </w:p>
          <w:p w14:paraId="0697EE82" w14:textId="77777777" w:rsidR="00AD251D" w:rsidRDefault="00AD251D" w:rsidP="00AD251D">
            <w:pPr>
              <w:widowControl w:val="0"/>
              <w:suppressAutoHyphens/>
              <w:spacing w:line="264" w:lineRule="auto"/>
              <w:jc w:val="both"/>
              <w:rPr>
                <w:rFonts w:ascii="Times New Roman" w:eastAsia="Times New Roman" w:hAnsi="Times New Roman" w:cs="Times New Roman"/>
                <w:sz w:val="24"/>
                <w:szCs w:val="24"/>
              </w:rPr>
            </w:pPr>
          </w:p>
          <w:p w14:paraId="783DB3A0" w14:textId="77777777" w:rsidR="00AD251D" w:rsidRPr="00AD251D" w:rsidRDefault="00AD251D" w:rsidP="00AD251D">
            <w:pPr>
              <w:shd w:val="clear" w:color="auto" w:fill="1F1F1F"/>
              <w:spacing w:line="285" w:lineRule="atLeast"/>
              <w:rPr>
                <w:rFonts w:ascii="Consolas" w:eastAsia="Times New Roman" w:hAnsi="Consolas" w:cs="Times New Roman"/>
                <w:color w:val="CCCCCC"/>
                <w:sz w:val="21"/>
                <w:szCs w:val="21"/>
                <w:lang w:val="en-IN" w:eastAsia="en-IN"/>
              </w:rPr>
            </w:pPr>
            <w:r w:rsidRPr="00AD251D">
              <w:rPr>
                <w:rFonts w:ascii="Consolas" w:eastAsia="Times New Roman" w:hAnsi="Consolas" w:cs="Times New Roman"/>
                <w:color w:val="569CD6"/>
                <w:sz w:val="21"/>
                <w:szCs w:val="21"/>
                <w:lang w:val="en-IN" w:eastAsia="en-IN"/>
              </w:rPr>
              <w:t>interface</w:t>
            </w:r>
            <w:r w:rsidRPr="00AD251D">
              <w:rPr>
                <w:rFonts w:ascii="Consolas" w:eastAsia="Times New Roman" w:hAnsi="Consolas" w:cs="Times New Roman"/>
                <w:color w:val="CCCCCC"/>
                <w:sz w:val="21"/>
                <w:szCs w:val="21"/>
                <w:lang w:val="en-IN" w:eastAsia="en-IN"/>
              </w:rPr>
              <w:t xml:space="preserve"> </w:t>
            </w:r>
            <w:r w:rsidRPr="00AD251D">
              <w:rPr>
                <w:rFonts w:ascii="Consolas" w:eastAsia="Times New Roman" w:hAnsi="Consolas" w:cs="Times New Roman"/>
                <w:color w:val="4EC9B0"/>
                <w:sz w:val="21"/>
                <w:szCs w:val="21"/>
                <w:lang w:val="en-IN" w:eastAsia="en-IN"/>
              </w:rPr>
              <w:t>Stack</w:t>
            </w:r>
            <w:r w:rsidRPr="00AD251D">
              <w:rPr>
                <w:rFonts w:ascii="Consolas" w:eastAsia="Times New Roman" w:hAnsi="Consolas" w:cs="Times New Roman"/>
                <w:color w:val="CCCCCC"/>
                <w:sz w:val="21"/>
                <w:szCs w:val="21"/>
                <w:lang w:val="en-IN" w:eastAsia="en-IN"/>
              </w:rPr>
              <w:t xml:space="preserve"> </w:t>
            </w:r>
            <w:r w:rsidRPr="00AD251D">
              <w:rPr>
                <w:rFonts w:ascii="Consolas" w:eastAsia="Times New Roman" w:hAnsi="Consolas" w:cs="Times New Roman"/>
                <w:color w:val="6A9955"/>
                <w:sz w:val="21"/>
                <w:szCs w:val="21"/>
                <w:lang w:val="en-IN" w:eastAsia="en-IN"/>
              </w:rPr>
              <w:t xml:space="preserve">// interface named stack </w:t>
            </w:r>
          </w:p>
          <w:p w14:paraId="7220FB41" w14:textId="77777777" w:rsidR="00AD251D" w:rsidRPr="00AD251D" w:rsidRDefault="00AD251D" w:rsidP="00AD251D">
            <w:pPr>
              <w:shd w:val="clear" w:color="auto" w:fill="1F1F1F"/>
              <w:spacing w:line="285" w:lineRule="atLeast"/>
              <w:rPr>
                <w:rFonts w:ascii="Consolas" w:eastAsia="Times New Roman" w:hAnsi="Consolas" w:cs="Times New Roman"/>
                <w:color w:val="CCCCCC"/>
                <w:sz w:val="21"/>
                <w:szCs w:val="21"/>
                <w:lang w:val="en-IN" w:eastAsia="en-IN"/>
              </w:rPr>
            </w:pPr>
            <w:r w:rsidRPr="00AD251D">
              <w:rPr>
                <w:rFonts w:ascii="Consolas" w:eastAsia="Times New Roman" w:hAnsi="Consolas" w:cs="Times New Roman"/>
                <w:color w:val="CCCCCC"/>
                <w:sz w:val="21"/>
                <w:szCs w:val="21"/>
                <w:lang w:val="en-IN" w:eastAsia="en-IN"/>
              </w:rPr>
              <w:t>{</w:t>
            </w:r>
          </w:p>
          <w:p w14:paraId="7653EFCF" w14:textId="77777777" w:rsidR="00AD251D" w:rsidRPr="00AD251D" w:rsidRDefault="00AD251D" w:rsidP="00AD251D">
            <w:pPr>
              <w:shd w:val="clear" w:color="auto" w:fill="1F1F1F"/>
              <w:spacing w:line="285" w:lineRule="atLeast"/>
              <w:rPr>
                <w:rFonts w:ascii="Consolas" w:eastAsia="Times New Roman" w:hAnsi="Consolas" w:cs="Times New Roman"/>
                <w:color w:val="CCCCCC"/>
                <w:sz w:val="21"/>
                <w:szCs w:val="21"/>
                <w:lang w:val="en-IN" w:eastAsia="en-IN"/>
              </w:rPr>
            </w:pPr>
            <w:r w:rsidRPr="00AD251D">
              <w:rPr>
                <w:rFonts w:ascii="Consolas" w:eastAsia="Times New Roman" w:hAnsi="Consolas" w:cs="Times New Roman"/>
                <w:color w:val="CCCCCC"/>
                <w:sz w:val="21"/>
                <w:szCs w:val="21"/>
                <w:lang w:val="en-IN" w:eastAsia="en-IN"/>
              </w:rPr>
              <w:t xml:space="preserve">    </w:t>
            </w:r>
            <w:r w:rsidRPr="00AD251D">
              <w:rPr>
                <w:rFonts w:ascii="Consolas" w:eastAsia="Times New Roman" w:hAnsi="Consolas" w:cs="Times New Roman"/>
                <w:color w:val="4EC9B0"/>
                <w:sz w:val="21"/>
                <w:szCs w:val="21"/>
                <w:lang w:val="en-IN" w:eastAsia="en-IN"/>
              </w:rPr>
              <w:t>void</w:t>
            </w:r>
            <w:r w:rsidRPr="00AD251D">
              <w:rPr>
                <w:rFonts w:ascii="Consolas" w:eastAsia="Times New Roman" w:hAnsi="Consolas" w:cs="Times New Roman"/>
                <w:color w:val="CCCCCC"/>
                <w:sz w:val="21"/>
                <w:szCs w:val="21"/>
                <w:lang w:val="en-IN" w:eastAsia="en-IN"/>
              </w:rPr>
              <w:t xml:space="preserve"> </w:t>
            </w:r>
            <w:r w:rsidRPr="00AD251D">
              <w:rPr>
                <w:rFonts w:ascii="Consolas" w:eastAsia="Times New Roman" w:hAnsi="Consolas" w:cs="Times New Roman"/>
                <w:color w:val="DCDCAA"/>
                <w:sz w:val="21"/>
                <w:szCs w:val="21"/>
                <w:lang w:val="en-IN" w:eastAsia="en-IN"/>
              </w:rPr>
              <w:t>push</w:t>
            </w:r>
            <w:r w:rsidRPr="00AD251D">
              <w:rPr>
                <w:rFonts w:ascii="Consolas" w:eastAsia="Times New Roman" w:hAnsi="Consolas" w:cs="Times New Roman"/>
                <w:color w:val="CCCCCC"/>
                <w:sz w:val="21"/>
                <w:szCs w:val="21"/>
                <w:lang w:val="en-IN" w:eastAsia="en-IN"/>
              </w:rPr>
              <w:t>(</w:t>
            </w:r>
            <w:r w:rsidRPr="00AD251D">
              <w:rPr>
                <w:rFonts w:ascii="Consolas" w:eastAsia="Times New Roman" w:hAnsi="Consolas" w:cs="Times New Roman"/>
                <w:color w:val="4EC9B0"/>
                <w:sz w:val="21"/>
                <w:szCs w:val="21"/>
                <w:lang w:val="en-IN" w:eastAsia="en-IN"/>
              </w:rPr>
              <w:t>int</w:t>
            </w:r>
            <w:r w:rsidRPr="00AD251D">
              <w:rPr>
                <w:rFonts w:ascii="Consolas" w:eastAsia="Times New Roman" w:hAnsi="Consolas" w:cs="Times New Roman"/>
                <w:color w:val="CCCCCC"/>
                <w:sz w:val="21"/>
                <w:szCs w:val="21"/>
                <w:lang w:val="en-IN" w:eastAsia="en-IN"/>
              </w:rPr>
              <w:t xml:space="preserve"> </w:t>
            </w:r>
            <w:r w:rsidRPr="00AD251D">
              <w:rPr>
                <w:rFonts w:ascii="Consolas" w:eastAsia="Times New Roman" w:hAnsi="Consolas" w:cs="Times New Roman"/>
                <w:color w:val="9CDCFE"/>
                <w:sz w:val="21"/>
                <w:szCs w:val="21"/>
                <w:lang w:val="en-IN" w:eastAsia="en-IN"/>
              </w:rPr>
              <w:t>element</w:t>
            </w:r>
            <w:r w:rsidRPr="00AD251D">
              <w:rPr>
                <w:rFonts w:ascii="Consolas" w:eastAsia="Times New Roman" w:hAnsi="Consolas" w:cs="Times New Roman"/>
                <w:color w:val="CCCCCC"/>
                <w:sz w:val="21"/>
                <w:szCs w:val="21"/>
                <w:lang w:val="en-IN" w:eastAsia="en-IN"/>
              </w:rPr>
              <w:t>);</w:t>
            </w:r>
          </w:p>
          <w:p w14:paraId="0D23DA81" w14:textId="77777777" w:rsidR="00AD251D" w:rsidRPr="00AD251D" w:rsidRDefault="00AD251D" w:rsidP="00AD251D">
            <w:pPr>
              <w:shd w:val="clear" w:color="auto" w:fill="1F1F1F"/>
              <w:spacing w:line="285" w:lineRule="atLeast"/>
              <w:rPr>
                <w:rFonts w:ascii="Consolas" w:eastAsia="Times New Roman" w:hAnsi="Consolas" w:cs="Times New Roman"/>
                <w:color w:val="CCCCCC"/>
                <w:sz w:val="21"/>
                <w:szCs w:val="21"/>
                <w:lang w:val="en-IN" w:eastAsia="en-IN"/>
              </w:rPr>
            </w:pPr>
            <w:r w:rsidRPr="00AD251D">
              <w:rPr>
                <w:rFonts w:ascii="Consolas" w:eastAsia="Times New Roman" w:hAnsi="Consolas" w:cs="Times New Roman"/>
                <w:color w:val="CCCCCC"/>
                <w:sz w:val="21"/>
                <w:szCs w:val="21"/>
                <w:lang w:val="en-IN" w:eastAsia="en-IN"/>
              </w:rPr>
              <w:t xml:space="preserve">    </w:t>
            </w:r>
            <w:r w:rsidRPr="00AD251D">
              <w:rPr>
                <w:rFonts w:ascii="Consolas" w:eastAsia="Times New Roman" w:hAnsi="Consolas" w:cs="Times New Roman"/>
                <w:color w:val="4EC9B0"/>
                <w:sz w:val="21"/>
                <w:szCs w:val="21"/>
                <w:lang w:val="en-IN" w:eastAsia="en-IN"/>
              </w:rPr>
              <w:t>int</w:t>
            </w:r>
            <w:r w:rsidRPr="00AD251D">
              <w:rPr>
                <w:rFonts w:ascii="Consolas" w:eastAsia="Times New Roman" w:hAnsi="Consolas" w:cs="Times New Roman"/>
                <w:color w:val="CCCCCC"/>
                <w:sz w:val="21"/>
                <w:szCs w:val="21"/>
                <w:lang w:val="en-IN" w:eastAsia="en-IN"/>
              </w:rPr>
              <w:t xml:space="preserve"> </w:t>
            </w:r>
            <w:r w:rsidRPr="00AD251D">
              <w:rPr>
                <w:rFonts w:ascii="Consolas" w:eastAsia="Times New Roman" w:hAnsi="Consolas" w:cs="Times New Roman"/>
                <w:color w:val="DCDCAA"/>
                <w:sz w:val="21"/>
                <w:szCs w:val="21"/>
                <w:lang w:val="en-IN" w:eastAsia="en-IN"/>
              </w:rPr>
              <w:t>pop</w:t>
            </w:r>
            <w:r w:rsidRPr="00AD251D">
              <w:rPr>
                <w:rFonts w:ascii="Consolas" w:eastAsia="Times New Roman" w:hAnsi="Consolas" w:cs="Times New Roman"/>
                <w:color w:val="CCCCCC"/>
                <w:sz w:val="21"/>
                <w:szCs w:val="21"/>
                <w:lang w:val="en-IN" w:eastAsia="en-IN"/>
              </w:rPr>
              <w:t>();</w:t>
            </w:r>
          </w:p>
          <w:p w14:paraId="3382358B" w14:textId="77777777" w:rsidR="00AD251D" w:rsidRPr="00AD251D" w:rsidRDefault="00AD251D" w:rsidP="00AD251D">
            <w:pPr>
              <w:shd w:val="clear" w:color="auto" w:fill="1F1F1F"/>
              <w:spacing w:line="285" w:lineRule="atLeast"/>
              <w:rPr>
                <w:rFonts w:ascii="Consolas" w:eastAsia="Times New Roman" w:hAnsi="Consolas" w:cs="Times New Roman"/>
                <w:color w:val="CCCCCC"/>
                <w:sz w:val="21"/>
                <w:szCs w:val="21"/>
                <w:lang w:val="en-IN" w:eastAsia="en-IN"/>
              </w:rPr>
            </w:pPr>
            <w:r w:rsidRPr="00AD251D">
              <w:rPr>
                <w:rFonts w:ascii="Consolas" w:eastAsia="Times New Roman" w:hAnsi="Consolas" w:cs="Times New Roman"/>
                <w:color w:val="CCCCCC"/>
                <w:sz w:val="21"/>
                <w:szCs w:val="21"/>
                <w:lang w:val="en-IN" w:eastAsia="en-IN"/>
              </w:rPr>
              <w:t xml:space="preserve">    </w:t>
            </w:r>
            <w:r w:rsidRPr="00AD251D">
              <w:rPr>
                <w:rFonts w:ascii="Consolas" w:eastAsia="Times New Roman" w:hAnsi="Consolas" w:cs="Times New Roman"/>
                <w:color w:val="4EC9B0"/>
                <w:sz w:val="21"/>
                <w:szCs w:val="21"/>
                <w:lang w:val="en-IN" w:eastAsia="en-IN"/>
              </w:rPr>
              <w:t>boolean</w:t>
            </w:r>
            <w:r w:rsidRPr="00AD251D">
              <w:rPr>
                <w:rFonts w:ascii="Consolas" w:eastAsia="Times New Roman" w:hAnsi="Consolas" w:cs="Times New Roman"/>
                <w:color w:val="CCCCCC"/>
                <w:sz w:val="21"/>
                <w:szCs w:val="21"/>
                <w:lang w:val="en-IN" w:eastAsia="en-IN"/>
              </w:rPr>
              <w:t xml:space="preserve"> </w:t>
            </w:r>
            <w:r w:rsidRPr="00AD251D">
              <w:rPr>
                <w:rFonts w:ascii="Consolas" w:eastAsia="Times New Roman" w:hAnsi="Consolas" w:cs="Times New Roman"/>
                <w:color w:val="DCDCAA"/>
                <w:sz w:val="21"/>
                <w:szCs w:val="21"/>
                <w:lang w:val="en-IN" w:eastAsia="en-IN"/>
              </w:rPr>
              <w:t>isEmpty</w:t>
            </w:r>
            <w:r w:rsidRPr="00AD251D">
              <w:rPr>
                <w:rFonts w:ascii="Consolas" w:eastAsia="Times New Roman" w:hAnsi="Consolas" w:cs="Times New Roman"/>
                <w:color w:val="CCCCCC"/>
                <w:sz w:val="21"/>
                <w:szCs w:val="21"/>
                <w:lang w:val="en-IN" w:eastAsia="en-IN"/>
              </w:rPr>
              <w:t>();</w:t>
            </w:r>
          </w:p>
          <w:p w14:paraId="254CF58E" w14:textId="77777777" w:rsidR="00AD251D" w:rsidRPr="00AD251D" w:rsidRDefault="00AD251D" w:rsidP="00AD251D">
            <w:pPr>
              <w:shd w:val="clear" w:color="auto" w:fill="1F1F1F"/>
              <w:spacing w:line="285" w:lineRule="atLeast"/>
              <w:rPr>
                <w:rFonts w:ascii="Consolas" w:eastAsia="Times New Roman" w:hAnsi="Consolas" w:cs="Times New Roman"/>
                <w:color w:val="CCCCCC"/>
                <w:sz w:val="21"/>
                <w:szCs w:val="21"/>
                <w:lang w:val="en-IN" w:eastAsia="en-IN"/>
              </w:rPr>
            </w:pPr>
            <w:r w:rsidRPr="00AD251D">
              <w:rPr>
                <w:rFonts w:ascii="Consolas" w:eastAsia="Times New Roman" w:hAnsi="Consolas" w:cs="Times New Roman"/>
                <w:color w:val="CCCCCC"/>
                <w:sz w:val="21"/>
                <w:szCs w:val="21"/>
                <w:lang w:val="en-IN" w:eastAsia="en-IN"/>
              </w:rPr>
              <w:t xml:space="preserve">    </w:t>
            </w:r>
            <w:r w:rsidRPr="00AD251D">
              <w:rPr>
                <w:rFonts w:ascii="Consolas" w:eastAsia="Times New Roman" w:hAnsi="Consolas" w:cs="Times New Roman"/>
                <w:color w:val="4EC9B0"/>
                <w:sz w:val="21"/>
                <w:szCs w:val="21"/>
                <w:lang w:val="en-IN" w:eastAsia="en-IN"/>
              </w:rPr>
              <w:t>boolean</w:t>
            </w:r>
            <w:r w:rsidRPr="00AD251D">
              <w:rPr>
                <w:rFonts w:ascii="Consolas" w:eastAsia="Times New Roman" w:hAnsi="Consolas" w:cs="Times New Roman"/>
                <w:color w:val="CCCCCC"/>
                <w:sz w:val="21"/>
                <w:szCs w:val="21"/>
                <w:lang w:val="en-IN" w:eastAsia="en-IN"/>
              </w:rPr>
              <w:t xml:space="preserve"> </w:t>
            </w:r>
            <w:r w:rsidRPr="00AD251D">
              <w:rPr>
                <w:rFonts w:ascii="Consolas" w:eastAsia="Times New Roman" w:hAnsi="Consolas" w:cs="Times New Roman"/>
                <w:color w:val="DCDCAA"/>
                <w:sz w:val="21"/>
                <w:szCs w:val="21"/>
                <w:lang w:val="en-IN" w:eastAsia="en-IN"/>
              </w:rPr>
              <w:t>isFull</w:t>
            </w:r>
            <w:r w:rsidRPr="00AD251D">
              <w:rPr>
                <w:rFonts w:ascii="Consolas" w:eastAsia="Times New Roman" w:hAnsi="Consolas" w:cs="Times New Roman"/>
                <w:color w:val="CCCCCC"/>
                <w:sz w:val="21"/>
                <w:szCs w:val="21"/>
                <w:lang w:val="en-IN" w:eastAsia="en-IN"/>
              </w:rPr>
              <w:t>();</w:t>
            </w:r>
          </w:p>
          <w:p w14:paraId="14751D2F" w14:textId="77777777" w:rsidR="00AD251D" w:rsidRPr="00AD251D" w:rsidRDefault="00AD251D" w:rsidP="00AD251D">
            <w:pPr>
              <w:shd w:val="clear" w:color="auto" w:fill="1F1F1F"/>
              <w:spacing w:line="285" w:lineRule="atLeast"/>
              <w:rPr>
                <w:rFonts w:ascii="Consolas" w:eastAsia="Times New Roman" w:hAnsi="Consolas" w:cs="Times New Roman"/>
                <w:color w:val="CCCCCC"/>
                <w:sz w:val="21"/>
                <w:szCs w:val="21"/>
                <w:lang w:val="en-IN" w:eastAsia="en-IN"/>
              </w:rPr>
            </w:pPr>
            <w:r w:rsidRPr="00AD251D">
              <w:rPr>
                <w:rFonts w:ascii="Consolas" w:eastAsia="Times New Roman" w:hAnsi="Consolas" w:cs="Times New Roman"/>
                <w:color w:val="CCCCCC"/>
                <w:sz w:val="21"/>
                <w:szCs w:val="21"/>
                <w:lang w:val="en-IN" w:eastAsia="en-IN"/>
              </w:rPr>
              <w:t xml:space="preserve">    </w:t>
            </w:r>
            <w:r w:rsidRPr="00AD251D">
              <w:rPr>
                <w:rFonts w:ascii="Consolas" w:eastAsia="Times New Roman" w:hAnsi="Consolas" w:cs="Times New Roman"/>
                <w:color w:val="4EC9B0"/>
                <w:sz w:val="21"/>
                <w:szCs w:val="21"/>
                <w:lang w:val="en-IN" w:eastAsia="en-IN"/>
              </w:rPr>
              <w:t>void</w:t>
            </w:r>
            <w:r w:rsidRPr="00AD251D">
              <w:rPr>
                <w:rFonts w:ascii="Consolas" w:eastAsia="Times New Roman" w:hAnsi="Consolas" w:cs="Times New Roman"/>
                <w:color w:val="CCCCCC"/>
                <w:sz w:val="21"/>
                <w:szCs w:val="21"/>
                <w:lang w:val="en-IN" w:eastAsia="en-IN"/>
              </w:rPr>
              <w:t xml:space="preserve"> </w:t>
            </w:r>
            <w:r w:rsidRPr="00AD251D">
              <w:rPr>
                <w:rFonts w:ascii="Consolas" w:eastAsia="Times New Roman" w:hAnsi="Consolas" w:cs="Times New Roman"/>
                <w:color w:val="DCDCAA"/>
                <w:sz w:val="21"/>
                <w:szCs w:val="21"/>
                <w:lang w:val="en-IN" w:eastAsia="en-IN"/>
              </w:rPr>
              <w:t>display</w:t>
            </w:r>
            <w:r w:rsidRPr="00AD251D">
              <w:rPr>
                <w:rFonts w:ascii="Consolas" w:eastAsia="Times New Roman" w:hAnsi="Consolas" w:cs="Times New Roman"/>
                <w:color w:val="CCCCCC"/>
                <w:sz w:val="21"/>
                <w:szCs w:val="21"/>
                <w:lang w:val="en-IN" w:eastAsia="en-IN"/>
              </w:rPr>
              <w:t>();</w:t>
            </w:r>
          </w:p>
          <w:p w14:paraId="6BED4A52" w14:textId="77777777" w:rsidR="00AD251D" w:rsidRPr="00AD251D" w:rsidRDefault="00AD251D" w:rsidP="00AD251D">
            <w:pPr>
              <w:shd w:val="clear" w:color="auto" w:fill="1F1F1F"/>
              <w:spacing w:line="285" w:lineRule="atLeast"/>
              <w:rPr>
                <w:rFonts w:ascii="Consolas" w:eastAsia="Times New Roman" w:hAnsi="Consolas" w:cs="Times New Roman"/>
                <w:color w:val="CCCCCC"/>
                <w:sz w:val="21"/>
                <w:szCs w:val="21"/>
                <w:lang w:val="en-IN" w:eastAsia="en-IN"/>
              </w:rPr>
            </w:pPr>
            <w:r w:rsidRPr="00AD251D">
              <w:rPr>
                <w:rFonts w:ascii="Consolas" w:eastAsia="Times New Roman" w:hAnsi="Consolas" w:cs="Times New Roman"/>
                <w:color w:val="CCCCCC"/>
                <w:sz w:val="21"/>
                <w:szCs w:val="21"/>
                <w:lang w:val="en-IN" w:eastAsia="en-IN"/>
              </w:rPr>
              <w:lastRenderedPageBreak/>
              <w:t>}</w:t>
            </w:r>
          </w:p>
          <w:p w14:paraId="0949191D" w14:textId="77777777" w:rsidR="00AD251D" w:rsidRPr="00AD251D" w:rsidRDefault="00AD251D" w:rsidP="00AD251D">
            <w:pPr>
              <w:shd w:val="clear" w:color="auto" w:fill="1F1F1F"/>
              <w:spacing w:line="285" w:lineRule="atLeast"/>
              <w:rPr>
                <w:rFonts w:ascii="Consolas" w:eastAsia="Times New Roman" w:hAnsi="Consolas" w:cs="Times New Roman"/>
                <w:color w:val="CCCCCC"/>
                <w:sz w:val="21"/>
                <w:szCs w:val="21"/>
                <w:lang w:val="en-IN" w:eastAsia="en-IN"/>
              </w:rPr>
            </w:pPr>
          </w:p>
          <w:p w14:paraId="5455219C" w14:textId="77777777" w:rsidR="00AD251D" w:rsidRPr="00AD251D" w:rsidRDefault="00AD251D" w:rsidP="00AD251D">
            <w:pPr>
              <w:shd w:val="clear" w:color="auto" w:fill="1F1F1F"/>
              <w:spacing w:line="285" w:lineRule="atLeast"/>
              <w:rPr>
                <w:rFonts w:ascii="Consolas" w:eastAsia="Times New Roman" w:hAnsi="Consolas" w:cs="Times New Roman"/>
                <w:color w:val="CCCCCC"/>
                <w:sz w:val="21"/>
                <w:szCs w:val="21"/>
                <w:lang w:val="en-IN" w:eastAsia="en-IN"/>
              </w:rPr>
            </w:pPr>
            <w:r w:rsidRPr="00AD251D">
              <w:rPr>
                <w:rFonts w:ascii="Consolas" w:eastAsia="Times New Roman" w:hAnsi="Consolas" w:cs="Times New Roman"/>
                <w:color w:val="569CD6"/>
                <w:sz w:val="21"/>
                <w:szCs w:val="21"/>
                <w:lang w:val="en-IN" w:eastAsia="en-IN"/>
              </w:rPr>
              <w:t>class</w:t>
            </w:r>
            <w:r w:rsidRPr="00AD251D">
              <w:rPr>
                <w:rFonts w:ascii="Consolas" w:eastAsia="Times New Roman" w:hAnsi="Consolas" w:cs="Times New Roman"/>
                <w:color w:val="CCCCCC"/>
                <w:sz w:val="21"/>
                <w:szCs w:val="21"/>
                <w:lang w:val="en-IN" w:eastAsia="en-IN"/>
              </w:rPr>
              <w:t xml:space="preserve"> </w:t>
            </w:r>
            <w:r w:rsidRPr="00AD251D">
              <w:rPr>
                <w:rFonts w:ascii="Consolas" w:eastAsia="Times New Roman" w:hAnsi="Consolas" w:cs="Times New Roman"/>
                <w:color w:val="4EC9B0"/>
                <w:sz w:val="21"/>
                <w:szCs w:val="21"/>
                <w:lang w:val="en-IN" w:eastAsia="en-IN"/>
              </w:rPr>
              <w:t>NewStack</w:t>
            </w:r>
            <w:r w:rsidRPr="00AD251D">
              <w:rPr>
                <w:rFonts w:ascii="Consolas" w:eastAsia="Times New Roman" w:hAnsi="Consolas" w:cs="Times New Roman"/>
                <w:color w:val="CCCCCC"/>
                <w:sz w:val="21"/>
                <w:szCs w:val="21"/>
                <w:lang w:val="en-IN" w:eastAsia="en-IN"/>
              </w:rPr>
              <w:t xml:space="preserve"> </w:t>
            </w:r>
            <w:r w:rsidRPr="00AD251D">
              <w:rPr>
                <w:rFonts w:ascii="Consolas" w:eastAsia="Times New Roman" w:hAnsi="Consolas" w:cs="Times New Roman"/>
                <w:color w:val="569CD6"/>
                <w:sz w:val="21"/>
                <w:szCs w:val="21"/>
                <w:lang w:val="en-IN" w:eastAsia="en-IN"/>
              </w:rPr>
              <w:t>implements</w:t>
            </w:r>
            <w:r w:rsidRPr="00AD251D">
              <w:rPr>
                <w:rFonts w:ascii="Consolas" w:eastAsia="Times New Roman" w:hAnsi="Consolas" w:cs="Times New Roman"/>
                <w:color w:val="CCCCCC"/>
                <w:sz w:val="21"/>
                <w:szCs w:val="21"/>
                <w:lang w:val="en-IN" w:eastAsia="en-IN"/>
              </w:rPr>
              <w:t xml:space="preserve"> </w:t>
            </w:r>
            <w:r w:rsidRPr="00AD251D">
              <w:rPr>
                <w:rFonts w:ascii="Consolas" w:eastAsia="Times New Roman" w:hAnsi="Consolas" w:cs="Times New Roman"/>
                <w:color w:val="4EC9B0"/>
                <w:sz w:val="21"/>
                <w:szCs w:val="21"/>
                <w:lang w:val="en-IN" w:eastAsia="en-IN"/>
              </w:rPr>
              <w:t>Stack</w:t>
            </w:r>
            <w:r w:rsidRPr="00AD251D">
              <w:rPr>
                <w:rFonts w:ascii="Consolas" w:eastAsia="Times New Roman" w:hAnsi="Consolas" w:cs="Times New Roman"/>
                <w:color w:val="CCCCCC"/>
                <w:sz w:val="21"/>
                <w:szCs w:val="21"/>
                <w:lang w:val="en-IN" w:eastAsia="en-IN"/>
              </w:rPr>
              <w:t xml:space="preserve"> </w:t>
            </w:r>
          </w:p>
          <w:p w14:paraId="60F740BA" w14:textId="77777777" w:rsidR="00AD251D" w:rsidRPr="00AD251D" w:rsidRDefault="00AD251D" w:rsidP="00AD251D">
            <w:pPr>
              <w:shd w:val="clear" w:color="auto" w:fill="1F1F1F"/>
              <w:spacing w:line="285" w:lineRule="atLeast"/>
              <w:rPr>
                <w:rFonts w:ascii="Consolas" w:eastAsia="Times New Roman" w:hAnsi="Consolas" w:cs="Times New Roman"/>
                <w:color w:val="CCCCCC"/>
                <w:sz w:val="21"/>
                <w:szCs w:val="21"/>
                <w:lang w:val="en-IN" w:eastAsia="en-IN"/>
              </w:rPr>
            </w:pPr>
            <w:r w:rsidRPr="00AD251D">
              <w:rPr>
                <w:rFonts w:ascii="Consolas" w:eastAsia="Times New Roman" w:hAnsi="Consolas" w:cs="Times New Roman"/>
                <w:color w:val="CCCCCC"/>
                <w:sz w:val="21"/>
                <w:szCs w:val="21"/>
                <w:lang w:val="en-IN" w:eastAsia="en-IN"/>
              </w:rPr>
              <w:t>{</w:t>
            </w:r>
          </w:p>
          <w:p w14:paraId="087AFE5C" w14:textId="77777777" w:rsidR="00AD251D" w:rsidRPr="00AD251D" w:rsidRDefault="00AD251D" w:rsidP="00AD251D">
            <w:pPr>
              <w:shd w:val="clear" w:color="auto" w:fill="1F1F1F"/>
              <w:spacing w:line="285" w:lineRule="atLeast"/>
              <w:rPr>
                <w:rFonts w:ascii="Consolas" w:eastAsia="Times New Roman" w:hAnsi="Consolas" w:cs="Times New Roman"/>
                <w:color w:val="CCCCCC"/>
                <w:sz w:val="21"/>
                <w:szCs w:val="21"/>
                <w:lang w:val="en-IN" w:eastAsia="en-IN"/>
              </w:rPr>
            </w:pPr>
            <w:r w:rsidRPr="00AD251D">
              <w:rPr>
                <w:rFonts w:ascii="Consolas" w:eastAsia="Times New Roman" w:hAnsi="Consolas" w:cs="Times New Roman"/>
                <w:color w:val="CCCCCC"/>
                <w:sz w:val="21"/>
                <w:szCs w:val="21"/>
                <w:lang w:val="en-IN" w:eastAsia="en-IN"/>
              </w:rPr>
              <w:t xml:space="preserve">    </w:t>
            </w:r>
            <w:r w:rsidRPr="00AD251D">
              <w:rPr>
                <w:rFonts w:ascii="Consolas" w:eastAsia="Times New Roman" w:hAnsi="Consolas" w:cs="Times New Roman"/>
                <w:color w:val="569CD6"/>
                <w:sz w:val="21"/>
                <w:szCs w:val="21"/>
                <w:lang w:val="en-IN" w:eastAsia="en-IN"/>
              </w:rPr>
              <w:t>private</w:t>
            </w:r>
            <w:r w:rsidRPr="00AD251D">
              <w:rPr>
                <w:rFonts w:ascii="Consolas" w:eastAsia="Times New Roman" w:hAnsi="Consolas" w:cs="Times New Roman"/>
                <w:color w:val="CCCCCC"/>
                <w:sz w:val="21"/>
                <w:szCs w:val="21"/>
                <w:lang w:val="en-IN" w:eastAsia="en-IN"/>
              </w:rPr>
              <w:t xml:space="preserve"> </w:t>
            </w:r>
            <w:r w:rsidRPr="00AD251D">
              <w:rPr>
                <w:rFonts w:ascii="Consolas" w:eastAsia="Times New Roman" w:hAnsi="Consolas" w:cs="Times New Roman"/>
                <w:color w:val="4EC9B0"/>
                <w:sz w:val="21"/>
                <w:szCs w:val="21"/>
                <w:lang w:val="en-IN" w:eastAsia="en-IN"/>
              </w:rPr>
              <w:t>int</w:t>
            </w:r>
            <w:r w:rsidRPr="00AD251D">
              <w:rPr>
                <w:rFonts w:ascii="Consolas" w:eastAsia="Times New Roman" w:hAnsi="Consolas" w:cs="Times New Roman"/>
                <w:color w:val="CCCCCC"/>
                <w:sz w:val="21"/>
                <w:szCs w:val="21"/>
                <w:lang w:val="en-IN" w:eastAsia="en-IN"/>
              </w:rPr>
              <w:t xml:space="preserve"> </w:t>
            </w:r>
            <w:r w:rsidRPr="00AD251D">
              <w:rPr>
                <w:rFonts w:ascii="Consolas" w:eastAsia="Times New Roman" w:hAnsi="Consolas" w:cs="Times New Roman"/>
                <w:color w:val="9CDCFE"/>
                <w:sz w:val="21"/>
                <w:szCs w:val="21"/>
                <w:lang w:val="en-IN" w:eastAsia="en-IN"/>
              </w:rPr>
              <w:t>maxSize</w:t>
            </w:r>
            <w:r w:rsidRPr="00AD251D">
              <w:rPr>
                <w:rFonts w:ascii="Consolas" w:eastAsia="Times New Roman" w:hAnsi="Consolas" w:cs="Times New Roman"/>
                <w:color w:val="CCCCCC"/>
                <w:sz w:val="21"/>
                <w:szCs w:val="21"/>
                <w:lang w:val="en-IN" w:eastAsia="en-IN"/>
              </w:rPr>
              <w:t>;</w:t>
            </w:r>
          </w:p>
          <w:p w14:paraId="717CBA47" w14:textId="77777777" w:rsidR="00AD251D" w:rsidRPr="00AD251D" w:rsidRDefault="00AD251D" w:rsidP="00AD251D">
            <w:pPr>
              <w:shd w:val="clear" w:color="auto" w:fill="1F1F1F"/>
              <w:spacing w:line="285" w:lineRule="atLeast"/>
              <w:rPr>
                <w:rFonts w:ascii="Consolas" w:eastAsia="Times New Roman" w:hAnsi="Consolas" w:cs="Times New Roman"/>
                <w:color w:val="CCCCCC"/>
                <w:sz w:val="21"/>
                <w:szCs w:val="21"/>
                <w:lang w:val="en-IN" w:eastAsia="en-IN"/>
              </w:rPr>
            </w:pPr>
            <w:r w:rsidRPr="00AD251D">
              <w:rPr>
                <w:rFonts w:ascii="Consolas" w:eastAsia="Times New Roman" w:hAnsi="Consolas" w:cs="Times New Roman"/>
                <w:color w:val="CCCCCC"/>
                <w:sz w:val="21"/>
                <w:szCs w:val="21"/>
                <w:lang w:val="en-IN" w:eastAsia="en-IN"/>
              </w:rPr>
              <w:t xml:space="preserve">    </w:t>
            </w:r>
            <w:r w:rsidRPr="00AD251D">
              <w:rPr>
                <w:rFonts w:ascii="Consolas" w:eastAsia="Times New Roman" w:hAnsi="Consolas" w:cs="Times New Roman"/>
                <w:color w:val="569CD6"/>
                <w:sz w:val="21"/>
                <w:szCs w:val="21"/>
                <w:lang w:val="en-IN" w:eastAsia="en-IN"/>
              </w:rPr>
              <w:t>private</w:t>
            </w:r>
            <w:r w:rsidRPr="00AD251D">
              <w:rPr>
                <w:rFonts w:ascii="Consolas" w:eastAsia="Times New Roman" w:hAnsi="Consolas" w:cs="Times New Roman"/>
                <w:color w:val="CCCCCC"/>
                <w:sz w:val="21"/>
                <w:szCs w:val="21"/>
                <w:lang w:val="en-IN" w:eastAsia="en-IN"/>
              </w:rPr>
              <w:t xml:space="preserve"> </w:t>
            </w:r>
            <w:r w:rsidRPr="00AD251D">
              <w:rPr>
                <w:rFonts w:ascii="Consolas" w:eastAsia="Times New Roman" w:hAnsi="Consolas" w:cs="Times New Roman"/>
                <w:color w:val="4EC9B0"/>
                <w:sz w:val="21"/>
                <w:szCs w:val="21"/>
                <w:lang w:val="en-IN" w:eastAsia="en-IN"/>
              </w:rPr>
              <w:t>int</w:t>
            </w:r>
            <w:r w:rsidRPr="00AD251D">
              <w:rPr>
                <w:rFonts w:ascii="Consolas" w:eastAsia="Times New Roman" w:hAnsi="Consolas" w:cs="Times New Roman"/>
                <w:color w:val="CCCCCC"/>
                <w:sz w:val="21"/>
                <w:szCs w:val="21"/>
                <w:lang w:val="en-IN" w:eastAsia="en-IN"/>
              </w:rPr>
              <w:t xml:space="preserve"> </w:t>
            </w:r>
            <w:r w:rsidRPr="00AD251D">
              <w:rPr>
                <w:rFonts w:ascii="Consolas" w:eastAsia="Times New Roman" w:hAnsi="Consolas" w:cs="Times New Roman"/>
                <w:color w:val="9CDCFE"/>
                <w:sz w:val="21"/>
                <w:szCs w:val="21"/>
                <w:lang w:val="en-IN" w:eastAsia="en-IN"/>
              </w:rPr>
              <w:t>top</w:t>
            </w:r>
            <w:r w:rsidRPr="00AD251D">
              <w:rPr>
                <w:rFonts w:ascii="Consolas" w:eastAsia="Times New Roman" w:hAnsi="Consolas" w:cs="Times New Roman"/>
                <w:color w:val="CCCCCC"/>
                <w:sz w:val="21"/>
                <w:szCs w:val="21"/>
                <w:lang w:val="en-IN" w:eastAsia="en-IN"/>
              </w:rPr>
              <w:t>;</w:t>
            </w:r>
          </w:p>
          <w:p w14:paraId="59033219" w14:textId="77777777" w:rsidR="00AD251D" w:rsidRPr="00AD251D" w:rsidRDefault="00AD251D" w:rsidP="00AD251D">
            <w:pPr>
              <w:shd w:val="clear" w:color="auto" w:fill="1F1F1F"/>
              <w:spacing w:line="285" w:lineRule="atLeast"/>
              <w:rPr>
                <w:rFonts w:ascii="Consolas" w:eastAsia="Times New Roman" w:hAnsi="Consolas" w:cs="Times New Roman"/>
                <w:color w:val="CCCCCC"/>
                <w:sz w:val="21"/>
                <w:szCs w:val="21"/>
                <w:lang w:val="en-IN" w:eastAsia="en-IN"/>
              </w:rPr>
            </w:pPr>
            <w:r w:rsidRPr="00AD251D">
              <w:rPr>
                <w:rFonts w:ascii="Consolas" w:eastAsia="Times New Roman" w:hAnsi="Consolas" w:cs="Times New Roman"/>
                <w:color w:val="CCCCCC"/>
                <w:sz w:val="21"/>
                <w:szCs w:val="21"/>
                <w:lang w:val="en-IN" w:eastAsia="en-IN"/>
              </w:rPr>
              <w:t xml:space="preserve">    </w:t>
            </w:r>
            <w:r w:rsidRPr="00AD251D">
              <w:rPr>
                <w:rFonts w:ascii="Consolas" w:eastAsia="Times New Roman" w:hAnsi="Consolas" w:cs="Times New Roman"/>
                <w:color w:val="569CD6"/>
                <w:sz w:val="21"/>
                <w:szCs w:val="21"/>
                <w:lang w:val="en-IN" w:eastAsia="en-IN"/>
              </w:rPr>
              <w:t>private</w:t>
            </w:r>
            <w:r w:rsidRPr="00AD251D">
              <w:rPr>
                <w:rFonts w:ascii="Consolas" w:eastAsia="Times New Roman" w:hAnsi="Consolas" w:cs="Times New Roman"/>
                <w:color w:val="CCCCCC"/>
                <w:sz w:val="21"/>
                <w:szCs w:val="21"/>
                <w:lang w:val="en-IN" w:eastAsia="en-IN"/>
              </w:rPr>
              <w:t xml:space="preserve"> </w:t>
            </w:r>
            <w:r w:rsidRPr="00AD251D">
              <w:rPr>
                <w:rFonts w:ascii="Consolas" w:eastAsia="Times New Roman" w:hAnsi="Consolas" w:cs="Times New Roman"/>
                <w:color w:val="4EC9B0"/>
                <w:sz w:val="21"/>
                <w:szCs w:val="21"/>
                <w:lang w:val="en-IN" w:eastAsia="en-IN"/>
              </w:rPr>
              <w:t>int</w:t>
            </w:r>
            <w:r w:rsidRPr="00AD251D">
              <w:rPr>
                <w:rFonts w:ascii="Consolas" w:eastAsia="Times New Roman" w:hAnsi="Consolas" w:cs="Times New Roman"/>
                <w:color w:val="CCCCCC"/>
                <w:sz w:val="21"/>
                <w:szCs w:val="21"/>
                <w:lang w:val="en-IN" w:eastAsia="en-IN"/>
              </w:rPr>
              <w:t xml:space="preserve">[] </w:t>
            </w:r>
            <w:r w:rsidRPr="00AD251D">
              <w:rPr>
                <w:rFonts w:ascii="Consolas" w:eastAsia="Times New Roman" w:hAnsi="Consolas" w:cs="Times New Roman"/>
                <w:color w:val="9CDCFE"/>
                <w:sz w:val="21"/>
                <w:szCs w:val="21"/>
                <w:lang w:val="en-IN" w:eastAsia="en-IN"/>
              </w:rPr>
              <w:t>stackArray</w:t>
            </w:r>
            <w:r w:rsidRPr="00AD251D">
              <w:rPr>
                <w:rFonts w:ascii="Consolas" w:eastAsia="Times New Roman" w:hAnsi="Consolas" w:cs="Times New Roman"/>
                <w:color w:val="CCCCCC"/>
                <w:sz w:val="21"/>
                <w:szCs w:val="21"/>
                <w:lang w:val="en-IN" w:eastAsia="en-IN"/>
              </w:rPr>
              <w:t>;</w:t>
            </w:r>
          </w:p>
          <w:p w14:paraId="6AA5D01B" w14:textId="77777777" w:rsidR="00AD251D" w:rsidRPr="00AD251D" w:rsidRDefault="00AD251D" w:rsidP="00AD251D">
            <w:pPr>
              <w:shd w:val="clear" w:color="auto" w:fill="1F1F1F"/>
              <w:spacing w:line="285" w:lineRule="atLeast"/>
              <w:rPr>
                <w:rFonts w:ascii="Consolas" w:eastAsia="Times New Roman" w:hAnsi="Consolas" w:cs="Times New Roman"/>
                <w:color w:val="CCCCCC"/>
                <w:sz w:val="21"/>
                <w:szCs w:val="21"/>
                <w:lang w:val="en-IN" w:eastAsia="en-IN"/>
              </w:rPr>
            </w:pPr>
          </w:p>
          <w:p w14:paraId="762D92A4" w14:textId="77777777" w:rsidR="00AD251D" w:rsidRPr="00AD251D" w:rsidRDefault="00AD251D" w:rsidP="00AD251D">
            <w:pPr>
              <w:shd w:val="clear" w:color="auto" w:fill="1F1F1F"/>
              <w:spacing w:line="285" w:lineRule="atLeast"/>
              <w:rPr>
                <w:rFonts w:ascii="Consolas" w:eastAsia="Times New Roman" w:hAnsi="Consolas" w:cs="Times New Roman"/>
                <w:color w:val="CCCCCC"/>
                <w:sz w:val="21"/>
                <w:szCs w:val="21"/>
                <w:lang w:val="en-IN" w:eastAsia="en-IN"/>
              </w:rPr>
            </w:pPr>
            <w:r w:rsidRPr="00AD251D">
              <w:rPr>
                <w:rFonts w:ascii="Consolas" w:eastAsia="Times New Roman" w:hAnsi="Consolas" w:cs="Times New Roman"/>
                <w:color w:val="CCCCCC"/>
                <w:sz w:val="21"/>
                <w:szCs w:val="21"/>
                <w:lang w:val="en-IN" w:eastAsia="en-IN"/>
              </w:rPr>
              <w:t xml:space="preserve">    </w:t>
            </w:r>
            <w:r w:rsidRPr="00AD251D">
              <w:rPr>
                <w:rFonts w:ascii="Consolas" w:eastAsia="Times New Roman" w:hAnsi="Consolas" w:cs="Times New Roman"/>
                <w:color w:val="569CD6"/>
                <w:sz w:val="21"/>
                <w:szCs w:val="21"/>
                <w:lang w:val="en-IN" w:eastAsia="en-IN"/>
              </w:rPr>
              <w:t>public</w:t>
            </w:r>
            <w:r w:rsidRPr="00AD251D">
              <w:rPr>
                <w:rFonts w:ascii="Consolas" w:eastAsia="Times New Roman" w:hAnsi="Consolas" w:cs="Times New Roman"/>
                <w:color w:val="CCCCCC"/>
                <w:sz w:val="21"/>
                <w:szCs w:val="21"/>
                <w:lang w:val="en-IN" w:eastAsia="en-IN"/>
              </w:rPr>
              <w:t xml:space="preserve"> </w:t>
            </w:r>
            <w:r w:rsidRPr="00AD251D">
              <w:rPr>
                <w:rFonts w:ascii="Consolas" w:eastAsia="Times New Roman" w:hAnsi="Consolas" w:cs="Times New Roman"/>
                <w:color w:val="DCDCAA"/>
                <w:sz w:val="21"/>
                <w:szCs w:val="21"/>
                <w:lang w:val="en-IN" w:eastAsia="en-IN"/>
              </w:rPr>
              <w:t>NewStack</w:t>
            </w:r>
            <w:r w:rsidRPr="00AD251D">
              <w:rPr>
                <w:rFonts w:ascii="Consolas" w:eastAsia="Times New Roman" w:hAnsi="Consolas" w:cs="Times New Roman"/>
                <w:color w:val="CCCCCC"/>
                <w:sz w:val="21"/>
                <w:szCs w:val="21"/>
                <w:lang w:val="en-IN" w:eastAsia="en-IN"/>
              </w:rPr>
              <w:t>(</w:t>
            </w:r>
            <w:r w:rsidRPr="00AD251D">
              <w:rPr>
                <w:rFonts w:ascii="Consolas" w:eastAsia="Times New Roman" w:hAnsi="Consolas" w:cs="Times New Roman"/>
                <w:color w:val="4EC9B0"/>
                <w:sz w:val="21"/>
                <w:szCs w:val="21"/>
                <w:lang w:val="en-IN" w:eastAsia="en-IN"/>
              </w:rPr>
              <w:t>int</w:t>
            </w:r>
            <w:r w:rsidRPr="00AD251D">
              <w:rPr>
                <w:rFonts w:ascii="Consolas" w:eastAsia="Times New Roman" w:hAnsi="Consolas" w:cs="Times New Roman"/>
                <w:color w:val="CCCCCC"/>
                <w:sz w:val="21"/>
                <w:szCs w:val="21"/>
                <w:lang w:val="en-IN" w:eastAsia="en-IN"/>
              </w:rPr>
              <w:t xml:space="preserve"> </w:t>
            </w:r>
            <w:r w:rsidRPr="00AD251D">
              <w:rPr>
                <w:rFonts w:ascii="Consolas" w:eastAsia="Times New Roman" w:hAnsi="Consolas" w:cs="Times New Roman"/>
                <w:color w:val="9CDCFE"/>
                <w:sz w:val="21"/>
                <w:szCs w:val="21"/>
                <w:lang w:val="en-IN" w:eastAsia="en-IN"/>
              </w:rPr>
              <w:t>maxSize</w:t>
            </w:r>
            <w:r w:rsidRPr="00AD251D">
              <w:rPr>
                <w:rFonts w:ascii="Consolas" w:eastAsia="Times New Roman" w:hAnsi="Consolas" w:cs="Times New Roman"/>
                <w:color w:val="CCCCCC"/>
                <w:sz w:val="21"/>
                <w:szCs w:val="21"/>
                <w:lang w:val="en-IN" w:eastAsia="en-IN"/>
              </w:rPr>
              <w:t xml:space="preserve">) </w:t>
            </w:r>
          </w:p>
          <w:p w14:paraId="4D5FA0ED" w14:textId="77777777" w:rsidR="00AD251D" w:rsidRPr="00AD251D" w:rsidRDefault="00AD251D" w:rsidP="00AD251D">
            <w:pPr>
              <w:shd w:val="clear" w:color="auto" w:fill="1F1F1F"/>
              <w:spacing w:line="285" w:lineRule="atLeast"/>
              <w:rPr>
                <w:rFonts w:ascii="Consolas" w:eastAsia="Times New Roman" w:hAnsi="Consolas" w:cs="Times New Roman"/>
                <w:color w:val="CCCCCC"/>
                <w:sz w:val="21"/>
                <w:szCs w:val="21"/>
                <w:lang w:val="en-IN" w:eastAsia="en-IN"/>
              </w:rPr>
            </w:pPr>
            <w:r w:rsidRPr="00AD251D">
              <w:rPr>
                <w:rFonts w:ascii="Consolas" w:eastAsia="Times New Roman" w:hAnsi="Consolas" w:cs="Times New Roman"/>
                <w:color w:val="CCCCCC"/>
                <w:sz w:val="21"/>
                <w:szCs w:val="21"/>
                <w:lang w:val="en-IN" w:eastAsia="en-IN"/>
              </w:rPr>
              <w:t>    {</w:t>
            </w:r>
          </w:p>
          <w:p w14:paraId="68AD8DF8" w14:textId="77777777" w:rsidR="00AD251D" w:rsidRPr="00AD251D" w:rsidRDefault="00AD251D" w:rsidP="00AD251D">
            <w:pPr>
              <w:shd w:val="clear" w:color="auto" w:fill="1F1F1F"/>
              <w:spacing w:line="285" w:lineRule="atLeast"/>
              <w:rPr>
                <w:rFonts w:ascii="Consolas" w:eastAsia="Times New Roman" w:hAnsi="Consolas" w:cs="Times New Roman"/>
                <w:color w:val="CCCCCC"/>
                <w:sz w:val="21"/>
                <w:szCs w:val="21"/>
                <w:lang w:val="en-IN" w:eastAsia="en-IN"/>
              </w:rPr>
            </w:pPr>
            <w:r w:rsidRPr="00AD251D">
              <w:rPr>
                <w:rFonts w:ascii="Consolas" w:eastAsia="Times New Roman" w:hAnsi="Consolas" w:cs="Times New Roman"/>
                <w:color w:val="CCCCCC"/>
                <w:sz w:val="21"/>
                <w:szCs w:val="21"/>
                <w:lang w:val="en-IN" w:eastAsia="en-IN"/>
              </w:rPr>
              <w:t xml:space="preserve">        </w:t>
            </w:r>
            <w:r w:rsidRPr="00AD251D">
              <w:rPr>
                <w:rFonts w:ascii="Consolas" w:eastAsia="Times New Roman" w:hAnsi="Consolas" w:cs="Times New Roman"/>
                <w:color w:val="569CD6"/>
                <w:sz w:val="21"/>
                <w:szCs w:val="21"/>
                <w:lang w:val="en-IN" w:eastAsia="en-IN"/>
              </w:rPr>
              <w:t>this</w:t>
            </w:r>
            <w:r w:rsidRPr="00AD251D">
              <w:rPr>
                <w:rFonts w:ascii="Consolas" w:eastAsia="Times New Roman" w:hAnsi="Consolas" w:cs="Times New Roman"/>
                <w:color w:val="CCCCCC"/>
                <w:sz w:val="21"/>
                <w:szCs w:val="21"/>
                <w:lang w:val="en-IN" w:eastAsia="en-IN"/>
              </w:rPr>
              <w:t>.</w:t>
            </w:r>
            <w:r w:rsidRPr="00AD251D">
              <w:rPr>
                <w:rFonts w:ascii="Consolas" w:eastAsia="Times New Roman" w:hAnsi="Consolas" w:cs="Times New Roman"/>
                <w:color w:val="9CDCFE"/>
                <w:sz w:val="21"/>
                <w:szCs w:val="21"/>
                <w:lang w:val="en-IN" w:eastAsia="en-IN"/>
              </w:rPr>
              <w:t>maxSize</w:t>
            </w:r>
            <w:r w:rsidRPr="00AD251D">
              <w:rPr>
                <w:rFonts w:ascii="Consolas" w:eastAsia="Times New Roman" w:hAnsi="Consolas" w:cs="Times New Roman"/>
                <w:color w:val="CCCCCC"/>
                <w:sz w:val="21"/>
                <w:szCs w:val="21"/>
                <w:lang w:val="en-IN" w:eastAsia="en-IN"/>
              </w:rPr>
              <w:t xml:space="preserve"> </w:t>
            </w:r>
            <w:r w:rsidRPr="00AD251D">
              <w:rPr>
                <w:rFonts w:ascii="Consolas" w:eastAsia="Times New Roman" w:hAnsi="Consolas" w:cs="Times New Roman"/>
                <w:color w:val="D4D4D4"/>
                <w:sz w:val="21"/>
                <w:szCs w:val="21"/>
                <w:lang w:val="en-IN" w:eastAsia="en-IN"/>
              </w:rPr>
              <w:t>=</w:t>
            </w:r>
            <w:r w:rsidRPr="00AD251D">
              <w:rPr>
                <w:rFonts w:ascii="Consolas" w:eastAsia="Times New Roman" w:hAnsi="Consolas" w:cs="Times New Roman"/>
                <w:color w:val="CCCCCC"/>
                <w:sz w:val="21"/>
                <w:szCs w:val="21"/>
                <w:lang w:val="en-IN" w:eastAsia="en-IN"/>
              </w:rPr>
              <w:t xml:space="preserve"> </w:t>
            </w:r>
            <w:r w:rsidRPr="00AD251D">
              <w:rPr>
                <w:rFonts w:ascii="Consolas" w:eastAsia="Times New Roman" w:hAnsi="Consolas" w:cs="Times New Roman"/>
                <w:color w:val="9CDCFE"/>
                <w:sz w:val="21"/>
                <w:szCs w:val="21"/>
                <w:lang w:val="en-IN" w:eastAsia="en-IN"/>
              </w:rPr>
              <w:t>maxSize</w:t>
            </w:r>
            <w:r w:rsidRPr="00AD251D">
              <w:rPr>
                <w:rFonts w:ascii="Consolas" w:eastAsia="Times New Roman" w:hAnsi="Consolas" w:cs="Times New Roman"/>
                <w:color w:val="CCCCCC"/>
                <w:sz w:val="21"/>
                <w:szCs w:val="21"/>
                <w:lang w:val="en-IN" w:eastAsia="en-IN"/>
              </w:rPr>
              <w:t>;</w:t>
            </w:r>
          </w:p>
          <w:p w14:paraId="652C562F" w14:textId="77777777" w:rsidR="00AD251D" w:rsidRPr="00AD251D" w:rsidRDefault="00AD251D" w:rsidP="00AD251D">
            <w:pPr>
              <w:shd w:val="clear" w:color="auto" w:fill="1F1F1F"/>
              <w:spacing w:line="285" w:lineRule="atLeast"/>
              <w:rPr>
                <w:rFonts w:ascii="Consolas" w:eastAsia="Times New Roman" w:hAnsi="Consolas" w:cs="Times New Roman"/>
                <w:color w:val="CCCCCC"/>
                <w:sz w:val="21"/>
                <w:szCs w:val="21"/>
                <w:lang w:val="en-IN" w:eastAsia="en-IN"/>
              </w:rPr>
            </w:pPr>
            <w:r w:rsidRPr="00AD251D">
              <w:rPr>
                <w:rFonts w:ascii="Consolas" w:eastAsia="Times New Roman" w:hAnsi="Consolas" w:cs="Times New Roman"/>
                <w:color w:val="CCCCCC"/>
                <w:sz w:val="21"/>
                <w:szCs w:val="21"/>
                <w:lang w:val="en-IN" w:eastAsia="en-IN"/>
              </w:rPr>
              <w:t xml:space="preserve">        </w:t>
            </w:r>
            <w:r w:rsidRPr="00AD251D">
              <w:rPr>
                <w:rFonts w:ascii="Consolas" w:eastAsia="Times New Roman" w:hAnsi="Consolas" w:cs="Times New Roman"/>
                <w:color w:val="569CD6"/>
                <w:sz w:val="21"/>
                <w:szCs w:val="21"/>
                <w:lang w:val="en-IN" w:eastAsia="en-IN"/>
              </w:rPr>
              <w:t>this</w:t>
            </w:r>
            <w:r w:rsidRPr="00AD251D">
              <w:rPr>
                <w:rFonts w:ascii="Consolas" w:eastAsia="Times New Roman" w:hAnsi="Consolas" w:cs="Times New Roman"/>
                <w:color w:val="CCCCCC"/>
                <w:sz w:val="21"/>
                <w:szCs w:val="21"/>
                <w:lang w:val="en-IN" w:eastAsia="en-IN"/>
              </w:rPr>
              <w:t>.</w:t>
            </w:r>
            <w:r w:rsidRPr="00AD251D">
              <w:rPr>
                <w:rFonts w:ascii="Consolas" w:eastAsia="Times New Roman" w:hAnsi="Consolas" w:cs="Times New Roman"/>
                <w:color w:val="9CDCFE"/>
                <w:sz w:val="21"/>
                <w:szCs w:val="21"/>
                <w:lang w:val="en-IN" w:eastAsia="en-IN"/>
              </w:rPr>
              <w:t>top</w:t>
            </w:r>
            <w:r w:rsidRPr="00AD251D">
              <w:rPr>
                <w:rFonts w:ascii="Consolas" w:eastAsia="Times New Roman" w:hAnsi="Consolas" w:cs="Times New Roman"/>
                <w:color w:val="CCCCCC"/>
                <w:sz w:val="21"/>
                <w:szCs w:val="21"/>
                <w:lang w:val="en-IN" w:eastAsia="en-IN"/>
              </w:rPr>
              <w:t xml:space="preserve"> </w:t>
            </w:r>
            <w:r w:rsidRPr="00AD251D">
              <w:rPr>
                <w:rFonts w:ascii="Consolas" w:eastAsia="Times New Roman" w:hAnsi="Consolas" w:cs="Times New Roman"/>
                <w:color w:val="D4D4D4"/>
                <w:sz w:val="21"/>
                <w:szCs w:val="21"/>
                <w:lang w:val="en-IN" w:eastAsia="en-IN"/>
              </w:rPr>
              <w:t>=</w:t>
            </w:r>
            <w:r w:rsidRPr="00AD251D">
              <w:rPr>
                <w:rFonts w:ascii="Consolas" w:eastAsia="Times New Roman" w:hAnsi="Consolas" w:cs="Times New Roman"/>
                <w:color w:val="CCCCCC"/>
                <w:sz w:val="21"/>
                <w:szCs w:val="21"/>
                <w:lang w:val="en-IN" w:eastAsia="en-IN"/>
              </w:rPr>
              <w:t xml:space="preserve"> </w:t>
            </w:r>
            <w:r w:rsidRPr="00AD251D">
              <w:rPr>
                <w:rFonts w:ascii="Consolas" w:eastAsia="Times New Roman" w:hAnsi="Consolas" w:cs="Times New Roman"/>
                <w:color w:val="D4D4D4"/>
                <w:sz w:val="21"/>
                <w:szCs w:val="21"/>
                <w:lang w:val="en-IN" w:eastAsia="en-IN"/>
              </w:rPr>
              <w:t>-</w:t>
            </w:r>
            <w:r w:rsidRPr="00AD251D">
              <w:rPr>
                <w:rFonts w:ascii="Consolas" w:eastAsia="Times New Roman" w:hAnsi="Consolas" w:cs="Times New Roman"/>
                <w:color w:val="B5CEA8"/>
                <w:sz w:val="21"/>
                <w:szCs w:val="21"/>
                <w:lang w:val="en-IN" w:eastAsia="en-IN"/>
              </w:rPr>
              <w:t>1</w:t>
            </w:r>
            <w:r w:rsidRPr="00AD251D">
              <w:rPr>
                <w:rFonts w:ascii="Consolas" w:eastAsia="Times New Roman" w:hAnsi="Consolas" w:cs="Times New Roman"/>
                <w:color w:val="CCCCCC"/>
                <w:sz w:val="21"/>
                <w:szCs w:val="21"/>
                <w:lang w:val="en-IN" w:eastAsia="en-IN"/>
              </w:rPr>
              <w:t>;</w:t>
            </w:r>
          </w:p>
          <w:p w14:paraId="70F322E9" w14:textId="77777777" w:rsidR="00AD251D" w:rsidRPr="00AD251D" w:rsidRDefault="00AD251D" w:rsidP="00AD251D">
            <w:pPr>
              <w:shd w:val="clear" w:color="auto" w:fill="1F1F1F"/>
              <w:spacing w:line="285" w:lineRule="atLeast"/>
              <w:rPr>
                <w:rFonts w:ascii="Consolas" w:eastAsia="Times New Roman" w:hAnsi="Consolas" w:cs="Times New Roman"/>
                <w:color w:val="CCCCCC"/>
                <w:sz w:val="21"/>
                <w:szCs w:val="21"/>
                <w:lang w:val="en-IN" w:eastAsia="en-IN"/>
              </w:rPr>
            </w:pPr>
            <w:r w:rsidRPr="00AD251D">
              <w:rPr>
                <w:rFonts w:ascii="Consolas" w:eastAsia="Times New Roman" w:hAnsi="Consolas" w:cs="Times New Roman"/>
                <w:color w:val="CCCCCC"/>
                <w:sz w:val="21"/>
                <w:szCs w:val="21"/>
                <w:lang w:val="en-IN" w:eastAsia="en-IN"/>
              </w:rPr>
              <w:t xml:space="preserve">        </w:t>
            </w:r>
            <w:r w:rsidRPr="00AD251D">
              <w:rPr>
                <w:rFonts w:ascii="Consolas" w:eastAsia="Times New Roman" w:hAnsi="Consolas" w:cs="Times New Roman"/>
                <w:color w:val="569CD6"/>
                <w:sz w:val="21"/>
                <w:szCs w:val="21"/>
                <w:lang w:val="en-IN" w:eastAsia="en-IN"/>
              </w:rPr>
              <w:t>this</w:t>
            </w:r>
            <w:r w:rsidRPr="00AD251D">
              <w:rPr>
                <w:rFonts w:ascii="Consolas" w:eastAsia="Times New Roman" w:hAnsi="Consolas" w:cs="Times New Roman"/>
                <w:color w:val="CCCCCC"/>
                <w:sz w:val="21"/>
                <w:szCs w:val="21"/>
                <w:lang w:val="en-IN" w:eastAsia="en-IN"/>
              </w:rPr>
              <w:t>.</w:t>
            </w:r>
            <w:r w:rsidRPr="00AD251D">
              <w:rPr>
                <w:rFonts w:ascii="Consolas" w:eastAsia="Times New Roman" w:hAnsi="Consolas" w:cs="Times New Roman"/>
                <w:color w:val="9CDCFE"/>
                <w:sz w:val="21"/>
                <w:szCs w:val="21"/>
                <w:lang w:val="en-IN" w:eastAsia="en-IN"/>
              </w:rPr>
              <w:t>stackArray</w:t>
            </w:r>
            <w:r w:rsidRPr="00AD251D">
              <w:rPr>
                <w:rFonts w:ascii="Consolas" w:eastAsia="Times New Roman" w:hAnsi="Consolas" w:cs="Times New Roman"/>
                <w:color w:val="CCCCCC"/>
                <w:sz w:val="21"/>
                <w:szCs w:val="21"/>
                <w:lang w:val="en-IN" w:eastAsia="en-IN"/>
              </w:rPr>
              <w:t xml:space="preserve"> </w:t>
            </w:r>
            <w:r w:rsidRPr="00AD251D">
              <w:rPr>
                <w:rFonts w:ascii="Consolas" w:eastAsia="Times New Roman" w:hAnsi="Consolas" w:cs="Times New Roman"/>
                <w:color w:val="D4D4D4"/>
                <w:sz w:val="21"/>
                <w:szCs w:val="21"/>
                <w:lang w:val="en-IN" w:eastAsia="en-IN"/>
              </w:rPr>
              <w:t>=</w:t>
            </w:r>
            <w:r w:rsidRPr="00AD251D">
              <w:rPr>
                <w:rFonts w:ascii="Consolas" w:eastAsia="Times New Roman" w:hAnsi="Consolas" w:cs="Times New Roman"/>
                <w:color w:val="CCCCCC"/>
                <w:sz w:val="21"/>
                <w:szCs w:val="21"/>
                <w:lang w:val="en-IN" w:eastAsia="en-IN"/>
              </w:rPr>
              <w:t xml:space="preserve"> </w:t>
            </w:r>
            <w:r w:rsidRPr="00AD251D">
              <w:rPr>
                <w:rFonts w:ascii="Consolas" w:eastAsia="Times New Roman" w:hAnsi="Consolas" w:cs="Times New Roman"/>
                <w:color w:val="C586C0"/>
                <w:sz w:val="21"/>
                <w:szCs w:val="21"/>
                <w:lang w:val="en-IN" w:eastAsia="en-IN"/>
              </w:rPr>
              <w:t>new</w:t>
            </w:r>
            <w:r w:rsidRPr="00AD251D">
              <w:rPr>
                <w:rFonts w:ascii="Consolas" w:eastAsia="Times New Roman" w:hAnsi="Consolas" w:cs="Times New Roman"/>
                <w:color w:val="CCCCCC"/>
                <w:sz w:val="21"/>
                <w:szCs w:val="21"/>
                <w:lang w:val="en-IN" w:eastAsia="en-IN"/>
              </w:rPr>
              <w:t xml:space="preserve"> </w:t>
            </w:r>
            <w:r w:rsidRPr="00AD251D">
              <w:rPr>
                <w:rFonts w:ascii="Consolas" w:eastAsia="Times New Roman" w:hAnsi="Consolas" w:cs="Times New Roman"/>
                <w:color w:val="4EC9B0"/>
                <w:sz w:val="21"/>
                <w:szCs w:val="21"/>
                <w:lang w:val="en-IN" w:eastAsia="en-IN"/>
              </w:rPr>
              <w:t>int</w:t>
            </w:r>
            <w:r w:rsidRPr="00AD251D">
              <w:rPr>
                <w:rFonts w:ascii="Consolas" w:eastAsia="Times New Roman" w:hAnsi="Consolas" w:cs="Times New Roman"/>
                <w:color w:val="CCCCCC"/>
                <w:sz w:val="21"/>
                <w:szCs w:val="21"/>
                <w:lang w:val="en-IN" w:eastAsia="en-IN"/>
              </w:rPr>
              <w:t>[</w:t>
            </w:r>
            <w:r w:rsidRPr="00AD251D">
              <w:rPr>
                <w:rFonts w:ascii="Consolas" w:eastAsia="Times New Roman" w:hAnsi="Consolas" w:cs="Times New Roman"/>
                <w:color w:val="9CDCFE"/>
                <w:sz w:val="21"/>
                <w:szCs w:val="21"/>
                <w:lang w:val="en-IN" w:eastAsia="en-IN"/>
              </w:rPr>
              <w:t>maxSize</w:t>
            </w:r>
            <w:r w:rsidRPr="00AD251D">
              <w:rPr>
                <w:rFonts w:ascii="Consolas" w:eastAsia="Times New Roman" w:hAnsi="Consolas" w:cs="Times New Roman"/>
                <w:color w:val="CCCCCC"/>
                <w:sz w:val="21"/>
                <w:szCs w:val="21"/>
                <w:lang w:val="en-IN" w:eastAsia="en-IN"/>
              </w:rPr>
              <w:t>];</w:t>
            </w:r>
          </w:p>
          <w:p w14:paraId="3A8F3CAE" w14:textId="77777777" w:rsidR="00AD251D" w:rsidRPr="00AD251D" w:rsidRDefault="00AD251D" w:rsidP="00AD251D">
            <w:pPr>
              <w:shd w:val="clear" w:color="auto" w:fill="1F1F1F"/>
              <w:spacing w:line="285" w:lineRule="atLeast"/>
              <w:rPr>
                <w:rFonts w:ascii="Consolas" w:eastAsia="Times New Roman" w:hAnsi="Consolas" w:cs="Times New Roman"/>
                <w:color w:val="CCCCCC"/>
                <w:sz w:val="21"/>
                <w:szCs w:val="21"/>
                <w:lang w:val="en-IN" w:eastAsia="en-IN"/>
              </w:rPr>
            </w:pPr>
            <w:r w:rsidRPr="00AD251D">
              <w:rPr>
                <w:rFonts w:ascii="Consolas" w:eastAsia="Times New Roman" w:hAnsi="Consolas" w:cs="Times New Roman"/>
                <w:color w:val="CCCCCC"/>
                <w:sz w:val="21"/>
                <w:szCs w:val="21"/>
                <w:lang w:val="en-IN" w:eastAsia="en-IN"/>
              </w:rPr>
              <w:t>    }</w:t>
            </w:r>
          </w:p>
          <w:p w14:paraId="2417B8C1" w14:textId="77777777" w:rsidR="00AD251D" w:rsidRPr="00AD251D" w:rsidRDefault="00AD251D" w:rsidP="00AD251D">
            <w:pPr>
              <w:shd w:val="clear" w:color="auto" w:fill="1F1F1F"/>
              <w:spacing w:line="285" w:lineRule="atLeast"/>
              <w:rPr>
                <w:rFonts w:ascii="Consolas" w:eastAsia="Times New Roman" w:hAnsi="Consolas" w:cs="Times New Roman"/>
                <w:color w:val="CCCCCC"/>
                <w:sz w:val="21"/>
                <w:szCs w:val="21"/>
                <w:lang w:val="en-IN" w:eastAsia="en-IN"/>
              </w:rPr>
            </w:pPr>
          </w:p>
          <w:p w14:paraId="3D1779EA" w14:textId="77777777" w:rsidR="00AD251D" w:rsidRPr="00AD251D" w:rsidRDefault="00AD251D" w:rsidP="00AD251D">
            <w:pPr>
              <w:shd w:val="clear" w:color="auto" w:fill="1F1F1F"/>
              <w:spacing w:line="285" w:lineRule="atLeast"/>
              <w:rPr>
                <w:rFonts w:ascii="Consolas" w:eastAsia="Times New Roman" w:hAnsi="Consolas" w:cs="Times New Roman"/>
                <w:color w:val="CCCCCC"/>
                <w:sz w:val="21"/>
                <w:szCs w:val="21"/>
                <w:lang w:val="en-IN" w:eastAsia="en-IN"/>
              </w:rPr>
            </w:pPr>
            <w:r w:rsidRPr="00AD251D">
              <w:rPr>
                <w:rFonts w:ascii="Consolas" w:eastAsia="Times New Roman" w:hAnsi="Consolas" w:cs="Times New Roman"/>
                <w:color w:val="CCCCCC"/>
                <w:sz w:val="21"/>
                <w:szCs w:val="21"/>
                <w:lang w:val="en-IN" w:eastAsia="en-IN"/>
              </w:rPr>
              <w:t>    @</w:t>
            </w:r>
            <w:r w:rsidRPr="00AD251D">
              <w:rPr>
                <w:rFonts w:ascii="Consolas" w:eastAsia="Times New Roman" w:hAnsi="Consolas" w:cs="Times New Roman"/>
                <w:color w:val="4EC9B0"/>
                <w:sz w:val="21"/>
                <w:szCs w:val="21"/>
                <w:lang w:val="en-IN" w:eastAsia="en-IN"/>
              </w:rPr>
              <w:t>Override</w:t>
            </w:r>
          </w:p>
          <w:p w14:paraId="48ACC985" w14:textId="77777777" w:rsidR="00AD251D" w:rsidRPr="00AD251D" w:rsidRDefault="00AD251D" w:rsidP="00AD251D">
            <w:pPr>
              <w:shd w:val="clear" w:color="auto" w:fill="1F1F1F"/>
              <w:spacing w:line="285" w:lineRule="atLeast"/>
              <w:rPr>
                <w:rFonts w:ascii="Consolas" w:eastAsia="Times New Roman" w:hAnsi="Consolas" w:cs="Times New Roman"/>
                <w:color w:val="CCCCCC"/>
                <w:sz w:val="21"/>
                <w:szCs w:val="21"/>
                <w:lang w:val="en-IN" w:eastAsia="en-IN"/>
              </w:rPr>
            </w:pPr>
            <w:r w:rsidRPr="00AD251D">
              <w:rPr>
                <w:rFonts w:ascii="Consolas" w:eastAsia="Times New Roman" w:hAnsi="Consolas" w:cs="Times New Roman"/>
                <w:color w:val="CCCCCC"/>
                <w:sz w:val="21"/>
                <w:szCs w:val="21"/>
                <w:lang w:val="en-IN" w:eastAsia="en-IN"/>
              </w:rPr>
              <w:t xml:space="preserve">    </w:t>
            </w:r>
            <w:r w:rsidRPr="00AD251D">
              <w:rPr>
                <w:rFonts w:ascii="Consolas" w:eastAsia="Times New Roman" w:hAnsi="Consolas" w:cs="Times New Roman"/>
                <w:color w:val="569CD6"/>
                <w:sz w:val="21"/>
                <w:szCs w:val="21"/>
                <w:lang w:val="en-IN" w:eastAsia="en-IN"/>
              </w:rPr>
              <w:t>public</w:t>
            </w:r>
            <w:r w:rsidRPr="00AD251D">
              <w:rPr>
                <w:rFonts w:ascii="Consolas" w:eastAsia="Times New Roman" w:hAnsi="Consolas" w:cs="Times New Roman"/>
                <w:color w:val="CCCCCC"/>
                <w:sz w:val="21"/>
                <w:szCs w:val="21"/>
                <w:lang w:val="en-IN" w:eastAsia="en-IN"/>
              </w:rPr>
              <w:t xml:space="preserve"> </w:t>
            </w:r>
            <w:r w:rsidRPr="00AD251D">
              <w:rPr>
                <w:rFonts w:ascii="Consolas" w:eastAsia="Times New Roman" w:hAnsi="Consolas" w:cs="Times New Roman"/>
                <w:color w:val="4EC9B0"/>
                <w:sz w:val="21"/>
                <w:szCs w:val="21"/>
                <w:lang w:val="en-IN" w:eastAsia="en-IN"/>
              </w:rPr>
              <w:t>void</w:t>
            </w:r>
            <w:r w:rsidRPr="00AD251D">
              <w:rPr>
                <w:rFonts w:ascii="Consolas" w:eastAsia="Times New Roman" w:hAnsi="Consolas" w:cs="Times New Roman"/>
                <w:color w:val="CCCCCC"/>
                <w:sz w:val="21"/>
                <w:szCs w:val="21"/>
                <w:lang w:val="en-IN" w:eastAsia="en-IN"/>
              </w:rPr>
              <w:t xml:space="preserve"> </w:t>
            </w:r>
            <w:r w:rsidRPr="00AD251D">
              <w:rPr>
                <w:rFonts w:ascii="Consolas" w:eastAsia="Times New Roman" w:hAnsi="Consolas" w:cs="Times New Roman"/>
                <w:color w:val="DCDCAA"/>
                <w:sz w:val="21"/>
                <w:szCs w:val="21"/>
                <w:lang w:val="en-IN" w:eastAsia="en-IN"/>
              </w:rPr>
              <w:t>push</w:t>
            </w:r>
            <w:r w:rsidRPr="00AD251D">
              <w:rPr>
                <w:rFonts w:ascii="Consolas" w:eastAsia="Times New Roman" w:hAnsi="Consolas" w:cs="Times New Roman"/>
                <w:color w:val="CCCCCC"/>
                <w:sz w:val="21"/>
                <w:szCs w:val="21"/>
                <w:lang w:val="en-IN" w:eastAsia="en-IN"/>
              </w:rPr>
              <w:t>(</w:t>
            </w:r>
            <w:r w:rsidRPr="00AD251D">
              <w:rPr>
                <w:rFonts w:ascii="Consolas" w:eastAsia="Times New Roman" w:hAnsi="Consolas" w:cs="Times New Roman"/>
                <w:color w:val="4EC9B0"/>
                <w:sz w:val="21"/>
                <w:szCs w:val="21"/>
                <w:lang w:val="en-IN" w:eastAsia="en-IN"/>
              </w:rPr>
              <w:t>int</w:t>
            </w:r>
            <w:r w:rsidRPr="00AD251D">
              <w:rPr>
                <w:rFonts w:ascii="Consolas" w:eastAsia="Times New Roman" w:hAnsi="Consolas" w:cs="Times New Roman"/>
                <w:color w:val="CCCCCC"/>
                <w:sz w:val="21"/>
                <w:szCs w:val="21"/>
                <w:lang w:val="en-IN" w:eastAsia="en-IN"/>
              </w:rPr>
              <w:t xml:space="preserve"> </w:t>
            </w:r>
            <w:r w:rsidRPr="00AD251D">
              <w:rPr>
                <w:rFonts w:ascii="Consolas" w:eastAsia="Times New Roman" w:hAnsi="Consolas" w:cs="Times New Roman"/>
                <w:color w:val="9CDCFE"/>
                <w:sz w:val="21"/>
                <w:szCs w:val="21"/>
                <w:lang w:val="en-IN" w:eastAsia="en-IN"/>
              </w:rPr>
              <w:t>element</w:t>
            </w:r>
            <w:r w:rsidRPr="00AD251D">
              <w:rPr>
                <w:rFonts w:ascii="Consolas" w:eastAsia="Times New Roman" w:hAnsi="Consolas" w:cs="Times New Roman"/>
                <w:color w:val="CCCCCC"/>
                <w:sz w:val="21"/>
                <w:szCs w:val="21"/>
                <w:lang w:val="en-IN" w:eastAsia="en-IN"/>
              </w:rPr>
              <w:t xml:space="preserve">) </w:t>
            </w:r>
          </w:p>
          <w:p w14:paraId="27BBC00B" w14:textId="77777777" w:rsidR="00AD251D" w:rsidRPr="00AD251D" w:rsidRDefault="00AD251D" w:rsidP="00AD251D">
            <w:pPr>
              <w:shd w:val="clear" w:color="auto" w:fill="1F1F1F"/>
              <w:spacing w:line="285" w:lineRule="atLeast"/>
              <w:rPr>
                <w:rFonts w:ascii="Consolas" w:eastAsia="Times New Roman" w:hAnsi="Consolas" w:cs="Times New Roman"/>
                <w:color w:val="CCCCCC"/>
                <w:sz w:val="21"/>
                <w:szCs w:val="21"/>
                <w:lang w:val="en-IN" w:eastAsia="en-IN"/>
              </w:rPr>
            </w:pPr>
            <w:r w:rsidRPr="00AD251D">
              <w:rPr>
                <w:rFonts w:ascii="Consolas" w:eastAsia="Times New Roman" w:hAnsi="Consolas" w:cs="Times New Roman"/>
                <w:color w:val="CCCCCC"/>
                <w:sz w:val="21"/>
                <w:szCs w:val="21"/>
                <w:lang w:val="en-IN" w:eastAsia="en-IN"/>
              </w:rPr>
              <w:t>    {</w:t>
            </w:r>
          </w:p>
          <w:p w14:paraId="68C33FD5" w14:textId="77777777" w:rsidR="00AD251D" w:rsidRPr="00AD251D" w:rsidRDefault="00AD251D" w:rsidP="00AD251D">
            <w:pPr>
              <w:shd w:val="clear" w:color="auto" w:fill="1F1F1F"/>
              <w:spacing w:line="285" w:lineRule="atLeast"/>
              <w:rPr>
                <w:rFonts w:ascii="Consolas" w:eastAsia="Times New Roman" w:hAnsi="Consolas" w:cs="Times New Roman"/>
                <w:color w:val="CCCCCC"/>
                <w:sz w:val="21"/>
                <w:szCs w:val="21"/>
                <w:lang w:val="en-IN" w:eastAsia="en-IN"/>
              </w:rPr>
            </w:pPr>
            <w:r w:rsidRPr="00AD251D">
              <w:rPr>
                <w:rFonts w:ascii="Consolas" w:eastAsia="Times New Roman" w:hAnsi="Consolas" w:cs="Times New Roman"/>
                <w:color w:val="CCCCCC"/>
                <w:sz w:val="21"/>
                <w:szCs w:val="21"/>
                <w:lang w:val="en-IN" w:eastAsia="en-IN"/>
              </w:rPr>
              <w:t xml:space="preserve">        </w:t>
            </w:r>
            <w:r w:rsidRPr="00AD251D">
              <w:rPr>
                <w:rFonts w:ascii="Consolas" w:eastAsia="Times New Roman" w:hAnsi="Consolas" w:cs="Times New Roman"/>
                <w:color w:val="C586C0"/>
                <w:sz w:val="21"/>
                <w:szCs w:val="21"/>
                <w:lang w:val="en-IN" w:eastAsia="en-IN"/>
              </w:rPr>
              <w:t>if</w:t>
            </w:r>
            <w:r w:rsidRPr="00AD251D">
              <w:rPr>
                <w:rFonts w:ascii="Consolas" w:eastAsia="Times New Roman" w:hAnsi="Consolas" w:cs="Times New Roman"/>
                <w:color w:val="CCCCCC"/>
                <w:sz w:val="21"/>
                <w:szCs w:val="21"/>
                <w:lang w:val="en-IN" w:eastAsia="en-IN"/>
              </w:rPr>
              <w:t xml:space="preserve"> (</w:t>
            </w:r>
            <w:r w:rsidRPr="00AD251D">
              <w:rPr>
                <w:rFonts w:ascii="Consolas" w:eastAsia="Times New Roman" w:hAnsi="Consolas" w:cs="Times New Roman"/>
                <w:color w:val="D4D4D4"/>
                <w:sz w:val="21"/>
                <w:szCs w:val="21"/>
                <w:lang w:val="en-IN" w:eastAsia="en-IN"/>
              </w:rPr>
              <w:t>!</w:t>
            </w:r>
            <w:r w:rsidRPr="00AD251D">
              <w:rPr>
                <w:rFonts w:ascii="Consolas" w:eastAsia="Times New Roman" w:hAnsi="Consolas" w:cs="Times New Roman"/>
                <w:color w:val="DCDCAA"/>
                <w:sz w:val="21"/>
                <w:szCs w:val="21"/>
                <w:lang w:val="en-IN" w:eastAsia="en-IN"/>
              </w:rPr>
              <w:t>isFull</w:t>
            </w:r>
            <w:r w:rsidRPr="00AD251D">
              <w:rPr>
                <w:rFonts w:ascii="Consolas" w:eastAsia="Times New Roman" w:hAnsi="Consolas" w:cs="Times New Roman"/>
                <w:color w:val="CCCCCC"/>
                <w:sz w:val="21"/>
                <w:szCs w:val="21"/>
                <w:lang w:val="en-IN" w:eastAsia="en-IN"/>
              </w:rPr>
              <w:t>()) {</w:t>
            </w:r>
          </w:p>
          <w:p w14:paraId="2574C66A" w14:textId="77777777" w:rsidR="00AD251D" w:rsidRPr="00AD251D" w:rsidRDefault="00AD251D" w:rsidP="00AD251D">
            <w:pPr>
              <w:shd w:val="clear" w:color="auto" w:fill="1F1F1F"/>
              <w:spacing w:line="285" w:lineRule="atLeast"/>
              <w:rPr>
                <w:rFonts w:ascii="Consolas" w:eastAsia="Times New Roman" w:hAnsi="Consolas" w:cs="Times New Roman"/>
                <w:color w:val="CCCCCC"/>
                <w:sz w:val="21"/>
                <w:szCs w:val="21"/>
                <w:lang w:val="en-IN" w:eastAsia="en-IN"/>
              </w:rPr>
            </w:pPr>
            <w:r w:rsidRPr="00AD251D">
              <w:rPr>
                <w:rFonts w:ascii="Consolas" w:eastAsia="Times New Roman" w:hAnsi="Consolas" w:cs="Times New Roman"/>
                <w:color w:val="CCCCCC"/>
                <w:sz w:val="21"/>
                <w:szCs w:val="21"/>
                <w:lang w:val="en-IN" w:eastAsia="en-IN"/>
              </w:rPr>
              <w:t xml:space="preserve">            </w:t>
            </w:r>
            <w:r w:rsidRPr="00AD251D">
              <w:rPr>
                <w:rFonts w:ascii="Consolas" w:eastAsia="Times New Roman" w:hAnsi="Consolas" w:cs="Times New Roman"/>
                <w:color w:val="9CDCFE"/>
                <w:sz w:val="21"/>
                <w:szCs w:val="21"/>
                <w:lang w:val="en-IN" w:eastAsia="en-IN"/>
              </w:rPr>
              <w:t>stackArray</w:t>
            </w:r>
            <w:r w:rsidRPr="00AD251D">
              <w:rPr>
                <w:rFonts w:ascii="Consolas" w:eastAsia="Times New Roman" w:hAnsi="Consolas" w:cs="Times New Roman"/>
                <w:color w:val="CCCCCC"/>
                <w:sz w:val="21"/>
                <w:szCs w:val="21"/>
                <w:lang w:val="en-IN" w:eastAsia="en-IN"/>
              </w:rPr>
              <w:t>[</w:t>
            </w:r>
            <w:r w:rsidRPr="00AD251D">
              <w:rPr>
                <w:rFonts w:ascii="Consolas" w:eastAsia="Times New Roman" w:hAnsi="Consolas" w:cs="Times New Roman"/>
                <w:color w:val="D4D4D4"/>
                <w:sz w:val="21"/>
                <w:szCs w:val="21"/>
                <w:lang w:val="en-IN" w:eastAsia="en-IN"/>
              </w:rPr>
              <w:t>++</w:t>
            </w:r>
            <w:r w:rsidRPr="00AD251D">
              <w:rPr>
                <w:rFonts w:ascii="Consolas" w:eastAsia="Times New Roman" w:hAnsi="Consolas" w:cs="Times New Roman"/>
                <w:color w:val="9CDCFE"/>
                <w:sz w:val="21"/>
                <w:szCs w:val="21"/>
                <w:lang w:val="en-IN" w:eastAsia="en-IN"/>
              </w:rPr>
              <w:t>top</w:t>
            </w:r>
            <w:r w:rsidRPr="00AD251D">
              <w:rPr>
                <w:rFonts w:ascii="Consolas" w:eastAsia="Times New Roman" w:hAnsi="Consolas" w:cs="Times New Roman"/>
                <w:color w:val="CCCCCC"/>
                <w:sz w:val="21"/>
                <w:szCs w:val="21"/>
                <w:lang w:val="en-IN" w:eastAsia="en-IN"/>
              </w:rPr>
              <w:t xml:space="preserve">] </w:t>
            </w:r>
            <w:r w:rsidRPr="00AD251D">
              <w:rPr>
                <w:rFonts w:ascii="Consolas" w:eastAsia="Times New Roman" w:hAnsi="Consolas" w:cs="Times New Roman"/>
                <w:color w:val="D4D4D4"/>
                <w:sz w:val="21"/>
                <w:szCs w:val="21"/>
                <w:lang w:val="en-IN" w:eastAsia="en-IN"/>
              </w:rPr>
              <w:t>=</w:t>
            </w:r>
            <w:r w:rsidRPr="00AD251D">
              <w:rPr>
                <w:rFonts w:ascii="Consolas" w:eastAsia="Times New Roman" w:hAnsi="Consolas" w:cs="Times New Roman"/>
                <w:color w:val="CCCCCC"/>
                <w:sz w:val="21"/>
                <w:szCs w:val="21"/>
                <w:lang w:val="en-IN" w:eastAsia="en-IN"/>
              </w:rPr>
              <w:t xml:space="preserve"> </w:t>
            </w:r>
            <w:r w:rsidRPr="00AD251D">
              <w:rPr>
                <w:rFonts w:ascii="Consolas" w:eastAsia="Times New Roman" w:hAnsi="Consolas" w:cs="Times New Roman"/>
                <w:color w:val="9CDCFE"/>
                <w:sz w:val="21"/>
                <w:szCs w:val="21"/>
                <w:lang w:val="en-IN" w:eastAsia="en-IN"/>
              </w:rPr>
              <w:t>element</w:t>
            </w:r>
            <w:r w:rsidRPr="00AD251D">
              <w:rPr>
                <w:rFonts w:ascii="Consolas" w:eastAsia="Times New Roman" w:hAnsi="Consolas" w:cs="Times New Roman"/>
                <w:color w:val="CCCCCC"/>
                <w:sz w:val="21"/>
                <w:szCs w:val="21"/>
                <w:lang w:val="en-IN" w:eastAsia="en-IN"/>
              </w:rPr>
              <w:t>;</w:t>
            </w:r>
          </w:p>
          <w:p w14:paraId="0BECA9E7" w14:textId="77777777" w:rsidR="00AD251D" w:rsidRPr="00AD251D" w:rsidRDefault="00AD251D" w:rsidP="00AD251D">
            <w:pPr>
              <w:shd w:val="clear" w:color="auto" w:fill="1F1F1F"/>
              <w:spacing w:line="285" w:lineRule="atLeast"/>
              <w:rPr>
                <w:rFonts w:ascii="Consolas" w:eastAsia="Times New Roman" w:hAnsi="Consolas" w:cs="Times New Roman"/>
                <w:color w:val="CCCCCC"/>
                <w:sz w:val="21"/>
                <w:szCs w:val="21"/>
                <w:lang w:val="en-IN" w:eastAsia="en-IN"/>
              </w:rPr>
            </w:pPr>
            <w:r w:rsidRPr="00AD251D">
              <w:rPr>
                <w:rFonts w:ascii="Consolas" w:eastAsia="Times New Roman" w:hAnsi="Consolas" w:cs="Times New Roman"/>
                <w:color w:val="CCCCCC"/>
                <w:sz w:val="21"/>
                <w:szCs w:val="21"/>
                <w:lang w:val="en-IN" w:eastAsia="en-IN"/>
              </w:rPr>
              <w:t xml:space="preserve">            </w:t>
            </w:r>
            <w:r w:rsidRPr="00AD251D">
              <w:rPr>
                <w:rFonts w:ascii="Consolas" w:eastAsia="Times New Roman" w:hAnsi="Consolas" w:cs="Times New Roman"/>
                <w:color w:val="4EC9B0"/>
                <w:sz w:val="21"/>
                <w:szCs w:val="21"/>
                <w:lang w:val="en-IN" w:eastAsia="en-IN"/>
              </w:rPr>
              <w:t>System</w:t>
            </w:r>
            <w:r w:rsidRPr="00AD251D">
              <w:rPr>
                <w:rFonts w:ascii="Consolas" w:eastAsia="Times New Roman" w:hAnsi="Consolas" w:cs="Times New Roman"/>
                <w:color w:val="CCCCCC"/>
                <w:sz w:val="21"/>
                <w:szCs w:val="21"/>
                <w:lang w:val="en-IN" w:eastAsia="en-IN"/>
              </w:rPr>
              <w:t>.</w:t>
            </w:r>
            <w:r w:rsidRPr="00AD251D">
              <w:rPr>
                <w:rFonts w:ascii="Consolas" w:eastAsia="Times New Roman" w:hAnsi="Consolas" w:cs="Times New Roman"/>
                <w:color w:val="4FC1FF"/>
                <w:sz w:val="21"/>
                <w:szCs w:val="21"/>
                <w:lang w:val="en-IN" w:eastAsia="en-IN"/>
              </w:rPr>
              <w:t>out</w:t>
            </w:r>
            <w:r w:rsidRPr="00AD251D">
              <w:rPr>
                <w:rFonts w:ascii="Consolas" w:eastAsia="Times New Roman" w:hAnsi="Consolas" w:cs="Times New Roman"/>
                <w:color w:val="CCCCCC"/>
                <w:sz w:val="21"/>
                <w:szCs w:val="21"/>
                <w:lang w:val="en-IN" w:eastAsia="en-IN"/>
              </w:rPr>
              <w:t>.</w:t>
            </w:r>
            <w:r w:rsidRPr="00AD251D">
              <w:rPr>
                <w:rFonts w:ascii="Consolas" w:eastAsia="Times New Roman" w:hAnsi="Consolas" w:cs="Times New Roman"/>
                <w:color w:val="DCDCAA"/>
                <w:sz w:val="21"/>
                <w:szCs w:val="21"/>
                <w:lang w:val="en-IN" w:eastAsia="en-IN"/>
              </w:rPr>
              <w:t>println</w:t>
            </w:r>
            <w:r w:rsidRPr="00AD251D">
              <w:rPr>
                <w:rFonts w:ascii="Consolas" w:eastAsia="Times New Roman" w:hAnsi="Consolas" w:cs="Times New Roman"/>
                <w:color w:val="CCCCCC"/>
                <w:sz w:val="21"/>
                <w:szCs w:val="21"/>
                <w:lang w:val="en-IN" w:eastAsia="en-IN"/>
              </w:rPr>
              <w:t>(</w:t>
            </w:r>
            <w:r w:rsidRPr="00AD251D">
              <w:rPr>
                <w:rFonts w:ascii="Consolas" w:eastAsia="Times New Roman" w:hAnsi="Consolas" w:cs="Times New Roman"/>
                <w:color w:val="CE9178"/>
                <w:sz w:val="21"/>
                <w:szCs w:val="21"/>
                <w:lang w:val="en-IN" w:eastAsia="en-IN"/>
              </w:rPr>
              <w:t>"pushed element: "</w:t>
            </w:r>
            <w:r w:rsidRPr="00AD251D">
              <w:rPr>
                <w:rFonts w:ascii="Consolas" w:eastAsia="Times New Roman" w:hAnsi="Consolas" w:cs="Times New Roman"/>
                <w:color w:val="CCCCCC"/>
                <w:sz w:val="21"/>
                <w:szCs w:val="21"/>
                <w:lang w:val="en-IN" w:eastAsia="en-IN"/>
              </w:rPr>
              <w:t xml:space="preserve"> </w:t>
            </w:r>
            <w:r w:rsidRPr="00AD251D">
              <w:rPr>
                <w:rFonts w:ascii="Consolas" w:eastAsia="Times New Roman" w:hAnsi="Consolas" w:cs="Times New Roman"/>
                <w:color w:val="D4D4D4"/>
                <w:sz w:val="21"/>
                <w:szCs w:val="21"/>
                <w:lang w:val="en-IN" w:eastAsia="en-IN"/>
              </w:rPr>
              <w:t>+</w:t>
            </w:r>
            <w:r w:rsidRPr="00AD251D">
              <w:rPr>
                <w:rFonts w:ascii="Consolas" w:eastAsia="Times New Roman" w:hAnsi="Consolas" w:cs="Times New Roman"/>
                <w:color w:val="CCCCCC"/>
                <w:sz w:val="21"/>
                <w:szCs w:val="21"/>
                <w:lang w:val="en-IN" w:eastAsia="en-IN"/>
              </w:rPr>
              <w:t xml:space="preserve"> </w:t>
            </w:r>
            <w:r w:rsidRPr="00AD251D">
              <w:rPr>
                <w:rFonts w:ascii="Consolas" w:eastAsia="Times New Roman" w:hAnsi="Consolas" w:cs="Times New Roman"/>
                <w:color w:val="9CDCFE"/>
                <w:sz w:val="21"/>
                <w:szCs w:val="21"/>
                <w:lang w:val="en-IN" w:eastAsia="en-IN"/>
              </w:rPr>
              <w:t>element</w:t>
            </w:r>
            <w:r w:rsidRPr="00AD251D">
              <w:rPr>
                <w:rFonts w:ascii="Consolas" w:eastAsia="Times New Roman" w:hAnsi="Consolas" w:cs="Times New Roman"/>
                <w:color w:val="CCCCCC"/>
                <w:sz w:val="21"/>
                <w:szCs w:val="21"/>
                <w:lang w:val="en-IN" w:eastAsia="en-IN"/>
              </w:rPr>
              <w:t>);</w:t>
            </w:r>
          </w:p>
          <w:p w14:paraId="113EAAC8" w14:textId="77777777" w:rsidR="00AD251D" w:rsidRPr="00AD251D" w:rsidRDefault="00AD251D" w:rsidP="00AD251D">
            <w:pPr>
              <w:shd w:val="clear" w:color="auto" w:fill="1F1F1F"/>
              <w:spacing w:line="285" w:lineRule="atLeast"/>
              <w:rPr>
                <w:rFonts w:ascii="Consolas" w:eastAsia="Times New Roman" w:hAnsi="Consolas" w:cs="Times New Roman"/>
                <w:color w:val="CCCCCC"/>
                <w:sz w:val="21"/>
                <w:szCs w:val="21"/>
                <w:lang w:val="en-IN" w:eastAsia="en-IN"/>
              </w:rPr>
            </w:pPr>
            <w:r w:rsidRPr="00AD251D">
              <w:rPr>
                <w:rFonts w:ascii="Consolas" w:eastAsia="Times New Roman" w:hAnsi="Consolas" w:cs="Times New Roman"/>
                <w:color w:val="CCCCCC"/>
                <w:sz w:val="21"/>
                <w:szCs w:val="21"/>
                <w:lang w:val="en-IN" w:eastAsia="en-IN"/>
              </w:rPr>
              <w:t xml:space="preserve">        } </w:t>
            </w:r>
            <w:r w:rsidRPr="00AD251D">
              <w:rPr>
                <w:rFonts w:ascii="Consolas" w:eastAsia="Times New Roman" w:hAnsi="Consolas" w:cs="Times New Roman"/>
                <w:color w:val="C586C0"/>
                <w:sz w:val="21"/>
                <w:szCs w:val="21"/>
                <w:lang w:val="en-IN" w:eastAsia="en-IN"/>
              </w:rPr>
              <w:t>else</w:t>
            </w:r>
            <w:r w:rsidRPr="00AD251D">
              <w:rPr>
                <w:rFonts w:ascii="Consolas" w:eastAsia="Times New Roman" w:hAnsi="Consolas" w:cs="Times New Roman"/>
                <w:color w:val="CCCCCC"/>
                <w:sz w:val="21"/>
                <w:szCs w:val="21"/>
                <w:lang w:val="en-IN" w:eastAsia="en-IN"/>
              </w:rPr>
              <w:t xml:space="preserve"> {</w:t>
            </w:r>
          </w:p>
          <w:p w14:paraId="2C2A8669" w14:textId="77777777" w:rsidR="00AD251D" w:rsidRPr="00AD251D" w:rsidRDefault="00AD251D" w:rsidP="00AD251D">
            <w:pPr>
              <w:shd w:val="clear" w:color="auto" w:fill="1F1F1F"/>
              <w:spacing w:line="285" w:lineRule="atLeast"/>
              <w:rPr>
                <w:rFonts w:ascii="Consolas" w:eastAsia="Times New Roman" w:hAnsi="Consolas" w:cs="Times New Roman"/>
                <w:color w:val="CCCCCC"/>
                <w:sz w:val="21"/>
                <w:szCs w:val="21"/>
                <w:lang w:val="en-IN" w:eastAsia="en-IN"/>
              </w:rPr>
            </w:pPr>
            <w:r w:rsidRPr="00AD251D">
              <w:rPr>
                <w:rFonts w:ascii="Consolas" w:eastAsia="Times New Roman" w:hAnsi="Consolas" w:cs="Times New Roman"/>
                <w:color w:val="CCCCCC"/>
                <w:sz w:val="21"/>
                <w:szCs w:val="21"/>
                <w:lang w:val="en-IN" w:eastAsia="en-IN"/>
              </w:rPr>
              <w:t xml:space="preserve">            </w:t>
            </w:r>
            <w:r w:rsidRPr="00AD251D">
              <w:rPr>
                <w:rFonts w:ascii="Consolas" w:eastAsia="Times New Roman" w:hAnsi="Consolas" w:cs="Times New Roman"/>
                <w:color w:val="4EC9B0"/>
                <w:sz w:val="21"/>
                <w:szCs w:val="21"/>
                <w:lang w:val="en-IN" w:eastAsia="en-IN"/>
              </w:rPr>
              <w:t>System</w:t>
            </w:r>
            <w:r w:rsidRPr="00AD251D">
              <w:rPr>
                <w:rFonts w:ascii="Consolas" w:eastAsia="Times New Roman" w:hAnsi="Consolas" w:cs="Times New Roman"/>
                <w:color w:val="CCCCCC"/>
                <w:sz w:val="21"/>
                <w:szCs w:val="21"/>
                <w:lang w:val="en-IN" w:eastAsia="en-IN"/>
              </w:rPr>
              <w:t>.</w:t>
            </w:r>
            <w:r w:rsidRPr="00AD251D">
              <w:rPr>
                <w:rFonts w:ascii="Consolas" w:eastAsia="Times New Roman" w:hAnsi="Consolas" w:cs="Times New Roman"/>
                <w:color w:val="4FC1FF"/>
                <w:sz w:val="21"/>
                <w:szCs w:val="21"/>
                <w:lang w:val="en-IN" w:eastAsia="en-IN"/>
              </w:rPr>
              <w:t>out</w:t>
            </w:r>
            <w:r w:rsidRPr="00AD251D">
              <w:rPr>
                <w:rFonts w:ascii="Consolas" w:eastAsia="Times New Roman" w:hAnsi="Consolas" w:cs="Times New Roman"/>
                <w:color w:val="CCCCCC"/>
                <w:sz w:val="21"/>
                <w:szCs w:val="21"/>
                <w:lang w:val="en-IN" w:eastAsia="en-IN"/>
              </w:rPr>
              <w:t>.</w:t>
            </w:r>
            <w:r w:rsidRPr="00AD251D">
              <w:rPr>
                <w:rFonts w:ascii="Consolas" w:eastAsia="Times New Roman" w:hAnsi="Consolas" w:cs="Times New Roman"/>
                <w:color w:val="DCDCAA"/>
                <w:sz w:val="21"/>
                <w:szCs w:val="21"/>
                <w:lang w:val="en-IN" w:eastAsia="en-IN"/>
              </w:rPr>
              <w:t>println</w:t>
            </w:r>
            <w:r w:rsidRPr="00AD251D">
              <w:rPr>
                <w:rFonts w:ascii="Consolas" w:eastAsia="Times New Roman" w:hAnsi="Consolas" w:cs="Times New Roman"/>
                <w:color w:val="CCCCCC"/>
                <w:sz w:val="21"/>
                <w:szCs w:val="21"/>
                <w:lang w:val="en-IN" w:eastAsia="en-IN"/>
              </w:rPr>
              <w:t>(</w:t>
            </w:r>
            <w:r w:rsidRPr="00AD251D">
              <w:rPr>
                <w:rFonts w:ascii="Consolas" w:eastAsia="Times New Roman" w:hAnsi="Consolas" w:cs="Times New Roman"/>
                <w:color w:val="CE9178"/>
                <w:sz w:val="21"/>
                <w:szCs w:val="21"/>
                <w:lang w:val="en-IN" w:eastAsia="en-IN"/>
              </w:rPr>
              <w:t>"stack is full, cannot push element"</w:t>
            </w:r>
            <w:r w:rsidRPr="00AD251D">
              <w:rPr>
                <w:rFonts w:ascii="Consolas" w:eastAsia="Times New Roman" w:hAnsi="Consolas" w:cs="Times New Roman"/>
                <w:color w:val="CCCCCC"/>
                <w:sz w:val="21"/>
                <w:szCs w:val="21"/>
                <w:lang w:val="en-IN" w:eastAsia="en-IN"/>
              </w:rPr>
              <w:t>);</w:t>
            </w:r>
          </w:p>
          <w:p w14:paraId="7673361E" w14:textId="77777777" w:rsidR="00AD251D" w:rsidRPr="00AD251D" w:rsidRDefault="00AD251D" w:rsidP="00AD251D">
            <w:pPr>
              <w:shd w:val="clear" w:color="auto" w:fill="1F1F1F"/>
              <w:spacing w:line="285" w:lineRule="atLeast"/>
              <w:rPr>
                <w:rFonts w:ascii="Consolas" w:eastAsia="Times New Roman" w:hAnsi="Consolas" w:cs="Times New Roman"/>
                <w:color w:val="CCCCCC"/>
                <w:sz w:val="21"/>
                <w:szCs w:val="21"/>
                <w:lang w:val="en-IN" w:eastAsia="en-IN"/>
              </w:rPr>
            </w:pPr>
            <w:r w:rsidRPr="00AD251D">
              <w:rPr>
                <w:rFonts w:ascii="Consolas" w:eastAsia="Times New Roman" w:hAnsi="Consolas" w:cs="Times New Roman"/>
                <w:color w:val="CCCCCC"/>
                <w:sz w:val="21"/>
                <w:szCs w:val="21"/>
                <w:lang w:val="en-IN" w:eastAsia="en-IN"/>
              </w:rPr>
              <w:t>        }</w:t>
            </w:r>
          </w:p>
          <w:p w14:paraId="3CF02425" w14:textId="77777777" w:rsidR="00AD251D" w:rsidRPr="00AD251D" w:rsidRDefault="00AD251D" w:rsidP="00AD251D">
            <w:pPr>
              <w:shd w:val="clear" w:color="auto" w:fill="1F1F1F"/>
              <w:spacing w:line="285" w:lineRule="atLeast"/>
              <w:rPr>
                <w:rFonts w:ascii="Consolas" w:eastAsia="Times New Roman" w:hAnsi="Consolas" w:cs="Times New Roman"/>
                <w:color w:val="CCCCCC"/>
                <w:sz w:val="21"/>
                <w:szCs w:val="21"/>
                <w:lang w:val="en-IN" w:eastAsia="en-IN"/>
              </w:rPr>
            </w:pPr>
            <w:r w:rsidRPr="00AD251D">
              <w:rPr>
                <w:rFonts w:ascii="Consolas" w:eastAsia="Times New Roman" w:hAnsi="Consolas" w:cs="Times New Roman"/>
                <w:color w:val="CCCCCC"/>
                <w:sz w:val="21"/>
                <w:szCs w:val="21"/>
                <w:lang w:val="en-IN" w:eastAsia="en-IN"/>
              </w:rPr>
              <w:t>    }</w:t>
            </w:r>
          </w:p>
          <w:p w14:paraId="63A77409" w14:textId="77777777" w:rsidR="00AD251D" w:rsidRPr="00AD251D" w:rsidRDefault="00AD251D" w:rsidP="00AD251D">
            <w:pPr>
              <w:shd w:val="clear" w:color="auto" w:fill="1F1F1F"/>
              <w:spacing w:line="285" w:lineRule="atLeast"/>
              <w:rPr>
                <w:rFonts w:ascii="Consolas" w:eastAsia="Times New Roman" w:hAnsi="Consolas" w:cs="Times New Roman"/>
                <w:color w:val="CCCCCC"/>
                <w:sz w:val="21"/>
                <w:szCs w:val="21"/>
                <w:lang w:val="en-IN" w:eastAsia="en-IN"/>
              </w:rPr>
            </w:pPr>
          </w:p>
          <w:p w14:paraId="2A1B59E2" w14:textId="77777777" w:rsidR="00AD251D" w:rsidRPr="00AD251D" w:rsidRDefault="00AD251D" w:rsidP="00AD251D">
            <w:pPr>
              <w:shd w:val="clear" w:color="auto" w:fill="1F1F1F"/>
              <w:spacing w:line="285" w:lineRule="atLeast"/>
              <w:rPr>
                <w:rFonts w:ascii="Consolas" w:eastAsia="Times New Roman" w:hAnsi="Consolas" w:cs="Times New Roman"/>
                <w:color w:val="CCCCCC"/>
                <w:sz w:val="21"/>
                <w:szCs w:val="21"/>
                <w:lang w:val="en-IN" w:eastAsia="en-IN"/>
              </w:rPr>
            </w:pPr>
            <w:r w:rsidRPr="00AD251D">
              <w:rPr>
                <w:rFonts w:ascii="Consolas" w:eastAsia="Times New Roman" w:hAnsi="Consolas" w:cs="Times New Roman"/>
                <w:color w:val="CCCCCC"/>
                <w:sz w:val="21"/>
                <w:szCs w:val="21"/>
                <w:lang w:val="en-IN" w:eastAsia="en-IN"/>
              </w:rPr>
              <w:t>    @</w:t>
            </w:r>
            <w:r w:rsidRPr="00AD251D">
              <w:rPr>
                <w:rFonts w:ascii="Consolas" w:eastAsia="Times New Roman" w:hAnsi="Consolas" w:cs="Times New Roman"/>
                <w:color w:val="4EC9B0"/>
                <w:sz w:val="21"/>
                <w:szCs w:val="21"/>
                <w:lang w:val="en-IN" w:eastAsia="en-IN"/>
              </w:rPr>
              <w:t>Override</w:t>
            </w:r>
          </w:p>
          <w:p w14:paraId="7653FA0E" w14:textId="77777777" w:rsidR="00AD251D" w:rsidRPr="00AD251D" w:rsidRDefault="00AD251D" w:rsidP="00AD251D">
            <w:pPr>
              <w:shd w:val="clear" w:color="auto" w:fill="1F1F1F"/>
              <w:spacing w:line="285" w:lineRule="atLeast"/>
              <w:rPr>
                <w:rFonts w:ascii="Consolas" w:eastAsia="Times New Roman" w:hAnsi="Consolas" w:cs="Times New Roman"/>
                <w:color w:val="CCCCCC"/>
                <w:sz w:val="21"/>
                <w:szCs w:val="21"/>
                <w:lang w:val="en-IN" w:eastAsia="en-IN"/>
              </w:rPr>
            </w:pPr>
            <w:r w:rsidRPr="00AD251D">
              <w:rPr>
                <w:rFonts w:ascii="Consolas" w:eastAsia="Times New Roman" w:hAnsi="Consolas" w:cs="Times New Roman"/>
                <w:color w:val="CCCCCC"/>
                <w:sz w:val="21"/>
                <w:szCs w:val="21"/>
                <w:lang w:val="en-IN" w:eastAsia="en-IN"/>
              </w:rPr>
              <w:t xml:space="preserve">    </w:t>
            </w:r>
            <w:r w:rsidRPr="00AD251D">
              <w:rPr>
                <w:rFonts w:ascii="Consolas" w:eastAsia="Times New Roman" w:hAnsi="Consolas" w:cs="Times New Roman"/>
                <w:color w:val="569CD6"/>
                <w:sz w:val="21"/>
                <w:szCs w:val="21"/>
                <w:lang w:val="en-IN" w:eastAsia="en-IN"/>
              </w:rPr>
              <w:t>public</w:t>
            </w:r>
            <w:r w:rsidRPr="00AD251D">
              <w:rPr>
                <w:rFonts w:ascii="Consolas" w:eastAsia="Times New Roman" w:hAnsi="Consolas" w:cs="Times New Roman"/>
                <w:color w:val="CCCCCC"/>
                <w:sz w:val="21"/>
                <w:szCs w:val="21"/>
                <w:lang w:val="en-IN" w:eastAsia="en-IN"/>
              </w:rPr>
              <w:t xml:space="preserve"> </w:t>
            </w:r>
            <w:r w:rsidRPr="00AD251D">
              <w:rPr>
                <w:rFonts w:ascii="Consolas" w:eastAsia="Times New Roman" w:hAnsi="Consolas" w:cs="Times New Roman"/>
                <w:color w:val="4EC9B0"/>
                <w:sz w:val="21"/>
                <w:szCs w:val="21"/>
                <w:lang w:val="en-IN" w:eastAsia="en-IN"/>
              </w:rPr>
              <w:t>int</w:t>
            </w:r>
            <w:r w:rsidRPr="00AD251D">
              <w:rPr>
                <w:rFonts w:ascii="Consolas" w:eastAsia="Times New Roman" w:hAnsi="Consolas" w:cs="Times New Roman"/>
                <w:color w:val="CCCCCC"/>
                <w:sz w:val="21"/>
                <w:szCs w:val="21"/>
                <w:lang w:val="en-IN" w:eastAsia="en-IN"/>
              </w:rPr>
              <w:t xml:space="preserve"> </w:t>
            </w:r>
            <w:r w:rsidRPr="00AD251D">
              <w:rPr>
                <w:rFonts w:ascii="Consolas" w:eastAsia="Times New Roman" w:hAnsi="Consolas" w:cs="Times New Roman"/>
                <w:color w:val="DCDCAA"/>
                <w:sz w:val="21"/>
                <w:szCs w:val="21"/>
                <w:lang w:val="en-IN" w:eastAsia="en-IN"/>
              </w:rPr>
              <w:t>pop</w:t>
            </w:r>
            <w:r w:rsidRPr="00AD251D">
              <w:rPr>
                <w:rFonts w:ascii="Consolas" w:eastAsia="Times New Roman" w:hAnsi="Consolas" w:cs="Times New Roman"/>
                <w:color w:val="CCCCCC"/>
                <w:sz w:val="21"/>
                <w:szCs w:val="21"/>
                <w:lang w:val="en-IN" w:eastAsia="en-IN"/>
              </w:rPr>
              <w:t xml:space="preserve">() </w:t>
            </w:r>
          </w:p>
          <w:p w14:paraId="0EACEBD1" w14:textId="77777777" w:rsidR="00AD251D" w:rsidRPr="00AD251D" w:rsidRDefault="00AD251D" w:rsidP="00AD251D">
            <w:pPr>
              <w:shd w:val="clear" w:color="auto" w:fill="1F1F1F"/>
              <w:spacing w:line="285" w:lineRule="atLeast"/>
              <w:rPr>
                <w:rFonts w:ascii="Consolas" w:eastAsia="Times New Roman" w:hAnsi="Consolas" w:cs="Times New Roman"/>
                <w:color w:val="CCCCCC"/>
                <w:sz w:val="21"/>
                <w:szCs w:val="21"/>
                <w:lang w:val="en-IN" w:eastAsia="en-IN"/>
              </w:rPr>
            </w:pPr>
            <w:r w:rsidRPr="00AD251D">
              <w:rPr>
                <w:rFonts w:ascii="Consolas" w:eastAsia="Times New Roman" w:hAnsi="Consolas" w:cs="Times New Roman"/>
                <w:color w:val="CCCCCC"/>
                <w:sz w:val="21"/>
                <w:szCs w:val="21"/>
                <w:lang w:val="en-IN" w:eastAsia="en-IN"/>
              </w:rPr>
              <w:t>    {</w:t>
            </w:r>
          </w:p>
          <w:p w14:paraId="1ADF66CD" w14:textId="77777777" w:rsidR="00AD251D" w:rsidRPr="00AD251D" w:rsidRDefault="00AD251D" w:rsidP="00AD251D">
            <w:pPr>
              <w:shd w:val="clear" w:color="auto" w:fill="1F1F1F"/>
              <w:spacing w:line="285" w:lineRule="atLeast"/>
              <w:rPr>
                <w:rFonts w:ascii="Consolas" w:eastAsia="Times New Roman" w:hAnsi="Consolas" w:cs="Times New Roman"/>
                <w:color w:val="CCCCCC"/>
                <w:sz w:val="21"/>
                <w:szCs w:val="21"/>
                <w:lang w:val="en-IN" w:eastAsia="en-IN"/>
              </w:rPr>
            </w:pPr>
            <w:r w:rsidRPr="00AD251D">
              <w:rPr>
                <w:rFonts w:ascii="Consolas" w:eastAsia="Times New Roman" w:hAnsi="Consolas" w:cs="Times New Roman"/>
                <w:color w:val="CCCCCC"/>
                <w:sz w:val="21"/>
                <w:szCs w:val="21"/>
                <w:lang w:val="en-IN" w:eastAsia="en-IN"/>
              </w:rPr>
              <w:t xml:space="preserve">        </w:t>
            </w:r>
            <w:r w:rsidRPr="00AD251D">
              <w:rPr>
                <w:rFonts w:ascii="Consolas" w:eastAsia="Times New Roman" w:hAnsi="Consolas" w:cs="Times New Roman"/>
                <w:color w:val="C586C0"/>
                <w:sz w:val="21"/>
                <w:szCs w:val="21"/>
                <w:lang w:val="en-IN" w:eastAsia="en-IN"/>
              </w:rPr>
              <w:t>if</w:t>
            </w:r>
            <w:r w:rsidRPr="00AD251D">
              <w:rPr>
                <w:rFonts w:ascii="Consolas" w:eastAsia="Times New Roman" w:hAnsi="Consolas" w:cs="Times New Roman"/>
                <w:color w:val="CCCCCC"/>
                <w:sz w:val="21"/>
                <w:szCs w:val="21"/>
                <w:lang w:val="en-IN" w:eastAsia="en-IN"/>
              </w:rPr>
              <w:t xml:space="preserve"> (</w:t>
            </w:r>
            <w:r w:rsidRPr="00AD251D">
              <w:rPr>
                <w:rFonts w:ascii="Consolas" w:eastAsia="Times New Roman" w:hAnsi="Consolas" w:cs="Times New Roman"/>
                <w:color w:val="D4D4D4"/>
                <w:sz w:val="21"/>
                <w:szCs w:val="21"/>
                <w:lang w:val="en-IN" w:eastAsia="en-IN"/>
              </w:rPr>
              <w:t>!</w:t>
            </w:r>
            <w:r w:rsidRPr="00AD251D">
              <w:rPr>
                <w:rFonts w:ascii="Consolas" w:eastAsia="Times New Roman" w:hAnsi="Consolas" w:cs="Times New Roman"/>
                <w:color w:val="DCDCAA"/>
                <w:sz w:val="21"/>
                <w:szCs w:val="21"/>
                <w:lang w:val="en-IN" w:eastAsia="en-IN"/>
              </w:rPr>
              <w:t>isEmpty</w:t>
            </w:r>
            <w:r w:rsidRPr="00AD251D">
              <w:rPr>
                <w:rFonts w:ascii="Consolas" w:eastAsia="Times New Roman" w:hAnsi="Consolas" w:cs="Times New Roman"/>
                <w:color w:val="CCCCCC"/>
                <w:sz w:val="21"/>
                <w:szCs w:val="21"/>
                <w:lang w:val="en-IN" w:eastAsia="en-IN"/>
              </w:rPr>
              <w:t>()) {</w:t>
            </w:r>
          </w:p>
          <w:p w14:paraId="077790F5" w14:textId="77777777" w:rsidR="00AD251D" w:rsidRPr="00AD251D" w:rsidRDefault="00AD251D" w:rsidP="00AD251D">
            <w:pPr>
              <w:shd w:val="clear" w:color="auto" w:fill="1F1F1F"/>
              <w:spacing w:line="285" w:lineRule="atLeast"/>
              <w:rPr>
                <w:rFonts w:ascii="Consolas" w:eastAsia="Times New Roman" w:hAnsi="Consolas" w:cs="Times New Roman"/>
                <w:color w:val="CCCCCC"/>
                <w:sz w:val="21"/>
                <w:szCs w:val="21"/>
                <w:lang w:val="en-IN" w:eastAsia="en-IN"/>
              </w:rPr>
            </w:pPr>
            <w:r w:rsidRPr="00AD251D">
              <w:rPr>
                <w:rFonts w:ascii="Consolas" w:eastAsia="Times New Roman" w:hAnsi="Consolas" w:cs="Times New Roman"/>
                <w:color w:val="CCCCCC"/>
                <w:sz w:val="21"/>
                <w:szCs w:val="21"/>
                <w:lang w:val="en-IN" w:eastAsia="en-IN"/>
              </w:rPr>
              <w:t xml:space="preserve">            </w:t>
            </w:r>
            <w:r w:rsidRPr="00AD251D">
              <w:rPr>
                <w:rFonts w:ascii="Consolas" w:eastAsia="Times New Roman" w:hAnsi="Consolas" w:cs="Times New Roman"/>
                <w:color w:val="4EC9B0"/>
                <w:sz w:val="21"/>
                <w:szCs w:val="21"/>
                <w:lang w:val="en-IN" w:eastAsia="en-IN"/>
              </w:rPr>
              <w:t>int</w:t>
            </w:r>
            <w:r w:rsidRPr="00AD251D">
              <w:rPr>
                <w:rFonts w:ascii="Consolas" w:eastAsia="Times New Roman" w:hAnsi="Consolas" w:cs="Times New Roman"/>
                <w:color w:val="CCCCCC"/>
                <w:sz w:val="21"/>
                <w:szCs w:val="21"/>
                <w:lang w:val="en-IN" w:eastAsia="en-IN"/>
              </w:rPr>
              <w:t xml:space="preserve"> </w:t>
            </w:r>
            <w:r w:rsidRPr="00AD251D">
              <w:rPr>
                <w:rFonts w:ascii="Consolas" w:eastAsia="Times New Roman" w:hAnsi="Consolas" w:cs="Times New Roman"/>
                <w:color w:val="9CDCFE"/>
                <w:sz w:val="21"/>
                <w:szCs w:val="21"/>
                <w:lang w:val="en-IN" w:eastAsia="en-IN"/>
              </w:rPr>
              <w:t>poppedElement</w:t>
            </w:r>
            <w:r w:rsidRPr="00AD251D">
              <w:rPr>
                <w:rFonts w:ascii="Consolas" w:eastAsia="Times New Roman" w:hAnsi="Consolas" w:cs="Times New Roman"/>
                <w:color w:val="CCCCCC"/>
                <w:sz w:val="21"/>
                <w:szCs w:val="21"/>
                <w:lang w:val="en-IN" w:eastAsia="en-IN"/>
              </w:rPr>
              <w:t xml:space="preserve"> </w:t>
            </w:r>
            <w:r w:rsidRPr="00AD251D">
              <w:rPr>
                <w:rFonts w:ascii="Consolas" w:eastAsia="Times New Roman" w:hAnsi="Consolas" w:cs="Times New Roman"/>
                <w:color w:val="D4D4D4"/>
                <w:sz w:val="21"/>
                <w:szCs w:val="21"/>
                <w:lang w:val="en-IN" w:eastAsia="en-IN"/>
              </w:rPr>
              <w:t>=</w:t>
            </w:r>
            <w:r w:rsidRPr="00AD251D">
              <w:rPr>
                <w:rFonts w:ascii="Consolas" w:eastAsia="Times New Roman" w:hAnsi="Consolas" w:cs="Times New Roman"/>
                <w:color w:val="CCCCCC"/>
                <w:sz w:val="21"/>
                <w:szCs w:val="21"/>
                <w:lang w:val="en-IN" w:eastAsia="en-IN"/>
              </w:rPr>
              <w:t xml:space="preserve"> </w:t>
            </w:r>
            <w:r w:rsidRPr="00AD251D">
              <w:rPr>
                <w:rFonts w:ascii="Consolas" w:eastAsia="Times New Roman" w:hAnsi="Consolas" w:cs="Times New Roman"/>
                <w:color w:val="9CDCFE"/>
                <w:sz w:val="21"/>
                <w:szCs w:val="21"/>
                <w:lang w:val="en-IN" w:eastAsia="en-IN"/>
              </w:rPr>
              <w:t>stackArray</w:t>
            </w:r>
            <w:r w:rsidRPr="00AD251D">
              <w:rPr>
                <w:rFonts w:ascii="Consolas" w:eastAsia="Times New Roman" w:hAnsi="Consolas" w:cs="Times New Roman"/>
                <w:color w:val="CCCCCC"/>
                <w:sz w:val="21"/>
                <w:szCs w:val="21"/>
                <w:lang w:val="en-IN" w:eastAsia="en-IN"/>
              </w:rPr>
              <w:t>[</w:t>
            </w:r>
            <w:r w:rsidRPr="00AD251D">
              <w:rPr>
                <w:rFonts w:ascii="Consolas" w:eastAsia="Times New Roman" w:hAnsi="Consolas" w:cs="Times New Roman"/>
                <w:color w:val="9CDCFE"/>
                <w:sz w:val="21"/>
                <w:szCs w:val="21"/>
                <w:lang w:val="en-IN" w:eastAsia="en-IN"/>
              </w:rPr>
              <w:t>top</w:t>
            </w:r>
            <w:r w:rsidRPr="00AD251D">
              <w:rPr>
                <w:rFonts w:ascii="Consolas" w:eastAsia="Times New Roman" w:hAnsi="Consolas" w:cs="Times New Roman"/>
                <w:color w:val="D4D4D4"/>
                <w:sz w:val="21"/>
                <w:szCs w:val="21"/>
                <w:lang w:val="en-IN" w:eastAsia="en-IN"/>
              </w:rPr>
              <w:t>--</w:t>
            </w:r>
            <w:r w:rsidRPr="00AD251D">
              <w:rPr>
                <w:rFonts w:ascii="Consolas" w:eastAsia="Times New Roman" w:hAnsi="Consolas" w:cs="Times New Roman"/>
                <w:color w:val="CCCCCC"/>
                <w:sz w:val="21"/>
                <w:szCs w:val="21"/>
                <w:lang w:val="en-IN" w:eastAsia="en-IN"/>
              </w:rPr>
              <w:t>];</w:t>
            </w:r>
          </w:p>
          <w:p w14:paraId="1100A940" w14:textId="77777777" w:rsidR="00AD251D" w:rsidRPr="00AD251D" w:rsidRDefault="00AD251D" w:rsidP="00AD251D">
            <w:pPr>
              <w:shd w:val="clear" w:color="auto" w:fill="1F1F1F"/>
              <w:spacing w:line="285" w:lineRule="atLeast"/>
              <w:rPr>
                <w:rFonts w:ascii="Consolas" w:eastAsia="Times New Roman" w:hAnsi="Consolas" w:cs="Times New Roman"/>
                <w:color w:val="CCCCCC"/>
                <w:sz w:val="21"/>
                <w:szCs w:val="21"/>
                <w:lang w:val="en-IN" w:eastAsia="en-IN"/>
              </w:rPr>
            </w:pPr>
            <w:r w:rsidRPr="00AD251D">
              <w:rPr>
                <w:rFonts w:ascii="Consolas" w:eastAsia="Times New Roman" w:hAnsi="Consolas" w:cs="Times New Roman"/>
                <w:color w:val="CCCCCC"/>
                <w:sz w:val="21"/>
                <w:szCs w:val="21"/>
                <w:lang w:val="en-IN" w:eastAsia="en-IN"/>
              </w:rPr>
              <w:t xml:space="preserve">            </w:t>
            </w:r>
            <w:r w:rsidRPr="00AD251D">
              <w:rPr>
                <w:rFonts w:ascii="Consolas" w:eastAsia="Times New Roman" w:hAnsi="Consolas" w:cs="Times New Roman"/>
                <w:color w:val="4EC9B0"/>
                <w:sz w:val="21"/>
                <w:szCs w:val="21"/>
                <w:lang w:val="en-IN" w:eastAsia="en-IN"/>
              </w:rPr>
              <w:t>System</w:t>
            </w:r>
            <w:r w:rsidRPr="00AD251D">
              <w:rPr>
                <w:rFonts w:ascii="Consolas" w:eastAsia="Times New Roman" w:hAnsi="Consolas" w:cs="Times New Roman"/>
                <w:color w:val="CCCCCC"/>
                <w:sz w:val="21"/>
                <w:szCs w:val="21"/>
                <w:lang w:val="en-IN" w:eastAsia="en-IN"/>
              </w:rPr>
              <w:t>.</w:t>
            </w:r>
            <w:r w:rsidRPr="00AD251D">
              <w:rPr>
                <w:rFonts w:ascii="Consolas" w:eastAsia="Times New Roman" w:hAnsi="Consolas" w:cs="Times New Roman"/>
                <w:color w:val="4FC1FF"/>
                <w:sz w:val="21"/>
                <w:szCs w:val="21"/>
                <w:lang w:val="en-IN" w:eastAsia="en-IN"/>
              </w:rPr>
              <w:t>out</w:t>
            </w:r>
            <w:r w:rsidRPr="00AD251D">
              <w:rPr>
                <w:rFonts w:ascii="Consolas" w:eastAsia="Times New Roman" w:hAnsi="Consolas" w:cs="Times New Roman"/>
                <w:color w:val="CCCCCC"/>
                <w:sz w:val="21"/>
                <w:szCs w:val="21"/>
                <w:lang w:val="en-IN" w:eastAsia="en-IN"/>
              </w:rPr>
              <w:t>.</w:t>
            </w:r>
            <w:r w:rsidRPr="00AD251D">
              <w:rPr>
                <w:rFonts w:ascii="Consolas" w:eastAsia="Times New Roman" w:hAnsi="Consolas" w:cs="Times New Roman"/>
                <w:color w:val="DCDCAA"/>
                <w:sz w:val="21"/>
                <w:szCs w:val="21"/>
                <w:lang w:val="en-IN" w:eastAsia="en-IN"/>
              </w:rPr>
              <w:t>println</w:t>
            </w:r>
            <w:r w:rsidRPr="00AD251D">
              <w:rPr>
                <w:rFonts w:ascii="Consolas" w:eastAsia="Times New Roman" w:hAnsi="Consolas" w:cs="Times New Roman"/>
                <w:color w:val="CCCCCC"/>
                <w:sz w:val="21"/>
                <w:szCs w:val="21"/>
                <w:lang w:val="en-IN" w:eastAsia="en-IN"/>
              </w:rPr>
              <w:t>(</w:t>
            </w:r>
            <w:r w:rsidRPr="00AD251D">
              <w:rPr>
                <w:rFonts w:ascii="Consolas" w:eastAsia="Times New Roman" w:hAnsi="Consolas" w:cs="Times New Roman"/>
                <w:color w:val="CE9178"/>
                <w:sz w:val="21"/>
                <w:szCs w:val="21"/>
                <w:lang w:val="en-IN" w:eastAsia="en-IN"/>
              </w:rPr>
              <w:t>"popped element: "</w:t>
            </w:r>
            <w:r w:rsidRPr="00AD251D">
              <w:rPr>
                <w:rFonts w:ascii="Consolas" w:eastAsia="Times New Roman" w:hAnsi="Consolas" w:cs="Times New Roman"/>
                <w:color w:val="CCCCCC"/>
                <w:sz w:val="21"/>
                <w:szCs w:val="21"/>
                <w:lang w:val="en-IN" w:eastAsia="en-IN"/>
              </w:rPr>
              <w:t xml:space="preserve"> </w:t>
            </w:r>
            <w:r w:rsidRPr="00AD251D">
              <w:rPr>
                <w:rFonts w:ascii="Consolas" w:eastAsia="Times New Roman" w:hAnsi="Consolas" w:cs="Times New Roman"/>
                <w:color w:val="D4D4D4"/>
                <w:sz w:val="21"/>
                <w:szCs w:val="21"/>
                <w:lang w:val="en-IN" w:eastAsia="en-IN"/>
              </w:rPr>
              <w:t>+</w:t>
            </w:r>
            <w:r w:rsidRPr="00AD251D">
              <w:rPr>
                <w:rFonts w:ascii="Consolas" w:eastAsia="Times New Roman" w:hAnsi="Consolas" w:cs="Times New Roman"/>
                <w:color w:val="CCCCCC"/>
                <w:sz w:val="21"/>
                <w:szCs w:val="21"/>
                <w:lang w:val="en-IN" w:eastAsia="en-IN"/>
              </w:rPr>
              <w:t xml:space="preserve"> </w:t>
            </w:r>
            <w:r w:rsidRPr="00AD251D">
              <w:rPr>
                <w:rFonts w:ascii="Consolas" w:eastAsia="Times New Roman" w:hAnsi="Consolas" w:cs="Times New Roman"/>
                <w:color w:val="9CDCFE"/>
                <w:sz w:val="21"/>
                <w:szCs w:val="21"/>
                <w:lang w:val="en-IN" w:eastAsia="en-IN"/>
              </w:rPr>
              <w:t>poppedElement</w:t>
            </w:r>
            <w:r w:rsidRPr="00AD251D">
              <w:rPr>
                <w:rFonts w:ascii="Consolas" w:eastAsia="Times New Roman" w:hAnsi="Consolas" w:cs="Times New Roman"/>
                <w:color w:val="CCCCCC"/>
                <w:sz w:val="21"/>
                <w:szCs w:val="21"/>
                <w:lang w:val="en-IN" w:eastAsia="en-IN"/>
              </w:rPr>
              <w:t>);</w:t>
            </w:r>
          </w:p>
          <w:p w14:paraId="6169B019" w14:textId="77777777" w:rsidR="00AD251D" w:rsidRPr="00AD251D" w:rsidRDefault="00AD251D" w:rsidP="00AD251D">
            <w:pPr>
              <w:shd w:val="clear" w:color="auto" w:fill="1F1F1F"/>
              <w:spacing w:line="285" w:lineRule="atLeast"/>
              <w:rPr>
                <w:rFonts w:ascii="Consolas" w:eastAsia="Times New Roman" w:hAnsi="Consolas" w:cs="Times New Roman"/>
                <w:color w:val="CCCCCC"/>
                <w:sz w:val="21"/>
                <w:szCs w:val="21"/>
                <w:lang w:val="en-IN" w:eastAsia="en-IN"/>
              </w:rPr>
            </w:pPr>
            <w:r w:rsidRPr="00AD251D">
              <w:rPr>
                <w:rFonts w:ascii="Consolas" w:eastAsia="Times New Roman" w:hAnsi="Consolas" w:cs="Times New Roman"/>
                <w:color w:val="CCCCCC"/>
                <w:sz w:val="21"/>
                <w:szCs w:val="21"/>
                <w:lang w:val="en-IN" w:eastAsia="en-IN"/>
              </w:rPr>
              <w:t xml:space="preserve">            </w:t>
            </w:r>
            <w:r w:rsidRPr="00AD251D">
              <w:rPr>
                <w:rFonts w:ascii="Consolas" w:eastAsia="Times New Roman" w:hAnsi="Consolas" w:cs="Times New Roman"/>
                <w:color w:val="C586C0"/>
                <w:sz w:val="21"/>
                <w:szCs w:val="21"/>
                <w:lang w:val="en-IN" w:eastAsia="en-IN"/>
              </w:rPr>
              <w:t>return</w:t>
            </w:r>
            <w:r w:rsidRPr="00AD251D">
              <w:rPr>
                <w:rFonts w:ascii="Consolas" w:eastAsia="Times New Roman" w:hAnsi="Consolas" w:cs="Times New Roman"/>
                <w:color w:val="CCCCCC"/>
                <w:sz w:val="21"/>
                <w:szCs w:val="21"/>
                <w:lang w:val="en-IN" w:eastAsia="en-IN"/>
              </w:rPr>
              <w:t xml:space="preserve"> </w:t>
            </w:r>
            <w:r w:rsidRPr="00AD251D">
              <w:rPr>
                <w:rFonts w:ascii="Consolas" w:eastAsia="Times New Roman" w:hAnsi="Consolas" w:cs="Times New Roman"/>
                <w:color w:val="9CDCFE"/>
                <w:sz w:val="21"/>
                <w:szCs w:val="21"/>
                <w:lang w:val="en-IN" w:eastAsia="en-IN"/>
              </w:rPr>
              <w:t>poppedElement</w:t>
            </w:r>
            <w:r w:rsidRPr="00AD251D">
              <w:rPr>
                <w:rFonts w:ascii="Consolas" w:eastAsia="Times New Roman" w:hAnsi="Consolas" w:cs="Times New Roman"/>
                <w:color w:val="CCCCCC"/>
                <w:sz w:val="21"/>
                <w:szCs w:val="21"/>
                <w:lang w:val="en-IN" w:eastAsia="en-IN"/>
              </w:rPr>
              <w:t>;</w:t>
            </w:r>
          </w:p>
          <w:p w14:paraId="2E95A399" w14:textId="77777777" w:rsidR="00AD251D" w:rsidRPr="00AD251D" w:rsidRDefault="00AD251D" w:rsidP="00AD251D">
            <w:pPr>
              <w:shd w:val="clear" w:color="auto" w:fill="1F1F1F"/>
              <w:spacing w:line="285" w:lineRule="atLeast"/>
              <w:rPr>
                <w:rFonts w:ascii="Consolas" w:eastAsia="Times New Roman" w:hAnsi="Consolas" w:cs="Times New Roman"/>
                <w:color w:val="CCCCCC"/>
                <w:sz w:val="21"/>
                <w:szCs w:val="21"/>
                <w:lang w:val="en-IN" w:eastAsia="en-IN"/>
              </w:rPr>
            </w:pPr>
            <w:r w:rsidRPr="00AD251D">
              <w:rPr>
                <w:rFonts w:ascii="Consolas" w:eastAsia="Times New Roman" w:hAnsi="Consolas" w:cs="Times New Roman"/>
                <w:color w:val="CCCCCC"/>
                <w:sz w:val="21"/>
                <w:szCs w:val="21"/>
                <w:lang w:val="en-IN" w:eastAsia="en-IN"/>
              </w:rPr>
              <w:t xml:space="preserve">        } </w:t>
            </w:r>
            <w:r w:rsidRPr="00AD251D">
              <w:rPr>
                <w:rFonts w:ascii="Consolas" w:eastAsia="Times New Roman" w:hAnsi="Consolas" w:cs="Times New Roman"/>
                <w:color w:val="C586C0"/>
                <w:sz w:val="21"/>
                <w:szCs w:val="21"/>
                <w:lang w:val="en-IN" w:eastAsia="en-IN"/>
              </w:rPr>
              <w:t>else</w:t>
            </w:r>
            <w:r w:rsidRPr="00AD251D">
              <w:rPr>
                <w:rFonts w:ascii="Consolas" w:eastAsia="Times New Roman" w:hAnsi="Consolas" w:cs="Times New Roman"/>
                <w:color w:val="CCCCCC"/>
                <w:sz w:val="21"/>
                <w:szCs w:val="21"/>
                <w:lang w:val="en-IN" w:eastAsia="en-IN"/>
              </w:rPr>
              <w:t xml:space="preserve"> {</w:t>
            </w:r>
          </w:p>
          <w:p w14:paraId="3DB1E95E" w14:textId="77777777" w:rsidR="00AD251D" w:rsidRPr="00AD251D" w:rsidRDefault="00AD251D" w:rsidP="00AD251D">
            <w:pPr>
              <w:shd w:val="clear" w:color="auto" w:fill="1F1F1F"/>
              <w:spacing w:line="285" w:lineRule="atLeast"/>
              <w:rPr>
                <w:rFonts w:ascii="Consolas" w:eastAsia="Times New Roman" w:hAnsi="Consolas" w:cs="Times New Roman"/>
                <w:color w:val="CCCCCC"/>
                <w:sz w:val="21"/>
                <w:szCs w:val="21"/>
                <w:lang w:val="en-IN" w:eastAsia="en-IN"/>
              </w:rPr>
            </w:pPr>
            <w:r w:rsidRPr="00AD251D">
              <w:rPr>
                <w:rFonts w:ascii="Consolas" w:eastAsia="Times New Roman" w:hAnsi="Consolas" w:cs="Times New Roman"/>
                <w:color w:val="CCCCCC"/>
                <w:sz w:val="21"/>
                <w:szCs w:val="21"/>
                <w:lang w:val="en-IN" w:eastAsia="en-IN"/>
              </w:rPr>
              <w:t xml:space="preserve">            </w:t>
            </w:r>
            <w:r w:rsidRPr="00AD251D">
              <w:rPr>
                <w:rFonts w:ascii="Consolas" w:eastAsia="Times New Roman" w:hAnsi="Consolas" w:cs="Times New Roman"/>
                <w:color w:val="4EC9B0"/>
                <w:sz w:val="21"/>
                <w:szCs w:val="21"/>
                <w:lang w:val="en-IN" w:eastAsia="en-IN"/>
              </w:rPr>
              <w:t>System</w:t>
            </w:r>
            <w:r w:rsidRPr="00AD251D">
              <w:rPr>
                <w:rFonts w:ascii="Consolas" w:eastAsia="Times New Roman" w:hAnsi="Consolas" w:cs="Times New Roman"/>
                <w:color w:val="CCCCCC"/>
                <w:sz w:val="21"/>
                <w:szCs w:val="21"/>
                <w:lang w:val="en-IN" w:eastAsia="en-IN"/>
              </w:rPr>
              <w:t>.</w:t>
            </w:r>
            <w:r w:rsidRPr="00AD251D">
              <w:rPr>
                <w:rFonts w:ascii="Consolas" w:eastAsia="Times New Roman" w:hAnsi="Consolas" w:cs="Times New Roman"/>
                <w:color w:val="4FC1FF"/>
                <w:sz w:val="21"/>
                <w:szCs w:val="21"/>
                <w:lang w:val="en-IN" w:eastAsia="en-IN"/>
              </w:rPr>
              <w:t>out</w:t>
            </w:r>
            <w:r w:rsidRPr="00AD251D">
              <w:rPr>
                <w:rFonts w:ascii="Consolas" w:eastAsia="Times New Roman" w:hAnsi="Consolas" w:cs="Times New Roman"/>
                <w:color w:val="CCCCCC"/>
                <w:sz w:val="21"/>
                <w:szCs w:val="21"/>
                <w:lang w:val="en-IN" w:eastAsia="en-IN"/>
              </w:rPr>
              <w:t>.</w:t>
            </w:r>
            <w:r w:rsidRPr="00AD251D">
              <w:rPr>
                <w:rFonts w:ascii="Consolas" w:eastAsia="Times New Roman" w:hAnsi="Consolas" w:cs="Times New Roman"/>
                <w:color w:val="DCDCAA"/>
                <w:sz w:val="21"/>
                <w:szCs w:val="21"/>
                <w:lang w:val="en-IN" w:eastAsia="en-IN"/>
              </w:rPr>
              <w:t>println</w:t>
            </w:r>
            <w:r w:rsidRPr="00AD251D">
              <w:rPr>
                <w:rFonts w:ascii="Consolas" w:eastAsia="Times New Roman" w:hAnsi="Consolas" w:cs="Times New Roman"/>
                <w:color w:val="CCCCCC"/>
                <w:sz w:val="21"/>
                <w:szCs w:val="21"/>
                <w:lang w:val="en-IN" w:eastAsia="en-IN"/>
              </w:rPr>
              <w:t>(</w:t>
            </w:r>
            <w:r w:rsidRPr="00AD251D">
              <w:rPr>
                <w:rFonts w:ascii="Consolas" w:eastAsia="Times New Roman" w:hAnsi="Consolas" w:cs="Times New Roman"/>
                <w:color w:val="CE9178"/>
                <w:sz w:val="21"/>
                <w:szCs w:val="21"/>
                <w:lang w:val="en-IN" w:eastAsia="en-IN"/>
              </w:rPr>
              <w:t>"stack is empty, cannot pop element"</w:t>
            </w:r>
            <w:r w:rsidRPr="00AD251D">
              <w:rPr>
                <w:rFonts w:ascii="Consolas" w:eastAsia="Times New Roman" w:hAnsi="Consolas" w:cs="Times New Roman"/>
                <w:color w:val="CCCCCC"/>
                <w:sz w:val="21"/>
                <w:szCs w:val="21"/>
                <w:lang w:val="en-IN" w:eastAsia="en-IN"/>
              </w:rPr>
              <w:t>);</w:t>
            </w:r>
          </w:p>
          <w:p w14:paraId="6D528B3F" w14:textId="77777777" w:rsidR="00AD251D" w:rsidRPr="00AD251D" w:rsidRDefault="00AD251D" w:rsidP="00AD251D">
            <w:pPr>
              <w:shd w:val="clear" w:color="auto" w:fill="1F1F1F"/>
              <w:spacing w:line="285" w:lineRule="atLeast"/>
              <w:rPr>
                <w:rFonts w:ascii="Consolas" w:eastAsia="Times New Roman" w:hAnsi="Consolas" w:cs="Times New Roman"/>
                <w:color w:val="CCCCCC"/>
                <w:sz w:val="21"/>
                <w:szCs w:val="21"/>
                <w:lang w:val="en-IN" w:eastAsia="en-IN"/>
              </w:rPr>
            </w:pPr>
            <w:r w:rsidRPr="00AD251D">
              <w:rPr>
                <w:rFonts w:ascii="Consolas" w:eastAsia="Times New Roman" w:hAnsi="Consolas" w:cs="Times New Roman"/>
                <w:color w:val="CCCCCC"/>
                <w:sz w:val="21"/>
                <w:szCs w:val="21"/>
                <w:lang w:val="en-IN" w:eastAsia="en-IN"/>
              </w:rPr>
              <w:t xml:space="preserve">            </w:t>
            </w:r>
            <w:r w:rsidRPr="00AD251D">
              <w:rPr>
                <w:rFonts w:ascii="Consolas" w:eastAsia="Times New Roman" w:hAnsi="Consolas" w:cs="Times New Roman"/>
                <w:color w:val="C586C0"/>
                <w:sz w:val="21"/>
                <w:szCs w:val="21"/>
                <w:lang w:val="en-IN" w:eastAsia="en-IN"/>
              </w:rPr>
              <w:t>return</w:t>
            </w:r>
            <w:r w:rsidRPr="00AD251D">
              <w:rPr>
                <w:rFonts w:ascii="Consolas" w:eastAsia="Times New Roman" w:hAnsi="Consolas" w:cs="Times New Roman"/>
                <w:color w:val="CCCCCC"/>
                <w:sz w:val="21"/>
                <w:szCs w:val="21"/>
                <w:lang w:val="en-IN" w:eastAsia="en-IN"/>
              </w:rPr>
              <w:t xml:space="preserve"> </w:t>
            </w:r>
            <w:r w:rsidRPr="00AD251D">
              <w:rPr>
                <w:rFonts w:ascii="Consolas" w:eastAsia="Times New Roman" w:hAnsi="Consolas" w:cs="Times New Roman"/>
                <w:color w:val="D4D4D4"/>
                <w:sz w:val="21"/>
                <w:szCs w:val="21"/>
                <w:lang w:val="en-IN" w:eastAsia="en-IN"/>
              </w:rPr>
              <w:t>-</w:t>
            </w:r>
            <w:r w:rsidRPr="00AD251D">
              <w:rPr>
                <w:rFonts w:ascii="Consolas" w:eastAsia="Times New Roman" w:hAnsi="Consolas" w:cs="Times New Roman"/>
                <w:color w:val="B5CEA8"/>
                <w:sz w:val="21"/>
                <w:szCs w:val="21"/>
                <w:lang w:val="en-IN" w:eastAsia="en-IN"/>
              </w:rPr>
              <w:t>1</w:t>
            </w:r>
            <w:r w:rsidRPr="00AD251D">
              <w:rPr>
                <w:rFonts w:ascii="Consolas" w:eastAsia="Times New Roman" w:hAnsi="Consolas" w:cs="Times New Roman"/>
                <w:color w:val="CCCCCC"/>
                <w:sz w:val="21"/>
                <w:szCs w:val="21"/>
                <w:lang w:val="en-IN" w:eastAsia="en-IN"/>
              </w:rPr>
              <w:t>;</w:t>
            </w:r>
          </w:p>
          <w:p w14:paraId="12B4D066" w14:textId="77777777" w:rsidR="00AD251D" w:rsidRPr="00AD251D" w:rsidRDefault="00AD251D" w:rsidP="00AD251D">
            <w:pPr>
              <w:shd w:val="clear" w:color="auto" w:fill="1F1F1F"/>
              <w:spacing w:line="285" w:lineRule="atLeast"/>
              <w:rPr>
                <w:rFonts w:ascii="Consolas" w:eastAsia="Times New Roman" w:hAnsi="Consolas" w:cs="Times New Roman"/>
                <w:color w:val="CCCCCC"/>
                <w:sz w:val="21"/>
                <w:szCs w:val="21"/>
                <w:lang w:val="en-IN" w:eastAsia="en-IN"/>
              </w:rPr>
            </w:pPr>
            <w:r w:rsidRPr="00AD251D">
              <w:rPr>
                <w:rFonts w:ascii="Consolas" w:eastAsia="Times New Roman" w:hAnsi="Consolas" w:cs="Times New Roman"/>
                <w:color w:val="CCCCCC"/>
                <w:sz w:val="21"/>
                <w:szCs w:val="21"/>
                <w:lang w:val="en-IN" w:eastAsia="en-IN"/>
              </w:rPr>
              <w:t>        }</w:t>
            </w:r>
          </w:p>
          <w:p w14:paraId="3DAB8ABC" w14:textId="77777777" w:rsidR="00AD251D" w:rsidRPr="00AD251D" w:rsidRDefault="00AD251D" w:rsidP="00AD251D">
            <w:pPr>
              <w:shd w:val="clear" w:color="auto" w:fill="1F1F1F"/>
              <w:spacing w:line="285" w:lineRule="atLeast"/>
              <w:rPr>
                <w:rFonts w:ascii="Consolas" w:eastAsia="Times New Roman" w:hAnsi="Consolas" w:cs="Times New Roman"/>
                <w:color w:val="CCCCCC"/>
                <w:sz w:val="21"/>
                <w:szCs w:val="21"/>
                <w:lang w:val="en-IN" w:eastAsia="en-IN"/>
              </w:rPr>
            </w:pPr>
            <w:r w:rsidRPr="00AD251D">
              <w:rPr>
                <w:rFonts w:ascii="Consolas" w:eastAsia="Times New Roman" w:hAnsi="Consolas" w:cs="Times New Roman"/>
                <w:color w:val="CCCCCC"/>
                <w:sz w:val="21"/>
                <w:szCs w:val="21"/>
                <w:lang w:val="en-IN" w:eastAsia="en-IN"/>
              </w:rPr>
              <w:t>    }</w:t>
            </w:r>
          </w:p>
          <w:p w14:paraId="78F6122E" w14:textId="77777777" w:rsidR="00AD251D" w:rsidRPr="00AD251D" w:rsidRDefault="00AD251D" w:rsidP="00AD251D">
            <w:pPr>
              <w:shd w:val="clear" w:color="auto" w:fill="1F1F1F"/>
              <w:spacing w:line="285" w:lineRule="atLeast"/>
              <w:rPr>
                <w:rFonts w:ascii="Consolas" w:eastAsia="Times New Roman" w:hAnsi="Consolas" w:cs="Times New Roman"/>
                <w:color w:val="CCCCCC"/>
                <w:sz w:val="21"/>
                <w:szCs w:val="21"/>
                <w:lang w:val="en-IN" w:eastAsia="en-IN"/>
              </w:rPr>
            </w:pPr>
          </w:p>
          <w:p w14:paraId="13245E48" w14:textId="77777777" w:rsidR="00AD251D" w:rsidRPr="00AD251D" w:rsidRDefault="00AD251D" w:rsidP="00AD251D">
            <w:pPr>
              <w:shd w:val="clear" w:color="auto" w:fill="1F1F1F"/>
              <w:spacing w:line="285" w:lineRule="atLeast"/>
              <w:rPr>
                <w:rFonts w:ascii="Consolas" w:eastAsia="Times New Roman" w:hAnsi="Consolas" w:cs="Times New Roman"/>
                <w:color w:val="CCCCCC"/>
                <w:sz w:val="21"/>
                <w:szCs w:val="21"/>
                <w:lang w:val="en-IN" w:eastAsia="en-IN"/>
              </w:rPr>
            </w:pPr>
            <w:r w:rsidRPr="00AD251D">
              <w:rPr>
                <w:rFonts w:ascii="Consolas" w:eastAsia="Times New Roman" w:hAnsi="Consolas" w:cs="Times New Roman"/>
                <w:color w:val="CCCCCC"/>
                <w:sz w:val="21"/>
                <w:szCs w:val="21"/>
                <w:lang w:val="en-IN" w:eastAsia="en-IN"/>
              </w:rPr>
              <w:t>    @</w:t>
            </w:r>
            <w:r w:rsidRPr="00AD251D">
              <w:rPr>
                <w:rFonts w:ascii="Consolas" w:eastAsia="Times New Roman" w:hAnsi="Consolas" w:cs="Times New Roman"/>
                <w:color w:val="4EC9B0"/>
                <w:sz w:val="21"/>
                <w:szCs w:val="21"/>
                <w:lang w:val="en-IN" w:eastAsia="en-IN"/>
              </w:rPr>
              <w:t>Override</w:t>
            </w:r>
          </w:p>
          <w:p w14:paraId="7541B576" w14:textId="77777777" w:rsidR="00AD251D" w:rsidRPr="00AD251D" w:rsidRDefault="00AD251D" w:rsidP="00AD251D">
            <w:pPr>
              <w:shd w:val="clear" w:color="auto" w:fill="1F1F1F"/>
              <w:spacing w:line="285" w:lineRule="atLeast"/>
              <w:rPr>
                <w:rFonts w:ascii="Consolas" w:eastAsia="Times New Roman" w:hAnsi="Consolas" w:cs="Times New Roman"/>
                <w:color w:val="CCCCCC"/>
                <w:sz w:val="21"/>
                <w:szCs w:val="21"/>
                <w:lang w:val="en-IN" w:eastAsia="en-IN"/>
              </w:rPr>
            </w:pPr>
            <w:r w:rsidRPr="00AD251D">
              <w:rPr>
                <w:rFonts w:ascii="Consolas" w:eastAsia="Times New Roman" w:hAnsi="Consolas" w:cs="Times New Roman"/>
                <w:color w:val="CCCCCC"/>
                <w:sz w:val="21"/>
                <w:szCs w:val="21"/>
                <w:lang w:val="en-IN" w:eastAsia="en-IN"/>
              </w:rPr>
              <w:t xml:space="preserve">    </w:t>
            </w:r>
            <w:r w:rsidRPr="00AD251D">
              <w:rPr>
                <w:rFonts w:ascii="Consolas" w:eastAsia="Times New Roman" w:hAnsi="Consolas" w:cs="Times New Roman"/>
                <w:color w:val="569CD6"/>
                <w:sz w:val="21"/>
                <w:szCs w:val="21"/>
                <w:lang w:val="en-IN" w:eastAsia="en-IN"/>
              </w:rPr>
              <w:t>public</w:t>
            </w:r>
            <w:r w:rsidRPr="00AD251D">
              <w:rPr>
                <w:rFonts w:ascii="Consolas" w:eastAsia="Times New Roman" w:hAnsi="Consolas" w:cs="Times New Roman"/>
                <w:color w:val="CCCCCC"/>
                <w:sz w:val="21"/>
                <w:szCs w:val="21"/>
                <w:lang w:val="en-IN" w:eastAsia="en-IN"/>
              </w:rPr>
              <w:t xml:space="preserve"> </w:t>
            </w:r>
            <w:r w:rsidRPr="00AD251D">
              <w:rPr>
                <w:rFonts w:ascii="Consolas" w:eastAsia="Times New Roman" w:hAnsi="Consolas" w:cs="Times New Roman"/>
                <w:color w:val="4EC9B0"/>
                <w:sz w:val="21"/>
                <w:szCs w:val="21"/>
                <w:lang w:val="en-IN" w:eastAsia="en-IN"/>
              </w:rPr>
              <w:t>boolean</w:t>
            </w:r>
            <w:r w:rsidRPr="00AD251D">
              <w:rPr>
                <w:rFonts w:ascii="Consolas" w:eastAsia="Times New Roman" w:hAnsi="Consolas" w:cs="Times New Roman"/>
                <w:color w:val="CCCCCC"/>
                <w:sz w:val="21"/>
                <w:szCs w:val="21"/>
                <w:lang w:val="en-IN" w:eastAsia="en-IN"/>
              </w:rPr>
              <w:t xml:space="preserve"> </w:t>
            </w:r>
            <w:r w:rsidRPr="00AD251D">
              <w:rPr>
                <w:rFonts w:ascii="Consolas" w:eastAsia="Times New Roman" w:hAnsi="Consolas" w:cs="Times New Roman"/>
                <w:color w:val="DCDCAA"/>
                <w:sz w:val="21"/>
                <w:szCs w:val="21"/>
                <w:lang w:val="en-IN" w:eastAsia="en-IN"/>
              </w:rPr>
              <w:t>isEmpty</w:t>
            </w:r>
            <w:r w:rsidRPr="00AD251D">
              <w:rPr>
                <w:rFonts w:ascii="Consolas" w:eastAsia="Times New Roman" w:hAnsi="Consolas" w:cs="Times New Roman"/>
                <w:color w:val="CCCCCC"/>
                <w:sz w:val="21"/>
                <w:szCs w:val="21"/>
                <w:lang w:val="en-IN" w:eastAsia="en-IN"/>
              </w:rPr>
              <w:t xml:space="preserve">() </w:t>
            </w:r>
          </w:p>
          <w:p w14:paraId="74DB70BE" w14:textId="77777777" w:rsidR="00AD251D" w:rsidRPr="00AD251D" w:rsidRDefault="00AD251D" w:rsidP="00AD251D">
            <w:pPr>
              <w:shd w:val="clear" w:color="auto" w:fill="1F1F1F"/>
              <w:spacing w:line="285" w:lineRule="atLeast"/>
              <w:rPr>
                <w:rFonts w:ascii="Consolas" w:eastAsia="Times New Roman" w:hAnsi="Consolas" w:cs="Times New Roman"/>
                <w:color w:val="CCCCCC"/>
                <w:sz w:val="21"/>
                <w:szCs w:val="21"/>
                <w:lang w:val="en-IN" w:eastAsia="en-IN"/>
              </w:rPr>
            </w:pPr>
            <w:r w:rsidRPr="00AD251D">
              <w:rPr>
                <w:rFonts w:ascii="Consolas" w:eastAsia="Times New Roman" w:hAnsi="Consolas" w:cs="Times New Roman"/>
                <w:color w:val="CCCCCC"/>
                <w:sz w:val="21"/>
                <w:szCs w:val="21"/>
                <w:lang w:val="en-IN" w:eastAsia="en-IN"/>
              </w:rPr>
              <w:t>    {</w:t>
            </w:r>
          </w:p>
          <w:p w14:paraId="2181130D" w14:textId="77777777" w:rsidR="00AD251D" w:rsidRPr="00AD251D" w:rsidRDefault="00AD251D" w:rsidP="00AD251D">
            <w:pPr>
              <w:shd w:val="clear" w:color="auto" w:fill="1F1F1F"/>
              <w:spacing w:line="285" w:lineRule="atLeast"/>
              <w:rPr>
                <w:rFonts w:ascii="Consolas" w:eastAsia="Times New Roman" w:hAnsi="Consolas" w:cs="Times New Roman"/>
                <w:color w:val="CCCCCC"/>
                <w:sz w:val="21"/>
                <w:szCs w:val="21"/>
                <w:lang w:val="en-IN" w:eastAsia="en-IN"/>
              </w:rPr>
            </w:pPr>
            <w:r w:rsidRPr="00AD251D">
              <w:rPr>
                <w:rFonts w:ascii="Consolas" w:eastAsia="Times New Roman" w:hAnsi="Consolas" w:cs="Times New Roman"/>
                <w:color w:val="CCCCCC"/>
                <w:sz w:val="21"/>
                <w:szCs w:val="21"/>
                <w:lang w:val="en-IN" w:eastAsia="en-IN"/>
              </w:rPr>
              <w:t xml:space="preserve">        </w:t>
            </w:r>
            <w:r w:rsidRPr="00AD251D">
              <w:rPr>
                <w:rFonts w:ascii="Consolas" w:eastAsia="Times New Roman" w:hAnsi="Consolas" w:cs="Times New Roman"/>
                <w:color w:val="C586C0"/>
                <w:sz w:val="21"/>
                <w:szCs w:val="21"/>
                <w:lang w:val="en-IN" w:eastAsia="en-IN"/>
              </w:rPr>
              <w:t>return</w:t>
            </w:r>
            <w:r w:rsidRPr="00AD251D">
              <w:rPr>
                <w:rFonts w:ascii="Consolas" w:eastAsia="Times New Roman" w:hAnsi="Consolas" w:cs="Times New Roman"/>
                <w:color w:val="CCCCCC"/>
                <w:sz w:val="21"/>
                <w:szCs w:val="21"/>
                <w:lang w:val="en-IN" w:eastAsia="en-IN"/>
              </w:rPr>
              <w:t xml:space="preserve"> </w:t>
            </w:r>
            <w:r w:rsidRPr="00AD251D">
              <w:rPr>
                <w:rFonts w:ascii="Consolas" w:eastAsia="Times New Roman" w:hAnsi="Consolas" w:cs="Times New Roman"/>
                <w:color w:val="9CDCFE"/>
                <w:sz w:val="21"/>
                <w:szCs w:val="21"/>
                <w:lang w:val="en-IN" w:eastAsia="en-IN"/>
              </w:rPr>
              <w:t>top</w:t>
            </w:r>
            <w:r w:rsidRPr="00AD251D">
              <w:rPr>
                <w:rFonts w:ascii="Consolas" w:eastAsia="Times New Roman" w:hAnsi="Consolas" w:cs="Times New Roman"/>
                <w:color w:val="CCCCCC"/>
                <w:sz w:val="21"/>
                <w:szCs w:val="21"/>
                <w:lang w:val="en-IN" w:eastAsia="en-IN"/>
              </w:rPr>
              <w:t xml:space="preserve"> </w:t>
            </w:r>
            <w:r w:rsidRPr="00AD251D">
              <w:rPr>
                <w:rFonts w:ascii="Consolas" w:eastAsia="Times New Roman" w:hAnsi="Consolas" w:cs="Times New Roman"/>
                <w:color w:val="D4D4D4"/>
                <w:sz w:val="21"/>
                <w:szCs w:val="21"/>
                <w:lang w:val="en-IN" w:eastAsia="en-IN"/>
              </w:rPr>
              <w:t>==</w:t>
            </w:r>
            <w:r w:rsidRPr="00AD251D">
              <w:rPr>
                <w:rFonts w:ascii="Consolas" w:eastAsia="Times New Roman" w:hAnsi="Consolas" w:cs="Times New Roman"/>
                <w:color w:val="CCCCCC"/>
                <w:sz w:val="21"/>
                <w:szCs w:val="21"/>
                <w:lang w:val="en-IN" w:eastAsia="en-IN"/>
              </w:rPr>
              <w:t xml:space="preserve"> </w:t>
            </w:r>
            <w:r w:rsidRPr="00AD251D">
              <w:rPr>
                <w:rFonts w:ascii="Consolas" w:eastAsia="Times New Roman" w:hAnsi="Consolas" w:cs="Times New Roman"/>
                <w:color w:val="D4D4D4"/>
                <w:sz w:val="21"/>
                <w:szCs w:val="21"/>
                <w:lang w:val="en-IN" w:eastAsia="en-IN"/>
              </w:rPr>
              <w:t>-</w:t>
            </w:r>
            <w:r w:rsidRPr="00AD251D">
              <w:rPr>
                <w:rFonts w:ascii="Consolas" w:eastAsia="Times New Roman" w:hAnsi="Consolas" w:cs="Times New Roman"/>
                <w:color w:val="B5CEA8"/>
                <w:sz w:val="21"/>
                <w:szCs w:val="21"/>
                <w:lang w:val="en-IN" w:eastAsia="en-IN"/>
              </w:rPr>
              <w:t>1</w:t>
            </w:r>
            <w:r w:rsidRPr="00AD251D">
              <w:rPr>
                <w:rFonts w:ascii="Consolas" w:eastAsia="Times New Roman" w:hAnsi="Consolas" w:cs="Times New Roman"/>
                <w:color w:val="CCCCCC"/>
                <w:sz w:val="21"/>
                <w:szCs w:val="21"/>
                <w:lang w:val="en-IN" w:eastAsia="en-IN"/>
              </w:rPr>
              <w:t>;</w:t>
            </w:r>
          </w:p>
          <w:p w14:paraId="6FC48E18" w14:textId="77777777" w:rsidR="00AD251D" w:rsidRPr="00AD251D" w:rsidRDefault="00AD251D" w:rsidP="00AD251D">
            <w:pPr>
              <w:shd w:val="clear" w:color="auto" w:fill="1F1F1F"/>
              <w:spacing w:line="285" w:lineRule="atLeast"/>
              <w:rPr>
                <w:rFonts w:ascii="Consolas" w:eastAsia="Times New Roman" w:hAnsi="Consolas" w:cs="Times New Roman"/>
                <w:color w:val="CCCCCC"/>
                <w:sz w:val="21"/>
                <w:szCs w:val="21"/>
                <w:lang w:val="en-IN" w:eastAsia="en-IN"/>
              </w:rPr>
            </w:pPr>
            <w:r w:rsidRPr="00AD251D">
              <w:rPr>
                <w:rFonts w:ascii="Consolas" w:eastAsia="Times New Roman" w:hAnsi="Consolas" w:cs="Times New Roman"/>
                <w:color w:val="CCCCCC"/>
                <w:sz w:val="21"/>
                <w:szCs w:val="21"/>
                <w:lang w:val="en-IN" w:eastAsia="en-IN"/>
              </w:rPr>
              <w:t>    }</w:t>
            </w:r>
          </w:p>
          <w:p w14:paraId="628C2DA5" w14:textId="77777777" w:rsidR="00AD251D" w:rsidRPr="00AD251D" w:rsidRDefault="00AD251D" w:rsidP="00AD251D">
            <w:pPr>
              <w:shd w:val="clear" w:color="auto" w:fill="1F1F1F"/>
              <w:spacing w:line="285" w:lineRule="atLeast"/>
              <w:rPr>
                <w:rFonts w:ascii="Consolas" w:eastAsia="Times New Roman" w:hAnsi="Consolas" w:cs="Times New Roman"/>
                <w:color w:val="CCCCCC"/>
                <w:sz w:val="21"/>
                <w:szCs w:val="21"/>
                <w:lang w:val="en-IN" w:eastAsia="en-IN"/>
              </w:rPr>
            </w:pPr>
          </w:p>
          <w:p w14:paraId="36C007C1" w14:textId="77777777" w:rsidR="00AD251D" w:rsidRPr="00AD251D" w:rsidRDefault="00AD251D" w:rsidP="00AD251D">
            <w:pPr>
              <w:shd w:val="clear" w:color="auto" w:fill="1F1F1F"/>
              <w:spacing w:line="285" w:lineRule="atLeast"/>
              <w:rPr>
                <w:rFonts w:ascii="Consolas" w:eastAsia="Times New Roman" w:hAnsi="Consolas" w:cs="Times New Roman"/>
                <w:color w:val="CCCCCC"/>
                <w:sz w:val="21"/>
                <w:szCs w:val="21"/>
                <w:lang w:val="en-IN" w:eastAsia="en-IN"/>
              </w:rPr>
            </w:pPr>
            <w:r w:rsidRPr="00AD251D">
              <w:rPr>
                <w:rFonts w:ascii="Consolas" w:eastAsia="Times New Roman" w:hAnsi="Consolas" w:cs="Times New Roman"/>
                <w:color w:val="CCCCCC"/>
                <w:sz w:val="21"/>
                <w:szCs w:val="21"/>
                <w:lang w:val="en-IN" w:eastAsia="en-IN"/>
              </w:rPr>
              <w:t>    @</w:t>
            </w:r>
            <w:r w:rsidRPr="00AD251D">
              <w:rPr>
                <w:rFonts w:ascii="Consolas" w:eastAsia="Times New Roman" w:hAnsi="Consolas" w:cs="Times New Roman"/>
                <w:color w:val="4EC9B0"/>
                <w:sz w:val="21"/>
                <w:szCs w:val="21"/>
                <w:lang w:val="en-IN" w:eastAsia="en-IN"/>
              </w:rPr>
              <w:t>Override</w:t>
            </w:r>
          </w:p>
          <w:p w14:paraId="7FF657C4" w14:textId="77777777" w:rsidR="00AD251D" w:rsidRPr="00AD251D" w:rsidRDefault="00AD251D" w:rsidP="00AD251D">
            <w:pPr>
              <w:shd w:val="clear" w:color="auto" w:fill="1F1F1F"/>
              <w:spacing w:line="285" w:lineRule="atLeast"/>
              <w:rPr>
                <w:rFonts w:ascii="Consolas" w:eastAsia="Times New Roman" w:hAnsi="Consolas" w:cs="Times New Roman"/>
                <w:color w:val="CCCCCC"/>
                <w:sz w:val="21"/>
                <w:szCs w:val="21"/>
                <w:lang w:val="en-IN" w:eastAsia="en-IN"/>
              </w:rPr>
            </w:pPr>
            <w:r w:rsidRPr="00AD251D">
              <w:rPr>
                <w:rFonts w:ascii="Consolas" w:eastAsia="Times New Roman" w:hAnsi="Consolas" w:cs="Times New Roman"/>
                <w:color w:val="CCCCCC"/>
                <w:sz w:val="21"/>
                <w:szCs w:val="21"/>
                <w:lang w:val="en-IN" w:eastAsia="en-IN"/>
              </w:rPr>
              <w:t xml:space="preserve">    </w:t>
            </w:r>
            <w:r w:rsidRPr="00AD251D">
              <w:rPr>
                <w:rFonts w:ascii="Consolas" w:eastAsia="Times New Roman" w:hAnsi="Consolas" w:cs="Times New Roman"/>
                <w:color w:val="569CD6"/>
                <w:sz w:val="21"/>
                <w:szCs w:val="21"/>
                <w:lang w:val="en-IN" w:eastAsia="en-IN"/>
              </w:rPr>
              <w:t>public</w:t>
            </w:r>
            <w:r w:rsidRPr="00AD251D">
              <w:rPr>
                <w:rFonts w:ascii="Consolas" w:eastAsia="Times New Roman" w:hAnsi="Consolas" w:cs="Times New Roman"/>
                <w:color w:val="CCCCCC"/>
                <w:sz w:val="21"/>
                <w:szCs w:val="21"/>
                <w:lang w:val="en-IN" w:eastAsia="en-IN"/>
              </w:rPr>
              <w:t xml:space="preserve"> </w:t>
            </w:r>
            <w:r w:rsidRPr="00AD251D">
              <w:rPr>
                <w:rFonts w:ascii="Consolas" w:eastAsia="Times New Roman" w:hAnsi="Consolas" w:cs="Times New Roman"/>
                <w:color w:val="4EC9B0"/>
                <w:sz w:val="21"/>
                <w:szCs w:val="21"/>
                <w:lang w:val="en-IN" w:eastAsia="en-IN"/>
              </w:rPr>
              <w:t>boolean</w:t>
            </w:r>
            <w:r w:rsidRPr="00AD251D">
              <w:rPr>
                <w:rFonts w:ascii="Consolas" w:eastAsia="Times New Roman" w:hAnsi="Consolas" w:cs="Times New Roman"/>
                <w:color w:val="CCCCCC"/>
                <w:sz w:val="21"/>
                <w:szCs w:val="21"/>
                <w:lang w:val="en-IN" w:eastAsia="en-IN"/>
              </w:rPr>
              <w:t xml:space="preserve"> </w:t>
            </w:r>
            <w:r w:rsidRPr="00AD251D">
              <w:rPr>
                <w:rFonts w:ascii="Consolas" w:eastAsia="Times New Roman" w:hAnsi="Consolas" w:cs="Times New Roman"/>
                <w:color w:val="DCDCAA"/>
                <w:sz w:val="21"/>
                <w:szCs w:val="21"/>
                <w:lang w:val="en-IN" w:eastAsia="en-IN"/>
              </w:rPr>
              <w:t>isFull</w:t>
            </w:r>
            <w:r w:rsidRPr="00AD251D">
              <w:rPr>
                <w:rFonts w:ascii="Consolas" w:eastAsia="Times New Roman" w:hAnsi="Consolas" w:cs="Times New Roman"/>
                <w:color w:val="CCCCCC"/>
                <w:sz w:val="21"/>
                <w:szCs w:val="21"/>
                <w:lang w:val="en-IN" w:eastAsia="en-IN"/>
              </w:rPr>
              <w:t xml:space="preserve">() </w:t>
            </w:r>
          </w:p>
          <w:p w14:paraId="2892068C" w14:textId="77777777" w:rsidR="00AD251D" w:rsidRPr="00AD251D" w:rsidRDefault="00AD251D" w:rsidP="00AD251D">
            <w:pPr>
              <w:shd w:val="clear" w:color="auto" w:fill="1F1F1F"/>
              <w:spacing w:line="285" w:lineRule="atLeast"/>
              <w:rPr>
                <w:rFonts w:ascii="Consolas" w:eastAsia="Times New Roman" w:hAnsi="Consolas" w:cs="Times New Roman"/>
                <w:color w:val="CCCCCC"/>
                <w:sz w:val="21"/>
                <w:szCs w:val="21"/>
                <w:lang w:val="en-IN" w:eastAsia="en-IN"/>
              </w:rPr>
            </w:pPr>
            <w:r w:rsidRPr="00AD251D">
              <w:rPr>
                <w:rFonts w:ascii="Consolas" w:eastAsia="Times New Roman" w:hAnsi="Consolas" w:cs="Times New Roman"/>
                <w:color w:val="CCCCCC"/>
                <w:sz w:val="21"/>
                <w:szCs w:val="21"/>
                <w:lang w:val="en-IN" w:eastAsia="en-IN"/>
              </w:rPr>
              <w:t>    {</w:t>
            </w:r>
          </w:p>
          <w:p w14:paraId="0511E495" w14:textId="77777777" w:rsidR="00AD251D" w:rsidRPr="00AD251D" w:rsidRDefault="00AD251D" w:rsidP="00AD251D">
            <w:pPr>
              <w:shd w:val="clear" w:color="auto" w:fill="1F1F1F"/>
              <w:spacing w:line="285" w:lineRule="atLeast"/>
              <w:rPr>
                <w:rFonts w:ascii="Consolas" w:eastAsia="Times New Roman" w:hAnsi="Consolas" w:cs="Times New Roman"/>
                <w:color w:val="CCCCCC"/>
                <w:sz w:val="21"/>
                <w:szCs w:val="21"/>
                <w:lang w:val="en-IN" w:eastAsia="en-IN"/>
              </w:rPr>
            </w:pPr>
            <w:r w:rsidRPr="00AD251D">
              <w:rPr>
                <w:rFonts w:ascii="Consolas" w:eastAsia="Times New Roman" w:hAnsi="Consolas" w:cs="Times New Roman"/>
                <w:color w:val="CCCCCC"/>
                <w:sz w:val="21"/>
                <w:szCs w:val="21"/>
                <w:lang w:val="en-IN" w:eastAsia="en-IN"/>
              </w:rPr>
              <w:t xml:space="preserve">        </w:t>
            </w:r>
            <w:r w:rsidRPr="00AD251D">
              <w:rPr>
                <w:rFonts w:ascii="Consolas" w:eastAsia="Times New Roman" w:hAnsi="Consolas" w:cs="Times New Roman"/>
                <w:color w:val="C586C0"/>
                <w:sz w:val="21"/>
                <w:szCs w:val="21"/>
                <w:lang w:val="en-IN" w:eastAsia="en-IN"/>
              </w:rPr>
              <w:t>return</w:t>
            </w:r>
            <w:r w:rsidRPr="00AD251D">
              <w:rPr>
                <w:rFonts w:ascii="Consolas" w:eastAsia="Times New Roman" w:hAnsi="Consolas" w:cs="Times New Roman"/>
                <w:color w:val="CCCCCC"/>
                <w:sz w:val="21"/>
                <w:szCs w:val="21"/>
                <w:lang w:val="en-IN" w:eastAsia="en-IN"/>
              </w:rPr>
              <w:t xml:space="preserve"> </w:t>
            </w:r>
            <w:r w:rsidRPr="00AD251D">
              <w:rPr>
                <w:rFonts w:ascii="Consolas" w:eastAsia="Times New Roman" w:hAnsi="Consolas" w:cs="Times New Roman"/>
                <w:color w:val="9CDCFE"/>
                <w:sz w:val="21"/>
                <w:szCs w:val="21"/>
                <w:lang w:val="en-IN" w:eastAsia="en-IN"/>
              </w:rPr>
              <w:t>top</w:t>
            </w:r>
            <w:r w:rsidRPr="00AD251D">
              <w:rPr>
                <w:rFonts w:ascii="Consolas" w:eastAsia="Times New Roman" w:hAnsi="Consolas" w:cs="Times New Roman"/>
                <w:color w:val="CCCCCC"/>
                <w:sz w:val="21"/>
                <w:szCs w:val="21"/>
                <w:lang w:val="en-IN" w:eastAsia="en-IN"/>
              </w:rPr>
              <w:t xml:space="preserve"> </w:t>
            </w:r>
            <w:r w:rsidRPr="00AD251D">
              <w:rPr>
                <w:rFonts w:ascii="Consolas" w:eastAsia="Times New Roman" w:hAnsi="Consolas" w:cs="Times New Roman"/>
                <w:color w:val="D4D4D4"/>
                <w:sz w:val="21"/>
                <w:szCs w:val="21"/>
                <w:lang w:val="en-IN" w:eastAsia="en-IN"/>
              </w:rPr>
              <w:t>==</w:t>
            </w:r>
            <w:r w:rsidRPr="00AD251D">
              <w:rPr>
                <w:rFonts w:ascii="Consolas" w:eastAsia="Times New Roman" w:hAnsi="Consolas" w:cs="Times New Roman"/>
                <w:color w:val="CCCCCC"/>
                <w:sz w:val="21"/>
                <w:szCs w:val="21"/>
                <w:lang w:val="en-IN" w:eastAsia="en-IN"/>
              </w:rPr>
              <w:t xml:space="preserve"> </w:t>
            </w:r>
            <w:r w:rsidRPr="00AD251D">
              <w:rPr>
                <w:rFonts w:ascii="Consolas" w:eastAsia="Times New Roman" w:hAnsi="Consolas" w:cs="Times New Roman"/>
                <w:color w:val="9CDCFE"/>
                <w:sz w:val="21"/>
                <w:szCs w:val="21"/>
                <w:lang w:val="en-IN" w:eastAsia="en-IN"/>
              </w:rPr>
              <w:t>maxSize</w:t>
            </w:r>
            <w:r w:rsidRPr="00AD251D">
              <w:rPr>
                <w:rFonts w:ascii="Consolas" w:eastAsia="Times New Roman" w:hAnsi="Consolas" w:cs="Times New Roman"/>
                <w:color w:val="CCCCCC"/>
                <w:sz w:val="21"/>
                <w:szCs w:val="21"/>
                <w:lang w:val="en-IN" w:eastAsia="en-IN"/>
              </w:rPr>
              <w:t xml:space="preserve"> </w:t>
            </w:r>
            <w:r w:rsidRPr="00AD251D">
              <w:rPr>
                <w:rFonts w:ascii="Consolas" w:eastAsia="Times New Roman" w:hAnsi="Consolas" w:cs="Times New Roman"/>
                <w:color w:val="D4D4D4"/>
                <w:sz w:val="21"/>
                <w:szCs w:val="21"/>
                <w:lang w:val="en-IN" w:eastAsia="en-IN"/>
              </w:rPr>
              <w:t>-</w:t>
            </w:r>
            <w:r w:rsidRPr="00AD251D">
              <w:rPr>
                <w:rFonts w:ascii="Consolas" w:eastAsia="Times New Roman" w:hAnsi="Consolas" w:cs="Times New Roman"/>
                <w:color w:val="CCCCCC"/>
                <w:sz w:val="21"/>
                <w:szCs w:val="21"/>
                <w:lang w:val="en-IN" w:eastAsia="en-IN"/>
              </w:rPr>
              <w:t xml:space="preserve"> </w:t>
            </w:r>
            <w:r w:rsidRPr="00AD251D">
              <w:rPr>
                <w:rFonts w:ascii="Consolas" w:eastAsia="Times New Roman" w:hAnsi="Consolas" w:cs="Times New Roman"/>
                <w:color w:val="B5CEA8"/>
                <w:sz w:val="21"/>
                <w:szCs w:val="21"/>
                <w:lang w:val="en-IN" w:eastAsia="en-IN"/>
              </w:rPr>
              <w:t>1</w:t>
            </w:r>
            <w:r w:rsidRPr="00AD251D">
              <w:rPr>
                <w:rFonts w:ascii="Consolas" w:eastAsia="Times New Roman" w:hAnsi="Consolas" w:cs="Times New Roman"/>
                <w:color w:val="CCCCCC"/>
                <w:sz w:val="21"/>
                <w:szCs w:val="21"/>
                <w:lang w:val="en-IN" w:eastAsia="en-IN"/>
              </w:rPr>
              <w:t>;</w:t>
            </w:r>
          </w:p>
          <w:p w14:paraId="1A7AD2B1" w14:textId="77777777" w:rsidR="00AD251D" w:rsidRPr="00AD251D" w:rsidRDefault="00AD251D" w:rsidP="00AD251D">
            <w:pPr>
              <w:shd w:val="clear" w:color="auto" w:fill="1F1F1F"/>
              <w:spacing w:line="285" w:lineRule="atLeast"/>
              <w:rPr>
                <w:rFonts w:ascii="Consolas" w:eastAsia="Times New Roman" w:hAnsi="Consolas" w:cs="Times New Roman"/>
                <w:color w:val="CCCCCC"/>
                <w:sz w:val="21"/>
                <w:szCs w:val="21"/>
                <w:lang w:val="en-IN" w:eastAsia="en-IN"/>
              </w:rPr>
            </w:pPr>
            <w:r w:rsidRPr="00AD251D">
              <w:rPr>
                <w:rFonts w:ascii="Consolas" w:eastAsia="Times New Roman" w:hAnsi="Consolas" w:cs="Times New Roman"/>
                <w:color w:val="CCCCCC"/>
                <w:sz w:val="21"/>
                <w:szCs w:val="21"/>
                <w:lang w:val="en-IN" w:eastAsia="en-IN"/>
              </w:rPr>
              <w:t>    }</w:t>
            </w:r>
          </w:p>
          <w:p w14:paraId="74F18A5E" w14:textId="77777777" w:rsidR="00AD251D" w:rsidRPr="00AD251D" w:rsidRDefault="00AD251D" w:rsidP="00AD251D">
            <w:pPr>
              <w:shd w:val="clear" w:color="auto" w:fill="1F1F1F"/>
              <w:spacing w:line="285" w:lineRule="atLeast"/>
              <w:rPr>
                <w:rFonts w:ascii="Consolas" w:eastAsia="Times New Roman" w:hAnsi="Consolas" w:cs="Times New Roman"/>
                <w:color w:val="CCCCCC"/>
                <w:sz w:val="21"/>
                <w:szCs w:val="21"/>
                <w:lang w:val="en-IN" w:eastAsia="en-IN"/>
              </w:rPr>
            </w:pPr>
          </w:p>
          <w:p w14:paraId="71562F95" w14:textId="77777777" w:rsidR="00AD251D" w:rsidRPr="00AD251D" w:rsidRDefault="00AD251D" w:rsidP="00AD251D">
            <w:pPr>
              <w:shd w:val="clear" w:color="auto" w:fill="1F1F1F"/>
              <w:spacing w:line="285" w:lineRule="atLeast"/>
              <w:rPr>
                <w:rFonts w:ascii="Consolas" w:eastAsia="Times New Roman" w:hAnsi="Consolas" w:cs="Times New Roman"/>
                <w:color w:val="CCCCCC"/>
                <w:sz w:val="21"/>
                <w:szCs w:val="21"/>
                <w:lang w:val="en-IN" w:eastAsia="en-IN"/>
              </w:rPr>
            </w:pPr>
            <w:r w:rsidRPr="00AD251D">
              <w:rPr>
                <w:rFonts w:ascii="Consolas" w:eastAsia="Times New Roman" w:hAnsi="Consolas" w:cs="Times New Roman"/>
                <w:color w:val="CCCCCC"/>
                <w:sz w:val="21"/>
                <w:szCs w:val="21"/>
                <w:lang w:val="en-IN" w:eastAsia="en-IN"/>
              </w:rPr>
              <w:t>    @</w:t>
            </w:r>
            <w:r w:rsidRPr="00AD251D">
              <w:rPr>
                <w:rFonts w:ascii="Consolas" w:eastAsia="Times New Roman" w:hAnsi="Consolas" w:cs="Times New Roman"/>
                <w:color w:val="4EC9B0"/>
                <w:sz w:val="21"/>
                <w:szCs w:val="21"/>
                <w:lang w:val="en-IN" w:eastAsia="en-IN"/>
              </w:rPr>
              <w:t>Override</w:t>
            </w:r>
          </w:p>
          <w:p w14:paraId="126C55A7" w14:textId="77777777" w:rsidR="00AD251D" w:rsidRPr="00AD251D" w:rsidRDefault="00AD251D" w:rsidP="00AD251D">
            <w:pPr>
              <w:shd w:val="clear" w:color="auto" w:fill="1F1F1F"/>
              <w:spacing w:line="285" w:lineRule="atLeast"/>
              <w:rPr>
                <w:rFonts w:ascii="Consolas" w:eastAsia="Times New Roman" w:hAnsi="Consolas" w:cs="Times New Roman"/>
                <w:color w:val="CCCCCC"/>
                <w:sz w:val="21"/>
                <w:szCs w:val="21"/>
                <w:lang w:val="en-IN" w:eastAsia="en-IN"/>
              </w:rPr>
            </w:pPr>
            <w:r w:rsidRPr="00AD251D">
              <w:rPr>
                <w:rFonts w:ascii="Consolas" w:eastAsia="Times New Roman" w:hAnsi="Consolas" w:cs="Times New Roman"/>
                <w:color w:val="CCCCCC"/>
                <w:sz w:val="21"/>
                <w:szCs w:val="21"/>
                <w:lang w:val="en-IN" w:eastAsia="en-IN"/>
              </w:rPr>
              <w:t xml:space="preserve">    </w:t>
            </w:r>
            <w:r w:rsidRPr="00AD251D">
              <w:rPr>
                <w:rFonts w:ascii="Consolas" w:eastAsia="Times New Roman" w:hAnsi="Consolas" w:cs="Times New Roman"/>
                <w:color w:val="569CD6"/>
                <w:sz w:val="21"/>
                <w:szCs w:val="21"/>
                <w:lang w:val="en-IN" w:eastAsia="en-IN"/>
              </w:rPr>
              <w:t>public</w:t>
            </w:r>
            <w:r w:rsidRPr="00AD251D">
              <w:rPr>
                <w:rFonts w:ascii="Consolas" w:eastAsia="Times New Roman" w:hAnsi="Consolas" w:cs="Times New Roman"/>
                <w:color w:val="CCCCCC"/>
                <w:sz w:val="21"/>
                <w:szCs w:val="21"/>
                <w:lang w:val="en-IN" w:eastAsia="en-IN"/>
              </w:rPr>
              <w:t xml:space="preserve"> </w:t>
            </w:r>
            <w:r w:rsidRPr="00AD251D">
              <w:rPr>
                <w:rFonts w:ascii="Consolas" w:eastAsia="Times New Roman" w:hAnsi="Consolas" w:cs="Times New Roman"/>
                <w:color w:val="4EC9B0"/>
                <w:sz w:val="21"/>
                <w:szCs w:val="21"/>
                <w:lang w:val="en-IN" w:eastAsia="en-IN"/>
              </w:rPr>
              <w:t>void</w:t>
            </w:r>
            <w:r w:rsidRPr="00AD251D">
              <w:rPr>
                <w:rFonts w:ascii="Consolas" w:eastAsia="Times New Roman" w:hAnsi="Consolas" w:cs="Times New Roman"/>
                <w:color w:val="CCCCCC"/>
                <w:sz w:val="21"/>
                <w:szCs w:val="21"/>
                <w:lang w:val="en-IN" w:eastAsia="en-IN"/>
              </w:rPr>
              <w:t xml:space="preserve"> </w:t>
            </w:r>
            <w:r w:rsidRPr="00AD251D">
              <w:rPr>
                <w:rFonts w:ascii="Consolas" w:eastAsia="Times New Roman" w:hAnsi="Consolas" w:cs="Times New Roman"/>
                <w:color w:val="DCDCAA"/>
                <w:sz w:val="21"/>
                <w:szCs w:val="21"/>
                <w:lang w:val="en-IN" w:eastAsia="en-IN"/>
              </w:rPr>
              <w:t>display</w:t>
            </w:r>
            <w:r w:rsidRPr="00AD251D">
              <w:rPr>
                <w:rFonts w:ascii="Consolas" w:eastAsia="Times New Roman" w:hAnsi="Consolas" w:cs="Times New Roman"/>
                <w:color w:val="CCCCCC"/>
                <w:sz w:val="21"/>
                <w:szCs w:val="21"/>
                <w:lang w:val="en-IN" w:eastAsia="en-IN"/>
              </w:rPr>
              <w:t xml:space="preserve">() </w:t>
            </w:r>
          </w:p>
          <w:p w14:paraId="611E9825" w14:textId="77777777" w:rsidR="00AD251D" w:rsidRPr="00AD251D" w:rsidRDefault="00AD251D" w:rsidP="00AD251D">
            <w:pPr>
              <w:shd w:val="clear" w:color="auto" w:fill="1F1F1F"/>
              <w:spacing w:line="285" w:lineRule="atLeast"/>
              <w:rPr>
                <w:rFonts w:ascii="Consolas" w:eastAsia="Times New Roman" w:hAnsi="Consolas" w:cs="Times New Roman"/>
                <w:color w:val="CCCCCC"/>
                <w:sz w:val="21"/>
                <w:szCs w:val="21"/>
                <w:lang w:val="en-IN" w:eastAsia="en-IN"/>
              </w:rPr>
            </w:pPr>
            <w:r w:rsidRPr="00AD251D">
              <w:rPr>
                <w:rFonts w:ascii="Consolas" w:eastAsia="Times New Roman" w:hAnsi="Consolas" w:cs="Times New Roman"/>
                <w:color w:val="CCCCCC"/>
                <w:sz w:val="21"/>
                <w:szCs w:val="21"/>
                <w:lang w:val="en-IN" w:eastAsia="en-IN"/>
              </w:rPr>
              <w:t>    {</w:t>
            </w:r>
          </w:p>
          <w:p w14:paraId="6DBFB149" w14:textId="77777777" w:rsidR="00AD251D" w:rsidRPr="00AD251D" w:rsidRDefault="00AD251D" w:rsidP="00AD251D">
            <w:pPr>
              <w:shd w:val="clear" w:color="auto" w:fill="1F1F1F"/>
              <w:spacing w:line="285" w:lineRule="atLeast"/>
              <w:rPr>
                <w:rFonts w:ascii="Consolas" w:eastAsia="Times New Roman" w:hAnsi="Consolas" w:cs="Times New Roman"/>
                <w:color w:val="CCCCCC"/>
                <w:sz w:val="21"/>
                <w:szCs w:val="21"/>
                <w:lang w:val="en-IN" w:eastAsia="en-IN"/>
              </w:rPr>
            </w:pPr>
            <w:r w:rsidRPr="00AD251D">
              <w:rPr>
                <w:rFonts w:ascii="Consolas" w:eastAsia="Times New Roman" w:hAnsi="Consolas" w:cs="Times New Roman"/>
                <w:color w:val="CCCCCC"/>
                <w:sz w:val="21"/>
                <w:szCs w:val="21"/>
                <w:lang w:val="en-IN" w:eastAsia="en-IN"/>
              </w:rPr>
              <w:t xml:space="preserve">        </w:t>
            </w:r>
            <w:r w:rsidRPr="00AD251D">
              <w:rPr>
                <w:rFonts w:ascii="Consolas" w:eastAsia="Times New Roman" w:hAnsi="Consolas" w:cs="Times New Roman"/>
                <w:color w:val="4EC9B0"/>
                <w:sz w:val="21"/>
                <w:szCs w:val="21"/>
                <w:lang w:val="en-IN" w:eastAsia="en-IN"/>
              </w:rPr>
              <w:t>System</w:t>
            </w:r>
            <w:r w:rsidRPr="00AD251D">
              <w:rPr>
                <w:rFonts w:ascii="Consolas" w:eastAsia="Times New Roman" w:hAnsi="Consolas" w:cs="Times New Roman"/>
                <w:color w:val="CCCCCC"/>
                <w:sz w:val="21"/>
                <w:szCs w:val="21"/>
                <w:lang w:val="en-IN" w:eastAsia="en-IN"/>
              </w:rPr>
              <w:t>.</w:t>
            </w:r>
            <w:r w:rsidRPr="00AD251D">
              <w:rPr>
                <w:rFonts w:ascii="Consolas" w:eastAsia="Times New Roman" w:hAnsi="Consolas" w:cs="Times New Roman"/>
                <w:color w:val="4FC1FF"/>
                <w:sz w:val="21"/>
                <w:szCs w:val="21"/>
                <w:lang w:val="en-IN" w:eastAsia="en-IN"/>
              </w:rPr>
              <w:t>out</w:t>
            </w:r>
            <w:r w:rsidRPr="00AD251D">
              <w:rPr>
                <w:rFonts w:ascii="Consolas" w:eastAsia="Times New Roman" w:hAnsi="Consolas" w:cs="Times New Roman"/>
                <w:color w:val="CCCCCC"/>
                <w:sz w:val="21"/>
                <w:szCs w:val="21"/>
                <w:lang w:val="en-IN" w:eastAsia="en-IN"/>
              </w:rPr>
              <w:t>.</w:t>
            </w:r>
            <w:r w:rsidRPr="00AD251D">
              <w:rPr>
                <w:rFonts w:ascii="Consolas" w:eastAsia="Times New Roman" w:hAnsi="Consolas" w:cs="Times New Roman"/>
                <w:color w:val="DCDCAA"/>
                <w:sz w:val="21"/>
                <w:szCs w:val="21"/>
                <w:lang w:val="en-IN" w:eastAsia="en-IN"/>
              </w:rPr>
              <w:t>println</w:t>
            </w:r>
            <w:r w:rsidRPr="00AD251D">
              <w:rPr>
                <w:rFonts w:ascii="Consolas" w:eastAsia="Times New Roman" w:hAnsi="Consolas" w:cs="Times New Roman"/>
                <w:color w:val="CCCCCC"/>
                <w:sz w:val="21"/>
                <w:szCs w:val="21"/>
                <w:lang w:val="en-IN" w:eastAsia="en-IN"/>
              </w:rPr>
              <w:t>(</w:t>
            </w:r>
            <w:r w:rsidRPr="00AD251D">
              <w:rPr>
                <w:rFonts w:ascii="Consolas" w:eastAsia="Times New Roman" w:hAnsi="Consolas" w:cs="Times New Roman"/>
                <w:color w:val="CE9178"/>
                <w:sz w:val="21"/>
                <w:szCs w:val="21"/>
                <w:lang w:val="en-IN" w:eastAsia="en-IN"/>
              </w:rPr>
              <w:t>"</w:t>
            </w:r>
            <w:r w:rsidRPr="00AD251D">
              <w:rPr>
                <w:rFonts w:ascii="Consolas" w:eastAsia="Times New Roman" w:hAnsi="Consolas" w:cs="Times New Roman"/>
                <w:color w:val="D7BA7D"/>
                <w:sz w:val="21"/>
                <w:szCs w:val="21"/>
                <w:lang w:val="en-IN" w:eastAsia="en-IN"/>
              </w:rPr>
              <w:t>\n</w:t>
            </w:r>
            <w:r w:rsidRPr="00AD251D">
              <w:rPr>
                <w:rFonts w:ascii="Consolas" w:eastAsia="Times New Roman" w:hAnsi="Consolas" w:cs="Times New Roman"/>
                <w:color w:val="CE9178"/>
                <w:sz w:val="21"/>
                <w:szCs w:val="21"/>
                <w:lang w:val="en-IN" w:eastAsia="en-IN"/>
              </w:rPr>
              <w:t>stack elements: "</w:t>
            </w:r>
            <w:r w:rsidRPr="00AD251D">
              <w:rPr>
                <w:rFonts w:ascii="Consolas" w:eastAsia="Times New Roman" w:hAnsi="Consolas" w:cs="Times New Roman"/>
                <w:color w:val="CCCCCC"/>
                <w:sz w:val="21"/>
                <w:szCs w:val="21"/>
                <w:lang w:val="en-IN" w:eastAsia="en-IN"/>
              </w:rPr>
              <w:t>);</w:t>
            </w:r>
          </w:p>
          <w:p w14:paraId="6E01224C" w14:textId="77777777" w:rsidR="00AD251D" w:rsidRPr="00AD251D" w:rsidRDefault="00AD251D" w:rsidP="00AD251D">
            <w:pPr>
              <w:shd w:val="clear" w:color="auto" w:fill="1F1F1F"/>
              <w:spacing w:line="285" w:lineRule="atLeast"/>
              <w:rPr>
                <w:rFonts w:ascii="Consolas" w:eastAsia="Times New Roman" w:hAnsi="Consolas" w:cs="Times New Roman"/>
                <w:color w:val="CCCCCC"/>
                <w:sz w:val="21"/>
                <w:szCs w:val="21"/>
                <w:lang w:val="en-IN" w:eastAsia="en-IN"/>
              </w:rPr>
            </w:pPr>
            <w:r w:rsidRPr="00AD251D">
              <w:rPr>
                <w:rFonts w:ascii="Consolas" w:eastAsia="Times New Roman" w:hAnsi="Consolas" w:cs="Times New Roman"/>
                <w:color w:val="CCCCCC"/>
                <w:sz w:val="21"/>
                <w:szCs w:val="21"/>
                <w:lang w:val="en-IN" w:eastAsia="en-IN"/>
              </w:rPr>
              <w:t xml:space="preserve">        </w:t>
            </w:r>
            <w:r w:rsidRPr="00AD251D">
              <w:rPr>
                <w:rFonts w:ascii="Consolas" w:eastAsia="Times New Roman" w:hAnsi="Consolas" w:cs="Times New Roman"/>
                <w:color w:val="C586C0"/>
                <w:sz w:val="21"/>
                <w:szCs w:val="21"/>
                <w:lang w:val="en-IN" w:eastAsia="en-IN"/>
              </w:rPr>
              <w:t>for</w:t>
            </w:r>
            <w:r w:rsidRPr="00AD251D">
              <w:rPr>
                <w:rFonts w:ascii="Consolas" w:eastAsia="Times New Roman" w:hAnsi="Consolas" w:cs="Times New Roman"/>
                <w:color w:val="CCCCCC"/>
                <w:sz w:val="21"/>
                <w:szCs w:val="21"/>
                <w:lang w:val="en-IN" w:eastAsia="en-IN"/>
              </w:rPr>
              <w:t xml:space="preserve"> (</w:t>
            </w:r>
            <w:r w:rsidRPr="00AD251D">
              <w:rPr>
                <w:rFonts w:ascii="Consolas" w:eastAsia="Times New Roman" w:hAnsi="Consolas" w:cs="Times New Roman"/>
                <w:color w:val="4EC9B0"/>
                <w:sz w:val="21"/>
                <w:szCs w:val="21"/>
                <w:lang w:val="en-IN" w:eastAsia="en-IN"/>
              </w:rPr>
              <w:t>int</w:t>
            </w:r>
            <w:r w:rsidRPr="00AD251D">
              <w:rPr>
                <w:rFonts w:ascii="Consolas" w:eastAsia="Times New Roman" w:hAnsi="Consolas" w:cs="Times New Roman"/>
                <w:color w:val="CCCCCC"/>
                <w:sz w:val="21"/>
                <w:szCs w:val="21"/>
                <w:lang w:val="en-IN" w:eastAsia="en-IN"/>
              </w:rPr>
              <w:t xml:space="preserve"> </w:t>
            </w:r>
            <w:r w:rsidRPr="00AD251D">
              <w:rPr>
                <w:rFonts w:ascii="Consolas" w:eastAsia="Times New Roman" w:hAnsi="Consolas" w:cs="Times New Roman"/>
                <w:color w:val="9CDCFE"/>
                <w:sz w:val="21"/>
                <w:szCs w:val="21"/>
                <w:lang w:val="en-IN" w:eastAsia="en-IN"/>
              </w:rPr>
              <w:t>i</w:t>
            </w:r>
            <w:r w:rsidRPr="00AD251D">
              <w:rPr>
                <w:rFonts w:ascii="Consolas" w:eastAsia="Times New Roman" w:hAnsi="Consolas" w:cs="Times New Roman"/>
                <w:color w:val="CCCCCC"/>
                <w:sz w:val="21"/>
                <w:szCs w:val="21"/>
                <w:lang w:val="en-IN" w:eastAsia="en-IN"/>
              </w:rPr>
              <w:t xml:space="preserve"> </w:t>
            </w:r>
            <w:r w:rsidRPr="00AD251D">
              <w:rPr>
                <w:rFonts w:ascii="Consolas" w:eastAsia="Times New Roman" w:hAnsi="Consolas" w:cs="Times New Roman"/>
                <w:color w:val="D4D4D4"/>
                <w:sz w:val="21"/>
                <w:szCs w:val="21"/>
                <w:lang w:val="en-IN" w:eastAsia="en-IN"/>
              </w:rPr>
              <w:t>=</w:t>
            </w:r>
            <w:r w:rsidRPr="00AD251D">
              <w:rPr>
                <w:rFonts w:ascii="Consolas" w:eastAsia="Times New Roman" w:hAnsi="Consolas" w:cs="Times New Roman"/>
                <w:color w:val="CCCCCC"/>
                <w:sz w:val="21"/>
                <w:szCs w:val="21"/>
                <w:lang w:val="en-IN" w:eastAsia="en-IN"/>
              </w:rPr>
              <w:t xml:space="preserve"> </w:t>
            </w:r>
            <w:r w:rsidRPr="00AD251D">
              <w:rPr>
                <w:rFonts w:ascii="Consolas" w:eastAsia="Times New Roman" w:hAnsi="Consolas" w:cs="Times New Roman"/>
                <w:color w:val="B5CEA8"/>
                <w:sz w:val="21"/>
                <w:szCs w:val="21"/>
                <w:lang w:val="en-IN" w:eastAsia="en-IN"/>
              </w:rPr>
              <w:t>0</w:t>
            </w:r>
            <w:r w:rsidRPr="00AD251D">
              <w:rPr>
                <w:rFonts w:ascii="Consolas" w:eastAsia="Times New Roman" w:hAnsi="Consolas" w:cs="Times New Roman"/>
                <w:color w:val="CCCCCC"/>
                <w:sz w:val="21"/>
                <w:szCs w:val="21"/>
                <w:lang w:val="en-IN" w:eastAsia="en-IN"/>
              </w:rPr>
              <w:t xml:space="preserve">; </w:t>
            </w:r>
            <w:r w:rsidRPr="00AD251D">
              <w:rPr>
                <w:rFonts w:ascii="Consolas" w:eastAsia="Times New Roman" w:hAnsi="Consolas" w:cs="Times New Roman"/>
                <w:color w:val="9CDCFE"/>
                <w:sz w:val="21"/>
                <w:szCs w:val="21"/>
                <w:lang w:val="en-IN" w:eastAsia="en-IN"/>
              </w:rPr>
              <w:t>i</w:t>
            </w:r>
            <w:r w:rsidRPr="00AD251D">
              <w:rPr>
                <w:rFonts w:ascii="Consolas" w:eastAsia="Times New Roman" w:hAnsi="Consolas" w:cs="Times New Roman"/>
                <w:color w:val="CCCCCC"/>
                <w:sz w:val="21"/>
                <w:szCs w:val="21"/>
                <w:lang w:val="en-IN" w:eastAsia="en-IN"/>
              </w:rPr>
              <w:t xml:space="preserve"> </w:t>
            </w:r>
            <w:r w:rsidRPr="00AD251D">
              <w:rPr>
                <w:rFonts w:ascii="Consolas" w:eastAsia="Times New Roman" w:hAnsi="Consolas" w:cs="Times New Roman"/>
                <w:color w:val="D4D4D4"/>
                <w:sz w:val="21"/>
                <w:szCs w:val="21"/>
                <w:lang w:val="en-IN" w:eastAsia="en-IN"/>
              </w:rPr>
              <w:t>&lt;=</w:t>
            </w:r>
            <w:r w:rsidRPr="00AD251D">
              <w:rPr>
                <w:rFonts w:ascii="Consolas" w:eastAsia="Times New Roman" w:hAnsi="Consolas" w:cs="Times New Roman"/>
                <w:color w:val="CCCCCC"/>
                <w:sz w:val="21"/>
                <w:szCs w:val="21"/>
                <w:lang w:val="en-IN" w:eastAsia="en-IN"/>
              </w:rPr>
              <w:t xml:space="preserve"> </w:t>
            </w:r>
            <w:r w:rsidRPr="00AD251D">
              <w:rPr>
                <w:rFonts w:ascii="Consolas" w:eastAsia="Times New Roman" w:hAnsi="Consolas" w:cs="Times New Roman"/>
                <w:color w:val="9CDCFE"/>
                <w:sz w:val="21"/>
                <w:szCs w:val="21"/>
                <w:lang w:val="en-IN" w:eastAsia="en-IN"/>
              </w:rPr>
              <w:t>top</w:t>
            </w:r>
            <w:r w:rsidRPr="00AD251D">
              <w:rPr>
                <w:rFonts w:ascii="Consolas" w:eastAsia="Times New Roman" w:hAnsi="Consolas" w:cs="Times New Roman"/>
                <w:color w:val="CCCCCC"/>
                <w:sz w:val="21"/>
                <w:szCs w:val="21"/>
                <w:lang w:val="en-IN" w:eastAsia="en-IN"/>
              </w:rPr>
              <w:t xml:space="preserve">; </w:t>
            </w:r>
            <w:r w:rsidRPr="00AD251D">
              <w:rPr>
                <w:rFonts w:ascii="Consolas" w:eastAsia="Times New Roman" w:hAnsi="Consolas" w:cs="Times New Roman"/>
                <w:color w:val="9CDCFE"/>
                <w:sz w:val="21"/>
                <w:szCs w:val="21"/>
                <w:lang w:val="en-IN" w:eastAsia="en-IN"/>
              </w:rPr>
              <w:t>i</w:t>
            </w:r>
            <w:r w:rsidRPr="00AD251D">
              <w:rPr>
                <w:rFonts w:ascii="Consolas" w:eastAsia="Times New Roman" w:hAnsi="Consolas" w:cs="Times New Roman"/>
                <w:color w:val="D4D4D4"/>
                <w:sz w:val="21"/>
                <w:szCs w:val="21"/>
                <w:lang w:val="en-IN" w:eastAsia="en-IN"/>
              </w:rPr>
              <w:t>++</w:t>
            </w:r>
            <w:r w:rsidRPr="00AD251D">
              <w:rPr>
                <w:rFonts w:ascii="Consolas" w:eastAsia="Times New Roman" w:hAnsi="Consolas" w:cs="Times New Roman"/>
                <w:color w:val="CCCCCC"/>
                <w:sz w:val="21"/>
                <w:szCs w:val="21"/>
                <w:lang w:val="en-IN" w:eastAsia="en-IN"/>
              </w:rPr>
              <w:t>) {</w:t>
            </w:r>
          </w:p>
          <w:p w14:paraId="3C8DA34A" w14:textId="77777777" w:rsidR="00AD251D" w:rsidRPr="00AD251D" w:rsidRDefault="00AD251D" w:rsidP="00AD251D">
            <w:pPr>
              <w:shd w:val="clear" w:color="auto" w:fill="1F1F1F"/>
              <w:spacing w:line="285" w:lineRule="atLeast"/>
              <w:rPr>
                <w:rFonts w:ascii="Consolas" w:eastAsia="Times New Roman" w:hAnsi="Consolas" w:cs="Times New Roman"/>
                <w:color w:val="CCCCCC"/>
                <w:sz w:val="21"/>
                <w:szCs w:val="21"/>
                <w:lang w:val="en-IN" w:eastAsia="en-IN"/>
              </w:rPr>
            </w:pPr>
            <w:r w:rsidRPr="00AD251D">
              <w:rPr>
                <w:rFonts w:ascii="Consolas" w:eastAsia="Times New Roman" w:hAnsi="Consolas" w:cs="Times New Roman"/>
                <w:color w:val="CCCCCC"/>
                <w:sz w:val="21"/>
                <w:szCs w:val="21"/>
                <w:lang w:val="en-IN" w:eastAsia="en-IN"/>
              </w:rPr>
              <w:t xml:space="preserve">            </w:t>
            </w:r>
            <w:r w:rsidRPr="00AD251D">
              <w:rPr>
                <w:rFonts w:ascii="Consolas" w:eastAsia="Times New Roman" w:hAnsi="Consolas" w:cs="Times New Roman"/>
                <w:color w:val="4EC9B0"/>
                <w:sz w:val="21"/>
                <w:szCs w:val="21"/>
                <w:lang w:val="en-IN" w:eastAsia="en-IN"/>
              </w:rPr>
              <w:t>System</w:t>
            </w:r>
            <w:r w:rsidRPr="00AD251D">
              <w:rPr>
                <w:rFonts w:ascii="Consolas" w:eastAsia="Times New Roman" w:hAnsi="Consolas" w:cs="Times New Roman"/>
                <w:color w:val="CCCCCC"/>
                <w:sz w:val="21"/>
                <w:szCs w:val="21"/>
                <w:lang w:val="en-IN" w:eastAsia="en-IN"/>
              </w:rPr>
              <w:t>.</w:t>
            </w:r>
            <w:r w:rsidRPr="00AD251D">
              <w:rPr>
                <w:rFonts w:ascii="Consolas" w:eastAsia="Times New Roman" w:hAnsi="Consolas" w:cs="Times New Roman"/>
                <w:color w:val="4FC1FF"/>
                <w:sz w:val="21"/>
                <w:szCs w:val="21"/>
                <w:lang w:val="en-IN" w:eastAsia="en-IN"/>
              </w:rPr>
              <w:t>out</w:t>
            </w:r>
            <w:r w:rsidRPr="00AD251D">
              <w:rPr>
                <w:rFonts w:ascii="Consolas" w:eastAsia="Times New Roman" w:hAnsi="Consolas" w:cs="Times New Roman"/>
                <w:color w:val="CCCCCC"/>
                <w:sz w:val="21"/>
                <w:szCs w:val="21"/>
                <w:lang w:val="en-IN" w:eastAsia="en-IN"/>
              </w:rPr>
              <w:t>.</w:t>
            </w:r>
            <w:r w:rsidRPr="00AD251D">
              <w:rPr>
                <w:rFonts w:ascii="Consolas" w:eastAsia="Times New Roman" w:hAnsi="Consolas" w:cs="Times New Roman"/>
                <w:color w:val="DCDCAA"/>
                <w:sz w:val="21"/>
                <w:szCs w:val="21"/>
                <w:lang w:val="en-IN" w:eastAsia="en-IN"/>
              </w:rPr>
              <w:t>print</w:t>
            </w:r>
            <w:r w:rsidRPr="00AD251D">
              <w:rPr>
                <w:rFonts w:ascii="Consolas" w:eastAsia="Times New Roman" w:hAnsi="Consolas" w:cs="Times New Roman"/>
                <w:color w:val="CCCCCC"/>
                <w:sz w:val="21"/>
                <w:szCs w:val="21"/>
                <w:lang w:val="en-IN" w:eastAsia="en-IN"/>
              </w:rPr>
              <w:t>(</w:t>
            </w:r>
            <w:r w:rsidRPr="00AD251D">
              <w:rPr>
                <w:rFonts w:ascii="Consolas" w:eastAsia="Times New Roman" w:hAnsi="Consolas" w:cs="Times New Roman"/>
                <w:color w:val="9CDCFE"/>
                <w:sz w:val="21"/>
                <w:szCs w:val="21"/>
                <w:lang w:val="en-IN" w:eastAsia="en-IN"/>
              </w:rPr>
              <w:t>stackArray</w:t>
            </w:r>
            <w:r w:rsidRPr="00AD251D">
              <w:rPr>
                <w:rFonts w:ascii="Consolas" w:eastAsia="Times New Roman" w:hAnsi="Consolas" w:cs="Times New Roman"/>
                <w:color w:val="CCCCCC"/>
                <w:sz w:val="21"/>
                <w:szCs w:val="21"/>
                <w:lang w:val="en-IN" w:eastAsia="en-IN"/>
              </w:rPr>
              <w:t>[</w:t>
            </w:r>
            <w:r w:rsidRPr="00AD251D">
              <w:rPr>
                <w:rFonts w:ascii="Consolas" w:eastAsia="Times New Roman" w:hAnsi="Consolas" w:cs="Times New Roman"/>
                <w:color w:val="9CDCFE"/>
                <w:sz w:val="21"/>
                <w:szCs w:val="21"/>
                <w:lang w:val="en-IN" w:eastAsia="en-IN"/>
              </w:rPr>
              <w:t>i</w:t>
            </w:r>
            <w:r w:rsidRPr="00AD251D">
              <w:rPr>
                <w:rFonts w:ascii="Consolas" w:eastAsia="Times New Roman" w:hAnsi="Consolas" w:cs="Times New Roman"/>
                <w:color w:val="CCCCCC"/>
                <w:sz w:val="21"/>
                <w:szCs w:val="21"/>
                <w:lang w:val="en-IN" w:eastAsia="en-IN"/>
              </w:rPr>
              <w:t xml:space="preserve">] </w:t>
            </w:r>
            <w:r w:rsidRPr="00AD251D">
              <w:rPr>
                <w:rFonts w:ascii="Consolas" w:eastAsia="Times New Roman" w:hAnsi="Consolas" w:cs="Times New Roman"/>
                <w:color w:val="D4D4D4"/>
                <w:sz w:val="21"/>
                <w:szCs w:val="21"/>
                <w:lang w:val="en-IN" w:eastAsia="en-IN"/>
              </w:rPr>
              <w:t>+</w:t>
            </w:r>
            <w:r w:rsidRPr="00AD251D">
              <w:rPr>
                <w:rFonts w:ascii="Consolas" w:eastAsia="Times New Roman" w:hAnsi="Consolas" w:cs="Times New Roman"/>
                <w:color w:val="CCCCCC"/>
                <w:sz w:val="21"/>
                <w:szCs w:val="21"/>
                <w:lang w:val="en-IN" w:eastAsia="en-IN"/>
              </w:rPr>
              <w:t xml:space="preserve"> </w:t>
            </w:r>
            <w:r w:rsidRPr="00AD251D">
              <w:rPr>
                <w:rFonts w:ascii="Consolas" w:eastAsia="Times New Roman" w:hAnsi="Consolas" w:cs="Times New Roman"/>
                <w:color w:val="CE9178"/>
                <w:sz w:val="21"/>
                <w:szCs w:val="21"/>
                <w:lang w:val="en-IN" w:eastAsia="en-IN"/>
              </w:rPr>
              <w:t>"</w:t>
            </w:r>
            <w:r w:rsidRPr="00AD251D">
              <w:rPr>
                <w:rFonts w:ascii="Consolas" w:eastAsia="Times New Roman" w:hAnsi="Consolas" w:cs="Times New Roman"/>
                <w:color w:val="D7BA7D"/>
                <w:sz w:val="21"/>
                <w:szCs w:val="21"/>
                <w:lang w:val="en-IN" w:eastAsia="en-IN"/>
              </w:rPr>
              <w:t>\n</w:t>
            </w:r>
            <w:r w:rsidRPr="00AD251D">
              <w:rPr>
                <w:rFonts w:ascii="Consolas" w:eastAsia="Times New Roman" w:hAnsi="Consolas" w:cs="Times New Roman"/>
                <w:color w:val="CE9178"/>
                <w:sz w:val="21"/>
                <w:szCs w:val="21"/>
                <w:lang w:val="en-IN" w:eastAsia="en-IN"/>
              </w:rPr>
              <w:t>"</w:t>
            </w:r>
            <w:r w:rsidRPr="00AD251D">
              <w:rPr>
                <w:rFonts w:ascii="Consolas" w:eastAsia="Times New Roman" w:hAnsi="Consolas" w:cs="Times New Roman"/>
                <w:color w:val="CCCCCC"/>
                <w:sz w:val="21"/>
                <w:szCs w:val="21"/>
                <w:lang w:val="en-IN" w:eastAsia="en-IN"/>
              </w:rPr>
              <w:t>);</w:t>
            </w:r>
          </w:p>
          <w:p w14:paraId="20BE1418" w14:textId="77777777" w:rsidR="00AD251D" w:rsidRPr="00AD251D" w:rsidRDefault="00AD251D" w:rsidP="00AD251D">
            <w:pPr>
              <w:shd w:val="clear" w:color="auto" w:fill="1F1F1F"/>
              <w:spacing w:line="285" w:lineRule="atLeast"/>
              <w:rPr>
                <w:rFonts w:ascii="Consolas" w:eastAsia="Times New Roman" w:hAnsi="Consolas" w:cs="Times New Roman"/>
                <w:color w:val="CCCCCC"/>
                <w:sz w:val="21"/>
                <w:szCs w:val="21"/>
                <w:lang w:val="en-IN" w:eastAsia="en-IN"/>
              </w:rPr>
            </w:pPr>
            <w:r w:rsidRPr="00AD251D">
              <w:rPr>
                <w:rFonts w:ascii="Consolas" w:eastAsia="Times New Roman" w:hAnsi="Consolas" w:cs="Times New Roman"/>
                <w:color w:val="CCCCCC"/>
                <w:sz w:val="21"/>
                <w:szCs w:val="21"/>
                <w:lang w:val="en-IN" w:eastAsia="en-IN"/>
              </w:rPr>
              <w:t>        }</w:t>
            </w:r>
          </w:p>
          <w:p w14:paraId="371597C3" w14:textId="77777777" w:rsidR="00AD251D" w:rsidRPr="00AD251D" w:rsidRDefault="00AD251D" w:rsidP="00AD251D">
            <w:pPr>
              <w:shd w:val="clear" w:color="auto" w:fill="1F1F1F"/>
              <w:spacing w:line="285" w:lineRule="atLeast"/>
              <w:rPr>
                <w:rFonts w:ascii="Consolas" w:eastAsia="Times New Roman" w:hAnsi="Consolas" w:cs="Times New Roman"/>
                <w:color w:val="CCCCCC"/>
                <w:sz w:val="21"/>
                <w:szCs w:val="21"/>
                <w:lang w:val="en-IN" w:eastAsia="en-IN"/>
              </w:rPr>
            </w:pPr>
            <w:r w:rsidRPr="00AD251D">
              <w:rPr>
                <w:rFonts w:ascii="Consolas" w:eastAsia="Times New Roman" w:hAnsi="Consolas" w:cs="Times New Roman"/>
                <w:color w:val="CCCCCC"/>
                <w:sz w:val="21"/>
                <w:szCs w:val="21"/>
                <w:lang w:val="en-IN" w:eastAsia="en-IN"/>
              </w:rPr>
              <w:t xml:space="preserve">        </w:t>
            </w:r>
            <w:r w:rsidRPr="00AD251D">
              <w:rPr>
                <w:rFonts w:ascii="Consolas" w:eastAsia="Times New Roman" w:hAnsi="Consolas" w:cs="Times New Roman"/>
                <w:color w:val="4EC9B0"/>
                <w:sz w:val="21"/>
                <w:szCs w:val="21"/>
                <w:lang w:val="en-IN" w:eastAsia="en-IN"/>
              </w:rPr>
              <w:t>System</w:t>
            </w:r>
            <w:r w:rsidRPr="00AD251D">
              <w:rPr>
                <w:rFonts w:ascii="Consolas" w:eastAsia="Times New Roman" w:hAnsi="Consolas" w:cs="Times New Roman"/>
                <w:color w:val="CCCCCC"/>
                <w:sz w:val="21"/>
                <w:szCs w:val="21"/>
                <w:lang w:val="en-IN" w:eastAsia="en-IN"/>
              </w:rPr>
              <w:t>.</w:t>
            </w:r>
            <w:r w:rsidRPr="00AD251D">
              <w:rPr>
                <w:rFonts w:ascii="Consolas" w:eastAsia="Times New Roman" w:hAnsi="Consolas" w:cs="Times New Roman"/>
                <w:color w:val="4FC1FF"/>
                <w:sz w:val="21"/>
                <w:szCs w:val="21"/>
                <w:lang w:val="en-IN" w:eastAsia="en-IN"/>
              </w:rPr>
              <w:t>out</w:t>
            </w:r>
            <w:r w:rsidRPr="00AD251D">
              <w:rPr>
                <w:rFonts w:ascii="Consolas" w:eastAsia="Times New Roman" w:hAnsi="Consolas" w:cs="Times New Roman"/>
                <w:color w:val="CCCCCC"/>
                <w:sz w:val="21"/>
                <w:szCs w:val="21"/>
                <w:lang w:val="en-IN" w:eastAsia="en-IN"/>
              </w:rPr>
              <w:t>.</w:t>
            </w:r>
            <w:r w:rsidRPr="00AD251D">
              <w:rPr>
                <w:rFonts w:ascii="Consolas" w:eastAsia="Times New Roman" w:hAnsi="Consolas" w:cs="Times New Roman"/>
                <w:color w:val="DCDCAA"/>
                <w:sz w:val="21"/>
                <w:szCs w:val="21"/>
                <w:lang w:val="en-IN" w:eastAsia="en-IN"/>
              </w:rPr>
              <w:t>println</w:t>
            </w:r>
            <w:r w:rsidRPr="00AD251D">
              <w:rPr>
                <w:rFonts w:ascii="Consolas" w:eastAsia="Times New Roman" w:hAnsi="Consolas" w:cs="Times New Roman"/>
                <w:color w:val="CCCCCC"/>
                <w:sz w:val="21"/>
                <w:szCs w:val="21"/>
                <w:lang w:val="en-IN" w:eastAsia="en-IN"/>
              </w:rPr>
              <w:t>();</w:t>
            </w:r>
          </w:p>
          <w:p w14:paraId="526BF2C6" w14:textId="77777777" w:rsidR="00AD251D" w:rsidRPr="00AD251D" w:rsidRDefault="00AD251D" w:rsidP="00AD251D">
            <w:pPr>
              <w:shd w:val="clear" w:color="auto" w:fill="1F1F1F"/>
              <w:spacing w:line="285" w:lineRule="atLeast"/>
              <w:rPr>
                <w:rFonts w:ascii="Consolas" w:eastAsia="Times New Roman" w:hAnsi="Consolas" w:cs="Times New Roman"/>
                <w:color w:val="CCCCCC"/>
                <w:sz w:val="21"/>
                <w:szCs w:val="21"/>
                <w:lang w:val="en-IN" w:eastAsia="en-IN"/>
              </w:rPr>
            </w:pPr>
            <w:r w:rsidRPr="00AD251D">
              <w:rPr>
                <w:rFonts w:ascii="Consolas" w:eastAsia="Times New Roman" w:hAnsi="Consolas" w:cs="Times New Roman"/>
                <w:color w:val="CCCCCC"/>
                <w:sz w:val="21"/>
                <w:szCs w:val="21"/>
                <w:lang w:val="en-IN" w:eastAsia="en-IN"/>
              </w:rPr>
              <w:t>    }</w:t>
            </w:r>
          </w:p>
          <w:p w14:paraId="124D7517" w14:textId="77777777" w:rsidR="00AD251D" w:rsidRPr="00AD251D" w:rsidRDefault="00AD251D" w:rsidP="00AD251D">
            <w:pPr>
              <w:shd w:val="clear" w:color="auto" w:fill="1F1F1F"/>
              <w:spacing w:line="285" w:lineRule="atLeast"/>
              <w:rPr>
                <w:rFonts w:ascii="Consolas" w:eastAsia="Times New Roman" w:hAnsi="Consolas" w:cs="Times New Roman"/>
                <w:color w:val="CCCCCC"/>
                <w:sz w:val="21"/>
                <w:szCs w:val="21"/>
                <w:lang w:val="en-IN" w:eastAsia="en-IN"/>
              </w:rPr>
            </w:pPr>
            <w:r w:rsidRPr="00AD251D">
              <w:rPr>
                <w:rFonts w:ascii="Consolas" w:eastAsia="Times New Roman" w:hAnsi="Consolas" w:cs="Times New Roman"/>
                <w:color w:val="CCCCCC"/>
                <w:sz w:val="21"/>
                <w:szCs w:val="21"/>
                <w:lang w:val="en-IN" w:eastAsia="en-IN"/>
              </w:rPr>
              <w:t>}</w:t>
            </w:r>
          </w:p>
          <w:p w14:paraId="4091C10E" w14:textId="77777777" w:rsidR="00AD251D" w:rsidRPr="00AD251D" w:rsidRDefault="00AD251D" w:rsidP="00AD251D">
            <w:pPr>
              <w:shd w:val="clear" w:color="auto" w:fill="1F1F1F"/>
              <w:spacing w:line="285" w:lineRule="atLeast"/>
              <w:rPr>
                <w:rFonts w:ascii="Consolas" w:eastAsia="Times New Roman" w:hAnsi="Consolas" w:cs="Times New Roman"/>
                <w:color w:val="CCCCCC"/>
                <w:sz w:val="21"/>
                <w:szCs w:val="21"/>
                <w:lang w:val="en-IN" w:eastAsia="en-IN"/>
              </w:rPr>
            </w:pPr>
          </w:p>
          <w:p w14:paraId="32A81DCA" w14:textId="77777777" w:rsidR="00AD251D" w:rsidRPr="00AD251D" w:rsidRDefault="00AD251D" w:rsidP="00AD251D">
            <w:pPr>
              <w:shd w:val="clear" w:color="auto" w:fill="1F1F1F"/>
              <w:spacing w:line="285" w:lineRule="atLeast"/>
              <w:rPr>
                <w:rFonts w:ascii="Consolas" w:eastAsia="Times New Roman" w:hAnsi="Consolas" w:cs="Times New Roman"/>
                <w:color w:val="CCCCCC"/>
                <w:sz w:val="21"/>
                <w:szCs w:val="21"/>
                <w:lang w:val="en-IN" w:eastAsia="en-IN"/>
              </w:rPr>
            </w:pPr>
            <w:r w:rsidRPr="00AD251D">
              <w:rPr>
                <w:rFonts w:ascii="Consolas" w:eastAsia="Times New Roman" w:hAnsi="Consolas" w:cs="Times New Roman"/>
                <w:color w:val="569CD6"/>
                <w:sz w:val="21"/>
                <w:szCs w:val="21"/>
                <w:lang w:val="en-IN" w:eastAsia="en-IN"/>
              </w:rPr>
              <w:t>public</w:t>
            </w:r>
            <w:r w:rsidRPr="00AD251D">
              <w:rPr>
                <w:rFonts w:ascii="Consolas" w:eastAsia="Times New Roman" w:hAnsi="Consolas" w:cs="Times New Roman"/>
                <w:color w:val="CCCCCC"/>
                <w:sz w:val="21"/>
                <w:szCs w:val="21"/>
                <w:lang w:val="en-IN" w:eastAsia="en-IN"/>
              </w:rPr>
              <w:t xml:space="preserve"> </w:t>
            </w:r>
            <w:r w:rsidRPr="00AD251D">
              <w:rPr>
                <w:rFonts w:ascii="Consolas" w:eastAsia="Times New Roman" w:hAnsi="Consolas" w:cs="Times New Roman"/>
                <w:color w:val="569CD6"/>
                <w:sz w:val="21"/>
                <w:szCs w:val="21"/>
                <w:lang w:val="en-IN" w:eastAsia="en-IN"/>
              </w:rPr>
              <w:t>class</w:t>
            </w:r>
            <w:r w:rsidRPr="00AD251D">
              <w:rPr>
                <w:rFonts w:ascii="Consolas" w:eastAsia="Times New Roman" w:hAnsi="Consolas" w:cs="Times New Roman"/>
                <w:color w:val="CCCCCC"/>
                <w:sz w:val="21"/>
                <w:szCs w:val="21"/>
                <w:lang w:val="en-IN" w:eastAsia="en-IN"/>
              </w:rPr>
              <w:t xml:space="preserve"> </w:t>
            </w:r>
            <w:r w:rsidRPr="00AD251D">
              <w:rPr>
                <w:rFonts w:ascii="Consolas" w:eastAsia="Times New Roman" w:hAnsi="Consolas" w:cs="Times New Roman"/>
                <w:color w:val="4EC9B0"/>
                <w:sz w:val="21"/>
                <w:szCs w:val="21"/>
                <w:lang w:val="en-IN" w:eastAsia="en-IN"/>
              </w:rPr>
              <w:t>exp5_q1</w:t>
            </w:r>
            <w:r w:rsidRPr="00AD251D">
              <w:rPr>
                <w:rFonts w:ascii="Consolas" w:eastAsia="Times New Roman" w:hAnsi="Consolas" w:cs="Times New Roman"/>
                <w:color w:val="CCCCCC"/>
                <w:sz w:val="21"/>
                <w:szCs w:val="21"/>
                <w:lang w:val="en-IN" w:eastAsia="en-IN"/>
              </w:rPr>
              <w:t xml:space="preserve"> {</w:t>
            </w:r>
          </w:p>
          <w:p w14:paraId="768B90D7" w14:textId="77777777" w:rsidR="00AD251D" w:rsidRPr="00AD251D" w:rsidRDefault="00AD251D" w:rsidP="00AD251D">
            <w:pPr>
              <w:shd w:val="clear" w:color="auto" w:fill="1F1F1F"/>
              <w:spacing w:line="285" w:lineRule="atLeast"/>
              <w:rPr>
                <w:rFonts w:ascii="Consolas" w:eastAsia="Times New Roman" w:hAnsi="Consolas" w:cs="Times New Roman"/>
                <w:color w:val="CCCCCC"/>
                <w:sz w:val="21"/>
                <w:szCs w:val="21"/>
                <w:lang w:val="en-IN" w:eastAsia="en-IN"/>
              </w:rPr>
            </w:pPr>
            <w:r w:rsidRPr="00AD251D">
              <w:rPr>
                <w:rFonts w:ascii="Consolas" w:eastAsia="Times New Roman" w:hAnsi="Consolas" w:cs="Times New Roman"/>
                <w:color w:val="CCCCCC"/>
                <w:sz w:val="21"/>
                <w:szCs w:val="21"/>
                <w:lang w:val="en-IN" w:eastAsia="en-IN"/>
              </w:rPr>
              <w:t xml:space="preserve">    </w:t>
            </w:r>
            <w:r w:rsidRPr="00AD251D">
              <w:rPr>
                <w:rFonts w:ascii="Consolas" w:eastAsia="Times New Roman" w:hAnsi="Consolas" w:cs="Times New Roman"/>
                <w:color w:val="569CD6"/>
                <w:sz w:val="21"/>
                <w:szCs w:val="21"/>
                <w:lang w:val="en-IN" w:eastAsia="en-IN"/>
              </w:rPr>
              <w:t>public</w:t>
            </w:r>
            <w:r w:rsidRPr="00AD251D">
              <w:rPr>
                <w:rFonts w:ascii="Consolas" w:eastAsia="Times New Roman" w:hAnsi="Consolas" w:cs="Times New Roman"/>
                <w:color w:val="CCCCCC"/>
                <w:sz w:val="21"/>
                <w:szCs w:val="21"/>
                <w:lang w:val="en-IN" w:eastAsia="en-IN"/>
              </w:rPr>
              <w:t xml:space="preserve"> </w:t>
            </w:r>
            <w:r w:rsidRPr="00AD251D">
              <w:rPr>
                <w:rFonts w:ascii="Consolas" w:eastAsia="Times New Roman" w:hAnsi="Consolas" w:cs="Times New Roman"/>
                <w:color w:val="569CD6"/>
                <w:sz w:val="21"/>
                <w:szCs w:val="21"/>
                <w:lang w:val="en-IN" w:eastAsia="en-IN"/>
              </w:rPr>
              <w:t>static</w:t>
            </w:r>
            <w:r w:rsidRPr="00AD251D">
              <w:rPr>
                <w:rFonts w:ascii="Consolas" w:eastAsia="Times New Roman" w:hAnsi="Consolas" w:cs="Times New Roman"/>
                <w:color w:val="CCCCCC"/>
                <w:sz w:val="21"/>
                <w:szCs w:val="21"/>
                <w:lang w:val="en-IN" w:eastAsia="en-IN"/>
              </w:rPr>
              <w:t xml:space="preserve"> </w:t>
            </w:r>
            <w:r w:rsidRPr="00AD251D">
              <w:rPr>
                <w:rFonts w:ascii="Consolas" w:eastAsia="Times New Roman" w:hAnsi="Consolas" w:cs="Times New Roman"/>
                <w:color w:val="4EC9B0"/>
                <w:sz w:val="21"/>
                <w:szCs w:val="21"/>
                <w:lang w:val="en-IN" w:eastAsia="en-IN"/>
              </w:rPr>
              <w:t>void</w:t>
            </w:r>
            <w:r w:rsidRPr="00AD251D">
              <w:rPr>
                <w:rFonts w:ascii="Consolas" w:eastAsia="Times New Roman" w:hAnsi="Consolas" w:cs="Times New Roman"/>
                <w:color w:val="CCCCCC"/>
                <w:sz w:val="21"/>
                <w:szCs w:val="21"/>
                <w:lang w:val="en-IN" w:eastAsia="en-IN"/>
              </w:rPr>
              <w:t xml:space="preserve"> </w:t>
            </w:r>
            <w:r w:rsidRPr="00AD251D">
              <w:rPr>
                <w:rFonts w:ascii="Consolas" w:eastAsia="Times New Roman" w:hAnsi="Consolas" w:cs="Times New Roman"/>
                <w:color w:val="DCDCAA"/>
                <w:sz w:val="21"/>
                <w:szCs w:val="21"/>
                <w:lang w:val="en-IN" w:eastAsia="en-IN"/>
              </w:rPr>
              <w:t>main</w:t>
            </w:r>
            <w:r w:rsidRPr="00AD251D">
              <w:rPr>
                <w:rFonts w:ascii="Consolas" w:eastAsia="Times New Roman" w:hAnsi="Consolas" w:cs="Times New Roman"/>
                <w:color w:val="CCCCCC"/>
                <w:sz w:val="21"/>
                <w:szCs w:val="21"/>
                <w:lang w:val="en-IN" w:eastAsia="en-IN"/>
              </w:rPr>
              <w:t>(</w:t>
            </w:r>
            <w:r w:rsidRPr="00AD251D">
              <w:rPr>
                <w:rFonts w:ascii="Consolas" w:eastAsia="Times New Roman" w:hAnsi="Consolas" w:cs="Times New Roman"/>
                <w:color w:val="4EC9B0"/>
                <w:sz w:val="21"/>
                <w:szCs w:val="21"/>
                <w:lang w:val="en-IN" w:eastAsia="en-IN"/>
              </w:rPr>
              <w:t>String</w:t>
            </w:r>
            <w:r w:rsidRPr="00AD251D">
              <w:rPr>
                <w:rFonts w:ascii="Consolas" w:eastAsia="Times New Roman" w:hAnsi="Consolas" w:cs="Times New Roman"/>
                <w:color w:val="CCCCCC"/>
                <w:sz w:val="21"/>
                <w:szCs w:val="21"/>
                <w:lang w:val="en-IN" w:eastAsia="en-IN"/>
              </w:rPr>
              <w:t xml:space="preserve">[] </w:t>
            </w:r>
            <w:r w:rsidRPr="00AD251D">
              <w:rPr>
                <w:rFonts w:ascii="Consolas" w:eastAsia="Times New Roman" w:hAnsi="Consolas" w:cs="Times New Roman"/>
                <w:color w:val="9CDCFE"/>
                <w:sz w:val="21"/>
                <w:szCs w:val="21"/>
                <w:lang w:val="en-IN" w:eastAsia="en-IN"/>
              </w:rPr>
              <w:t>args</w:t>
            </w:r>
            <w:r w:rsidRPr="00AD251D">
              <w:rPr>
                <w:rFonts w:ascii="Consolas" w:eastAsia="Times New Roman" w:hAnsi="Consolas" w:cs="Times New Roman"/>
                <w:color w:val="CCCCCC"/>
                <w:sz w:val="21"/>
                <w:szCs w:val="21"/>
                <w:lang w:val="en-IN" w:eastAsia="en-IN"/>
              </w:rPr>
              <w:t xml:space="preserve">) </w:t>
            </w:r>
          </w:p>
          <w:p w14:paraId="10530D32" w14:textId="5B76D0D1" w:rsidR="00AD251D" w:rsidRPr="00AD251D" w:rsidRDefault="00AD251D" w:rsidP="00AD251D">
            <w:pPr>
              <w:shd w:val="clear" w:color="auto" w:fill="1F1F1F"/>
              <w:spacing w:line="285" w:lineRule="atLeast"/>
              <w:rPr>
                <w:rFonts w:ascii="Consolas" w:eastAsia="Times New Roman" w:hAnsi="Consolas" w:cs="Times New Roman"/>
                <w:color w:val="CCCCCC"/>
                <w:sz w:val="21"/>
                <w:szCs w:val="21"/>
                <w:lang w:val="en-IN" w:eastAsia="en-IN"/>
              </w:rPr>
            </w:pPr>
            <w:r w:rsidRPr="00AD251D">
              <w:rPr>
                <w:rFonts w:ascii="Consolas" w:eastAsia="Times New Roman" w:hAnsi="Consolas" w:cs="Times New Roman"/>
                <w:color w:val="CCCCCC"/>
                <w:sz w:val="21"/>
                <w:szCs w:val="21"/>
                <w:lang w:val="en-IN" w:eastAsia="en-IN"/>
              </w:rPr>
              <w:t>    {</w:t>
            </w:r>
          </w:p>
          <w:p w14:paraId="5D2DECE3" w14:textId="77777777" w:rsidR="00AD251D" w:rsidRPr="00AD251D" w:rsidRDefault="00AD251D" w:rsidP="00AD251D">
            <w:pPr>
              <w:shd w:val="clear" w:color="auto" w:fill="1F1F1F"/>
              <w:spacing w:line="285" w:lineRule="atLeast"/>
              <w:rPr>
                <w:rFonts w:ascii="Consolas" w:eastAsia="Times New Roman" w:hAnsi="Consolas" w:cs="Times New Roman"/>
                <w:color w:val="CCCCCC"/>
                <w:sz w:val="21"/>
                <w:szCs w:val="21"/>
                <w:lang w:val="en-IN" w:eastAsia="en-IN"/>
              </w:rPr>
            </w:pPr>
            <w:r w:rsidRPr="00AD251D">
              <w:rPr>
                <w:rFonts w:ascii="Consolas" w:eastAsia="Times New Roman" w:hAnsi="Consolas" w:cs="Times New Roman"/>
                <w:color w:val="CCCCCC"/>
                <w:sz w:val="21"/>
                <w:szCs w:val="21"/>
                <w:lang w:val="en-IN" w:eastAsia="en-IN"/>
              </w:rPr>
              <w:t xml:space="preserve">        </w:t>
            </w:r>
            <w:r w:rsidRPr="00AD251D">
              <w:rPr>
                <w:rFonts w:ascii="Consolas" w:eastAsia="Times New Roman" w:hAnsi="Consolas" w:cs="Times New Roman"/>
                <w:color w:val="4EC9B0"/>
                <w:sz w:val="21"/>
                <w:szCs w:val="21"/>
                <w:lang w:val="en-IN" w:eastAsia="en-IN"/>
              </w:rPr>
              <w:t>int</w:t>
            </w:r>
            <w:r w:rsidRPr="00AD251D">
              <w:rPr>
                <w:rFonts w:ascii="Consolas" w:eastAsia="Times New Roman" w:hAnsi="Consolas" w:cs="Times New Roman"/>
                <w:color w:val="CCCCCC"/>
                <w:sz w:val="21"/>
                <w:szCs w:val="21"/>
                <w:lang w:val="en-IN" w:eastAsia="en-IN"/>
              </w:rPr>
              <w:t xml:space="preserve"> </w:t>
            </w:r>
            <w:r w:rsidRPr="00AD251D">
              <w:rPr>
                <w:rFonts w:ascii="Consolas" w:eastAsia="Times New Roman" w:hAnsi="Consolas" w:cs="Times New Roman"/>
                <w:color w:val="9CDCFE"/>
                <w:sz w:val="21"/>
                <w:szCs w:val="21"/>
                <w:lang w:val="en-IN" w:eastAsia="en-IN"/>
              </w:rPr>
              <w:t>maxSize</w:t>
            </w:r>
            <w:r w:rsidRPr="00AD251D">
              <w:rPr>
                <w:rFonts w:ascii="Consolas" w:eastAsia="Times New Roman" w:hAnsi="Consolas" w:cs="Times New Roman"/>
                <w:color w:val="CCCCCC"/>
                <w:sz w:val="21"/>
                <w:szCs w:val="21"/>
                <w:lang w:val="en-IN" w:eastAsia="en-IN"/>
              </w:rPr>
              <w:t xml:space="preserve"> </w:t>
            </w:r>
            <w:r w:rsidRPr="00AD251D">
              <w:rPr>
                <w:rFonts w:ascii="Consolas" w:eastAsia="Times New Roman" w:hAnsi="Consolas" w:cs="Times New Roman"/>
                <w:color w:val="D4D4D4"/>
                <w:sz w:val="21"/>
                <w:szCs w:val="21"/>
                <w:lang w:val="en-IN" w:eastAsia="en-IN"/>
              </w:rPr>
              <w:t>=</w:t>
            </w:r>
            <w:r w:rsidRPr="00AD251D">
              <w:rPr>
                <w:rFonts w:ascii="Consolas" w:eastAsia="Times New Roman" w:hAnsi="Consolas" w:cs="Times New Roman"/>
                <w:color w:val="CCCCCC"/>
                <w:sz w:val="21"/>
                <w:szCs w:val="21"/>
                <w:lang w:val="en-IN" w:eastAsia="en-IN"/>
              </w:rPr>
              <w:t xml:space="preserve"> </w:t>
            </w:r>
            <w:r w:rsidRPr="00AD251D">
              <w:rPr>
                <w:rFonts w:ascii="Consolas" w:eastAsia="Times New Roman" w:hAnsi="Consolas" w:cs="Times New Roman"/>
                <w:color w:val="B5CEA8"/>
                <w:sz w:val="21"/>
                <w:szCs w:val="21"/>
                <w:lang w:val="en-IN" w:eastAsia="en-IN"/>
              </w:rPr>
              <w:t>5</w:t>
            </w:r>
            <w:r w:rsidRPr="00AD251D">
              <w:rPr>
                <w:rFonts w:ascii="Consolas" w:eastAsia="Times New Roman" w:hAnsi="Consolas" w:cs="Times New Roman"/>
                <w:color w:val="CCCCCC"/>
                <w:sz w:val="21"/>
                <w:szCs w:val="21"/>
                <w:lang w:val="en-IN" w:eastAsia="en-IN"/>
              </w:rPr>
              <w:t>;</w:t>
            </w:r>
          </w:p>
          <w:p w14:paraId="45E5A35F" w14:textId="77777777" w:rsidR="00AD251D" w:rsidRPr="00AD251D" w:rsidRDefault="00AD251D" w:rsidP="00AD251D">
            <w:pPr>
              <w:shd w:val="clear" w:color="auto" w:fill="1F1F1F"/>
              <w:spacing w:line="285" w:lineRule="atLeast"/>
              <w:rPr>
                <w:rFonts w:ascii="Consolas" w:eastAsia="Times New Roman" w:hAnsi="Consolas" w:cs="Times New Roman"/>
                <w:color w:val="CCCCCC"/>
                <w:sz w:val="21"/>
                <w:szCs w:val="21"/>
                <w:lang w:val="en-IN" w:eastAsia="en-IN"/>
              </w:rPr>
            </w:pPr>
            <w:r w:rsidRPr="00AD251D">
              <w:rPr>
                <w:rFonts w:ascii="Consolas" w:eastAsia="Times New Roman" w:hAnsi="Consolas" w:cs="Times New Roman"/>
                <w:color w:val="CCCCCC"/>
                <w:sz w:val="21"/>
                <w:szCs w:val="21"/>
                <w:lang w:val="en-IN" w:eastAsia="en-IN"/>
              </w:rPr>
              <w:t xml:space="preserve">        </w:t>
            </w:r>
            <w:r w:rsidRPr="00AD251D">
              <w:rPr>
                <w:rFonts w:ascii="Consolas" w:eastAsia="Times New Roman" w:hAnsi="Consolas" w:cs="Times New Roman"/>
                <w:color w:val="4EC9B0"/>
                <w:sz w:val="21"/>
                <w:szCs w:val="21"/>
                <w:lang w:val="en-IN" w:eastAsia="en-IN"/>
              </w:rPr>
              <w:t>NewStack</w:t>
            </w:r>
            <w:r w:rsidRPr="00AD251D">
              <w:rPr>
                <w:rFonts w:ascii="Consolas" w:eastAsia="Times New Roman" w:hAnsi="Consolas" w:cs="Times New Roman"/>
                <w:color w:val="CCCCCC"/>
                <w:sz w:val="21"/>
                <w:szCs w:val="21"/>
                <w:lang w:val="en-IN" w:eastAsia="en-IN"/>
              </w:rPr>
              <w:t xml:space="preserve"> </w:t>
            </w:r>
            <w:r w:rsidRPr="00AD251D">
              <w:rPr>
                <w:rFonts w:ascii="Consolas" w:eastAsia="Times New Roman" w:hAnsi="Consolas" w:cs="Times New Roman"/>
                <w:color w:val="9CDCFE"/>
                <w:sz w:val="21"/>
                <w:szCs w:val="21"/>
                <w:lang w:val="en-IN" w:eastAsia="en-IN"/>
              </w:rPr>
              <w:t>stack</w:t>
            </w:r>
            <w:r w:rsidRPr="00AD251D">
              <w:rPr>
                <w:rFonts w:ascii="Consolas" w:eastAsia="Times New Roman" w:hAnsi="Consolas" w:cs="Times New Roman"/>
                <w:color w:val="CCCCCC"/>
                <w:sz w:val="21"/>
                <w:szCs w:val="21"/>
                <w:lang w:val="en-IN" w:eastAsia="en-IN"/>
              </w:rPr>
              <w:t xml:space="preserve"> </w:t>
            </w:r>
            <w:r w:rsidRPr="00AD251D">
              <w:rPr>
                <w:rFonts w:ascii="Consolas" w:eastAsia="Times New Roman" w:hAnsi="Consolas" w:cs="Times New Roman"/>
                <w:color w:val="D4D4D4"/>
                <w:sz w:val="21"/>
                <w:szCs w:val="21"/>
                <w:lang w:val="en-IN" w:eastAsia="en-IN"/>
              </w:rPr>
              <w:t>=</w:t>
            </w:r>
            <w:r w:rsidRPr="00AD251D">
              <w:rPr>
                <w:rFonts w:ascii="Consolas" w:eastAsia="Times New Roman" w:hAnsi="Consolas" w:cs="Times New Roman"/>
                <w:color w:val="CCCCCC"/>
                <w:sz w:val="21"/>
                <w:szCs w:val="21"/>
                <w:lang w:val="en-IN" w:eastAsia="en-IN"/>
              </w:rPr>
              <w:t xml:space="preserve"> </w:t>
            </w:r>
            <w:r w:rsidRPr="00AD251D">
              <w:rPr>
                <w:rFonts w:ascii="Consolas" w:eastAsia="Times New Roman" w:hAnsi="Consolas" w:cs="Times New Roman"/>
                <w:color w:val="C586C0"/>
                <w:sz w:val="21"/>
                <w:szCs w:val="21"/>
                <w:lang w:val="en-IN" w:eastAsia="en-IN"/>
              </w:rPr>
              <w:t>new</w:t>
            </w:r>
            <w:r w:rsidRPr="00AD251D">
              <w:rPr>
                <w:rFonts w:ascii="Consolas" w:eastAsia="Times New Roman" w:hAnsi="Consolas" w:cs="Times New Roman"/>
                <w:color w:val="CCCCCC"/>
                <w:sz w:val="21"/>
                <w:szCs w:val="21"/>
                <w:lang w:val="en-IN" w:eastAsia="en-IN"/>
              </w:rPr>
              <w:t xml:space="preserve"> </w:t>
            </w:r>
            <w:r w:rsidRPr="00AD251D">
              <w:rPr>
                <w:rFonts w:ascii="Consolas" w:eastAsia="Times New Roman" w:hAnsi="Consolas" w:cs="Times New Roman"/>
                <w:color w:val="DCDCAA"/>
                <w:sz w:val="21"/>
                <w:szCs w:val="21"/>
                <w:lang w:val="en-IN" w:eastAsia="en-IN"/>
              </w:rPr>
              <w:t>NewStack</w:t>
            </w:r>
            <w:r w:rsidRPr="00AD251D">
              <w:rPr>
                <w:rFonts w:ascii="Consolas" w:eastAsia="Times New Roman" w:hAnsi="Consolas" w:cs="Times New Roman"/>
                <w:color w:val="CCCCCC"/>
                <w:sz w:val="21"/>
                <w:szCs w:val="21"/>
                <w:lang w:val="en-IN" w:eastAsia="en-IN"/>
              </w:rPr>
              <w:t>(</w:t>
            </w:r>
            <w:r w:rsidRPr="00AD251D">
              <w:rPr>
                <w:rFonts w:ascii="Consolas" w:eastAsia="Times New Roman" w:hAnsi="Consolas" w:cs="Times New Roman"/>
                <w:color w:val="9CDCFE"/>
                <w:sz w:val="21"/>
                <w:szCs w:val="21"/>
                <w:lang w:val="en-IN" w:eastAsia="en-IN"/>
              </w:rPr>
              <w:t>maxSize</w:t>
            </w:r>
            <w:r w:rsidRPr="00AD251D">
              <w:rPr>
                <w:rFonts w:ascii="Consolas" w:eastAsia="Times New Roman" w:hAnsi="Consolas" w:cs="Times New Roman"/>
                <w:color w:val="CCCCCC"/>
                <w:sz w:val="21"/>
                <w:szCs w:val="21"/>
                <w:lang w:val="en-IN" w:eastAsia="en-IN"/>
              </w:rPr>
              <w:t>);</w:t>
            </w:r>
          </w:p>
          <w:p w14:paraId="15B9445D" w14:textId="77777777" w:rsidR="00AD251D" w:rsidRPr="00AD251D" w:rsidRDefault="00AD251D" w:rsidP="00AD251D">
            <w:pPr>
              <w:shd w:val="clear" w:color="auto" w:fill="1F1F1F"/>
              <w:spacing w:line="285" w:lineRule="atLeast"/>
              <w:rPr>
                <w:rFonts w:ascii="Consolas" w:eastAsia="Times New Roman" w:hAnsi="Consolas" w:cs="Times New Roman"/>
                <w:color w:val="CCCCCC"/>
                <w:sz w:val="21"/>
                <w:szCs w:val="21"/>
                <w:lang w:val="en-IN" w:eastAsia="en-IN"/>
              </w:rPr>
            </w:pPr>
          </w:p>
          <w:p w14:paraId="7F8056E2" w14:textId="77777777" w:rsidR="00AD251D" w:rsidRPr="00AD251D" w:rsidRDefault="00AD251D" w:rsidP="00AD251D">
            <w:pPr>
              <w:shd w:val="clear" w:color="auto" w:fill="1F1F1F"/>
              <w:spacing w:line="285" w:lineRule="atLeast"/>
              <w:rPr>
                <w:rFonts w:ascii="Consolas" w:eastAsia="Times New Roman" w:hAnsi="Consolas" w:cs="Times New Roman"/>
                <w:color w:val="CCCCCC"/>
                <w:sz w:val="21"/>
                <w:szCs w:val="21"/>
                <w:lang w:val="en-IN" w:eastAsia="en-IN"/>
              </w:rPr>
            </w:pPr>
            <w:r w:rsidRPr="00AD251D">
              <w:rPr>
                <w:rFonts w:ascii="Consolas" w:eastAsia="Times New Roman" w:hAnsi="Consolas" w:cs="Times New Roman"/>
                <w:color w:val="CCCCCC"/>
                <w:sz w:val="21"/>
                <w:szCs w:val="21"/>
                <w:lang w:val="en-IN" w:eastAsia="en-IN"/>
              </w:rPr>
              <w:t xml:space="preserve">        </w:t>
            </w:r>
            <w:r w:rsidRPr="00AD251D">
              <w:rPr>
                <w:rFonts w:ascii="Consolas" w:eastAsia="Times New Roman" w:hAnsi="Consolas" w:cs="Times New Roman"/>
                <w:color w:val="9CDCFE"/>
                <w:sz w:val="21"/>
                <w:szCs w:val="21"/>
                <w:lang w:val="en-IN" w:eastAsia="en-IN"/>
              </w:rPr>
              <w:t>stack</w:t>
            </w:r>
            <w:r w:rsidRPr="00AD251D">
              <w:rPr>
                <w:rFonts w:ascii="Consolas" w:eastAsia="Times New Roman" w:hAnsi="Consolas" w:cs="Times New Roman"/>
                <w:color w:val="CCCCCC"/>
                <w:sz w:val="21"/>
                <w:szCs w:val="21"/>
                <w:lang w:val="en-IN" w:eastAsia="en-IN"/>
              </w:rPr>
              <w:t>.</w:t>
            </w:r>
            <w:r w:rsidRPr="00AD251D">
              <w:rPr>
                <w:rFonts w:ascii="Consolas" w:eastAsia="Times New Roman" w:hAnsi="Consolas" w:cs="Times New Roman"/>
                <w:color w:val="DCDCAA"/>
                <w:sz w:val="21"/>
                <w:szCs w:val="21"/>
                <w:lang w:val="en-IN" w:eastAsia="en-IN"/>
              </w:rPr>
              <w:t>push</w:t>
            </w:r>
            <w:r w:rsidRPr="00AD251D">
              <w:rPr>
                <w:rFonts w:ascii="Consolas" w:eastAsia="Times New Roman" w:hAnsi="Consolas" w:cs="Times New Roman"/>
                <w:color w:val="CCCCCC"/>
                <w:sz w:val="21"/>
                <w:szCs w:val="21"/>
                <w:lang w:val="en-IN" w:eastAsia="en-IN"/>
              </w:rPr>
              <w:t>(</w:t>
            </w:r>
            <w:r w:rsidRPr="00AD251D">
              <w:rPr>
                <w:rFonts w:ascii="Consolas" w:eastAsia="Times New Roman" w:hAnsi="Consolas" w:cs="Times New Roman"/>
                <w:color w:val="B5CEA8"/>
                <w:sz w:val="21"/>
                <w:szCs w:val="21"/>
                <w:lang w:val="en-IN" w:eastAsia="en-IN"/>
              </w:rPr>
              <w:t>10</w:t>
            </w:r>
            <w:r w:rsidRPr="00AD251D">
              <w:rPr>
                <w:rFonts w:ascii="Consolas" w:eastAsia="Times New Roman" w:hAnsi="Consolas" w:cs="Times New Roman"/>
                <w:color w:val="CCCCCC"/>
                <w:sz w:val="21"/>
                <w:szCs w:val="21"/>
                <w:lang w:val="en-IN" w:eastAsia="en-IN"/>
              </w:rPr>
              <w:t>);</w:t>
            </w:r>
          </w:p>
          <w:p w14:paraId="799217A8" w14:textId="77777777" w:rsidR="00AD251D" w:rsidRPr="00AD251D" w:rsidRDefault="00AD251D" w:rsidP="00AD251D">
            <w:pPr>
              <w:shd w:val="clear" w:color="auto" w:fill="1F1F1F"/>
              <w:spacing w:line="285" w:lineRule="atLeast"/>
              <w:rPr>
                <w:rFonts w:ascii="Consolas" w:eastAsia="Times New Roman" w:hAnsi="Consolas" w:cs="Times New Roman"/>
                <w:color w:val="CCCCCC"/>
                <w:sz w:val="21"/>
                <w:szCs w:val="21"/>
                <w:lang w:val="en-IN" w:eastAsia="en-IN"/>
              </w:rPr>
            </w:pPr>
            <w:r w:rsidRPr="00AD251D">
              <w:rPr>
                <w:rFonts w:ascii="Consolas" w:eastAsia="Times New Roman" w:hAnsi="Consolas" w:cs="Times New Roman"/>
                <w:color w:val="CCCCCC"/>
                <w:sz w:val="21"/>
                <w:szCs w:val="21"/>
                <w:lang w:val="en-IN" w:eastAsia="en-IN"/>
              </w:rPr>
              <w:t xml:space="preserve">        </w:t>
            </w:r>
            <w:r w:rsidRPr="00AD251D">
              <w:rPr>
                <w:rFonts w:ascii="Consolas" w:eastAsia="Times New Roman" w:hAnsi="Consolas" w:cs="Times New Roman"/>
                <w:color w:val="9CDCFE"/>
                <w:sz w:val="21"/>
                <w:szCs w:val="21"/>
                <w:lang w:val="en-IN" w:eastAsia="en-IN"/>
              </w:rPr>
              <w:t>stack</w:t>
            </w:r>
            <w:r w:rsidRPr="00AD251D">
              <w:rPr>
                <w:rFonts w:ascii="Consolas" w:eastAsia="Times New Roman" w:hAnsi="Consolas" w:cs="Times New Roman"/>
                <w:color w:val="CCCCCC"/>
                <w:sz w:val="21"/>
                <w:szCs w:val="21"/>
                <w:lang w:val="en-IN" w:eastAsia="en-IN"/>
              </w:rPr>
              <w:t>.</w:t>
            </w:r>
            <w:r w:rsidRPr="00AD251D">
              <w:rPr>
                <w:rFonts w:ascii="Consolas" w:eastAsia="Times New Roman" w:hAnsi="Consolas" w:cs="Times New Roman"/>
                <w:color w:val="DCDCAA"/>
                <w:sz w:val="21"/>
                <w:szCs w:val="21"/>
                <w:lang w:val="en-IN" w:eastAsia="en-IN"/>
              </w:rPr>
              <w:t>push</w:t>
            </w:r>
            <w:r w:rsidRPr="00AD251D">
              <w:rPr>
                <w:rFonts w:ascii="Consolas" w:eastAsia="Times New Roman" w:hAnsi="Consolas" w:cs="Times New Roman"/>
                <w:color w:val="CCCCCC"/>
                <w:sz w:val="21"/>
                <w:szCs w:val="21"/>
                <w:lang w:val="en-IN" w:eastAsia="en-IN"/>
              </w:rPr>
              <w:t>(</w:t>
            </w:r>
            <w:r w:rsidRPr="00AD251D">
              <w:rPr>
                <w:rFonts w:ascii="Consolas" w:eastAsia="Times New Roman" w:hAnsi="Consolas" w:cs="Times New Roman"/>
                <w:color w:val="B5CEA8"/>
                <w:sz w:val="21"/>
                <w:szCs w:val="21"/>
                <w:lang w:val="en-IN" w:eastAsia="en-IN"/>
              </w:rPr>
              <w:t>20</w:t>
            </w:r>
            <w:r w:rsidRPr="00AD251D">
              <w:rPr>
                <w:rFonts w:ascii="Consolas" w:eastAsia="Times New Roman" w:hAnsi="Consolas" w:cs="Times New Roman"/>
                <w:color w:val="CCCCCC"/>
                <w:sz w:val="21"/>
                <w:szCs w:val="21"/>
                <w:lang w:val="en-IN" w:eastAsia="en-IN"/>
              </w:rPr>
              <w:t>);</w:t>
            </w:r>
          </w:p>
          <w:p w14:paraId="74A27619" w14:textId="77777777" w:rsidR="00AD251D" w:rsidRPr="00AD251D" w:rsidRDefault="00AD251D" w:rsidP="00AD251D">
            <w:pPr>
              <w:shd w:val="clear" w:color="auto" w:fill="1F1F1F"/>
              <w:spacing w:line="285" w:lineRule="atLeast"/>
              <w:rPr>
                <w:rFonts w:ascii="Consolas" w:eastAsia="Times New Roman" w:hAnsi="Consolas" w:cs="Times New Roman"/>
                <w:color w:val="CCCCCC"/>
                <w:sz w:val="21"/>
                <w:szCs w:val="21"/>
                <w:lang w:val="en-IN" w:eastAsia="en-IN"/>
              </w:rPr>
            </w:pPr>
            <w:r w:rsidRPr="00AD251D">
              <w:rPr>
                <w:rFonts w:ascii="Consolas" w:eastAsia="Times New Roman" w:hAnsi="Consolas" w:cs="Times New Roman"/>
                <w:color w:val="CCCCCC"/>
                <w:sz w:val="21"/>
                <w:szCs w:val="21"/>
                <w:lang w:val="en-IN" w:eastAsia="en-IN"/>
              </w:rPr>
              <w:t xml:space="preserve">        </w:t>
            </w:r>
            <w:r w:rsidRPr="00AD251D">
              <w:rPr>
                <w:rFonts w:ascii="Consolas" w:eastAsia="Times New Roman" w:hAnsi="Consolas" w:cs="Times New Roman"/>
                <w:color w:val="9CDCFE"/>
                <w:sz w:val="21"/>
                <w:szCs w:val="21"/>
                <w:lang w:val="en-IN" w:eastAsia="en-IN"/>
              </w:rPr>
              <w:t>stack</w:t>
            </w:r>
            <w:r w:rsidRPr="00AD251D">
              <w:rPr>
                <w:rFonts w:ascii="Consolas" w:eastAsia="Times New Roman" w:hAnsi="Consolas" w:cs="Times New Roman"/>
                <w:color w:val="CCCCCC"/>
                <w:sz w:val="21"/>
                <w:szCs w:val="21"/>
                <w:lang w:val="en-IN" w:eastAsia="en-IN"/>
              </w:rPr>
              <w:t>.</w:t>
            </w:r>
            <w:r w:rsidRPr="00AD251D">
              <w:rPr>
                <w:rFonts w:ascii="Consolas" w:eastAsia="Times New Roman" w:hAnsi="Consolas" w:cs="Times New Roman"/>
                <w:color w:val="DCDCAA"/>
                <w:sz w:val="21"/>
                <w:szCs w:val="21"/>
                <w:lang w:val="en-IN" w:eastAsia="en-IN"/>
              </w:rPr>
              <w:t>push</w:t>
            </w:r>
            <w:r w:rsidRPr="00AD251D">
              <w:rPr>
                <w:rFonts w:ascii="Consolas" w:eastAsia="Times New Roman" w:hAnsi="Consolas" w:cs="Times New Roman"/>
                <w:color w:val="CCCCCC"/>
                <w:sz w:val="21"/>
                <w:szCs w:val="21"/>
                <w:lang w:val="en-IN" w:eastAsia="en-IN"/>
              </w:rPr>
              <w:t>(</w:t>
            </w:r>
            <w:r w:rsidRPr="00AD251D">
              <w:rPr>
                <w:rFonts w:ascii="Consolas" w:eastAsia="Times New Roman" w:hAnsi="Consolas" w:cs="Times New Roman"/>
                <w:color w:val="B5CEA8"/>
                <w:sz w:val="21"/>
                <w:szCs w:val="21"/>
                <w:lang w:val="en-IN" w:eastAsia="en-IN"/>
              </w:rPr>
              <w:t>30</w:t>
            </w:r>
            <w:r w:rsidRPr="00AD251D">
              <w:rPr>
                <w:rFonts w:ascii="Consolas" w:eastAsia="Times New Roman" w:hAnsi="Consolas" w:cs="Times New Roman"/>
                <w:color w:val="CCCCCC"/>
                <w:sz w:val="21"/>
                <w:szCs w:val="21"/>
                <w:lang w:val="en-IN" w:eastAsia="en-IN"/>
              </w:rPr>
              <w:t>);</w:t>
            </w:r>
          </w:p>
          <w:p w14:paraId="179996D8" w14:textId="77777777" w:rsidR="00AD251D" w:rsidRPr="00AD251D" w:rsidRDefault="00AD251D" w:rsidP="00AD251D">
            <w:pPr>
              <w:shd w:val="clear" w:color="auto" w:fill="1F1F1F"/>
              <w:spacing w:line="285" w:lineRule="atLeast"/>
              <w:rPr>
                <w:rFonts w:ascii="Consolas" w:eastAsia="Times New Roman" w:hAnsi="Consolas" w:cs="Times New Roman"/>
                <w:color w:val="CCCCCC"/>
                <w:sz w:val="21"/>
                <w:szCs w:val="21"/>
                <w:lang w:val="en-IN" w:eastAsia="en-IN"/>
              </w:rPr>
            </w:pPr>
            <w:r w:rsidRPr="00AD251D">
              <w:rPr>
                <w:rFonts w:ascii="Consolas" w:eastAsia="Times New Roman" w:hAnsi="Consolas" w:cs="Times New Roman"/>
                <w:color w:val="CCCCCC"/>
                <w:sz w:val="21"/>
                <w:szCs w:val="21"/>
                <w:lang w:val="en-IN" w:eastAsia="en-IN"/>
              </w:rPr>
              <w:t xml:space="preserve">        </w:t>
            </w:r>
            <w:r w:rsidRPr="00AD251D">
              <w:rPr>
                <w:rFonts w:ascii="Consolas" w:eastAsia="Times New Roman" w:hAnsi="Consolas" w:cs="Times New Roman"/>
                <w:color w:val="9CDCFE"/>
                <w:sz w:val="21"/>
                <w:szCs w:val="21"/>
                <w:lang w:val="en-IN" w:eastAsia="en-IN"/>
              </w:rPr>
              <w:t>stack</w:t>
            </w:r>
            <w:r w:rsidRPr="00AD251D">
              <w:rPr>
                <w:rFonts w:ascii="Consolas" w:eastAsia="Times New Roman" w:hAnsi="Consolas" w:cs="Times New Roman"/>
                <w:color w:val="CCCCCC"/>
                <w:sz w:val="21"/>
                <w:szCs w:val="21"/>
                <w:lang w:val="en-IN" w:eastAsia="en-IN"/>
              </w:rPr>
              <w:t>.</w:t>
            </w:r>
            <w:r w:rsidRPr="00AD251D">
              <w:rPr>
                <w:rFonts w:ascii="Consolas" w:eastAsia="Times New Roman" w:hAnsi="Consolas" w:cs="Times New Roman"/>
                <w:color w:val="DCDCAA"/>
                <w:sz w:val="21"/>
                <w:szCs w:val="21"/>
                <w:lang w:val="en-IN" w:eastAsia="en-IN"/>
              </w:rPr>
              <w:t>push</w:t>
            </w:r>
            <w:r w:rsidRPr="00AD251D">
              <w:rPr>
                <w:rFonts w:ascii="Consolas" w:eastAsia="Times New Roman" w:hAnsi="Consolas" w:cs="Times New Roman"/>
                <w:color w:val="CCCCCC"/>
                <w:sz w:val="21"/>
                <w:szCs w:val="21"/>
                <w:lang w:val="en-IN" w:eastAsia="en-IN"/>
              </w:rPr>
              <w:t>(</w:t>
            </w:r>
            <w:r w:rsidRPr="00AD251D">
              <w:rPr>
                <w:rFonts w:ascii="Consolas" w:eastAsia="Times New Roman" w:hAnsi="Consolas" w:cs="Times New Roman"/>
                <w:color w:val="B5CEA8"/>
                <w:sz w:val="21"/>
                <w:szCs w:val="21"/>
                <w:lang w:val="en-IN" w:eastAsia="en-IN"/>
              </w:rPr>
              <w:t>40</w:t>
            </w:r>
            <w:r w:rsidRPr="00AD251D">
              <w:rPr>
                <w:rFonts w:ascii="Consolas" w:eastAsia="Times New Roman" w:hAnsi="Consolas" w:cs="Times New Roman"/>
                <w:color w:val="CCCCCC"/>
                <w:sz w:val="21"/>
                <w:szCs w:val="21"/>
                <w:lang w:val="en-IN" w:eastAsia="en-IN"/>
              </w:rPr>
              <w:t>);</w:t>
            </w:r>
          </w:p>
          <w:p w14:paraId="7A3C9663" w14:textId="77777777" w:rsidR="00AD251D" w:rsidRPr="00AD251D" w:rsidRDefault="00AD251D" w:rsidP="00AD251D">
            <w:pPr>
              <w:shd w:val="clear" w:color="auto" w:fill="1F1F1F"/>
              <w:spacing w:line="285" w:lineRule="atLeast"/>
              <w:rPr>
                <w:rFonts w:ascii="Consolas" w:eastAsia="Times New Roman" w:hAnsi="Consolas" w:cs="Times New Roman"/>
                <w:color w:val="CCCCCC"/>
                <w:sz w:val="21"/>
                <w:szCs w:val="21"/>
                <w:lang w:val="en-IN" w:eastAsia="en-IN"/>
              </w:rPr>
            </w:pPr>
            <w:r w:rsidRPr="00AD251D">
              <w:rPr>
                <w:rFonts w:ascii="Consolas" w:eastAsia="Times New Roman" w:hAnsi="Consolas" w:cs="Times New Roman"/>
                <w:color w:val="CCCCCC"/>
                <w:sz w:val="21"/>
                <w:szCs w:val="21"/>
                <w:lang w:val="en-IN" w:eastAsia="en-IN"/>
              </w:rPr>
              <w:t xml:space="preserve">        </w:t>
            </w:r>
            <w:r w:rsidRPr="00AD251D">
              <w:rPr>
                <w:rFonts w:ascii="Consolas" w:eastAsia="Times New Roman" w:hAnsi="Consolas" w:cs="Times New Roman"/>
                <w:color w:val="9CDCFE"/>
                <w:sz w:val="21"/>
                <w:szCs w:val="21"/>
                <w:lang w:val="en-IN" w:eastAsia="en-IN"/>
              </w:rPr>
              <w:t>stack</w:t>
            </w:r>
            <w:r w:rsidRPr="00AD251D">
              <w:rPr>
                <w:rFonts w:ascii="Consolas" w:eastAsia="Times New Roman" w:hAnsi="Consolas" w:cs="Times New Roman"/>
                <w:color w:val="CCCCCC"/>
                <w:sz w:val="21"/>
                <w:szCs w:val="21"/>
                <w:lang w:val="en-IN" w:eastAsia="en-IN"/>
              </w:rPr>
              <w:t>.</w:t>
            </w:r>
            <w:r w:rsidRPr="00AD251D">
              <w:rPr>
                <w:rFonts w:ascii="Consolas" w:eastAsia="Times New Roman" w:hAnsi="Consolas" w:cs="Times New Roman"/>
                <w:color w:val="DCDCAA"/>
                <w:sz w:val="21"/>
                <w:szCs w:val="21"/>
                <w:lang w:val="en-IN" w:eastAsia="en-IN"/>
              </w:rPr>
              <w:t>push</w:t>
            </w:r>
            <w:r w:rsidRPr="00AD251D">
              <w:rPr>
                <w:rFonts w:ascii="Consolas" w:eastAsia="Times New Roman" w:hAnsi="Consolas" w:cs="Times New Roman"/>
                <w:color w:val="CCCCCC"/>
                <w:sz w:val="21"/>
                <w:szCs w:val="21"/>
                <w:lang w:val="en-IN" w:eastAsia="en-IN"/>
              </w:rPr>
              <w:t>(</w:t>
            </w:r>
            <w:r w:rsidRPr="00AD251D">
              <w:rPr>
                <w:rFonts w:ascii="Consolas" w:eastAsia="Times New Roman" w:hAnsi="Consolas" w:cs="Times New Roman"/>
                <w:color w:val="B5CEA8"/>
                <w:sz w:val="21"/>
                <w:szCs w:val="21"/>
                <w:lang w:val="en-IN" w:eastAsia="en-IN"/>
              </w:rPr>
              <w:t>50</w:t>
            </w:r>
            <w:r w:rsidRPr="00AD251D">
              <w:rPr>
                <w:rFonts w:ascii="Consolas" w:eastAsia="Times New Roman" w:hAnsi="Consolas" w:cs="Times New Roman"/>
                <w:color w:val="CCCCCC"/>
                <w:sz w:val="21"/>
                <w:szCs w:val="21"/>
                <w:lang w:val="en-IN" w:eastAsia="en-IN"/>
              </w:rPr>
              <w:t>);</w:t>
            </w:r>
          </w:p>
          <w:p w14:paraId="01623D78" w14:textId="77777777" w:rsidR="00AD251D" w:rsidRPr="00AD251D" w:rsidRDefault="00AD251D" w:rsidP="00AD251D">
            <w:pPr>
              <w:shd w:val="clear" w:color="auto" w:fill="1F1F1F"/>
              <w:spacing w:line="285" w:lineRule="atLeast"/>
              <w:rPr>
                <w:rFonts w:ascii="Consolas" w:eastAsia="Times New Roman" w:hAnsi="Consolas" w:cs="Times New Roman"/>
                <w:color w:val="CCCCCC"/>
                <w:sz w:val="21"/>
                <w:szCs w:val="21"/>
                <w:lang w:val="en-IN" w:eastAsia="en-IN"/>
              </w:rPr>
            </w:pPr>
            <w:r w:rsidRPr="00AD251D">
              <w:rPr>
                <w:rFonts w:ascii="Consolas" w:eastAsia="Times New Roman" w:hAnsi="Consolas" w:cs="Times New Roman"/>
                <w:color w:val="CCCCCC"/>
                <w:sz w:val="21"/>
                <w:szCs w:val="21"/>
                <w:lang w:val="en-IN" w:eastAsia="en-IN"/>
              </w:rPr>
              <w:t xml:space="preserve">        </w:t>
            </w:r>
            <w:r w:rsidRPr="00AD251D">
              <w:rPr>
                <w:rFonts w:ascii="Consolas" w:eastAsia="Times New Roman" w:hAnsi="Consolas" w:cs="Times New Roman"/>
                <w:color w:val="9CDCFE"/>
                <w:sz w:val="21"/>
                <w:szCs w:val="21"/>
                <w:lang w:val="en-IN" w:eastAsia="en-IN"/>
              </w:rPr>
              <w:t>stack</w:t>
            </w:r>
            <w:r w:rsidRPr="00AD251D">
              <w:rPr>
                <w:rFonts w:ascii="Consolas" w:eastAsia="Times New Roman" w:hAnsi="Consolas" w:cs="Times New Roman"/>
                <w:color w:val="CCCCCC"/>
                <w:sz w:val="21"/>
                <w:szCs w:val="21"/>
                <w:lang w:val="en-IN" w:eastAsia="en-IN"/>
              </w:rPr>
              <w:t>.</w:t>
            </w:r>
            <w:r w:rsidRPr="00AD251D">
              <w:rPr>
                <w:rFonts w:ascii="Consolas" w:eastAsia="Times New Roman" w:hAnsi="Consolas" w:cs="Times New Roman"/>
                <w:color w:val="DCDCAA"/>
                <w:sz w:val="21"/>
                <w:szCs w:val="21"/>
                <w:lang w:val="en-IN" w:eastAsia="en-IN"/>
              </w:rPr>
              <w:t>push</w:t>
            </w:r>
            <w:r w:rsidRPr="00AD251D">
              <w:rPr>
                <w:rFonts w:ascii="Consolas" w:eastAsia="Times New Roman" w:hAnsi="Consolas" w:cs="Times New Roman"/>
                <w:color w:val="CCCCCC"/>
                <w:sz w:val="21"/>
                <w:szCs w:val="21"/>
                <w:lang w:val="en-IN" w:eastAsia="en-IN"/>
              </w:rPr>
              <w:t>(</w:t>
            </w:r>
            <w:r w:rsidRPr="00AD251D">
              <w:rPr>
                <w:rFonts w:ascii="Consolas" w:eastAsia="Times New Roman" w:hAnsi="Consolas" w:cs="Times New Roman"/>
                <w:color w:val="B5CEA8"/>
                <w:sz w:val="21"/>
                <w:szCs w:val="21"/>
                <w:lang w:val="en-IN" w:eastAsia="en-IN"/>
              </w:rPr>
              <w:t>60</w:t>
            </w:r>
            <w:r w:rsidRPr="00AD251D">
              <w:rPr>
                <w:rFonts w:ascii="Consolas" w:eastAsia="Times New Roman" w:hAnsi="Consolas" w:cs="Times New Roman"/>
                <w:color w:val="CCCCCC"/>
                <w:sz w:val="21"/>
                <w:szCs w:val="21"/>
                <w:lang w:val="en-IN" w:eastAsia="en-IN"/>
              </w:rPr>
              <w:t xml:space="preserve">); </w:t>
            </w:r>
            <w:r w:rsidRPr="00AD251D">
              <w:rPr>
                <w:rFonts w:ascii="Consolas" w:eastAsia="Times New Roman" w:hAnsi="Consolas" w:cs="Times New Roman"/>
                <w:color w:val="6A9955"/>
                <w:sz w:val="21"/>
                <w:szCs w:val="21"/>
                <w:lang w:val="en-IN" w:eastAsia="en-IN"/>
              </w:rPr>
              <w:t>// trying add elements when stack is full</w:t>
            </w:r>
          </w:p>
          <w:p w14:paraId="30DCCE7B" w14:textId="77777777" w:rsidR="00AD251D" w:rsidRPr="00AD251D" w:rsidRDefault="00AD251D" w:rsidP="00AD251D">
            <w:pPr>
              <w:shd w:val="clear" w:color="auto" w:fill="1F1F1F"/>
              <w:spacing w:line="285" w:lineRule="atLeast"/>
              <w:rPr>
                <w:rFonts w:ascii="Consolas" w:eastAsia="Times New Roman" w:hAnsi="Consolas" w:cs="Times New Roman"/>
                <w:color w:val="CCCCCC"/>
                <w:sz w:val="21"/>
                <w:szCs w:val="21"/>
                <w:lang w:val="en-IN" w:eastAsia="en-IN"/>
              </w:rPr>
            </w:pPr>
          </w:p>
          <w:p w14:paraId="21EA0CC5" w14:textId="77777777" w:rsidR="00AD251D" w:rsidRPr="00AD251D" w:rsidRDefault="00AD251D" w:rsidP="00AD251D">
            <w:pPr>
              <w:shd w:val="clear" w:color="auto" w:fill="1F1F1F"/>
              <w:spacing w:line="285" w:lineRule="atLeast"/>
              <w:rPr>
                <w:rFonts w:ascii="Consolas" w:eastAsia="Times New Roman" w:hAnsi="Consolas" w:cs="Times New Roman"/>
                <w:color w:val="CCCCCC"/>
                <w:sz w:val="21"/>
                <w:szCs w:val="21"/>
                <w:lang w:val="en-IN" w:eastAsia="en-IN"/>
              </w:rPr>
            </w:pPr>
            <w:r w:rsidRPr="00AD251D">
              <w:rPr>
                <w:rFonts w:ascii="Consolas" w:eastAsia="Times New Roman" w:hAnsi="Consolas" w:cs="Times New Roman"/>
                <w:color w:val="CCCCCC"/>
                <w:sz w:val="21"/>
                <w:szCs w:val="21"/>
                <w:lang w:val="en-IN" w:eastAsia="en-IN"/>
              </w:rPr>
              <w:t xml:space="preserve">        </w:t>
            </w:r>
            <w:r w:rsidRPr="00AD251D">
              <w:rPr>
                <w:rFonts w:ascii="Consolas" w:eastAsia="Times New Roman" w:hAnsi="Consolas" w:cs="Times New Roman"/>
                <w:color w:val="9CDCFE"/>
                <w:sz w:val="21"/>
                <w:szCs w:val="21"/>
                <w:lang w:val="en-IN" w:eastAsia="en-IN"/>
              </w:rPr>
              <w:t>stack</w:t>
            </w:r>
            <w:r w:rsidRPr="00AD251D">
              <w:rPr>
                <w:rFonts w:ascii="Consolas" w:eastAsia="Times New Roman" w:hAnsi="Consolas" w:cs="Times New Roman"/>
                <w:color w:val="CCCCCC"/>
                <w:sz w:val="21"/>
                <w:szCs w:val="21"/>
                <w:lang w:val="en-IN" w:eastAsia="en-IN"/>
              </w:rPr>
              <w:t>.</w:t>
            </w:r>
            <w:r w:rsidRPr="00AD251D">
              <w:rPr>
                <w:rFonts w:ascii="Consolas" w:eastAsia="Times New Roman" w:hAnsi="Consolas" w:cs="Times New Roman"/>
                <w:color w:val="DCDCAA"/>
                <w:sz w:val="21"/>
                <w:szCs w:val="21"/>
                <w:lang w:val="en-IN" w:eastAsia="en-IN"/>
              </w:rPr>
              <w:t>display</w:t>
            </w:r>
            <w:r w:rsidRPr="00AD251D">
              <w:rPr>
                <w:rFonts w:ascii="Consolas" w:eastAsia="Times New Roman" w:hAnsi="Consolas" w:cs="Times New Roman"/>
                <w:color w:val="CCCCCC"/>
                <w:sz w:val="21"/>
                <w:szCs w:val="21"/>
                <w:lang w:val="en-IN" w:eastAsia="en-IN"/>
              </w:rPr>
              <w:t xml:space="preserve">(); </w:t>
            </w:r>
            <w:r w:rsidRPr="00AD251D">
              <w:rPr>
                <w:rFonts w:ascii="Consolas" w:eastAsia="Times New Roman" w:hAnsi="Consolas" w:cs="Times New Roman"/>
                <w:color w:val="6A9955"/>
                <w:sz w:val="21"/>
                <w:szCs w:val="21"/>
                <w:lang w:val="en-IN" w:eastAsia="en-IN"/>
              </w:rPr>
              <w:t>// displaying elements after pushing</w:t>
            </w:r>
          </w:p>
          <w:p w14:paraId="2AF89681" w14:textId="77777777" w:rsidR="00AD251D" w:rsidRPr="00AD251D" w:rsidRDefault="00AD251D" w:rsidP="00AD251D">
            <w:pPr>
              <w:shd w:val="clear" w:color="auto" w:fill="1F1F1F"/>
              <w:spacing w:line="285" w:lineRule="atLeast"/>
              <w:rPr>
                <w:rFonts w:ascii="Consolas" w:eastAsia="Times New Roman" w:hAnsi="Consolas" w:cs="Times New Roman"/>
                <w:color w:val="CCCCCC"/>
                <w:sz w:val="21"/>
                <w:szCs w:val="21"/>
                <w:lang w:val="en-IN" w:eastAsia="en-IN"/>
              </w:rPr>
            </w:pPr>
          </w:p>
          <w:p w14:paraId="1DB2A626" w14:textId="77777777" w:rsidR="00AD251D" w:rsidRPr="00AD251D" w:rsidRDefault="00AD251D" w:rsidP="00AD251D">
            <w:pPr>
              <w:shd w:val="clear" w:color="auto" w:fill="1F1F1F"/>
              <w:spacing w:line="285" w:lineRule="atLeast"/>
              <w:rPr>
                <w:rFonts w:ascii="Consolas" w:eastAsia="Times New Roman" w:hAnsi="Consolas" w:cs="Times New Roman"/>
                <w:color w:val="CCCCCC"/>
                <w:sz w:val="21"/>
                <w:szCs w:val="21"/>
                <w:lang w:val="en-IN" w:eastAsia="en-IN"/>
              </w:rPr>
            </w:pPr>
            <w:r w:rsidRPr="00AD251D">
              <w:rPr>
                <w:rFonts w:ascii="Consolas" w:eastAsia="Times New Roman" w:hAnsi="Consolas" w:cs="Times New Roman"/>
                <w:color w:val="CCCCCC"/>
                <w:sz w:val="21"/>
                <w:szCs w:val="21"/>
                <w:lang w:val="en-IN" w:eastAsia="en-IN"/>
              </w:rPr>
              <w:t xml:space="preserve">        </w:t>
            </w:r>
            <w:r w:rsidRPr="00AD251D">
              <w:rPr>
                <w:rFonts w:ascii="Consolas" w:eastAsia="Times New Roman" w:hAnsi="Consolas" w:cs="Times New Roman"/>
                <w:color w:val="9CDCFE"/>
                <w:sz w:val="21"/>
                <w:szCs w:val="21"/>
                <w:lang w:val="en-IN" w:eastAsia="en-IN"/>
              </w:rPr>
              <w:t>stack</w:t>
            </w:r>
            <w:r w:rsidRPr="00AD251D">
              <w:rPr>
                <w:rFonts w:ascii="Consolas" w:eastAsia="Times New Roman" w:hAnsi="Consolas" w:cs="Times New Roman"/>
                <w:color w:val="CCCCCC"/>
                <w:sz w:val="21"/>
                <w:szCs w:val="21"/>
                <w:lang w:val="en-IN" w:eastAsia="en-IN"/>
              </w:rPr>
              <w:t>.</w:t>
            </w:r>
            <w:r w:rsidRPr="00AD251D">
              <w:rPr>
                <w:rFonts w:ascii="Consolas" w:eastAsia="Times New Roman" w:hAnsi="Consolas" w:cs="Times New Roman"/>
                <w:color w:val="DCDCAA"/>
                <w:sz w:val="21"/>
                <w:szCs w:val="21"/>
                <w:lang w:val="en-IN" w:eastAsia="en-IN"/>
              </w:rPr>
              <w:t>pop</w:t>
            </w:r>
            <w:r w:rsidRPr="00AD251D">
              <w:rPr>
                <w:rFonts w:ascii="Consolas" w:eastAsia="Times New Roman" w:hAnsi="Consolas" w:cs="Times New Roman"/>
                <w:color w:val="CCCCCC"/>
                <w:sz w:val="21"/>
                <w:szCs w:val="21"/>
                <w:lang w:val="en-IN" w:eastAsia="en-IN"/>
              </w:rPr>
              <w:t>();</w:t>
            </w:r>
          </w:p>
          <w:p w14:paraId="699CC260" w14:textId="77777777" w:rsidR="00AD251D" w:rsidRPr="00AD251D" w:rsidRDefault="00AD251D" w:rsidP="00AD251D">
            <w:pPr>
              <w:shd w:val="clear" w:color="auto" w:fill="1F1F1F"/>
              <w:spacing w:line="285" w:lineRule="atLeast"/>
              <w:rPr>
                <w:rFonts w:ascii="Consolas" w:eastAsia="Times New Roman" w:hAnsi="Consolas" w:cs="Times New Roman"/>
                <w:color w:val="CCCCCC"/>
                <w:sz w:val="21"/>
                <w:szCs w:val="21"/>
                <w:lang w:val="en-IN" w:eastAsia="en-IN"/>
              </w:rPr>
            </w:pPr>
            <w:r w:rsidRPr="00AD251D">
              <w:rPr>
                <w:rFonts w:ascii="Consolas" w:eastAsia="Times New Roman" w:hAnsi="Consolas" w:cs="Times New Roman"/>
                <w:color w:val="CCCCCC"/>
                <w:sz w:val="21"/>
                <w:szCs w:val="21"/>
                <w:lang w:val="en-IN" w:eastAsia="en-IN"/>
              </w:rPr>
              <w:t xml:space="preserve">        </w:t>
            </w:r>
            <w:r w:rsidRPr="00AD251D">
              <w:rPr>
                <w:rFonts w:ascii="Consolas" w:eastAsia="Times New Roman" w:hAnsi="Consolas" w:cs="Times New Roman"/>
                <w:color w:val="9CDCFE"/>
                <w:sz w:val="21"/>
                <w:szCs w:val="21"/>
                <w:lang w:val="en-IN" w:eastAsia="en-IN"/>
              </w:rPr>
              <w:t>stack</w:t>
            </w:r>
            <w:r w:rsidRPr="00AD251D">
              <w:rPr>
                <w:rFonts w:ascii="Consolas" w:eastAsia="Times New Roman" w:hAnsi="Consolas" w:cs="Times New Roman"/>
                <w:color w:val="CCCCCC"/>
                <w:sz w:val="21"/>
                <w:szCs w:val="21"/>
                <w:lang w:val="en-IN" w:eastAsia="en-IN"/>
              </w:rPr>
              <w:t>.</w:t>
            </w:r>
            <w:r w:rsidRPr="00AD251D">
              <w:rPr>
                <w:rFonts w:ascii="Consolas" w:eastAsia="Times New Roman" w:hAnsi="Consolas" w:cs="Times New Roman"/>
                <w:color w:val="DCDCAA"/>
                <w:sz w:val="21"/>
                <w:szCs w:val="21"/>
                <w:lang w:val="en-IN" w:eastAsia="en-IN"/>
              </w:rPr>
              <w:t>pop</w:t>
            </w:r>
            <w:r w:rsidRPr="00AD251D">
              <w:rPr>
                <w:rFonts w:ascii="Consolas" w:eastAsia="Times New Roman" w:hAnsi="Consolas" w:cs="Times New Roman"/>
                <w:color w:val="CCCCCC"/>
                <w:sz w:val="21"/>
                <w:szCs w:val="21"/>
                <w:lang w:val="en-IN" w:eastAsia="en-IN"/>
              </w:rPr>
              <w:t>();</w:t>
            </w:r>
          </w:p>
          <w:p w14:paraId="3DD9D8C5" w14:textId="77777777" w:rsidR="00AD251D" w:rsidRPr="00AD251D" w:rsidRDefault="00AD251D" w:rsidP="00AD251D">
            <w:pPr>
              <w:shd w:val="clear" w:color="auto" w:fill="1F1F1F"/>
              <w:spacing w:line="285" w:lineRule="atLeast"/>
              <w:rPr>
                <w:rFonts w:ascii="Consolas" w:eastAsia="Times New Roman" w:hAnsi="Consolas" w:cs="Times New Roman"/>
                <w:color w:val="CCCCCC"/>
                <w:sz w:val="21"/>
                <w:szCs w:val="21"/>
                <w:lang w:val="en-IN" w:eastAsia="en-IN"/>
              </w:rPr>
            </w:pPr>
            <w:r w:rsidRPr="00AD251D">
              <w:rPr>
                <w:rFonts w:ascii="Consolas" w:eastAsia="Times New Roman" w:hAnsi="Consolas" w:cs="Times New Roman"/>
                <w:color w:val="CCCCCC"/>
                <w:sz w:val="21"/>
                <w:szCs w:val="21"/>
                <w:lang w:val="en-IN" w:eastAsia="en-IN"/>
              </w:rPr>
              <w:t xml:space="preserve">        </w:t>
            </w:r>
            <w:r w:rsidRPr="00AD251D">
              <w:rPr>
                <w:rFonts w:ascii="Consolas" w:eastAsia="Times New Roman" w:hAnsi="Consolas" w:cs="Times New Roman"/>
                <w:color w:val="9CDCFE"/>
                <w:sz w:val="21"/>
                <w:szCs w:val="21"/>
                <w:lang w:val="en-IN" w:eastAsia="en-IN"/>
              </w:rPr>
              <w:t>stack</w:t>
            </w:r>
            <w:r w:rsidRPr="00AD251D">
              <w:rPr>
                <w:rFonts w:ascii="Consolas" w:eastAsia="Times New Roman" w:hAnsi="Consolas" w:cs="Times New Roman"/>
                <w:color w:val="CCCCCC"/>
                <w:sz w:val="21"/>
                <w:szCs w:val="21"/>
                <w:lang w:val="en-IN" w:eastAsia="en-IN"/>
              </w:rPr>
              <w:t>.</w:t>
            </w:r>
            <w:r w:rsidRPr="00AD251D">
              <w:rPr>
                <w:rFonts w:ascii="Consolas" w:eastAsia="Times New Roman" w:hAnsi="Consolas" w:cs="Times New Roman"/>
                <w:color w:val="DCDCAA"/>
                <w:sz w:val="21"/>
                <w:szCs w:val="21"/>
                <w:lang w:val="en-IN" w:eastAsia="en-IN"/>
              </w:rPr>
              <w:t>pop</w:t>
            </w:r>
            <w:r w:rsidRPr="00AD251D">
              <w:rPr>
                <w:rFonts w:ascii="Consolas" w:eastAsia="Times New Roman" w:hAnsi="Consolas" w:cs="Times New Roman"/>
                <w:color w:val="CCCCCC"/>
                <w:sz w:val="21"/>
                <w:szCs w:val="21"/>
                <w:lang w:val="en-IN" w:eastAsia="en-IN"/>
              </w:rPr>
              <w:t>();</w:t>
            </w:r>
          </w:p>
          <w:p w14:paraId="695DD156" w14:textId="77777777" w:rsidR="00AD251D" w:rsidRPr="00AD251D" w:rsidRDefault="00AD251D" w:rsidP="00AD251D">
            <w:pPr>
              <w:shd w:val="clear" w:color="auto" w:fill="1F1F1F"/>
              <w:spacing w:line="285" w:lineRule="atLeast"/>
              <w:rPr>
                <w:rFonts w:ascii="Consolas" w:eastAsia="Times New Roman" w:hAnsi="Consolas" w:cs="Times New Roman"/>
                <w:color w:val="CCCCCC"/>
                <w:sz w:val="21"/>
                <w:szCs w:val="21"/>
                <w:lang w:val="en-IN" w:eastAsia="en-IN"/>
              </w:rPr>
            </w:pPr>
            <w:r w:rsidRPr="00AD251D">
              <w:rPr>
                <w:rFonts w:ascii="Consolas" w:eastAsia="Times New Roman" w:hAnsi="Consolas" w:cs="Times New Roman"/>
                <w:color w:val="CCCCCC"/>
                <w:sz w:val="21"/>
                <w:szCs w:val="21"/>
                <w:lang w:val="en-IN" w:eastAsia="en-IN"/>
              </w:rPr>
              <w:t xml:space="preserve">        </w:t>
            </w:r>
            <w:r w:rsidRPr="00AD251D">
              <w:rPr>
                <w:rFonts w:ascii="Consolas" w:eastAsia="Times New Roman" w:hAnsi="Consolas" w:cs="Times New Roman"/>
                <w:color w:val="9CDCFE"/>
                <w:sz w:val="21"/>
                <w:szCs w:val="21"/>
                <w:lang w:val="en-IN" w:eastAsia="en-IN"/>
              </w:rPr>
              <w:t>stack</w:t>
            </w:r>
            <w:r w:rsidRPr="00AD251D">
              <w:rPr>
                <w:rFonts w:ascii="Consolas" w:eastAsia="Times New Roman" w:hAnsi="Consolas" w:cs="Times New Roman"/>
                <w:color w:val="CCCCCC"/>
                <w:sz w:val="21"/>
                <w:szCs w:val="21"/>
                <w:lang w:val="en-IN" w:eastAsia="en-IN"/>
              </w:rPr>
              <w:t>.</w:t>
            </w:r>
            <w:r w:rsidRPr="00AD251D">
              <w:rPr>
                <w:rFonts w:ascii="Consolas" w:eastAsia="Times New Roman" w:hAnsi="Consolas" w:cs="Times New Roman"/>
                <w:color w:val="DCDCAA"/>
                <w:sz w:val="21"/>
                <w:szCs w:val="21"/>
                <w:lang w:val="en-IN" w:eastAsia="en-IN"/>
              </w:rPr>
              <w:t>pop</w:t>
            </w:r>
            <w:r w:rsidRPr="00AD251D">
              <w:rPr>
                <w:rFonts w:ascii="Consolas" w:eastAsia="Times New Roman" w:hAnsi="Consolas" w:cs="Times New Roman"/>
                <w:color w:val="CCCCCC"/>
                <w:sz w:val="21"/>
                <w:szCs w:val="21"/>
                <w:lang w:val="en-IN" w:eastAsia="en-IN"/>
              </w:rPr>
              <w:t>();</w:t>
            </w:r>
          </w:p>
          <w:p w14:paraId="4F34ACEE" w14:textId="77777777" w:rsidR="00AD251D" w:rsidRPr="00AD251D" w:rsidRDefault="00AD251D" w:rsidP="00AD251D">
            <w:pPr>
              <w:shd w:val="clear" w:color="auto" w:fill="1F1F1F"/>
              <w:spacing w:line="285" w:lineRule="atLeast"/>
              <w:rPr>
                <w:rFonts w:ascii="Consolas" w:eastAsia="Times New Roman" w:hAnsi="Consolas" w:cs="Times New Roman"/>
                <w:color w:val="CCCCCC"/>
                <w:sz w:val="21"/>
                <w:szCs w:val="21"/>
                <w:lang w:val="en-IN" w:eastAsia="en-IN"/>
              </w:rPr>
            </w:pPr>
            <w:r w:rsidRPr="00AD251D">
              <w:rPr>
                <w:rFonts w:ascii="Consolas" w:eastAsia="Times New Roman" w:hAnsi="Consolas" w:cs="Times New Roman"/>
                <w:color w:val="CCCCCC"/>
                <w:sz w:val="21"/>
                <w:szCs w:val="21"/>
                <w:lang w:val="en-IN" w:eastAsia="en-IN"/>
              </w:rPr>
              <w:t xml:space="preserve">        </w:t>
            </w:r>
            <w:r w:rsidRPr="00AD251D">
              <w:rPr>
                <w:rFonts w:ascii="Consolas" w:eastAsia="Times New Roman" w:hAnsi="Consolas" w:cs="Times New Roman"/>
                <w:color w:val="9CDCFE"/>
                <w:sz w:val="21"/>
                <w:szCs w:val="21"/>
                <w:lang w:val="en-IN" w:eastAsia="en-IN"/>
              </w:rPr>
              <w:t>stack</w:t>
            </w:r>
            <w:r w:rsidRPr="00AD251D">
              <w:rPr>
                <w:rFonts w:ascii="Consolas" w:eastAsia="Times New Roman" w:hAnsi="Consolas" w:cs="Times New Roman"/>
                <w:color w:val="CCCCCC"/>
                <w:sz w:val="21"/>
                <w:szCs w:val="21"/>
                <w:lang w:val="en-IN" w:eastAsia="en-IN"/>
              </w:rPr>
              <w:t>.</w:t>
            </w:r>
            <w:r w:rsidRPr="00AD251D">
              <w:rPr>
                <w:rFonts w:ascii="Consolas" w:eastAsia="Times New Roman" w:hAnsi="Consolas" w:cs="Times New Roman"/>
                <w:color w:val="DCDCAA"/>
                <w:sz w:val="21"/>
                <w:szCs w:val="21"/>
                <w:lang w:val="en-IN" w:eastAsia="en-IN"/>
              </w:rPr>
              <w:t>pop</w:t>
            </w:r>
            <w:r w:rsidRPr="00AD251D">
              <w:rPr>
                <w:rFonts w:ascii="Consolas" w:eastAsia="Times New Roman" w:hAnsi="Consolas" w:cs="Times New Roman"/>
                <w:color w:val="CCCCCC"/>
                <w:sz w:val="21"/>
                <w:szCs w:val="21"/>
                <w:lang w:val="en-IN" w:eastAsia="en-IN"/>
              </w:rPr>
              <w:t>();</w:t>
            </w:r>
          </w:p>
          <w:p w14:paraId="32DAF463" w14:textId="77777777" w:rsidR="00AD251D" w:rsidRPr="00AD251D" w:rsidRDefault="00AD251D" w:rsidP="00AD251D">
            <w:pPr>
              <w:shd w:val="clear" w:color="auto" w:fill="1F1F1F"/>
              <w:spacing w:line="285" w:lineRule="atLeast"/>
              <w:rPr>
                <w:rFonts w:ascii="Consolas" w:eastAsia="Times New Roman" w:hAnsi="Consolas" w:cs="Times New Roman"/>
                <w:color w:val="CCCCCC"/>
                <w:sz w:val="21"/>
                <w:szCs w:val="21"/>
                <w:lang w:val="en-IN" w:eastAsia="en-IN"/>
              </w:rPr>
            </w:pPr>
            <w:r w:rsidRPr="00AD251D">
              <w:rPr>
                <w:rFonts w:ascii="Consolas" w:eastAsia="Times New Roman" w:hAnsi="Consolas" w:cs="Times New Roman"/>
                <w:color w:val="CCCCCC"/>
                <w:sz w:val="21"/>
                <w:szCs w:val="21"/>
                <w:lang w:val="en-IN" w:eastAsia="en-IN"/>
              </w:rPr>
              <w:t xml:space="preserve">        </w:t>
            </w:r>
            <w:r w:rsidRPr="00AD251D">
              <w:rPr>
                <w:rFonts w:ascii="Consolas" w:eastAsia="Times New Roman" w:hAnsi="Consolas" w:cs="Times New Roman"/>
                <w:color w:val="9CDCFE"/>
                <w:sz w:val="21"/>
                <w:szCs w:val="21"/>
                <w:lang w:val="en-IN" w:eastAsia="en-IN"/>
              </w:rPr>
              <w:t>stack</w:t>
            </w:r>
            <w:r w:rsidRPr="00AD251D">
              <w:rPr>
                <w:rFonts w:ascii="Consolas" w:eastAsia="Times New Roman" w:hAnsi="Consolas" w:cs="Times New Roman"/>
                <w:color w:val="CCCCCC"/>
                <w:sz w:val="21"/>
                <w:szCs w:val="21"/>
                <w:lang w:val="en-IN" w:eastAsia="en-IN"/>
              </w:rPr>
              <w:t>.</w:t>
            </w:r>
            <w:r w:rsidRPr="00AD251D">
              <w:rPr>
                <w:rFonts w:ascii="Consolas" w:eastAsia="Times New Roman" w:hAnsi="Consolas" w:cs="Times New Roman"/>
                <w:color w:val="DCDCAA"/>
                <w:sz w:val="21"/>
                <w:szCs w:val="21"/>
                <w:lang w:val="en-IN" w:eastAsia="en-IN"/>
              </w:rPr>
              <w:t>pop</w:t>
            </w:r>
            <w:r w:rsidRPr="00AD251D">
              <w:rPr>
                <w:rFonts w:ascii="Consolas" w:eastAsia="Times New Roman" w:hAnsi="Consolas" w:cs="Times New Roman"/>
                <w:color w:val="CCCCCC"/>
                <w:sz w:val="21"/>
                <w:szCs w:val="21"/>
                <w:lang w:val="en-IN" w:eastAsia="en-IN"/>
              </w:rPr>
              <w:t xml:space="preserve">(); </w:t>
            </w:r>
            <w:r w:rsidRPr="00AD251D">
              <w:rPr>
                <w:rFonts w:ascii="Consolas" w:eastAsia="Times New Roman" w:hAnsi="Consolas" w:cs="Times New Roman"/>
                <w:color w:val="6A9955"/>
                <w:sz w:val="21"/>
                <w:szCs w:val="21"/>
                <w:lang w:val="en-IN" w:eastAsia="en-IN"/>
              </w:rPr>
              <w:t>// trying to pop when stack is empty</w:t>
            </w:r>
          </w:p>
          <w:p w14:paraId="14DE5036" w14:textId="77777777" w:rsidR="00AD251D" w:rsidRPr="00AD251D" w:rsidRDefault="00AD251D" w:rsidP="00AD251D">
            <w:pPr>
              <w:shd w:val="clear" w:color="auto" w:fill="1F1F1F"/>
              <w:spacing w:line="285" w:lineRule="atLeast"/>
              <w:rPr>
                <w:rFonts w:ascii="Consolas" w:eastAsia="Times New Roman" w:hAnsi="Consolas" w:cs="Times New Roman"/>
                <w:color w:val="CCCCCC"/>
                <w:sz w:val="21"/>
                <w:szCs w:val="21"/>
                <w:lang w:val="en-IN" w:eastAsia="en-IN"/>
              </w:rPr>
            </w:pPr>
            <w:r w:rsidRPr="00AD251D">
              <w:rPr>
                <w:rFonts w:ascii="Consolas" w:eastAsia="Times New Roman" w:hAnsi="Consolas" w:cs="Times New Roman"/>
                <w:color w:val="CCCCCC"/>
                <w:sz w:val="21"/>
                <w:szCs w:val="21"/>
                <w:lang w:val="en-IN" w:eastAsia="en-IN"/>
              </w:rPr>
              <w:t>    }</w:t>
            </w:r>
          </w:p>
          <w:p w14:paraId="2FB7DDB7" w14:textId="77777777" w:rsidR="00AD251D" w:rsidRPr="00AD251D" w:rsidRDefault="00AD251D" w:rsidP="00AD251D">
            <w:pPr>
              <w:shd w:val="clear" w:color="auto" w:fill="1F1F1F"/>
              <w:spacing w:line="285" w:lineRule="atLeast"/>
              <w:rPr>
                <w:rFonts w:ascii="Consolas" w:eastAsia="Times New Roman" w:hAnsi="Consolas" w:cs="Times New Roman"/>
                <w:color w:val="CCCCCC"/>
                <w:sz w:val="21"/>
                <w:szCs w:val="21"/>
                <w:lang w:val="en-IN" w:eastAsia="en-IN"/>
              </w:rPr>
            </w:pPr>
            <w:r w:rsidRPr="00AD251D">
              <w:rPr>
                <w:rFonts w:ascii="Consolas" w:eastAsia="Times New Roman" w:hAnsi="Consolas" w:cs="Times New Roman"/>
                <w:color w:val="CCCCCC"/>
                <w:sz w:val="21"/>
                <w:szCs w:val="21"/>
                <w:lang w:val="en-IN" w:eastAsia="en-IN"/>
              </w:rPr>
              <w:t>}</w:t>
            </w:r>
          </w:p>
          <w:p w14:paraId="7D4AA3E6" w14:textId="77777777" w:rsidR="00AD251D" w:rsidRDefault="00AD251D" w:rsidP="00AD251D">
            <w:pPr>
              <w:widowControl w:val="0"/>
              <w:suppressAutoHyphens/>
              <w:spacing w:line="264" w:lineRule="auto"/>
              <w:jc w:val="both"/>
              <w:rPr>
                <w:rFonts w:ascii="Consolas" w:eastAsia="Times New Roman" w:hAnsi="Consolas" w:cs="Times New Roman"/>
                <w:color w:val="CCCCCC"/>
                <w:sz w:val="21"/>
                <w:szCs w:val="21"/>
                <w:lang w:val="en-IN" w:eastAsia="en-IN"/>
              </w:rPr>
            </w:pPr>
          </w:p>
          <w:p w14:paraId="673B007A" w14:textId="77777777" w:rsidR="00CF4B98" w:rsidRPr="00AD251D" w:rsidRDefault="00CF4B98" w:rsidP="00AD251D">
            <w:pPr>
              <w:widowControl w:val="0"/>
              <w:suppressAutoHyphens/>
              <w:spacing w:line="264" w:lineRule="auto"/>
              <w:jc w:val="both"/>
              <w:rPr>
                <w:rFonts w:ascii="Times New Roman" w:eastAsia="Times New Roman" w:hAnsi="Times New Roman" w:cs="Times New Roman"/>
                <w:sz w:val="24"/>
                <w:szCs w:val="24"/>
              </w:rPr>
            </w:pPr>
          </w:p>
          <w:p w14:paraId="749225AD" w14:textId="4C026F3F" w:rsidR="00FB649E" w:rsidRPr="008B2EB9" w:rsidRDefault="00FB649E" w:rsidP="00126995">
            <w:pPr>
              <w:pStyle w:val="ListParagraph"/>
              <w:widowControl w:val="0"/>
              <w:numPr>
                <w:ilvl w:val="0"/>
                <w:numId w:val="31"/>
              </w:numPr>
              <w:suppressAutoHyphens/>
              <w:spacing w:line="264" w:lineRule="auto"/>
              <w:jc w:val="both"/>
              <w:rPr>
                <w:rFonts w:ascii="Times New Roman" w:eastAsia="Times New Roman" w:hAnsi="Times New Roman" w:cs="Times New Roman"/>
                <w:b/>
                <w:bCs/>
                <w:sz w:val="24"/>
                <w:szCs w:val="24"/>
              </w:rPr>
            </w:pPr>
            <w:r w:rsidRPr="008B2EB9">
              <w:rPr>
                <w:rFonts w:ascii="Times New Roman" w:eastAsia="Times New Roman" w:hAnsi="Times New Roman" w:cs="Times New Roman"/>
                <w:b/>
                <w:bCs/>
                <w:sz w:val="24"/>
                <w:szCs w:val="24"/>
              </w:rPr>
              <w:t xml:space="preserve">Design class of </w:t>
            </w:r>
            <w:r w:rsidRPr="008B2EB9">
              <w:rPr>
                <w:rFonts w:ascii="Times New Roman" w:eastAsia="Times New Roman" w:hAnsi="Times New Roman" w:cs="Times New Roman"/>
                <w:b/>
                <w:bCs/>
                <w:i/>
                <w:sz w:val="24"/>
                <w:szCs w:val="24"/>
              </w:rPr>
              <w:t>college</w:t>
            </w:r>
            <w:r w:rsidRPr="008B2EB9">
              <w:rPr>
                <w:rFonts w:ascii="Times New Roman" w:eastAsia="Times New Roman" w:hAnsi="Times New Roman" w:cs="Times New Roman"/>
                <w:b/>
                <w:bCs/>
                <w:sz w:val="24"/>
                <w:szCs w:val="24"/>
              </w:rPr>
              <w:t xml:space="preserve"> which use</w:t>
            </w:r>
            <w:r w:rsidR="00B84073" w:rsidRPr="008B2EB9">
              <w:rPr>
                <w:rFonts w:ascii="Times New Roman" w:eastAsia="Times New Roman" w:hAnsi="Times New Roman" w:cs="Times New Roman"/>
                <w:b/>
                <w:bCs/>
                <w:sz w:val="24"/>
                <w:szCs w:val="24"/>
              </w:rPr>
              <w:t>s</w:t>
            </w:r>
            <w:r w:rsidRPr="008B2EB9">
              <w:rPr>
                <w:rFonts w:ascii="Times New Roman" w:eastAsia="Times New Roman" w:hAnsi="Times New Roman" w:cs="Times New Roman"/>
                <w:b/>
                <w:bCs/>
                <w:sz w:val="24"/>
                <w:szCs w:val="24"/>
              </w:rPr>
              <w:t xml:space="preserve"> two interface</w:t>
            </w:r>
            <w:r w:rsidR="00B84073" w:rsidRPr="008B2EB9">
              <w:rPr>
                <w:rFonts w:ascii="Times New Roman" w:eastAsia="Times New Roman" w:hAnsi="Times New Roman" w:cs="Times New Roman"/>
                <w:b/>
                <w:bCs/>
                <w:sz w:val="24"/>
                <w:szCs w:val="24"/>
              </w:rPr>
              <w:t>s</w:t>
            </w:r>
            <w:r w:rsidRPr="008B2EB9">
              <w:rPr>
                <w:rFonts w:ascii="Times New Roman" w:eastAsia="Times New Roman" w:hAnsi="Times New Roman" w:cs="Times New Roman"/>
                <w:b/>
                <w:bCs/>
                <w:sz w:val="24"/>
                <w:szCs w:val="24"/>
              </w:rPr>
              <w:t xml:space="preserve"> named </w:t>
            </w:r>
            <w:r w:rsidRPr="008B2EB9">
              <w:rPr>
                <w:rFonts w:ascii="Times New Roman" w:eastAsia="Times New Roman" w:hAnsi="Times New Roman" w:cs="Times New Roman"/>
                <w:b/>
                <w:bCs/>
                <w:i/>
                <w:sz w:val="24"/>
                <w:szCs w:val="24"/>
              </w:rPr>
              <w:t>student</w:t>
            </w:r>
            <w:r w:rsidRPr="008B2EB9">
              <w:rPr>
                <w:rFonts w:ascii="Times New Roman" w:eastAsia="Times New Roman" w:hAnsi="Times New Roman" w:cs="Times New Roman"/>
                <w:b/>
                <w:bCs/>
                <w:sz w:val="24"/>
                <w:szCs w:val="24"/>
              </w:rPr>
              <w:t xml:space="preserve"> and </w:t>
            </w:r>
            <w:r w:rsidRPr="008B2EB9">
              <w:rPr>
                <w:rFonts w:ascii="Times New Roman" w:eastAsia="Times New Roman" w:hAnsi="Times New Roman" w:cs="Times New Roman"/>
                <w:b/>
                <w:bCs/>
                <w:i/>
                <w:sz w:val="24"/>
                <w:szCs w:val="24"/>
              </w:rPr>
              <w:t>teacher</w:t>
            </w:r>
            <w:r w:rsidRPr="008B2EB9">
              <w:rPr>
                <w:rFonts w:ascii="Times New Roman" w:eastAsia="Times New Roman" w:hAnsi="Times New Roman" w:cs="Times New Roman"/>
                <w:b/>
                <w:bCs/>
                <w:sz w:val="24"/>
                <w:szCs w:val="24"/>
              </w:rPr>
              <w:t xml:space="preserve">. Class </w:t>
            </w:r>
            <w:r w:rsidR="00126995" w:rsidRPr="008B2EB9">
              <w:rPr>
                <w:rFonts w:ascii="Times New Roman" w:eastAsia="Times New Roman" w:hAnsi="Times New Roman" w:cs="Times New Roman"/>
                <w:b/>
                <w:bCs/>
                <w:i/>
                <w:sz w:val="24"/>
                <w:szCs w:val="24"/>
              </w:rPr>
              <w:lastRenderedPageBreak/>
              <w:t>college</w:t>
            </w:r>
            <w:r w:rsidRPr="008B2EB9">
              <w:rPr>
                <w:rFonts w:ascii="Times New Roman" w:eastAsia="Times New Roman" w:hAnsi="Times New Roman" w:cs="Times New Roman"/>
                <w:b/>
                <w:bCs/>
                <w:sz w:val="24"/>
                <w:szCs w:val="24"/>
              </w:rPr>
              <w:t xml:space="preserve"> will use method</w:t>
            </w:r>
            <w:r w:rsidR="00B84073" w:rsidRPr="008B2EB9">
              <w:rPr>
                <w:rFonts w:ascii="Times New Roman" w:eastAsia="Times New Roman" w:hAnsi="Times New Roman" w:cs="Times New Roman"/>
                <w:b/>
                <w:bCs/>
                <w:sz w:val="24"/>
                <w:szCs w:val="24"/>
              </w:rPr>
              <w:t>s</w:t>
            </w:r>
            <w:r w:rsidRPr="008B2EB9">
              <w:rPr>
                <w:rFonts w:ascii="Times New Roman" w:eastAsia="Times New Roman" w:hAnsi="Times New Roman" w:cs="Times New Roman"/>
                <w:b/>
                <w:bCs/>
                <w:sz w:val="24"/>
                <w:szCs w:val="24"/>
              </w:rPr>
              <w:t xml:space="preserve"> declared in interface </w:t>
            </w:r>
            <w:r w:rsidR="00B84073" w:rsidRPr="008B2EB9">
              <w:rPr>
                <w:rFonts w:ascii="Times New Roman" w:eastAsia="Times New Roman" w:hAnsi="Times New Roman" w:cs="Times New Roman"/>
                <w:b/>
                <w:bCs/>
                <w:sz w:val="24"/>
                <w:szCs w:val="24"/>
              </w:rPr>
              <w:t>to</w:t>
            </w:r>
            <w:r w:rsidR="009372DD" w:rsidRPr="008B2EB9">
              <w:rPr>
                <w:rFonts w:ascii="Times New Roman" w:eastAsia="Times New Roman" w:hAnsi="Times New Roman" w:cs="Times New Roman"/>
                <w:b/>
                <w:bCs/>
                <w:sz w:val="24"/>
                <w:szCs w:val="24"/>
              </w:rPr>
              <w:t xml:space="preserve"> </w:t>
            </w:r>
            <w:r w:rsidR="009372DD" w:rsidRPr="008B2EB9">
              <w:rPr>
                <w:rFonts w:ascii="Times New Roman" w:eastAsia="Times New Roman" w:hAnsi="Times New Roman" w:cs="Times New Roman"/>
                <w:b/>
                <w:bCs/>
                <w:i/>
                <w:sz w:val="24"/>
                <w:szCs w:val="24"/>
              </w:rPr>
              <w:t>display</w:t>
            </w:r>
            <w:r w:rsidR="009372DD" w:rsidRPr="008B2EB9">
              <w:rPr>
                <w:rFonts w:ascii="Times New Roman" w:eastAsia="Times New Roman" w:hAnsi="Times New Roman" w:cs="Times New Roman"/>
                <w:b/>
                <w:bCs/>
                <w:sz w:val="24"/>
                <w:szCs w:val="24"/>
              </w:rPr>
              <w:t xml:space="preserve"> student and teacher personal information.</w:t>
            </w:r>
          </w:p>
          <w:p w14:paraId="463E5125" w14:textId="77777777" w:rsidR="0099133C" w:rsidRDefault="0099133C" w:rsidP="002A7865">
            <w:pPr>
              <w:widowControl w:val="0"/>
              <w:suppressAutoHyphens/>
              <w:spacing w:line="264" w:lineRule="auto"/>
              <w:jc w:val="both"/>
              <w:rPr>
                <w:rFonts w:ascii="Times New Roman" w:eastAsia="Times New Roman" w:hAnsi="Times New Roman" w:cs="Times New Roman"/>
                <w:sz w:val="24"/>
                <w:szCs w:val="24"/>
              </w:rPr>
            </w:pPr>
          </w:p>
          <w:p w14:paraId="17D91986" w14:textId="77777777" w:rsidR="002A7865" w:rsidRPr="002A7865" w:rsidRDefault="002A7865" w:rsidP="002A7865">
            <w:pPr>
              <w:shd w:val="clear" w:color="auto" w:fill="1F1F1F"/>
              <w:spacing w:line="285" w:lineRule="atLeast"/>
              <w:rPr>
                <w:rFonts w:ascii="Consolas" w:eastAsia="Times New Roman" w:hAnsi="Consolas" w:cs="Times New Roman"/>
                <w:color w:val="CCCCCC"/>
                <w:sz w:val="21"/>
                <w:szCs w:val="21"/>
                <w:lang w:val="en-IN" w:eastAsia="en-IN"/>
              </w:rPr>
            </w:pPr>
            <w:r w:rsidRPr="002A7865">
              <w:rPr>
                <w:rFonts w:ascii="Consolas" w:eastAsia="Times New Roman" w:hAnsi="Consolas" w:cs="Times New Roman"/>
                <w:color w:val="6A9955"/>
                <w:sz w:val="21"/>
                <w:szCs w:val="21"/>
                <w:lang w:val="en-IN" w:eastAsia="en-IN"/>
              </w:rPr>
              <w:t>// student interface</w:t>
            </w:r>
          </w:p>
          <w:p w14:paraId="7EB4FAE6" w14:textId="77777777" w:rsidR="002A7865" w:rsidRPr="002A7865" w:rsidRDefault="002A7865" w:rsidP="002A7865">
            <w:pPr>
              <w:shd w:val="clear" w:color="auto" w:fill="1F1F1F"/>
              <w:spacing w:line="285" w:lineRule="atLeast"/>
              <w:rPr>
                <w:rFonts w:ascii="Consolas" w:eastAsia="Times New Roman" w:hAnsi="Consolas" w:cs="Times New Roman"/>
                <w:color w:val="CCCCCC"/>
                <w:sz w:val="21"/>
                <w:szCs w:val="21"/>
                <w:lang w:val="en-IN" w:eastAsia="en-IN"/>
              </w:rPr>
            </w:pPr>
            <w:r w:rsidRPr="002A7865">
              <w:rPr>
                <w:rFonts w:ascii="Consolas" w:eastAsia="Times New Roman" w:hAnsi="Consolas" w:cs="Times New Roman"/>
                <w:color w:val="569CD6"/>
                <w:sz w:val="21"/>
                <w:szCs w:val="21"/>
                <w:lang w:val="en-IN" w:eastAsia="en-IN"/>
              </w:rPr>
              <w:t>interface</w:t>
            </w:r>
            <w:r w:rsidRPr="002A7865">
              <w:rPr>
                <w:rFonts w:ascii="Consolas" w:eastAsia="Times New Roman" w:hAnsi="Consolas" w:cs="Times New Roman"/>
                <w:color w:val="CCCCCC"/>
                <w:sz w:val="21"/>
                <w:szCs w:val="21"/>
                <w:lang w:val="en-IN" w:eastAsia="en-IN"/>
              </w:rPr>
              <w:t xml:space="preserve"> </w:t>
            </w:r>
            <w:r w:rsidRPr="002A7865">
              <w:rPr>
                <w:rFonts w:ascii="Consolas" w:eastAsia="Times New Roman" w:hAnsi="Consolas" w:cs="Times New Roman"/>
                <w:color w:val="4EC9B0"/>
                <w:sz w:val="21"/>
                <w:szCs w:val="21"/>
                <w:lang w:val="en-IN" w:eastAsia="en-IN"/>
              </w:rPr>
              <w:t>Student</w:t>
            </w:r>
            <w:r w:rsidRPr="002A7865">
              <w:rPr>
                <w:rFonts w:ascii="Consolas" w:eastAsia="Times New Roman" w:hAnsi="Consolas" w:cs="Times New Roman"/>
                <w:color w:val="CCCCCC"/>
                <w:sz w:val="21"/>
                <w:szCs w:val="21"/>
                <w:lang w:val="en-IN" w:eastAsia="en-IN"/>
              </w:rPr>
              <w:t xml:space="preserve"> </w:t>
            </w:r>
          </w:p>
          <w:p w14:paraId="000A45DD" w14:textId="77777777" w:rsidR="002A7865" w:rsidRPr="002A7865" w:rsidRDefault="002A7865" w:rsidP="002A7865">
            <w:pPr>
              <w:shd w:val="clear" w:color="auto" w:fill="1F1F1F"/>
              <w:spacing w:line="285" w:lineRule="atLeast"/>
              <w:rPr>
                <w:rFonts w:ascii="Consolas" w:eastAsia="Times New Roman" w:hAnsi="Consolas" w:cs="Times New Roman"/>
                <w:color w:val="CCCCCC"/>
                <w:sz w:val="21"/>
                <w:szCs w:val="21"/>
                <w:lang w:val="en-IN" w:eastAsia="en-IN"/>
              </w:rPr>
            </w:pPr>
            <w:r w:rsidRPr="002A7865">
              <w:rPr>
                <w:rFonts w:ascii="Consolas" w:eastAsia="Times New Roman" w:hAnsi="Consolas" w:cs="Times New Roman"/>
                <w:color w:val="CCCCCC"/>
                <w:sz w:val="21"/>
                <w:szCs w:val="21"/>
                <w:lang w:val="en-IN" w:eastAsia="en-IN"/>
              </w:rPr>
              <w:t>{</w:t>
            </w:r>
          </w:p>
          <w:p w14:paraId="2526EFF3" w14:textId="77777777" w:rsidR="002A7865" w:rsidRPr="002A7865" w:rsidRDefault="002A7865" w:rsidP="002A7865">
            <w:pPr>
              <w:shd w:val="clear" w:color="auto" w:fill="1F1F1F"/>
              <w:spacing w:line="285" w:lineRule="atLeast"/>
              <w:rPr>
                <w:rFonts w:ascii="Consolas" w:eastAsia="Times New Roman" w:hAnsi="Consolas" w:cs="Times New Roman"/>
                <w:color w:val="CCCCCC"/>
                <w:sz w:val="21"/>
                <w:szCs w:val="21"/>
                <w:lang w:val="en-IN" w:eastAsia="en-IN"/>
              </w:rPr>
            </w:pPr>
            <w:r w:rsidRPr="002A7865">
              <w:rPr>
                <w:rFonts w:ascii="Consolas" w:eastAsia="Times New Roman" w:hAnsi="Consolas" w:cs="Times New Roman"/>
                <w:color w:val="CCCCCC"/>
                <w:sz w:val="21"/>
                <w:szCs w:val="21"/>
                <w:lang w:val="en-IN" w:eastAsia="en-IN"/>
              </w:rPr>
              <w:t xml:space="preserve">    </w:t>
            </w:r>
            <w:r w:rsidRPr="002A7865">
              <w:rPr>
                <w:rFonts w:ascii="Consolas" w:eastAsia="Times New Roman" w:hAnsi="Consolas" w:cs="Times New Roman"/>
                <w:color w:val="4EC9B0"/>
                <w:sz w:val="21"/>
                <w:szCs w:val="21"/>
                <w:lang w:val="en-IN" w:eastAsia="en-IN"/>
              </w:rPr>
              <w:t>void</w:t>
            </w:r>
            <w:r w:rsidRPr="002A7865">
              <w:rPr>
                <w:rFonts w:ascii="Consolas" w:eastAsia="Times New Roman" w:hAnsi="Consolas" w:cs="Times New Roman"/>
                <w:color w:val="CCCCCC"/>
                <w:sz w:val="21"/>
                <w:szCs w:val="21"/>
                <w:lang w:val="en-IN" w:eastAsia="en-IN"/>
              </w:rPr>
              <w:t xml:space="preserve"> </w:t>
            </w:r>
            <w:r w:rsidRPr="002A7865">
              <w:rPr>
                <w:rFonts w:ascii="Consolas" w:eastAsia="Times New Roman" w:hAnsi="Consolas" w:cs="Times New Roman"/>
                <w:color w:val="DCDCAA"/>
                <w:sz w:val="21"/>
                <w:szCs w:val="21"/>
                <w:lang w:val="en-IN" w:eastAsia="en-IN"/>
              </w:rPr>
              <w:t>displayStudentInfo</w:t>
            </w:r>
            <w:r w:rsidRPr="002A7865">
              <w:rPr>
                <w:rFonts w:ascii="Consolas" w:eastAsia="Times New Roman" w:hAnsi="Consolas" w:cs="Times New Roman"/>
                <w:color w:val="CCCCCC"/>
                <w:sz w:val="21"/>
                <w:szCs w:val="21"/>
                <w:lang w:val="en-IN" w:eastAsia="en-IN"/>
              </w:rPr>
              <w:t>();</w:t>
            </w:r>
          </w:p>
          <w:p w14:paraId="61D00DC0" w14:textId="77777777" w:rsidR="002A7865" w:rsidRPr="002A7865" w:rsidRDefault="002A7865" w:rsidP="002A7865">
            <w:pPr>
              <w:shd w:val="clear" w:color="auto" w:fill="1F1F1F"/>
              <w:spacing w:line="285" w:lineRule="atLeast"/>
              <w:rPr>
                <w:rFonts w:ascii="Consolas" w:eastAsia="Times New Roman" w:hAnsi="Consolas" w:cs="Times New Roman"/>
                <w:color w:val="CCCCCC"/>
                <w:sz w:val="21"/>
                <w:szCs w:val="21"/>
                <w:lang w:val="en-IN" w:eastAsia="en-IN"/>
              </w:rPr>
            </w:pPr>
            <w:r w:rsidRPr="002A7865">
              <w:rPr>
                <w:rFonts w:ascii="Consolas" w:eastAsia="Times New Roman" w:hAnsi="Consolas" w:cs="Times New Roman"/>
                <w:color w:val="CCCCCC"/>
                <w:sz w:val="21"/>
                <w:szCs w:val="21"/>
                <w:lang w:val="en-IN" w:eastAsia="en-IN"/>
              </w:rPr>
              <w:t>}</w:t>
            </w:r>
          </w:p>
          <w:p w14:paraId="05AC6960" w14:textId="77777777" w:rsidR="002A7865" w:rsidRPr="002A7865" w:rsidRDefault="002A7865" w:rsidP="002A7865">
            <w:pPr>
              <w:shd w:val="clear" w:color="auto" w:fill="1F1F1F"/>
              <w:spacing w:line="285" w:lineRule="atLeast"/>
              <w:rPr>
                <w:rFonts w:ascii="Consolas" w:eastAsia="Times New Roman" w:hAnsi="Consolas" w:cs="Times New Roman"/>
                <w:color w:val="CCCCCC"/>
                <w:sz w:val="21"/>
                <w:szCs w:val="21"/>
                <w:lang w:val="en-IN" w:eastAsia="en-IN"/>
              </w:rPr>
            </w:pPr>
          </w:p>
          <w:p w14:paraId="42534D8F" w14:textId="77777777" w:rsidR="002A7865" w:rsidRPr="002A7865" w:rsidRDefault="002A7865" w:rsidP="002A7865">
            <w:pPr>
              <w:shd w:val="clear" w:color="auto" w:fill="1F1F1F"/>
              <w:spacing w:line="285" w:lineRule="atLeast"/>
              <w:rPr>
                <w:rFonts w:ascii="Consolas" w:eastAsia="Times New Roman" w:hAnsi="Consolas" w:cs="Times New Roman"/>
                <w:color w:val="CCCCCC"/>
                <w:sz w:val="21"/>
                <w:szCs w:val="21"/>
                <w:lang w:val="en-IN" w:eastAsia="en-IN"/>
              </w:rPr>
            </w:pPr>
            <w:r w:rsidRPr="002A7865">
              <w:rPr>
                <w:rFonts w:ascii="Consolas" w:eastAsia="Times New Roman" w:hAnsi="Consolas" w:cs="Times New Roman"/>
                <w:color w:val="6A9955"/>
                <w:sz w:val="21"/>
                <w:szCs w:val="21"/>
                <w:lang w:val="en-IN" w:eastAsia="en-IN"/>
              </w:rPr>
              <w:t>// teacher interface</w:t>
            </w:r>
          </w:p>
          <w:p w14:paraId="10D33DF2" w14:textId="77777777" w:rsidR="002A7865" w:rsidRPr="002A7865" w:rsidRDefault="002A7865" w:rsidP="002A7865">
            <w:pPr>
              <w:shd w:val="clear" w:color="auto" w:fill="1F1F1F"/>
              <w:spacing w:line="285" w:lineRule="atLeast"/>
              <w:rPr>
                <w:rFonts w:ascii="Consolas" w:eastAsia="Times New Roman" w:hAnsi="Consolas" w:cs="Times New Roman"/>
                <w:color w:val="CCCCCC"/>
                <w:sz w:val="21"/>
                <w:szCs w:val="21"/>
                <w:lang w:val="en-IN" w:eastAsia="en-IN"/>
              </w:rPr>
            </w:pPr>
            <w:r w:rsidRPr="002A7865">
              <w:rPr>
                <w:rFonts w:ascii="Consolas" w:eastAsia="Times New Roman" w:hAnsi="Consolas" w:cs="Times New Roman"/>
                <w:color w:val="569CD6"/>
                <w:sz w:val="21"/>
                <w:szCs w:val="21"/>
                <w:lang w:val="en-IN" w:eastAsia="en-IN"/>
              </w:rPr>
              <w:t>interface</w:t>
            </w:r>
            <w:r w:rsidRPr="002A7865">
              <w:rPr>
                <w:rFonts w:ascii="Consolas" w:eastAsia="Times New Roman" w:hAnsi="Consolas" w:cs="Times New Roman"/>
                <w:color w:val="CCCCCC"/>
                <w:sz w:val="21"/>
                <w:szCs w:val="21"/>
                <w:lang w:val="en-IN" w:eastAsia="en-IN"/>
              </w:rPr>
              <w:t xml:space="preserve"> </w:t>
            </w:r>
            <w:r w:rsidRPr="002A7865">
              <w:rPr>
                <w:rFonts w:ascii="Consolas" w:eastAsia="Times New Roman" w:hAnsi="Consolas" w:cs="Times New Roman"/>
                <w:color w:val="4EC9B0"/>
                <w:sz w:val="21"/>
                <w:szCs w:val="21"/>
                <w:lang w:val="en-IN" w:eastAsia="en-IN"/>
              </w:rPr>
              <w:t>Teacher</w:t>
            </w:r>
          </w:p>
          <w:p w14:paraId="12FC1BF9" w14:textId="77777777" w:rsidR="002A7865" w:rsidRPr="002A7865" w:rsidRDefault="002A7865" w:rsidP="002A7865">
            <w:pPr>
              <w:shd w:val="clear" w:color="auto" w:fill="1F1F1F"/>
              <w:spacing w:line="285" w:lineRule="atLeast"/>
              <w:rPr>
                <w:rFonts w:ascii="Consolas" w:eastAsia="Times New Roman" w:hAnsi="Consolas" w:cs="Times New Roman"/>
                <w:color w:val="CCCCCC"/>
                <w:sz w:val="21"/>
                <w:szCs w:val="21"/>
                <w:lang w:val="en-IN" w:eastAsia="en-IN"/>
              </w:rPr>
            </w:pPr>
            <w:r w:rsidRPr="002A7865">
              <w:rPr>
                <w:rFonts w:ascii="Consolas" w:eastAsia="Times New Roman" w:hAnsi="Consolas" w:cs="Times New Roman"/>
                <w:color w:val="CCCCCC"/>
                <w:sz w:val="21"/>
                <w:szCs w:val="21"/>
                <w:lang w:val="en-IN" w:eastAsia="en-IN"/>
              </w:rPr>
              <w:t>{</w:t>
            </w:r>
          </w:p>
          <w:p w14:paraId="6CC9D5A1" w14:textId="77777777" w:rsidR="002A7865" w:rsidRPr="002A7865" w:rsidRDefault="002A7865" w:rsidP="002A7865">
            <w:pPr>
              <w:shd w:val="clear" w:color="auto" w:fill="1F1F1F"/>
              <w:spacing w:line="285" w:lineRule="atLeast"/>
              <w:rPr>
                <w:rFonts w:ascii="Consolas" w:eastAsia="Times New Roman" w:hAnsi="Consolas" w:cs="Times New Roman"/>
                <w:color w:val="CCCCCC"/>
                <w:sz w:val="21"/>
                <w:szCs w:val="21"/>
                <w:lang w:val="en-IN" w:eastAsia="en-IN"/>
              </w:rPr>
            </w:pPr>
            <w:r w:rsidRPr="002A7865">
              <w:rPr>
                <w:rFonts w:ascii="Consolas" w:eastAsia="Times New Roman" w:hAnsi="Consolas" w:cs="Times New Roman"/>
                <w:color w:val="CCCCCC"/>
                <w:sz w:val="21"/>
                <w:szCs w:val="21"/>
                <w:lang w:val="en-IN" w:eastAsia="en-IN"/>
              </w:rPr>
              <w:t xml:space="preserve">    </w:t>
            </w:r>
            <w:r w:rsidRPr="002A7865">
              <w:rPr>
                <w:rFonts w:ascii="Consolas" w:eastAsia="Times New Roman" w:hAnsi="Consolas" w:cs="Times New Roman"/>
                <w:color w:val="4EC9B0"/>
                <w:sz w:val="21"/>
                <w:szCs w:val="21"/>
                <w:lang w:val="en-IN" w:eastAsia="en-IN"/>
              </w:rPr>
              <w:t>void</w:t>
            </w:r>
            <w:r w:rsidRPr="002A7865">
              <w:rPr>
                <w:rFonts w:ascii="Consolas" w:eastAsia="Times New Roman" w:hAnsi="Consolas" w:cs="Times New Roman"/>
                <w:color w:val="CCCCCC"/>
                <w:sz w:val="21"/>
                <w:szCs w:val="21"/>
                <w:lang w:val="en-IN" w:eastAsia="en-IN"/>
              </w:rPr>
              <w:t xml:space="preserve"> </w:t>
            </w:r>
            <w:r w:rsidRPr="002A7865">
              <w:rPr>
                <w:rFonts w:ascii="Consolas" w:eastAsia="Times New Roman" w:hAnsi="Consolas" w:cs="Times New Roman"/>
                <w:color w:val="DCDCAA"/>
                <w:sz w:val="21"/>
                <w:szCs w:val="21"/>
                <w:lang w:val="en-IN" w:eastAsia="en-IN"/>
              </w:rPr>
              <w:t>displayTeacherInfo</w:t>
            </w:r>
            <w:r w:rsidRPr="002A7865">
              <w:rPr>
                <w:rFonts w:ascii="Consolas" w:eastAsia="Times New Roman" w:hAnsi="Consolas" w:cs="Times New Roman"/>
                <w:color w:val="CCCCCC"/>
                <w:sz w:val="21"/>
                <w:szCs w:val="21"/>
                <w:lang w:val="en-IN" w:eastAsia="en-IN"/>
              </w:rPr>
              <w:t>();</w:t>
            </w:r>
          </w:p>
          <w:p w14:paraId="161567D8" w14:textId="77777777" w:rsidR="002A7865" w:rsidRPr="002A7865" w:rsidRDefault="002A7865" w:rsidP="002A7865">
            <w:pPr>
              <w:shd w:val="clear" w:color="auto" w:fill="1F1F1F"/>
              <w:spacing w:line="285" w:lineRule="atLeast"/>
              <w:rPr>
                <w:rFonts w:ascii="Consolas" w:eastAsia="Times New Roman" w:hAnsi="Consolas" w:cs="Times New Roman"/>
                <w:color w:val="CCCCCC"/>
                <w:sz w:val="21"/>
                <w:szCs w:val="21"/>
                <w:lang w:val="en-IN" w:eastAsia="en-IN"/>
              </w:rPr>
            </w:pPr>
            <w:r w:rsidRPr="002A7865">
              <w:rPr>
                <w:rFonts w:ascii="Consolas" w:eastAsia="Times New Roman" w:hAnsi="Consolas" w:cs="Times New Roman"/>
                <w:color w:val="CCCCCC"/>
                <w:sz w:val="21"/>
                <w:szCs w:val="21"/>
                <w:lang w:val="en-IN" w:eastAsia="en-IN"/>
              </w:rPr>
              <w:t>}</w:t>
            </w:r>
          </w:p>
          <w:p w14:paraId="4E3D81BD" w14:textId="77777777" w:rsidR="002A7865" w:rsidRPr="002A7865" w:rsidRDefault="002A7865" w:rsidP="002A7865">
            <w:pPr>
              <w:shd w:val="clear" w:color="auto" w:fill="1F1F1F"/>
              <w:spacing w:line="285" w:lineRule="atLeast"/>
              <w:rPr>
                <w:rFonts w:ascii="Consolas" w:eastAsia="Times New Roman" w:hAnsi="Consolas" w:cs="Times New Roman"/>
                <w:color w:val="CCCCCC"/>
                <w:sz w:val="21"/>
                <w:szCs w:val="21"/>
                <w:lang w:val="en-IN" w:eastAsia="en-IN"/>
              </w:rPr>
            </w:pPr>
          </w:p>
          <w:p w14:paraId="28A71950" w14:textId="77777777" w:rsidR="002A7865" w:rsidRPr="002A7865" w:rsidRDefault="002A7865" w:rsidP="002A7865">
            <w:pPr>
              <w:shd w:val="clear" w:color="auto" w:fill="1F1F1F"/>
              <w:spacing w:line="285" w:lineRule="atLeast"/>
              <w:rPr>
                <w:rFonts w:ascii="Consolas" w:eastAsia="Times New Roman" w:hAnsi="Consolas" w:cs="Times New Roman"/>
                <w:color w:val="CCCCCC"/>
                <w:sz w:val="21"/>
                <w:szCs w:val="21"/>
                <w:lang w:val="en-IN" w:eastAsia="en-IN"/>
              </w:rPr>
            </w:pPr>
            <w:r w:rsidRPr="002A7865">
              <w:rPr>
                <w:rFonts w:ascii="Consolas" w:eastAsia="Times New Roman" w:hAnsi="Consolas" w:cs="Times New Roman"/>
                <w:color w:val="6A9955"/>
                <w:sz w:val="21"/>
                <w:szCs w:val="21"/>
                <w:lang w:val="en-IN" w:eastAsia="en-IN"/>
              </w:rPr>
              <w:t>// college class implementing both interfacess</w:t>
            </w:r>
          </w:p>
          <w:p w14:paraId="2D82C9E3" w14:textId="77777777" w:rsidR="002A7865" w:rsidRPr="002A7865" w:rsidRDefault="002A7865" w:rsidP="002A7865">
            <w:pPr>
              <w:shd w:val="clear" w:color="auto" w:fill="1F1F1F"/>
              <w:spacing w:line="285" w:lineRule="atLeast"/>
              <w:rPr>
                <w:rFonts w:ascii="Consolas" w:eastAsia="Times New Roman" w:hAnsi="Consolas" w:cs="Times New Roman"/>
                <w:color w:val="CCCCCC"/>
                <w:sz w:val="21"/>
                <w:szCs w:val="21"/>
                <w:lang w:val="en-IN" w:eastAsia="en-IN"/>
              </w:rPr>
            </w:pPr>
            <w:r w:rsidRPr="002A7865">
              <w:rPr>
                <w:rFonts w:ascii="Consolas" w:eastAsia="Times New Roman" w:hAnsi="Consolas" w:cs="Times New Roman"/>
                <w:color w:val="569CD6"/>
                <w:sz w:val="21"/>
                <w:szCs w:val="21"/>
                <w:lang w:val="en-IN" w:eastAsia="en-IN"/>
              </w:rPr>
              <w:t>class</w:t>
            </w:r>
            <w:r w:rsidRPr="002A7865">
              <w:rPr>
                <w:rFonts w:ascii="Consolas" w:eastAsia="Times New Roman" w:hAnsi="Consolas" w:cs="Times New Roman"/>
                <w:color w:val="CCCCCC"/>
                <w:sz w:val="21"/>
                <w:szCs w:val="21"/>
                <w:lang w:val="en-IN" w:eastAsia="en-IN"/>
              </w:rPr>
              <w:t xml:space="preserve"> </w:t>
            </w:r>
            <w:r w:rsidRPr="002A7865">
              <w:rPr>
                <w:rFonts w:ascii="Consolas" w:eastAsia="Times New Roman" w:hAnsi="Consolas" w:cs="Times New Roman"/>
                <w:color w:val="4EC9B0"/>
                <w:sz w:val="21"/>
                <w:szCs w:val="21"/>
                <w:lang w:val="en-IN" w:eastAsia="en-IN"/>
              </w:rPr>
              <w:t>College</w:t>
            </w:r>
            <w:r w:rsidRPr="002A7865">
              <w:rPr>
                <w:rFonts w:ascii="Consolas" w:eastAsia="Times New Roman" w:hAnsi="Consolas" w:cs="Times New Roman"/>
                <w:color w:val="CCCCCC"/>
                <w:sz w:val="21"/>
                <w:szCs w:val="21"/>
                <w:lang w:val="en-IN" w:eastAsia="en-IN"/>
              </w:rPr>
              <w:t xml:space="preserve"> </w:t>
            </w:r>
            <w:r w:rsidRPr="002A7865">
              <w:rPr>
                <w:rFonts w:ascii="Consolas" w:eastAsia="Times New Roman" w:hAnsi="Consolas" w:cs="Times New Roman"/>
                <w:color w:val="569CD6"/>
                <w:sz w:val="21"/>
                <w:szCs w:val="21"/>
                <w:lang w:val="en-IN" w:eastAsia="en-IN"/>
              </w:rPr>
              <w:t>implements</w:t>
            </w:r>
            <w:r w:rsidRPr="002A7865">
              <w:rPr>
                <w:rFonts w:ascii="Consolas" w:eastAsia="Times New Roman" w:hAnsi="Consolas" w:cs="Times New Roman"/>
                <w:color w:val="CCCCCC"/>
                <w:sz w:val="21"/>
                <w:szCs w:val="21"/>
                <w:lang w:val="en-IN" w:eastAsia="en-IN"/>
              </w:rPr>
              <w:t xml:space="preserve"> </w:t>
            </w:r>
            <w:r w:rsidRPr="002A7865">
              <w:rPr>
                <w:rFonts w:ascii="Consolas" w:eastAsia="Times New Roman" w:hAnsi="Consolas" w:cs="Times New Roman"/>
                <w:color w:val="4EC9B0"/>
                <w:sz w:val="21"/>
                <w:szCs w:val="21"/>
                <w:lang w:val="en-IN" w:eastAsia="en-IN"/>
              </w:rPr>
              <w:t>Student</w:t>
            </w:r>
            <w:r w:rsidRPr="002A7865">
              <w:rPr>
                <w:rFonts w:ascii="Consolas" w:eastAsia="Times New Roman" w:hAnsi="Consolas" w:cs="Times New Roman"/>
                <w:color w:val="CCCCCC"/>
                <w:sz w:val="21"/>
                <w:szCs w:val="21"/>
                <w:lang w:val="en-IN" w:eastAsia="en-IN"/>
              </w:rPr>
              <w:t xml:space="preserve">, </w:t>
            </w:r>
            <w:r w:rsidRPr="002A7865">
              <w:rPr>
                <w:rFonts w:ascii="Consolas" w:eastAsia="Times New Roman" w:hAnsi="Consolas" w:cs="Times New Roman"/>
                <w:color w:val="4EC9B0"/>
                <w:sz w:val="21"/>
                <w:szCs w:val="21"/>
                <w:lang w:val="en-IN" w:eastAsia="en-IN"/>
              </w:rPr>
              <w:t>Teacher</w:t>
            </w:r>
            <w:r w:rsidRPr="002A7865">
              <w:rPr>
                <w:rFonts w:ascii="Consolas" w:eastAsia="Times New Roman" w:hAnsi="Consolas" w:cs="Times New Roman"/>
                <w:color w:val="CCCCCC"/>
                <w:sz w:val="21"/>
                <w:szCs w:val="21"/>
                <w:lang w:val="en-IN" w:eastAsia="en-IN"/>
              </w:rPr>
              <w:t xml:space="preserve"> </w:t>
            </w:r>
          </w:p>
          <w:p w14:paraId="0D87C94F" w14:textId="77777777" w:rsidR="002A7865" w:rsidRPr="002A7865" w:rsidRDefault="002A7865" w:rsidP="002A7865">
            <w:pPr>
              <w:shd w:val="clear" w:color="auto" w:fill="1F1F1F"/>
              <w:spacing w:line="285" w:lineRule="atLeast"/>
              <w:rPr>
                <w:rFonts w:ascii="Consolas" w:eastAsia="Times New Roman" w:hAnsi="Consolas" w:cs="Times New Roman"/>
                <w:color w:val="CCCCCC"/>
                <w:sz w:val="21"/>
                <w:szCs w:val="21"/>
                <w:lang w:val="en-IN" w:eastAsia="en-IN"/>
              </w:rPr>
            </w:pPr>
            <w:r w:rsidRPr="002A7865">
              <w:rPr>
                <w:rFonts w:ascii="Consolas" w:eastAsia="Times New Roman" w:hAnsi="Consolas" w:cs="Times New Roman"/>
                <w:color w:val="CCCCCC"/>
                <w:sz w:val="21"/>
                <w:szCs w:val="21"/>
                <w:lang w:val="en-IN" w:eastAsia="en-IN"/>
              </w:rPr>
              <w:t>{</w:t>
            </w:r>
          </w:p>
          <w:p w14:paraId="2D4285E3" w14:textId="77777777" w:rsidR="002A7865" w:rsidRPr="002A7865" w:rsidRDefault="002A7865" w:rsidP="002A7865">
            <w:pPr>
              <w:shd w:val="clear" w:color="auto" w:fill="1F1F1F"/>
              <w:spacing w:line="285" w:lineRule="atLeast"/>
              <w:rPr>
                <w:rFonts w:ascii="Consolas" w:eastAsia="Times New Roman" w:hAnsi="Consolas" w:cs="Times New Roman"/>
                <w:color w:val="CCCCCC"/>
                <w:sz w:val="21"/>
                <w:szCs w:val="21"/>
                <w:lang w:val="en-IN" w:eastAsia="en-IN"/>
              </w:rPr>
            </w:pPr>
            <w:r w:rsidRPr="002A7865">
              <w:rPr>
                <w:rFonts w:ascii="Consolas" w:eastAsia="Times New Roman" w:hAnsi="Consolas" w:cs="Times New Roman"/>
                <w:color w:val="CCCCCC"/>
                <w:sz w:val="21"/>
                <w:szCs w:val="21"/>
                <w:lang w:val="en-IN" w:eastAsia="en-IN"/>
              </w:rPr>
              <w:t xml:space="preserve">    </w:t>
            </w:r>
            <w:r w:rsidRPr="002A7865">
              <w:rPr>
                <w:rFonts w:ascii="Consolas" w:eastAsia="Times New Roman" w:hAnsi="Consolas" w:cs="Times New Roman"/>
                <w:color w:val="569CD6"/>
                <w:sz w:val="21"/>
                <w:szCs w:val="21"/>
                <w:lang w:val="en-IN" w:eastAsia="en-IN"/>
              </w:rPr>
              <w:t>private</w:t>
            </w:r>
            <w:r w:rsidRPr="002A7865">
              <w:rPr>
                <w:rFonts w:ascii="Consolas" w:eastAsia="Times New Roman" w:hAnsi="Consolas" w:cs="Times New Roman"/>
                <w:color w:val="CCCCCC"/>
                <w:sz w:val="21"/>
                <w:szCs w:val="21"/>
                <w:lang w:val="en-IN" w:eastAsia="en-IN"/>
              </w:rPr>
              <w:t xml:space="preserve"> </w:t>
            </w:r>
            <w:r w:rsidRPr="002A7865">
              <w:rPr>
                <w:rFonts w:ascii="Consolas" w:eastAsia="Times New Roman" w:hAnsi="Consolas" w:cs="Times New Roman"/>
                <w:color w:val="4EC9B0"/>
                <w:sz w:val="21"/>
                <w:szCs w:val="21"/>
                <w:lang w:val="en-IN" w:eastAsia="en-IN"/>
              </w:rPr>
              <w:t>String</w:t>
            </w:r>
            <w:r w:rsidRPr="002A7865">
              <w:rPr>
                <w:rFonts w:ascii="Consolas" w:eastAsia="Times New Roman" w:hAnsi="Consolas" w:cs="Times New Roman"/>
                <w:color w:val="CCCCCC"/>
                <w:sz w:val="21"/>
                <w:szCs w:val="21"/>
                <w:lang w:val="en-IN" w:eastAsia="en-IN"/>
              </w:rPr>
              <w:t xml:space="preserve"> </w:t>
            </w:r>
            <w:r w:rsidRPr="002A7865">
              <w:rPr>
                <w:rFonts w:ascii="Consolas" w:eastAsia="Times New Roman" w:hAnsi="Consolas" w:cs="Times New Roman"/>
                <w:color w:val="9CDCFE"/>
                <w:sz w:val="21"/>
                <w:szCs w:val="21"/>
                <w:lang w:val="en-IN" w:eastAsia="en-IN"/>
              </w:rPr>
              <w:t>studentName</w:t>
            </w:r>
            <w:r w:rsidRPr="002A7865">
              <w:rPr>
                <w:rFonts w:ascii="Consolas" w:eastAsia="Times New Roman" w:hAnsi="Consolas" w:cs="Times New Roman"/>
                <w:color w:val="CCCCCC"/>
                <w:sz w:val="21"/>
                <w:szCs w:val="21"/>
                <w:lang w:val="en-IN" w:eastAsia="en-IN"/>
              </w:rPr>
              <w:t>;</w:t>
            </w:r>
          </w:p>
          <w:p w14:paraId="6C17130E" w14:textId="77777777" w:rsidR="002A7865" w:rsidRPr="002A7865" w:rsidRDefault="002A7865" w:rsidP="002A7865">
            <w:pPr>
              <w:shd w:val="clear" w:color="auto" w:fill="1F1F1F"/>
              <w:spacing w:line="285" w:lineRule="atLeast"/>
              <w:rPr>
                <w:rFonts w:ascii="Consolas" w:eastAsia="Times New Roman" w:hAnsi="Consolas" w:cs="Times New Roman"/>
                <w:color w:val="CCCCCC"/>
                <w:sz w:val="21"/>
                <w:szCs w:val="21"/>
                <w:lang w:val="en-IN" w:eastAsia="en-IN"/>
              </w:rPr>
            </w:pPr>
            <w:r w:rsidRPr="002A7865">
              <w:rPr>
                <w:rFonts w:ascii="Consolas" w:eastAsia="Times New Roman" w:hAnsi="Consolas" w:cs="Times New Roman"/>
                <w:color w:val="CCCCCC"/>
                <w:sz w:val="21"/>
                <w:szCs w:val="21"/>
                <w:lang w:val="en-IN" w:eastAsia="en-IN"/>
              </w:rPr>
              <w:t xml:space="preserve">    </w:t>
            </w:r>
            <w:r w:rsidRPr="002A7865">
              <w:rPr>
                <w:rFonts w:ascii="Consolas" w:eastAsia="Times New Roman" w:hAnsi="Consolas" w:cs="Times New Roman"/>
                <w:color w:val="569CD6"/>
                <w:sz w:val="21"/>
                <w:szCs w:val="21"/>
                <w:lang w:val="en-IN" w:eastAsia="en-IN"/>
              </w:rPr>
              <w:t>private</w:t>
            </w:r>
            <w:r w:rsidRPr="002A7865">
              <w:rPr>
                <w:rFonts w:ascii="Consolas" w:eastAsia="Times New Roman" w:hAnsi="Consolas" w:cs="Times New Roman"/>
                <w:color w:val="CCCCCC"/>
                <w:sz w:val="21"/>
                <w:szCs w:val="21"/>
                <w:lang w:val="en-IN" w:eastAsia="en-IN"/>
              </w:rPr>
              <w:t xml:space="preserve"> </w:t>
            </w:r>
            <w:r w:rsidRPr="002A7865">
              <w:rPr>
                <w:rFonts w:ascii="Consolas" w:eastAsia="Times New Roman" w:hAnsi="Consolas" w:cs="Times New Roman"/>
                <w:color w:val="4EC9B0"/>
                <w:sz w:val="21"/>
                <w:szCs w:val="21"/>
                <w:lang w:val="en-IN" w:eastAsia="en-IN"/>
              </w:rPr>
              <w:t>int</w:t>
            </w:r>
            <w:r w:rsidRPr="002A7865">
              <w:rPr>
                <w:rFonts w:ascii="Consolas" w:eastAsia="Times New Roman" w:hAnsi="Consolas" w:cs="Times New Roman"/>
                <w:color w:val="CCCCCC"/>
                <w:sz w:val="21"/>
                <w:szCs w:val="21"/>
                <w:lang w:val="en-IN" w:eastAsia="en-IN"/>
              </w:rPr>
              <w:t xml:space="preserve"> </w:t>
            </w:r>
            <w:r w:rsidRPr="002A7865">
              <w:rPr>
                <w:rFonts w:ascii="Consolas" w:eastAsia="Times New Roman" w:hAnsi="Consolas" w:cs="Times New Roman"/>
                <w:color w:val="9CDCFE"/>
                <w:sz w:val="21"/>
                <w:szCs w:val="21"/>
                <w:lang w:val="en-IN" w:eastAsia="en-IN"/>
              </w:rPr>
              <w:t>studentRollNo</w:t>
            </w:r>
            <w:r w:rsidRPr="002A7865">
              <w:rPr>
                <w:rFonts w:ascii="Consolas" w:eastAsia="Times New Roman" w:hAnsi="Consolas" w:cs="Times New Roman"/>
                <w:color w:val="CCCCCC"/>
                <w:sz w:val="21"/>
                <w:szCs w:val="21"/>
                <w:lang w:val="en-IN" w:eastAsia="en-IN"/>
              </w:rPr>
              <w:t>;</w:t>
            </w:r>
          </w:p>
          <w:p w14:paraId="4C42E5C3" w14:textId="77777777" w:rsidR="002A7865" w:rsidRPr="002A7865" w:rsidRDefault="002A7865" w:rsidP="002A7865">
            <w:pPr>
              <w:shd w:val="clear" w:color="auto" w:fill="1F1F1F"/>
              <w:spacing w:line="285" w:lineRule="atLeast"/>
              <w:rPr>
                <w:rFonts w:ascii="Consolas" w:eastAsia="Times New Roman" w:hAnsi="Consolas" w:cs="Times New Roman"/>
                <w:color w:val="CCCCCC"/>
                <w:sz w:val="21"/>
                <w:szCs w:val="21"/>
                <w:lang w:val="en-IN" w:eastAsia="en-IN"/>
              </w:rPr>
            </w:pPr>
            <w:r w:rsidRPr="002A7865">
              <w:rPr>
                <w:rFonts w:ascii="Consolas" w:eastAsia="Times New Roman" w:hAnsi="Consolas" w:cs="Times New Roman"/>
                <w:color w:val="CCCCCC"/>
                <w:sz w:val="21"/>
                <w:szCs w:val="21"/>
                <w:lang w:val="en-IN" w:eastAsia="en-IN"/>
              </w:rPr>
              <w:t xml:space="preserve">    </w:t>
            </w:r>
            <w:r w:rsidRPr="002A7865">
              <w:rPr>
                <w:rFonts w:ascii="Consolas" w:eastAsia="Times New Roman" w:hAnsi="Consolas" w:cs="Times New Roman"/>
                <w:color w:val="569CD6"/>
                <w:sz w:val="21"/>
                <w:szCs w:val="21"/>
                <w:lang w:val="en-IN" w:eastAsia="en-IN"/>
              </w:rPr>
              <w:t>private</w:t>
            </w:r>
            <w:r w:rsidRPr="002A7865">
              <w:rPr>
                <w:rFonts w:ascii="Consolas" w:eastAsia="Times New Roman" w:hAnsi="Consolas" w:cs="Times New Roman"/>
                <w:color w:val="CCCCCC"/>
                <w:sz w:val="21"/>
                <w:szCs w:val="21"/>
                <w:lang w:val="en-IN" w:eastAsia="en-IN"/>
              </w:rPr>
              <w:t xml:space="preserve"> </w:t>
            </w:r>
            <w:r w:rsidRPr="002A7865">
              <w:rPr>
                <w:rFonts w:ascii="Consolas" w:eastAsia="Times New Roman" w:hAnsi="Consolas" w:cs="Times New Roman"/>
                <w:color w:val="4EC9B0"/>
                <w:sz w:val="21"/>
                <w:szCs w:val="21"/>
                <w:lang w:val="en-IN" w:eastAsia="en-IN"/>
              </w:rPr>
              <w:t>String</w:t>
            </w:r>
            <w:r w:rsidRPr="002A7865">
              <w:rPr>
                <w:rFonts w:ascii="Consolas" w:eastAsia="Times New Roman" w:hAnsi="Consolas" w:cs="Times New Roman"/>
                <w:color w:val="CCCCCC"/>
                <w:sz w:val="21"/>
                <w:szCs w:val="21"/>
                <w:lang w:val="en-IN" w:eastAsia="en-IN"/>
              </w:rPr>
              <w:t xml:space="preserve"> </w:t>
            </w:r>
            <w:r w:rsidRPr="002A7865">
              <w:rPr>
                <w:rFonts w:ascii="Consolas" w:eastAsia="Times New Roman" w:hAnsi="Consolas" w:cs="Times New Roman"/>
                <w:color w:val="9CDCFE"/>
                <w:sz w:val="21"/>
                <w:szCs w:val="21"/>
                <w:lang w:val="en-IN" w:eastAsia="en-IN"/>
              </w:rPr>
              <w:t>teacherName</w:t>
            </w:r>
            <w:r w:rsidRPr="002A7865">
              <w:rPr>
                <w:rFonts w:ascii="Consolas" w:eastAsia="Times New Roman" w:hAnsi="Consolas" w:cs="Times New Roman"/>
                <w:color w:val="CCCCCC"/>
                <w:sz w:val="21"/>
                <w:szCs w:val="21"/>
                <w:lang w:val="en-IN" w:eastAsia="en-IN"/>
              </w:rPr>
              <w:t>;</w:t>
            </w:r>
          </w:p>
          <w:p w14:paraId="3D755669" w14:textId="77777777" w:rsidR="002A7865" w:rsidRPr="002A7865" w:rsidRDefault="002A7865" w:rsidP="002A7865">
            <w:pPr>
              <w:shd w:val="clear" w:color="auto" w:fill="1F1F1F"/>
              <w:spacing w:line="285" w:lineRule="atLeast"/>
              <w:rPr>
                <w:rFonts w:ascii="Consolas" w:eastAsia="Times New Roman" w:hAnsi="Consolas" w:cs="Times New Roman"/>
                <w:color w:val="CCCCCC"/>
                <w:sz w:val="21"/>
                <w:szCs w:val="21"/>
                <w:lang w:val="en-IN" w:eastAsia="en-IN"/>
              </w:rPr>
            </w:pPr>
            <w:r w:rsidRPr="002A7865">
              <w:rPr>
                <w:rFonts w:ascii="Consolas" w:eastAsia="Times New Roman" w:hAnsi="Consolas" w:cs="Times New Roman"/>
                <w:color w:val="CCCCCC"/>
                <w:sz w:val="21"/>
                <w:szCs w:val="21"/>
                <w:lang w:val="en-IN" w:eastAsia="en-IN"/>
              </w:rPr>
              <w:t xml:space="preserve">    </w:t>
            </w:r>
            <w:r w:rsidRPr="002A7865">
              <w:rPr>
                <w:rFonts w:ascii="Consolas" w:eastAsia="Times New Roman" w:hAnsi="Consolas" w:cs="Times New Roman"/>
                <w:color w:val="569CD6"/>
                <w:sz w:val="21"/>
                <w:szCs w:val="21"/>
                <w:lang w:val="en-IN" w:eastAsia="en-IN"/>
              </w:rPr>
              <w:t>private</w:t>
            </w:r>
            <w:r w:rsidRPr="002A7865">
              <w:rPr>
                <w:rFonts w:ascii="Consolas" w:eastAsia="Times New Roman" w:hAnsi="Consolas" w:cs="Times New Roman"/>
                <w:color w:val="CCCCCC"/>
                <w:sz w:val="21"/>
                <w:szCs w:val="21"/>
                <w:lang w:val="en-IN" w:eastAsia="en-IN"/>
              </w:rPr>
              <w:t xml:space="preserve"> </w:t>
            </w:r>
            <w:r w:rsidRPr="002A7865">
              <w:rPr>
                <w:rFonts w:ascii="Consolas" w:eastAsia="Times New Roman" w:hAnsi="Consolas" w:cs="Times New Roman"/>
                <w:color w:val="4EC9B0"/>
                <w:sz w:val="21"/>
                <w:szCs w:val="21"/>
                <w:lang w:val="en-IN" w:eastAsia="en-IN"/>
              </w:rPr>
              <w:t>String</w:t>
            </w:r>
            <w:r w:rsidRPr="002A7865">
              <w:rPr>
                <w:rFonts w:ascii="Consolas" w:eastAsia="Times New Roman" w:hAnsi="Consolas" w:cs="Times New Roman"/>
                <w:color w:val="CCCCCC"/>
                <w:sz w:val="21"/>
                <w:szCs w:val="21"/>
                <w:lang w:val="en-IN" w:eastAsia="en-IN"/>
              </w:rPr>
              <w:t xml:space="preserve"> </w:t>
            </w:r>
            <w:r w:rsidRPr="002A7865">
              <w:rPr>
                <w:rFonts w:ascii="Consolas" w:eastAsia="Times New Roman" w:hAnsi="Consolas" w:cs="Times New Roman"/>
                <w:color w:val="9CDCFE"/>
                <w:sz w:val="21"/>
                <w:szCs w:val="21"/>
                <w:lang w:val="en-IN" w:eastAsia="en-IN"/>
              </w:rPr>
              <w:t>subjectTaught</w:t>
            </w:r>
            <w:r w:rsidRPr="002A7865">
              <w:rPr>
                <w:rFonts w:ascii="Consolas" w:eastAsia="Times New Roman" w:hAnsi="Consolas" w:cs="Times New Roman"/>
                <w:color w:val="CCCCCC"/>
                <w:sz w:val="21"/>
                <w:szCs w:val="21"/>
                <w:lang w:val="en-IN" w:eastAsia="en-IN"/>
              </w:rPr>
              <w:t>;</w:t>
            </w:r>
          </w:p>
          <w:p w14:paraId="5980DB8D" w14:textId="77777777" w:rsidR="002A7865" w:rsidRPr="002A7865" w:rsidRDefault="002A7865" w:rsidP="002A7865">
            <w:pPr>
              <w:shd w:val="clear" w:color="auto" w:fill="1F1F1F"/>
              <w:spacing w:line="285" w:lineRule="atLeast"/>
              <w:rPr>
                <w:rFonts w:ascii="Consolas" w:eastAsia="Times New Roman" w:hAnsi="Consolas" w:cs="Times New Roman"/>
                <w:color w:val="CCCCCC"/>
                <w:sz w:val="21"/>
                <w:szCs w:val="21"/>
                <w:lang w:val="en-IN" w:eastAsia="en-IN"/>
              </w:rPr>
            </w:pPr>
          </w:p>
          <w:p w14:paraId="3F738F28" w14:textId="77777777" w:rsidR="002A7865" w:rsidRPr="002A7865" w:rsidRDefault="002A7865" w:rsidP="002A7865">
            <w:pPr>
              <w:shd w:val="clear" w:color="auto" w:fill="1F1F1F"/>
              <w:spacing w:line="285" w:lineRule="atLeast"/>
              <w:rPr>
                <w:rFonts w:ascii="Consolas" w:eastAsia="Times New Roman" w:hAnsi="Consolas" w:cs="Times New Roman"/>
                <w:color w:val="CCCCCC"/>
                <w:sz w:val="21"/>
                <w:szCs w:val="21"/>
                <w:lang w:val="en-IN" w:eastAsia="en-IN"/>
              </w:rPr>
            </w:pPr>
            <w:r w:rsidRPr="002A7865">
              <w:rPr>
                <w:rFonts w:ascii="Consolas" w:eastAsia="Times New Roman" w:hAnsi="Consolas" w:cs="Times New Roman"/>
                <w:color w:val="CCCCCC"/>
                <w:sz w:val="21"/>
                <w:szCs w:val="21"/>
                <w:lang w:val="en-IN" w:eastAsia="en-IN"/>
              </w:rPr>
              <w:t xml:space="preserve">    </w:t>
            </w:r>
            <w:r w:rsidRPr="002A7865">
              <w:rPr>
                <w:rFonts w:ascii="Consolas" w:eastAsia="Times New Roman" w:hAnsi="Consolas" w:cs="Times New Roman"/>
                <w:color w:val="569CD6"/>
                <w:sz w:val="21"/>
                <w:szCs w:val="21"/>
                <w:lang w:val="en-IN" w:eastAsia="en-IN"/>
              </w:rPr>
              <w:t>public</w:t>
            </w:r>
            <w:r w:rsidRPr="002A7865">
              <w:rPr>
                <w:rFonts w:ascii="Consolas" w:eastAsia="Times New Roman" w:hAnsi="Consolas" w:cs="Times New Roman"/>
                <w:color w:val="CCCCCC"/>
                <w:sz w:val="21"/>
                <w:szCs w:val="21"/>
                <w:lang w:val="en-IN" w:eastAsia="en-IN"/>
              </w:rPr>
              <w:t xml:space="preserve"> </w:t>
            </w:r>
            <w:r w:rsidRPr="002A7865">
              <w:rPr>
                <w:rFonts w:ascii="Consolas" w:eastAsia="Times New Roman" w:hAnsi="Consolas" w:cs="Times New Roman"/>
                <w:color w:val="DCDCAA"/>
                <w:sz w:val="21"/>
                <w:szCs w:val="21"/>
                <w:lang w:val="en-IN" w:eastAsia="en-IN"/>
              </w:rPr>
              <w:t>College</w:t>
            </w:r>
            <w:r w:rsidRPr="002A7865">
              <w:rPr>
                <w:rFonts w:ascii="Consolas" w:eastAsia="Times New Roman" w:hAnsi="Consolas" w:cs="Times New Roman"/>
                <w:color w:val="CCCCCC"/>
                <w:sz w:val="21"/>
                <w:szCs w:val="21"/>
                <w:lang w:val="en-IN" w:eastAsia="en-IN"/>
              </w:rPr>
              <w:t>(</w:t>
            </w:r>
            <w:r w:rsidRPr="002A7865">
              <w:rPr>
                <w:rFonts w:ascii="Consolas" w:eastAsia="Times New Roman" w:hAnsi="Consolas" w:cs="Times New Roman"/>
                <w:color w:val="4EC9B0"/>
                <w:sz w:val="21"/>
                <w:szCs w:val="21"/>
                <w:lang w:val="en-IN" w:eastAsia="en-IN"/>
              </w:rPr>
              <w:t>String</w:t>
            </w:r>
            <w:r w:rsidRPr="002A7865">
              <w:rPr>
                <w:rFonts w:ascii="Consolas" w:eastAsia="Times New Roman" w:hAnsi="Consolas" w:cs="Times New Roman"/>
                <w:color w:val="CCCCCC"/>
                <w:sz w:val="21"/>
                <w:szCs w:val="21"/>
                <w:lang w:val="en-IN" w:eastAsia="en-IN"/>
              </w:rPr>
              <w:t xml:space="preserve"> </w:t>
            </w:r>
            <w:r w:rsidRPr="002A7865">
              <w:rPr>
                <w:rFonts w:ascii="Consolas" w:eastAsia="Times New Roman" w:hAnsi="Consolas" w:cs="Times New Roman"/>
                <w:color w:val="9CDCFE"/>
                <w:sz w:val="21"/>
                <w:szCs w:val="21"/>
                <w:lang w:val="en-IN" w:eastAsia="en-IN"/>
              </w:rPr>
              <w:t>studentName</w:t>
            </w:r>
            <w:r w:rsidRPr="002A7865">
              <w:rPr>
                <w:rFonts w:ascii="Consolas" w:eastAsia="Times New Roman" w:hAnsi="Consolas" w:cs="Times New Roman"/>
                <w:color w:val="CCCCCC"/>
                <w:sz w:val="21"/>
                <w:szCs w:val="21"/>
                <w:lang w:val="en-IN" w:eastAsia="en-IN"/>
              </w:rPr>
              <w:t xml:space="preserve">, </w:t>
            </w:r>
            <w:r w:rsidRPr="002A7865">
              <w:rPr>
                <w:rFonts w:ascii="Consolas" w:eastAsia="Times New Roman" w:hAnsi="Consolas" w:cs="Times New Roman"/>
                <w:color w:val="4EC9B0"/>
                <w:sz w:val="21"/>
                <w:szCs w:val="21"/>
                <w:lang w:val="en-IN" w:eastAsia="en-IN"/>
              </w:rPr>
              <w:t>int</w:t>
            </w:r>
            <w:r w:rsidRPr="002A7865">
              <w:rPr>
                <w:rFonts w:ascii="Consolas" w:eastAsia="Times New Roman" w:hAnsi="Consolas" w:cs="Times New Roman"/>
                <w:color w:val="CCCCCC"/>
                <w:sz w:val="21"/>
                <w:szCs w:val="21"/>
                <w:lang w:val="en-IN" w:eastAsia="en-IN"/>
              </w:rPr>
              <w:t xml:space="preserve"> </w:t>
            </w:r>
            <w:r w:rsidRPr="002A7865">
              <w:rPr>
                <w:rFonts w:ascii="Consolas" w:eastAsia="Times New Roman" w:hAnsi="Consolas" w:cs="Times New Roman"/>
                <w:color w:val="9CDCFE"/>
                <w:sz w:val="21"/>
                <w:szCs w:val="21"/>
                <w:lang w:val="en-IN" w:eastAsia="en-IN"/>
              </w:rPr>
              <w:t>studentRollNo</w:t>
            </w:r>
            <w:r w:rsidRPr="002A7865">
              <w:rPr>
                <w:rFonts w:ascii="Consolas" w:eastAsia="Times New Roman" w:hAnsi="Consolas" w:cs="Times New Roman"/>
                <w:color w:val="CCCCCC"/>
                <w:sz w:val="21"/>
                <w:szCs w:val="21"/>
                <w:lang w:val="en-IN" w:eastAsia="en-IN"/>
              </w:rPr>
              <w:t xml:space="preserve">) </w:t>
            </w:r>
          </w:p>
          <w:p w14:paraId="4F47D0B1" w14:textId="77777777" w:rsidR="002A7865" w:rsidRPr="002A7865" w:rsidRDefault="002A7865" w:rsidP="002A7865">
            <w:pPr>
              <w:shd w:val="clear" w:color="auto" w:fill="1F1F1F"/>
              <w:spacing w:line="285" w:lineRule="atLeast"/>
              <w:rPr>
                <w:rFonts w:ascii="Consolas" w:eastAsia="Times New Roman" w:hAnsi="Consolas" w:cs="Times New Roman"/>
                <w:color w:val="CCCCCC"/>
                <w:sz w:val="21"/>
                <w:szCs w:val="21"/>
                <w:lang w:val="en-IN" w:eastAsia="en-IN"/>
              </w:rPr>
            </w:pPr>
            <w:r w:rsidRPr="002A7865">
              <w:rPr>
                <w:rFonts w:ascii="Consolas" w:eastAsia="Times New Roman" w:hAnsi="Consolas" w:cs="Times New Roman"/>
                <w:color w:val="CCCCCC"/>
                <w:sz w:val="21"/>
                <w:szCs w:val="21"/>
                <w:lang w:val="en-IN" w:eastAsia="en-IN"/>
              </w:rPr>
              <w:t>    {</w:t>
            </w:r>
          </w:p>
          <w:p w14:paraId="111DE401" w14:textId="77777777" w:rsidR="002A7865" w:rsidRPr="002A7865" w:rsidRDefault="002A7865" w:rsidP="002A7865">
            <w:pPr>
              <w:shd w:val="clear" w:color="auto" w:fill="1F1F1F"/>
              <w:spacing w:line="285" w:lineRule="atLeast"/>
              <w:rPr>
                <w:rFonts w:ascii="Consolas" w:eastAsia="Times New Roman" w:hAnsi="Consolas" w:cs="Times New Roman"/>
                <w:color w:val="CCCCCC"/>
                <w:sz w:val="21"/>
                <w:szCs w:val="21"/>
                <w:lang w:val="en-IN" w:eastAsia="en-IN"/>
              </w:rPr>
            </w:pPr>
            <w:r w:rsidRPr="002A7865">
              <w:rPr>
                <w:rFonts w:ascii="Consolas" w:eastAsia="Times New Roman" w:hAnsi="Consolas" w:cs="Times New Roman"/>
                <w:color w:val="CCCCCC"/>
                <w:sz w:val="21"/>
                <w:szCs w:val="21"/>
                <w:lang w:val="en-IN" w:eastAsia="en-IN"/>
              </w:rPr>
              <w:t xml:space="preserve">        </w:t>
            </w:r>
            <w:r w:rsidRPr="002A7865">
              <w:rPr>
                <w:rFonts w:ascii="Consolas" w:eastAsia="Times New Roman" w:hAnsi="Consolas" w:cs="Times New Roman"/>
                <w:color w:val="569CD6"/>
                <w:sz w:val="21"/>
                <w:szCs w:val="21"/>
                <w:lang w:val="en-IN" w:eastAsia="en-IN"/>
              </w:rPr>
              <w:t>this</w:t>
            </w:r>
            <w:r w:rsidRPr="002A7865">
              <w:rPr>
                <w:rFonts w:ascii="Consolas" w:eastAsia="Times New Roman" w:hAnsi="Consolas" w:cs="Times New Roman"/>
                <w:color w:val="CCCCCC"/>
                <w:sz w:val="21"/>
                <w:szCs w:val="21"/>
                <w:lang w:val="en-IN" w:eastAsia="en-IN"/>
              </w:rPr>
              <w:t>.</w:t>
            </w:r>
            <w:r w:rsidRPr="002A7865">
              <w:rPr>
                <w:rFonts w:ascii="Consolas" w:eastAsia="Times New Roman" w:hAnsi="Consolas" w:cs="Times New Roman"/>
                <w:color w:val="9CDCFE"/>
                <w:sz w:val="21"/>
                <w:szCs w:val="21"/>
                <w:lang w:val="en-IN" w:eastAsia="en-IN"/>
              </w:rPr>
              <w:t>studentName</w:t>
            </w:r>
            <w:r w:rsidRPr="002A7865">
              <w:rPr>
                <w:rFonts w:ascii="Consolas" w:eastAsia="Times New Roman" w:hAnsi="Consolas" w:cs="Times New Roman"/>
                <w:color w:val="CCCCCC"/>
                <w:sz w:val="21"/>
                <w:szCs w:val="21"/>
                <w:lang w:val="en-IN" w:eastAsia="en-IN"/>
              </w:rPr>
              <w:t xml:space="preserve"> </w:t>
            </w:r>
            <w:r w:rsidRPr="002A7865">
              <w:rPr>
                <w:rFonts w:ascii="Consolas" w:eastAsia="Times New Roman" w:hAnsi="Consolas" w:cs="Times New Roman"/>
                <w:color w:val="D4D4D4"/>
                <w:sz w:val="21"/>
                <w:szCs w:val="21"/>
                <w:lang w:val="en-IN" w:eastAsia="en-IN"/>
              </w:rPr>
              <w:t>=</w:t>
            </w:r>
            <w:r w:rsidRPr="002A7865">
              <w:rPr>
                <w:rFonts w:ascii="Consolas" w:eastAsia="Times New Roman" w:hAnsi="Consolas" w:cs="Times New Roman"/>
                <w:color w:val="CCCCCC"/>
                <w:sz w:val="21"/>
                <w:szCs w:val="21"/>
                <w:lang w:val="en-IN" w:eastAsia="en-IN"/>
              </w:rPr>
              <w:t xml:space="preserve"> </w:t>
            </w:r>
            <w:r w:rsidRPr="002A7865">
              <w:rPr>
                <w:rFonts w:ascii="Consolas" w:eastAsia="Times New Roman" w:hAnsi="Consolas" w:cs="Times New Roman"/>
                <w:color w:val="9CDCFE"/>
                <w:sz w:val="21"/>
                <w:szCs w:val="21"/>
                <w:lang w:val="en-IN" w:eastAsia="en-IN"/>
              </w:rPr>
              <w:t>studentName</w:t>
            </w:r>
            <w:r w:rsidRPr="002A7865">
              <w:rPr>
                <w:rFonts w:ascii="Consolas" w:eastAsia="Times New Roman" w:hAnsi="Consolas" w:cs="Times New Roman"/>
                <w:color w:val="CCCCCC"/>
                <w:sz w:val="21"/>
                <w:szCs w:val="21"/>
                <w:lang w:val="en-IN" w:eastAsia="en-IN"/>
              </w:rPr>
              <w:t>;</w:t>
            </w:r>
          </w:p>
          <w:p w14:paraId="42C0BBB3" w14:textId="77777777" w:rsidR="002A7865" w:rsidRPr="002A7865" w:rsidRDefault="002A7865" w:rsidP="002A7865">
            <w:pPr>
              <w:shd w:val="clear" w:color="auto" w:fill="1F1F1F"/>
              <w:spacing w:line="285" w:lineRule="atLeast"/>
              <w:rPr>
                <w:rFonts w:ascii="Consolas" w:eastAsia="Times New Roman" w:hAnsi="Consolas" w:cs="Times New Roman"/>
                <w:color w:val="CCCCCC"/>
                <w:sz w:val="21"/>
                <w:szCs w:val="21"/>
                <w:lang w:val="en-IN" w:eastAsia="en-IN"/>
              </w:rPr>
            </w:pPr>
            <w:r w:rsidRPr="002A7865">
              <w:rPr>
                <w:rFonts w:ascii="Consolas" w:eastAsia="Times New Roman" w:hAnsi="Consolas" w:cs="Times New Roman"/>
                <w:color w:val="CCCCCC"/>
                <w:sz w:val="21"/>
                <w:szCs w:val="21"/>
                <w:lang w:val="en-IN" w:eastAsia="en-IN"/>
              </w:rPr>
              <w:t xml:space="preserve">        </w:t>
            </w:r>
            <w:r w:rsidRPr="002A7865">
              <w:rPr>
                <w:rFonts w:ascii="Consolas" w:eastAsia="Times New Roman" w:hAnsi="Consolas" w:cs="Times New Roman"/>
                <w:color w:val="569CD6"/>
                <w:sz w:val="21"/>
                <w:szCs w:val="21"/>
                <w:lang w:val="en-IN" w:eastAsia="en-IN"/>
              </w:rPr>
              <w:t>this</w:t>
            </w:r>
            <w:r w:rsidRPr="002A7865">
              <w:rPr>
                <w:rFonts w:ascii="Consolas" w:eastAsia="Times New Roman" w:hAnsi="Consolas" w:cs="Times New Roman"/>
                <w:color w:val="CCCCCC"/>
                <w:sz w:val="21"/>
                <w:szCs w:val="21"/>
                <w:lang w:val="en-IN" w:eastAsia="en-IN"/>
              </w:rPr>
              <w:t>.</w:t>
            </w:r>
            <w:r w:rsidRPr="002A7865">
              <w:rPr>
                <w:rFonts w:ascii="Consolas" w:eastAsia="Times New Roman" w:hAnsi="Consolas" w:cs="Times New Roman"/>
                <w:color w:val="9CDCFE"/>
                <w:sz w:val="21"/>
                <w:szCs w:val="21"/>
                <w:lang w:val="en-IN" w:eastAsia="en-IN"/>
              </w:rPr>
              <w:t>studentRollNo</w:t>
            </w:r>
            <w:r w:rsidRPr="002A7865">
              <w:rPr>
                <w:rFonts w:ascii="Consolas" w:eastAsia="Times New Roman" w:hAnsi="Consolas" w:cs="Times New Roman"/>
                <w:color w:val="CCCCCC"/>
                <w:sz w:val="21"/>
                <w:szCs w:val="21"/>
                <w:lang w:val="en-IN" w:eastAsia="en-IN"/>
              </w:rPr>
              <w:t xml:space="preserve"> </w:t>
            </w:r>
            <w:r w:rsidRPr="002A7865">
              <w:rPr>
                <w:rFonts w:ascii="Consolas" w:eastAsia="Times New Roman" w:hAnsi="Consolas" w:cs="Times New Roman"/>
                <w:color w:val="D4D4D4"/>
                <w:sz w:val="21"/>
                <w:szCs w:val="21"/>
                <w:lang w:val="en-IN" w:eastAsia="en-IN"/>
              </w:rPr>
              <w:t>=</w:t>
            </w:r>
            <w:r w:rsidRPr="002A7865">
              <w:rPr>
                <w:rFonts w:ascii="Consolas" w:eastAsia="Times New Roman" w:hAnsi="Consolas" w:cs="Times New Roman"/>
                <w:color w:val="CCCCCC"/>
                <w:sz w:val="21"/>
                <w:szCs w:val="21"/>
                <w:lang w:val="en-IN" w:eastAsia="en-IN"/>
              </w:rPr>
              <w:t xml:space="preserve"> </w:t>
            </w:r>
            <w:r w:rsidRPr="002A7865">
              <w:rPr>
                <w:rFonts w:ascii="Consolas" w:eastAsia="Times New Roman" w:hAnsi="Consolas" w:cs="Times New Roman"/>
                <w:color w:val="9CDCFE"/>
                <w:sz w:val="21"/>
                <w:szCs w:val="21"/>
                <w:lang w:val="en-IN" w:eastAsia="en-IN"/>
              </w:rPr>
              <w:t>studentRollNo</w:t>
            </w:r>
            <w:r w:rsidRPr="002A7865">
              <w:rPr>
                <w:rFonts w:ascii="Consolas" w:eastAsia="Times New Roman" w:hAnsi="Consolas" w:cs="Times New Roman"/>
                <w:color w:val="CCCCCC"/>
                <w:sz w:val="21"/>
                <w:szCs w:val="21"/>
                <w:lang w:val="en-IN" w:eastAsia="en-IN"/>
              </w:rPr>
              <w:t>;</w:t>
            </w:r>
          </w:p>
          <w:p w14:paraId="76EDAAD9" w14:textId="77777777" w:rsidR="002A7865" w:rsidRPr="002A7865" w:rsidRDefault="002A7865" w:rsidP="002A7865">
            <w:pPr>
              <w:shd w:val="clear" w:color="auto" w:fill="1F1F1F"/>
              <w:spacing w:line="285" w:lineRule="atLeast"/>
              <w:rPr>
                <w:rFonts w:ascii="Consolas" w:eastAsia="Times New Roman" w:hAnsi="Consolas" w:cs="Times New Roman"/>
                <w:color w:val="CCCCCC"/>
                <w:sz w:val="21"/>
                <w:szCs w:val="21"/>
                <w:lang w:val="en-IN" w:eastAsia="en-IN"/>
              </w:rPr>
            </w:pPr>
            <w:r w:rsidRPr="002A7865">
              <w:rPr>
                <w:rFonts w:ascii="Consolas" w:eastAsia="Times New Roman" w:hAnsi="Consolas" w:cs="Times New Roman"/>
                <w:color w:val="CCCCCC"/>
                <w:sz w:val="21"/>
                <w:szCs w:val="21"/>
                <w:lang w:val="en-IN" w:eastAsia="en-IN"/>
              </w:rPr>
              <w:t>    }</w:t>
            </w:r>
          </w:p>
          <w:p w14:paraId="16C04B75" w14:textId="77777777" w:rsidR="002A7865" w:rsidRPr="002A7865" w:rsidRDefault="002A7865" w:rsidP="002A7865">
            <w:pPr>
              <w:shd w:val="clear" w:color="auto" w:fill="1F1F1F"/>
              <w:spacing w:line="285" w:lineRule="atLeast"/>
              <w:rPr>
                <w:rFonts w:ascii="Consolas" w:eastAsia="Times New Roman" w:hAnsi="Consolas" w:cs="Times New Roman"/>
                <w:color w:val="CCCCCC"/>
                <w:sz w:val="21"/>
                <w:szCs w:val="21"/>
                <w:lang w:val="en-IN" w:eastAsia="en-IN"/>
              </w:rPr>
            </w:pPr>
          </w:p>
          <w:p w14:paraId="6A1B8E75" w14:textId="77777777" w:rsidR="002A7865" w:rsidRPr="002A7865" w:rsidRDefault="002A7865" w:rsidP="002A7865">
            <w:pPr>
              <w:shd w:val="clear" w:color="auto" w:fill="1F1F1F"/>
              <w:spacing w:line="285" w:lineRule="atLeast"/>
              <w:rPr>
                <w:rFonts w:ascii="Consolas" w:eastAsia="Times New Roman" w:hAnsi="Consolas" w:cs="Times New Roman"/>
                <w:color w:val="CCCCCC"/>
                <w:sz w:val="21"/>
                <w:szCs w:val="21"/>
                <w:lang w:val="en-IN" w:eastAsia="en-IN"/>
              </w:rPr>
            </w:pPr>
            <w:r w:rsidRPr="002A7865">
              <w:rPr>
                <w:rFonts w:ascii="Consolas" w:eastAsia="Times New Roman" w:hAnsi="Consolas" w:cs="Times New Roman"/>
                <w:color w:val="CCCCCC"/>
                <w:sz w:val="21"/>
                <w:szCs w:val="21"/>
                <w:lang w:val="en-IN" w:eastAsia="en-IN"/>
              </w:rPr>
              <w:t xml:space="preserve">    </w:t>
            </w:r>
            <w:r w:rsidRPr="002A7865">
              <w:rPr>
                <w:rFonts w:ascii="Consolas" w:eastAsia="Times New Roman" w:hAnsi="Consolas" w:cs="Times New Roman"/>
                <w:color w:val="569CD6"/>
                <w:sz w:val="21"/>
                <w:szCs w:val="21"/>
                <w:lang w:val="en-IN" w:eastAsia="en-IN"/>
              </w:rPr>
              <w:t>public</w:t>
            </w:r>
            <w:r w:rsidRPr="002A7865">
              <w:rPr>
                <w:rFonts w:ascii="Consolas" w:eastAsia="Times New Roman" w:hAnsi="Consolas" w:cs="Times New Roman"/>
                <w:color w:val="CCCCCC"/>
                <w:sz w:val="21"/>
                <w:szCs w:val="21"/>
                <w:lang w:val="en-IN" w:eastAsia="en-IN"/>
              </w:rPr>
              <w:t xml:space="preserve"> </w:t>
            </w:r>
            <w:r w:rsidRPr="002A7865">
              <w:rPr>
                <w:rFonts w:ascii="Consolas" w:eastAsia="Times New Roman" w:hAnsi="Consolas" w:cs="Times New Roman"/>
                <w:color w:val="DCDCAA"/>
                <w:sz w:val="21"/>
                <w:szCs w:val="21"/>
                <w:lang w:val="en-IN" w:eastAsia="en-IN"/>
              </w:rPr>
              <w:t>College</w:t>
            </w:r>
            <w:r w:rsidRPr="002A7865">
              <w:rPr>
                <w:rFonts w:ascii="Consolas" w:eastAsia="Times New Roman" w:hAnsi="Consolas" w:cs="Times New Roman"/>
                <w:color w:val="CCCCCC"/>
                <w:sz w:val="21"/>
                <w:szCs w:val="21"/>
                <w:lang w:val="en-IN" w:eastAsia="en-IN"/>
              </w:rPr>
              <w:t>(</w:t>
            </w:r>
            <w:r w:rsidRPr="002A7865">
              <w:rPr>
                <w:rFonts w:ascii="Consolas" w:eastAsia="Times New Roman" w:hAnsi="Consolas" w:cs="Times New Roman"/>
                <w:color w:val="4EC9B0"/>
                <w:sz w:val="21"/>
                <w:szCs w:val="21"/>
                <w:lang w:val="en-IN" w:eastAsia="en-IN"/>
              </w:rPr>
              <w:t>String</w:t>
            </w:r>
            <w:r w:rsidRPr="002A7865">
              <w:rPr>
                <w:rFonts w:ascii="Consolas" w:eastAsia="Times New Roman" w:hAnsi="Consolas" w:cs="Times New Roman"/>
                <w:color w:val="CCCCCC"/>
                <w:sz w:val="21"/>
                <w:szCs w:val="21"/>
                <w:lang w:val="en-IN" w:eastAsia="en-IN"/>
              </w:rPr>
              <w:t xml:space="preserve"> </w:t>
            </w:r>
            <w:r w:rsidRPr="002A7865">
              <w:rPr>
                <w:rFonts w:ascii="Consolas" w:eastAsia="Times New Roman" w:hAnsi="Consolas" w:cs="Times New Roman"/>
                <w:color w:val="9CDCFE"/>
                <w:sz w:val="21"/>
                <w:szCs w:val="21"/>
                <w:lang w:val="en-IN" w:eastAsia="en-IN"/>
              </w:rPr>
              <w:t>teacherName</w:t>
            </w:r>
            <w:r w:rsidRPr="002A7865">
              <w:rPr>
                <w:rFonts w:ascii="Consolas" w:eastAsia="Times New Roman" w:hAnsi="Consolas" w:cs="Times New Roman"/>
                <w:color w:val="CCCCCC"/>
                <w:sz w:val="21"/>
                <w:szCs w:val="21"/>
                <w:lang w:val="en-IN" w:eastAsia="en-IN"/>
              </w:rPr>
              <w:t xml:space="preserve">, </w:t>
            </w:r>
            <w:r w:rsidRPr="002A7865">
              <w:rPr>
                <w:rFonts w:ascii="Consolas" w:eastAsia="Times New Roman" w:hAnsi="Consolas" w:cs="Times New Roman"/>
                <w:color w:val="4EC9B0"/>
                <w:sz w:val="21"/>
                <w:szCs w:val="21"/>
                <w:lang w:val="en-IN" w:eastAsia="en-IN"/>
              </w:rPr>
              <w:t>String</w:t>
            </w:r>
            <w:r w:rsidRPr="002A7865">
              <w:rPr>
                <w:rFonts w:ascii="Consolas" w:eastAsia="Times New Roman" w:hAnsi="Consolas" w:cs="Times New Roman"/>
                <w:color w:val="CCCCCC"/>
                <w:sz w:val="21"/>
                <w:szCs w:val="21"/>
                <w:lang w:val="en-IN" w:eastAsia="en-IN"/>
              </w:rPr>
              <w:t xml:space="preserve"> </w:t>
            </w:r>
            <w:r w:rsidRPr="002A7865">
              <w:rPr>
                <w:rFonts w:ascii="Consolas" w:eastAsia="Times New Roman" w:hAnsi="Consolas" w:cs="Times New Roman"/>
                <w:color w:val="9CDCFE"/>
                <w:sz w:val="21"/>
                <w:szCs w:val="21"/>
                <w:lang w:val="en-IN" w:eastAsia="en-IN"/>
              </w:rPr>
              <w:t>subjectTaught</w:t>
            </w:r>
            <w:r w:rsidRPr="002A7865">
              <w:rPr>
                <w:rFonts w:ascii="Consolas" w:eastAsia="Times New Roman" w:hAnsi="Consolas" w:cs="Times New Roman"/>
                <w:color w:val="CCCCCC"/>
                <w:sz w:val="21"/>
                <w:szCs w:val="21"/>
                <w:lang w:val="en-IN" w:eastAsia="en-IN"/>
              </w:rPr>
              <w:t xml:space="preserve">) </w:t>
            </w:r>
          </w:p>
          <w:p w14:paraId="3E351F3B" w14:textId="77777777" w:rsidR="002A7865" w:rsidRPr="002A7865" w:rsidRDefault="002A7865" w:rsidP="002A7865">
            <w:pPr>
              <w:shd w:val="clear" w:color="auto" w:fill="1F1F1F"/>
              <w:spacing w:line="285" w:lineRule="atLeast"/>
              <w:rPr>
                <w:rFonts w:ascii="Consolas" w:eastAsia="Times New Roman" w:hAnsi="Consolas" w:cs="Times New Roman"/>
                <w:color w:val="CCCCCC"/>
                <w:sz w:val="21"/>
                <w:szCs w:val="21"/>
                <w:lang w:val="en-IN" w:eastAsia="en-IN"/>
              </w:rPr>
            </w:pPr>
            <w:r w:rsidRPr="002A7865">
              <w:rPr>
                <w:rFonts w:ascii="Consolas" w:eastAsia="Times New Roman" w:hAnsi="Consolas" w:cs="Times New Roman"/>
                <w:color w:val="CCCCCC"/>
                <w:sz w:val="21"/>
                <w:szCs w:val="21"/>
                <w:lang w:val="en-IN" w:eastAsia="en-IN"/>
              </w:rPr>
              <w:t>    {</w:t>
            </w:r>
          </w:p>
          <w:p w14:paraId="16FBF686" w14:textId="77777777" w:rsidR="002A7865" w:rsidRPr="002A7865" w:rsidRDefault="002A7865" w:rsidP="002A7865">
            <w:pPr>
              <w:shd w:val="clear" w:color="auto" w:fill="1F1F1F"/>
              <w:spacing w:line="285" w:lineRule="atLeast"/>
              <w:rPr>
                <w:rFonts w:ascii="Consolas" w:eastAsia="Times New Roman" w:hAnsi="Consolas" w:cs="Times New Roman"/>
                <w:color w:val="CCCCCC"/>
                <w:sz w:val="21"/>
                <w:szCs w:val="21"/>
                <w:lang w:val="en-IN" w:eastAsia="en-IN"/>
              </w:rPr>
            </w:pPr>
            <w:r w:rsidRPr="002A7865">
              <w:rPr>
                <w:rFonts w:ascii="Consolas" w:eastAsia="Times New Roman" w:hAnsi="Consolas" w:cs="Times New Roman"/>
                <w:color w:val="CCCCCC"/>
                <w:sz w:val="21"/>
                <w:szCs w:val="21"/>
                <w:lang w:val="en-IN" w:eastAsia="en-IN"/>
              </w:rPr>
              <w:t xml:space="preserve">        </w:t>
            </w:r>
            <w:r w:rsidRPr="002A7865">
              <w:rPr>
                <w:rFonts w:ascii="Consolas" w:eastAsia="Times New Roman" w:hAnsi="Consolas" w:cs="Times New Roman"/>
                <w:color w:val="569CD6"/>
                <w:sz w:val="21"/>
                <w:szCs w:val="21"/>
                <w:lang w:val="en-IN" w:eastAsia="en-IN"/>
              </w:rPr>
              <w:t>this</w:t>
            </w:r>
            <w:r w:rsidRPr="002A7865">
              <w:rPr>
                <w:rFonts w:ascii="Consolas" w:eastAsia="Times New Roman" w:hAnsi="Consolas" w:cs="Times New Roman"/>
                <w:color w:val="CCCCCC"/>
                <w:sz w:val="21"/>
                <w:szCs w:val="21"/>
                <w:lang w:val="en-IN" w:eastAsia="en-IN"/>
              </w:rPr>
              <w:t>.</w:t>
            </w:r>
            <w:r w:rsidRPr="002A7865">
              <w:rPr>
                <w:rFonts w:ascii="Consolas" w:eastAsia="Times New Roman" w:hAnsi="Consolas" w:cs="Times New Roman"/>
                <w:color w:val="9CDCFE"/>
                <w:sz w:val="21"/>
                <w:szCs w:val="21"/>
                <w:lang w:val="en-IN" w:eastAsia="en-IN"/>
              </w:rPr>
              <w:t>teacherName</w:t>
            </w:r>
            <w:r w:rsidRPr="002A7865">
              <w:rPr>
                <w:rFonts w:ascii="Consolas" w:eastAsia="Times New Roman" w:hAnsi="Consolas" w:cs="Times New Roman"/>
                <w:color w:val="CCCCCC"/>
                <w:sz w:val="21"/>
                <w:szCs w:val="21"/>
                <w:lang w:val="en-IN" w:eastAsia="en-IN"/>
              </w:rPr>
              <w:t xml:space="preserve"> </w:t>
            </w:r>
            <w:r w:rsidRPr="002A7865">
              <w:rPr>
                <w:rFonts w:ascii="Consolas" w:eastAsia="Times New Roman" w:hAnsi="Consolas" w:cs="Times New Roman"/>
                <w:color w:val="D4D4D4"/>
                <w:sz w:val="21"/>
                <w:szCs w:val="21"/>
                <w:lang w:val="en-IN" w:eastAsia="en-IN"/>
              </w:rPr>
              <w:t>=</w:t>
            </w:r>
            <w:r w:rsidRPr="002A7865">
              <w:rPr>
                <w:rFonts w:ascii="Consolas" w:eastAsia="Times New Roman" w:hAnsi="Consolas" w:cs="Times New Roman"/>
                <w:color w:val="CCCCCC"/>
                <w:sz w:val="21"/>
                <w:szCs w:val="21"/>
                <w:lang w:val="en-IN" w:eastAsia="en-IN"/>
              </w:rPr>
              <w:t xml:space="preserve"> </w:t>
            </w:r>
            <w:r w:rsidRPr="002A7865">
              <w:rPr>
                <w:rFonts w:ascii="Consolas" w:eastAsia="Times New Roman" w:hAnsi="Consolas" w:cs="Times New Roman"/>
                <w:color w:val="9CDCFE"/>
                <w:sz w:val="21"/>
                <w:szCs w:val="21"/>
                <w:lang w:val="en-IN" w:eastAsia="en-IN"/>
              </w:rPr>
              <w:t>teacherName</w:t>
            </w:r>
            <w:r w:rsidRPr="002A7865">
              <w:rPr>
                <w:rFonts w:ascii="Consolas" w:eastAsia="Times New Roman" w:hAnsi="Consolas" w:cs="Times New Roman"/>
                <w:color w:val="CCCCCC"/>
                <w:sz w:val="21"/>
                <w:szCs w:val="21"/>
                <w:lang w:val="en-IN" w:eastAsia="en-IN"/>
              </w:rPr>
              <w:t>;</w:t>
            </w:r>
          </w:p>
          <w:p w14:paraId="5B2D2F38" w14:textId="77777777" w:rsidR="002A7865" w:rsidRPr="002A7865" w:rsidRDefault="002A7865" w:rsidP="002A7865">
            <w:pPr>
              <w:shd w:val="clear" w:color="auto" w:fill="1F1F1F"/>
              <w:spacing w:line="285" w:lineRule="atLeast"/>
              <w:rPr>
                <w:rFonts w:ascii="Consolas" w:eastAsia="Times New Roman" w:hAnsi="Consolas" w:cs="Times New Roman"/>
                <w:color w:val="CCCCCC"/>
                <w:sz w:val="21"/>
                <w:szCs w:val="21"/>
                <w:lang w:val="en-IN" w:eastAsia="en-IN"/>
              </w:rPr>
            </w:pPr>
            <w:r w:rsidRPr="002A7865">
              <w:rPr>
                <w:rFonts w:ascii="Consolas" w:eastAsia="Times New Roman" w:hAnsi="Consolas" w:cs="Times New Roman"/>
                <w:color w:val="CCCCCC"/>
                <w:sz w:val="21"/>
                <w:szCs w:val="21"/>
                <w:lang w:val="en-IN" w:eastAsia="en-IN"/>
              </w:rPr>
              <w:t xml:space="preserve">        </w:t>
            </w:r>
            <w:r w:rsidRPr="002A7865">
              <w:rPr>
                <w:rFonts w:ascii="Consolas" w:eastAsia="Times New Roman" w:hAnsi="Consolas" w:cs="Times New Roman"/>
                <w:color w:val="569CD6"/>
                <w:sz w:val="21"/>
                <w:szCs w:val="21"/>
                <w:lang w:val="en-IN" w:eastAsia="en-IN"/>
              </w:rPr>
              <w:t>this</w:t>
            </w:r>
            <w:r w:rsidRPr="002A7865">
              <w:rPr>
                <w:rFonts w:ascii="Consolas" w:eastAsia="Times New Roman" w:hAnsi="Consolas" w:cs="Times New Roman"/>
                <w:color w:val="CCCCCC"/>
                <w:sz w:val="21"/>
                <w:szCs w:val="21"/>
                <w:lang w:val="en-IN" w:eastAsia="en-IN"/>
              </w:rPr>
              <w:t>.</w:t>
            </w:r>
            <w:r w:rsidRPr="002A7865">
              <w:rPr>
                <w:rFonts w:ascii="Consolas" w:eastAsia="Times New Roman" w:hAnsi="Consolas" w:cs="Times New Roman"/>
                <w:color w:val="9CDCFE"/>
                <w:sz w:val="21"/>
                <w:szCs w:val="21"/>
                <w:lang w:val="en-IN" w:eastAsia="en-IN"/>
              </w:rPr>
              <w:t>subjectTaught</w:t>
            </w:r>
            <w:r w:rsidRPr="002A7865">
              <w:rPr>
                <w:rFonts w:ascii="Consolas" w:eastAsia="Times New Roman" w:hAnsi="Consolas" w:cs="Times New Roman"/>
                <w:color w:val="CCCCCC"/>
                <w:sz w:val="21"/>
                <w:szCs w:val="21"/>
                <w:lang w:val="en-IN" w:eastAsia="en-IN"/>
              </w:rPr>
              <w:t xml:space="preserve"> </w:t>
            </w:r>
            <w:r w:rsidRPr="002A7865">
              <w:rPr>
                <w:rFonts w:ascii="Consolas" w:eastAsia="Times New Roman" w:hAnsi="Consolas" w:cs="Times New Roman"/>
                <w:color w:val="D4D4D4"/>
                <w:sz w:val="21"/>
                <w:szCs w:val="21"/>
                <w:lang w:val="en-IN" w:eastAsia="en-IN"/>
              </w:rPr>
              <w:t>=</w:t>
            </w:r>
            <w:r w:rsidRPr="002A7865">
              <w:rPr>
                <w:rFonts w:ascii="Consolas" w:eastAsia="Times New Roman" w:hAnsi="Consolas" w:cs="Times New Roman"/>
                <w:color w:val="CCCCCC"/>
                <w:sz w:val="21"/>
                <w:szCs w:val="21"/>
                <w:lang w:val="en-IN" w:eastAsia="en-IN"/>
              </w:rPr>
              <w:t xml:space="preserve"> </w:t>
            </w:r>
            <w:r w:rsidRPr="002A7865">
              <w:rPr>
                <w:rFonts w:ascii="Consolas" w:eastAsia="Times New Roman" w:hAnsi="Consolas" w:cs="Times New Roman"/>
                <w:color w:val="9CDCFE"/>
                <w:sz w:val="21"/>
                <w:szCs w:val="21"/>
                <w:lang w:val="en-IN" w:eastAsia="en-IN"/>
              </w:rPr>
              <w:t>subjectTaught</w:t>
            </w:r>
            <w:r w:rsidRPr="002A7865">
              <w:rPr>
                <w:rFonts w:ascii="Consolas" w:eastAsia="Times New Roman" w:hAnsi="Consolas" w:cs="Times New Roman"/>
                <w:color w:val="CCCCCC"/>
                <w:sz w:val="21"/>
                <w:szCs w:val="21"/>
                <w:lang w:val="en-IN" w:eastAsia="en-IN"/>
              </w:rPr>
              <w:t>;</w:t>
            </w:r>
          </w:p>
          <w:p w14:paraId="6F796E8D" w14:textId="77777777" w:rsidR="002A7865" w:rsidRPr="002A7865" w:rsidRDefault="002A7865" w:rsidP="002A7865">
            <w:pPr>
              <w:shd w:val="clear" w:color="auto" w:fill="1F1F1F"/>
              <w:spacing w:line="285" w:lineRule="atLeast"/>
              <w:rPr>
                <w:rFonts w:ascii="Consolas" w:eastAsia="Times New Roman" w:hAnsi="Consolas" w:cs="Times New Roman"/>
                <w:color w:val="CCCCCC"/>
                <w:sz w:val="21"/>
                <w:szCs w:val="21"/>
                <w:lang w:val="en-IN" w:eastAsia="en-IN"/>
              </w:rPr>
            </w:pPr>
            <w:r w:rsidRPr="002A7865">
              <w:rPr>
                <w:rFonts w:ascii="Consolas" w:eastAsia="Times New Roman" w:hAnsi="Consolas" w:cs="Times New Roman"/>
                <w:color w:val="CCCCCC"/>
                <w:sz w:val="21"/>
                <w:szCs w:val="21"/>
                <w:lang w:val="en-IN" w:eastAsia="en-IN"/>
              </w:rPr>
              <w:t>    }</w:t>
            </w:r>
          </w:p>
          <w:p w14:paraId="2093170D" w14:textId="77777777" w:rsidR="002A7865" w:rsidRPr="002A7865" w:rsidRDefault="002A7865" w:rsidP="002A7865">
            <w:pPr>
              <w:shd w:val="clear" w:color="auto" w:fill="1F1F1F"/>
              <w:spacing w:line="285" w:lineRule="atLeast"/>
              <w:rPr>
                <w:rFonts w:ascii="Consolas" w:eastAsia="Times New Roman" w:hAnsi="Consolas" w:cs="Times New Roman"/>
                <w:color w:val="CCCCCC"/>
                <w:sz w:val="21"/>
                <w:szCs w:val="21"/>
                <w:lang w:val="en-IN" w:eastAsia="en-IN"/>
              </w:rPr>
            </w:pPr>
          </w:p>
          <w:p w14:paraId="45E82311" w14:textId="77777777" w:rsidR="002A7865" w:rsidRPr="002A7865" w:rsidRDefault="002A7865" w:rsidP="002A7865">
            <w:pPr>
              <w:shd w:val="clear" w:color="auto" w:fill="1F1F1F"/>
              <w:spacing w:line="285" w:lineRule="atLeast"/>
              <w:rPr>
                <w:rFonts w:ascii="Consolas" w:eastAsia="Times New Roman" w:hAnsi="Consolas" w:cs="Times New Roman"/>
                <w:color w:val="CCCCCC"/>
                <w:sz w:val="21"/>
                <w:szCs w:val="21"/>
                <w:lang w:val="en-IN" w:eastAsia="en-IN"/>
              </w:rPr>
            </w:pPr>
            <w:r w:rsidRPr="002A7865">
              <w:rPr>
                <w:rFonts w:ascii="Consolas" w:eastAsia="Times New Roman" w:hAnsi="Consolas" w:cs="Times New Roman"/>
                <w:color w:val="CCCCCC"/>
                <w:sz w:val="21"/>
                <w:szCs w:val="21"/>
                <w:lang w:val="en-IN" w:eastAsia="en-IN"/>
              </w:rPr>
              <w:t xml:space="preserve">    </w:t>
            </w:r>
            <w:r w:rsidRPr="002A7865">
              <w:rPr>
                <w:rFonts w:ascii="Consolas" w:eastAsia="Times New Roman" w:hAnsi="Consolas" w:cs="Times New Roman"/>
                <w:color w:val="6A9955"/>
                <w:sz w:val="21"/>
                <w:szCs w:val="21"/>
                <w:lang w:val="en-IN" w:eastAsia="en-IN"/>
              </w:rPr>
              <w:t>// implementing displayStudentInfo method from Student interface</w:t>
            </w:r>
          </w:p>
          <w:p w14:paraId="759618BE" w14:textId="77777777" w:rsidR="002A7865" w:rsidRPr="002A7865" w:rsidRDefault="002A7865" w:rsidP="002A7865">
            <w:pPr>
              <w:shd w:val="clear" w:color="auto" w:fill="1F1F1F"/>
              <w:spacing w:line="285" w:lineRule="atLeast"/>
              <w:rPr>
                <w:rFonts w:ascii="Consolas" w:eastAsia="Times New Roman" w:hAnsi="Consolas" w:cs="Times New Roman"/>
                <w:color w:val="CCCCCC"/>
                <w:sz w:val="21"/>
                <w:szCs w:val="21"/>
                <w:lang w:val="en-IN" w:eastAsia="en-IN"/>
              </w:rPr>
            </w:pPr>
            <w:r w:rsidRPr="002A7865">
              <w:rPr>
                <w:rFonts w:ascii="Consolas" w:eastAsia="Times New Roman" w:hAnsi="Consolas" w:cs="Times New Roman"/>
                <w:color w:val="CCCCCC"/>
                <w:sz w:val="21"/>
                <w:szCs w:val="21"/>
                <w:lang w:val="en-IN" w:eastAsia="en-IN"/>
              </w:rPr>
              <w:t>    @</w:t>
            </w:r>
            <w:r w:rsidRPr="002A7865">
              <w:rPr>
                <w:rFonts w:ascii="Consolas" w:eastAsia="Times New Roman" w:hAnsi="Consolas" w:cs="Times New Roman"/>
                <w:color w:val="4EC9B0"/>
                <w:sz w:val="21"/>
                <w:szCs w:val="21"/>
                <w:lang w:val="en-IN" w:eastAsia="en-IN"/>
              </w:rPr>
              <w:t>Override</w:t>
            </w:r>
          </w:p>
          <w:p w14:paraId="1A401B80" w14:textId="77777777" w:rsidR="002A7865" w:rsidRPr="002A7865" w:rsidRDefault="002A7865" w:rsidP="002A7865">
            <w:pPr>
              <w:shd w:val="clear" w:color="auto" w:fill="1F1F1F"/>
              <w:spacing w:line="285" w:lineRule="atLeast"/>
              <w:rPr>
                <w:rFonts w:ascii="Consolas" w:eastAsia="Times New Roman" w:hAnsi="Consolas" w:cs="Times New Roman"/>
                <w:color w:val="CCCCCC"/>
                <w:sz w:val="21"/>
                <w:szCs w:val="21"/>
                <w:lang w:val="en-IN" w:eastAsia="en-IN"/>
              </w:rPr>
            </w:pPr>
            <w:r w:rsidRPr="002A7865">
              <w:rPr>
                <w:rFonts w:ascii="Consolas" w:eastAsia="Times New Roman" w:hAnsi="Consolas" w:cs="Times New Roman"/>
                <w:color w:val="CCCCCC"/>
                <w:sz w:val="21"/>
                <w:szCs w:val="21"/>
                <w:lang w:val="en-IN" w:eastAsia="en-IN"/>
              </w:rPr>
              <w:t xml:space="preserve">    </w:t>
            </w:r>
            <w:r w:rsidRPr="002A7865">
              <w:rPr>
                <w:rFonts w:ascii="Consolas" w:eastAsia="Times New Roman" w:hAnsi="Consolas" w:cs="Times New Roman"/>
                <w:color w:val="569CD6"/>
                <w:sz w:val="21"/>
                <w:szCs w:val="21"/>
                <w:lang w:val="en-IN" w:eastAsia="en-IN"/>
              </w:rPr>
              <w:t>public</w:t>
            </w:r>
            <w:r w:rsidRPr="002A7865">
              <w:rPr>
                <w:rFonts w:ascii="Consolas" w:eastAsia="Times New Roman" w:hAnsi="Consolas" w:cs="Times New Roman"/>
                <w:color w:val="CCCCCC"/>
                <w:sz w:val="21"/>
                <w:szCs w:val="21"/>
                <w:lang w:val="en-IN" w:eastAsia="en-IN"/>
              </w:rPr>
              <w:t xml:space="preserve"> </w:t>
            </w:r>
            <w:r w:rsidRPr="002A7865">
              <w:rPr>
                <w:rFonts w:ascii="Consolas" w:eastAsia="Times New Roman" w:hAnsi="Consolas" w:cs="Times New Roman"/>
                <w:color w:val="4EC9B0"/>
                <w:sz w:val="21"/>
                <w:szCs w:val="21"/>
                <w:lang w:val="en-IN" w:eastAsia="en-IN"/>
              </w:rPr>
              <w:t>void</w:t>
            </w:r>
            <w:r w:rsidRPr="002A7865">
              <w:rPr>
                <w:rFonts w:ascii="Consolas" w:eastAsia="Times New Roman" w:hAnsi="Consolas" w:cs="Times New Roman"/>
                <w:color w:val="CCCCCC"/>
                <w:sz w:val="21"/>
                <w:szCs w:val="21"/>
                <w:lang w:val="en-IN" w:eastAsia="en-IN"/>
              </w:rPr>
              <w:t xml:space="preserve"> </w:t>
            </w:r>
            <w:r w:rsidRPr="002A7865">
              <w:rPr>
                <w:rFonts w:ascii="Consolas" w:eastAsia="Times New Roman" w:hAnsi="Consolas" w:cs="Times New Roman"/>
                <w:color w:val="DCDCAA"/>
                <w:sz w:val="21"/>
                <w:szCs w:val="21"/>
                <w:lang w:val="en-IN" w:eastAsia="en-IN"/>
              </w:rPr>
              <w:t>displayStudentInfo</w:t>
            </w:r>
            <w:r w:rsidRPr="002A7865">
              <w:rPr>
                <w:rFonts w:ascii="Consolas" w:eastAsia="Times New Roman" w:hAnsi="Consolas" w:cs="Times New Roman"/>
                <w:color w:val="CCCCCC"/>
                <w:sz w:val="21"/>
                <w:szCs w:val="21"/>
                <w:lang w:val="en-IN" w:eastAsia="en-IN"/>
              </w:rPr>
              <w:t xml:space="preserve">() </w:t>
            </w:r>
          </w:p>
          <w:p w14:paraId="286BB553" w14:textId="77777777" w:rsidR="002A7865" w:rsidRPr="002A7865" w:rsidRDefault="002A7865" w:rsidP="002A7865">
            <w:pPr>
              <w:shd w:val="clear" w:color="auto" w:fill="1F1F1F"/>
              <w:spacing w:line="285" w:lineRule="atLeast"/>
              <w:rPr>
                <w:rFonts w:ascii="Consolas" w:eastAsia="Times New Roman" w:hAnsi="Consolas" w:cs="Times New Roman"/>
                <w:color w:val="CCCCCC"/>
                <w:sz w:val="21"/>
                <w:szCs w:val="21"/>
                <w:lang w:val="en-IN" w:eastAsia="en-IN"/>
              </w:rPr>
            </w:pPr>
            <w:r w:rsidRPr="002A7865">
              <w:rPr>
                <w:rFonts w:ascii="Consolas" w:eastAsia="Times New Roman" w:hAnsi="Consolas" w:cs="Times New Roman"/>
                <w:color w:val="CCCCCC"/>
                <w:sz w:val="21"/>
                <w:szCs w:val="21"/>
                <w:lang w:val="en-IN" w:eastAsia="en-IN"/>
              </w:rPr>
              <w:t>    {</w:t>
            </w:r>
          </w:p>
          <w:p w14:paraId="4717F0FE" w14:textId="77777777" w:rsidR="002A7865" w:rsidRPr="002A7865" w:rsidRDefault="002A7865" w:rsidP="002A7865">
            <w:pPr>
              <w:shd w:val="clear" w:color="auto" w:fill="1F1F1F"/>
              <w:spacing w:line="285" w:lineRule="atLeast"/>
              <w:rPr>
                <w:rFonts w:ascii="Consolas" w:eastAsia="Times New Roman" w:hAnsi="Consolas" w:cs="Times New Roman"/>
                <w:color w:val="CCCCCC"/>
                <w:sz w:val="21"/>
                <w:szCs w:val="21"/>
                <w:lang w:val="en-IN" w:eastAsia="en-IN"/>
              </w:rPr>
            </w:pPr>
            <w:r w:rsidRPr="002A7865">
              <w:rPr>
                <w:rFonts w:ascii="Consolas" w:eastAsia="Times New Roman" w:hAnsi="Consolas" w:cs="Times New Roman"/>
                <w:color w:val="CCCCCC"/>
                <w:sz w:val="21"/>
                <w:szCs w:val="21"/>
                <w:lang w:val="en-IN" w:eastAsia="en-IN"/>
              </w:rPr>
              <w:t xml:space="preserve">        </w:t>
            </w:r>
            <w:r w:rsidRPr="002A7865">
              <w:rPr>
                <w:rFonts w:ascii="Consolas" w:eastAsia="Times New Roman" w:hAnsi="Consolas" w:cs="Times New Roman"/>
                <w:color w:val="4EC9B0"/>
                <w:sz w:val="21"/>
                <w:szCs w:val="21"/>
                <w:lang w:val="en-IN" w:eastAsia="en-IN"/>
              </w:rPr>
              <w:t>System</w:t>
            </w:r>
            <w:r w:rsidRPr="002A7865">
              <w:rPr>
                <w:rFonts w:ascii="Consolas" w:eastAsia="Times New Roman" w:hAnsi="Consolas" w:cs="Times New Roman"/>
                <w:color w:val="CCCCCC"/>
                <w:sz w:val="21"/>
                <w:szCs w:val="21"/>
                <w:lang w:val="en-IN" w:eastAsia="en-IN"/>
              </w:rPr>
              <w:t>.</w:t>
            </w:r>
            <w:r w:rsidRPr="002A7865">
              <w:rPr>
                <w:rFonts w:ascii="Consolas" w:eastAsia="Times New Roman" w:hAnsi="Consolas" w:cs="Times New Roman"/>
                <w:color w:val="4FC1FF"/>
                <w:sz w:val="21"/>
                <w:szCs w:val="21"/>
                <w:lang w:val="en-IN" w:eastAsia="en-IN"/>
              </w:rPr>
              <w:t>out</w:t>
            </w:r>
            <w:r w:rsidRPr="002A7865">
              <w:rPr>
                <w:rFonts w:ascii="Consolas" w:eastAsia="Times New Roman" w:hAnsi="Consolas" w:cs="Times New Roman"/>
                <w:color w:val="CCCCCC"/>
                <w:sz w:val="21"/>
                <w:szCs w:val="21"/>
                <w:lang w:val="en-IN" w:eastAsia="en-IN"/>
              </w:rPr>
              <w:t>.</w:t>
            </w:r>
            <w:r w:rsidRPr="002A7865">
              <w:rPr>
                <w:rFonts w:ascii="Consolas" w:eastAsia="Times New Roman" w:hAnsi="Consolas" w:cs="Times New Roman"/>
                <w:color w:val="DCDCAA"/>
                <w:sz w:val="21"/>
                <w:szCs w:val="21"/>
                <w:lang w:val="en-IN" w:eastAsia="en-IN"/>
              </w:rPr>
              <w:t>println</w:t>
            </w:r>
            <w:r w:rsidRPr="002A7865">
              <w:rPr>
                <w:rFonts w:ascii="Consolas" w:eastAsia="Times New Roman" w:hAnsi="Consolas" w:cs="Times New Roman"/>
                <w:color w:val="CCCCCC"/>
                <w:sz w:val="21"/>
                <w:szCs w:val="21"/>
                <w:lang w:val="en-IN" w:eastAsia="en-IN"/>
              </w:rPr>
              <w:t>(</w:t>
            </w:r>
            <w:r w:rsidRPr="002A7865">
              <w:rPr>
                <w:rFonts w:ascii="Consolas" w:eastAsia="Times New Roman" w:hAnsi="Consolas" w:cs="Times New Roman"/>
                <w:color w:val="CE9178"/>
                <w:sz w:val="21"/>
                <w:szCs w:val="21"/>
                <w:lang w:val="en-IN" w:eastAsia="en-IN"/>
              </w:rPr>
              <w:t>"Student Name: "</w:t>
            </w:r>
            <w:r w:rsidRPr="002A7865">
              <w:rPr>
                <w:rFonts w:ascii="Consolas" w:eastAsia="Times New Roman" w:hAnsi="Consolas" w:cs="Times New Roman"/>
                <w:color w:val="CCCCCC"/>
                <w:sz w:val="21"/>
                <w:szCs w:val="21"/>
                <w:lang w:val="en-IN" w:eastAsia="en-IN"/>
              </w:rPr>
              <w:t xml:space="preserve"> </w:t>
            </w:r>
            <w:r w:rsidRPr="002A7865">
              <w:rPr>
                <w:rFonts w:ascii="Consolas" w:eastAsia="Times New Roman" w:hAnsi="Consolas" w:cs="Times New Roman"/>
                <w:color w:val="D4D4D4"/>
                <w:sz w:val="21"/>
                <w:szCs w:val="21"/>
                <w:lang w:val="en-IN" w:eastAsia="en-IN"/>
              </w:rPr>
              <w:t>+</w:t>
            </w:r>
            <w:r w:rsidRPr="002A7865">
              <w:rPr>
                <w:rFonts w:ascii="Consolas" w:eastAsia="Times New Roman" w:hAnsi="Consolas" w:cs="Times New Roman"/>
                <w:color w:val="CCCCCC"/>
                <w:sz w:val="21"/>
                <w:szCs w:val="21"/>
                <w:lang w:val="en-IN" w:eastAsia="en-IN"/>
              </w:rPr>
              <w:t xml:space="preserve"> </w:t>
            </w:r>
            <w:r w:rsidRPr="002A7865">
              <w:rPr>
                <w:rFonts w:ascii="Consolas" w:eastAsia="Times New Roman" w:hAnsi="Consolas" w:cs="Times New Roman"/>
                <w:color w:val="9CDCFE"/>
                <w:sz w:val="21"/>
                <w:szCs w:val="21"/>
                <w:lang w:val="en-IN" w:eastAsia="en-IN"/>
              </w:rPr>
              <w:t>studentName</w:t>
            </w:r>
            <w:r w:rsidRPr="002A7865">
              <w:rPr>
                <w:rFonts w:ascii="Consolas" w:eastAsia="Times New Roman" w:hAnsi="Consolas" w:cs="Times New Roman"/>
                <w:color w:val="CCCCCC"/>
                <w:sz w:val="21"/>
                <w:szCs w:val="21"/>
                <w:lang w:val="en-IN" w:eastAsia="en-IN"/>
              </w:rPr>
              <w:t>);</w:t>
            </w:r>
          </w:p>
          <w:p w14:paraId="7C8510D1" w14:textId="77777777" w:rsidR="002A7865" w:rsidRPr="002A7865" w:rsidRDefault="002A7865" w:rsidP="002A7865">
            <w:pPr>
              <w:shd w:val="clear" w:color="auto" w:fill="1F1F1F"/>
              <w:spacing w:line="285" w:lineRule="atLeast"/>
              <w:rPr>
                <w:rFonts w:ascii="Consolas" w:eastAsia="Times New Roman" w:hAnsi="Consolas" w:cs="Times New Roman"/>
                <w:color w:val="CCCCCC"/>
                <w:sz w:val="21"/>
                <w:szCs w:val="21"/>
                <w:lang w:val="en-IN" w:eastAsia="en-IN"/>
              </w:rPr>
            </w:pPr>
            <w:r w:rsidRPr="002A7865">
              <w:rPr>
                <w:rFonts w:ascii="Consolas" w:eastAsia="Times New Roman" w:hAnsi="Consolas" w:cs="Times New Roman"/>
                <w:color w:val="CCCCCC"/>
                <w:sz w:val="21"/>
                <w:szCs w:val="21"/>
                <w:lang w:val="en-IN" w:eastAsia="en-IN"/>
              </w:rPr>
              <w:t xml:space="preserve">        </w:t>
            </w:r>
            <w:r w:rsidRPr="002A7865">
              <w:rPr>
                <w:rFonts w:ascii="Consolas" w:eastAsia="Times New Roman" w:hAnsi="Consolas" w:cs="Times New Roman"/>
                <w:color w:val="4EC9B0"/>
                <w:sz w:val="21"/>
                <w:szCs w:val="21"/>
                <w:lang w:val="en-IN" w:eastAsia="en-IN"/>
              </w:rPr>
              <w:t>System</w:t>
            </w:r>
            <w:r w:rsidRPr="002A7865">
              <w:rPr>
                <w:rFonts w:ascii="Consolas" w:eastAsia="Times New Roman" w:hAnsi="Consolas" w:cs="Times New Roman"/>
                <w:color w:val="CCCCCC"/>
                <w:sz w:val="21"/>
                <w:szCs w:val="21"/>
                <w:lang w:val="en-IN" w:eastAsia="en-IN"/>
              </w:rPr>
              <w:t>.</w:t>
            </w:r>
            <w:r w:rsidRPr="002A7865">
              <w:rPr>
                <w:rFonts w:ascii="Consolas" w:eastAsia="Times New Roman" w:hAnsi="Consolas" w:cs="Times New Roman"/>
                <w:color w:val="4FC1FF"/>
                <w:sz w:val="21"/>
                <w:szCs w:val="21"/>
                <w:lang w:val="en-IN" w:eastAsia="en-IN"/>
              </w:rPr>
              <w:t>out</w:t>
            </w:r>
            <w:r w:rsidRPr="002A7865">
              <w:rPr>
                <w:rFonts w:ascii="Consolas" w:eastAsia="Times New Roman" w:hAnsi="Consolas" w:cs="Times New Roman"/>
                <w:color w:val="CCCCCC"/>
                <w:sz w:val="21"/>
                <w:szCs w:val="21"/>
                <w:lang w:val="en-IN" w:eastAsia="en-IN"/>
              </w:rPr>
              <w:t>.</w:t>
            </w:r>
            <w:r w:rsidRPr="002A7865">
              <w:rPr>
                <w:rFonts w:ascii="Consolas" w:eastAsia="Times New Roman" w:hAnsi="Consolas" w:cs="Times New Roman"/>
                <w:color w:val="DCDCAA"/>
                <w:sz w:val="21"/>
                <w:szCs w:val="21"/>
                <w:lang w:val="en-IN" w:eastAsia="en-IN"/>
              </w:rPr>
              <w:t>println</w:t>
            </w:r>
            <w:r w:rsidRPr="002A7865">
              <w:rPr>
                <w:rFonts w:ascii="Consolas" w:eastAsia="Times New Roman" w:hAnsi="Consolas" w:cs="Times New Roman"/>
                <w:color w:val="CCCCCC"/>
                <w:sz w:val="21"/>
                <w:szCs w:val="21"/>
                <w:lang w:val="en-IN" w:eastAsia="en-IN"/>
              </w:rPr>
              <w:t>(</w:t>
            </w:r>
            <w:r w:rsidRPr="002A7865">
              <w:rPr>
                <w:rFonts w:ascii="Consolas" w:eastAsia="Times New Roman" w:hAnsi="Consolas" w:cs="Times New Roman"/>
                <w:color w:val="CE9178"/>
                <w:sz w:val="21"/>
                <w:szCs w:val="21"/>
                <w:lang w:val="en-IN" w:eastAsia="en-IN"/>
              </w:rPr>
              <w:t>"Student Roll Number: "</w:t>
            </w:r>
            <w:r w:rsidRPr="002A7865">
              <w:rPr>
                <w:rFonts w:ascii="Consolas" w:eastAsia="Times New Roman" w:hAnsi="Consolas" w:cs="Times New Roman"/>
                <w:color w:val="CCCCCC"/>
                <w:sz w:val="21"/>
                <w:szCs w:val="21"/>
                <w:lang w:val="en-IN" w:eastAsia="en-IN"/>
              </w:rPr>
              <w:t xml:space="preserve"> </w:t>
            </w:r>
            <w:r w:rsidRPr="002A7865">
              <w:rPr>
                <w:rFonts w:ascii="Consolas" w:eastAsia="Times New Roman" w:hAnsi="Consolas" w:cs="Times New Roman"/>
                <w:color w:val="D4D4D4"/>
                <w:sz w:val="21"/>
                <w:szCs w:val="21"/>
                <w:lang w:val="en-IN" w:eastAsia="en-IN"/>
              </w:rPr>
              <w:t>+</w:t>
            </w:r>
            <w:r w:rsidRPr="002A7865">
              <w:rPr>
                <w:rFonts w:ascii="Consolas" w:eastAsia="Times New Roman" w:hAnsi="Consolas" w:cs="Times New Roman"/>
                <w:color w:val="CCCCCC"/>
                <w:sz w:val="21"/>
                <w:szCs w:val="21"/>
                <w:lang w:val="en-IN" w:eastAsia="en-IN"/>
              </w:rPr>
              <w:t xml:space="preserve"> </w:t>
            </w:r>
            <w:r w:rsidRPr="002A7865">
              <w:rPr>
                <w:rFonts w:ascii="Consolas" w:eastAsia="Times New Roman" w:hAnsi="Consolas" w:cs="Times New Roman"/>
                <w:color w:val="9CDCFE"/>
                <w:sz w:val="21"/>
                <w:szCs w:val="21"/>
                <w:lang w:val="en-IN" w:eastAsia="en-IN"/>
              </w:rPr>
              <w:t>studentRollNo</w:t>
            </w:r>
            <w:r w:rsidRPr="002A7865">
              <w:rPr>
                <w:rFonts w:ascii="Consolas" w:eastAsia="Times New Roman" w:hAnsi="Consolas" w:cs="Times New Roman"/>
                <w:color w:val="CCCCCC"/>
                <w:sz w:val="21"/>
                <w:szCs w:val="21"/>
                <w:lang w:val="en-IN" w:eastAsia="en-IN"/>
              </w:rPr>
              <w:t>);</w:t>
            </w:r>
          </w:p>
          <w:p w14:paraId="17E32C3F" w14:textId="77777777" w:rsidR="002A7865" w:rsidRPr="002A7865" w:rsidRDefault="002A7865" w:rsidP="002A7865">
            <w:pPr>
              <w:shd w:val="clear" w:color="auto" w:fill="1F1F1F"/>
              <w:spacing w:line="285" w:lineRule="atLeast"/>
              <w:rPr>
                <w:rFonts w:ascii="Consolas" w:eastAsia="Times New Roman" w:hAnsi="Consolas" w:cs="Times New Roman"/>
                <w:color w:val="CCCCCC"/>
                <w:sz w:val="21"/>
                <w:szCs w:val="21"/>
                <w:lang w:val="en-IN" w:eastAsia="en-IN"/>
              </w:rPr>
            </w:pPr>
            <w:r w:rsidRPr="002A7865">
              <w:rPr>
                <w:rFonts w:ascii="Consolas" w:eastAsia="Times New Roman" w:hAnsi="Consolas" w:cs="Times New Roman"/>
                <w:color w:val="CCCCCC"/>
                <w:sz w:val="21"/>
                <w:szCs w:val="21"/>
                <w:lang w:val="en-IN" w:eastAsia="en-IN"/>
              </w:rPr>
              <w:t>    }</w:t>
            </w:r>
          </w:p>
          <w:p w14:paraId="01252C5B" w14:textId="77777777" w:rsidR="002A7865" w:rsidRPr="002A7865" w:rsidRDefault="002A7865" w:rsidP="002A7865">
            <w:pPr>
              <w:shd w:val="clear" w:color="auto" w:fill="1F1F1F"/>
              <w:spacing w:line="285" w:lineRule="atLeast"/>
              <w:rPr>
                <w:rFonts w:ascii="Consolas" w:eastAsia="Times New Roman" w:hAnsi="Consolas" w:cs="Times New Roman"/>
                <w:color w:val="CCCCCC"/>
                <w:sz w:val="21"/>
                <w:szCs w:val="21"/>
                <w:lang w:val="en-IN" w:eastAsia="en-IN"/>
              </w:rPr>
            </w:pPr>
          </w:p>
          <w:p w14:paraId="0A234CC5" w14:textId="77777777" w:rsidR="002A7865" w:rsidRPr="002A7865" w:rsidRDefault="002A7865" w:rsidP="002A7865">
            <w:pPr>
              <w:shd w:val="clear" w:color="auto" w:fill="1F1F1F"/>
              <w:spacing w:line="285" w:lineRule="atLeast"/>
              <w:rPr>
                <w:rFonts w:ascii="Consolas" w:eastAsia="Times New Roman" w:hAnsi="Consolas" w:cs="Times New Roman"/>
                <w:color w:val="CCCCCC"/>
                <w:sz w:val="21"/>
                <w:szCs w:val="21"/>
                <w:lang w:val="en-IN" w:eastAsia="en-IN"/>
              </w:rPr>
            </w:pPr>
            <w:r w:rsidRPr="002A7865">
              <w:rPr>
                <w:rFonts w:ascii="Consolas" w:eastAsia="Times New Roman" w:hAnsi="Consolas" w:cs="Times New Roman"/>
                <w:color w:val="CCCCCC"/>
                <w:sz w:val="21"/>
                <w:szCs w:val="21"/>
                <w:lang w:val="en-IN" w:eastAsia="en-IN"/>
              </w:rPr>
              <w:t xml:space="preserve">    </w:t>
            </w:r>
            <w:r w:rsidRPr="002A7865">
              <w:rPr>
                <w:rFonts w:ascii="Consolas" w:eastAsia="Times New Roman" w:hAnsi="Consolas" w:cs="Times New Roman"/>
                <w:color w:val="6A9955"/>
                <w:sz w:val="21"/>
                <w:szCs w:val="21"/>
                <w:lang w:val="en-IN" w:eastAsia="en-IN"/>
              </w:rPr>
              <w:t>// implementing displayTeacherInfo method from Teacher interface</w:t>
            </w:r>
          </w:p>
          <w:p w14:paraId="0744CD68" w14:textId="77777777" w:rsidR="002A7865" w:rsidRPr="002A7865" w:rsidRDefault="002A7865" w:rsidP="002A7865">
            <w:pPr>
              <w:shd w:val="clear" w:color="auto" w:fill="1F1F1F"/>
              <w:spacing w:line="285" w:lineRule="atLeast"/>
              <w:rPr>
                <w:rFonts w:ascii="Consolas" w:eastAsia="Times New Roman" w:hAnsi="Consolas" w:cs="Times New Roman"/>
                <w:color w:val="CCCCCC"/>
                <w:sz w:val="21"/>
                <w:szCs w:val="21"/>
                <w:lang w:val="en-IN" w:eastAsia="en-IN"/>
              </w:rPr>
            </w:pPr>
            <w:r w:rsidRPr="002A7865">
              <w:rPr>
                <w:rFonts w:ascii="Consolas" w:eastAsia="Times New Roman" w:hAnsi="Consolas" w:cs="Times New Roman"/>
                <w:color w:val="CCCCCC"/>
                <w:sz w:val="21"/>
                <w:szCs w:val="21"/>
                <w:lang w:val="en-IN" w:eastAsia="en-IN"/>
              </w:rPr>
              <w:lastRenderedPageBreak/>
              <w:t>    @</w:t>
            </w:r>
            <w:r w:rsidRPr="002A7865">
              <w:rPr>
                <w:rFonts w:ascii="Consolas" w:eastAsia="Times New Roman" w:hAnsi="Consolas" w:cs="Times New Roman"/>
                <w:color w:val="4EC9B0"/>
                <w:sz w:val="21"/>
                <w:szCs w:val="21"/>
                <w:lang w:val="en-IN" w:eastAsia="en-IN"/>
              </w:rPr>
              <w:t>Override</w:t>
            </w:r>
          </w:p>
          <w:p w14:paraId="7588B15C" w14:textId="77777777" w:rsidR="002A7865" w:rsidRPr="002A7865" w:rsidRDefault="002A7865" w:rsidP="002A7865">
            <w:pPr>
              <w:shd w:val="clear" w:color="auto" w:fill="1F1F1F"/>
              <w:spacing w:line="285" w:lineRule="atLeast"/>
              <w:rPr>
                <w:rFonts w:ascii="Consolas" w:eastAsia="Times New Roman" w:hAnsi="Consolas" w:cs="Times New Roman"/>
                <w:color w:val="CCCCCC"/>
                <w:sz w:val="21"/>
                <w:szCs w:val="21"/>
                <w:lang w:val="en-IN" w:eastAsia="en-IN"/>
              </w:rPr>
            </w:pPr>
            <w:r w:rsidRPr="002A7865">
              <w:rPr>
                <w:rFonts w:ascii="Consolas" w:eastAsia="Times New Roman" w:hAnsi="Consolas" w:cs="Times New Roman"/>
                <w:color w:val="CCCCCC"/>
                <w:sz w:val="21"/>
                <w:szCs w:val="21"/>
                <w:lang w:val="en-IN" w:eastAsia="en-IN"/>
              </w:rPr>
              <w:t xml:space="preserve">    </w:t>
            </w:r>
            <w:r w:rsidRPr="002A7865">
              <w:rPr>
                <w:rFonts w:ascii="Consolas" w:eastAsia="Times New Roman" w:hAnsi="Consolas" w:cs="Times New Roman"/>
                <w:color w:val="569CD6"/>
                <w:sz w:val="21"/>
                <w:szCs w:val="21"/>
                <w:lang w:val="en-IN" w:eastAsia="en-IN"/>
              </w:rPr>
              <w:t>public</w:t>
            </w:r>
            <w:r w:rsidRPr="002A7865">
              <w:rPr>
                <w:rFonts w:ascii="Consolas" w:eastAsia="Times New Roman" w:hAnsi="Consolas" w:cs="Times New Roman"/>
                <w:color w:val="CCCCCC"/>
                <w:sz w:val="21"/>
                <w:szCs w:val="21"/>
                <w:lang w:val="en-IN" w:eastAsia="en-IN"/>
              </w:rPr>
              <w:t xml:space="preserve"> </w:t>
            </w:r>
            <w:r w:rsidRPr="002A7865">
              <w:rPr>
                <w:rFonts w:ascii="Consolas" w:eastAsia="Times New Roman" w:hAnsi="Consolas" w:cs="Times New Roman"/>
                <w:color w:val="4EC9B0"/>
                <w:sz w:val="21"/>
                <w:szCs w:val="21"/>
                <w:lang w:val="en-IN" w:eastAsia="en-IN"/>
              </w:rPr>
              <w:t>void</w:t>
            </w:r>
            <w:r w:rsidRPr="002A7865">
              <w:rPr>
                <w:rFonts w:ascii="Consolas" w:eastAsia="Times New Roman" w:hAnsi="Consolas" w:cs="Times New Roman"/>
                <w:color w:val="CCCCCC"/>
                <w:sz w:val="21"/>
                <w:szCs w:val="21"/>
                <w:lang w:val="en-IN" w:eastAsia="en-IN"/>
              </w:rPr>
              <w:t xml:space="preserve"> </w:t>
            </w:r>
            <w:r w:rsidRPr="002A7865">
              <w:rPr>
                <w:rFonts w:ascii="Consolas" w:eastAsia="Times New Roman" w:hAnsi="Consolas" w:cs="Times New Roman"/>
                <w:color w:val="DCDCAA"/>
                <w:sz w:val="21"/>
                <w:szCs w:val="21"/>
                <w:lang w:val="en-IN" w:eastAsia="en-IN"/>
              </w:rPr>
              <w:t>displayTeacherInfo</w:t>
            </w:r>
            <w:r w:rsidRPr="002A7865">
              <w:rPr>
                <w:rFonts w:ascii="Consolas" w:eastAsia="Times New Roman" w:hAnsi="Consolas" w:cs="Times New Roman"/>
                <w:color w:val="CCCCCC"/>
                <w:sz w:val="21"/>
                <w:szCs w:val="21"/>
                <w:lang w:val="en-IN" w:eastAsia="en-IN"/>
              </w:rPr>
              <w:t xml:space="preserve">() </w:t>
            </w:r>
          </w:p>
          <w:p w14:paraId="1808FCD0" w14:textId="77777777" w:rsidR="002A7865" w:rsidRPr="002A7865" w:rsidRDefault="002A7865" w:rsidP="002A7865">
            <w:pPr>
              <w:shd w:val="clear" w:color="auto" w:fill="1F1F1F"/>
              <w:spacing w:line="285" w:lineRule="atLeast"/>
              <w:rPr>
                <w:rFonts w:ascii="Consolas" w:eastAsia="Times New Roman" w:hAnsi="Consolas" w:cs="Times New Roman"/>
                <w:color w:val="CCCCCC"/>
                <w:sz w:val="21"/>
                <w:szCs w:val="21"/>
                <w:lang w:val="en-IN" w:eastAsia="en-IN"/>
              </w:rPr>
            </w:pPr>
            <w:r w:rsidRPr="002A7865">
              <w:rPr>
                <w:rFonts w:ascii="Consolas" w:eastAsia="Times New Roman" w:hAnsi="Consolas" w:cs="Times New Roman"/>
                <w:color w:val="CCCCCC"/>
                <w:sz w:val="21"/>
                <w:szCs w:val="21"/>
                <w:lang w:val="en-IN" w:eastAsia="en-IN"/>
              </w:rPr>
              <w:t>    {</w:t>
            </w:r>
          </w:p>
          <w:p w14:paraId="2BD78677" w14:textId="77777777" w:rsidR="002A7865" w:rsidRPr="002A7865" w:rsidRDefault="002A7865" w:rsidP="002A7865">
            <w:pPr>
              <w:shd w:val="clear" w:color="auto" w:fill="1F1F1F"/>
              <w:spacing w:line="285" w:lineRule="atLeast"/>
              <w:rPr>
                <w:rFonts w:ascii="Consolas" w:eastAsia="Times New Roman" w:hAnsi="Consolas" w:cs="Times New Roman"/>
                <w:color w:val="CCCCCC"/>
                <w:sz w:val="21"/>
                <w:szCs w:val="21"/>
                <w:lang w:val="en-IN" w:eastAsia="en-IN"/>
              </w:rPr>
            </w:pPr>
            <w:r w:rsidRPr="002A7865">
              <w:rPr>
                <w:rFonts w:ascii="Consolas" w:eastAsia="Times New Roman" w:hAnsi="Consolas" w:cs="Times New Roman"/>
                <w:color w:val="CCCCCC"/>
                <w:sz w:val="21"/>
                <w:szCs w:val="21"/>
                <w:lang w:val="en-IN" w:eastAsia="en-IN"/>
              </w:rPr>
              <w:t xml:space="preserve">        </w:t>
            </w:r>
            <w:r w:rsidRPr="002A7865">
              <w:rPr>
                <w:rFonts w:ascii="Consolas" w:eastAsia="Times New Roman" w:hAnsi="Consolas" w:cs="Times New Roman"/>
                <w:color w:val="4EC9B0"/>
                <w:sz w:val="21"/>
                <w:szCs w:val="21"/>
                <w:lang w:val="en-IN" w:eastAsia="en-IN"/>
              </w:rPr>
              <w:t>System</w:t>
            </w:r>
            <w:r w:rsidRPr="002A7865">
              <w:rPr>
                <w:rFonts w:ascii="Consolas" w:eastAsia="Times New Roman" w:hAnsi="Consolas" w:cs="Times New Roman"/>
                <w:color w:val="CCCCCC"/>
                <w:sz w:val="21"/>
                <w:szCs w:val="21"/>
                <w:lang w:val="en-IN" w:eastAsia="en-IN"/>
              </w:rPr>
              <w:t>.</w:t>
            </w:r>
            <w:r w:rsidRPr="002A7865">
              <w:rPr>
                <w:rFonts w:ascii="Consolas" w:eastAsia="Times New Roman" w:hAnsi="Consolas" w:cs="Times New Roman"/>
                <w:color w:val="4FC1FF"/>
                <w:sz w:val="21"/>
                <w:szCs w:val="21"/>
                <w:lang w:val="en-IN" w:eastAsia="en-IN"/>
              </w:rPr>
              <w:t>out</w:t>
            </w:r>
            <w:r w:rsidRPr="002A7865">
              <w:rPr>
                <w:rFonts w:ascii="Consolas" w:eastAsia="Times New Roman" w:hAnsi="Consolas" w:cs="Times New Roman"/>
                <w:color w:val="CCCCCC"/>
                <w:sz w:val="21"/>
                <w:szCs w:val="21"/>
                <w:lang w:val="en-IN" w:eastAsia="en-IN"/>
              </w:rPr>
              <w:t>.</w:t>
            </w:r>
            <w:r w:rsidRPr="002A7865">
              <w:rPr>
                <w:rFonts w:ascii="Consolas" w:eastAsia="Times New Roman" w:hAnsi="Consolas" w:cs="Times New Roman"/>
                <w:color w:val="DCDCAA"/>
                <w:sz w:val="21"/>
                <w:szCs w:val="21"/>
                <w:lang w:val="en-IN" w:eastAsia="en-IN"/>
              </w:rPr>
              <w:t>println</w:t>
            </w:r>
            <w:r w:rsidRPr="002A7865">
              <w:rPr>
                <w:rFonts w:ascii="Consolas" w:eastAsia="Times New Roman" w:hAnsi="Consolas" w:cs="Times New Roman"/>
                <w:color w:val="CCCCCC"/>
                <w:sz w:val="21"/>
                <w:szCs w:val="21"/>
                <w:lang w:val="en-IN" w:eastAsia="en-IN"/>
              </w:rPr>
              <w:t>(</w:t>
            </w:r>
            <w:r w:rsidRPr="002A7865">
              <w:rPr>
                <w:rFonts w:ascii="Consolas" w:eastAsia="Times New Roman" w:hAnsi="Consolas" w:cs="Times New Roman"/>
                <w:color w:val="CE9178"/>
                <w:sz w:val="21"/>
                <w:szCs w:val="21"/>
                <w:lang w:val="en-IN" w:eastAsia="en-IN"/>
              </w:rPr>
              <w:t>"Teacher Name: "</w:t>
            </w:r>
            <w:r w:rsidRPr="002A7865">
              <w:rPr>
                <w:rFonts w:ascii="Consolas" w:eastAsia="Times New Roman" w:hAnsi="Consolas" w:cs="Times New Roman"/>
                <w:color w:val="CCCCCC"/>
                <w:sz w:val="21"/>
                <w:szCs w:val="21"/>
                <w:lang w:val="en-IN" w:eastAsia="en-IN"/>
              </w:rPr>
              <w:t xml:space="preserve"> </w:t>
            </w:r>
            <w:r w:rsidRPr="002A7865">
              <w:rPr>
                <w:rFonts w:ascii="Consolas" w:eastAsia="Times New Roman" w:hAnsi="Consolas" w:cs="Times New Roman"/>
                <w:color w:val="D4D4D4"/>
                <w:sz w:val="21"/>
                <w:szCs w:val="21"/>
                <w:lang w:val="en-IN" w:eastAsia="en-IN"/>
              </w:rPr>
              <w:t>+</w:t>
            </w:r>
            <w:r w:rsidRPr="002A7865">
              <w:rPr>
                <w:rFonts w:ascii="Consolas" w:eastAsia="Times New Roman" w:hAnsi="Consolas" w:cs="Times New Roman"/>
                <w:color w:val="CCCCCC"/>
                <w:sz w:val="21"/>
                <w:szCs w:val="21"/>
                <w:lang w:val="en-IN" w:eastAsia="en-IN"/>
              </w:rPr>
              <w:t xml:space="preserve"> </w:t>
            </w:r>
            <w:r w:rsidRPr="002A7865">
              <w:rPr>
                <w:rFonts w:ascii="Consolas" w:eastAsia="Times New Roman" w:hAnsi="Consolas" w:cs="Times New Roman"/>
                <w:color w:val="9CDCFE"/>
                <w:sz w:val="21"/>
                <w:szCs w:val="21"/>
                <w:lang w:val="en-IN" w:eastAsia="en-IN"/>
              </w:rPr>
              <w:t>teacherName</w:t>
            </w:r>
            <w:r w:rsidRPr="002A7865">
              <w:rPr>
                <w:rFonts w:ascii="Consolas" w:eastAsia="Times New Roman" w:hAnsi="Consolas" w:cs="Times New Roman"/>
                <w:color w:val="CCCCCC"/>
                <w:sz w:val="21"/>
                <w:szCs w:val="21"/>
                <w:lang w:val="en-IN" w:eastAsia="en-IN"/>
              </w:rPr>
              <w:t>);</w:t>
            </w:r>
          </w:p>
          <w:p w14:paraId="064E40FA" w14:textId="77777777" w:rsidR="002A7865" w:rsidRPr="002A7865" w:rsidRDefault="002A7865" w:rsidP="002A7865">
            <w:pPr>
              <w:shd w:val="clear" w:color="auto" w:fill="1F1F1F"/>
              <w:spacing w:line="285" w:lineRule="atLeast"/>
              <w:rPr>
                <w:rFonts w:ascii="Consolas" w:eastAsia="Times New Roman" w:hAnsi="Consolas" w:cs="Times New Roman"/>
                <w:color w:val="CCCCCC"/>
                <w:sz w:val="21"/>
                <w:szCs w:val="21"/>
                <w:lang w:val="en-IN" w:eastAsia="en-IN"/>
              </w:rPr>
            </w:pPr>
            <w:r w:rsidRPr="002A7865">
              <w:rPr>
                <w:rFonts w:ascii="Consolas" w:eastAsia="Times New Roman" w:hAnsi="Consolas" w:cs="Times New Roman"/>
                <w:color w:val="CCCCCC"/>
                <w:sz w:val="21"/>
                <w:szCs w:val="21"/>
                <w:lang w:val="en-IN" w:eastAsia="en-IN"/>
              </w:rPr>
              <w:t xml:space="preserve">        </w:t>
            </w:r>
            <w:r w:rsidRPr="002A7865">
              <w:rPr>
                <w:rFonts w:ascii="Consolas" w:eastAsia="Times New Roman" w:hAnsi="Consolas" w:cs="Times New Roman"/>
                <w:color w:val="4EC9B0"/>
                <w:sz w:val="21"/>
                <w:szCs w:val="21"/>
                <w:lang w:val="en-IN" w:eastAsia="en-IN"/>
              </w:rPr>
              <w:t>System</w:t>
            </w:r>
            <w:r w:rsidRPr="002A7865">
              <w:rPr>
                <w:rFonts w:ascii="Consolas" w:eastAsia="Times New Roman" w:hAnsi="Consolas" w:cs="Times New Roman"/>
                <w:color w:val="CCCCCC"/>
                <w:sz w:val="21"/>
                <w:szCs w:val="21"/>
                <w:lang w:val="en-IN" w:eastAsia="en-IN"/>
              </w:rPr>
              <w:t>.</w:t>
            </w:r>
            <w:r w:rsidRPr="002A7865">
              <w:rPr>
                <w:rFonts w:ascii="Consolas" w:eastAsia="Times New Roman" w:hAnsi="Consolas" w:cs="Times New Roman"/>
                <w:color w:val="4FC1FF"/>
                <w:sz w:val="21"/>
                <w:szCs w:val="21"/>
                <w:lang w:val="en-IN" w:eastAsia="en-IN"/>
              </w:rPr>
              <w:t>out</w:t>
            </w:r>
            <w:r w:rsidRPr="002A7865">
              <w:rPr>
                <w:rFonts w:ascii="Consolas" w:eastAsia="Times New Roman" w:hAnsi="Consolas" w:cs="Times New Roman"/>
                <w:color w:val="CCCCCC"/>
                <w:sz w:val="21"/>
                <w:szCs w:val="21"/>
                <w:lang w:val="en-IN" w:eastAsia="en-IN"/>
              </w:rPr>
              <w:t>.</w:t>
            </w:r>
            <w:r w:rsidRPr="002A7865">
              <w:rPr>
                <w:rFonts w:ascii="Consolas" w:eastAsia="Times New Roman" w:hAnsi="Consolas" w:cs="Times New Roman"/>
                <w:color w:val="DCDCAA"/>
                <w:sz w:val="21"/>
                <w:szCs w:val="21"/>
                <w:lang w:val="en-IN" w:eastAsia="en-IN"/>
              </w:rPr>
              <w:t>println</w:t>
            </w:r>
            <w:r w:rsidRPr="002A7865">
              <w:rPr>
                <w:rFonts w:ascii="Consolas" w:eastAsia="Times New Roman" w:hAnsi="Consolas" w:cs="Times New Roman"/>
                <w:color w:val="CCCCCC"/>
                <w:sz w:val="21"/>
                <w:szCs w:val="21"/>
                <w:lang w:val="en-IN" w:eastAsia="en-IN"/>
              </w:rPr>
              <w:t>(</w:t>
            </w:r>
            <w:r w:rsidRPr="002A7865">
              <w:rPr>
                <w:rFonts w:ascii="Consolas" w:eastAsia="Times New Roman" w:hAnsi="Consolas" w:cs="Times New Roman"/>
                <w:color w:val="CE9178"/>
                <w:sz w:val="21"/>
                <w:szCs w:val="21"/>
                <w:lang w:val="en-IN" w:eastAsia="en-IN"/>
              </w:rPr>
              <w:t>"Subject Taught: "</w:t>
            </w:r>
            <w:r w:rsidRPr="002A7865">
              <w:rPr>
                <w:rFonts w:ascii="Consolas" w:eastAsia="Times New Roman" w:hAnsi="Consolas" w:cs="Times New Roman"/>
                <w:color w:val="CCCCCC"/>
                <w:sz w:val="21"/>
                <w:szCs w:val="21"/>
                <w:lang w:val="en-IN" w:eastAsia="en-IN"/>
              </w:rPr>
              <w:t xml:space="preserve"> </w:t>
            </w:r>
            <w:r w:rsidRPr="002A7865">
              <w:rPr>
                <w:rFonts w:ascii="Consolas" w:eastAsia="Times New Roman" w:hAnsi="Consolas" w:cs="Times New Roman"/>
                <w:color w:val="D4D4D4"/>
                <w:sz w:val="21"/>
                <w:szCs w:val="21"/>
                <w:lang w:val="en-IN" w:eastAsia="en-IN"/>
              </w:rPr>
              <w:t>+</w:t>
            </w:r>
            <w:r w:rsidRPr="002A7865">
              <w:rPr>
                <w:rFonts w:ascii="Consolas" w:eastAsia="Times New Roman" w:hAnsi="Consolas" w:cs="Times New Roman"/>
                <w:color w:val="CCCCCC"/>
                <w:sz w:val="21"/>
                <w:szCs w:val="21"/>
                <w:lang w:val="en-IN" w:eastAsia="en-IN"/>
              </w:rPr>
              <w:t xml:space="preserve"> </w:t>
            </w:r>
            <w:r w:rsidRPr="002A7865">
              <w:rPr>
                <w:rFonts w:ascii="Consolas" w:eastAsia="Times New Roman" w:hAnsi="Consolas" w:cs="Times New Roman"/>
                <w:color w:val="9CDCFE"/>
                <w:sz w:val="21"/>
                <w:szCs w:val="21"/>
                <w:lang w:val="en-IN" w:eastAsia="en-IN"/>
              </w:rPr>
              <w:t>subjectTaught</w:t>
            </w:r>
            <w:r w:rsidRPr="002A7865">
              <w:rPr>
                <w:rFonts w:ascii="Consolas" w:eastAsia="Times New Roman" w:hAnsi="Consolas" w:cs="Times New Roman"/>
                <w:color w:val="CCCCCC"/>
                <w:sz w:val="21"/>
                <w:szCs w:val="21"/>
                <w:lang w:val="en-IN" w:eastAsia="en-IN"/>
              </w:rPr>
              <w:t>);</w:t>
            </w:r>
          </w:p>
          <w:p w14:paraId="031F5DB6" w14:textId="77777777" w:rsidR="002A7865" w:rsidRPr="002A7865" w:rsidRDefault="002A7865" w:rsidP="002A7865">
            <w:pPr>
              <w:shd w:val="clear" w:color="auto" w:fill="1F1F1F"/>
              <w:spacing w:line="285" w:lineRule="atLeast"/>
              <w:rPr>
                <w:rFonts w:ascii="Consolas" w:eastAsia="Times New Roman" w:hAnsi="Consolas" w:cs="Times New Roman"/>
                <w:color w:val="CCCCCC"/>
                <w:sz w:val="21"/>
                <w:szCs w:val="21"/>
                <w:lang w:val="en-IN" w:eastAsia="en-IN"/>
              </w:rPr>
            </w:pPr>
            <w:r w:rsidRPr="002A7865">
              <w:rPr>
                <w:rFonts w:ascii="Consolas" w:eastAsia="Times New Roman" w:hAnsi="Consolas" w:cs="Times New Roman"/>
                <w:color w:val="CCCCCC"/>
                <w:sz w:val="21"/>
                <w:szCs w:val="21"/>
                <w:lang w:val="en-IN" w:eastAsia="en-IN"/>
              </w:rPr>
              <w:t>    }</w:t>
            </w:r>
          </w:p>
          <w:p w14:paraId="655ACD02" w14:textId="77777777" w:rsidR="002A7865" w:rsidRPr="002A7865" w:rsidRDefault="002A7865" w:rsidP="002A7865">
            <w:pPr>
              <w:shd w:val="clear" w:color="auto" w:fill="1F1F1F"/>
              <w:spacing w:line="285" w:lineRule="atLeast"/>
              <w:rPr>
                <w:rFonts w:ascii="Consolas" w:eastAsia="Times New Roman" w:hAnsi="Consolas" w:cs="Times New Roman"/>
                <w:color w:val="CCCCCC"/>
                <w:sz w:val="21"/>
                <w:szCs w:val="21"/>
                <w:lang w:val="en-IN" w:eastAsia="en-IN"/>
              </w:rPr>
            </w:pPr>
            <w:r w:rsidRPr="002A7865">
              <w:rPr>
                <w:rFonts w:ascii="Consolas" w:eastAsia="Times New Roman" w:hAnsi="Consolas" w:cs="Times New Roman"/>
                <w:color w:val="CCCCCC"/>
                <w:sz w:val="21"/>
                <w:szCs w:val="21"/>
                <w:lang w:val="en-IN" w:eastAsia="en-IN"/>
              </w:rPr>
              <w:t>}</w:t>
            </w:r>
          </w:p>
          <w:p w14:paraId="6777A0EA" w14:textId="77777777" w:rsidR="002A7865" w:rsidRPr="002A7865" w:rsidRDefault="002A7865" w:rsidP="002A7865">
            <w:pPr>
              <w:shd w:val="clear" w:color="auto" w:fill="1F1F1F"/>
              <w:spacing w:line="285" w:lineRule="atLeast"/>
              <w:rPr>
                <w:rFonts w:ascii="Consolas" w:eastAsia="Times New Roman" w:hAnsi="Consolas" w:cs="Times New Roman"/>
                <w:color w:val="CCCCCC"/>
                <w:sz w:val="21"/>
                <w:szCs w:val="21"/>
                <w:lang w:val="en-IN" w:eastAsia="en-IN"/>
              </w:rPr>
            </w:pPr>
          </w:p>
          <w:p w14:paraId="73652405" w14:textId="77777777" w:rsidR="002A7865" w:rsidRPr="002A7865" w:rsidRDefault="002A7865" w:rsidP="002A7865">
            <w:pPr>
              <w:shd w:val="clear" w:color="auto" w:fill="1F1F1F"/>
              <w:spacing w:line="285" w:lineRule="atLeast"/>
              <w:rPr>
                <w:rFonts w:ascii="Consolas" w:eastAsia="Times New Roman" w:hAnsi="Consolas" w:cs="Times New Roman"/>
                <w:color w:val="CCCCCC"/>
                <w:sz w:val="21"/>
                <w:szCs w:val="21"/>
                <w:lang w:val="en-IN" w:eastAsia="en-IN"/>
              </w:rPr>
            </w:pPr>
            <w:r w:rsidRPr="002A7865">
              <w:rPr>
                <w:rFonts w:ascii="Consolas" w:eastAsia="Times New Roman" w:hAnsi="Consolas" w:cs="Times New Roman"/>
                <w:color w:val="569CD6"/>
                <w:sz w:val="21"/>
                <w:szCs w:val="21"/>
                <w:lang w:val="en-IN" w:eastAsia="en-IN"/>
              </w:rPr>
              <w:t>public</w:t>
            </w:r>
            <w:r w:rsidRPr="002A7865">
              <w:rPr>
                <w:rFonts w:ascii="Consolas" w:eastAsia="Times New Roman" w:hAnsi="Consolas" w:cs="Times New Roman"/>
                <w:color w:val="CCCCCC"/>
                <w:sz w:val="21"/>
                <w:szCs w:val="21"/>
                <w:lang w:val="en-IN" w:eastAsia="en-IN"/>
              </w:rPr>
              <w:t xml:space="preserve"> </w:t>
            </w:r>
            <w:r w:rsidRPr="002A7865">
              <w:rPr>
                <w:rFonts w:ascii="Consolas" w:eastAsia="Times New Roman" w:hAnsi="Consolas" w:cs="Times New Roman"/>
                <w:color w:val="569CD6"/>
                <w:sz w:val="21"/>
                <w:szCs w:val="21"/>
                <w:lang w:val="en-IN" w:eastAsia="en-IN"/>
              </w:rPr>
              <w:t>class</w:t>
            </w:r>
            <w:r w:rsidRPr="002A7865">
              <w:rPr>
                <w:rFonts w:ascii="Consolas" w:eastAsia="Times New Roman" w:hAnsi="Consolas" w:cs="Times New Roman"/>
                <w:color w:val="CCCCCC"/>
                <w:sz w:val="21"/>
                <w:szCs w:val="21"/>
                <w:lang w:val="en-IN" w:eastAsia="en-IN"/>
              </w:rPr>
              <w:t xml:space="preserve"> </w:t>
            </w:r>
            <w:r w:rsidRPr="002A7865">
              <w:rPr>
                <w:rFonts w:ascii="Consolas" w:eastAsia="Times New Roman" w:hAnsi="Consolas" w:cs="Times New Roman"/>
                <w:color w:val="4EC9B0"/>
                <w:sz w:val="21"/>
                <w:szCs w:val="21"/>
                <w:lang w:val="en-IN" w:eastAsia="en-IN"/>
              </w:rPr>
              <w:t>exp5_q2</w:t>
            </w:r>
            <w:r w:rsidRPr="002A7865">
              <w:rPr>
                <w:rFonts w:ascii="Consolas" w:eastAsia="Times New Roman" w:hAnsi="Consolas" w:cs="Times New Roman"/>
                <w:color w:val="CCCCCC"/>
                <w:sz w:val="21"/>
                <w:szCs w:val="21"/>
                <w:lang w:val="en-IN" w:eastAsia="en-IN"/>
              </w:rPr>
              <w:t xml:space="preserve"> </w:t>
            </w:r>
          </w:p>
          <w:p w14:paraId="0A23CD0E" w14:textId="77777777" w:rsidR="002A7865" w:rsidRPr="002A7865" w:rsidRDefault="002A7865" w:rsidP="002A7865">
            <w:pPr>
              <w:shd w:val="clear" w:color="auto" w:fill="1F1F1F"/>
              <w:spacing w:line="285" w:lineRule="atLeast"/>
              <w:rPr>
                <w:rFonts w:ascii="Consolas" w:eastAsia="Times New Roman" w:hAnsi="Consolas" w:cs="Times New Roman"/>
                <w:color w:val="CCCCCC"/>
                <w:sz w:val="21"/>
                <w:szCs w:val="21"/>
                <w:lang w:val="en-IN" w:eastAsia="en-IN"/>
              </w:rPr>
            </w:pPr>
            <w:r w:rsidRPr="002A7865">
              <w:rPr>
                <w:rFonts w:ascii="Consolas" w:eastAsia="Times New Roman" w:hAnsi="Consolas" w:cs="Times New Roman"/>
                <w:color w:val="CCCCCC"/>
                <w:sz w:val="21"/>
                <w:szCs w:val="21"/>
                <w:lang w:val="en-IN" w:eastAsia="en-IN"/>
              </w:rPr>
              <w:t>{</w:t>
            </w:r>
          </w:p>
          <w:p w14:paraId="1A7E41AB" w14:textId="77777777" w:rsidR="002A7865" w:rsidRPr="002A7865" w:rsidRDefault="002A7865" w:rsidP="002A7865">
            <w:pPr>
              <w:shd w:val="clear" w:color="auto" w:fill="1F1F1F"/>
              <w:spacing w:line="285" w:lineRule="atLeast"/>
              <w:rPr>
                <w:rFonts w:ascii="Consolas" w:eastAsia="Times New Roman" w:hAnsi="Consolas" w:cs="Times New Roman"/>
                <w:color w:val="CCCCCC"/>
                <w:sz w:val="21"/>
                <w:szCs w:val="21"/>
                <w:lang w:val="en-IN" w:eastAsia="en-IN"/>
              </w:rPr>
            </w:pPr>
            <w:r w:rsidRPr="002A7865">
              <w:rPr>
                <w:rFonts w:ascii="Consolas" w:eastAsia="Times New Roman" w:hAnsi="Consolas" w:cs="Times New Roman"/>
                <w:color w:val="CCCCCC"/>
                <w:sz w:val="21"/>
                <w:szCs w:val="21"/>
                <w:lang w:val="en-IN" w:eastAsia="en-IN"/>
              </w:rPr>
              <w:t xml:space="preserve">    </w:t>
            </w:r>
            <w:r w:rsidRPr="002A7865">
              <w:rPr>
                <w:rFonts w:ascii="Consolas" w:eastAsia="Times New Roman" w:hAnsi="Consolas" w:cs="Times New Roman"/>
                <w:color w:val="569CD6"/>
                <w:sz w:val="21"/>
                <w:szCs w:val="21"/>
                <w:lang w:val="en-IN" w:eastAsia="en-IN"/>
              </w:rPr>
              <w:t>public</w:t>
            </w:r>
            <w:r w:rsidRPr="002A7865">
              <w:rPr>
                <w:rFonts w:ascii="Consolas" w:eastAsia="Times New Roman" w:hAnsi="Consolas" w:cs="Times New Roman"/>
                <w:color w:val="CCCCCC"/>
                <w:sz w:val="21"/>
                <w:szCs w:val="21"/>
                <w:lang w:val="en-IN" w:eastAsia="en-IN"/>
              </w:rPr>
              <w:t xml:space="preserve"> </w:t>
            </w:r>
            <w:r w:rsidRPr="002A7865">
              <w:rPr>
                <w:rFonts w:ascii="Consolas" w:eastAsia="Times New Roman" w:hAnsi="Consolas" w:cs="Times New Roman"/>
                <w:color w:val="569CD6"/>
                <w:sz w:val="21"/>
                <w:szCs w:val="21"/>
                <w:lang w:val="en-IN" w:eastAsia="en-IN"/>
              </w:rPr>
              <w:t>static</w:t>
            </w:r>
            <w:r w:rsidRPr="002A7865">
              <w:rPr>
                <w:rFonts w:ascii="Consolas" w:eastAsia="Times New Roman" w:hAnsi="Consolas" w:cs="Times New Roman"/>
                <w:color w:val="CCCCCC"/>
                <w:sz w:val="21"/>
                <w:szCs w:val="21"/>
                <w:lang w:val="en-IN" w:eastAsia="en-IN"/>
              </w:rPr>
              <w:t xml:space="preserve"> </w:t>
            </w:r>
            <w:r w:rsidRPr="002A7865">
              <w:rPr>
                <w:rFonts w:ascii="Consolas" w:eastAsia="Times New Roman" w:hAnsi="Consolas" w:cs="Times New Roman"/>
                <w:color w:val="4EC9B0"/>
                <w:sz w:val="21"/>
                <w:szCs w:val="21"/>
                <w:lang w:val="en-IN" w:eastAsia="en-IN"/>
              </w:rPr>
              <w:t>void</w:t>
            </w:r>
            <w:r w:rsidRPr="002A7865">
              <w:rPr>
                <w:rFonts w:ascii="Consolas" w:eastAsia="Times New Roman" w:hAnsi="Consolas" w:cs="Times New Roman"/>
                <w:color w:val="CCCCCC"/>
                <w:sz w:val="21"/>
                <w:szCs w:val="21"/>
                <w:lang w:val="en-IN" w:eastAsia="en-IN"/>
              </w:rPr>
              <w:t xml:space="preserve"> </w:t>
            </w:r>
            <w:r w:rsidRPr="002A7865">
              <w:rPr>
                <w:rFonts w:ascii="Consolas" w:eastAsia="Times New Roman" w:hAnsi="Consolas" w:cs="Times New Roman"/>
                <w:color w:val="DCDCAA"/>
                <w:sz w:val="21"/>
                <w:szCs w:val="21"/>
                <w:lang w:val="en-IN" w:eastAsia="en-IN"/>
              </w:rPr>
              <w:t>main</w:t>
            </w:r>
            <w:r w:rsidRPr="002A7865">
              <w:rPr>
                <w:rFonts w:ascii="Consolas" w:eastAsia="Times New Roman" w:hAnsi="Consolas" w:cs="Times New Roman"/>
                <w:color w:val="CCCCCC"/>
                <w:sz w:val="21"/>
                <w:szCs w:val="21"/>
                <w:lang w:val="en-IN" w:eastAsia="en-IN"/>
              </w:rPr>
              <w:t>(</w:t>
            </w:r>
            <w:r w:rsidRPr="002A7865">
              <w:rPr>
                <w:rFonts w:ascii="Consolas" w:eastAsia="Times New Roman" w:hAnsi="Consolas" w:cs="Times New Roman"/>
                <w:color w:val="4EC9B0"/>
                <w:sz w:val="21"/>
                <w:szCs w:val="21"/>
                <w:lang w:val="en-IN" w:eastAsia="en-IN"/>
              </w:rPr>
              <w:t>String</w:t>
            </w:r>
            <w:r w:rsidRPr="002A7865">
              <w:rPr>
                <w:rFonts w:ascii="Consolas" w:eastAsia="Times New Roman" w:hAnsi="Consolas" w:cs="Times New Roman"/>
                <w:color w:val="CCCCCC"/>
                <w:sz w:val="21"/>
                <w:szCs w:val="21"/>
                <w:lang w:val="en-IN" w:eastAsia="en-IN"/>
              </w:rPr>
              <w:t xml:space="preserve">[] </w:t>
            </w:r>
            <w:r w:rsidRPr="002A7865">
              <w:rPr>
                <w:rFonts w:ascii="Consolas" w:eastAsia="Times New Roman" w:hAnsi="Consolas" w:cs="Times New Roman"/>
                <w:color w:val="9CDCFE"/>
                <w:sz w:val="21"/>
                <w:szCs w:val="21"/>
                <w:lang w:val="en-IN" w:eastAsia="en-IN"/>
              </w:rPr>
              <w:t>args</w:t>
            </w:r>
            <w:r w:rsidRPr="002A7865">
              <w:rPr>
                <w:rFonts w:ascii="Consolas" w:eastAsia="Times New Roman" w:hAnsi="Consolas" w:cs="Times New Roman"/>
                <w:color w:val="CCCCCC"/>
                <w:sz w:val="21"/>
                <w:szCs w:val="21"/>
                <w:lang w:val="en-IN" w:eastAsia="en-IN"/>
              </w:rPr>
              <w:t xml:space="preserve">) </w:t>
            </w:r>
          </w:p>
          <w:p w14:paraId="78A9FDB5" w14:textId="77777777" w:rsidR="002A7865" w:rsidRPr="002A7865" w:rsidRDefault="002A7865" w:rsidP="002A7865">
            <w:pPr>
              <w:shd w:val="clear" w:color="auto" w:fill="1F1F1F"/>
              <w:spacing w:line="285" w:lineRule="atLeast"/>
              <w:rPr>
                <w:rFonts w:ascii="Consolas" w:eastAsia="Times New Roman" w:hAnsi="Consolas" w:cs="Times New Roman"/>
                <w:color w:val="CCCCCC"/>
                <w:sz w:val="21"/>
                <w:szCs w:val="21"/>
                <w:lang w:val="en-IN" w:eastAsia="en-IN"/>
              </w:rPr>
            </w:pPr>
            <w:r w:rsidRPr="002A7865">
              <w:rPr>
                <w:rFonts w:ascii="Consolas" w:eastAsia="Times New Roman" w:hAnsi="Consolas" w:cs="Times New Roman"/>
                <w:color w:val="CCCCCC"/>
                <w:sz w:val="21"/>
                <w:szCs w:val="21"/>
                <w:lang w:val="en-IN" w:eastAsia="en-IN"/>
              </w:rPr>
              <w:t>    {</w:t>
            </w:r>
          </w:p>
          <w:p w14:paraId="6B2CCCF1" w14:textId="77777777" w:rsidR="002A7865" w:rsidRPr="002A7865" w:rsidRDefault="002A7865" w:rsidP="002A7865">
            <w:pPr>
              <w:shd w:val="clear" w:color="auto" w:fill="1F1F1F"/>
              <w:spacing w:line="285" w:lineRule="atLeast"/>
              <w:rPr>
                <w:rFonts w:ascii="Consolas" w:eastAsia="Times New Roman" w:hAnsi="Consolas" w:cs="Times New Roman"/>
                <w:color w:val="CCCCCC"/>
                <w:sz w:val="21"/>
                <w:szCs w:val="21"/>
                <w:lang w:val="en-IN" w:eastAsia="en-IN"/>
              </w:rPr>
            </w:pPr>
            <w:r w:rsidRPr="002A7865">
              <w:rPr>
                <w:rFonts w:ascii="Consolas" w:eastAsia="Times New Roman" w:hAnsi="Consolas" w:cs="Times New Roman"/>
                <w:color w:val="CCCCCC"/>
                <w:sz w:val="21"/>
                <w:szCs w:val="21"/>
                <w:lang w:val="en-IN" w:eastAsia="en-IN"/>
              </w:rPr>
              <w:t xml:space="preserve">        </w:t>
            </w:r>
            <w:r w:rsidRPr="002A7865">
              <w:rPr>
                <w:rFonts w:ascii="Consolas" w:eastAsia="Times New Roman" w:hAnsi="Consolas" w:cs="Times New Roman"/>
                <w:color w:val="6A9955"/>
                <w:sz w:val="21"/>
                <w:szCs w:val="21"/>
                <w:lang w:val="en-IN" w:eastAsia="en-IN"/>
              </w:rPr>
              <w:t>// student object</w:t>
            </w:r>
          </w:p>
          <w:p w14:paraId="30BF29F2" w14:textId="77777777" w:rsidR="002A7865" w:rsidRPr="002A7865" w:rsidRDefault="002A7865" w:rsidP="002A7865">
            <w:pPr>
              <w:shd w:val="clear" w:color="auto" w:fill="1F1F1F"/>
              <w:spacing w:line="285" w:lineRule="atLeast"/>
              <w:rPr>
                <w:rFonts w:ascii="Consolas" w:eastAsia="Times New Roman" w:hAnsi="Consolas" w:cs="Times New Roman"/>
                <w:color w:val="CCCCCC"/>
                <w:sz w:val="21"/>
                <w:szCs w:val="21"/>
                <w:lang w:val="en-IN" w:eastAsia="en-IN"/>
              </w:rPr>
            </w:pPr>
            <w:r w:rsidRPr="002A7865">
              <w:rPr>
                <w:rFonts w:ascii="Consolas" w:eastAsia="Times New Roman" w:hAnsi="Consolas" w:cs="Times New Roman"/>
                <w:color w:val="CCCCCC"/>
                <w:sz w:val="21"/>
                <w:szCs w:val="21"/>
                <w:lang w:val="en-IN" w:eastAsia="en-IN"/>
              </w:rPr>
              <w:t xml:space="preserve">        </w:t>
            </w:r>
            <w:r w:rsidRPr="002A7865">
              <w:rPr>
                <w:rFonts w:ascii="Consolas" w:eastAsia="Times New Roman" w:hAnsi="Consolas" w:cs="Times New Roman"/>
                <w:color w:val="4EC9B0"/>
                <w:sz w:val="21"/>
                <w:szCs w:val="21"/>
                <w:lang w:val="en-IN" w:eastAsia="en-IN"/>
              </w:rPr>
              <w:t>Student</w:t>
            </w:r>
            <w:r w:rsidRPr="002A7865">
              <w:rPr>
                <w:rFonts w:ascii="Consolas" w:eastAsia="Times New Roman" w:hAnsi="Consolas" w:cs="Times New Roman"/>
                <w:color w:val="CCCCCC"/>
                <w:sz w:val="21"/>
                <w:szCs w:val="21"/>
                <w:lang w:val="en-IN" w:eastAsia="en-IN"/>
              </w:rPr>
              <w:t xml:space="preserve"> </w:t>
            </w:r>
            <w:r w:rsidRPr="002A7865">
              <w:rPr>
                <w:rFonts w:ascii="Consolas" w:eastAsia="Times New Roman" w:hAnsi="Consolas" w:cs="Times New Roman"/>
                <w:color w:val="9CDCFE"/>
                <w:sz w:val="21"/>
                <w:szCs w:val="21"/>
                <w:lang w:val="en-IN" w:eastAsia="en-IN"/>
              </w:rPr>
              <w:t>student</w:t>
            </w:r>
            <w:r w:rsidRPr="002A7865">
              <w:rPr>
                <w:rFonts w:ascii="Consolas" w:eastAsia="Times New Roman" w:hAnsi="Consolas" w:cs="Times New Roman"/>
                <w:color w:val="CCCCCC"/>
                <w:sz w:val="21"/>
                <w:szCs w:val="21"/>
                <w:lang w:val="en-IN" w:eastAsia="en-IN"/>
              </w:rPr>
              <w:t xml:space="preserve"> </w:t>
            </w:r>
            <w:r w:rsidRPr="002A7865">
              <w:rPr>
                <w:rFonts w:ascii="Consolas" w:eastAsia="Times New Roman" w:hAnsi="Consolas" w:cs="Times New Roman"/>
                <w:color w:val="D4D4D4"/>
                <w:sz w:val="21"/>
                <w:szCs w:val="21"/>
                <w:lang w:val="en-IN" w:eastAsia="en-IN"/>
              </w:rPr>
              <w:t>=</w:t>
            </w:r>
            <w:r w:rsidRPr="002A7865">
              <w:rPr>
                <w:rFonts w:ascii="Consolas" w:eastAsia="Times New Roman" w:hAnsi="Consolas" w:cs="Times New Roman"/>
                <w:color w:val="CCCCCC"/>
                <w:sz w:val="21"/>
                <w:szCs w:val="21"/>
                <w:lang w:val="en-IN" w:eastAsia="en-IN"/>
              </w:rPr>
              <w:t xml:space="preserve"> </w:t>
            </w:r>
            <w:r w:rsidRPr="002A7865">
              <w:rPr>
                <w:rFonts w:ascii="Consolas" w:eastAsia="Times New Roman" w:hAnsi="Consolas" w:cs="Times New Roman"/>
                <w:color w:val="C586C0"/>
                <w:sz w:val="21"/>
                <w:szCs w:val="21"/>
                <w:lang w:val="en-IN" w:eastAsia="en-IN"/>
              </w:rPr>
              <w:t>new</w:t>
            </w:r>
            <w:r w:rsidRPr="002A7865">
              <w:rPr>
                <w:rFonts w:ascii="Consolas" w:eastAsia="Times New Roman" w:hAnsi="Consolas" w:cs="Times New Roman"/>
                <w:color w:val="CCCCCC"/>
                <w:sz w:val="21"/>
                <w:szCs w:val="21"/>
                <w:lang w:val="en-IN" w:eastAsia="en-IN"/>
              </w:rPr>
              <w:t xml:space="preserve"> </w:t>
            </w:r>
            <w:r w:rsidRPr="002A7865">
              <w:rPr>
                <w:rFonts w:ascii="Consolas" w:eastAsia="Times New Roman" w:hAnsi="Consolas" w:cs="Times New Roman"/>
                <w:color w:val="DCDCAA"/>
                <w:sz w:val="21"/>
                <w:szCs w:val="21"/>
                <w:lang w:val="en-IN" w:eastAsia="en-IN"/>
              </w:rPr>
              <w:t>College</w:t>
            </w:r>
            <w:r w:rsidRPr="002A7865">
              <w:rPr>
                <w:rFonts w:ascii="Consolas" w:eastAsia="Times New Roman" w:hAnsi="Consolas" w:cs="Times New Roman"/>
                <w:color w:val="CCCCCC"/>
                <w:sz w:val="21"/>
                <w:szCs w:val="21"/>
                <w:lang w:val="en-IN" w:eastAsia="en-IN"/>
              </w:rPr>
              <w:t>(</w:t>
            </w:r>
            <w:r w:rsidRPr="002A7865">
              <w:rPr>
                <w:rFonts w:ascii="Consolas" w:eastAsia="Times New Roman" w:hAnsi="Consolas" w:cs="Times New Roman"/>
                <w:color w:val="CE9178"/>
                <w:sz w:val="21"/>
                <w:szCs w:val="21"/>
                <w:lang w:val="en-IN" w:eastAsia="en-IN"/>
              </w:rPr>
              <w:t>"ketaki mahajan"</w:t>
            </w:r>
            <w:r w:rsidRPr="002A7865">
              <w:rPr>
                <w:rFonts w:ascii="Consolas" w:eastAsia="Times New Roman" w:hAnsi="Consolas" w:cs="Times New Roman"/>
                <w:color w:val="CCCCCC"/>
                <w:sz w:val="21"/>
                <w:szCs w:val="21"/>
                <w:lang w:val="en-IN" w:eastAsia="en-IN"/>
              </w:rPr>
              <w:t xml:space="preserve">, </w:t>
            </w:r>
            <w:r w:rsidRPr="002A7865">
              <w:rPr>
                <w:rFonts w:ascii="Consolas" w:eastAsia="Times New Roman" w:hAnsi="Consolas" w:cs="Times New Roman"/>
                <w:color w:val="B5CEA8"/>
                <w:sz w:val="21"/>
                <w:szCs w:val="21"/>
                <w:lang w:val="en-IN" w:eastAsia="en-IN"/>
              </w:rPr>
              <w:t>050</w:t>
            </w:r>
            <w:r w:rsidRPr="002A7865">
              <w:rPr>
                <w:rFonts w:ascii="Consolas" w:eastAsia="Times New Roman" w:hAnsi="Consolas" w:cs="Times New Roman"/>
                <w:color w:val="CCCCCC"/>
                <w:sz w:val="21"/>
                <w:szCs w:val="21"/>
                <w:lang w:val="en-IN" w:eastAsia="en-IN"/>
              </w:rPr>
              <w:t>);</w:t>
            </w:r>
          </w:p>
          <w:p w14:paraId="30B8EE13" w14:textId="77777777" w:rsidR="002A7865" w:rsidRPr="002A7865" w:rsidRDefault="002A7865" w:rsidP="002A7865">
            <w:pPr>
              <w:shd w:val="clear" w:color="auto" w:fill="1F1F1F"/>
              <w:spacing w:line="285" w:lineRule="atLeast"/>
              <w:rPr>
                <w:rFonts w:ascii="Consolas" w:eastAsia="Times New Roman" w:hAnsi="Consolas" w:cs="Times New Roman"/>
                <w:color w:val="CCCCCC"/>
                <w:sz w:val="21"/>
                <w:szCs w:val="21"/>
                <w:lang w:val="en-IN" w:eastAsia="en-IN"/>
              </w:rPr>
            </w:pPr>
            <w:r w:rsidRPr="002A7865">
              <w:rPr>
                <w:rFonts w:ascii="Consolas" w:eastAsia="Times New Roman" w:hAnsi="Consolas" w:cs="Times New Roman"/>
                <w:color w:val="CCCCCC"/>
                <w:sz w:val="21"/>
                <w:szCs w:val="21"/>
                <w:lang w:val="en-IN" w:eastAsia="en-IN"/>
              </w:rPr>
              <w:t xml:space="preserve">        </w:t>
            </w:r>
          </w:p>
          <w:p w14:paraId="41921B7B" w14:textId="77777777" w:rsidR="002A7865" w:rsidRPr="002A7865" w:rsidRDefault="002A7865" w:rsidP="002A7865">
            <w:pPr>
              <w:shd w:val="clear" w:color="auto" w:fill="1F1F1F"/>
              <w:spacing w:line="285" w:lineRule="atLeast"/>
              <w:rPr>
                <w:rFonts w:ascii="Consolas" w:eastAsia="Times New Roman" w:hAnsi="Consolas" w:cs="Times New Roman"/>
                <w:color w:val="CCCCCC"/>
                <w:sz w:val="21"/>
                <w:szCs w:val="21"/>
                <w:lang w:val="en-IN" w:eastAsia="en-IN"/>
              </w:rPr>
            </w:pPr>
            <w:r w:rsidRPr="002A7865">
              <w:rPr>
                <w:rFonts w:ascii="Consolas" w:eastAsia="Times New Roman" w:hAnsi="Consolas" w:cs="Times New Roman"/>
                <w:color w:val="CCCCCC"/>
                <w:sz w:val="21"/>
                <w:szCs w:val="21"/>
                <w:lang w:val="en-IN" w:eastAsia="en-IN"/>
              </w:rPr>
              <w:t xml:space="preserve">        </w:t>
            </w:r>
            <w:r w:rsidRPr="002A7865">
              <w:rPr>
                <w:rFonts w:ascii="Consolas" w:eastAsia="Times New Roman" w:hAnsi="Consolas" w:cs="Times New Roman"/>
                <w:color w:val="6A9955"/>
                <w:sz w:val="21"/>
                <w:szCs w:val="21"/>
                <w:lang w:val="en-IN" w:eastAsia="en-IN"/>
              </w:rPr>
              <w:t>// teacher object</w:t>
            </w:r>
          </w:p>
          <w:p w14:paraId="1D350997" w14:textId="77777777" w:rsidR="002A7865" w:rsidRPr="002A7865" w:rsidRDefault="002A7865" w:rsidP="002A7865">
            <w:pPr>
              <w:shd w:val="clear" w:color="auto" w:fill="1F1F1F"/>
              <w:spacing w:line="285" w:lineRule="atLeast"/>
              <w:rPr>
                <w:rFonts w:ascii="Consolas" w:eastAsia="Times New Roman" w:hAnsi="Consolas" w:cs="Times New Roman"/>
                <w:color w:val="CCCCCC"/>
                <w:sz w:val="21"/>
                <w:szCs w:val="21"/>
                <w:lang w:val="en-IN" w:eastAsia="en-IN"/>
              </w:rPr>
            </w:pPr>
            <w:r w:rsidRPr="002A7865">
              <w:rPr>
                <w:rFonts w:ascii="Consolas" w:eastAsia="Times New Roman" w:hAnsi="Consolas" w:cs="Times New Roman"/>
                <w:color w:val="CCCCCC"/>
                <w:sz w:val="21"/>
                <w:szCs w:val="21"/>
                <w:lang w:val="en-IN" w:eastAsia="en-IN"/>
              </w:rPr>
              <w:t xml:space="preserve">        </w:t>
            </w:r>
            <w:r w:rsidRPr="002A7865">
              <w:rPr>
                <w:rFonts w:ascii="Consolas" w:eastAsia="Times New Roman" w:hAnsi="Consolas" w:cs="Times New Roman"/>
                <w:color w:val="4EC9B0"/>
                <w:sz w:val="21"/>
                <w:szCs w:val="21"/>
                <w:lang w:val="en-IN" w:eastAsia="en-IN"/>
              </w:rPr>
              <w:t>Teacher</w:t>
            </w:r>
            <w:r w:rsidRPr="002A7865">
              <w:rPr>
                <w:rFonts w:ascii="Consolas" w:eastAsia="Times New Roman" w:hAnsi="Consolas" w:cs="Times New Roman"/>
                <w:color w:val="CCCCCC"/>
                <w:sz w:val="21"/>
                <w:szCs w:val="21"/>
                <w:lang w:val="en-IN" w:eastAsia="en-IN"/>
              </w:rPr>
              <w:t xml:space="preserve"> </w:t>
            </w:r>
            <w:r w:rsidRPr="002A7865">
              <w:rPr>
                <w:rFonts w:ascii="Consolas" w:eastAsia="Times New Roman" w:hAnsi="Consolas" w:cs="Times New Roman"/>
                <w:color w:val="9CDCFE"/>
                <w:sz w:val="21"/>
                <w:szCs w:val="21"/>
                <w:lang w:val="en-IN" w:eastAsia="en-IN"/>
              </w:rPr>
              <w:t>teacher</w:t>
            </w:r>
            <w:r w:rsidRPr="002A7865">
              <w:rPr>
                <w:rFonts w:ascii="Consolas" w:eastAsia="Times New Roman" w:hAnsi="Consolas" w:cs="Times New Roman"/>
                <w:color w:val="CCCCCC"/>
                <w:sz w:val="21"/>
                <w:szCs w:val="21"/>
                <w:lang w:val="en-IN" w:eastAsia="en-IN"/>
              </w:rPr>
              <w:t xml:space="preserve"> </w:t>
            </w:r>
            <w:r w:rsidRPr="002A7865">
              <w:rPr>
                <w:rFonts w:ascii="Consolas" w:eastAsia="Times New Roman" w:hAnsi="Consolas" w:cs="Times New Roman"/>
                <w:color w:val="D4D4D4"/>
                <w:sz w:val="21"/>
                <w:szCs w:val="21"/>
                <w:lang w:val="en-IN" w:eastAsia="en-IN"/>
              </w:rPr>
              <w:t>=</w:t>
            </w:r>
            <w:r w:rsidRPr="002A7865">
              <w:rPr>
                <w:rFonts w:ascii="Consolas" w:eastAsia="Times New Roman" w:hAnsi="Consolas" w:cs="Times New Roman"/>
                <w:color w:val="CCCCCC"/>
                <w:sz w:val="21"/>
                <w:szCs w:val="21"/>
                <w:lang w:val="en-IN" w:eastAsia="en-IN"/>
              </w:rPr>
              <w:t xml:space="preserve"> </w:t>
            </w:r>
            <w:r w:rsidRPr="002A7865">
              <w:rPr>
                <w:rFonts w:ascii="Consolas" w:eastAsia="Times New Roman" w:hAnsi="Consolas" w:cs="Times New Roman"/>
                <w:color w:val="C586C0"/>
                <w:sz w:val="21"/>
                <w:szCs w:val="21"/>
                <w:lang w:val="en-IN" w:eastAsia="en-IN"/>
              </w:rPr>
              <w:t>new</w:t>
            </w:r>
            <w:r w:rsidRPr="002A7865">
              <w:rPr>
                <w:rFonts w:ascii="Consolas" w:eastAsia="Times New Roman" w:hAnsi="Consolas" w:cs="Times New Roman"/>
                <w:color w:val="CCCCCC"/>
                <w:sz w:val="21"/>
                <w:szCs w:val="21"/>
                <w:lang w:val="en-IN" w:eastAsia="en-IN"/>
              </w:rPr>
              <w:t xml:space="preserve"> </w:t>
            </w:r>
            <w:r w:rsidRPr="002A7865">
              <w:rPr>
                <w:rFonts w:ascii="Consolas" w:eastAsia="Times New Roman" w:hAnsi="Consolas" w:cs="Times New Roman"/>
                <w:color w:val="DCDCAA"/>
                <w:sz w:val="21"/>
                <w:szCs w:val="21"/>
                <w:lang w:val="en-IN" w:eastAsia="en-IN"/>
              </w:rPr>
              <w:t>College</w:t>
            </w:r>
            <w:r w:rsidRPr="002A7865">
              <w:rPr>
                <w:rFonts w:ascii="Consolas" w:eastAsia="Times New Roman" w:hAnsi="Consolas" w:cs="Times New Roman"/>
                <w:color w:val="CCCCCC"/>
                <w:sz w:val="21"/>
                <w:szCs w:val="21"/>
                <w:lang w:val="en-IN" w:eastAsia="en-IN"/>
              </w:rPr>
              <w:t>(</w:t>
            </w:r>
            <w:r w:rsidRPr="002A7865">
              <w:rPr>
                <w:rFonts w:ascii="Consolas" w:eastAsia="Times New Roman" w:hAnsi="Consolas" w:cs="Times New Roman"/>
                <w:color w:val="CE9178"/>
                <w:sz w:val="21"/>
                <w:szCs w:val="21"/>
                <w:lang w:val="en-IN" w:eastAsia="en-IN"/>
              </w:rPr>
              <w:t>"mr. Patil"</w:t>
            </w:r>
            <w:r w:rsidRPr="002A7865">
              <w:rPr>
                <w:rFonts w:ascii="Consolas" w:eastAsia="Times New Roman" w:hAnsi="Consolas" w:cs="Times New Roman"/>
                <w:color w:val="CCCCCC"/>
                <w:sz w:val="21"/>
                <w:szCs w:val="21"/>
                <w:lang w:val="en-IN" w:eastAsia="en-IN"/>
              </w:rPr>
              <w:t xml:space="preserve">, </w:t>
            </w:r>
            <w:r w:rsidRPr="002A7865">
              <w:rPr>
                <w:rFonts w:ascii="Consolas" w:eastAsia="Times New Roman" w:hAnsi="Consolas" w:cs="Times New Roman"/>
                <w:color w:val="CE9178"/>
                <w:sz w:val="21"/>
                <w:szCs w:val="21"/>
                <w:lang w:val="en-IN" w:eastAsia="en-IN"/>
              </w:rPr>
              <w:t>"mathematics"</w:t>
            </w:r>
            <w:r w:rsidRPr="002A7865">
              <w:rPr>
                <w:rFonts w:ascii="Consolas" w:eastAsia="Times New Roman" w:hAnsi="Consolas" w:cs="Times New Roman"/>
                <w:color w:val="CCCCCC"/>
                <w:sz w:val="21"/>
                <w:szCs w:val="21"/>
                <w:lang w:val="en-IN" w:eastAsia="en-IN"/>
              </w:rPr>
              <w:t>);</w:t>
            </w:r>
          </w:p>
          <w:p w14:paraId="16BD9969" w14:textId="77777777" w:rsidR="002A7865" w:rsidRPr="002A7865" w:rsidRDefault="002A7865" w:rsidP="002A7865">
            <w:pPr>
              <w:shd w:val="clear" w:color="auto" w:fill="1F1F1F"/>
              <w:spacing w:line="285" w:lineRule="atLeast"/>
              <w:rPr>
                <w:rFonts w:ascii="Consolas" w:eastAsia="Times New Roman" w:hAnsi="Consolas" w:cs="Times New Roman"/>
                <w:color w:val="CCCCCC"/>
                <w:sz w:val="21"/>
                <w:szCs w:val="21"/>
                <w:lang w:val="en-IN" w:eastAsia="en-IN"/>
              </w:rPr>
            </w:pPr>
          </w:p>
          <w:p w14:paraId="02B3036D" w14:textId="77777777" w:rsidR="002A7865" w:rsidRPr="002A7865" w:rsidRDefault="002A7865" w:rsidP="002A7865">
            <w:pPr>
              <w:shd w:val="clear" w:color="auto" w:fill="1F1F1F"/>
              <w:spacing w:line="285" w:lineRule="atLeast"/>
              <w:rPr>
                <w:rFonts w:ascii="Consolas" w:eastAsia="Times New Roman" w:hAnsi="Consolas" w:cs="Times New Roman"/>
                <w:color w:val="CCCCCC"/>
                <w:sz w:val="21"/>
                <w:szCs w:val="21"/>
                <w:lang w:val="en-IN" w:eastAsia="en-IN"/>
              </w:rPr>
            </w:pPr>
            <w:r w:rsidRPr="002A7865">
              <w:rPr>
                <w:rFonts w:ascii="Consolas" w:eastAsia="Times New Roman" w:hAnsi="Consolas" w:cs="Times New Roman"/>
                <w:color w:val="CCCCCC"/>
                <w:sz w:val="21"/>
                <w:szCs w:val="21"/>
                <w:lang w:val="en-IN" w:eastAsia="en-IN"/>
              </w:rPr>
              <w:t xml:space="preserve">        </w:t>
            </w:r>
            <w:r w:rsidRPr="002A7865">
              <w:rPr>
                <w:rFonts w:ascii="Consolas" w:eastAsia="Times New Roman" w:hAnsi="Consolas" w:cs="Times New Roman"/>
                <w:color w:val="4EC9B0"/>
                <w:sz w:val="21"/>
                <w:szCs w:val="21"/>
                <w:lang w:val="en-IN" w:eastAsia="en-IN"/>
              </w:rPr>
              <w:t>System</w:t>
            </w:r>
            <w:r w:rsidRPr="002A7865">
              <w:rPr>
                <w:rFonts w:ascii="Consolas" w:eastAsia="Times New Roman" w:hAnsi="Consolas" w:cs="Times New Roman"/>
                <w:color w:val="CCCCCC"/>
                <w:sz w:val="21"/>
                <w:szCs w:val="21"/>
                <w:lang w:val="en-IN" w:eastAsia="en-IN"/>
              </w:rPr>
              <w:t>.</w:t>
            </w:r>
            <w:r w:rsidRPr="002A7865">
              <w:rPr>
                <w:rFonts w:ascii="Consolas" w:eastAsia="Times New Roman" w:hAnsi="Consolas" w:cs="Times New Roman"/>
                <w:color w:val="4FC1FF"/>
                <w:sz w:val="21"/>
                <w:szCs w:val="21"/>
                <w:lang w:val="en-IN" w:eastAsia="en-IN"/>
              </w:rPr>
              <w:t>out</w:t>
            </w:r>
            <w:r w:rsidRPr="002A7865">
              <w:rPr>
                <w:rFonts w:ascii="Consolas" w:eastAsia="Times New Roman" w:hAnsi="Consolas" w:cs="Times New Roman"/>
                <w:color w:val="CCCCCC"/>
                <w:sz w:val="21"/>
                <w:szCs w:val="21"/>
                <w:lang w:val="en-IN" w:eastAsia="en-IN"/>
              </w:rPr>
              <w:t>.</w:t>
            </w:r>
            <w:r w:rsidRPr="002A7865">
              <w:rPr>
                <w:rFonts w:ascii="Consolas" w:eastAsia="Times New Roman" w:hAnsi="Consolas" w:cs="Times New Roman"/>
                <w:color w:val="DCDCAA"/>
                <w:sz w:val="21"/>
                <w:szCs w:val="21"/>
                <w:lang w:val="en-IN" w:eastAsia="en-IN"/>
              </w:rPr>
              <w:t>println</w:t>
            </w:r>
            <w:r w:rsidRPr="002A7865">
              <w:rPr>
                <w:rFonts w:ascii="Consolas" w:eastAsia="Times New Roman" w:hAnsi="Consolas" w:cs="Times New Roman"/>
                <w:color w:val="CCCCCC"/>
                <w:sz w:val="21"/>
                <w:szCs w:val="21"/>
                <w:lang w:val="en-IN" w:eastAsia="en-IN"/>
              </w:rPr>
              <w:t>(</w:t>
            </w:r>
            <w:r w:rsidRPr="002A7865">
              <w:rPr>
                <w:rFonts w:ascii="Consolas" w:eastAsia="Times New Roman" w:hAnsi="Consolas" w:cs="Times New Roman"/>
                <w:color w:val="CE9178"/>
                <w:sz w:val="21"/>
                <w:szCs w:val="21"/>
                <w:lang w:val="en-IN" w:eastAsia="en-IN"/>
              </w:rPr>
              <w:t>"Student Information:"</w:t>
            </w:r>
            <w:r w:rsidRPr="002A7865">
              <w:rPr>
                <w:rFonts w:ascii="Consolas" w:eastAsia="Times New Roman" w:hAnsi="Consolas" w:cs="Times New Roman"/>
                <w:color w:val="CCCCCC"/>
                <w:sz w:val="21"/>
                <w:szCs w:val="21"/>
                <w:lang w:val="en-IN" w:eastAsia="en-IN"/>
              </w:rPr>
              <w:t>);</w:t>
            </w:r>
          </w:p>
          <w:p w14:paraId="28971B81" w14:textId="77777777" w:rsidR="002A7865" w:rsidRPr="002A7865" w:rsidRDefault="002A7865" w:rsidP="002A7865">
            <w:pPr>
              <w:shd w:val="clear" w:color="auto" w:fill="1F1F1F"/>
              <w:spacing w:line="285" w:lineRule="atLeast"/>
              <w:rPr>
                <w:rFonts w:ascii="Consolas" w:eastAsia="Times New Roman" w:hAnsi="Consolas" w:cs="Times New Roman"/>
                <w:color w:val="CCCCCC"/>
                <w:sz w:val="21"/>
                <w:szCs w:val="21"/>
                <w:lang w:val="en-IN" w:eastAsia="en-IN"/>
              </w:rPr>
            </w:pPr>
            <w:r w:rsidRPr="002A7865">
              <w:rPr>
                <w:rFonts w:ascii="Consolas" w:eastAsia="Times New Roman" w:hAnsi="Consolas" w:cs="Times New Roman"/>
                <w:color w:val="CCCCCC"/>
                <w:sz w:val="21"/>
                <w:szCs w:val="21"/>
                <w:lang w:val="en-IN" w:eastAsia="en-IN"/>
              </w:rPr>
              <w:t xml:space="preserve">        </w:t>
            </w:r>
            <w:r w:rsidRPr="002A7865">
              <w:rPr>
                <w:rFonts w:ascii="Consolas" w:eastAsia="Times New Roman" w:hAnsi="Consolas" w:cs="Times New Roman"/>
                <w:color w:val="9CDCFE"/>
                <w:sz w:val="21"/>
                <w:szCs w:val="21"/>
                <w:lang w:val="en-IN" w:eastAsia="en-IN"/>
              </w:rPr>
              <w:t>student</w:t>
            </w:r>
            <w:r w:rsidRPr="002A7865">
              <w:rPr>
                <w:rFonts w:ascii="Consolas" w:eastAsia="Times New Roman" w:hAnsi="Consolas" w:cs="Times New Roman"/>
                <w:color w:val="CCCCCC"/>
                <w:sz w:val="21"/>
                <w:szCs w:val="21"/>
                <w:lang w:val="en-IN" w:eastAsia="en-IN"/>
              </w:rPr>
              <w:t>.</w:t>
            </w:r>
            <w:r w:rsidRPr="002A7865">
              <w:rPr>
                <w:rFonts w:ascii="Consolas" w:eastAsia="Times New Roman" w:hAnsi="Consolas" w:cs="Times New Roman"/>
                <w:color w:val="DCDCAA"/>
                <w:sz w:val="21"/>
                <w:szCs w:val="21"/>
                <w:lang w:val="en-IN" w:eastAsia="en-IN"/>
              </w:rPr>
              <w:t>displayStudentInfo</w:t>
            </w:r>
            <w:r w:rsidRPr="002A7865">
              <w:rPr>
                <w:rFonts w:ascii="Consolas" w:eastAsia="Times New Roman" w:hAnsi="Consolas" w:cs="Times New Roman"/>
                <w:color w:val="CCCCCC"/>
                <w:sz w:val="21"/>
                <w:szCs w:val="21"/>
                <w:lang w:val="en-IN" w:eastAsia="en-IN"/>
              </w:rPr>
              <w:t>();</w:t>
            </w:r>
          </w:p>
          <w:p w14:paraId="4806F277" w14:textId="77777777" w:rsidR="002A7865" w:rsidRPr="002A7865" w:rsidRDefault="002A7865" w:rsidP="002A7865">
            <w:pPr>
              <w:shd w:val="clear" w:color="auto" w:fill="1F1F1F"/>
              <w:spacing w:line="285" w:lineRule="atLeast"/>
              <w:rPr>
                <w:rFonts w:ascii="Consolas" w:eastAsia="Times New Roman" w:hAnsi="Consolas" w:cs="Times New Roman"/>
                <w:color w:val="CCCCCC"/>
                <w:sz w:val="21"/>
                <w:szCs w:val="21"/>
                <w:lang w:val="en-IN" w:eastAsia="en-IN"/>
              </w:rPr>
            </w:pPr>
            <w:r w:rsidRPr="002A7865">
              <w:rPr>
                <w:rFonts w:ascii="Consolas" w:eastAsia="Times New Roman" w:hAnsi="Consolas" w:cs="Times New Roman"/>
                <w:color w:val="CCCCCC"/>
                <w:sz w:val="21"/>
                <w:szCs w:val="21"/>
                <w:lang w:val="en-IN" w:eastAsia="en-IN"/>
              </w:rPr>
              <w:t xml:space="preserve">        </w:t>
            </w:r>
          </w:p>
          <w:p w14:paraId="4D909E77" w14:textId="77777777" w:rsidR="002A7865" w:rsidRPr="002A7865" w:rsidRDefault="002A7865" w:rsidP="002A7865">
            <w:pPr>
              <w:shd w:val="clear" w:color="auto" w:fill="1F1F1F"/>
              <w:spacing w:line="285" w:lineRule="atLeast"/>
              <w:rPr>
                <w:rFonts w:ascii="Consolas" w:eastAsia="Times New Roman" w:hAnsi="Consolas" w:cs="Times New Roman"/>
                <w:color w:val="CCCCCC"/>
                <w:sz w:val="21"/>
                <w:szCs w:val="21"/>
                <w:lang w:val="en-IN" w:eastAsia="en-IN"/>
              </w:rPr>
            </w:pPr>
            <w:r w:rsidRPr="002A7865">
              <w:rPr>
                <w:rFonts w:ascii="Consolas" w:eastAsia="Times New Roman" w:hAnsi="Consolas" w:cs="Times New Roman"/>
                <w:color w:val="CCCCCC"/>
                <w:sz w:val="21"/>
                <w:szCs w:val="21"/>
                <w:lang w:val="en-IN" w:eastAsia="en-IN"/>
              </w:rPr>
              <w:t xml:space="preserve">        </w:t>
            </w:r>
            <w:r w:rsidRPr="002A7865">
              <w:rPr>
                <w:rFonts w:ascii="Consolas" w:eastAsia="Times New Roman" w:hAnsi="Consolas" w:cs="Times New Roman"/>
                <w:color w:val="4EC9B0"/>
                <w:sz w:val="21"/>
                <w:szCs w:val="21"/>
                <w:lang w:val="en-IN" w:eastAsia="en-IN"/>
              </w:rPr>
              <w:t>System</w:t>
            </w:r>
            <w:r w:rsidRPr="002A7865">
              <w:rPr>
                <w:rFonts w:ascii="Consolas" w:eastAsia="Times New Roman" w:hAnsi="Consolas" w:cs="Times New Roman"/>
                <w:color w:val="CCCCCC"/>
                <w:sz w:val="21"/>
                <w:szCs w:val="21"/>
                <w:lang w:val="en-IN" w:eastAsia="en-IN"/>
              </w:rPr>
              <w:t>.</w:t>
            </w:r>
            <w:r w:rsidRPr="002A7865">
              <w:rPr>
                <w:rFonts w:ascii="Consolas" w:eastAsia="Times New Roman" w:hAnsi="Consolas" w:cs="Times New Roman"/>
                <w:color w:val="4FC1FF"/>
                <w:sz w:val="21"/>
                <w:szCs w:val="21"/>
                <w:lang w:val="en-IN" w:eastAsia="en-IN"/>
              </w:rPr>
              <w:t>out</w:t>
            </w:r>
            <w:r w:rsidRPr="002A7865">
              <w:rPr>
                <w:rFonts w:ascii="Consolas" w:eastAsia="Times New Roman" w:hAnsi="Consolas" w:cs="Times New Roman"/>
                <w:color w:val="CCCCCC"/>
                <w:sz w:val="21"/>
                <w:szCs w:val="21"/>
                <w:lang w:val="en-IN" w:eastAsia="en-IN"/>
              </w:rPr>
              <w:t>.</w:t>
            </w:r>
            <w:r w:rsidRPr="002A7865">
              <w:rPr>
                <w:rFonts w:ascii="Consolas" w:eastAsia="Times New Roman" w:hAnsi="Consolas" w:cs="Times New Roman"/>
                <w:color w:val="DCDCAA"/>
                <w:sz w:val="21"/>
                <w:szCs w:val="21"/>
                <w:lang w:val="en-IN" w:eastAsia="en-IN"/>
              </w:rPr>
              <w:t>println</w:t>
            </w:r>
            <w:r w:rsidRPr="002A7865">
              <w:rPr>
                <w:rFonts w:ascii="Consolas" w:eastAsia="Times New Roman" w:hAnsi="Consolas" w:cs="Times New Roman"/>
                <w:color w:val="CCCCCC"/>
                <w:sz w:val="21"/>
                <w:szCs w:val="21"/>
                <w:lang w:val="en-IN" w:eastAsia="en-IN"/>
              </w:rPr>
              <w:t>();</w:t>
            </w:r>
          </w:p>
          <w:p w14:paraId="401C0FE6" w14:textId="77777777" w:rsidR="002A7865" w:rsidRPr="002A7865" w:rsidRDefault="002A7865" w:rsidP="002A7865">
            <w:pPr>
              <w:shd w:val="clear" w:color="auto" w:fill="1F1F1F"/>
              <w:spacing w:line="285" w:lineRule="atLeast"/>
              <w:rPr>
                <w:rFonts w:ascii="Consolas" w:eastAsia="Times New Roman" w:hAnsi="Consolas" w:cs="Times New Roman"/>
                <w:color w:val="CCCCCC"/>
                <w:sz w:val="21"/>
                <w:szCs w:val="21"/>
                <w:lang w:val="en-IN" w:eastAsia="en-IN"/>
              </w:rPr>
            </w:pPr>
          </w:p>
          <w:p w14:paraId="0F9ACE23" w14:textId="77777777" w:rsidR="002A7865" w:rsidRPr="002A7865" w:rsidRDefault="002A7865" w:rsidP="002A7865">
            <w:pPr>
              <w:shd w:val="clear" w:color="auto" w:fill="1F1F1F"/>
              <w:spacing w:line="285" w:lineRule="atLeast"/>
              <w:rPr>
                <w:rFonts w:ascii="Consolas" w:eastAsia="Times New Roman" w:hAnsi="Consolas" w:cs="Times New Roman"/>
                <w:color w:val="CCCCCC"/>
                <w:sz w:val="21"/>
                <w:szCs w:val="21"/>
                <w:lang w:val="en-IN" w:eastAsia="en-IN"/>
              </w:rPr>
            </w:pPr>
            <w:r w:rsidRPr="002A7865">
              <w:rPr>
                <w:rFonts w:ascii="Consolas" w:eastAsia="Times New Roman" w:hAnsi="Consolas" w:cs="Times New Roman"/>
                <w:color w:val="CCCCCC"/>
                <w:sz w:val="21"/>
                <w:szCs w:val="21"/>
                <w:lang w:val="en-IN" w:eastAsia="en-IN"/>
              </w:rPr>
              <w:t xml:space="preserve">        </w:t>
            </w:r>
            <w:r w:rsidRPr="002A7865">
              <w:rPr>
                <w:rFonts w:ascii="Consolas" w:eastAsia="Times New Roman" w:hAnsi="Consolas" w:cs="Times New Roman"/>
                <w:color w:val="4EC9B0"/>
                <w:sz w:val="21"/>
                <w:szCs w:val="21"/>
                <w:lang w:val="en-IN" w:eastAsia="en-IN"/>
              </w:rPr>
              <w:t>System</w:t>
            </w:r>
            <w:r w:rsidRPr="002A7865">
              <w:rPr>
                <w:rFonts w:ascii="Consolas" w:eastAsia="Times New Roman" w:hAnsi="Consolas" w:cs="Times New Roman"/>
                <w:color w:val="CCCCCC"/>
                <w:sz w:val="21"/>
                <w:szCs w:val="21"/>
                <w:lang w:val="en-IN" w:eastAsia="en-IN"/>
              </w:rPr>
              <w:t>.</w:t>
            </w:r>
            <w:r w:rsidRPr="002A7865">
              <w:rPr>
                <w:rFonts w:ascii="Consolas" w:eastAsia="Times New Roman" w:hAnsi="Consolas" w:cs="Times New Roman"/>
                <w:color w:val="4FC1FF"/>
                <w:sz w:val="21"/>
                <w:szCs w:val="21"/>
                <w:lang w:val="en-IN" w:eastAsia="en-IN"/>
              </w:rPr>
              <w:t>out</w:t>
            </w:r>
            <w:r w:rsidRPr="002A7865">
              <w:rPr>
                <w:rFonts w:ascii="Consolas" w:eastAsia="Times New Roman" w:hAnsi="Consolas" w:cs="Times New Roman"/>
                <w:color w:val="CCCCCC"/>
                <w:sz w:val="21"/>
                <w:szCs w:val="21"/>
                <w:lang w:val="en-IN" w:eastAsia="en-IN"/>
              </w:rPr>
              <w:t>.</w:t>
            </w:r>
            <w:r w:rsidRPr="002A7865">
              <w:rPr>
                <w:rFonts w:ascii="Consolas" w:eastAsia="Times New Roman" w:hAnsi="Consolas" w:cs="Times New Roman"/>
                <w:color w:val="DCDCAA"/>
                <w:sz w:val="21"/>
                <w:szCs w:val="21"/>
                <w:lang w:val="en-IN" w:eastAsia="en-IN"/>
              </w:rPr>
              <w:t>println</w:t>
            </w:r>
            <w:r w:rsidRPr="002A7865">
              <w:rPr>
                <w:rFonts w:ascii="Consolas" w:eastAsia="Times New Roman" w:hAnsi="Consolas" w:cs="Times New Roman"/>
                <w:color w:val="CCCCCC"/>
                <w:sz w:val="21"/>
                <w:szCs w:val="21"/>
                <w:lang w:val="en-IN" w:eastAsia="en-IN"/>
              </w:rPr>
              <w:t>(</w:t>
            </w:r>
            <w:r w:rsidRPr="002A7865">
              <w:rPr>
                <w:rFonts w:ascii="Consolas" w:eastAsia="Times New Roman" w:hAnsi="Consolas" w:cs="Times New Roman"/>
                <w:color w:val="CE9178"/>
                <w:sz w:val="21"/>
                <w:szCs w:val="21"/>
                <w:lang w:val="en-IN" w:eastAsia="en-IN"/>
              </w:rPr>
              <w:t>"Teacher Information:"</w:t>
            </w:r>
            <w:r w:rsidRPr="002A7865">
              <w:rPr>
                <w:rFonts w:ascii="Consolas" w:eastAsia="Times New Roman" w:hAnsi="Consolas" w:cs="Times New Roman"/>
                <w:color w:val="CCCCCC"/>
                <w:sz w:val="21"/>
                <w:szCs w:val="21"/>
                <w:lang w:val="en-IN" w:eastAsia="en-IN"/>
              </w:rPr>
              <w:t>);</w:t>
            </w:r>
          </w:p>
          <w:p w14:paraId="40E2D78D" w14:textId="77777777" w:rsidR="002A7865" w:rsidRPr="002A7865" w:rsidRDefault="002A7865" w:rsidP="002A7865">
            <w:pPr>
              <w:shd w:val="clear" w:color="auto" w:fill="1F1F1F"/>
              <w:spacing w:line="285" w:lineRule="atLeast"/>
              <w:rPr>
                <w:rFonts w:ascii="Consolas" w:eastAsia="Times New Roman" w:hAnsi="Consolas" w:cs="Times New Roman"/>
                <w:color w:val="CCCCCC"/>
                <w:sz w:val="21"/>
                <w:szCs w:val="21"/>
                <w:lang w:val="en-IN" w:eastAsia="en-IN"/>
              </w:rPr>
            </w:pPr>
            <w:r w:rsidRPr="002A7865">
              <w:rPr>
                <w:rFonts w:ascii="Consolas" w:eastAsia="Times New Roman" w:hAnsi="Consolas" w:cs="Times New Roman"/>
                <w:color w:val="CCCCCC"/>
                <w:sz w:val="21"/>
                <w:szCs w:val="21"/>
                <w:lang w:val="en-IN" w:eastAsia="en-IN"/>
              </w:rPr>
              <w:t xml:space="preserve">        </w:t>
            </w:r>
            <w:r w:rsidRPr="002A7865">
              <w:rPr>
                <w:rFonts w:ascii="Consolas" w:eastAsia="Times New Roman" w:hAnsi="Consolas" w:cs="Times New Roman"/>
                <w:color w:val="9CDCFE"/>
                <w:sz w:val="21"/>
                <w:szCs w:val="21"/>
                <w:lang w:val="en-IN" w:eastAsia="en-IN"/>
              </w:rPr>
              <w:t>teacher</w:t>
            </w:r>
            <w:r w:rsidRPr="002A7865">
              <w:rPr>
                <w:rFonts w:ascii="Consolas" w:eastAsia="Times New Roman" w:hAnsi="Consolas" w:cs="Times New Roman"/>
                <w:color w:val="CCCCCC"/>
                <w:sz w:val="21"/>
                <w:szCs w:val="21"/>
                <w:lang w:val="en-IN" w:eastAsia="en-IN"/>
              </w:rPr>
              <w:t>.</w:t>
            </w:r>
            <w:r w:rsidRPr="002A7865">
              <w:rPr>
                <w:rFonts w:ascii="Consolas" w:eastAsia="Times New Roman" w:hAnsi="Consolas" w:cs="Times New Roman"/>
                <w:color w:val="DCDCAA"/>
                <w:sz w:val="21"/>
                <w:szCs w:val="21"/>
                <w:lang w:val="en-IN" w:eastAsia="en-IN"/>
              </w:rPr>
              <w:t>displayTeacherInfo</w:t>
            </w:r>
            <w:r w:rsidRPr="002A7865">
              <w:rPr>
                <w:rFonts w:ascii="Consolas" w:eastAsia="Times New Roman" w:hAnsi="Consolas" w:cs="Times New Roman"/>
                <w:color w:val="CCCCCC"/>
                <w:sz w:val="21"/>
                <w:szCs w:val="21"/>
                <w:lang w:val="en-IN" w:eastAsia="en-IN"/>
              </w:rPr>
              <w:t>();</w:t>
            </w:r>
          </w:p>
          <w:p w14:paraId="597416F6" w14:textId="77777777" w:rsidR="002A7865" w:rsidRPr="002A7865" w:rsidRDefault="002A7865" w:rsidP="002A7865">
            <w:pPr>
              <w:shd w:val="clear" w:color="auto" w:fill="1F1F1F"/>
              <w:spacing w:line="285" w:lineRule="atLeast"/>
              <w:rPr>
                <w:rFonts w:ascii="Consolas" w:eastAsia="Times New Roman" w:hAnsi="Consolas" w:cs="Times New Roman"/>
                <w:color w:val="CCCCCC"/>
                <w:sz w:val="21"/>
                <w:szCs w:val="21"/>
                <w:lang w:val="en-IN" w:eastAsia="en-IN"/>
              </w:rPr>
            </w:pPr>
            <w:r w:rsidRPr="002A7865">
              <w:rPr>
                <w:rFonts w:ascii="Consolas" w:eastAsia="Times New Roman" w:hAnsi="Consolas" w:cs="Times New Roman"/>
                <w:color w:val="CCCCCC"/>
                <w:sz w:val="21"/>
                <w:szCs w:val="21"/>
                <w:lang w:val="en-IN" w:eastAsia="en-IN"/>
              </w:rPr>
              <w:t>    }</w:t>
            </w:r>
          </w:p>
          <w:p w14:paraId="55A1B3EE" w14:textId="77777777" w:rsidR="002A7865" w:rsidRPr="002A7865" w:rsidRDefault="002A7865" w:rsidP="002A7865">
            <w:pPr>
              <w:shd w:val="clear" w:color="auto" w:fill="1F1F1F"/>
              <w:spacing w:line="285" w:lineRule="atLeast"/>
              <w:rPr>
                <w:rFonts w:ascii="Consolas" w:eastAsia="Times New Roman" w:hAnsi="Consolas" w:cs="Times New Roman"/>
                <w:color w:val="CCCCCC"/>
                <w:sz w:val="21"/>
                <w:szCs w:val="21"/>
                <w:lang w:val="en-IN" w:eastAsia="en-IN"/>
              </w:rPr>
            </w:pPr>
            <w:r w:rsidRPr="002A7865">
              <w:rPr>
                <w:rFonts w:ascii="Consolas" w:eastAsia="Times New Roman" w:hAnsi="Consolas" w:cs="Times New Roman"/>
                <w:color w:val="CCCCCC"/>
                <w:sz w:val="21"/>
                <w:szCs w:val="21"/>
                <w:lang w:val="en-IN" w:eastAsia="en-IN"/>
              </w:rPr>
              <w:t>}</w:t>
            </w:r>
          </w:p>
          <w:p w14:paraId="3780A620" w14:textId="77777777" w:rsidR="002A7865" w:rsidRPr="002A7865" w:rsidRDefault="002A7865" w:rsidP="002A7865">
            <w:pPr>
              <w:shd w:val="clear" w:color="auto" w:fill="1F1F1F"/>
              <w:spacing w:line="285" w:lineRule="atLeast"/>
              <w:rPr>
                <w:rFonts w:ascii="Consolas" w:eastAsia="Times New Roman" w:hAnsi="Consolas" w:cs="Times New Roman"/>
                <w:color w:val="CCCCCC"/>
                <w:sz w:val="21"/>
                <w:szCs w:val="21"/>
                <w:lang w:val="en-IN" w:eastAsia="en-IN"/>
              </w:rPr>
            </w:pPr>
          </w:p>
          <w:p w14:paraId="6F57CA7F" w14:textId="5E6ED921" w:rsidR="002A7865" w:rsidRPr="002A7865" w:rsidRDefault="002A7865" w:rsidP="002A7865">
            <w:pPr>
              <w:widowControl w:val="0"/>
              <w:suppressAutoHyphens/>
              <w:spacing w:line="264" w:lineRule="auto"/>
              <w:jc w:val="both"/>
              <w:rPr>
                <w:rFonts w:ascii="Times New Roman" w:eastAsia="Times New Roman" w:hAnsi="Times New Roman" w:cs="Times New Roman"/>
                <w:sz w:val="24"/>
                <w:szCs w:val="24"/>
              </w:rPr>
            </w:pPr>
          </w:p>
        </w:tc>
      </w:tr>
    </w:tbl>
    <w:p w14:paraId="00B50958" w14:textId="0AB7FE47" w:rsidR="00EE59A2" w:rsidRDefault="00EE59A2" w:rsidP="007609F2">
      <w:pPr>
        <w:widowControl w:val="0"/>
        <w:suppressAutoHyphens/>
        <w:spacing w:after="0" w:line="264" w:lineRule="auto"/>
        <w:ind w:hanging="851"/>
        <w:jc w:val="both"/>
        <w:rPr>
          <w:rFonts w:ascii="Times New Roman" w:hAnsi="Times New Roman"/>
          <w:b/>
          <w:sz w:val="24"/>
          <w:szCs w:val="24"/>
        </w:rPr>
      </w:pPr>
    </w:p>
    <w:p w14:paraId="69733887" w14:textId="77777777" w:rsidR="00DB36FD" w:rsidRDefault="00DB36FD" w:rsidP="007609F2">
      <w:pPr>
        <w:widowControl w:val="0"/>
        <w:suppressAutoHyphens/>
        <w:spacing w:after="0" w:line="264" w:lineRule="auto"/>
        <w:ind w:hanging="851"/>
        <w:jc w:val="both"/>
        <w:rPr>
          <w:rFonts w:ascii="Times New Roman" w:hAnsi="Times New Roman"/>
          <w:b/>
          <w:sz w:val="24"/>
          <w:szCs w:val="24"/>
        </w:rPr>
      </w:pPr>
    </w:p>
    <w:p w14:paraId="04DCD60D" w14:textId="77777777" w:rsidR="00DB36FD" w:rsidRDefault="00DB36FD" w:rsidP="007609F2">
      <w:pPr>
        <w:widowControl w:val="0"/>
        <w:suppressAutoHyphens/>
        <w:spacing w:after="0" w:line="264" w:lineRule="auto"/>
        <w:ind w:hanging="851"/>
        <w:jc w:val="both"/>
        <w:rPr>
          <w:rFonts w:ascii="Times New Roman" w:hAnsi="Times New Roman"/>
          <w:b/>
          <w:sz w:val="24"/>
          <w:szCs w:val="24"/>
        </w:rPr>
      </w:pPr>
    </w:p>
    <w:p w14:paraId="21168E15" w14:textId="77777777" w:rsidR="00DB36FD" w:rsidRDefault="00DB36FD" w:rsidP="007609F2">
      <w:pPr>
        <w:widowControl w:val="0"/>
        <w:suppressAutoHyphens/>
        <w:spacing w:after="0" w:line="264" w:lineRule="auto"/>
        <w:ind w:hanging="851"/>
        <w:jc w:val="both"/>
        <w:rPr>
          <w:rFonts w:ascii="Times New Roman" w:hAnsi="Times New Roman"/>
          <w:b/>
          <w:sz w:val="24"/>
          <w:szCs w:val="24"/>
        </w:rPr>
      </w:pPr>
    </w:p>
    <w:p w14:paraId="5ECAA283" w14:textId="77777777" w:rsidR="00DB36FD" w:rsidRDefault="00DB36FD" w:rsidP="007609F2">
      <w:pPr>
        <w:widowControl w:val="0"/>
        <w:suppressAutoHyphens/>
        <w:spacing w:after="0" w:line="264" w:lineRule="auto"/>
        <w:ind w:hanging="851"/>
        <w:jc w:val="both"/>
        <w:rPr>
          <w:rFonts w:ascii="Times New Roman" w:hAnsi="Times New Roman"/>
          <w:b/>
          <w:sz w:val="24"/>
          <w:szCs w:val="24"/>
        </w:rPr>
      </w:pPr>
    </w:p>
    <w:p w14:paraId="2F1E14C5" w14:textId="77777777" w:rsidR="00DB36FD" w:rsidRDefault="00DB36FD" w:rsidP="007609F2">
      <w:pPr>
        <w:widowControl w:val="0"/>
        <w:suppressAutoHyphens/>
        <w:spacing w:after="0" w:line="264" w:lineRule="auto"/>
        <w:ind w:hanging="851"/>
        <w:jc w:val="both"/>
        <w:rPr>
          <w:rFonts w:ascii="Times New Roman" w:hAnsi="Times New Roman"/>
          <w:b/>
          <w:sz w:val="24"/>
          <w:szCs w:val="24"/>
        </w:rPr>
      </w:pPr>
    </w:p>
    <w:p w14:paraId="60227F4D" w14:textId="77777777" w:rsidR="00DB36FD" w:rsidRDefault="00DB36FD" w:rsidP="007609F2">
      <w:pPr>
        <w:widowControl w:val="0"/>
        <w:suppressAutoHyphens/>
        <w:spacing w:after="0" w:line="264" w:lineRule="auto"/>
        <w:ind w:hanging="851"/>
        <w:jc w:val="both"/>
        <w:rPr>
          <w:rFonts w:ascii="Times New Roman" w:hAnsi="Times New Roman"/>
          <w:b/>
          <w:sz w:val="24"/>
          <w:szCs w:val="24"/>
        </w:rPr>
      </w:pPr>
    </w:p>
    <w:p w14:paraId="47251921" w14:textId="77777777" w:rsidR="00DB36FD" w:rsidRDefault="00DB36FD" w:rsidP="007609F2">
      <w:pPr>
        <w:widowControl w:val="0"/>
        <w:suppressAutoHyphens/>
        <w:spacing w:after="0" w:line="264" w:lineRule="auto"/>
        <w:ind w:hanging="851"/>
        <w:jc w:val="both"/>
        <w:rPr>
          <w:rFonts w:ascii="Times New Roman" w:hAnsi="Times New Roman"/>
          <w:b/>
          <w:sz w:val="24"/>
          <w:szCs w:val="24"/>
        </w:rPr>
      </w:pPr>
    </w:p>
    <w:p w14:paraId="7B103A0C" w14:textId="77777777" w:rsidR="00DB36FD" w:rsidRDefault="00DB36FD" w:rsidP="007609F2">
      <w:pPr>
        <w:widowControl w:val="0"/>
        <w:suppressAutoHyphens/>
        <w:spacing w:after="0" w:line="264" w:lineRule="auto"/>
        <w:ind w:hanging="851"/>
        <w:jc w:val="both"/>
        <w:rPr>
          <w:rFonts w:ascii="Times New Roman" w:hAnsi="Times New Roman"/>
          <w:b/>
          <w:sz w:val="24"/>
          <w:szCs w:val="24"/>
        </w:rPr>
      </w:pPr>
    </w:p>
    <w:p w14:paraId="01181A8C" w14:textId="77777777" w:rsidR="00DB36FD" w:rsidRDefault="00DB36FD" w:rsidP="007609F2">
      <w:pPr>
        <w:widowControl w:val="0"/>
        <w:suppressAutoHyphens/>
        <w:spacing w:after="0" w:line="264" w:lineRule="auto"/>
        <w:ind w:hanging="851"/>
        <w:jc w:val="both"/>
        <w:rPr>
          <w:rFonts w:ascii="Times New Roman" w:hAnsi="Times New Roman"/>
          <w:b/>
          <w:sz w:val="24"/>
          <w:szCs w:val="24"/>
        </w:rPr>
      </w:pPr>
    </w:p>
    <w:p w14:paraId="137B8E51" w14:textId="77777777" w:rsidR="00DB36FD" w:rsidRDefault="00DB36FD" w:rsidP="007609F2">
      <w:pPr>
        <w:widowControl w:val="0"/>
        <w:suppressAutoHyphens/>
        <w:spacing w:after="0" w:line="264" w:lineRule="auto"/>
        <w:ind w:hanging="851"/>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075312" w14:paraId="216320AF" w14:textId="77777777" w:rsidTr="00075312">
        <w:tc>
          <w:tcPr>
            <w:tcW w:w="9782" w:type="dxa"/>
          </w:tcPr>
          <w:p w14:paraId="1A03DDDD" w14:textId="3A01D603" w:rsidR="00075312" w:rsidRPr="007609F2" w:rsidRDefault="00075312" w:rsidP="003F3812">
            <w:pPr>
              <w:shd w:val="clear" w:color="auto" w:fill="FFFFFF"/>
              <w:spacing w:before="100" w:after="100"/>
              <w:ind w:left="-709" w:firstLine="709"/>
              <w:rPr>
                <w:rFonts w:ascii="Times New Roman" w:hAnsi="Times New Roman"/>
                <w:b/>
                <w:sz w:val="24"/>
                <w:szCs w:val="24"/>
              </w:rPr>
            </w:pPr>
            <w:r>
              <w:rPr>
                <w:rFonts w:ascii="Times New Roman" w:hAnsi="Times New Roman"/>
                <w:b/>
                <w:color w:val="BC202E"/>
                <w:sz w:val="24"/>
                <w:szCs w:val="24"/>
              </w:rPr>
              <w:t xml:space="preserve">Output: </w:t>
            </w:r>
          </w:p>
        </w:tc>
      </w:tr>
      <w:tr w:rsidR="00075312" w14:paraId="4F84130C" w14:textId="77777777" w:rsidTr="00075312">
        <w:tc>
          <w:tcPr>
            <w:tcW w:w="9782" w:type="dxa"/>
          </w:tcPr>
          <w:p w14:paraId="0853AB61" w14:textId="77777777" w:rsidR="0037444F" w:rsidRDefault="0037444F" w:rsidP="00684256">
            <w:pPr>
              <w:widowControl w:val="0"/>
              <w:suppressAutoHyphens/>
              <w:spacing w:line="264" w:lineRule="auto"/>
              <w:jc w:val="both"/>
              <w:rPr>
                <w:rFonts w:ascii="Times New Roman" w:hAnsi="Times New Roman"/>
                <w:sz w:val="24"/>
                <w:szCs w:val="24"/>
                <w:lang w:eastAsia="en-IN"/>
              </w:rPr>
            </w:pPr>
          </w:p>
          <w:p w14:paraId="614A3FA5" w14:textId="52E87818" w:rsidR="0037444F" w:rsidRDefault="0037444F" w:rsidP="0037444F">
            <w:pPr>
              <w:pStyle w:val="ListParagraph"/>
              <w:widowControl w:val="0"/>
              <w:numPr>
                <w:ilvl w:val="0"/>
                <w:numId w:val="39"/>
              </w:numPr>
              <w:suppressAutoHyphens/>
              <w:spacing w:line="264" w:lineRule="auto"/>
              <w:jc w:val="both"/>
              <w:rPr>
                <w:rFonts w:ascii="Times New Roman" w:hAnsi="Times New Roman"/>
                <w:sz w:val="24"/>
                <w:szCs w:val="24"/>
                <w:lang w:eastAsia="en-IN"/>
              </w:rPr>
            </w:pPr>
          </w:p>
          <w:p w14:paraId="61B705D5" w14:textId="77777777" w:rsidR="00DB36FD" w:rsidRPr="00DB36FD" w:rsidRDefault="00DB36FD" w:rsidP="00DB36FD">
            <w:pPr>
              <w:widowControl w:val="0"/>
              <w:suppressAutoHyphens/>
              <w:spacing w:line="264" w:lineRule="auto"/>
              <w:ind w:left="360"/>
              <w:jc w:val="both"/>
              <w:rPr>
                <w:rFonts w:ascii="Times New Roman" w:hAnsi="Times New Roman"/>
                <w:sz w:val="24"/>
                <w:szCs w:val="24"/>
                <w:lang w:eastAsia="en-IN"/>
              </w:rPr>
            </w:pPr>
          </w:p>
          <w:p w14:paraId="63C44915" w14:textId="410AEB21" w:rsidR="0037444F" w:rsidRDefault="00AC6A0B" w:rsidP="001147FE">
            <w:pPr>
              <w:widowControl w:val="0"/>
              <w:suppressAutoHyphens/>
              <w:spacing w:line="264" w:lineRule="auto"/>
              <w:jc w:val="center"/>
              <w:rPr>
                <w:rFonts w:ascii="Times New Roman" w:hAnsi="Times New Roman"/>
                <w:sz w:val="24"/>
                <w:szCs w:val="24"/>
                <w:lang w:eastAsia="en-IN"/>
              </w:rPr>
            </w:pPr>
            <w:r w:rsidRPr="00AC6A0B">
              <w:rPr>
                <w:noProof/>
                <w:lang w:eastAsia="en-IN"/>
              </w:rPr>
              <w:drawing>
                <wp:inline distT="0" distB="0" distL="0" distR="0" wp14:anchorId="5AEB1865" wp14:editId="0813B881">
                  <wp:extent cx="5098222" cy="4016088"/>
                  <wp:effectExtent l="0" t="0" r="7620" b="3810"/>
                  <wp:docPr id="1371040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040373" name=""/>
                          <pic:cNvPicPr/>
                        </pic:nvPicPr>
                        <pic:blipFill>
                          <a:blip r:embed="rId8"/>
                          <a:stretch>
                            <a:fillRect/>
                          </a:stretch>
                        </pic:blipFill>
                        <pic:spPr>
                          <a:xfrm>
                            <a:off x="0" y="0"/>
                            <a:ext cx="5098222" cy="4016088"/>
                          </a:xfrm>
                          <a:prstGeom prst="rect">
                            <a:avLst/>
                          </a:prstGeom>
                        </pic:spPr>
                      </pic:pic>
                    </a:graphicData>
                  </a:graphic>
                </wp:inline>
              </w:drawing>
            </w:r>
          </w:p>
          <w:p w14:paraId="4AE8F3F4" w14:textId="77777777" w:rsidR="001147FE" w:rsidRDefault="001147FE" w:rsidP="001147FE">
            <w:pPr>
              <w:widowControl w:val="0"/>
              <w:suppressAutoHyphens/>
              <w:spacing w:line="264" w:lineRule="auto"/>
              <w:jc w:val="center"/>
              <w:rPr>
                <w:rFonts w:ascii="Times New Roman" w:hAnsi="Times New Roman"/>
                <w:sz w:val="24"/>
                <w:szCs w:val="24"/>
                <w:lang w:eastAsia="en-IN"/>
              </w:rPr>
            </w:pPr>
          </w:p>
          <w:p w14:paraId="6E35E9A9" w14:textId="5A6E5EF7" w:rsidR="001147FE" w:rsidRDefault="001147FE" w:rsidP="001147FE">
            <w:pPr>
              <w:pStyle w:val="ListParagraph"/>
              <w:widowControl w:val="0"/>
              <w:numPr>
                <w:ilvl w:val="0"/>
                <w:numId w:val="39"/>
              </w:numPr>
              <w:suppressAutoHyphens/>
              <w:spacing w:line="264" w:lineRule="auto"/>
              <w:rPr>
                <w:rFonts w:ascii="Times New Roman" w:hAnsi="Times New Roman"/>
                <w:sz w:val="24"/>
                <w:szCs w:val="24"/>
                <w:lang w:eastAsia="en-IN"/>
              </w:rPr>
            </w:pPr>
          </w:p>
          <w:p w14:paraId="577A2C7A" w14:textId="77777777" w:rsidR="00DB36FD" w:rsidRPr="00DB36FD" w:rsidRDefault="00DB36FD" w:rsidP="00DB36FD">
            <w:pPr>
              <w:widowControl w:val="0"/>
              <w:suppressAutoHyphens/>
              <w:spacing w:line="264" w:lineRule="auto"/>
              <w:rPr>
                <w:rFonts w:ascii="Times New Roman" w:hAnsi="Times New Roman"/>
                <w:sz w:val="24"/>
                <w:szCs w:val="24"/>
                <w:lang w:eastAsia="en-IN"/>
              </w:rPr>
            </w:pPr>
          </w:p>
          <w:p w14:paraId="214AD96E" w14:textId="37CC6543" w:rsidR="0037444F" w:rsidRPr="00EF38C9" w:rsidRDefault="0082606C" w:rsidP="00DB36FD">
            <w:pPr>
              <w:widowControl w:val="0"/>
              <w:suppressAutoHyphens/>
              <w:spacing w:line="264" w:lineRule="auto"/>
              <w:jc w:val="center"/>
              <w:rPr>
                <w:rFonts w:ascii="Times New Roman" w:hAnsi="Times New Roman"/>
                <w:sz w:val="24"/>
                <w:szCs w:val="24"/>
                <w:lang w:eastAsia="en-IN"/>
              </w:rPr>
            </w:pPr>
            <w:r w:rsidRPr="0082606C">
              <w:rPr>
                <w:rFonts w:ascii="Times New Roman" w:hAnsi="Times New Roman"/>
                <w:noProof/>
                <w:sz w:val="24"/>
                <w:szCs w:val="24"/>
                <w:lang w:eastAsia="en-IN"/>
              </w:rPr>
              <w:drawing>
                <wp:inline distT="0" distB="0" distL="0" distR="0" wp14:anchorId="37559F85" wp14:editId="6AD58589">
                  <wp:extent cx="4938188" cy="2034716"/>
                  <wp:effectExtent l="0" t="0" r="0" b="3810"/>
                  <wp:docPr id="791143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143635" name=""/>
                          <pic:cNvPicPr/>
                        </pic:nvPicPr>
                        <pic:blipFill>
                          <a:blip r:embed="rId9"/>
                          <a:stretch>
                            <a:fillRect/>
                          </a:stretch>
                        </pic:blipFill>
                        <pic:spPr>
                          <a:xfrm>
                            <a:off x="0" y="0"/>
                            <a:ext cx="4938188" cy="2034716"/>
                          </a:xfrm>
                          <a:prstGeom prst="rect">
                            <a:avLst/>
                          </a:prstGeom>
                        </pic:spPr>
                      </pic:pic>
                    </a:graphicData>
                  </a:graphic>
                </wp:inline>
              </w:drawing>
            </w:r>
          </w:p>
        </w:tc>
      </w:tr>
    </w:tbl>
    <w:p w14:paraId="0DA3BE7A" w14:textId="77777777" w:rsidR="00F10BB3" w:rsidRDefault="00F10BB3" w:rsidP="00F10BB3">
      <w:pPr>
        <w:spacing w:after="0"/>
      </w:pPr>
    </w:p>
    <w:tbl>
      <w:tblPr>
        <w:tblStyle w:val="TableGrid"/>
        <w:tblW w:w="0" w:type="auto"/>
        <w:tblInd w:w="-176" w:type="dxa"/>
        <w:tblLook w:val="04A0" w:firstRow="1" w:lastRow="0" w:firstColumn="1" w:lastColumn="0" w:noHBand="0" w:noVBand="1"/>
      </w:tblPr>
      <w:tblGrid>
        <w:gridCol w:w="9782"/>
      </w:tblGrid>
      <w:tr w:rsidR="00F061A3" w14:paraId="5A0C043E" w14:textId="77777777" w:rsidTr="00075312">
        <w:tc>
          <w:tcPr>
            <w:tcW w:w="9782" w:type="dxa"/>
          </w:tcPr>
          <w:p w14:paraId="28CCF627" w14:textId="2F6DBEF0" w:rsidR="00F061A3" w:rsidRPr="007609F2" w:rsidRDefault="00F061A3" w:rsidP="003F3812">
            <w:pPr>
              <w:shd w:val="clear" w:color="auto" w:fill="FFFFFF"/>
              <w:spacing w:before="100" w:after="100"/>
              <w:ind w:left="-709" w:firstLine="709"/>
              <w:rPr>
                <w:rFonts w:ascii="Times New Roman" w:hAnsi="Times New Roman"/>
                <w:b/>
                <w:sz w:val="24"/>
                <w:szCs w:val="24"/>
              </w:rPr>
            </w:pPr>
            <w:r w:rsidRPr="00F061A3">
              <w:rPr>
                <w:rFonts w:ascii="Times New Roman" w:hAnsi="Times New Roman"/>
                <w:b/>
                <w:color w:val="BC202E"/>
                <w:sz w:val="24"/>
                <w:szCs w:val="24"/>
              </w:rPr>
              <w:t>Post Lab Subjective/Objective type Questions</w:t>
            </w:r>
            <w:r>
              <w:rPr>
                <w:rFonts w:ascii="Times New Roman" w:hAnsi="Times New Roman"/>
                <w:b/>
                <w:color w:val="BC202E"/>
                <w:sz w:val="24"/>
                <w:szCs w:val="24"/>
              </w:rPr>
              <w:t xml:space="preserve">: </w:t>
            </w:r>
          </w:p>
        </w:tc>
      </w:tr>
      <w:tr w:rsidR="00F061A3" w14:paraId="1F3A1967" w14:textId="77777777" w:rsidTr="00075312">
        <w:tc>
          <w:tcPr>
            <w:tcW w:w="9782" w:type="dxa"/>
          </w:tcPr>
          <w:p w14:paraId="3519BE85" w14:textId="77777777" w:rsidR="00CF4B98" w:rsidRDefault="00CF4B98" w:rsidP="00CF4B98">
            <w:pPr>
              <w:pStyle w:val="ListParagraph"/>
              <w:jc w:val="both"/>
              <w:rPr>
                <w:rFonts w:ascii="Times New Roman" w:hAnsi="Times New Roman"/>
                <w:iCs/>
                <w:sz w:val="24"/>
                <w:szCs w:val="24"/>
              </w:rPr>
            </w:pPr>
          </w:p>
          <w:p w14:paraId="1747A997" w14:textId="5D8E3F28" w:rsidR="00037579" w:rsidRDefault="00AE2EF6" w:rsidP="00AE2EF6">
            <w:pPr>
              <w:pStyle w:val="ListParagraph"/>
              <w:numPr>
                <w:ilvl w:val="0"/>
                <w:numId w:val="37"/>
              </w:numPr>
              <w:jc w:val="both"/>
              <w:rPr>
                <w:rFonts w:ascii="Times New Roman" w:hAnsi="Times New Roman"/>
                <w:b/>
                <w:bCs/>
                <w:iCs/>
                <w:sz w:val="24"/>
                <w:szCs w:val="24"/>
              </w:rPr>
            </w:pPr>
            <w:r w:rsidRPr="00D23E3D">
              <w:rPr>
                <w:rFonts w:ascii="Times New Roman" w:hAnsi="Times New Roman"/>
                <w:b/>
                <w:bCs/>
                <w:iCs/>
                <w:sz w:val="24"/>
                <w:szCs w:val="24"/>
              </w:rPr>
              <w:t>What is interface? How is it differen</w:t>
            </w:r>
            <w:r w:rsidR="00B84073" w:rsidRPr="00D23E3D">
              <w:rPr>
                <w:rFonts w:ascii="Times New Roman" w:hAnsi="Times New Roman"/>
                <w:b/>
                <w:bCs/>
                <w:iCs/>
                <w:sz w:val="24"/>
                <w:szCs w:val="24"/>
              </w:rPr>
              <w:t>t</w:t>
            </w:r>
            <w:r w:rsidRPr="00D23E3D">
              <w:rPr>
                <w:rFonts w:ascii="Times New Roman" w:hAnsi="Times New Roman"/>
                <w:b/>
                <w:bCs/>
                <w:iCs/>
                <w:sz w:val="24"/>
                <w:szCs w:val="24"/>
              </w:rPr>
              <w:t xml:space="preserve"> from an abstract class?</w:t>
            </w:r>
          </w:p>
          <w:p w14:paraId="125B6BE6" w14:textId="77777777" w:rsidR="00D92769" w:rsidRPr="00B44E15" w:rsidRDefault="00D92769" w:rsidP="00D92769">
            <w:pPr>
              <w:ind w:left="720"/>
              <w:rPr>
                <w:rFonts w:ascii="Times New Roman" w:hAnsi="Times New Roman" w:cs="Times New Roman"/>
                <w:sz w:val="24"/>
                <w:szCs w:val="24"/>
              </w:rPr>
            </w:pPr>
            <w:r w:rsidRPr="00B44E15">
              <w:rPr>
                <w:rFonts w:ascii="Times New Roman" w:hAnsi="Times New Roman" w:cs="Times New Roman"/>
                <w:sz w:val="24"/>
                <w:szCs w:val="24"/>
              </w:rPr>
              <w:lastRenderedPageBreak/>
              <w:t>An interface and an abstract class are both Java constructs that facilitate the implementation of certain programming principles, but they serve different purposes and have distinct characteristics.</w:t>
            </w:r>
          </w:p>
          <w:p w14:paraId="58471E7C" w14:textId="77777777" w:rsidR="00D92769" w:rsidRPr="00D92769" w:rsidRDefault="00D92769" w:rsidP="00D92769">
            <w:pPr>
              <w:ind w:left="720"/>
              <w:rPr>
                <w:rFonts w:ascii="Times New Roman" w:hAnsi="Times New Roman" w:cs="Times New Roman"/>
                <w:sz w:val="24"/>
                <w:szCs w:val="24"/>
                <w:u w:val="single"/>
              </w:rPr>
            </w:pPr>
            <w:r w:rsidRPr="00D92769">
              <w:rPr>
                <w:rFonts w:ascii="Times New Roman" w:hAnsi="Times New Roman" w:cs="Times New Roman"/>
                <w:sz w:val="24"/>
                <w:szCs w:val="24"/>
                <w:u w:val="single"/>
              </w:rPr>
              <w:t>Interface</w:t>
            </w:r>
            <w:r w:rsidRPr="00D92769">
              <w:rPr>
                <w:rFonts w:ascii="Times New Roman" w:hAnsi="Times New Roman" w:cs="Times New Roman"/>
                <w:sz w:val="24"/>
                <w:szCs w:val="24"/>
              </w:rPr>
              <w:t>:</w:t>
            </w:r>
          </w:p>
          <w:p w14:paraId="3B696346" w14:textId="77777777" w:rsidR="00D92769" w:rsidRPr="00B44E15" w:rsidRDefault="00D92769" w:rsidP="00D92769">
            <w:pPr>
              <w:pStyle w:val="ListParagraph"/>
              <w:numPr>
                <w:ilvl w:val="0"/>
                <w:numId w:val="41"/>
              </w:numPr>
              <w:spacing w:after="160" w:line="259" w:lineRule="auto"/>
              <w:ind w:left="1440"/>
              <w:rPr>
                <w:rFonts w:ascii="Times New Roman" w:hAnsi="Times New Roman" w:cs="Times New Roman"/>
                <w:sz w:val="24"/>
                <w:szCs w:val="24"/>
              </w:rPr>
            </w:pPr>
            <w:r w:rsidRPr="00B44E15">
              <w:rPr>
                <w:rFonts w:ascii="Times New Roman" w:hAnsi="Times New Roman" w:cs="Times New Roman"/>
                <w:sz w:val="24"/>
                <w:szCs w:val="24"/>
              </w:rPr>
              <w:t>An interface is a reference type in Java, similar to a class, but it only contains method signatures and constants (static final fields).</w:t>
            </w:r>
          </w:p>
          <w:p w14:paraId="5512414E" w14:textId="77777777" w:rsidR="00D92769" w:rsidRPr="00B44E15" w:rsidRDefault="00D92769" w:rsidP="00D92769">
            <w:pPr>
              <w:pStyle w:val="ListParagraph"/>
              <w:numPr>
                <w:ilvl w:val="0"/>
                <w:numId w:val="41"/>
              </w:numPr>
              <w:spacing w:after="160" w:line="259" w:lineRule="auto"/>
              <w:ind w:left="1440"/>
              <w:rPr>
                <w:rFonts w:ascii="Times New Roman" w:hAnsi="Times New Roman" w:cs="Times New Roman"/>
                <w:sz w:val="24"/>
                <w:szCs w:val="24"/>
              </w:rPr>
            </w:pPr>
            <w:r w:rsidRPr="00B44E15">
              <w:rPr>
                <w:rFonts w:ascii="Times New Roman" w:hAnsi="Times New Roman" w:cs="Times New Roman"/>
                <w:sz w:val="24"/>
                <w:szCs w:val="24"/>
              </w:rPr>
              <w:t>It does not have any method implementations; it only provides a contract that the classes implementing the interface must adhere to.</w:t>
            </w:r>
          </w:p>
          <w:p w14:paraId="3860351D" w14:textId="77777777" w:rsidR="00D92769" w:rsidRPr="00B44E15" w:rsidRDefault="00D92769" w:rsidP="00D92769">
            <w:pPr>
              <w:pStyle w:val="ListParagraph"/>
              <w:numPr>
                <w:ilvl w:val="0"/>
                <w:numId w:val="41"/>
              </w:numPr>
              <w:spacing w:after="160" w:line="259" w:lineRule="auto"/>
              <w:ind w:left="1440"/>
              <w:rPr>
                <w:rFonts w:ascii="Times New Roman" w:hAnsi="Times New Roman" w:cs="Times New Roman"/>
                <w:sz w:val="24"/>
                <w:szCs w:val="24"/>
              </w:rPr>
            </w:pPr>
            <w:r w:rsidRPr="00B44E15">
              <w:rPr>
                <w:rFonts w:ascii="Times New Roman" w:hAnsi="Times New Roman" w:cs="Times New Roman"/>
                <w:sz w:val="24"/>
                <w:szCs w:val="24"/>
              </w:rPr>
              <w:t>All methods declared in an interface are implicitly public and abstract (no method body).</w:t>
            </w:r>
          </w:p>
          <w:p w14:paraId="5DE262F7" w14:textId="77777777" w:rsidR="00D92769" w:rsidRPr="00B44E15" w:rsidRDefault="00D92769" w:rsidP="00D92769">
            <w:pPr>
              <w:pStyle w:val="ListParagraph"/>
              <w:numPr>
                <w:ilvl w:val="0"/>
                <w:numId w:val="41"/>
              </w:numPr>
              <w:spacing w:after="160" w:line="259" w:lineRule="auto"/>
              <w:ind w:left="1440"/>
              <w:rPr>
                <w:rFonts w:ascii="Times New Roman" w:hAnsi="Times New Roman" w:cs="Times New Roman"/>
                <w:sz w:val="24"/>
                <w:szCs w:val="24"/>
              </w:rPr>
            </w:pPr>
            <w:r w:rsidRPr="00B44E15">
              <w:rPr>
                <w:rFonts w:ascii="Times New Roman" w:hAnsi="Times New Roman" w:cs="Times New Roman"/>
                <w:sz w:val="24"/>
                <w:szCs w:val="24"/>
              </w:rPr>
              <w:t>A class can implement multiple interfaces, allowing for a form of multiple inheritance.</w:t>
            </w:r>
          </w:p>
          <w:p w14:paraId="50FB77DE" w14:textId="77777777" w:rsidR="00D92769" w:rsidRPr="00B44E15" w:rsidRDefault="00D92769" w:rsidP="00D92769">
            <w:pPr>
              <w:pStyle w:val="ListParagraph"/>
              <w:numPr>
                <w:ilvl w:val="0"/>
                <w:numId w:val="41"/>
              </w:numPr>
              <w:spacing w:after="160" w:line="259" w:lineRule="auto"/>
              <w:ind w:left="1440"/>
              <w:rPr>
                <w:rFonts w:ascii="Times New Roman" w:hAnsi="Times New Roman" w:cs="Times New Roman"/>
                <w:sz w:val="24"/>
                <w:szCs w:val="24"/>
              </w:rPr>
            </w:pPr>
            <w:r w:rsidRPr="00B44E15">
              <w:rPr>
                <w:rFonts w:ascii="Times New Roman" w:hAnsi="Times New Roman" w:cs="Times New Roman"/>
                <w:sz w:val="24"/>
                <w:szCs w:val="24"/>
              </w:rPr>
              <w:t>Since Java 8, interfaces can have default methods (methods with implementations) and static methods.</w:t>
            </w:r>
          </w:p>
          <w:p w14:paraId="5A326D31" w14:textId="77777777" w:rsidR="00D92769" w:rsidRPr="00B44E15" w:rsidRDefault="00D92769" w:rsidP="00D92769">
            <w:pPr>
              <w:pStyle w:val="ListParagraph"/>
              <w:numPr>
                <w:ilvl w:val="0"/>
                <w:numId w:val="41"/>
              </w:numPr>
              <w:spacing w:after="160" w:line="259" w:lineRule="auto"/>
              <w:ind w:left="1440"/>
              <w:rPr>
                <w:rFonts w:ascii="Times New Roman" w:hAnsi="Times New Roman" w:cs="Times New Roman"/>
                <w:sz w:val="24"/>
                <w:szCs w:val="24"/>
              </w:rPr>
            </w:pPr>
            <w:r w:rsidRPr="00B44E15">
              <w:rPr>
                <w:rFonts w:ascii="Times New Roman" w:hAnsi="Times New Roman" w:cs="Times New Roman"/>
                <w:sz w:val="24"/>
                <w:szCs w:val="24"/>
              </w:rPr>
              <w:t>Interfaces can be used to achieve loose coupling in the codebase by providing a common contract without dictating the internal implementation.</w:t>
            </w:r>
          </w:p>
          <w:p w14:paraId="5B93E011" w14:textId="77777777" w:rsidR="00D92769" w:rsidRPr="00D92769" w:rsidRDefault="00D92769" w:rsidP="00D92769">
            <w:pPr>
              <w:ind w:left="720"/>
              <w:rPr>
                <w:rFonts w:ascii="Times New Roman" w:hAnsi="Times New Roman" w:cs="Times New Roman"/>
                <w:sz w:val="24"/>
                <w:szCs w:val="24"/>
                <w:u w:val="single"/>
              </w:rPr>
            </w:pPr>
            <w:r w:rsidRPr="00D92769">
              <w:rPr>
                <w:rFonts w:ascii="Times New Roman" w:hAnsi="Times New Roman" w:cs="Times New Roman"/>
                <w:sz w:val="24"/>
                <w:szCs w:val="24"/>
                <w:u w:val="single"/>
              </w:rPr>
              <w:t>Abstract Class</w:t>
            </w:r>
            <w:r w:rsidRPr="00D92769">
              <w:rPr>
                <w:rFonts w:ascii="Times New Roman" w:hAnsi="Times New Roman" w:cs="Times New Roman"/>
                <w:sz w:val="24"/>
                <w:szCs w:val="24"/>
              </w:rPr>
              <w:t>:</w:t>
            </w:r>
          </w:p>
          <w:p w14:paraId="5307E243" w14:textId="77777777" w:rsidR="00D92769" w:rsidRPr="00B44E15" w:rsidRDefault="00D92769" w:rsidP="00D92769">
            <w:pPr>
              <w:pStyle w:val="ListParagraph"/>
              <w:numPr>
                <w:ilvl w:val="0"/>
                <w:numId w:val="42"/>
              </w:numPr>
              <w:spacing w:after="160" w:line="259" w:lineRule="auto"/>
              <w:ind w:left="1440"/>
              <w:rPr>
                <w:rFonts w:ascii="Times New Roman" w:hAnsi="Times New Roman" w:cs="Times New Roman"/>
                <w:sz w:val="24"/>
                <w:szCs w:val="24"/>
              </w:rPr>
            </w:pPr>
            <w:r w:rsidRPr="00B44E15">
              <w:rPr>
                <w:rFonts w:ascii="Times New Roman" w:hAnsi="Times New Roman" w:cs="Times New Roman"/>
                <w:sz w:val="24"/>
                <w:szCs w:val="24"/>
              </w:rPr>
              <w:t>An abstract class is a class that cannot be instantiated on its own; it's meant to be subclassed.</w:t>
            </w:r>
          </w:p>
          <w:p w14:paraId="7080085E" w14:textId="77777777" w:rsidR="00D92769" w:rsidRPr="00B44E15" w:rsidRDefault="00D92769" w:rsidP="00D92769">
            <w:pPr>
              <w:pStyle w:val="ListParagraph"/>
              <w:numPr>
                <w:ilvl w:val="0"/>
                <w:numId w:val="42"/>
              </w:numPr>
              <w:spacing w:after="160" w:line="259" w:lineRule="auto"/>
              <w:ind w:left="1440"/>
              <w:rPr>
                <w:rFonts w:ascii="Times New Roman" w:hAnsi="Times New Roman" w:cs="Times New Roman"/>
                <w:sz w:val="24"/>
                <w:szCs w:val="24"/>
              </w:rPr>
            </w:pPr>
            <w:r w:rsidRPr="00B44E15">
              <w:rPr>
                <w:rFonts w:ascii="Times New Roman" w:hAnsi="Times New Roman" w:cs="Times New Roman"/>
                <w:sz w:val="24"/>
                <w:szCs w:val="24"/>
              </w:rPr>
              <w:t>It can have both abstract methods (methods without implementations) and concrete methods (methods with implementations).</w:t>
            </w:r>
          </w:p>
          <w:p w14:paraId="7ACDEACB" w14:textId="77777777" w:rsidR="00D92769" w:rsidRPr="00B44E15" w:rsidRDefault="00D92769" w:rsidP="00D92769">
            <w:pPr>
              <w:pStyle w:val="ListParagraph"/>
              <w:numPr>
                <w:ilvl w:val="0"/>
                <w:numId w:val="42"/>
              </w:numPr>
              <w:spacing w:after="160" w:line="259" w:lineRule="auto"/>
              <w:ind w:left="1440"/>
              <w:rPr>
                <w:rFonts w:ascii="Times New Roman" w:hAnsi="Times New Roman" w:cs="Times New Roman"/>
                <w:sz w:val="24"/>
                <w:szCs w:val="24"/>
              </w:rPr>
            </w:pPr>
            <w:r w:rsidRPr="00B44E15">
              <w:rPr>
                <w:rFonts w:ascii="Times New Roman" w:hAnsi="Times New Roman" w:cs="Times New Roman"/>
                <w:sz w:val="24"/>
                <w:szCs w:val="24"/>
              </w:rPr>
              <w:t>Abstract methods in an abstract class define a contract that subclasses must implement.</w:t>
            </w:r>
          </w:p>
          <w:p w14:paraId="48B55645" w14:textId="77777777" w:rsidR="00D92769" w:rsidRPr="00B44E15" w:rsidRDefault="00D92769" w:rsidP="00D92769">
            <w:pPr>
              <w:pStyle w:val="ListParagraph"/>
              <w:numPr>
                <w:ilvl w:val="0"/>
                <w:numId w:val="42"/>
              </w:numPr>
              <w:spacing w:after="160" w:line="259" w:lineRule="auto"/>
              <w:ind w:left="1440"/>
              <w:rPr>
                <w:rFonts w:ascii="Times New Roman" w:hAnsi="Times New Roman" w:cs="Times New Roman"/>
                <w:sz w:val="24"/>
                <w:szCs w:val="24"/>
              </w:rPr>
            </w:pPr>
            <w:r w:rsidRPr="00B44E15">
              <w:rPr>
                <w:rFonts w:ascii="Times New Roman" w:hAnsi="Times New Roman" w:cs="Times New Roman"/>
                <w:sz w:val="24"/>
                <w:szCs w:val="24"/>
              </w:rPr>
              <w:t>Abstract classes can have instance variables that are inherited by subclasses.</w:t>
            </w:r>
          </w:p>
          <w:p w14:paraId="6FBB7DE3" w14:textId="77777777" w:rsidR="00D92769" w:rsidRPr="00B44E15" w:rsidRDefault="00D92769" w:rsidP="00D92769">
            <w:pPr>
              <w:pStyle w:val="ListParagraph"/>
              <w:numPr>
                <w:ilvl w:val="0"/>
                <w:numId w:val="42"/>
              </w:numPr>
              <w:spacing w:after="160" w:line="259" w:lineRule="auto"/>
              <w:ind w:left="1440"/>
              <w:rPr>
                <w:rFonts w:ascii="Times New Roman" w:hAnsi="Times New Roman" w:cs="Times New Roman"/>
                <w:sz w:val="24"/>
                <w:szCs w:val="24"/>
              </w:rPr>
            </w:pPr>
            <w:r w:rsidRPr="00B44E15">
              <w:rPr>
                <w:rFonts w:ascii="Times New Roman" w:hAnsi="Times New Roman" w:cs="Times New Roman"/>
                <w:sz w:val="24"/>
                <w:szCs w:val="24"/>
              </w:rPr>
              <w:t>Java supports single inheritance only, meaning a class can extend only one abstract class.</w:t>
            </w:r>
          </w:p>
          <w:p w14:paraId="06D97217" w14:textId="77777777" w:rsidR="00D92769" w:rsidRPr="00B44E15" w:rsidRDefault="00D92769" w:rsidP="00D92769">
            <w:pPr>
              <w:pStyle w:val="ListParagraph"/>
              <w:numPr>
                <w:ilvl w:val="0"/>
                <w:numId w:val="42"/>
              </w:numPr>
              <w:spacing w:after="160" w:line="259" w:lineRule="auto"/>
              <w:ind w:left="1440"/>
              <w:rPr>
                <w:rFonts w:ascii="Times New Roman" w:hAnsi="Times New Roman" w:cs="Times New Roman"/>
                <w:sz w:val="24"/>
                <w:szCs w:val="24"/>
              </w:rPr>
            </w:pPr>
            <w:r w:rsidRPr="00B44E15">
              <w:rPr>
                <w:rFonts w:ascii="Times New Roman" w:hAnsi="Times New Roman" w:cs="Times New Roman"/>
                <w:sz w:val="24"/>
                <w:szCs w:val="24"/>
              </w:rPr>
              <w:t>Abstract classes can provide a mix of both concrete and abstract methods, which can be beneficial for creating reusable code.</w:t>
            </w:r>
          </w:p>
          <w:p w14:paraId="5EFAA350" w14:textId="77777777" w:rsidR="00D92769" w:rsidRPr="00B44E15" w:rsidRDefault="00D92769" w:rsidP="00D92769">
            <w:pPr>
              <w:ind w:left="720"/>
              <w:rPr>
                <w:rFonts w:ascii="Times New Roman" w:hAnsi="Times New Roman" w:cs="Times New Roman"/>
                <w:sz w:val="24"/>
                <w:szCs w:val="24"/>
              </w:rPr>
            </w:pPr>
            <w:r w:rsidRPr="00B44E15">
              <w:rPr>
                <w:rFonts w:ascii="Times New Roman" w:hAnsi="Times New Roman" w:cs="Times New Roman"/>
                <w:sz w:val="24"/>
                <w:szCs w:val="24"/>
              </w:rPr>
              <w:t>In summary, interfaces are more focused on defining contracts that classes must adhere to, while abstract classes provide a base for inheritance and code sharing by combining abstract and concrete methods. Your choice between using an interface or an abstract class will depend on the specific requirements of your design and the level of code reusability you aim to achieve.</w:t>
            </w:r>
          </w:p>
          <w:p w14:paraId="1411BF19" w14:textId="77777777" w:rsidR="00D23E3D" w:rsidRDefault="00D23E3D" w:rsidP="00D92769">
            <w:pPr>
              <w:ind w:left="720"/>
              <w:jc w:val="both"/>
              <w:rPr>
                <w:rFonts w:ascii="Times New Roman" w:hAnsi="Times New Roman"/>
                <w:b/>
                <w:bCs/>
                <w:iCs/>
                <w:sz w:val="24"/>
                <w:szCs w:val="24"/>
              </w:rPr>
            </w:pPr>
          </w:p>
          <w:p w14:paraId="33AC243F" w14:textId="77777777" w:rsidR="009D09A5" w:rsidRPr="00D23E3D" w:rsidRDefault="009D09A5" w:rsidP="00D92769">
            <w:pPr>
              <w:ind w:left="720"/>
              <w:jc w:val="both"/>
              <w:rPr>
                <w:rFonts w:ascii="Times New Roman" w:hAnsi="Times New Roman"/>
                <w:b/>
                <w:bCs/>
                <w:iCs/>
                <w:sz w:val="24"/>
                <w:szCs w:val="24"/>
              </w:rPr>
            </w:pPr>
          </w:p>
          <w:p w14:paraId="7E5BA7D4" w14:textId="746FE406" w:rsidR="00AE2EF6" w:rsidRDefault="00B84073" w:rsidP="0063360E">
            <w:pPr>
              <w:pStyle w:val="ListParagraph"/>
              <w:numPr>
                <w:ilvl w:val="0"/>
                <w:numId w:val="37"/>
              </w:numPr>
              <w:jc w:val="both"/>
              <w:rPr>
                <w:rFonts w:ascii="Times New Roman" w:hAnsi="Times New Roman"/>
                <w:b/>
                <w:bCs/>
                <w:iCs/>
                <w:sz w:val="24"/>
                <w:szCs w:val="24"/>
              </w:rPr>
            </w:pPr>
            <w:r w:rsidRPr="00451159">
              <w:rPr>
                <w:rFonts w:ascii="Times New Roman" w:hAnsi="Times New Roman"/>
                <w:b/>
                <w:bCs/>
                <w:iCs/>
                <w:sz w:val="24"/>
                <w:szCs w:val="24"/>
              </w:rPr>
              <w:t>Explain how multiple inheritance can be implemented using interfaces.</w:t>
            </w:r>
          </w:p>
          <w:p w14:paraId="299657FB" w14:textId="77777777" w:rsidR="00451159" w:rsidRDefault="00451159" w:rsidP="00451159">
            <w:pPr>
              <w:spacing w:after="200" w:line="276" w:lineRule="auto"/>
              <w:ind w:left="720"/>
              <w:rPr>
                <w:rFonts w:ascii="Times New Roman" w:hAnsi="Times New Roman" w:cs="Times New Roman"/>
                <w:sz w:val="24"/>
                <w:szCs w:val="24"/>
              </w:rPr>
            </w:pPr>
            <w:r w:rsidRPr="00B44E15">
              <w:rPr>
                <w:rFonts w:ascii="Times New Roman" w:hAnsi="Times New Roman" w:cs="Times New Roman"/>
                <w:sz w:val="24"/>
                <w:szCs w:val="24"/>
              </w:rPr>
              <w:t xml:space="preserve">Multiple inheritance in Java can be achieved using interfaces. While Java does not support multiple inheritance of classes (a class cannot extend multiple classes), it does allow a class to implement multiple interfaces. This allows a class to inherit behavior from multiple sources through interfaces. Here's how multiple inheritance is implemented using </w:t>
            </w:r>
            <w:r w:rsidRPr="00B44E15">
              <w:rPr>
                <w:rFonts w:ascii="Times New Roman" w:hAnsi="Times New Roman" w:cs="Times New Roman"/>
                <w:sz w:val="24"/>
                <w:szCs w:val="24"/>
              </w:rPr>
              <w:lastRenderedPageBreak/>
              <w:t>interfaces:</w:t>
            </w:r>
          </w:p>
          <w:p w14:paraId="513448D2" w14:textId="77777777" w:rsidR="009D09A5" w:rsidRPr="009D09A5" w:rsidRDefault="009D09A5" w:rsidP="009D09A5">
            <w:pPr>
              <w:ind w:left="2160"/>
              <w:rPr>
                <w:rFonts w:ascii="Times New Roman" w:hAnsi="Times New Roman" w:cs="Times New Roman"/>
                <w:sz w:val="24"/>
                <w:szCs w:val="24"/>
              </w:rPr>
            </w:pPr>
            <w:r w:rsidRPr="009D09A5">
              <w:rPr>
                <w:rFonts w:ascii="Times New Roman" w:hAnsi="Times New Roman" w:cs="Times New Roman"/>
                <w:sz w:val="24"/>
                <w:szCs w:val="24"/>
              </w:rPr>
              <w:t>interface A {</w:t>
            </w:r>
          </w:p>
          <w:p w14:paraId="5DDA8DE8" w14:textId="77777777" w:rsidR="009D09A5" w:rsidRPr="009D09A5" w:rsidRDefault="009D09A5" w:rsidP="009D09A5">
            <w:pPr>
              <w:ind w:left="2160"/>
              <w:rPr>
                <w:rFonts w:ascii="Times New Roman" w:hAnsi="Times New Roman" w:cs="Times New Roman"/>
                <w:sz w:val="24"/>
                <w:szCs w:val="24"/>
              </w:rPr>
            </w:pPr>
            <w:r w:rsidRPr="009D09A5">
              <w:rPr>
                <w:rFonts w:ascii="Times New Roman" w:hAnsi="Times New Roman" w:cs="Times New Roman"/>
                <w:sz w:val="24"/>
                <w:szCs w:val="24"/>
              </w:rPr>
              <w:t xml:space="preserve">    void methodA();</w:t>
            </w:r>
          </w:p>
          <w:p w14:paraId="2482F385" w14:textId="77777777" w:rsidR="009D09A5" w:rsidRPr="009D09A5" w:rsidRDefault="009D09A5" w:rsidP="009D09A5">
            <w:pPr>
              <w:ind w:left="2160"/>
              <w:rPr>
                <w:rFonts w:ascii="Times New Roman" w:hAnsi="Times New Roman" w:cs="Times New Roman"/>
                <w:sz w:val="24"/>
                <w:szCs w:val="24"/>
              </w:rPr>
            </w:pPr>
            <w:r w:rsidRPr="009D09A5">
              <w:rPr>
                <w:rFonts w:ascii="Times New Roman" w:hAnsi="Times New Roman" w:cs="Times New Roman"/>
                <w:sz w:val="24"/>
                <w:szCs w:val="24"/>
              </w:rPr>
              <w:t>}</w:t>
            </w:r>
          </w:p>
          <w:p w14:paraId="4EC500EB" w14:textId="77777777" w:rsidR="009D09A5" w:rsidRPr="009D09A5" w:rsidRDefault="009D09A5" w:rsidP="009D09A5">
            <w:pPr>
              <w:ind w:left="2160"/>
              <w:rPr>
                <w:rFonts w:ascii="Times New Roman" w:hAnsi="Times New Roman" w:cs="Times New Roman"/>
                <w:sz w:val="24"/>
                <w:szCs w:val="24"/>
              </w:rPr>
            </w:pPr>
          </w:p>
          <w:p w14:paraId="76C11BC6" w14:textId="77777777" w:rsidR="009D09A5" w:rsidRPr="009D09A5" w:rsidRDefault="009D09A5" w:rsidP="009D09A5">
            <w:pPr>
              <w:ind w:left="2160"/>
              <w:rPr>
                <w:rFonts w:ascii="Times New Roman" w:hAnsi="Times New Roman" w:cs="Times New Roman"/>
                <w:sz w:val="24"/>
                <w:szCs w:val="24"/>
              </w:rPr>
            </w:pPr>
            <w:r w:rsidRPr="009D09A5">
              <w:rPr>
                <w:rFonts w:ascii="Times New Roman" w:hAnsi="Times New Roman" w:cs="Times New Roman"/>
                <w:sz w:val="24"/>
                <w:szCs w:val="24"/>
              </w:rPr>
              <w:t>interface B {</w:t>
            </w:r>
          </w:p>
          <w:p w14:paraId="6953640D" w14:textId="77777777" w:rsidR="009D09A5" w:rsidRPr="009D09A5" w:rsidRDefault="009D09A5" w:rsidP="009D09A5">
            <w:pPr>
              <w:ind w:left="2160"/>
              <w:rPr>
                <w:rFonts w:ascii="Times New Roman" w:hAnsi="Times New Roman" w:cs="Times New Roman"/>
                <w:sz w:val="24"/>
                <w:szCs w:val="24"/>
              </w:rPr>
            </w:pPr>
            <w:r w:rsidRPr="009D09A5">
              <w:rPr>
                <w:rFonts w:ascii="Times New Roman" w:hAnsi="Times New Roman" w:cs="Times New Roman"/>
                <w:sz w:val="24"/>
                <w:szCs w:val="24"/>
              </w:rPr>
              <w:t xml:space="preserve">    void methodB();</w:t>
            </w:r>
          </w:p>
          <w:p w14:paraId="3F3240EE" w14:textId="77777777" w:rsidR="009D09A5" w:rsidRPr="009D09A5" w:rsidRDefault="009D09A5" w:rsidP="009D09A5">
            <w:pPr>
              <w:ind w:left="2160"/>
              <w:rPr>
                <w:rFonts w:ascii="Times New Roman" w:hAnsi="Times New Roman" w:cs="Times New Roman"/>
                <w:sz w:val="24"/>
                <w:szCs w:val="24"/>
              </w:rPr>
            </w:pPr>
            <w:r w:rsidRPr="009D09A5">
              <w:rPr>
                <w:rFonts w:ascii="Times New Roman" w:hAnsi="Times New Roman" w:cs="Times New Roman"/>
                <w:sz w:val="24"/>
                <w:szCs w:val="24"/>
              </w:rPr>
              <w:t>}</w:t>
            </w:r>
          </w:p>
          <w:p w14:paraId="05F1CE1F" w14:textId="77777777" w:rsidR="009D09A5" w:rsidRPr="009D09A5" w:rsidRDefault="009D09A5" w:rsidP="009D09A5">
            <w:pPr>
              <w:ind w:left="2160"/>
              <w:rPr>
                <w:rFonts w:ascii="Times New Roman" w:hAnsi="Times New Roman" w:cs="Times New Roman"/>
                <w:sz w:val="24"/>
                <w:szCs w:val="24"/>
              </w:rPr>
            </w:pPr>
          </w:p>
          <w:p w14:paraId="287D1EB4" w14:textId="77777777" w:rsidR="009D09A5" w:rsidRPr="009D09A5" w:rsidRDefault="009D09A5" w:rsidP="009D09A5">
            <w:pPr>
              <w:ind w:left="2160"/>
              <w:rPr>
                <w:rFonts w:ascii="Times New Roman" w:hAnsi="Times New Roman" w:cs="Times New Roman"/>
                <w:sz w:val="24"/>
                <w:szCs w:val="24"/>
              </w:rPr>
            </w:pPr>
            <w:r w:rsidRPr="009D09A5">
              <w:rPr>
                <w:rFonts w:ascii="Times New Roman" w:hAnsi="Times New Roman" w:cs="Times New Roman"/>
                <w:sz w:val="24"/>
                <w:szCs w:val="24"/>
              </w:rPr>
              <w:t>class C implements A, B {</w:t>
            </w:r>
          </w:p>
          <w:p w14:paraId="630FB602" w14:textId="77777777" w:rsidR="009D09A5" w:rsidRPr="009D09A5" w:rsidRDefault="009D09A5" w:rsidP="009D09A5">
            <w:pPr>
              <w:ind w:left="2160"/>
              <w:rPr>
                <w:rFonts w:ascii="Times New Roman" w:hAnsi="Times New Roman" w:cs="Times New Roman"/>
                <w:sz w:val="24"/>
                <w:szCs w:val="24"/>
              </w:rPr>
            </w:pPr>
            <w:r w:rsidRPr="009D09A5">
              <w:rPr>
                <w:rFonts w:ascii="Times New Roman" w:hAnsi="Times New Roman" w:cs="Times New Roman"/>
                <w:sz w:val="24"/>
                <w:szCs w:val="24"/>
              </w:rPr>
              <w:t xml:space="preserve">    @Override</w:t>
            </w:r>
          </w:p>
          <w:p w14:paraId="6CC643AA" w14:textId="77777777" w:rsidR="009D09A5" w:rsidRPr="009D09A5" w:rsidRDefault="009D09A5" w:rsidP="009D09A5">
            <w:pPr>
              <w:ind w:left="2160"/>
              <w:rPr>
                <w:rFonts w:ascii="Times New Roman" w:hAnsi="Times New Roman" w:cs="Times New Roman"/>
                <w:sz w:val="24"/>
                <w:szCs w:val="24"/>
              </w:rPr>
            </w:pPr>
            <w:r w:rsidRPr="009D09A5">
              <w:rPr>
                <w:rFonts w:ascii="Times New Roman" w:hAnsi="Times New Roman" w:cs="Times New Roman"/>
                <w:sz w:val="24"/>
                <w:szCs w:val="24"/>
              </w:rPr>
              <w:t xml:space="preserve">    public void methodA() {</w:t>
            </w:r>
          </w:p>
          <w:p w14:paraId="0D1EC1E7" w14:textId="77777777" w:rsidR="009D09A5" w:rsidRPr="009D09A5" w:rsidRDefault="009D09A5" w:rsidP="009D09A5">
            <w:pPr>
              <w:ind w:left="2160"/>
              <w:rPr>
                <w:rFonts w:ascii="Times New Roman" w:hAnsi="Times New Roman" w:cs="Times New Roman"/>
                <w:sz w:val="24"/>
                <w:szCs w:val="24"/>
              </w:rPr>
            </w:pPr>
            <w:r w:rsidRPr="009D09A5">
              <w:rPr>
                <w:rFonts w:ascii="Times New Roman" w:hAnsi="Times New Roman" w:cs="Times New Roman"/>
                <w:sz w:val="24"/>
                <w:szCs w:val="24"/>
              </w:rPr>
              <w:t xml:space="preserve">        System.out.println("Method A implementation");</w:t>
            </w:r>
          </w:p>
          <w:p w14:paraId="7001792E" w14:textId="77777777" w:rsidR="009D09A5" w:rsidRPr="009D09A5" w:rsidRDefault="009D09A5" w:rsidP="009D09A5">
            <w:pPr>
              <w:ind w:left="2160"/>
              <w:rPr>
                <w:rFonts w:ascii="Times New Roman" w:hAnsi="Times New Roman" w:cs="Times New Roman"/>
                <w:sz w:val="24"/>
                <w:szCs w:val="24"/>
              </w:rPr>
            </w:pPr>
            <w:r w:rsidRPr="009D09A5">
              <w:rPr>
                <w:rFonts w:ascii="Times New Roman" w:hAnsi="Times New Roman" w:cs="Times New Roman"/>
                <w:sz w:val="24"/>
                <w:szCs w:val="24"/>
              </w:rPr>
              <w:t xml:space="preserve">    }</w:t>
            </w:r>
          </w:p>
          <w:p w14:paraId="0392D7BF" w14:textId="77777777" w:rsidR="009D09A5" w:rsidRPr="009D09A5" w:rsidRDefault="009D09A5" w:rsidP="009D09A5">
            <w:pPr>
              <w:ind w:left="2160"/>
              <w:rPr>
                <w:rFonts w:ascii="Times New Roman" w:hAnsi="Times New Roman" w:cs="Times New Roman"/>
                <w:sz w:val="24"/>
                <w:szCs w:val="24"/>
              </w:rPr>
            </w:pPr>
          </w:p>
          <w:p w14:paraId="336B5B95" w14:textId="77777777" w:rsidR="009D09A5" w:rsidRPr="009D09A5" w:rsidRDefault="009D09A5" w:rsidP="009D09A5">
            <w:pPr>
              <w:ind w:left="2160"/>
              <w:rPr>
                <w:rFonts w:ascii="Times New Roman" w:hAnsi="Times New Roman" w:cs="Times New Roman"/>
                <w:sz w:val="24"/>
                <w:szCs w:val="24"/>
              </w:rPr>
            </w:pPr>
            <w:r w:rsidRPr="009D09A5">
              <w:rPr>
                <w:rFonts w:ascii="Times New Roman" w:hAnsi="Times New Roman" w:cs="Times New Roman"/>
                <w:sz w:val="24"/>
                <w:szCs w:val="24"/>
              </w:rPr>
              <w:t xml:space="preserve">    @Override</w:t>
            </w:r>
          </w:p>
          <w:p w14:paraId="38A52883" w14:textId="77777777" w:rsidR="009D09A5" w:rsidRPr="009D09A5" w:rsidRDefault="009D09A5" w:rsidP="009D09A5">
            <w:pPr>
              <w:ind w:left="2160"/>
              <w:rPr>
                <w:rFonts w:ascii="Times New Roman" w:hAnsi="Times New Roman" w:cs="Times New Roman"/>
                <w:sz w:val="24"/>
                <w:szCs w:val="24"/>
              </w:rPr>
            </w:pPr>
            <w:r w:rsidRPr="009D09A5">
              <w:rPr>
                <w:rFonts w:ascii="Times New Roman" w:hAnsi="Times New Roman" w:cs="Times New Roman"/>
                <w:sz w:val="24"/>
                <w:szCs w:val="24"/>
              </w:rPr>
              <w:t xml:space="preserve">    public void methodB() {</w:t>
            </w:r>
          </w:p>
          <w:p w14:paraId="33100B13" w14:textId="77777777" w:rsidR="009D09A5" w:rsidRPr="009D09A5" w:rsidRDefault="009D09A5" w:rsidP="009D09A5">
            <w:pPr>
              <w:ind w:left="2160"/>
              <w:rPr>
                <w:rFonts w:ascii="Times New Roman" w:hAnsi="Times New Roman" w:cs="Times New Roman"/>
                <w:sz w:val="24"/>
                <w:szCs w:val="24"/>
              </w:rPr>
            </w:pPr>
            <w:r w:rsidRPr="009D09A5">
              <w:rPr>
                <w:rFonts w:ascii="Times New Roman" w:hAnsi="Times New Roman" w:cs="Times New Roman"/>
                <w:sz w:val="24"/>
                <w:szCs w:val="24"/>
              </w:rPr>
              <w:t xml:space="preserve">        System.out.println("Method B implementation");</w:t>
            </w:r>
          </w:p>
          <w:p w14:paraId="09859772" w14:textId="77777777" w:rsidR="009D09A5" w:rsidRPr="009D09A5" w:rsidRDefault="009D09A5" w:rsidP="009D09A5">
            <w:pPr>
              <w:ind w:left="2160"/>
              <w:rPr>
                <w:rFonts w:ascii="Times New Roman" w:hAnsi="Times New Roman" w:cs="Times New Roman"/>
                <w:sz w:val="24"/>
                <w:szCs w:val="24"/>
              </w:rPr>
            </w:pPr>
            <w:r w:rsidRPr="009D09A5">
              <w:rPr>
                <w:rFonts w:ascii="Times New Roman" w:hAnsi="Times New Roman" w:cs="Times New Roman"/>
                <w:sz w:val="24"/>
                <w:szCs w:val="24"/>
              </w:rPr>
              <w:t xml:space="preserve">    }</w:t>
            </w:r>
          </w:p>
          <w:p w14:paraId="650FA516" w14:textId="77777777" w:rsidR="009D09A5" w:rsidRPr="009D09A5" w:rsidRDefault="009D09A5" w:rsidP="009D09A5">
            <w:pPr>
              <w:ind w:left="2160"/>
              <w:rPr>
                <w:rFonts w:ascii="Times New Roman" w:hAnsi="Times New Roman" w:cs="Times New Roman"/>
                <w:sz w:val="24"/>
                <w:szCs w:val="24"/>
              </w:rPr>
            </w:pPr>
            <w:r w:rsidRPr="009D09A5">
              <w:rPr>
                <w:rFonts w:ascii="Times New Roman" w:hAnsi="Times New Roman" w:cs="Times New Roman"/>
                <w:sz w:val="24"/>
                <w:szCs w:val="24"/>
              </w:rPr>
              <w:t>}</w:t>
            </w:r>
          </w:p>
          <w:p w14:paraId="243D316F" w14:textId="77777777" w:rsidR="009D09A5" w:rsidRPr="009D09A5" w:rsidRDefault="009D09A5" w:rsidP="009D09A5">
            <w:pPr>
              <w:ind w:left="2160"/>
              <w:rPr>
                <w:rFonts w:ascii="Times New Roman" w:hAnsi="Times New Roman" w:cs="Times New Roman"/>
                <w:sz w:val="24"/>
                <w:szCs w:val="24"/>
              </w:rPr>
            </w:pPr>
          </w:p>
          <w:p w14:paraId="5A9E2D24" w14:textId="77777777" w:rsidR="009D09A5" w:rsidRPr="009D09A5" w:rsidRDefault="009D09A5" w:rsidP="009D09A5">
            <w:pPr>
              <w:ind w:left="2160"/>
              <w:rPr>
                <w:rFonts w:ascii="Times New Roman" w:hAnsi="Times New Roman" w:cs="Times New Roman"/>
                <w:sz w:val="24"/>
                <w:szCs w:val="24"/>
              </w:rPr>
            </w:pPr>
            <w:r w:rsidRPr="009D09A5">
              <w:rPr>
                <w:rFonts w:ascii="Times New Roman" w:hAnsi="Times New Roman" w:cs="Times New Roman"/>
                <w:sz w:val="24"/>
                <w:szCs w:val="24"/>
              </w:rPr>
              <w:t>public class MultipleInheritanceDemo {</w:t>
            </w:r>
          </w:p>
          <w:p w14:paraId="0136924D" w14:textId="77777777" w:rsidR="009D09A5" w:rsidRPr="009D09A5" w:rsidRDefault="009D09A5" w:rsidP="009D09A5">
            <w:pPr>
              <w:ind w:left="2160"/>
              <w:rPr>
                <w:rFonts w:ascii="Times New Roman" w:hAnsi="Times New Roman" w:cs="Times New Roman"/>
                <w:sz w:val="24"/>
                <w:szCs w:val="24"/>
              </w:rPr>
            </w:pPr>
            <w:r w:rsidRPr="009D09A5">
              <w:rPr>
                <w:rFonts w:ascii="Times New Roman" w:hAnsi="Times New Roman" w:cs="Times New Roman"/>
                <w:sz w:val="24"/>
                <w:szCs w:val="24"/>
              </w:rPr>
              <w:t xml:space="preserve">    public static void main(String[] args) {</w:t>
            </w:r>
          </w:p>
          <w:p w14:paraId="25974DBF" w14:textId="77777777" w:rsidR="009D09A5" w:rsidRPr="009D09A5" w:rsidRDefault="009D09A5" w:rsidP="009D09A5">
            <w:pPr>
              <w:ind w:left="2160"/>
              <w:rPr>
                <w:rFonts w:ascii="Times New Roman" w:hAnsi="Times New Roman" w:cs="Times New Roman"/>
                <w:sz w:val="24"/>
                <w:szCs w:val="24"/>
              </w:rPr>
            </w:pPr>
            <w:r w:rsidRPr="009D09A5">
              <w:rPr>
                <w:rFonts w:ascii="Times New Roman" w:hAnsi="Times New Roman" w:cs="Times New Roman"/>
                <w:sz w:val="24"/>
                <w:szCs w:val="24"/>
              </w:rPr>
              <w:t xml:space="preserve">        C instance = new C();</w:t>
            </w:r>
          </w:p>
          <w:p w14:paraId="388E4D96" w14:textId="77777777" w:rsidR="009D09A5" w:rsidRPr="009D09A5" w:rsidRDefault="009D09A5" w:rsidP="009D09A5">
            <w:pPr>
              <w:ind w:left="2160"/>
              <w:rPr>
                <w:rFonts w:ascii="Times New Roman" w:hAnsi="Times New Roman" w:cs="Times New Roman"/>
                <w:sz w:val="24"/>
                <w:szCs w:val="24"/>
              </w:rPr>
            </w:pPr>
            <w:r w:rsidRPr="009D09A5">
              <w:rPr>
                <w:rFonts w:ascii="Times New Roman" w:hAnsi="Times New Roman" w:cs="Times New Roman"/>
                <w:sz w:val="24"/>
                <w:szCs w:val="24"/>
              </w:rPr>
              <w:t xml:space="preserve">        instance.methodA();</w:t>
            </w:r>
          </w:p>
          <w:p w14:paraId="4643577C" w14:textId="77777777" w:rsidR="009D09A5" w:rsidRPr="009D09A5" w:rsidRDefault="009D09A5" w:rsidP="009D09A5">
            <w:pPr>
              <w:ind w:left="2160"/>
              <w:rPr>
                <w:rFonts w:ascii="Times New Roman" w:hAnsi="Times New Roman" w:cs="Times New Roman"/>
                <w:sz w:val="24"/>
                <w:szCs w:val="24"/>
              </w:rPr>
            </w:pPr>
            <w:r w:rsidRPr="009D09A5">
              <w:rPr>
                <w:rFonts w:ascii="Times New Roman" w:hAnsi="Times New Roman" w:cs="Times New Roman"/>
                <w:sz w:val="24"/>
                <w:szCs w:val="24"/>
              </w:rPr>
              <w:t xml:space="preserve">        instance.methodB();</w:t>
            </w:r>
          </w:p>
          <w:p w14:paraId="20800611" w14:textId="77777777" w:rsidR="009D09A5" w:rsidRPr="009D09A5" w:rsidRDefault="009D09A5" w:rsidP="009D09A5">
            <w:pPr>
              <w:ind w:left="2160"/>
              <w:rPr>
                <w:rFonts w:ascii="Times New Roman" w:hAnsi="Times New Roman" w:cs="Times New Roman"/>
                <w:sz w:val="24"/>
                <w:szCs w:val="24"/>
              </w:rPr>
            </w:pPr>
            <w:r w:rsidRPr="009D09A5">
              <w:rPr>
                <w:rFonts w:ascii="Times New Roman" w:hAnsi="Times New Roman" w:cs="Times New Roman"/>
                <w:sz w:val="24"/>
                <w:szCs w:val="24"/>
              </w:rPr>
              <w:t xml:space="preserve">    }</w:t>
            </w:r>
          </w:p>
          <w:p w14:paraId="465A8B96" w14:textId="6A7581BB" w:rsidR="009D09A5" w:rsidRPr="00B44E15" w:rsidRDefault="009D09A5" w:rsidP="009D09A5">
            <w:pPr>
              <w:ind w:left="2160"/>
              <w:rPr>
                <w:rFonts w:ascii="Times New Roman" w:hAnsi="Times New Roman" w:cs="Times New Roman"/>
                <w:sz w:val="24"/>
                <w:szCs w:val="24"/>
              </w:rPr>
            </w:pPr>
            <w:r w:rsidRPr="009D09A5">
              <w:rPr>
                <w:rFonts w:ascii="Times New Roman" w:hAnsi="Times New Roman" w:cs="Times New Roman"/>
                <w:sz w:val="24"/>
                <w:szCs w:val="24"/>
              </w:rPr>
              <w:t>}</w:t>
            </w:r>
          </w:p>
          <w:p w14:paraId="07B9EE6F" w14:textId="77777777" w:rsidR="00451159" w:rsidRPr="00B44E15" w:rsidRDefault="00451159" w:rsidP="00451159">
            <w:pPr>
              <w:ind w:left="720"/>
              <w:rPr>
                <w:rFonts w:ascii="Times New Roman" w:hAnsi="Times New Roman" w:cs="Times New Roman"/>
                <w:sz w:val="24"/>
                <w:szCs w:val="24"/>
              </w:rPr>
            </w:pPr>
            <w:r w:rsidRPr="00B44E15">
              <w:rPr>
                <w:rFonts w:ascii="Times New Roman" w:hAnsi="Times New Roman" w:cs="Times New Roman"/>
                <w:sz w:val="24"/>
                <w:szCs w:val="24"/>
              </w:rPr>
              <w:t>Suppose we have two interfaces: A and B, each with its own set of methods. A class C can implement both interfaces A and B, inheriting the methods declared in both interfaces.</w:t>
            </w:r>
          </w:p>
          <w:p w14:paraId="3A0EA785" w14:textId="77777777" w:rsidR="00451159" w:rsidRPr="00B44E15" w:rsidRDefault="00451159" w:rsidP="009D09A5">
            <w:pPr>
              <w:rPr>
                <w:rFonts w:ascii="Times New Roman" w:hAnsi="Times New Roman" w:cs="Times New Roman"/>
                <w:sz w:val="24"/>
                <w:szCs w:val="24"/>
              </w:rPr>
            </w:pPr>
          </w:p>
          <w:p w14:paraId="5F3D7567" w14:textId="77777777" w:rsidR="00451159" w:rsidRPr="00B44E15" w:rsidRDefault="00451159" w:rsidP="00451159">
            <w:pPr>
              <w:spacing w:after="160" w:line="259" w:lineRule="auto"/>
              <w:ind w:left="720"/>
              <w:rPr>
                <w:rFonts w:ascii="Times New Roman" w:hAnsi="Times New Roman" w:cs="Times New Roman"/>
                <w:kern w:val="2"/>
                <w:sz w:val="24"/>
                <w:szCs w:val="24"/>
                <w14:ligatures w14:val="standardContextual"/>
              </w:rPr>
            </w:pPr>
            <w:r w:rsidRPr="00B44E15">
              <w:rPr>
                <w:rFonts w:ascii="Times New Roman" w:hAnsi="Times New Roman" w:cs="Times New Roman"/>
                <w:kern w:val="2"/>
                <w:sz w:val="24"/>
                <w:szCs w:val="24"/>
                <w14:ligatures w14:val="standardContextual"/>
              </w:rPr>
              <w:t>In this example:</w:t>
            </w:r>
          </w:p>
          <w:p w14:paraId="53CDEA53" w14:textId="77777777" w:rsidR="00451159" w:rsidRPr="00B44E15" w:rsidRDefault="00451159" w:rsidP="00451159">
            <w:pPr>
              <w:pStyle w:val="ListParagraph"/>
              <w:numPr>
                <w:ilvl w:val="0"/>
                <w:numId w:val="43"/>
              </w:numPr>
              <w:spacing w:after="160" w:line="259" w:lineRule="auto"/>
              <w:ind w:left="1440"/>
              <w:rPr>
                <w:rFonts w:ascii="Times New Roman" w:hAnsi="Times New Roman" w:cs="Times New Roman"/>
                <w:sz w:val="24"/>
                <w:szCs w:val="24"/>
              </w:rPr>
            </w:pPr>
            <w:r w:rsidRPr="00B44E15">
              <w:rPr>
                <w:rFonts w:ascii="Times New Roman" w:hAnsi="Times New Roman" w:cs="Times New Roman"/>
                <w:sz w:val="24"/>
                <w:szCs w:val="24"/>
              </w:rPr>
              <w:t>Interface A declares the method methodA.</w:t>
            </w:r>
          </w:p>
          <w:p w14:paraId="1DA3604D" w14:textId="77777777" w:rsidR="00451159" w:rsidRPr="00B44E15" w:rsidRDefault="00451159" w:rsidP="00451159">
            <w:pPr>
              <w:pStyle w:val="ListParagraph"/>
              <w:numPr>
                <w:ilvl w:val="0"/>
                <w:numId w:val="43"/>
              </w:numPr>
              <w:spacing w:after="160" w:line="259" w:lineRule="auto"/>
              <w:ind w:left="1440"/>
              <w:rPr>
                <w:rFonts w:ascii="Times New Roman" w:hAnsi="Times New Roman" w:cs="Times New Roman"/>
                <w:sz w:val="24"/>
                <w:szCs w:val="24"/>
              </w:rPr>
            </w:pPr>
            <w:r w:rsidRPr="00B44E15">
              <w:rPr>
                <w:rFonts w:ascii="Times New Roman" w:hAnsi="Times New Roman" w:cs="Times New Roman"/>
                <w:sz w:val="24"/>
                <w:szCs w:val="24"/>
              </w:rPr>
              <w:t>Interface B declares the method methodB.</w:t>
            </w:r>
          </w:p>
          <w:p w14:paraId="1FB21DE6" w14:textId="77777777" w:rsidR="00451159" w:rsidRPr="00B44E15" w:rsidRDefault="00451159" w:rsidP="00451159">
            <w:pPr>
              <w:pStyle w:val="ListParagraph"/>
              <w:numPr>
                <w:ilvl w:val="0"/>
                <w:numId w:val="43"/>
              </w:numPr>
              <w:spacing w:after="160" w:line="259" w:lineRule="auto"/>
              <w:ind w:left="1440"/>
              <w:rPr>
                <w:rFonts w:ascii="Times New Roman" w:hAnsi="Times New Roman" w:cs="Times New Roman"/>
                <w:sz w:val="24"/>
                <w:szCs w:val="24"/>
              </w:rPr>
            </w:pPr>
            <w:r w:rsidRPr="00B44E15">
              <w:rPr>
                <w:rFonts w:ascii="Times New Roman" w:hAnsi="Times New Roman" w:cs="Times New Roman"/>
                <w:sz w:val="24"/>
                <w:szCs w:val="24"/>
              </w:rPr>
              <w:t>Class C implements both A and B interfaces, providing implementations for both methods.</w:t>
            </w:r>
          </w:p>
          <w:p w14:paraId="0F31D5AD" w14:textId="77777777" w:rsidR="00451159" w:rsidRPr="00B44E15" w:rsidRDefault="00451159" w:rsidP="00451159">
            <w:pPr>
              <w:pStyle w:val="ListParagraph"/>
              <w:numPr>
                <w:ilvl w:val="0"/>
                <w:numId w:val="43"/>
              </w:numPr>
              <w:spacing w:after="160" w:line="259" w:lineRule="auto"/>
              <w:ind w:left="1440"/>
              <w:rPr>
                <w:rFonts w:ascii="Times New Roman" w:hAnsi="Times New Roman" w:cs="Times New Roman"/>
                <w:sz w:val="24"/>
                <w:szCs w:val="24"/>
              </w:rPr>
            </w:pPr>
            <w:r w:rsidRPr="00B44E15">
              <w:rPr>
                <w:rFonts w:ascii="Times New Roman" w:hAnsi="Times New Roman" w:cs="Times New Roman"/>
                <w:sz w:val="24"/>
                <w:szCs w:val="24"/>
              </w:rPr>
              <w:t>The main method creates an instance of class C and calls both methodA and methodB.</w:t>
            </w:r>
          </w:p>
          <w:p w14:paraId="05DF0E84" w14:textId="77777777" w:rsidR="00451159" w:rsidRPr="00B44E15" w:rsidRDefault="00451159" w:rsidP="00451159">
            <w:pPr>
              <w:spacing w:after="160" w:line="259" w:lineRule="auto"/>
              <w:ind w:left="720"/>
              <w:rPr>
                <w:rFonts w:ascii="Times New Roman" w:hAnsi="Times New Roman" w:cs="Times New Roman"/>
                <w:kern w:val="2"/>
                <w:sz w:val="24"/>
                <w:szCs w:val="24"/>
                <w14:ligatures w14:val="standardContextual"/>
              </w:rPr>
            </w:pPr>
            <w:r w:rsidRPr="00B44E15">
              <w:rPr>
                <w:rFonts w:ascii="Times New Roman" w:hAnsi="Times New Roman" w:cs="Times New Roman"/>
                <w:kern w:val="2"/>
                <w:sz w:val="24"/>
                <w:szCs w:val="24"/>
                <w14:ligatures w14:val="standardContextual"/>
              </w:rPr>
              <w:t xml:space="preserve">By implementing multiple interfaces, class C effectively inherits the behavior specified by both A and B. This is a way to achieve multiple inheritance in Java without the issues associated with multiple inheritance of classes (like the diamond problem). Each interface serves as a contract that class C must fulfill, and the class can provide its own </w:t>
            </w:r>
            <w:r w:rsidRPr="00B44E15">
              <w:rPr>
                <w:rFonts w:ascii="Times New Roman" w:hAnsi="Times New Roman" w:cs="Times New Roman"/>
                <w:kern w:val="2"/>
                <w:sz w:val="24"/>
                <w:szCs w:val="24"/>
                <w14:ligatures w14:val="standardContextual"/>
              </w:rPr>
              <w:lastRenderedPageBreak/>
              <w:t>implementations for the methods declared in these interfaces.</w:t>
            </w:r>
          </w:p>
          <w:p w14:paraId="5F2856C9" w14:textId="77777777" w:rsidR="00451159" w:rsidRPr="00451159" w:rsidRDefault="00451159" w:rsidP="00451159">
            <w:pPr>
              <w:pStyle w:val="ListParagraph"/>
              <w:jc w:val="both"/>
              <w:rPr>
                <w:rFonts w:ascii="Times New Roman" w:hAnsi="Times New Roman"/>
                <w:b/>
                <w:bCs/>
                <w:iCs/>
                <w:sz w:val="24"/>
                <w:szCs w:val="24"/>
              </w:rPr>
            </w:pPr>
          </w:p>
          <w:p w14:paraId="42DCFD99" w14:textId="7DAA2758" w:rsidR="0063360E" w:rsidRDefault="005B7F6D" w:rsidP="005B7F6D">
            <w:pPr>
              <w:pStyle w:val="ListParagraph"/>
              <w:numPr>
                <w:ilvl w:val="0"/>
                <w:numId w:val="37"/>
              </w:numPr>
              <w:jc w:val="both"/>
              <w:rPr>
                <w:rFonts w:ascii="Times New Roman" w:hAnsi="Times New Roman"/>
                <w:b/>
                <w:bCs/>
                <w:iCs/>
                <w:sz w:val="24"/>
                <w:szCs w:val="24"/>
              </w:rPr>
            </w:pPr>
            <w:r w:rsidRPr="009D09A5">
              <w:rPr>
                <w:rFonts w:ascii="Times New Roman" w:hAnsi="Times New Roman"/>
                <w:b/>
                <w:bCs/>
                <w:iCs/>
                <w:sz w:val="24"/>
                <w:szCs w:val="24"/>
              </w:rPr>
              <w:t>What will be function of the following code? will this code work? if not, why?</w:t>
            </w:r>
          </w:p>
          <w:p w14:paraId="3FE69C71" w14:textId="77777777" w:rsidR="009D09A5" w:rsidRPr="009D09A5" w:rsidRDefault="009D09A5" w:rsidP="009D09A5">
            <w:pPr>
              <w:pStyle w:val="ListParagraph"/>
              <w:jc w:val="both"/>
              <w:rPr>
                <w:rFonts w:ascii="Times New Roman" w:hAnsi="Times New Roman"/>
                <w:b/>
                <w:bCs/>
                <w:iCs/>
                <w:sz w:val="24"/>
                <w:szCs w:val="24"/>
              </w:rPr>
            </w:pPr>
          </w:p>
          <w:p w14:paraId="2F84AE6B" w14:textId="77777777" w:rsidR="005B7F6D" w:rsidRDefault="005B7F6D" w:rsidP="009D09A5">
            <w:pPr>
              <w:jc w:val="center"/>
              <w:rPr>
                <w:rFonts w:ascii="Times New Roman" w:hAnsi="Times New Roman"/>
                <w:iCs/>
                <w:sz w:val="24"/>
                <w:szCs w:val="24"/>
              </w:rPr>
            </w:pPr>
            <w:r>
              <w:rPr>
                <w:noProof/>
                <w:lang w:val="en-IN" w:eastAsia="en-IN"/>
              </w:rPr>
              <w:drawing>
                <wp:inline distT="0" distB="0" distL="0" distR="0" wp14:anchorId="207A0732" wp14:editId="1EFDC438">
                  <wp:extent cx="5693229" cy="501015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BEBA8EAE-BF5A-486C-A8C5-ECC9F3942E4B}">
                                <a14:imgProps xmlns:a14="http://schemas.microsoft.com/office/drawing/2010/main">
                                  <a14:imgLayer r:embed="rId11">
                                    <a14:imgEffect>
                                      <a14:saturation sat="0"/>
                                    </a14:imgEffect>
                                    <a14:imgEffect>
                                      <a14:brightnessContrast contrast="-40000"/>
                                    </a14:imgEffect>
                                  </a14:imgLayer>
                                </a14:imgProps>
                              </a:ext>
                            </a:extLst>
                          </a:blip>
                          <a:stretch>
                            <a:fillRect/>
                          </a:stretch>
                        </pic:blipFill>
                        <pic:spPr>
                          <a:xfrm>
                            <a:off x="0" y="0"/>
                            <a:ext cx="5695061" cy="5011762"/>
                          </a:xfrm>
                          <a:prstGeom prst="rect">
                            <a:avLst/>
                          </a:prstGeom>
                        </pic:spPr>
                      </pic:pic>
                    </a:graphicData>
                  </a:graphic>
                </wp:inline>
              </w:drawing>
            </w:r>
          </w:p>
          <w:p w14:paraId="01E6C362" w14:textId="77777777" w:rsidR="001B287E" w:rsidRDefault="001B287E" w:rsidP="009D09A5">
            <w:pPr>
              <w:jc w:val="center"/>
              <w:rPr>
                <w:rFonts w:ascii="Times New Roman" w:hAnsi="Times New Roman"/>
                <w:iCs/>
                <w:sz w:val="24"/>
                <w:szCs w:val="24"/>
              </w:rPr>
            </w:pPr>
          </w:p>
          <w:p w14:paraId="39974078" w14:textId="77777777" w:rsidR="001B287E" w:rsidRDefault="001B287E" w:rsidP="001B287E">
            <w:pPr>
              <w:ind w:left="720"/>
              <w:rPr>
                <w:rFonts w:ascii="Times New Roman" w:hAnsi="Times New Roman" w:cs="Times New Roman"/>
                <w:sz w:val="24"/>
                <w:szCs w:val="24"/>
              </w:rPr>
            </w:pPr>
            <w:r w:rsidRPr="00ED7A51">
              <w:rPr>
                <w:rFonts w:ascii="Times New Roman" w:hAnsi="Times New Roman" w:cs="Times New Roman"/>
                <w:kern w:val="2"/>
                <w:sz w:val="24"/>
                <w:szCs w:val="24"/>
                <w14:ligatures w14:val="standardContextual"/>
              </w:rPr>
              <w:t>The provided code snippet appears to have a few syntax errors and typos, which would prevent it from compiling and running successfully:</w:t>
            </w:r>
          </w:p>
          <w:p w14:paraId="7A910864" w14:textId="77777777" w:rsidR="001B287E" w:rsidRPr="00ED7A51" w:rsidRDefault="001B287E" w:rsidP="001B287E">
            <w:pPr>
              <w:ind w:left="720"/>
              <w:rPr>
                <w:rFonts w:ascii="Times New Roman" w:hAnsi="Times New Roman" w:cs="Times New Roman"/>
                <w:kern w:val="2"/>
                <w:sz w:val="24"/>
                <w:szCs w:val="24"/>
                <w14:ligatures w14:val="standardContextual"/>
              </w:rPr>
            </w:pPr>
          </w:p>
          <w:p w14:paraId="28FBEB80" w14:textId="77777777" w:rsidR="001B287E" w:rsidRPr="00ED7A51" w:rsidRDefault="001B287E" w:rsidP="001B287E">
            <w:pPr>
              <w:pStyle w:val="ListParagraph"/>
              <w:numPr>
                <w:ilvl w:val="0"/>
                <w:numId w:val="44"/>
              </w:numPr>
              <w:ind w:left="1440"/>
              <w:rPr>
                <w:rFonts w:ascii="Times New Roman" w:hAnsi="Times New Roman" w:cs="Times New Roman"/>
                <w:sz w:val="24"/>
                <w:szCs w:val="24"/>
              </w:rPr>
            </w:pPr>
            <w:r w:rsidRPr="00ED7A51">
              <w:rPr>
                <w:rFonts w:ascii="Times New Roman" w:hAnsi="Times New Roman" w:cs="Times New Roman"/>
                <w:sz w:val="24"/>
                <w:szCs w:val="24"/>
              </w:rPr>
              <w:t>The code uses colons (:) instead of semicolons (;) in the loop constructs (for and if statements).</w:t>
            </w:r>
          </w:p>
          <w:p w14:paraId="63865B0D" w14:textId="77777777" w:rsidR="001B287E" w:rsidRPr="00ED7A51" w:rsidRDefault="001B287E" w:rsidP="001B287E">
            <w:pPr>
              <w:pStyle w:val="ListParagraph"/>
              <w:numPr>
                <w:ilvl w:val="0"/>
                <w:numId w:val="44"/>
              </w:numPr>
              <w:ind w:left="1440"/>
              <w:rPr>
                <w:rFonts w:ascii="Times New Roman" w:hAnsi="Times New Roman" w:cs="Times New Roman"/>
                <w:sz w:val="24"/>
                <w:szCs w:val="24"/>
              </w:rPr>
            </w:pPr>
            <w:r w:rsidRPr="00ED7A51">
              <w:rPr>
                <w:rFonts w:ascii="Times New Roman" w:hAnsi="Times New Roman" w:cs="Times New Roman"/>
                <w:sz w:val="24"/>
                <w:szCs w:val="24"/>
              </w:rPr>
              <w:t>The code uses single quotes (') instead of double quotes (") to define strings.</w:t>
            </w:r>
          </w:p>
          <w:p w14:paraId="345FDB7D" w14:textId="77777777" w:rsidR="001B287E" w:rsidRDefault="001B287E" w:rsidP="001B287E">
            <w:pPr>
              <w:pStyle w:val="ListParagraph"/>
              <w:numPr>
                <w:ilvl w:val="0"/>
                <w:numId w:val="44"/>
              </w:numPr>
              <w:ind w:left="1440"/>
              <w:rPr>
                <w:rFonts w:ascii="Times New Roman" w:hAnsi="Times New Roman" w:cs="Times New Roman"/>
                <w:sz w:val="24"/>
                <w:szCs w:val="24"/>
              </w:rPr>
            </w:pPr>
            <w:r w:rsidRPr="00ED7A51">
              <w:rPr>
                <w:rFonts w:ascii="Times New Roman" w:hAnsi="Times New Roman" w:cs="Times New Roman"/>
                <w:sz w:val="24"/>
                <w:szCs w:val="24"/>
              </w:rPr>
              <w:t>In the second if statement, the opening curly brace { is missing.</w:t>
            </w:r>
          </w:p>
          <w:p w14:paraId="5C74151D" w14:textId="77777777" w:rsidR="001B287E" w:rsidRPr="00ED7A51" w:rsidRDefault="001B287E" w:rsidP="001B287E">
            <w:pPr>
              <w:pStyle w:val="ListParagraph"/>
              <w:ind w:left="1440"/>
              <w:rPr>
                <w:rFonts w:ascii="Times New Roman" w:hAnsi="Times New Roman" w:cs="Times New Roman"/>
                <w:sz w:val="24"/>
                <w:szCs w:val="24"/>
              </w:rPr>
            </w:pPr>
          </w:p>
          <w:p w14:paraId="6C5AD70B" w14:textId="77777777" w:rsidR="001B287E" w:rsidRPr="00ED7A51" w:rsidRDefault="001B287E" w:rsidP="001B287E">
            <w:pPr>
              <w:ind w:left="720"/>
              <w:rPr>
                <w:rFonts w:ascii="Times New Roman" w:hAnsi="Times New Roman" w:cs="Times New Roman"/>
                <w:kern w:val="2"/>
                <w:sz w:val="24"/>
                <w:szCs w:val="24"/>
                <w14:ligatures w14:val="standardContextual"/>
              </w:rPr>
            </w:pPr>
            <w:r w:rsidRPr="00ED7A51">
              <w:rPr>
                <w:rFonts w:ascii="Times New Roman" w:hAnsi="Times New Roman" w:cs="Times New Roman"/>
                <w:kern w:val="2"/>
                <w:sz w:val="24"/>
                <w:szCs w:val="24"/>
                <w14:ligatures w14:val="standardContextual"/>
              </w:rPr>
              <w:t xml:space="preserve">Due to these syntax errors, the code would not run successfully. To make it run, the syntax errors need to be corrected, such as using semicolons instead of colons and fixing the quotes for string literals. Additionally, there are issues with using raw Vector without </w:t>
            </w:r>
            <w:r w:rsidRPr="00ED7A51">
              <w:rPr>
                <w:rFonts w:ascii="Times New Roman" w:hAnsi="Times New Roman" w:cs="Times New Roman"/>
                <w:kern w:val="2"/>
                <w:sz w:val="24"/>
                <w:szCs w:val="24"/>
                <w14:ligatures w14:val="standardContextual"/>
              </w:rPr>
              <w:lastRenderedPageBreak/>
              <w:t>specifying its generic type and some typos that would need to be addressed.</w:t>
            </w:r>
          </w:p>
          <w:p w14:paraId="48C3EBCE" w14:textId="3962DB0B" w:rsidR="002171BE" w:rsidRPr="009D09A5" w:rsidRDefault="002171BE" w:rsidP="001B287E">
            <w:pPr>
              <w:rPr>
                <w:rFonts w:ascii="Times New Roman" w:hAnsi="Times New Roman"/>
                <w:iCs/>
                <w:sz w:val="24"/>
                <w:szCs w:val="24"/>
              </w:rPr>
            </w:pPr>
          </w:p>
        </w:tc>
      </w:tr>
    </w:tbl>
    <w:p w14:paraId="5273D014" w14:textId="77777777" w:rsidR="00AA1F5A" w:rsidRDefault="00AA1F5A" w:rsidP="007609F2">
      <w:pPr>
        <w:widowControl w:val="0"/>
        <w:suppressAutoHyphens/>
        <w:spacing w:after="0" w:line="264" w:lineRule="auto"/>
        <w:ind w:hanging="851"/>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AA1F5A" w14:paraId="34CDE469" w14:textId="77777777" w:rsidTr="00F76925">
        <w:tc>
          <w:tcPr>
            <w:tcW w:w="9782" w:type="dxa"/>
          </w:tcPr>
          <w:p w14:paraId="7A33EB11" w14:textId="75FACF42" w:rsidR="00AA1F5A" w:rsidRPr="007609F2" w:rsidRDefault="00AA1F5A" w:rsidP="003F3812">
            <w:pPr>
              <w:shd w:val="clear" w:color="auto" w:fill="FFFFFF"/>
              <w:spacing w:before="100" w:after="100"/>
              <w:ind w:left="-709" w:firstLine="709"/>
              <w:rPr>
                <w:rFonts w:ascii="Times New Roman" w:hAnsi="Times New Roman"/>
                <w:b/>
                <w:sz w:val="24"/>
                <w:szCs w:val="24"/>
              </w:rPr>
            </w:pPr>
            <w:r w:rsidRPr="00AA1F5A">
              <w:rPr>
                <w:rFonts w:ascii="Times New Roman" w:hAnsi="Times New Roman"/>
                <w:b/>
                <w:color w:val="BC202E"/>
                <w:sz w:val="24"/>
                <w:szCs w:val="24"/>
              </w:rPr>
              <w:t>Conclusion:</w:t>
            </w:r>
          </w:p>
        </w:tc>
      </w:tr>
      <w:tr w:rsidR="00AA1F5A" w14:paraId="74DD4D6A" w14:textId="77777777" w:rsidTr="00F76925">
        <w:tc>
          <w:tcPr>
            <w:tcW w:w="9782" w:type="dxa"/>
          </w:tcPr>
          <w:p w14:paraId="451940F2" w14:textId="4922EF0A" w:rsidR="00AA1F5A" w:rsidRPr="00AA1F5A" w:rsidRDefault="00A169C2" w:rsidP="00A169C2">
            <w:pPr>
              <w:spacing w:before="100" w:after="100"/>
              <w:rPr>
                <w:rFonts w:ascii="Times New Roman" w:hAnsi="Times New Roman"/>
                <w:iCs/>
                <w:sz w:val="24"/>
                <w:szCs w:val="24"/>
              </w:rPr>
            </w:pPr>
            <w:r w:rsidRPr="00A169C2">
              <w:rPr>
                <w:rFonts w:ascii="Times New Roman" w:hAnsi="Times New Roman" w:cs="Times New Roman"/>
                <w:kern w:val="2"/>
                <w:sz w:val="24"/>
                <w:szCs w:val="24"/>
                <w14:ligatures w14:val="standardContextual"/>
              </w:rPr>
              <w:t>In this experiment, we explored the practical usage of Java interfaces. Interfaces allow us to define contracts for classes, promoting flexible and modular code design through adherence to specified behaviors. This experience enhanced our understanding of how interfaces contribute to effective programming in Java.</w:t>
            </w:r>
          </w:p>
        </w:tc>
      </w:tr>
    </w:tbl>
    <w:p w14:paraId="38BA94A5" w14:textId="607274F2" w:rsidR="00AA1F5A" w:rsidRDefault="00AA1F5A" w:rsidP="00AA1F5A">
      <w:pPr>
        <w:spacing w:after="0" w:line="240" w:lineRule="auto"/>
        <w:ind w:hanging="851"/>
        <w:jc w:val="both"/>
        <w:rPr>
          <w:rFonts w:ascii="Times New Roman" w:hAnsi="Times New Roman"/>
          <w:b/>
          <w:iCs/>
          <w:sz w:val="24"/>
          <w:szCs w:val="24"/>
        </w:rPr>
      </w:pPr>
    </w:p>
    <w:tbl>
      <w:tblPr>
        <w:tblStyle w:val="TableGrid"/>
        <w:tblW w:w="0" w:type="auto"/>
        <w:tblInd w:w="5070" w:type="dxa"/>
        <w:tblLook w:val="04A0" w:firstRow="1" w:lastRow="0" w:firstColumn="1" w:lastColumn="0" w:noHBand="0" w:noVBand="1"/>
      </w:tblPr>
      <w:tblGrid>
        <w:gridCol w:w="4536"/>
      </w:tblGrid>
      <w:tr w:rsidR="00AA1F5A" w14:paraId="38D4CC51" w14:textId="77777777" w:rsidTr="00F76925">
        <w:tc>
          <w:tcPr>
            <w:tcW w:w="4536" w:type="dxa"/>
          </w:tcPr>
          <w:p w14:paraId="02894BA1" w14:textId="77777777" w:rsidR="00AA1F5A" w:rsidRDefault="00AA1F5A" w:rsidP="003557C5">
            <w:pPr>
              <w:widowControl w:val="0"/>
              <w:suppressAutoHyphens/>
              <w:spacing w:line="264" w:lineRule="auto"/>
              <w:jc w:val="both"/>
              <w:rPr>
                <w:rFonts w:ascii="Times New Roman" w:hAnsi="Times New Roman"/>
                <w:b/>
                <w:color w:val="BC202E"/>
                <w:sz w:val="24"/>
                <w:szCs w:val="24"/>
              </w:rPr>
            </w:pPr>
          </w:p>
          <w:p w14:paraId="3BE4985D" w14:textId="77777777" w:rsidR="00AA1F5A" w:rsidRDefault="00AA1F5A" w:rsidP="003F3812">
            <w:pPr>
              <w:widowControl w:val="0"/>
              <w:suppressAutoHyphens/>
              <w:spacing w:line="264" w:lineRule="auto"/>
              <w:jc w:val="center"/>
              <w:rPr>
                <w:rFonts w:ascii="Times New Roman" w:hAnsi="Times New Roman"/>
                <w:b/>
                <w:color w:val="BC202E"/>
                <w:sz w:val="24"/>
                <w:szCs w:val="24"/>
              </w:rPr>
            </w:pPr>
          </w:p>
          <w:p w14:paraId="3381D9ED" w14:textId="77777777" w:rsidR="003F3812" w:rsidRDefault="003F3812" w:rsidP="003F3812">
            <w:pPr>
              <w:widowControl w:val="0"/>
              <w:suppressAutoHyphens/>
              <w:spacing w:line="264" w:lineRule="auto"/>
              <w:jc w:val="center"/>
              <w:rPr>
                <w:rFonts w:ascii="Times New Roman" w:hAnsi="Times New Roman"/>
                <w:b/>
                <w:color w:val="BC202E"/>
                <w:sz w:val="24"/>
                <w:szCs w:val="24"/>
              </w:rPr>
            </w:pPr>
          </w:p>
          <w:p w14:paraId="7D54C9F6" w14:textId="4BB60DE9" w:rsidR="00AA1F5A" w:rsidRPr="00AA1F5A" w:rsidRDefault="00AA1F5A" w:rsidP="003F3812">
            <w:pPr>
              <w:widowControl w:val="0"/>
              <w:suppressAutoHyphens/>
              <w:spacing w:line="264" w:lineRule="auto"/>
              <w:jc w:val="center"/>
              <w:rPr>
                <w:rFonts w:ascii="Times New Roman" w:hAnsi="Times New Roman"/>
                <w:b/>
                <w:color w:val="BC202E"/>
                <w:sz w:val="24"/>
                <w:szCs w:val="24"/>
              </w:rPr>
            </w:pPr>
            <w:r w:rsidRPr="00AA1F5A">
              <w:rPr>
                <w:rFonts w:ascii="Times New Roman" w:hAnsi="Times New Roman"/>
                <w:b/>
                <w:color w:val="BC202E"/>
                <w:sz w:val="24"/>
                <w:szCs w:val="24"/>
              </w:rPr>
              <w:t>Signature of faculty in-charge</w:t>
            </w:r>
            <w:r>
              <w:rPr>
                <w:rFonts w:ascii="Times New Roman" w:hAnsi="Times New Roman"/>
                <w:b/>
                <w:color w:val="BC202E"/>
                <w:sz w:val="24"/>
                <w:szCs w:val="24"/>
              </w:rPr>
              <w:t xml:space="preserve"> with Date:</w:t>
            </w:r>
          </w:p>
        </w:tc>
      </w:tr>
    </w:tbl>
    <w:p w14:paraId="548892D7" w14:textId="77777777" w:rsidR="001F0663" w:rsidRDefault="001F0663" w:rsidP="00AA1F5A">
      <w:pPr>
        <w:shd w:val="clear" w:color="auto" w:fill="FFFFFF"/>
        <w:spacing w:before="100" w:beforeAutospacing="1" w:after="100" w:afterAutospacing="1" w:line="240" w:lineRule="auto"/>
        <w:rPr>
          <w:rFonts w:ascii="Arial" w:eastAsia="Times New Roman" w:hAnsi="Arial" w:cs="Arial"/>
          <w:b/>
          <w:color w:val="222222"/>
          <w:sz w:val="44"/>
          <w:szCs w:val="44"/>
        </w:rPr>
      </w:pPr>
    </w:p>
    <w:sectPr w:rsidR="001F0663" w:rsidSect="00D851F1">
      <w:headerReference w:type="default" r:id="rId12"/>
      <w:footerReference w:type="default" r:id="rId13"/>
      <w:pgSz w:w="12240" w:h="15840"/>
      <w:pgMar w:top="1530" w:right="90" w:bottom="1440" w:left="1440" w:header="9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75E556" w14:textId="77777777" w:rsidR="00AB4C89" w:rsidRDefault="00AB4C89" w:rsidP="001F0663">
      <w:pPr>
        <w:spacing w:after="0" w:line="240" w:lineRule="auto"/>
      </w:pPr>
      <w:r>
        <w:separator/>
      </w:r>
    </w:p>
  </w:endnote>
  <w:endnote w:type="continuationSeparator" w:id="0">
    <w:p w14:paraId="0A2D3561" w14:textId="77777777" w:rsidR="00AB4C89" w:rsidRDefault="00AB4C89" w:rsidP="001F06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5C320" w14:textId="77777777" w:rsidR="00B45203" w:rsidRPr="00BD2823" w:rsidRDefault="00B45203">
    <w:pPr>
      <w:rPr>
        <w:rFonts w:ascii="Arial" w:hAnsi="Arial" w:cs="Arial"/>
      </w:rPr>
    </w:pPr>
  </w:p>
  <w:tbl>
    <w:tblPr>
      <w:tblStyle w:val="TableGrid"/>
      <w:tblW w:w="0" w:type="auto"/>
      <w:tblInd w:w="-7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9"/>
      <w:gridCol w:w="2409"/>
      <w:gridCol w:w="3828"/>
    </w:tblGrid>
    <w:tr w:rsidR="00E34FFD" w:rsidRPr="00BD2823" w14:paraId="2D2BC255" w14:textId="77777777" w:rsidTr="009C5CD2">
      <w:tc>
        <w:tcPr>
          <w:tcW w:w="4679" w:type="dxa"/>
        </w:tcPr>
        <w:p w14:paraId="0E1E1EB1" w14:textId="5D2621BC" w:rsidR="00E34FFD" w:rsidRPr="00BD2823" w:rsidRDefault="003D7FDE" w:rsidP="00E34FFD">
          <w:pPr>
            <w:pStyle w:val="Footer"/>
            <w:rPr>
              <w:rFonts w:ascii="Arial" w:hAnsi="Arial" w:cs="Arial"/>
            </w:rPr>
          </w:pPr>
          <w:r w:rsidRPr="00BD2823">
            <w:rPr>
              <w:rFonts w:ascii="Arial" w:hAnsi="Arial" w:cs="Arial"/>
            </w:rPr>
            <w:t>Object Oriented Programming</w:t>
          </w:r>
        </w:p>
      </w:tc>
      <w:tc>
        <w:tcPr>
          <w:tcW w:w="2409" w:type="dxa"/>
        </w:tcPr>
        <w:p w14:paraId="348C3223" w14:textId="55BDD3C7" w:rsidR="00E34FFD" w:rsidRPr="00BD2823" w:rsidRDefault="00E34FFD" w:rsidP="00134A13">
          <w:pPr>
            <w:pStyle w:val="Footer"/>
            <w:jc w:val="center"/>
            <w:rPr>
              <w:rFonts w:ascii="Arial" w:hAnsi="Arial" w:cs="Arial"/>
            </w:rPr>
          </w:pPr>
          <w:r w:rsidRPr="00BD2823">
            <w:rPr>
              <w:rFonts w:ascii="Arial" w:hAnsi="Arial" w:cs="Arial"/>
            </w:rPr>
            <w:t xml:space="preserve">Semester: </w:t>
          </w:r>
          <w:r w:rsidR="00134A13" w:rsidRPr="00BD2823">
            <w:rPr>
              <w:rFonts w:ascii="Arial" w:hAnsi="Arial" w:cs="Arial"/>
            </w:rPr>
            <w:t>III</w:t>
          </w:r>
        </w:p>
      </w:tc>
      <w:tc>
        <w:tcPr>
          <w:tcW w:w="3828" w:type="dxa"/>
        </w:tcPr>
        <w:p w14:paraId="016C2749" w14:textId="11B7832E" w:rsidR="00E34FFD" w:rsidRPr="00BD2823" w:rsidRDefault="00E34FFD" w:rsidP="00134A13">
          <w:pPr>
            <w:pStyle w:val="Footer"/>
            <w:jc w:val="right"/>
            <w:rPr>
              <w:rFonts w:ascii="Arial" w:hAnsi="Arial" w:cs="Arial"/>
            </w:rPr>
          </w:pPr>
          <w:r w:rsidRPr="00BD2823">
            <w:rPr>
              <w:rFonts w:ascii="Arial" w:hAnsi="Arial" w:cs="Arial"/>
            </w:rPr>
            <w:t xml:space="preserve">Academic Year: </w:t>
          </w:r>
          <w:r w:rsidR="00134A13" w:rsidRPr="00BD2823">
            <w:rPr>
              <w:rFonts w:ascii="Arial" w:hAnsi="Arial" w:cs="Arial"/>
            </w:rPr>
            <w:t>2023-24</w:t>
          </w:r>
        </w:p>
      </w:tc>
    </w:tr>
    <w:tr w:rsidR="00E34FFD" w:rsidRPr="00BD2823" w14:paraId="27CB4DB5" w14:textId="77777777" w:rsidTr="009C5CD2">
      <w:tc>
        <w:tcPr>
          <w:tcW w:w="4679" w:type="dxa"/>
        </w:tcPr>
        <w:p w14:paraId="02CB142B" w14:textId="0AFF98ED" w:rsidR="00E34FFD" w:rsidRPr="00BD2823" w:rsidRDefault="00BD2823" w:rsidP="00E34FFD">
          <w:pPr>
            <w:pStyle w:val="Footer"/>
            <w:rPr>
              <w:rFonts w:ascii="Arial" w:hAnsi="Arial" w:cs="Arial"/>
            </w:rPr>
          </w:pPr>
          <w:r w:rsidRPr="00BD2823">
            <w:rPr>
              <w:rFonts w:ascii="Arial" w:hAnsi="Arial" w:cs="Arial"/>
            </w:rPr>
            <w:fldChar w:fldCharType="begin"/>
          </w:r>
          <w:r w:rsidRPr="00BD2823">
            <w:rPr>
              <w:rFonts w:ascii="Arial" w:hAnsi="Arial" w:cs="Arial"/>
            </w:rPr>
            <w:instrText xml:space="preserve"> PAGE  \* Arabic  \* MERGEFORMAT </w:instrText>
          </w:r>
          <w:r w:rsidRPr="00BD2823">
            <w:rPr>
              <w:rFonts w:ascii="Arial" w:hAnsi="Arial" w:cs="Arial"/>
            </w:rPr>
            <w:fldChar w:fldCharType="separate"/>
          </w:r>
          <w:r w:rsidRPr="00BD2823">
            <w:rPr>
              <w:rFonts w:ascii="Arial" w:hAnsi="Arial" w:cs="Arial"/>
              <w:noProof/>
            </w:rPr>
            <w:t>4</w:t>
          </w:r>
          <w:r w:rsidRPr="00BD2823">
            <w:rPr>
              <w:rFonts w:ascii="Arial" w:hAnsi="Arial" w:cs="Arial"/>
            </w:rPr>
            <w:fldChar w:fldCharType="end"/>
          </w:r>
        </w:p>
      </w:tc>
      <w:tc>
        <w:tcPr>
          <w:tcW w:w="2409" w:type="dxa"/>
        </w:tcPr>
        <w:p w14:paraId="43D17A11" w14:textId="77777777" w:rsidR="00E34FFD" w:rsidRPr="00BD2823" w:rsidRDefault="00E34FFD" w:rsidP="00E34FFD">
          <w:pPr>
            <w:pStyle w:val="Footer"/>
            <w:jc w:val="center"/>
            <w:rPr>
              <w:rFonts w:ascii="Arial" w:hAnsi="Arial" w:cs="Arial"/>
            </w:rPr>
          </w:pPr>
        </w:p>
      </w:tc>
      <w:tc>
        <w:tcPr>
          <w:tcW w:w="3828" w:type="dxa"/>
        </w:tcPr>
        <w:p w14:paraId="5644C876" w14:textId="12B8CDE2" w:rsidR="00E34FFD" w:rsidRPr="00BD2823" w:rsidRDefault="00E34FFD" w:rsidP="003D7FDE">
          <w:pPr>
            <w:pStyle w:val="Footer"/>
            <w:jc w:val="right"/>
            <w:rPr>
              <w:rFonts w:ascii="Arial" w:hAnsi="Arial" w:cs="Arial"/>
            </w:rPr>
          </w:pPr>
          <w:r w:rsidRPr="00BD2823">
            <w:rPr>
              <w:rFonts w:ascii="Arial" w:hAnsi="Arial" w:cs="Arial"/>
            </w:rPr>
            <w:t xml:space="preserve">Roll </w:t>
          </w:r>
          <w:r w:rsidR="00BD2823" w:rsidRPr="00BD2823">
            <w:rPr>
              <w:rFonts w:ascii="Arial" w:hAnsi="Arial" w:cs="Arial"/>
            </w:rPr>
            <w:t>n</w:t>
          </w:r>
          <w:r w:rsidRPr="00BD2823">
            <w:rPr>
              <w:rFonts w:ascii="Arial" w:hAnsi="Arial" w:cs="Arial"/>
            </w:rPr>
            <w:t>o</w:t>
          </w:r>
          <w:r w:rsidR="003F3812" w:rsidRPr="00BD2823">
            <w:rPr>
              <w:rFonts w:ascii="Arial" w:hAnsi="Arial" w:cs="Arial"/>
            </w:rPr>
            <w:t>.: 16014022050</w:t>
          </w:r>
          <w:r w:rsidR="000B50EF" w:rsidRPr="000B50EF">
            <w:rPr>
              <w:rFonts w:ascii="Arial" w:hAnsi="Arial" w:cs="Arial"/>
              <w:color w:val="FFFFFF" w:themeColor="background1"/>
            </w:rPr>
            <w:t>LL</w:t>
          </w:r>
          <w:r w:rsidRPr="00BD2823">
            <w:rPr>
              <w:rFonts w:ascii="Arial" w:hAnsi="Arial" w:cs="Arial"/>
            </w:rPr>
            <w:t xml:space="preserve"> </w:t>
          </w:r>
          <w:r w:rsidR="003D7FDE" w:rsidRPr="00BD2823">
            <w:rPr>
              <w:rFonts w:ascii="Arial" w:hAnsi="Arial" w:cs="Arial"/>
            </w:rPr>
            <w:t xml:space="preserve">   </w:t>
          </w:r>
        </w:p>
      </w:tc>
    </w:tr>
  </w:tbl>
  <w:p w14:paraId="2A0AD00D" w14:textId="601736F4" w:rsidR="00B45203" w:rsidRPr="00BD2823" w:rsidRDefault="00B45203" w:rsidP="00B45203">
    <w:pPr>
      <w:pStyle w:val="Footer"/>
      <w:ind w:left="-1440"/>
      <w:jc w:val="center"/>
      <w:rPr>
        <w:rFonts w:ascii="Arial" w:hAnsi="Arial" w:cs="Arial"/>
      </w:rPr>
    </w:pPr>
  </w:p>
  <w:p w14:paraId="7BDC4614" w14:textId="75A41F2E" w:rsidR="00D851F1" w:rsidRPr="00BD2823" w:rsidRDefault="00D851F1" w:rsidP="00D851F1">
    <w:pPr>
      <w:pStyle w:val="Footer"/>
      <w:ind w:left="-1440"/>
      <w:jc w:val="center"/>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BBCDDF" w14:textId="77777777" w:rsidR="00AB4C89" w:rsidRDefault="00AB4C89" w:rsidP="001F0663">
      <w:pPr>
        <w:spacing w:after="0" w:line="240" w:lineRule="auto"/>
      </w:pPr>
      <w:r>
        <w:separator/>
      </w:r>
    </w:p>
  </w:footnote>
  <w:footnote w:type="continuationSeparator" w:id="0">
    <w:p w14:paraId="2F0378CE" w14:textId="77777777" w:rsidR="00AB4C89" w:rsidRDefault="00AB4C89" w:rsidP="001F06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3CA2E" w14:textId="40C3830C" w:rsidR="001F0663" w:rsidRDefault="00134A13">
    <w:pPr>
      <w:pStyle w:val="Header"/>
    </w:pPr>
    <w:r>
      <w:t xml:space="preserve"> </w:t>
    </w:r>
  </w:p>
  <w:tbl>
    <w:tblPr>
      <w:tblStyle w:val="TableGrid"/>
      <w:tblW w:w="11925" w:type="dxa"/>
      <w:tblInd w:w="-13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72"/>
      <w:gridCol w:w="6154"/>
      <w:gridCol w:w="2199"/>
    </w:tblGrid>
    <w:tr w:rsidR="00A25C5E" w14:paraId="74AD5CF6" w14:textId="77777777" w:rsidTr="00A25C5E">
      <w:trPr>
        <w:trHeight w:val="907"/>
      </w:trPr>
      <w:tc>
        <w:tcPr>
          <w:tcW w:w="3572" w:type="dxa"/>
          <w:hideMark/>
        </w:tcPr>
        <w:p w14:paraId="09A2347E" w14:textId="2C134F66" w:rsidR="00A25C5E" w:rsidRDefault="00A25C5E" w:rsidP="00A25C5E">
          <w:pPr>
            <w:pStyle w:val="Header"/>
            <w:ind w:firstLine="258"/>
          </w:pPr>
          <w:bookmarkStart w:id="0" w:name="_Hlk45647752"/>
          <w:r>
            <w:rPr>
              <w:noProof/>
              <w:lang w:val="en-IN" w:eastAsia="en-IN"/>
            </w:rPr>
            <w:drawing>
              <wp:inline distT="0" distB="0" distL="0" distR="0" wp14:anchorId="36AAB0C6" wp14:editId="1595BA28">
                <wp:extent cx="1973580" cy="609600"/>
                <wp:effectExtent l="0" t="0" r="7620" b="0"/>
                <wp:docPr id="3" name="Picture 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picture containing drawing&#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l="2580" r="8710"/>
                        <a:stretch>
                          <a:fillRect/>
                        </a:stretch>
                      </pic:blipFill>
                      <pic:spPr bwMode="auto">
                        <a:xfrm>
                          <a:off x="0" y="0"/>
                          <a:ext cx="1973580" cy="609600"/>
                        </a:xfrm>
                        <a:prstGeom prst="rect">
                          <a:avLst/>
                        </a:prstGeom>
                        <a:noFill/>
                        <a:ln>
                          <a:noFill/>
                        </a:ln>
                      </pic:spPr>
                    </pic:pic>
                  </a:graphicData>
                </a:graphic>
              </wp:inline>
            </w:drawing>
          </w:r>
        </w:p>
      </w:tc>
      <w:tc>
        <w:tcPr>
          <w:tcW w:w="6153" w:type="dxa"/>
          <w:vAlign w:val="center"/>
          <w:hideMark/>
        </w:tcPr>
        <w:p w14:paraId="2EC47461" w14:textId="77777777" w:rsidR="00A25C5E" w:rsidRDefault="00A25C5E" w:rsidP="00A25C5E">
          <w:pPr>
            <w:tabs>
              <w:tab w:val="center" w:pos="4513"/>
              <w:tab w:val="right" w:pos="9026"/>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 J. Somaiya College of Engineering, Mumbai-77</w:t>
          </w:r>
        </w:p>
        <w:p w14:paraId="41B18654" w14:textId="77777777" w:rsidR="00A25C5E" w:rsidRDefault="00A25C5E" w:rsidP="00A25C5E">
          <w:pPr>
            <w:tabs>
              <w:tab w:val="center" w:pos="4513"/>
              <w:tab w:val="right" w:pos="9026"/>
            </w:tabs>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Constituent College of Somaiya Vidyavihar University)</w:t>
          </w:r>
        </w:p>
        <w:p w14:paraId="527B1D3B" w14:textId="2356D4B5" w:rsidR="00A25C5E" w:rsidRDefault="00A25C5E" w:rsidP="00134A13">
          <w:pPr>
            <w:tabs>
              <w:tab w:val="center" w:pos="4513"/>
              <w:tab w:val="right" w:pos="9026"/>
            </w:tabs>
            <w:jc w:val="center"/>
            <w:rPr>
              <w:color w:val="BC202E"/>
              <w:sz w:val="24"/>
              <w:szCs w:val="24"/>
            </w:rPr>
          </w:pPr>
          <w:r>
            <w:rPr>
              <w:rFonts w:ascii="Times New Roman" w:eastAsia="Times New Roman" w:hAnsi="Times New Roman" w:cs="Times New Roman"/>
              <w:b/>
              <w:color w:val="BC202E"/>
              <w:sz w:val="24"/>
              <w:szCs w:val="24"/>
            </w:rPr>
            <w:t>Department of Electronics</w:t>
          </w:r>
          <w:r w:rsidR="00134A13">
            <w:rPr>
              <w:rFonts w:ascii="Times New Roman" w:eastAsia="Times New Roman" w:hAnsi="Times New Roman" w:cs="Times New Roman"/>
              <w:b/>
              <w:color w:val="BC202E"/>
              <w:sz w:val="24"/>
              <w:szCs w:val="24"/>
            </w:rPr>
            <w:t xml:space="preserve"> and Computer</w:t>
          </w:r>
          <w:r>
            <w:rPr>
              <w:rFonts w:ascii="Times New Roman" w:eastAsia="Times New Roman" w:hAnsi="Times New Roman" w:cs="Times New Roman"/>
              <w:b/>
              <w:color w:val="BC202E"/>
              <w:sz w:val="24"/>
              <w:szCs w:val="24"/>
            </w:rPr>
            <w:t xml:space="preserve"> Engineering</w:t>
          </w:r>
        </w:p>
      </w:tc>
      <w:tc>
        <w:tcPr>
          <w:tcW w:w="2199" w:type="dxa"/>
          <w:hideMark/>
        </w:tcPr>
        <w:p w14:paraId="581D3CAB" w14:textId="11F076F6" w:rsidR="00A25C5E" w:rsidRDefault="00A25C5E" w:rsidP="00A25C5E">
          <w:pPr>
            <w:pStyle w:val="Header"/>
            <w:tabs>
              <w:tab w:val="left" w:pos="735"/>
              <w:tab w:val="right" w:pos="2664"/>
            </w:tabs>
          </w:pPr>
          <w:r>
            <w:t xml:space="preserve">      </w:t>
          </w:r>
          <w:r>
            <w:rPr>
              <w:noProof/>
              <w:lang w:val="en-IN" w:eastAsia="en-IN"/>
            </w:rPr>
            <w:drawing>
              <wp:inline distT="0" distB="0" distL="0" distR="0" wp14:anchorId="4D4C77F1" wp14:editId="5AE8040E">
                <wp:extent cx="982980" cy="609600"/>
                <wp:effectExtent l="0" t="0" r="7620" b="0"/>
                <wp:docPr id="4" name="Picture 4" descr="A close up of a sign&#10;&#10;Description automatically generated"/>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Content Placeholder 6" descr="A close up of a sign&#10;&#10;Description automatically generated"/>
                        <pic:cNvPicPr>
                          <a:picLocks noGrp="1"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82980" cy="609600"/>
                        </a:xfrm>
                        <a:prstGeom prst="rect">
                          <a:avLst/>
                        </a:prstGeom>
                        <a:noFill/>
                        <a:ln>
                          <a:noFill/>
                        </a:ln>
                      </pic:spPr>
                    </pic:pic>
                  </a:graphicData>
                </a:graphic>
              </wp:inline>
            </w:drawing>
          </w:r>
        </w:p>
      </w:tc>
      <w:bookmarkEnd w:id="0"/>
    </w:tr>
  </w:tbl>
  <w:p w14:paraId="6A258FB8" w14:textId="77777777" w:rsidR="001F0663" w:rsidRDefault="001F06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singleLevel"/>
    <w:tmpl w:val="00000004"/>
    <w:name w:val="WW8Num4"/>
    <w:lvl w:ilvl="0">
      <w:start w:val="1"/>
      <w:numFmt w:val="decimal"/>
      <w:lvlText w:val="%1."/>
      <w:lvlJc w:val="left"/>
      <w:pPr>
        <w:tabs>
          <w:tab w:val="num" w:pos="0"/>
        </w:tabs>
        <w:ind w:left="720" w:hanging="360"/>
      </w:pPr>
      <w:rPr>
        <w:rFonts w:cs="Times New Roman"/>
        <w:b/>
      </w:rPr>
    </w:lvl>
  </w:abstractNum>
  <w:abstractNum w:abstractNumId="1" w15:restartNumberingAfterBreak="0">
    <w:nsid w:val="00000006"/>
    <w:multiLevelType w:val="multilevel"/>
    <w:tmpl w:val="00000006"/>
    <w:name w:val="WW8Num6"/>
    <w:lvl w:ilvl="0">
      <w:start w:val="1"/>
      <w:numFmt w:val="bullet"/>
      <w:lvlText w:val=""/>
      <w:lvlJc w:val="left"/>
      <w:pPr>
        <w:tabs>
          <w:tab w:val="num" w:pos="360"/>
        </w:tabs>
        <w:ind w:left="360" w:hanging="360"/>
      </w:pPr>
      <w:rPr>
        <w:rFonts w:ascii="Symbol" w:hAnsi="Symbol" w:cs="Times New Roman"/>
        <w:b/>
        <w:sz w:val="24"/>
      </w:rPr>
    </w:lvl>
    <w:lvl w:ilvl="1">
      <w:start w:val="1"/>
      <w:numFmt w:val="bullet"/>
      <w:lvlText w:val="◦"/>
      <w:lvlJc w:val="left"/>
      <w:pPr>
        <w:tabs>
          <w:tab w:val="num" w:pos="720"/>
        </w:tabs>
        <w:ind w:left="720" w:hanging="360"/>
      </w:pPr>
      <w:rPr>
        <w:rFonts w:ascii="OpenSymbol" w:hAnsi="OpenSymbol" w:cs="OpenSymbol"/>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Symbol" w:hAnsi="Symbol" w:cs="Times New Roman"/>
        <w:b/>
        <w:sz w:val="24"/>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Symbol" w:hAnsi="Symbol" w:cs="Times New Roman"/>
        <w:b/>
        <w:sz w:val="24"/>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abstractNum w:abstractNumId="2" w15:restartNumberingAfterBreak="0">
    <w:nsid w:val="0000000A"/>
    <w:multiLevelType w:val="multilevel"/>
    <w:tmpl w:val="0000000A"/>
    <w:name w:val="WW8Num1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1043306"/>
    <w:multiLevelType w:val="hybridMultilevel"/>
    <w:tmpl w:val="A0FEA6F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1996AE0"/>
    <w:multiLevelType w:val="hybridMultilevel"/>
    <w:tmpl w:val="6BF4E13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2761413"/>
    <w:multiLevelType w:val="hybridMultilevel"/>
    <w:tmpl w:val="BD249D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2FC2E80"/>
    <w:multiLevelType w:val="hybridMultilevel"/>
    <w:tmpl w:val="622E0D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B630BB6"/>
    <w:multiLevelType w:val="multilevel"/>
    <w:tmpl w:val="CD50F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EE69FD"/>
    <w:multiLevelType w:val="hybridMultilevel"/>
    <w:tmpl w:val="98126434"/>
    <w:lvl w:ilvl="0" w:tplc="40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C762E35"/>
    <w:multiLevelType w:val="hybridMultilevel"/>
    <w:tmpl w:val="1C0ECFF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D3A26F1"/>
    <w:multiLevelType w:val="hybridMultilevel"/>
    <w:tmpl w:val="2C9225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D3D0995"/>
    <w:multiLevelType w:val="multilevel"/>
    <w:tmpl w:val="8B223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2D5256E"/>
    <w:multiLevelType w:val="hybridMultilevel"/>
    <w:tmpl w:val="1B4C90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2F57111"/>
    <w:multiLevelType w:val="hybridMultilevel"/>
    <w:tmpl w:val="F70885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4721A1D"/>
    <w:multiLevelType w:val="hybridMultilevel"/>
    <w:tmpl w:val="1F36D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A25477"/>
    <w:multiLevelType w:val="hybridMultilevel"/>
    <w:tmpl w:val="CA0CC80A"/>
    <w:lvl w:ilvl="0" w:tplc="BD18BF44">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17B479B6"/>
    <w:multiLevelType w:val="hybridMultilevel"/>
    <w:tmpl w:val="0D5AA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9D3645E"/>
    <w:multiLevelType w:val="hybridMultilevel"/>
    <w:tmpl w:val="65864D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1AB012ED"/>
    <w:multiLevelType w:val="hybridMultilevel"/>
    <w:tmpl w:val="7ACEA6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1B304052"/>
    <w:multiLevelType w:val="hybridMultilevel"/>
    <w:tmpl w:val="64AA3B9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0B15225"/>
    <w:multiLevelType w:val="hybridMultilevel"/>
    <w:tmpl w:val="1C0ECFF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235E1882"/>
    <w:multiLevelType w:val="multilevel"/>
    <w:tmpl w:val="D3C0E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C282CBA"/>
    <w:multiLevelType w:val="hybridMultilevel"/>
    <w:tmpl w:val="3DF091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3172A88"/>
    <w:multiLevelType w:val="multilevel"/>
    <w:tmpl w:val="9CC2367A"/>
    <w:lvl w:ilvl="0">
      <w:start w:val="1"/>
      <w:numFmt w:val="bullet"/>
      <w:lvlText w:val=""/>
      <w:lvlJc w:val="left"/>
      <w:pPr>
        <w:ind w:left="1080" w:hanging="360"/>
      </w:pPr>
      <w:rPr>
        <w:rFonts w:ascii="Symbol" w:hAnsi="Symbol" w:hint="default"/>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5" w15:restartNumberingAfterBreak="0">
    <w:nsid w:val="3889150D"/>
    <w:multiLevelType w:val="hybridMultilevel"/>
    <w:tmpl w:val="6DC2466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9680883"/>
    <w:multiLevelType w:val="hybridMultilevel"/>
    <w:tmpl w:val="8DE624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3B683F88"/>
    <w:multiLevelType w:val="hybridMultilevel"/>
    <w:tmpl w:val="1186B5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3F53078E"/>
    <w:multiLevelType w:val="hybridMultilevel"/>
    <w:tmpl w:val="DE108D3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3F793D9B"/>
    <w:multiLevelType w:val="hybridMultilevel"/>
    <w:tmpl w:val="30463D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13019E2"/>
    <w:multiLevelType w:val="multilevel"/>
    <w:tmpl w:val="40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31" w15:restartNumberingAfterBreak="0">
    <w:nsid w:val="48FC24F3"/>
    <w:multiLevelType w:val="hybridMultilevel"/>
    <w:tmpl w:val="C5C8FFA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4D73026F"/>
    <w:multiLevelType w:val="hybridMultilevel"/>
    <w:tmpl w:val="09C4FF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E8870AE"/>
    <w:multiLevelType w:val="hybridMultilevel"/>
    <w:tmpl w:val="1B4C90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4EE915EB"/>
    <w:multiLevelType w:val="hybridMultilevel"/>
    <w:tmpl w:val="1DF24B74"/>
    <w:lvl w:ilvl="0" w:tplc="30C2D8D6">
      <w:start w:val="1"/>
      <w:numFmt w:val="decimal"/>
      <w:lvlText w:val="%1)"/>
      <w:lvlJc w:val="left"/>
      <w:pPr>
        <w:ind w:left="720" w:hanging="360"/>
      </w:pPr>
      <w:rPr>
        <w:rFonts w:ascii="Times New Roman" w:eastAsiaTheme="minorHAnsi" w:hAnsi="Times New Roman" w:cstheme="minorBidi"/>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55F73AF3"/>
    <w:multiLevelType w:val="hybridMultilevel"/>
    <w:tmpl w:val="974EF9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5A2D4648"/>
    <w:multiLevelType w:val="multilevel"/>
    <w:tmpl w:val="9CC2367A"/>
    <w:lvl w:ilvl="0">
      <w:start w:val="1"/>
      <w:numFmt w:val="bullet"/>
      <w:lvlText w:val=""/>
      <w:lvlJc w:val="left"/>
      <w:pPr>
        <w:ind w:left="1080" w:hanging="360"/>
      </w:pPr>
      <w:rPr>
        <w:rFonts w:ascii="Symbol" w:hAnsi="Symbol" w:hint="default"/>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37" w15:restartNumberingAfterBreak="0">
    <w:nsid w:val="65886D02"/>
    <w:multiLevelType w:val="hybridMultilevel"/>
    <w:tmpl w:val="5456F62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8350AF1"/>
    <w:multiLevelType w:val="hybridMultilevel"/>
    <w:tmpl w:val="CC50C9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9C74300"/>
    <w:multiLevelType w:val="hybridMultilevel"/>
    <w:tmpl w:val="11C40C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B9B68B0"/>
    <w:multiLevelType w:val="hybridMultilevel"/>
    <w:tmpl w:val="4C3AC996"/>
    <w:lvl w:ilvl="0" w:tplc="BAC8365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1" w15:restartNumberingAfterBreak="0">
    <w:nsid w:val="736718CB"/>
    <w:multiLevelType w:val="hybridMultilevel"/>
    <w:tmpl w:val="F3BAF030"/>
    <w:lvl w:ilvl="0" w:tplc="0409000F">
      <w:start w:val="1"/>
      <w:numFmt w:val="decimal"/>
      <w:lvlText w:val="%1."/>
      <w:lvlJc w:val="left"/>
      <w:pPr>
        <w:ind w:left="648" w:hanging="360"/>
      </w:p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42" w15:restartNumberingAfterBreak="0">
    <w:nsid w:val="782F7E10"/>
    <w:multiLevelType w:val="hybridMultilevel"/>
    <w:tmpl w:val="1B748A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EF07EE1"/>
    <w:multiLevelType w:val="hybridMultilevel"/>
    <w:tmpl w:val="A6E89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4852507">
    <w:abstractNumId w:val="8"/>
  </w:num>
  <w:num w:numId="2" w16cid:durableId="148403695">
    <w:abstractNumId w:val="43"/>
  </w:num>
  <w:num w:numId="3" w16cid:durableId="623124566">
    <w:abstractNumId w:val="41"/>
  </w:num>
  <w:num w:numId="4" w16cid:durableId="48386707">
    <w:abstractNumId w:val="15"/>
  </w:num>
  <w:num w:numId="5" w16cid:durableId="738093007">
    <w:abstractNumId w:val="17"/>
  </w:num>
  <w:num w:numId="6" w16cid:durableId="440539455">
    <w:abstractNumId w:val="0"/>
    <w:lvlOverride w:ilvl="0">
      <w:startOverride w:val="1"/>
    </w:lvlOverride>
  </w:num>
  <w:num w:numId="7" w16cid:durableId="1478885891">
    <w:abstractNumId w:val="1"/>
  </w:num>
  <w:num w:numId="8" w16cid:durableId="1430926638">
    <w:abstractNumId w:val="2"/>
  </w:num>
  <w:num w:numId="9" w16cid:durableId="520778845">
    <w:abstractNumId w:val="3"/>
  </w:num>
  <w:num w:numId="10" w16cid:durableId="1433932732">
    <w:abstractNumId w:val="18"/>
  </w:num>
  <w:num w:numId="11" w16cid:durableId="1867255416">
    <w:abstractNumId w:val="16"/>
  </w:num>
  <w:num w:numId="12" w16cid:durableId="1858694352">
    <w:abstractNumId w:val="13"/>
  </w:num>
  <w:num w:numId="13" w16cid:durableId="1289165892">
    <w:abstractNumId w:val="33"/>
  </w:num>
  <w:num w:numId="14" w16cid:durableId="1982491766">
    <w:abstractNumId w:val="11"/>
  </w:num>
  <w:num w:numId="15" w16cid:durableId="862478566">
    <w:abstractNumId w:val="38"/>
  </w:num>
  <w:num w:numId="16" w16cid:durableId="1980453659">
    <w:abstractNumId w:val="34"/>
  </w:num>
  <w:num w:numId="17" w16cid:durableId="1592932883">
    <w:abstractNumId w:val="25"/>
  </w:num>
  <w:num w:numId="18" w16cid:durableId="336348207">
    <w:abstractNumId w:val="21"/>
  </w:num>
  <w:num w:numId="19" w16cid:durableId="1256476903">
    <w:abstractNumId w:val="40"/>
  </w:num>
  <w:num w:numId="20" w16cid:durableId="875855094">
    <w:abstractNumId w:val="10"/>
  </w:num>
  <w:num w:numId="21" w16cid:durableId="1384721356">
    <w:abstractNumId w:val="35"/>
  </w:num>
  <w:num w:numId="22" w16cid:durableId="1818918047">
    <w:abstractNumId w:val="28"/>
  </w:num>
  <w:num w:numId="23" w16cid:durableId="853347731">
    <w:abstractNumId w:val="5"/>
  </w:num>
  <w:num w:numId="24" w16cid:durableId="57556153">
    <w:abstractNumId w:val="30"/>
  </w:num>
  <w:num w:numId="25" w16cid:durableId="1847479072">
    <w:abstractNumId w:val="24"/>
  </w:num>
  <w:num w:numId="26" w16cid:durableId="1561867525">
    <w:abstractNumId w:val="36"/>
  </w:num>
  <w:num w:numId="27" w16cid:durableId="1254627562">
    <w:abstractNumId w:val="4"/>
  </w:num>
  <w:num w:numId="28" w16cid:durableId="310984154">
    <w:abstractNumId w:val="20"/>
  </w:num>
  <w:num w:numId="29" w16cid:durableId="1786846550">
    <w:abstractNumId w:val="14"/>
  </w:num>
  <w:num w:numId="30" w16cid:durableId="382559050">
    <w:abstractNumId w:val="6"/>
  </w:num>
  <w:num w:numId="31" w16cid:durableId="1681278623">
    <w:abstractNumId w:val="31"/>
  </w:num>
  <w:num w:numId="32" w16cid:durableId="260648346">
    <w:abstractNumId w:val="12"/>
  </w:num>
  <w:num w:numId="33" w16cid:durableId="308247415">
    <w:abstractNumId w:val="22"/>
  </w:num>
  <w:num w:numId="34" w16cid:durableId="988169880">
    <w:abstractNumId w:val="32"/>
  </w:num>
  <w:num w:numId="35" w16cid:durableId="303655687">
    <w:abstractNumId w:val="23"/>
  </w:num>
  <w:num w:numId="36" w16cid:durableId="981814527">
    <w:abstractNumId w:val="37"/>
  </w:num>
  <w:num w:numId="37" w16cid:durableId="1541281061">
    <w:abstractNumId w:val="9"/>
  </w:num>
  <w:num w:numId="38" w16cid:durableId="254096580">
    <w:abstractNumId w:val="27"/>
  </w:num>
  <w:num w:numId="39" w16cid:durableId="756681238">
    <w:abstractNumId w:val="7"/>
  </w:num>
  <w:num w:numId="40" w16cid:durableId="1767070043">
    <w:abstractNumId w:val="26"/>
  </w:num>
  <w:num w:numId="41" w16cid:durableId="689602514">
    <w:abstractNumId w:val="39"/>
  </w:num>
  <w:num w:numId="42" w16cid:durableId="2030596886">
    <w:abstractNumId w:val="42"/>
  </w:num>
  <w:num w:numId="43" w16cid:durableId="2084141839">
    <w:abstractNumId w:val="29"/>
  </w:num>
  <w:num w:numId="44" w16cid:durableId="121118799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bY0MbQ0NTO3NDUFcpV0lIJTi4sz8/NACgxrAbYP4dosAAAA"/>
  </w:docVars>
  <w:rsids>
    <w:rsidRoot w:val="00A83FB3"/>
    <w:rsid w:val="0000340B"/>
    <w:rsid w:val="00004DFB"/>
    <w:rsid w:val="00010F32"/>
    <w:rsid w:val="0001388A"/>
    <w:rsid w:val="00013B4B"/>
    <w:rsid w:val="00013C4F"/>
    <w:rsid w:val="00037579"/>
    <w:rsid w:val="00063525"/>
    <w:rsid w:val="00075312"/>
    <w:rsid w:val="00082E39"/>
    <w:rsid w:val="000B0D21"/>
    <w:rsid w:val="000B1195"/>
    <w:rsid w:val="000B2FD6"/>
    <w:rsid w:val="000B50EF"/>
    <w:rsid w:val="000C16F3"/>
    <w:rsid w:val="00106CCC"/>
    <w:rsid w:val="001147FE"/>
    <w:rsid w:val="00126995"/>
    <w:rsid w:val="00134A13"/>
    <w:rsid w:val="001B287E"/>
    <w:rsid w:val="001D6337"/>
    <w:rsid w:val="001F0663"/>
    <w:rsid w:val="002040B3"/>
    <w:rsid w:val="002121AB"/>
    <w:rsid w:val="0021492B"/>
    <w:rsid w:val="002171BE"/>
    <w:rsid w:val="002277CF"/>
    <w:rsid w:val="002915D6"/>
    <w:rsid w:val="002A5164"/>
    <w:rsid w:val="002A6CC9"/>
    <w:rsid w:val="002A7865"/>
    <w:rsid w:val="002A7FB8"/>
    <w:rsid w:val="002D5531"/>
    <w:rsid w:val="002E6615"/>
    <w:rsid w:val="002F5449"/>
    <w:rsid w:val="00306F75"/>
    <w:rsid w:val="00312C08"/>
    <w:rsid w:val="00315C4D"/>
    <w:rsid w:val="003374FC"/>
    <w:rsid w:val="003505FB"/>
    <w:rsid w:val="00363877"/>
    <w:rsid w:val="00364C90"/>
    <w:rsid w:val="0037444F"/>
    <w:rsid w:val="003A47CD"/>
    <w:rsid w:val="003B204E"/>
    <w:rsid w:val="003B68FB"/>
    <w:rsid w:val="003D3F4A"/>
    <w:rsid w:val="003D5911"/>
    <w:rsid w:val="003D7FDE"/>
    <w:rsid w:val="003F1014"/>
    <w:rsid w:val="003F3812"/>
    <w:rsid w:val="00402EF4"/>
    <w:rsid w:val="00415574"/>
    <w:rsid w:val="0044251E"/>
    <w:rsid w:val="00451159"/>
    <w:rsid w:val="00487636"/>
    <w:rsid w:val="004A0B87"/>
    <w:rsid w:val="004B72A7"/>
    <w:rsid w:val="004B79CB"/>
    <w:rsid w:val="00501EA2"/>
    <w:rsid w:val="005102B1"/>
    <w:rsid w:val="00510345"/>
    <w:rsid w:val="00512B72"/>
    <w:rsid w:val="00543D8E"/>
    <w:rsid w:val="0057788B"/>
    <w:rsid w:val="00594421"/>
    <w:rsid w:val="005B0680"/>
    <w:rsid w:val="005B7F6D"/>
    <w:rsid w:val="005C3CCB"/>
    <w:rsid w:val="005E1931"/>
    <w:rsid w:val="006004A0"/>
    <w:rsid w:val="00611AE7"/>
    <w:rsid w:val="00613A92"/>
    <w:rsid w:val="00631FFB"/>
    <w:rsid w:val="0063360E"/>
    <w:rsid w:val="006449C3"/>
    <w:rsid w:val="00651621"/>
    <w:rsid w:val="00663372"/>
    <w:rsid w:val="00677053"/>
    <w:rsid w:val="00684256"/>
    <w:rsid w:val="00686E52"/>
    <w:rsid w:val="006939A0"/>
    <w:rsid w:val="006A2331"/>
    <w:rsid w:val="006B6655"/>
    <w:rsid w:val="006B69CE"/>
    <w:rsid w:val="006C0A21"/>
    <w:rsid w:val="006F60FC"/>
    <w:rsid w:val="00700A17"/>
    <w:rsid w:val="00700BC2"/>
    <w:rsid w:val="0070642E"/>
    <w:rsid w:val="00734C04"/>
    <w:rsid w:val="007609F2"/>
    <w:rsid w:val="00775396"/>
    <w:rsid w:val="007C0150"/>
    <w:rsid w:val="007F6E3C"/>
    <w:rsid w:val="008052A1"/>
    <w:rsid w:val="00814442"/>
    <w:rsid w:val="00817323"/>
    <w:rsid w:val="00820A58"/>
    <w:rsid w:val="0082606C"/>
    <w:rsid w:val="0083020D"/>
    <w:rsid w:val="0083123B"/>
    <w:rsid w:val="0083522F"/>
    <w:rsid w:val="00863906"/>
    <w:rsid w:val="008B20EA"/>
    <w:rsid w:val="008B2EB9"/>
    <w:rsid w:val="008B6B68"/>
    <w:rsid w:val="008C2AA7"/>
    <w:rsid w:val="008D3774"/>
    <w:rsid w:val="009325FC"/>
    <w:rsid w:val="009344E9"/>
    <w:rsid w:val="009372DD"/>
    <w:rsid w:val="009742B7"/>
    <w:rsid w:val="0099133C"/>
    <w:rsid w:val="009B63EE"/>
    <w:rsid w:val="009D09A5"/>
    <w:rsid w:val="009D2739"/>
    <w:rsid w:val="009F1059"/>
    <w:rsid w:val="00A00E0D"/>
    <w:rsid w:val="00A169C2"/>
    <w:rsid w:val="00A25C5E"/>
    <w:rsid w:val="00A51F6D"/>
    <w:rsid w:val="00A539BB"/>
    <w:rsid w:val="00A602E7"/>
    <w:rsid w:val="00A77F79"/>
    <w:rsid w:val="00A83FB3"/>
    <w:rsid w:val="00A86555"/>
    <w:rsid w:val="00AA1C14"/>
    <w:rsid w:val="00AA1F5A"/>
    <w:rsid w:val="00AB4C89"/>
    <w:rsid w:val="00AC6A0B"/>
    <w:rsid w:val="00AD251D"/>
    <w:rsid w:val="00AE2EF6"/>
    <w:rsid w:val="00AF6DE1"/>
    <w:rsid w:val="00B45203"/>
    <w:rsid w:val="00B52B1D"/>
    <w:rsid w:val="00B66BDD"/>
    <w:rsid w:val="00B72A51"/>
    <w:rsid w:val="00B84073"/>
    <w:rsid w:val="00BA17A0"/>
    <w:rsid w:val="00BB2703"/>
    <w:rsid w:val="00BB7342"/>
    <w:rsid w:val="00BC47C1"/>
    <w:rsid w:val="00BD2823"/>
    <w:rsid w:val="00C164F7"/>
    <w:rsid w:val="00C22931"/>
    <w:rsid w:val="00C50B40"/>
    <w:rsid w:val="00C55A99"/>
    <w:rsid w:val="00C614F7"/>
    <w:rsid w:val="00C80CB8"/>
    <w:rsid w:val="00C8600D"/>
    <w:rsid w:val="00C903BB"/>
    <w:rsid w:val="00C90DE3"/>
    <w:rsid w:val="00C94493"/>
    <w:rsid w:val="00C9523A"/>
    <w:rsid w:val="00CB25FC"/>
    <w:rsid w:val="00CE4D28"/>
    <w:rsid w:val="00CE704F"/>
    <w:rsid w:val="00CF4B98"/>
    <w:rsid w:val="00D114C2"/>
    <w:rsid w:val="00D22B68"/>
    <w:rsid w:val="00D23E3D"/>
    <w:rsid w:val="00D444A5"/>
    <w:rsid w:val="00D74C24"/>
    <w:rsid w:val="00D851F1"/>
    <w:rsid w:val="00D92769"/>
    <w:rsid w:val="00D9521C"/>
    <w:rsid w:val="00DB36FD"/>
    <w:rsid w:val="00DC688B"/>
    <w:rsid w:val="00DD7368"/>
    <w:rsid w:val="00DD79B5"/>
    <w:rsid w:val="00DF4713"/>
    <w:rsid w:val="00E34FFD"/>
    <w:rsid w:val="00E410D2"/>
    <w:rsid w:val="00E62AC1"/>
    <w:rsid w:val="00E7526C"/>
    <w:rsid w:val="00E85D9E"/>
    <w:rsid w:val="00E86839"/>
    <w:rsid w:val="00EA7DD6"/>
    <w:rsid w:val="00EE59A2"/>
    <w:rsid w:val="00EF38C9"/>
    <w:rsid w:val="00F061A3"/>
    <w:rsid w:val="00F06261"/>
    <w:rsid w:val="00F10BB3"/>
    <w:rsid w:val="00F14B23"/>
    <w:rsid w:val="00F166B8"/>
    <w:rsid w:val="00F20D4F"/>
    <w:rsid w:val="00F41A25"/>
    <w:rsid w:val="00F503F4"/>
    <w:rsid w:val="00F76925"/>
    <w:rsid w:val="00F8189C"/>
    <w:rsid w:val="00F95E97"/>
    <w:rsid w:val="00FB0106"/>
    <w:rsid w:val="00FB649E"/>
    <w:rsid w:val="00FC0B49"/>
    <w:rsid w:val="00FC6908"/>
    <w:rsid w:val="00FF0602"/>
    <w:rsid w:val="00FF4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DD927D"/>
  <w15:docId w15:val="{7F31F14E-F5EA-47FD-8C19-5691E004D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D7FD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D7FD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06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0663"/>
    <w:rPr>
      <w:rFonts w:ascii="Tahoma" w:hAnsi="Tahoma" w:cs="Tahoma"/>
      <w:sz w:val="16"/>
      <w:szCs w:val="16"/>
    </w:rPr>
  </w:style>
  <w:style w:type="paragraph" w:styleId="Header">
    <w:name w:val="header"/>
    <w:basedOn w:val="Normal"/>
    <w:link w:val="HeaderChar"/>
    <w:uiPriority w:val="99"/>
    <w:unhideWhenUsed/>
    <w:rsid w:val="001F06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663"/>
  </w:style>
  <w:style w:type="paragraph" w:styleId="Footer">
    <w:name w:val="footer"/>
    <w:basedOn w:val="Normal"/>
    <w:link w:val="FooterChar"/>
    <w:uiPriority w:val="99"/>
    <w:unhideWhenUsed/>
    <w:rsid w:val="001F06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663"/>
  </w:style>
  <w:style w:type="table" w:styleId="TableGrid">
    <w:name w:val="Table Grid"/>
    <w:basedOn w:val="TableNormal"/>
    <w:uiPriority w:val="59"/>
    <w:rsid w:val="001F0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qFormat/>
    <w:rsid w:val="002915D6"/>
    <w:pPr>
      <w:suppressAutoHyphens/>
      <w:spacing w:after="0" w:line="240" w:lineRule="auto"/>
    </w:pPr>
    <w:rPr>
      <w:rFonts w:ascii="Calibri" w:eastAsia="Times New Roman" w:hAnsi="Calibri" w:cs="Calibri"/>
      <w:lang w:eastAsia="zh-CN"/>
    </w:rPr>
  </w:style>
  <w:style w:type="paragraph" w:customStyle="1" w:styleId="TableContents">
    <w:name w:val="Table Contents"/>
    <w:basedOn w:val="Normal"/>
    <w:rsid w:val="002915D6"/>
    <w:pPr>
      <w:suppressLineNumbers/>
      <w:suppressAutoHyphens/>
    </w:pPr>
    <w:rPr>
      <w:rFonts w:ascii="Calibri" w:eastAsia="Calibri" w:hAnsi="Calibri" w:cs="Calibri"/>
      <w:lang w:val="en-IN" w:eastAsia="zh-CN"/>
    </w:rPr>
  </w:style>
  <w:style w:type="paragraph" w:styleId="NormalWeb">
    <w:name w:val="Normal (Web)"/>
    <w:basedOn w:val="Normal"/>
    <w:uiPriority w:val="99"/>
    <w:rsid w:val="002915D6"/>
    <w:pPr>
      <w:spacing w:before="280" w:after="0" w:line="240" w:lineRule="auto"/>
    </w:pPr>
    <w:rPr>
      <w:rFonts w:ascii="Times New Roman" w:eastAsia="Times New Roman" w:hAnsi="Times New Roman" w:cs="Times New Roman"/>
      <w:color w:val="000000"/>
      <w:sz w:val="24"/>
      <w:szCs w:val="24"/>
      <w:lang w:eastAsia="zh-CN"/>
    </w:rPr>
  </w:style>
  <w:style w:type="paragraph" w:customStyle="1" w:styleId="western">
    <w:name w:val="western"/>
    <w:basedOn w:val="Normal"/>
    <w:rsid w:val="002915D6"/>
    <w:pPr>
      <w:spacing w:before="280" w:after="0" w:line="240" w:lineRule="auto"/>
    </w:pPr>
    <w:rPr>
      <w:rFonts w:ascii="Times New Roman" w:eastAsia="Times New Roman" w:hAnsi="Times New Roman" w:cs="Times New Roman"/>
      <w:color w:val="000000"/>
      <w:sz w:val="26"/>
      <w:szCs w:val="26"/>
      <w:lang w:eastAsia="zh-CN"/>
    </w:rPr>
  </w:style>
  <w:style w:type="paragraph" w:styleId="ListParagraph">
    <w:name w:val="List Paragraph"/>
    <w:basedOn w:val="Normal"/>
    <w:uiPriority w:val="34"/>
    <w:qFormat/>
    <w:rsid w:val="008C2AA7"/>
    <w:pPr>
      <w:ind w:left="720"/>
      <w:contextualSpacing/>
    </w:pPr>
  </w:style>
  <w:style w:type="character" w:styleId="PlaceholderText">
    <w:name w:val="Placeholder Text"/>
    <w:basedOn w:val="DefaultParagraphFont"/>
    <w:uiPriority w:val="99"/>
    <w:semiHidden/>
    <w:rsid w:val="007609F2"/>
    <w:rPr>
      <w:color w:val="808080"/>
    </w:rPr>
  </w:style>
  <w:style w:type="character" w:customStyle="1" w:styleId="Heading2Char">
    <w:name w:val="Heading 2 Char"/>
    <w:basedOn w:val="DefaultParagraphFont"/>
    <w:link w:val="Heading2"/>
    <w:uiPriority w:val="9"/>
    <w:rsid w:val="003D7FD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D7FDE"/>
    <w:rPr>
      <w:rFonts w:ascii="Times New Roman" w:eastAsia="Times New Roman" w:hAnsi="Times New Roman" w:cs="Times New Roman"/>
      <w:b/>
      <w:bCs/>
      <w:sz w:val="27"/>
      <w:szCs w:val="27"/>
    </w:rPr>
  </w:style>
  <w:style w:type="character" w:styleId="Strong">
    <w:name w:val="Strong"/>
    <w:basedOn w:val="DefaultParagraphFont"/>
    <w:uiPriority w:val="22"/>
    <w:qFormat/>
    <w:rsid w:val="003D7FDE"/>
    <w:rPr>
      <w:b/>
      <w:bCs/>
    </w:rPr>
  </w:style>
  <w:style w:type="character" w:styleId="Hyperlink">
    <w:name w:val="Hyperlink"/>
    <w:basedOn w:val="DefaultParagraphFont"/>
    <w:uiPriority w:val="99"/>
    <w:unhideWhenUsed/>
    <w:rsid w:val="003D7FDE"/>
    <w:rPr>
      <w:color w:val="0000FF"/>
      <w:u w:val="single"/>
    </w:rPr>
  </w:style>
  <w:style w:type="character" w:customStyle="1" w:styleId="keyword">
    <w:name w:val="keyword"/>
    <w:basedOn w:val="DefaultParagraphFont"/>
    <w:rsid w:val="003D7FDE"/>
  </w:style>
  <w:style w:type="character" w:customStyle="1" w:styleId="comment">
    <w:name w:val="comment"/>
    <w:basedOn w:val="DefaultParagraphFont"/>
    <w:rsid w:val="003D7FDE"/>
  </w:style>
  <w:style w:type="character" w:customStyle="1" w:styleId="string">
    <w:name w:val="string"/>
    <w:basedOn w:val="DefaultParagraphFont"/>
    <w:rsid w:val="003D7F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023628">
      <w:bodyDiv w:val="1"/>
      <w:marLeft w:val="0"/>
      <w:marRight w:val="0"/>
      <w:marTop w:val="0"/>
      <w:marBottom w:val="0"/>
      <w:divBdr>
        <w:top w:val="none" w:sz="0" w:space="0" w:color="auto"/>
        <w:left w:val="none" w:sz="0" w:space="0" w:color="auto"/>
        <w:bottom w:val="none" w:sz="0" w:space="0" w:color="auto"/>
        <w:right w:val="none" w:sz="0" w:space="0" w:color="auto"/>
      </w:divBdr>
    </w:div>
    <w:div w:id="674311076">
      <w:bodyDiv w:val="1"/>
      <w:marLeft w:val="0"/>
      <w:marRight w:val="0"/>
      <w:marTop w:val="0"/>
      <w:marBottom w:val="0"/>
      <w:divBdr>
        <w:top w:val="none" w:sz="0" w:space="0" w:color="auto"/>
        <w:left w:val="none" w:sz="0" w:space="0" w:color="auto"/>
        <w:bottom w:val="none" w:sz="0" w:space="0" w:color="auto"/>
        <w:right w:val="none" w:sz="0" w:space="0" w:color="auto"/>
      </w:divBdr>
      <w:divsChild>
        <w:div w:id="194512681">
          <w:marLeft w:val="0"/>
          <w:marRight w:val="0"/>
          <w:marTop w:val="0"/>
          <w:marBottom w:val="0"/>
          <w:divBdr>
            <w:top w:val="none" w:sz="0" w:space="0" w:color="auto"/>
            <w:left w:val="none" w:sz="0" w:space="0" w:color="auto"/>
            <w:bottom w:val="none" w:sz="0" w:space="0" w:color="auto"/>
            <w:right w:val="none" w:sz="0" w:space="0" w:color="auto"/>
          </w:divBdr>
          <w:divsChild>
            <w:div w:id="1559055064">
              <w:marLeft w:val="0"/>
              <w:marRight w:val="0"/>
              <w:marTop w:val="0"/>
              <w:marBottom w:val="0"/>
              <w:divBdr>
                <w:top w:val="none" w:sz="0" w:space="0" w:color="auto"/>
                <w:left w:val="none" w:sz="0" w:space="0" w:color="auto"/>
                <w:bottom w:val="none" w:sz="0" w:space="0" w:color="auto"/>
                <w:right w:val="none" w:sz="0" w:space="0" w:color="auto"/>
              </w:divBdr>
            </w:div>
            <w:div w:id="1399599227">
              <w:marLeft w:val="0"/>
              <w:marRight w:val="0"/>
              <w:marTop w:val="0"/>
              <w:marBottom w:val="0"/>
              <w:divBdr>
                <w:top w:val="none" w:sz="0" w:space="0" w:color="auto"/>
                <w:left w:val="none" w:sz="0" w:space="0" w:color="auto"/>
                <w:bottom w:val="none" w:sz="0" w:space="0" w:color="auto"/>
                <w:right w:val="none" w:sz="0" w:space="0" w:color="auto"/>
              </w:divBdr>
            </w:div>
            <w:div w:id="2127849595">
              <w:marLeft w:val="0"/>
              <w:marRight w:val="0"/>
              <w:marTop w:val="0"/>
              <w:marBottom w:val="0"/>
              <w:divBdr>
                <w:top w:val="none" w:sz="0" w:space="0" w:color="auto"/>
                <w:left w:val="none" w:sz="0" w:space="0" w:color="auto"/>
                <w:bottom w:val="none" w:sz="0" w:space="0" w:color="auto"/>
                <w:right w:val="none" w:sz="0" w:space="0" w:color="auto"/>
              </w:divBdr>
            </w:div>
            <w:div w:id="1404645635">
              <w:marLeft w:val="0"/>
              <w:marRight w:val="0"/>
              <w:marTop w:val="0"/>
              <w:marBottom w:val="0"/>
              <w:divBdr>
                <w:top w:val="none" w:sz="0" w:space="0" w:color="auto"/>
                <w:left w:val="none" w:sz="0" w:space="0" w:color="auto"/>
                <w:bottom w:val="none" w:sz="0" w:space="0" w:color="auto"/>
                <w:right w:val="none" w:sz="0" w:space="0" w:color="auto"/>
              </w:divBdr>
            </w:div>
            <w:div w:id="1151210160">
              <w:marLeft w:val="0"/>
              <w:marRight w:val="0"/>
              <w:marTop w:val="0"/>
              <w:marBottom w:val="0"/>
              <w:divBdr>
                <w:top w:val="none" w:sz="0" w:space="0" w:color="auto"/>
                <w:left w:val="none" w:sz="0" w:space="0" w:color="auto"/>
                <w:bottom w:val="none" w:sz="0" w:space="0" w:color="auto"/>
                <w:right w:val="none" w:sz="0" w:space="0" w:color="auto"/>
              </w:divBdr>
            </w:div>
            <w:div w:id="1717193999">
              <w:marLeft w:val="0"/>
              <w:marRight w:val="0"/>
              <w:marTop w:val="0"/>
              <w:marBottom w:val="0"/>
              <w:divBdr>
                <w:top w:val="none" w:sz="0" w:space="0" w:color="auto"/>
                <w:left w:val="none" w:sz="0" w:space="0" w:color="auto"/>
                <w:bottom w:val="none" w:sz="0" w:space="0" w:color="auto"/>
                <w:right w:val="none" w:sz="0" w:space="0" w:color="auto"/>
              </w:divBdr>
            </w:div>
            <w:div w:id="1449425272">
              <w:marLeft w:val="0"/>
              <w:marRight w:val="0"/>
              <w:marTop w:val="0"/>
              <w:marBottom w:val="0"/>
              <w:divBdr>
                <w:top w:val="none" w:sz="0" w:space="0" w:color="auto"/>
                <w:left w:val="none" w:sz="0" w:space="0" w:color="auto"/>
                <w:bottom w:val="none" w:sz="0" w:space="0" w:color="auto"/>
                <w:right w:val="none" w:sz="0" w:space="0" w:color="auto"/>
              </w:divBdr>
            </w:div>
            <w:div w:id="679696027">
              <w:marLeft w:val="0"/>
              <w:marRight w:val="0"/>
              <w:marTop w:val="0"/>
              <w:marBottom w:val="0"/>
              <w:divBdr>
                <w:top w:val="none" w:sz="0" w:space="0" w:color="auto"/>
                <w:left w:val="none" w:sz="0" w:space="0" w:color="auto"/>
                <w:bottom w:val="none" w:sz="0" w:space="0" w:color="auto"/>
                <w:right w:val="none" w:sz="0" w:space="0" w:color="auto"/>
              </w:divBdr>
            </w:div>
            <w:div w:id="614026239">
              <w:marLeft w:val="0"/>
              <w:marRight w:val="0"/>
              <w:marTop w:val="0"/>
              <w:marBottom w:val="0"/>
              <w:divBdr>
                <w:top w:val="none" w:sz="0" w:space="0" w:color="auto"/>
                <w:left w:val="none" w:sz="0" w:space="0" w:color="auto"/>
                <w:bottom w:val="none" w:sz="0" w:space="0" w:color="auto"/>
                <w:right w:val="none" w:sz="0" w:space="0" w:color="auto"/>
              </w:divBdr>
            </w:div>
            <w:div w:id="627204498">
              <w:marLeft w:val="0"/>
              <w:marRight w:val="0"/>
              <w:marTop w:val="0"/>
              <w:marBottom w:val="0"/>
              <w:divBdr>
                <w:top w:val="none" w:sz="0" w:space="0" w:color="auto"/>
                <w:left w:val="none" w:sz="0" w:space="0" w:color="auto"/>
                <w:bottom w:val="none" w:sz="0" w:space="0" w:color="auto"/>
                <w:right w:val="none" w:sz="0" w:space="0" w:color="auto"/>
              </w:divBdr>
            </w:div>
            <w:div w:id="1092120105">
              <w:marLeft w:val="0"/>
              <w:marRight w:val="0"/>
              <w:marTop w:val="0"/>
              <w:marBottom w:val="0"/>
              <w:divBdr>
                <w:top w:val="none" w:sz="0" w:space="0" w:color="auto"/>
                <w:left w:val="none" w:sz="0" w:space="0" w:color="auto"/>
                <w:bottom w:val="none" w:sz="0" w:space="0" w:color="auto"/>
                <w:right w:val="none" w:sz="0" w:space="0" w:color="auto"/>
              </w:divBdr>
            </w:div>
            <w:div w:id="970130377">
              <w:marLeft w:val="0"/>
              <w:marRight w:val="0"/>
              <w:marTop w:val="0"/>
              <w:marBottom w:val="0"/>
              <w:divBdr>
                <w:top w:val="none" w:sz="0" w:space="0" w:color="auto"/>
                <w:left w:val="none" w:sz="0" w:space="0" w:color="auto"/>
                <w:bottom w:val="none" w:sz="0" w:space="0" w:color="auto"/>
                <w:right w:val="none" w:sz="0" w:space="0" w:color="auto"/>
              </w:divBdr>
            </w:div>
            <w:div w:id="1280717421">
              <w:marLeft w:val="0"/>
              <w:marRight w:val="0"/>
              <w:marTop w:val="0"/>
              <w:marBottom w:val="0"/>
              <w:divBdr>
                <w:top w:val="none" w:sz="0" w:space="0" w:color="auto"/>
                <w:left w:val="none" w:sz="0" w:space="0" w:color="auto"/>
                <w:bottom w:val="none" w:sz="0" w:space="0" w:color="auto"/>
                <w:right w:val="none" w:sz="0" w:space="0" w:color="auto"/>
              </w:divBdr>
            </w:div>
            <w:div w:id="484668491">
              <w:marLeft w:val="0"/>
              <w:marRight w:val="0"/>
              <w:marTop w:val="0"/>
              <w:marBottom w:val="0"/>
              <w:divBdr>
                <w:top w:val="none" w:sz="0" w:space="0" w:color="auto"/>
                <w:left w:val="none" w:sz="0" w:space="0" w:color="auto"/>
                <w:bottom w:val="none" w:sz="0" w:space="0" w:color="auto"/>
                <w:right w:val="none" w:sz="0" w:space="0" w:color="auto"/>
              </w:divBdr>
            </w:div>
            <w:div w:id="39550676">
              <w:marLeft w:val="0"/>
              <w:marRight w:val="0"/>
              <w:marTop w:val="0"/>
              <w:marBottom w:val="0"/>
              <w:divBdr>
                <w:top w:val="none" w:sz="0" w:space="0" w:color="auto"/>
                <w:left w:val="none" w:sz="0" w:space="0" w:color="auto"/>
                <w:bottom w:val="none" w:sz="0" w:space="0" w:color="auto"/>
                <w:right w:val="none" w:sz="0" w:space="0" w:color="auto"/>
              </w:divBdr>
            </w:div>
            <w:div w:id="907231038">
              <w:marLeft w:val="0"/>
              <w:marRight w:val="0"/>
              <w:marTop w:val="0"/>
              <w:marBottom w:val="0"/>
              <w:divBdr>
                <w:top w:val="none" w:sz="0" w:space="0" w:color="auto"/>
                <w:left w:val="none" w:sz="0" w:space="0" w:color="auto"/>
                <w:bottom w:val="none" w:sz="0" w:space="0" w:color="auto"/>
                <w:right w:val="none" w:sz="0" w:space="0" w:color="auto"/>
              </w:divBdr>
            </w:div>
            <w:div w:id="1321544731">
              <w:marLeft w:val="0"/>
              <w:marRight w:val="0"/>
              <w:marTop w:val="0"/>
              <w:marBottom w:val="0"/>
              <w:divBdr>
                <w:top w:val="none" w:sz="0" w:space="0" w:color="auto"/>
                <w:left w:val="none" w:sz="0" w:space="0" w:color="auto"/>
                <w:bottom w:val="none" w:sz="0" w:space="0" w:color="auto"/>
                <w:right w:val="none" w:sz="0" w:space="0" w:color="auto"/>
              </w:divBdr>
            </w:div>
            <w:div w:id="361371293">
              <w:marLeft w:val="0"/>
              <w:marRight w:val="0"/>
              <w:marTop w:val="0"/>
              <w:marBottom w:val="0"/>
              <w:divBdr>
                <w:top w:val="none" w:sz="0" w:space="0" w:color="auto"/>
                <w:left w:val="none" w:sz="0" w:space="0" w:color="auto"/>
                <w:bottom w:val="none" w:sz="0" w:space="0" w:color="auto"/>
                <w:right w:val="none" w:sz="0" w:space="0" w:color="auto"/>
              </w:divBdr>
            </w:div>
            <w:div w:id="462969662">
              <w:marLeft w:val="0"/>
              <w:marRight w:val="0"/>
              <w:marTop w:val="0"/>
              <w:marBottom w:val="0"/>
              <w:divBdr>
                <w:top w:val="none" w:sz="0" w:space="0" w:color="auto"/>
                <w:left w:val="none" w:sz="0" w:space="0" w:color="auto"/>
                <w:bottom w:val="none" w:sz="0" w:space="0" w:color="auto"/>
                <w:right w:val="none" w:sz="0" w:space="0" w:color="auto"/>
              </w:divBdr>
            </w:div>
            <w:div w:id="1951932678">
              <w:marLeft w:val="0"/>
              <w:marRight w:val="0"/>
              <w:marTop w:val="0"/>
              <w:marBottom w:val="0"/>
              <w:divBdr>
                <w:top w:val="none" w:sz="0" w:space="0" w:color="auto"/>
                <w:left w:val="none" w:sz="0" w:space="0" w:color="auto"/>
                <w:bottom w:val="none" w:sz="0" w:space="0" w:color="auto"/>
                <w:right w:val="none" w:sz="0" w:space="0" w:color="auto"/>
              </w:divBdr>
            </w:div>
            <w:div w:id="1681353000">
              <w:marLeft w:val="0"/>
              <w:marRight w:val="0"/>
              <w:marTop w:val="0"/>
              <w:marBottom w:val="0"/>
              <w:divBdr>
                <w:top w:val="none" w:sz="0" w:space="0" w:color="auto"/>
                <w:left w:val="none" w:sz="0" w:space="0" w:color="auto"/>
                <w:bottom w:val="none" w:sz="0" w:space="0" w:color="auto"/>
                <w:right w:val="none" w:sz="0" w:space="0" w:color="auto"/>
              </w:divBdr>
            </w:div>
            <w:div w:id="1556117351">
              <w:marLeft w:val="0"/>
              <w:marRight w:val="0"/>
              <w:marTop w:val="0"/>
              <w:marBottom w:val="0"/>
              <w:divBdr>
                <w:top w:val="none" w:sz="0" w:space="0" w:color="auto"/>
                <w:left w:val="none" w:sz="0" w:space="0" w:color="auto"/>
                <w:bottom w:val="none" w:sz="0" w:space="0" w:color="auto"/>
                <w:right w:val="none" w:sz="0" w:space="0" w:color="auto"/>
              </w:divBdr>
            </w:div>
            <w:div w:id="1380594634">
              <w:marLeft w:val="0"/>
              <w:marRight w:val="0"/>
              <w:marTop w:val="0"/>
              <w:marBottom w:val="0"/>
              <w:divBdr>
                <w:top w:val="none" w:sz="0" w:space="0" w:color="auto"/>
                <w:left w:val="none" w:sz="0" w:space="0" w:color="auto"/>
                <w:bottom w:val="none" w:sz="0" w:space="0" w:color="auto"/>
                <w:right w:val="none" w:sz="0" w:space="0" w:color="auto"/>
              </w:divBdr>
            </w:div>
            <w:div w:id="1499494614">
              <w:marLeft w:val="0"/>
              <w:marRight w:val="0"/>
              <w:marTop w:val="0"/>
              <w:marBottom w:val="0"/>
              <w:divBdr>
                <w:top w:val="none" w:sz="0" w:space="0" w:color="auto"/>
                <w:left w:val="none" w:sz="0" w:space="0" w:color="auto"/>
                <w:bottom w:val="none" w:sz="0" w:space="0" w:color="auto"/>
                <w:right w:val="none" w:sz="0" w:space="0" w:color="auto"/>
              </w:divBdr>
            </w:div>
            <w:div w:id="1243833726">
              <w:marLeft w:val="0"/>
              <w:marRight w:val="0"/>
              <w:marTop w:val="0"/>
              <w:marBottom w:val="0"/>
              <w:divBdr>
                <w:top w:val="none" w:sz="0" w:space="0" w:color="auto"/>
                <w:left w:val="none" w:sz="0" w:space="0" w:color="auto"/>
                <w:bottom w:val="none" w:sz="0" w:space="0" w:color="auto"/>
                <w:right w:val="none" w:sz="0" w:space="0" w:color="auto"/>
              </w:divBdr>
            </w:div>
            <w:div w:id="1218935935">
              <w:marLeft w:val="0"/>
              <w:marRight w:val="0"/>
              <w:marTop w:val="0"/>
              <w:marBottom w:val="0"/>
              <w:divBdr>
                <w:top w:val="none" w:sz="0" w:space="0" w:color="auto"/>
                <w:left w:val="none" w:sz="0" w:space="0" w:color="auto"/>
                <w:bottom w:val="none" w:sz="0" w:space="0" w:color="auto"/>
                <w:right w:val="none" w:sz="0" w:space="0" w:color="auto"/>
              </w:divBdr>
            </w:div>
            <w:div w:id="1317757413">
              <w:marLeft w:val="0"/>
              <w:marRight w:val="0"/>
              <w:marTop w:val="0"/>
              <w:marBottom w:val="0"/>
              <w:divBdr>
                <w:top w:val="none" w:sz="0" w:space="0" w:color="auto"/>
                <w:left w:val="none" w:sz="0" w:space="0" w:color="auto"/>
                <w:bottom w:val="none" w:sz="0" w:space="0" w:color="auto"/>
                <w:right w:val="none" w:sz="0" w:space="0" w:color="auto"/>
              </w:divBdr>
            </w:div>
            <w:div w:id="787167911">
              <w:marLeft w:val="0"/>
              <w:marRight w:val="0"/>
              <w:marTop w:val="0"/>
              <w:marBottom w:val="0"/>
              <w:divBdr>
                <w:top w:val="none" w:sz="0" w:space="0" w:color="auto"/>
                <w:left w:val="none" w:sz="0" w:space="0" w:color="auto"/>
                <w:bottom w:val="none" w:sz="0" w:space="0" w:color="auto"/>
                <w:right w:val="none" w:sz="0" w:space="0" w:color="auto"/>
              </w:divBdr>
            </w:div>
            <w:div w:id="614603527">
              <w:marLeft w:val="0"/>
              <w:marRight w:val="0"/>
              <w:marTop w:val="0"/>
              <w:marBottom w:val="0"/>
              <w:divBdr>
                <w:top w:val="none" w:sz="0" w:space="0" w:color="auto"/>
                <w:left w:val="none" w:sz="0" w:space="0" w:color="auto"/>
                <w:bottom w:val="none" w:sz="0" w:space="0" w:color="auto"/>
                <w:right w:val="none" w:sz="0" w:space="0" w:color="auto"/>
              </w:divBdr>
            </w:div>
            <w:div w:id="1739594908">
              <w:marLeft w:val="0"/>
              <w:marRight w:val="0"/>
              <w:marTop w:val="0"/>
              <w:marBottom w:val="0"/>
              <w:divBdr>
                <w:top w:val="none" w:sz="0" w:space="0" w:color="auto"/>
                <w:left w:val="none" w:sz="0" w:space="0" w:color="auto"/>
                <w:bottom w:val="none" w:sz="0" w:space="0" w:color="auto"/>
                <w:right w:val="none" w:sz="0" w:space="0" w:color="auto"/>
              </w:divBdr>
            </w:div>
            <w:div w:id="781337554">
              <w:marLeft w:val="0"/>
              <w:marRight w:val="0"/>
              <w:marTop w:val="0"/>
              <w:marBottom w:val="0"/>
              <w:divBdr>
                <w:top w:val="none" w:sz="0" w:space="0" w:color="auto"/>
                <w:left w:val="none" w:sz="0" w:space="0" w:color="auto"/>
                <w:bottom w:val="none" w:sz="0" w:space="0" w:color="auto"/>
                <w:right w:val="none" w:sz="0" w:space="0" w:color="auto"/>
              </w:divBdr>
            </w:div>
            <w:div w:id="2118871049">
              <w:marLeft w:val="0"/>
              <w:marRight w:val="0"/>
              <w:marTop w:val="0"/>
              <w:marBottom w:val="0"/>
              <w:divBdr>
                <w:top w:val="none" w:sz="0" w:space="0" w:color="auto"/>
                <w:left w:val="none" w:sz="0" w:space="0" w:color="auto"/>
                <w:bottom w:val="none" w:sz="0" w:space="0" w:color="auto"/>
                <w:right w:val="none" w:sz="0" w:space="0" w:color="auto"/>
              </w:divBdr>
            </w:div>
            <w:div w:id="1035276632">
              <w:marLeft w:val="0"/>
              <w:marRight w:val="0"/>
              <w:marTop w:val="0"/>
              <w:marBottom w:val="0"/>
              <w:divBdr>
                <w:top w:val="none" w:sz="0" w:space="0" w:color="auto"/>
                <w:left w:val="none" w:sz="0" w:space="0" w:color="auto"/>
                <w:bottom w:val="none" w:sz="0" w:space="0" w:color="auto"/>
                <w:right w:val="none" w:sz="0" w:space="0" w:color="auto"/>
              </w:divBdr>
            </w:div>
            <w:div w:id="1746949871">
              <w:marLeft w:val="0"/>
              <w:marRight w:val="0"/>
              <w:marTop w:val="0"/>
              <w:marBottom w:val="0"/>
              <w:divBdr>
                <w:top w:val="none" w:sz="0" w:space="0" w:color="auto"/>
                <w:left w:val="none" w:sz="0" w:space="0" w:color="auto"/>
                <w:bottom w:val="none" w:sz="0" w:space="0" w:color="auto"/>
                <w:right w:val="none" w:sz="0" w:space="0" w:color="auto"/>
              </w:divBdr>
            </w:div>
            <w:div w:id="944847893">
              <w:marLeft w:val="0"/>
              <w:marRight w:val="0"/>
              <w:marTop w:val="0"/>
              <w:marBottom w:val="0"/>
              <w:divBdr>
                <w:top w:val="none" w:sz="0" w:space="0" w:color="auto"/>
                <w:left w:val="none" w:sz="0" w:space="0" w:color="auto"/>
                <w:bottom w:val="none" w:sz="0" w:space="0" w:color="auto"/>
                <w:right w:val="none" w:sz="0" w:space="0" w:color="auto"/>
              </w:divBdr>
            </w:div>
            <w:div w:id="319701808">
              <w:marLeft w:val="0"/>
              <w:marRight w:val="0"/>
              <w:marTop w:val="0"/>
              <w:marBottom w:val="0"/>
              <w:divBdr>
                <w:top w:val="none" w:sz="0" w:space="0" w:color="auto"/>
                <w:left w:val="none" w:sz="0" w:space="0" w:color="auto"/>
                <w:bottom w:val="none" w:sz="0" w:space="0" w:color="auto"/>
                <w:right w:val="none" w:sz="0" w:space="0" w:color="auto"/>
              </w:divBdr>
            </w:div>
            <w:div w:id="586767799">
              <w:marLeft w:val="0"/>
              <w:marRight w:val="0"/>
              <w:marTop w:val="0"/>
              <w:marBottom w:val="0"/>
              <w:divBdr>
                <w:top w:val="none" w:sz="0" w:space="0" w:color="auto"/>
                <w:left w:val="none" w:sz="0" w:space="0" w:color="auto"/>
                <w:bottom w:val="none" w:sz="0" w:space="0" w:color="auto"/>
                <w:right w:val="none" w:sz="0" w:space="0" w:color="auto"/>
              </w:divBdr>
            </w:div>
            <w:div w:id="1418744465">
              <w:marLeft w:val="0"/>
              <w:marRight w:val="0"/>
              <w:marTop w:val="0"/>
              <w:marBottom w:val="0"/>
              <w:divBdr>
                <w:top w:val="none" w:sz="0" w:space="0" w:color="auto"/>
                <w:left w:val="none" w:sz="0" w:space="0" w:color="auto"/>
                <w:bottom w:val="none" w:sz="0" w:space="0" w:color="auto"/>
                <w:right w:val="none" w:sz="0" w:space="0" w:color="auto"/>
              </w:divBdr>
            </w:div>
            <w:div w:id="842354550">
              <w:marLeft w:val="0"/>
              <w:marRight w:val="0"/>
              <w:marTop w:val="0"/>
              <w:marBottom w:val="0"/>
              <w:divBdr>
                <w:top w:val="none" w:sz="0" w:space="0" w:color="auto"/>
                <w:left w:val="none" w:sz="0" w:space="0" w:color="auto"/>
                <w:bottom w:val="none" w:sz="0" w:space="0" w:color="auto"/>
                <w:right w:val="none" w:sz="0" w:space="0" w:color="auto"/>
              </w:divBdr>
            </w:div>
            <w:div w:id="2126145241">
              <w:marLeft w:val="0"/>
              <w:marRight w:val="0"/>
              <w:marTop w:val="0"/>
              <w:marBottom w:val="0"/>
              <w:divBdr>
                <w:top w:val="none" w:sz="0" w:space="0" w:color="auto"/>
                <w:left w:val="none" w:sz="0" w:space="0" w:color="auto"/>
                <w:bottom w:val="none" w:sz="0" w:space="0" w:color="auto"/>
                <w:right w:val="none" w:sz="0" w:space="0" w:color="auto"/>
              </w:divBdr>
            </w:div>
            <w:div w:id="1256984129">
              <w:marLeft w:val="0"/>
              <w:marRight w:val="0"/>
              <w:marTop w:val="0"/>
              <w:marBottom w:val="0"/>
              <w:divBdr>
                <w:top w:val="none" w:sz="0" w:space="0" w:color="auto"/>
                <w:left w:val="none" w:sz="0" w:space="0" w:color="auto"/>
                <w:bottom w:val="none" w:sz="0" w:space="0" w:color="auto"/>
                <w:right w:val="none" w:sz="0" w:space="0" w:color="auto"/>
              </w:divBdr>
            </w:div>
            <w:div w:id="1694457250">
              <w:marLeft w:val="0"/>
              <w:marRight w:val="0"/>
              <w:marTop w:val="0"/>
              <w:marBottom w:val="0"/>
              <w:divBdr>
                <w:top w:val="none" w:sz="0" w:space="0" w:color="auto"/>
                <w:left w:val="none" w:sz="0" w:space="0" w:color="auto"/>
                <w:bottom w:val="none" w:sz="0" w:space="0" w:color="auto"/>
                <w:right w:val="none" w:sz="0" w:space="0" w:color="auto"/>
              </w:divBdr>
            </w:div>
            <w:div w:id="838345724">
              <w:marLeft w:val="0"/>
              <w:marRight w:val="0"/>
              <w:marTop w:val="0"/>
              <w:marBottom w:val="0"/>
              <w:divBdr>
                <w:top w:val="none" w:sz="0" w:space="0" w:color="auto"/>
                <w:left w:val="none" w:sz="0" w:space="0" w:color="auto"/>
                <w:bottom w:val="none" w:sz="0" w:space="0" w:color="auto"/>
                <w:right w:val="none" w:sz="0" w:space="0" w:color="auto"/>
              </w:divBdr>
            </w:div>
            <w:div w:id="30766812">
              <w:marLeft w:val="0"/>
              <w:marRight w:val="0"/>
              <w:marTop w:val="0"/>
              <w:marBottom w:val="0"/>
              <w:divBdr>
                <w:top w:val="none" w:sz="0" w:space="0" w:color="auto"/>
                <w:left w:val="none" w:sz="0" w:space="0" w:color="auto"/>
                <w:bottom w:val="none" w:sz="0" w:space="0" w:color="auto"/>
                <w:right w:val="none" w:sz="0" w:space="0" w:color="auto"/>
              </w:divBdr>
            </w:div>
            <w:div w:id="1911386851">
              <w:marLeft w:val="0"/>
              <w:marRight w:val="0"/>
              <w:marTop w:val="0"/>
              <w:marBottom w:val="0"/>
              <w:divBdr>
                <w:top w:val="none" w:sz="0" w:space="0" w:color="auto"/>
                <w:left w:val="none" w:sz="0" w:space="0" w:color="auto"/>
                <w:bottom w:val="none" w:sz="0" w:space="0" w:color="auto"/>
                <w:right w:val="none" w:sz="0" w:space="0" w:color="auto"/>
              </w:divBdr>
            </w:div>
            <w:div w:id="724182016">
              <w:marLeft w:val="0"/>
              <w:marRight w:val="0"/>
              <w:marTop w:val="0"/>
              <w:marBottom w:val="0"/>
              <w:divBdr>
                <w:top w:val="none" w:sz="0" w:space="0" w:color="auto"/>
                <w:left w:val="none" w:sz="0" w:space="0" w:color="auto"/>
                <w:bottom w:val="none" w:sz="0" w:space="0" w:color="auto"/>
                <w:right w:val="none" w:sz="0" w:space="0" w:color="auto"/>
              </w:divBdr>
            </w:div>
            <w:div w:id="634064928">
              <w:marLeft w:val="0"/>
              <w:marRight w:val="0"/>
              <w:marTop w:val="0"/>
              <w:marBottom w:val="0"/>
              <w:divBdr>
                <w:top w:val="none" w:sz="0" w:space="0" w:color="auto"/>
                <w:left w:val="none" w:sz="0" w:space="0" w:color="auto"/>
                <w:bottom w:val="none" w:sz="0" w:space="0" w:color="auto"/>
                <w:right w:val="none" w:sz="0" w:space="0" w:color="auto"/>
              </w:divBdr>
            </w:div>
            <w:div w:id="596981844">
              <w:marLeft w:val="0"/>
              <w:marRight w:val="0"/>
              <w:marTop w:val="0"/>
              <w:marBottom w:val="0"/>
              <w:divBdr>
                <w:top w:val="none" w:sz="0" w:space="0" w:color="auto"/>
                <w:left w:val="none" w:sz="0" w:space="0" w:color="auto"/>
                <w:bottom w:val="none" w:sz="0" w:space="0" w:color="auto"/>
                <w:right w:val="none" w:sz="0" w:space="0" w:color="auto"/>
              </w:divBdr>
            </w:div>
            <w:div w:id="2041782412">
              <w:marLeft w:val="0"/>
              <w:marRight w:val="0"/>
              <w:marTop w:val="0"/>
              <w:marBottom w:val="0"/>
              <w:divBdr>
                <w:top w:val="none" w:sz="0" w:space="0" w:color="auto"/>
                <w:left w:val="none" w:sz="0" w:space="0" w:color="auto"/>
                <w:bottom w:val="none" w:sz="0" w:space="0" w:color="auto"/>
                <w:right w:val="none" w:sz="0" w:space="0" w:color="auto"/>
              </w:divBdr>
            </w:div>
            <w:div w:id="721250116">
              <w:marLeft w:val="0"/>
              <w:marRight w:val="0"/>
              <w:marTop w:val="0"/>
              <w:marBottom w:val="0"/>
              <w:divBdr>
                <w:top w:val="none" w:sz="0" w:space="0" w:color="auto"/>
                <w:left w:val="none" w:sz="0" w:space="0" w:color="auto"/>
                <w:bottom w:val="none" w:sz="0" w:space="0" w:color="auto"/>
                <w:right w:val="none" w:sz="0" w:space="0" w:color="auto"/>
              </w:divBdr>
            </w:div>
            <w:div w:id="1267613983">
              <w:marLeft w:val="0"/>
              <w:marRight w:val="0"/>
              <w:marTop w:val="0"/>
              <w:marBottom w:val="0"/>
              <w:divBdr>
                <w:top w:val="none" w:sz="0" w:space="0" w:color="auto"/>
                <w:left w:val="none" w:sz="0" w:space="0" w:color="auto"/>
                <w:bottom w:val="none" w:sz="0" w:space="0" w:color="auto"/>
                <w:right w:val="none" w:sz="0" w:space="0" w:color="auto"/>
              </w:divBdr>
            </w:div>
            <w:div w:id="1257440692">
              <w:marLeft w:val="0"/>
              <w:marRight w:val="0"/>
              <w:marTop w:val="0"/>
              <w:marBottom w:val="0"/>
              <w:divBdr>
                <w:top w:val="none" w:sz="0" w:space="0" w:color="auto"/>
                <w:left w:val="none" w:sz="0" w:space="0" w:color="auto"/>
                <w:bottom w:val="none" w:sz="0" w:space="0" w:color="auto"/>
                <w:right w:val="none" w:sz="0" w:space="0" w:color="auto"/>
              </w:divBdr>
            </w:div>
            <w:div w:id="1155031519">
              <w:marLeft w:val="0"/>
              <w:marRight w:val="0"/>
              <w:marTop w:val="0"/>
              <w:marBottom w:val="0"/>
              <w:divBdr>
                <w:top w:val="none" w:sz="0" w:space="0" w:color="auto"/>
                <w:left w:val="none" w:sz="0" w:space="0" w:color="auto"/>
                <w:bottom w:val="none" w:sz="0" w:space="0" w:color="auto"/>
                <w:right w:val="none" w:sz="0" w:space="0" w:color="auto"/>
              </w:divBdr>
            </w:div>
            <w:div w:id="1407191743">
              <w:marLeft w:val="0"/>
              <w:marRight w:val="0"/>
              <w:marTop w:val="0"/>
              <w:marBottom w:val="0"/>
              <w:divBdr>
                <w:top w:val="none" w:sz="0" w:space="0" w:color="auto"/>
                <w:left w:val="none" w:sz="0" w:space="0" w:color="auto"/>
                <w:bottom w:val="none" w:sz="0" w:space="0" w:color="auto"/>
                <w:right w:val="none" w:sz="0" w:space="0" w:color="auto"/>
              </w:divBdr>
            </w:div>
            <w:div w:id="1512258935">
              <w:marLeft w:val="0"/>
              <w:marRight w:val="0"/>
              <w:marTop w:val="0"/>
              <w:marBottom w:val="0"/>
              <w:divBdr>
                <w:top w:val="none" w:sz="0" w:space="0" w:color="auto"/>
                <w:left w:val="none" w:sz="0" w:space="0" w:color="auto"/>
                <w:bottom w:val="none" w:sz="0" w:space="0" w:color="auto"/>
                <w:right w:val="none" w:sz="0" w:space="0" w:color="auto"/>
              </w:divBdr>
            </w:div>
            <w:div w:id="577331382">
              <w:marLeft w:val="0"/>
              <w:marRight w:val="0"/>
              <w:marTop w:val="0"/>
              <w:marBottom w:val="0"/>
              <w:divBdr>
                <w:top w:val="none" w:sz="0" w:space="0" w:color="auto"/>
                <w:left w:val="none" w:sz="0" w:space="0" w:color="auto"/>
                <w:bottom w:val="none" w:sz="0" w:space="0" w:color="auto"/>
                <w:right w:val="none" w:sz="0" w:space="0" w:color="auto"/>
              </w:divBdr>
            </w:div>
            <w:div w:id="980109933">
              <w:marLeft w:val="0"/>
              <w:marRight w:val="0"/>
              <w:marTop w:val="0"/>
              <w:marBottom w:val="0"/>
              <w:divBdr>
                <w:top w:val="none" w:sz="0" w:space="0" w:color="auto"/>
                <w:left w:val="none" w:sz="0" w:space="0" w:color="auto"/>
                <w:bottom w:val="none" w:sz="0" w:space="0" w:color="auto"/>
                <w:right w:val="none" w:sz="0" w:space="0" w:color="auto"/>
              </w:divBdr>
            </w:div>
            <w:div w:id="1361010547">
              <w:marLeft w:val="0"/>
              <w:marRight w:val="0"/>
              <w:marTop w:val="0"/>
              <w:marBottom w:val="0"/>
              <w:divBdr>
                <w:top w:val="none" w:sz="0" w:space="0" w:color="auto"/>
                <w:left w:val="none" w:sz="0" w:space="0" w:color="auto"/>
                <w:bottom w:val="none" w:sz="0" w:space="0" w:color="auto"/>
                <w:right w:val="none" w:sz="0" w:space="0" w:color="auto"/>
              </w:divBdr>
            </w:div>
            <w:div w:id="1971204442">
              <w:marLeft w:val="0"/>
              <w:marRight w:val="0"/>
              <w:marTop w:val="0"/>
              <w:marBottom w:val="0"/>
              <w:divBdr>
                <w:top w:val="none" w:sz="0" w:space="0" w:color="auto"/>
                <w:left w:val="none" w:sz="0" w:space="0" w:color="auto"/>
                <w:bottom w:val="none" w:sz="0" w:space="0" w:color="auto"/>
                <w:right w:val="none" w:sz="0" w:space="0" w:color="auto"/>
              </w:divBdr>
            </w:div>
            <w:div w:id="171969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77307">
      <w:bodyDiv w:val="1"/>
      <w:marLeft w:val="0"/>
      <w:marRight w:val="0"/>
      <w:marTop w:val="0"/>
      <w:marBottom w:val="0"/>
      <w:divBdr>
        <w:top w:val="none" w:sz="0" w:space="0" w:color="auto"/>
        <w:left w:val="none" w:sz="0" w:space="0" w:color="auto"/>
        <w:bottom w:val="none" w:sz="0" w:space="0" w:color="auto"/>
        <w:right w:val="none" w:sz="0" w:space="0" w:color="auto"/>
      </w:divBdr>
      <w:divsChild>
        <w:div w:id="1488479133">
          <w:marLeft w:val="0"/>
          <w:marRight w:val="0"/>
          <w:marTop w:val="0"/>
          <w:marBottom w:val="0"/>
          <w:divBdr>
            <w:top w:val="none" w:sz="0" w:space="0" w:color="auto"/>
            <w:left w:val="none" w:sz="0" w:space="0" w:color="auto"/>
            <w:bottom w:val="none" w:sz="0" w:space="0" w:color="auto"/>
            <w:right w:val="none" w:sz="0" w:space="0" w:color="auto"/>
          </w:divBdr>
          <w:divsChild>
            <w:div w:id="888691458">
              <w:marLeft w:val="0"/>
              <w:marRight w:val="0"/>
              <w:marTop w:val="0"/>
              <w:marBottom w:val="0"/>
              <w:divBdr>
                <w:top w:val="none" w:sz="0" w:space="0" w:color="auto"/>
                <w:left w:val="none" w:sz="0" w:space="0" w:color="auto"/>
                <w:bottom w:val="none" w:sz="0" w:space="0" w:color="auto"/>
                <w:right w:val="none" w:sz="0" w:space="0" w:color="auto"/>
              </w:divBdr>
            </w:div>
            <w:div w:id="123543763">
              <w:marLeft w:val="0"/>
              <w:marRight w:val="0"/>
              <w:marTop w:val="0"/>
              <w:marBottom w:val="0"/>
              <w:divBdr>
                <w:top w:val="none" w:sz="0" w:space="0" w:color="auto"/>
                <w:left w:val="none" w:sz="0" w:space="0" w:color="auto"/>
                <w:bottom w:val="none" w:sz="0" w:space="0" w:color="auto"/>
                <w:right w:val="none" w:sz="0" w:space="0" w:color="auto"/>
              </w:divBdr>
            </w:div>
            <w:div w:id="1451778558">
              <w:marLeft w:val="0"/>
              <w:marRight w:val="0"/>
              <w:marTop w:val="0"/>
              <w:marBottom w:val="0"/>
              <w:divBdr>
                <w:top w:val="none" w:sz="0" w:space="0" w:color="auto"/>
                <w:left w:val="none" w:sz="0" w:space="0" w:color="auto"/>
                <w:bottom w:val="none" w:sz="0" w:space="0" w:color="auto"/>
                <w:right w:val="none" w:sz="0" w:space="0" w:color="auto"/>
              </w:divBdr>
            </w:div>
            <w:div w:id="2050952753">
              <w:marLeft w:val="0"/>
              <w:marRight w:val="0"/>
              <w:marTop w:val="0"/>
              <w:marBottom w:val="0"/>
              <w:divBdr>
                <w:top w:val="none" w:sz="0" w:space="0" w:color="auto"/>
                <w:left w:val="none" w:sz="0" w:space="0" w:color="auto"/>
                <w:bottom w:val="none" w:sz="0" w:space="0" w:color="auto"/>
                <w:right w:val="none" w:sz="0" w:space="0" w:color="auto"/>
              </w:divBdr>
            </w:div>
            <w:div w:id="1942254775">
              <w:marLeft w:val="0"/>
              <w:marRight w:val="0"/>
              <w:marTop w:val="0"/>
              <w:marBottom w:val="0"/>
              <w:divBdr>
                <w:top w:val="none" w:sz="0" w:space="0" w:color="auto"/>
                <w:left w:val="none" w:sz="0" w:space="0" w:color="auto"/>
                <w:bottom w:val="none" w:sz="0" w:space="0" w:color="auto"/>
                <w:right w:val="none" w:sz="0" w:space="0" w:color="auto"/>
              </w:divBdr>
            </w:div>
            <w:div w:id="1193808868">
              <w:marLeft w:val="0"/>
              <w:marRight w:val="0"/>
              <w:marTop w:val="0"/>
              <w:marBottom w:val="0"/>
              <w:divBdr>
                <w:top w:val="none" w:sz="0" w:space="0" w:color="auto"/>
                <w:left w:val="none" w:sz="0" w:space="0" w:color="auto"/>
                <w:bottom w:val="none" w:sz="0" w:space="0" w:color="auto"/>
                <w:right w:val="none" w:sz="0" w:space="0" w:color="auto"/>
              </w:divBdr>
            </w:div>
            <w:div w:id="267590216">
              <w:marLeft w:val="0"/>
              <w:marRight w:val="0"/>
              <w:marTop w:val="0"/>
              <w:marBottom w:val="0"/>
              <w:divBdr>
                <w:top w:val="none" w:sz="0" w:space="0" w:color="auto"/>
                <w:left w:val="none" w:sz="0" w:space="0" w:color="auto"/>
                <w:bottom w:val="none" w:sz="0" w:space="0" w:color="auto"/>
                <w:right w:val="none" w:sz="0" w:space="0" w:color="auto"/>
              </w:divBdr>
            </w:div>
            <w:div w:id="1418988374">
              <w:marLeft w:val="0"/>
              <w:marRight w:val="0"/>
              <w:marTop w:val="0"/>
              <w:marBottom w:val="0"/>
              <w:divBdr>
                <w:top w:val="none" w:sz="0" w:space="0" w:color="auto"/>
                <w:left w:val="none" w:sz="0" w:space="0" w:color="auto"/>
                <w:bottom w:val="none" w:sz="0" w:space="0" w:color="auto"/>
                <w:right w:val="none" w:sz="0" w:space="0" w:color="auto"/>
              </w:divBdr>
            </w:div>
            <w:div w:id="1632205599">
              <w:marLeft w:val="0"/>
              <w:marRight w:val="0"/>
              <w:marTop w:val="0"/>
              <w:marBottom w:val="0"/>
              <w:divBdr>
                <w:top w:val="none" w:sz="0" w:space="0" w:color="auto"/>
                <w:left w:val="none" w:sz="0" w:space="0" w:color="auto"/>
                <w:bottom w:val="none" w:sz="0" w:space="0" w:color="auto"/>
                <w:right w:val="none" w:sz="0" w:space="0" w:color="auto"/>
              </w:divBdr>
            </w:div>
            <w:div w:id="2092657771">
              <w:marLeft w:val="0"/>
              <w:marRight w:val="0"/>
              <w:marTop w:val="0"/>
              <w:marBottom w:val="0"/>
              <w:divBdr>
                <w:top w:val="none" w:sz="0" w:space="0" w:color="auto"/>
                <w:left w:val="none" w:sz="0" w:space="0" w:color="auto"/>
                <w:bottom w:val="none" w:sz="0" w:space="0" w:color="auto"/>
                <w:right w:val="none" w:sz="0" w:space="0" w:color="auto"/>
              </w:divBdr>
            </w:div>
            <w:div w:id="1828085292">
              <w:marLeft w:val="0"/>
              <w:marRight w:val="0"/>
              <w:marTop w:val="0"/>
              <w:marBottom w:val="0"/>
              <w:divBdr>
                <w:top w:val="none" w:sz="0" w:space="0" w:color="auto"/>
                <w:left w:val="none" w:sz="0" w:space="0" w:color="auto"/>
                <w:bottom w:val="none" w:sz="0" w:space="0" w:color="auto"/>
                <w:right w:val="none" w:sz="0" w:space="0" w:color="auto"/>
              </w:divBdr>
            </w:div>
            <w:div w:id="1726832625">
              <w:marLeft w:val="0"/>
              <w:marRight w:val="0"/>
              <w:marTop w:val="0"/>
              <w:marBottom w:val="0"/>
              <w:divBdr>
                <w:top w:val="none" w:sz="0" w:space="0" w:color="auto"/>
                <w:left w:val="none" w:sz="0" w:space="0" w:color="auto"/>
                <w:bottom w:val="none" w:sz="0" w:space="0" w:color="auto"/>
                <w:right w:val="none" w:sz="0" w:space="0" w:color="auto"/>
              </w:divBdr>
            </w:div>
            <w:div w:id="1442872535">
              <w:marLeft w:val="0"/>
              <w:marRight w:val="0"/>
              <w:marTop w:val="0"/>
              <w:marBottom w:val="0"/>
              <w:divBdr>
                <w:top w:val="none" w:sz="0" w:space="0" w:color="auto"/>
                <w:left w:val="none" w:sz="0" w:space="0" w:color="auto"/>
                <w:bottom w:val="none" w:sz="0" w:space="0" w:color="auto"/>
                <w:right w:val="none" w:sz="0" w:space="0" w:color="auto"/>
              </w:divBdr>
            </w:div>
            <w:div w:id="1902908555">
              <w:marLeft w:val="0"/>
              <w:marRight w:val="0"/>
              <w:marTop w:val="0"/>
              <w:marBottom w:val="0"/>
              <w:divBdr>
                <w:top w:val="none" w:sz="0" w:space="0" w:color="auto"/>
                <w:left w:val="none" w:sz="0" w:space="0" w:color="auto"/>
                <w:bottom w:val="none" w:sz="0" w:space="0" w:color="auto"/>
                <w:right w:val="none" w:sz="0" w:space="0" w:color="auto"/>
              </w:divBdr>
            </w:div>
            <w:div w:id="609288713">
              <w:marLeft w:val="0"/>
              <w:marRight w:val="0"/>
              <w:marTop w:val="0"/>
              <w:marBottom w:val="0"/>
              <w:divBdr>
                <w:top w:val="none" w:sz="0" w:space="0" w:color="auto"/>
                <w:left w:val="none" w:sz="0" w:space="0" w:color="auto"/>
                <w:bottom w:val="none" w:sz="0" w:space="0" w:color="auto"/>
                <w:right w:val="none" w:sz="0" w:space="0" w:color="auto"/>
              </w:divBdr>
            </w:div>
            <w:div w:id="538318291">
              <w:marLeft w:val="0"/>
              <w:marRight w:val="0"/>
              <w:marTop w:val="0"/>
              <w:marBottom w:val="0"/>
              <w:divBdr>
                <w:top w:val="none" w:sz="0" w:space="0" w:color="auto"/>
                <w:left w:val="none" w:sz="0" w:space="0" w:color="auto"/>
                <w:bottom w:val="none" w:sz="0" w:space="0" w:color="auto"/>
                <w:right w:val="none" w:sz="0" w:space="0" w:color="auto"/>
              </w:divBdr>
            </w:div>
            <w:div w:id="1344624767">
              <w:marLeft w:val="0"/>
              <w:marRight w:val="0"/>
              <w:marTop w:val="0"/>
              <w:marBottom w:val="0"/>
              <w:divBdr>
                <w:top w:val="none" w:sz="0" w:space="0" w:color="auto"/>
                <w:left w:val="none" w:sz="0" w:space="0" w:color="auto"/>
                <w:bottom w:val="none" w:sz="0" w:space="0" w:color="auto"/>
                <w:right w:val="none" w:sz="0" w:space="0" w:color="auto"/>
              </w:divBdr>
            </w:div>
            <w:div w:id="503321140">
              <w:marLeft w:val="0"/>
              <w:marRight w:val="0"/>
              <w:marTop w:val="0"/>
              <w:marBottom w:val="0"/>
              <w:divBdr>
                <w:top w:val="none" w:sz="0" w:space="0" w:color="auto"/>
                <w:left w:val="none" w:sz="0" w:space="0" w:color="auto"/>
                <w:bottom w:val="none" w:sz="0" w:space="0" w:color="auto"/>
                <w:right w:val="none" w:sz="0" w:space="0" w:color="auto"/>
              </w:divBdr>
            </w:div>
            <w:div w:id="1555966839">
              <w:marLeft w:val="0"/>
              <w:marRight w:val="0"/>
              <w:marTop w:val="0"/>
              <w:marBottom w:val="0"/>
              <w:divBdr>
                <w:top w:val="none" w:sz="0" w:space="0" w:color="auto"/>
                <w:left w:val="none" w:sz="0" w:space="0" w:color="auto"/>
                <w:bottom w:val="none" w:sz="0" w:space="0" w:color="auto"/>
                <w:right w:val="none" w:sz="0" w:space="0" w:color="auto"/>
              </w:divBdr>
            </w:div>
            <w:div w:id="290284027">
              <w:marLeft w:val="0"/>
              <w:marRight w:val="0"/>
              <w:marTop w:val="0"/>
              <w:marBottom w:val="0"/>
              <w:divBdr>
                <w:top w:val="none" w:sz="0" w:space="0" w:color="auto"/>
                <w:left w:val="none" w:sz="0" w:space="0" w:color="auto"/>
                <w:bottom w:val="none" w:sz="0" w:space="0" w:color="auto"/>
                <w:right w:val="none" w:sz="0" w:space="0" w:color="auto"/>
              </w:divBdr>
            </w:div>
            <w:div w:id="96365556">
              <w:marLeft w:val="0"/>
              <w:marRight w:val="0"/>
              <w:marTop w:val="0"/>
              <w:marBottom w:val="0"/>
              <w:divBdr>
                <w:top w:val="none" w:sz="0" w:space="0" w:color="auto"/>
                <w:left w:val="none" w:sz="0" w:space="0" w:color="auto"/>
                <w:bottom w:val="none" w:sz="0" w:space="0" w:color="auto"/>
                <w:right w:val="none" w:sz="0" w:space="0" w:color="auto"/>
              </w:divBdr>
            </w:div>
            <w:div w:id="97138045">
              <w:marLeft w:val="0"/>
              <w:marRight w:val="0"/>
              <w:marTop w:val="0"/>
              <w:marBottom w:val="0"/>
              <w:divBdr>
                <w:top w:val="none" w:sz="0" w:space="0" w:color="auto"/>
                <w:left w:val="none" w:sz="0" w:space="0" w:color="auto"/>
                <w:bottom w:val="none" w:sz="0" w:space="0" w:color="auto"/>
                <w:right w:val="none" w:sz="0" w:space="0" w:color="auto"/>
              </w:divBdr>
            </w:div>
            <w:div w:id="348260995">
              <w:marLeft w:val="0"/>
              <w:marRight w:val="0"/>
              <w:marTop w:val="0"/>
              <w:marBottom w:val="0"/>
              <w:divBdr>
                <w:top w:val="none" w:sz="0" w:space="0" w:color="auto"/>
                <w:left w:val="none" w:sz="0" w:space="0" w:color="auto"/>
                <w:bottom w:val="none" w:sz="0" w:space="0" w:color="auto"/>
                <w:right w:val="none" w:sz="0" w:space="0" w:color="auto"/>
              </w:divBdr>
            </w:div>
            <w:div w:id="1589387972">
              <w:marLeft w:val="0"/>
              <w:marRight w:val="0"/>
              <w:marTop w:val="0"/>
              <w:marBottom w:val="0"/>
              <w:divBdr>
                <w:top w:val="none" w:sz="0" w:space="0" w:color="auto"/>
                <w:left w:val="none" w:sz="0" w:space="0" w:color="auto"/>
                <w:bottom w:val="none" w:sz="0" w:space="0" w:color="auto"/>
                <w:right w:val="none" w:sz="0" w:space="0" w:color="auto"/>
              </w:divBdr>
            </w:div>
            <w:div w:id="1195119197">
              <w:marLeft w:val="0"/>
              <w:marRight w:val="0"/>
              <w:marTop w:val="0"/>
              <w:marBottom w:val="0"/>
              <w:divBdr>
                <w:top w:val="none" w:sz="0" w:space="0" w:color="auto"/>
                <w:left w:val="none" w:sz="0" w:space="0" w:color="auto"/>
                <w:bottom w:val="none" w:sz="0" w:space="0" w:color="auto"/>
                <w:right w:val="none" w:sz="0" w:space="0" w:color="auto"/>
              </w:divBdr>
            </w:div>
            <w:div w:id="277178597">
              <w:marLeft w:val="0"/>
              <w:marRight w:val="0"/>
              <w:marTop w:val="0"/>
              <w:marBottom w:val="0"/>
              <w:divBdr>
                <w:top w:val="none" w:sz="0" w:space="0" w:color="auto"/>
                <w:left w:val="none" w:sz="0" w:space="0" w:color="auto"/>
                <w:bottom w:val="none" w:sz="0" w:space="0" w:color="auto"/>
                <w:right w:val="none" w:sz="0" w:space="0" w:color="auto"/>
              </w:divBdr>
            </w:div>
            <w:div w:id="1207259787">
              <w:marLeft w:val="0"/>
              <w:marRight w:val="0"/>
              <w:marTop w:val="0"/>
              <w:marBottom w:val="0"/>
              <w:divBdr>
                <w:top w:val="none" w:sz="0" w:space="0" w:color="auto"/>
                <w:left w:val="none" w:sz="0" w:space="0" w:color="auto"/>
                <w:bottom w:val="none" w:sz="0" w:space="0" w:color="auto"/>
                <w:right w:val="none" w:sz="0" w:space="0" w:color="auto"/>
              </w:divBdr>
            </w:div>
            <w:div w:id="1115371957">
              <w:marLeft w:val="0"/>
              <w:marRight w:val="0"/>
              <w:marTop w:val="0"/>
              <w:marBottom w:val="0"/>
              <w:divBdr>
                <w:top w:val="none" w:sz="0" w:space="0" w:color="auto"/>
                <w:left w:val="none" w:sz="0" w:space="0" w:color="auto"/>
                <w:bottom w:val="none" w:sz="0" w:space="0" w:color="auto"/>
                <w:right w:val="none" w:sz="0" w:space="0" w:color="auto"/>
              </w:divBdr>
            </w:div>
            <w:div w:id="1688018418">
              <w:marLeft w:val="0"/>
              <w:marRight w:val="0"/>
              <w:marTop w:val="0"/>
              <w:marBottom w:val="0"/>
              <w:divBdr>
                <w:top w:val="none" w:sz="0" w:space="0" w:color="auto"/>
                <w:left w:val="none" w:sz="0" w:space="0" w:color="auto"/>
                <w:bottom w:val="none" w:sz="0" w:space="0" w:color="auto"/>
                <w:right w:val="none" w:sz="0" w:space="0" w:color="auto"/>
              </w:divBdr>
            </w:div>
            <w:div w:id="1371688093">
              <w:marLeft w:val="0"/>
              <w:marRight w:val="0"/>
              <w:marTop w:val="0"/>
              <w:marBottom w:val="0"/>
              <w:divBdr>
                <w:top w:val="none" w:sz="0" w:space="0" w:color="auto"/>
                <w:left w:val="none" w:sz="0" w:space="0" w:color="auto"/>
                <w:bottom w:val="none" w:sz="0" w:space="0" w:color="auto"/>
                <w:right w:val="none" w:sz="0" w:space="0" w:color="auto"/>
              </w:divBdr>
            </w:div>
            <w:div w:id="1053045969">
              <w:marLeft w:val="0"/>
              <w:marRight w:val="0"/>
              <w:marTop w:val="0"/>
              <w:marBottom w:val="0"/>
              <w:divBdr>
                <w:top w:val="none" w:sz="0" w:space="0" w:color="auto"/>
                <w:left w:val="none" w:sz="0" w:space="0" w:color="auto"/>
                <w:bottom w:val="none" w:sz="0" w:space="0" w:color="auto"/>
                <w:right w:val="none" w:sz="0" w:space="0" w:color="auto"/>
              </w:divBdr>
            </w:div>
            <w:div w:id="1390610327">
              <w:marLeft w:val="0"/>
              <w:marRight w:val="0"/>
              <w:marTop w:val="0"/>
              <w:marBottom w:val="0"/>
              <w:divBdr>
                <w:top w:val="none" w:sz="0" w:space="0" w:color="auto"/>
                <w:left w:val="none" w:sz="0" w:space="0" w:color="auto"/>
                <w:bottom w:val="none" w:sz="0" w:space="0" w:color="auto"/>
                <w:right w:val="none" w:sz="0" w:space="0" w:color="auto"/>
              </w:divBdr>
            </w:div>
            <w:div w:id="625311108">
              <w:marLeft w:val="0"/>
              <w:marRight w:val="0"/>
              <w:marTop w:val="0"/>
              <w:marBottom w:val="0"/>
              <w:divBdr>
                <w:top w:val="none" w:sz="0" w:space="0" w:color="auto"/>
                <w:left w:val="none" w:sz="0" w:space="0" w:color="auto"/>
                <w:bottom w:val="none" w:sz="0" w:space="0" w:color="auto"/>
                <w:right w:val="none" w:sz="0" w:space="0" w:color="auto"/>
              </w:divBdr>
            </w:div>
            <w:div w:id="1658531637">
              <w:marLeft w:val="0"/>
              <w:marRight w:val="0"/>
              <w:marTop w:val="0"/>
              <w:marBottom w:val="0"/>
              <w:divBdr>
                <w:top w:val="none" w:sz="0" w:space="0" w:color="auto"/>
                <w:left w:val="none" w:sz="0" w:space="0" w:color="auto"/>
                <w:bottom w:val="none" w:sz="0" w:space="0" w:color="auto"/>
                <w:right w:val="none" w:sz="0" w:space="0" w:color="auto"/>
              </w:divBdr>
            </w:div>
            <w:div w:id="582299466">
              <w:marLeft w:val="0"/>
              <w:marRight w:val="0"/>
              <w:marTop w:val="0"/>
              <w:marBottom w:val="0"/>
              <w:divBdr>
                <w:top w:val="none" w:sz="0" w:space="0" w:color="auto"/>
                <w:left w:val="none" w:sz="0" w:space="0" w:color="auto"/>
                <w:bottom w:val="none" w:sz="0" w:space="0" w:color="auto"/>
                <w:right w:val="none" w:sz="0" w:space="0" w:color="auto"/>
              </w:divBdr>
            </w:div>
            <w:div w:id="1288006919">
              <w:marLeft w:val="0"/>
              <w:marRight w:val="0"/>
              <w:marTop w:val="0"/>
              <w:marBottom w:val="0"/>
              <w:divBdr>
                <w:top w:val="none" w:sz="0" w:space="0" w:color="auto"/>
                <w:left w:val="none" w:sz="0" w:space="0" w:color="auto"/>
                <w:bottom w:val="none" w:sz="0" w:space="0" w:color="auto"/>
                <w:right w:val="none" w:sz="0" w:space="0" w:color="auto"/>
              </w:divBdr>
            </w:div>
            <w:div w:id="1059985689">
              <w:marLeft w:val="0"/>
              <w:marRight w:val="0"/>
              <w:marTop w:val="0"/>
              <w:marBottom w:val="0"/>
              <w:divBdr>
                <w:top w:val="none" w:sz="0" w:space="0" w:color="auto"/>
                <w:left w:val="none" w:sz="0" w:space="0" w:color="auto"/>
                <w:bottom w:val="none" w:sz="0" w:space="0" w:color="auto"/>
                <w:right w:val="none" w:sz="0" w:space="0" w:color="auto"/>
              </w:divBdr>
            </w:div>
            <w:div w:id="1609699340">
              <w:marLeft w:val="0"/>
              <w:marRight w:val="0"/>
              <w:marTop w:val="0"/>
              <w:marBottom w:val="0"/>
              <w:divBdr>
                <w:top w:val="none" w:sz="0" w:space="0" w:color="auto"/>
                <w:left w:val="none" w:sz="0" w:space="0" w:color="auto"/>
                <w:bottom w:val="none" w:sz="0" w:space="0" w:color="auto"/>
                <w:right w:val="none" w:sz="0" w:space="0" w:color="auto"/>
              </w:divBdr>
            </w:div>
            <w:div w:id="501312729">
              <w:marLeft w:val="0"/>
              <w:marRight w:val="0"/>
              <w:marTop w:val="0"/>
              <w:marBottom w:val="0"/>
              <w:divBdr>
                <w:top w:val="none" w:sz="0" w:space="0" w:color="auto"/>
                <w:left w:val="none" w:sz="0" w:space="0" w:color="auto"/>
                <w:bottom w:val="none" w:sz="0" w:space="0" w:color="auto"/>
                <w:right w:val="none" w:sz="0" w:space="0" w:color="auto"/>
              </w:divBdr>
            </w:div>
            <w:div w:id="2072850185">
              <w:marLeft w:val="0"/>
              <w:marRight w:val="0"/>
              <w:marTop w:val="0"/>
              <w:marBottom w:val="0"/>
              <w:divBdr>
                <w:top w:val="none" w:sz="0" w:space="0" w:color="auto"/>
                <w:left w:val="none" w:sz="0" w:space="0" w:color="auto"/>
                <w:bottom w:val="none" w:sz="0" w:space="0" w:color="auto"/>
                <w:right w:val="none" w:sz="0" w:space="0" w:color="auto"/>
              </w:divBdr>
            </w:div>
            <w:div w:id="1977947588">
              <w:marLeft w:val="0"/>
              <w:marRight w:val="0"/>
              <w:marTop w:val="0"/>
              <w:marBottom w:val="0"/>
              <w:divBdr>
                <w:top w:val="none" w:sz="0" w:space="0" w:color="auto"/>
                <w:left w:val="none" w:sz="0" w:space="0" w:color="auto"/>
                <w:bottom w:val="none" w:sz="0" w:space="0" w:color="auto"/>
                <w:right w:val="none" w:sz="0" w:space="0" w:color="auto"/>
              </w:divBdr>
            </w:div>
            <w:div w:id="106393001">
              <w:marLeft w:val="0"/>
              <w:marRight w:val="0"/>
              <w:marTop w:val="0"/>
              <w:marBottom w:val="0"/>
              <w:divBdr>
                <w:top w:val="none" w:sz="0" w:space="0" w:color="auto"/>
                <w:left w:val="none" w:sz="0" w:space="0" w:color="auto"/>
                <w:bottom w:val="none" w:sz="0" w:space="0" w:color="auto"/>
                <w:right w:val="none" w:sz="0" w:space="0" w:color="auto"/>
              </w:divBdr>
            </w:div>
            <w:div w:id="45683664">
              <w:marLeft w:val="0"/>
              <w:marRight w:val="0"/>
              <w:marTop w:val="0"/>
              <w:marBottom w:val="0"/>
              <w:divBdr>
                <w:top w:val="none" w:sz="0" w:space="0" w:color="auto"/>
                <w:left w:val="none" w:sz="0" w:space="0" w:color="auto"/>
                <w:bottom w:val="none" w:sz="0" w:space="0" w:color="auto"/>
                <w:right w:val="none" w:sz="0" w:space="0" w:color="auto"/>
              </w:divBdr>
            </w:div>
            <w:div w:id="341519771">
              <w:marLeft w:val="0"/>
              <w:marRight w:val="0"/>
              <w:marTop w:val="0"/>
              <w:marBottom w:val="0"/>
              <w:divBdr>
                <w:top w:val="none" w:sz="0" w:space="0" w:color="auto"/>
                <w:left w:val="none" w:sz="0" w:space="0" w:color="auto"/>
                <w:bottom w:val="none" w:sz="0" w:space="0" w:color="auto"/>
                <w:right w:val="none" w:sz="0" w:space="0" w:color="auto"/>
              </w:divBdr>
            </w:div>
            <w:div w:id="395861022">
              <w:marLeft w:val="0"/>
              <w:marRight w:val="0"/>
              <w:marTop w:val="0"/>
              <w:marBottom w:val="0"/>
              <w:divBdr>
                <w:top w:val="none" w:sz="0" w:space="0" w:color="auto"/>
                <w:left w:val="none" w:sz="0" w:space="0" w:color="auto"/>
                <w:bottom w:val="none" w:sz="0" w:space="0" w:color="auto"/>
                <w:right w:val="none" w:sz="0" w:space="0" w:color="auto"/>
              </w:divBdr>
            </w:div>
            <w:div w:id="470287827">
              <w:marLeft w:val="0"/>
              <w:marRight w:val="0"/>
              <w:marTop w:val="0"/>
              <w:marBottom w:val="0"/>
              <w:divBdr>
                <w:top w:val="none" w:sz="0" w:space="0" w:color="auto"/>
                <w:left w:val="none" w:sz="0" w:space="0" w:color="auto"/>
                <w:bottom w:val="none" w:sz="0" w:space="0" w:color="auto"/>
                <w:right w:val="none" w:sz="0" w:space="0" w:color="auto"/>
              </w:divBdr>
            </w:div>
            <w:div w:id="197205459">
              <w:marLeft w:val="0"/>
              <w:marRight w:val="0"/>
              <w:marTop w:val="0"/>
              <w:marBottom w:val="0"/>
              <w:divBdr>
                <w:top w:val="none" w:sz="0" w:space="0" w:color="auto"/>
                <w:left w:val="none" w:sz="0" w:space="0" w:color="auto"/>
                <w:bottom w:val="none" w:sz="0" w:space="0" w:color="auto"/>
                <w:right w:val="none" w:sz="0" w:space="0" w:color="auto"/>
              </w:divBdr>
            </w:div>
            <w:div w:id="1122722913">
              <w:marLeft w:val="0"/>
              <w:marRight w:val="0"/>
              <w:marTop w:val="0"/>
              <w:marBottom w:val="0"/>
              <w:divBdr>
                <w:top w:val="none" w:sz="0" w:space="0" w:color="auto"/>
                <w:left w:val="none" w:sz="0" w:space="0" w:color="auto"/>
                <w:bottom w:val="none" w:sz="0" w:space="0" w:color="auto"/>
                <w:right w:val="none" w:sz="0" w:space="0" w:color="auto"/>
              </w:divBdr>
            </w:div>
            <w:div w:id="2085830297">
              <w:marLeft w:val="0"/>
              <w:marRight w:val="0"/>
              <w:marTop w:val="0"/>
              <w:marBottom w:val="0"/>
              <w:divBdr>
                <w:top w:val="none" w:sz="0" w:space="0" w:color="auto"/>
                <w:left w:val="none" w:sz="0" w:space="0" w:color="auto"/>
                <w:bottom w:val="none" w:sz="0" w:space="0" w:color="auto"/>
                <w:right w:val="none" w:sz="0" w:space="0" w:color="auto"/>
              </w:divBdr>
            </w:div>
            <w:div w:id="333844523">
              <w:marLeft w:val="0"/>
              <w:marRight w:val="0"/>
              <w:marTop w:val="0"/>
              <w:marBottom w:val="0"/>
              <w:divBdr>
                <w:top w:val="none" w:sz="0" w:space="0" w:color="auto"/>
                <w:left w:val="none" w:sz="0" w:space="0" w:color="auto"/>
                <w:bottom w:val="none" w:sz="0" w:space="0" w:color="auto"/>
                <w:right w:val="none" w:sz="0" w:space="0" w:color="auto"/>
              </w:divBdr>
            </w:div>
            <w:div w:id="1526478235">
              <w:marLeft w:val="0"/>
              <w:marRight w:val="0"/>
              <w:marTop w:val="0"/>
              <w:marBottom w:val="0"/>
              <w:divBdr>
                <w:top w:val="none" w:sz="0" w:space="0" w:color="auto"/>
                <w:left w:val="none" w:sz="0" w:space="0" w:color="auto"/>
                <w:bottom w:val="none" w:sz="0" w:space="0" w:color="auto"/>
                <w:right w:val="none" w:sz="0" w:space="0" w:color="auto"/>
              </w:divBdr>
            </w:div>
            <w:div w:id="586109699">
              <w:marLeft w:val="0"/>
              <w:marRight w:val="0"/>
              <w:marTop w:val="0"/>
              <w:marBottom w:val="0"/>
              <w:divBdr>
                <w:top w:val="none" w:sz="0" w:space="0" w:color="auto"/>
                <w:left w:val="none" w:sz="0" w:space="0" w:color="auto"/>
                <w:bottom w:val="none" w:sz="0" w:space="0" w:color="auto"/>
                <w:right w:val="none" w:sz="0" w:space="0" w:color="auto"/>
              </w:divBdr>
            </w:div>
            <w:div w:id="1240870521">
              <w:marLeft w:val="0"/>
              <w:marRight w:val="0"/>
              <w:marTop w:val="0"/>
              <w:marBottom w:val="0"/>
              <w:divBdr>
                <w:top w:val="none" w:sz="0" w:space="0" w:color="auto"/>
                <w:left w:val="none" w:sz="0" w:space="0" w:color="auto"/>
                <w:bottom w:val="none" w:sz="0" w:space="0" w:color="auto"/>
                <w:right w:val="none" w:sz="0" w:space="0" w:color="auto"/>
              </w:divBdr>
            </w:div>
            <w:div w:id="1994331285">
              <w:marLeft w:val="0"/>
              <w:marRight w:val="0"/>
              <w:marTop w:val="0"/>
              <w:marBottom w:val="0"/>
              <w:divBdr>
                <w:top w:val="none" w:sz="0" w:space="0" w:color="auto"/>
                <w:left w:val="none" w:sz="0" w:space="0" w:color="auto"/>
                <w:bottom w:val="none" w:sz="0" w:space="0" w:color="auto"/>
                <w:right w:val="none" w:sz="0" w:space="0" w:color="auto"/>
              </w:divBdr>
            </w:div>
            <w:div w:id="485781670">
              <w:marLeft w:val="0"/>
              <w:marRight w:val="0"/>
              <w:marTop w:val="0"/>
              <w:marBottom w:val="0"/>
              <w:divBdr>
                <w:top w:val="none" w:sz="0" w:space="0" w:color="auto"/>
                <w:left w:val="none" w:sz="0" w:space="0" w:color="auto"/>
                <w:bottom w:val="none" w:sz="0" w:space="0" w:color="auto"/>
                <w:right w:val="none" w:sz="0" w:space="0" w:color="auto"/>
              </w:divBdr>
            </w:div>
            <w:div w:id="665205331">
              <w:marLeft w:val="0"/>
              <w:marRight w:val="0"/>
              <w:marTop w:val="0"/>
              <w:marBottom w:val="0"/>
              <w:divBdr>
                <w:top w:val="none" w:sz="0" w:space="0" w:color="auto"/>
                <w:left w:val="none" w:sz="0" w:space="0" w:color="auto"/>
                <w:bottom w:val="none" w:sz="0" w:space="0" w:color="auto"/>
                <w:right w:val="none" w:sz="0" w:space="0" w:color="auto"/>
              </w:divBdr>
            </w:div>
            <w:div w:id="447630808">
              <w:marLeft w:val="0"/>
              <w:marRight w:val="0"/>
              <w:marTop w:val="0"/>
              <w:marBottom w:val="0"/>
              <w:divBdr>
                <w:top w:val="none" w:sz="0" w:space="0" w:color="auto"/>
                <w:left w:val="none" w:sz="0" w:space="0" w:color="auto"/>
                <w:bottom w:val="none" w:sz="0" w:space="0" w:color="auto"/>
                <w:right w:val="none" w:sz="0" w:space="0" w:color="auto"/>
              </w:divBdr>
            </w:div>
            <w:div w:id="1876235927">
              <w:marLeft w:val="0"/>
              <w:marRight w:val="0"/>
              <w:marTop w:val="0"/>
              <w:marBottom w:val="0"/>
              <w:divBdr>
                <w:top w:val="none" w:sz="0" w:space="0" w:color="auto"/>
                <w:left w:val="none" w:sz="0" w:space="0" w:color="auto"/>
                <w:bottom w:val="none" w:sz="0" w:space="0" w:color="auto"/>
                <w:right w:val="none" w:sz="0" w:space="0" w:color="auto"/>
              </w:divBdr>
            </w:div>
            <w:div w:id="631059549">
              <w:marLeft w:val="0"/>
              <w:marRight w:val="0"/>
              <w:marTop w:val="0"/>
              <w:marBottom w:val="0"/>
              <w:divBdr>
                <w:top w:val="none" w:sz="0" w:space="0" w:color="auto"/>
                <w:left w:val="none" w:sz="0" w:space="0" w:color="auto"/>
                <w:bottom w:val="none" w:sz="0" w:space="0" w:color="auto"/>
                <w:right w:val="none" w:sz="0" w:space="0" w:color="auto"/>
              </w:divBdr>
            </w:div>
            <w:div w:id="1480655002">
              <w:marLeft w:val="0"/>
              <w:marRight w:val="0"/>
              <w:marTop w:val="0"/>
              <w:marBottom w:val="0"/>
              <w:divBdr>
                <w:top w:val="none" w:sz="0" w:space="0" w:color="auto"/>
                <w:left w:val="none" w:sz="0" w:space="0" w:color="auto"/>
                <w:bottom w:val="none" w:sz="0" w:space="0" w:color="auto"/>
                <w:right w:val="none" w:sz="0" w:space="0" w:color="auto"/>
              </w:divBdr>
            </w:div>
            <w:div w:id="746683550">
              <w:marLeft w:val="0"/>
              <w:marRight w:val="0"/>
              <w:marTop w:val="0"/>
              <w:marBottom w:val="0"/>
              <w:divBdr>
                <w:top w:val="none" w:sz="0" w:space="0" w:color="auto"/>
                <w:left w:val="none" w:sz="0" w:space="0" w:color="auto"/>
                <w:bottom w:val="none" w:sz="0" w:space="0" w:color="auto"/>
                <w:right w:val="none" w:sz="0" w:space="0" w:color="auto"/>
              </w:divBdr>
            </w:div>
            <w:div w:id="1607469441">
              <w:marLeft w:val="0"/>
              <w:marRight w:val="0"/>
              <w:marTop w:val="0"/>
              <w:marBottom w:val="0"/>
              <w:divBdr>
                <w:top w:val="none" w:sz="0" w:space="0" w:color="auto"/>
                <w:left w:val="none" w:sz="0" w:space="0" w:color="auto"/>
                <w:bottom w:val="none" w:sz="0" w:space="0" w:color="auto"/>
                <w:right w:val="none" w:sz="0" w:space="0" w:color="auto"/>
              </w:divBdr>
            </w:div>
            <w:div w:id="328485874">
              <w:marLeft w:val="0"/>
              <w:marRight w:val="0"/>
              <w:marTop w:val="0"/>
              <w:marBottom w:val="0"/>
              <w:divBdr>
                <w:top w:val="none" w:sz="0" w:space="0" w:color="auto"/>
                <w:left w:val="none" w:sz="0" w:space="0" w:color="auto"/>
                <w:bottom w:val="none" w:sz="0" w:space="0" w:color="auto"/>
                <w:right w:val="none" w:sz="0" w:space="0" w:color="auto"/>
              </w:divBdr>
            </w:div>
            <w:div w:id="255863396">
              <w:marLeft w:val="0"/>
              <w:marRight w:val="0"/>
              <w:marTop w:val="0"/>
              <w:marBottom w:val="0"/>
              <w:divBdr>
                <w:top w:val="none" w:sz="0" w:space="0" w:color="auto"/>
                <w:left w:val="none" w:sz="0" w:space="0" w:color="auto"/>
                <w:bottom w:val="none" w:sz="0" w:space="0" w:color="auto"/>
                <w:right w:val="none" w:sz="0" w:space="0" w:color="auto"/>
              </w:divBdr>
            </w:div>
            <w:div w:id="1231306081">
              <w:marLeft w:val="0"/>
              <w:marRight w:val="0"/>
              <w:marTop w:val="0"/>
              <w:marBottom w:val="0"/>
              <w:divBdr>
                <w:top w:val="none" w:sz="0" w:space="0" w:color="auto"/>
                <w:left w:val="none" w:sz="0" w:space="0" w:color="auto"/>
                <w:bottom w:val="none" w:sz="0" w:space="0" w:color="auto"/>
                <w:right w:val="none" w:sz="0" w:space="0" w:color="auto"/>
              </w:divBdr>
            </w:div>
            <w:div w:id="1137067905">
              <w:marLeft w:val="0"/>
              <w:marRight w:val="0"/>
              <w:marTop w:val="0"/>
              <w:marBottom w:val="0"/>
              <w:divBdr>
                <w:top w:val="none" w:sz="0" w:space="0" w:color="auto"/>
                <w:left w:val="none" w:sz="0" w:space="0" w:color="auto"/>
                <w:bottom w:val="none" w:sz="0" w:space="0" w:color="auto"/>
                <w:right w:val="none" w:sz="0" w:space="0" w:color="auto"/>
              </w:divBdr>
            </w:div>
            <w:div w:id="1081219103">
              <w:marLeft w:val="0"/>
              <w:marRight w:val="0"/>
              <w:marTop w:val="0"/>
              <w:marBottom w:val="0"/>
              <w:divBdr>
                <w:top w:val="none" w:sz="0" w:space="0" w:color="auto"/>
                <w:left w:val="none" w:sz="0" w:space="0" w:color="auto"/>
                <w:bottom w:val="none" w:sz="0" w:space="0" w:color="auto"/>
                <w:right w:val="none" w:sz="0" w:space="0" w:color="auto"/>
              </w:divBdr>
            </w:div>
            <w:div w:id="1660883639">
              <w:marLeft w:val="0"/>
              <w:marRight w:val="0"/>
              <w:marTop w:val="0"/>
              <w:marBottom w:val="0"/>
              <w:divBdr>
                <w:top w:val="none" w:sz="0" w:space="0" w:color="auto"/>
                <w:left w:val="none" w:sz="0" w:space="0" w:color="auto"/>
                <w:bottom w:val="none" w:sz="0" w:space="0" w:color="auto"/>
                <w:right w:val="none" w:sz="0" w:space="0" w:color="auto"/>
              </w:divBdr>
            </w:div>
            <w:div w:id="286666603">
              <w:marLeft w:val="0"/>
              <w:marRight w:val="0"/>
              <w:marTop w:val="0"/>
              <w:marBottom w:val="0"/>
              <w:divBdr>
                <w:top w:val="none" w:sz="0" w:space="0" w:color="auto"/>
                <w:left w:val="none" w:sz="0" w:space="0" w:color="auto"/>
                <w:bottom w:val="none" w:sz="0" w:space="0" w:color="auto"/>
                <w:right w:val="none" w:sz="0" w:space="0" w:color="auto"/>
              </w:divBdr>
            </w:div>
            <w:div w:id="1094975648">
              <w:marLeft w:val="0"/>
              <w:marRight w:val="0"/>
              <w:marTop w:val="0"/>
              <w:marBottom w:val="0"/>
              <w:divBdr>
                <w:top w:val="none" w:sz="0" w:space="0" w:color="auto"/>
                <w:left w:val="none" w:sz="0" w:space="0" w:color="auto"/>
                <w:bottom w:val="none" w:sz="0" w:space="0" w:color="auto"/>
                <w:right w:val="none" w:sz="0" w:space="0" w:color="auto"/>
              </w:divBdr>
            </w:div>
            <w:div w:id="341250710">
              <w:marLeft w:val="0"/>
              <w:marRight w:val="0"/>
              <w:marTop w:val="0"/>
              <w:marBottom w:val="0"/>
              <w:divBdr>
                <w:top w:val="none" w:sz="0" w:space="0" w:color="auto"/>
                <w:left w:val="none" w:sz="0" w:space="0" w:color="auto"/>
                <w:bottom w:val="none" w:sz="0" w:space="0" w:color="auto"/>
                <w:right w:val="none" w:sz="0" w:space="0" w:color="auto"/>
              </w:divBdr>
            </w:div>
            <w:div w:id="345375353">
              <w:marLeft w:val="0"/>
              <w:marRight w:val="0"/>
              <w:marTop w:val="0"/>
              <w:marBottom w:val="0"/>
              <w:divBdr>
                <w:top w:val="none" w:sz="0" w:space="0" w:color="auto"/>
                <w:left w:val="none" w:sz="0" w:space="0" w:color="auto"/>
                <w:bottom w:val="none" w:sz="0" w:space="0" w:color="auto"/>
                <w:right w:val="none" w:sz="0" w:space="0" w:color="auto"/>
              </w:divBdr>
            </w:div>
            <w:div w:id="1916624725">
              <w:marLeft w:val="0"/>
              <w:marRight w:val="0"/>
              <w:marTop w:val="0"/>
              <w:marBottom w:val="0"/>
              <w:divBdr>
                <w:top w:val="none" w:sz="0" w:space="0" w:color="auto"/>
                <w:left w:val="none" w:sz="0" w:space="0" w:color="auto"/>
                <w:bottom w:val="none" w:sz="0" w:space="0" w:color="auto"/>
                <w:right w:val="none" w:sz="0" w:space="0" w:color="auto"/>
              </w:divBdr>
            </w:div>
            <w:div w:id="1883125700">
              <w:marLeft w:val="0"/>
              <w:marRight w:val="0"/>
              <w:marTop w:val="0"/>
              <w:marBottom w:val="0"/>
              <w:divBdr>
                <w:top w:val="none" w:sz="0" w:space="0" w:color="auto"/>
                <w:left w:val="none" w:sz="0" w:space="0" w:color="auto"/>
                <w:bottom w:val="none" w:sz="0" w:space="0" w:color="auto"/>
                <w:right w:val="none" w:sz="0" w:space="0" w:color="auto"/>
              </w:divBdr>
            </w:div>
            <w:div w:id="8990717">
              <w:marLeft w:val="0"/>
              <w:marRight w:val="0"/>
              <w:marTop w:val="0"/>
              <w:marBottom w:val="0"/>
              <w:divBdr>
                <w:top w:val="none" w:sz="0" w:space="0" w:color="auto"/>
                <w:left w:val="none" w:sz="0" w:space="0" w:color="auto"/>
                <w:bottom w:val="none" w:sz="0" w:space="0" w:color="auto"/>
                <w:right w:val="none" w:sz="0" w:space="0" w:color="auto"/>
              </w:divBdr>
            </w:div>
            <w:div w:id="624652134">
              <w:marLeft w:val="0"/>
              <w:marRight w:val="0"/>
              <w:marTop w:val="0"/>
              <w:marBottom w:val="0"/>
              <w:divBdr>
                <w:top w:val="none" w:sz="0" w:space="0" w:color="auto"/>
                <w:left w:val="none" w:sz="0" w:space="0" w:color="auto"/>
                <w:bottom w:val="none" w:sz="0" w:space="0" w:color="auto"/>
                <w:right w:val="none" w:sz="0" w:space="0" w:color="auto"/>
              </w:divBdr>
            </w:div>
            <w:div w:id="1352874364">
              <w:marLeft w:val="0"/>
              <w:marRight w:val="0"/>
              <w:marTop w:val="0"/>
              <w:marBottom w:val="0"/>
              <w:divBdr>
                <w:top w:val="none" w:sz="0" w:space="0" w:color="auto"/>
                <w:left w:val="none" w:sz="0" w:space="0" w:color="auto"/>
                <w:bottom w:val="none" w:sz="0" w:space="0" w:color="auto"/>
                <w:right w:val="none" w:sz="0" w:space="0" w:color="auto"/>
              </w:divBdr>
            </w:div>
            <w:div w:id="1423179800">
              <w:marLeft w:val="0"/>
              <w:marRight w:val="0"/>
              <w:marTop w:val="0"/>
              <w:marBottom w:val="0"/>
              <w:divBdr>
                <w:top w:val="none" w:sz="0" w:space="0" w:color="auto"/>
                <w:left w:val="none" w:sz="0" w:space="0" w:color="auto"/>
                <w:bottom w:val="none" w:sz="0" w:space="0" w:color="auto"/>
                <w:right w:val="none" w:sz="0" w:space="0" w:color="auto"/>
              </w:divBdr>
            </w:div>
            <w:div w:id="866867514">
              <w:marLeft w:val="0"/>
              <w:marRight w:val="0"/>
              <w:marTop w:val="0"/>
              <w:marBottom w:val="0"/>
              <w:divBdr>
                <w:top w:val="none" w:sz="0" w:space="0" w:color="auto"/>
                <w:left w:val="none" w:sz="0" w:space="0" w:color="auto"/>
                <w:bottom w:val="none" w:sz="0" w:space="0" w:color="auto"/>
                <w:right w:val="none" w:sz="0" w:space="0" w:color="auto"/>
              </w:divBdr>
            </w:div>
            <w:div w:id="604920262">
              <w:marLeft w:val="0"/>
              <w:marRight w:val="0"/>
              <w:marTop w:val="0"/>
              <w:marBottom w:val="0"/>
              <w:divBdr>
                <w:top w:val="none" w:sz="0" w:space="0" w:color="auto"/>
                <w:left w:val="none" w:sz="0" w:space="0" w:color="auto"/>
                <w:bottom w:val="none" w:sz="0" w:space="0" w:color="auto"/>
                <w:right w:val="none" w:sz="0" w:space="0" w:color="auto"/>
              </w:divBdr>
            </w:div>
            <w:div w:id="612177174">
              <w:marLeft w:val="0"/>
              <w:marRight w:val="0"/>
              <w:marTop w:val="0"/>
              <w:marBottom w:val="0"/>
              <w:divBdr>
                <w:top w:val="none" w:sz="0" w:space="0" w:color="auto"/>
                <w:left w:val="none" w:sz="0" w:space="0" w:color="auto"/>
                <w:bottom w:val="none" w:sz="0" w:space="0" w:color="auto"/>
                <w:right w:val="none" w:sz="0" w:space="0" w:color="auto"/>
              </w:divBdr>
            </w:div>
            <w:div w:id="3993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998535">
      <w:bodyDiv w:val="1"/>
      <w:marLeft w:val="0"/>
      <w:marRight w:val="0"/>
      <w:marTop w:val="0"/>
      <w:marBottom w:val="0"/>
      <w:divBdr>
        <w:top w:val="none" w:sz="0" w:space="0" w:color="auto"/>
        <w:left w:val="none" w:sz="0" w:space="0" w:color="auto"/>
        <w:bottom w:val="none" w:sz="0" w:space="0" w:color="auto"/>
        <w:right w:val="none" w:sz="0" w:space="0" w:color="auto"/>
      </w:divBdr>
    </w:div>
    <w:div w:id="1123308236">
      <w:bodyDiv w:val="1"/>
      <w:marLeft w:val="0"/>
      <w:marRight w:val="0"/>
      <w:marTop w:val="0"/>
      <w:marBottom w:val="0"/>
      <w:divBdr>
        <w:top w:val="none" w:sz="0" w:space="0" w:color="auto"/>
        <w:left w:val="none" w:sz="0" w:space="0" w:color="auto"/>
        <w:bottom w:val="none" w:sz="0" w:space="0" w:color="auto"/>
        <w:right w:val="none" w:sz="0" w:space="0" w:color="auto"/>
      </w:divBdr>
    </w:div>
    <w:div w:id="1414007846">
      <w:bodyDiv w:val="1"/>
      <w:marLeft w:val="0"/>
      <w:marRight w:val="0"/>
      <w:marTop w:val="0"/>
      <w:marBottom w:val="0"/>
      <w:divBdr>
        <w:top w:val="none" w:sz="0" w:space="0" w:color="auto"/>
        <w:left w:val="none" w:sz="0" w:space="0" w:color="auto"/>
        <w:bottom w:val="none" w:sz="0" w:space="0" w:color="auto"/>
        <w:right w:val="none" w:sz="0" w:space="0" w:color="auto"/>
      </w:divBdr>
    </w:div>
    <w:div w:id="1537036717">
      <w:bodyDiv w:val="1"/>
      <w:marLeft w:val="0"/>
      <w:marRight w:val="0"/>
      <w:marTop w:val="0"/>
      <w:marBottom w:val="0"/>
      <w:divBdr>
        <w:top w:val="none" w:sz="0" w:space="0" w:color="auto"/>
        <w:left w:val="none" w:sz="0" w:space="0" w:color="auto"/>
        <w:bottom w:val="none" w:sz="0" w:space="0" w:color="auto"/>
        <w:right w:val="none" w:sz="0" w:space="0" w:color="auto"/>
      </w:divBdr>
    </w:div>
    <w:div w:id="1954705327">
      <w:bodyDiv w:val="1"/>
      <w:marLeft w:val="0"/>
      <w:marRight w:val="0"/>
      <w:marTop w:val="0"/>
      <w:marBottom w:val="0"/>
      <w:divBdr>
        <w:top w:val="none" w:sz="0" w:space="0" w:color="auto"/>
        <w:left w:val="none" w:sz="0" w:space="0" w:color="auto"/>
        <w:bottom w:val="none" w:sz="0" w:space="0" w:color="auto"/>
        <w:right w:val="none" w:sz="0" w:space="0" w:color="auto"/>
      </w:divBdr>
      <w:divsChild>
        <w:div w:id="1468818028">
          <w:marLeft w:val="0"/>
          <w:marRight w:val="0"/>
          <w:marTop w:val="0"/>
          <w:marBottom w:val="120"/>
          <w:divBdr>
            <w:top w:val="single" w:sz="6" w:space="0" w:color="auto"/>
            <w:left w:val="single" w:sz="24" w:space="0" w:color="auto"/>
            <w:bottom w:val="single" w:sz="6" w:space="0" w:color="auto"/>
            <w:right w:val="single" w:sz="6" w:space="0" w:color="auto"/>
          </w:divBdr>
          <w:divsChild>
            <w:div w:id="938730">
              <w:marLeft w:val="0"/>
              <w:marRight w:val="0"/>
              <w:marTop w:val="0"/>
              <w:marBottom w:val="0"/>
              <w:divBdr>
                <w:top w:val="none" w:sz="0" w:space="0" w:color="auto"/>
                <w:left w:val="none" w:sz="0" w:space="0" w:color="auto"/>
                <w:bottom w:val="none" w:sz="0" w:space="0" w:color="auto"/>
                <w:right w:val="none" w:sz="0" w:space="0" w:color="auto"/>
              </w:divBdr>
              <w:divsChild>
                <w:div w:id="51465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421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geeksforgeeks.org/interfaces-in-java/"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hdphoto" Target="media/hdphoto1.wdp"/><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12</Pages>
  <Words>1952</Words>
  <Characters>11128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UJP</dc:creator>
  <cp:keywords>Epython</cp:keywords>
  <cp:lastModifiedBy>Ketaki Mahajan</cp:lastModifiedBy>
  <cp:revision>34</cp:revision>
  <cp:lastPrinted>2020-08-06T16:06:00Z</cp:lastPrinted>
  <dcterms:created xsi:type="dcterms:W3CDTF">2023-08-11T05:56:00Z</dcterms:created>
  <dcterms:modified xsi:type="dcterms:W3CDTF">2023-11-06T04:29:00Z</dcterms:modified>
</cp:coreProperties>
</file>