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3828"/>
        <w:gridCol w:w="1984"/>
        <w:gridCol w:w="1701"/>
      </w:tblGrid>
      <w:tr w:rsidR="001D6337" w:rsidRPr="003223BB" w14:paraId="2D3415C9" w14:textId="77777777" w:rsidTr="003223BB">
        <w:tc>
          <w:tcPr>
            <w:tcW w:w="2323" w:type="dxa"/>
            <w:shd w:val="clear" w:color="auto" w:fill="auto"/>
            <w:vAlign w:val="center"/>
          </w:tcPr>
          <w:p w14:paraId="6757C885" w14:textId="42BA7C09" w:rsidR="001D6337" w:rsidRPr="003223BB" w:rsidRDefault="001D6337" w:rsidP="003223BB">
            <w:pPr>
              <w:pStyle w:val="TableContents"/>
              <w:spacing w:after="0"/>
              <w:jc w:val="center"/>
              <w:rPr>
                <w:rFonts w:ascii="Times New Roman" w:hAnsi="Times New Roman" w:cs="Times New Roman"/>
                <w:b/>
                <w:color w:val="BC202E"/>
                <w:sz w:val="24"/>
                <w:szCs w:val="24"/>
              </w:rPr>
            </w:pPr>
            <w:r w:rsidRPr="003223BB">
              <w:rPr>
                <w:rFonts w:ascii="Times New Roman" w:hAnsi="Times New Roman" w:cs="Times New Roman"/>
                <w:b/>
                <w:color w:val="BC202E"/>
                <w:sz w:val="24"/>
                <w:szCs w:val="24"/>
              </w:rPr>
              <w:t>Course Name:</w:t>
            </w:r>
          </w:p>
        </w:tc>
        <w:tc>
          <w:tcPr>
            <w:tcW w:w="3828" w:type="dxa"/>
            <w:shd w:val="clear" w:color="auto" w:fill="auto"/>
            <w:vAlign w:val="center"/>
          </w:tcPr>
          <w:p w14:paraId="2DB48B48" w14:textId="5D5BD78C" w:rsidR="001D6337" w:rsidRPr="003223BB" w:rsidRDefault="00C164F7" w:rsidP="003223BB">
            <w:pPr>
              <w:pStyle w:val="TableContents"/>
              <w:spacing w:after="0"/>
              <w:jc w:val="center"/>
              <w:rPr>
                <w:rFonts w:ascii="Times New Roman" w:hAnsi="Times New Roman" w:cs="Times New Roman"/>
                <w:b/>
                <w:sz w:val="24"/>
                <w:szCs w:val="24"/>
              </w:rPr>
            </w:pPr>
            <w:r w:rsidRPr="003223BB">
              <w:rPr>
                <w:rFonts w:ascii="Times New Roman" w:hAnsi="Times New Roman" w:cs="Times New Roman"/>
                <w:b/>
                <w:sz w:val="24"/>
                <w:szCs w:val="24"/>
              </w:rPr>
              <w:t>Object Oriented Programming</w:t>
            </w:r>
          </w:p>
        </w:tc>
        <w:tc>
          <w:tcPr>
            <w:tcW w:w="1984" w:type="dxa"/>
            <w:shd w:val="clear" w:color="auto" w:fill="auto"/>
            <w:vAlign w:val="center"/>
          </w:tcPr>
          <w:p w14:paraId="02501164" w14:textId="63DBF46A" w:rsidR="001D6337" w:rsidRPr="003223BB" w:rsidRDefault="001D6337" w:rsidP="003223BB">
            <w:pPr>
              <w:pStyle w:val="TableContents"/>
              <w:spacing w:after="0"/>
              <w:jc w:val="center"/>
              <w:rPr>
                <w:rFonts w:ascii="Times New Roman" w:hAnsi="Times New Roman" w:cs="Times New Roman"/>
                <w:b/>
                <w:color w:val="BC202E"/>
                <w:sz w:val="24"/>
                <w:szCs w:val="24"/>
              </w:rPr>
            </w:pPr>
            <w:r w:rsidRPr="003223BB">
              <w:rPr>
                <w:rFonts w:ascii="Times New Roman" w:hAnsi="Times New Roman" w:cs="Times New Roman"/>
                <w:b/>
                <w:color w:val="BC202E"/>
                <w:sz w:val="24"/>
                <w:szCs w:val="24"/>
              </w:rPr>
              <w:t>Semester:</w:t>
            </w:r>
          </w:p>
        </w:tc>
        <w:tc>
          <w:tcPr>
            <w:tcW w:w="1701" w:type="dxa"/>
            <w:vAlign w:val="center"/>
          </w:tcPr>
          <w:p w14:paraId="54B7E0B3" w14:textId="6C2CD173" w:rsidR="001D6337" w:rsidRPr="003223BB" w:rsidRDefault="00371C46" w:rsidP="003223BB">
            <w:pPr>
              <w:pStyle w:val="TableContents"/>
              <w:spacing w:after="0"/>
              <w:jc w:val="center"/>
              <w:rPr>
                <w:rFonts w:ascii="Times New Roman" w:hAnsi="Times New Roman" w:cs="Times New Roman"/>
                <w:b/>
                <w:sz w:val="24"/>
                <w:szCs w:val="24"/>
              </w:rPr>
            </w:pPr>
            <w:r w:rsidRPr="003223BB">
              <w:rPr>
                <w:rFonts w:ascii="Times New Roman" w:hAnsi="Times New Roman" w:cs="Times New Roman"/>
                <w:b/>
                <w:sz w:val="24"/>
                <w:szCs w:val="24"/>
              </w:rPr>
              <w:t>III</w:t>
            </w:r>
          </w:p>
        </w:tc>
      </w:tr>
      <w:tr w:rsidR="000B0D21" w:rsidRPr="003223BB" w14:paraId="2754066B" w14:textId="77777777" w:rsidTr="003223BB">
        <w:tc>
          <w:tcPr>
            <w:tcW w:w="2323" w:type="dxa"/>
            <w:shd w:val="clear" w:color="auto" w:fill="auto"/>
            <w:vAlign w:val="center"/>
          </w:tcPr>
          <w:p w14:paraId="423499EF" w14:textId="481AAF0E" w:rsidR="000B0D21" w:rsidRPr="003223BB" w:rsidRDefault="001D6337" w:rsidP="003223BB">
            <w:pPr>
              <w:pStyle w:val="TableContents"/>
              <w:spacing w:after="0"/>
              <w:jc w:val="center"/>
              <w:rPr>
                <w:rFonts w:ascii="Times New Roman" w:hAnsi="Times New Roman" w:cs="Times New Roman"/>
                <w:b/>
                <w:color w:val="BC202E"/>
                <w:sz w:val="24"/>
                <w:szCs w:val="24"/>
              </w:rPr>
            </w:pPr>
            <w:r w:rsidRPr="003223BB">
              <w:rPr>
                <w:rFonts w:ascii="Times New Roman" w:hAnsi="Times New Roman" w:cs="Times New Roman"/>
                <w:b/>
                <w:color w:val="BC202E"/>
                <w:sz w:val="24"/>
                <w:szCs w:val="24"/>
              </w:rPr>
              <w:t>Date of Performance:</w:t>
            </w:r>
          </w:p>
        </w:tc>
        <w:tc>
          <w:tcPr>
            <w:tcW w:w="3828" w:type="dxa"/>
            <w:shd w:val="clear" w:color="auto" w:fill="auto"/>
            <w:vAlign w:val="center"/>
          </w:tcPr>
          <w:p w14:paraId="77023E76" w14:textId="793A02D5" w:rsidR="000B0D21" w:rsidRPr="003223BB" w:rsidRDefault="00CB4335" w:rsidP="003223BB">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07</w:t>
            </w:r>
            <w:r w:rsidR="00C164F7" w:rsidRPr="003223BB">
              <w:rPr>
                <w:rFonts w:ascii="Times New Roman" w:hAnsi="Times New Roman" w:cs="Times New Roman"/>
                <w:b/>
                <w:sz w:val="24"/>
                <w:szCs w:val="24"/>
              </w:rPr>
              <w:t xml:space="preserve"> / </w:t>
            </w:r>
            <w:r>
              <w:rPr>
                <w:rFonts w:ascii="Times New Roman" w:hAnsi="Times New Roman" w:cs="Times New Roman"/>
                <w:b/>
                <w:sz w:val="24"/>
                <w:szCs w:val="24"/>
              </w:rPr>
              <w:t>08</w:t>
            </w:r>
            <w:r w:rsidR="00C164F7" w:rsidRPr="003223BB">
              <w:rPr>
                <w:rFonts w:ascii="Times New Roman" w:hAnsi="Times New Roman" w:cs="Times New Roman"/>
                <w:b/>
                <w:sz w:val="24"/>
                <w:szCs w:val="24"/>
              </w:rPr>
              <w:t xml:space="preserve"> / </w:t>
            </w:r>
            <w:r>
              <w:rPr>
                <w:rFonts w:ascii="Times New Roman" w:hAnsi="Times New Roman" w:cs="Times New Roman"/>
                <w:b/>
                <w:sz w:val="24"/>
                <w:szCs w:val="24"/>
              </w:rPr>
              <w:t>2023</w:t>
            </w:r>
          </w:p>
        </w:tc>
        <w:tc>
          <w:tcPr>
            <w:tcW w:w="1984" w:type="dxa"/>
            <w:shd w:val="clear" w:color="auto" w:fill="auto"/>
            <w:vAlign w:val="center"/>
          </w:tcPr>
          <w:p w14:paraId="2C233080" w14:textId="19A180EE" w:rsidR="000B0D21" w:rsidRPr="003223BB" w:rsidRDefault="00A77F79" w:rsidP="003223BB">
            <w:pPr>
              <w:pStyle w:val="TableContents"/>
              <w:spacing w:after="0"/>
              <w:jc w:val="center"/>
              <w:rPr>
                <w:rFonts w:ascii="Times New Roman" w:hAnsi="Times New Roman" w:cs="Times New Roman"/>
                <w:b/>
                <w:color w:val="BC202E"/>
                <w:sz w:val="24"/>
                <w:szCs w:val="24"/>
              </w:rPr>
            </w:pPr>
            <w:r w:rsidRPr="003223BB">
              <w:rPr>
                <w:rFonts w:ascii="Times New Roman" w:hAnsi="Times New Roman" w:cs="Times New Roman"/>
                <w:b/>
                <w:color w:val="BC202E"/>
                <w:sz w:val="24"/>
                <w:szCs w:val="24"/>
              </w:rPr>
              <w:t>Batch No</w:t>
            </w:r>
            <w:r w:rsidR="001D6337" w:rsidRPr="003223BB">
              <w:rPr>
                <w:rFonts w:ascii="Times New Roman" w:hAnsi="Times New Roman" w:cs="Times New Roman"/>
                <w:b/>
                <w:color w:val="BC202E"/>
                <w:sz w:val="24"/>
                <w:szCs w:val="24"/>
              </w:rPr>
              <w:t>:</w:t>
            </w:r>
          </w:p>
        </w:tc>
        <w:tc>
          <w:tcPr>
            <w:tcW w:w="1701" w:type="dxa"/>
            <w:vAlign w:val="center"/>
          </w:tcPr>
          <w:p w14:paraId="5D086D40" w14:textId="7D65D346" w:rsidR="000B0D21" w:rsidRPr="003223BB" w:rsidRDefault="003223BB" w:rsidP="003223BB">
            <w:pPr>
              <w:pStyle w:val="TableContents"/>
              <w:spacing w:after="0"/>
              <w:jc w:val="center"/>
              <w:rPr>
                <w:rFonts w:ascii="Times New Roman" w:hAnsi="Times New Roman" w:cs="Times New Roman"/>
                <w:b/>
                <w:sz w:val="24"/>
                <w:szCs w:val="24"/>
              </w:rPr>
            </w:pPr>
            <w:r w:rsidRPr="003223BB">
              <w:rPr>
                <w:rFonts w:ascii="Times New Roman" w:hAnsi="Times New Roman" w:cs="Times New Roman"/>
                <w:b/>
                <w:sz w:val="24"/>
                <w:szCs w:val="24"/>
              </w:rPr>
              <w:t>A - 3</w:t>
            </w:r>
          </w:p>
        </w:tc>
      </w:tr>
      <w:tr w:rsidR="000B0D21" w:rsidRPr="003223BB" w14:paraId="54A161E2" w14:textId="77777777" w:rsidTr="003223BB">
        <w:tc>
          <w:tcPr>
            <w:tcW w:w="2323" w:type="dxa"/>
            <w:shd w:val="clear" w:color="auto" w:fill="auto"/>
            <w:vAlign w:val="center"/>
          </w:tcPr>
          <w:p w14:paraId="5D870C5D" w14:textId="073537D8" w:rsidR="000B0D21" w:rsidRPr="003223BB" w:rsidRDefault="000B0D21" w:rsidP="003223BB">
            <w:pPr>
              <w:pStyle w:val="TableContents"/>
              <w:spacing w:after="0"/>
              <w:jc w:val="center"/>
              <w:rPr>
                <w:rFonts w:ascii="Times New Roman" w:hAnsi="Times New Roman" w:cs="Times New Roman"/>
                <w:b/>
                <w:color w:val="BC202E"/>
                <w:sz w:val="24"/>
                <w:szCs w:val="24"/>
              </w:rPr>
            </w:pPr>
            <w:r w:rsidRPr="003223BB">
              <w:rPr>
                <w:rFonts w:ascii="Times New Roman" w:hAnsi="Times New Roman" w:cs="Times New Roman"/>
                <w:b/>
                <w:color w:val="BC202E"/>
                <w:sz w:val="24"/>
                <w:szCs w:val="24"/>
              </w:rPr>
              <w:t>Faculty Name</w:t>
            </w:r>
            <w:r w:rsidR="001D6337" w:rsidRPr="003223BB">
              <w:rPr>
                <w:rFonts w:ascii="Times New Roman" w:hAnsi="Times New Roman" w:cs="Times New Roman"/>
                <w:b/>
                <w:color w:val="BC202E"/>
                <w:sz w:val="24"/>
                <w:szCs w:val="24"/>
              </w:rPr>
              <w:t>:</w:t>
            </w:r>
          </w:p>
        </w:tc>
        <w:tc>
          <w:tcPr>
            <w:tcW w:w="3828" w:type="dxa"/>
            <w:shd w:val="clear" w:color="auto" w:fill="auto"/>
            <w:vAlign w:val="center"/>
          </w:tcPr>
          <w:p w14:paraId="20F22F4B" w14:textId="51173019" w:rsidR="000B0D21" w:rsidRPr="003223BB" w:rsidRDefault="006C0A21" w:rsidP="003223BB">
            <w:pPr>
              <w:pStyle w:val="TableContents"/>
              <w:spacing w:after="0"/>
              <w:jc w:val="center"/>
              <w:rPr>
                <w:rFonts w:ascii="Times New Roman" w:hAnsi="Times New Roman" w:cs="Times New Roman"/>
                <w:b/>
                <w:sz w:val="24"/>
                <w:szCs w:val="24"/>
              </w:rPr>
            </w:pPr>
            <w:r w:rsidRPr="003223BB">
              <w:rPr>
                <w:rFonts w:ascii="Times New Roman" w:hAnsi="Times New Roman" w:cs="Times New Roman"/>
                <w:b/>
                <w:sz w:val="24"/>
                <w:szCs w:val="24"/>
              </w:rPr>
              <w:t xml:space="preserve">Prof. </w:t>
            </w:r>
            <w:r w:rsidR="00371C46" w:rsidRPr="003223BB">
              <w:rPr>
                <w:rFonts w:ascii="Times New Roman" w:hAnsi="Times New Roman" w:cs="Times New Roman"/>
                <w:b/>
                <w:sz w:val="24"/>
                <w:szCs w:val="24"/>
              </w:rPr>
              <w:t>Pragya Gupta</w:t>
            </w:r>
          </w:p>
        </w:tc>
        <w:tc>
          <w:tcPr>
            <w:tcW w:w="1984" w:type="dxa"/>
            <w:shd w:val="clear" w:color="auto" w:fill="auto"/>
            <w:vAlign w:val="center"/>
          </w:tcPr>
          <w:p w14:paraId="060D0C1E" w14:textId="27AEF37B" w:rsidR="000B0D21" w:rsidRPr="003223BB" w:rsidRDefault="00A77F79" w:rsidP="003223BB">
            <w:pPr>
              <w:pStyle w:val="TableContents"/>
              <w:spacing w:after="0"/>
              <w:jc w:val="center"/>
              <w:rPr>
                <w:rFonts w:ascii="Times New Roman" w:hAnsi="Times New Roman" w:cs="Times New Roman"/>
                <w:b/>
                <w:color w:val="BC202E"/>
                <w:sz w:val="24"/>
                <w:szCs w:val="24"/>
              </w:rPr>
            </w:pPr>
            <w:r w:rsidRPr="003223BB">
              <w:rPr>
                <w:rFonts w:ascii="Times New Roman" w:hAnsi="Times New Roman" w:cs="Times New Roman"/>
                <w:b/>
                <w:color w:val="BC202E"/>
                <w:sz w:val="24"/>
                <w:szCs w:val="24"/>
              </w:rPr>
              <w:t>Roll No</w:t>
            </w:r>
            <w:r w:rsidR="001D6337" w:rsidRPr="003223BB">
              <w:rPr>
                <w:rFonts w:ascii="Times New Roman" w:hAnsi="Times New Roman" w:cs="Times New Roman"/>
                <w:b/>
                <w:color w:val="BC202E"/>
                <w:sz w:val="24"/>
                <w:szCs w:val="24"/>
              </w:rPr>
              <w:t>:</w:t>
            </w:r>
          </w:p>
        </w:tc>
        <w:tc>
          <w:tcPr>
            <w:tcW w:w="1701" w:type="dxa"/>
            <w:vAlign w:val="center"/>
          </w:tcPr>
          <w:p w14:paraId="3D969365" w14:textId="5BCD9608" w:rsidR="000B0D21" w:rsidRPr="003223BB" w:rsidRDefault="003223BB" w:rsidP="003223BB">
            <w:pPr>
              <w:pStyle w:val="TableContents"/>
              <w:spacing w:after="0"/>
              <w:jc w:val="center"/>
              <w:rPr>
                <w:rFonts w:ascii="Times New Roman" w:hAnsi="Times New Roman" w:cs="Times New Roman"/>
                <w:b/>
                <w:sz w:val="24"/>
                <w:szCs w:val="24"/>
              </w:rPr>
            </w:pPr>
            <w:r w:rsidRPr="003223BB">
              <w:rPr>
                <w:rFonts w:ascii="Times New Roman" w:hAnsi="Times New Roman" w:cs="Times New Roman"/>
                <w:b/>
                <w:sz w:val="24"/>
                <w:szCs w:val="24"/>
              </w:rPr>
              <w:t>16014022050</w:t>
            </w:r>
          </w:p>
        </w:tc>
      </w:tr>
      <w:tr w:rsidR="00A77F79" w:rsidRPr="003223BB" w14:paraId="0F1AD1C1" w14:textId="77777777" w:rsidTr="003223BB">
        <w:tc>
          <w:tcPr>
            <w:tcW w:w="2323" w:type="dxa"/>
            <w:shd w:val="clear" w:color="auto" w:fill="auto"/>
            <w:vAlign w:val="center"/>
          </w:tcPr>
          <w:p w14:paraId="4A82FFDC" w14:textId="1FAC1364" w:rsidR="00A77F79" w:rsidRPr="003223BB" w:rsidRDefault="001D6337" w:rsidP="003223BB">
            <w:pPr>
              <w:pStyle w:val="TableContents"/>
              <w:spacing w:after="0"/>
              <w:jc w:val="center"/>
              <w:rPr>
                <w:rFonts w:ascii="Times New Roman" w:hAnsi="Times New Roman" w:cs="Times New Roman"/>
                <w:b/>
                <w:color w:val="BC202E"/>
                <w:sz w:val="24"/>
                <w:szCs w:val="24"/>
              </w:rPr>
            </w:pPr>
            <w:r w:rsidRPr="003223BB">
              <w:rPr>
                <w:rFonts w:ascii="Times New Roman" w:hAnsi="Times New Roman" w:cs="Times New Roman"/>
                <w:b/>
                <w:color w:val="BC202E"/>
                <w:sz w:val="24"/>
                <w:szCs w:val="24"/>
              </w:rPr>
              <w:t>Faculty Sign &amp; Date:</w:t>
            </w:r>
          </w:p>
        </w:tc>
        <w:tc>
          <w:tcPr>
            <w:tcW w:w="3828" w:type="dxa"/>
            <w:shd w:val="clear" w:color="auto" w:fill="auto"/>
            <w:vAlign w:val="center"/>
          </w:tcPr>
          <w:p w14:paraId="1E9E88D8" w14:textId="77777777" w:rsidR="00A77F79" w:rsidRPr="003223BB" w:rsidRDefault="00A77F79" w:rsidP="003223BB">
            <w:pPr>
              <w:pStyle w:val="TableContents"/>
              <w:spacing w:after="0"/>
              <w:jc w:val="center"/>
              <w:rPr>
                <w:rFonts w:ascii="Times New Roman" w:hAnsi="Times New Roman" w:cs="Times New Roman"/>
                <w:b/>
                <w:sz w:val="24"/>
                <w:szCs w:val="24"/>
              </w:rPr>
            </w:pPr>
          </w:p>
        </w:tc>
        <w:tc>
          <w:tcPr>
            <w:tcW w:w="1984" w:type="dxa"/>
            <w:shd w:val="clear" w:color="auto" w:fill="auto"/>
            <w:vAlign w:val="center"/>
          </w:tcPr>
          <w:p w14:paraId="42F48BDA" w14:textId="2770A677" w:rsidR="00A77F79" w:rsidRPr="003223BB" w:rsidRDefault="001D6337" w:rsidP="003223BB">
            <w:pPr>
              <w:pStyle w:val="TableContents"/>
              <w:spacing w:after="0"/>
              <w:jc w:val="center"/>
              <w:rPr>
                <w:rFonts w:ascii="Times New Roman" w:hAnsi="Times New Roman" w:cs="Times New Roman"/>
                <w:b/>
                <w:color w:val="BC202E"/>
                <w:sz w:val="24"/>
                <w:szCs w:val="24"/>
              </w:rPr>
            </w:pPr>
            <w:r w:rsidRPr="003223BB">
              <w:rPr>
                <w:rFonts w:ascii="Times New Roman" w:hAnsi="Times New Roman" w:cs="Times New Roman"/>
                <w:b/>
                <w:color w:val="BC202E"/>
                <w:sz w:val="24"/>
                <w:szCs w:val="24"/>
              </w:rPr>
              <w:t>Grade/Marks:</w:t>
            </w:r>
          </w:p>
        </w:tc>
        <w:tc>
          <w:tcPr>
            <w:tcW w:w="1701" w:type="dxa"/>
            <w:vAlign w:val="center"/>
          </w:tcPr>
          <w:p w14:paraId="3AA60BAD" w14:textId="24989FAC" w:rsidR="00A77F79" w:rsidRPr="003223BB" w:rsidRDefault="00C164F7" w:rsidP="003223BB">
            <w:pPr>
              <w:pStyle w:val="TableContents"/>
              <w:spacing w:after="0"/>
              <w:jc w:val="center"/>
              <w:rPr>
                <w:rFonts w:ascii="Times New Roman" w:hAnsi="Times New Roman" w:cs="Times New Roman"/>
                <w:b/>
                <w:sz w:val="24"/>
                <w:szCs w:val="24"/>
              </w:rPr>
            </w:pPr>
            <w:r w:rsidRPr="003223BB">
              <w:rPr>
                <w:rFonts w:ascii="Times New Roman" w:hAnsi="Times New Roman" w:cs="Times New Roman"/>
                <w:b/>
                <w:sz w:val="24"/>
                <w:szCs w:val="24"/>
              </w:rPr>
              <w:t>___</w:t>
            </w:r>
            <w:r w:rsidR="00CB4335">
              <w:rPr>
                <w:rFonts w:ascii="Times New Roman" w:hAnsi="Times New Roman" w:cs="Times New Roman"/>
                <w:b/>
                <w:sz w:val="24"/>
                <w:szCs w:val="24"/>
              </w:rPr>
              <w:t xml:space="preserve"> </w:t>
            </w:r>
            <w:r w:rsidR="006C0A21" w:rsidRPr="003223BB">
              <w:rPr>
                <w:rFonts w:ascii="Times New Roman" w:hAnsi="Times New Roman" w:cs="Times New Roman"/>
                <w:b/>
                <w:sz w:val="24"/>
                <w:szCs w:val="24"/>
              </w:rPr>
              <w:t>/</w:t>
            </w:r>
            <w:r w:rsidR="00CB4335">
              <w:rPr>
                <w:rFonts w:ascii="Times New Roman" w:hAnsi="Times New Roman" w:cs="Times New Roman"/>
                <w:b/>
                <w:sz w:val="24"/>
                <w:szCs w:val="24"/>
              </w:rPr>
              <w:t xml:space="preserve"> </w:t>
            </w:r>
            <w:r w:rsidR="006C0A21" w:rsidRPr="003223BB">
              <w:rPr>
                <w:rFonts w:ascii="Times New Roman" w:hAnsi="Times New Roman" w:cs="Times New Roman"/>
                <w:b/>
                <w:sz w:val="24"/>
                <w:szCs w:val="24"/>
              </w:rPr>
              <w:t>25</w:t>
            </w:r>
          </w:p>
        </w:tc>
      </w:tr>
    </w:tbl>
    <w:p w14:paraId="4E34ECEC" w14:textId="77777777" w:rsidR="000B0D21" w:rsidRPr="003223BB" w:rsidRDefault="000B0D21" w:rsidP="003223BB">
      <w:pPr>
        <w:jc w:val="center"/>
        <w:rPr>
          <w:rFonts w:ascii="Times New Roman" w:hAnsi="Times New Roman" w:cs="Times New Roman"/>
          <w:b/>
          <w:sz w:val="24"/>
          <w:szCs w:val="24"/>
        </w:rPr>
      </w:pPr>
    </w:p>
    <w:p w14:paraId="5F72010F" w14:textId="77777777" w:rsidR="000B0D21" w:rsidRPr="003223BB" w:rsidRDefault="000B0D21" w:rsidP="003223BB">
      <w:pPr>
        <w:jc w:val="center"/>
        <w:rPr>
          <w:rFonts w:ascii="Times New Roman" w:hAnsi="Times New Roman" w:cs="Times New Roman"/>
          <w:b/>
          <w:sz w:val="24"/>
          <w:szCs w:val="24"/>
        </w:rPr>
      </w:pPr>
    </w:p>
    <w:p w14:paraId="578F912F" w14:textId="383ADFD1" w:rsidR="001F0663" w:rsidRPr="003223BB" w:rsidRDefault="001F0663" w:rsidP="003223BB">
      <w:pPr>
        <w:shd w:val="clear" w:color="auto" w:fill="FFFFFF"/>
        <w:spacing w:before="100" w:beforeAutospacing="1" w:after="100" w:afterAutospacing="1" w:line="240" w:lineRule="auto"/>
        <w:jc w:val="center"/>
        <w:rPr>
          <w:rFonts w:ascii="Times New Roman" w:hAnsi="Times New Roman" w:cs="Times New Roman"/>
          <w:b/>
          <w:sz w:val="24"/>
          <w:szCs w:val="24"/>
        </w:rPr>
      </w:pPr>
    </w:p>
    <w:p w14:paraId="36CA9472" w14:textId="77777777" w:rsidR="00A25C5E" w:rsidRPr="003223BB" w:rsidRDefault="00A25C5E" w:rsidP="003223BB">
      <w:pPr>
        <w:shd w:val="clear" w:color="auto" w:fill="FFFFFF"/>
        <w:spacing w:after="0" w:line="240" w:lineRule="auto"/>
        <w:ind w:left="-709"/>
        <w:jc w:val="center"/>
        <w:rPr>
          <w:rFonts w:ascii="Times New Roman" w:hAnsi="Times New Roman" w:cs="Times New Roman"/>
          <w:b/>
          <w:color w:val="BC202E"/>
          <w:sz w:val="24"/>
          <w:szCs w:val="24"/>
        </w:rPr>
      </w:pPr>
    </w:p>
    <w:tbl>
      <w:tblPr>
        <w:tblStyle w:val="TableGrid"/>
        <w:tblW w:w="0" w:type="auto"/>
        <w:tblInd w:w="-176" w:type="dxa"/>
        <w:tblLook w:val="04A0" w:firstRow="1" w:lastRow="0" w:firstColumn="1" w:lastColumn="0" w:noHBand="0" w:noVBand="1"/>
      </w:tblPr>
      <w:tblGrid>
        <w:gridCol w:w="2534"/>
        <w:gridCol w:w="3330"/>
        <w:gridCol w:w="4059"/>
      </w:tblGrid>
      <w:tr w:rsidR="00C164F7" w:rsidRPr="003223BB" w14:paraId="3289EABB" w14:textId="77777777" w:rsidTr="00CB4335">
        <w:tc>
          <w:tcPr>
            <w:tcW w:w="2534" w:type="dxa"/>
            <w:vAlign w:val="center"/>
          </w:tcPr>
          <w:p w14:paraId="4CDB768F" w14:textId="1FD3467F" w:rsidR="00C164F7" w:rsidRPr="00CB4335" w:rsidRDefault="00C164F7" w:rsidP="00CB4335">
            <w:pPr>
              <w:jc w:val="center"/>
              <w:rPr>
                <w:rFonts w:ascii="Times New Roman" w:hAnsi="Times New Roman" w:cs="Times New Roman"/>
                <w:b/>
                <w:color w:val="BC202E"/>
                <w:sz w:val="28"/>
                <w:szCs w:val="28"/>
              </w:rPr>
            </w:pPr>
            <w:r w:rsidRPr="00CB4335">
              <w:rPr>
                <w:rFonts w:ascii="Times New Roman" w:hAnsi="Times New Roman" w:cs="Times New Roman"/>
                <w:b/>
                <w:color w:val="BC202E"/>
                <w:sz w:val="28"/>
                <w:szCs w:val="28"/>
              </w:rPr>
              <w:t>Writing Program (07)</w:t>
            </w:r>
          </w:p>
        </w:tc>
        <w:tc>
          <w:tcPr>
            <w:tcW w:w="3330" w:type="dxa"/>
            <w:vAlign w:val="center"/>
          </w:tcPr>
          <w:p w14:paraId="225F6E1A" w14:textId="77777777" w:rsidR="00C164F7" w:rsidRPr="00CB4335" w:rsidRDefault="00C164F7" w:rsidP="00CB4335">
            <w:pPr>
              <w:jc w:val="center"/>
              <w:rPr>
                <w:rFonts w:ascii="Times New Roman" w:hAnsi="Times New Roman" w:cs="Times New Roman"/>
                <w:b/>
                <w:color w:val="BC202E"/>
                <w:sz w:val="28"/>
                <w:szCs w:val="28"/>
              </w:rPr>
            </w:pPr>
            <w:r w:rsidRPr="00CB4335">
              <w:rPr>
                <w:rFonts w:ascii="Times New Roman" w:hAnsi="Times New Roman" w:cs="Times New Roman"/>
                <w:b/>
                <w:color w:val="BC202E"/>
                <w:sz w:val="28"/>
                <w:szCs w:val="28"/>
              </w:rPr>
              <w:t>Performance in lab</w:t>
            </w:r>
          </w:p>
          <w:p w14:paraId="1A603095" w14:textId="420FA972" w:rsidR="00C164F7" w:rsidRPr="00CB4335" w:rsidRDefault="00C164F7" w:rsidP="00CB4335">
            <w:pPr>
              <w:jc w:val="center"/>
              <w:rPr>
                <w:rFonts w:ascii="Times New Roman" w:hAnsi="Times New Roman" w:cs="Times New Roman"/>
                <w:b/>
                <w:color w:val="BC202E"/>
                <w:sz w:val="28"/>
                <w:szCs w:val="28"/>
              </w:rPr>
            </w:pPr>
            <w:r w:rsidRPr="00CB4335">
              <w:rPr>
                <w:rFonts w:ascii="Times New Roman" w:hAnsi="Times New Roman" w:cs="Times New Roman"/>
                <w:b/>
                <w:color w:val="BC202E"/>
                <w:sz w:val="28"/>
                <w:szCs w:val="28"/>
              </w:rPr>
              <w:t>and Viva (05+03)</w:t>
            </w:r>
          </w:p>
        </w:tc>
        <w:tc>
          <w:tcPr>
            <w:tcW w:w="4059" w:type="dxa"/>
            <w:vAlign w:val="center"/>
          </w:tcPr>
          <w:p w14:paraId="7734756E" w14:textId="61151B93" w:rsidR="00C164F7" w:rsidRPr="00CB4335" w:rsidRDefault="00C164F7" w:rsidP="00CB4335">
            <w:pPr>
              <w:jc w:val="center"/>
              <w:rPr>
                <w:rFonts w:ascii="Times New Roman" w:hAnsi="Times New Roman" w:cs="Times New Roman"/>
                <w:b/>
                <w:color w:val="BC202E"/>
                <w:sz w:val="28"/>
                <w:szCs w:val="28"/>
              </w:rPr>
            </w:pPr>
            <w:r w:rsidRPr="00CB4335">
              <w:rPr>
                <w:rFonts w:ascii="Times New Roman" w:hAnsi="Times New Roman" w:cs="Times New Roman"/>
                <w:b/>
                <w:color w:val="BC202E"/>
                <w:sz w:val="28"/>
                <w:szCs w:val="28"/>
              </w:rPr>
              <w:t>Post lab questions, conclusion and</w:t>
            </w:r>
            <w:r w:rsidR="003223BB" w:rsidRPr="00CB4335">
              <w:rPr>
                <w:rFonts w:ascii="Times New Roman" w:hAnsi="Times New Roman" w:cs="Times New Roman"/>
                <w:b/>
                <w:color w:val="BC202E"/>
                <w:sz w:val="28"/>
                <w:szCs w:val="28"/>
              </w:rPr>
              <w:t xml:space="preserve"> c</w:t>
            </w:r>
            <w:r w:rsidRPr="00CB4335">
              <w:rPr>
                <w:rFonts w:ascii="Times New Roman" w:hAnsi="Times New Roman" w:cs="Times New Roman"/>
                <w:b/>
                <w:color w:val="BC202E"/>
                <w:sz w:val="28"/>
                <w:szCs w:val="28"/>
              </w:rPr>
              <w:t>ompletion</w:t>
            </w:r>
            <w:r w:rsidR="003223BB" w:rsidRPr="00CB4335">
              <w:rPr>
                <w:rFonts w:ascii="Times New Roman" w:hAnsi="Times New Roman" w:cs="Times New Roman"/>
                <w:b/>
                <w:color w:val="BC202E"/>
                <w:sz w:val="28"/>
                <w:szCs w:val="28"/>
              </w:rPr>
              <w:t xml:space="preserve"> </w:t>
            </w:r>
            <w:r w:rsidRPr="00CB4335">
              <w:rPr>
                <w:rFonts w:ascii="Times New Roman" w:hAnsi="Times New Roman" w:cs="Times New Roman"/>
                <w:b/>
                <w:color w:val="BC202E"/>
                <w:sz w:val="28"/>
                <w:szCs w:val="28"/>
              </w:rPr>
              <w:t>(03+02+05)</w:t>
            </w:r>
          </w:p>
        </w:tc>
      </w:tr>
      <w:tr w:rsidR="00C164F7" w:rsidRPr="003223BB" w14:paraId="36D53F6B" w14:textId="77777777" w:rsidTr="003223BB">
        <w:tc>
          <w:tcPr>
            <w:tcW w:w="2534" w:type="dxa"/>
          </w:tcPr>
          <w:p w14:paraId="6FFEE5D1" w14:textId="77777777" w:rsidR="00C164F7" w:rsidRPr="00CB4335" w:rsidRDefault="00C164F7" w:rsidP="003223BB">
            <w:pPr>
              <w:jc w:val="center"/>
              <w:rPr>
                <w:rFonts w:ascii="Times New Roman" w:hAnsi="Times New Roman" w:cs="Times New Roman"/>
                <w:b/>
                <w:color w:val="BC202E"/>
                <w:sz w:val="28"/>
                <w:szCs w:val="28"/>
              </w:rPr>
            </w:pPr>
          </w:p>
        </w:tc>
        <w:tc>
          <w:tcPr>
            <w:tcW w:w="3330" w:type="dxa"/>
          </w:tcPr>
          <w:p w14:paraId="20C3739F" w14:textId="77777777" w:rsidR="00C164F7" w:rsidRPr="00CB4335" w:rsidRDefault="00C164F7" w:rsidP="003223BB">
            <w:pPr>
              <w:jc w:val="center"/>
              <w:rPr>
                <w:rFonts w:ascii="Times New Roman" w:hAnsi="Times New Roman" w:cs="Times New Roman"/>
                <w:b/>
                <w:color w:val="BC202E"/>
                <w:sz w:val="28"/>
                <w:szCs w:val="28"/>
              </w:rPr>
            </w:pPr>
          </w:p>
        </w:tc>
        <w:tc>
          <w:tcPr>
            <w:tcW w:w="4059" w:type="dxa"/>
          </w:tcPr>
          <w:p w14:paraId="0537556F" w14:textId="77777777" w:rsidR="00C164F7" w:rsidRPr="00CB4335" w:rsidRDefault="00C164F7" w:rsidP="003223BB">
            <w:pPr>
              <w:jc w:val="center"/>
              <w:rPr>
                <w:rFonts w:ascii="Times New Roman" w:hAnsi="Times New Roman" w:cs="Times New Roman"/>
                <w:b/>
                <w:color w:val="BC202E"/>
                <w:sz w:val="28"/>
                <w:szCs w:val="28"/>
              </w:rPr>
            </w:pPr>
          </w:p>
        </w:tc>
      </w:tr>
    </w:tbl>
    <w:p w14:paraId="2632387E" w14:textId="77777777" w:rsidR="006C0A21" w:rsidRDefault="006C0A21"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14B44E8F" w:rsidR="00A25C5E" w:rsidRPr="00A25C5E" w:rsidRDefault="00A25C5E" w:rsidP="00EE59A2">
      <w:pPr>
        <w:shd w:val="clear" w:color="auto" w:fill="FFFFFF"/>
        <w:spacing w:after="0" w:line="240" w:lineRule="auto"/>
        <w:ind w:left="-709"/>
        <w:jc w:val="center"/>
        <w:rPr>
          <w:rFonts w:ascii="Times New Roman" w:eastAsia="Times New Roman" w:hAnsi="Times New Roman"/>
          <w:b/>
          <w:iCs/>
          <w:color w:val="BC202E"/>
          <w:sz w:val="20"/>
          <w:szCs w:val="20"/>
        </w:rPr>
      </w:pPr>
      <w:r w:rsidRPr="00A25C5E">
        <w:rPr>
          <w:rFonts w:ascii="Times New Roman" w:hAnsi="Times New Roman" w:cs="Times New Roman"/>
          <w:b/>
          <w:color w:val="BC202E"/>
          <w:sz w:val="28"/>
          <w:szCs w:val="28"/>
        </w:rPr>
        <w:t xml:space="preserve">Experiment No: </w:t>
      </w:r>
      <w:r w:rsidR="007F6E3C">
        <w:rPr>
          <w:rFonts w:ascii="Times New Roman" w:hAnsi="Times New Roman" w:cs="Times New Roman"/>
          <w:b/>
          <w:color w:val="BC202E"/>
          <w:sz w:val="28"/>
          <w:szCs w:val="28"/>
        </w:rPr>
        <w:t>3</w:t>
      </w:r>
    </w:p>
    <w:p w14:paraId="03C15912" w14:textId="765055FF" w:rsidR="001D6337" w:rsidRDefault="001D6337" w:rsidP="00C80CB8">
      <w:pPr>
        <w:shd w:val="clear" w:color="auto" w:fill="FFFFFF"/>
        <w:spacing w:after="0" w:line="240" w:lineRule="auto"/>
        <w:ind w:left="-709"/>
        <w:jc w:val="center"/>
        <w:rPr>
          <w:rFonts w:ascii="Times New Roman" w:eastAsia="Times New Roman" w:hAnsi="Times New Roman"/>
          <w:b/>
          <w:iCs/>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7F6E3C">
        <w:rPr>
          <w:rFonts w:ascii="Times New Roman" w:eastAsia="Times New Roman" w:hAnsi="Times New Roman"/>
          <w:b/>
          <w:iCs/>
          <w:sz w:val="28"/>
          <w:szCs w:val="28"/>
        </w:rPr>
        <w:t>Concept of static method and recursive function</w:t>
      </w:r>
    </w:p>
    <w:p w14:paraId="6A5F883D" w14:textId="77777777" w:rsidR="00C164F7" w:rsidRPr="00AF6DE1" w:rsidRDefault="00C164F7" w:rsidP="00AF6DE1">
      <w:pPr>
        <w:shd w:val="clear" w:color="auto" w:fill="FFFFFF"/>
        <w:spacing w:after="0" w:line="240" w:lineRule="auto"/>
        <w:ind w:left="-709"/>
        <w:jc w:val="center"/>
        <w:rPr>
          <w:rFonts w:ascii="Times New Roman" w:eastAsia="Times New Roman" w:hAnsi="Times New Roman"/>
          <w:b/>
          <w:iCs/>
          <w:sz w:val="28"/>
          <w:szCs w:val="28"/>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3223BB">
            <w:pPr>
              <w:shd w:val="clear" w:color="auto" w:fill="FFFFFF"/>
              <w:spacing w:before="100" w:after="100"/>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rsidRPr="003223BB" w14:paraId="49E698EB" w14:textId="77777777" w:rsidTr="00A25C5E">
        <w:tc>
          <w:tcPr>
            <w:tcW w:w="9782" w:type="dxa"/>
          </w:tcPr>
          <w:p w14:paraId="239C9AAD" w14:textId="3DB2A5D9" w:rsidR="00AF6DE1" w:rsidRPr="003223BB" w:rsidRDefault="00C80CB8" w:rsidP="008052A1">
            <w:pPr>
              <w:suppressAutoHyphens/>
              <w:jc w:val="both"/>
              <w:rPr>
                <w:rFonts w:ascii="Times New Roman" w:eastAsia="Times New Roman" w:hAnsi="Times New Roman"/>
                <w:bCs/>
                <w:iCs/>
                <w:sz w:val="24"/>
                <w:szCs w:val="24"/>
              </w:rPr>
            </w:pPr>
            <w:r w:rsidRPr="003223BB">
              <w:rPr>
                <w:rFonts w:ascii="Times New Roman" w:eastAsia="Times New Roman" w:hAnsi="Times New Roman"/>
                <w:bCs/>
                <w:iCs/>
                <w:sz w:val="24"/>
                <w:szCs w:val="24"/>
              </w:rPr>
              <w:t xml:space="preserve">Learn the concept of </w:t>
            </w:r>
            <w:r w:rsidR="007F6E3C" w:rsidRPr="003223BB">
              <w:rPr>
                <w:rFonts w:ascii="Times New Roman" w:eastAsia="Times New Roman" w:hAnsi="Times New Roman"/>
                <w:bCs/>
                <w:iCs/>
                <w:sz w:val="24"/>
                <w:szCs w:val="24"/>
              </w:rPr>
              <w:t xml:space="preserve">static method and recursive function </w:t>
            </w:r>
            <w:r w:rsidRPr="003223BB">
              <w:rPr>
                <w:rFonts w:ascii="Times New Roman" w:eastAsia="Times New Roman" w:hAnsi="Times New Roman"/>
                <w:bCs/>
                <w:iCs/>
                <w:sz w:val="24"/>
                <w:szCs w:val="24"/>
              </w:rPr>
              <w:t>in Java</w:t>
            </w:r>
          </w:p>
        </w:tc>
      </w:tr>
    </w:tbl>
    <w:p w14:paraId="4D5BDB18" w14:textId="77777777" w:rsidR="007609F2" w:rsidRPr="003223BB"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3130D7B2" w:rsidR="007609F2" w:rsidRPr="003223BB" w:rsidRDefault="007609F2" w:rsidP="003223BB">
            <w:pPr>
              <w:shd w:val="clear" w:color="auto" w:fill="FFFFFF"/>
              <w:spacing w:before="100" w:after="100"/>
              <w:ind w:left="-709" w:firstLine="709"/>
              <w:rPr>
                <w:rFonts w:ascii="Times New Roman" w:hAnsi="Times New Roman"/>
                <w:b/>
                <w:color w:val="BC202E"/>
                <w:sz w:val="24"/>
                <w:szCs w:val="24"/>
              </w:rPr>
            </w:pPr>
            <w:r w:rsidRPr="001D6337">
              <w:rPr>
                <w:rFonts w:ascii="Times New Roman" w:hAnsi="Times New Roman"/>
                <w:b/>
                <w:color w:val="BC202E"/>
                <w:sz w:val="24"/>
                <w:szCs w:val="24"/>
              </w:rPr>
              <w:t>COs to be achieved:</w:t>
            </w:r>
            <w:r w:rsidRPr="003223BB">
              <w:rPr>
                <w:rFonts w:ascii="Times New Roman" w:hAnsi="Times New Roman"/>
                <w:b/>
                <w:color w:val="BC202E"/>
                <w:sz w:val="24"/>
                <w:szCs w:val="24"/>
              </w:rPr>
              <w:t xml:space="preserve"> </w:t>
            </w:r>
          </w:p>
        </w:tc>
      </w:tr>
      <w:tr w:rsidR="007609F2" w14:paraId="734D9625" w14:textId="77777777" w:rsidTr="00A25C5E">
        <w:tc>
          <w:tcPr>
            <w:tcW w:w="9782" w:type="dxa"/>
          </w:tcPr>
          <w:p w14:paraId="6A4BA6DF" w14:textId="523498A6" w:rsidR="00D114C2" w:rsidRPr="007609F2" w:rsidRDefault="00C614F7" w:rsidP="007609F2">
            <w:pPr>
              <w:widowControl w:val="0"/>
              <w:suppressAutoHyphens/>
              <w:spacing w:line="264" w:lineRule="auto"/>
              <w:jc w:val="both"/>
              <w:rPr>
                <w:rFonts w:ascii="Times New Roman" w:hAnsi="Times New Roman"/>
                <w:sz w:val="24"/>
                <w:szCs w:val="24"/>
                <w:lang w:eastAsia="en-IN"/>
              </w:rPr>
            </w:pPr>
            <w:r w:rsidRPr="00C614F7">
              <w:rPr>
                <w:rFonts w:ascii="Times New Roman" w:hAnsi="Times New Roman"/>
                <w:b/>
                <w:bCs/>
                <w:sz w:val="24"/>
                <w:szCs w:val="24"/>
                <w:lang w:eastAsia="en-IN"/>
              </w:rPr>
              <w:t>CO</w:t>
            </w:r>
            <w:r w:rsidR="00631FFB">
              <w:rPr>
                <w:rFonts w:ascii="Times New Roman" w:hAnsi="Times New Roman"/>
                <w:b/>
                <w:bCs/>
                <w:sz w:val="24"/>
                <w:szCs w:val="24"/>
                <w:lang w:eastAsia="en-IN"/>
              </w:rPr>
              <w:t>1</w:t>
            </w:r>
            <w:r w:rsidRPr="00C614F7">
              <w:rPr>
                <w:rFonts w:ascii="Times New Roman" w:hAnsi="Times New Roman"/>
                <w:sz w:val="24"/>
                <w:szCs w:val="24"/>
                <w:lang w:eastAsia="en-IN"/>
              </w:rPr>
              <w:t xml:space="preserve">: </w:t>
            </w:r>
            <w:r w:rsidR="008052A1" w:rsidRPr="008052A1">
              <w:rPr>
                <w:rFonts w:ascii="Times New Roman" w:hAnsi="Times New Roman"/>
                <w:sz w:val="24"/>
                <w:szCs w:val="24"/>
                <w:lang w:eastAsia="en-IN"/>
              </w:rPr>
              <w:t>Understand concepts of Object Oriented Programming and basic characteristics of Java.</w:t>
            </w:r>
          </w:p>
        </w:tc>
      </w:tr>
    </w:tbl>
    <w:p w14:paraId="775123C3" w14:textId="526CCB67"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F41A25" w14:paraId="4B9465A1" w14:textId="77777777" w:rsidTr="004936FC">
        <w:tc>
          <w:tcPr>
            <w:tcW w:w="9782" w:type="dxa"/>
          </w:tcPr>
          <w:p w14:paraId="245E2A95" w14:textId="2065FC47" w:rsidR="00F41A25" w:rsidRPr="007609F2" w:rsidRDefault="00F41A25" w:rsidP="003223BB">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 xml:space="preserve">Tools </w:t>
            </w:r>
            <w:r w:rsidR="008052A1">
              <w:rPr>
                <w:rFonts w:ascii="Times New Roman" w:hAnsi="Times New Roman"/>
                <w:b/>
                <w:color w:val="BC202E"/>
                <w:sz w:val="24"/>
                <w:szCs w:val="24"/>
              </w:rPr>
              <w:t>used</w:t>
            </w:r>
            <w:r>
              <w:rPr>
                <w:rFonts w:ascii="Times New Roman" w:hAnsi="Times New Roman"/>
                <w:b/>
                <w:color w:val="BC202E"/>
                <w:sz w:val="24"/>
                <w:szCs w:val="24"/>
              </w:rPr>
              <w:t>:</w:t>
            </w:r>
          </w:p>
        </w:tc>
      </w:tr>
      <w:tr w:rsidR="00F41A25" w14:paraId="69D1EF76" w14:textId="77777777" w:rsidTr="004936FC">
        <w:tc>
          <w:tcPr>
            <w:tcW w:w="9782" w:type="dxa"/>
          </w:tcPr>
          <w:p w14:paraId="12FD9DF9" w14:textId="77777777" w:rsidR="004131B4" w:rsidRDefault="004131B4" w:rsidP="008052A1">
            <w:pPr>
              <w:widowControl w:val="0"/>
              <w:suppressAutoHyphens/>
              <w:spacing w:line="264" w:lineRule="auto"/>
              <w:jc w:val="both"/>
              <w:rPr>
                <w:rFonts w:ascii="Times New Roman" w:hAnsi="Times New Roman"/>
                <w:sz w:val="24"/>
                <w:szCs w:val="24"/>
                <w:lang w:eastAsia="en-IN"/>
              </w:rPr>
            </w:pPr>
          </w:p>
          <w:p w14:paraId="17A16AFF" w14:textId="77777777" w:rsidR="0075603C" w:rsidRPr="0086001A" w:rsidRDefault="0075603C" w:rsidP="0086001A">
            <w:pPr>
              <w:pStyle w:val="ListParagraph"/>
              <w:widowControl w:val="0"/>
              <w:numPr>
                <w:ilvl w:val="0"/>
                <w:numId w:val="41"/>
              </w:numPr>
              <w:suppressAutoHyphens/>
              <w:spacing w:line="264" w:lineRule="auto"/>
              <w:jc w:val="both"/>
              <w:rPr>
                <w:rFonts w:ascii="Times New Roman" w:hAnsi="Times New Roman" w:cs="Times New Roman"/>
                <w:sz w:val="24"/>
                <w:szCs w:val="24"/>
              </w:rPr>
            </w:pPr>
            <w:r w:rsidRPr="0086001A">
              <w:rPr>
                <w:rFonts w:ascii="Times New Roman" w:hAnsi="Times New Roman" w:cs="Times New Roman"/>
                <w:sz w:val="24"/>
                <w:szCs w:val="24"/>
              </w:rPr>
              <w:t>Java Development Kit (JDK)</w:t>
            </w:r>
          </w:p>
          <w:p w14:paraId="35846425" w14:textId="3ECB484C" w:rsidR="004131B4" w:rsidRPr="0086001A" w:rsidRDefault="0075603C" w:rsidP="0086001A">
            <w:pPr>
              <w:pStyle w:val="ListParagraph"/>
              <w:widowControl w:val="0"/>
              <w:numPr>
                <w:ilvl w:val="0"/>
                <w:numId w:val="41"/>
              </w:numPr>
              <w:suppressAutoHyphens/>
              <w:spacing w:line="264" w:lineRule="auto"/>
              <w:jc w:val="both"/>
              <w:rPr>
                <w:rFonts w:ascii="Times New Roman" w:hAnsi="Times New Roman" w:cs="Times New Roman"/>
                <w:sz w:val="24"/>
                <w:szCs w:val="24"/>
              </w:rPr>
            </w:pPr>
            <w:r w:rsidRPr="0086001A">
              <w:rPr>
                <w:rFonts w:ascii="Times New Roman" w:hAnsi="Times New Roman" w:cs="Times New Roman"/>
                <w:sz w:val="24"/>
                <w:szCs w:val="24"/>
              </w:rPr>
              <w:t>Visual Studio Code</w:t>
            </w:r>
          </w:p>
          <w:p w14:paraId="3DBEEA4E" w14:textId="6BAF4C58" w:rsidR="005138AF" w:rsidRPr="0086001A" w:rsidRDefault="00133EB8" w:rsidP="0086001A">
            <w:pPr>
              <w:pStyle w:val="ListParagraph"/>
              <w:widowControl w:val="0"/>
              <w:numPr>
                <w:ilvl w:val="0"/>
                <w:numId w:val="41"/>
              </w:numPr>
              <w:suppressAutoHyphens/>
              <w:spacing w:line="264" w:lineRule="auto"/>
              <w:jc w:val="both"/>
              <w:rPr>
                <w:rFonts w:ascii="Times New Roman" w:hAnsi="Times New Roman" w:cs="Times New Roman"/>
                <w:sz w:val="24"/>
                <w:szCs w:val="24"/>
              </w:rPr>
            </w:pPr>
            <w:hyperlink r:id="rId7" w:history="1">
              <w:r w:rsidR="005138AF" w:rsidRPr="0086001A">
                <w:rPr>
                  <w:rStyle w:val="Hyperlink"/>
                  <w:rFonts w:ascii="Times New Roman" w:hAnsi="Times New Roman" w:cs="Times New Roman"/>
                  <w:sz w:val="24"/>
                  <w:szCs w:val="24"/>
                </w:rPr>
                <w:t>Difference between static and non-static method in Java - GeeksforGeeks</w:t>
              </w:r>
            </w:hyperlink>
          </w:p>
          <w:p w14:paraId="54C74A71" w14:textId="57060E64" w:rsidR="004131B4" w:rsidRDefault="00133EB8" w:rsidP="008052A1">
            <w:pPr>
              <w:pStyle w:val="ListParagraph"/>
              <w:widowControl w:val="0"/>
              <w:numPr>
                <w:ilvl w:val="0"/>
                <w:numId w:val="41"/>
              </w:numPr>
              <w:suppressAutoHyphens/>
              <w:spacing w:line="264" w:lineRule="auto"/>
              <w:jc w:val="both"/>
              <w:rPr>
                <w:rFonts w:ascii="Times New Roman" w:hAnsi="Times New Roman" w:cs="Times New Roman"/>
                <w:sz w:val="24"/>
                <w:szCs w:val="24"/>
                <w:lang w:eastAsia="en-IN"/>
              </w:rPr>
            </w:pPr>
            <w:hyperlink r:id="rId8" w:history="1">
              <w:r w:rsidR="0086001A" w:rsidRPr="007E4877">
                <w:rPr>
                  <w:rStyle w:val="Hyperlink"/>
                  <w:rFonts w:ascii="Times New Roman" w:hAnsi="Times New Roman" w:cs="Times New Roman"/>
                  <w:sz w:val="24"/>
                  <w:szCs w:val="24"/>
                  <w:lang w:eastAsia="en-IN"/>
                </w:rPr>
                <w:t>https://www.javatpoint.com/command-line-argument</w:t>
              </w:r>
            </w:hyperlink>
          </w:p>
          <w:p w14:paraId="341D79AF" w14:textId="79E303DC" w:rsidR="0086001A" w:rsidRPr="0086001A" w:rsidRDefault="0086001A" w:rsidP="0086001A">
            <w:pPr>
              <w:widowControl w:val="0"/>
              <w:suppressAutoHyphens/>
              <w:spacing w:line="264" w:lineRule="auto"/>
              <w:jc w:val="both"/>
              <w:rPr>
                <w:rFonts w:ascii="Times New Roman" w:hAnsi="Times New Roman" w:cs="Times New Roman"/>
                <w:sz w:val="24"/>
                <w:szCs w:val="24"/>
                <w:lang w:eastAsia="en-IN"/>
              </w:rPr>
            </w:pPr>
          </w:p>
        </w:tc>
      </w:tr>
    </w:tbl>
    <w:p w14:paraId="222DF430" w14:textId="77777777" w:rsidR="00F41A25" w:rsidRDefault="00F41A25"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3223BB">
            <w:pPr>
              <w:shd w:val="clear" w:color="auto" w:fill="FFFFFF"/>
              <w:spacing w:before="100" w:after="100"/>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307AFB20" w14:textId="77777777" w:rsidR="006004A0" w:rsidRPr="00640351" w:rsidRDefault="006004A0" w:rsidP="003223BB">
            <w:pPr>
              <w:numPr>
                <w:ilvl w:val="0"/>
                <w:numId w:val="33"/>
              </w:numPr>
              <w:spacing w:line="375" w:lineRule="atLeast"/>
              <w:ind w:left="0" w:hanging="357"/>
              <w:jc w:val="both"/>
              <w:rPr>
                <w:rFonts w:ascii="Times New Roman" w:eastAsia="Times New Roman" w:hAnsi="Times New Roman" w:cs="Times New Roman"/>
                <w:b/>
                <w:bCs/>
                <w:color w:val="000000"/>
                <w:sz w:val="24"/>
                <w:szCs w:val="24"/>
              </w:rPr>
            </w:pPr>
            <w:r w:rsidRPr="00640351">
              <w:rPr>
                <w:rFonts w:ascii="Times New Roman" w:eastAsia="Times New Roman" w:hAnsi="Times New Roman" w:cs="Times New Roman"/>
                <w:b/>
                <w:bCs/>
                <w:color w:val="000000"/>
                <w:sz w:val="24"/>
                <w:szCs w:val="24"/>
              </w:rPr>
              <w:t xml:space="preserve">(About </w:t>
            </w:r>
            <w:r w:rsidR="007F6E3C" w:rsidRPr="00640351">
              <w:rPr>
                <w:rFonts w:ascii="Times New Roman" w:eastAsia="Times New Roman" w:hAnsi="Times New Roman" w:cs="Times New Roman"/>
                <w:b/>
                <w:bCs/>
                <w:color w:val="000000"/>
                <w:sz w:val="24"/>
                <w:szCs w:val="24"/>
              </w:rPr>
              <w:t>static method</w:t>
            </w:r>
            <w:r w:rsidRPr="00640351">
              <w:rPr>
                <w:rFonts w:ascii="Times New Roman" w:eastAsia="Times New Roman" w:hAnsi="Times New Roman" w:cs="Times New Roman"/>
                <w:b/>
                <w:bCs/>
                <w:color w:val="000000"/>
                <w:sz w:val="24"/>
                <w:szCs w:val="24"/>
              </w:rPr>
              <w:t xml:space="preserve">) </w:t>
            </w:r>
          </w:p>
          <w:p w14:paraId="755D217A" w14:textId="77777777" w:rsidR="00640351" w:rsidRPr="0058229B" w:rsidRDefault="00640351" w:rsidP="00640351">
            <w:pPr>
              <w:jc w:val="both"/>
              <w:rPr>
                <w:rFonts w:ascii="Times New Roman" w:hAnsi="Times New Roman" w:cs="Times New Roman"/>
                <w:sz w:val="24"/>
                <w:szCs w:val="24"/>
              </w:rPr>
            </w:pPr>
            <w:r w:rsidRPr="0058229B">
              <w:rPr>
                <w:rFonts w:ascii="Times New Roman" w:hAnsi="Times New Roman" w:cs="Times New Roman"/>
                <w:sz w:val="24"/>
                <w:szCs w:val="24"/>
              </w:rPr>
              <w:br/>
              <w:t>In Java, a static method is a method that belongs to a class rather than an instance of that class. This means you can call a static method on the class itself, without needing to create an object of that class. Here are some key points to understand about static methods in Java:</w:t>
            </w:r>
          </w:p>
          <w:p w14:paraId="10DA35DE" w14:textId="77777777" w:rsidR="00640351" w:rsidRPr="0058229B" w:rsidRDefault="00640351" w:rsidP="00640351">
            <w:pPr>
              <w:pStyle w:val="ListParagraph"/>
              <w:numPr>
                <w:ilvl w:val="0"/>
                <w:numId w:val="39"/>
              </w:numPr>
              <w:spacing w:after="160" w:line="259" w:lineRule="auto"/>
              <w:jc w:val="both"/>
              <w:rPr>
                <w:rFonts w:ascii="Times New Roman" w:hAnsi="Times New Roman" w:cs="Times New Roman"/>
                <w:sz w:val="24"/>
                <w:szCs w:val="24"/>
              </w:rPr>
            </w:pPr>
            <w:r w:rsidRPr="0058229B">
              <w:rPr>
                <w:rFonts w:ascii="Times New Roman" w:hAnsi="Times New Roman" w:cs="Times New Roman"/>
                <w:b/>
                <w:bCs/>
                <w:sz w:val="24"/>
                <w:szCs w:val="24"/>
              </w:rPr>
              <w:t>Declaration and Definition</w:t>
            </w:r>
            <w:r w:rsidRPr="0058229B">
              <w:rPr>
                <w:rFonts w:ascii="Times New Roman" w:hAnsi="Times New Roman" w:cs="Times New Roman"/>
                <w:sz w:val="24"/>
                <w:szCs w:val="24"/>
              </w:rPr>
              <w:t>: You define a static method using the static keyword before the method signature. The method can be accessed using the class name followed by the method name, like ClassName.methodName().</w:t>
            </w:r>
          </w:p>
          <w:p w14:paraId="1E513288" w14:textId="77777777" w:rsidR="00640351" w:rsidRDefault="00640351" w:rsidP="00640351">
            <w:pPr>
              <w:pStyle w:val="ListParagraph"/>
              <w:numPr>
                <w:ilvl w:val="0"/>
                <w:numId w:val="39"/>
              </w:numPr>
              <w:spacing w:after="160" w:line="259" w:lineRule="auto"/>
              <w:jc w:val="both"/>
              <w:rPr>
                <w:rFonts w:ascii="Times New Roman" w:hAnsi="Times New Roman" w:cs="Times New Roman"/>
                <w:sz w:val="24"/>
                <w:szCs w:val="24"/>
              </w:rPr>
            </w:pPr>
            <w:r w:rsidRPr="0058229B">
              <w:rPr>
                <w:rFonts w:ascii="Times New Roman" w:hAnsi="Times New Roman" w:cs="Times New Roman"/>
                <w:b/>
                <w:bCs/>
                <w:sz w:val="24"/>
                <w:szCs w:val="24"/>
              </w:rPr>
              <w:t>No Instance Required</w:t>
            </w:r>
            <w:r w:rsidRPr="0058229B">
              <w:rPr>
                <w:rFonts w:ascii="Times New Roman" w:hAnsi="Times New Roman" w:cs="Times New Roman"/>
                <w:sz w:val="24"/>
                <w:szCs w:val="24"/>
              </w:rPr>
              <w:t xml:space="preserve">: Since static methods belong to the class and not to instances of the </w:t>
            </w:r>
            <w:r w:rsidRPr="0058229B">
              <w:rPr>
                <w:rFonts w:ascii="Times New Roman" w:hAnsi="Times New Roman" w:cs="Times New Roman"/>
                <w:sz w:val="24"/>
                <w:szCs w:val="24"/>
              </w:rPr>
              <w:lastRenderedPageBreak/>
              <w:t>class, you can call them without creating an object of the class.</w:t>
            </w:r>
          </w:p>
          <w:p w14:paraId="4257A26C" w14:textId="77777777" w:rsidR="000105EC" w:rsidRPr="000105EC" w:rsidRDefault="000105EC" w:rsidP="000105EC"/>
          <w:p w14:paraId="2C0C5DAE" w14:textId="77777777" w:rsidR="00640351" w:rsidRPr="0058229B" w:rsidRDefault="00640351" w:rsidP="00640351">
            <w:pPr>
              <w:pStyle w:val="ListParagraph"/>
              <w:numPr>
                <w:ilvl w:val="0"/>
                <w:numId w:val="39"/>
              </w:numPr>
              <w:spacing w:after="160" w:line="259" w:lineRule="auto"/>
              <w:jc w:val="both"/>
              <w:rPr>
                <w:rFonts w:ascii="Times New Roman" w:hAnsi="Times New Roman" w:cs="Times New Roman"/>
                <w:sz w:val="24"/>
                <w:szCs w:val="24"/>
              </w:rPr>
            </w:pPr>
            <w:r w:rsidRPr="0058229B">
              <w:rPr>
                <w:rFonts w:ascii="Times New Roman" w:hAnsi="Times New Roman" w:cs="Times New Roman"/>
                <w:b/>
                <w:bCs/>
                <w:sz w:val="24"/>
                <w:szCs w:val="24"/>
              </w:rPr>
              <w:t>Accessing Members</w:t>
            </w:r>
            <w:r w:rsidRPr="0058229B">
              <w:rPr>
                <w:rFonts w:ascii="Times New Roman" w:hAnsi="Times New Roman" w:cs="Times New Roman"/>
                <w:sz w:val="24"/>
                <w:szCs w:val="24"/>
              </w:rPr>
              <w:t>: Within a static method, you can only access other static members (variables or methods) of the same class. You cannot access non-static (instance) members directly from a static context. However, you can access instance members through an object reference.</w:t>
            </w:r>
          </w:p>
          <w:p w14:paraId="7172A09E" w14:textId="77777777" w:rsidR="00640351" w:rsidRPr="0058229B" w:rsidRDefault="00640351" w:rsidP="00640351">
            <w:pPr>
              <w:pStyle w:val="ListParagraph"/>
              <w:numPr>
                <w:ilvl w:val="0"/>
                <w:numId w:val="39"/>
              </w:numPr>
              <w:spacing w:after="160" w:line="259" w:lineRule="auto"/>
              <w:jc w:val="both"/>
              <w:rPr>
                <w:rFonts w:ascii="Times New Roman" w:hAnsi="Times New Roman" w:cs="Times New Roman"/>
                <w:sz w:val="24"/>
                <w:szCs w:val="24"/>
              </w:rPr>
            </w:pPr>
            <w:r w:rsidRPr="0058229B">
              <w:rPr>
                <w:rFonts w:ascii="Times New Roman" w:hAnsi="Times New Roman" w:cs="Times New Roman"/>
                <w:b/>
                <w:bCs/>
                <w:sz w:val="24"/>
                <w:szCs w:val="24"/>
              </w:rPr>
              <w:t>Main Method</w:t>
            </w:r>
            <w:r w:rsidRPr="0058229B">
              <w:rPr>
                <w:rFonts w:ascii="Times New Roman" w:hAnsi="Times New Roman" w:cs="Times New Roman"/>
                <w:sz w:val="24"/>
                <w:szCs w:val="24"/>
              </w:rPr>
              <w:t>: The main method in Java is a common example of a static method. It's the entry point of a Java program, and you can call it without creating any objects.</w:t>
            </w:r>
          </w:p>
          <w:p w14:paraId="5588C761" w14:textId="77777777" w:rsidR="00640351" w:rsidRPr="0058229B" w:rsidRDefault="00640351" w:rsidP="00640351">
            <w:pPr>
              <w:pStyle w:val="ListParagraph"/>
              <w:numPr>
                <w:ilvl w:val="0"/>
                <w:numId w:val="39"/>
              </w:numPr>
              <w:spacing w:after="160" w:line="259" w:lineRule="auto"/>
              <w:jc w:val="both"/>
              <w:rPr>
                <w:rFonts w:ascii="Times New Roman" w:hAnsi="Times New Roman" w:cs="Times New Roman"/>
                <w:sz w:val="24"/>
                <w:szCs w:val="24"/>
              </w:rPr>
            </w:pPr>
            <w:r w:rsidRPr="0058229B">
              <w:rPr>
                <w:rFonts w:ascii="Times New Roman" w:hAnsi="Times New Roman" w:cs="Times New Roman"/>
                <w:b/>
                <w:bCs/>
                <w:sz w:val="24"/>
                <w:szCs w:val="24"/>
              </w:rPr>
              <w:t>Utility Methods</w:t>
            </w:r>
            <w:r w:rsidRPr="0058229B">
              <w:rPr>
                <w:rFonts w:ascii="Times New Roman" w:hAnsi="Times New Roman" w:cs="Times New Roman"/>
                <w:sz w:val="24"/>
                <w:szCs w:val="24"/>
              </w:rPr>
              <w:t>: Static methods are often used for utility functions that perform operations related to the class but don't depend on specific instance data.</w:t>
            </w:r>
          </w:p>
          <w:p w14:paraId="7B55C959" w14:textId="77777777" w:rsidR="00640351" w:rsidRPr="0058229B" w:rsidRDefault="00640351" w:rsidP="00640351">
            <w:pPr>
              <w:pStyle w:val="ListParagraph"/>
              <w:numPr>
                <w:ilvl w:val="0"/>
                <w:numId w:val="39"/>
              </w:numPr>
              <w:spacing w:after="160" w:line="259" w:lineRule="auto"/>
              <w:jc w:val="both"/>
              <w:rPr>
                <w:rFonts w:ascii="Times New Roman" w:hAnsi="Times New Roman" w:cs="Times New Roman"/>
                <w:sz w:val="24"/>
                <w:szCs w:val="24"/>
              </w:rPr>
            </w:pPr>
            <w:r w:rsidRPr="0058229B">
              <w:rPr>
                <w:rFonts w:ascii="Times New Roman" w:hAnsi="Times New Roman" w:cs="Times New Roman"/>
                <w:b/>
                <w:bCs/>
                <w:sz w:val="24"/>
                <w:szCs w:val="24"/>
              </w:rPr>
              <w:t>Polymorphism</w:t>
            </w:r>
            <w:r w:rsidRPr="0058229B">
              <w:rPr>
                <w:rFonts w:ascii="Times New Roman" w:hAnsi="Times New Roman" w:cs="Times New Roman"/>
                <w:sz w:val="24"/>
                <w:szCs w:val="24"/>
              </w:rPr>
              <w:t>: Static methods cannot be overridden because they are associated with the class itself and not with instances. This means the behavior of a static method is determined at compile-time based on the reference type, not at runtime based on the object's type.</w:t>
            </w:r>
          </w:p>
          <w:p w14:paraId="251A57DD" w14:textId="77777777" w:rsidR="00640351" w:rsidRPr="0058229B" w:rsidRDefault="00640351" w:rsidP="00640351">
            <w:pPr>
              <w:pStyle w:val="ListParagraph"/>
              <w:numPr>
                <w:ilvl w:val="0"/>
                <w:numId w:val="39"/>
              </w:numPr>
              <w:spacing w:after="160" w:line="259" w:lineRule="auto"/>
              <w:jc w:val="both"/>
              <w:rPr>
                <w:rFonts w:ascii="Times New Roman" w:hAnsi="Times New Roman" w:cs="Times New Roman"/>
                <w:sz w:val="24"/>
                <w:szCs w:val="24"/>
              </w:rPr>
            </w:pPr>
            <w:r w:rsidRPr="0058229B">
              <w:rPr>
                <w:rFonts w:ascii="Times New Roman" w:hAnsi="Times New Roman" w:cs="Times New Roman"/>
                <w:b/>
                <w:bCs/>
                <w:sz w:val="24"/>
                <w:szCs w:val="24"/>
              </w:rPr>
              <w:t>Class Loading</w:t>
            </w:r>
            <w:r w:rsidRPr="0058229B">
              <w:rPr>
                <w:rFonts w:ascii="Times New Roman" w:hAnsi="Times New Roman" w:cs="Times New Roman"/>
                <w:sz w:val="24"/>
                <w:szCs w:val="24"/>
              </w:rPr>
              <w:t>: Static methods are loaded into memory when the class is loaded, and they remain in memory throughout the program's execution.</w:t>
            </w:r>
          </w:p>
          <w:p w14:paraId="7EA98EED" w14:textId="77777777" w:rsidR="00640351" w:rsidRDefault="00640351" w:rsidP="00640351">
            <w:pPr>
              <w:jc w:val="both"/>
              <w:rPr>
                <w:rFonts w:ascii="Times New Roman" w:hAnsi="Times New Roman" w:cs="Times New Roman"/>
                <w:sz w:val="24"/>
                <w:szCs w:val="24"/>
              </w:rPr>
            </w:pPr>
            <w:r w:rsidRPr="0058229B">
              <w:rPr>
                <w:rFonts w:ascii="Times New Roman" w:hAnsi="Times New Roman" w:cs="Times New Roman"/>
                <w:sz w:val="24"/>
                <w:szCs w:val="24"/>
              </w:rPr>
              <w:t>Here's a simple example of a class with a static method:</w:t>
            </w:r>
          </w:p>
          <w:p w14:paraId="1A47FE61" w14:textId="77777777" w:rsidR="005A0C6A" w:rsidRDefault="005A0C6A" w:rsidP="00640351">
            <w:pPr>
              <w:jc w:val="both"/>
              <w:rPr>
                <w:rFonts w:ascii="Times New Roman" w:hAnsi="Times New Roman" w:cs="Times New Roman"/>
                <w:sz w:val="24"/>
                <w:szCs w:val="24"/>
              </w:rPr>
            </w:pPr>
          </w:p>
          <w:p w14:paraId="656D1A87" w14:textId="77777777" w:rsidR="005A0C6A" w:rsidRPr="005A0C6A" w:rsidRDefault="005A0C6A" w:rsidP="005A0C6A">
            <w:pPr>
              <w:jc w:val="both"/>
              <w:rPr>
                <w:rFonts w:ascii="Times New Roman" w:hAnsi="Times New Roman" w:cs="Times New Roman"/>
                <w:sz w:val="24"/>
                <w:szCs w:val="24"/>
              </w:rPr>
            </w:pPr>
            <w:r w:rsidRPr="005A0C6A">
              <w:rPr>
                <w:rFonts w:ascii="Times New Roman" w:hAnsi="Times New Roman" w:cs="Times New Roman"/>
                <w:sz w:val="24"/>
                <w:szCs w:val="24"/>
              </w:rPr>
              <w:t>public class MathUtils {</w:t>
            </w:r>
          </w:p>
          <w:p w14:paraId="259F99D7" w14:textId="77777777" w:rsidR="005A0C6A" w:rsidRPr="005A0C6A" w:rsidRDefault="005A0C6A" w:rsidP="005A0C6A">
            <w:pPr>
              <w:jc w:val="both"/>
              <w:rPr>
                <w:rFonts w:ascii="Times New Roman" w:hAnsi="Times New Roman" w:cs="Times New Roman"/>
                <w:sz w:val="24"/>
                <w:szCs w:val="24"/>
              </w:rPr>
            </w:pPr>
            <w:r w:rsidRPr="005A0C6A">
              <w:rPr>
                <w:rFonts w:ascii="Times New Roman" w:hAnsi="Times New Roman" w:cs="Times New Roman"/>
                <w:sz w:val="24"/>
                <w:szCs w:val="24"/>
              </w:rPr>
              <w:t xml:space="preserve">    public static int add(int a, int b) {</w:t>
            </w:r>
          </w:p>
          <w:p w14:paraId="76DD9D0D" w14:textId="77777777" w:rsidR="005A0C6A" w:rsidRPr="005A0C6A" w:rsidRDefault="005A0C6A" w:rsidP="005A0C6A">
            <w:pPr>
              <w:jc w:val="both"/>
              <w:rPr>
                <w:rFonts w:ascii="Times New Roman" w:hAnsi="Times New Roman" w:cs="Times New Roman"/>
                <w:sz w:val="24"/>
                <w:szCs w:val="24"/>
              </w:rPr>
            </w:pPr>
            <w:r w:rsidRPr="005A0C6A">
              <w:rPr>
                <w:rFonts w:ascii="Times New Roman" w:hAnsi="Times New Roman" w:cs="Times New Roman"/>
                <w:sz w:val="24"/>
                <w:szCs w:val="24"/>
              </w:rPr>
              <w:t xml:space="preserve">        return a + b;</w:t>
            </w:r>
          </w:p>
          <w:p w14:paraId="2EDEF4A9" w14:textId="77777777" w:rsidR="005A0C6A" w:rsidRPr="005A0C6A" w:rsidRDefault="005A0C6A" w:rsidP="005A0C6A">
            <w:pPr>
              <w:jc w:val="both"/>
              <w:rPr>
                <w:rFonts w:ascii="Times New Roman" w:hAnsi="Times New Roman" w:cs="Times New Roman"/>
                <w:sz w:val="24"/>
                <w:szCs w:val="24"/>
              </w:rPr>
            </w:pPr>
            <w:r w:rsidRPr="005A0C6A">
              <w:rPr>
                <w:rFonts w:ascii="Times New Roman" w:hAnsi="Times New Roman" w:cs="Times New Roman"/>
                <w:sz w:val="24"/>
                <w:szCs w:val="24"/>
              </w:rPr>
              <w:t xml:space="preserve">    }</w:t>
            </w:r>
          </w:p>
          <w:p w14:paraId="3A5CB177" w14:textId="77777777" w:rsidR="005A0C6A" w:rsidRPr="005A0C6A" w:rsidRDefault="005A0C6A" w:rsidP="005A0C6A">
            <w:pPr>
              <w:jc w:val="both"/>
              <w:rPr>
                <w:rFonts w:ascii="Times New Roman" w:hAnsi="Times New Roman" w:cs="Times New Roman"/>
                <w:sz w:val="24"/>
                <w:szCs w:val="24"/>
              </w:rPr>
            </w:pPr>
          </w:p>
          <w:p w14:paraId="1110F34E" w14:textId="77777777" w:rsidR="005A0C6A" w:rsidRPr="005A0C6A" w:rsidRDefault="005A0C6A" w:rsidP="005A0C6A">
            <w:pPr>
              <w:jc w:val="both"/>
              <w:rPr>
                <w:rFonts w:ascii="Times New Roman" w:hAnsi="Times New Roman" w:cs="Times New Roman"/>
                <w:sz w:val="24"/>
                <w:szCs w:val="24"/>
              </w:rPr>
            </w:pPr>
            <w:r w:rsidRPr="005A0C6A">
              <w:rPr>
                <w:rFonts w:ascii="Times New Roman" w:hAnsi="Times New Roman" w:cs="Times New Roman"/>
                <w:sz w:val="24"/>
                <w:szCs w:val="24"/>
              </w:rPr>
              <w:t xml:space="preserve">    public static void main(String[] args) {</w:t>
            </w:r>
          </w:p>
          <w:p w14:paraId="5252BF57" w14:textId="77777777" w:rsidR="005A0C6A" w:rsidRPr="005A0C6A" w:rsidRDefault="005A0C6A" w:rsidP="005A0C6A">
            <w:pPr>
              <w:jc w:val="both"/>
              <w:rPr>
                <w:rFonts w:ascii="Times New Roman" w:hAnsi="Times New Roman" w:cs="Times New Roman"/>
                <w:sz w:val="24"/>
                <w:szCs w:val="24"/>
              </w:rPr>
            </w:pPr>
            <w:r w:rsidRPr="005A0C6A">
              <w:rPr>
                <w:rFonts w:ascii="Times New Roman" w:hAnsi="Times New Roman" w:cs="Times New Roman"/>
                <w:sz w:val="24"/>
                <w:szCs w:val="24"/>
              </w:rPr>
              <w:t xml:space="preserve">        int result = MathUtils.add(5, 3);</w:t>
            </w:r>
          </w:p>
          <w:p w14:paraId="4B835BCC" w14:textId="77777777" w:rsidR="005A0C6A" w:rsidRPr="005A0C6A" w:rsidRDefault="005A0C6A" w:rsidP="005A0C6A">
            <w:pPr>
              <w:jc w:val="both"/>
              <w:rPr>
                <w:rFonts w:ascii="Times New Roman" w:hAnsi="Times New Roman" w:cs="Times New Roman"/>
                <w:sz w:val="24"/>
                <w:szCs w:val="24"/>
              </w:rPr>
            </w:pPr>
            <w:r w:rsidRPr="005A0C6A">
              <w:rPr>
                <w:rFonts w:ascii="Times New Roman" w:hAnsi="Times New Roman" w:cs="Times New Roman"/>
                <w:sz w:val="24"/>
                <w:szCs w:val="24"/>
              </w:rPr>
              <w:t xml:space="preserve">        System.out.println("Sum: " + result);</w:t>
            </w:r>
          </w:p>
          <w:p w14:paraId="0965903B" w14:textId="77777777" w:rsidR="005A0C6A" w:rsidRPr="005A0C6A" w:rsidRDefault="005A0C6A" w:rsidP="005A0C6A">
            <w:pPr>
              <w:jc w:val="both"/>
              <w:rPr>
                <w:rFonts w:ascii="Times New Roman" w:hAnsi="Times New Roman" w:cs="Times New Roman"/>
                <w:sz w:val="24"/>
                <w:szCs w:val="24"/>
              </w:rPr>
            </w:pPr>
            <w:r w:rsidRPr="005A0C6A">
              <w:rPr>
                <w:rFonts w:ascii="Times New Roman" w:hAnsi="Times New Roman" w:cs="Times New Roman"/>
                <w:sz w:val="24"/>
                <w:szCs w:val="24"/>
              </w:rPr>
              <w:t xml:space="preserve">    }</w:t>
            </w:r>
          </w:p>
          <w:p w14:paraId="4A0FEE82" w14:textId="185AE939" w:rsidR="005A0C6A" w:rsidRDefault="005A0C6A" w:rsidP="005A0C6A">
            <w:pPr>
              <w:jc w:val="both"/>
              <w:rPr>
                <w:rFonts w:ascii="Times New Roman" w:hAnsi="Times New Roman" w:cs="Times New Roman"/>
                <w:sz w:val="24"/>
                <w:szCs w:val="24"/>
              </w:rPr>
            </w:pPr>
            <w:r w:rsidRPr="005A0C6A">
              <w:rPr>
                <w:rFonts w:ascii="Times New Roman" w:hAnsi="Times New Roman" w:cs="Times New Roman"/>
                <w:sz w:val="24"/>
                <w:szCs w:val="24"/>
              </w:rPr>
              <w:t>}</w:t>
            </w:r>
          </w:p>
          <w:p w14:paraId="3EE04E9F" w14:textId="77777777" w:rsidR="005A0C6A" w:rsidRPr="0058229B" w:rsidRDefault="005A0C6A" w:rsidP="00640351">
            <w:pPr>
              <w:jc w:val="both"/>
              <w:rPr>
                <w:rFonts w:ascii="Times New Roman" w:hAnsi="Times New Roman" w:cs="Times New Roman"/>
                <w:sz w:val="24"/>
                <w:szCs w:val="24"/>
              </w:rPr>
            </w:pPr>
          </w:p>
          <w:p w14:paraId="49DD0B8A" w14:textId="77777777" w:rsidR="00640351" w:rsidRPr="0058229B" w:rsidRDefault="00640351" w:rsidP="00640351">
            <w:pPr>
              <w:jc w:val="both"/>
              <w:rPr>
                <w:rFonts w:ascii="Times New Roman" w:hAnsi="Times New Roman" w:cs="Times New Roman"/>
                <w:sz w:val="24"/>
                <w:szCs w:val="24"/>
              </w:rPr>
            </w:pPr>
            <w:r w:rsidRPr="0058229B">
              <w:rPr>
                <w:rFonts w:ascii="Times New Roman" w:hAnsi="Times New Roman" w:cs="Times New Roman"/>
                <w:sz w:val="24"/>
                <w:szCs w:val="24"/>
              </w:rPr>
              <w:t>In this example, the add method is a static method that can be called using the class name (MathUtils.add()). The main method is also static, serving as the program's entry point.</w:t>
            </w:r>
          </w:p>
          <w:p w14:paraId="40108746" w14:textId="77777777" w:rsidR="00640351" w:rsidRPr="0058229B" w:rsidRDefault="00640351" w:rsidP="00640351">
            <w:pPr>
              <w:jc w:val="both"/>
              <w:rPr>
                <w:rFonts w:ascii="Times New Roman" w:hAnsi="Times New Roman" w:cs="Times New Roman"/>
                <w:sz w:val="24"/>
                <w:szCs w:val="24"/>
              </w:rPr>
            </w:pPr>
            <w:r w:rsidRPr="0058229B">
              <w:rPr>
                <w:rFonts w:ascii="Times New Roman" w:hAnsi="Times New Roman" w:cs="Times New Roman"/>
                <w:sz w:val="24"/>
                <w:szCs w:val="24"/>
              </w:rPr>
              <w:t>Static methods are a fundamental concept in Java and are widely used for various purposes, including providing utility functions, performing operations at the class level, and initializing class-specific resources.</w:t>
            </w:r>
          </w:p>
          <w:p w14:paraId="5204D41D" w14:textId="03034BAE" w:rsidR="007F6E3C" w:rsidRPr="007F6E3C" w:rsidRDefault="007F6E3C" w:rsidP="005A0C6A">
            <w:pPr>
              <w:spacing w:line="375" w:lineRule="atLeast"/>
              <w:jc w:val="both"/>
              <w:rPr>
                <w:rFonts w:ascii="Times New Roman" w:eastAsia="Times New Roman" w:hAnsi="Times New Roman" w:cs="Times New Roman"/>
                <w:color w:val="000000"/>
                <w:sz w:val="24"/>
                <w:szCs w:val="24"/>
              </w:rPr>
            </w:pPr>
          </w:p>
        </w:tc>
      </w:tr>
    </w:tbl>
    <w:p w14:paraId="1788FA46" w14:textId="77777777" w:rsidR="00D114C2" w:rsidRDefault="00D114C2" w:rsidP="0083522F">
      <w:pPr>
        <w:spacing w:after="0"/>
      </w:pPr>
    </w:p>
    <w:p w14:paraId="068FCEB7" w14:textId="77777777" w:rsidR="004131B4" w:rsidRDefault="004131B4" w:rsidP="0083522F">
      <w:pPr>
        <w:spacing w:after="0"/>
      </w:pPr>
    </w:p>
    <w:p w14:paraId="72493F11" w14:textId="77777777" w:rsidR="004131B4" w:rsidRDefault="004131B4" w:rsidP="0083522F">
      <w:pPr>
        <w:spacing w:after="0"/>
      </w:pPr>
    </w:p>
    <w:p w14:paraId="0F972217" w14:textId="77777777" w:rsidR="004131B4" w:rsidRDefault="004131B4" w:rsidP="0083522F">
      <w:pPr>
        <w:spacing w:after="0"/>
      </w:pPr>
    </w:p>
    <w:p w14:paraId="06F54CEA" w14:textId="77777777" w:rsidR="004131B4" w:rsidRDefault="004131B4" w:rsidP="0083522F">
      <w:pPr>
        <w:spacing w:after="0"/>
      </w:pPr>
    </w:p>
    <w:p w14:paraId="56CA80C5" w14:textId="77777777" w:rsidR="004131B4" w:rsidRDefault="004131B4" w:rsidP="0083522F">
      <w:pPr>
        <w:spacing w:after="0"/>
      </w:pPr>
    </w:p>
    <w:p w14:paraId="695E6759" w14:textId="77777777" w:rsidR="004131B4" w:rsidRDefault="004131B4" w:rsidP="0083522F">
      <w:pPr>
        <w:spacing w:after="0"/>
      </w:pPr>
    </w:p>
    <w:p w14:paraId="2DB36E0B" w14:textId="77777777" w:rsidR="004131B4" w:rsidRDefault="004131B4" w:rsidP="0083522F">
      <w:pPr>
        <w:spacing w:after="0"/>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78D124EB" w:rsidR="00EE59A2" w:rsidRPr="007609F2" w:rsidRDefault="00684256" w:rsidP="003223BB">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Code</w:t>
            </w:r>
            <w:r w:rsidR="00EE59A2" w:rsidRPr="00EE59A2">
              <w:rPr>
                <w:rFonts w:ascii="Times New Roman" w:hAnsi="Times New Roman"/>
                <w:b/>
                <w:color w:val="BC202E"/>
                <w:sz w:val="24"/>
                <w:szCs w:val="24"/>
              </w:rPr>
              <w:t>:</w:t>
            </w:r>
          </w:p>
        </w:tc>
      </w:tr>
      <w:tr w:rsidR="00EE59A2" w14:paraId="16006E17" w14:textId="77777777" w:rsidTr="00A25C5E">
        <w:tc>
          <w:tcPr>
            <w:tcW w:w="9782" w:type="dxa"/>
          </w:tcPr>
          <w:p w14:paraId="131C4FA7" w14:textId="77777777" w:rsidR="003223BB" w:rsidRDefault="003223BB" w:rsidP="003223BB">
            <w:pPr>
              <w:widowControl w:val="0"/>
              <w:suppressAutoHyphens/>
              <w:spacing w:line="264" w:lineRule="auto"/>
              <w:ind w:left="360"/>
              <w:jc w:val="both"/>
              <w:rPr>
                <w:rFonts w:ascii="Times New Roman" w:eastAsia="Times New Roman" w:hAnsi="Times New Roman" w:cs="Times New Roman"/>
                <w:sz w:val="24"/>
                <w:szCs w:val="24"/>
              </w:rPr>
            </w:pPr>
          </w:p>
          <w:p w14:paraId="573CAD70" w14:textId="16FA15A0" w:rsidR="00FF0602" w:rsidRPr="003223BB" w:rsidRDefault="007F6E3C" w:rsidP="003223BB">
            <w:pPr>
              <w:pStyle w:val="ListParagraph"/>
              <w:widowControl w:val="0"/>
              <w:numPr>
                <w:ilvl w:val="0"/>
                <w:numId w:val="38"/>
              </w:numPr>
              <w:suppressAutoHyphens/>
              <w:spacing w:line="264" w:lineRule="auto"/>
              <w:jc w:val="both"/>
              <w:rPr>
                <w:rFonts w:ascii="Times New Roman" w:hAnsi="Times New Roman"/>
                <w:sz w:val="24"/>
                <w:szCs w:val="24"/>
                <w:lang w:eastAsia="en-IN"/>
              </w:rPr>
            </w:pPr>
            <w:r w:rsidRPr="003223BB">
              <w:rPr>
                <w:rFonts w:ascii="Times New Roman" w:eastAsia="Times New Roman" w:hAnsi="Times New Roman" w:cs="Times New Roman"/>
                <w:sz w:val="24"/>
                <w:szCs w:val="24"/>
              </w:rPr>
              <w:t>Write a recursive function ‘gcd’ to find the gcd of the given two numbers. Use this in main to find the gcd and LCM two given numbers</w:t>
            </w:r>
            <w:r w:rsidR="00C80CB8" w:rsidRPr="003223BB">
              <w:rPr>
                <w:rFonts w:ascii="Times New Roman" w:eastAsia="Times New Roman" w:hAnsi="Times New Roman" w:cs="Times New Roman"/>
                <w:sz w:val="24"/>
                <w:szCs w:val="24"/>
              </w:rPr>
              <w:t>.</w:t>
            </w:r>
          </w:p>
          <w:p w14:paraId="171655F2" w14:textId="5C702673" w:rsidR="004131B4" w:rsidRPr="002F2BDC" w:rsidRDefault="00C80CB8" w:rsidP="004131B4">
            <w:pPr>
              <w:pStyle w:val="ListParagraph"/>
              <w:widowControl w:val="0"/>
              <w:numPr>
                <w:ilvl w:val="1"/>
                <w:numId w:val="38"/>
              </w:numPr>
              <w:suppressAutoHyphens/>
              <w:spacing w:line="264" w:lineRule="auto"/>
              <w:jc w:val="both"/>
              <w:rPr>
                <w:rFonts w:ascii="Times New Roman" w:eastAsia="Times New Roman" w:hAnsi="Times New Roman" w:cs="Times New Roman"/>
                <w:sz w:val="24"/>
                <w:szCs w:val="24"/>
              </w:rPr>
            </w:pPr>
            <w:r w:rsidRPr="003223BB">
              <w:rPr>
                <w:rFonts w:ascii="Times New Roman" w:eastAsia="Times New Roman" w:hAnsi="Times New Roman" w:cs="Times New Roman"/>
                <w:sz w:val="24"/>
                <w:szCs w:val="24"/>
              </w:rPr>
              <w:t>Variation 1: Implementation with One class only</w:t>
            </w:r>
          </w:p>
          <w:p w14:paraId="3182E94D"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569CD6"/>
                <w:sz w:val="21"/>
                <w:szCs w:val="21"/>
                <w:lang w:val="en-IN" w:eastAsia="en-IN"/>
              </w:rPr>
              <w:t>class</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4EC9B0"/>
                <w:sz w:val="21"/>
                <w:szCs w:val="21"/>
                <w:lang w:val="en-IN" w:eastAsia="en-IN"/>
              </w:rPr>
              <w:t>exp3_q1</w:t>
            </w:r>
          </w:p>
          <w:p w14:paraId="063D0C1D"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w:t>
            </w:r>
          </w:p>
          <w:p w14:paraId="6F065F8B"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4EC9B0"/>
                <w:sz w:val="21"/>
                <w:szCs w:val="21"/>
                <w:lang w:val="en-IN" w:eastAsia="en-IN"/>
              </w:rPr>
              <w:t>int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DCDCAA"/>
                <w:sz w:val="21"/>
                <w:szCs w:val="21"/>
                <w:lang w:val="en-IN" w:eastAsia="en-IN"/>
              </w:rPr>
              <w:t>gcdlcm</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4EC9B0"/>
                <w:sz w:val="21"/>
                <w:szCs w:val="21"/>
                <w:lang w:val="en-IN" w:eastAsia="en-IN"/>
              </w:rPr>
              <w:t>int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a</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4EC9B0"/>
                <w:sz w:val="21"/>
                <w:szCs w:val="21"/>
                <w:lang w:val="en-IN" w:eastAsia="en-IN"/>
              </w:rPr>
              <w:t>int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b</w:t>
            </w:r>
            <w:r w:rsidRPr="009D471C">
              <w:rPr>
                <w:rFonts w:ascii="Consolas" w:eastAsia="Times New Roman" w:hAnsi="Consolas" w:cs="Times New Roman"/>
                <w:color w:val="CCCCCC"/>
                <w:sz w:val="21"/>
                <w:szCs w:val="21"/>
                <w:lang w:val="en-IN" w:eastAsia="en-IN"/>
              </w:rPr>
              <w:t xml:space="preserve">) </w:t>
            </w:r>
          </w:p>
          <w:p w14:paraId="628C3B60"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w:t>
            </w:r>
          </w:p>
          <w:p w14:paraId="38CEB0A9"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C586C0"/>
                <w:sz w:val="21"/>
                <w:szCs w:val="21"/>
                <w:lang w:val="en-IN" w:eastAsia="en-IN"/>
              </w:rPr>
              <w:t>if</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b</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D4D4D4"/>
                <w:sz w:val="21"/>
                <w:szCs w:val="21"/>
                <w:lang w:val="en-IN" w:eastAsia="en-IN"/>
              </w:rPr>
              <w: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B5CEA8"/>
                <w:sz w:val="21"/>
                <w:szCs w:val="21"/>
                <w:lang w:val="en-IN" w:eastAsia="en-IN"/>
              </w:rPr>
              <w:t>0</w:t>
            </w:r>
            <w:r w:rsidRPr="009D471C">
              <w:rPr>
                <w:rFonts w:ascii="Consolas" w:eastAsia="Times New Roman" w:hAnsi="Consolas" w:cs="Times New Roman"/>
                <w:color w:val="CCCCCC"/>
                <w:sz w:val="21"/>
                <w:szCs w:val="21"/>
                <w:lang w:val="en-IN" w:eastAsia="en-IN"/>
              </w:rPr>
              <w:t>)</w:t>
            </w:r>
          </w:p>
          <w:p w14:paraId="6C5C149D"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C586C0"/>
                <w:sz w:val="21"/>
                <w:szCs w:val="21"/>
                <w:lang w:val="en-IN" w:eastAsia="en-IN"/>
              </w:rPr>
              <w:t>return</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a</w:t>
            </w:r>
            <w:r w:rsidRPr="009D471C">
              <w:rPr>
                <w:rFonts w:ascii="Consolas" w:eastAsia="Times New Roman" w:hAnsi="Consolas" w:cs="Times New Roman"/>
                <w:color w:val="CCCCCC"/>
                <w:sz w:val="21"/>
                <w:szCs w:val="21"/>
                <w:lang w:val="en-IN" w:eastAsia="en-IN"/>
              </w:rPr>
              <w:t>;</w:t>
            </w:r>
          </w:p>
          <w:p w14:paraId="238FC758"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C586C0"/>
                <w:sz w:val="21"/>
                <w:szCs w:val="21"/>
                <w:lang w:val="en-IN" w:eastAsia="en-IN"/>
              </w:rPr>
              <w:t>else</w:t>
            </w:r>
          </w:p>
          <w:p w14:paraId="5DDF3BA1"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C586C0"/>
                <w:sz w:val="21"/>
                <w:szCs w:val="21"/>
                <w:lang w:val="en-IN" w:eastAsia="en-IN"/>
              </w:rPr>
              <w:t>return</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DCDCAA"/>
                <w:sz w:val="21"/>
                <w:szCs w:val="21"/>
                <w:lang w:val="en-IN" w:eastAsia="en-IN"/>
              </w:rPr>
              <w:t>gcdlcm</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9CDCFE"/>
                <w:sz w:val="21"/>
                <w:szCs w:val="21"/>
                <w:lang w:val="en-IN" w:eastAsia="en-IN"/>
              </w:rPr>
              <w:t>b</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a</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D4D4D4"/>
                <w:sz w:val="21"/>
                <w:szCs w:val="21"/>
                <w:lang w:val="en-IN" w:eastAsia="en-IN"/>
              </w:rPr>
              <w: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b</w:t>
            </w:r>
            <w:r w:rsidRPr="009D471C">
              <w:rPr>
                <w:rFonts w:ascii="Consolas" w:eastAsia="Times New Roman" w:hAnsi="Consolas" w:cs="Times New Roman"/>
                <w:color w:val="CCCCCC"/>
                <w:sz w:val="21"/>
                <w:szCs w:val="21"/>
                <w:lang w:val="en-IN" w:eastAsia="en-IN"/>
              </w:rPr>
              <w:t>);</w:t>
            </w:r>
          </w:p>
          <w:p w14:paraId="57FF8653"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w:t>
            </w:r>
          </w:p>
          <w:p w14:paraId="00D0FB24"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p>
          <w:p w14:paraId="6C3F5783"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569CD6"/>
                <w:sz w:val="21"/>
                <w:szCs w:val="21"/>
                <w:lang w:val="en-IN" w:eastAsia="en-IN"/>
              </w:rPr>
              <w:t>public</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569CD6"/>
                <w:sz w:val="21"/>
                <w:szCs w:val="21"/>
                <w:lang w:val="en-IN" w:eastAsia="en-IN"/>
              </w:rPr>
              <w:t>static</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4EC9B0"/>
                <w:sz w:val="21"/>
                <w:szCs w:val="21"/>
                <w:lang w:val="en-IN" w:eastAsia="en-IN"/>
              </w:rPr>
              <w:t>void</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DCDCAA"/>
                <w:sz w:val="21"/>
                <w:szCs w:val="21"/>
                <w:lang w:val="en-IN" w:eastAsia="en-IN"/>
              </w:rPr>
              <w:t>main</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4EC9B0"/>
                <w:sz w:val="21"/>
                <w:szCs w:val="21"/>
                <w:lang w:val="en-IN" w:eastAsia="en-IN"/>
              </w:rPr>
              <w:t>String</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args</w:t>
            </w:r>
            <w:r w:rsidRPr="009D471C">
              <w:rPr>
                <w:rFonts w:ascii="Consolas" w:eastAsia="Times New Roman" w:hAnsi="Consolas" w:cs="Times New Roman"/>
                <w:color w:val="CCCCCC"/>
                <w:sz w:val="21"/>
                <w:szCs w:val="21"/>
                <w:lang w:val="en-IN" w:eastAsia="en-IN"/>
              </w:rPr>
              <w:t xml:space="preserve">[]) </w:t>
            </w:r>
          </w:p>
          <w:p w14:paraId="550D28B6"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w:t>
            </w:r>
          </w:p>
          <w:p w14:paraId="46FD2A47"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p>
          <w:p w14:paraId="794BB5F7"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4EC9B0"/>
                <w:sz w:val="21"/>
                <w:szCs w:val="21"/>
                <w:lang w:val="en-IN" w:eastAsia="en-IN"/>
              </w:rPr>
              <w:t>System</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4FC1FF"/>
                <w:sz w:val="21"/>
                <w:szCs w:val="21"/>
                <w:lang w:val="en-IN" w:eastAsia="en-IN"/>
              </w:rPr>
              <w:t>out</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DCDCAA"/>
                <w:sz w:val="21"/>
                <w:szCs w:val="21"/>
                <w:lang w:val="en-IN" w:eastAsia="en-IN"/>
              </w:rPr>
              <w:t>println</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CE9178"/>
                <w:sz w:val="21"/>
                <w:szCs w:val="21"/>
                <w:lang w:val="en-IN" w:eastAsia="en-IN"/>
              </w:rPr>
              <w:t>"enter two numbers as command-line arguments"</w:t>
            </w:r>
            <w:r w:rsidRPr="009D471C">
              <w:rPr>
                <w:rFonts w:ascii="Consolas" w:eastAsia="Times New Roman" w:hAnsi="Consolas" w:cs="Times New Roman"/>
                <w:color w:val="CCCCCC"/>
                <w:sz w:val="21"/>
                <w:szCs w:val="21"/>
                <w:lang w:val="en-IN" w:eastAsia="en-IN"/>
              </w:rPr>
              <w:t>);</w:t>
            </w:r>
          </w:p>
          <w:p w14:paraId="6890AC34"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p>
          <w:p w14:paraId="112B4140"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4EC9B0"/>
                <w:sz w:val="21"/>
                <w:szCs w:val="21"/>
                <w:lang w:val="en-IN" w:eastAsia="en-IN"/>
              </w:rPr>
              <w:t>exp3_q1</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g2</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D4D4D4"/>
                <w:sz w:val="21"/>
                <w:szCs w:val="21"/>
                <w:lang w:val="en-IN" w:eastAsia="en-IN"/>
              </w:rPr>
              <w: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C586C0"/>
                <w:sz w:val="21"/>
                <w:szCs w:val="21"/>
                <w:lang w:val="en-IN" w:eastAsia="en-IN"/>
              </w:rPr>
              <w:t>new</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DCDCAA"/>
                <w:sz w:val="21"/>
                <w:szCs w:val="21"/>
                <w:lang w:val="en-IN" w:eastAsia="en-IN"/>
              </w:rPr>
              <w:t>exp3_q1</w:t>
            </w:r>
            <w:r w:rsidRPr="009D471C">
              <w:rPr>
                <w:rFonts w:ascii="Consolas" w:eastAsia="Times New Roman" w:hAnsi="Consolas" w:cs="Times New Roman"/>
                <w:color w:val="CCCCCC"/>
                <w:sz w:val="21"/>
                <w:szCs w:val="21"/>
                <w:lang w:val="en-IN" w:eastAsia="en-IN"/>
              </w:rPr>
              <w:t>();</w:t>
            </w:r>
          </w:p>
          <w:p w14:paraId="4372FF7A"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4EC9B0"/>
                <w:sz w:val="21"/>
                <w:szCs w:val="21"/>
                <w:lang w:val="en-IN" w:eastAsia="en-IN"/>
              </w:rPr>
              <w:t>int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num1</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D4D4D4"/>
                <w:sz w:val="21"/>
                <w:szCs w:val="21"/>
                <w:lang w:val="en-IN" w:eastAsia="en-IN"/>
              </w:rPr>
              <w: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4EC9B0"/>
                <w:sz w:val="21"/>
                <w:szCs w:val="21"/>
                <w:lang w:val="en-IN" w:eastAsia="en-IN"/>
              </w:rPr>
              <w:t>Integer</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DCDCAA"/>
                <w:sz w:val="21"/>
                <w:szCs w:val="21"/>
                <w:lang w:val="en-IN" w:eastAsia="en-IN"/>
              </w:rPr>
              <w:t>parseInt</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9CDCFE"/>
                <w:sz w:val="21"/>
                <w:szCs w:val="21"/>
                <w:lang w:val="en-IN" w:eastAsia="en-IN"/>
              </w:rPr>
              <w:t>args</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B5CEA8"/>
                <w:sz w:val="21"/>
                <w:szCs w:val="21"/>
                <w:lang w:val="en-IN" w:eastAsia="en-IN"/>
              </w:rPr>
              <w:t>0</w:t>
            </w:r>
            <w:r w:rsidRPr="009D471C">
              <w:rPr>
                <w:rFonts w:ascii="Consolas" w:eastAsia="Times New Roman" w:hAnsi="Consolas" w:cs="Times New Roman"/>
                <w:color w:val="CCCCCC"/>
                <w:sz w:val="21"/>
                <w:szCs w:val="21"/>
                <w:lang w:val="en-IN" w:eastAsia="en-IN"/>
              </w:rPr>
              <w:t>]);</w:t>
            </w:r>
          </w:p>
          <w:p w14:paraId="2DBFD33F"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4EC9B0"/>
                <w:sz w:val="21"/>
                <w:szCs w:val="21"/>
                <w:lang w:val="en-IN" w:eastAsia="en-IN"/>
              </w:rPr>
              <w:t>int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num2</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D4D4D4"/>
                <w:sz w:val="21"/>
                <w:szCs w:val="21"/>
                <w:lang w:val="en-IN" w:eastAsia="en-IN"/>
              </w:rPr>
              <w: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4EC9B0"/>
                <w:sz w:val="21"/>
                <w:szCs w:val="21"/>
                <w:lang w:val="en-IN" w:eastAsia="en-IN"/>
              </w:rPr>
              <w:t>Integer</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DCDCAA"/>
                <w:sz w:val="21"/>
                <w:szCs w:val="21"/>
                <w:lang w:val="en-IN" w:eastAsia="en-IN"/>
              </w:rPr>
              <w:t>parseInt</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9CDCFE"/>
                <w:sz w:val="21"/>
                <w:szCs w:val="21"/>
                <w:lang w:val="en-IN" w:eastAsia="en-IN"/>
              </w:rPr>
              <w:t>args</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B5CEA8"/>
                <w:sz w:val="21"/>
                <w:szCs w:val="21"/>
                <w:lang w:val="en-IN" w:eastAsia="en-IN"/>
              </w:rPr>
              <w:t>1</w:t>
            </w:r>
            <w:r w:rsidRPr="009D471C">
              <w:rPr>
                <w:rFonts w:ascii="Consolas" w:eastAsia="Times New Roman" w:hAnsi="Consolas" w:cs="Times New Roman"/>
                <w:color w:val="CCCCCC"/>
                <w:sz w:val="21"/>
                <w:szCs w:val="21"/>
                <w:lang w:val="en-IN" w:eastAsia="en-IN"/>
              </w:rPr>
              <w:t>]);</w:t>
            </w:r>
          </w:p>
          <w:p w14:paraId="3317EF41"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p>
          <w:p w14:paraId="38426283"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4EC9B0"/>
                <w:sz w:val="21"/>
                <w:szCs w:val="21"/>
                <w:lang w:val="en-IN" w:eastAsia="en-IN"/>
              </w:rPr>
              <w:t>int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gcd</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D4D4D4"/>
                <w:sz w:val="21"/>
                <w:szCs w:val="21"/>
                <w:lang w:val="en-IN" w:eastAsia="en-IN"/>
              </w:rPr>
              <w: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g2</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DCDCAA"/>
                <w:sz w:val="21"/>
                <w:szCs w:val="21"/>
                <w:lang w:val="en-IN" w:eastAsia="en-IN"/>
              </w:rPr>
              <w:t>gcdlcm</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9CDCFE"/>
                <w:sz w:val="21"/>
                <w:szCs w:val="21"/>
                <w:lang w:val="en-IN" w:eastAsia="en-IN"/>
              </w:rPr>
              <w:t>num1</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num2</w:t>
            </w:r>
            <w:r w:rsidRPr="009D471C">
              <w:rPr>
                <w:rFonts w:ascii="Consolas" w:eastAsia="Times New Roman" w:hAnsi="Consolas" w:cs="Times New Roman"/>
                <w:color w:val="CCCCCC"/>
                <w:sz w:val="21"/>
                <w:szCs w:val="21"/>
                <w:lang w:val="en-IN" w:eastAsia="en-IN"/>
              </w:rPr>
              <w:t>);</w:t>
            </w:r>
          </w:p>
          <w:p w14:paraId="65CA0385"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4EC9B0"/>
                <w:sz w:val="21"/>
                <w:szCs w:val="21"/>
                <w:lang w:val="en-IN" w:eastAsia="en-IN"/>
              </w:rPr>
              <w:t>int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lcm</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D4D4D4"/>
                <w:sz w:val="21"/>
                <w:szCs w:val="21"/>
                <w:lang w:val="en-IN" w:eastAsia="en-IN"/>
              </w:rPr>
              <w: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num1</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D4D4D4"/>
                <w:sz w:val="21"/>
                <w:szCs w:val="21"/>
                <w:lang w:val="en-IN" w:eastAsia="en-IN"/>
              </w:rPr>
              <w: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num2</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D4D4D4"/>
                <w:sz w:val="21"/>
                <w:szCs w:val="21"/>
                <w:lang w:val="en-IN" w:eastAsia="en-IN"/>
              </w:rPr>
              <w: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gcd</w:t>
            </w:r>
            <w:r w:rsidRPr="009D471C">
              <w:rPr>
                <w:rFonts w:ascii="Consolas" w:eastAsia="Times New Roman" w:hAnsi="Consolas" w:cs="Times New Roman"/>
                <w:color w:val="CCCCCC"/>
                <w:sz w:val="21"/>
                <w:szCs w:val="21"/>
                <w:lang w:val="en-IN" w:eastAsia="en-IN"/>
              </w:rPr>
              <w:t>;</w:t>
            </w:r>
          </w:p>
          <w:p w14:paraId="11F5ED8B"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p>
          <w:p w14:paraId="22A6BA60"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4EC9B0"/>
                <w:sz w:val="21"/>
                <w:szCs w:val="21"/>
                <w:lang w:val="en-IN" w:eastAsia="en-IN"/>
              </w:rPr>
              <w:t>System</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4FC1FF"/>
                <w:sz w:val="21"/>
                <w:szCs w:val="21"/>
                <w:lang w:val="en-IN" w:eastAsia="en-IN"/>
              </w:rPr>
              <w:t>out</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DCDCAA"/>
                <w:sz w:val="21"/>
                <w:szCs w:val="21"/>
                <w:lang w:val="en-IN" w:eastAsia="en-IN"/>
              </w:rPr>
              <w:t>println</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CE9178"/>
                <w:sz w:val="21"/>
                <w:szCs w:val="21"/>
                <w:lang w:val="en-IN" w:eastAsia="en-IN"/>
              </w:rPr>
              <w:t>"GCD: "</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D4D4D4"/>
                <w:sz w:val="21"/>
                <w:szCs w:val="21"/>
                <w:lang w:val="en-IN" w:eastAsia="en-IN"/>
              </w:rPr>
              <w: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gcd</w:t>
            </w:r>
            <w:r w:rsidRPr="009D471C">
              <w:rPr>
                <w:rFonts w:ascii="Consolas" w:eastAsia="Times New Roman" w:hAnsi="Consolas" w:cs="Times New Roman"/>
                <w:color w:val="CCCCCC"/>
                <w:sz w:val="21"/>
                <w:szCs w:val="21"/>
                <w:lang w:val="en-IN" w:eastAsia="en-IN"/>
              </w:rPr>
              <w:t>);</w:t>
            </w:r>
          </w:p>
          <w:p w14:paraId="7148B649"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4EC9B0"/>
                <w:sz w:val="21"/>
                <w:szCs w:val="21"/>
                <w:lang w:val="en-IN" w:eastAsia="en-IN"/>
              </w:rPr>
              <w:t>System</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4FC1FF"/>
                <w:sz w:val="21"/>
                <w:szCs w:val="21"/>
                <w:lang w:val="en-IN" w:eastAsia="en-IN"/>
              </w:rPr>
              <w:t>out</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DCDCAA"/>
                <w:sz w:val="21"/>
                <w:szCs w:val="21"/>
                <w:lang w:val="en-IN" w:eastAsia="en-IN"/>
              </w:rPr>
              <w:t>println</w:t>
            </w:r>
            <w:r w:rsidRPr="009D471C">
              <w:rPr>
                <w:rFonts w:ascii="Consolas" w:eastAsia="Times New Roman" w:hAnsi="Consolas" w:cs="Times New Roman"/>
                <w:color w:val="CCCCCC"/>
                <w:sz w:val="21"/>
                <w:szCs w:val="21"/>
                <w:lang w:val="en-IN" w:eastAsia="en-IN"/>
              </w:rPr>
              <w:t>(</w:t>
            </w:r>
            <w:r w:rsidRPr="009D471C">
              <w:rPr>
                <w:rFonts w:ascii="Consolas" w:eastAsia="Times New Roman" w:hAnsi="Consolas" w:cs="Times New Roman"/>
                <w:color w:val="CE9178"/>
                <w:sz w:val="21"/>
                <w:szCs w:val="21"/>
                <w:lang w:val="en-IN" w:eastAsia="en-IN"/>
              </w:rPr>
              <w:t>"LCM: "</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D4D4D4"/>
                <w:sz w:val="21"/>
                <w:szCs w:val="21"/>
                <w:lang w:val="en-IN" w:eastAsia="en-IN"/>
              </w:rPr>
              <w:t>+</w:t>
            </w:r>
            <w:r w:rsidRPr="009D471C">
              <w:rPr>
                <w:rFonts w:ascii="Consolas" w:eastAsia="Times New Roman" w:hAnsi="Consolas" w:cs="Times New Roman"/>
                <w:color w:val="CCCCCC"/>
                <w:sz w:val="21"/>
                <w:szCs w:val="21"/>
                <w:lang w:val="en-IN" w:eastAsia="en-IN"/>
              </w:rPr>
              <w:t xml:space="preserve"> </w:t>
            </w:r>
            <w:r w:rsidRPr="009D471C">
              <w:rPr>
                <w:rFonts w:ascii="Consolas" w:eastAsia="Times New Roman" w:hAnsi="Consolas" w:cs="Times New Roman"/>
                <w:color w:val="9CDCFE"/>
                <w:sz w:val="21"/>
                <w:szCs w:val="21"/>
                <w:lang w:val="en-IN" w:eastAsia="en-IN"/>
              </w:rPr>
              <w:t>lcm</w:t>
            </w:r>
            <w:r w:rsidRPr="009D471C">
              <w:rPr>
                <w:rFonts w:ascii="Consolas" w:eastAsia="Times New Roman" w:hAnsi="Consolas" w:cs="Times New Roman"/>
                <w:color w:val="CCCCCC"/>
                <w:sz w:val="21"/>
                <w:szCs w:val="21"/>
                <w:lang w:val="en-IN" w:eastAsia="en-IN"/>
              </w:rPr>
              <w:t>);</w:t>
            </w:r>
          </w:p>
          <w:p w14:paraId="0D85FE51"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    }</w:t>
            </w:r>
          </w:p>
          <w:p w14:paraId="687A1D33"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r w:rsidRPr="009D471C">
              <w:rPr>
                <w:rFonts w:ascii="Consolas" w:eastAsia="Times New Roman" w:hAnsi="Consolas" w:cs="Times New Roman"/>
                <w:color w:val="CCCCCC"/>
                <w:sz w:val="21"/>
                <w:szCs w:val="21"/>
                <w:lang w:val="en-IN" w:eastAsia="en-IN"/>
              </w:rPr>
              <w:t>}</w:t>
            </w:r>
          </w:p>
          <w:p w14:paraId="2FBF1B13" w14:textId="77777777" w:rsidR="009D471C" w:rsidRPr="009D471C" w:rsidRDefault="009D471C" w:rsidP="009D471C">
            <w:pPr>
              <w:shd w:val="clear" w:color="auto" w:fill="1F1F1F"/>
              <w:spacing w:line="285" w:lineRule="atLeast"/>
              <w:rPr>
                <w:rFonts w:ascii="Consolas" w:eastAsia="Times New Roman" w:hAnsi="Consolas" w:cs="Times New Roman"/>
                <w:color w:val="CCCCCC"/>
                <w:sz w:val="21"/>
                <w:szCs w:val="21"/>
                <w:lang w:val="en-IN" w:eastAsia="en-IN"/>
              </w:rPr>
            </w:pPr>
          </w:p>
          <w:p w14:paraId="3A0B5FDD" w14:textId="77777777" w:rsidR="004131B4" w:rsidRPr="004131B4" w:rsidRDefault="004131B4" w:rsidP="004131B4">
            <w:pPr>
              <w:widowControl w:val="0"/>
              <w:suppressAutoHyphens/>
              <w:spacing w:line="264" w:lineRule="auto"/>
              <w:jc w:val="both"/>
              <w:rPr>
                <w:rFonts w:ascii="Times New Roman" w:eastAsia="Times New Roman" w:hAnsi="Times New Roman" w:cs="Times New Roman"/>
                <w:sz w:val="24"/>
                <w:szCs w:val="24"/>
              </w:rPr>
            </w:pPr>
          </w:p>
          <w:p w14:paraId="39614448" w14:textId="77777777" w:rsidR="0057788B" w:rsidRDefault="00C80CB8" w:rsidP="003223BB">
            <w:pPr>
              <w:pStyle w:val="ListParagraph"/>
              <w:widowControl w:val="0"/>
              <w:numPr>
                <w:ilvl w:val="1"/>
                <w:numId w:val="38"/>
              </w:numPr>
              <w:suppressAutoHyphens/>
              <w:spacing w:line="264" w:lineRule="auto"/>
              <w:jc w:val="both"/>
              <w:rPr>
                <w:rFonts w:ascii="Times New Roman" w:eastAsia="Times New Roman" w:hAnsi="Times New Roman" w:cs="Times New Roman"/>
                <w:sz w:val="24"/>
                <w:szCs w:val="24"/>
              </w:rPr>
            </w:pPr>
            <w:r w:rsidRPr="003223BB">
              <w:rPr>
                <w:rFonts w:ascii="Times New Roman" w:eastAsia="Times New Roman" w:hAnsi="Times New Roman" w:cs="Times New Roman"/>
                <w:sz w:val="24"/>
                <w:szCs w:val="24"/>
              </w:rPr>
              <w:t xml:space="preserve">Variation 2: </w:t>
            </w:r>
            <w:r w:rsidR="007F6E3C" w:rsidRPr="003223BB">
              <w:rPr>
                <w:rFonts w:ascii="Times New Roman" w:eastAsia="Times New Roman" w:hAnsi="Times New Roman" w:cs="Times New Roman"/>
                <w:sz w:val="24"/>
                <w:szCs w:val="24"/>
              </w:rPr>
              <w:t>Accessibility with static and non-static methods within class and outside class.</w:t>
            </w:r>
          </w:p>
          <w:p w14:paraId="43791E8B"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569CD6"/>
                <w:sz w:val="21"/>
                <w:szCs w:val="21"/>
                <w:lang w:val="en-IN" w:eastAsia="en-IN"/>
              </w:rPr>
              <w:t>class</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GCD</w:t>
            </w:r>
            <w:r w:rsidRPr="002F2BDC">
              <w:rPr>
                <w:rFonts w:ascii="Consolas" w:eastAsia="Times New Roman" w:hAnsi="Consolas" w:cs="Times New Roman"/>
                <w:color w:val="CCCCCC"/>
                <w:sz w:val="21"/>
                <w:szCs w:val="21"/>
                <w:lang w:val="en-IN" w:eastAsia="en-IN"/>
              </w:rPr>
              <w:t xml:space="preserve"> </w:t>
            </w:r>
          </w:p>
          <w:p w14:paraId="1895A413"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w:t>
            </w:r>
          </w:p>
          <w:p w14:paraId="3FC41DC2"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6A9955"/>
                <w:sz w:val="21"/>
                <w:szCs w:val="21"/>
                <w:lang w:val="en-IN" w:eastAsia="en-IN"/>
              </w:rPr>
              <w:t>// static method to find GCD</w:t>
            </w:r>
          </w:p>
          <w:p w14:paraId="61B65F6F"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569CD6"/>
                <w:sz w:val="21"/>
                <w:szCs w:val="21"/>
                <w:lang w:val="en-IN" w:eastAsia="en-IN"/>
              </w:rPr>
              <w:t>static</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int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CDCAA"/>
                <w:sz w:val="21"/>
                <w:szCs w:val="21"/>
                <w:lang w:val="en-IN" w:eastAsia="en-IN"/>
              </w:rPr>
              <w:t>gcd</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4EC9B0"/>
                <w:sz w:val="21"/>
                <w:szCs w:val="21"/>
                <w:lang w:val="en-IN" w:eastAsia="en-IN"/>
              </w:rPr>
              <w:t>int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a</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int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b</w:t>
            </w:r>
            <w:r w:rsidRPr="002F2BDC">
              <w:rPr>
                <w:rFonts w:ascii="Consolas" w:eastAsia="Times New Roman" w:hAnsi="Consolas" w:cs="Times New Roman"/>
                <w:color w:val="CCCCCC"/>
                <w:sz w:val="21"/>
                <w:szCs w:val="21"/>
                <w:lang w:val="en-IN" w:eastAsia="en-IN"/>
              </w:rPr>
              <w:t xml:space="preserve">) </w:t>
            </w:r>
          </w:p>
          <w:p w14:paraId="2C781BDD"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w:t>
            </w:r>
          </w:p>
          <w:p w14:paraId="16D1AE67"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C586C0"/>
                <w:sz w:val="21"/>
                <w:szCs w:val="21"/>
                <w:lang w:val="en-IN" w:eastAsia="en-IN"/>
              </w:rPr>
              <w:t>if</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b</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4D4D4"/>
                <w:sz w:val="21"/>
                <w:szCs w:val="21"/>
                <w:lang w:val="en-IN" w:eastAsia="en-IN"/>
              </w:rPr>
              <w: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B5CEA8"/>
                <w:sz w:val="21"/>
                <w:szCs w:val="21"/>
                <w:lang w:val="en-IN" w:eastAsia="en-IN"/>
              </w:rPr>
              <w:t>0</w:t>
            </w:r>
            <w:r w:rsidRPr="002F2BDC">
              <w:rPr>
                <w:rFonts w:ascii="Consolas" w:eastAsia="Times New Roman" w:hAnsi="Consolas" w:cs="Times New Roman"/>
                <w:color w:val="CCCCCC"/>
                <w:sz w:val="21"/>
                <w:szCs w:val="21"/>
                <w:lang w:val="en-IN" w:eastAsia="en-IN"/>
              </w:rPr>
              <w:t>)</w:t>
            </w:r>
          </w:p>
          <w:p w14:paraId="051C52FA"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C586C0"/>
                <w:sz w:val="21"/>
                <w:szCs w:val="21"/>
                <w:lang w:val="en-IN" w:eastAsia="en-IN"/>
              </w:rPr>
              <w:t>return</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a</w:t>
            </w:r>
            <w:r w:rsidRPr="002F2BDC">
              <w:rPr>
                <w:rFonts w:ascii="Consolas" w:eastAsia="Times New Roman" w:hAnsi="Consolas" w:cs="Times New Roman"/>
                <w:color w:val="CCCCCC"/>
                <w:sz w:val="21"/>
                <w:szCs w:val="21"/>
                <w:lang w:val="en-IN" w:eastAsia="en-IN"/>
              </w:rPr>
              <w:t>;</w:t>
            </w:r>
          </w:p>
          <w:p w14:paraId="2AA80515"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lastRenderedPageBreak/>
              <w:t xml:space="preserve">        </w:t>
            </w:r>
            <w:r w:rsidRPr="002F2BDC">
              <w:rPr>
                <w:rFonts w:ascii="Consolas" w:eastAsia="Times New Roman" w:hAnsi="Consolas" w:cs="Times New Roman"/>
                <w:color w:val="C586C0"/>
                <w:sz w:val="21"/>
                <w:szCs w:val="21"/>
                <w:lang w:val="en-IN" w:eastAsia="en-IN"/>
              </w:rPr>
              <w:t>else</w:t>
            </w:r>
          </w:p>
          <w:p w14:paraId="0AD7BC51"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C586C0"/>
                <w:sz w:val="21"/>
                <w:szCs w:val="21"/>
                <w:lang w:val="en-IN" w:eastAsia="en-IN"/>
              </w:rPr>
              <w:t>return</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CDCAA"/>
                <w:sz w:val="21"/>
                <w:szCs w:val="21"/>
                <w:lang w:val="en-IN" w:eastAsia="en-IN"/>
              </w:rPr>
              <w:t>gcd</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9CDCFE"/>
                <w:sz w:val="21"/>
                <w:szCs w:val="21"/>
                <w:lang w:val="en-IN" w:eastAsia="en-IN"/>
              </w:rPr>
              <w:t>b</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a</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4D4D4"/>
                <w:sz w:val="21"/>
                <w:szCs w:val="21"/>
                <w:lang w:val="en-IN" w:eastAsia="en-IN"/>
              </w:rPr>
              <w: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b</w:t>
            </w:r>
            <w:r w:rsidRPr="002F2BDC">
              <w:rPr>
                <w:rFonts w:ascii="Consolas" w:eastAsia="Times New Roman" w:hAnsi="Consolas" w:cs="Times New Roman"/>
                <w:color w:val="CCCCCC"/>
                <w:sz w:val="21"/>
                <w:szCs w:val="21"/>
                <w:lang w:val="en-IN" w:eastAsia="en-IN"/>
              </w:rPr>
              <w:t>);</w:t>
            </w:r>
          </w:p>
          <w:p w14:paraId="1160200F"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w:t>
            </w:r>
          </w:p>
          <w:p w14:paraId="2FBA8E81"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p>
          <w:p w14:paraId="22F9C767"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6A9955"/>
                <w:sz w:val="21"/>
                <w:szCs w:val="21"/>
                <w:lang w:val="en-IN" w:eastAsia="en-IN"/>
              </w:rPr>
              <w:t>// non-static method to find LCM</w:t>
            </w:r>
          </w:p>
          <w:p w14:paraId="63637A68"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int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CDCAA"/>
                <w:sz w:val="21"/>
                <w:szCs w:val="21"/>
                <w:lang w:val="en-IN" w:eastAsia="en-IN"/>
              </w:rPr>
              <w:t>lcm</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4EC9B0"/>
                <w:sz w:val="21"/>
                <w:szCs w:val="21"/>
                <w:lang w:val="en-IN" w:eastAsia="en-IN"/>
              </w:rPr>
              <w:t>int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a</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int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b</w:t>
            </w:r>
            <w:r w:rsidRPr="002F2BDC">
              <w:rPr>
                <w:rFonts w:ascii="Consolas" w:eastAsia="Times New Roman" w:hAnsi="Consolas" w:cs="Times New Roman"/>
                <w:color w:val="CCCCCC"/>
                <w:sz w:val="21"/>
                <w:szCs w:val="21"/>
                <w:lang w:val="en-IN" w:eastAsia="en-IN"/>
              </w:rPr>
              <w:t xml:space="preserve">) </w:t>
            </w:r>
          </w:p>
          <w:p w14:paraId="7A5BC643"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w:t>
            </w:r>
          </w:p>
          <w:p w14:paraId="2DD1FA6B"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C586C0"/>
                <w:sz w:val="21"/>
                <w:szCs w:val="21"/>
                <w:lang w:val="en-IN" w:eastAsia="en-IN"/>
              </w:rPr>
              <w:t>return</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a</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4D4D4"/>
                <w:sz w:val="21"/>
                <w:szCs w:val="21"/>
                <w:lang w:val="en-IN" w:eastAsia="en-IN"/>
              </w:rPr>
              <w: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b</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4D4D4"/>
                <w:sz w:val="21"/>
                <w:szCs w:val="21"/>
                <w:lang w:val="en-IN" w:eastAsia="en-IN"/>
              </w:rPr>
              <w: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CDCAA"/>
                <w:sz w:val="21"/>
                <w:szCs w:val="21"/>
                <w:lang w:val="en-IN" w:eastAsia="en-IN"/>
              </w:rPr>
              <w:t>gcd</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9CDCFE"/>
                <w:sz w:val="21"/>
                <w:szCs w:val="21"/>
                <w:lang w:val="en-IN" w:eastAsia="en-IN"/>
              </w:rPr>
              <w:t>a</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b</w:t>
            </w:r>
            <w:r w:rsidRPr="002F2BDC">
              <w:rPr>
                <w:rFonts w:ascii="Consolas" w:eastAsia="Times New Roman" w:hAnsi="Consolas" w:cs="Times New Roman"/>
                <w:color w:val="CCCCCC"/>
                <w:sz w:val="21"/>
                <w:szCs w:val="21"/>
                <w:lang w:val="en-IN" w:eastAsia="en-IN"/>
              </w:rPr>
              <w:t>);</w:t>
            </w:r>
          </w:p>
          <w:p w14:paraId="6B809AEF"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w:t>
            </w:r>
          </w:p>
          <w:p w14:paraId="3FC4A847"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w:t>
            </w:r>
          </w:p>
          <w:p w14:paraId="76788388"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p>
          <w:p w14:paraId="085AED26"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569CD6"/>
                <w:sz w:val="21"/>
                <w:szCs w:val="21"/>
                <w:lang w:val="en-IN" w:eastAsia="en-IN"/>
              </w:rPr>
              <w:t>public</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569CD6"/>
                <w:sz w:val="21"/>
                <w:szCs w:val="21"/>
                <w:lang w:val="en-IN" w:eastAsia="en-IN"/>
              </w:rPr>
              <w:t>class</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exp3_q2</w:t>
            </w:r>
            <w:r w:rsidRPr="002F2BDC">
              <w:rPr>
                <w:rFonts w:ascii="Consolas" w:eastAsia="Times New Roman" w:hAnsi="Consolas" w:cs="Times New Roman"/>
                <w:color w:val="CCCCCC"/>
                <w:sz w:val="21"/>
                <w:szCs w:val="21"/>
                <w:lang w:val="en-IN" w:eastAsia="en-IN"/>
              </w:rPr>
              <w:t xml:space="preserve"> </w:t>
            </w:r>
          </w:p>
          <w:p w14:paraId="23487E48"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w:t>
            </w:r>
          </w:p>
          <w:p w14:paraId="2F2161D4"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569CD6"/>
                <w:sz w:val="21"/>
                <w:szCs w:val="21"/>
                <w:lang w:val="en-IN" w:eastAsia="en-IN"/>
              </w:rPr>
              <w:t>public</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569CD6"/>
                <w:sz w:val="21"/>
                <w:szCs w:val="21"/>
                <w:lang w:val="en-IN" w:eastAsia="en-IN"/>
              </w:rPr>
              <w:t>static</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void</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CDCAA"/>
                <w:sz w:val="21"/>
                <w:szCs w:val="21"/>
                <w:lang w:val="en-IN" w:eastAsia="en-IN"/>
              </w:rPr>
              <w:t>main</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4EC9B0"/>
                <w:sz w:val="21"/>
                <w:szCs w:val="21"/>
                <w:lang w:val="en-IN" w:eastAsia="en-IN"/>
              </w:rPr>
              <w:t>String</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args</w:t>
            </w:r>
            <w:r w:rsidRPr="002F2BDC">
              <w:rPr>
                <w:rFonts w:ascii="Consolas" w:eastAsia="Times New Roman" w:hAnsi="Consolas" w:cs="Times New Roman"/>
                <w:color w:val="CCCCCC"/>
                <w:sz w:val="21"/>
                <w:szCs w:val="21"/>
                <w:lang w:val="en-IN" w:eastAsia="en-IN"/>
              </w:rPr>
              <w:t xml:space="preserve">) </w:t>
            </w:r>
          </w:p>
          <w:p w14:paraId="2EB2DB68"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w:t>
            </w:r>
          </w:p>
          <w:p w14:paraId="46525F7B"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int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num1</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4D4D4"/>
                <w:sz w:val="21"/>
                <w:szCs w:val="21"/>
                <w:lang w:val="en-IN" w:eastAsia="en-IN"/>
              </w:rPr>
              <w: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Integer</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DCDCAA"/>
                <w:sz w:val="21"/>
                <w:szCs w:val="21"/>
                <w:lang w:val="en-IN" w:eastAsia="en-IN"/>
              </w:rPr>
              <w:t>parseInt</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9CDCFE"/>
                <w:sz w:val="21"/>
                <w:szCs w:val="21"/>
                <w:lang w:val="en-IN" w:eastAsia="en-IN"/>
              </w:rPr>
              <w:t>args</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B5CEA8"/>
                <w:sz w:val="21"/>
                <w:szCs w:val="21"/>
                <w:lang w:val="en-IN" w:eastAsia="en-IN"/>
              </w:rPr>
              <w:t>0</w:t>
            </w:r>
            <w:r w:rsidRPr="002F2BDC">
              <w:rPr>
                <w:rFonts w:ascii="Consolas" w:eastAsia="Times New Roman" w:hAnsi="Consolas" w:cs="Times New Roman"/>
                <w:color w:val="CCCCCC"/>
                <w:sz w:val="21"/>
                <w:szCs w:val="21"/>
                <w:lang w:val="en-IN" w:eastAsia="en-IN"/>
              </w:rPr>
              <w:t>]);</w:t>
            </w:r>
          </w:p>
          <w:p w14:paraId="6125BDA9"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int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num2</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4D4D4"/>
                <w:sz w:val="21"/>
                <w:szCs w:val="21"/>
                <w:lang w:val="en-IN" w:eastAsia="en-IN"/>
              </w:rPr>
              <w: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Integer</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DCDCAA"/>
                <w:sz w:val="21"/>
                <w:szCs w:val="21"/>
                <w:lang w:val="en-IN" w:eastAsia="en-IN"/>
              </w:rPr>
              <w:t>parseInt</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9CDCFE"/>
                <w:sz w:val="21"/>
                <w:szCs w:val="21"/>
                <w:lang w:val="en-IN" w:eastAsia="en-IN"/>
              </w:rPr>
              <w:t>args</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B5CEA8"/>
                <w:sz w:val="21"/>
                <w:szCs w:val="21"/>
                <w:lang w:val="en-IN" w:eastAsia="en-IN"/>
              </w:rPr>
              <w:t>1</w:t>
            </w:r>
            <w:r w:rsidRPr="002F2BDC">
              <w:rPr>
                <w:rFonts w:ascii="Consolas" w:eastAsia="Times New Roman" w:hAnsi="Consolas" w:cs="Times New Roman"/>
                <w:color w:val="CCCCCC"/>
                <w:sz w:val="21"/>
                <w:szCs w:val="21"/>
                <w:lang w:val="en-IN" w:eastAsia="en-IN"/>
              </w:rPr>
              <w:t>]);</w:t>
            </w:r>
          </w:p>
          <w:p w14:paraId="7FE9DD46"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p>
          <w:p w14:paraId="49DAC150"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int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gcd</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4D4D4"/>
                <w:sz w:val="21"/>
                <w:szCs w:val="21"/>
                <w:lang w:val="en-IN" w:eastAsia="en-IN"/>
              </w:rPr>
              <w: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GCD</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DCDCAA"/>
                <w:sz w:val="21"/>
                <w:szCs w:val="21"/>
                <w:lang w:val="en-IN" w:eastAsia="en-IN"/>
              </w:rPr>
              <w:t>gcd</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9CDCFE"/>
                <w:sz w:val="21"/>
                <w:szCs w:val="21"/>
                <w:lang w:val="en-IN" w:eastAsia="en-IN"/>
              </w:rPr>
              <w:t>num1</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num2</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6A9955"/>
                <w:sz w:val="21"/>
                <w:szCs w:val="21"/>
                <w:lang w:val="en-IN" w:eastAsia="en-IN"/>
              </w:rPr>
              <w:t>// accessing static</w:t>
            </w:r>
          </w:p>
          <w:p w14:paraId="6836EFB4"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GCD</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g2</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4D4D4"/>
                <w:sz w:val="21"/>
                <w:szCs w:val="21"/>
                <w:lang w:val="en-IN" w:eastAsia="en-IN"/>
              </w:rPr>
              <w: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C586C0"/>
                <w:sz w:val="21"/>
                <w:szCs w:val="21"/>
                <w:lang w:val="en-IN" w:eastAsia="en-IN"/>
              </w:rPr>
              <w:t>new</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CDCAA"/>
                <w:sz w:val="21"/>
                <w:szCs w:val="21"/>
                <w:lang w:val="en-IN" w:eastAsia="en-IN"/>
              </w:rPr>
              <w:t>GCD</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6A9955"/>
                <w:sz w:val="21"/>
                <w:szCs w:val="21"/>
                <w:lang w:val="en-IN" w:eastAsia="en-IN"/>
              </w:rPr>
              <w:t>// creating an instance</w:t>
            </w:r>
          </w:p>
          <w:p w14:paraId="1E96BDD6"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int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lcm</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4D4D4"/>
                <w:sz w:val="21"/>
                <w:szCs w:val="21"/>
                <w:lang w:val="en-IN" w:eastAsia="en-IN"/>
              </w:rPr>
              <w: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g2</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DCDCAA"/>
                <w:sz w:val="21"/>
                <w:szCs w:val="21"/>
                <w:lang w:val="en-IN" w:eastAsia="en-IN"/>
              </w:rPr>
              <w:t>lcm</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9CDCFE"/>
                <w:sz w:val="21"/>
                <w:szCs w:val="21"/>
                <w:lang w:val="en-IN" w:eastAsia="en-IN"/>
              </w:rPr>
              <w:t>num1</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num2</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6A9955"/>
                <w:sz w:val="21"/>
                <w:szCs w:val="21"/>
                <w:lang w:val="en-IN" w:eastAsia="en-IN"/>
              </w:rPr>
              <w:t xml:space="preserve">// accessing non-static method </w:t>
            </w:r>
          </w:p>
          <w:p w14:paraId="17FD6E5F"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p>
          <w:p w14:paraId="707FEBC1"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System</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4FC1FF"/>
                <w:sz w:val="21"/>
                <w:szCs w:val="21"/>
                <w:lang w:val="en-IN" w:eastAsia="en-IN"/>
              </w:rPr>
              <w:t>out</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DCDCAA"/>
                <w:sz w:val="21"/>
                <w:szCs w:val="21"/>
                <w:lang w:val="en-IN" w:eastAsia="en-IN"/>
              </w:rPr>
              <w:t>println</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CE9178"/>
                <w:sz w:val="21"/>
                <w:szCs w:val="21"/>
                <w:lang w:val="en-IN" w:eastAsia="en-IN"/>
              </w:rPr>
              <w:t>"GCD is: "</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4D4D4"/>
                <w:sz w:val="21"/>
                <w:szCs w:val="21"/>
                <w:lang w:val="en-IN" w:eastAsia="en-IN"/>
              </w:rPr>
              <w: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gcd</w:t>
            </w:r>
            <w:r w:rsidRPr="002F2BDC">
              <w:rPr>
                <w:rFonts w:ascii="Consolas" w:eastAsia="Times New Roman" w:hAnsi="Consolas" w:cs="Times New Roman"/>
                <w:color w:val="CCCCCC"/>
                <w:sz w:val="21"/>
                <w:szCs w:val="21"/>
                <w:lang w:val="en-IN" w:eastAsia="en-IN"/>
              </w:rPr>
              <w:t>);</w:t>
            </w:r>
          </w:p>
          <w:p w14:paraId="7684429F"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4EC9B0"/>
                <w:sz w:val="21"/>
                <w:szCs w:val="21"/>
                <w:lang w:val="en-IN" w:eastAsia="en-IN"/>
              </w:rPr>
              <w:t>System</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4FC1FF"/>
                <w:sz w:val="21"/>
                <w:szCs w:val="21"/>
                <w:lang w:val="en-IN" w:eastAsia="en-IN"/>
              </w:rPr>
              <w:t>out</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DCDCAA"/>
                <w:sz w:val="21"/>
                <w:szCs w:val="21"/>
                <w:lang w:val="en-IN" w:eastAsia="en-IN"/>
              </w:rPr>
              <w:t>println</w:t>
            </w:r>
            <w:r w:rsidRPr="002F2BDC">
              <w:rPr>
                <w:rFonts w:ascii="Consolas" w:eastAsia="Times New Roman" w:hAnsi="Consolas" w:cs="Times New Roman"/>
                <w:color w:val="CCCCCC"/>
                <w:sz w:val="21"/>
                <w:szCs w:val="21"/>
                <w:lang w:val="en-IN" w:eastAsia="en-IN"/>
              </w:rPr>
              <w:t>(</w:t>
            </w:r>
            <w:r w:rsidRPr="002F2BDC">
              <w:rPr>
                <w:rFonts w:ascii="Consolas" w:eastAsia="Times New Roman" w:hAnsi="Consolas" w:cs="Times New Roman"/>
                <w:color w:val="CE9178"/>
                <w:sz w:val="21"/>
                <w:szCs w:val="21"/>
                <w:lang w:val="en-IN" w:eastAsia="en-IN"/>
              </w:rPr>
              <w:t>"LCM is: "</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D4D4D4"/>
                <w:sz w:val="21"/>
                <w:szCs w:val="21"/>
                <w:lang w:val="en-IN" w:eastAsia="en-IN"/>
              </w:rPr>
              <w:t>+</w:t>
            </w:r>
            <w:r w:rsidRPr="002F2BDC">
              <w:rPr>
                <w:rFonts w:ascii="Consolas" w:eastAsia="Times New Roman" w:hAnsi="Consolas" w:cs="Times New Roman"/>
                <w:color w:val="CCCCCC"/>
                <w:sz w:val="21"/>
                <w:szCs w:val="21"/>
                <w:lang w:val="en-IN" w:eastAsia="en-IN"/>
              </w:rPr>
              <w:t xml:space="preserve"> </w:t>
            </w:r>
            <w:r w:rsidRPr="002F2BDC">
              <w:rPr>
                <w:rFonts w:ascii="Consolas" w:eastAsia="Times New Roman" w:hAnsi="Consolas" w:cs="Times New Roman"/>
                <w:color w:val="9CDCFE"/>
                <w:sz w:val="21"/>
                <w:szCs w:val="21"/>
                <w:lang w:val="en-IN" w:eastAsia="en-IN"/>
              </w:rPr>
              <w:t>lcm</w:t>
            </w:r>
            <w:r w:rsidRPr="002F2BDC">
              <w:rPr>
                <w:rFonts w:ascii="Consolas" w:eastAsia="Times New Roman" w:hAnsi="Consolas" w:cs="Times New Roman"/>
                <w:color w:val="CCCCCC"/>
                <w:sz w:val="21"/>
                <w:szCs w:val="21"/>
                <w:lang w:val="en-IN" w:eastAsia="en-IN"/>
              </w:rPr>
              <w:t>);</w:t>
            </w:r>
          </w:p>
          <w:p w14:paraId="4AFCC32D"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    }</w:t>
            </w:r>
          </w:p>
          <w:p w14:paraId="5DD86119"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r w:rsidRPr="002F2BDC">
              <w:rPr>
                <w:rFonts w:ascii="Consolas" w:eastAsia="Times New Roman" w:hAnsi="Consolas" w:cs="Times New Roman"/>
                <w:color w:val="CCCCCC"/>
                <w:sz w:val="21"/>
                <w:szCs w:val="21"/>
                <w:lang w:val="en-IN" w:eastAsia="en-IN"/>
              </w:rPr>
              <w:t>}</w:t>
            </w:r>
          </w:p>
          <w:p w14:paraId="5111EE6C" w14:textId="77777777" w:rsidR="002F2BDC" w:rsidRPr="002F2BDC" w:rsidRDefault="002F2BDC" w:rsidP="002F2BDC">
            <w:pPr>
              <w:shd w:val="clear" w:color="auto" w:fill="1F1F1F"/>
              <w:spacing w:line="285" w:lineRule="atLeast"/>
              <w:rPr>
                <w:rFonts w:ascii="Consolas" w:eastAsia="Times New Roman" w:hAnsi="Consolas" w:cs="Times New Roman"/>
                <w:color w:val="CCCCCC"/>
                <w:sz w:val="21"/>
                <w:szCs w:val="21"/>
                <w:lang w:val="en-IN" w:eastAsia="en-IN"/>
              </w:rPr>
            </w:pPr>
          </w:p>
          <w:p w14:paraId="6BD5C041" w14:textId="77777777" w:rsidR="003223BB" w:rsidRPr="003223BB" w:rsidRDefault="003223BB" w:rsidP="002F2BDC">
            <w:pPr>
              <w:widowControl w:val="0"/>
              <w:suppressAutoHyphens/>
              <w:spacing w:line="264" w:lineRule="auto"/>
              <w:jc w:val="both"/>
              <w:rPr>
                <w:rFonts w:ascii="Times New Roman" w:eastAsia="Times New Roman" w:hAnsi="Times New Roman" w:cs="Times New Roman"/>
                <w:sz w:val="24"/>
                <w:szCs w:val="24"/>
              </w:rPr>
            </w:pPr>
          </w:p>
          <w:p w14:paraId="5C957262" w14:textId="77777777" w:rsidR="006F60FC" w:rsidRDefault="003223BB" w:rsidP="003223BB">
            <w:pPr>
              <w:widowControl w:val="0"/>
              <w:suppressAutoHyphens/>
              <w:spacing w:line="264"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sidR="006F60FC" w:rsidRPr="003223BB">
              <w:rPr>
                <w:rFonts w:ascii="Times New Roman" w:eastAsia="Times New Roman" w:hAnsi="Times New Roman" w:cs="Times New Roman"/>
                <w:sz w:val="24"/>
                <w:szCs w:val="24"/>
              </w:rPr>
              <w:t xml:space="preserve">Note : For input use </w:t>
            </w:r>
            <w:r w:rsidR="006F60FC" w:rsidRPr="003223BB">
              <w:rPr>
                <w:rFonts w:ascii="Times New Roman" w:eastAsia="Times New Roman" w:hAnsi="Times New Roman" w:cs="Times New Roman"/>
                <w:i/>
                <w:sz w:val="24"/>
                <w:szCs w:val="24"/>
              </w:rPr>
              <w:t>command-line-argument</w:t>
            </w:r>
            <w:r w:rsidR="006F60FC" w:rsidRPr="003223BB">
              <w:rPr>
                <w:rFonts w:ascii="Times New Roman" w:eastAsia="Times New Roman" w:hAnsi="Times New Roman" w:cs="Times New Roman"/>
                <w:sz w:val="24"/>
                <w:szCs w:val="24"/>
              </w:rPr>
              <w:t xml:space="preserve"> instead of </w:t>
            </w:r>
            <w:r w:rsidR="006F60FC" w:rsidRPr="003223BB">
              <w:rPr>
                <w:rFonts w:ascii="Times New Roman" w:eastAsia="Times New Roman" w:hAnsi="Times New Roman" w:cs="Times New Roman"/>
                <w:i/>
                <w:sz w:val="24"/>
                <w:szCs w:val="24"/>
              </w:rPr>
              <w:t>scanner</w:t>
            </w:r>
          </w:p>
          <w:p w14:paraId="6F57CA7F" w14:textId="35B35EFD" w:rsidR="003223BB" w:rsidRPr="003223BB" w:rsidRDefault="003223BB" w:rsidP="003223BB">
            <w:pPr>
              <w:widowControl w:val="0"/>
              <w:suppressAutoHyphens/>
              <w:spacing w:line="264" w:lineRule="auto"/>
              <w:jc w:val="both"/>
              <w:rPr>
                <w:rFonts w:ascii="Times New Roman" w:eastAsia="Times New Roman" w:hAnsi="Times New Roman" w:cs="Times New Roman"/>
                <w:sz w:val="24"/>
                <w:szCs w:val="24"/>
              </w:rPr>
            </w:pPr>
          </w:p>
        </w:tc>
      </w:tr>
    </w:tbl>
    <w:p w14:paraId="00B50958" w14:textId="0AB7FE47" w:rsidR="00EE59A2" w:rsidRDefault="00EE59A2" w:rsidP="007609F2">
      <w:pPr>
        <w:widowControl w:val="0"/>
        <w:suppressAutoHyphens/>
        <w:spacing w:after="0" w:line="264" w:lineRule="auto"/>
        <w:ind w:hanging="851"/>
        <w:jc w:val="both"/>
        <w:rPr>
          <w:rFonts w:ascii="Times New Roman" w:hAnsi="Times New Roman"/>
          <w:b/>
          <w:sz w:val="24"/>
          <w:szCs w:val="24"/>
        </w:rPr>
      </w:pPr>
    </w:p>
    <w:p w14:paraId="62C94CB0" w14:textId="77777777" w:rsidR="002F2BDC" w:rsidRDefault="002F2BDC" w:rsidP="007609F2">
      <w:pPr>
        <w:widowControl w:val="0"/>
        <w:suppressAutoHyphens/>
        <w:spacing w:after="0" w:line="264" w:lineRule="auto"/>
        <w:ind w:hanging="851"/>
        <w:jc w:val="both"/>
        <w:rPr>
          <w:rFonts w:ascii="Times New Roman" w:hAnsi="Times New Roman"/>
          <w:b/>
          <w:sz w:val="24"/>
          <w:szCs w:val="24"/>
        </w:rPr>
      </w:pPr>
    </w:p>
    <w:p w14:paraId="30DD0D5B" w14:textId="77777777" w:rsidR="002F2BDC" w:rsidRDefault="002F2BDC" w:rsidP="007609F2">
      <w:pPr>
        <w:widowControl w:val="0"/>
        <w:suppressAutoHyphens/>
        <w:spacing w:after="0" w:line="264" w:lineRule="auto"/>
        <w:ind w:hanging="851"/>
        <w:jc w:val="both"/>
        <w:rPr>
          <w:rFonts w:ascii="Times New Roman" w:hAnsi="Times New Roman"/>
          <w:b/>
          <w:sz w:val="24"/>
          <w:szCs w:val="24"/>
        </w:rPr>
      </w:pPr>
    </w:p>
    <w:p w14:paraId="243397AE" w14:textId="77777777" w:rsidR="002F2BDC" w:rsidRDefault="002F2BDC" w:rsidP="007609F2">
      <w:pPr>
        <w:widowControl w:val="0"/>
        <w:suppressAutoHyphens/>
        <w:spacing w:after="0" w:line="264" w:lineRule="auto"/>
        <w:ind w:hanging="851"/>
        <w:jc w:val="both"/>
        <w:rPr>
          <w:rFonts w:ascii="Times New Roman" w:hAnsi="Times New Roman"/>
          <w:b/>
          <w:sz w:val="24"/>
          <w:szCs w:val="24"/>
        </w:rPr>
      </w:pPr>
    </w:p>
    <w:p w14:paraId="66896401" w14:textId="77777777" w:rsidR="002F2BDC" w:rsidRDefault="002F2BDC" w:rsidP="007609F2">
      <w:pPr>
        <w:widowControl w:val="0"/>
        <w:suppressAutoHyphens/>
        <w:spacing w:after="0" w:line="264" w:lineRule="auto"/>
        <w:ind w:hanging="851"/>
        <w:jc w:val="both"/>
        <w:rPr>
          <w:rFonts w:ascii="Times New Roman" w:hAnsi="Times New Roman"/>
          <w:b/>
          <w:sz w:val="24"/>
          <w:szCs w:val="24"/>
        </w:rPr>
      </w:pPr>
    </w:p>
    <w:p w14:paraId="6A8994AA" w14:textId="77777777" w:rsidR="002F2BDC" w:rsidRDefault="002F2BDC" w:rsidP="007609F2">
      <w:pPr>
        <w:widowControl w:val="0"/>
        <w:suppressAutoHyphens/>
        <w:spacing w:after="0" w:line="264" w:lineRule="auto"/>
        <w:ind w:hanging="851"/>
        <w:jc w:val="both"/>
        <w:rPr>
          <w:rFonts w:ascii="Times New Roman" w:hAnsi="Times New Roman"/>
          <w:b/>
          <w:sz w:val="24"/>
          <w:szCs w:val="24"/>
        </w:rPr>
      </w:pPr>
    </w:p>
    <w:p w14:paraId="4D465345" w14:textId="77777777" w:rsidR="002F2BDC" w:rsidRDefault="002F2BDC" w:rsidP="007609F2">
      <w:pPr>
        <w:widowControl w:val="0"/>
        <w:suppressAutoHyphens/>
        <w:spacing w:after="0" w:line="264" w:lineRule="auto"/>
        <w:ind w:hanging="851"/>
        <w:jc w:val="both"/>
        <w:rPr>
          <w:rFonts w:ascii="Times New Roman" w:hAnsi="Times New Roman"/>
          <w:b/>
          <w:sz w:val="24"/>
          <w:szCs w:val="24"/>
        </w:rPr>
      </w:pPr>
    </w:p>
    <w:p w14:paraId="694E2489" w14:textId="77777777" w:rsidR="002F2BDC" w:rsidRDefault="002F2BDC" w:rsidP="007609F2">
      <w:pPr>
        <w:widowControl w:val="0"/>
        <w:suppressAutoHyphens/>
        <w:spacing w:after="0" w:line="264" w:lineRule="auto"/>
        <w:ind w:hanging="851"/>
        <w:jc w:val="both"/>
        <w:rPr>
          <w:rFonts w:ascii="Times New Roman" w:hAnsi="Times New Roman"/>
          <w:b/>
          <w:sz w:val="24"/>
          <w:szCs w:val="24"/>
        </w:rPr>
      </w:pPr>
    </w:p>
    <w:p w14:paraId="297B4699" w14:textId="77777777" w:rsidR="002F2BDC" w:rsidRDefault="002F2BDC" w:rsidP="007609F2">
      <w:pPr>
        <w:widowControl w:val="0"/>
        <w:suppressAutoHyphens/>
        <w:spacing w:after="0" w:line="264" w:lineRule="auto"/>
        <w:ind w:hanging="851"/>
        <w:jc w:val="both"/>
        <w:rPr>
          <w:rFonts w:ascii="Times New Roman" w:hAnsi="Times New Roman"/>
          <w:b/>
          <w:sz w:val="24"/>
          <w:szCs w:val="24"/>
        </w:rPr>
      </w:pPr>
    </w:p>
    <w:p w14:paraId="1415CDCF" w14:textId="77777777" w:rsidR="002F2BDC" w:rsidRDefault="002F2BDC"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075312" w14:paraId="216320AF" w14:textId="77777777" w:rsidTr="00075312">
        <w:tc>
          <w:tcPr>
            <w:tcW w:w="9782" w:type="dxa"/>
          </w:tcPr>
          <w:p w14:paraId="1A03DDDD" w14:textId="3A01D603" w:rsidR="00075312" w:rsidRPr="007609F2" w:rsidRDefault="00075312" w:rsidP="003223BB">
            <w:pPr>
              <w:shd w:val="clear" w:color="auto" w:fill="FFFFFF"/>
              <w:spacing w:before="100" w:after="100"/>
              <w:ind w:left="-709" w:firstLine="709"/>
              <w:rPr>
                <w:rFonts w:ascii="Times New Roman" w:hAnsi="Times New Roman"/>
                <w:b/>
                <w:sz w:val="24"/>
                <w:szCs w:val="24"/>
              </w:rPr>
            </w:pPr>
            <w:r>
              <w:rPr>
                <w:rFonts w:ascii="Times New Roman" w:hAnsi="Times New Roman"/>
                <w:b/>
                <w:color w:val="BC202E"/>
                <w:sz w:val="24"/>
                <w:szCs w:val="24"/>
              </w:rPr>
              <w:t xml:space="preserve">Output: </w:t>
            </w:r>
          </w:p>
        </w:tc>
      </w:tr>
      <w:tr w:rsidR="00075312" w14:paraId="4F84130C" w14:textId="77777777" w:rsidTr="00075312">
        <w:tc>
          <w:tcPr>
            <w:tcW w:w="9782" w:type="dxa"/>
          </w:tcPr>
          <w:p w14:paraId="684EDF54" w14:textId="77777777" w:rsidR="009D471C" w:rsidRDefault="009D471C" w:rsidP="00684256">
            <w:pPr>
              <w:widowControl w:val="0"/>
              <w:suppressAutoHyphens/>
              <w:spacing w:line="264" w:lineRule="auto"/>
              <w:jc w:val="both"/>
              <w:rPr>
                <w:rFonts w:ascii="Times New Roman" w:hAnsi="Times New Roman"/>
                <w:sz w:val="24"/>
                <w:szCs w:val="24"/>
                <w:lang w:eastAsia="en-IN"/>
              </w:rPr>
            </w:pPr>
          </w:p>
          <w:p w14:paraId="59DC04E3" w14:textId="7480F5B6" w:rsidR="0000340B" w:rsidRDefault="0000340B" w:rsidP="009D471C">
            <w:pPr>
              <w:pStyle w:val="ListParagraph"/>
              <w:widowControl w:val="0"/>
              <w:numPr>
                <w:ilvl w:val="1"/>
                <w:numId w:val="33"/>
              </w:numPr>
              <w:suppressAutoHyphens/>
              <w:spacing w:line="264" w:lineRule="auto"/>
              <w:jc w:val="both"/>
              <w:rPr>
                <w:rFonts w:ascii="Times New Roman" w:hAnsi="Times New Roman"/>
                <w:sz w:val="24"/>
                <w:szCs w:val="24"/>
                <w:lang w:eastAsia="en-IN"/>
              </w:rPr>
            </w:pPr>
          </w:p>
          <w:p w14:paraId="756CFD6F" w14:textId="6B391AB8" w:rsidR="00E421B7" w:rsidRDefault="00990E02" w:rsidP="00E421B7">
            <w:pPr>
              <w:widowControl w:val="0"/>
              <w:suppressAutoHyphens/>
              <w:spacing w:line="264" w:lineRule="auto"/>
              <w:jc w:val="center"/>
              <w:rPr>
                <w:rFonts w:ascii="Times New Roman" w:hAnsi="Times New Roman"/>
                <w:sz w:val="24"/>
                <w:szCs w:val="24"/>
                <w:lang w:eastAsia="en-IN"/>
              </w:rPr>
            </w:pPr>
            <w:r w:rsidRPr="00990E02">
              <w:rPr>
                <w:noProof/>
                <w:lang w:eastAsia="en-IN"/>
              </w:rPr>
              <w:drawing>
                <wp:inline distT="0" distB="0" distL="0" distR="0" wp14:anchorId="08C2E67B" wp14:editId="3810A3DF">
                  <wp:extent cx="4976291" cy="1432684"/>
                  <wp:effectExtent l="0" t="0" r="0" b="0"/>
                  <wp:docPr id="25866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66728" name=""/>
                          <pic:cNvPicPr/>
                        </pic:nvPicPr>
                        <pic:blipFill>
                          <a:blip r:embed="rId9"/>
                          <a:stretch>
                            <a:fillRect/>
                          </a:stretch>
                        </pic:blipFill>
                        <pic:spPr>
                          <a:xfrm>
                            <a:off x="0" y="0"/>
                            <a:ext cx="4976291" cy="1432684"/>
                          </a:xfrm>
                          <a:prstGeom prst="rect">
                            <a:avLst/>
                          </a:prstGeom>
                        </pic:spPr>
                      </pic:pic>
                    </a:graphicData>
                  </a:graphic>
                </wp:inline>
              </w:drawing>
            </w:r>
          </w:p>
          <w:p w14:paraId="6854BF22" w14:textId="77777777" w:rsidR="00E421B7" w:rsidRPr="00E421B7" w:rsidRDefault="00E421B7" w:rsidP="00E421B7">
            <w:pPr>
              <w:widowControl w:val="0"/>
              <w:suppressAutoHyphens/>
              <w:spacing w:line="264" w:lineRule="auto"/>
              <w:jc w:val="center"/>
              <w:rPr>
                <w:rFonts w:ascii="Times New Roman" w:hAnsi="Times New Roman"/>
                <w:sz w:val="24"/>
                <w:szCs w:val="24"/>
                <w:lang w:eastAsia="en-IN"/>
              </w:rPr>
            </w:pPr>
          </w:p>
          <w:p w14:paraId="5C5752EE" w14:textId="23113126" w:rsidR="009D471C" w:rsidRDefault="009D471C" w:rsidP="009D471C">
            <w:pPr>
              <w:pStyle w:val="ListParagraph"/>
              <w:widowControl w:val="0"/>
              <w:numPr>
                <w:ilvl w:val="1"/>
                <w:numId w:val="33"/>
              </w:numPr>
              <w:suppressAutoHyphens/>
              <w:spacing w:line="264" w:lineRule="auto"/>
              <w:jc w:val="both"/>
              <w:rPr>
                <w:rFonts w:ascii="Times New Roman" w:hAnsi="Times New Roman"/>
                <w:sz w:val="24"/>
                <w:szCs w:val="24"/>
                <w:lang w:eastAsia="en-IN"/>
              </w:rPr>
            </w:pPr>
          </w:p>
          <w:p w14:paraId="3621AE42" w14:textId="15ACC338" w:rsidR="00475559" w:rsidRDefault="00606056" w:rsidP="00475559">
            <w:pPr>
              <w:pStyle w:val="ListParagraph"/>
              <w:widowControl w:val="0"/>
              <w:suppressAutoHyphens/>
              <w:spacing w:line="264" w:lineRule="auto"/>
              <w:ind w:left="0"/>
              <w:jc w:val="center"/>
              <w:rPr>
                <w:rFonts w:ascii="Times New Roman" w:hAnsi="Times New Roman"/>
                <w:sz w:val="24"/>
                <w:szCs w:val="24"/>
                <w:lang w:eastAsia="en-IN"/>
              </w:rPr>
            </w:pPr>
            <w:r w:rsidRPr="00606056">
              <w:rPr>
                <w:rFonts w:ascii="Times New Roman" w:hAnsi="Times New Roman"/>
                <w:noProof/>
                <w:sz w:val="24"/>
                <w:szCs w:val="24"/>
                <w:lang w:eastAsia="en-IN"/>
              </w:rPr>
              <w:drawing>
                <wp:inline distT="0" distB="0" distL="0" distR="0" wp14:anchorId="1FCA0839" wp14:editId="24AA341F">
                  <wp:extent cx="5014395" cy="1295512"/>
                  <wp:effectExtent l="0" t="0" r="0" b="0"/>
                  <wp:docPr id="179450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07470" name=""/>
                          <pic:cNvPicPr/>
                        </pic:nvPicPr>
                        <pic:blipFill>
                          <a:blip r:embed="rId10"/>
                          <a:stretch>
                            <a:fillRect/>
                          </a:stretch>
                        </pic:blipFill>
                        <pic:spPr>
                          <a:xfrm>
                            <a:off x="0" y="0"/>
                            <a:ext cx="5014395" cy="1295512"/>
                          </a:xfrm>
                          <a:prstGeom prst="rect">
                            <a:avLst/>
                          </a:prstGeom>
                        </pic:spPr>
                      </pic:pic>
                    </a:graphicData>
                  </a:graphic>
                </wp:inline>
              </w:drawing>
            </w:r>
          </w:p>
          <w:p w14:paraId="214AD96E" w14:textId="75DE3048" w:rsidR="009D471C" w:rsidRPr="009D471C" w:rsidRDefault="009D471C" w:rsidP="009D471C">
            <w:pPr>
              <w:widowControl w:val="0"/>
              <w:suppressAutoHyphens/>
              <w:spacing w:line="264" w:lineRule="auto"/>
              <w:jc w:val="both"/>
              <w:rPr>
                <w:rFonts w:ascii="Times New Roman" w:hAnsi="Times New Roman"/>
                <w:sz w:val="24"/>
                <w:szCs w:val="24"/>
                <w:lang w:eastAsia="en-IN"/>
              </w:rPr>
            </w:pPr>
          </w:p>
        </w:tc>
      </w:tr>
    </w:tbl>
    <w:p w14:paraId="0DA3BE7A" w14:textId="77777777" w:rsidR="00F10BB3" w:rsidRDefault="00F10BB3" w:rsidP="00F10BB3">
      <w:pPr>
        <w:spacing w:after="0"/>
      </w:pPr>
    </w:p>
    <w:tbl>
      <w:tblPr>
        <w:tblStyle w:val="TableGrid"/>
        <w:tblW w:w="0" w:type="auto"/>
        <w:tblInd w:w="-176" w:type="dxa"/>
        <w:tblLook w:val="04A0" w:firstRow="1" w:lastRow="0" w:firstColumn="1" w:lastColumn="0" w:noHBand="0" w:noVBand="1"/>
      </w:tblPr>
      <w:tblGrid>
        <w:gridCol w:w="9782"/>
      </w:tblGrid>
      <w:tr w:rsidR="00F061A3" w14:paraId="5A0C043E" w14:textId="77777777" w:rsidTr="00075312">
        <w:tc>
          <w:tcPr>
            <w:tcW w:w="9782" w:type="dxa"/>
          </w:tcPr>
          <w:p w14:paraId="28CCF627" w14:textId="2F6DBEF0" w:rsidR="00F061A3" w:rsidRPr="007609F2" w:rsidRDefault="00F061A3" w:rsidP="003223BB">
            <w:pPr>
              <w:shd w:val="clear" w:color="auto" w:fill="FFFFFF"/>
              <w:spacing w:before="100" w:after="100"/>
              <w:ind w:left="-709" w:firstLine="709"/>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075312">
        <w:tc>
          <w:tcPr>
            <w:tcW w:w="9782" w:type="dxa"/>
          </w:tcPr>
          <w:p w14:paraId="471793CC" w14:textId="77777777" w:rsidR="002F2BDC" w:rsidRDefault="002F2BDC" w:rsidP="002F2BDC">
            <w:pPr>
              <w:pStyle w:val="ListParagraph"/>
              <w:jc w:val="both"/>
              <w:rPr>
                <w:rFonts w:ascii="Times New Roman" w:hAnsi="Times New Roman"/>
                <w:iCs/>
                <w:sz w:val="24"/>
                <w:szCs w:val="24"/>
              </w:rPr>
            </w:pPr>
          </w:p>
          <w:p w14:paraId="76E60408" w14:textId="23852CE2" w:rsidR="00594421" w:rsidRDefault="007F6E3C" w:rsidP="007F6E3C">
            <w:pPr>
              <w:pStyle w:val="ListParagraph"/>
              <w:numPr>
                <w:ilvl w:val="0"/>
                <w:numId w:val="11"/>
              </w:numPr>
              <w:jc w:val="both"/>
              <w:rPr>
                <w:rFonts w:ascii="Times New Roman" w:hAnsi="Times New Roman"/>
                <w:b/>
                <w:bCs/>
                <w:iCs/>
                <w:sz w:val="24"/>
                <w:szCs w:val="24"/>
              </w:rPr>
            </w:pPr>
            <w:r w:rsidRPr="002F2BDC">
              <w:rPr>
                <w:rFonts w:ascii="Times New Roman" w:hAnsi="Times New Roman"/>
                <w:b/>
                <w:bCs/>
                <w:iCs/>
                <w:sz w:val="24"/>
                <w:szCs w:val="24"/>
              </w:rPr>
              <w:t>Write a recursive static method for calculation of factorial of n number.</w:t>
            </w:r>
          </w:p>
          <w:p w14:paraId="5286456F" w14:textId="77777777" w:rsidR="0061547D" w:rsidRDefault="0061547D" w:rsidP="0061547D">
            <w:pPr>
              <w:jc w:val="both"/>
              <w:rPr>
                <w:rFonts w:ascii="Times New Roman" w:hAnsi="Times New Roman"/>
                <w:b/>
                <w:bCs/>
                <w:iCs/>
                <w:sz w:val="24"/>
                <w:szCs w:val="24"/>
              </w:rPr>
            </w:pPr>
          </w:p>
          <w:p w14:paraId="33234D31"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569CD6"/>
                <w:sz w:val="21"/>
                <w:szCs w:val="21"/>
                <w:lang w:val="en-IN" w:eastAsia="en-IN"/>
              </w:rPr>
              <w:t>import</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4EC9B0"/>
                <w:sz w:val="21"/>
                <w:szCs w:val="21"/>
                <w:lang w:val="en-IN" w:eastAsia="en-IN"/>
              </w:rPr>
              <w:t>java</w:t>
            </w:r>
            <w:r w:rsidRPr="0061547D">
              <w:rPr>
                <w:rFonts w:ascii="Consolas" w:eastAsia="Times New Roman" w:hAnsi="Consolas" w:cs="Times New Roman"/>
                <w:color w:val="D4D4D4"/>
                <w:sz w:val="21"/>
                <w:szCs w:val="21"/>
                <w:lang w:val="en-IN" w:eastAsia="en-IN"/>
              </w:rPr>
              <w:t>.</w:t>
            </w:r>
            <w:r w:rsidRPr="0061547D">
              <w:rPr>
                <w:rFonts w:ascii="Consolas" w:eastAsia="Times New Roman" w:hAnsi="Consolas" w:cs="Times New Roman"/>
                <w:color w:val="4EC9B0"/>
                <w:sz w:val="21"/>
                <w:szCs w:val="21"/>
                <w:lang w:val="en-IN" w:eastAsia="en-IN"/>
              </w:rPr>
              <w:t>util</w:t>
            </w:r>
            <w:r w:rsidRPr="0061547D">
              <w:rPr>
                <w:rFonts w:ascii="Consolas" w:eastAsia="Times New Roman" w:hAnsi="Consolas" w:cs="Times New Roman"/>
                <w:color w:val="D4D4D4"/>
                <w:sz w:val="21"/>
                <w:szCs w:val="21"/>
                <w:lang w:val="en-IN" w:eastAsia="en-IN"/>
              </w:rPr>
              <w:t>.*</w:t>
            </w:r>
            <w:r w:rsidRPr="0061547D">
              <w:rPr>
                <w:rFonts w:ascii="Consolas" w:eastAsia="Times New Roman" w:hAnsi="Consolas" w:cs="Times New Roman"/>
                <w:color w:val="CCCCCC"/>
                <w:sz w:val="21"/>
                <w:szCs w:val="21"/>
                <w:lang w:val="en-IN" w:eastAsia="en-IN"/>
              </w:rPr>
              <w:t>;</w:t>
            </w:r>
          </w:p>
          <w:p w14:paraId="6C55119D"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p>
          <w:p w14:paraId="16919273"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569CD6"/>
                <w:sz w:val="21"/>
                <w:szCs w:val="21"/>
                <w:lang w:val="en-IN" w:eastAsia="en-IN"/>
              </w:rPr>
              <w:t>public</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569CD6"/>
                <w:sz w:val="21"/>
                <w:szCs w:val="21"/>
                <w:lang w:val="en-IN" w:eastAsia="en-IN"/>
              </w:rPr>
              <w:t>class</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4EC9B0"/>
                <w:sz w:val="21"/>
                <w:szCs w:val="21"/>
                <w:lang w:val="en-IN" w:eastAsia="en-IN"/>
              </w:rPr>
              <w:t>exp3_plq</w:t>
            </w:r>
            <w:r w:rsidRPr="0061547D">
              <w:rPr>
                <w:rFonts w:ascii="Consolas" w:eastAsia="Times New Roman" w:hAnsi="Consolas" w:cs="Times New Roman"/>
                <w:color w:val="CCCCCC"/>
                <w:sz w:val="21"/>
                <w:szCs w:val="21"/>
                <w:lang w:val="en-IN" w:eastAsia="en-IN"/>
              </w:rPr>
              <w:t xml:space="preserve"> </w:t>
            </w:r>
          </w:p>
          <w:p w14:paraId="69ABF428"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w:t>
            </w:r>
          </w:p>
          <w:p w14:paraId="04C28D15"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569CD6"/>
                <w:sz w:val="21"/>
                <w:szCs w:val="21"/>
                <w:lang w:val="en-IN" w:eastAsia="en-IN"/>
              </w:rPr>
              <w:t>static</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4EC9B0"/>
                <w:sz w:val="21"/>
                <w:szCs w:val="21"/>
                <w:lang w:val="en-IN" w:eastAsia="en-IN"/>
              </w:rPr>
              <w:t>int</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DCDCAA"/>
                <w:sz w:val="21"/>
                <w:szCs w:val="21"/>
                <w:lang w:val="en-IN" w:eastAsia="en-IN"/>
              </w:rPr>
              <w:t>factorial</w:t>
            </w:r>
            <w:r w:rsidRPr="0061547D">
              <w:rPr>
                <w:rFonts w:ascii="Consolas" w:eastAsia="Times New Roman" w:hAnsi="Consolas" w:cs="Times New Roman"/>
                <w:color w:val="CCCCCC"/>
                <w:sz w:val="21"/>
                <w:szCs w:val="21"/>
                <w:lang w:val="en-IN" w:eastAsia="en-IN"/>
              </w:rPr>
              <w:t>(</w:t>
            </w:r>
            <w:r w:rsidRPr="0061547D">
              <w:rPr>
                <w:rFonts w:ascii="Consolas" w:eastAsia="Times New Roman" w:hAnsi="Consolas" w:cs="Times New Roman"/>
                <w:color w:val="4EC9B0"/>
                <w:sz w:val="21"/>
                <w:szCs w:val="21"/>
                <w:lang w:val="en-IN" w:eastAsia="en-IN"/>
              </w:rPr>
              <w:t>int</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9CDCFE"/>
                <w:sz w:val="21"/>
                <w:szCs w:val="21"/>
                <w:lang w:val="en-IN" w:eastAsia="en-IN"/>
              </w:rPr>
              <w:t>num</w:t>
            </w:r>
            <w:r w:rsidRPr="0061547D">
              <w:rPr>
                <w:rFonts w:ascii="Consolas" w:eastAsia="Times New Roman" w:hAnsi="Consolas" w:cs="Times New Roman"/>
                <w:color w:val="CCCCCC"/>
                <w:sz w:val="21"/>
                <w:szCs w:val="21"/>
                <w:lang w:val="en-IN" w:eastAsia="en-IN"/>
              </w:rPr>
              <w:t xml:space="preserve">) </w:t>
            </w:r>
          </w:p>
          <w:p w14:paraId="36AB1D58"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w:t>
            </w:r>
          </w:p>
          <w:p w14:paraId="5D919414"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C586C0"/>
                <w:sz w:val="21"/>
                <w:szCs w:val="21"/>
                <w:lang w:val="en-IN" w:eastAsia="en-IN"/>
              </w:rPr>
              <w:t>if</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9CDCFE"/>
                <w:sz w:val="21"/>
                <w:szCs w:val="21"/>
                <w:lang w:val="en-IN" w:eastAsia="en-IN"/>
              </w:rPr>
              <w:t>num</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D4D4D4"/>
                <w:sz w:val="21"/>
                <w:szCs w:val="21"/>
                <w:lang w:val="en-IN" w:eastAsia="en-IN"/>
              </w:rPr>
              <w:t>==</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B5CEA8"/>
                <w:sz w:val="21"/>
                <w:szCs w:val="21"/>
                <w:lang w:val="en-IN" w:eastAsia="en-IN"/>
              </w:rPr>
              <w:t>0</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D4D4D4"/>
                <w:sz w:val="21"/>
                <w:szCs w:val="21"/>
                <w:lang w:val="en-IN" w:eastAsia="en-IN"/>
              </w:rPr>
              <w:t>||</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9CDCFE"/>
                <w:sz w:val="21"/>
                <w:szCs w:val="21"/>
                <w:lang w:val="en-IN" w:eastAsia="en-IN"/>
              </w:rPr>
              <w:t>num</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D4D4D4"/>
                <w:sz w:val="21"/>
                <w:szCs w:val="21"/>
                <w:lang w:val="en-IN" w:eastAsia="en-IN"/>
              </w:rPr>
              <w:t>==</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B5CEA8"/>
                <w:sz w:val="21"/>
                <w:szCs w:val="21"/>
                <w:lang w:val="en-IN" w:eastAsia="en-IN"/>
              </w:rPr>
              <w:t>1</w:t>
            </w:r>
            <w:r w:rsidRPr="0061547D">
              <w:rPr>
                <w:rFonts w:ascii="Consolas" w:eastAsia="Times New Roman" w:hAnsi="Consolas" w:cs="Times New Roman"/>
                <w:color w:val="CCCCCC"/>
                <w:sz w:val="21"/>
                <w:szCs w:val="21"/>
                <w:lang w:val="en-IN" w:eastAsia="en-IN"/>
              </w:rPr>
              <w:t>) {</w:t>
            </w:r>
          </w:p>
          <w:p w14:paraId="34EABEAC"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C586C0"/>
                <w:sz w:val="21"/>
                <w:szCs w:val="21"/>
                <w:lang w:val="en-IN" w:eastAsia="en-IN"/>
              </w:rPr>
              <w:t>return</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B5CEA8"/>
                <w:sz w:val="21"/>
                <w:szCs w:val="21"/>
                <w:lang w:val="en-IN" w:eastAsia="en-IN"/>
              </w:rPr>
              <w:t>1</w:t>
            </w:r>
            <w:r w:rsidRPr="0061547D">
              <w:rPr>
                <w:rFonts w:ascii="Consolas" w:eastAsia="Times New Roman" w:hAnsi="Consolas" w:cs="Times New Roman"/>
                <w:color w:val="CCCCCC"/>
                <w:sz w:val="21"/>
                <w:szCs w:val="21"/>
                <w:lang w:val="en-IN" w:eastAsia="en-IN"/>
              </w:rPr>
              <w:t>;</w:t>
            </w:r>
          </w:p>
          <w:p w14:paraId="2CA1AC8B"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xml:space="preserve">        } </w:t>
            </w:r>
            <w:r w:rsidRPr="0061547D">
              <w:rPr>
                <w:rFonts w:ascii="Consolas" w:eastAsia="Times New Roman" w:hAnsi="Consolas" w:cs="Times New Roman"/>
                <w:color w:val="C586C0"/>
                <w:sz w:val="21"/>
                <w:szCs w:val="21"/>
                <w:lang w:val="en-IN" w:eastAsia="en-IN"/>
              </w:rPr>
              <w:t>else</w:t>
            </w:r>
            <w:r w:rsidRPr="0061547D">
              <w:rPr>
                <w:rFonts w:ascii="Consolas" w:eastAsia="Times New Roman" w:hAnsi="Consolas" w:cs="Times New Roman"/>
                <w:color w:val="CCCCCC"/>
                <w:sz w:val="21"/>
                <w:szCs w:val="21"/>
                <w:lang w:val="en-IN" w:eastAsia="en-IN"/>
              </w:rPr>
              <w:t xml:space="preserve"> {</w:t>
            </w:r>
          </w:p>
          <w:p w14:paraId="51652517"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C586C0"/>
                <w:sz w:val="21"/>
                <w:szCs w:val="21"/>
                <w:lang w:val="en-IN" w:eastAsia="en-IN"/>
              </w:rPr>
              <w:t>return</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9CDCFE"/>
                <w:sz w:val="21"/>
                <w:szCs w:val="21"/>
                <w:lang w:val="en-IN" w:eastAsia="en-IN"/>
              </w:rPr>
              <w:t>num</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D4D4D4"/>
                <w:sz w:val="21"/>
                <w:szCs w:val="21"/>
                <w:lang w:val="en-IN" w:eastAsia="en-IN"/>
              </w:rPr>
              <w:t>*</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DCDCAA"/>
                <w:sz w:val="21"/>
                <w:szCs w:val="21"/>
                <w:lang w:val="en-IN" w:eastAsia="en-IN"/>
              </w:rPr>
              <w:t>factorial</w:t>
            </w:r>
            <w:r w:rsidRPr="0061547D">
              <w:rPr>
                <w:rFonts w:ascii="Consolas" w:eastAsia="Times New Roman" w:hAnsi="Consolas" w:cs="Times New Roman"/>
                <w:color w:val="CCCCCC"/>
                <w:sz w:val="21"/>
                <w:szCs w:val="21"/>
                <w:lang w:val="en-IN" w:eastAsia="en-IN"/>
              </w:rPr>
              <w:t>(</w:t>
            </w:r>
            <w:r w:rsidRPr="0061547D">
              <w:rPr>
                <w:rFonts w:ascii="Consolas" w:eastAsia="Times New Roman" w:hAnsi="Consolas" w:cs="Times New Roman"/>
                <w:color w:val="9CDCFE"/>
                <w:sz w:val="21"/>
                <w:szCs w:val="21"/>
                <w:lang w:val="en-IN" w:eastAsia="en-IN"/>
              </w:rPr>
              <w:t>num</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D4D4D4"/>
                <w:sz w:val="21"/>
                <w:szCs w:val="21"/>
                <w:lang w:val="en-IN" w:eastAsia="en-IN"/>
              </w:rPr>
              <w:t>-</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B5CEA8"/>
                <w:sz w:val="21"/>
                <w:szCs w:val="21"/>
                <w:lang w:val="en-IN" w:eastAsia="en-IN"/>
              </w:rPr>
              <w:t>1</w:t>
            </w:r>
            <w:r w:rsidRPr="0061547D">
              <w:rPr>
                <w:rFonts w:ascii="Consolas" w:eastAsia="Times New Roman" w:hAnsi="Consolas" w:cs="Times New Roman"/>
                <w:color w:val="CCCCCC"/>
                <w:sz w:val="21"/>
                <w:szCs w:val="21"/>
                <w:lang w:val="en-IN" w:eastAsia="en-IN"/>
              </w:rPr>
              <w:t>);</w:t>
            </w:r>
          </w:p>
          <w:p w14:paraId="304CBFF8"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w:t>
            </w:r>
          </w:p>
          <w:p w14:paraId="0B6D540E"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w:t>
            </w:r>
          </w:p>
          <w:p w14:paraId="7C3E5115"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p>
          <w:p w14:paraId="7DB99513"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569CD6"/>
                <w:sz w:val="21"/>
                <w:szCs w:val="21"/>
                <w:lang w:val="en-IN" w:eastAsia="en-IN"/>
              </w:rPr>
              <w:t>public</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569CD6"/>
                <w:sz w:val="21"/>
                <w:szCs w:val="21"/>
                <w:lang w:val="en-IN" w:eastAsia="en-IN"/>
              </w:rPr>
              <w:t>static</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4EC9B0"/>
                <w:sz w:val="21"/>
                <w:szCs w:val="21"/>
                <w:lang w:val="en-IN" w:eastAsia="en-IN"/>
              </w:rPr>
              <w:t>void</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DCDCAA"/>
                <w:sz w:val="21"/>
                <w:szCs w:val="21"/>
                <w:lang w:val="en-IN" w:eastAsia="en-IN"/>
              </w:rPr>
              <w:t>main</w:t>
            </w:r>
            <w:r w:rsidRPr="0061547D">
              <w:rPr>
                <w:rFonts w:ascii="Consolas" w:eastAsia="Times New Roman" w:hAnsi="Consolas" w:cs="Times New Roman"/>
                <w:color w:val="CCCCCC"/>
                <w:sz w:val="21"/>
                <w:szCs w:val="21"/>
                <w:lang w:val="en-IN" w:eastAsia="en-IN"/>
              </w:rPr>
              <w:t>(</w:t>
            </w:r>
            <w:r w:rsidRPr="0061547D">
              <w:rPr>
                <w:rFonts w:ascii="Consolas" w:eastAsia="Times New Roman" w:hAnsi="Consolas" w:cs="Times New Roman"/>
                <w:color w:val="4EC9B0"/>
                <w:sz w:val="21"/>
                <w:szCs w:val="21"/>
                <w:lang w:val="en-IN" w:eastAsia="en-IN"/>
              </w:rPr>
              <w:t>String</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9CDCFE"/>
                <w:sz w:val="21"/>
                <w:szCs w:val="21"/>
                <w:lang w:val="en-IN" w:eastAsia="en-IN"/>
              </w:rPr>
              <w:t>args</w:t>
            </w:r>
            <w:r w:rsidRPr="0061547D">
              <w:rPr>
                <w:rFonts w:ascii="Consolas" w:eastAsia="Times New Roman" w:hAnsi="Consolas" w:cs="Times New Roman"/>
                <w:color w:val="CCCCCC"/>
                <w:sz w:val="21"/>
                <w:szCs w:val="21"/>
                <w:lang w:val="en-IN" w:eastAsia="en-IN"/>
              </w:rPr>
              <w:t xml:space="preserve">) </w:t>
            </w:r>
          </w:p>
          <w:p w14:paraId="5399033F"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w:t>
            </w:r>
          </w:p>
          <w:p w14:paraId="301E5FC7"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4EC9B0"/>
                <w:sz w:val="21"/>
                <w:szCs w:val="21"/>
                <w:lang w:val="en-IN" w:eastAsia="en-IN"/>
              </w:rPr>
              <w:t>Scanner</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9CDCFE"/>
                <w:sz w:val="21"/>
                <w:szCs w:val="21"/>
                <w:lang w:val="en-IN" w:eastAsia="en-IN"/>
              </w:rPr>
              <w:t>sc</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D4D4D4"/>
                <w:sz w:val="21"/>
                <w:szCs w:val="21"/>
                <w:lang w:val="en-IN" w:eastAsia="en-IN"/>
              </w:rPr>
              <w:t>=</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C586C0"/>
                <w:sz w:val="21"/>
                <w:szCs w:val="21"/>
                <w:lang w:val="en-IN" w:eastAsia="en-IN"/>
              </w:rPr>
              <w:t>new</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DCDCAA"/>
                <w:sz w:val="21"/>
                <w:szCs w:val="21"/>
                <w:lang w:val="en-IN" w:eastAsia="en-IN"/>
              </w:rPr>
              <w:t>Scanner</w:t>
            </w:r>
            <w:r w:rsidRPr="0061547D">
              <w:rPr>
                <w:rFonts w:ascii="Consolas" w:eastAsia="Times New Roman" w:hAnsi="Consolas" w:cs="Times New Roman"/>
                <w:color w:val="CCCCCC"/>
                <w:sz w:val="21"/>
                <w:szCs w:val="21"/>
                <w:lang w:val="en-IN" w:eastAsia="en-IN"/>
              </w:rPr>
              <w:t>(</w:t>
            </w:r>
            <w:r w:rsidRPr="0061547D">
              <w:rPr>
                <w:rFonts w:ascii="Consolas" w:eastAsia="Times New Roman" w:hAnsi="Consolas" w:cs="Times New Roman"/>
                <w:color w:val="4EC9B0"/>
                <w:sz w:val="21"/>
                <w:szCs w:val="21"/>
                <w:lang w:val="en-IN" w:eastAsia="en-IN"/>
              </w:rPr>
              <w:t>System</w:t>
            </w:r>
            <w:r w:rsidRPr="0061547D">
              <w:rPr>
                <w:rFonts w:ascii="Consolas" w:eastAsia="Times New Roman" w:hAnsi="Consolas" w:cs="Times New Roman"/>
                <w:color w:val="CCCCCC"/>
                <w:sz w:val="21"/>
                <w:szCs w:val="21"/>
                <w:lang w:val="en-IN" w:eastAsia="en-IN"/>
              </w:rPr>
              <w:t>.</w:t>
            </w:r>
            <w:r w:rsidRPr="0061547D">
              <w:rPr>
                <w:rFonts w:ascii="Consolas" w:eastAsia="Times New Roman" w:hAnsi="Consolas" w:cs="Times New Roman"/>
                <w:color w:val="4FC1FF"/>
                <w:sz w:val="21"/>
                <w:szCs w:val="21"/>
                <w:lang w:val="en-IN" w:eastAsia="en-IN"/>
              </w:rPr>
              <w:t>in</w:t>
            </w:r>
            <w:r w:rsidRPr="0061547D">
              <w:rPr>
                <w:rFonts w:ascii="Consolas" w:eastAsia="Times New Roman" w:hAnsi="Consolas" w:cs="Times New Roman"/>
                <w:color w:val="CCCCCC"/>
                <w:sz w:val="21"/>
                <w:szCs w:val="21"/>
                <w:lang w:val="en-IN" w:eastAsia="en-IN"/>
              </w:rPr>
              <w:t>);</w:t>
            </w:r>
          </w:p>
          <w:p w14:paraId="71AC4EF5"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4EC9B0"/>
                <w:sz w:val="21"/>
                <w:szCs w:val="21"/>
                <w:lang w:val="en-IN" w:eastAsia="en-IN"/>
              </w:rPr>
              <w:t>System</w:t>
            </w:r>
            <w:r w:rsidRPr="0061547D">
              <w:rPr>
                <w:rFonts w:ascii="Consolas" w:eastAsia="Times New Roman" w:hAnsi="Consolas" w:cs="Times New Roman"/>
                <w:color w:val="CCCCCC"/>
                <w:sz w:val="21"/>
                <w:szCs w:val="21"/>
                <w:lang w:val="en-IN" w:eastAsia="en-IN"/>
              </w:rPr>
              <w:t>.</w:t>
            </w:r>
            <w:r w:rsidRPr="0061547D">
              <w:rPr>
                <w:rFonts w:ascii="Consolas" w:eastAsia="Times New Roman" w:hAnsi="Consolas" w:cs="Times New Roman"/>
                <w:color w:val="4FC1FF"/>
                <w:sz w:val="21"/>
                <w:szCs w:val="21"/>
                <w:lang w:val="en-IN" w:eastAsia="en-IN"/>
              </w:rPr>
              <w:t>out</w:t>
            </w:r>
            <w:r w:rsidRPr="0061547D">
              <w:rPr>
                <w:rFonts w:ascii="Consolas" w:eastAsia="Times New Roman" w:hAnsi="Consolas" w:cs="Times New Roman"/>
                <w:color w:val="CCCCCC"/>
                <w:sz w:val="21"/>
                <w:szCs w:val="21"/>
                <w:lang w:val="en-IN" w:eastAsia="en-IN"/>
              </w:rPr>
              <w:t>.</w:t>
            </w:r>
            <w:r w:rsidRPr="0061547D">
              <w:rPr>
                <w:rFonts w:ascii="Consolas" w:eastAsia="Times New Roman" w:hAnsi="Consolas" w:cs="Times New Roman"/>
                <w:color w:val="DCDCAA"/>
                <w:sz w:val="21"/>
                <w:szCs w:val="21"/>
                <w:lang w:val="en-IN" w:eastAsia="en-IN"/>
              </w:rPr>
              <w:t>print</w:t>
            </w:r>
            <w:r w:rsidRPr="0061547D">
              <w:rPr>
                <w:rFonts w:ascii="Consolas" w:eastAsia="Times New Roman" w:hAnsi="Consolas" w:cs="Times New Roman"/>
                <w:color w:val="CCCCCC"/>
                <w:sz w:val="21"/>
                <w:szCs w:val="21"/>
                <w:lang w:val="en-IN" w:eastAsia="en-IN"/>
              </w:rPr>
              <w:t>(</w:t>
            </w:r>
            <w:r w:rsidRPr="0061547D">
              <w:rPr>
                <w:rFonts w:ascii="Consolas" w:eastAsia="Times New Roman" w:hAnsi="Consolas" w:cs="Times New Roman"/>
                <w:color w:val="CE9178"/>
                <w:sz w:val="21"/>
                <w:szCs w:val="21"/>
                <w:lang w:val="en-IN" w:eastAsia="en-IN"/>
              </w:rPr>
              <w:t>"</w:t>
            </w:r>
            <w:r w:rsidRPr="0061547D">
              <w:rPr>
                <w:rFonts w:ascii="Consolas" w:eastAsia="Times New Roman" w:hAnsi="Consolas" w:cs="Times New Roman"/>
                <w:color w:val="D7BA7D"/>
                <w:sz w:val="21"/>
                <w:szCs w:val="21"/>
                <w:lang w:val="en-IN" w:eastAsia="en-IN"/>
              </w:rPr>
              <w:t>\n</w:t>
            </w:r>
            <w:r w:rsidRPr="0061547D">
              <w:rPr>
                <w:rFonts w:ascii="Consolas" w:eastAsia="Times New Roman" w:hAnsi="Consolas" w:cs="Times New Roman"/>
                <w:color w:val="CE9178"/>
                <w:sz w:val="21"/>
                <w:szCs w:val="21"/>
                <w:lang w:val="en-IN" w:eastAsia="en-IN"/>
              </w:rPr>
              <w:t>enter a number: "</w:t>
            </w:r>
            <w:r w:rsidRPr="0061547D">
              <w:rPr>
                <w:rFonts w:ascii="Consolas" w:eastAsia="Times New Roman" w:hAnsi="Consolas" w:cs="Times New Roman"/>
                <w:color w:val="CCCCCC"/>
                <w:sz w:val="21"/>
                <w:szCs w:val="21"/>
                <w:lang w:val="en-IN" w:eastAsia="en-IN"/>
              </w:rPr>
              <w:t>);</w:t>
            </w:r>
          </w:p>
          <w:p w14:paraId="7A5E0DF4"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4EC9B0"/>
                <w:sz w:val="21"/>
                <w:szCs w:val="21"/>
                <w:lang w:val="en-IN" w:eastAsia="en-IN"/>
              </w:rPr>
              <w:t>int</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9CDCFE"/>
                <w:sz w:val="21"/>
                <w:szCs w:val="21"/>
                <w:lang w:val="en-IN" w:eastAsia="en-IN"/>
              </w:rPr>
              <w:t>num</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D4D4D4"/>
                <w:sz w:val="21"/>
                <w:szCs w:val="21"/>
                <w:lang w:val="en-IN" w:eastAsia="en-IN"/>
              </w:rPr>
              <w:t>=</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9CDCFE"/>
                <w:sz w:val="21"/>
                <w:szCs w:val="21"/>
                <w:lang w:val="en-IN" w:eastAsia="en-IN"/>
              </w:rPr>
              <w:t>sc</w:t>
            </w:r>
            <w:r w:rsidRPr="0061547D">
              <w:rPr>
                <w:rFonts w:ascii="Consolas" w:eastAsia="Times New Roman" w:hAnsi="Consolas" w:cs="Times New Roman"/>
                <w:color w:val="CCCCCC"/>
                <w:sz w:val="21"/>
                <w:szCs w:val="21"/>
                <w:lang w:val="en-IN" w:eastAsia="en-IN"/>
              </w:rPr>
              <w:t>.</w:t>
            </w:r>
            <w:r w:rsidRPr="0061547D">
              <w:rPr>
                <w:rFonts w:ascii="Consolas" w:eastAsia="Times New Roman" w:hAnsi="Consolas" w:cs="Times New Roman"/>
                <w:color w:val="DCDCAA"/>
                <w:sz w:val="21"/>
                <w:szCs w:val="21"/>
                <w:lang w:val="en-IN" w:eastAsia="en-IN"/>
              </w:rPr>
              <w:t>nextInt</w:t>
            </w:r>
            <w:r w:rsidRPr="0061547D">
              <w:rPr>
                <w:rFonts w:ascii="Consolas" w:eastAsia="Times New Roman" w:hAnsi="Consolas" w:cs="Times New Roman"/>
                <w:color w:val="CCCCCC"/>
                <w:sz w:val="21"/>
                <w:szCs w:val="21"/>
                <w:lang w:val="en-IN" w:eastAsia="en-IN"/>
              </w:rPr>
              <w:t>();</w:t>
            </w:r>
          </w:p>
          <w:p w14:paraId="054A3AB6"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lastRenderedPageBreak/>
              <w:t xml:space="preserve">        </w:t>
            </w:r>
            <w:r w:rsidRPr="0061547D">
              <w:rPr>
                <w:rFonts w:ascii="Consolas" w:eastAsia="Times New Roman" w:hAnsi="Consolas" w:cs="Times New Roman"/>
                <w:color w:val="4EC9B0"/>
                <w:sz w:val="21"/>
                <w:szCs w:val="21"/>
                <w:lang w:val="en-IN" w:eastAsia="en-IN"/>
              </w:rPr>
              <w:t>int</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9CDCFE"/>
                <w:sz w:val="21"/>
                <w:szCs w:val="21"/>
                <w:lang w:val="en-IN" w:eastAsia="en-IN"/>
              </w:rPr>
              <w:t>result</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D4D4D4"/>
                <w:sz w:val="21"/>
                <w:szCs w:val="21"/>
                <w:lang w:val="en-IN" w:eastAsia="en-IN"/>
              </w:rPr>
              <w:t>=</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DCDCAA"/>
                <w:sz w:val="21"/>
                <w:szCs w:val="21"/>
                <w:lang w:val="en-IN" w:eastAsia="en-IN"/>
              </w:rPr>
              <w:t>factorial</w:t>
            </w:r>
            <w:r w:rsidRPr="0061547D">
              <w:rPr>
                <w:rFonts w:ascii="Consolas" w:eastAsia="Times New Roman" w:hAnsi="Consolas" w:cs="Times New Roman"/>
                <w:color w:val="CCCCCC"/>
                <w:sz w:val="21"/>
                <w:szCs w:val="21"/>
                <w:lang w:val="en-IN" w:eastAsia="en-IN"/>
              </w:rPr>
              <w:t>(</w:t>
            </w:r>
            <w:r w:rsidRPr="0061547D">
              <w:rPr>
                <w:rFonts w:ascii="Consolas" w:eastAsia="Times New Roman" w:hAnsi="Consolas" w:cs="Times New Roman"/>
                <w:color w:val="9CDCFE"/>
                <w:sz w:val="21"/>
                <w:szCs w:val="21"/>
                <w:lang w:val="en-IN" w:eastAsia="en-IN"/>
              </w:rPr>
              <w:t>num</w:t>
            </w:r>
            <w:r w:rsidRPr="0061547D">
              <w:rPr>
                <w:rFonts w:ascii="Consolas" w:eastAsia="Times New Roman" w:hAnsi="Consolas" w:cs="Times New Roman"/>
                <w:color w:val="CCCCCC"/>
                <w:sz w:val="21"/>
                <w:szCs w:val="21"/>
                <w:lang w:val="en-IN" w:eastAsia="en-IN"/>
              </w:rPr>
              <w:t>);</w:t>
            </w:r>
          </w:p>
          <w:p w14:paraId="0BBB0F58"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xml:space="preserve">        </w:t>
            </w:r>
          </w:p>
          <w:p w14:paraId="2248516D"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4EC9B0"/>
                <w:sz w:val="21"/>
                <w:szCs w:val="21"/>
                <w:lang w:val="en-IN" w:eastAsia="en-IN"/>
              </w:rPr>
              <w:t>System</w:t>
            </w:r>
            <w:r w:rsidRPr="0061547D">
              <w:rPr>
                <w:rFonts w:ascii="Consolas" w:eastAsia="Times New Roman" w:hAnsi="Consolas" w:cs="Times New Roman"/>
                <w:color w:val="CCCCCC"/>
                <w:sz w:val="21"/>
                <w:szCs w:val="21"/>
                <w:lang w:val="en-IN" w:eastAsia="en-IN"/>
              </w:rPr>
              <w:t>.</w:t>
            </w:r>
            <w:r w:rsidRPr="0061547D">
              <w:rPr>
                <w:rFonts w:ascii="Consolas" w:eastAsia="Times New Roman" w:hAnsi="Consolas" w:cs="Times New Roman"/>
                <w:color w:val="4FC1FF"/>
                <w:sz w:val="21"/>
                <w:szCs w:val="21"/>
                <w:lang w:val="en-IN" w:eastAsia="en-IN"/>
              </w:rPr>
              <w:t>out</w:t>
            </w:r>
            <w:r w:rsidRPr="0061547D">
              <w:rPr>
                <w:rFonts w:ascii="Consolas" w:eastAsia="Times New Roman" w:hAnsi="Consolas" w:cs="Times New Roman"/>
                <w:color w:val="CCCCCC"/>
                <w:sz w:val="21"/>
                <w:szCs w:val="21"/>
                <w:lang w:val="en-IN" w:eastAsia="en-IN"/>
              </w:rPr>
              <w:t>.</w:t>
            </w:r>
            <w:r w:rsidRPr="0061547D">
              <w:rPr>
                <w:rFonts w:ascii="Consolas" w:eastAsia="Times New Roman" w:hAnsi="Consolas" w:cs="Times New Roman"/>
                <w:color w:val="DCDCAA"/>
                <w:sz w:val="21"/>
                <w:szCs w:val="21"/>
                <w:lang w:val="en-IN" w:eastAsia="en-IN"/>
              </w:rPr>
              <w:t>println</w:t>
            </w:r>
            <w:r w:rsidRPr="0061547D">
              <w:rPr>
                <w:rFonts w:ascii="Consolas" w:eastAsia="Times New Roman" w:hAnsi="Consolas" w:cs="Times New Roman"/>
                <w:color w:val="CCCCCC"/>
                <w:sz w:val="21"/>
                <w:szCs w:val="21"/>
                <w:lang w:val="en-IN" w:eastAsia="en-IN"/>
              </w:rPr>
              <w:t>(</w:t>
            </w:r>
            <w:r w:rsidRPr="0061547D">
              <w:rPr>
                <w:rFonts w:ascii="Consolas" w:eastAsia="Times New Roman" w:hAnsi="Consolas" w:cs="Times New Roman"/>
                <w:color w:val="CE9178"/>
                <w:sz w:val="21"/>
                <w:szCs w:val="21"/>
                <w:lang w:val="en-IN" w:eastAsia="en-IN"/>
              </w:rPr>
              <w:t>"factorial: "</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D4D4D4"/>
                <w:sz w:val="21"/>
                <w:szCs w:val="21"/>
                <w:lang w:val="en-IN" w:eastAsia="en-IN"/>
              </w:rPr>
              <w:t>+</w:t>
            </w: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9CDCFE"/>
                <w:sz w:val="21"/>
                <w:szCs w:val="21"/>
                <w:lang w:val="en-IN" w:eastAsia="en-IN"/>
              </w:rPr>
              <w:t>result</w:t>
            </w:r>
            <w:r w:rsidRPr="0061547D">
              <w:rPr>
                <w:rFonts w:ascii="Consolas" w:eastAsia="Times New Roman" w:hAnsi="Consolas" w:cs="Times New Roman"/>
                <w:color w:val="CCCCCC"/>
                <w:sz w:val="21"/>
                <w:szCs w:val="21"/>
                <w:lang w:val="en-IN" w:eastAsia="en-IN"/>
              </w:rPr>
              <w:t>);</w:t>
            </w:r>
          </w:p>
          <w:p w14:paraId="4B688DC0"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p>
          <w:p w14:paraId="0512DFB6"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xml:space="preserve">        </w:t>
            </w:r>
            <w:r w:rsidRPr="0061547D">
              <w:rPr>
                <w:rFonts w:ascii="Consolas" w:eastAsia="Times New Roman" w:hAnsi="Consolas" w:cs="Times New Roman"/>
                <w:color w:val="9CDCFE"/>
                <w:sz w:val="21"/>
                <w:szCs w:val="21"/>
                <w:lang w:val="en-IN" w:eastAsia="en-IN"/>
              </w:rPr>
              <w:t>sc</w:t>
            </w:r>
            <w:r w:rsidRPr="0061547D">
              <w:rPr>
                <w:rFonts w:ascii="Consolas" w:eastAsia="Times New Roman" w:hAnsi="Consolas" w:cs="Times New Roman"/>
                <w:color w:val="CCCCCC"/>
                <w:sz w:val="21"/>
                <w:szCs w:val="21"/>
                <w:lang w:val="en-IN" w:eastAsia="en-IN"/>
              </w:rPr>
              <w:t>.</w:t>
            </w:r>
            <w:r w:rsidRPr="0061547D">
              <w:rPr>
                <w:rFonts w:ascii="Consolas" w:eastAsia="Times New Roman" w:hAnsi="Consolas" w:cs="Times New Roman"/>
                <w:color w:val="DCDCAA"/>
                <w:sz w:val="21"/>
                <w:szCs w:val="21"/>
                <w:lang w:val="en-IN" w:eastAsia="en-IN"/>
              </w:rPr>
              <w:t>close</w:t>
            </w:r>
            <w:r w:rsidRPr="0061547D">
              <w:rPr>
                <w:rFonts w:ascii="Consolas" w:eastAsia="Times New Roman" w:hAnsi="Consolas" w:cs="Times New Roman"/>
                <w:color w:val="CCCCCC"/>
                <w:sz w:val="21"/>
                <w:szCs w:val="21"/>
                <w:lang w:val="en-IN" w:eastAsia="en-IN"/>
              </w:rPr>
              <w:t>();</w:t>
            </w:r>
          </w:p>
          <w:p w14:paraId="401CFE3E"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    }</w:t>
            </w:r>
          </w:p>
          <w:p w14:paraId="3352620C"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r w:rsidRPr="0061547D">
              <w:rPr>
                <w:rFonts w:ascii="Consolas" w:eastAsia="Times New Roman" w:hAnsi="Consolas" w:cs="Times New Roman"/>
                <w:color w:val="CCCCCC"/>
                <w:sz w:val="21"/>
                <w:szCs w:val="21"/>
                <w:lang w:val="en-IN" w:eastAsia="en-IN"/>
              </w:rPr>
              <w:t>}</w:t>
            </w:r>
          </w:p>
          <w:p w14:paraId="7A8831CF" w14:textId="77777777" w:rsidR="0061547D" w:rsidRPr="0061547D" w:rsidRDefault="0061547D" w:rsidP="0061547D">
            <w:pPr>
              <w:shd w:val="clear" w:color="auto" w:fill="1F1F1F"/>
              <w:spacing w:line="285" w:lineRule="atLeast"/>
              <w:rPr>
                <w:rFonts w:ascii="Consolas" w:eastAsia="Times New Roman" w:hAnsi="Consolas" w:cs="Times New Roman"/>
                <w:color w:val="CCCCCC"/>
                <w:sz w:val="21"/>
                <w:szCs w:val="21"/>
                <w:lang w:val="en-IN" w:eastAsia="en-IN"/>
              </w:rPr>
            </w:pPr>
          </w:p>
          <w:p w14:paraId="7540856C" w14:textId="77777777" w:rsidR="0061547D" w:rsidRDefault="0061547D" w:rsidP="0061547D">
            <w:pPr>
              <w:jc w:val="both"/>
              <w:rPr>
                <w:rFonts w:ascii="Times New Roman" w:hAnsi="Times New Roman"/>
                <w:b/>
                <w:bCs/>
                <w:iCs/>
                <w:sz w:val="24"/>
                <w:szCs w:val="24"/>
              </w:rPr>
            </w:pPr>
          </w:p>
          <w:p w14:paraId="24A9F9E5" w14:textId="1F7DBF2E" w:rsidR="003A548D" w:rsidRDefault="00133EB8" w:rsidP="003A548D">
            <w:pPr>
              <w:jc w:val="center"/>
              <w:rPr>
                <w:rFonts w:ascii="Times New Roman" w:hAnsi="Times New Roman"/>
                <w:b/>
                <w:bCs/>
                <w:iCs/>
                <w:sz w:val="24"/>
                <w:szCs w:val="24"/>
              </w:rPr>
            </w:pPr>
            <w:r w:rsidRPr="00133EB8">
              <w:rPr>
                <w:rFonts w:ascii="Times New Roman" w:hAnsi="Times New Roman"/>
                <w:b/>
                <w:bCs/>
                <w:iCs/>
                <w:noProof/>
                <w:sz w:val="24"/>
                <w:szCs w:val="24"/>
              </w:rPr>
              <w:drawing>
                <wp:inline distT="0" distB="0" distL="0" distR="0" wp14:anchorId="361C0993" wp14:editId="6CA824C7">
                  <wp:extent cx="4915326" cy="1478408"/>
                  <wp:effectExtent l="0" t="0" r="0" b="7620"/>
                  <wp:docPr id="152005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56436" name=""/>
                          <pic:cNvPicPr/>
                        </pic:nvPicPr>
                        <pic:blipFill>
                          <a:blip r:embed="rId11"/>
                          <a:stretch>
                            <a:fillRect/>
                          </a:stretch>
                        </pic:blipFill>
                        <pic:spPr>
                          <a:xfrm>
                            <a:off x="0" y="0"/>
                            <a:ext cx="4915326" cy="1478408"/>
                          </a:xfrm>
                          <a:prstGeom prst="rect">
                            <a:avLst/>
                          </a:prstGeom>
                        </pic:spPr>
                      </pic:pic>
                    </a:graphicData>
                  </a:graphic>
                </wp:inline>
              </w:drawing>
            </w:r>
          </w:p>
          <w:p w14:paraId="37AA8D81" w14:textId="77777777" w:rsidR="0061547D" w:rsidRPr="0061547D" w:rsidRDefault="0061547D" w:rsidP="0061547D">
            <w:pPr>
              <w:jc w:val="both"/>
              <w:rPr>
                <w:rFonts w:ascii="Times New Roman" w:hAnsi="Times New Roman"/>
                <w:b/>
                <w:bCs/>
                <w:iCs/>
                <w:sz w:val="24"/>
                <w:szCs w:val="24"/>
              </w:rPr>
            </w:pPr>
          </w:p>
          <w:p w14:paraId="51194F00" w14:textId="272B4428" w:rsidR="007F6E3C" w:rsidRPr="002F2BDC" w:rsidRDefault="006F60FC" w:rsidP="007F6E3C">
            <w:pPr>
              <w:pStyle w:val="ListParagraph"/>
              <w:numPr>
                <w:ilvl w:val="0"/>
                <w:numId w:val="11"/>
              </w:numPr>
              <w:jc w:val="both"/>
              <w:rPr>
                <w:rFonts w:ascii="Times New Roman" w:hAnsi="Times New Roman"/>
                <w:b/>
                <w:bCs/>
                <w:iCs/>
                <w:sz w:val="24"/>
                <w:szCs w:val="24"/>
              </w:rPr>
            </w:pPr>
            <w:r w:rsidRPr="002F2BDC">
              <w:rPr>
                <w:rFonts w:ascii="Times New Roman" w:hAnsi="Times New Roman"/>
                <w:b/>
                <w:bCs/>
                <w:iCs/>
                <w:sz w:val="24"/>
                <w:szCs w:val="24"/>
              </w:rPr>
              <w:t xml:space="preserve">What </w:t>
            </w:r>
            <w:r w:rsidR="002F2BDC" w:rsidRPr="002F2BDC">
              <w:rPr>
                <w:rFonts w:ascii="Times New Roman" w:hAnsi="Times New Roman"/>
                <w:b/>
                <w:bCs/>
                <w:iCs/>
                <w:sz w:val="24"/>
                <w:szCs w:val="24"/>
              </w:rPr>
              <w:t>is</w:t>
            </w:r>
            <w:r w:rsidRPr="002F2BDC">
              <w:rPr>
                <w:rFonts w:ascii="Times New Roman" w:hAnsi="Times New Roman"/>
                <w:b/>
                <w:bCs/>
                <w:iCs/>
                <w:sz w:val="24"/>
                <w:szCs w:val="24"/>
              </w:rPr>
              <w:t xml:space="preserve"> command-line-argument and how are they used?</w:t>
            </w:r>
          </w:p>
          <w:p w14:paraId="23A2A01B" w14:textId="77777777" w:rsidR="00AD2D3D" w:rsidRPr="00D83B4D" w:rsidRDefault="00AD2D3D" w:rsidP="00AD2D3D">
            <w:pPr>
              <w:ind w:left="720"/>
              <w:rPr>
                <w:rFonts w:ascii="Times New Roman" w:hAnsi="Times New Roman" w:cs="Times New Roman"/>
                <w:sz w:val="24"/>
                <w:szCs w:val="24"/>
              </w:rPr>
            </w:pPr>
            <w:r w:rsidRPr="00D83B4D">
              <w:rPr>
                <w:rFonts w:ascii="Times New Roman" w:hAnsi="Times New Roman" w:cs="Times New Roman"/>
                <w:sz w:val="24"/>
                <w:szCs w:val="24"/>
              </w:rPr>
              <w:t>Command-line arguments are values provided to a program when it is executed from the command line or terminal. They allow you to pass specific inputs to your program without modifying the source code. Command-line arguments are commonly used to provide configuration settings, parameters, filenames, or any other information that a program might need to operate on.</w:t>
            </w:r>
          </w:p>
          <w:p w14:paraId="30E4E714" w14:textId="77777777" w:rsidR="00AD2D3D" w:rsidRPr="00D83B4D" w:rsidRDefault="00AD2D3D" w:rsidP="00AD2D3D">
            <w:pPr>
              <w:ind w:left="720"/>
              <w:rPr>
                <w:rFonts w:ascii="Times New Roman" w:hAnsi="Times New Roman" w:cs="Times New Roman"/>
                <w:sz w:val="24"/>
                <w:szCs w:val="24"/>
              </w:rPr>
            </w:pPr>
            <w:r w:rsidRPr="00D83B4D">
              <w:rPr>
                <w:rFonts w:ascii="Times New Roman" w:hAnsi="Times New Roman" w:cs="Times New Roman"/>
                <w:sz w:val="24"/>
                <w:szCs w:val="24"/>
              </w:rPr>
              <w:t>When you run a program from the command line, you typically provide the program's name followed by one or more arguments. These arguments are separated by spaces. The program can then access and use these arguments during its execution.</w:t>
            </w:r>
          </w:p>
          <w:p w14:paraId="5881B7BE" w14:textId="77777777" w:rsidR="00AD2D3D" w:rsidRPr="00D83B4D" w:rsidRDefault="00AD2D3D" w:rsidP="00AD2D3D">
            <w:pPr>
              <w:ind w:left="720"/>
              <w:rPr>
                <w:rFonts w:ascii="Times New Roman" w:hAnsi="Times New Roman" w:cs="Times New Roman"/>
                <w:sz w:val="24"/>
                <w:szCs w:val="24"/>
              </w:rPr>
            </w:pPr>
            <w:r w:rsidRPr="00D83B4D">
              <w:rPr>
                <w:rFonts w:ascii="Times New Roman" w:hAnsi="Times New Roman" w:cs="Times New Roman"/>
                <w:sz w:val="24"/>
                <w:szCs w:val="24"/>
              </w:rPr>
              <w:t>Here's how command-line arguments are used:</w:t>
            </w:r>
          </w:p>
          <w:p w14:paraId="0372C6D3" w14:textId="77777777" w:rsidR="00AD2D3D" w:rsidRPr="00D83B4D" w:rsidRDefault="00AD2D3D" w:rsidP="00AD2D3D">
            <w:pPr>
              <w:pStyle w:val="ListParagraph"/>
              <w:numPr>
                <w:ilvl w:val="0"/>
                <w:numId w:val="40"/>
              </w:numPr>
              <w:spacing w:after="160" w:line="259" w:lineRule="auto"/>
              <w:ind w:left="1440"/>
              <w:rPr>
                <w:rFonts w:ascii="Times New Roman" w:hAnsi="Times New Roman" w:cs="Times New Roman"/>
                <w:sz w:val="24"/>
                <w:szCs w:val="24"/>
              </w:rPr>
            </w:pPr>
            <w:r w:rsidRPr="00D83B4D">
              <w:rPr>
                <w:rFonts w:ascii="Times New Roman" w:hAnsi="Times New Roman" w:cs="Times New Roman"/>
                <w:b/>
                <w:bCs/>
                <w:sz w:val="24"/>
                <w:szCs w:val="24"/>
              </w:rPr>
              <w:t>Provide Arguments:</w:t>
            </w:r>
            <w:r w:rsidRPr="00D83B4D">
              <w:rPr>
                <w:rFonts w:ascii="Times New Roman" w:hAnsi="Times New Roman" w:cs="Times New Roman"/>
                <w:sz w:val="24"/>
                <w:szCs w:val="24"/>
              </w:rPr>
              <w:t xml:space="preserve"> Run the program by typing its name followed by arguments, separated by spaces:</w:t>
            </w:r>
          </w:p>
          <w:p w14:paraId="6542351D" w14:textId="77777777" w:rsidR="00AD2D3D" w:rsidRPr="00D83B4D" w:rsidRDefault="00AD2D3D" w:rsidP="00AD2D3D">
            <w:pPr>
              <w:pStyle w:val="ListParagraph"/>
              <w:spacing w:before="400" w:after="400" w:line="276" w:lineRule="auto"/>
              <w:ind w:left="2160"/>
              <w:rPr>
                <w:rFonts w:ascii="Times New Roman" w:hAnsi="Times New Roman" w:cs="Times New Roman"/>
                <w:sz w:val="24"/>
                <w:szCs w:val="24"/>
              </w:rPr>
            </w:pPr>
            <w:r w:rsidRPr="00D83B4D">
              <w:rPr>
                <w:rFonts w:ascii="Times New Roman" w:hAnsi="Times New Roman" w:cs="Times New Roman"/>
                <w:sz w:val="24"/>
                <w:szCs w:val="24"/>
              </w:rPr>
              <w:t>java MyProgram arg1 arg2 arg3</w:t>
            </w:r>
          </w:p>
          <w:p w14:paraId="37FC76AC" w14:textId="77777777" w:rsidR="00AD2D3D" w:rsidRPr="00D83B4D" w:rsidRDefault="00AD2D3D" w:rsidP="00AD2D3D">
            <w:pPr>
              <w:pStyle w:val="ListParagraph"/>
              <w:numPr>
                <w:ilvl w:val="0"/>
                <w:numId w:val="40"/>
              </w:numPr>
              <w:spacing w:after="160" w:line="259" w:lineRule="auto"/>
              <w:ind w:left="1440"/>
              <w:rPr>
                <w:rFonts w:ascii="Times New Roman" w:hAnsi="Times New Roman" w:cs="Times New Roman"/>
                <w:sz w:val="24"/>
                <w:szCs w:val="24"/>
              </w:rPr>
            </w:pPr>
            <w:r w:rsidRPr="00D83B4D">
              <w:rPr>
                <w:rFonts w:ascii="Times New Roman" w:hAnsi="Times New Roman" w:cs="Times New Roman"/>
                <w:b/>
                <w:bCs/>
                <w:sz w:val="24"/>
                <w:szCs w:val="24"/>
              </w:rPr>
              <w:t>Access in Code:</w:t>
            </w:r>
            <w:r w:rsidRPr="00D83B4D">
              <w:rPr>
                <w:rFonts w:ascii="Times New Roman" w:hAnsi="Times New Roman" w:cs="Times New Roman"/>
                <w:sz w:val="24"/>
                <w:szCs w:val="24"/>
              </w:rPr>
              <w:t xml:space="preserve"> Inside your program, you can access these command-line arguments using the args parameter of the main method. The args parameter is an array of strings where each element corresponds to a command-line argument</w:t>
            </w:r>
            <w:r>
              <w:rPr>
                <w:rFonts w:ascii="Times New Roman" w:hAnsi="Times New Roman" w:cs="Times New Roman"/>
                <w:sz w:val="24"/>
                <w:szCs w:val="24"/>
              </w:rPr>
              <w:t>.</w:t>
            </w:r>
          </w:p>
          <w:p w14:paraId="6B6175DB" w14:textId="77777777" w:rsidR="00AD2D3D" w:rsidRPr="00D83B4D" w:rsidRDefault="00AD2D3D" w:rsidP="00AD2D3D">
            <w:pPr>
              <w:ind w:left="2160"/>
              <w:rPr>
                <w:rFonts w:ascii="Times New Roman" w:hAnsi="Times New Roman" w:cs="Times New Roman"/>
                <w:sz w:val="24"/>
                <w:szCs w:val="24"/>
              </w:rPr>
            </w:pPr>
            <w:r w:rsidRPr="00D83B4D">
              <w:rPr>
                <w:rFonts w:ascii="Times New Roman" w:hAnsi="Times New Roman" w:cs="Times New Roman"/>
                <w:sz w:val="24"/>
                <w:szCs w:val="24"/>
              </w:rPr>
              <w:t>public class MyProgram {</w:t>
            </w:r>
          </w:p>
          <w:p w14:paraId="14F33671" w14:textId="77777777" w:rsidR="00AD2D3D" w:rsidRPr="00D83B4D" w:rsidRDefault="00AD2D3D" w:rsidP="00AD2D3D">
            <w:pPr>
              <w:ind w:left="2160"/>
              <w:rPr>
                <w:rFonts w:ascii="Times New Roman" w:hAnsi="Times New Roman" w:cs="Times New Roman"/>
                <w:sz w:val="24"/>
                <w:szCs w:val="24"/>
              </w:rPr>
            </w:pPr>
            <w:r w:rsidRPr="00D83B4D">
              <w:rPr>
                <w:rFonts w:ascii="Times New Roman" w:hAnsi="Times New Roman" w:cs="Times New Roman"/>
                <w:sz w:val="24"/>
                <w:szCs w:val="24"/>
              </w:rPr>
              <w:t xml:space="preserve">    public static void main(String[] args) {</w:t>
            </w:r>
          </w:p>
          <w:p w14:paraId="517C4579" w14:textId="77777777" w:rsidR="00AD2D3D" w:rsidRPr="00D83B4D" w:rsidRDefault="00AD2D3D" w:rsidP="00AD2D3D">
            <w:pPr>
              <w:ind w:left="2160"/>
              <w:rPr>
                <w:rFonts w:ascii="Times New Roman" w:hAnsi="Times New Roman" w:cs="Times New Roman"/>
                <w:sz w:val="24"/>
                <w:szCs w:val="24"/>
              </w:rPr>
            </w:pPr>
            <w:r w:rsidRPr="00D83B4D">
              <w:rPr>
                <w:rFonts w:ascii="Times New Roman" w:hAnsi="Times New Roman" w:cs="Times New Roman"/>
                <w:sz w:val="24"/>
                <w:szCs w:val="24"/>
              </w:rPr>
              <w:t xml:space="preserve">        // args is an array of strings containing command-line arguments</w:t>
            </w:r>
          </w:p>
          <w:p w14:paraId="2782042E" w14:textId="77777777" w:rsidR="00AD2D3D" w:rsidRPr="00D83B4D" w:rsidRDefault="00AD2D3D" w:rsidP="00AD2D3D">
            <w:pPr>
              <w:ind w:left="2160"/>
              <w:rPr>
                <w:rFonts w:ascii="Times New Roman" w:hAnsi="Times New Roman" w:cs="Times New Roman"/>
                <w:sz w:val="24"/>
                <w:szCs w:val="24"/>
              </w:rPr>
            </w:pPr>
            <w:r w:rsidRPr="00D83B4D">
              <w:rPr>
                <w:rFonts w:ascii="Times New Roman" w:hAnsi="Times New Roman" w:cs="Times New Roman"/>
                <w:sz w:val="24"/>
                <w:szCs w:val="24"/>
              </w:rPr>
              <w:t xml:space="preserve">        for (int i = 0; i &lt; args.length; i++) {</w:t>
            </w:r>
          </w:p>
          <w:p w14:paraId="41E72EA7" w14:textId="77777777" w:rsidR="00AD2D3D" w:rsidRPr="00D83B4D" w:rsidRDefault="00AD2D3D" w:rsidP="00AD2D3D">
            <w:pPr>
              <w:ind w:left="2160"/>
              <w:rPr>
                <w:rFonts w:ascii="Times New Roman" w:hAnsi="Times New Roman" w:cs="Times New Roman"/>
                <w:sz w:val="24"/>
                <w:szCs w:val="24"/>
              </w:rPr>
            </w:pPr>
            <w:r w:rsidRPr="00D83B4D">
              <w:rPr>
                <w:rFonts w:ascii="Times New Roman" w:hAnsi="Times New Roman" w:cs="Times New Roman"/>
                <w:sz w:val="24"/>
                <w:szCs w:val="24"/>
              </w:rPr>
              <w:t xml:space="preserve">            System.out.println("Argument " + i + ": " + args[i]);</w:t>
            </w:r>
          </w:p>
          <w:p w14:paraId="5CF5A39E" w14:textId="77777777" w:rsidR="00AD2D3D" w:rsidRPr="00D83B4D" w:rsidRDefault="00AD2D3D" w:rsidP="00AD2D3D">
            <w:pPr>
              <w:ind w:left="2160"/>
              <w:rPr>
                <w:rFonts w:ascii="Times New Roman" w:hAnsi="Times New Roman" w:cs="Times New Roman"/>
                <w:sz w:val="24"/>
                <w:szCs w:val="24"/>
              </w:rPr>
            </w:pPr>
            <w:r w:rsidRPr="00D83B4D">
              <w:rPr>
                <w:rFonts w:ascii="Times New Roman" w:hAnsi="Times New Roman" w:cs="Times New Roman"/>
                <w:sz w:val="24"/>
                <w:szCs w:val="24"/>
              </w:rPr>
              <w:t xml:space="preserve">        }</w:t>
            </w:r>
          </w:p>
          <w:p w14:paraId="5692D444" w14:textId="77777777" w:rsidR="00AD2D3D" w:rsidRPr="00D83B4D" w:rsidRDefault="00AD2D3D" w:rsidP="00AD2D3D">
            <w:pPr>
              <w:ind w:left="2160"/>
              <w:rPr>
                <w:rFonts w:ascii="Times New Roman" w:hAnsi="Times New Roman" w:cs="Times New Roman"/>
                <w:sz w:val="24"/>
                <w:szCs w:val="24"/>
              </w:rPr>
            </w:pPr>
            <w:r w:rsidRPr="00D83B4D">
              <w:rPr>
                <w:rFonts w:ascii="Times New Roman" w:hAnsi="Times New Roman" w:cs="Times New Roman"/>
                <w:sz w:val="24"/>
                <w:szCs w:val="24"/>
              </w:rPr>
              <w:t xml:space="preserve">    }</w:t>
            </w:r>
          </w:p>
          <w:p w14:paraId="59E615CF" w14:textId="77777777" w:rsidR="00AD2D3D" w:rsidRPr="00D83B4D" w:rsidRDefault="00AD2D3D" w:rsidP="00AD2D3D">
            <w:pPr>
              <w:ind w:left="2160"/>
              <w:rPr>
                <w:rFonts w:ascii="Times New Roman" w:hAnsi="Times New Roman" w:cs="Times New Roman"/>
                <w:sz w:val="24"/>
                <w:szCs w:val="24"/>
              </w:rPr>
            </w:pPr>
            <w:r w:rsidRPr="00D83B4D">
              <w:rPr>
                <w:rFonts w:ascii="Times New Roman" w:hAnsi="Times New Roman" w:cs="Times New Roman"/>
                <w:sz w:val="24"/>
                <w:szCs w:val="24"/>
              </w:rPr>
              <w:t>}</w:t>
            </w:r>
          </w:p>
          <w:p w14:paraId="6ADF8F9F" w14:textId="77777777" w:rsidR="00AD2D3D" w:rsidRDefault="00AD2D3D" w:rsidP="00AD2D3D">
            <w:pPr>
              <w:pStyle w:val="ListParagraph"/>
              <w:numPr>
                <w:ilvl w:val="0"/>
                <w:numId w:val="40"/>
              </w:numPr>
              <w:spacing w:after="160" w:line="259" w:lineRule="auto"/>
              <w:ind w:left="1440"/>
              <w:rPr>
                <w:rFonts w:ascii="Times New Roman" w:hAnsi="Times New Roman" w:cs="Times New Roman"/>
                <w:sz w:val="24"/>
                <w:szCs w:val="24"/>
              </w:rPr>
            </w:pPr>
            <w:r w:rsidRPr="00D83B4D">
              <w:rPr>
                <w:rFonts w:ascii="Times New Roman" w:hAnsi="Times New Roman" w:cs="Times New Roman"/>
                <w:b/>
                <w:bCs/>
                <w:sz w:val="24"/>
                <w:szCs w:val="24"/>
              </w:rPr>
              <w:t>Use as Needed:</w:t>
            </w:r>
            <w:r w:rsidRPr="00D83B4D">
              <w:rPr>
                <w:rFonts w:ascii="Times New Roman" w:hAnsi="Times New Roman" w:cs="Times New Roman"/>
                <w:sz w:val="24"/>
                <w:szCs w:val="24"/>
              </w:rPr>
              <w:t xml:space="preserve"> Utilize the arguments in your program. Convert them if needed </w:t>
            </w:r>
            <w:r w:rsidRPr="00D83B4D">
              <w:rPr>
                <w:rFonts w:ascii="Times New Roman" w:hAnsi="Times New Roman" w:cs="Times New Roman"/>
                <w:sz w:val="24"/>
                <w:szCs w:val="24"/>
              </w:rPr>
              <w:lastRenderedPageBreak/>
              <w:t>(e.g., to numbers) and use them in calculations, processing files, etc.</w:t>
            </w:r>
          </w:p>
          <w:p w14:paraId="1D95B668" w14:textId="77777777" w:rsidR="00AD2D3D" w:rsidRPr="00D83B4D" w:rsidRDefault="00AD2D3D" w:rsidP="00AD2D3D">
            <w:pPr>
              <w:pStyle w:val="ListParagraph"/>
              <w:ind w:left="2160"/>
              <w:rPr>
                <w:rFonts w:ascii="Times New Roman" w:hAnsi="Times New Roman" w:cs="Times New Roman"/>
                <w:sz w:val="24"/>
                <w:szCs w:val="24"/>
              </w:rPr>
            </w:pPr>
            <w:r w:rsidRPr="00D83B4D">
              <w:rPr>
                <w:rFonts w:ascii="Times New Roman" w:hAnsi="Times New Roman" w:cs="Times New Roman"/>
                <w:sz w:val="24"/>
                <w:szCs w:val="24"/>
              </w:rPr>
              <w:t>java Calculator 10 20</w:t>
            </w:r>
          </w:p>
          <w:p w14:paraId="48C3EBCE" w14:textId="0E138A05" w:rsidR="002F2BDC" w:rsidRPr="00AD2D3D" w:rsidRDefault="00AD2D3D" w:rsidP="00AD2D3D">
            <w:pPr>
              <w:spacing w:after="200" w:line="276" w:lineRule="auto"/>
              <w:ind w:left="720"/>
              <w:rPr>
                <w:rFonts w:ascii="Times New Roman" w:hAnsi="Times New Roman" w:cs="Times New Roman"/>
                <w:sz w:val="24"/>
                <w:szCs w:val="24"/>
              </w:rPr>
            </w:pPr>
            <w:r w:rsidRPr="00D83B4D">
              <w:rPr>
                <w:rFonts w:ascii="Times New Roman" w:hAnsi="Times New Roman" w:cs="Times New Roman"/>
                <w:sz w:val="24"/>
                <w:szCs w:val="24"/>
              </w:rPr>
              <w:t>Command-line arguments enhance a program's flexibility by allowing users to customize its behavior without modifying its source code each time.</w:t>
            </w: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3223BB" w:rsidRDefault="00AA1F5A" w:rsidP="003223BB">
            <w:pPr>
              <w:shd w:val="clear" w:color="auto" w:fill="FFFFFF"/>
              <w:spacing w:before="100" w:after="100"/>
              <w:ind w:left="-709" w:firstLine="709"/>
              <w:rPr>
                <w:rFonts w:ascii="Times New Roman" w:hAnsi="Times New Roman"/>
                <w:b/>
                <w:color w:val="BC202E"/>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287262FE" w14:textId="77777777" w:rsidR="00AA1F5A" w:rsidRDefault="00AA1F5A" w:rsidP="00AA1F5A">
            <w:pPr>
              <w:jc w:val="both"/>
              <w:rPr>
                <w:rFonts w:ascii="Times New Roman" w:hAnsi="Times New Roman"/>
                <w:iCs/>
                <w:sz w:val="24"/>
                <w:szCs w:val="24"/>
              </w:rPr>
            </w:pPr>
          </w:p>
          <w:p w14:paraId="451940F2" w14:textId="0FC1778B" w:rsidR="001C5B97" w:rsidRPr="001C5B97" w:rsidRDefault="001C5B97" w:rsidP="001C5B97">
            <w:pPr>
              <w:spacing w:after="200" w:line="276" w:lineRule="auto"/>
              <w:jc w:val="both"/>
              <w:rPr>
                <w:rFonts w:ascii="Times New Roman" w:hAnsi="Times New Roman" w:cs="Times New Roman"/>
                <w:sz w:val="24"/>
                <w:szCs w:val="24"/>
              </w:rPr>
            </w:pPr>
            <w:r w:rsidRPr="001C5B97">
              <w:rPr>
                <w:rFonts w:ascii="Times New Roman" w:hAnsi="Times New Roman" w:cs="Times New Roman"/>
                <w:sz w:val="24"/>
                <w:szCs w:val="24"/>
              </w:rPr>
              <w:t>In these exercises, we've learned about static and non-static methods in Java, how they help organize code and work with objects. We've also used command-line arguments to make programs more flexible, improving our practical Java programming skills.</w:t>
            </w:r>
          </w:p>
        </w:tc>
      </w:tr>
    </w:tbl>
    <w:p w14:paraId="38BA94A5" w14:textId="607274F2" w:rsidR="00AA1F5A" w:rsidRDefault="00AA1F5A" w:rsidP="00AD2D3D">
      <w:pPr>
        <w:spacing w:after="0" w:line="240" w:lineRule="auto"/>
        <w:ind w:hanging="851"/>
        <w:jc w:val="center"/>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F76925">
        <w:tc>
          <w:tcPr>
            <w:tcW w:w="4536" w:type="dxa"/>
          </w:tcPr>
          <w:p w14:paraId="02894BA1" w14:textId="77777777" w:rsidR="00AA1F5A" w:rsidRDefault="00AA1F5A" w:rsidP="00AD2D3D">
            <w:pPr>
              <w:widowControl w:val="0"/>
              <w:suppressAutoHyphens/>
              <w:spacing w:line="264" w:lineRule="auto"/>
              <w:jc w:val="center"/>
              <w:rPr>
                <w:rFonts w:ascii="Times New Roman" w:hAnsi="Times New Roman"/>
                <w:b/>
                <w:color w:val="BC202E"/>
                <w:sz w:val="24"/>
                <w:szCs w:val="24"/>
              </w:rPr>
            </w:pPr>
          </w:p>
          <w:p w14:paraId="3BE4985D" w14:textId="77777777" w:rsidR="00AA1F5A" w:rsidRDefault="00AA1F5A" w:rsidP="00AD2D3D">
            <w:pPr>
              <w:widowControl w:val="0"/>
              <w:suppressAutoHyphens/>
              <w:spacing w:line="264" w:lineRule="auto"/>
              <w:jc w:val="center"/>
              <w:rPr>
                <w:rFonts w:ascii="Times New Roman" w:hAnsi="Times New Roman"/>
                <w:b/>
                <w:color w:val="BC202E"/>
                <w:sz w:val="24"/>
                <w:szCs w:val="24"/>
              </w:rPr>
            </w:pPr>
          </w:p>
          <w:p w14:paraId="5EBC0A9D" w14:textId="77777777" w:rsidR="00AD2D3D" w:rsidRDefault="00AD2D3D" w:rsidP="00AD2D3D">
            <w:pPr>
              <w:widowControl w:val="0"/>
              <w:suppressAutoHyphens/>
              <w:spacing w:line="264" w:lineRule="auto"/>
              <w:jc w:val="center"/>
              <w:rPr>
                <w:rFonts w:ascii="Times New Roman" w:hAnsi="Times New Roman"/>
                <w:b/>
                <w:color w:val="BC202E"/>
                <w:sz w:val="24"/>
                <w:szCs w:val="24"/>
              </w:rPr>
            </w:pPr>
          </w:p>
          <w:p w14:paraId="7D54C9F6" w14:textId="4BB60DE9" w:rsidR="00AA1F5A" w:rsidRPr="00AA1F5A" w:rsidRDefault="00AA1F5A" w:rsidP="00AD2D3D">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7777777" w:rsidR="001F0663" w:rsidRDefault="001F0663" w:rsidP="00AA1F5A">
      <w:pPr>
        <w:shd w:val="clear" w:color="auto" w:fill="FFFFFF"/>
        <w:spacing w:before="100" w:beforeAutospacing="1" w:after="100" w:afterAutospacing="1" w:line="240" w:lineRule="auto"/>
        <w:rPr>
          <w:rFonts w:ascii="Arial" w:eastAsia="Times New Roman" w:hAnsi="Arial" w:cs="Arial"/>
          <w:b/>
          <w:color w:val="222222"/>
          <w:sz w:val="44"/>
          <w:szCs w:val="44"/>
        </w:rPr>
      </w:pPr>
    </w:p>
    <w:sectPr w:rsidR="001F0663" w:rsidSect="00D851F1">
      <w:headerReference w:type="default" r:id="rId12"/>
      <w:footerReference w:type="default" r:id="rId13"/>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17247" w14:textId="77777777" w:rsidR="007253E9" w:rsidRDefault="007253E9" w:rsidP="001F0663">
      <w:pPr>
        <w:spacing w:after="0" w:line="240" w:lineRule="auto"/>
      </w:pPr>
      <w:r>
        <w:separator/>
      </w:r>
    </w:p>
  </w:endnote>
  <w:endnote w:type="continuationSeparator" w:id="0">
    <w:p w14:paraId="50E08C6E" w14:textId="77777777" w:rsidR="007253E9" w:rsidRDefault="007253E9"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Pr="003958D4" w:rsidRDefault="00B45203">
    <w:pPr>
      <w:rPr>
        <w:rFonts w:ascii="Arial" w:hAnsi="Arial" w:cs="Arial"/>
        <w:sz w:val="24"/>
        <w:szCs w:val="24"/>
      </w:rPr>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2409"/>
      <w:gridCol w:w="3828"/>
    </w:tblGrid>
    <w:tr w:rsidR="00E34FFD" w:rsidRPr="003958D4" w14:paraId="2D2BC255" w14:textId="77777777" w:rsidTr="009C5CD2">
      <w:tc>
        <w:tcPr>
          <w:tcW w:w="4679" w:type="dxa"/>
        </w:tcPr>
        <w:p w14:paraId="0E1E1EB1" w14:textId="5D2621BC" w:rsidR="00E34FFD" w:rsidRPr="003958D4" w:rsidRDefault="003D7FDE" w:rsidP="00E34FFD">
          <w:pPr>
            <w:pStyle w:val="Footer"/>
            <w:rPr>
              <w:rFonts w:ascii="Arial" w:hAnsi="Arial" w:cs="Arial"/>
              <w:sz w:val="24"/>
              <w:szCs w:val="24"/>
            </w:rPr>
          </w:pPr>
          <w:r w:rsidRPr="003958D4">
            <w:rPr>
              <w:rFonts w:ascii="Arial" w:hAnsi="Arial" w:cs="Arial"/>
              <w:sz w:val="24"/>
              <w:szCs w:val="24"/>
            </w:rPr>
            <w:t>Object Oriented Programming</w:t>
          </w:r>
        </w:p>
      </w:tc>
      <w:tc>
        <w:tcPr>
          <w:tcW w:w="2409" w:type="dxa"/>
        </w:tcPr>
        <w:p w14:paraId="348C3223" w14:textId="4FA91C1C" w:rsidR="00E34FFD" w:rsidRPr="003958D4" w:rsidRDefault="003958D4" w:rsidP="003958D4">
          <w:pPr>
            <w:pStyle w:val="Footer"/>
            <w:rPr>
              <w:rFonts w:ascii="Arial" w:hAnsi="Arial" w:cs="Arial"/>
              <w:sz w:val="24"/>
              <w:szCs w:val="24"/>
            </w:rPr>
          </w:pPr>
          <w:r w:rsidRPr="003958D4">
            <w:rPr>
              <w:rFonts w:ascii="Arial" w:hAnsi="Arial" w:cs="Arial"/>
              <w:sz w:val="24"/>
              <w:szCs w:val="24"/>
            </w:rPr>
            <w:t xml:space="preserve">   </w:t>
          </w:r>
          <w:r w:rsidR="00E34FFD" w:rsidRPr="003958D4">
            <w:rPr>
              <w:rFonts w:ascii="Arial" w:hAnsi="Arial" w:cs="Arial"/>
              <w:sz w:val="24"/>
              <w:szCs w:val="24"/>
            </w:rPr>
            <w:t xml:space="preserve">Semester: </w:t>
          </w:r>
          <w:r w:rsidR="00371C46" w:rsidRPr="003958D4">
            <w:rPr>
              <w:rFonts w:ascii="Arial" w:hAnsi="Arial" w:cs="Arial"/>
              <w:sz w:val="24"/>
              <w:szCs w:val="24"/>
            </w:rPr>
            <w:t>III</w:t>
          </w:r>
        </w:p>
      </w:tc>
      <w:tc>
        <w:tcPr>
          <w:tcW w:w="3828" w:type="dxa"/>
        </w:tcPr>
        <w:p w14:paraId="016C2749" w14:textId="4FF13F8E" w:rsidR="00E34FFD" w:rsidRPr="003958D4" w:rsidRDefault="00E34FFD" w:rsidP="003D7FDE">
          <w:pPr>
            <w:pStyle w:val="Footer"/>
            <w:jc w:val="right"/>
            <w:rPr>
              <w:rFonts w:ascii="Arial" w:hAnsi="Arial" w:cs="Arial"/>
              <w:sz w:val="24"/>
              <w:szCs w:val="24"/>
            </w:rPr>
          </w:pPr>
          <w:r w:rsidRPr="003958D4">
            <w:rPr>
              <w:rFonts w:ascii="Arial" w:hAnsi="Arial" w:cs="Arial"/>
              <w:sz w:val="24"/>
              <w:szCs w:val="24"/>
            </w:rPr>
            <w:t>Academic Year: 202</w:t>
          </w:r>
          <w:r w:rsidR="00371C46" w:rsidRPr="003958D4">
            <w:rPr>
              <w:rFonts w:ascii="Arial" w:hAnsi="Arial" w:cs="Arial"/>
              <w:sz w:val="24"/>
              <w:szCs w:val="24"/>
            </w:rPr>
            <w:t>3-24</w:t>
          </w:r>
        </w:p>
      </w:tc>
    </w:tr>
    <w:tr w:rsidR="00E34FFD" w:rsidRPr="003958D4" w14:paraId="27CB4DB5" w14:textId="77777777" w:rsidTr="009C5CD2">
      <w:tc>
        <w:tcPr>
          <w:tcW w:w="4679" w:type="dxa"/>
        </w:tcPr>
        <w:p w14:paraId="02CB142B" w14:textId="77777777" w:rsidR="00E34FFD" w:rsidRPr="003958D4" w:rsidRDefault="00E34FFD" w:rsidP="00E34FFD">
          <w:pPr>
            <w:pStyle w:val="Footer"/>
            <w:rPr>
              <w:rFonts w:ascii="Arial" w:hAnsi="Arial" w:cs="Arial"/>
              <w:sz w:val="24"/>
              <w:szCs w:val="24"/>
            </w:rPr>
          </w:pPr>
        </w:p>
      </w:tc>
      <w:tc>
        <w:tcPr>
          <w:tcW w:w="2409" w:type="dxa"/>
        </w:tcPr>
        <w:p w14:paraId="43D17A11" w14:textId="77777777" w:rsidR="00E34FFD" w:rsidRPr="003958D4" w:rsidRDefault="00E34FFD" w:rsidP="00E34FFD">
          <w:pPr>
            <w:pStyle w:val="Footer"/>
            <w:jc w:val="center"/>
            <w:rPr>
              <w:rFonts w:ascii="Arial" w:hAnsi="Arial" w:cs="Arial"/>
              <w:sz w:val="24"/>
              <w:szCs w:val="24"/>
            </w:rPr>
          </w:pPr>
        </w:p>
      </w:tc>
      <w:tc>
        <w:tcPr>
          <w:tcW w:w="3828" w:type="dxa"/>
        </w:tcPr>
        <w:p w14:paraId="5644C876" w14:textId="44877996" w:rsidR="00E34FFD" w:rsidRPr="003958D4" w:rsidRDefault="003958D4" w:rsidP="003958D4">
          <w:pPr>
            <w:pStyle w:val="Footer"/>
            <w:jc w:val="center"/>
            <w:rPr>
              <w:rFonts w:ascii="Arial" w:hAnsi="Arial" w:cs="Arial"/>
              <w:sz w:val="24"/>
              <w:szCs w:val="24"/>
            </w:rPr>
          </w:pPr>
          <w:r w:rsidRPr="003958D4">
            <w:rPr>
              <w:rFonts w:ascii="Arial" w:hAnsi="Arial" w:cs="Arial"/>
              <w:sz w:val="24"/>
              <w:szCs w:val="24"/>
            </w:rPr>
            <w:t xml:space="preserve">               </w:t>
          </w:r>
          <w:r w:rsidR="00E34FFD" w:rsidRPr="003958D4">
            <w:rPr>
              <w:rFonts w:ascii="Arial" w:hAnsi="Arial" w:cs="Arial"/>
              <w:sz w:val="24"/>
              <w:szCs w:val="24"/>
            </w:rPr>
            <w:t xml:space="preserve">Roll </w:t>
          </w:r>
          <w:r w:rsidRPr="003958D4">
            <w:rPr>
              <w:rFonts w:ascii="Arial" w:hAnsi="Arial" w:cs="Arial"/>
              <w:sz w:val="24"/>
              <w:szCs w:val="24"/>
            </w:rPr>
            <w:t>no.: 16014022050</w:t>
          </w:r>
          <w:r w:rsidR="003D7FDE" w:rsidRPr="003958D4">
            <w:rPr>
              <w:rFonts w:ascii="Arial" w:hAnsi="Arial" w:cs="Arial"/>
              <w:sz w:val="24"/>
              <w:szCs w:val="24"/>
            </w:rPr>
            <w:t xml:space="preserve">  </w:t>
          </w:r>
        </w:p>
      </w:tc>
    </w:tr>
  </w:tbl>
  <w:p w14:paraId="2A0AD00D" w14:textId="601736F4" w:rsidR="00B45203" w:rsidRPr="003958D4" w:rsidRDefault="00B45203" w:rsidP="00B45203">
    <w:pPr>
      <w:pStyle w:val="Footer"/>
      <w:ind w:left="-1440"/>
      <w:jc w:val="center"/>
      <w:rPr>
        <w:rFonts w:ascii="Arial" w:hAnsi="Arial" w:cs="Arial"/>
        <w:sz w:val="24"/>
        <w:szCs w:val="24"/>
      </w:rPr>
    </w:pPr>
  </w:p>
  <w:p w14:paraId="7BDC4614" w14:textId="75A41F2E" w:rsidR="00D851F1" w:rsidRPr="003958D4" w:rsidRDefault="00D851F1" w:rsidP="00D851F1">
    <w:pPr>
      <w:pStyle w:val="Footer"/>
      <w:ind w:left="-1440"/>
      <w:jc w:val="center"/>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FFDCB" w14:textId="77777777" w:rsidR="007253E9" w:rsidRDefault="007253E9" w:rsidP="001F0663">
      <w:pPr>
        <w:spacing w:after="0" w:line="240" w:lineRule="auto"/>
      </w:pPr>
      <w:r>
        <w:separator/>
      </w:r>
    </w:p>
  </w:footnote>
  <w:footnote w:type="continuationSeparator" w:id="0">
    <w:p w14:paraId="31A96F06" w14:textId="77777777" w:rsidR="007253E9" w:rsidRDefault="007253E9"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09BFD289"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w:t>
          </w:r>
          <w:r w:rsidR="00371C46">
            <w:rPr>
              <w:rFonts w:ascii="Times New Roman" w:eastAsia="Times New Roman" w:hAnsi="Times New Roman" w:cs="Times New Roman"/>
              <w:b/>
              <w:color w:val="BC202E"/>
              <w:sz w:val="24"/>
              <w:szCs w:val="24"/>
            </w:rPr>
            <w:t xml:space="preserve"> and Computer</w:t>
          </w:r>
          <w:r>
            <w:rPr>
              <w:rFonts w:ascii="Times New Roman" w:eastAsia="Times New Roman" w:hAnsi="Times New Roman" w:cs="Times New Roman"/>
              <w:b/>
              <w:color w:val="BC202E"/>
              <w:sz w:val="24"/>
              <w:szCs w:val="24"/>
            </w:rPr>
            <w:t xml:space="preserve">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BE2A62"/>
    <w:multiLevelType w:val="hybridMultilevel"/>
    <w:tmpl w:val="C772DA4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043306"/>
    <w:multiLevelType w:val="hybridMultilevel"/>
    <w:tmpl w:val="A0FEA6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1996AE0"/>
    <w:multiLevelType w:val="hybridMultilevel"/>
    <w:tmpl w:val="6BF4E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761413"/>
    <w:multiLevelType w:val="hybridMultilevel"/>
    <w:tmpl w:val="BD24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5B6035"/>
    <w:multiLevelType w:val="hybridMultilevel"/>
    <w:tmpl w:val="36EC494E"/>
    <w:lvl w:ilvl="0" w:tplc="4009000F">
      <w:start w:val="1"/>
      <w:numFmt w:val="decimal"/>
      <w:lvlText w:val="%1."/>
      <w:lvlJc w:val="left"/>
      <w:pPr>
        <w:ind w:left="363" w:hanging="360"/>
      </w:pPr>
    </w:lvl>
    <w:lvl w:ilvl="1" w:tplc="40090019">
      <w:start w:val="1"/>
      <w:numFmt w:val="lowerLetter"/>
      <w:lvlText w:val="%2."/>
      <w:lvlJc w:val="left"/>
      <w:pPr>
        <w:ind w:left="1083" w:hanging="360"/>
      </w:pPr>
    </w:lvl>
    <w:lvl w:ilvl="2" w:tplc="4009001B" w:tentative="1">
      <w:start w:val="1"/>
      <w:numFmt w:val="lowerRoman"/>
      <w:lvlText w:val="%3."/>
      <w:lvlJc w:val="right"/>
      <w:pPr>
        <w:ind w:left="1803" w:hanging="180"/>
      </w:pPr>
    </w:lvl>
    <w:lvl w:ilvl="3" w:tplc="4009000F" w:tentative="1">
      <w:start w:val="1"/>
      <w:numFmt w:val="decimal"/>
      <w:lvlText w:val="%4."/>
      <w:lvlJc w:val="left"/>
      <w:pPr>
        <w:ind w:left="2523" w:hanging="360"/>
      </w:pPr>
    </w:lvl>
    <w:lvl w:ilvl="4" w:tplc="40090019" w:tentative="1">
      <w:start w:val="1"/>
      <w:numFmt w:val="lowerLetter"/>
      <w:lvlText w:val="%5."/>
      <w:lvlJc w:val="left"/>
      <w:pPr>
        <w:ind w:left="3243" w:hanging="360"/>
      </w:pPr>
    </w:lvl>
    <w:lvl w:ilvl="5" w:tplc="4009001B" w:tentative="1">
      <w:start w:val="1"/>
      <w:numFmt w:val="lowerRoman"/>
      <w:lvlText w:val="%6."/>
      <w:lvlJc w:val="right"/>
      <w:pPr>
        <w:ind w:left="3963" w:hanging="180"/>
      </w:pPr>
    </w:lvl>
    <w:lvl w:ilvl="6" w:tplc="4009000F" w:tentative="1">
      <w:start w:val="1"/>
      <w:numFmt w:val="decimal"/>
      <w:lvlText w:val="%7."/>
      <w:lvlJc w:val="left"/>
      <w:pPr>
        <w:ind w:left="4683" w:hanging="360"/>
      </w:pPr>
    </w:lvl>
    <w:lvl w:ilvl="7" w:tplc="40090019" w:tentative="1">
      <w:start w:val="1"/>
      <w:numFmt w:val="lowerLetter"/>
      <w:lvlText w:val="%8."/>
      <w:lvlJc w:val="left"/>
      <w:pPr>
        <w:ind w:left="5403" w:hanging="360"/>
      </w:pPr>
    </w:lvl>
    <w:lvl w:ilvl="8" w:tplc="4009001B" w:tentative="1">
      <w:start w:val="1"/>
      <w:numFmt w:val="lowerRoman"/>
      <w:lvlText w:val="%9."/>
      <w:lvlJc w:val="right"/>
      <w:pPr>
        <w:ind w:left="6123" w:hanging="180"/>
      </w:pPr>
    </w:lvl>
  </w:abstractNum>
  <w:abstractNum w:abstractNumId="9"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62E3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3A26F1"/>
    <w:multiLevelType w:val="hybridMultilevel"/>
    <w:tmpl w:val="2C922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3D0995"/>
    <w:multiLevelType w:val="multilevel"/>
    <w:tmpl w:val="8B22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F57111"/>
    <w:multiLevelType w:val="hybridMultilevel"/>
    <w:tmpl w:val="F7088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A25477"/>
    <w:multiLevelType w:val="hybridMultilevel"/>
    <w:tmpl w:val="CA0CC80A"/>
    <w:lvl w:ilvl="0" w:tplc="BD18BF4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B304052"/>
    <w:multiLevelType w:val="hybridMultilevel"/>
    <w:tmpl w:val="64AA3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0B1522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35E1882"/>
    <w:multiLevelType w:val="multilevel"/>
    <w:tmpl w:val="1D0A729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1B6787"/>
    <w:multiLevelType w:val="hybridMultilevel"/>
    <w:tmpl w:val="C6CC2E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C282CBA"/>
    <w:multiLevelType w:val="hybridMultilevel"/>
    <w:tmpl w:val="3DF09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3172A8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15:restartNumberingAfterBreak="0">
    <w:nsid w:val="3889150D"/>
    <w:multiLevelType w:val="hybridMultilevel"/>
    <w:tmpl w:val="6DC2466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53078E"/>
    <w:multiLevelType w:val="hybridMultilevel"/>
    <w:tmpl w:val="DE108D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13019E2"/>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15:restartNumberingAfterBreak="0">
    <w:nsid w:val="48FC24F3"/>
    <w:multiLevelType w:val="hybridMultilevel"/>
    <w:tmpl w:val="C5C8F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73026F"/>
    <w:multiLevelType w:val="hybridMultilevel"/>
    <w:tmpl w:val="09C4F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EE915EB"/>
    <w:multiLevelType w:val="hybridMultilevel"/>
    <w:tmpl w:val="1DF24B74"/>
    <w:lvl w:ilvl="0" w:tplc="30C2D8D6">
      <w:start w:val="1"/>
      <w:numFmt w:val="decimal"/>
      <w:lvlText w:val="%1)"/>
      <w:lvlJc w:val="left"/>
      <w:pPr>
        <w:ind w:left="720" w:hanging="360"/>
      </w:pPr>
      <w:rPr>
        <w:rFonts w:ascii="Times New Roman" w:eastAsiaTheme="minorHAnsi" w:hAnsi="Times New Roman"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5F73AF3"/>
    <w:multiLevelType w:val="hybridMultilevel"/>
    <w:tmpl w:val="974EF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DD44D8"/>
    <w:multiLevelType w:val="hybridMultilevel"/>
    <w:tmpl w:val="D0722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2D4648"/>
    <w:multiLevelType w:val="multilevel"/>
    <w:tmpl w:val="9CC2367A"/>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5" w15:restartNumberingAfterBreak="0">
    <w:nsid w:val="65886D02"/>
    <w:multiLevelType w:val="hybridMultilevel"/>
    <w:tmpl w:val="5456F6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8350AF1"/>
    <w:multiLevelType w:val="hybridMultilevel"/>
    <w:tmpl w:val="CC50C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9B68B0"/>
    <w:multiLevelType w:val="hybridMultilevel"/>
    <w:tmpl w:val="4C3AC996"/>
    <w:lvl w:ilvl="0" w:tplc="BAC836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EEB79D9"/>
    <w:multiLevelType w:val="multilevel"/>
    <w:tmpl w:val="1D0A729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0"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639945">
    <w:abstractNumId w:val="9"/>
  </w:num>
  <w:num w:numId="2" w16cid:durableId="797915474">
    <w:abstractNumId w:val="40"/>
  </w:num>
  <w:num w:numId="3" w16cid:durableId="437481033">
    <w:abstractNumId w:val="39"/>
  </w:num>
  <w:num w:numId="4" w16cid:durableId="1035153553">
    <w:abstractNumId w:val="15"/>
  </w:num>
  <w:num w:numId="5" w16cid:durableId="1923949849">
    <w:abstractNumId w:val="17"/>
  </w:num>
  <w:num w:numId="6" w16cid:durableId="157231696">
    <w:abstractNumId w:val="0"/>
    <w:lvlOverride w:ilvl="0">
      <w:startOverride w:val="1"/>
    </w:lvlOverride>
  </w:num>
  <w:num w:numId="7" w16cid:durableId="89277842">
    <w:abstractNumId w:val="1"/>
  </w:num>
  <w:num w:numId="8" w16cid:durableId="842863649">
    <w:abstractNumId w:val="2"/>
  </w:num>
  <w:num w:numId="9" w16cid:durableId="659693911">
    <w:abstractNumId w:val="3"/>
  </w:num>
  <w:num w:numId="10" w16cid:durableId="952903406">
    <w:abstractNumId w:val="18"/>
  </w:num>
  <w:num w:numId="11" w16cid:durableId="289214562">
    <w:abstractNumId w:val="16"/>
  </w:num>
  <w:num w:numId="12" w16cid:durableId="1472282514">
    <w:abstractNumId w:val="13"/>
  </w:num>
  <w:num w:numId="13" w16cid:durableId="1618828105">
    <w:abstractNumId w:val="30"/>
  </w:num>
  <w:num w:numId="14" w16cid:durableId="27801199">
    <w:abstractNumId w:val="11"/>
  </w:num>
  <w:num w:numId="15" w16cid:durableId="1810514776">
    <w:abstractNumId w:val="36"/>
  </w:num>
  <w:num w:numId="16" w16cid:durableId="71128600">
    <w:abstractNumId w:val="31"/>
  </w:num>
  <w:num w:numId="17" w16cid:durableId="793643359">
    <w:abstractNumId w:val="25"/>
  </w:num>
  <w:num w:numId="18" w16cid:durableId="1214777420">
    <w:abstractNumId w:val="20"/>
  </w:num>
  <w:num w:numId="19" w16cid:durableId="2003044387">
    <w:abstractNumId w:val="37"/>
  </w:num>
  <w:num w:numId="20" w16cid:durableId="203300462">
    <w:abstractNumId w:val="10"/>
  </w:num>
  <w:num w:numId="21" w16cid:durableId="1763454969">
    <w:abstractNumId w:val="32"/>
  </w:num>
  <w:num w:numId="22" w16cid:durableId="785269350">
    <w:abstractNumId w:val="26"/>
  </w:num>
  <w:num w:numId="23" w16cid:durableId="1383287219">
    <w:abstractNumId w:val="6"/>
  </w:num>
  <w:num w:numId="24" w16cid:durableId="1507094366">
    <w:abstractNumId w:val="27"/>
  </w:num>
  <w:num w:numId="25" w16cid:durableId="1718629016">
    <w:abstractNumId w:val="24"/>
  </w:num>
  <w:num w:numId="26" w16cid:durableId="873736910">
    <w:abstractNumId w:val="34"/>
  </w:num>
  <w:num w:numId="27" w16cid:durableId="1584988311">
    <w:abstractNumId w:val="5"/>
  </w:num>
  <w:num w:numId="28" w16cid:durableId="744032120">
    <w:abstractNumId w:val="19"/>
  </w:num>
  <w:num w:numId="29" w16cid:durableId="207887696">
    <w:abstractNumId w:val="14"/>
  </w:num>
  <w:num w:numId="30" w16cid:durableId="2140342856">
    <w:abstractNumId w:val="7"/>
  </w:num>
  <w:num w:numId="31" w16cid:durableId="1234244293">
    <w:abstractNumId w:val="28"/>
  </w:num>
  <w:num w:numId="32" w16cid:durableId="783692408">
    <w:abstractNumId w:val="12"/>
  </w:num>
  <w:num w:numId="33" w16cid:durableId="688336540">
    <w:abstractNumId w:val="21"/>
  </w:num>
  <w:num w:numId="34" w16cid:durableId="264850401">
    <w:abstractNumId w:val="29"/>
  </w:num>
  <w:num w:numId="35" w16cid:durableId="516428067">
    <w:abstractNumId w:val="23"/>
  </w:num>
  <w:num w:numId="36" w16cid:durableId="861745591">
    <w:abstractNumId w:val="35"/>
  </w:num>
  <w:num w:numId="37" w16cid:durableId="1408578754">
    <w:abstractNumId w:val="22"/>
  </w:num>
  <w:num w:numId="38" w16cid:durableId="1301761285">
    <w:abstractNumId w:val="8"/>
  </w:num>
  <w:num w:numId="39" w16cid:durableId="2011978367">
    <w:abstractNumId w:val="4"/>
  </w:num>
  <w:num w:numId="40" w16cid:durableId="1394966367">
    <w:abstractNumId w:val="33"/>
  </w:num>
  <w:num w:numId="41" w16cid:durableId="106313862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Y0MbQ0NTO3NDUFcpV0lIJTi4sz8/NACgxrAbYP4dosAAAA"/>
  </w:docVars>
  <w:rsids>
    <w:rsidRoot w:val="00A83FB3"/>
    <w:rsid w:val="0000340B"/>
    <w:rsid w:val="00004DFB"/>
    <w:rsid w:val="000105EC"/>
    <w:rsid w:val="00010F32"/>
    <w:rsid w:val="0001388A"/>
    <w:rsid w:val="00013B4B"/>
    <w:rsid w:val="00013C4F"/>
    <w:rsid w:val="00063525"/>
    <w:rsid w:val="00075312"/>
    <w:rsid w:val="00082E39"/>
    <w:rsid w:val="000B0D21"/>
    <w:rsid w:val="000B1195"/>
    <w:rsid w:val="000D6EBC"/>
    <w:rsid w:val="00106CCC"/>
    <w:rsid w:val="00133EB8"/>
    <w:rsid w:val="001B7F96"/>
    <w:rsid w:val="001C5B97"/>
    <w:rsid w:val="001D6337"/>
    <w:rsid w:val="001F0663"/>
    <w:rsid w:val="001F5541"/>
    <w:rsid w:val="002040B3"/>
    <w:rsid w:val="002121AB"/>
    <w:rsid w:val="0021492B"/>
    <w:rsid w:val="002277CF"/>
    <w:rsid w:val="002915D6"/>
    <w:rsid w:val="002A7FB8"/>
    <w:rsid w:val="002D5531"/>
    <w:rsid w:val="002F2BDC"/>
    <w:rsid w:val="002F5449"/>
    <w:rsid w:val="00306F75"/>
    <w:rsid w:val="00312C08"/>
    <w:rsid w:val="00315C4D"/>
    <w:rsid w:val="003223BB"/>
    <w:rsid w:val="003374FC"/>
    <w:rsid w:val="003505FB"/>
    <w:rsid w:val="00363877"/>
    <w:rsid w:val="00364C90"/>
    <w:rsid w:val="00371C46"/>
    <w:rsid w:val="003958D4"/>
    <w:rsid w:val="003A548D"/>
    <w:rsid w:val="003B204E"/>
    <w:rsid w:val="003B68FB"/>
    <w:rsid w:val="003D3F4A"/>
    <w:rsid w:val="003D7FDE"/>
    <w:rsid w:val="003F1014"/>
    <w:rsid w:val="00402EF4"/>
    <w:rsid w:val="004131B4"/>
    <w:rsid w:val="00415574"/>
    <w:rsid w:val="0044251E"/>
    <w:rsid w:val="00475559"/>
    <w:rsid w:val="00487636"/>
    <w:rsid w:val="004A0B87"/>
    <w:rsid w:val="004B79CB"/>
    <w:rsid w:val="005102B1"/>
    <w:rsid w:val="00510345"/>
    <w:rsid w:val="005138AF"/>
    <w:rsid w:val="00543D8E"/>
    <w:rsid w:val="0057788B"/>
    <w:rsid w:val="00594421"/>
    <w:rsid w:val="005A0C6A"/>
    <w:rsid w:val="005B0680"/>
    <w:rsid w:val="005E1931"/>
    <w:rsid w:val="006004A0"/>
    <w:rsid w:val="00606056"/>
    <w:rsid w:val="00611AE7"/>
    <w:rsid w:val="00613A92"/>
    <w:rsid w:val="0061547D"/>
    <w:rsid w:val="00631FFB"/>
    <w:rsid w:val="00640351"/>
    <w:rsid w:val="00651621"/>
    <w:rsid w:val="00663372"/>
    <w:rsid w:val="00677053"/>
    <w:rsid w:val="00684256"/>
    <w:rsid w:val="00686E52"/>
    <w:rsid w:val="006A2331"/>
    <w:rsid w:val="006B6655"/>
    <w:rsid w:val="006B69CE"/>
    <w:rsid w:val="006C0A21"/>
    <w:rsid w:val="006F60FC"/>
    <w:rsid w:val="00700A17"/>
    <w:rsid w:val="00700BC2"/>
    <w:rsid w:val="0070642E"/>
    <w:rsid w:val="007253E9"/>
    <w:rsid w:val="00734C04"/>
    <w:rsid w:val="0075603C"/>
    <w:rsid w:val="007609F2"/>
    <w:rsid w:val="00775396"/>
    <w:rsid w:val="00776ECA"/>
    <w:rsid w:val="007C0150"/>
    <w:rsid w:val="007F6E3C"/>
    <w:rsid w:val="008052A1"/>
    <w:rsid w:val="00814442"/>
    <w:rsid w:val="00817323"/>
    <w:rsid w:val="00820A58"/>
    <w:rsid w:val="0083020D"/>
    <w:rsid w:val="0083123B"/>
    <w:rsid w:val="0083522F"/>
    <w:rsid w:val="0086001A"/>
    <w:rsid w:val="00863906"/>
    <w:rsid w:val="0086496F"/>
    <w:rsid w:val="008B20EA"/>
    <w:rsid w:val="008C2AA7"/>
    <w:rsid w:val="009325FC"/>
    <w:rsid w:val="009344E9"/>
    <w:rsid w:val="009742B7"/>
    <w:rsid w:val="00990E02"/>
    <w:rsid w:val="009B63EE"/>
    <w:rsid w:val="009D2739"/>
    <w:rsid w:val="009D471C"/>
    <w:rsid w:val="009F1059"/>
    <w:rsid w:val="00A00E0D"/>
    <w:rsid w:val="00A25C5E"/>
    <w:rsid w:val="00A51F6D"/>
    <w:rsid w:val="00A539BB"/>
    <w:rsid w:val="00A77F79"/>
    <w:rsid w:val="00A83FB3"/>
    <w:rsid w:val="00A86555"/>
    <w:rsid w:val="00AA1C14"/>
    <w:rsid w:val="00AA1F5A"/>
    <w:rsid w:val="00AD2D3D"/>
    <w:rsid w:val="00AF6DE1"/>
    <w:rsid w:val="00B45203"/>
    <w:rsid w:val="00B52B1D"/>
    <w:rsid w:val="00B66BDD"/>
    <w:rsid w:val="00B72A51"/>
    <w:rsid w:val="00BA17A0"/>
    <w:rsid w:val="00BB2703"/>
    <w:rsid w:val="00BB7342"/>
    <w:rsid w:val="00C164F7"/>
    <w:rsid w:val="00C50B40"/>
    <w:rsid w:val="00C55A99"/>
    <w:rsid w:val="00C614F7"/>
    <w:rsid w:val="00C80CB8"/>
    <w:rsid w:val="00C84F1E"/>
    <w:rsid w:val="00C8600D"/>
    <w:rsid w:val="00C903BB"/>
    <w:rsid w:val="00C94493"/>
    <w:rsid w:val="00CB4335"/>
    <w:rsid w:val="00CE4D28"/>
    <w:rsid w:val="00CE704F"/>
    <w:rsid w:val="00D114C2"/>
    <w:rsid w:val="00D22B68"/>
    <w:rsid w:val="00D74C24"/>
    <w:rsid w:val="00D851F1"/>
    <w:rsid w:val="00D9521C"/>
    <w:rsid w:val="00DC688B"/>
    <w:rsid w:val="00DD7368"/>
    <w:rsid w:val="00DD79B5"/>
    <w:rsid w:val="00DF4713"/>
    <w:rsid w:val="00E34FFD"/>
    <w:rsid w:val="00E410D2"/>
    <w:rsid w:val="00E421B7"/>
    <w:rsid w:val="00E62AC1"/>
    <w:rsid w:val="00E7526C"/>
    <w:rsid w:val="00E85D9E"/>
    <w:rsid w:val="00E86839"/>
    <w:rsid w:val="00EA7DD6"/>
    <w:rsid w:val="00EE59A2"/>
    <w:rsid w:val="00EF38C9"/>
    <w:rsid w:val="00F061A3"/>
    <w:rsid w:val="00F06261"/>
    <w:rsid w:val="00F10BB3"/>
    <w:rsid w:val="00F14B23"/>
    <w:rsid w:val="00F166B8"/>
    <w:rsid w:val="00F20D4F"/>
    <w:rsid w:val="00F41A25"/>
    <w:rsid w:val="00F503F4"/>
    <w:rsid w:val="00F76925"/>
    <w:rsid w:val="00F8189C"/>
    <w:rsid w:val="00F95E97"/>
    <w:rsid w:val="00FC0B49"/>
    <w:rsid w:val="00FC6908"/>
    <w:rsid w:val="00FF0602"/>
    <w:rsid w:val="00FF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927D"/>
  <w15:docId w15:val="{81118526-42B5-48AC-A6D7-92BA70EE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7F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7F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3D7F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7FDE"/>
    <w:rPr>
      <w:rFonts w:ascii="Times New Roman" w:eastAsia="Times New Roman" w:hAnsi="Times New Roman" w:cs="Times New Roman"/>
      <w:b/>
      <w:bCs/>
      <w:sz w:val="27"/>
      <w:szCs w:val="27"/>
    </w:rPr>
  </w:style>
  <w:style w:type="character" w:styleId="Strong">
    <w:name w:val="Strong"/>
    <w:basedOn w:val="DefaultParagraphFont"/>
    <w:uiPriority w:val="22"/>
    <w:qFormat/>
    <w:rsid w:val="003D7FDE"/>
    <w:rPr>
      <w:b/>
      <w:bCs/>
    </w:rPr>
  </w:style>
  <w:style w:type="character" w:styleId="Hyperlink">
    <w:name w:val="Hyperlink"/>
    <w:basedOn w:val="DefaultParagraphFont"/>
    <w:uiPriority w:val="99"/>
    <w:unhideWhenUsed/>
    <w:rsid w:val="003D7FDE"/>
    <w:rPr>
      <w:color w:val="0000FF"/>
      <w:u w:val="single"/>
    </w:rPr>
  </w:style>
  <w:style w:type="character" w:customStyle="1" w:styleId="keyword">
    <w:name w:val="keyword"/>
    <w:basedOn w:val="DefaultParagraphFont"/>
    <w:rsid w:val="003D7FDE"/>
  </w:style>
  <w:style w:type="character" w:customStyle="1" w:styleId="comment">
    <w:name w:val="comment"/>
    <w:basedOn w:val="DefaultParagraphFont"/>
    <w:rsid w:val="003D7FDE"/>
  </w:style>
  <w:style w:type="character" w:customStyle="1" w:styleId="string">
    <w:name w:val="string"/>
    <w:basedOn w:val="DefaultParagraphFont"/>
    <w:rsid w:val="003D7FDE"/>
  </w:style>
  <w:style w:type="character" w:styleId="UnresolvedMention">
    <w:name w:val="Unresolved Mention"/>
    <w:basedOn w:val="DefaultParagraphFont"/>
    <w:uiPriority w:val="99"/>
    <w:semiHidden/>
    <w:unhideWhenUsed/>
    <w:rsid w:val="00860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4105">
      <w:bodyDiv w:val="1"/>
      <w:marLeft w:val="0"/>
      <w:marRight w:val="0"/>
      <w:marTop w:val="0"/>
      <w:marBottom w:val="0"/>
      <w:divBdr>
        <w:top w:val="none" w:sz="0" w:space="0" w:color="auto"/>
        <w:left w:val="none" w:sz="0" w:space="0" w:color="auto"/>
        <w:bottom w:val="none" w:sz="0" w:space="0" w:color="auto"/>
        <w:right w:val="none" w:sz="0" w:space="0" w:color="auto"/>
      </w:divBdr>
      <w:divsChild>
        <w:div w:id="1257788262">
          <w:marLeft w:val="0"/>
          <w:marRight w:val="0"/>
          <w:marTop w:val="0"/>
          <w:marBottom w:val="0"/>
          <w:divBdr>
            <w:top w:val="none" w:sz="0" w:space="0" w:color="auto"/>
            <w:left w:val="none" w:sz="0" w:space="0" w:color="auto"/>
            <w:bottom w:val="none" w:sz="0" w:space="0" w:color="auto"/>
            <w:right w:val="none" w:sz="0" w:space="0" w:color="auto"/>
          </w:divBdr>
          <w:divsChild>
            <w:div w:id="1337610298">
              <w:marLeft w:val="0"/>
              <w:marRight w:val="0"/>
              <w:marTop w:val="0"/>
              <w:marBottom w:val="0"/>
              <w:divBdr>
                <w:top w:val="none" w:sz="0" w:space="0" w:color="auto"/>
                <w:left w:val="none" w:sz="0" w:space="0" w:color="auto"/>
                <w:bottom w:val="none" w:sz="0" w:space="0" w:color="auto"/>
                <w:right w:val="none" w:sz="0" w:space="0" w:color="auto"/>
              </w:divBdr>
            </w:div>
            <w:div w:id="1841845998">
              <w:marLeft w:val="0"/>
              <w:marRight w:val="0"/>
              <w:marTop w:val="0"/>
              <w:marBottom w:val="0"/>
              <w:divBdr>
                <w:top w:val="none" w:sz="0" w:space="0" w:color="auto"/>
                <w:left w:val="none" w:sz="0" w:space="0" w:color="auto"/>
                <w:bottom w:val="none" w:sz="0" w:space="0" w:color="auto"/>
                <w:right w:val="none" w:sz="0" w:space="0" w:color="auto"/>
              </w:divBdr>
            </w:div>
            <w:div w:id="373165630">
              <w:marLeft w:val="0"/>
              <w:marRight w:val="0"/>
              <w:marTop w:val="0"/>
              <w:marBottom w:val="0"/>
              <w:divBdr>
                <w:top w:val="none" w:sz="0" w:space="0" w:color="auto"/>
                <w:left w:val="none" w:sz="0" w:space="0" w:color="auto"/>
                <w:bottom w:val="none" w:sz="0" w:space="0" w:color="auto"/>
                <w:right w:val="none" w:sz="0" w:space="0" w:color="auto"/>
              </w:divBdr>
            </w:div>
            <w:div w:id="2102528945">
              <w:marLeft w:val="0"/>
              <w:marRight w:val="0"/>
              <w:marTop w:val="0"/>
              <w:marBottom w:val="0"/>
              <w:divBdr>
                <w:top w:val="none" w:sz="0" w:space="0" w:color="auto"/>
                <w:left w:val="none" w:sz="0" w:space="0" w:color="auto"/>
                <w:bottom w:val="none" w:sz="0" w:space="0" w:color="auto"/>
                <w:right w:val="none" w:sz="0" w:space="0" w:color="auto"/>
              </w:divBdr>
            </w:div>
            <w:div w:id="259726552">
              <w:marLeft w:val="0"/>
              <w:marRight w:val="0"/>
              <w:marTop w:val="0"/>
              <w:marBottom w:val="0"/>
              <w:divBdr>
                <w:top w:val="none" w:sz="0" w:space="0" w:color="auto"/>
                <w:left w:val="none" w:sz="0" w:space="0" w:color="auto"/>
                <w:bottom w:val="none" w:sz="0" w:space="0" w:color="auto"/>
                <w:right w:val="none" w:sz="0" w:space="0" w:color="auto"/>
              </w:divBdr>
            </w:div>
            <w:div w:id="463430716">
              <w:marLeft w:val="0"/>
              <w:marRight w:val="0"/>
              <w:marTop w:val="0"/>
              <w:marBottom w:val="0"/>
              <w:divBdr>
                <w:top w:val="none" w:sz="0" w:space="0" w:color="auto"/>
                <w:left w:val="none" w:sz="0" w:space="0" w:color="auto"/>
                <w:bottom w:val="none" w:sz="0" w:space="0" w:color="auto"/>
                <w:right w:val="none" w:sz="0" w:space="0" w:color="auto"/>
              </w:divBdr>
            </w:div>
            <w:div w:id="2023241336">
              <w:marLeft w:val="0"/>
              <w:marRight w:val="0"/>
              <w:marTop w:val="0"/>
              <w:marBottom w:val="0"/>
              <w:divBdr>
                <w:top w:val="none" w:sz="0" w:space="0" w:color="auto"/>
                <w:left w:val="none" w:sz="0" w:space="0" w:color="auto"/>
                <w:bottom w:val="none" w:sz="0" w:space="0" w:color="auto"/>
                <w:right w:val="none" w:sz="0" w:space="0" w:color="auto"/>
              </w:divBdr>
            </w:div>
            <w:div w:id="1099790757">
              <w:marLeft w:val="0"/>
              <w:marRight w:val="0"/>
              <w:marTop w:val="0"/>
              <w:marBottom w:val="0"/>
              <w:divBdr>
                <w:top w:val="none" w:sz="0" w:space="0" w:color="auto"/>
                <w:left w:val="none" w:sz="0" w:space="0" w:color="auto"/>
                <w:bottom w:val="none" w:sz="0" w:space="0" w:color="auto"/>
                <w:right w:val="none" w:sz="0" w:space="0" w:color="auto"/>
              </w:divBdr>
            </w:div>
            <w:div w:id="1542474678">
              <w:marLeft w:val="0"/>
              <w:marRight w:val="0"/>
              <w:marTop w:val="0"/>
              <w:marBottom w:val="0"/>
              <w:divBdr>
                <w:top w:val="none" w:sz="0" w:space="0" w:color="auto"/>
                <w:left w:val="none" w:sz="0" w:space="0" w:color="auto"/>
                <w:bottom w:val="none" w:sz="0" w:space="0" w:color="auto"/>
                <w:right w:val="none" w:sz="0" w:space="0" w:color="auto"/>
              </w:divBdr>
            </w:div>
            <w:div w:id="687561683">
              <w:marLeft w:val="0"/>
              <w:marRight w:val="0"/>
              <w:marTop w:val="0"/>
              <w:marBottom w:val="0"/>
              <w:divBdr>
                <w:top w:val="none" w:sz="0" w:space="0" w:color="auto"/>
                <w:left w:val="none" w:sz="0" w:space="0" w:color="auto"/>
                <w:bottom w:val="none" w:sz="0" w:space="0" w:color="auto"/>
                <w:right w:val="none" w:sz="0" w:space="0" w:color="auto"/>
              </w:divBdr>
            </w:div>
            <w:div w:id="1477840303">
              <w:marLeft w:val="0"/>
              <w:marRight w:val="0"/>
              <w:marTop w:val="0"/>
              <w:marBottom w:val="0"/>
              <w:divBdr>
                <w:top w:val="none" w:sz="0" w:space="0" w:color="auto"/>
                <w:left w:val="none" w:sz="0" w:space="0" w:color="auto"/>
                <w:bottom w:val="none" w:sz="0" w:space="0" w:color="auto"/>
                <w:right w:val="none" w:sz="0" w:space="0" w:color="auto"/>
              </w:divBdr>
            </w:div>
            <w:div w:id="1841849049">
              <w:marLeft w:val="0"/>
              <w:marRight w:val="0"/>
              <w:marTop w:val="0"/>
              <w:marBottom w:val="0"/>
              <w:divBdr>
                <w:top w:val="none" w:sz="0" w:space="0" w:color="auto"/>
                <w:left w:val="none" w:sz="0" w:space="0" w:color="auto"/>
                <w:bottom w:val="none" w:sz="0" w:space="0" w:color="auto"/>
                <w:right w:val="none" w:sz="0" w:space="0" w:color="auto"/>
              </w:divBdr>
            </w:div>
            <w:div w:id="884757405">
              <w:marLeft w:val="0"/>
              <w:marRight w:val="0"/>
              <w:marTop w:val="0"/>
              <w:marBottom w:val="0"/>
              <w:divBdr>
                <w:top w:val="none" w:sz="0" w:space="0" w:color="auto"/>
                <w:left w:val="none" w:sz="0" w:space="0" w:color="auto"/>
                <w:bottom w:val="none" w:sz="0" w:space="0" w:color="auto"/>
                <w:right w:val="none" w:sz="0" w:space="0" w:color="auto"/>
              </w:divBdr>
            </w:div>
            <w:div w:id="1009335364">
              <w:marLeft w:val="0"/>
              <w:marRight w:val="0"/>
              <w:marTop w:val="0"/>
              <w:marBottom w:val="0"/>
              <w:divBdr>
                <w:top w:val="none" w:sz="0" w:space="0" w:color="auto"/>
                <w:left w:val="none" w:sz="0" w:space="0" w:color="auto"/>
                <w:bottom w:val="none" w:sz="0" w:space="0" w:color="auto"/>
                <w:right w:val="none" w:sz="0" w:space="0" w:color="auto"/>
              </w:divBdr>
            </w:div>
            <w:div w:id="81531279">
              <w:marLeft w:val="0"/>
              <w:marRight w:val="0"/>
              <w:marTop w:val="0"/>
              <w:marBottom w:val="0"/>
              <w:divBdr>
                <w:top w:val="none" w:sz="0" w:space="0" w:color="auto"/>
                <w:left w:val="none" w:sz="0" w:space="0" w:color="auto"/>
                <w:bottom w:val="none" w:sz="0" w:space="0" w:color="auto"/>
                <w:right w:val="none" w:sz="0" w:space="0" w:color="auto"/>
              </w:divBdr>
            </w:div>
            <w:div w:id="440029911">
              <w:marLeft w:val="0"/>
              <w:marRight w:val="0"/>
              <w:marTop w:val="0"/>
              <w:marBottom w:val="0"/>
              <w:divBdr>
                <w:top w:val="none" w:sz="0" w:space="0" w:color="auto"/>
                <w:left w:val="none" w:sz="0" w:space="0" w:color="auto"/>
                <w:bottom w:val="none" w:sz="0" w:space="0" w:color="auto"/>
                <w:right w:val="none" w:sz="0" w:space="0" w:color="auto"/>
              </w:divBdr>
            </w:div>
            <w:div w:id="333067768">
              <w:marLeft w:val="0"/>
              <w:marRight w:val="0"/>
              <w:marTop w:val="0"/>
              <w:marBottom w:val="0"/>
              <w:divBdr>
                <w:top w:val="none" w:sz="0" w:space="0" w:color="auto"/>
                <w:left w:val="none" w:sz="0" w:space="0" w:color="auto"/>
                <w:bottom w:val="none" w:sz="0" w:space="0" w:color="auto"/>
                <w:right w:val="none" w:sz="0" w:space="0" w:color="auto"/>
              </w:divBdr>
            </w:div>
            <w:div w:id="1955290046">
              <w:marLeft w:val="0"/>
              <w:marRight w:val="0"/>
              <w:marTop w:val="0"/>
              <w:marBottom w:val="0"/>
              <w:divBdr>
                <w:top w:val="none" w:sz="0" w:space="0" w:color="auto"/>
                <w:left w:val="none" w:sz="0" w:space="0" w:color="auto"/>
                <w:bottom w:val="none" w:sz="0" w:space="0" w:color="auto"/>
                <w:right w:val="none" w:sz="0" w:space="0" w:color="auto"/>
              </w:divBdr>
            </w:div>
            <w:div w:id="877745894">
              <w:marLeft w:val="0"/>
              <w:marRight w:val="0"/>
              <w:marTop w:val="0"/>
              <w:marBottom w:val="0"/>
              <w:divBdr>
                <w:top w:val="none" w:sz="0" w:space="0" w:color="auto"/>
                <w:left w:val="none" w:sz="0" w:space="0" w:color="auto"/>
                <w:bottom w:val="none" w:sz="0" w:space="0" w:color="auto"/>
                <w:right w:val="none" w:sz="0" w:space="0" w:color="auto"/>
              </w:divBdr>
            </w:div>
            <w:div w:id="1488091620">
              <w:marLeft w:val="0"/>
              <w:marRight w:val="0"/>
              <w:marTop w:val="0"/>
              <w:marBottom w:val="0"/>
              <w:divBdr>
                <w:top w:val="none" w:sz="0" w:space="0" w:color="auto"/>
                <w:left w:val="none" w:sz="0" w:space="0" w:color="auto"/>
                <w:bottom w:val="none" w:sz="0" w:space="0" w:color="auto"/>
                <w:right w:val="none" w:sz="0" w:space="0" w:color="auto"/>
              </w:divBdr>
            </w:div>
            <w:div w:id="1444183880">
              <w:marLeft w:val="0"/>
              <w:marRight w:val="0"/>
              <w:marTop w:val="0"/>
              <w:marBottom w:val="0"/>
              <w:divBdr>
                <w:top w:val="none" w:sz="0" w:space="0" w:color="auto"/>
                <w:left w:val="none" w:sz="0" w:space="0" w:color="auto"/>
                <w:bottom w:val="none" w:sz="0" w:space="0" w:color="auto"/>
                <w:right w:val="none" w:sz="0" w:space="0" w:color="auto"/>
              </w:divBdr>
            </w:div>
            <w:div w:id="623315676">
              <w:marLeft w:val="0"/>
              <w:marRight w:val="0"/>
              <w:marTop w:val="0"/>
              <w:marBottom w:val="0"/>
              <w:divBdr>
                <w:top w:val="none" w:sz="0" w:space="0" w:color="auto"/>
                <w:left w:val="none" w:sz="0" w:space="0" w:color="auto"/>
                <w:bottom w:val="none" w:sz="0" w:space="0" w:color="auto"/>
                <w:right w:val="none" w:sz="0" w:space="0" w:color="auto"/>
              </w:divBdr>
            </w:div>
            <w:div w:id="486291091">
              <w:marLeft w:val="0"/>
              <w:marRight w:val="0"/>
              <w:marTop w:val="0"/>
              <w:marBottom w:val="0"/>
              <w:divBdr>
                <w:top w:val="none" w:sz="0" w:space="0" w:color="auto"/>
                <w:left w:val="none" w:sz="0" w:space="0" w:color="auto"/>
                <w:bottom w:val="none" w:sz="0" w:space="0" w:color="auto"/>
                <w:right w:val="none" w:sz="0" w:space="0" w:color="auto"/>
              </w:divBdr>
            </w:div>
            <w:div w:id="821698741">
              <w:marLeft w:val="0"/>
              <w:marRight w:val="0"/>
              <w:marTop w:val="0"/>
              <w:marBottom w:val="0"/>
              <w:divBdr>
                <w:top w:val="none" w:sz="0" w:space="0" w:color="auto"/>
                <w:left w:val="none" w:sz="0" w:space="0" w:color="auto"/>
                <w:bottom w:val="none" w:sz="0" w:space="0" w:color="auto"/>
                <w:right w:val="none" w:sz="0" w:space="0" w:color="auto"/>
              </w:divBdr>
            </w:div>
            <w:div w:id="1519540457">
              <w:marLeft w:val="0"/>
              <w:marRight w:val="0"/>
              <w:marTop w:val="0"/>
              <w:marBottom w:val="0"/>
              <w:divBdr>
                <w:top w:val="none" w:sz="0" w:space="0" w:color="auto"/>
                <w:left w:val="none" w:sz="0" w:space="0" w:color="auto"/>
                <w:bottom w:val="none" w:sz="0" w:space="0" w:color="auto"/>
                <w:right w:val="none" w:sz="0" w:space="0" w:color="auto"/>
              </w:divBdr>
            </w:div>
            <w:div w:id="200097590">
              <w:marLeft w:val="0"/>
              <w:marRight w:val="0"/>
              <w:marTop w:val="0"/>
              <w:marBottom w:val="0"/>
              <w:divBdr>
                <w:top w:val="none" w:sz="0" w:space="0" w:color="auto"/>
                <w:left w:val="none" w:sz="0" w:space="0" w:color="auto"/>
                <w:bottom w:val="none" w:sz="0" w:space="0" w:color="auto"/>
                <w:right w:val="none" w:sz="0" w:space="0" w:color="auto"/>
              </w:divBdr>
            </w:div>
            <w:div w:id="491870342">
              <w:marLeft w:val="0"/>
              <w:marRight w:val="0"/>
              <w:marTop w:val="0"/>
              <w:marBottom w:val="0"/>
              <w:divBdr>
                <w:top w:val="none" w:sz="0" w:space="0" w:color="auto"/>
                <w:left w:val="none" w:sz="0" w:space="0" w:color="auto"/>
                <w:bottom w:val="none" w:sz="0" w:space="0" w:color="auto"/>
                <w:right w:val="none" w:sz="0" w:space="0" w:color="auto"/>
              </w:divBdr>
            </w:div>
            <w:div w:id="648561375">
              <w:marLeft w:val="0"/>
              <w:marRight w:val="0"/>
              <w:marTop w:val="0"/>
              <w:marBottom w:val="0"/>
              <w:divBdr>
                <w:top w:val="none" w:sz="0" w:space="0" w:color="auto"/>
                <w:left w:val="none" w:sz="0" w:space="0" w:color="auto"/>
                <w:bottom w:val="none" w:sz="0" w:space="0" w:color="auto"/>
                <w:right w:val="none" w:sz="0" w:space="0" w:color="auto"/>
              </w:divBdr>
            </w:div>
            <w:div w:id="1904873440">
              <w:marLeft w:val="0"/>
              <w:marRight w:val="0"/>
              <w:marTop w:val="0"/>
              <w:marBottom w:val="0"/>
              <w:divBdr>
                <w:top w:val="none" w:sz="0" w:space="0" w:color="auto"/>
                <w:left w:val="none" w:sz="0" w:space="0" w:color="auto"/>
                <w:bottom w:val="none" w:sz="0" w:space="0" w:color="auto"/>
                <w:right w:val="none" w:sz="0" w:space="0" w:color="auto"/>
              </w:divBdr>
            </w:div>
            <w:div w:id="136535061">
              <w:marLeft w:val="0"/>
              <w:marRight w:val="0"/>
              <w:marTop w:val="0"/>
              <w:marBottom w:val="0"/>
              <w:divBdr>
                <w:top w:val="none" w:sz="0" w:space="0" w:color="auto"/>
                <w:left w:val="none" w:sz="0" w:space="0" w:color="auto"/>
                <w:bottom w:val="none" w:sz="0" w:space="0" w:color="auto"/>
                <w:right w:val="none" w:sz="0" w:space="0" w:color="auto"/>
              </w:divBdr>
            </w:div>
            <w:div w:id="1111822833">
              <w:marLeft w:val="0"/>
              <w:marRight w:val="0"/>
              <w:marTop w:val="0"/>
              <w:marBottom w:val="0"/>
              <w:divBdr>
                <w:top w:val="none" w:sz="0" w:space="0" w:color="auto"/>
                <w:left w:val="none" w:sz="0" w:space="0" w:color="auto"/>
                <w:bottom w:val="none" w:sz="0" w:space="0" w:color="auto"/>
                <w:right w:val="none" w:sz="0" w:space="0" w:color="auto"/>
              </w:divBdr>
            </w:div>
            <w:div w:id="15983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915358099">
      <w:bodyDiv w:val="1"/>
      <w:marLeft w:val="0"/>
      <w:marRight w:val="0"/>
      <w:marTop w:val="0"/>
      <w:marBottom w:val="0"/>
      <w:divBdr>
        <w:top w:val="none" w:sz="0" w:space="0" w:color="auto"/>
        <w:left w:val="none" w:sz="0" w:space="0" w:color="auto"/>
        <w:bottom w:val="none" w:sz="0" w:space="0" w:color="auto"/>
        <w:right w:val="none" w:sz="0" w:space="0" w:color="auto"/>
      </w:divBdr>
      <w:divsChild>
        <w:div w:id="1258169601">
          <w:marLeft w:val="0"/>
          <w:marRight w:val="0"/>
          <w:marTop w:val="0"/>
          <w:marBottom w:val="0"/>
          <w:divBdr>
            <w:top w:val="none" w:sz="0" w:space="0" w:color="auto"/>
            <w:left w:val="none" w:sz="0" w:space="0" w:color="auto"/>
            <w:bottom w:val="none" w:sz="0" w:space="0" w:color="auto"/>
            <w:right w:val="none" w:sz="0" w:space="0" w:color="auto"/>
          </w:divBdr>
          <w:divsChild>
            <w:div w:id="881790802">
              <w:marLeft w:val="0"/>
              <w:marRight w:val="0"/>
              <w:marTop w:val="0"/>
              <w:marBottom w:val="0"/>
              <w:divBdr>
                <w:top w:val="none" w:sz="0" w:space="0" w:color="auto"/>
                <w:left w:val="none" w:sz="0" w:space="0" w:color="auto"/>
                <w:bottom w:val="none" w:sz="0" w:space="0" w:color="auto"/>
                <w:right w:val="none" w:sz="0" w:space="0" w:color="auto"/>
              </w:divBdr>
            </w:div>
            <w:div w:id="1289622559">
              <w:marLeft w:val="0"/>
              <w:marRight w:val="0"/>
              <w:marTop w:val="0"/>
              <w:marBottom w:val="0"/>
              <w:divBdr>
                <w:top w:val="none" w:sz="0" w:space="0" w:color="auto"/>
                <w:left w:val="none" w:sz="0" w:space="0" w:color="auto"/>
                <w:bottom w:val="none" w:sz="0" w:space="0" w:color="auto"/>
                <w:right w:val="none" w:sz="0" w:space="0" w:color="auto"/>
              </w:divBdr>
            </w:div>
            <w:div w:id="127014694">
              <w:marLeft w:val="0"/>
              <w:marRight w:val="0"/>
              <w:marTop w:val="0"/>
              <w:marBottom w:val="0"/>
              <w:divBdr>
                <w:top w:val="none" w:sz="0" w:space="0" w:color="auto"/>
                <w:left w:val="none" w:sz="0" w:space="0" w:color="auto"/>
                <w:bottom w:val="none" w:sz="0" w:space="0" w:color="auto"/>
                <w:right w:val="none" w:sz="0" w:space="0" w:color="auto"/>
              </w:divBdr>
            </w:div>
            <w:div w:id="289169477">
              <w:marLeft w:val="0"/>
              <w:marRight w:val="0"/>
              <w:marTop w:val="0"/>
              <w:marBottom w:val="0"/>
              <w:divBdr>
                <w:top w:val="none" w:sz="0" w:space="0" w:color="auto"/>
                <w:left w:val="none" w:sz="0" w:space="0" w:color="auto"/>
                <w:bottom w:val="none" w:sz="0" w:space="0" w:color="auto"/>
                <w:right w:val="none" w:sz="0" w:space="0" w:color="auto"/>
              </w:divBdr>
            </w:div>
            <w:div w:id="1643390903">
              <w:marLeft w:val="0"/>
              <w:marRight w:val="0"/>
              <w:marTop w:val="0"/>
              <w:marBottom w:val="0"/>
              <w:divBdr>
                <w:top w:val="none" w:sz="0" w:space="0" w:color="auto"/>
                <w:left w:val="none" w:sz="0" w:space="0" w:color="auto"/>
                <w:bottom w:val="none" w:sz="0" w:space="0" w:color="auto"/>
                <w:right w:val="none" w:sz="0" w:space="0" w:color="auto"/>
              </w:divBdr>
            </w:div>
            <w:div w:id="907157542">
              <w:marLeft w:val="0"/>
              <w:marRight w:val="0"/>
              <w:marTop w:val="0"/>
              <w:marBottom w:val="0"/>
              <w:divBdr>
                <w:top w:val="none" w:sz="0" w:space="0" w:color="auto"/>
                <w:left w:val="none" w:sz="0" w:space="0" w:color="auto"/>
                <w:bottom w:val="none" w:sz="0" w:space="0" w:color="auto"/>
                <w:right w:val="none" w:sz="0" w:space="0" w:color="auto"/>
              </w:divBdr>
            </w:div>
            <w:div w:id="1663049036">
              <w:marLeft w:val="0"/>
              <w:marRight w:val="0"/>
              <w:marTop w:val="0"/>
              <w:marBottom w:val="0"/>
              <w:divBdr>
                <w:top w:val="none" w:sz="0" w:space="0" w:color="auto"/>
                <w:left w:val="none" w:sz="0" w:space="0" w:color="auto"/>
                <w:bottom w:val="none" w:sz="0" w:space="0" w:color="auto"/>
                <w:right w:val="none" w:sz="0" w:space="0" w:color="auto"/>
              </w:divBdr>
            </w:div>
            <w:div w:id="260336888">
              <w:marLeft w:val="0"/>
              <w:marRight w:val="0"/>
              <w:marTop w:val="0"/>
              <w:marBottom w:val="0"/>
              <w:divBdr>
                <w:top w:val="none" w:sz="0" w:space="0" w:color="auto"/>
                <w:left w:val="none" w:sz="0" w:space="0" w:color="auto"/>
                <w:bottom w:val="none" w:sz="0" w:space="0" w:color="auto"/>
                <w:right w:val="none" w:sz="0" w:space="0" w:color="auto"/>
              </w:divBdr>
            </w:div>
            <w:div w:id="246422185">
              <w:marLeft w:val="0"/>
              <w:marRight w:val="0"/>
              <w:marTop w:val="0"/>
              <w:marBottom w:val="0"/>
              <w:divBdr>
                <w:top w:val="none" w:sz="0" w:space="0" w:color="auto"/>
                <w:left w:val="none" w:sz="0" w:space="0" w:color="auto"/>
                <w:bottom w:val="none" w:sz="0" w:space="0" w:color="auto"/>
                <w:right w:val="none" w:sz="0" w:space="0" w:color="auto"/>
              </w:divBdr>
            </w:div>
            <w:div w:id="1394239165">
              <w:marLeft w:val="0"/>
              <w:marRight w:val="0"/>
              <w:marTop w:val="0"/>
              <w:marBottom w:val="0"/>
              <w:divBdr>
                <w:top w:val="none" w:sz="0" w:space="0" w:color="auto"/>
                <w:left w:val="none" w:sz="0" w:space="0" w:color="auto"/>
                <w:bottom w:val="none" w:sz="0" w:space="0" w:color="auto"/>
                <w:right w:val="none" w:sz="0" w:space="0" w:color="auto"/>
              </w:divBdr>
            </w:div>
            <w:div w:id="180632515">
              <w:marLeft w:val="0"/>
              <w:marRight w:val="0"/>
              <w:marTop w:val="0"/>
              <w:marBottom w:val="0"/>
              <w:divBdr>
                <w:top w:val="none" w:sz="0" w:space="0" w:color="auto"/>
                <w:left w:val="none" w:sz="0" w:space="0" w:color="auto"/>
                <w:bottom w:val="none" w:sz="0" w:space="0" w:color="auto"/>
                <w:right w:val="none" w:sz="0" w:space="0" w:color="auto"/>
              </w:divBdr>
            </w:div>
            <w:div w:id="854732156">
              <w:marLeft w:val="0"/>
              <w:marRight w:val="0"/>
              <w:marTop w:val="0"/>
              <w:marBottom w:val="0"/>
              <w:divBdr>
                <w:top w:val="none" w:sz="0" w:space="0" w:color="auto"/>
                <w:left w:val="none" w:sz="0" w:space="0" w:color="auto"/>
                <w:bottom w:val="none" w:sz="0" w:space="0" w:color="auto"/>
                <w:right w:val="none" w:sz="0" w:space="0" w:color="auto"/>
              </w:divBdr>
            </w:div>
            <w:div w:id="2047633360">
              <w:marLeft w:val="0"/>
              <w:marRight w:val="0"/>
              <w:marTop w:val="0"/>
              <w:marBottom w:val="0"/>
              <w:divBdr>
                <w:top w:val="none" w:sz="0" w:space="0" w:color="auto"/>
                <w:left w:val="none" w:sz="0" w:space="0" w:color="auto"/>
                <w:bottom w:val="none" w:sz="0" w:space="0" w:color="auto"/>
                <w:right w:val="none" w:sz="0" w:space="0" w:color="auto"/>
              </w:divBdr>
            </w:div>
            <w:div w:id="1257135176">
              <w:marLeft w:val="0"/>
              <w:marRight w:val="0"/>
              <w:marTop w:val="0"/>
              <w:marBottom w:val="0"/>
              <w:divBdr>
                <w:top w:val="none" w:sz="0" w:space="0" w:color="auto"/>
                <w:left w:val="none" w:sz="0" w:space="0" w:color="auto"/>
                <w:bottom w:val="none" w:sz="0" w:space="0" w:color="auto"/>
                <w:right w:val="none" w:sz="0" w:space="0" w:color="auto"/>
              </w:divBdr>
            </w:div>
            <w:div w:id="1724715833">
              <w:marLeft w:val="0"/>
              <w:marRight w:val="0"/>
              <w:marTop w:val="0"/>
              <w:marBottom w:val="0"/>
              <w:divBdr>
                <w:top w:val="none" w:sz="0" w:space="0" w:color="auto"/>
                <w:left w:val="none" w:sz="0" w:space="0" w:color="auto"/>
                <w:bottom w:val="none" w:sz="0" w:space="0" w:color="auto"/>
                <w:right w:val="none" w:sz="0" w:space="0" w:color="auto"/>
              </w:divBdr>
            </w:div>
            <w:div w:id="1926919645">
              <w:marLeft w:val="0"/>
              <w:marRight w:val="0"/>
              <w:marTop w:val="0"/>
              <w:marBottom w:val="0"/>
              <w:divBdr>
                <w:top w:val="none" w:sz="0" w:space="0" w:color="auto"/>
                <w:left w:val="none" w:sz="0" w:space="0" w:color="auto"/>
                <w:bottom w:val="none" w:sz="0" w:space="0" w:color="auto"/>
                <w:right w:val="none" w:sz="0" w:space="0" w:color="auto"/>
              </w:divBdr>
            </w:div>
            <w:div w:id="1159926676">
              <w:marLeft w:val="0"/>
              <w:marRight w:val="0"/>
              <w:marTop w:val="0"/>
              <w:marBottom w:val="0"/>
              <w:divBdr>
                <w:top w:val="none" w:sz="0" w:space="0" w:color="auto"/>
                <w:left w:val="none" w:sz="0" w:space="0" w:color="auto"/>
                <w:bottom w:val="none" w:sz="0" w:space="0" w:color="auto"/>
                <w:right w:val="none" w:sz="0" w:space="0" w:color="auto"/>
              </w:divBdr>
            </w:div>
            <w:div w:id="737822559">
              <w:marLeft w:val="0"/>
              <w:marRight w:val="0"/>
              <w:marTop w:val="0"/>
              <w:marBottom w:val="0"/>
              <w:divBdr>
                <w:top w:val="none" w:sz="0" w:space="0" w:color="auto"/>
                <w:left w:val="none" w:sz="0" w:space="0" w:color="auto"/>
                <w:bottom w:val="none" w:sz="0" w:space="0" w:color="auto"/>
                <w:right w:val="none" w:sz="0" w:space="0" w:color="auto"/>
              </w:divBdr>
            </w:div>
            <w:div w:id="501971864">
              <w:marLeft w:val="0"/>
              <w:marRight w:val="0"/>
              <w:marTop w:val="0"/>
              <w:marBottom w:val="0"/>
              <w:divBdr>
                <w:top w:val="none" w:sz="0" w:space="0" w:color="auto"/>
                <w:left w:val="none" w:sz="0" w:space="0" w:color="auto"/>
                <w:bottom w:val="none" w:sz="0" w:space="0" w:color="auto"/>
                <w:right w:val="none" w:sz="0" w:space="0" w:color="auto"/>
              </w:divBdr>
            </w:div>
            <w:div w:id="771627109">
              <w:marLeft w:val="0"/>
              <w:marRight w:val="0"/>
              <w:marTop w:val="0"/>
              <w:marBottom w:val="0"/>
              <w:divBdr>
                <w:top w:val="none" w:sz="0" w:space="0" w:color="auto"/>
                <w:left w:val="none" w:sz="0" w:space="0" w:color="auto"/>
                <w:bottom w:val="none" w:sz="0" w:space="0" w:color="auto"/>
                <w:right w:val="none" w:sz="0" w:space="0" w:color="auto"/>
              </w:divBdr>
            </w:div>
            <w:div w:id="1712726344">
              <w:marLeft w:val="0"/>
              <w:marRight w:val="0"/>
              <w:marTop w:val="0"/>
              <w:marBottom w:val="0"/>
              <w:divBdr>
                <w:top w:val="none" w:sz="0" w:space="0" w:color="auto"/>
                <w:left w:val="none" w:sz="0" w:space="0" w:color="auto"/>
                <w:bottom w:val="none" w:sz="0" w:space="0" w:color="auto"/>
                <w:right w:val="none" w:sz="0" w:space="0" w:color="auto"/>
              </w:divBdr>
            </w:div>
            <w:div w:id="1671253731">
              <w:marLeft w:val="0"/>
              <w:marRight w:val="0"/>
              <w:marTop w:val="0"/>
              <w:marBottom w:val="0"/>
              <w:divBdr>
                <w:top w:val="none" w:sz="0" w:space="0" w:color="auto"/>
                <w:left w:val="none" w:sz="0" w:space="0" w:color="auto"/>
                <w:bottom w:val="none" w:sz="0" w:space="0" w:color="auto"/>
                <w:right w:val="none" w:sz="0" w:space="0" w:color="auto"/>
              </w:divBdr>
            </w:div>
            <w:div w:id="2106031408">
              <w:marLeft w:val="0"/>
              <w:marRight w:val="0"/>
              <w:marTop w:val="0"/>
              <w:marBottom w:val="0"/>
              <w:divBdr>
                <w:top w:val="none" w:sz="0" w:space="0" w:color="auto"/>
                <w:left w:val="none" w:sz="0" w:space="0" w:color="auto"/>
                <w:bottom w:val="none" w:sz="0" w:space="0" w:color="auto"/>
                <w:right w:val="none" w:sz="0" w:space="0" w:color="auto"/>
              </w:divBdr>
            </w:div>
            <w:div w:id="1494444338">
              <w:marLeft w:val="0"/>
              <w:marRight w:val="0"/>
              <w:marTop w:val="0"/>
              <w:marBottom w:val="0"/>
              <w:divBdr>
                <w:top w:val="none" w:sz="0" w:space="0" w:color="auto"/>
                <w:left w:val="none" w:sz="0" w:space="0" w:color="auto"/>
                <w:bottom w:val="none" w:sz="0" w:space="0" w:color="auto"/>
                <w:right w:val="none" w:sz="0" w:space="0" w:color="auto"/>
              </w:divBdr>
            </w:div>
            <w:div w:id="1105004924">
              <w:marLeft w:val="0"/>
              <w:marRight w:val="0"/>
              <w:marTop w:val="0"/>
              <w:marBottom w:val="0"/>
              <w:divBdr>
                <w:top w:val="none" w:sz="0" w:space="0" w:color="auto"/>
                <w:left w:val="none" w:sz="0" w:space="0" w:color="auto"/>
                <w:bottom w:val="none" w:sz="0" w:space="0" w:color="auto"/>
                <w:right w:val="none" w:sz="0" w:space="0" w:color="auto"/>
              </w:divBdr>
            </w:div>
            <w:div w:id="1389914310">
              <w:marLeft w:val="0"/>
              <w:marRight w:val="0"/>
              <w:marTop w:val="0"/>
              <w:marBottom w:val="0"/>
              <w:divBdr>
                <w:top w:val="none" w:sz="0" w:space="0" w:color="auto"/>
                <w:left w:val="none" w:sz="0" w:space="0" w:color="auto"/>
                <w:bottom w:val="none" w:sz="0" w:space="0" w:color="auto"/>
                <w:right w:val="none" w:sz="0" w:space="0" w:color="auto"/>
              </w:divBdr>
            </w:div>
            <w:div w:id="775564759">
              <w:marLeft w:val="0"/>
              <w:marRight w:val="0"/>
              <w:marTop w:val="0"/>
              <w:marBottom w:val="0"/>
              <w:divBdr>
                <w:top w:val="none" w:sz="0" w:space="0" w:color="auto"/>
                <w:left w:val="none" w:sz="0" w:space="0" w:color="auto"/>
                <w:bottom w:val="none" w:sz="0" w:space="0" w:color="auto"/>
                <w:right w:val="none" w:sz="0" w:space="0" w:color="auto"/>
              </w:divBdr>
            </w:div>
            <w:div w:id="602037271">
              <w:marLeft w:val="0"/>
              <w:marRight w:val="0"/>
              <w:marTop w:val="0"/>
              <w:marBottom w:val="0"/>
              <w:divBdr>
                <w:top w:val="none" w:sz="0" w:space="0" w:color="auto"/>
                <w:left w:val="none" w:sz="0" w:space="0" w:color="auto"/>
                <w:bottom w:val="none" w:sz="0" w:space="0" w:color="auto"/>
                <w:right w:val="none" w:sz="0" w:space="0" w:color="auto"/>
              </w:divBdr>
            </w:div>
            <w:div w:id="159152801">
              <w:marLeft w:val="0"/>
              <w:marRight w:val="0"/>
              <w:marTop w:val="0"/>
              <w:marBottom w:val="0"/>
              <w:divBdr>
                <w:top w:val="none" w:sz="0" w:space="0" w:color="auto"/>
                <w:left w:val="none" w:sz="0" w:space="0" w:color="auto"/>
                <w:bottom w:val="none" w:sz="0" w:space="0" w:color="auto"/>
                <w:right w:val="none" w:sz="0" w:space="0" w:color="auto"/>
              </w:divBdr>
            </w:div>
            <w:div w:id="2543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4942">
      <w:bodyDiv w:val="1"/>
      <w:marLeft w:val="0"/>
      <w:marRight w:val="0"/>
      <w:marTop w:val="0"/>
      <w:marBottom w:val="0"/>
      <w:divBdr>
        <w:top w:val="none" w:sz="0" w:space="0" w:color="auto"/>
        <w:left w:val="none" w:sz="0" w:space="0" w:color="auto"/>
        <w:bottom w:val="none" w:sz="0" w:space="0" w:color="auto"/>
        <w:right w:val="none" w:sz="0" w:space="0" w:color="auto"/>
      </w:divBdr>
    </w:div>
    <w:div w:id="1004623200">
      <w:bodyDiv w:val="1"/>
      <w:marLeft w:val="0"/>
      <w:marRight w:val="0"/>
      <w:marTop w:val="0"/>
      <w:marBottom w:val="0"/>
      <w:divBdr>
        <w:top w:val="none" w:sz="0" w:space="0" w:color="auto"/>
        <w:left w:val="none" w:sz="0" w:space="0" w:color="auto"/>
        <w:bottom w:val="none" w:sz="0" w:space="0" w:color="auto"/>
        <w:right w:val="none" w:sz="0" w:space="0" w:color="auto"/>
      </w:divBdr>
    </w:div>
    <w:div w:id="1017998535">
      <w:bodyDiv w:val="1"/>
      <w:marLeft w:val="0"/>
      <w:marRight w:val="0"/>
      <w:marTop w:val="0"/>
      <w:marBottom w:val="0"/>
      <w:divBdr>
        <w:top w:val="none" w:sz="0" w:space="0" w:color="auto"/>
        <w:left w:val="none" w:sz="0" w:space="0" w:color="auto"/>
        <w:bottom w:val="none" w:sz="0" w:space="0" w:color="auto"/>
        <w:right w:val="none" w:sz="0" w:space="0" w:color="auto"/>
      </w:divBdr>
    </w:div>
    <w:div w:id="1055542998">
      <w:bodyDiv w:val="1"/>
      <w:marLeft w:val="0"/>
      <w:marRight w:val="0"/>
      <w:marTop w:val="0"/>
      <w:marBottom w:val="0"/>
      <w:divBdr>
        <w:top w:val="none" w:sz="0" w:space="0" w:color="auto"/>
        <w:left w:val="none" w:sz="0" w:space="0" w:color="auto"/>
        <w:bottom w:val="none" w:sz="0" w:space="0" w:color="auto"/>
        <w:right w:val="none" w:sz="0" w:space="0" w:color="auto"/>
      </w:divBdr>
      <w:divsChild>
        <w:div w:id="699668076">
          <w:marLeft w:val="0"/>
          <w:marRight w:val="0"/>
          <w:marTop w:val="0"/>
          <w:marBottom w:val="0"/>
          <w:divBdr>
            <w:top w:val="none" w:sz="0" w:space="0" w:color="auto"/>
            <w:left w:val="none" w:sz="0" w:space="0" w:color="auto"/>
            <w:bottom w:val="none" w:sz="0" w:space="0" w:color="auto"/>
            <w:right w:val="none" w:sz="0" w:space="0" w:color="auto"/>
          </w:divBdr>
          <w:divsChild>
            <w:div w:id="428891247">
              <w:marLeft w:val="0"/>
              <w:marRight w:val="0"/>
              <w:marTop w:val="0"/>
              <w:marBottom w:val="0"/>
              <w:divBdr>
                <w:top w:val="none" w:sz="0" w:space="0" w:color="auto"/>
                <w:left w:val="none" w:sz="0" w:space="0" w:color="auto"/>
                <w:bottom w:val="none" w:sz="0" w:space="0" w:color="auto"/>
                <w:right w:val="none" w:sz="0" w:space="0" w:color="auto"/>
              </w:divBdr>
            </w:div>
            <w:div w:id="549850865">
              <w:marLeft w:val="0"/>
              <w:marRight w:val="0"/>
              <w:marTop w:val="0"/>
              <w:marBottom w:val="0"/>
              <w:divBdr>
                <w:top w:val="none" w:sz="0" w:space="0" w:color="auto"/>
                <w:left w:val="none" w:sz="0" w:space="0" w:color="auto"/>
                <w:bottom w:val="none" w:sz="0" w:space="0" w:color="auto"/>
                <w:right w:val="none" w:sz="0" w:space="0" w:color="auto"/>
              </w:divBdr>
            </w:div>
            <w:div w:id="808203093">
              <w:marLeft w:val="0"/>
              <w:marRight w:val="0"/>
              <w:marTop w:val="0"/>
              <w:marBottom w:val="0"/>
              <w:divBdr>
                <w:top w:val="none" w:sz="0" w:space="0" w:color="auto"/>
                <w:left w:val="none" w:sz="0" w:space="0" w:color="auto"/>
                <w:bottom w:val="none" w:sz="0" w:space="0" w:color="auto"/>
                <w:right w:val="none" w:sz="0" w:space="0" w:color="auto"/>
              </w:divBdr>
            </w:div>
            <w:div w:id="1517423659">
              <w:marLeft w:val="0"/>
              <w:marRight w:val="0"/>
              <w:marTop w:val="0"/>
              <w:marBottom w:val="0"/>
              <w:divBdr>
                <w:top w:val="none" w:sz="0" w:space="0" w:color="auto"/>
                <w:left w:val="none" w:sz="0" w:space="0" w:color="auto"/>
                <w:bottom w:val="none" w:sz="0" w:space="0" w:color="auto"/>
                <w:right w:val="none" w:sz="0" w:space="0" w:color="auto"/>
              </w:divBdr>
            </w:div>
            <w:div w:id="1388794878">
              <w:marLeft w:val="0"/>
              <w:marRight w:val="0"/>
              <w:marTop w:val="0"/>
              <w:marBottom w:val="0"/>
              <w:divBdr>
                <w:top w:val="none" w:sz="0" w:space="0" w:color="auto"/>
                <w:left w:val="none" w:sz="0" w:space="0" w:color="auto"/>
                <w:bottom w:val="none" w:sz="0" w:space="0" w:color="auto"/>
                <w:right w:val="none" w:sz="0" w:space="0" w:color="auto"/>
              </w:divBdr>
            </w:div>
            <w:div w:id="1720737543">
              <w:marLeft w:val="0"/>
              <w:marRight w:val="0"/>
              <w:marTop w:val="0"/>
              <w:marBottom w:val="0"/>
              <w:divBdr>
                <w:top w:val="none" w:sz="0" w:space="0" w:color="auto"/>
                <w:left w:val="none" w:sz="0" w:space="0" w:color="auto"/>
                <w:bottom w:val="none" w:sz="0" w:space="0" w:color="auto"/>
                <w:right w:val="none" w:sz="0" w:space="0" w:color="auto"/>
              </w:divBdr>
            </w:div>
            <w:div w:id="1014839233">
              <w:marLeft w:val="0"/>
              <w:marRight w:val="0"/>
              <w:marTop w:val="0"/>
              <w:marBottom w:val="0"/>
              <w:divBdr>
                <w:top w:val="none" w:sz="0" w:space="0" w:color="auto"/>
                <w:left w:val="none" w:sz="0" w:space="0" w:color="auto"/>
                <w:bottom w:val="none" w:sz="0" w:space="0" w:color="auto"/>
                <w:right w:val="none" w:sz="0" w:space="0" w:color="auto"/>
              </w:divBdr>
            </w:div>
            <w:div w:id="274603005">
              <w:marLeft w:val="0"/>
              <w:marRight w:val="0"/>
              <w:marTop w:val="0"/>
              <w:marBottom w:val="0"/>
              <w:divBdr>
                <w:top w:val="none" w:sz="0" w:space="0" w:color="auto"/>
                <w:left w:val="none" w:sz="0" w:space="0" w:color="auto"/>
                <w:bottom w:val="none" w:sz="0" w:space="0" w:color="auto"/>
                <w:right w:val="none" w:sz="0" w:space="0" w:color="auto"/>
              </w:divBdr>
            </w:div>
            <w:div w:id="1369136614">
              <w:marLeft w:val="0"/>
              <w:marRight w:val="0"/>
              <w:marTop w:val="0"/>
              <w:marBottom w:val="0"/>
              <w:divBdr>
                <w:top w:val="none" w:sz="0" w:space="0" w:color="auto"/>
                <w:left w:val="none" w:sz="0" w:space="0" w:color="auto"/>
                <w:bottom w:val="none" w:sz="0" w:space="0" w:color="auto"/>
                <w:right w:val="none" w:sz="0" w:space="0" w:color="auto"/>
              </w:divBdr>
            </w:div>
            <w:div w:id="1632714040">
              <w:marLeft w:val="0"/>
              <w:marRight w:val="0"/>
              <w:marTop w:val="0"/>
              <w:marBottom w:val="0"/>
              <w:divBdr>
                <w:top w:val="none" w:sz="0" w:space="0" w:color="auto"/>
                <w:left w:val="none" w:sz="0" w:space="0" w:color="auto"/>
                <w:bottom w:val="none" w:sz="0" w:space="0" w:color="auto"/>
                <w:right w:val="none" w:sz="0" w:space="0" w:color="auto"/>
              </w:divBdr>
            </w:div>
            <w:div w:id="677655054">
              <w:marLeft w:val="0"/>
              <w:marRight w:val="0"/>
              <w:marTop w:val="0"/>
              <w:marBottom w:val="0"/>
              <w:divBdr>
                <w:top w:val="none" w:sz="0" w:space="0" w:color="auto"/>
                <w:left w:val="none" w:sz="0" w:space="0" w:color="auto"/>
                <w:bottom w:val="none" w:sz="0" w:space="0" w:color="auto"/>
                <w:right w:val="none" w:sz="0" w:space="0" w:color="auto"/>
              </w:divBdr>
            </w:div>
            <w:div w:id="1578435509">
              <w:marLeft w:val="0"/>
              <w:marRight w:val="0"/>
              <w:marTop w:val="0"/>
              <w:marBottom w:val="0"/>
              <w:divBdr>
                <w:top w:val="none" w:sz="0" w:space="0" w:color="auto"/>
                <w:left w:val="none" w:sz="0" w:space="0" w:color="auto"/>
                <w:bottom w:val="none" w:sz="0" w:space="0" w:color="auto"/>
                <w:right w:val="none" w:sz="0" w:space="0" w:color="auto"/>
              </w:divBdr>
            </w:div>
            <w:div w:id="1192765673">
              <w:marLeft w:val="0"/>
              <w:marRight w:val="0"/>
              <w:marTop w:val="0"/>
              <w:marBottom w:val="0"/>
              <w:divBdr>
                <w:top w:val="none" w:sz="0" w:space="0" w:color="auto"/>
                <w:left w:val="none" w:sz="0" w:space="0" w:color="auto"/>
                <w:bottom w:val="none" w:sz="0" w:space="0" w:color="auto"/>
                <w:right w:val="none" w:sz="0" w:space="0" w:color="auto"/>
              </w:divBdr>
            </w:div>
            <w:div w:id="1988584387">
              <w:marLeft w:val="0"/>
              <w:marRight w:val="0"/>
              <w:marTop w:val="0"/>
              <w:marBottom w:val="0"/>
              <w:divBdr>
                <w:top w:val="none" w:sz="0" w:space="0" w:color="auto"/>
                <w:left w:val="none" w:sz="0" w:space="0" w:color="auto"/>
                <w:bottom w:val="none" w:sz="0" w:space="0" w:color="auto"/>
                <w:right w:val="none" w:sz="0" w:space="0" w:color="auto"/>
              </w:divBdr>
            </w:div>
            <w:div w:id="1318462748">
              <w:marLeft w:val="0"/>
              <w:marRight w:val="0"/>
              <w:marTop w:val="0"/>
              <w:marBottom w:val="0"/>
              <w:divBdr>
                <w:top w:val="none" w:sz="0" w:space="0" w:color="auto"/>
                <w:left w:val="none" w:sz="0" w:space="0" w:color="auto"/>
                <w:bottom w:val="none" w:sz="0" w:space="0" w:color="auto"/>
                <w:right w:val="none" w:sz="0" w:space="0" w:color="auto"/>
              </w:divBdr>
            </w:div>
            <w:div w:id="870998379">
              <w:marLeft w:val="0"/>
              <w:marRight w:val="0"/>
              <w:marTop w:val="0"/>
              <w:marBottom w:val="0"/>
              <w:divBdr>
                <w:top w:val="none" w:sz="0" w:space="0" w:color="auto"/>
                <w:left w:val="none" w:sz="0" w:space="0" w:color="auto"/>
                <w:bottom w:val="none" w:sz="0" w:space="0" w:color="auto"/>
                <w:right w:val="none" w:sz="0" w:space="0" w:color="auto"/>
              </w:divBdr>
            </w:div>
            <w:div w:id="2062822371">
              <w:marLeft w:val="0"/>
              <w:marRight w:val="0"/>
              <w:marTop w:val="0"/>
              <w:marBottom w:val="0"/>
              <w:divBdr>
                <w:top w:val="none" w:sz="0" w:space="0" w:color="auto"/>
                <w:left w:val="none" w:sz="0" w:space="0" w:color="auto"/>
                <w:bottom w:val="none" w:sz="0" w:space="0" w:color="auto"/>
                <w:right w:val="none" w:sz="0" w:space="0" w:color="auto"/>
              </w:divBdr>
            </w:div>
            <w:div w:id="728185804">
              <w:marLeft w:val="0"/>
              <w:marRight w:val="0"/>
              <w:marTop w:val="0"/>
              <w:marBottom w:val="0"/>
              <w:divBdr>
                <w:top w:val="none" w:sz="0" w:space="0" w:color="auto"/>
                <w:left w:val="none" w:sz="0" w:space="0" w:color="auto"/>
                <w:bottom w:val="none" w:sz="0" w:space="0" w:color="auto"/>
                <w:right w:val="none" w:sz="0" w:space="0" w:color="auto"/>
              </w:divBdr>
            </w:div>
            <w:div w:id="204300056">
              <w:marLeft w:val="0"/>
              <w:marRight w:val="0"/>
              <w:marTop w:val="0"/>
              <w:marBottom w:val="0"/>
              <w:divBdr>
                <w:top w:val="none" w:sz="0" w:space="0" w:color="auto"/>
                <w:left w:val="none" w:sz="0" w:space="0" w:color="auto"/>
                <w:bottom w:val="none" w:sz="0" w:space="0" w:color="auto"/>
                <w:right w:val="none" w:sz="0" w:space="0" w:color="auto"/>
              </w:divBdr>
            </w:div>
            <w:div w:id="764302270">
              <w:marLeft w:val="0"/>
              <w:marRight w:val="0"/>
              <w:marTop w:val="0"/>
              <w:marBottom w:val="0"/>
              <w:divBdr>
                <w:top w:val="none" w:sz="0" w:space="0" w:color="auto"/>
                <w:left w:val="none" w:sz="0" w:space="0" w:color="auto"/>
                <w:bottom w:val="none" w:sz="0" w:space="0" w:color="auto"/>
                <w:right w:val="none" w:sz="0" w:space="0" w:color="auto"/>
              </w:divBdr>
            </w:div>
            <w:div w:id="1088425320">
              <w:marLeft w:val="0"/>
              <w:marRight w:val="0"/>
              <w:marTop w:val="0"/>
              <w:marBottom w:val="0"/>
              <w:divBdr>
                <w:top w:val="none" w:sz="0" w:space="0" w:color="auto"/>
                <w:left w:val="none" w:sz="0" w:space="0" w:color="auto"/>
                <w:bottom w:val="none" w:sz="0" w:space="0" w:color="auto"/>
                <w:right w:val="none" w:sz="0" w:space="0" w:color="auto"/>
              </w:divBdr>
            </w:div>
            <w:div w:id="163139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236">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954705327">
      <w:bodyDiv w:val="1"/>
      <w:marLeft w:val="0"/>
      <w:marRight w:val="0"/>
      <w:marTop w:val="0"/>
      <w:marBottom w:val="0"/>
      <w:divBdr>
        <w:top w:val="none" w:sz="0" w:space="0" w:color="auto"/>
        <w:left w:val="none" w:sz="0" w:space="0" w:color="auto"/>
        <w:bottom w:val="none" w:sz="0" w:space="0" w:color="auto"/>
        <w:right w:val="none" w:sz="0" w:space="0" w:color="auto"/>
      </w:divBdr>
      <w:divsChild>
        <w:div w:id="1468818028">
          <w:marLeft w:val="0"/>
          <w:marRight w:val="0"/>
          <w:marTop w:val="0"/>
          <w:marBottom w:val="120"/>
          <w:divBdr>
            <w:top w:val="single" w:sz="6" w:space="0" w:color="auto"/>
            <w:left w:val="single" w:sz="24" w:space="0" w:color="auto"/>
            <w:bottom w:val="single" w:sz="6" w:space="0" w:color="auto"/>
            <w:right w:val="single" w:sz="6" w:space="0" w:color="auto"/>
          </w:divBdr>
          <w:divsChild>
            <w:div w:id="938730">
              <w:marLeft w:val="0"/>
              <w:marRight w:val="0"/>
              <w:marTop w:val="0"/>
              <w:marBottom w:val="0"/>
              <w:divBdr>
                <w:top w:val="none" w:sz="0" w:space="0" w:color="auto"/>
                <w:left w:val="none" w:sz="0" w:space="0" w:color="auto"/>
                <w:bottom w:val="none" w:sz="0" w:space="0" w:color="auto"/>
                <w:right w:val="none" w:sz="0" w:space="0" w:color="auto"/>
              </w:divBdr>
              <w:divsChild>
                <w:div w:id="5146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8592">
      <w:bodyDiv w:val="1"/>
      <w:marLeft w:val="0"/>
      <w:marRight w:val="0"/>
      <w:marTop w:val="0"/>
      <w:marBottom w:val="0"/>
      <w:divBdr>
        <w:top w:val="none" w:sz="0" w:space="0" w:color="auto"/>
        <w:left w:val="none" w:sz="0" w:space="0" w:color="auto"/>
        <w:bottom w:val="none" w:sz="0" w:space="0" w:color="auto"/>
        <w:right w:val="none" w:sz="0" w:space="0" w:color="auto"/>
      </w:divBdr>
      <w:divsChild>
        <w:div w:id="1087851612">
          <w:marLeft w:val="0"/>
          <w:marRight w:val="0"/>
          <w:marTop w:val="0"/>
          <w:marBottom w:val="0"/>
          <w:divBdr>
            <w:top w:val="none" w:sz="0" w:space="0" w:color="auto"/>
            <w:left w:val="none" w:sz="0" w:space="0" w:color="auto"/>
            <w:bottom w:val="none" w:sz="0" w:space="0" w:color="auto"/>
            <w:right w:val="none" w:sz="0" w:space="0" w:color="auto"/>
          </w:divBdr>
          <w:divsChild>
            <w:div w:id="365255495">
              <w:marLeft w:val="0"/>
              <w:marRight w:val="0"/>
              <w:marTop w:val="0"/>
              <w:marBottom w:val="0"/>
              <w:divBdr>
                <w:top w:val="none" w:sz="0" w:space="0" w:color="auto"/>
                <w:left w:val="none" w:sz="0" w:space="0" w:color="auto"/>
                <w:bottom w:val="none" w:sz="0" w:space="0" w:color="auto"/>
                <w:right w:val="none" w:sz="0" w:space="0" w:color="auto"/>
              </w:divBdr>
            </w:div>
            <w:div w:id="1363047672">
              <w:marLeft w:val="0"/>
              <w:marRight w:val="0"/>
              <w:marTop w:val="0"/>
              <w:marBottom w:val="0"/>
              <w:divBdr>
                <w:top w:val="none" w:sz="0" w:space="0" w:color="auto"/>
                <w:left w:val="none" w:sz="0" w:space="0" w:color="auto"/>
                <w:bottom w:val="none" w:sz="0" w:space="0" w:color="auto"/>
                <w:right w:val="none" w:sz="0" w:space="0" w:color="auto"/>
              </w:divBdr>
            </w:div>
            <w:div w:id="2133669191">
              <w:marLeft w:val="0"/>
              <w:marRight w:val="0"/>
              <w:marTop w:val="0"/>
              <w:marBottom w:val="0"/>
              <w:divBdr>
                <w:top w:val="none" w:sz="0" w:space="0" w:color="auto"/>
                <w:left w:val="none" w:sz="0" w:space="0" w:color="auto"/>
                <w:bottom w:val="none" w:sz="0" w:space="0" w:color="auto"/>
                <w:right w:val="none" w:sz="0" w:space="0" w:color="auto"/>
              </w:divBdr>
            </w:div>
            <w:div w:id="200215433">
              <w:marLeft w:val="0"/>
              <w:marRight w:val="0"/>
              <w:marTop w:val="0"/>
              <w:marBottom w:val="0"/>
              <w:divBdr>
                <w:top w:val="none" w:sz="0" w:space="0" w:color="auto"/>
                <w:left w:val="none" w:sz="0" w:space="0" w:color="auto"/>
                <w:bottom w:val="none" w:sz="0" w:space="0" w:color="auto"/>
                <w:right w:val="none" w:sz="0" w:space="0" w:color="auto"/>
              </w:divBdr>
            </w:div>
            <w:div w:id="366637069">
              <w:marLeft w:val="0"/>
              <w:marRight w:val="0"/>
              <w:marTop w:val="0"/>
              <w:marBottom w:val="0"/>
              <w:divBdr>
                <w:top w:val="none" w:sz="0" w:space="0" w:color="auto"/>
                <w:left w:val="none" w:sz="0" w:space="0" w:color="auto"/>
                <w:bottom w:val="none" w:sz="0" w:space="0" w:color="auto"/>
                <w:right w:val="none" w:sz="0" w:space="0" w:color="auto"/>
              </w:divBdr>
            </w:div>
            <w:div w:id="982544610">
              <w:marLeft w:val="0"/>
              <w:marRight w:val="0"/>
              <w:marTop w:val="0"/>
              <w:marBottom w:val="0"/>
              <w:divBdr>
                <w:top w:val="none" w:sz="0" w:space="0" w:color="auto"/>
                <w:left w:val="none" w:sz="0" w:space="0" w:color="auto"/>
                <w:bottom w:val="none" w:sz="0" w:space="0" w:color="auto"/>
                <w:right w:val="none" w:sz="0" w:space="0" w:color="auto"/>
              </w:divBdr>
            </w:div>
            <w:div w:id="847019755">
              <w:marLeft w:val="0"/>
              <w:marRight w:val="0"/>
              <w:marTop w:val="0"/>
              <w:marBottom w:val="0"/>
              <w:divBdr>
                <w:top w:val="none" w:sz="0" w:space="0" w:color="auto"/>
                <w:left w:val="none" w:sz="0" w:space="0" w:color="auto"/>
                <w:bottom w:val="none" w:sz="0" w:space="0" w:color="auto"/>
                <w:right w:val="none" w:sz="0" w:space="0" w:color="auto"/>
              </w:divBdr>
            </w:div>
            <w:div w:id="846678187">
              <w:marLeft w:val="0"/>
              <w:marRight w:val="0"/>
              <w:marTop w:val="0"/>
              <w:marBottom w:val="0"/>
              <w:divBdr>
                <w:top w:val="none" w:sz="0" w:space="0" w:color="auto"/>
                <w:left w:val="none" w:sz="0" w:space="0" w:color="auto"/>
                <w:bottom w:val="none" w:sz="0" w:space="0" w:color="auto"/>
                <w:right w:val="none" w:sz="0" w:space="0" w:color="auto"/>
              </w:divBdr>
            </w:div>
            <w:div w:id="1625650023">
              <w:marLeft w:val="0"/>
              <w:marRight w:val="0"/>
              <w:marTop w:val="0"/>
              <w:marBottom w:val="0"/>
              <w:divBdr>
                <w:top w:val="none" w:sz="0" w:space="0" w:color="auto"/>
                <w:left w:val="none" w:sz="0" w:space="0" w:color="auto"/>
                <w:bottom w:val="none" w:sz="0" w:space="0" w:color="auto"/>
                <w:right w:val="none" w:sz="0" w:space="0" w:color="auto"/>
              </w:divBdr>
            </w:div>
            <w:div w:id="1515611262">
              <w:marLeft w:val="0"/>
              <w:marRight w:val="0"/>
              <w:marTop w:val="0"/>
              <w:marBottom w:val="0"/>
              <w:divBdr>
                <w:top w:val="none" w:sz="0" w:space="0" w:color="auto"/>
                <w:left w:val="none" w:sz="0" w:space="0" w:color="auto"/>
                <w:bottom w:val="none" w:sz="0" w:space="0" w:color="auto"/>
                <w:right w:val="none" w:sz="0" w:space="0" w:color="auto"/>
              </w:divBdr>
            </w:div>
            <w:div w:id="1439638600">
              <w:marLeft w:val="0"/>
              <w:marRight w:val="0"/>
              <w:marTop w:val="0"/>
              <w:marBottom w:val="0"/>
              <w:divBdr>
                <w:top w:val="none" w:sz="0" w:space="0" w:color="auto"/>
                <w:left w:val="none" w:sz="0" w:space="0" w:color="auto"/>
                <w:bottom w:val="none" w:sz="0" w:space="0" w:color="auto"/>
                <w:right w:val="none" w:sz="0" w:space="0" w:color="auto"/>
              </w:divBdr>
            </w:div>
            <w:div w:id="1577738660">
              <w:marLeft w:val="0"/>
              <w:marRight w:val="0"/>
              <w:marTop w:val="0"/>
              <w:marBottom w:val="0"/>
              <w:divBdr>
                <w:top w:val="none" w:sz="0" w:space="0" w:color="auto"/>
                <w:left w:val="none" w:sz="0" w:space="0" w:color="auto"/>
                <w:bottom w:val="none" w:sz="0" w:space="0" w:color="auto"/>
                <w:right w:val="none" w:sz="0" w:space="0" w:color="auto"/>
              </w:divBdr>
            </w:div>
            <w:div w:id="1678577921">
              <w:marLeft w:val="0"/>
              <w:marRight w:val="0"/>
              <w:marTop w:val="0"/>
              <w:marBottom w:val="0"/>
              <w:divBdr>
                <w:top w:val="none" w:sz="0" w:space="0" w:color="auto"/>
                <w:left w:val="none" w:sz="0" w:space="0" w:color="auto"/>
                <w:bottom w:val="none" w:sz="0" w:space="0" w:color="auto"/>
                <w:right w:val="none" w:sz="0" w:space="0" w:color="auto"/>
              </w:divBdr>
            </w:div>
            <w:div w:id="1880555932">
              <w:marLeft w:val="0"/>
              <w:marRight w:val="0"/>
              <w:marTop w:val="0"/>
              <w:marBottom w:val="0"/>
              <w:divBdr>
                <w:top w:val="none" w:sz="0" w:space="0" w:color="auto"/>
                <w:left w:val="none" w:sz="0" w:space="0" w:color="auto"/>
                <w:bottom w:val="none" w:sz="0" w:space="0" w:color="auto"/>
                <w:right w:val="none" w:sz="0" w:space="0" w:color="auto"/>
              </w:divBdr>
            </w:div>
            <w:div w:id="1467502592">
              <w:marLeft w:val="0"/>
              <w:marRight w:val="0"/>
              <w:marTop w:val="0"/>
              <w:marBottom w:val="0"/>
              <w:divBdr>
                <w:top w:val="none" w:sz="0" w:space="0" w:color="auto"/>
                <w:left w:val="none" w:sz="0" w:space="0" w:color="auto"/>
                <w:bottom w:val="none" w:sz="0" w:space="0" w:color="auto"/>
                <w:right w:val="none" w:sz="0" w:space="0" w:color="auto"/>
              </w:divBdr>
            </w:div>
            <w:div w:id="588194329">
              <w:marLeft w:val="0"/>
              <w:marRight w:val="0"/>
              <w:marTop w:val="0"/>
              <w:marBottom w:val="0"/>
              <w:divBdr>
                <w:top w:val="none" w:sz="0" w:space="0" w:color="auto"/>
                <w:left w:val="none" w:sz="0" w:space="0" w:color="auto"/>
                <w:bottom w:val="none" w:sz="0" w:space="0" w:color="auto"/>
                <w:right w:val="none" w:sz="0" w:space="0" w:color="auto"/>
              </w:divBdr>
            </w:div>
            <w:div w:id="474034700">
              <w:marLeft w:val="0"/>
              <w:marRight w:val="0"/>
              <w:marTop w:val="0"/>
              <w:marBottom w:val="0"/>
              <w:divBdr>
                <w:top w:val="none" w:sz="0" w:space="0" w:color="auto"/>
                <w:left w:val="none" w:sz="0" w:space="0" w:color="auto"/>
                <w:bottom w:val="none" w:sz="0" w:space="0" w:color="auto"/>
                <w:right w:val="none" w:sz="0" w:space="0" w:color="auto"/>
              </w:divBdr>
            </w:div>
            <w:div w:id="2089040228">
              <w:marLeft w:val="0"/>
              <w:marRight w:val="0"/>
              <w:marTop w:val="0"/>
              <w:marBottom w:val="0"/>
              <w:divBdr>
                <w:top w:val="none" w:sz="0" w:space="0" w:color="auto"/>
                <w:left w:val="none" w:sz="0" w:space="0" w:color="auto"/>
                <w:bottom w:val="none" w:sz="0" w:space="0" w:color="auto"/>
                <w:right w:val="none" w:sz="0" w:space="0" w:color="auto"/>
              </w:divBdr>
            </w:div>
            <w:div w:id="1435899393">
              <w:marLeft w:val="0"/>
              <w:marRight w:val="0"/>
              <w:marTop w:val="0"/>
              <w:marBottom w:val="0"/>
              <w:divBdr>
                <w:top w:val="none" w:sz="0" w:space="0" w:color="auto"/>
                <w:left w:val="none" w:sz="0" w:space="0" w:color="auto"/>
                <w:bottom w:val="none" w:sz="0" w:space="0" w:color="auto"/>
                <w:right w:val="none" w:sz="0" w:space="0" w:color="auto"/>
              </w:divBdr>
            </w:div>
            <w:div w:id="598293330">
              <w:marLeft w:val="0"/>
              <w:marRight w:val="0"/>
              <w:marTop w:val="0"/>
              <w:marBottom w:val="0"/>
              <w:divBdr>
                <w:top w:val="none" w:sz="0" w:space="0" w:color="auto"/>
                <w:left w:val="none" w:sz="0" w:space="0" w:color="auto"/>
                <w:bottom w:val="none" w:sz="0" w:space="0" w:color="auto"/>
                <w:right w:val="none" w:sz="0" w:space="0" w:color="auto"/>
              </w:divBdr>
            </w:div>
            <w:div w:id="1294212650">
              <w:marLeft w:val="0"/>
              <w:marRight w:val="0"/>
              <w:marTop w:val="0"/>
              <w:marBottom w:val="0"/>
              <w:divBdr>
                <w:top w:val="none" w:sz="0" w:space="0" w:color="auto"/>
                <w:left w:val="none" w:sz="0" w:space="0" w:color="auto"/>
                <w:bottom w:val="none" w:sz="0" w:space="0" w:color="auto"/>
                <w:right w:val="none" w:sz="0" w:space="0" w:color="auto"/>
              </w:divBdr>
            </w:div>
            <w:div w:id="1137724408">
              <w:marLeft w:val="0"/>
              <w:marRight w:val="0"/>
              <w:marTop w:val="0"/>
              <w:marBottom w:val="0"/>
              <w:divBdr>
                <w:top w:val="none" w:sz="0" w:space="0" w:color="auto"/>
                <w:left w:val="none" w:sz="0" w:space="0" w:color="auto"/>
                <w:bottom w:val="none" w:sz="0" w:space="0" w:color="auto"/>
                <w:right w:val="none" w:sz="0" w:space="0" w:color="auto"/>
              </w:divBdr>
            </w:div>
            <w:div w:id="1127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mmand-line-argumen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difference-between-static-and-non-static-method-in-jav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UJP</dc:creator>
  <cp:keywords>Epython</cp:keywords>
  <cp:lastModifiedBy>Ketaki Mahajan</cp:lastModifiedBy>
  <cp:revision>28</cp:revision>
  <cp:lastPrinted>2020-08-06T16:06:00Z</cp:lastPrinted>
  <dcterms:created xsi:type="dcterms:W3CDTF">2023-08-07T04:41:00Z</dcterms:created>
  <dcterms:modified xsi:type="dcterms:W3CDTF">2023-11-06T04:22:00Z</dcterms:modified>
</cp:coreProperties>
</file>