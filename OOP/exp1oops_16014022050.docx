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3544"/>
        <w:gridCol w:w="2126"/>
        <w:gridCol w:w="1843"/>
      </w:tblGrid>
      <w:tr w:rsidR="001D6337" w:rsidRPr="000A3CCC" w14:paraId="2D3415C9" w14:textId="77777777" w:rsidTr="00872ED8">
        <w:tc>
          <w:tcPr>
            <w:tcW w:w="2323" w:type="dxa"/>
            <w:shd w:val="clear" w:color="auto" w:fill="auto"/>
            <w:vAlign w:val="center"/>
          </w:tcPr>
          <w:p w14:paraId="6757C885" w14:textId="42BA7C09" w:rsidR="001D6337" w:rsidRPr="002915D6" w:rsidRDefault="001D6337" w:rsidP="00872ED8">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3544" w:type="dxa"/>
            <w:shd w:val="clear" w:color="auto" w:fill="auto"/>
            <w:vAlign w:val="center"/>
          </w:tcPr>
          <w:p w14:paraId="2DB48B48" w14:textId="5D5BD78C" w:rsidR="001D6337" w:rsidRPr="003B204E" w:rsidRDefault="00C164F7" w:rsidP="00872ED8">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Object Oriented Programming</w:t>
            </w:r>
          </w:p>
        </w:tc>
        <w:tc>
          <w:tcPr>
            <w:tcW w:w="2126" w:type="dxa"/>
            <w:shd w:val="clear" w:color="auto" w:fill="auto"/>
            <w:vAlign w:val="center"/>
          </w:tcPr>
          <w:p w14:paraId="02501164" w14:textId="63DBF46A" w:rsidR="001D6337" w:rsidRPr="002915D6" w:rsidRDefault="001D6337" w:rsidP="00872ED8">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843" w:type="dxa"/>
            <w:vAlign w:val="center"/>
          </w:tcPr>
          <w:p w14:paraId="54B7E0B3" w14:textId="47EB07C1" w:rsidR="001D6337" w:rsidRPr="003B204E" w:rsidRDefault="006F5D45" w:rsidP="00872ED8">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III</w:t>
            </w:r>
          </w:p>
        </w:tc>
      </w:tr>
      <w:tr w:rsidR="000B0D21" w:rsidRPr="000A3CCC" w14:paraId="2754066B" w14:textId="77777777" w:rsidTr="00872ED8">
        <w:tc>
          <w:tcPr>
            <w:tcW w:w="2323" w:type="dxa"/>
            <w:shd w:val="clear" w:color="auto" w:fill="auto"/>
            <w:vAlign w:val="center"/>
          </w:tcPr>
          <w:p w14:paraId="423499EF" w14:textId="481AAF0E" w:rsidR="000B0D21" w:rsidRPr="002915D6" w:rsidRDefault="001D6337" w:rsidP="00872ED8">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3544" w:type="dxa"/>
            <w:shd w:val="clear" w:color="auto" w:fill="auto"/>
            <w:vAlign w:val="center"/>
          </w:tcPr>
          <w:p w14:paraId="77023E76" w14:textId="5376A93D" w:rsidR="000B0D21" w:rsidRPr="003B204E" w:rsidRDefault="00872ED8" w:rsidP="00872ED8">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24 / 07 / 2023</w:t>
            </w:r>
          </w:p>
        </w:tc>
        <w:tc>
          <w:tcPr>
            <w:tcW w:w="2126" w:type="dxa"/>
            <w:shd w:val="clear" w:color="auto" w:fill="auto"/>
            <w:vAlign w:val="center"/>
          </w:tcPr>
          <w:p w14:paraId="2C233080" w14:textId="19A180EE" w:rsidR="000B0D21" w:rsidRPr="002915D6" w:rsidRDefault="00A77F79" w:rsidP="00872ED8">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Batch No</w:t>
            </w:r>
            <w:r w:rsidR="001D6337">
              <w:rPr>
                <w:rFonts w:ascii="Times New Roman" w:hAnsi="Times New Roman" w:cs="Times New Roman"/>
                <w:b/>
                <w:color w:val="BC202E"/>
                <w:sz w:val="24"/>
                <w:szCs w:val="24"/>
              </w:rPr>
              <w:t>:</w:t>
            </w:r>
          </w:p>
        </w:tc>
        <w:tc>
          <w:tcPr>
            <w:tcW w:w="1843" w:type="dxa"/>
            <w:vAlign w:val="center"/>
          </w:tcPr>
          <w:p w14:paraId="5D086D40" w14:textId="67EFE28D" w:rsidR="000B0D21" w:rsidRPr="003B204E" w:rsidRDefault="00872ED8" w:rsidP="00872ED8">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A3</w:t>
            </w:r>
          </w:p>
        </w:tc>
      </w:tr>
      <w:tr w:rsidR="000B0D21" w:rsidRPr="000A3CCC" w14:paraId="54A161E2" w14:textId="77777777" w:rsidTr="00872ED8">
        <w:tc>
          <w:tcPr>
            <w:tcW w:w="2323" w:type="dxa"/>
            <w:shd w:val="clear" w:color="auto" w:fill="auto"/>
            <w:vAlign w:val="center"/>
          </w:tcPr>
          <w:p w14:paraId="5D870C5D" w14:textId="073537D8" w:rsidR="000B0D21" w:rsidRDefault="000B0D21" w:rsidP="00872ED8">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r w:rsidR="001D6337">
              <w:rPr>
                <w:rFonts w:ascii="Times New Roman" w:hAnsi="Times New Roman" w:cs="Times New Roman"/>
                <w:b/>
                <w:color w:val="BC202E"/>
                <w:sz w:val="24"/>
                <w:szCs w:val="24"/>
              </w:rPr>
              <w:t>:</w:t>
            </w:r>
          </w:p>
        </w:tc>
        <w:tc>
          <w:tcPr>
            <w:tcW w:w="3544" w:type="dxa"/>
            <w:shd w:val="clear" w:color="auto" w:fill="auto"/>
            <w:vAlign w:val="center"/>
          </w:tcPr>
          <w:p w14:paraId="20F22F4B" w14:textId="79EB9975" w:rsidR="000B0D21" w:rsidRDefault="006C0A21" w:rsidP="00872ED8">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 xml:space="preserve">Prof. </w:t>
            </w:r>
            <w:r w:rsidR="00EC6F70">
              <w:rPr>
                <w:rFonts w:ascii="Times New Roman" w:hAnsi="Times New Roman" w:cs="Times New Roman"/>
                <w:b/>
                <w:sz w:val="24"/>
                <w:szCs w:val="24"/>
              </w:rPr>
              <w:t>Pragya Gupta</w:t>
            </w:r>
          </w:p>
        </w:tc>
        <w:tc>
          <w:tcPr>
            <w:tcW w:w="2126" w:type="dxa"/>
            <w:shd w:val="clear" w:color="auto" w:fill="auto"/>
            <w:vAlign w:val="center"/>
          </w:tcPr>
          <w:p w14:paraId="060D0C1E" w14:textId="27AEF37B" w:rsidR="000B0D21" w:rsidRDefault="00A77F79" w:rsidP="00872ED8">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Roll No</w:t>
            </w:r>
            <w:r w:rsidR="001D6337">
              <w:rPr>
                <w:rFonts w:ascii="Times New Roman" w:hAnsi="Times New Roman" w:cs="Times New Roman"/>
                <w:b/>
                <w:color w:val="BC202E"/>
                <w:sz w:val="24"/>
                <w:szCs w:val="24"/>
              </w:rPr>
              <w:t>:</w:t>
            </w:r>
          </w:p>
        </w:tc>
        <w:tc>
          <w:tcPr>
            <w:tcW w:w="1843" w:type="dxa"/>
            <w:vAlign w:val="center"/>
          </w:tcPr>
          <w:p w14:paraId="3D969365" w14:textId="24FF6284" w:rsidR="000B0D21" w:rsidRDefault="00872ED8" w:rsidP="00872ED8">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16014022050</w:t>
            </w:r>
          </w:p>
        </w:tc>
      </w:tr>
      <w:tr w:rsidR="00A77F79" w:rsidRPr="000A3CCC" w14:paraId="0F1AD1C1" w14:textId="77777777" w:rsidTr="00872ED8">
        <w:tc>
          <w:tcPr>
            <w:tcW w:w="2323" w:type="dxa"/>
            <w:shd w:val="clear" w:color="auto" w:fill="auto"/>
            <w:vAlign w:val="center"/>
          </w:tcPr>
          <w:p w14:paraId="4A82FFDC" w14:textId="1FAC1364" w:rsidR="00A77F79" w:rsidRDefault="001D6337" w:rsidP="00872ED8">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3544" w:type="dxa"/>
            <w:shd w:val="clear" w:color="auto" w:fill="auto"/>
            <w:vAlign w:val="center"/>
          </w:tcPr>
          <w:p w14:paraId="1E9E88D8" w14:textId="77777777" w:rsidR="00A77F79" w:rsidRDefault="00A77F79" w:rsidP="00872ED8">
            <w:pPr>
              <w:pStyle w:val="TableContents"/>
              <w:spacing w:after="0"/>
              <w:jc w:val="center"/>
              <w:rPr>
                <w:rFonts w:ascii="Times New Roman" w:hAnsi="Times New Roman" w:cs="Times New Roman"/>
                <w:b/>
                <w:sz w:val="24"/>
                <w:szCs w:val="24"/>
              </w:rPr>
            </w:pPr>
          </w:p>
        </w:tc>
        <w:tc>
          <w:tcPr>
            <w:tcW w:w="2126" w:type="dxa"/>
            <w:shd w:val="clear" w:color="auto" w:fill="auto"/>
            <w:vAlign w:val="center"/>
          </w:tcPr>
          <w:p w14:paraId="42F48BDA" w14:textId="2770A677" w:rsidR="00A77F79" w:rsidRDefault="001D6337" w:rsidP="00872ED8">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843" w:type="dxa"/>
            <w:vAlign w:val="center"/>
          </w:tcPr>
          <w:p w14:paraId="3AA60BAD" w14:textId="390F4D46" w:rsidR="00A77F79" w:rsidRDefault="00C164F7" w:rsidP="00872ED8">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___</w:t>
            </w:r>
            <w:r w:rsidR="006C0A21">
              <w:rPr>
                <w:rFonts w:ascii="Times New Roman" w:hAnsi="Times New Roman" w:cs="Times New Roman"/>
                <w:b/>
                <w:sz w:val="24"/>
                <w:szCs w:val="24"/>
              </w:rPr>
              <w:t>/25</w:t>
            </w: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tbl>
      <w:tblPr>
        <w:tblStyle w:val="TableGrid"/>
        <w:tblW w:w="0" w:type="auto"/>
        <w:tblInd w:w="-176" w:type="dxa"/>
        <w:tblLook w:val="04A0" w:firstRow="1" w:lastRow="0" w:firstColumn="1" w:lastColumn="0" w:noHBand="0" w:noVBand="1"/>
      </w:tblPr>
      <w:tblGrid>
        <w:gridCol w:w="2534"/>
        <w:gridCol w:w="3330"/>
        <w:gridCol w:w="3918"/>
      </w:tblGrid>
      <w:tr w:rsidR="00C164F7" w14:paraId="3289EABB" w14:textId="77777777" w:rsidTr="00872ED8">
        <w:tc>
          <w:tcPr>
            <w:tcW w:w="2534" w:type="dxa"/>
          </w:tcPr>
          <w:p w14:paraId="4CDB768F" w14:textId="1FD3467F" w:rsidR="00C164F7" w:rsidRPr="00872ED8" w:rsidRDefault="00C164F7" w:rsidP="00872ED8">
            <w:pPr>
              <w:spacing w:before="60" w:after="60"/>
              <w:jc w:val="center"/>
              <w:rPr>
                <w:rFonts w:ascii="Times New Roman" w:hAnsi="Times New Roman" w:cs="Times New Roman"/>
                <w:b/>
                <w:color w:val="BC202E"/>
                <w:sz w:val="28"/>
                <w:szCs w:val="28"/>
              </w:rPr>
            </w:pPr>
            <w:r w:rsidRPr="00872ED8">
              <w:rPr>
                <w:rFonts w:ascii="Times New Roman" w:hAnsi="Times New Roman" w:cs="Times New Roman"/>
                <w:b/>
                <w:color w:val="BC202E"/>
                <w:sz w:val="28"/>
                <w:szCs w:val="28"/>
              </w:rPr>
              <w:t>Writing Program (07)</w:t>
            </w:r>
          </w:p>
        </w:tc>
        <w:tc>
          <w:tcPr>
            <w:tcW w:w="3330" w:type="dxa"/>
          </w:tcPr>
          <w:p w14:paraId="225F6E1A" w14:textId="77777777" w:rsidR="00C164F7" w:rsidRPr="00872ED8" w:rsidRDefault="00C164F7" w:rsidP="00872ED8">
            <w:pPr>
              <w:spacing w:before="60" w:after="60"/>
              <w:jc w:val="center"/>
              <w:rPr>
                <w:rFonts w:ascii="Times New Roman" w:hAnsi="Times New Roman" w:cs="Times New Roman"/>
                <w:b/>
                <w:color w:val="BC202E"/>
                <w:sz w:val="28"/>
                <w:szCs w:val="28"/>
              </w:rPr>
            </w:pPr>
            <w:r w:rsidRPr="00872ED8">
              <w:rPr>
                <w:rFonts w:ascii="Times New Roman" w:hAnsi="Times New Roman" w:cs="Times New Roman"/>
                <w:b/>
                <w:color w:val="BC202E"/>
                <w:sz w:val="28"/>
                <w:szCs w:val="28"/>
              </w:rPr>
              <w:t>Performance in lab</w:t>
            </w:r>
          </w:p>
          <w:p w14:paraId="1A603095" w14:textId="420FA972" w:rsidR="00C164F7" w:rsidRPr="00872ED8" w:rsidRDefault="00C164F7" w:rsidP="00872ED8">
            <w:pPr>
              <w:spacing w:before="60" w:after="60"/>
              <w:jc w:val="center"/>
              <w:rPr>
                <w:rFonts w:ascii="Times New Roman" w:hAnsi="Times New Roman" w:cs="Times New Roman"/>
                <w:b/>
                <w:color w:val="BC202E"/>
                <w:sz w:val="28"/>
                <w:szCs w:val="28"/>
              </w:rPr>
            </w:pPr>
            <w:r w:rsidRPr="00872ED8">
              <w:rPr>
                <w:rFonts w:ascii="Times New Roman" w:hAnsi="Times New Roman" w:cs="Times New Roman"/>
                <w:b/>
                <w:color w:val="BC202E"/>
                <w:sz w:val="28"/>
                <w:szCs w:val="28"/>
              </w:rPr>
              <w:t>and Viva (05+03)</w:t>
            </w:r>
          </w:p>
        </w:tc>
        <w:tc>
          <w:tcPr>
            <w:tcW w:w="3918" w:type="dxa"/>
          </w:tcPr>
          <w:p w14:paraId="7734756E" w14:textId="0721FB1F" w:rsidR="00C164F7" w:rsidRPr="00872ED8" w:rsidRDefault="00C164F7" w:rsidP="00872ED8">
            <w:pPr>
              <w:spacing w:before="60" w:after="60"/>
              <w:jc w:val="center"/>
              <w:rPr>
                <w:rFonts w:ascii="Times New Roman" w:hAnsi="Times New Roman" w:cs="Times New Roman"/>
                <w:b/>
                <w:color w:val="BC202E"/>
                <w:sz w:val="28"/>
                <w:szCs w:val="28"/>
              </w:rPr>
            </w:pPr>
            <w:r w:rsidRPr="00872ED8">
              <w:rPr>
                <w:rFonts w:ascii="Times New Roman" w:hAnsi="Times New Roman" w:cs="Times New Roman"/>
                <w:b/>
                <w:color w:val="BC202E"/>
                <w:sz w:val="28"/>
                <w:szCs w:val="28"/>
              </w:rPr>
              <w:t>Post lab questions, conclusion and</w:t>
            </w:r>
            <w:r w:rsidR="00872ED8">
              <w:rPr>
                <w:rFonts w:ascii="Times New Roman" w:hAnsi="Times New Roman" w:cs="Times New Roman"/>
                <w:b/>
                <w:color w:val="BC202E"/>
                <w:sz w:val="28"/>
                <w:szCs w:val="28"/>
              </w:rPr>
              <w:t xml:space="preserve"> c</w:t>
            </w:r>
            <w:r w:rsidRPr="00872ED8">
              <w:rPr>
                <w:rFonts w:ascii="Times New Roman" w:hAnsi="Times New Roman" w:cs="Times New Roman"/>
                <w:b/>
                <w:color w:val="BC202E"/>
                <w:sz w:val="28"/>
                <w:szCs w:val="28"/>
              </w:rPr>
              <w:t>ompletion</w:t>
            </w:r>
            <w:r w:rsidR="00872ED8">
              <w:rPr>
                <w:rFonts w:ascii="Times New Roman" w:hAnsi="Times New Roman" w:cs="Times New Roman"/>
                <w:b/>
                <w:color w:val="BC202E"/>
                <w:sz w:val="28"/>
                <w:szCs w:val="28"/>
              </w:rPr>
              <w:t xml:space="preserve"> </w:t>
            </w:r>
            <w:r w:rsidRPr="00872ED8">
              <w:rPr>
                <w:rFonts w:ascii="Times New Roman" w:hAnsi="Times New Roman" w:cs="Times New Roman"/>
                <w:b/>
                <w:color w:val="BC202E"/>
                <w:sz w:val="28"/>
                <w:szCs w:val="28"/>
              </w:rPr>
              <w:t>(03+02+05)</w:t>
            </w:r>
          </w:p>
        </w:tc>
      </w:tr>
      <w:tr w:rsidR="00C164F7" w14:paraId="36D53F6B" w14:textId="77777777" w:rsidTr="00872ED8">
        <w:tc>
          <w:tcPr>
            <w:tcW w:w="2534" w:type="dxa"/>
          </w:tcPr>
          <w:p w14:paraId="1BB29512" w14:textId="77777777" w:rsidR="00C164F7" w:rsidRDefault="00C164F7" w:rsidP="00EE59A2">
            <w:pPr>
              <w:jc w:val="center"/>
              <w:rPr>
                <w:rFonts w:ascii="Times New Roman" w:hAnsi="Times New Roman" w:cs="Times New Roman"/>
                <w:b/>
                <w:color w:val="BC202E"/>
                <w:sz w:val="28"/>
                <w:szCs w:val="28"/>
              </w:rPr>
            </w:pPr>
          </w:p>
          <w:p w14:paraId="6FFEE5D1" w14:textId="77777777" w:rsidR="00872ED8" w:rsidRPr="00872ED8" w:rsidRDefault="00872ED8" w:rsidP="00EE59A2">
            <w:pPr>
              <w:jc w:val="center"/>
              <w:rPr>
                <w:rFonts w:ascii="Times New Roman" w:hAnsi="Times New Roman" w:cs="Times New Roman"/>
                <w:b/>
                <w:color w:val="BC202E"/>
                <w:sz w:val="28"/>
                <w:szCs w:val="28"/>
              </w:rPr>
            </w:pPr>
          </w:p>
        </w:tc>
        <w:tc>
          <w:tcPr>
            <w:tcW w:w="3330" w:type="dxa"/>
          </w:tcPr>
          <w:p w14:paraId="20C3739F" w14:textId="77777777" w:rsidR="00C164F7" w:rsidRPr="00872ED8" w:rsidRDefault="00C164F7" w:rsidP="00EE59A2">
            <w:pPr>
              <w:jc w:val="center"/>
              <w:rPr>
                <w:rFonts w:ascii="Times New Roman" w:hAnsi="Times New Roman" w:cs="Times New Roman"/>
                <w:b/>
                <w:color w:val="BC202E"/>
                <w:sz w:val="28"/>
                <w:szCs w:val="28"/>
              </w:rPr>
            </w:pPr>
          </w:p>
        </w:tc>
        <w:tc>
          <w:tcPr>
            <w:tcW w:w="3918" w:type="dxa"/>
          </w:tcPr>
          <w:p w14:paraId="0537556F" w14:textId="77777777" w:rsidR="00C164F7" w:rsidRPr="00872ED8" w:rsidRDefault="00C164F7" w:rsidP="00EE59A2">
            <w:pPr>
              <w:jc w:val="center"/>
              <w:rPr>
                <w:rFonts w:ascii="Times New Roman" w:hAnsi="Times New Roman" w:cs="Times New Roman"/>
                <w:b/>
                <w:color w:val="BC202E"/>
                <w:sz w:val="28"/>
                <w:szCs w:val="28"/>
              </w:rPr>
            </w:pPr>
          </w:p>
        </w:tc>
      </w:tr>
    </w:tbl>
    <w:p w14:paraId="2632387E" w14:textId="77777777" w:rsidR="006C0A21" w:rsidRDefault="006C0A21"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6760415A" w:rsidR="00A25C5E" w:rsidRPr="00A25C5E" w:rsidRDefault="00A25C5E" w:rsidP="00EE59A2">
      <w:pPr>
        <w:shd w:val="clear" w:color="auto" w:fill="FFFFFF"/>
        <w:spacing w:after="0" w:line="240" w:lineRule="auto"/>
        <w:ind w:left="-709"/>
        <w:jc w:val="center"/>
        <w:rPr>
          <w:rFonts w:ascii="Times New Roman" w:eastAsia="Times New Roman" w:hAnsi="Times New Roman"/>
          <w:b/>
          <w:iCs/>
          <w:color w:val="BC202E"/>
          <w:sz w:val="20"/>
          <w:szCs w:val="20"/>
        </w:rPr>
      </w:pPr>
      <w:r w:rsidRPr="00A25C5E">
        <w:rPr>
          <w:rFonts w:ascii="Times New Roman" w:hAnsi="Times New Roman" w:cs="Times New Roman"/>
          <w:b/>
          <w:color w:val="BC202E"/>
          <w:sz w:val="28"/>
          <w:szCs w:val="28"/>
        </w:rPr>
        <w:t xml:space="preserve">Experiment No: </w:t>
      </w:r>
      <w:r w:rsidR="009344E9">
        <w:rPr>
          <w:rFonts w:ascii="Times New Roman" w:hAnsi="Times New Roman" w:cs="Times New Roman"/>
          <w:b/>
          <w:color w:val="BC202E"/>
          <w:sz w:val="28"/>
          <w:szCs w:val="28"/>
        </w:rPr>
        <w:t>1</w:t>
      </w:r>
    </w:p>
    <w:p w14:paraId="23A725EC" w14:textId="058084A4" w:rsidR="008052A1" w:rsidRPr="008052A1" w:rsidRDefault="001D6337" w:rsidP="008052A1">
      <w:pPr>
        <w:shd w:val="clear" w:color="auto" w:fill="FFFFFF"/>
        <w:spacing w:after="0" w:line="240" w:lineRule="auto"/>
        <w:ind w:left="-709"/>
        <w:jc w:val="center"/>
        <w:rPr>
          <w:rFonts w:ascii="Times New Roman" w:eastAsia="Times New Roman" w:hAnsi="Times New Roman"/>
          <w:b/>
          <w:iCs/>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8052A1">
        <w:rPr>
          <w:rFonts w:ascii="Times New Roman" w:eastAsia="Times New Roman" w:hAnsi="Times New Roman"/>
          <w:b/>
          <w:iCs/>
          <w:sz w:val="28"/>
          <w:szCs w:val="28"/>
        </w:rPr>
        <w:t>Basic Java Program</w:t>
      </w:r>
      <w:r w:rsidR="008052A1" w:rsidRPr="008052A1">
        <w:rPr>
          <w:rFonts w:ascii="Times New Roman" w:eastAsia="Times New Roman" w:hAnsi="Times New Roman"/>
          <w:b/>
          <w:iCs/>
          <w:sz w:val="28"/>
          <w:szCs w:val="28"/>
        </w:rPr>
        <w:t xml:space="preserve"> with use of Operators and Control</w:t>
      </w:r>
    </w:p>
    <w:p w14:paraId="03C15912" w14:textId="5E669850" w:rsidR="001D6337" w:rsidRDefault="008052A1" w:rsidP="008052A1">
      <w:pPr>
        <w:shd w:val="clear" w:color="auto" w:fill="FFFFFF"/>
        <w:spacing w:after="0" w:line="240" w:lineRule="auto"/>
        <w:ind w:left="-709"/>
        <w:jc w:val="center"/>
        <w:rPr>
          <w:rFonts w:ascii="Times New Roman" w:eastAsia="Times New Roman" w:hAnsi="Times New Roman"/>
          <w:b/>
          <w:iCs/>
          <w:sz w:val="28"/>
          <w:szCs w:val="28"/>
        </w:rPr>
      </w:pPr>
      <w:r w:rsidRPr="008052A1">
        <w:rPr>
          <w:rFonts w:ascii="Times New Roman" w:eastAsia="Times New Roman" w:hAnsi="Times New Roman"/>
          <w:b/>
          <w:iCs/>
          <w:sz w:val="28"/>
          <w:szCs w:val="28"/>
        </w:rPr>
        <w:t>Flow</w:t>
      </w:r>
    </w:p>
    <w:p w14:paraId="6A5F883D" w14:textId="77777777" w:rsidR="00C164F7" w:rsidRPr="00AF6DE1" w:rsidRDefault="00C164F7" w:rsidP="00AF6DE1">
      <w:pPr>
        <w:shd w:val="clear" w:color="auto" w:fill="FFFFFF"/>
        <w:spacing w:after="0" w:line="240" w:lineRule="auto"/>
        <w:ind w:left="-709"/>
        <w:jc w:val="center"/>
        <w:rPr>
          <w:rFonts w:ascii="Times New Roman" w:eastAsia="Times New Roman" w:hAnsi="Times New Roman"/>
          <w:b/>
          <w:iCs/>
          <w:sz w:val="28"/>
          <w:szCs w:val="28"/>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872ED8">
            <w:pPr>
              <w:shd w:val="clear" w:color="auto" w:fill="FFFFFF"/>
              <w:spacing w:before="60" w:after="60"/>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A25C5E">
        <w:tc>
          <w:tcPr>
            <w:tcW w:w="9782" w:type="dxa"/>
          </w:tcPr>
          <w:p w14:paraId="239C9AAD" w14:textId="045DA9BD" w:rsidR="00AF6DE1" w:rsidRPr="00872ED8" w:rsidRDefault="00DD7368" w:rsidP="008052A1">
            <w:pPr>
              <w:suppressAutoHyphens/>
              <w:jc w:val="both"/>
              <w:rPr>
                <w:rFonts w:ascii="Times New Roman" w:eastAsia="Times New Roman" w:hAnsi="Times New Roman"/>
                <w:bCs/>
                <w:iCs/>
                <w:sz w:val="24"/>
                <w:szCs w:val="24"/>
              </w:rPr>
            </w:pPr>
            <w:r w:rsidRPr="00872ED8">
              <w:rPr>
                <w:rFonts w:ascii="Times New Roman" w:eastAsia="Times New Roman" w:hAnsi="Times New Roman"/>
                <w:bCs/>
                <w:iCs/>
                <w:sz w:val="24"/>
                <w:szCs w:val="24"/>
              </w:rPr>
              <w:t xml:space="preserve">Learn </w:t>
            </w:r>
            <w:r w:rsidR="008052A1" w:rsidRPr="00872ED8">
              <w:rPr>
                <w:rFonts w:ascii="Times New Roman" w:eastAsia="Times New Roman" w:hAnsi="Times New Roman"/>
                <w:bCs/>
                <w:iCs/>
                <w:sz w:val="24"/>
                <w:szCs w:val="24"/>
              </w:rPr>
              <w:t>basic Java Program with use of Operators and Control Flow</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3130D7B2" w:rsidR="007609F2" w:rsidRPr="007609F2" w:rsidRDefault="007609F2" w:rsidP="00872ED8">
            <w:pPr>
              <w:shd w:val="clear" w:color="auto" w:fill="FFFFFF"/>
              <w:spacing w:before="60" w:after="60"/>
              <w:ind w:left="-709" w:firstLine="709"/>
              <w:rPr>
                <w:rFonts w:ascii="Times New Roman" w:hAnsi="Times New Roman"/>
                <w:b/>
                <w:sz w:val="24"/>
                <w:szCs w:val="24"/>
              </w:rPr>
            </w:pPr>
            <w:r w:rsidRPr="001D6337">
              <w:rPr>
                <w:rFonts w:ascii="Times New Roman" w:hAnsi="Times New Roman"/>
                <w:b/>
                <w:color w:val="BC202E"/>
                <w:sz w:val="24"/>
                <w:szCs w:val="24"/>
              </w:rPr>
              <w:t>COs to be achieved:</w:t>
            </w:r>
            <w:r w:rsidRPr="001D6337">
              <w:rPr>
                <w:rFonts w:ascii="Times New Roman" w:hAnsi="Times New Roman"/>
                <w:b/>
                <w:sz w:val="24"/>
                <w:szCs w:val="24"/>
              </w:rPr>
              <w:t xml:space="preserve"> </w:t>
            </w:r>
          </w:p>
        </w:tc>
      </w:tr>
      <w:tr w:rsidR="007609F2" w14:paraId="734D9625" w14:textId="77777777" w:rsidTr="00A25C5E">
        <w:tc>
          <w:tcPr>
            <w:tcW w:w="9782" w:type="dxa"/>
          </w:tcPr>
          <w:p w14:paraId="6A4BA6DF" w14:textId="523498A6" w:rsidR="00D114C2" w:rsidRPr="007609F2" w:rsidRDefault="00C614F7" w:rsidP="007609F2">
            <w:pPr>
              <w:widowControl w:val="0"/>
              <w:suppressAutoHyphens/>
              <w:spacing w:line="264" w:lineRule="auto"/>
              <w:jc w:val="both"/>
              <w:rPr>
                <w:rFonts w:ascii="Times New Roman" w:hAnsi="Times New Roman"/>
                <w:sz w:val="24"/>
                <w:szCs w:val="24"/>
                <w:lang w:eastAsia="en-IN"/>
              </w:rPr>
            </w:pPr>
            <w:r w:rsidRPr="00C614F7">
              <w:rPr>
                <w:rFonts w:ascii="Times New Roman" w:hAnsi="Times New Roman"/>
                <w:b/>
                <w:bCs/>
                <w:sz w:val="24"/>
                <w:szCs w:val="24"/>
                <w:lang w:eastAsia="en-IN"/>
              </w:rPr>
              <w:t>CO</w:t>
            </w:r>
            <w:r w:rsidR="00631FFB">
              <w:rPr>
                <w:rFonts w:ascii="Times New Roman" w:hAnsi="Times New Roman"/>
                <w:b/>
                <w:bCs/>
                <w:sz w:val="24"/>
                <w:szCs w:val="24"/>
                <w:lang w:eastAsia="en-IN"/>
              </w:rPr>
              <w:t>1</w:t>
            </w:r>
            <w:r w:rsidRPr="00C614F7">
              <w:rPr>
                <w:rFonts w:ascii="Times New Roman" w:hAnsi="Times New Roman"/>
                <w:sz w:val="24"/>
                <w:szCs w:val="24"/>
                <w:lang w:eastAsia="en-IN"/>
              </w:rPr>
              <w:t xml:space="preserve">: </w:t>
            </w:r>
            <w:r w:rsidR="008052A1" w:rsidRPr="008052A1">
              <w:rPr>
                <w:rFonts w:ascii="Times New Roman" w:hAnsi="Times New Roman"/>
                <w:sz w:val="24"/>
                <w:szCs w:val="24"/>
                <w:lang w:eastAsia="en-IN"/>
              </w:rPr>
              <w:t>Understand concepts of Object Oriented Programming and basic characteristics of Java.</w:t>
            </w:r>
          </w:p>
        </w:tc>
      </w:tr>
    </w:tbl>
    <w:p w14:paraId="775123C3" w14:textId="526CCB67"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F41A25" w14:paraId="4B9465A1" w14:textId="77777777" w:rsidTr="004936FC">
        <w:tc>
          <w:tcPr>
            <w:tcW w:w="9782" w:type="dxa"/>
          </w:tcPr>
          <w:p w14:paraId="245E2A95" w14:textId="2065FC47" w:rsidR="00F41A25" w:rsidRPr="007609F2" w:rsidRDefault="00F41A25" w:rsidP="00872ED8">
            <w:pPr>
              <w:shd w:val="clear" w:color="auto" w:fill="FFFFFF"/>
              <w:spacing w:before="60" w:after="60"/>
              <w:ind w:left="-709" w:firstLine="709"/>
              <w:rPr>
                <w:rFonts w:ascii="Times New Roman" w:hAnsi="Times New Roman"/>
                <w:b/>
                <w:sz w:val="24"/>
                <w:szCs w:val="24"/>
              </w:rPr>
            </w:pPr>
            <w:r>
              <w:rPr>
                <w:rFonts w:ascii="Times New Roman" w:hAnsi="Times New Roman"/>
                <w:b/>
                <w:color w:val="BC202E"/>
                <w:sz w:val="24"/>
                <w:szCs w:val="24"/>
              </w:rPr>
              <w:t xml:space="preserve">Tools </w:t>
            </w:r>
            <w:r w:rsidR="008052A1">
              <w:rPr>
                <w:rFonts w:ascii="Times New Roman" w:hAnsi="Times New Roman"/>
                <w:b/>
                <w:color w:val="BC202E"/>
                <w:sz w:val="24"/>
                <w:szCs w:val="24"/>
              </w:rPr>
              <w:t>used</w:t>
            </w:r>
            <w:r>
              <w:rPr>
                <w:rFonts w:ascii="Times New Roman" w:hAnsi="Times New Roman"/>
                <w:b/>
                <w:color w:val="BC202E"/>
                <w:sz w:val="24"/>
                <w:szCs w:val="24"/>
              </w:rPr>
              <w:t>:</w:t>
            </w:r>
          </w:p>
        </w:tc>
      </w:tr>
      <w:tr w:rsidR="00F41A25" w14:paraId="69D1EF76" w14:textId="77777777" w:rsidTr="004936FC">
        <w:tc>
          <w:tcPr>
            <w:tcW w:w="9782" w:type="dxa"/>
          </w:tcPr>
          <w:p w14:paraId="341D79AF" w14:textId="57E6729F" w:rsidR="00F41A25" w:rsidRPr="007609F2" w:rsidRDefault="00F41A25" w:rsidP="008052A1">
            <w:pPr>
              <w:widowControl w:val="0"/>
              <w:suppressAutoHyphens/>
              <w:spacing w:line="264" w:lineRule="auto"/>
              <w:jc w:val="both"/>
              <w:rPr>
                <w:rFonts w:ascii="Times New Roman" w:hAnsi="Times New Roman"/>
                <w:sz w:val="24"/>
                <w:szCs w:val="24"/>
                <w:lang w:eastAsia="en-IN"/>
              </w:rPr>
            </w:pPr>
          </w:p>
        </w:tc>
      </w:tr>
    </w:tbl>
    <w:p w14:paraId="222DF430" w14:textId="77777777" w:rsidR="00F41A25" w:rsidRDefault="00F41A25"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59C209C" w14:textId="77777777" w:rsidTr="00A25C5E">
        <w:tc>
          <w:tcPr>
            <w:tcW w:w="9782" w:type="dxa"/>
          </w:tcPr>
          <w:p w14:paraId="671D99A4" w14:textId="189F51C6" w:rsidR="007609F2" w:rsidRPr="007609F2" w:rsidRDefault="007609F2" w:rsidP="00872ED8">
            <w:pPr>
              <w:shd w:val="clear" w:color="auto" w:fill="FFFFFF"/>
              <w:spacing w:line="312" w:lineRule="atLeast"/>
              <w:jc w:val="both"/>
              <w:outlineLvl w:val="1"/>
              <w:rPr>
                <w:rFonts w:ascii="Arial" w:eastAsia="Times New Roman" w:hAnsi="Arial" w:cs="Arial"/>
                <w:b/>
                <w:color w:val="222222"/>
                <w:sz w:val="24"/>
                <w:szCs w:val="24"/>
              </w:rPr>
            </w:pPr>
            <w:r w:rsidRPr="00872ED8">
              <w:rPr>
                <w:rFonts w:ascii="Times New Roman" w:eastAsia="Times New Roman" w:hAnsi="Times New Roman" w:cs="Times New Roman"/>
                <w:b/>
                <w:color w:val="610B38"/>
                <w:sz w:val="24"/>
                <w:szCs w:val="24"/>
              </w:rPr>
              <w:t>Theory:</w:t>
            </w:r>
          </w:p>
        </w:tc>
      </w:tr>
      <w:tr w:rsidR="007609F2" w14:paraId="1E4A35C7" w14:textId="77777777" w:rsidTr="00A25C5E">
        <w:tc>
          <w:tcPr>
            <w:tcW w:w="9782" w:type="dxa"/>
          </w:tcPr>
          <w:p w14:paraId="343CEB72" w14:textId="3577FE83" w:rsidR="003D7FDE" w:rsidRDefault="008052A1" w:rsidP="008052A1">
            <w:pPr>
              <w:spacing w:line="288" w:lineRule="auto"/>
              <w:jc w:val="both"/>
              <w:rPr>
                <w:rFonts w:ascii="Times New Roman" w:hAnsi="Times New Roman"/>
                <w:b/>
                <w:bCs/>
                <w:sz w:val="24"/>
                <w:szCs w:val="24"/>
                <w:lang w:val="en"/>
              </w:rPr>
            </w:pPr>
            <w:r>
              <w:rPr>
                <w:rFonts w:ascii="Times New Roman" w:hAnsi="Times New Roman"/>
                <w:b/>
                <w:bCs/>
                <w:sz w:val="24"/>
                <w:szCs w:val="24"/>
                <w:lang w:val="en"/>
              </w:rPr>
              <w:t>(Mention about data type, operator and flow statement)</w:t>
            </w:r>
          </w:p>
          <w:p w14:paraId="40411798" w14:textId="77777777" w:rsidR="003D7FDE" w:rsidRPr="003D7FDE" w:rsidRDefault="003D7FDE" w:rsidP="003D7FDE">
            <w:pPr>
              <w:shd w:val="clear" w:color="auto" w:fill="FFFFFF"/>
              <w:spacing w:line="312" w:lineRule="atLeast"/>
              <w:jc w:val="both"/>
              <w:outlineLvl w:val="1"/>
              <w:rPr>
                <w:rFonts w:ascii="Times New Roman" w:eastAsia="Times New Roman" w:hAnsi="Times New Roman" w:cs="Times New Roman"/>
                <w:b/>
                <w:color w:val="610B38"/>
                <w:sz w:val="24"/>
                <w:szCs w:val="24"/>
              </w:rPr>
            </w:pPr>
            <w:r w:rsidRPr="003D7FDE">
              <w:rPr>
                <w:rFonts w:ascii="Times New Roman" w:eastAsia="Times New Roman" w:hAnsi="Times New Roman" w:cs="Times New Roman"/>
                <w:b/>
                <w:color w:val="610B38"/>
                <w:sz w:val="24"/>
                <w:szCs w:val="24"/>
              </w:rPr>
              <w:t>Java Scanner Class</w:t>
            </w:r>
          </w:p>
          <w:p w14:paraId="1C32FA43" w14:textId="77777777" w:rsidR="003D7FDE" w:rsidRPr="003D7FDE" w:rsidRDefault="003D7FDE" w:rsidP="003D7FDE">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3D7FDE">
              <w:rPr>
                <w:rFonts w:ascii="Times New Roman" w:eastAsia="Times New Roman" w:hAnsi="Times New Roman" w:cs="Times New Roman"/>
                <w:color w:val="333333"/>
                <w:sz w:val="24"/>
                <w:szCs w:val="24"/>
              </w:rPr>
              <w:t>Java </w:t>
            </w:r>
            <w:r w:rsidRPr="003D7FDE">
              <w:rPr>
                <w:rFonts w:ascii="Times New Roman" w:eastAsia="Times New Roman" w:hAnsi="Times New Roman" w:cs="Times New Roman"/>
                <w:b/>
                <w:bCs/>
                <w:color w:val="333333"/>
                <w:sz w:val="24"/>
                <w:szCs w:val="24"/>
              </w:rPr>
              <w:t>Scanner class</w:t>
            </w:r>
            <w:r w:rsidRPr="003D7FDE">
              <w:rPr>
                <w:rFonts w:ascii="Times New Roman" w:eastAsia="Times New Roman" w:hAnsi="Times New Roman" w:cs="Times New Roman"/>
                <w:color w:val="333333"/>
                <w:sz w:val="24"/>
                <w:szCs w:val="24"/>
              </w:rPr>
              <w:t> allows the user to take input from the console. It belongs to </w:t>
            </w:r>
            <w:proofErr w:type="spellStart"/>
            <w:r w:rsidRPr="003D7FDE">
              <w:rPr>
                <w:rFonts w:ascii="Times New Roman" w:eastAsia="Times New Roman" w:hAnsi="Times New Roman" w:cs="Times New Roman"/>
                <w:b/>
                <w:bCs/>
                <w:color w:val="333333"/>
                <w:sz w:val="24"/>
                <w:szCs w:val="24"/>
              </w:rPr>
              <w:t>java.util</w:t>
            </w:r>
            <w:proofErr w:type="spellEnd"/>
            <w:r w:rsidRPr="003D7FDE">
              <w:rPr>
                <w:rFonts w:ascii="Times New Roman" w:eastAsia="Times New Roman" w:hAnsi="Times New Roman" w:cs="Times New Roman"/>
                <w:color w:val="333333"/>
                <w:sz w:val="24"/>
                <w:szCs w:val="24"/>
              </w:rPr>
              <w:t> package. It is used to read the input of primitive types like int, double, long, short, float, and byte. It is the easiest way to read input in Java program.</w:t>
            </w:r>
          </w:p>
          <w:p w14:paraId="6AB7A039" w14:textId="77777777" w:rsidR="003D7FDE" w:rsidRPr="003D7FDE" w:rsidRDefault="003D7FDE" w:rsidP="003D7FDE">
            <w:pPr>
              <w:shd w:val="clear" w:color="auto" w:fill="FFFFFF"/>
              <w:spacing w:line="312" w:lineRule="atLeast"/>
              <w:jc w:val="both"/>
              <w:outlineLvl w:val="2"/>
              <w:rPr>
                <w:rFonts w:ascii="Times New Roman" w:eastAsia="Times New Roman" w:hAnsi="Times New Roman" w:cs="Times New Roman"/>
                <w:color w:val="610B4B"/>
                <w:sz w:val="24"/>
                <w:szCs w:val="24"/>
              </w:rPr>
            </w:pPr>
            <w:r w:rsidRPr="003D7FDE">
              <w:rPr>
                <w:rFonts w:ascii="Times New Roman" w:eastAsia="Times New Roman" w:hAnsi="Times New Roman" w:cs="Times New Roman"/>
                <w:color w:val="610B4B"/>
                <w:sz w:val="24"/>
                <w:szCs w:val="24"/>
              </w:rPr>
              <w:t>Syntax</w:t>
            </w:r>
          </w:p>
          <w:p w14:paraId="3772D227" w14:textId="77777777" w:rsidR="003D7FDE" w:rsidRPr="003D7FDE" w:rsidRDefault="003D7FDE" w:rsidP="003D7FDE">
            <w:pPr>
              <w:numPr>
                <w:ilvl w:val="0"/>
                <w:numId w:val="32"/>
              </w:numPr>
              <w:spacing w:after="120" w:line="375" w:lineRule="atLeast"/>
              <w:ind w:left="0"/>
              <w:jc w:val="both"/>
              <w:rPr>
                <w:rFonts w:ascii="Times New Roman" w:eastAsia="Times New Roman" w:hAnsi="Times New Roman" w:cs="Times New Roman"/>
                <w:color w:val="000000"/>
                <w:sz w:val="24"/>
                <w:szCs w:val="24"/>
              </w:rPr>
            </w:pPr>
            <w:r w:rsidRPr="003D7FDE">
              <w:rPr>
                <w:rFonts w:ascii="Times New Roman" w:eastAsia="Times New Roman" w:hAnsi="Times New Roman" w:cs="Times New Roman"/>
                <w:color w:val="000000"/>
                <w:sz w:val="24"/>
                <w:szCs w:val="24"/>
                <w:bdr w:val="none" w:sz="0" w:space="0" w:color="auto" w:frame="1"/>
              </w:rPr>
              <w:t>Scanner </w:t>
            </w:r>
            <w:proofErr w:type="spellStart"/>
            <w:r w:rsidRPr="003D7FDE">
              <w:rPr>
                <w:rFonts w:ascii="Times New Roman" w:eastAsia="Times New Roman" w:hAnsi="Times New Roman" w:cs="Times New Roman"/>
                <w:color w:val="000000"/>
                <w:sz w:val="24"/>
                <w:szCs w:val="24"/>
                <w:bdr w:val="none" w:sz="0" w:space="0" w:color="auto" w:frame="1"/>
              </w:rPr>
              <w:t>sc</w:t>
            </w:r>
            <w:proofErr w:type="spellEnd"/>
            <w:r w:rsidRPr="003D7FDE">
              <w:rPr>
                <w:rFonts w:ascii="Times New Roman" w:eastAsia="Times New Roman" w:hAnsi="Times New Roman" w:cs="Times New Roman"/>
                <w:color w:val="000000"/>
                <w:sz w:val="24"/>
                <w:szCs w:val="24"/>
                <w:bdr w:val="none" w:sz="0" w:space="0" w:color="auto" w:frame="1"/>
              </w:rPr>
              <w:t>=</w:t>
            </w:r>
            <w:r w:rsidRPr="003D7FDE">
              <w:rPr>
                <w:rFonts w:ascii="Times New Roman" w:eastAsia="Times New Roman" w:hAnsi="Times New Roman" w:cs="Times New Roman"/>
                <w:b/>
                <w:bCs/>
                <w:color w:val="006699"/>
                <w:sz w:val="24"/>
                <w:szCs w:val="24"/>
                <w:bdr w:val="none" w:sz="0" w:space="0" w:color="auto" w:frame="1"/>
              </w:rPr>
              <w:t>new</w:t>
            </w:r>
            <w:r w:rsidRPr="003D7FDE">
              <w:rPr>
                <w:rFonts w:ascii="Times New Roman" w:eastAsia="Times New Roman" w:hAnsi="Times New Roman" w:cs="Times New Roman"/>
                <w:color w:val="000000"/>
                <w:sz w:val="24"/>
                <w:szCs w:val="24"/>
                <w:bdr w:val="none" w:sz="0" w:space="0" w:color="auto" w:frame="1"/>
              </w:rPr>
              <w:t> Scanner(System.in);  </w:t>
            </w:r>
          </w:p>
          <w:p w14:paraId="4AF50539" w14:textId="77777777" w:rsidR="003D7FDE" w:rsidRPr="00973089" w:rsidRDefault="003D7FDE" w:rsidP="003D7FDE">
            <w:pPr>
              <w:shd w:val="clear" w:color="auto" w:fill="FFFFFF"/>
              <w:jc w:val="both"/>
              <w:rPr>
                <w:rFonts w:ascii="Times New Roman" w:eastAsia="Times New Roman" w:hAnsi="Times New Roman" w:cs="Times New Roman"/>
                <w:color w:val="333333"/>
                <w:sz w:val="24"/>
                <w:szCs w:val="24"/>
              </w:rPr>
            </w:pPr>
            <w:r w:rsidRPr="003D7FDE">
              <w:rPr>
                <w:rFonts w:ascii="Times New Roman" w:eastAsia="Times New Roman" w:hAnsi="Times New Roman" w:cs="Times New Roman"/>
                <w:color w:val="333333"/>
                <w:sz w:val="24"/>
                <w:szCs w:val="24"/>
              </w:rPr>
              <w:t>The above statement creates a constructor of the Scanner class having </w:t>
            </w:r>
            <w:proofErr w:type="spellStart"/>
            <w:r w:rsidRPr="003D7FDE">
              <w:rPr>
                <w:rFonts w:ascii="Times New Roman" w:eastAsia="Times New Roman" w:hAnsi="Times New Roman" w:cs="Times New Roman"/>
                <w:b/>
                <w:bCs/>
                <w:color w:val="333333"/>
                <w:sz w:val="24"/>
                <w:szCs w:val="24"/>
              </w:rPr>
              <w:t>System.inM</w:t>
            </w:r>
            <w:proofErr w:type="spellEnd"/>
            <w:r w:rsidRPr="003D7FDE">
              <w:rPr>
                <w:rFonts w:ascii="Times New Roman" w:eastAsia="Times New Roman" w:hAnsi="Times New Roman" w:cs="Times New Roman"/>
                <w:color w:val="333333"/>
                <w:sz w:val="24"/>
                <w:szCs w:val="24"/>
              </w:rPr>
              <w:t xml:space="preserve"> as an argument. It </w:t>
            </w:r>
            <w:r w:rsidRPr="00973089">
              <w:rPr>
                <w:rFonts w:ascii="Times New Roman" w:eastAsia="Times New Roman" w:hAnsi="Times New Roman" w:cs="Times New Roman"/>
                <w:color w:val="333333"/>
                <w:sz w:val="24"/>
                <w:szCs w:val="24"/>
              </w:rPr>
              <w:t>means it is going to read from the standard input stream of the program. The </w:t>
            </w:r>
            <w:proofErr w:type="spellStart"/>
            <w:r w:rsidRPr="00973089">
              <w:rPr>
                <w:rFonts w:ascii="Times New Roman" w:eastAsia="Times New Roman" w:hAnsi="Times New Roman" w:cs="Times New Roman"/>
                <w:b/>
                <w:bCs/>
                <w:color w:val="333333"/>
                <w:sz w:val="24"/>
                <w:szCs w:val="24"/>
              </w:rPr>
              <w:t>java.util</w:t>
            </w:r>
            <w:proofErr w:type="spellEnd"/>
            <w:r w:rsidRPr="00973089">
              <w:rPr>
                <w:rFonts w:ascii="Times New Roman" w:eastAsia="Times New Roman" w:hAnsi="Times New Roman" w:cs="Times New Roman"/>
                <w:color w:val="333333"/>
                <w:sz w:val="24"/>
                <w:szCs w:val="24"/>
              </w:rPr>
              <w:t> package should be import while using Scanner class.</w:t>
            </w:r>
          </w:p>
          <w:p w14:paraId="1A908227" w14:textId="77777777" w:rsidR="003D7FDE" w:rsidRPr="00973089" w:rsidRDefault="003D7FDE" w:rsidP="003D7FDE">
            <w:pPr>
              <w:shd w:val="clear" w:color="auto" w:fill="FFFFFF"/>
              <w:jc w:val="both"/>
              <w:rPr>
                <w:rFonts w:ascii="Times New Roman" w:eastAsia="Times New Roman" w:hAnsi="Times New Roman" w:cs="Times New Roman"/>
                <w:color w:val="333333"/>
                <w:sz w:val="24"/>
                <w:szCs w:val="24"/>
              </w:rPr>
            </w:pPr>
            <w:r w:rsidRPr="00973089">
              <w:rPr>
                <w:rFonts w:ascii="Times New Roman" w:eastAsia="Times New Roman" w:hAnsi="Times New Roman" w:cs="Times New Roman"/>
                <w:color w:val="333333"/>
                <w:sz w:val="24"/>
                <w:szCs w:val="24"/>
              </w:rPr>
              <w:t xml:space="preserve">It also converts the Bytes (from the input stream) into characters using the platform's default </w:t>
            </w:r>
            <w:r w:rsidRPr="00973089">
              <w:rPr>
                <w:rFonts w:ascii="Times New Roman" w:eastAsia="Times New Roman" w:hAnsi="Times New Roman" w:cs="Times New Roman"/>
                <w:color w:val="333333"/>
                <w:sz w:val="24"/>
                <w:szCs w:val="24"/>
              </w:rPr>
              <w:lastRenderedPageBreak/>
              <w:t>charset.</w:t>
            </w:r>
          </w:p>
          <w:p w14:paraId="29AF5D74" w14:textId="77777777" w:rsidR="00973089" w:rsidRPr="00973089" w:rsidRDefault="00973089" w:rsidP="003D7FDE">
            <w:pPr>
              <w:shd w:val="clear" w:color="auto" w:fill="FFFFFF"/>
              <w:jc w:val="both"/>
              <w:rPr>
                <w:rFonts w:ascii="Times New Roman" w:eastAsia="Times New Roman" w:hAnsi="Times New Roman" w:cs="Times New Roman"/>
                <w:color w:val="333333"/>
                <w:sz w:val="24"/>
                <w:szCs w:val="24"/>
              </w:rPr>
            </w:pPr>
          </w:p>
          <w:p w14:paraId="078142A8" w14:textId="77777777" w:rsidR="003D7FDE" w:rsidRPr="00973089" w:rsidRDefault="003D7FDE" w:rsidP="00973089">
            <w:pPr>
              <w:shd w:val="clear" w:color="auto" w:fill="FFFFFF"/>
              <w:jc w:val="center"/>
              <w:rPr>
                <w:rFonts w:ascii="Times New Roman" w:eastAsia="Times New Roman" w:hAnsi="Times New Roman" w:cs="Times New Roman"/>
                <w:color w:val="333333"/>
                <w:sz w:val="24"/>
                <w:szCs w:val="24"/>
              </w:rPr>
            </w:pPr>
            <w:r w:rsidRPr="00973089">
              <w:rPr>
                <w:rFonts w:ascii="Times New Roman" w:hAnsi="Times New Roman" w:cs="Times New Roman"/>
                <w:noProof/>
                <w:lang w:val="en-IN" w:eastAsia="en-IN"/>
              </w:rPr>
              <w:drawing>
                <wp:inline distT="0" distB="0" distL="0" distR="0" wp14:anchorId="30B1C137" wp14:editId="2E4E28D5">
                  <wp:extent cx="5943600" cy="3986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986530"/>
                          </a:xfrm>
                          <a:prstGeom prst="rect">
                            <a:avLst/>
                          </a:prstGeom>
                        </pic:spPr>
                      </pic:pic>
                    </a:graphicData>
                  </a:graphic>
                </wp:inline>
              </w:drawing>
            </w:r>
          </w:p>
          <w:p w14:paraId="04E6E141" w14:textId="77777777" w:rsidR="003D7FDE" w:rsidRPr="00973089" w:rsidRDefault="003D7FDE" w:rsidP="003D7FDE">
            <w:pPr>
              <w:shd w:val="clear" w:color="auto" w:fill="FFFFFF"/>
              <w:jc w:val="both"/>
              <w:rPr>
                <w:rFonts w:ascii="Times New Roman" w:eastAsia="Times New Roman" w:hAnsi="Times New Roman" w:cs="Times New Roman"/>
                <w:color w:val="333333"/>
                <w:sz w:val="24"/>
                <w:szCs w:val="24"/>
              </w:rPr>
            </w:pPr>
          </w:p>
          <w:p w14:paraId="2A91C0E9" w14:textId="77777777" w:rsidR="003D7FDE" w:rsidRPr="00973089" w:rsidRDefault="003D7FDE" w:rsidP="003D7FDE">
            <w:pPr>
              <w:numPr>
                <w:ilvl w:val="0"/>
                <w:numId w:val="33"/>
              </w:numPr>
              <w:spacing w:line="375" w:lineRule="atLeast"/>
              <w:ind w:left="0"/>
              <w:jc w:val="both"/>
              <w:rPr>
                <w:rFonts w:ascii="Times New Roman" w:eastAsia="Times New Roman" w:hAnsi="Times New Roman" w:cs="Times New Roman"/>
                <w:color w:val="000000"/>
                <w:sz w:val="24"/>
                <w:szCs w:val="24"/>
              </w:rPr>
            </w:pPr>
            <w:r w:rsidRPr="00973089">
              <w:rPr>
                <w:rFonts w:ascii="Times New Roman" w:eastAsia="Times New Roman" w:hAnsi="Times New Roman" w:cs="Times New Roman"/>
                <w:color w:val="000000"/>
                <w:sz w:val="24"/>
                <w:szCs w:val="24"/>
                <w:bdr w:val="none" w:sz="0" w:space="0" w:color="auto" w:frame="1"/>
              </w:rPr>
              <w:t>Scanner sc= </w:t>
            </w:r>
            <w:r w:rsidRPr="00973089">
              <w:rPr>
                <w:rFonts w:ascii="Times New Roman" w:eastAsia="Times New Roman" w:hAnsi="Times New Roman" w:cs="Times New Roman"/>
                <w:b/>
                <w:bCs/>
                <w:color w:val="006699"/>
                <w:sz w:val="24"/>
                <w:szCs w:val="24"/>
                <w:bdr w:val="none" w:sz="0" w:space="0" w:color="auto" w:frame="1"/>
              </w:rPr>
              <w:t>new</w:t>
            </w:r>
            <w:r w:rsidRPr="00973089">
              <w:rPr>
                <w:rFonts w:ascii="Times New Roman" w:eastAsia="Times New Roman" w:hAnsi="Times New Roman" w:cs="Times New Roman"/>
                <w:color w:val="000000"/>
                <w:sz w:val="24"/>
                <w:szCs w:val="24"/>
                <w:bdr w:val="none" w:sz="0" w:space="0" w:color="auto" w:frame="1"/>
              </w:rPr>
              <w:t> Scanner(System.in);    </w:t>
            </w:r>
            <w:r w:rsidRPr="00973089">
              <w:rPr>
                <w:rFonts w:ascii="Times New Roman" w:eastAsia="Times New Roman" w:hAnsi="Times New Roman" w:cs="Times New Roman"/>
                <w:color w:val="008200"/>
                <w:sz w:val="24"/>
                <w:szCs w:val="24"/>
                <w:bdr w:val="none" w:sz="0" w:space="0" w:color="auto" w:frame="1"/>
              </w:rPr>
              <w:t>//System.in is a standard input stream</w:t>
            </w:r>
            <w:r w:rsidRPr="00973089">
              <w:rPr>
                <w:rFonts w:ascii="Times New Roman" w:eastAsia="Times New Roman" w:hAnsi="Times New Roman" w:cs="Times New Roman"/>
                <w:color w:val="000000"/>
                <w:sz w:val="24"/>
                <w:szCs w:val="24"/>
                <w:bdr w:val="none" w:sz="0" w:space="0" w:color="auto" w:frame="1"/>
              </w:rPr>
              <w:t>  </w:t>
            </w:r>
          </w:p>
          <w:p w14:paraId="34A27E6A" w14:textId="47A0E6A2" w:rsidR="003D7FDE" w:rsidRPr="00973089" w:rsidRDefault="003D7FDE" w:rsidP="003D7FDE">
            <w:pPr>
              <w:numPr>
                <w:ilvl w:val="0"/>
                <w:numId w:val="33"/>
              </w:numPr>
              <w:spacing w:line="375" w:lineRule="atLeast"/>
              <w:ind w:left="0"/>
              <w:jc w:val="both"/>
              <w:rPr>
                <w:rFonts w:ascii="Times New Roman" w:eastAsia="Times New Roman" w:hAnsi="Times New Roman" w:cs="Times New Roman"/>
                <w:color w:val="000000"/>
                <w:sz w:val="24"/>
                <w:szCs w:val="24"/>
              </w:rPr>
            </w:pPr>
            <w:proofErr w:type="spellStart"/>
            <w:r w:rsidRPr="00973089">
              <w:rPr>
                <w:rFonts w:ascii="Times New Roman" w:eastAsia="Times New Roman" w:hAnsi="Times New Roman" w:cs="Times New Roman"/>
                <w:color w:val="000000"/>
                <w:sz w:val="24"/>
                <w:szCs w:val="24"/>
                <w:bdr w:val="none" w:sz="0" w:space="0" w:color="auto" w:frame="1"/>
              </w:rPr>
              <w:t>System.out.print</w:t>
            </w:r>
            <w:proofErr w:type="spellEnd"/>
            <w:r w:rsidRPr="00973089">
              <w:rPr>
                <w:rFonts w:ascii="Times New Roman" w:eastAsia="Times New Roman" w:hAnsi="Times New Roman" w:cs="Times New Roman"/>
                <w:color w:val="000000"/>
                <w:sz w:val="24"/>
                <w:szCs w:val="24"/>
                <w:bdr w:val="none" w:sz="0" w:space="0" w:color="auto" w:frame="1"/>
              </w:rPr>
              <w:t>(</w:t>
            </w:r>
            <w:r w:rsidRPr="00973089">
              <w:rPr>
                <w:rFonts w:ascii="Times New Roman" w:eastAsia="Times New Roman" w:hAnsi="Times New Roman" w:cs="Times New Roman"/>
                <w:color w:val="0000FF"/>
                <w:sz w:val="24"/>
                <w:szCs w:val="24"/>
                <w:bdr w:val="none" w:sz="0" w:space="0" w:color="auto" w:frame="1"/>
              </w:rPr>
              <w:t>"Enter first number</w:t>
            </w:r>
            <w:r w:rsidR="00973089" w:rsidRPr="00973089">
              <w:rPr>
                <w:rFonts w:ascii="Times New Roman" w:eastAsia="Times New Roman" w:hAnsi="Times New Roman" w:cs="Times New Roman"/>
                <w:color w:val="0000FF"/>
                <w:sz w:val="24"/>
                <w:szCs w:val="24"/>
                <w:bdr w:val="none" w:sz="0" w:space="0" w:color="auto" w:frame="1"/>
              </w:rPr>
              <w:t xml:space="preserve"> </w:t>
            </w:r>
            <w:r w:rsidRPr="00973089">
              <w:rPr>
                <w:rFonts w:ascii="Times New Roman" w:eastAsia="Times New Roman" w:hAnsi="Times New Roman" w:cs="Times New Roman"/>
                <w:color w:val="0000FF"/>
                <w:sz w:val="24"/>
                <w:szCs w:val="24"/>
                <w:bdr w:val="none" w:sz="0" w:space="0" w:color="auto" w:frame="1"/>
              </w:rPr>
              <w:t>- "</w:t>
            </w:r>
            <w:r w:rsidRPr="00973089">
              <w:rPr>
                <w:rFonts w:ascii="Times New Roman" w:eastAsia="Times New Roman" w:hAnsi="Times New Roman" w:cs="Times New Roman"/>
                <w:color w:val="000000"/>
                <w:sz w:val="24"/>
                <w:szCs w:val="24"/>
                <w:bdr w:val="none" w:sz="0" w:space="0" w:color="auto" w:frame="1"/>
              </w:rPr>
              <w:t>);  </w:t>
            </w:r>
          </w:p>
          <w:p w14:paraId="584AD446" w14:textId="77777777" w:rsidR="003D7FDE" w:rsidRPr="00973089" w:rsidRDefault="003D7FDE" w:rsidP="003D7FDE">
            <w:pPr>
              <w:numPr>
                <w:ilvl w:val="0"/>
                <w:numId w:val="33"/>
              </w:numPr>
              <w:spacing w:line="375" w:lineRule="atLeast"/>
              <w:ind w:left="0"/>
              <w:jc w:val="both"/>
              <w:rPr>
                <w:rFonts w:ascii="Times New Roman" w:eastAsia="Times New Roman" w:hAnsi="Times New Roman" w:cs="Times New Roman"/>
                <w:color w:val="000000"/>
                <w:sz w:val="24"/>
                <w:szCs w:val="24"/>
              </w:rPr>
            </w:pPr>
            <w:r w:rsidRPr="00973089">
              <w:rPr>
                <w:rFonts w:ascii="Times New Roman" w:eastAsia="Times New Roman" w:hAnsi="Times New Roman" w:cs="Times New Roman"/>
                <w:b/>
                <w:bCs/>
                <w:color w:val="006699"/>
                <w:sz w:val="24"/>
                <w:szCs w:val="24"/>
                <w:bdr w:val="none" w:sz="0" w:space="0" w:color="auto" w:frame="1"/>
              </w:rPr>
              <w:t>int</w:t>
            </w:r>
            <w:r w:rsidRPr="00973089">
              <w:rPr>
                <w:rFonts w:ascii="Times New Roman" w:eastAsia="Times New Roman" w:hAnsi="Times New Roman" w:cs="Times New Roman"/>
                <w:color w:val="000000"/>
                <w:sz w:val="24"/>
                <w:szCs w:val="24"/>
                <w:bdr w:val="none" w:sz="0" w:space="0" w:color="auto" w:frame="1"/>
              </w:rPr>
              <w:t> a= </w:t>
            </w:r>
            <w:proofErr w:type="spellStart"/>
            <w:r w:rsidRPr="00973089">
              <w:rPr>
                <w:rFonts w:ascii="Times New Roman" w:eastAsia="Times New Roman" w:hAnsi="Times New Roman" w:cs="Times New Roman"/>
                <w:color w:val="000000"/>
                <w:sz w:val="24"/>
                <w:szCs w:val="24"/>
                <w:bdr w:val="none" w:sz="0" w:space="0" w:color="auto" w:frame="1"/>
              </w:rPr>
              <w:t>sc.nextInt</w:t>
            </w:r>
            <w:proofErr w:type="spellEnd"/>
            <w:r w:rsidRPr="00973089">
              <w:rPr>
                <w:rFonts w:ascii="Times New Roman" w:eastAsia="Times New Roman" w:hAnsi="Times New Roman" w:cs="Times New Roman"/>
                <w:color w:val="000000"/>
                <w:sz w:val="24"/>
                <w:szCs w:val="24"/>
                <w:bdr w:val="none" w:sz="0" w:space="0" w:color="auto" w:frame="1"/>
              </w:rPr>
              <w:t>();  </w:t>
            </w:r>
          </w:p>
          <w:p w14:paraId="5204D41D" w14:textId="2C3198CF" w:rsidR="00872ED8" w:rsidRPr="003D7FDE" w:rsidRDefault="00872ED8" w:rsidP="003D7FDE">
            <w:pPr>
              <w:numPr>
                <w:ilvl w:val="0"/>
                <w:numId w:val="33"/>
              </w:numPr>
              <w:spacing w:line="375" w:lineRule="atLeast"/>
              <w:ind w:left="0"/>
              <w:jc w:val="both"/>
              <w:rPr>
                <w:rFonts w:ascii="Segoe UI" w:eastAsia="Times New Roman" w:hAnsi="Segoe UI" w:cs="Segoe UI"/>
                <w:color w:val="000000"/>
                <w:sz w:val="24"/>
                <w:szCs w:val="24"/>
              </w:rPr>
            </w:pPr>
          </w:p>
        </w:tc>
      </w:tr>
    </w:tbl>
    <w:p w14:paraId="1788FA46" w14:textId="77777777" w:rsidR="00D114C2" w:rsidRDefault="00D114C2" w:rsidP="0083522F">
      <w:pPr>
        <w:spacing w:after="0"/>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78D124EB" w:rsidR="00EE59A2" w:rsidRPr="007609F2" w:rsidRDefault="00684256" w:rsidP="00872ED8">
            <w:pPr>
              <w:shd w:val="clear" w:color="auto" w:fill="FFFFFF"/>
              <w:spacing w:before="60" w:after="60"/>
              <w:ind w:left="-709" w:firstLine="709"/>
              <w:rPr>
                <w:rFonts w:ascii="Times New Roman" w:hAnsi="Times New Roman"/>
                <w:b/>
                <w:sz w:val="24"/>
                <w:szCs w:val="24"/>
              </w:rPr>
            </w:pPr>
            <w:r>
              <w:rPr>
                <w:rFonts w:ascii="Times New Roman" w:hAnsi="Times New Roman"/>
                <w:b/>
                <w:color w:val="BC202E"/>
                <w:sz w:val="24"/>
                <w:szCs w:val="24"/>
              </w:rPr>
              <w:t>Code</w:t>
            </w:r>
            <w:r w:rsidR="00EE59A2" w:rsidRPr="00EE59A2">
              <w:rPr>
                <w:rFonts w:ascii="Times New Roman" w:hAnsi="Times New Roman"/>
                <w:b/>
                <w:color w:val="BC202E"/>
                <w:sz w:val="24"/>
                <w:szCs w:val="24"/>
              </w:rPr>
              <w:t>:</w:t>
            </w:r>
          </w:p>
        </w:tc>
      </w:tr>
      <w:tr w:rsidR="00EE59A2" w14:paraId="16006E17" w14:textId="77777777" w:rsidTr="00A25C5E">
        <w:tc>
          <w:tcPr>
            <w:tcW w:w="9782" w:type="dxa"/>
          </w:tcPr>
          <w:p w14:paraId="07545719" w14:textId="77777777" w:rsidR="00872ED8" w:rsidRPr="00872ED8" w:rsidRDefault="00872ED8" w:rsidP="00872ED8">
            <w:pPr>
              <w:pStyle w:val="ListParagraph"/>
              <w:widowControl w:val="0"/>
              <w:suppressAutoHyphens/>
              <w:spacing w:line="264" w:lineRule="auto"/>
              <w:jc w:val="both"/>
              <w:rPr>
                <w:rFonts w:ascii="Times New Roman" w:hAnsi="Times New Roman" w:cs="Times New Roman"/>
                <w:sz w:val="24"/>
                <w:szCs w:val="24"/>
                <w:lang w:eastAsia="en-IN"/>
              </w:rPr>
            </w:pPr>
          </w:p>
          <w:p w14:paraId="0E05CE00" w14:textId="6E0D17BB" w:rsidR="00315C4D" w:rsidRPr="00872ED8" w:rsidRDefault="008052A1" w:rsidP="00FF0602">
            <w:pPr>
              <w:pStyle w:val="ListParagraph"/>
              <w:widowControl w:val="0"/>
              <w:numPr>
                <w:ilvl w:val="0"/>
                <w:numId w:val="31"/>
              </w:numPr>
              <w:suppressAutoHyphens/>
              <w:spacing w:line="264" w:lineRule="auto"/>
              <w:jc w:val="both"/>
              <w:rPr>
                <w:rFonts w:ascii="Times New Roman" w:hAnsi="Times New Roman" w:cs="Times New Roman"/>
                <w:sz w:val="24"/>
                <w:szCs w:val="24"/>
                <w:lang w:eastAsia="en-IN"/>
              </w:rPr>
            </w:pPr>
            <w:r w:rsidRPr="00A51F6D">
              <w:rPr>
                <w:rFonts w:ascii="Times New Roman" w:hAnsi="Times New Roman" w:cs="Times New Roman"/>
                <w:color w:val="333333"/>
                <w:sz w:val="24"/>
                <w:szCs w:val="24"/>
                <w:shd w:val="clear" w:color="auto" w:fill="FFFFFF"/>
              </w:rPr>
              <w:t xml:space="preserve">Find the perimeter and area of </w:t>
            </w:r>
            <w:r w:rsidR="00FF0602" w:rsidRPr="00A51F6D">
              <w:rPr>
                <w:rFonts w:ascii="Times New Roman" w:hAnsi="Times New Roman" w:cs="Times New Roman"/>
                <w:color w:val="333333"/>
                <w:sz w:val="24"/>
                <w:szCs w:val="24"/>
                <w:shd w:val="clear" w:color="auto" w:fill="FFFFFF"/>
              </w:rPr>
              <w:t>circle</w:t>
            </w:r>
            <w:r w:rsidRPr="00A51F6D">
              <w:rPr>
                <w:rFonts w:ascii="Times New Roman" w:hAnsi="Times New Roman" w:cs="Times New Roman"/>
                <w:color w:val="333333"/>
                <w:sz w:val="24"/>
                <w:szCs w:val="24"/>
                <w:shd w:val="clear" w:color="auto" w:fill="FFFFFF"/>
              </w:rPr>
              <w:t>. Input will be entered by user (You should use </w:t>
            </w:r>
            <w:proofErr w:type="spellStart"/>
            <w:r w:rsidRPr="00A51F6D">
              <w:rPr>
                <w:rFonts w:ascii="Times New Roman" w:hAnsi="Times New Roman" w:cs="Times New Roman"/>
                <w:color w:val="333333"/>
                <w:sz w:val="24"/>
                <w:szCs w:val="24"/>
                <w:shd w:val="clear" w:color="auto" w:fill="FFFFFF"/>
              </w:rPr>
              <w:t>Math.PI</w:t>
            </w:r>
            <w:proofErr w:type="spellEnd"/>
            <w:r w:rsidRPr="00A51F6D">
              <w:rPr>
                <w:rFonts w:ascii="Times New Roman" w:hAnsi="Times New Roman" w:cs="Times New Roman"/>
                <w:color w:val="333333"/>
                <w:sz w:val="24"/>
                <w:szCs w:val="24"/>
                <w:shd w:val="clear" w:color="auto" w:fill="FFFFFF"/>
              </w:rPr>
              <w:t> constant in your program)</w:t>
            </w:r>
            <w:r w:rsidR="00FF0602" w:rsidRPr="00A51F6D">
              <w:rPr>
                <w:rFonts w:ascii="Times New Roman" w:hAnsi="Times New Roman" w:cs="Times New Roman"/>
                <w:color w:val="333333"/>
                <w:sz w:val="24"/>
                <w:szCs w:val="24"/>
                <w:shd w:val="clear" w:color="auto" w:fill="FFFFFF"/>
              </w:rPr>
              <w:t xml:space="preserve"> If input is not valid then print appropriate message.</w:t>
            </w:r>
          </w:p>
          <w:p w14:paraId="52101AE0" w14:textId="77777777" w:rsidR="00872ED8" w:rsidRDefault="00872ED8" w:rsidP="00872ED8">
            <w:pPr>
              <w:widowControl w:val="0"/>
              <w:suppressAutoHyphens/>
              <w:spacing w:line="264" w:lineRule="auto"/>
              <w:jc w:val="both"/>
              <w:rPr>
                <w:rFonts w:ascii="Times New Roman" w:hAnsi="Times New Roman" w:cs="Times New Roman"/>
                <w:sz w:val="24"/>
                <w:szCs w:val="24"/>
                <w:lang w:eastAsia="en-IN"/>
              </w:rPr>
            </w:pPr>
          </w:p>
          <w:p w14:paraId="71CE8715"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r w:rsidRPr="00872ED8">
              <w:rPr>
                <w:rFonts w:ascii="Consolas" w:eastAsia="Times New Roman" w:hAnsi="Consolas" w:cs="Times New Roman"/>
                <w:color w:val="569CD6"/>
                <w:sz w:val="21"/>
                <w:szCs w:val="21"/>
                <w:lang w:val="en-IN" w:eastAsia="en-IN"/>
              </w:rPr>
              <w:t>import</w:t>
            </w:r>
            <w:r w:rsidRPr="00872ED8">
              <w:rPr>
                <w:rFonts w:ascii="Consolas" w:eastAsia="Times New Roman" w:hAnsi="Consolas" w:cs="Times New Roman"/>
                <w:color w:val="CCCCCC"/>
                <w:sz w:val="21"/>
                <w:szCs w:val="21"/>
                <w:lang w:val="en-IN" w:eastAsia="en-IN"/>
              </w:rPr>
              <w:t xml:space="preserve"> </w:t>
            </w:r>
            <w:proofErr w:type="spellStart"/>
            <w:r w:rsidRPr="00872ED8">
              <w:rPr>
                <w:rFonts w:ascii="Consolas" w:eastAsia="Times New Roman" w:hAnsi="Consolas" w:cs="Times New Roman"/>
                <w:color w:val="D4D4D4"/>
                <w:sz w:val="21"/>
                <w:szCs w:val="21"/>
                <w:lang w:val="en-IN" w:eastAsia="en-IN"/>
              </w:rPr>
              <w:t>java.util.Scanner</w:t>
            </w:r>
            <w:proofErr w:type="spellEnd"/>
            <w:r w:rsidRPr="00872ED8">
              <w:rPr>
                <w:rFonts w:ascii="Consolas" w:eastAsia="Times New Roman" w:hAnsi="Consolas" w:cs="Times New Roman"/>
                <w:color w:val="CCCCCC"/>
                <w:sz w:val="21"/>
                <w:szCs w:val="21"/>
                <w:lang w:val="en-IN" w:eastAsia="en-IN"/>
              </w:rPr>
              <w:t>;</w:t>
            </w:r>
          </w:p>
          <w:p w14:paraId="1B211915"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p>
          <w:p w14:paraId="5FCBF632"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r w:rsidRPr="00872ED8">
              <w:rPr>
                <w:rFonts w:ascii="Consolas" w:eastAsia="Times New Roman" w:hAnsi="Consolas" w:cs="Times New Roman"/>
                <w:color w:val="569CD6"/>
                <w:sz w:val="21"/>
                <w:szCs w:val="21"/>
                <w:lang w:val="en-IN" w:eastAsia="en-IN"/>
              </w:rPr>
              <w:t>class</w:t>
            </w:r>
            <w:r w:rsidRPr="00872ED8">
              <w:rPr>
                <w:rFonts w:ascii="Consolas" w:eastAsia="Times New Roman" w:hAnsi="Consolas" w:cs="Times New Roman"/>
                <w:color w:val="CCCCCC"/>
                <w:sz w:val="21"/>
                <w:szCs w:val="21"/>
                <w:lang w:val="en-IN" w:eastAsia="en-IN"/>
              </w:rPr>
              <w:t xml:space="preserve"> </w:t>
            </w:r>
            <w:r w:rsidRPr="00872ED8">
              <w:rPr>
                <w:rFonts w:ascii="Consolas" w:eastAsia="Times New Roman" w:hAnsi="Consolas" w:cs="Times New Roman"/>
                <w:color w:val="4EC9B0"/>
                <w:sz w:val="21"/>
                <w:szCs w:val="21"/>
                <w:lang w:val="en-IN" w:eastAsia="en-IN"/>
              </w:rPr>
              <w:t>circle</w:t>
            </w:r>
            <w:r w:rsidRPr="00872ED8">
              <w:rPr>
                <w:rFonts w:ascii="Consolas" w:eastAsia="Times New Roman" w:hAnsi="Consolas" w:cs="Times New Roman"/>
                <w:color w:val="CCCCCC"/>
                <w:sz w:val="21"/>
                <w:szCs w:val="21"/>
                <w:lang w:val="en-IN" w:eastAsia="en-IN"/>
              </w:rPr>
              <w:t xml:space="preserve"> {</w:t>
            </w:r>
          </w:p>
          <w:p w14:paraId="2EB0C584"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r w:rsidRPr="00872ED8">
              <w:rPr>
                <w:rFonts w:ascii="Consolas" w:eastAsia="Times New Roman" w:hAnsi="Consolas" w:cs="Times New Roman"/>
                <w:color w:val="CCCCCC"/>
                <w:sz w:val="21"/>
                <w:szCs w:val="21"/>
                <w:lang w:val="en-IN" w:eastAsia="en-IN"/>
              </w:rPr>
              <w:t xml:space="preserve">    </w:t>
            </w:r>
            <w:r w:rsidRPr="00872ED8">
              <w:rPr>
                <w:rFonts w:ascii="Consolas" w:eastAsia="Times New Roman" w:hAnsi="Consolas" w:cs="Times New Roman"/>
                <w:color w:val="569CD6"/>
                <w:sz w:val="21"/>
                <w:szCs w:val="21"/>
                <w:lang w:val="en-IN" w:eastAsia="en-IN"/>
              </w:rPr>
              <w:t>public</w:t>
            </w:r>
            <w:r w:rsidRPr="00872ED8">
              <w:rPr>
                <w:rFonts w:ascii="Consolas" w:eastAsia="Times New Roman" w:hAnsi="Consolas" w:cs="Times New Roman"/>
                <w:color w:val="CCCCCC"/>
                <w:sz w:val="21"/>
                <w:szCs w:val="21"/>
                <w:lang w:val="en-IN" w:eastAsia="en-IN"/>
              </w:rPr>
              <w:t xml:space="preserve"> </w:t>
            </w:r>
            <w:r w:rsidRPr="00872ED8">
              <w:rPr>
                <w:rFonts w:ascii="Consolas" w:eastAsia="Times New Roman" w:hAnsi="Consolas" w:cs="Times New Roman"/>
                <w:color w:val="569CD6"/>
                <w:sz w:val="21"/>
                <w:szCs w:val="21"/>
                <w:lang w:val="en-IN" w:eastAsia="en-IN"/>
              </w:rPr>
              <w:t>static</w:t>
            </w:r>
            <w:r w:rsidRPr="00872ED8">
              <w:rPr>
                <w:rFonts w:ascii="Consolas" w:eastAsia="Times New Roman" w:hAnsi="Consolas" w:cs="Times New Roman"/>
                <w:color w:val="CCCCCC"/>
                <w:sz w:val="21"/>
                <w:szCs w:val="21"/>
                <w:lang w:val="en-IN" w:eastAsia="en-IN"/>
              </w:rPr>
              <w:t xml:space="preserve"> </w:t>
            </w:r>
            <w:r w:rsidRPr="00872ED8">
              <w:rPr>
                <w:rFonts w:ascii="Consolas" w:eastAsia="Times New Roman" w:hAnsi="Consolas" w:cs="Times New Roman"/>
                <w:color w:val="4EC9B0"/>
                <w:sz w:val="21"/>
                <w:szCs w:val="21"/>
                <w:lang w:val="en-IN" w:eastAsia="en-IN"/>
              </w:rPr>
              <w:t>void</w:t>
            </w:r>
            <w:r w:rsidRPr="00872ED8">
              <w:rPr>
                <w:rFonts w:ascii="Consolas" w:eastAsia="Times New Roman" w:hAnsi="Consolas" w:cs="Times New Roman"/>
                <w:color w:val="CCCCCC"/>
                <w:sz w:val="21"/>
                <w:szCs w:val="21"/>
                <w:lang w:val="en-IN" w:eastAsia="en-IN"/>
              </w:rPr>
              <w:t xml:space="preserve"> </w:t>
            </w:r>
            <w:r w:rsidRPr="00872ED8">
              <w:rPr>
                <w:rFonts w:ascii="Consolas" w:eastAsia="Times New Roman" w:hAnsi="Consolas" w:cs="Times New Roman"/>
                <w:color w:val="DCDCAA"/>
                <w:sz w:val="21"/>
                <w:szCs w:val="21"/>
                <w:lang w:val="en-IN" w:eastAsia="en-IN"/>
              </w:rPr>
              <w:t>main</w:t>
            </w:r>
            <w:r w:rsidRPr="00872ED8">
              <w:rPr>
                <w:rFonts w:ascii="Consolas" w:eastAsia="Times New Roman" w:hAnsi="Consolas" w:cs="Times New Roman"/>
                <w:color w:val="CCCCCC"/>
                <w:sz w:val="21"/>
                <w:szCs w:val="21"/>
                <w:lang w:val="en-IN" w:eastAsia="en-IN"/>
              </w:rPr>
              <w:t>(</w:t>
            </w:r>
            <w:r w:rsidRPr="00872ED8">
              <w:rPr>
                <w:rFonts w:ascii="Consolas" w:eastAsia="Times New Roman" w:hAnsi="Consolas" w:cs="Times New Roman"/>
                <w:color w:val="4EC9B0"/>
                <w:sz w:val="21"/>
                <w:szCs w:val="21"/>
                <w:lang w:val="en-IN" w:eastAsia="en-IN"/>
              </w:rPr>
              <w:t>String</w:t>
            </w:r>
            <w:r w:rsidRPr="00872ED8">
              <w:rPr>
                <w:rFonts w:ascii="Consolas" w:eastAsia="Times New Roman" w:hAnsi="Consolas" w:cs="Times New Roman"/>
                <w:color w:val="CCCCCC"/>
                <w:sz w:val="21"/>
                <w:szCs w:val="21"/>
                <w:lang w:val="en-IN" w:eastAsia="en-IN"/>
              </w:rPr>
              <w:t xml:space="preserve">[] </w:t>
            </w:r>
            <w:proofErr w:type="spellStart"/>
            <w:r w:rsidRPr="00872ED8">
              <w:rPr>
                <w:rFonts w:ascii="Consolas" w:eastAsia="Times New Roman" w:hAnsi="Consolas" w:cs="Times New Roman"/>
                <w:color w:val="9CDCFE"/>
                <w:sz w:val="21"/>
                <w:szCs w:val="21"/>
                <w:lang w:val="en-IN" w:eastAsia="en-IN"/>
              </w:rPr>
              <w:t>args</w:t>
            </w:r>
            <w:proofErr w:type="spellEnd"/>
            <w:r w:rsidRPr="00872ED8">
              <w:rPr>
                <w:rFonts w:ascii="Consolas" w:eastAsia="Times New Roman" w:hAnsi="Consolas" w:cs="Times New Roman"/>
                <w:color w:val="CCCCCC"/>
                <w:sz w:val="21"/>
                <w:szCs w:val="21"/>
                <w:lang w:val="en-IN" w:eastAsia="en-IN"/>
              </w:rPr>
              <w:t xml:space="preserve">) </w:t>
            </w:r>
          </w:p>
          <w:p w14:paraId="07596B99" w14:textId="3EE79546"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r w:rsidRPr="00872ED8">
              <w:rPr>
                <w:rFonts w:ascii="Consolas" w:eastAsia="Times New Roman" w:hAnsi="Consolas" w:cs="Times New Roman"/>
                <w:color w:val="CCCCCC"/>
                <w:sz w:val="21"/>
                <w:szCs w:val="21"/>
                <w:lang w:val="en-IN" w:eastAsia="en-IN"/>
              </w:rPr>
              <w:t>    {</w:t>
            </w:r>
          </w:p>
          <w:p w14:paraId="0C8171FA"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r w:rsidRPr="00872ED8">
              <w:rPr>
                <w:rFonts w:ascii="Consolas" w:eastAsia="Times New Roman" w:hAnsi="Consolas" w:cs="Times New Roman"/>
                <w:color w:val="CCCCCC"/>
                <w:sz w:val="21"/>
                <w:szCs w:val="21"/>
                <w:lang w:val="en-IN" w:eastAsia="en-IN"/>
              </w:rPr>
              <w:t xml:space="preserve">        </w:t>
            </w:r>
            <w:r w:rsidRPr="00872ED8">
              <w:rPr>
                <w:rFonts w:ascii="Consolas" w:eastAsia="Times New Roman" w:hAnsi="Consolas" w:cs="Times New Roman"/>
                <w:color w:val="4EC9B0"/>
                <w:sz w:val="21"/>
                <w:szCs w:val="21"/>
                <w:lang w:val="en-IN" w:eastAsia="en-IN"/>
              </w:rPr>
              <w:t>float</w:t>
            </w:r>
            <w:r w:rsidRPr="00872ED8">
              <w:rPr>
                <w:rFonts w:ascii="Consolas" w:eastAsia="Times New Roman" w:hAnsi="Consolas" w:cs="Times New Roman"/>
                <w:color w:val="CCCCCC"/>
                <w:sz w:val="21"/>
                <w:szCs w:val="21"/>
                <w:lang w:val="en-IN" w:eastAsia="en-IN"/>
              </w:rPr>
              <w:t xml:space="preserve"> </w:t>
            </w:r>
            <w:r w:rsidRPr="00872ED8">
              <w:rPr>
                <w:rFonts w:ascii="Consolas" w:eastAsia="Times New Roman" w:hAnsi="Consolas" w:cs="Times New Roman"/>
                <w:color w:val="9CDCFE"/>
                <w:sz w:val="21"/>
                <w:szCs w:val="21"/>
                <w:lang w:val="en-IN" w:eastAsia="en-IN"/>
              </w:rPr>
              <w:t>radius</w:t>
            </w:r>
            <w:r w:rsidRPr="00872ED8">
              <w:rPr>
                <w:rFonts w:ascii="Consolas" w:eastAsia="Times New Roman" w:hAnsi="Consolas" w:cs="Times New Roman"/>
                <w:color w:val="CCCCCC"/>
                <w:sz w:val="21"/>
                <w:szCs w:val="21"/>
                <w:lang w:val="en-IN" w:eastAsia="en-IN"/>
              </w:rPr>
              <w:t xml:space="preserve">, </w:t>
            </w:r>
            <w:r w:rsidRPr="00872ED8">
              <w:rPr>
                <w:rFonts w:ascii="Consolas" w:eastAsia="Times New Roman" w:hAnsi="Consolas" w:cs="Times New Roman"/>
                <w:color w:val="9CDCFE"/>
                <w:sz w:val="21"/>
                <w:szCs w:val="21"/>
                <w:lang w:val="en-IN" w:eastAsia="en-IN"/>
              </w:rPr>
              <w:t>area</w:t>
            </w:r>
            <w:r w:rsidRPr="00872ED8">
              <w:rPr>
                <w:rFonts w:ascii="Consolas" w:eastAsia="Times New Roman" w:hAnsi="Consolas" w:cs="Times New Roman"/>
                <w:color w:val="CCCCCC"/>
                <w:sz w:val="21"/>
                <w:szCs w:val="21"/>
                <w:lang w:val="en-IN" w:eastAsia="en-IN"/>
              </w:rPr>
              <w:t xml:space="preserve">, </w:t>
            </w:r>
            <w:r w:rsidRPr="00872ED8">
              <w:rPr>
                <w:rFonts w:ascii="Consolas" w:eastAsia="Times New Roman" w:hAnsi="Consolas" w:cs="Times New Roman"/>
                <w:color w:val="9CDCFE"/>
                <w:sz w:val="21"/>
                <w:szCs w:val="21"/>
                <w:lang w:val="en-IN" w:eastAsia="en-IN"/>
              </w:rPr>
              <w:t>peri</w:t>
            </w:r>
            <w:r w:rsidRPr="00872ED8">
              <w:rPr>
                <w:rFonts w:ascii="Consolas" w:eastAsia="Times New Roman" w:hAnsi="Consolas" w:cs="Times New Roman"/>
                <w:color w:val="CCCCCC"/>
                <w:sz w:val="21"/>
                <w:szCs w:val="21"/>
                <w:lang w:val="en-IN" w:eastAsia="en-IN"/>
              </w:rPr>
              <w:t>;</w:t>
            </w:r>
          </w:p>
          <w:p w14:paraId="5CFE296F"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p>
          <w:p w14:paraId="1D886835"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r w:rsidRPr="00872ED8">
              <w:rPr>
                <w:rFonts w:ascii="Consolas" w:eastAsia="Times New Roman" w:hAnsi="Consolas" w:cs="Times New Roman"/>
                <w:color w:val="CCCCCC"/>
                <w:sz w:val="21"/>
                <w:szCs w:val="21"/>
                <w:lang w:val="en-IN" w:eastAsia="en-IN"/>
              </w:rPr>
              <w:lastRenderedPageBreak/>
              <w:t xml:space="preserve">        </w:t>
            </w:r>
            <w:r w:rsidRPr="00872ED8">
              <w:rPr>
                <w:rFonts w:ascii="Consolas" w:eastAsia="Times New Roman" w:hAnsi="Consolas" w:cs="Times New Roman"/>
                <w:color w:val="4EC9B0"/>
                <w:sz w:val="21"/>
                <w:szCs w:val="21"/>
                <w:lang w:val="en-IN" w:eastAsia="en-IN"/>
              </w:rPr>
              <w:t>Scanner</w:t>
            </w:r>
            <w:r w:rsidRPr="00872ED8">
              <w:rPr>
                <w:rFonts w:ascii="Consolas" w:eastAsia="Times New Roman" w:hAnsi="Consolas" w:cs="Times New Roman"/>
                <w:color w:val="CCCCCC"/>
                <w:sz w:val="21"/>
                <w:szCs w:val="21"/>
                <w:lang w:val="en-IN" w:eastAsia="en-IN"/>
              </w:rPr>
              <w:t xml:space="preserve"> </w:t>
            </w:r>
            <w:proofErr w:type="spellStart"/>
            <w:r w:rsidRPr="00872ED8">
              <w:rPr>
                <w:rFonts w:ascii="Consolas" w:eastAsia="Times New Roman" w:hAnsi="Consolas" w:cs="Times New Roman"/>
                <w:color w:val="9CDCFE"/>
                <w:sz w:val="21"/>
                <w:szCs w:val="21"/>
                <w:lang w:val="en-IN" w:eastAsia="en-IN"/>
              </w:rPr>
              <w:t>sc</w:t>
            </w:r>
            <w:proofErr w:type="spellEnd"/>
            <w:r w:rsidRPr="00872ED8">
              <w:rPr>
                <w:rFonts w:ascii="Consolas" w:eastAsia="Times New Roman" w:hAnsi="Consolas" w:cs="Times New Roman"/>
                <w:color w:val="CCCCCC"/>
                <w:sz w:val="21"/>
                <w:szCs w:val="21"/>
                <w:lang w:val="en-IN" w:eastAsia="en-IN"/>
              </w:rPr>
              <w:t xml:space="preserve"> </w:t>
            </w:r>
            <w:r w:rsidRPr="00872ED8">
              <w:rPr>
                <w:rFonts w:ascii="Consolas" w:eastAsia="Times New Roman" w:hAnsi="Consolas" w:cs="Times New Roman"/>
                <w:color w:val="D4D4D4"/>
                <w:sz w:val="21"/>
                <w:szCs w:val="21"/>
                <w:lang w:val="en-IN" w:eastAsia="en-IN"/>
              </w:rPr>
              <w:t>=</w:t>
            </w:r>
            <w:r w:rsidRPr="00872ED8">
              <w:rPr>
                <w:rFonts w:ascii="Consolas" w:eastAsia="Times New Roman" w:hAnsi="Consolas" w:cs="Times New Roman"/>
                <w:color w:val="CCCCCC"/>
                <w:sz w:val="21"/>
                <w:szCs w:val="21"/>
                <w:lang w:val="en-IN" w:eastAsia="en-IN"/>
              </w:rPr>
              <w:t xml:space="preserve"> </w:t>
            </w:r>
            <w:r w:rsidRPr="00872ED8">
              <w:rPr>
                <w:rFonts w:ascii="Consolas" w:eastAsia="Times New Roman" w:hAnsi="Consolas" w:cs="Times New Roman"/>
                <w:color w:val="C586C0"/>
                <w:sz w:val="21"/>
                <w:szCs w:val="21"/>
                <w:lang w:val="en-IN" w:eastAsia="en-IN"/>
              </w:rPr>
              <w:t>new</w:t>
            </w:r>
            <w:r w:rsidRPr="00872ED8">
              <w:rPr>
                <w:rFonts w:ascii="Consolas" w:eastAsia="Times New Roman" w:hAnsi="Consolas" w:cs="Times New Roman"/>
                <w:color w:val="CCCCCC"/>
                <w:sz w:val="21"/>
                <w:szCs w:val="21"/>
                <w:lang w:val="en-IN" w:eastAsia="en-IN"/>
              </w:rPr>
              <w:t xml:space="preserve"> </w:t>
            </w:r>
            <w:r w:rsidRPr="00872ED8">
              <w:rPr>
                <w:rFonts w:ascii="Consolas" w:eastAsia="Times New Roman" w:hAnsi="Consolas" w:cs="Times New Roman"/>
                <w:color w:val="DCDCAA"/>
                <w:sz w:val="21"/>
                <w:szCs w:val="21"/>
                <w:lang w:val="en-IN" w:eastAsia="en-IN"/>
              </w:rPr>
              <w:t>Scanner</w:t>
            </w:r>
            <w:r w:rsidRPr="00872ED8">
              <w:rPr>
                <w:rFonts w:ascii="Consolas" w:eastAsia="Times New Roman" w:hAnsi="Consolas" w:cs="Times New Roman"/>
                <w:color w:val="CCCCCC"/>
                <w:sz w:val="21"/>
                <w:szCs w:val="21"/>
                <w:lang w:val="en-IN" w:eastAsia="en-IN"/>
              </w:rPr>
              <w:t>(</w:t>
            </w:r>
            <w:r w:rsidRPr="00872ED8">
              <w:rPr>
                <w:rFonts w:ascii="Consolas" w:eastAsia="Times New Roman" w:hAnsi="Consolas" w:cs="Times New Roman"/>
                <w:color w:val="9CDCFE"/>
                <w:sz w:val="21"/>
                <w:szCs w:val="21"/>
                <w:lang w:val="en-IN" w:eastAsia="en-IN"/>
              </w:rPr>
              <w:t>System</w:t>
            </w:r>
            <w:r w:rsidRPr="00872ED8">
              <w:rPr>
                <w:rFonts w:ascii="Consolas" w:eastAsia="Times New Roman" w:hAnsi="Consolas" w:cs="Times New Roman"/>
                <w:color w:val="CCCCCC"/>
                <w:sz w:val="21"/>
                <w:szCs w:val="21"/>
                <w:lang w:val="en-IN" w:eastAsia="en-IN"/>
              </w:rPr>
              <w:t>.</w:t>
            </w:r>
            <w:r w:rsidRPr="00872ED8">
              <w:rPr>
                <w:rFonts w:ascii="Consolas" w:eastAsia="Times New Roman" w:hAnsi="Consolas" w:cs="Times New Roman"/>
                <w:color w:val="9CDCFE"/>
                <w:sz w:val="21"/>
                <w:szCs w:val="21"/>
                <w:lang w:val="en-IN" w:eastAsia="en-IN"/>
              </w:rPr>
              <w:t>in</w:t>
            </w:r>
            <w:r w:rsidRPr="00872ED8">
              <w:rPr>
                <w:rFonts w:ascii="Consolas" w:eastAsia="Times New Roman" w:hAnsi="Consolas" w:cs="Times New Roman"/>
                <w:color w:val="CCCCCC"/>
                <w:sz w:val="21"/>
                <w:szCs w:val="21"/>
                <w:lang w:val="en-IN" w:eastAsia="en-IN"/>
              </w:rPr>
              <w:t>);</w:t>
            </w:r>
          </w:p>
          <w:p w14:paraId="15128DC7"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r w:rsidRPr="00872ED8">
              <w:rPr>
                <w:rFonts w:ascii="Consolas" w:eastAsia="Times New Roman" w:hAnsi="Consolas" w:cs="Times New Roman"/>
                <w:color w:val="CCCCCC"/>
                <w:sz w:val="21"/>
                <w:szCs w:val="21"/>
                <w:lang w:val="en-IN" w:eastAsia="en-IN"/>
              </w:rPr>
              <w:t xml:space="preserve">        </w:t>
            </w:r>
            <w:proofErr w:type="spellStart"/>
            <w:r w:rsidRPr="00872ED8">
              <w:rPr>
                <w:rFonts w:ascii="Consolas" w:eastAsia="Times New Roman" w:hAnsi="Consolas" w:cs="Times New Roman"/>
                <w:color w:val="9CDCFE"/>
                <w:sz w:val="21"/>
                <w:szCs w:val="21"/>
                <w:lang w:val="en-IN" w:eastAsia="en-IN"/>
              </w:rPr>
              <w:t>System</w:t>
            </w:r>
            <w:r w:rsidRPr="00872ED8">
              <w:rPr>
                <w:rFonts w:ascii="Consolas" w:eastAsia="Times New Roman" w:hAnsi="Consolas" w:cs="Times New Roman"/>
                <w:color w:val="CCCCCC"/>
                <w:sz w:val="21"/>
                <w:szCs w:val="21"/>
                <w:lang w:val="en-IN" w:eastAsia="en-IN"/>
              </w:rPr>
              <w:t>.</w:t>
            </w:r>
            <w:r w:rsidRPr="00872ED8">
              <w:rPr>
                <w:rFonts w:ascii="Consolas" w:eastAsia="Times New Roman" w:hAnsi="Consolas" w:cs="Times New Roman"/>
                <w:color w:val="9CDCFE"/>
                <w:sz w:val="21"/>
                <w:szCs w:val="21"/>
                <w:lang w:val="en-IN" w:eastAsia="en-IN"/>
              </w:rPr>
              <w:t>out</w:t>
            </w:r>
            <w:r w:rsidRPr="00872ED8">
              <w:rPr>
                <w:rFonts w:ascii="Consolas" w:eastAsia="Times New Roman" w:hAnsi="Consolas" w:cs="Times New Roman"/>
                <w:color w:val="CCCCCC"/>
                <w:sz w:val="21"/>
                <w:szCs w:val="21"/>
                <w:lang w:val="en-IN" w:eastAsia="en-IN"/>
              </w:rPr>
              <w:t>.</w:t>
            </w:r>
            <w:r w:rsidRPr="00872ED8">
              <w:rPr>
                <w:rFonts w:ascii="Consolas" w:eastAsia="Times New Roman" w:hAnsi="Consolas" w:cs="Times New Roman"/>
                <w:color w:val="DCDCAA"/>
                <w:sz w:val="21"/>
                <w:szCs w:val="21"/>
                <w:lang w:val="en-IN" w:eastAsia="en-IN"/>
              </w:rPr>
              <w:t>println</w:t>
            </w:r>
            <w:proofErr w:type="spellEnd"/>
            <w:r w:rsidRPr="00872ED8">
              <w:rPr>
                <w:rFonts w:ascii="Consolas" w:eastAsia="Times New Roman" w:hAnsi="Consolas" w:cs="Times New Roman"/>
                <w:color w:val="CCCCCC"/>
                <w:sz w:val="21"/>
                <w:szCs w:val="21"/>
                <w:lang w:val="en-IN" w:eastAsia="en-IN"/>
              </w:rPr>
              <w:t>(</w:t>
            </w:r>
            <w:r w:rsidRPr="00872ED8">
              <w:rPr>
                <w:rFonts w:ascii="Consolas" w:eastAsia="Times New Roman" w:hAnsi="Consolas" w:cs="Times New Roman"/>
                <w:color w:val="CE9178"/>
                <w:sz w:val="21"/>
                <w:szCs w:val="21"/>
                <w:lang w:val="en-IN" w:eastAsia="en-IN"/>
              </w:rPr>
              <w:t>"</w:t>
            </w:r>
            <w:r w:rsidRPr="00872ED8">
              <w:rPr>
                <w:rFonts w:ascii="Consolas" w:eastAsia="Times New Roman" w:hAnsi="Consolas" w:cs="Times New Roman"/>
                <w:color w:val="D7BA7D"/>
                <w:sz w:val="21"/>
                <w:szCs w:val="21"/>
                <w:lang w:val="en-IN" w:eastAsia="en-IN"/>
              </w:rPr>
              <w:t>\</w:t>
            </w:r>
            <w:proofErr w:type="spellStart"/>
            <w:r w:rsidRPr="00872ED8">
              <w:rPr>
                <w:rFonts w:ascii="Consolas" w:eastAsia="Times New Roman" w:hAnsi="Consolas" w:cs="Times New Roman"/>
                <w:color w:val="D7BA7D"/>
                <w:sz w:val="21"/>
                <w:szCs w:val="21"/>
                <w:lang w:val="en-IN" w:eastAsia="en-IN"/>
              </w:rPr>
              <w:t>n</w:t>
            </w:r>
            <w:r w:rsidRPr="00872ED8">
              <w:rPr>
                <w:rFonts w:ascii="Consolas" w:eastAsia="Times New Roman" w:hAnsi="Consolas" w:cs="Times New Roman"/>
                <w:color w:val="CE9178"/>
                <w:sz w:val="21"/>
                <w:szCs w:val="21"/>
                <w:lang w:val="en-IN" w:eastAsia="en-IN"/>
              </w:rPr>
              <w:t>enter</w:t>
            </w:r>
            <w:proofErr w:type="spellEnd"/>
            <w:r w:rsidRPr="00872ED8">
              <w:rPr>
                <w:rFonts w:ascii="Consolas" w:eastAsia="Times New Roman" w:hAnsi="Consolas" w:cs="Times New Roman"/>
                <w:color w:val="CE9178"/>
                <w:sz w:val="21"/>
                <w:szCs w:val="21"/>
                <w:lang w:val="en-IN" w:eastAsia="en-IN"/>
              </w:rPr>
              <w:t xml:space="preserve"> the radius of the circle: "</w:t>
            </w:r>
            <w:r w:rsidRPr="00872ED8">
              <w:rPr>
                <w:rFonts w:ascii="Consolas" w:eastAsia="Times New Roman" w:hAnsi="Consolas" w:cs="Times New Roman"/>
                <w:color w:val="CCCCCC"/>
                <w:sz w:val="21"/>
                <w:szCs w:val="21"/>
                <w:lang w:val="en-IN" w:eastAsia="en-IN"/>
              </w:rPr>
              <w:t>);</w:t>
            </w:r>
          </w:p>
          <w:p w14:paraId="03D5BA94"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p>
          <w:p w14:paraId="3963647B"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r w:rsidRPr="00872ED8">
              <w:rPr>
                <w:rFonts w:ascii="Consolas" w:eastAsia="Times New Roman" w:hAnsi="Consolas" w:cs="Times New Roman"/>
                <w:color w:val="CCCCCC"/>
                <w:sz w:val="21"/>
                <w:szCs w:val="21"/>
                <w:lang w:val="en-IN" w:eastAsia="en-IN"/>
              </w:rPr>
              <w:t xml:space="preserve">        radius </w:t>
            </w:r>
            <w:r w:rsidRPr="00872ED8">
              <w:rPr>
                <w:rFonts w:ascii="Consolas" w:eastAsia="Times New Roman" w:hAnsi="Consolas" w:cs="Times New Roman"/>
                <w:color w:val="D4D4D4"/>
                <w:sz w:val="21"/>
                <w:szCs w:val="21"/>
                <w:lang w:val="en-IN" w:eastAsia="en-IN"/>
              </w:rPr>
              <w:t>=</w:t>
            </w:r>
            <w:r w:rsidRPr="00872ED8">
              <w:rPr>
                <w:rFonts w:ascii="Consolas" w:eastAsia="Times New Roman" w:hAnsi="Consolas" w:cs="Times New Roman"/>
                <w:color w:val="CCCCCC"/>
                <w:sz w:val="21"/>
                <w:szCs w:val="21"/>
                <w:lang w:val="en-IN" w:eastAsia="en-IN"/>
              </w:rPr>
              <w:t xml:space="preserve"> </w:t>
            </w:r>
            <w:proofErr w:type="spellStart"/>
            <w:r w:rsidRPr="00872ED8">
              <w:rPr>
                <w:rFonts w:ascii="Consolas" w:eastAsia="Times New Roman" w:hAnsi="Consolas" w:cs="Times New Roman"/>
                <w:color w:val="9CDCFE"/>
                <w:sz w:val="21"/>
                <w:szCs w:val="21"/>
                <w:lang w:val="en-IN" w:eastAsia="en-IN"/>
              </w:rPr>
              <w:t>sc</w:t>
            </w:r>
            <w:r w:rsidRPr="00872ED8">
              <w:rPr>
                <w:rFonts w:ascii="Consolas" w:eastAsia="Times New Roman" w:hAnsi="Consolas" w:cs="Times New Roman"/>
                <w:color w:val="CCCCCC"/>
                <w:sz w:val="21"/>
                <w:szCs w:val="21"/>
                <w:lang w:val="en-IN" w:eastAsia="en-IN"/>
              </w:rPr>
              <w:t>.</w:t>
            </w:r>
            <w:r w:rsidRPr="00872ED8">
              <w:rPr>
                <w:rFonts w:ascii="Consolas" w:eastAsia="Times New Roman" w:hAnsi="Consolas" w:cs="Times New Roman"/>
                <w:color w:val="DCDCAA"/>
                <w:sz w:val="21"/>
                <w:szCs w:val="21"/>
                <w:lang w:val="en-IN" w:eastAsia="en-IN"/>
              </w:rPr>
              <w:t>nextFloat</w:t>
            </w:r>
            <w:proofErr w:type="spellEnd"/>
            <w:r w:rsidRPr="00872ED8">
              <w:rPr>
                <w:rFonts w:ascii="Consolas" w:eastAsia="Times New Roman" w:hAnsi="Consolas" w:cs="Times New Roman"/>
                <w:color w:val="CCCCCC"/>
                <w:sz w:val="21"/>
                <w:szCs w:val="21"/>
                <w:lang w:val="en-IN" w:eastAsia="en-IN"/>
              </w:rPr>
              <w:t xml:space="preserve">(); </w:t>
            </w:r>
          </w:p>
          <w:p w14:paraId="35129CAC"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p>
          <w:p w14:paraId="26115218"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r w:rsidRPr="00872ED8">
              <w:rPr>
                <w:rFonts w:ascii="Consolas" w:eastAsia="Times New Roman" w:hAnsi="Consolas" w:cs="Times New Roman"/>
                <w:color w:val="CCCCCC"/>
                <w:sz w:val="21"/>
                <w:szCs w:val="21"/>
                <w:lang w:val="en-IN" w:eastAsia="en-IN"/>
              </w:rPr>
              <w:t xml:space="preserve">        </w:t>
            </w:r>
            <w:r w:rsidRPr="00872ED8">
              <w:rPr>
                <w:rFonts w:ascii="Consolas" w:eastAsia="Times New Roman" w:hAnsi="Consolas" w:cs="Times New Roman"/>
                <w:color w:val="C586C0"/>
                <w:sz w:val="21"/>
                <w:szCs w:val="21"/>
                <w:lang w:val="en-IN" w:eastAsia="en-IN"/>
              </w:rPr>
              <w:t>if</w:t>
            </w:r>
            <w:r w:rsidRPr="00872ED8">
              <w:rPr>
                <w:rFonts w:ascii="Consolas" w:eastAsia="Times New Roman" w:hAnsi="Consolas" w:cs="Times New Roman"/>
                <w:color w:val="CCCCCC"/>
                <w:sz w:val="21"/>
                <w:szCs w:val="21"/>
                <w:lang w:val="en-IN" w:eastAsia="en-IN"/>
              </w:rPr>
              <w:t xml:space="preserve"> (radius </w:t>
            </w:r>
            <w:r w:rsidRPr="00872ED8">
              <w:rPr>
                <w:rFonts w:ascii="Consolas" w:eastAsia="Times New Roman" w:hAnsi="Consolas" w:cs="Times New Roman"/>
                <w:color w:val="D4D4D4"/>
                <w:sz w:val="21"/>
                <w:szCs w:val="21"/>
                <w:lang w:val="en-IN" w:eastAsia="en-IN"/>
              </w:rPr>
              <w:t>&gt;</w:t>
            </w:r>
            <w:r w:rsidRPr="00872ED8">
              <w:rPr>
                <w:rFonts w:ascii="Consolas" w:eastAsia="Times New Roman" w:hAnsi="Consolas" w:cs="Times New Roman"/>
                <w:color w:val="CCCCCC"/>
                <w:sz w:val="21"/>
                <w:szCs w:val="21"/>
                <w:lang w:val="en-IN" w:eastAsia="en-IN"/>
              </w:rPr>
              <w:t xml:space="preserve"> </w:t>
            </w:r>
            <w:r w:rsidRPr="00872ED8">
              <w:rPr>
                <w:rFonts w:ascii="Consolas" w:eastAsia="Times New Roman" w:hAnsi="Consolas" w:cs="Times New Roman"/>
                <w:color w:val="B5CEA8"/>
                <w:sz w:val="21"/>
                <w:szCs w:val="21"/>
                <w:lang w:val="en-IN" w:eastAsia="en-IN"/>
              </w:rPr>
              <w:t>0</w:t>
            </w:r>
            <w:r w:rsidRPr="00872ED8">
              <w:rPr>
                <w:rFonts w:ascii="Consolas" w:eastAsia="Times New Roman" w:hAnsi="Consolas" w:cs="Times New Roman"/>
                <w:color w:val="CCCCCC"/>
                <w:sz w:val="21"/>
                <w:szCs w:val="21"/>
                <w:lang w:val="en-IN" w:eastAsia="en-IN"/>
              </w:rPr>
              <w:t xml:space="preserve">) </w:t>
            </w:r>
          </w:p>
          <w:p w14:paraId="018733DF"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r w:rsidRPr="00872ED8">
              <w:rPr>
                <w:rFonts w:ascii="Consolas" w:eastAsia="Times New Roman" w:hAnsi="Consolas" w:cs="Times New Roman"/>
                <w:color w:val="CCCCCC"/>
                <w:sz w:val="21"/>
                <w:szCs w:val="21"/>
                <w:lang w:val="en-IN" w:eastAsia="en-IN"/>
              </w:rPr>
              <w:t xml:space="preserve">        { </w:t>
            </w:r>
          </w:p>
          <w:p w14:paraId="3ADD9AA0"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r w:rsidRPr="00872ED8">
              <w:rPr>
                <w:rFonts w:ascii="Consolas" w:eastAsia="Times New Roman" w:hAnsi="Consolas" w:cs="Times New Roman"/>
                <w:color w:val="CCCCCC"/>
                <w:sz w:val="21"/>
                <w:szCs w:val="21"/>
                <w:lang w:val="en-IN" w:eastAsia="en-IN"/>
              </w:rPr>
              <w:t xml:space="preserve">            </w:t>
            </w:r>
            <w:proofErr w:type="spellStart"/>
            <w:r w:rsidRPr="00872ED8">
              <w:rPr>
                <w:rFonts w:ascii="Consolas" w:eastAsia="Times New Roman" w:hAnsi="Consolas" w:cs="Times New Roman"/>
                <w:color w:val="9CDCFE"/>
                <w:sz w:val="21"/>
                <w:szCs w:val="21"/>
                <w:lang w:val="en-IN" w:eastAsia="en-IN"/>
              </w:rPr>
              <w:t>System</w:t>
            </w:r>
            <w:r w:rsidRPr="00872ED8">
              <w:rPr>
                <w:rFonts w:ascii="Consolas" w:eastAsia="Times New Roman" w:hAnsi="Consolas" w:cs="Times New Roman"/>
                <w:color w:val="CCCCCC"/>
                <w:sz w:val="21"/>
                <w:szCs w:val="21"/>
                <w:lang w:val="en-IN" w:eastAsia="en-IN"/>
              </w:rPr>
              <w:t>.</w:t>
            </w:r>
            <w:r w:rsidRPr="00872ED8">
              <w:rPr>
                <w:rFonts w:ascii="Consolas" w:eastAsia="Times New Roman" w:hAnsi="Consolas" w:cs="Times New Roman"/>
                <w:color w:val="9CDCFE"/>
                <w:sz w:val="21"/>
                <w:szCs w:val="21"/>
                <w:lang w:val="en-IN" w:eastAsia="en-IN"/>
              </w:rPr>
              <w:t>out</w:t>
            </w:r>
            <w:r w:rsidRPr="00872ED8">
              <w:rPr>
                <w:rFonts w:ascii="Consolas" w:eastAsia="Times New Roman" w:hAnsi="Consolas" w:cs="Times New Roman"/>
                <w:color w:val="CCCCCC"/>
                <w:sz w:val="21"/>
                <w:szCs w:val="21"/>
                <w:lang w:val="en-IN" w:eastAsia="en-IN"/>
              </w:rPr>
              <w:t>.</w:t>
            </w:r>
            <w:r w:rsidRPr="00872ED8">
              <w:rPr>
                <w:rFonts w:ascii="Consolas" w:eastAsia="Times New Roman" w:hAnsi="Consolas" w:cs="Times New Roman"/>
                <w:color w:val="DCDCAA"/>
                <w:sz w:val="21"/>
                <w:szCs w:val="21"/>
                <w:lang w:val="en-IN" w:eastAsia="en-IN"/>
              </w:rPr>
              <w:t>println</w:t>
            </w:r>
            <w:proofErr w:type="spellEnd"/>
            <w:r w:rsidRPr="00872ED8">
              <w:rPr>
                <w:rFonts w:ascii="Consolas" w:eastAsia="Times New Roman" w:hAnsi="Consolas" w:cs="Times New Roman"/>
                <w:color w:val="CCCCCC"/>
                <w:sz w:val="21"/>
                <w:szCs w:val="21"/>
                <w:lang w:val="en-IN" w:eastAsia="en-IN"/>
              </w:rPr>
              <w:t>(</w:t>
            </w:r>
            <w:r w:rsidRPr="00872ED8">
              <w:rPr>
                <w:rFonts w:ascii="Consolas" w:eastAsia="Times New Roman" w:hAnsi="Consolas" w:cs="Times New Roman"/>
                <w:color w:val="CE9178"/>
                <w:sz w:val="21"/>
                <w:szCs w:val="21"/>
                <w:lang w:val="en-IN" w:eastAsia="en-IN"/>
              </w:rPr>
              <w:t>"input is VALID"</w:t>
            </w:r>
            <w:r w:rsidRPr="00872ED8">
              <w:rPr>
                <w:rFonts w:ascii="Consolas" w:eastAsia="Times New Roman" w:hAnsi="Consolas" w:cs="Times New Roman"/>
                <w:color w:val="CCCCCC"/>
                <w:sz w:val="21"/>
                <w:szCs w:val="21"/>
                <w:lang w:val="en-IN" w:eastAsia="en-IN"/>
              </w:rPr>
              <w:t>);</w:t>
            </w:r>
          </w:p>
          <w:p w14:paraId="6281B0D5"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p>
          <w:p w14:paraId="2469D657"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r w:rsidRPr="00872ED8">
              <w:rPr>
                <w:rFonts w:ascii="Consolas" w:eastAsia="Times New Roman" w:hAnsi="Consolas" w:cs="Times New Roman"/>
                <w:color w:val="CCCCCC"/>
                <w:sz w:val="21"/>
                <w:szCs w:val="21"/>
                <w:lang w:val="en-IN" w:eastAsia="en-IN"/>
              </w:rPr>
              <w:t xml:space="preserve">            peri </w:t>
            </w:r>
            <w:r w:rsidRPr="00872ED8">
              <w:rPr>
                <w:rFonts w:ascii="Consolas" w:eastAsia="Times New Roman" w:hAnsi="Consolas" w:cs="Times New Roman"/>
                <w:color w:val="D4D4D4"/>
                <w:sz w:val="21"/>
                <w:szCs w:val="21"/>
                <w:lang w:val="en-IN" w:eastAsia="en-IN"/>
              </w:rPr>
              <w:t>=</w:t>
            </w:r>
            <w:r w:rsidRPr="00872ED8">
              <w:rPr>
                <w:rFonts w:ascii="Consolas" w:eastAsia="Times New Roman" w:hAnsi="Consolas" w:cs="Times New Roman"/>
                <w:color w:val="CCCCCC"/>
                <w:sz w:val="21"/>
                <w:szCs w:val="21"/>
                <w:lang w:val="en-IN" w:eastAsia="en-IN"/>
              </w:rPr>
              <w:t xml:space="preserve"> </w:t>
            </w:r>
            <w:r w:rsidRPr="00872ED8">
              <w:rPr>
                <w:rFonts w:ascii="Consolas" w:eastAsia="Times New Roman" w:hAnsi="Consolas" w:cs="Times New Roman"/>
                <w:color w:val="B5CEA8"/>
                <w:sz w:val="21"/>
                <w:szCs w:val="21"/>
                <w:lang w:val="en-IN" w:eastAsia="en-IN"/>
              </w:rPr>
              <w:t>2</w:t>
            </w:r>
            <w:r w:rsidRPr="00872ED8">
              <w:rPr>
                <w:rFonts w:ascii="Consolas" w:eastAsia="Times New Roman" w:hAnsi="Consolas" w:cs="Times New Roman"/>
                <w:color w:val="CCCCCC"/>
                <w:sz w:val="21"/>
                <w:szCs w:val="21"/>
                <w:lang w:val="en-IN" w:eastAsia="en-IN"/>
              </w:rPr>
              <w:t xml:space="preserve"> </w:t>
            </w:r>
            <w:r w:rsidRPr="00872ED8">
              <w:rPr>
                <w:rFonts w:ascii="Consolas" w:eastAsia="Times New Roman" w:hAnsi="Consolas" w:cs="Times New Roman"/>
                <w:color w:val="D4D4D4"/>
                <w:sz w:val="21"/>
                <w:szCs w:val="21"/>
                <w:lang w:val="en-IN" w:eastAsia="en-IN"/>
              </w:rPr>
              <w:t>*</w:t>
            </w:r>
            <w:r w:rsidRPr="00872ED8">
              <w:rPr>
                <w:rFonts w:ascii="Consolas" w:eastAsia="Times New Roman" w:hAnsi="Consolas" w:cs="Times New Roman"/>
                <w:color w:val="CCCCCC"/>
                <w:sz w:val="21"/>
                <w:szCs w:val="21"/>
                <w:lang w:val="en-IN" w:eastAsia="en-IN"/>
              </w:rPr>
              <w:t xml:space="preserve"> (</w:t>
            </w:r>
            <w:r w:rsidRPr="00872ED8">
              <w:rPr>
                <w:rFonts w:ascii="Consolas" w:eastAsia="Times New Roman" w:hAnsi="Consolas" w:cs="Times New Roman"/>
                <w:color w:val="4EC9B0"/>
                <w:sz w:val="21"/>
                <w:szCs w:val="21"/>
                <w:lang w:val="en-IN" w:eastAsia="en-IN"/>
              </w:rPr>
              <w:t>float</w:t>
            </w:r>
            <w:r w:rsidRPr="00872ED8">
              <w:rPr>
                <w:rFonts w:ascii="Consolas" w:eastAsia="Times New Roman" w:hAnsi="Consolas" w:cs="Times New Roman"/>
                <w:color w:val="CCCCCC"/>
                <w:sz w:val="21"/>
                <w:szCs w:val="21"/>
                <w:lang w:val="en-IN" w:eastAsia="en-IN"/>
              </w:rPr>
              <w:t xml:space="preserve">) </w:t>
            </w:r>
            <w:proofErr w:type="spellStart"/>
            <w:r w:rsidRPr="00872ED8">
              <w:rPr>
                <w:rFonts w:ascii="Consolas" w:eastAsia="Times New Roman" w:hAnsi="Consolas" w:cs="Times New Roman"/>
                <w:color w:val="9CDCFE"/>
                <w:sz w:val="21"/>
                <w:szCs w:val="21"/>
                <w:lang w:val="en-IN" w:eastAsia="en-IN"/>
              </w:rPr>
              <w:t>Math</w:t>
            </w:r>
            <w:r w:rsidRPr="00872ED8">
              <w:rPr>
                <w:rFonts w:ascii="Consolas" w:eastAsia="Times New Roman" w:hAnsi="Consolas" w:cs="Times New Roman"/>
                <w:color w:val="CCCCCC"/>
                <w:sz w:val="21"/>
                <w:szCs w:val="21"/>
                <w:lang w:val="en-IN" w:eastAsia="en-IN"/>
              </w:rPr>
              <w:t>.</w:t>
            </w:r>
            <w:r w:rsidRPr="00872ED8">
              <w:rPr>
                <w:rFonts w:ascii="Consolas" w:eastAsia="Times New Roman" w:hAnsi="Consolas" w:cs="Times New Roman"/>
                <w:color w:val="9CDCFE"/>
                <w:sz w:val="21"/>
                <w:szCs w:val="21"/>
                <w:lang w:val="en-IN" w:eastAsia="en-IN"/>
              </w:rPr>
              <w:t>PI</w:t>
            </w:r>
            <w:proofErr w:type="spellEnd"/>
            <w:r w:rsidRPr="00872ED8">
              <w:rPr>
                <w:rFonts w:ascii="Consolas" w:eastAsia="Times New Roman" w:hAnsi="Consolas" w:cs="Times New Roman"/>
                <w:color w:val="CCCCCC"/>
                <w:sz w:val="21"/>
                <w:szCs w:val="21"/>
                <w:lang w:val="en-IN" w:eastAsia="en-IN"/>
              </w:rPr>
              <w:t xml:space="preserve"> </w:t>
            </w:r>
            <w:r w:rsidRPr="00872ED8">
              <w:rPr>
                <w:rFonts w:ascii="Consolas" w:eastAsia="Times New Roman" w:hAnsi="Consolas" w:cs="Times New Roman"/>
                <w:color w:val="D4D4D4"/>
                <w:sz w:val="21"/>
                <w:szCs w:val="21"/>
                <w:lang w:val="en-IN" w:eastAsia="en-IN"/>
              </w:rPr>
              <w:t>*</w:t>
            </w:r>
            <w:r w:rsidRPr="00872ED8">
              <w:rPr>
                <w:rFonts w:ascii="Consolas" w:eastAsia="Times New Roman" w:hAnsi="Consolas" w:cs="Times New Roman"/>
                <w:color w:val="CCCCCC"/>
                <w:sz w:val="21"/>
                <w:szCs w:val="21"/>
                <w:lang w:val="en-IN" w:eastAsia="en-IN"/>
              </w:rPr>
              <w:t xml:space="preserve"> radius;</w:t>
            </w:r>
          </w:p>
          <w:p w14:paraId="0B507DDB"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r w:rsidRPr="00872ED8">
              <w:rPr>
                <w:rFonts w:ascii="Consolas" w:eastAsia="Times New Roman" w:hAnsi="Consolas" w:cs="Times New Roman"/>
                <w:color w:val="CCCCCC"/>
                <w:sz w:val="21"/>
                <w:szCs w:val="21"/>
                <w:lang w:val="en-IN" w:eastAsia="en-IN"/>
              </w:rPr>
              <w:t xml:space="preserve">            </w:t>
            </w:r>
            <w:proofErr w:type="spellStart"/>
            <w:r w:rsidRPr="00872ED8">
              <w:rPr>
                <w:rFonts w:ascii="Consolas" w:eastAsia="Times New Roman" w:hAnsi="Consolas" w:cs="Times New Roman"/>
                <w:color w:val="9CDCFE"/>
                <w:sz w:val="21"/>
                <w:szCs w:val="21"/>
                <w:lang w:val="en-IN" w:eastAsia="en-IN"/>
              </w:rPr>
              <w:t>System</w:t>
            </w:r>
            <w:r w:rsidRPr="00872ED8">
              <w:rPr>
                <w:rFonts w:ascii="Consolas" w:eastAsia="Times New Roman" w:hAnsi="Consolas" w:cs="Times New Roman"/>
                <w:color w:val="CCCCCC"/>
                <w:sz w:val="21"/>
                <w:szCs w:val="21"/>
                <w:lang w:val="en-IN" w:eastAsia="en-IN"/>
              </w:rPr>
              <w:t>.</w:t>
            </w:r>
            <w:r w:rsidRPr="00872ED8">
              <w:rPr>
                <w:rFonts w:ascii="Consolas" w:eastAsia="Times New Roman" w:hAnsi="Consolas" w:cs="Times New Roman"/>
                <w:color w:val="9CDCFE"/>
                <w:sz w:val="21"/>
                <w:szCs w:val="21"/>
                <w:lang w:val="en-IN" w:eastAsia="en-IN"/>
              </w:rPr>
              <w:t>out</w:t>
            </w:r>
            <w:r w:rsidRPr="00872ED8">
              <w:rPr>
                <w:rFonts w:ascii="Consolas" w:eastAsia="Times New Roman" w:hAnsi="Consolas" w:cs="Times New Roman"/>
                <w:color w:val="CCCCCC"/>
                <w:sz w:val="21"/>
                <w:szCs w:val="21"/>
                <w:lang w:val="en-IN" w:eastAsia="en-IN"/>
              </w:rPr>
              <w:t>.</w:t>
            </w:r>
            <w:r w:rsidRPr="00872ED8">
              <w:rPr>
                <w:rFonts w:ascii="Consolas" w:eastAsia="Times New Roman" w:hAnsi="Consolas" w:cs="Times New Roman"/>
                <w:color w:val="DCDCAA"/>
                <w:sz w:val="21"/>
                <w:szCs w:val="21"/>
                <w:lang w:val="en-IN" w:eastAsia="en-IN"/>
              </w:rPr>
              <w:t>println</w:t>
            </w:r>
            <w:proofErr w:type="spellEnd"/>
            <w:r w:rsidRPr="00872ED8">
              <w:rPr>
                <w:rFonts w:ascii="Consolas" w:eastAsia="Times New Roman" w:hAnsi="Consolas" w:cs="Times New Roman"/>
                <w:color w:val="CCCCCC"/>
                <w:sz w:val="21"/>
                <w:szCs w:val="21"/>
                <w:lang w:val="en-IN" w:eastAsia="en-IN"/>
              </w:rPr>
              <w:t>(</w:t>
            </w:r>
            <w:r w:rsidRPr="00872ED8">
              <w:rPr>
                <w:rFonts w:ascii="Consolas" w:eastAsia="Times New Roman" w:hAnsi="Consolas" w:cs="Times New Roman"/>
                <w:color w:val="CE9178"/>
                <w:sz w:val="21"/>
                <w:szCs w:val="21"/>
                <w:lang w:val="en-IN" w:eastAsia="en-IN"/>
              </w:rPr>
              <w:t>"</w:t>
            </w:r>
            <w:r w:rsidRPr="00872ED8">
              <w:rPr>
                <w:rFonts w:ascii="Consolas" w:eastAsia="Times New Roman" w:hAnsi="Consolas" w:cs="Times New Roman"/>
                <w:color w:val="D7BA7D"/>
                <w:sz w:val="21"/>
                <w:szCs w:val="21"/>
                <w:lang w:val="en-IN" w:eastAsia="en-IN"/>
              </w:rPr>
              <w:t>\</w:t>
            </w:r>
            <w:proofErr w:type="spellStart"/>
            <w:r w:rsidRPr="00872ED8">
              <w:rPr>
                <w:rFonts w:ascii="Consolas" w:eastAsia="Times New Roman" w:hAnsi="Consolas" w:cs="Times New Roman"/>
                <w:color w:val="D7BA7D"/>
                <w:sz w:val="21"/>
                <w:szCs w:val="21"/>
                <w:lang w:val="en-IN" w:eastAsia="en-IN"/>
              </w:rPr>
              <w:t>n</w:t>
            </w:r>
            <w:r w:rsidRPr="00872ED8">
              <w:rPr>
                <w:rFonts w:ascii="Consolas" w:eastAsia="Times New Roman" w:hAnsi="Consolas" w:cs="Times New Roman"/>
                <w:color w:val="CE9178"/>
                <w:sz w:val="21"/>
                <w:szCs w:val="21"/>
                <w:lang w:val="en-IN" w:eastAsia="en-IN"/>
              </w:rPr>
              <w:t>perimeter</w:t>
            </w:r>
            <w:proofErr w:type="spellEnd"/>
            <w:r w:rsidRPr="00872ED8">
              <w:rPr>
                <w:rFonts w:ascii="Consolas" w:eastAsia="Times New Roman" w:hAnsi="Consolas" w:cs="Times New Roman"/>
                <w:color w:val="CE9178"/>
                <w:sz w:val="21"/>
                <w:szCs w:val="21"/>
                <w:lang w:val="en-IN" w:eastAsia="en-IN"/>
              </w:rPr>
              <w:t xml:space="preserve"> = "</w:t>
            </w:r>
            <w:r w:rsidRPr="00872ED8">
              <w:rPr>
                <w:rFonts w:ascii="Consolas" w:eastAsia="Times New Roman" w:hAnsi="Consolas" w:cs="Times New Roman"/>
                <w:color w:val="CCCCCC"/>
                <w:sz w:val="21"/>
                <w:szCs w:val="21"/>
                <w:lang w:val="en-IN" w:eastAsia="en-IN"/>
              </w:rPr>
              <w:t xml:space="preserve"> </w:t>
            </w:r>
            <w:r w:rsidRPr="00872ED8">
              <w:rPr>
                <w:rFonts w:ascii="Consolas" w:eastAsia="Times New Roman" w:hAnsi="Consolas" w:cs="Times New Roman"/>
                <w:color w:val="D4D4D4"/>
                <w:sz w:val="21"/>
                <w:szCs w:val="21"/>
                <w:lang w:val="en-IN" w:eastAsia="en-IN"/>
              </w:rPr>
              <w:t>+</w:t>
            </w:r>
            <w:r w:rsidRPr="00872ED8">
              <w:rPr>
                <w:rFonts w:ascii="Consolas" w:eastAsia="Times New Roman" w:hAnsi="Consolas" w:cs="Times New Roman"/>
                <w:color w:val="CCCCCC"/>
                <w:sz w:val="21"/>
                <w:szCs w:val="21"/>
                <w:lang w:val="en-IN" w:eastAsia="en-IN"/>
              </w:rPr>
              <w:t xml:space="preserve"> peri);</w:t>
            </w:r>
          </w:p>
          <w:p w14:paraId="29F90184"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p>
          <w:p w14:paraId="50BBFF51"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r w:rsidRPr="00872ED8">
              <w:rPr>
                <w:rFonts w:ascii="Consolas" w:eastAsia="Times New Roman" w:hAnsi="Consolas" w:cs="Times New Roman"/>
                <w:color w:val="CCCCCC"/>
                <w:sz w:val="21"/>
                <w:szCs w:val="21"/>
                <w:lang w:val="en-IN" w:eastAsia="en-IN"/>
              </w:rPr>
              <w:t xml:space="preserve">            area </w:t>
            </w:r>
            <w:r w:rsidRPr="00872ED8">
              <w:rPr>
                <w:rFonts w:ascii="Consolas" w:eastAsia="Times New Roman" w:hAnsi="Consolas" w:cs="Times New Roman"/>
                <w:color w:val="D4D4D4"/>
                <w:sz w:val="21"/>
                <w:szCs w:val="21"/>
                <w:lang w:val="en-IN" w:eastAsia="en-IN"/>
              </w:rPr>
              <w:t>=</w:t>
            </w:r>
            <w:r w:rsidRPr="00872ED8">
              <w:rPr>
                <w:rFonts w:ascii="Consolas" w:eastAsia="Times New Roman" w:hAnsi="Consolas" w:cs="Times New Roman"/>
                <w:color w:val="CCCCCC"/>
                <w:sz w:val="21"/>
                <w:szCs w:val="21"/>
                <w:lang w:val="en-IN" w:eastAsia="en-IN"/>
              </w:rPr>
              <w:t xml:space="preserve"> (</w:t>
            </w:r>
            <w:r w:rsidRPr="00872ED8">
              <w:rPr>
                <w:rFonts w:ascii="Consolas" w:eastAsia="Times New Roman" w:hAnsi="Consolas" w:cs="Times New Roman"/>
                <w:color w:val="4EC9B0"/>
                <w:sz w:val="21"/>
                <w:szCs w:val="21"/>
                <w:lang w:val="en-IN" w:eastAsia="en-IN"/>
              </w:rPr>
              <w:t>float</w:t>
            </w:r>
            <w:r w:rsidRPr="00872ED8">
              <w:rPr>
                <w:rFonts w:ascii="Consolas" w:eastAsia="Times New Roman" w:hAnsi="Consolas" w:cs="Times New Roman"/>
                <w:color w:val="CCCCCC"/>
                <w:sz w:val="21"/>
                <w:szCs w:val="21"/>
                <w:lang w:val="en-IN" w:eastAsia="en-IN"/>
              </w:rPr>
              <w:t>) (</w:t>
            </w:r>
            <w:proofErr w:type="spellStart"/>
            <w:r w:rsidRPr="00872ED8">
              <w:rPr>
                <w:rFonts w:ascii="Consolas" w:eastAsia="Times New Roman" w:hAnsi="Consolas" w:cs="Times New Roman"/>
                <w:color w:val="9CDCFE"/>
                <w:sz w:val="21"/>
                <w:szCs w:val="21"/>
                <w:lang w:val="en-IN" w:eastAsia="en-IN"/>
              </w:rPr>
              <w:t>Math</w:t>
            </w:r>
            <w:r w:rsidRPr="00872ED8">
              <w:rPr>
                <w:rFonts w:ascii="Consolas" w:eastAsia="Times New Roman" w:hAnsi="Consolas" w:cs="Times New Roman"/>
                <w:color w:val="CCCCCC"/>
                <w:sz w:val="21"/>
                <w:szCs w:val="21"/>
                <w:lang w:val="en-IN" w:eastAsia="en-IN"/>
              </w:rPr>
              <w:t>.</w:t>
            </w:r>
            <w:r w:rsidRPr="00872ED8">
              <w:rPr>
                <w:rFonts w:ascii="Consolas" w:eastAsia="Times New Roman" w:hAnsi="Consolas" w:cs="Times New Roman"/>
                <w:color w:val="9CDCFE"/>
                <w:sz w:val="21"/>
                <w:szCs w:val="21"/>
                <w:lang w:val="en-IN" w:eastAsia="en-IN"/>
              </w:rPr>
              <w:t>PI</w:t>
            </w:r>
            <w:proofErr w:type="spellEnd"/>
            <w:r w:rsidRPr="00872ED8">
              <w:rPr>
                <w:rFonts w:ascii="Consolas" w:eastAsia="Times New Roman" w:hAnsi="Consolas" w:cs="Times New Roman"/>
                <w:color w:val="CCCCCC"/>
                <w:sz w:val="21"/>
                <w:szCs w:val="21"/>
                <w:lang w:val="en-IN" w:eastAsia="en-IN"/>
              </w:rPr>
              <w:t xml:space="preserve"> </w:t>
            </w:r>
            <w:r w:rsidRPr="00872ED8">
              <w:rPr>
                <w:rFonts w:ascii="Consolas" w:eastAsia="Times New Roman" w:hAnsi="Consolas" w:cs="Times New Roman"/>
                <w:color w:val="D4D4D4"/>
                <w:sz w:val="21"/>
                <w:szCs w:val="21"/>
                <w:lang w:val="en-IN" w:eastAsia="en-IN"/>
              </w:rPr>
              <w:t>*</w:t>
            </w:r>
            <w:r w:rsidRPr="00872ED8">
              <w:rPr>
                <w:rFonts w:ascii="Consolas" w:eastAsia="Times New Roman" w:hAnsi="Consolas" w:cs="Times New Roman"/>
                <w:color w:val="CCCCCC"/>
                <w:sz w:val="21"/>
                <w:szCs w:val="21"/>
                <w:lang w:val="en-IN" w:eastAsia="en-IN"/>
              </w:rPr>
              <w:t xml:space="preserve"> radius </w:t>
            </w:r>
            <w:r w:rsidRPr="00872ED8">
              <w:rPr>
                <w:rFonts w:ascii="Consolas" w:eastAsia="Times New Roman" w:hAnsi="Consolas" w:cs="Times New Roman"/>
                <w:color w:val="D4D4D4"/>
                <w:sz w:val="21"/>
                <w:szCs w:val="21"/>
                <w:lang w:val="en-IN" w:eastAsia="en-IN"/>
              </w:rPr>
              <w:t>*</w:t>
            </w:r>
            <w:r w:rsidRPr="00872ED8">
              <w:rPr>
                <w:rFonts w:ascii="Consolas" w:eastAsia="Times New Roman" w:hAnsi="Consolas" w:cs="Times New Roman"/>
                <w:color w:val="CCCCCC"/>
                <w:sz w:val="21"/>
                <w:szCs w:val="21"/>
                <w:lang w:val="en-IN" w:eastAsia="en-IN"/>
              </w:rPr>
              <w:t xml:space="preserve"> radius);</w:t>
            </w:r>
          </w:p>
          <w:p w14:paraId="573EA283"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r w:rsidRPr="00872ED8">
              <w:rPr>
                <w:rFonts w:ascii="Consolas" w:eastAsia="Times New Roman" w:hAnsi="Consolas" w:cs="Times New Roman"/>
                <w:color w:val="CCCCCC"/>
                <w:sz w:val="21"/>
                <w:szCs w:val="21"/>
                <w:lang w:val="en-IN" w:eastAsia="en-IN"/>
              </w:rPr>
              <w:t xml:space="preserve">            </w:t>
            </w:r>
            <w:proofErr w:type="spellStart"/>
            <w:r w:rsidRPr="00872ED8">
              <w:rPr>
                <w:rFonts w:ascii="Consolas" w:eastAsia="Times New Roman" w:hAnsi="Consolas" w:cs="Times New Roman"/>
                <w:color w:val="9CDCFE"/>
                <w:sz w:val="21"/>
                <w:szCs w:val="21"/>
                <w:lang w:val="en-IN" w:eastAsia="en-IN"/>
              </w:rPr>
              <w:t>System</w:t>
            </w:r>
            <w:r w:rsidRPr="00872ED8">
              <w:rPr>
                <w:rFonts w:ascii="Consolas" w:eastAsia="Times New Roman" w:hAnsi="Consolas" w:cs="Times New Roman"/>
                <w:color w:val="CCCCCC"/>
                <w:sz w:val="21"/>
                <w:szCs w:val="21"/>
                <w:lang w:val="en-IN" w:eastAsia="en-IN"/>
              </w:rPr>
              <w:t>.</w:t>
            </w:r>
            <w:r w:rsidRPr="00872ED8">
              <w:rPr>
                <w:rFonts w:ascii="Consolas" w:eastAsia="Times New Roman" w:hAnsi="Consolas" w:cs="Times New Roman"/>
                <w:color w:val="9CDCFE"/>
                <w:sz w:val="21"/>
                <w:szCs w:val="21"/>
                <w:lang w:val="en-IN" w:eastAsia="en-IN"/>
              </w:rPr>
              <w:t>out</w:t>
            </w:r>
            <w:r w:rsidRPr="00872ED8">
              <w:rPr>
                <w:rFonts w:ascii="Consolas" w:eastAsia="Times New Roman" w:hAnsi="Consolas" w:cs="Times New Roman"/>
                <w:color w:val="CCCCCC"/>
                <w:sz w:val="21"/>
                <w:szCs w:val="21"/>
                <w:lang w:val="en-IN" w:eastAsia="en-IN"/>
              </w:rPr>
              <w:t>.</w:t>
            </w:r>
            <w:r w:rsidRPr="00872ED8">
              <w:rPr>
                <w:rFonts w:ascii="Consolas" w:eastAsia="Times New Roman" w:hAnsi="Consolas" w:cs="Times New Roman"/>
                <w:color w:val="DCDCAA"/>
                <w:sz w:val="21"/>
                <w:szCs w:val="21"/>
                <w:lang w:val="en-IN" w:eastAsia="en-IN"/>
              </w:rPr>
              <w:t>println</w:t>
            </w:r>
            <w:proofErr w:type="spellEnd"/>
            <w:r w:rsidRPr="00872ED8">
              <w:rPr>
                <w:rFonts w:ascii="Consolas" w:eastAsia="Times New Roman" w:hAnsi="Consolas" w:cs="Times New Roman"/>
                <w:color w:val="CCCCCC"/>
                <w:sz w:val="21"/>
                <w:szCs w:val="21"/>
                <w:lang w:val="en-IN" w:eastAsia="en-IN"/>
              </w:rPr>
              <w:t>(</w:t>
            </w:r>
            <w:r w:rsidRPr="00872ED8">
              <w:rPr>
                <w:rFonts w:ascii="Consolas" w:eastAsia="Times New Roman" w:hAnsi="Consolas" w:cs="Times New Roman"/>
                <w:color w:val="CE9178"/>
                <w:sz w:val="21"/>
                <w:szCs w:val="21"/>
                <w:lang w:val="en-IN" w:eastAsia="en-IN"/>
              </w:rPr>
              <w:t>"area = "</w:t>
            </w:r>
            <w:r w:rsidRPr="00872ED8">
              <w:rPr>
                <w:rFonts w:ascii="Consolas" w:eastAsia="Times New Roman" w:hAnsi="Consolas" w:cs="Times New Roman"/>
                <w:color w:val="CCCCCC"/>
                <w:sz w:val="21"/>
                <w:szCs w:val="21"/>
                <w:lang w:val="en-IN" w:eastAsia="en-IN"/>
              </w:rPr>
              <w:t xml:space="preserve"> </w:t>
            </w:r>
            <w:r w:rsidRPr="00872ED8">
              <w:rPr>
                <w:rFonts w:ascii="Consolas" w:eastAsia="Times New Roman" w:hAnsi="Consolas" w:cs="Times New Roman"/>
                <w:color w:val="D4D4D4"/>
                <w:sz w:val="21"/>
                <w:szCs w:val="21"/>
                <w:lang w:val="en-IN" w:eastAsia="en-IN"/>
              </w:rPr>
              <w:t>+</w:t>
            </w:r>
            <w:r w:rsidRPr="00872ED8">
              <w:rPr>
                <w:rFonts w:ascii="Consolas" w:eastAsia="Times New Roman" w:hAnsi="Consolas" w:cs="Times New Roman"/>
                <w:color w:val="CCCCCC"/>
                <w:sz w:val="21"/>
                <w:szCs w:val="21"/>
                <w:lang w:val="en-IN" w:eastAsia="en-IN"/>
              </w:rPr>
              <w:t xml:space="preserve"> area);</w:t>
            </w:r>
          </w:p>
          <w:p w14:paraId="18ED5E7F"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r w:rsidRPr="00872ED8">
              <w:rPr>
                <w:rFonts w:ascii="Consolas" w:eastAsia="Times New Roman" w:hAnsi="Consolas" w:cs="Times New Roman"/>
                <w:color w:val="CCCCCC"/>
                <w:sz w:val="21"/>
                <w:szCs w:val="21"/>
                <w:lang w:val="en-IN" w:eastAsia="en-IN"/>
              </w:rPr>
              <w:t xml:space="preserve">        } </w:t>
            </w:r>
          </w:p>
          <w:p w14:paraId="654EFEFB"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r w:rsidRPr="00872ED8">
              <w:rPr>
                <w:rFonts w:ascii="Consolas" w:eastAsia="Times New Roman" w:hAnsi="Consolas" w:cs="Times New Roman"/>
                <w:color w:val="CCCCCC"/>
                <w:sz w:val="21"/>
                <w:szCs w:val="21"/>
                <w:lang w:val="en-IN" w:eastAsia="en-IN"/>
              </w:rPr>
              <w:t xml:space="preserve">        </w:t>
            </w:r>
          </w:p>
          <w:p w14:paraId="2298E303"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r w:rsidRPr="00872ED8">
              <w:rPr>
                <w:rFonts w:ascii="Consolas" w:eastAsia="Times New Roman" w:hAnsi="Consolas" w:cs="Times New Roman"/>
                <w:color w:val="CCCCCC"/>
                <w:sz w:val="21"/>
                <w:szCs w:val="21"/>
                <w:lang w:val="en-IN" w:eastAsia="en-IN"/>
              </w:rPr>
              <w:t xml:space="preserve">        </w:t>
            </w:r>
            <w:r w:rsidRPr="00872ED8">
              <w:rPr>
                <w:rFonts w:ascii="Consolas" w:eastAsia="Times New Roman" w:hAnsi="Consolas" w:cs="Times New Roman"/>
                <w:color w:val="C586C0"/>
                <w:sz w:val="21"/>
                <w:szCs w:val="21"/>
                <w:lang w:val="en-IN" w:eastAsia="en-IN"/>
              </w:rPr>
              <w:t>else</w:t>
            </w:r>
            <w:r w:rsidRPr="00872ED8">
              <w:rPr>
                <w:rFonts w:ascii="Consolas" w:eastAsia="Times New Roman" w:hAnsi="Consolas" w:cs="Times New Roman"/>
                <w:color w:val="CCCCCC"/>
                <w:sz w:val="21"/>
                <w:szCs w:val="21"/>
                <w:lang w:val="en-IN" w:eastAsia="en-IN"/>
              </w:rPr>
              <w:t xml:space="preserve"> </w:t>
            </w:r>
          </w:p>
          <w:p w14:paraId="5E49BF48"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r w:rsidRPr="00872ED8">
              <w:rPr>
                <w:rFonts w:ascii="Consolas" w:eastAsia="Times New Roman" w:hAnsi="Consolas" w:cs="Times New Roman"/>
                <w:color w:val="CCCCCC"/>
                <w:sz w:val="21"/>
                <w:szCs w:val="21"/>
                <w:lang w:val="en-IN" w:eastAsia="en-IN"/>
              </w:rPr>
              <w:t>        {</w:t>
            </w:r>
          </w:p>
          <w:p w14:paraId="4E3C1B27"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r w:rsidRPr="00872ED8">
              <w:rPr>
                <w:rFonts w:ascii="Consolas" w:eastAsia="Times New Roman" w:hAnsi="Consolas" w:cs="Times New Roman"/>
                <w:color w:val="CCCCCC"/>
                <w:sz w:val="21"/>
                <w:szCs w:val="21"/>
                <w:lang w:val="en-IN" w:eastAsia="en-IN"/>
              </w:rPr>
              <w:t xml:space="preserve">            </w:t>
            </w:r>
            <w:proofErr w:type="spellStart"/>
            <w:r w:rsidRPr="00872ED8">
              <w:rPr>
                <w:rFonts w:ascii="Consolas" w:eastAsia="Times New Roman" w:hAnsi="Consolas" w:cs="Times New Roman"/>
                <w:color w:val="9CDCFE"/>
                <w:sz w:val="21"/>
                <w:szCs w:val="21"/>
                <w:lang w:val="en-IN" w:eastAsia="en-IN"/>
              </w:rPr>
              <w:t>System</w:t>
            </w:r>
            <w:r w:rsidRPr="00872ED8">
              <w:rPr>
                <w:rFonts w:ascii="Consolas" w:eastAsia="Times New Roman" w:hAnsi="Consolas" w:cs="Times New Roman"/>
                <w:color w:val="CCCCCC"/>
                <w:sz w:val="21"/>
                <w:szCs w:val="21"/>
                <w:lang w:val="en-IN" w:eastAsia="en-IN"/>
              </w:rPr>
              <w:t>.</w:t>
            </w:r>
            <w:r w:rsidRPr="00872ED8">
              <w:rPr>
                <w:rFonts w:ascii="Consolas" w:eastAsia="Times New Roman" w:hAnsi="Consolas" w:cs="Times New Roman"/>
                <w:color w:val="9CDCFE"/>
                <w:sz w:val="21"/>
                <w:szCs w:val="21"/>
                <w:lang w:val="en-IN" w:eastAsia="en-IN"/>
              </w:rPr>
              <w:t>out</w:t>
            </w:r>
            <w:r w:rsidRPr="00872ED8">
              <w:rPr>
                <w:rFonts w:ascii="Consolas" w:eastAsia="Times New Roman" w:hAnsi="Consolas" w:cs="Times New Roman"/>
                <w:color w:val="CCCCCC"/>
                <w:sz w:val="21"/>
                <w:szCs w:val="21"/>
                <w:lang w:val="en-IN" w:eastAsia="en-IN"/>
              </w:rPr>
              <w:t>.</w:t>
            </w:r>
            <w:r w:rsidRPr="00872ED8">
              <w:rPr>
                <w:rFonts w:ascii="Consolas" w:eastAsia="Times New Roman" w:hAnsi="Consolas" w:cs="Times New Roman"/>
                <w:color w:val="DCDCAA"/>
                <w:sz w:val="21"/>
                <w:szCs w:val="21"/>
                <w:lang w:val="en-IN" w:eastAsia="en-IN"/>
              </w:rPr>
              <w:t>println</w:t>
            </w:r>
            <w:proofErr w:type="spellEnd"/>
            <w:r w:rsidRPr="00872ED8">
              <w:rPr>
                <w:rFonts w:ascii="Consolas" w:eastAsia="Times New Roman" w:hAnsi="Consolas" w:cs="Times New Roman"/>
                <w:color w:val="CCCCCC"/>
                <w:sz w:val="21"/>
                <w:szCs w:val="21"/>
                <w:lang w:val="en-IN" w:eastAsia="en-IN"/>
              </w:rPr>
              <w:t>(</w:t>
            </w:r>
            <w:r w:rsidRPr="00872ED8">
              <w:rPr>
                <w:rFonts w:ascii="Consolas" w:eastAsia="Times New Roman" w:hAnsi="Consolas" w:cs="Times New Roman"/>
                <w:color w:val="CE9178"/>
                <w:sz w:val="21"/>
                <w:szCs w:val="21"/>
                <w:lang w:val="en-IN" w:eastAsia="en-IN"/>
              </w:rPr>
              <w:t>"INVALID radius entered"</w:t>
            </w:r>
            <w:r w:rsidRPr="00872ED8">
              <w:rPr>
                <w:rFonts w:ascii="Consolas" w:eastAsia="Times New Roman" w:hAnsi="Consolas" w:cs="Times New Roman"/>
                <w:color w:val="CCCCCC"/>
                <w:sz w:val="21"/>
                <w:szCs w:val="21"/>
                <w:lang w:val="en-IN" w:eastAsia="en-IN"/>
              </w:rPr>
              <w:t>);</w:t>
            </w:r>
          </w:p>
          <w:p w14:paraId="72EA7384"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r w:rsidRPr="00872ED8">
              <w:rPr>
                <w:rFonts w:ascii="Consolas" w:eastAsia="Times New Roman" w:hAnsi="Consolas" w:cs="Times New Roman"/>
                <w:color w:val="CCCCCC"/>
                <w:sz w:val="21"/>
                <w:szCs w:val="21"/>
                <w:lang w:val="en-IN" w:eastAsia="en-IN"/>
              </w:rPr>
              <w:t>        }</w:t>
            </w:r>
          </w:p>
          <w:p w14:paraId="275E92AE"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r w:rsidRPr="00872ED8">
              <w:rPr>
                <w:rFonts w:ascii="Consolas" w:eastAsia="Times New Roman" w:hAnsi="Consolas" w:cs="Times New Roman"/>
                <w:color w:val="CCCCCC"/>
                <w:sz w:val="21"/>
                <w:szCs w:val="21"/>
                <w:lang w:val="en-IN" w:eastAsia="en-IN"/>
              </w:rPr>
              <w:t xml:space="preserve">        </w:t>
            </w:r>
          </w:p>
          <w:p w14:paraId="648EABE1"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r w:rsidRPr="00872ED8">
              <w:rPr>
                <w:rFonts w:ascii="Consolas" w:eastAsia="Times New Roman" w:hAnsi="Consolas" w:cs="Times New Roman"/>
                <w:color w:val="CCCCCC"/>
                <w:sz w:val="21"/>
                <w:szCs w:val="21"/>
                <w:lang w:val="en-IN" w:eastAsia="en-IN"/>
              </w:rPr>
              <w:t>    }</w:t>
            </w:r>
          </w:p>
          <w:p w14:paraId="5064D4D8"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r w:rsidRPr="00872ED8">
              <w:rPr>
                <w:rFonts w:ascii="Consolas" w:eastAsia="Times New Roman" w:hAnsi="Consolas" w:cs="Times New Roman"/>
                <w:color w:val="CCCCCC"/>
                <w:sz w:val="21"/>
                <w:szCs w:val="21"/>
                <w:lang w:val="en-IN" w:eastAsia="en-IN"/>
              </w:rPr>
              <w:t>}</w:t>
            </w:r>
          </w:p>
          <w:p w14:paraId="474630D8" w14:textId="77777777" w:rsidR="00872ED8" w:rsidRPr="00872ED8" w:rsidRDefault="00872ED8" w:rsidP="00872ED8">
            <w:pPr>
              <w:shd w:val="clear" w:color="auto" w:fill="1F1F1F"/>
              <w:spacing w:line="285" w:lineRule="atLeast"/>
              <w:rPr>
                <w:rFonts w:ascii="Consolas" w:eastAsia="Times New Roman" w:hAnsi="Consolas" w:cs="Times New Roman"/>
                <w:color w:val="CCCCCC"/>
                <w:sz w:val="21"/>
                <w:szCs w:val="21"/>
                <w:lang w:val="en-IN" w:eastAsia="en-IN"/>
              </w:rPr>
            </w:pPr>
          </w:p>
          <w:p w14:paraId="6CAB6CF5" w14:textId="77777777" w:rsidR="001F77CE" w:rsidRPr="001F77CE" w:rsidRDefault="001F77CE" w:rsidP="001F77CE">
            <w:pPr>
              <w:widowControl w:val="0"/>
              <w:suppressAutoHyphens/>
              <w:spacing w:line="264" w:lineRule="auto"/>
              <w:jc w:val="both"/>
              <w:rPr>
                <w:rFonts w:ascii="Times New Roman" w:hAnsi="Times New Roman" w:cs="Times New Roman"/>
                <w:sz w:val="24"/>
                <w:szCs w:val="24"/>
                <w:lang w:eastAsia="en-IN"/>
              </w:rPr>
            </w:pPr>
          </w:p>
          <w:p w14:paraId="5B1662F8" w14:textId="77777777" w:rsidR="00FF0602" w:rsidRPr="00DE5DEB" w:rsidRDefault="00FF0602" w:rsidP="00FF0602">
            <w:pPr>
              <w:pStyle w:val="ListParagraph"/>
              <w:widowControl w:val="0"/>
              <w:numPr>
                <w:ilvl w:val="0"/>
                <w:numId w:val="31"/>
              </w:numPr>
              <w:suppressAutoHyphens/>
              <w:spacing w:line="264" w:lineRule="auto"/>
              <w:jc w:val="both"/>
              <w:rPr>
                <w:rFonts w:ascii="Times New Roman" w:hAnsi="Times New Roman"/>
                <w:sz w:val="24"/>
                <w:szCs w:val="24"/>
                <w:lang w:eastAsia="en-IN"/>
              </w:rPr>
            </w:pPr>
            <w:r w:rsidRPr="00A51F6D">
              <w:rPr>
                <w:rFonts w:ascii="Times New Roman" w:hAnsi="Times New Roman" w:cs="Times New Roman"/>
                <w:color w:val="333333"/>
                <w:sz w:val="24"/>
                <w:szCs w:val="24"/>
                <w:shd w:val="clear" w:color="auto" w:fill="FFFFFF"/>
              </w:rPr>
              <w:t xml:space="preserve">Consider </w:t>
            </w:r>
            <w:r w:rsidR="00872ED8">
              <w:rPr>
                <w:rFonts w:ascii="Times New Roman" w:hAnsi="Times New Roman" w:cs="Times New Roman"/>
                <w:color w:val="333333"/>
                <w:sz w:val="24"/>
                <w:szCs w:val="24"/>
                <w:shd w:val="clear" w:color="auto" w:fill="FFFFFF"/>
              </w:rPr>
              <w:t>f</w:t>
            </w:r>
            <w:r w:rsidRPr="00A51F6D">
              <w:rPr>
                <w:rFonts w:ascii="Times New Roman" w:hAnsi="Times New Roman" w:cs="Times New Roman"/>
                <w:color w:val="333333"/>
                <w:sz w:val="24"/>
                <w:szCs w:val="24"/>
                <w:shd w:val="clear" w:color="auto" w:fill="FFFFFF"/>
              </w:rPr>
              <w:t xml:space="preserve">irst </w:t>
            </w:r>
            <w:r w:rsidRPr="00A51F6D">
              <w:rPr>
                <w:rFonts w:ascii="Times New Roman" w:hAnsi="Times New Roman" w:cs="Times New Roman"/>
                <w:b/>
                <w:color w:val="333333"/>
                <w:sz w:val="24"/>
                <w:szCs w:val="24"/>
                <w:shd w:val="clear" w:color="auto" w:fill="FFFFFF"/>
              </w:rPr>
              <w:t>n even numbers</w:t>
            </w:r>
            <w:r w:rsidRPr="00A51F6D">
              <w:rPr>
                <w:rFonts w:ascii="Times New Roman" w:hAnsi="Times New Roman" w:cs="Times New Roman"/>
                <w:color w:val="333333"/>
                <w:sz w:val="24"/>
                <w:szCs w:val="24"/>
                <w:shd w:val="clear" w:color="auto" w:fill="FFFFFF"/>
              </w:rPr>
              <w:t xml:space="preserve"> starting from zero</w:t>
            </w:r>
            <w:r w:rsidR="00A51F6D">
              <w:rPr>
                <w:rFonts w:ascii="Times New Roman" w:hAnsi="Times New Roman" w:cs="Times New Roman"/>
                <w:color w:val="333333"/>
                <w:sz w:val="24"/>
                <w:szCs w:val="24"/>
                <w:shd w:val="clear" w:color="auto" w:fill="FFFFFF"/>
              </w:rPr>
              <w:t xml:space="preserve"> </w:t>
            </w:r>
            <w:r w:rsidRPr="00A51F6D">
              <w:rPr>
                <w:rFonts w:ascii="Times New Roman" w:hAnsi="Times New Roman" w:cs="Times New Roman"/>
                <w:color w:val="333333"/>
                <w:sz w:val="24"/>
                <w:szCs w:val="24"/>
                <w:shd w:val="clear" w:color="auto" w:fill="FFFFFF"/>
              </w:rPr>
              <w:t>(0).</w:t>
            </w:r>
            <w:r w:rsidR="00872ED8">
              <w:rPr>
                <w:rFonts w:ascii="Times New Roman" w:hAnsi="Times New Roman" w:cs="Times New Roman"/>
                <w:color w:val="333333"/>
                <w:sz w:val="24"/>
                <w:szCs w:val="24"/>
                <w:shd w:val="clear" w:color="auto" w:fill="FFFFFF"/>
              </w:rPr>
              <w:t xml:space="preserve"> </w:t>
            </w:r>
            <w:r w:rsidRPr="00A51F6D">
              <w:rPr>
                <w:rFonts w:ascii="Times New Roman" w:hAnsi="Times New Roman" w:cs="Times New Roman"/>
                <w:color w:val="333333"/>
                <w:sz w:val="24"/>
                <w:szCs w:val="24"/>
                <w:shd w:val="clear" w:color="auto" w:fill="FFFFFF"/>
              </w:rPr>
              <w:t>Write a program to calculate sum of all the numbers divisible by 3 from 0 to n. Print the sum. If input is not valid then print appropriate message</w:t>
            </w:r>
            <w:r w:rsidR="00A51F6D">
              <w:rPr>
                <w:rFonts w:ascii="Times New Roman" w:hAnsi="Times New Roman" w:cs="Times New Roman"/>
                <w:color w:val="333333"/>
                <w:sz w:val="24"/>
                <w:szCs w:val="24"/>
                <w:shd w:val="clear" w:color="auto" w:fill="FFFFFF"/>
              </w:rPr>
              <w:t>.</w:t>
            </w:r>
          </w:p>
          <w:p w14:paraId="41C9D5C6" w14:textId="77777777" w:rsidR="00DE5DEB" w:rsidRDefault="00DE5DEB" w:rsidP="00DE5DEB">
            <w:pPr>
              <w:widowControl w:val="0"/>
              <w:suppressAutoHyphens/>
              <w:spacing w:line="264" w:lineRule="auto"/>
              <w:jc w:val="both"/>
              <w:rPr>
                <w:rFonts w:ascii="Times New Roman" w:hAnsi="Times New Roman"/>
                <w:sz w:val="24"/>
                <w:szCs w:val="24"/>
                <w:lang w:eastAsia="en-IN"/>
              </w:rPr>
            </w:pPr>
          </w:p>
          <w:p w14:paraId="29DA6F75" w14:textId="77777777" w:rsidR="00DE5DEB" w:rsidRPr="00DE5DEB"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r w:rsidRPr="00DE5DEB">
              <w:rPr>
                <w:rFonts w:ascii="Consolas" w:eastAsia="Times New Roman" w:hAnsi="Consolas" w:cs="Times New Roman"/>
                <w:color w:val="569CD6"/>
                <w:sz w:val="21"/>
                <w:szCs w:val="21"/>
                <w:lang w:val="en-IN" w:eastAsia="en-IN"/>
              </w:rPr>
              <w:t>import</w:t>
            </w:r>
            <w:r w:rsidRPr="00DE5DEB">
              <w:rPr>
                <w:rFonts w:ascii="Consolas" w:eastAsia="Times New Roman" w:hAnsi="Consolas" w:cs="Times New Roman"/>
                <w:color w:val="CCCCCC"/>
                <w:sz w:val="21"/>
                <w:szCs w:val="21"/>
                <w:lang w:val="en-IN" w:eastAsia="en-IN"/>
              </w:rPr>
              <w:t xml:space="preserve"> </w:t>
            </w:r>
            <w:proofErr w:type="spellStart"/>
            <w:r w:rsidRPr="00DE5DEB">
              <w:rPr>
                <w:rFonts w:ascii="Consolas" w:eastAsia="Times New Roman" w:hAnsi="Consolas" w:cs="Times New Roman"/>
                <w:color w:val="4EC9B0"/>
                <w:sz w:val="21"/>
                <w:szCs w:val="21"/>
                <w:lang w:val="en-IN" w:eastAsia="en-IN"/>
              </w:rPr>
              <w:t>java</w:t>
            </w:r>
            <w:r w:rsidRPr="00DE5DEB">
              <w:rPr>
                <w:rFonts w:ascii="Consolas" w:eastAsia="Times New Roman" w:hAnsi="Consolas" w:cs="Times New Roman"/>
                <w:color w:val="D4D4D4"/>
                <w:sz w:val="21"/>
                <w:szCs w:val="21"/>
                <w:lang w:val="en-IN" w:eastAsia="en-IN"/>
              </w:rPr>
              <w:t>.</w:t>
            </w:r>
            <w:r w:rsidRPr="00DE5DEB">
              <w:rPr>
                <w:rFonts w:ascii="Consolas" w:eastAsia="Times New Roman" w:hAnsi="Consolas" w:cs="Times New Roman"/>
                <w:color w:val="4EC9B0"/>
                <w:sz w:val="21"/>
                <w:szCs w:val="21"/>
                <w:lang w:val="en-IN" w:eastAsia="en-IN"/>
              </w:rPr>
              <w:t>util</w:t>
            </w:r>
            <w:r w:rsidRPr="00DE5DEB">
              <w:rPr>
                <w:rFonts w:ascii="Consolas" w:eastAsia="Times New Roman" w:hAnsi="Consolas" w:cs="Times New Roman"/>
                <w:color w:val="D4D4D4"/>
                <w:sz w:val="21"/>
                <w:szCs w:val="21"/>
                <w:lang w:val="en-IN" w:eastAsia="en-IN"/>
              </w:rPr>
              <w:t>.</w:t>
            </w:r>
            <w:r w:rsidRPr="00DE5DEB">
              <w:rPr>
                <w:rFonts w:ascii="Consolas" w:eastAsia="Times New Roman" w:hAnsi="Consolas" w:cs="Times New Roman"/>
                <w:color w:val="4EC9B0"/>
                <w:sz w:val="21"/>
                <w:szCs w:val="21"/>
                <w:lang w:val="en-IN" w:eastAsia="en-IN"/>
              </w:rPr>
              <w:t>Scanner</w:t>
            </w:r>
            <w:proofErr w:type="spellEnd"/>
            <w:r w:rsidRPr="00DE5DEB">
              <w:rPr>
                <w:rFonts w:ascii="Consolas" w:eastAsia="Times New Roman" w:hAnsi="Consolas" w:cs="Times New Roman"/>
                <w:color w:val="CCCCCC"/>
                <w:sz w:val="21"/>
                <w:szCs w:val="21"/>
                <w:lang w:val="en-IN" w:eastAsia="en-IN"/>
              </w:rPr>
              <w:t>;</w:t>
            </w:r>
          </w:p>
          <w:p w14:paraId="3BF29A38" w14:textId="77777777" w:rsidR="00DE5DEB" w:rsidRPr="00DE5DEB"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p>
          <w:p w14:paraId="65133174" w14:textId="77777777" w:rsidR="00DE5DEB" w:rsidRPr="00DE5DEB"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r w:rsidRPr="00DE5DEB">
              <w:rPr>
                <w:rFonts w:ascii="Consolas" w:eastAsia="Times New Roman" w:hAnsi="Consolas" w:cs="Times New Roman"/>
                <w:color w:val="569CD6"/>
                <w:sz w:val="21"/>
                <w:szCs w:val="21"/>
                <w:lang w:val="en-IN" w:eastAsia="en-IN"/>
              </w:rPr>
              <w:t>class</w:t>
            </w:r>
            <w:r w:rsidRPr="00DE5DEB">
              <w:rPr>
                <w:rFonts w:ascii="Consolas" w:eastAsia="Times New Roman" w:hAnsi="Consolas" w:cs="Times New Roman"/>
                <w:color w:val="CCCCCC"/>
                <w:sz w:val="21"/>
                <w:szCs w:val="21"/>
                <w:lang w:val="en-IN" w:eastAsia="en-IN"/>
              </w:rPr>
              <w:t xml:space="preserve"> </w:t>
            </w:r>
            <w:r w:rsidRPr="00DE5DEB">
              <w:rPr>
                <w:rFonts w:ascii="Consolas" w:eastAsia="Times New Roman" w:hAnsi="Consolas" w:cs="Times New Roman"/>
                <w:color w:val="4EC9B0"/>
                <w:sz w:val="21"/>
                <w:szCs w:val="21"/>
                <w:lang w:val="en-IN" w:eastAsia="en-IN"/>
              </w:rPr>
              <w:t>exp1_q2</w:t>
            </w:r>
            <w:r w:rsidRPr="00DE5DEB">
              <w:rPr>
                <w:rFonts w:ascii="Consolas" w:eastAsia="Times New Roman" w:hAnsi="Consolas" w:cs="Times New Roman"/>
                <w:color w:val="CCCCCC"/>
                <w:sz w:val="21"/>
                <w:szCs w:val="21"/>
                <w:lang w:val="en-IN" w:eastAsia="en-IN"/>
              </w:rPr>
              <w:t xml:space="preserve"> </w:t>
            </w:r>
          </w:p>
          <w:p w14:paraId="2C5D2A8D" w14:textId="77777777" w:rsidR="00DE5DEB" w:rsidRPr="00DE5DEB"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r w:rsidRPr="00DE5DEB">
              <w:rPr>
                <w:rFonts w:ascii="Consolas" w:eastAsia="Times New Roman" w:hAnsi="Consolas" w:cs="Times New Roman"/>
                <w:color w:val="CCCCCC"/>
                <w:sz w:val="21"/>
                <w:szCs w:val="21"/>
                <w:lang w:val="en-IN" w:eastAsia="en-IN"/>
              </w:rPr>
              <w:t>{</w:t>
            </w:r>
          </w:p>
          <w:p w14:paraId="0D361CEC" w14:textId="77777777" w:rsidR="00DE5DEB" w:rsidRPr="00DE5DEB"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r w:rsidRPr="00DE5DEB">
              <w:rPr>
                <w:rFonts w:ascii="Consolas" w:eastAsia="Times New Roman" w:hAnsi="Consolas" w:cs="Times New Roman"/>
                <w:color w:val="CCCCCC"/>
                <w:sz w:val="21"/>
                <w:szCs w:val="21"/>
                <w:lang w:val="en-IN" w:eastAsia="en-IN"/>
              </w:rPr>
              <w:t xml:space="preserve">    </w:t>
            </w:r>
            <w:r w:rsidRPr="00DE5DEB">
              <w:rPr>
                <w:rFonts w:ascii="Consolas" w:eastAsia="Times New Roman" w:hAnsi="Consolas" w:cs="Times New Roman"/>
                <w:color w:val="569CD6"/>
                <w:sz w:val="21"/>
                <w:szCs w:val="21"/>
                <w:lang w:val="en-IN" w:eastAsia="en-IN"/>
              </w:rPr>
              <w:t>public</w:t>
            </w:r>
            <w:r w:rsidRPr="00DE5DEB">
              <w:rPr>
                <w:rFonts w:ascii="Consolas" w:eastAsia="Times New Roman" w:hAnsi="Consolas" w:cs="Times New Roman"/>
                <w:color w:val="CCCCCC"/>
                <w:sz w:val="21"/>
                <w:szCs w:val="21"/>
                <w:lang w:val="en-IN" w:eastAsia="en-IN"/>
              </w:rPr>
              <w:t xml:space="preserve"> </w:t>
            </w:r>
            <w:r w:rsidRPr="00DE5DEB">
              <w:rPr>
                <w:rFonts w:ascii="Consolas" w:eastAsia="Times New Roman" w:hAnsi="Consolas" w:cs="Times New Roman"/>
                <w:color w:val="569CD6"/>
                <w:sz w:val="21"/>
                <w:szCs w:val="21"/>
                <w:lang w:val="en-IN" w:eastAsia="en-IN"/>
              </w:rPr>
              <w:t>static</w:t>
            </w:r>
            <w:r w:rsidRPr="00DE5DEB">
              <w:rPr>
                <w:rFonts w:ascii="Consolas" w:eastAsia="Times New Roman" w:hAnsi="Consolas" w:cs="Times New Roman"/>
                <w:color w:val="CCCCCC"/>
                <w:sz w:val="21"/>
                <w:szCs w:val="21"/>
                <w:lang w:val="en-IN" w:eastAsia="en-IN"/>
              </w:rPr>
              <w:t xml:space="preserve"> </w:t>
            </w:r>
            <w:r w:rsidRPr="00DE5DEB">
              <w:rPr>
                <w:rFonts w:ascii="Consolas" w:eastAsia="Times New Roman" w:hAnsi="Consolas" w:cs="Times New Roman"/>
                <w:color w:val="4EC9B0"/>
                <w:sz w:val="21"/>
                <w:szCs w:val="21"/>
                <w:lang w:val="en-IN" w:eastAsia="en-IN"/>
              </w:rPr>
              <w:t>void</w:t>
            </w:r>
            <w:r w:rsidRPr="00DE5DEB">
              <w:rPr>
                <w:rFonts w:ascii="Consolas" w:eastAsia="Times New Roman" w:hAnsi="Consolas" w:cs="Times New Roman"/>
                <w:color w:val="CCCCCC"/>
                <w:sz w:val="21"/>
                <w:szCs w:val="21"/>
                <w:lang w:val="en-IN" w:eastAsia="en-IN"/>
              </w:rPr>
              <w:t xml:space="preserve"> </w:t>
            </w:r>
            <w:r w:rsidRPr="00DE5DEB">
              <w:rPr>
                <w:rFonts w:ascii="Consolas" w:eastAsia="Times New Roman" w:hAnsi="Consolas" w:cs="Times New Roman"/>
                <w:color w:val="DCDCAA"/>
                <w:sz w:val="21"/>
                <w:szCs w:val="21"/>
                <w:lang w:val="en-IN" w:eastAsia="en-IN"/>
              </w:rPr>
              <w:t>main</w:t>
            </w:r>
            <w:r w:rsidRPr="00DE5DEB">
              <w:rPr>
                <w:rFonts w:ascii="Consolas" w:eastAsia="Times New Roman" w:hAnsi="Consolas" w:cs="Times New Roman"/>
                <w:color w:val="CCCCCC"/>
                <w:sz w:val="21"/>
                <w:szCs w:val="21"/>
                <w:lang w:val="en-IN" w:eastAsia="en-IN"/>
              </w:rPr>
              <w:t>(</w:t>
            </w:r>
            <w:r w:rsidRPr="00DE5DEB">
              <w:rPr>
                <w:rFonts w:ascii="Consolas" w:eastAsia="Times New Roman" w:hAnsi="Consolas" w:cs="Times New Roman"/>
                <w:color w:val="4EC9B0"/>
                <w:sz w:val="21"/>
                <w:szCs w:val="21"/>
                <w:lang w:val="en-IN" w:eastAsia="en-IN"/>
              </w:rPr>
              <w:t>String</w:t>
            </w:r>
            <w:r w:rsidRPr="00DE5DEB">
              <w:rPr>
                <w:rFonts w:ascii="Consolas" w:eastAsia="Times New Roman" w:hAnsi="Consolas" w:cs="Times New Roman"/>
                <w:color w:val="CCCCCC"/>
                <w:sz w:val="21"/>
                <w:szCs w:val="21"/>
                <w:lang w:val="en-IN" w:eastAsia="en-IN"/>
              </w:rPr>
              <w:t xml:space="preserve">[] </w:t>
            </w:r>
            <w:proofErr w:type="spellStart"/>
            <w:r w:rsidRPr="00DE5DEB">
              <w:rPr>
                <w:rFonts w:ascii="Consolas" w:eastAsia="Times New Roman" w:hAnsi="Consolas" w:cs="Times New Roman"/>
                <w:color w:val="9CDCFE"/>
                <w:sz w:val="21"/>
                <w:szCs w:val="21"/>
                <w:lang w:val="en-IN" w:eastAsia="en-IN"/>
              </w:rPr>
              <w:t>args</w:t>
            </w:r>
            <w:proofErr w:type="spellEnd"/>
            <w:r w:rsidRPr="00DE5DEB">
              <w:rPr>
                <w:rFonts w:ascii="Consolas" w:eastAsia="Times New Roman" w:hAnsi="Consolas" w:cs="Times New Roman"/>
                <w:color w:val="CCCCCC"/>
                <w:sz w:val="21"/>
                <w:szCs w:val="21"/>
                <w:lang w:val="en-IN" w:eastAsia="en-IN"/>
              </w:rPr>
              <w:t xml:space="preserve">) </w:t>
            </w:r>
          </w:p>
          <w:p w14:paraId="053E85EE" w14:textId="3D35FEAE" w:rsidR="00DE5DEB" w:rsidRPr="00DE5DEB"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r w:rsidRPr="00DE5DEB">
              <w:rPr>
                <w:rFonts w:ascii="Consolas" w:eastAsia="Times New Roman" w:hAnsi="Consolas" w:cs="Times New Roman"/>
                <w:color w:val="CCCCCC"/>
                <w:sz w:val="21"/>
                <w:szCs w:val="21"/>
                <w:lang w:val="en-IN" w:eastAsia="en-IN"/>
              </w:rPr>
              <w:t>    {</w:t>
            </w:r>
          </w:p>
          <w:p w14:paraId="4AA4AF76" w14:textId="77777777" w:rsidR="00DE5DEB" w:rsidRPr="00DE5DEB"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r w:rsidRPr="00DE5DEB">
              <w:rPr>
                <w:rFonts w:ascii="Consolas" w:eastAsia="Times New Roman" w:hAnsi="Consolas" w:cs="Times New Roman"/>
                <w:color w:val="CCCCCC"/>
                <w:sz w:val="21"/>
                <w:szCs w:val="21"/>
                <w:lang w:val="en-IN" w:eastAsia="en-IN"/>
              </w:rPr>
              <w:t xml:space="preserve">        </w:t>
            </w:r>
            <w:r w:rsidRPr="00DE5DEB">
              <w:rPr>
                <w:rFonts w:ascii="Consolas" w:eastAsia="Times New Roman" w:hAnsi="Consolas" w:cs="Times New Roman"/>
                <w:color w:val="4EC9B0"/>
                <w:sz w:val="21"/>
                <w:szCs w:val="21"/>
                <w:lang w:val="en-IN" w:eastAsia="en-IN"/>
              </w:rPr>
              <w:t>int</w:t>
            </w:r>
            <w:r w:rsidRPr="00DE5DEB">
              <w:rPr>
                <w:rFonts w:ascii="Consolas" w:eastAsia="Times New Roman" w:hAnsi="Consolas" w:cs="Times New Roman"/>
                <w:color w:val="CCCCCC"/>
                <w:sz w:val="21"/>
                <w:szCs w:val="21"/>
                <w:lang w:val="en-IN" w:eastAsia="en-IN"/>
              </w:rPr>
              <w:t xml:space="preserve"> </w:t>
            </w:r>
            <w:proofErr w:type="spellStart"/>
            <w:r w:rsidRPr="00DE5DEB">
              <w:rPr>
                <w:rFonts w:ascii="Consolas" w:eastAsia="Times New Roman" w:hAnsi="Consolas" w:cs="Times New Roman"/>
                <w:color w:val="9CDCFE"/>
                <w:sz w:val="21"/>
                <w:szCs w:val="21"/>
                <w:lang w:val="en-IN" w:eastAsia="en-IN"/>
              </w:rPr>
              <w:t>num</w:t>
            </w:r>
            <w:proofErr w:type="spellEnd"/>
            <w:r w:rsidRPr="00DE5DEB">
              <w:rPr>
                <w:rFonts w:ascii="Consolas" w:eastAsia="Times New Roman" w:hAnsi="Consolas" w:cs="Times New Roman"/>
                <w:color w:val="CCCCCC"/>
                <w:sz w:val="21"/>
                <w:szCs w:val="21"/>
                <w:lang w:val="en-IN" w:eastAsia="en-IN"/>
              </w:rPr>
              <w:t xml:space="preserve">, </w:t>
            </w:r>
            <w:r w:rsidRPr="00DE5DEB">
              <w:rPr>
                <w:rFonts w:ascii="Consolas" w:eastAsia="Times New Roman" w:hAnsi="Consolas" w:cs="Times New Roman"/>
                <w:color w:val="9CDCFE"/>
                <w:sz w:val="21"/>
                <w:szCs w:val="21"/>
                <w:lang w:val="en-IN" w:eastAsia="en-IN"/>
              </w:rPr>
              <w:t>sum</w:t>
            </w:r>
            <w:r w:rsidRPr="00DE5DEB">
              <w:rPr>
                <w:rFonts w:ascii="Consolas" w:eastAsia="Times New Roman" w:hAnsi="Consolas" w:cs="Times New Roman"/>
                <w:color w:val="CCCCCC"/>
                <w:sz w:val="21"/>
                <w:szCs w:val="21"/>
                <w:lang w:val="en-IN" w:eastAsia="en-IN"/>
              </w:rPr>
              <w:t xml:space="preserve"> </w:t>
            </w:r>
            <w:r w:rsidRPr="00DE5DEB">
              <w:rPr>
                <w:rFonts w:ascii="Consolas" w:eastAsia="Times New Roman" w:hAnsi="Consolas" w:cs="Times New Roman"/>
                <w:color w:val="D4D4D4"/>
                <w:sz w:val="21"/>
                <w:szCs w:val="21"/>
                <w:lang w:val="en-IN" w:eastAsia="en-IN"/>
              </w:rPr>
              <w:t>=</w:t>
            </w:r>
            <w:r w:rsidRPr="00DE5DEB">
              <w:rPr>
                <w:rFonts w:ascii="Consolas" w:eastAsia="Times New Roman" w:hAnsi="Consolas" w:cs="Times New Roman"/>
                <w:color w:val="CCCCCC"/>
                <w:sz w:val="21"/>
                <w:szCs w:val="21"/>
                <w:lang w:val="en-IN" w:eastAsia="en-IN"/>
              </w:rPr>
              <w:t xml:space="preserve"> </w:t>
            </w:r>
            <w:r w:rsidRPr="00DE5DEB">
              <w:rPr>
                <w:rFonts w:ascii="Consolas" w:eastAsia="Times New Roman" w:hAnsi="Consolas" w:cs="Times New Roman"/>
                <w:color w:val="B5CEA8"/>
                <w:sz w:val="21"/>
                <w:szCs w:val="21"/>
                <w:lang w:val="en-IN" w:eastAsia="en-IN"/>
              </w:rPr>
              <w:t>0</w:t>
            </w:r>
            <w:r w:rsidRPr="00DE5DEB">
              <w:rPr>
                <w:rFonts w:ascii="Consolas" w:eastAsia="Times New Roman" w:hAnsi="Consolas" w:cs="Times New Roman"/>
                <w:color w:val="CCCCCC"/>
                <w:sz w:val="21"/>
                <w:szCs w:val="21"/>
                <w:lang w:val="en-IN" w:eastAsia="en-IN"/>
              </w:rPr>
              <w:t>;</w:t>
            </w:r>
          </w:p>
          <w:p w14:paraId="2AEC1DF5" w14:textId="77777777" w:rsidR="00DE5DEB" w:rsidRPr="00DE5DEB"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p>
          <w:p w14:paraId="3F45FC8C" w14:textId="77777777" w:rsidR="00DE5DEB"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r w:rsidRPr="00DE5DEB">
              <w:rPr>
                <w:rFonts w:ascii="Consolas" w:eastAsia="Times New Roman" w:hAnsi="Consolas" w:cs="Times New Roman"/>
                <w:color w:val="CCCCCC"/>
                <w:sz w:val="21"/>
                <w:szCs w:val="21"/>
                <w:lang w:val="en-IN" w:eastAsia="en-IN"/>
              </w:rPr>
              <w:t xml:space="preserve">        </w:t>
            </w:r>
            <w:r w:rsidRPr="00DE5DEB">
              <w:rPr>
                <w:rFonts w:ascii="Consolas" w:eastAsia="Times New Roman" w:hAnsi="Consolas" w:cs="Times New Roman"/>
                <w:color w:val="4EC9B0"/>
                <w:sz w:val="21"/>
                <w:szCs w:val="21"/>
                <w:lang w:val="en-IN" w:eastAsia="en-IN"/>
              </w:rPr>
              <w:t>Scanner</w:t>
            </w:r>
            <w:r w:rsidRPr="00DE5DEB">
              <w:rPr>
                <w:rFonts w:ascii="Consolas" w:eastAsia="Times New Roman" w:hAnsi="Consolas" w:cs="Times New Roman"/>
                <w:color w:val="CCCCCC"/>
                <w:sz w:val="21"/>
                <w:szCs w:val="21"/>
                <w:lang w:val="en-IN" w:eastAsia="en-IN"/>
              </w:rPr>
              <w:t xml:space="preserve"> </w:t>
            </w:r>
            <w:proofErr w:type="spellStart"/>
            <w:r w:rsidRPr="00DE5DEB">
              <w:rPr>
                <w:rFonts w:ascii="Consolas" w:eastAsia="Times New Roman" w:hAnsi="Consolas" w:cs="Times New Roman"/>
                <w:color w:val="9CDCFE"/>
                <w:sz w:val="21"/>
                <w:szCs w:val="21"/>
                <w:lang w:val="en-IN" w:eastAsia="en-IN"/>
              </w:rPr>
              <w:t>sc</w:t>
            </w:r>
            <w:proofErr w:type="spellEnd"/>
            <w:r w:rsidRPr="00DE5DEB">
              <w:rPr>
                <w:rFonts w:ascii="Consolas" w:eastAsia="Times New Roman" w:hAnsi="Consolas" w:cs="Times New Roman"/>
                <w:color w:val="CCCCCC"/>
                <w:sz w:val="21"/>
                <w:szCs w:val="21"/>
                <w:lang w:val="en-IN" w:eastAsia="en-IN"/>
              </w:rPr>
              <w:t xml:space="preserve"> </w:t>
            </w:r>
            <w:r w:rsidRPr="00DE5DEB">
              <w:rPr>
                <w:rFonts w:ascii="Consolas" w:eastAsia="Times New Roman" w:hAnsi="Consolas" w:cs="Times New Roman"/>
                <w:color w:val="D4D4D4"/>
                <w:sz w:val="21"/>
                <w:szCs w:val="21"/>
                <w:lang w:val="en-IN" w:eastAsia="en-IN"/>
              </w:rPr>
              <w:t>=</w:t>
            </w:r>
            <w:r w:rsidRPr="00DE5DEB">
              <w:rPr>
                <w:rFonts w:ascii="Consolas" w:eastAsia="Times New Roman" w:hAnsi="Consolas" w:cs="Times New Roman"/>
                <w:color w:val="CCCCCC"/>
                <w:sz w:val="21"/>
                <w:szCs w:val="21"/>
                <w:lang w:val="en-IN" w:eastAsia="en-IN"/>
              </w:rPr>
              <w:t xml:space="preserve"> </w:t>
            </w:r>
            <w:r w:rsidRPr="00DE5DEB">
              <w:rPr>
                <w:rFonts w:ascii="Consolas" w:eastAsia="Times New Roman" w:hAnsi="Consolas" w:cs="Times New Roman"/>
                <w:color w:val="C586C0"/>
                <w:sz w:val="21"/>
                <w:szCs w:val="21"/>
                <w:lang w:val="en-IN" w:eastAsia="en-IN"/>
              </w:rPr>
              <w:t>new</w:t>
            </w:r>
            <w:r w:rsidRPr="00DE5DEB">
              <w:rPr>
                <w:rFonts w:ascii="Consolas" w:eastAsia="Times New Roman" w:hAnsi="Consolas" w:cs="Times New Roman"/>
                <w:color w:val="CCCCCC"/>
                <w:sz w:val="21"/>
                <w:szCs w:val="21"/>
                <w:lang w:val="en-IN" w:eastAsia="en-IN"/>
              </w:rPr>
              <w:t xml:space="preserve"> </w:t>
            </w:r>
            <w:r w:rsidRPr="00DE5DEB">
              <w:rPr>
                <w:rFonts w:ascii="Consolas" w:eastAsia="Times New Roman" w:hAnsi="Consolas" w:cs="Times New Roman"/>
                <w:color w:val="DCDCAA"/>
                <w:sz w:val="21"/>
                <w:szCs w:val="21"/>
                <w:lang w:val="en-IN" w:eastAsia="en-IN"/>
              </w:rPr>
              <w:t>Scanner</w:t>
            </w:r>
            <w:r w:rsidRPr="00DE5DEB">
              <w:rPr>
                <w:rFonts w:ascii="Consolas" w:eastAsia="Times New Roman" w:hAnsi="Consolas" w:cs="Times New Roman"/>
                <w:color w:val="CCCCCC"/>
                <w:sz w:val="21"/>
                <w:szCs w:val="21"/>
                <w:lang w:val="en-IN" w:eastAsia="en-IN"/>
              </w:rPr>
              <w:t>(</w:t>
            </w:r>
            <w:r w:rsidRPr="00DE5DEB">
              <w:rPr>
                <w:rFonts w:ascii="Consolas" w:eastAsia="Times New Roman" w:hAnsi="Consolas" w:cs="Times New Roman"/>
                <w:color w:val="4EC9B0"/>
                <w:sz w:val="21"/>
                <w:szCs w:val="21"/>
                <w:lang w:val="en-IN" w:eastAsia="en-IN"/>
              </w:rPr>
              <w:t>System</w:t>
            </w:r>
            <w:r w:rsidRPr="00DE5DEB">
              <w:rPr>
                <w:rFonts w:ascii="Consolas" w:eastAsia="Times New Roman" w:hAnsi="Consolas" w:cs="Times New Roman"/>
                <w:color w:val="CCCCCC"/>
                <w:sz w:val="21"/>
                <w:szCs w:val="21"/>
                <w:lang w:val="en-IN" w:eastAsia="en-IN"/>
              </w:rPr>
              <w:t>.</w:t>
            </w:r>
            <w:r w:rsidRPr="00DE5DEB">
              <w:rPr>
                <w:rFonts w:ascii="Consolas" w:eastAsia="Times New Roman" w:hAnsi="Consolas" w:cs="Times New Roman"/>
                <w:color w:val="4FC1FF"/>
                <w:sz w:val="21"/>
                <w:szCs w:val="21"/>
                <w:lang w:val="en-IN" w:eastAsia="en-IN"/>
              </w:rPr>
              <w:t>in</w:t>
            </w:r>
            <w:r w:rsidRPr="00DE5DEB">
              <w:rPr>
                <w:rFonts w:ascii="Consolas" w:eastAsia="Times New Roman" w:hAnsi="Consolas" w:cs="Times New Roman"/>
                <w:color w:val="CCCCCC"/>
                <w:sz w:val="21"/>
                <w:szCs w:val="21"/>
                <w:lang w:val="en-IN" w:eastAsia="en-IN"/>
              </w:rPr>
              <w:t>);</w:t>
            </w:r>
          </w:p>
          <w:p w14:paraId="3E9091BD" w14:textId="77777777" w:rsidR="00973089" w:rsidRPr="00DE5DEB" w:rsidRDefault="00973089" w:rsidP="00DE5DEB">
            <w:pPr>
              <w:shd w:val="clear" w:color="auto" w:fill="1F1F1F"/>
              <w:spacing w:line="285" w:lineRule="atLeast"/>
              <w:rPr>
                <w:rFonts w:ascii="Consolas" w:eastAsia="Times New Roman" w:hAnsi="Consolas" w:cs="Times New Roman"/>
                <w:color w:val="CCCCCC"/>
                <w:sz w:val="21"/>
                <w:szCs w:val="21"/>
                <w:lang w:val="en-IN" w:eastAsia="en-IN"/>
              </w:rPr>
            </w:pPr>
          </w:p>
          <w:p w14:paraId="20F200BE" w14:textId="77777777" w:rsidR="00973089"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r w:rsidRPr="00DE5DEB">
              <w:rPr>
                <w:rFonts w:ascii="Consolas" w:eastAsia="Times New Roman" w:hAnsi="Consolas" w:cs="Times New Roman"/>
                <w:color w:val="CCCCCC"/>
                <w:sz w:val="21"/>
                <w:szCs w:val="21"/>
                <w:lang w:val="en-IN" w:eastAsia="en-IN"/>
              </w:rPr>
              <w:t xml:space="preserve">        </w:t>
            </w:r>
          </w:p>
          <w:p w14:paraId="7AF657B4" w14:textId="17901280" w:rsidR="00DE5DEB" w:rsidRDefault="00973089" w:rsidP="00DE5DEB">
            <w:pPr>
              <w:shd w:val="clear" w:color="auto" w:fill="1F1F1F"/>
              <w:spacing w:line="285" w:lineRule="atLeast"/>
              <w:rPr>
                <w:rFonts w:ascii="Consolas" w:eastAsia="Times New Roman" w:hAnsi="Consolas" w:cs="Times New Roman"/>
                <w:color w:val="CCCCCC"/>
                <w:sz w:val="21"/>
                <w:szCs w:val="21"/>
                <w:lang w:val="en-IN" w:eastAsia="en-IN"/>
              </w:rPr>
            </w:pPr>
            <w:r>
              <w:rPr>
                <w:rFonts w:ascii="Consolas" w:eastAsia="Times New Roman" w:hAnsi="Consolas" w:cs="Times New Roman"/>
                <w:color w:val="4EC9B0"/>
                <w:sz w:val="21"/>
                <w:szCs w:val="21"/>
                <w:lang w:val="en-IN" w:eastAsia="en-IN"/>
              </w:rPr>
              <w:t xml:space="preserve">        </w:t>
            </w:r>
            <w:proofErr w:type="spellStart"/>
            <w:r w:rsidR="00DE5DEB" w:rsidRPr="00DE5DEB">
              <w:rPr>
                <w:rFonts w:ascii="Consolas" w:eastAsia="Times New Roman" w:hAnsi="Consolas" w:cs="Times New Roman"/>
                <w:color w:val="4EC9B0"/>
                <w:sz w:val="21"/>
                <w:szCs w:val="21"/>
                <w:lang w:val="en-IN" w:eastAsia="en-IN"/>
              </w:rPr>
              <w:t>System</w:t>
            </w:r>
            <w:r w:rsidR="00DE5DEB" w:rsidRPr="00DE5DEB">
              <w:rPr>
                <w:rFonts w:ascii="Consolas" w:eastAsia="Times New Roman" w:hAnsi="Consolas" w:cs="Times New Roman"/>
                <w:color w:val="CCCCCC"/>
                <w:sz w:val="21"/>
                <w:szCs w:val="21"/>
                <w:lang w:val="en-IN" w:eastAsia="en-IN"/>
              </w:rPr>
              <w:t>.</w:t>
            </w:r>
            <w:r w:rsidR="00DE5DEB" w:rsidRPr="00DE5DEB">
              <w:rPr>
                <w:rFonts w:ascii="Consolas" w:eastAsia="Times New Roman" w:hAnsi="Consolas" w:cs="Times New Roman"/>
                <w:color w:val="4FC1FF"/>
                <w:sz w:val="21"/>
                <w:szCs w:val="21"/>
                <w:lang w:val="en-IN" w:eastAsia="en-IN"/>
              </w:rPr>
              <w:t>out</w:t>
            </w:r>
            <w:r w:rsidR="00DE5DEB" w:rsidRPr="00DE5DEB">
              <w:rPr>
                <w:rFonts w:ascii="Consolas" w:eastAsia="Times New Roman" w:hAnsi="Consolas" w:cs="Times New Roman"/>
                <w:color w:val="CCCCCC"/>
                <w:sz w:val="21"/>
                <w:szCs w:val="21"/>
                <w:lang w:val="en-IN" w:eastAsia="en-IN"/>
              </w:rPr>
              <w:t>.</w:t>
            </w:r>
            <w:r w:rsidR="00DE5DEB" w:rsidRPr="00DE5DEB">
              <w:rPr>
                <w:rFonts w:ascii="Consolas" w:eastAsia="Times New Roman" w:hAnsi="Consolas" w:cs="Times New Roman"/>
                <w:color w:val="DCDCAA"/>
                <w:sz w:val="21"/>
                <w:szCs w:val="21"/>
                <w:lang w:val="en-IN" w:eastAsia="en-IN"/>
              </w:rPr>
              <w:t>println</w:t>
            </w:r>
            <w:proofErr w:type="spellEnd"/>
            <w:r w:rsidR="00DE5DEB" w:rsidRPr="00DE5DEB">
              <w:rPr>
                <w:rFonts w:ascii="Consolas" w:eastAsia="Times New Roman" w:hAnsi="Consolas" w:cs="Times New Roman"/>
                <w:color w:val="CCCCCC"/>
                <w:sz w:val="21"/>
                <w:szCs w:val="21"/>
                <w:lang w:val="en-IN" w:eastAsia="en-IN"/>
              </w:rPr>
              <w:t>(</w:t>
            </w:r>
            <w:r w:rsidR="00DE5DEB" w:rsidRPr="00DE5DEB">
              <w:rPr>
                <w:rFonts w:ascii="Consolas" w:eastAsia="Times New Roman" w:hAnsi="Consolas" w:cs="Times New Roman"/>
                <w:color w:val="CE9178"/>
                <w:sz w:val="21"/>
                <w:szCs w:val="21"/>
                <w:lang w:val="en-IN" w:eastAsia="en-IN"/>
              </w:rPr>
              <w:t>"</w:t>
            </w:r>
            <w:r w:rsidR="00DE5DEB" w:rsidRPr="00DE5DEB">
              <w:rPr>
                <w:rFonts w:ascii="Consolas" w:eastAsia="Times New Roman" w:hAnsi="Consolas" w:cs="Times New Roman"/>
                <w:color w:val="D7BA7D"/>
                <w:sz w:val="21"/>
                <w:szCs w:val="21"/>
                <w:lang w:val="en-IN" w:eastAsia="en-IN"/>
              </w:rPr>
              <w:t>\</w:t>
            </w:r>
            <w:proofErr w:type="spellStart"/>
            <w:r w:rsidR="00DE5DEB" w:rsidRPr="00DE5DEB">
              <w:rPr>
                <w:rFonts w:ascii="Consolas" w:eastAsia="Times New Roman" w:hAnsi="Consolas" w:cs="Times New Roman"/>
                <w:color w:val="D7BA7D"/>
                <w:sz w:val="21"/>
                <w:szCs w:val="21"/>
                <w:lang w:val="en-IN" w:eastAsia="en-IN"/>
              </w:rPr>
              <w:t>n</w:t>
            </w:r>
            <w:r w:rsidR="00DE5DEB" w:rsidRPr="00DE5DEB">
              <w:rPr>
                <w:rFonts w:ascii="Consolas" w:eastAsia="Times New Roman" w:hAnsi="Consolas" w:cs="Times New Roman"/>
                <w:color w:val="CE9178"/>
                <w:sz w:val="21"/>
                <w:szCs w:val="21"/>
                <w:lang w:val="en-IN" w:eastAsia="en-IN"/>
              </w:rPr>
              <w:t>enter</w:t>
            </w:r>
            <w:proofErr w:type="spellEnd"/>
            <w:r w:rsidR="00DE5DEB" w:rsidRPr="00DE5DEB">
              <w:rPr>
                <w:rFonts w:ascii="Consolas" w:eastAsia="Times New Roman" w:hAnsi="Consolas" w:cs="Times New Roman"/>
                <w:color w:val="CE9178"/>
                <w:sz w:val="21"/>
                <w:szCs w:val="21"/>
                <w:lang w:val="en-IN" w:eastAsia="en-IN"/>
              </w:rPr>
              <w:t xml:space="preserve"> a number: "</w:t>
            </w:r>
            <w:r w:rsidR="00DE5DEB" w:rsidRPr="00DE5DEB">
              <w:rPr>
                <w:rFonts w:ascii="Consolas" w:eastAsia="Times New Roman" w:hAnsi="Consolas" w:cs="Times New Roman"/>
                <w:color w:val="CCCCCC"/>
                <w:sz w:val="21"/>
                <w:szCs w:val="21"/>
                <w:lang w:val="en-IN" w:eastAsia="en-IN"/>
              </w:rPr>
              <w:t>);</w:t>
            </w:r>
          </w:p>
          <w:p w14:paraId="578F9438" w14:textId="77777777" w:rsidR="00DE5DEB" w:rsidRPr="00DE5DEB"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p>
          <w:p w14:paraId="3A35FDB0" w14:textId="77777777" w:rsidR="00DE5DEB" w:rsidRPr="00DE5DEB"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r w:rsidRPr="00DE5DEB">
              <w:rPr>
                <w:rFonts w:ascii="Consolas" w:eastAsia="Times New Roman" w:hAnsi="Consolas" w:cs="Times New Roman"/>
                <w:color w:val="CCCCCC"/>
                <w:sz w:val="21"/>
                <w:szCs w:val="21"/>
                <w:lang w:val="en-IN" w:eastAsia="en-IN"/>
              </w:rPr>
              <w:t xml:space="preserve">        </w:t>
            </w:r>
            <w:proofErr w:type="spellStart"/>
            <w:r w:rsidRPr="00DE5DEB">
              <w:rPr>
                <w:rFonts w:ascii="Consolas" w:eastAsia="Times New Roman" w:hAnsi="Consolas" w:cs="Times New Roman"/>
                <w:color w:val="9CDCFE"/>
                <w:sz w:val="21"/>
                <w:szCs w:val="21"/>
                <w:lang w:val="en-IN" w:eastAsia="en-IN"/>
              </w:rPr>
              <w:t>num</w:t>
            </w:r>
            <w:proofErr w:type="spellEnd"/>
            <w:r w:rsidRPr="00DE5DEB">
              <w:rPr>
                <w:rFonts w:ascii="Consolas" w:eastAsia="Times New Roman" w:hAnsi="Consolas" w:cs="Times New Roman"/>
                <w:color w:val="CCCCCC"/>
                <w:sz w:val="21"/>
                <w:szCs w:val="21"/>
                <w:lang w:val="en-IN" w:eastAsia="en-IN"/>
              </w:rPr>
              <w:t xml:space="preserve"> </w:t>
            </w:r>
            <w:r w:rsidRPr="00DE5DEB">
              <w:rPr>
                <w:rFonts w:ascii="Consolas" w:eastAsia="Times New Roman" w:hAnsi="Consolas" w:cs="Times New Roman"/>
                <w:color w:val="D4D4D4"/>
                <w:sz w:val="21"/>
                <w:szCs w:val="21"/>
                <w:lang w:val="en-IN" w:eastAsia="en-IN"/>
              </w:rPr>
              <w:t>=</w:t>
            </w:r>
            <w:r w:rsidRPr="00DE5DEB">
              <w:rPr>
                <w:rFonts w:ascii="Consolas" w:eastAsia="Times New Roman" w:hAnsi="Consolas" w:cs="Times New Roman"/>
                <w:color w:val="CCCCCC"/>
                <w:sz w:val="21"/>
                <w:szCs w:val="21"/>
                <w:lang w:val="en-IN" w:eastAsia="en-IN"/>
              </w:rPr>
              <w:t xml:space="preserve"> </w:t>
            </w:r>
            <w:proofErr w:type="spellStart"/>
            <w:r w:rsidRPr="00DE5DEB">
              <w:rPr>
                <w:rFonts w:ascii="Consolas" w:eastAsia="Times New Roman" w:hAnsi="Consolas" w:cs="Times New Roman"/>
                <w:color w:val="9CDCFE"/>
                <w:sz w:val="21"/>
                <w:szCs w:val="21"/>
                <w:lang w:val="en-IN" w:eastAsia="en-IN"/>
              </w:rPr>
              <w:t>sc</w:t>
            </w:r>
            <w:r w:rsidRPr="00DE5DEB">
              <w:rPr>
                <w:rFonts w:ascii="Consolas" w:eastAsia="Times New Roman" w:hAnsi="Consolas" w:cs="Times New Roman"/>
                <w:color w:val="CCCCCC"/>
                <w:sz w:val="21"/>
                <w:szCs w:val="21"/>
                <w:lang w:val="en-IN" w:eastAsia="en-IN"/>
              </w:rPr>
              <w:t>.</w:t>
            </w:r>
            <w:r w:rsidRPr="00DE5DEB">
              <w:rPr>
                <w:rFonts w:ascii="Consolas" w:eastAsia="Times New Roman" w:hAnsi="Consolas" w:cs="Times New Roman"/>
                <w:color w:val="DCDCAA"/>
                <w:sz w:val="21"/>
                <w:szCs w:val="21"/>
                <w:lang w:val="en-IN" w:eastAsia="en-IN"/>
              </w:rPr>
              <w:t>nextInt</w:t>
            </w:r>
            <w:proofErr w:type="spellEnd"/>
            <w:r w:rsidRPr="00DE5DEB">
              <w:rPr>
                <w:rFonts w:ascii="Consolas" w:eastAsia="Times New Roman" w:hAnsi="Consolas" w:cs="Times New Roman"/>
                <w:color w:val="CCCCCC"/>
                <w:sz w:val="21"/>
                <w:szCs w:val="21"/>
                <w:lang w:val="en-IN" w:eastAsia="en-IN"/>
              </w:rPr>
              <w:t xml:space="preserve">(); </w:t>
            </w:r>
          </w:p>
          <w:p w14:paraId="44521E81" w14:textId="77777777" w:rsidR="00DE5DEB" w:rsidRPr="00DE5DEB"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p>
          <w:p w14:paraId="1D692557" w14:textId="77777777" w:rsidR="00DE5DEB" w:rsidRPr="00DE5DEB"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r w:rsidRPr="00DE5DEB">
              <w:rPr>
                <w:rFonts w:ascii="Consolas" w:eastAsia="Times New Roman" w:hAnsi="Consolas" w:cs="Times New Roman"/>
                <w:color w:val="CCCCCC"/>
                <w:sz w:val="21"/>
                <w:szCs w:val="21"/>
                <w:lang w:val="en-IN" w:eastAsia="en-IN"/>
              </w:rPr>
              <w:lastRenderedPageBreak/>
              <w:t xml:space="preserve">        </w:t>
            </w:r>
            <w:r w:rsidRPr="00DE5DEB">
              <w:rPr>
                <w:rFonts w:ascii="Consolas" w:eastAsia="Times New Roman" w:hAnsi="Consolas" w:cs="Times New Roman"/>
                <w:color w:val="C586C0"/>
                <w:sz w:val="21"/>
                <w:szCs w:val="21"/>
                <w:lang w:val="en-IN" w:eastAsia="en-IN"/>
              </w:rPr>
              <w:t>for</w:t>
            </w:r>
            <w:r w:rsidRPr="00DE5DEB">
              <w:rPr>
                <w:rFonts w:ascii="Consolas" w:eastAsia="Times New Roman" w:hAnsi="Consolas" w:cs="Times New Roman"/>
                <w:color w:val="CCCCCC"/>
                <w:sz w:val="21"/>
                <w:szCs w:val="21"/>
                <w:lang w:val="en-IN" w:eastAsia="en-IN"/>
              </w:rPr>
              <w:t>(</w:t>
            </w:r>
            <w:r w:rsidRPr="00DE5DEB">
              <w:rPr>
                <w:rFonts w:ascii="Consolas" w:eastAsia="Times New Roman" w:hAnsi="Consolas" w:cs="Times New Roman"/>
                <w:color w:val="4EC9B0"/>
                <w:sz w:val="21"/>
                <w:szCs w:val="21"/>
                <w:lang w:val="en-IN" w:eastAsia="en-IN"/>
              </w:rPr>
              <w:t>int</w:t>
            </w:r>
            <w:r w:rsidRPr="00DE5DEB">
              <w:rPr>
                <w:rFonts w:ascii="Consolas" w:eastAsia="Times New Roman" w:hAnsi="Consolas" w:cs="Times New Roman"/>
                <w:color w:val="CCCCCC"/>
                <w:sz w:val="21"/>
                <w:szCs w:val="21"/>
                <w:lang w:val="en-IN" w:eastAsia="en-IN"/>
              </w:rPr>
              <w:t xml:space="preserve"> </w:t>
            </w:r>
            <w:proofErr w:type="spellStart"/>
            <w:r w:rsidRPr="00DE5DEB">
              <w:rPr>
                <w:rFonts w:ascii="Consolas" w:eastAsia="Times New Roman" w:hAnsi="Consolas" w:cs="Times New Roman"/>
                <w:color w:val="9CDCFE"/>
                <w:sz w:val="21"/>
                <w:szCs w:val="21"/>
                <w:lang w:val="en-IN" w:eastAsia="en-IN"/>
              </w:rPr>
              <w:t>i</w:t>
            </w:r>
            <w:proofErr w:type="spellEnd"/>
            <w:r w:rsidRPr="00DE5DEB">
              <w:rPr>
                <w:rFonts w:ascii="Consolas" w:eastAsia="Times New Roman" w:hAnsi="Consolas" w:cs="Times New Roman"/>
                <w:color w:val="D4D4D4"/>
                <w:sz w:val="21"/>
                <w:szCs w:val="21"/>
                <w:lang w:val="en-IN" w:eastAsia="en-IN"/>
              </w:rPr>
              <w:t>=</w:t>
            </w:r>
            <w:r w:rsidRPr="00DE5DEB">
              <w:rPr>
                <w:rFonts w:ascii="Consolas" w:eastAsia="Times New Roman" w:hAnsi="Consolas" w:cs="Times New Roman"/>
                <w:color w:val="B5CEA8"/>
                <w:sz w:val="21"/>
                <w:szCs w:val="21"/>
                <w:lang w:val="en-IN" w:eastAsia="en-IN"/>
              </w:rPr>
              <w:t>0</w:t>
            </w:r>
            <w:r w:rsidRPr="00DE5DEB">
              <w:rPr>
                <w:rFonts w:ascii="Consolas" w:eastAsia="Times New Roman" w:hAnsi="Consolas" w:cs="Times New Roman"/>
                <w:color w:val="CCCCCC"/>
                <w:sz w:val="21"/>
                <w:szCs w:val="21"/>
                <w:lang w:val="en-IN" w:eastAsia="en-IN"/>
              </w:rPr>
              <w:t xml:space="preserve">; </w:t>
            </w:r>
            <w:proofErr w:type="spellStart"/>
            <w:r w:rsidRPr="00DE5DEB">
              <w:rPr>
                <w:rFonts w:ascii="Consolas" w:eastAsia="Times New Roman" w:hAnsi="Consolas" w:cs="Times New Roman"/>
                <w:color w:val="9CDCFE"/>
                <w:sz w:val="21"/>
                <w:szCs w:val="21"/>
                <w:lang w:val="en-IN" w:eastAsia="en-IN"/>
              </w:rPr>
              <w:t>i</w:t>
            </w:r>
            <w:proofErr w:type="spellEnd"/>
            <w:r w:rsidRPr="00DE5DEB">
              <w:rPr>
                <w:rFonts w:ascii="Consolas" w:eastAsia="Times New Roman" w:hAnsi="Consolas" w:cs="Times New Roman"/>
                <w:color w:val="D4D4D4"/>
                <w:sz w:val="21"/>
                <w:szCs w:val="21"/>
                <w:lang w:val="en-IN" w:eastAsia="en-IN"/>
              </w:rPr>
              <w:t>&lt;=</w:t>
            </w:r>
            <w:proofErr w:type="spellStart"/>
            <w:r w:rsidRPr="00DE5DEB">
              <w:rPr>
                <w:rFonts w:ascii="Consolas" w:eastAsia="Times New Roman" w:hAnsi="Consolas" w:cs="Times New Roman"/>
                <w:color w:val="9CDCFE"/>
                <w:sz w:val="21"/>
                <w:szCs w:val="21"/>
                <w:lang w:val="en-IN" w:eastAsia="en-IN"/>
              </w:rPr>
              <w:t>num</w:t>
            </w:r>
            <w:proofErr w:type="spellEnd"/>
            <w:r w:rsidRPr="00DE5DEB">
              <w:rPr>
                <w:rFonts w:ascii="Consolas" w:eastAsia="Times New Roman" w:hAnsi="Consolas" w:cs="Times New Roman"/>
                <w:color w:val="CCCCCC"/>
                <w:sz w:val="21"/>
                <w:szCs w:val="21"/>
                <w:lang w:val="en-IN" w:eastAsia="en-IN"/>
              </w:rPr>
              <w:t xml:space="preserve">; </w:t>
            </w:r>
            <w:proofErr w:type="spellStart"/>
            <w:r w:rsidRPr="00DE5DEB">
              <w:rPr>
                <w:rFonts w:ascii="Consolas" w:eastAsia="Times New Roman" w:hAnsi="Consolas" w:cs="Times New Roman"/>
                <w:color w:val="9CDCFE"/>
                <w:sz w:val="21"/>
                <w:szCs w:val="21"/>
                <w:lang w:val="en-IN" w:eastAsia="en-IN"/>
              </w:rPr>
              <w:t>i</w:t>
            </w:r>
            <w:proofErr w:type="spellEnd"/>
            <w:r w:rsidRPr="00DE5DEB">
              <w:rPr>
                <w:rFonts w:ascii="Consolas" w:eastAsia="Times New Roman" w:hAnsi="Consolas" w:cs="Times New Roman"/>
                <w:color w:val="D4D4D4"/>
                <w:sz w:val="21"/>
                <w:szCs w:val="21"/>
                <w:lang w:val="en-IN" w:eastAsia="en-IN"/>
              </w:rPr>
              <w:t>++</w:t>
            </w:r>
            <w:r w:rsidRPr="00DE5DEB">
              <w:rPr>
                <w:rFonts w:ascii="Consolas" w:eastAsia="Times New Roman" w:hAnsi="Consolas" w:cs="Times New Roman"/>
                <w:color w:val="CCCCCC"/>
                <w:sz w:val="21"/>
                <w:szCs w:val="21"/>
                <w:lang w:val="en-IN" w:eastAsia="en-IN"/>
              </w:rPr>
              <w:t>)</w:t>
            </w:r>
          </w:p>
          <w:p w14:paraId="65CA325A" w14:textId="77777777" w:rsidR="00DE5DEB" w:rsidRPr="00DE5DEB"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r w:rsidRPr="00DE5DEB">
              <w:rPr>
                <w:rFonts w:ascii="Consolas" w:eastAsia="Times New Roman" w:hAnsi="Consolas" w:cs="Times New Roman"/>
                <w:color w:val="CCCCCC"/>
                <w:sz w:val="21"/>
                <w:szCs w:val="21"/>
                <w:lang w:val="en-IN" w:eastAsia="en-IN"/>
              </w:rPr>
              <w:t>        {</w:t>
            </w:r>
          </w:p>
          <w:p w14:paraId="18FA85EF" w14:textId="77777777" w:rsidR="00DE5DEB" w:rsidRPr="00DE5DEB"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r w:rsidRPr="00DE5DEB">
              <w:rPr>
                <w:rFonts w:ascii="Consolas" w:eastAsia="Times New Roman" w:hAnsi="Consolas" w:cs="Times New Roman"/>
                <w:color w:val="CCCCCC"/>
                <w:sz w:val="21"/>
                <w:szCs w:val="21"/>
                <w:lang w:val="en-IN" w:eastAsia="en-IN"/>
              </w:rPr>
              <w:t xml:space="preserve">            </w:t>
            </w:r>
            <w:r w:rsidRPr="00DE5DEB">
              <w:rPr>
                <w:rFonts w:ascii="Consolas" w:eastAsia="Times New Roman" w:hAnsi="Consolas" w:cs="Times New Roman"/>
                <w:color w:val="C586C0"/>
                <w:sz w:val="21"/>
                <w:szCs w:val="21"/>
                <w:lang w:val="en-IN" w:eastAsia="en-IN"/>
              </w:rPr>
              <w:t>if</w:t>
            </w:r>
            <w:r w:rsidRPr="00DE5DEB">
              <w:rPr>
                <w:rFonts w:ascii="Consolas" w:eastAsia="Times New Roman" w:hAnsi="Consolas" w:cs="Times New Roman"/>
                <w:color w:val="CCCCCC"/>
                <w:sz w:val="21"/>
                <w:szCs w:val="21"/>
                <w:lang w:val="en-IN" w:eastAsia="en-IN"/>
              </w:rPr>
              <w:t xml:space="preserve"> (</w:t>
            </w:r>
            <w:r w:rsidRPr="00DE5DEB">
              <w:rPr>
                <w:rFonts w:ascii="Consolas" w:eastAsia="Times New Roman" w:hAnsi="Consolas" w:cs="Times New Roman"/>
                <w:color w:val="9CDCFE"/>
                <w:sz w:val="21"/>
                <w:szCs w:val="21"/>
                <w:lang w:val="en-IN" w:eastAsia="en-IN"/>
              </w:rPr>
              <w:t>i</w:t>
            </w:r>
            <w:r w:rsidRPr="00DE5DEB">
              <w:rPr>
                <w:rFonts w:ascii="Consolas" w:eastAsia="Times New Roman" w:hAnsi="Consolas" w:cs="Times New Roman"/>
                <w:color w:val="D4D4D4"/>
                <w:sz w:val="21"/>
                <w:szCs w:val="21"/>
                <w:lang w:val="en-IN" w:eastAsia="en-IN"/>
              </w:rPr>
              <w:t>%</w:t>
            </w:r>
            <w:r w:rsidRPr="00DE5DEB">
              <w:rPr>
                <w:rFonts w:ascii="Consolas" w:eastAsia="Times New Roman" w:hAnsi="Consolas" w:cs="Times New Roman"/>
                <w:color w:val="B5CEA8"/>
                <w:sz w:val="21"/>
                <w:szCs w:val="21"/>
                <w:lang w:val="en-IN" w:eastAsia="en-IN"/>
              </w:rPr>
              <w:t>2</w:t>
            </w:r>
            <w:r w:rsidRPr="00DE5DEB">
              <w:rPr>
                <w:rFonts w:ascii="Consolas" w:eastAsia="Times New Roman" w:hAnsi="Consolas" w:cs="Times New Roman"/>
                <w:color w:val="D4D4D4"/>
                <w:sz w:val="21"/>
                <w:szCs w:val="21"/>
                <w:lang w:val="en-IN" w:eastAsia="en-IN"/>
              </w:rPr>
              <w:t>==</w:t>
            </w:r>
            <w:r w:rsidRPr="00DE5DEB">
              <w:rPr>
                <w:rFonts w:ascii="Consolas" w:eastAsia="Times New Roman" w:hAnsi="Consolas" w:cs="Times New Roman"/>
                <w:color w:val="B5CEA8"/>
                <w:sz w:val="21"/>
                <w:szCs w:val="21"/>
                <w:lang w:val="en-IN" w:eastAsia="en-IN"/>
              </w:rPr>
              <w:t>0</w:t>
            </w:r>
            <w:r w:rsidRPr="00DE5DEB">
              <w:rPr>
                <w:rFonts w:ascii="Consolas" w:eastAsia="Times New Roman" w:hAnsi="Consolas" w:cs="Times New Roman"/>
                <w:color w:val="CCCCCC"/>
                <w:sz w:val="21"/>
                <w:szCs w:val="21"/>
                <w:lang w:val="en-IN" w:eastAsia="en-IN"/>
              </w:rPr>
              <w:t xml:space="preserve"> </w:t>
            </w:r>
            <w:r w:rsidRPr="00DE5DEB">
              <w:rPr>
                <w:rFonts w:ascii="Consolas" w:eastAsia="Times New Roman" w:hAnsi="Consolas" w:cs="Times New Roman"/>
                <w:color w:val="D4D4D4"/>
                <w:sz w:val="21"/>
                <w:szCs w:val="21"/>
                <w:lang w:val="en-IN" w:eastAsia="en-IN"/>
              </w:rPr>
              <w:t>&amp;&amp;</w:t>
            </w:r>
            <w:r w:rsidRPr="00DE5DEB">
              <w:rPr>
                <w:rFonts w:ascii="Consolas" w:eastAsia="Times New Roman" w:hAnsi="Consolas" w:cs="Times New Roman"/>
                <w:color w:val="CCCCCC"/>
                <w:sz w:val="21"/>
                <w:szCs w:val="21"/>
                <w:lang w:val="en-IN" w:eastAsia="en-IN"/>
              </w:rPr>
              <w:t xml:space="preserve"> </w:t>
            </w:r>
            <w:r w:rsidRPr="00DE5DEB">
              <w:rPr>
                <w:rFonts w:ascii="Consolas" w:eastAsia="Times New Roman" w:hAnsi="Consolas" w:cs="Times New Roman"/>
                <w:color w:val="9CDCFE"/>
                <w:sz w:val="21"/>
                <w:szCs w:val="21"/>
                <w:lang w:val="en-IN" w:eastAsia="en-IN"/>
              </w:rPr>
              <w:t>i</w:t>
            </w:r>
            <w:r w:rsidRPr="00DE5DEB">
              <w:rPr>
                <w:rFonts w:ascii="Consolas" w:eastAsia="Times New Roman" w:hAnsi="Consolas" w:cs="Times New Roman"/>
                <w:color w:val="D4D4D4"/>
                <w:sz w:val="21"/>
                <w:szCs w:val="21"/>
                <w:lang w:val="en-IN" w:eastAsia="en-IN"/>
              </w:rPr>
              <w:t>%</w:t>
            </w:r>
            <w:r w:rsidRPr="00DE5DEB">
              <w:rPr>
                <w:rFonts w:ascii="Consolas" w:eastAsia="Times New Roman" w:hAnsi="Consolas" w:cs="Times New Roman"/>
                <w:color w:val="B5CEA8"/>
                <w:sz w:val="21"/>
                <w:szCs w:val="21"/>
                <w:lang w:val="en-IN" w:eastAsia="en-IN"/>
              </w:rPr>
              <w:t>3</w:t>
            </w:r>
            <w:r w:rsidRPr="00DE5DEB">
              <w:rPr>
                <w:rFonts w:ascii="Consolas" w:eastAsia="Times New Roman" w:hAnsi="Consolas" w:cs="Times New Roman"/>
                <w:color w:val="D4D4D4"/>
                <w:sz w:val="21"/>
                <w:szCs w:val="21"/>
                <w:lang w:val="en-IN" w:eastAsia="en-IN"/>
              </w:rPr>
              <w:t>==</w:t>
            </w:r>
            <w:r w:rsidRPr="00DE5DEB">
              <w:rPr>
                <w:rFonts w:ascii="Consolas" w:eastAsia="Times New Roman" w:hAnsi="Consolas" w:cs="Times New Roman"/>
                <w:color w:val="B5CEA8"/>
                <w:sz w:val="21"/>
                <w:szCs w:val="21"/>
                <w:lang w:val="en-IN" w:eastAsia="en-IN"/>
              </w:rPr>
              <w:t>0</w:t>
            </w:r>
            <w:r w:rsidRPr="00DE5DEB">
              <w:rPr>
                <w:rFonts w:ascii="Consolas" w:eastAsia="Times New Roman" w:hAnsi="Consolas" w:cs="Times New Roman"/>
                <w:color w:val="CCCCCC"/>
                <w:sz w:val="21"/>
                <w:szCs w:val="21"/>
                <w:lang w:val="en-IN" w:eastAsia="en-IN"/>
              </w:rPr>
              <w:t xml:space="preserve">) </w:t>
            </w:r>
          </w:p>
          <w:p w14:paraId="5DF0D021" w14:textId="77777777" w:rsidR="00DE5DEB" w:rsidRPr="00DE5DEB"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r w:rsidRPr="00DE5DEB">
              <w:rPr>
                <w:rFonts w:ascii="Consolas" w:eastAsia="Times New Roman" w:hAnsi="Consolas" w:cs="Times New Roman"/>
                <w:color w:val="CCCCCC"/>
                <w:sz w:val="21"/>
                <w:szCs w:val="21"/>
                <w:lang w:val="en-IN" w:eastAsia="en-IN"/>
              </w:rPr>
              <w:t>            {</w:t>
            </w:r>
          </w:p>
          <w:p w14:paraId="7A6D6591" w14:textId="77777777" w:rsidR="00DE5DEB" w:rsidRPr="00DE5DEB"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r w:rsidRPr="00DE5DEB">
              <w:rPr>
                <w:rFonts w:ascii="Consolas" w:eastAsia="Times New Roman" w:hAnsi="Consolas" w:cs="Times New Roman"/>
                <w:color w:val="CCCCCC"/>
                <w:sz w:val="21"/>
                <w:szCs w:val="21"/>
                <w:lang w:val="en-IN" w:eastAsia="en-IN"/>
              </w:rPr>
              <w:t xml:space="preserve">                </w:t>
            </w:r>
            <w:r w:rsidRPr="00DE5DEB">
              <w:rPr>
                <w:rFonts w:ascii="Consolas" w:eastAsia="Times New Roman" w:hAnsi="Consolas" w:cs="Times New Roman"/>
                <w:color w:val="9CDCFE"/>
                <w:sz w:val="21"/>
                <w:szCs w:val="21"/>
                <w:lang w:val="en-IN" w:eastAsia="en-IN"/>
              </w:rPr>
              <w:t>sum</w:t>
            </w:r>
            <w:r w:rsidRPr="00DE5DEB">
              <w:rPr>
                <w:rFonts w:ascii="Consolas" w:eastAsia="Times New Roman" w:hAnsi="Consolas" w:cs="Times New Roman"/>
                <w:color w:val="CCCCCC"/>
                <w:sz w:val="21"/>
                <w:szCs w:val="21"/>
                <w:lang w:val="en-IN" w:eastAsia="en-IN"/>
              </w:rPr>
              <w:t xml:space="preserve"> </w:t>
            </w:r>
            <w:r w:rsidRPr="00DE5DEB">
              <w:rPr>
                <w:rFonts w:ascii="Consolas" w:eastAsia="Times New Roman" w:hAnsi="Consolas" w:cs="Times New Roman"/>
                <w:color w:val="D4D4D4"/>
                <w:sz w:val="21"/>
                <w:szCs w:val="21"/>
                <w:lang w:val="en-IN" w:eastAsia="en-IN"/>
              </w:rPr>
              <w:t>=</w:t>
            </w:r>
            <w:r w:rsidRPr="00DE5DEB">
              <w:rPr>
                <w:rFonts w:ascii="Consolas" w:eastAsia="Times New Roman" w:hAnsi="Consolas" w:cs="Times New Roman"/>
                <w:color w:val="CCCCCC"/>
                <w:sz w:val="21"/>
                <w:szCs w:val="21"/>
                <w:lang w:val="en-IN" w:eastAsia="en-IN"/>
              </w:rPr>
              <w:t xml:space="preserve"> </w:t>
            </w:r>
            <w:r w:rsidRPr="00DE5DEB">
              <w:rPr>
                <w:rFonts w:ascii="Consolas" w:eastAsia="Times New Roman" w:hAnsi="Consolas" w:cs="Times New Roman"/>
                <w:color w:val="9CDCFE"/>
                <w:sz w:val="21"/>
                <w:szCs w:val="21"/>
                <w:lang w:val="en-IN" w:eastAsia="en-IN"/>
              </w:rPr>
              <w:t>sum</w:t>
            </w:r>
            <w:r w:rsidRPr="00DE5DEB">
              <w:rPr>
                <w:rFonts w:ascii="Consolas" w:eastAsia="Times New Roman" w:hAnsi="Consolas" w:cs="Times New Roman"/>
                <w:color w:val="CCCCCC"/>
                <w:sz w:val="21"/>
                <w:szCs w:val="21"/>
                <w:lang w:val="en-IN" w:eastAsia="en-IN"/>
              </w:rPr>
              <w:t xml:space="preserve"> </w:t>
            </w:r>
            <w:r w:rsidRPr="00DE5DEB">
              <w:rPr>
                <w:rFonts w:ascii="Consolas" w:eastAsia="Times New Roman" w:hAnsi="Consolas" w:cs="Times New Roman"/>
                <w:color w:val="D4D4D4"/>
                <w:sz w:val="21"/>
                <w:szCs w:val="21"/>
                <w:lang w:val="en-IN" w:eastAsia="en-IN"/>
              </w:rPr>
              <w:t>+</w:t>
            </w:r>
            <w:r w:rsidRPr="00DE5DEB">
              <w:rPr>
                <w:rFonts w:ascii="Consolas" w:eastAsia="Times New Roman" w:hAnsi="Consolas" w:cs="Times New Roman"/>
                <w:color w:val="CCCCCC"/>
                <w:sz w:val="21"/>
                <w:szCs w:val="21"/>
                <w:lang w:val="en-IN" w:eastAsia="en-IN"/>
              </w:rPr>
              <w:t xml:space="preserve"> </w:t>
            </w:r>
            <w:proofErr w:type="spellStart"/>
            <w:r w:rsidRPr="00DE5DEB">
              <w:rPr>
                <w:rFonts w:ascii="Consolas" w:eastAsia="Times New Roman" w:hAnsi="Consolas" w:cs="Times New Roman"/>
                <w:color w:val="9CDCFE"/>
                <w:sz w:val="21"/>
                <w:szCs w:val="21"/>
                <w:lang w:val="en-IN" w:eastAsia="en-IN"/>
              </w:rPr>
              <w:t>i</w:t>
            </w:r>
            <w:proofErr w:type="spellEnd"/>
            <w:r w:rsidRPr="00DE5DEB">
              <w:rPr>
                <w:rFonts w:ascii="Consolas" w:eastAsia="Times New Roman" w:hAnsi="Consolas" w:cs="Times New Roman"/>
                <w:color w:val="CCCCCC"/>
                <w:sz w:val="21"/>
                <w:szCs w:val="21"/>
                <w:lang w:val="en-IN" w:eastAsia="en-IN"/>
              </w:rPr>
              <w:t>;</w:t>
            </w:r>
          </w:p>
          <w:p w14:paraId="51DE54E0" w14:textId="77777777" w:rsidR="00DE5DEB" w:rsidRPr="00DE5DEB"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r w:rsidRPr="00DE5DEB">
              <w:rPr>
                <w:rFonts w:ascii="Consolas" w:eastAsia="Times New Roman" w:hAnsi="Consolas" w:cs="Times New Roman"/>
                <w:color w:val="CCCCCC"/>
                <w:sz w:val="21"/>
                <w:szCs w:val="21"/>
                <w:lang w:val="en-IN" w:eastAsia="en-IN"/>
              </w:rPr>
              <w:t xml:space="preserve">                </w:t>
            </w:r>
            <w:proofErr w:type="spellStart"/>
            <w:r w:rsidRPr="00DE5DEB">
              <w:rPr>
                <w:rFonts w:ascii="Consolas" w:eastAsia="Times New Roman" w:hAnsi="Consolas" w:cs="Times New Roman"/>
                <w:color w:val="9CDCFE"/>
                <w:sz w:val="21"/>
                <w:szCs w:val="21"/>
                <w:lang w:val="en-IN" w:eastAsia="en-IN"/>
              </w:rPr>
              <w:t>i</w:t>
            </w:r>
            <w:proofErr w:type="spellEnd"/>
            <w:r w:rsidRPr="00DE5DEB">
              <w:rPr>
                <w:rFonts w:ascii="Consolas" w:eastAsia="Times New Roman" w:hAnsi="Consolas" w:cs="Times New Roman"/>
                <w:color w:val="D4D4D4"/>
                <w:sz w:val="21"/>
                <w:szCs w:val="21"/>
                <w:lang w:val="en-IN" w:eastAsia="en-IN"/>
              </w:rPr>
              <w:t>++</w:t>
            </w:r>
            <w:r w:rsidRPr="00DE5DEB">
              <w:rPr>
                <w:rFonts w:ascii="Consolas" w:eastAsia="Times New Roman" w:hAnsi="Consolas" w:cs="Times New Roman"/>
                <w:color w:val="CCCCCC"/>
                <w:sz w:val="21"/>
                <w:szCs w:val="21"/>
                <w:lang w:val="en-IN" w:eastAsia="en-IN"/>
              </w:rPr>
              <w:t>;</w:t>
            </w:r>
          </w:p>
          <w:p w14:paraId="596AF01D" w14:textId="77777777" w:rsidR="00DE5DEB" w:rsidRPr="00DE5DEB"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r w:rsidRPr="00DE5DEB">
              <w:rPr>
                <w:rFonts w:ascii="Consolas" w:eastAsia="Times New Roman" w:hAnsi="Consolas" w:cs="Times New Roman"/>
                <w:color w:val="CCCCCC"/>
                <w:sz w:val="21"/>
                <w:szCs w:val="21"/>
                <w:lang w:val="en-IN" w:eastAsia="en-IN"/>
              </w:rPr>
              <w:t>            }</w:t>
            </w:r>
          </w:p>
          <w:p w14:paraId="768A6119" w14:textId="77777777" w:rsidR="00DE5DEB" w:rsidRPr="00DE5DEB"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r w:rsidRPr="00DE5DEB">
              <w:rPr>
                <w:rFonts w:ascii="Consolas" w:eastAsia="Times New Roman" w:hAnsi="Consolas" w:cs="Times New Roman"/>
                <w:color w:val="CCCCCC"/>
                <w:sz w:val="21"/>
                <w:szCs w:val="21"/>
                <w:lang w:val="en-IN" w:eastAsia="en-IN"/>
              </w:rPr>
              <w:t>        }</w:t>
            </w:r>
          </w:p>
          <w:p w14:paraId="35BBF0BF" w14:textId="77777777" w:rsidR="00DE5DEB" w:rsidRPr="00DE5DEB"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p>
          <w:p w14:paraId="060FA230" w14:textId="77777777" w:rsidR="00DE5DEB" w:rsidRPr="00DE5DEB"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r w:rsidRPr="00DE5DEB">
              <w:rPr>
                <w:rFonts w:ascii="Consolas" w:eastAsia="Times New Roman" w:hAnsi="Consolas" w:cs="Times New Roman"/>
                <w:color w:val="CCCCCC"/>
                <w:sz w:val="21"/>
                <w:szCs w:val="21"/>
                <w:lang w:val="en-IN" w:eastAsia="en-IN"/>
              </w:rPr>
              <w:t xml:space="preserve">        </w:t>
            </w:r>
            <w:proofErr w:type="spellStart"/>
            <w:r w:rsidRPr="00DE5DEB">
              <w:rPr>
                <w:rFonts w:ascii="Consolas" w:eastAsia="Times New Roman" w:hAnsi="Consolas" w:cs="Times New Roman"/>
                <w:color w:val="4EC9B0"/>
                <w:sz w:val="21"/>
                <w:szCs w:val="21"/>
                <w:lang w:val="en-IN" w:eastAsia="en-IN"/>
              </w:rPr>
              <w:t>System</w:t>
            </w:r>
            <w:r w:rsidRPr="00DE5DEB">
              <w:rPr>
                <w:rFonts w:ascii="Consolas" w:eastAsia="Times New Roman" w:hAnsi="Consolas" w:cs="Times New Roman"/>
                <w:color w:val="CCCCCC"/>
                <w:sz w:val="21"/>
                <w:szCs w:val="21"/>
                <w:lang w:val="en-IN" w:eastAsia="en-IN"/>
              </w:rPr>
              <w:t>.</w:t>
            </w:r>
            <w:r w:rsidRPr="00DE5DEB">
              <w:rPr>
                <w:rFonts w:ascii="Consolas" w:eastAsia="Times New Roman" w:hAnsi="Consolas" w:cs="Times New Roman"/>
                <w:color w:val="4FC1FF"/>
                <w:sz w:val="21"/>
                <w:szCs w:val="21"/>
                <w:lang w:val="en-IN" w:eastAsia="en-IN"/>
              </w:rPr>
              <w:t>out</w:t>
            </w:r>
            <w:r w:rsidRPr="00DE5DEB">
              <w:rPr>
                <w:rFonts w:ascii="Consolas" w:eastAsia="Times New Roman" w:hAnsi="Consolas" w:cs="Times New Roman"/>
                <w:color w:val="CCCCCC"/>
                <w:sz w:val="21"/>
                <w:szCs w:val="21"/>
                <w:lang w:val="en-IN" w:eastAsia="en-IN"/>
              </w:rPr>
              <w:t>.</w:t>
            </w:r>
            <w:r w:rsidRPr="00DE5DEB">
              <w:rPr>
                <w:rFonts w:ascii="Consolas" w:eastAsia="Times New Roman" w:hAnsi="Consolas" w:cs="Times New Roman"/>
                <w:color w:val="DCDCAA"/>
                <w:sz w:val="21"/>
                <w:szCs w:val="21"/>
                <w:lang w:val="en-IN" w:eastAsia="en-IN"/>
              </w:rPr>
              <w:t>println</w:t>
            </w:r>
            <w:proofErr w:type="spellEnd"/>
            <w:r w:rsidRPr="00DE5DEB">
              <w:rPr>
                <w:rFonts w:ascii="Consolas" w:eastAsia="Times New Roman" w:hAnsi="Consolas" w:cs="Times New Roman"/>
                <w:color w:val="CCCCCC"/>
                <w:sz w:val="21"/>
                <w:szCs w:val="21"/>
                <w:lang w:val="en-IN" w:eastAsia="en-IN"/>
              </w:rPr>
              <w:t>(</w:t>
            </w:r>
            <w:r w:rsidRPr="00DE5DEB">
              <w:rPr>
                <w:rFonts w:ascii="Consolas" w:eastAsia="Times New Roman" w:hAnsi="Consolas" w:cs="Times New Roman"/>
                <w:color w:val="CE9178"/>
                <w:sz w:val="21"/>
                <w:szCs w:val="21"/>
                <w:lang w:val="en-IN" w:eastAsia="en-IN"/>
              </w:rPr>
              <w:t>"sum of even numbers divisible by 3 are: "</w:t>
            </w:r>
            <w:r w:rsidRPr="00DE5DEB">
              <w:rPr>
                <w:rFonts w:ascii="Consolas" w:eastAsia="Times New Roman" w:hAnsi="Consolas" w:cs="Times New Roman"/>
                <w:color w:val="CCCCCC"/>
                <w:sz w:val="21"/>
                <w:szCs w:val="21"/>
                <w:lang w:val="en-IN" w:eastAsia="en-IN"/>
              </w:rPr>
              <w:t xml:space="preserve"> </w:t>
            </w:r>
            <w:r w:rsidRPr="00DE5DEB">
              <w:rPr>
                <w:rFonts w:ascii="Consolas" w:eastAsia="Times New Roman" w:hAnsi="Consolas" w:cs="Times New Roman"/>
                <w:color w:val="D4D4D4"/>
                <w:sz w:val="21"/>
                <w:szCs w:val="21"/>
                <w:lang w:val="en-IN" w:eastAsia="en-IN"/>
              </w:rPr>
              <w:t>+</w:t>
            </w:r>
            <w:r w:rsidRPr="00DE5DEB">
              <w:rPr>
                <w:rFonts w:ascii="Consolas" w:eastAsia="Times New Roman" w:hAnsi="Consolas" w:cs="Times New Roman"/>
                <w:color w:val="CCCCCC"/>
                <w:sz w:val="21"/>
                <w:szCs w:val="21"/>
                <w:lang w:val="en-IN" w:eastAsia="en-IN"/>
              </w:rPr>
              <w:t xml:space="preserve"> </w:t>
            </w:r>
            <w:r w:rsidRPr="00DE5DEB">
              <w:rPr>
                <w:rFonts w:ascii="Consolas" w:eastAsia="Times New Roman" w:hAnsi="Consolas" w:cs="Times New Roman"/>
                <w:color w:val="9CDCFE"/>
                <w:sz w:val="21"/>
                <w:szCs w:val="21"/>
                <w:lang w:val="en-IN" w:eastAsia="en-IN"/>
              </w:rPr>
              <w:t>sum</w:t>
            </w:r>
            <w:r w:rsidRPr="00DE5DEB">
              <w:rPr>
                <w:rFonts w:ascii="Consolas" w:eastAsia="Times New Roman" w:hAnsi="Consolas" w:cs="Times New Roman"/>
                <w:color w:val="CCCCCC"/>
                <w:sz w:val="21"/>
                <w:szCs w:val="21"/>
                <w:lang w:val="en-IN" w:eastAsia="en-IN"/>
              </w:rPr>
              <w:t>);</w:t>
            </w:r>
          </w:p>
          <w:p w14:paraId="20CDB3E7" w14:textId="77777777" w:rsidR="00DE5DEB" w:rsidRPr="00DE5DEB"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r w:rsidRPr="00DE5DEB">
              <w:rPr>
                <w:rFonts w:ascii="Consolas" w:eastAsia="Times New Roman" w:hAnsi="Consolas" w:cs="Times New Roman"/>
                <w:color w:val="CCCCCC"/>
                <w:sz w:val="21"/>
                <w:szCs w:val="21"/>
                <w:lang w:val="en-IN" w:eastAsia="en-IN"/>
              </w:rPr>
              <w:t>    }</w:t>
            </w:r>
          </w:p>
          <w:p w14:paraId="0E7B5BB2" w14:textId="77777777" w:rsidR="00DE5DEB" w:rsidRPr="00DE5DEB"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r w:rsidRPr="00DE5DEB">
              <w:rPr>
                <w:rFonts w:ascii="Consolas" w:eastAsia="Times New Roman" w:hAnsi="Consolas" w:cs="Times New Roman"/>
                <w:color w:val="CCCCCC"/>
                <w:sz w:val="21"/>
                <w:szCs w:val="21"/>
                <w:lang w:val="en-IN" w:eastAsia="en-IN"/>
              </w:rPr>
              <w:t>}</w:t>
            </w:r>
          </w:p>
          <w:p w14:paraId="2D7966AD" w14:textId="77777777" w:rsidR="00DE5DEB" w:rsidRPr="00DE5DEB" w:rsidRDefault="00DE5DEB" w:rsidP="00DE5DEB">
            <w:pPr>
              <w:shd w:val="clear" w:color="auto" w:fill="1F1F1F"/>
              <w:spacing w:line="285" w:lineRule="atLeast"/>
              <w:rPr>
                <w:rFonts w:ascii="Consolas" w:eastAsia="Times New Roman" w:hAnsi="Consolas" w:cs="Times New Roman"/>
                <w:color w:val="CCCCCC"/>
                <w:sz w:val="21"/>
                <w:szCs w:val="21"/>
                <w:lang w:val="en-IN" w:eastAsia="en-IN"/>
              </w:rPr>
            </w:pPr>
          </w:p>
          <w:p w14:paraId="6F57CA7F" w14:textId="1C2D4C5E" w:rsidR="00DE5DEB" w:rsidRPr="00DE5DEB" w:rsidRDefault="00DE5DEB" w:rsidP="00DE5DEB">
            <w:pPr>
              <w:widowControl w:val="0"/>
              <w:suppressAutoHyphens/>
              <w:spacing w:line="264" w:lineRule="auto"/>
              <w:jc w:val="both"/>
              <w:rPr>
                <w:rFonts w:ascii="Times New Roman" w:hAnsi="Times New Roman"/>
                <w:sz w:val="24"/>
                <w:szCs w:val="24"/>
                <w:lang w:eastAsia="en-IN"/>
              </w:rPr>
            </w:pPr>
          </w:p>
        </w:tc>
      </w:tr>
    </w:tbl>
    <w:p w14:paraId="73B8A649" w14:textId="77777777" w:rsidR="00872ED8" w:rsidRDefault="00872ED8" w:rsidP="00BC422A">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075312" w14:paraId="216320AF" w14:textId="77777777" w:rsidTr="00075312">
        <w:tc>
          <w:tcPr>
            <w:tcW w:w="9782" w:type="dxa"/>
          </w:tcPr>
          <w:p w14:paraId="1A03DDDD" w14:textId="3A01D603" w:rsidR="00075312" w:rsidRPr="007609F2" w:rsidRDefault="00075312" w:rsidP="00BA24F5">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 xml:space="preserve">Output: </w:t>
            </w:r>
          </w:p>
        </w:tc>
      </w:tr>
      <w:tr w:rsidR="00075312" w14:paraId="4F84130C" w14:textId="77777777" w:rsidTr="00075312">
        <w:tc>
          <w:tcPr>
            <w:tcW w:w="9782" w:type="dxa"/>
          </w:tcPr>
          <w:p w14:paraId="25D7B93B" w14:textId="355F3E97" w:rsidR="0000340B" w:rsidRDefault="0000340B" w:rsidP="00872ED8">
            <w:pPr>
              <w:pStyle w:val="ListParagraph"/>
              <w:widowControl w:val="0"/>
              <w:suppressAutoHyphens/>
              <w:spacing w:line="264" w:lineRule="auto"/>
              <w:jc w:val="both"/>
              <w:rPr>
                <w:rFonts w:ascii="Times New Roman" w:hAnsi="Times New Roman"/>
                <w:sz w:val="24"/>
                <w:szCs w:val="24"/>
                <w:lang w:eastAsia="en-IN"/>
              </w:rPr>
            </w:pPr>
          </w:p>
          <w:p w14:paraId="5686CF6A" w14:textId="0DD03715" w:rsidR="00872ED8" w:rsidRDefault="00872ED8" w:rsidP="00872ED8">
            <w:pPr>
              <w:pStyle w:val="ListParagraph"/>
              <w:widowControl w:val="0"/>
              <w:numPr>
                <w:ilvl w:val="0"/>
                <w:numId w:val="35"/>
              </w:numPr>
              <w:suppressAutoHyphens/>
              <w:spacing w:line="264" w:lineRule="auto"/>
              <w:jc w:val="both"/>
              <w:rPr>
                <w:rFonts w:ascii="Times New Roman" w:hAnsi="Times New Roman"/>
                <w:sz w:val="24"/>
                <w:szCs w:val="24"/>
                <w:lang w:eastAsia="en-IN"/>
              </w:rPr>
            </w:pPr>
          </w:p>
          <w:p w14:paraId="36F6BEEF" w14:textId="13357A05" w:rsidR="00872ED8" w:rsidRDefault="00872ED8" w:rsidP="00872ED8">
            <w:pPr>
              <w:pStyle w:val="ListParagraph"/>
              <w:widowControl w:val="0"/>
              <w:suppressAutoHyphens/>
              <w:spacing w:line="264" w:lineRule="auto"/>
              <w:jc w:val="both"/>
              <w:rPr>
                <w:rFonts w:ascii="Times New Roman" w:hAnsi="Times New Roman"/>
                <w:sz w:val="24"/>
                <w:szCs w:val="24"/>
                <w:lang w:eastAsia="en-IN"/>
              </w:rPr>
            </w:pPr>
          </w:p>
          <w:p w14:paraId="060FC96B" w14:textId="3EE15181" w:rsidR="00872ED8" w:rsidRPr="00872ED8" w:rsidRDefault="00ED4A0E" w:rsidP="00872ED8">
            <w:pPr>
              <w:widowControl w:val="0"/>
              <w:suppressAutoHyphens/>
              <w:spacing w:line="264" w:lineRule="auto"/>
              <w:jc w:val="center"/>
              <w:rPr>
                <w:rFonts w:ascii="Times New Roman" w:hAnsi="Times New Roman"/>
                <w:sz w:val="24"/>
                <w:szCs w:val="24"/>
                <w:lang w:eastAsia="en-IN"/>
              </w:rPr>
            </w:pPr>
            <w:r w:rsidRPr="00ED4A0E">
              <w:rPr>
                <w:rFonts w:ascii="Arial" w:eastAsia="Times New Roman" w:hAnsi="Arial" w:cs="Arial"/>
                <w:b/>
                <w:noProof/>
                <w:color w:val="222222"/>
                <w:sz w:val="44"/>
                <w:szCs w:val="44"/>
              </w:rPr>
              <w:drawing>
                <wp:inline distT="0" distB="0" distL="0" distR="0" wp14:anchorId="65008D8B" wp14:editId="6142E982">
                  <wp:extent cx="5121084" cy="3314987"/>
                  <wp:effectExtent l="0" t="0" r="3810" b="0"/>
                  <wp:docPr id="52966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69466" name=""/>
                          <pic:cNvPicPr/>
                        </pic:nvPicPr>
                        <pic:blipFill>
                          <a:blip r:embed="rId8"/>
                          <a:stretch>
                            <a:fillRect/>
                          </a:stretch>
                        </pic:blipFill>
                        <pic:spPr>
                          <a:xfrm>
                            <a:off x="0" y="0"/>
                            <a:ext cx="5121084" cy="3314987"/>
                          </a:xfrm>
                          <a:prstGeom prst="rect">
                            <a:avLst/>
                          </a:prstGeom>
                        </pic:spPr>
                      </pic:pic>
                    </a:graphicData>
                  </a:graphic>
                </wp:inline>
              </w:drawing>
            </w:r>
          </w:p>
          <w:p w14:paraId="03580A2F" w14:textId="77777777" w:rsidR="00872ED8" w:rsidRDefault="00872ED8" w:rsidP="00872ED8">
            <w:pPr>
              <w:widowControl w:val="0"/>
              <w:suppressAutoHyphens/>
              <w:spacing w:line="264" w:lineRule="auto"/>
              <w:jc w:val="both"/>
              <w:rPr>
                <w:rFonts w:ascii="Times New Roman" w:hAnsi="Times New Roman"/>
                <w:sz w:val="24"/>
                <w:szCs w:val="24"/>
                <w:lang w:eastAsia="en-IN"/>
              </w:rPr>
            </w:pPr>
          </w:p>
          <w:p w14:paraId="4E0810C0" w14:textId="77777777" w:rsidR="00BC422A" w:rsidRDefault="00BC422A" w:rsidP="00872ED8">
            <w:pPr>
              <w:widowControl w:val="0"/>
              <w:suppressAutoHyphens/>
              <w:spacing w:line="264" w:lineRule="auto"/>
              <w:jc w:val="both"/>
              <w:rPr>
                <w:rFonts w:ascii="Times New Roman" w:hAnsi="Times New Roman"/>
                <w:sz w:val="24"/>
                <w:szCs w:val="24"/>
                <w:lang w:eastAsia="en-IN"/>
              </w:rPr>
            </w:pPr>
          </w:p>
          <w:p w14:paraId="2B797340" w14:textId="77777777" w:rsidR="00BC422A" w:rsidRDefault="00BC422A" w:rsidP="00872ED8">
            <w:pPr>
              <w:widowControl w:val="0"/>
              <w:suppressAutoHyphens/>
              <w:spacing w:line="264" w:lineRule="auto"/>
              <w:jc w:val="both"/>
              <w:rPr>
                <w:rFonts w:ascii="Times New Roman" w:hAnsi="Times New Roman"/>
                <w:sz w:val="24"/>
                <w:szCs w:val="24"/>
                <w:lang w:eastAsia="en-IN"/>
              </w:rPr>
            </w:pPr>
          </w:p>
          <w:p w14:paraId="4A8E226D" w14:textId="77777777" w:rsidR="00BC422A" w:rsidRPr="00872ED8" w:rsidRDefault="00BC422A" w:rsidP="00872ED8">
            <w:pPr>
              <w:widowControl w:val="0"/>
              <w:suppressAutoHyphens/>
              <w:spacing w:line="264" w:lineRule="auto"/>
              <w:jc w:val="both"/>
              <w:rPr>
                <w:rFonts w:ascii="Times New Roman" w:hAnsi="Times New Roman"/>
                <w:sz w:val="24"/>
                <w:szCs w:val="24"/>
                <w:lang w:eastAsia="en-IN"/>
              </w:rPr>
            </w:pPr>
          </w:p>
          <w:p w14:paraId="213915CB" w14:textId="302A8679" w:rsidR="00872ED8" w:rsidRDefault="00872ED8" w:rsidP="00872ED8">
            <w:pPr>
              <w:pStyle w:val="ListParagraph"/>
              <w:widowControl w:val="0"/>
              <w:numPr>
                <w:ilvl w:val="0"/>
                <w:numId w:val="35"/>
              </w:numPr>
              <w:suppressAutoHyphens/>
              <w:spacing w:line="264" w:lineRule="auto"/>
              <w:jc w:val="both"/>
              <w:rPr>
                <w:rFonts w:ascii="Times New Roman" w:hAnsi="Times New Roman"/>
                <w:sz w:val="24"/>
                <w:szCs w:val="24"/>
                <w:lang w:eastAsia="en-IN"/>
              </w:rPr>
            </w:pPr>
          </w:p>
          <w:p w14:paraId="457E6E79" w14:textId="77777777" w:rsidR="00BC422A" w:rsidRDefault="00BC422A" w:rsidP="00BC422A">
            <w:pPr>
              <w:widowControl w:val="0"/>
              <w:suppressAutoHyphens/>
              <w:spacing w:line="264" w:lineRule="auto"/>
              <w:jc w:val="both"/>
              <w:rPr>
                <w:rFonts w:ascii="Times New Roman" w:hAnsi="Times New Roman"/>
                <w:sz w:val="24"/>
                <w:szCs w:val="24"/>
                <w:lang w:eastAsia="en-IN"/>
              </w:rPr>
            </w:pPr>
          </w:p>
          <w:p w14:paraId="214AD96E" w14:textId="3D6D9ADB" w:rsidR="00BC422A" w:rsidRPr="00BC422A" w:rsidRDefault="00EB5337" w:rsidP="00BC422A">
            <w:pPr>
              <w:widowControl w:val="0"/>
              <w:suppressAutoHyphens/>
              <w:spacing w:line="264" w:lineRule="auto"/>
              <w:jc w:val="center"/>
              <w:rPr>
                <w:rFonts w:ascii="Times New Roman" w:hAnsi="Times New Roman"/>
                <w:sz w:val="24"/>
                <w:szCs w:val="24"/>
                <w:lang w:eastAsia="en-IN"/>
              </w:rPr>
            </w:pPr>
            <w:r w:rsidRPr="00EB5337">
              <w:rPr>
                <w:rFonts w:ascii="Times New Roman" w:hAnsi="Times New Roman"/>
                <w:noProof/>
                <w:sz w:val="24"/>
                <w:szCs w:val="24"/>
                <w:lang w:eastAsia="en-IN"/>
              </w:rPr>
              <w:lastRenderedPageBreak/>
              <w:drawing>
                <wp:inline distT="0" distB="0" distL="0" distR="0" wp14:anchorId="30DAA318" wp14:editId="4EAF99E6">
                  <wp:extent cx="5105842" cy="3459780"/>
                  <wp:effectExtent l="0" t="0" r="0" b="7620"/>
                  <wp:docPr id="69944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41421" name=""/>
                          <pic:cNvPicPr/>
                        </pic:nvPicPr>
                        <pic:blipFill>
                          <a:blip r:embed="rId9"/>
                          <a:stretch>
                            <a:fillRect/>
                          </a:stretch>
                        </pic:blipFill>
                        <pic:spPr>
                          <a:xfrm>
                            <a:off x="0" y="0"/>
                            <a:ext cx="5105842" cy="3459780"/>
                          </a:xfrm>
                          <a:prstGeom prst="rect">
                            <a:avLst/>
                          </a:prstGeom>
                        </pic:spPr>
                      </pic:pic>
                    </a:graphicData>
                  </a:graphic>
                </wp:inline>
              </w:drawing>
            </w:r>
          </w:p>
        </w:tc>
      </w:tr>
    </w:tbl>
    <w:p w14:paraId="0DA3BE7A" w14:textId="77777777" w:rsidR="00F10BB3" w:rsidRDefault="00F10BB3" w:rsidP="00F10BB3">
      <w:pPr>
        <w:spacing w:after="0"/>
      </w:pPr>
    </w:p>
    <w:tbl>
      <w:tblPr>
        <w:tblStyle w:val="TableGrid"/>
        <w:tblW w:w="0" w:type="auto"/>
        <w:tblInd w:w="-176" w:type="dxa"/>
        <w:tblLook w:val="04A0" w:firstRow="1" w:lastRow="0" w:firstColumn="1" w:lastColumn="0" w:noHBand="0" w:noVBand="1"/>
      </w:tblPr>
      <w:tblGrid>
        <w:gridCol w:w="9782"/>
      </w:tblGrid>
      <w:tr w:rsidR="00F061A3" w14:paraId="5A0C043E" w14:textId="77777777" w:rsidTr="00075312">
        <w:tc>
          <w:tcPr>
            <w:tcW w:w="9782" w:type="dxa"/>
          </w:tcPr>
          <w:p w14:paraId="28CCF627" w14:textId="2F6DBEF0" w:rsidR="00F061A3" w:rsidRPr="00BC422A" w:rsidRDefault="00F061A3" w:rsidP="003557C5">
            <w:pPr>
              <w:widowControl w:val="0"/>
              <w:suppressAutoHyphens/>
              <w:spacing w:line="264" w:lineRule="auto"/>
              <w:jc w:val="both"/>
              <w:rPr>
                <w:rFonts w:ascii="Times New Roman" w:hAnsi="Times New Roman"/>
                <w:b/>
                <w:color w:val="BC202E"/>
                <w:sz w:val="24"/>
                <w:szCs w:val="24"/>
              </w:rPr>
            </w:pPr>
            <w:r w:rsidRPr="00F061A3">
              <w:rPr>
                <w:rFonts w:ascii="Times New Roman" w:hAnsi="Times New Roman"/>
                <w:b/>
                <w:color w:val="BC202E"/>
                <w:sz w:val="24"/>
                <w:szCs w:val="24"/>
              </w:rPr>
              <w:t>Post Lab Subjective/Objective type Questions</w:t>
            </w:r>
            <w:r>
              <w:rPr>
                <w:rFonts w:ascii="Times New Roman" w:hAnsi="Times New Roman"/>
                <w:b/>
                <w:color w:val="BC202E"/>
                <w:sz w:val="24"/>
                <w:szCs w:val="24"/>
              </w:rPr>
              <w:t xml:space="preserve">: </w:t>
            </w:r>
          </w:p>
        </w:tc>
      </w:tr>
      <w:tr w:rsidR="00F061A3" w14:paraId="1F3A1967" w14:textId="77777777" w:rsidTr="00075312">
        <w:tc>
          <w:tcPr>
            <w:tcW w:w="9782" w:type="dxa"/>
          </w:tcPr>
          <w:p w14:paraId="2E48CFDB" w14:textId="4C912609" w:rsidR="00063525" w:rsidRPr="00BC422A" w:rsidRDefault="00FF0602" w:rsidP="00FF0602">
            <w:pPr>
              <w:pStyle w:val="ListParagraph"/>
              <w:numPr>
                <w:ilvl w:val="0"/>
                <w:numId w:val="11"/>
              </w:numPr>
              <w:jc w:val="both"/>
              <w:rPr>
                <w:rFonts w:ascii="Times New Roman" w:hAnsi="Times New Roman" w:cs="Times New Roman"/>
                <w:iCs/>
                <w:sz w:val="24"/>
                <w:szCs w:val="24"/>
              </w:rPr>
            </w:pPr>
            <w:r w:rsidRPr="004926A5">
              <w:rPr>
                <w:rFonts w:ascii="Times New Roman" w:hAnsi="Times New Roman" w:cs="Times New Roman"/>
                <w:b/>
                <w:color w:val="333333"/>
                <w:sz w:val="24"/>
                <w:szCs w:val="24"/>
                <w:shd w:val="clear" w:color="auto" w:fill="FFFFFF"/>
              </w:rPr>
              <w:t xml:space="preserve">Write a program to find the largest among three numbers </w:t>
            </w:r>
            <w:proofErr w:type="spellStart"/>
            <w:r w:rsidRPr="004926A5">
              <w:rPr>
                <w:rFonts w:ascii="Times New Roman" w:hAnsi="Times New Roman" w:cs="Times New Roman"/>
                <w:b/>
                <w:color w:val="333333"/>
                <w:sz w:val="24"/>
                <w:szCs w:val="24"/>
                <w:shd w:val="clear" w:color="auto" w:fill="FFFFFF"/>
              </w:rPr>
              <w:t>x,y</w:t>
            </w:r>
            <w:proofErr w:type="spellEnd"/>
            <w:r w:rsidRPr="004926A5">
              <w:rPr>
                <w:rFonts w:ascii="Times New Roman" w:hAnsi="Times New Roman" w:cs="Times New Roman"/>
                <w:b/>
                <w:color w:val="333333"/>
                <w:sz w:val="24"/>
                <w:szCs w:val="24"/>
                <w:shd w:val="clear" w:color="auto" w:fill="FFFFFF"/>
              </w:rPr>
              <w:t>, and z. You should use if-then-else construct in Java</w:t>
            </w:r>
            <w:r w:rsidRPr="00F166B8">
              <w:rPr>
                <w:rFonts w:ascii="Times New Roman" w:hAnsi="Times New Roman" w:cs="Times New Roman"/>
                <w:bCs/>
                <w:color w:val="333333"/>
                <w:sz w:val="24"/>
                <w:szCs w:val="24"/>
                <w:shd w:val="clear" w:color="auto" w:fill="FFFFFF"/>
              </w:rPr>
              <w:t>.</w:t>
            </w:r>
          </w:p>
          <w:p w14:paraId="0E914BAB" w14:textId="52420457" w:rsidR="00BC422A" w:rsidRDefault="00BC422A" w:rsidP="00BC422A">
            <w:pPr>
              <w:jc w:val="both"/>
              <w:rPr>
                <w:rFonts w:ascii="Times New Roman" w:hAnsi="Times New Roman" w:cs="Times New Roman"/>
                <w:iCs/>
                <w:sz w:val="24"/>
                <w:szCs w:val="24"/>
              </w:rPr>
            </w:pPr>
          </w:p>
          <w:p w14:paraId="5F17248B"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569CD6"/>
                <w:sz w:val="21"/>
                <w:szCs w:val="21"/>
                <w:lang w:val="en-IN" w:eastAsia="en-IN"/>
              </w:rPr>
              <w:t>import</w:t>
            </w:r>
            <w:r w:rsidRPr="00BC422A">
              <w:rPr>
                <w:rFonts w:ascii="Consolas" w:eastAsia="Times New Roman" w:hAnsi="Consolas" w:cs="Times New Roman"/>
                <w:color w:val="CCCCCC"/>
                <w:sz w:val="21"/>
                <w:szCs w:val="21"/>
                <w:lang w:val="en-IN" w:eastAsia="en-IN"/>
              </w:rPr>
              <w:t xml:space="preserve"> </w:t>
            </w:r>
            <w:proofErr w:type="spellStart"/>
            <w:r w:rsidRPr="00BC422A">
              <w:rPr>
                <w:rFonts w:ascii="Consolas" w:eastAsia="Times New Roman" w:hAnsi="Consolas" w:cs="Times New Roman"/>
                <w:color w:val="4EC9B0"/>
                <w:sz w:val="21"/>
                <w:szCs w:val="21"/>
                <w:lang w:val="en-IN" w:eastAsia="en-IN"/>
              </w:rPr>
              <w:t>java</w:t>
            </w:r>
            <w:r w:rsidRPr="00BC422A">
              <w:rPr>
                <w:rFonts w:ascii="Consolas" w:eastAsia="Times New Roman" w:hAnsi="Consolas" w:cs="Times New Roman"/>
                <w:color w:val="D4D4D4"/>
                <w:sz w:val="21"/>
                <w:szCs w:val="21"/>
                <w:lang w:val="en-IN" w:eastAsia="en-IN"/>
              </w:rPr>
              <w:t>.</w:t>
            </w:r>
            <w:r w:rsidRPr="00BC422A">
              <w:rPr>
                <w:rFonts w:ascii="Consolas" w:eastAsia="Times New Roman" w:hAnsi="Consolas" w:cs="Times New Roman"/>
                <w:color w:val="4EC9B0"/>
                <w:sz w:val="21"/>
                <w:szCs w:val="21"/>
                <w:lang w:val="en-IN" w:eastAsia="en-IN"/>
              </w:rPr>
              <w:t>util</w:t>
            </w:r>
            <w:r w:rsidRPr="00BC422A">
              <w:rPr>
                <w:rFonts w:ascii="Consolas" w:eastAsia="Times New Roman" w:hAnsi="Consolas" w:cs="Times New Roman"/>
                <w:color w:val="D4D4D4"/>
                <w:sz w:val="21"/>
                <w:szCs w:val="21"/>
                <w:lang w:val="en-IN" w:eastAsia="en-IN"/>
              </w:rPr>
              <w:t>.</w:t>
            </w:r>
            <w:r w:rsidRPr="00BC422A">
              <w:rPr>
                <w:rFonts w:ascii="Consolas" w:eastAsia="Times New Roman" w:hAnsi="Consolas" w:cs="Times New Roman"/>
                <w:color w:val="4EC9B0"/>
                <w:sz w:val="21"/>
                <w:szCs w:val="21"/>
                <w:lang w:val="en-IN" w:eastAsia="en-IN"/>
              </w:rPr>
              <w:t>Scanner</w:t>
            </w:r>
            <w:proofErr w:type="spellEnd"/>
            <w:r w:rsidRPr="00BC422A">
              <w:rPr>
                <w:rFonts w:ascii="Consolas" w:eastAsia="Times New Roman" w:hAnsi="Consolas" w:cs="Times New Roman"/>
                <w:color w:val="CCCCCC"/>
                <w:sz w:val="21"/>
                <w:szCs w:val="21"/>
                <w:lang w:val="en-IN" w:eastAsia="en-IN"/>
              </w:rPr>
              <w:t>;</w:t>
            </w:r>
          </w:p>
          <w:p w14:paraId="15E1C9D5"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p>
          <w:p w14:paraId="1208A1FC"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569CD6"/>
                <w:sz w:val="21"/>
                <w:szCs w:val="21"/>
                <w:lang w:val="en-IN" w:eastAsia="en-IN"/>
              </w:rPr>
              <w:t>public</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569CD6"/>
                <w:sz w:val="21"/>
                <w:szCs w:val="21"/>
                <w:lang w:val="en-IN" w:eastAsia="en-IN"/>
              </w:rPr>
              <w:t>class</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4EC9B0"/>
                <w:sz w:val="21"/>
                <w:szCs w:val="21"/>
                <w:lang w:val="en-IN" w:eastAsia="en-IN"/>
              </w:rPr>
              <w:t>exp1_plq1</w:t>
            </w:r>
            <w:r w:rsidRPr="00BC422A">
              <w:rPr>
                <w:rFonts w:ascii="Consolas" w:eastAsia="Times New Roman" w:hAnsi="Consolas" w:cs="Times New Roman"/>
                <w:color w:val="CCCCCC"/>
                <w:sz w:val="21"/>
                <w:szCs w:val="21"/>
                <w:lang w:val="en-IN" w:eastAsia="en-IN"/>
              </w:rPr>
              <w:t xml:space="preserve"> </w:t>
            </w:r>
          </w:p>
          <w:p w14:paraId="703AFD76"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w:t>
            </w:r>
          </w:p>
          <w:p w14:paraId="221A8B8F"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569CD6"/>
                <w:sz w:val="21"/>
                <w:szCs w:val="21"/>
                <w:lang w:val="en-IN" w:eastAsia="en-IN"/>
              </w:rPr>
              <w:t>public</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569CD6"/>
                <w:sz w:val="21"/>
                <w:szCs w:val="21"/>
                <w:lang w:val="en-IN" w:eastAsia="en-IN"/>
              </w:rPr>
              <w:t>static</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4EC9B0"/>
                <w:sz w:val="21"/>
                <w:szCs w:val="21"/>
                <w:lang w:val="en-IN" w:eastAsia="en-IN"/>
              </w:rPr>
              <w:t>void</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DCDCAA"/>
                <w:sz w:val="21"/>
                <w:szCs w:val="21"/>
                <w:lang w:val="en-IN" w:eastAsia="en-IN"/>
              </w:rPr>
              <w:t>main</w:t>
            </w:r>
            <w:r w:rsidRPr="00BC422A">
              <w:rPr>
                <w:rFonts w:ascii="Consolas" w:eastAsia="Times New Roman" w:hAnsi="Consolas" w:cs="Times New Roman"/>
                <w:color w:val="CCCCCC"/>
                <w:sz w:val="21"/>
                <w:szCs w:val="21"/>
                <w:lang w:val="en-IN" w:eastAsia="en-IN"/>
              </w:rPr>
              <w:t>(</w:t>
            </w:r>
            <w:r w:rsidRPr="00BC422A">
              <w:rPr>
                <w:rFonts w:ascii="Consolas" w:eastAsia="Times New Roman" w:hAnsi="Consolas" w:cs="Times New Roman"/>
                <w:color w:val="4EC9B0"/>
                <w:sz w:val="21"/>
                <w:szCs w:val="21"/>
                <w:lang w:val="en-IN" w:eastAsia="en-IN"/>
              </w:rPr>
              <w:t>String</w:t>
            </w:r>
            <w:r w:rsidRPr="00BC422A">
              <w:rPr>
                <w:rFonts w:ascii="Consolas" w:eastAsia="Times New Roman" w:hAnsi="Consolas" w:cs="Times New Roman"/>
                <w:color w:val="CCCCCC"/>
                <w:sz w:val="21"/>
                <w:szCs w:val="21"/>
                <w:lang w:val="en-IN" w:eastAsia="en-IN"/>
              </w:rPr>
              <w:t xml:space="preserve">[] </w:t>
            </w:r>
            <w:proofErr w:type="spellStart"/>
            <w:r w:rsidRPr="00BC422A">
              <w:rPr>
                <w:rFonts w:ascii="Consolas" w:eastAsia="Times New Roman" w:hAnsi="Consolas" w:cs="Times New Roman"/>
                <w:color w:val="9CDCFE"/>
                <w:sz w:val="21"/>
                <w:szCs w:val="21"/>
                <w:lang w:val="en-IN" w:eastAsia="en-IN"/>
              </w:rPr>
              <w:t>args</w:t>
            </w:r>
            <w:proofErr w:type="spellEnd"/>
            <w:r w:rsidRPr="00BC422A">
              <w:rPr>
                <w:rFonts w:ascii="Consolas" w:eastAsia="Times New Roman" w:hAnsi="Consolas" w:cs="Times New Roman"/>
                <w:color w:val="CCCCCC"/>
                <w:sz w:val="21"/>
                <w:szCs w:val="21"/>
                <w:lang w:val="en-IN" w:eastAsia="en-IN"/>
              </w:rPr>
              <w:t xml:space="preserve">) </w:t>
            </w:r>
          </w:p>
          <w:p w14:paraId="4F8DF23D" w14:textId="4FF5F47D"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    {</w:t>
            </w:r>
          </w:p>
          <w:p w14:paraId="1392F484"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4EC9B0"/>
                <w:sz w:val="21"/>
                <w:szCs w:val="21"/>
                <w:lang w:val="en-IN" w:eastAsia="en-IN"/>
              </w:rPr>
              <w:t>int</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9CDCFE"/>
                <w:sz w:val="21"/>
                <w:szCs w:val="21"/>
                <w:lang w:val="en-IN" w:eastAsia="en-IN"/>
              </w:rPr>
              <w:t>largest</w:t>
            </w:r>
            <w:r w:rsidRPr="00BC422A">
              <w:rPr>
                <w:rFonts w:ascii="Consolas" w:eastAsia="Times New Roman" w:hAnsi="Consolas" w:cs="Times New Roman"/>
                <w:color w:val="CCCCCC"/>
                <w:sz w:val="21"/>
                <w:szCs w:val="21"/>
                <w:lang w:val="en-IN" w:eastAsia="en-IN"/>
              </w:rPr>
              <w:t>;</w:t>
            </w:r>
          </w:p>
          <w:p w14:paraId="07BB2414"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p>
          <w:p w14:paraId="3163C89E"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4EC9B0"/>
                <w:sz w:val="21"/>
                <w:szCs w:val="21"/>
                <w:lang w:val="en-IN" w:eastAsia="en-IN"/>
              </w:rPr>
              <w:t>Scanner</w:t>
            </w:r>
            <w:r w:rsidRPr="00BC422A">
              <w:rPr>
                <w:rFonts w:ascii="Consolas" w:eastAsia="Times New Roman" w:hAnsi="Consolas" w:cs="Times New Roman"/>
                <w:color w:val="CCCCCC"/>
                <w:sz w:val="21"/>
                <w:szCs w:val="21"/>
                <w:lang w:val="en-IN" w:eastAsia="en-IN"/>
              </w:rPr>
              <w:t xml:space="preserve"> </w:t>
            </w:r>
            <w:proofErr w:type="spellStart"/>
            <w:r w:rsidRPr="00BC422A">
              <w:rPr>
                <w:rFonts w:ascii="Consolas" w:eastAsia="Times New Roman" w:hAnsi="Consolas" w:cs="Times New Roman"/>
                <w:color w:val="9CDCFE"/>
                <w:sz w:val="21"/>
                <w:szCs w:val="21"/>
                <w:lang w:val="en-IN" w:eastAsia="en-IN"/>
              </w:rPr>
              <w:t>sc</w:t>
            </w:r>
            <w:proofErr w:type="spellEnd"/>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D4D4D4"/>
                <w:sz w:val="21"/>
                <w:szCs w:val="21"/>
                <w:lang w:val="en-IN" w:eastAsia="en-IN"/>
              </w:rPr>
              <w:t>=</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C586C0"/>
                <w:sz w:val="21"/>
                <w:szCs w:val="21"/>
                <w:lang w:val="en-IN" w:eastAsia="en-IN"/>
              </w:rPr>
              <w:t>new</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DCDCAA"/>
                <w:sz w:val="21"/>
                <w:szCs w:val="21"/>
                <w:lang w:val="en-IN" w:eastAsia="en-IN"/>
              </w:rPr>
              <w:t>Scanner</w:t>
            </w:r>
            <w:r w:rsidRPr="00BC422A">
              <w:rPr>
                <w:rFonts w:ascii="Consolas" w:eastAsia="Times New Roman" w:hAnsi="Consolas" w:cs="Times New Roman"/>
                <w:color w:val="CCCCCC"/>
                <w:sz w:val="21"/>
                <w:szCs w:val="21"/>
                <w:lang w:val="en-IN" w:eastAsia="en-IN"/>
              </w:rPr>
              <w:t>(</w:t>
            </w:r>
            <w:r w:rsidRPr="00BC422A">
              <w:rPr>
                <w:rFonts w:ascii="Consolas" w:eastAsia="Times New Roman" w:hAnsi="Consolas" w:cs="Times New Roman"/>
                <w:color w:val="4EC9B0"/>
                <w:sz w:val="21"/>
                <w:szCs w:val="21"/>
                <w:lang w:val="en-IN" w:eastAsia="en-IN"/>
              </w:rPr>
              <w:t>System</w:t>
            </w:r>
            <w:r w:rsidRPr="00BC422A">
              <w:rPr>
                <w:rFonts w:ascii="Consolas" w:eastAsia="Times New Roman" w:hAnsi="Consolas" w:cs="Times New Roman"/>
                <w:color w:val="CCCCCC"/>
                <w:sz w:val="21"/>
                <w:szCs w:val="21"/>
                <w:lang w:val="en-IN" w:eastAsia="en-IN"/>
              </w:rPr>
              <w:t>.</w:t>
            </w:r>
            <w:r w:rsidRPr="00BC422A">
              <w:rPr>
                <w:rFonts w:ascii="Consolas" w:eastAsia="Times New Roman" w:hAnsi="Consolas" w:cs="Times New Roman"/>
                <w:color w:val="4FC1FF"/>
                <w:sz w:val="21"/>
                <w:szCs w:val="21"/>
                <w:lang w:val="en-IN" w:eastAsia="en-IN"/>
              </w:rPr>
              <w:t>in</w:t>
            </w:r>
            <w:r w:rsidRPr="00BC422A">
              <w:rPr>
                <w:rFonts w:ascii="Consolas" w:eastAsia="Times New Roman" w:hAnsi="Consolas" w:cs="Times New Roman"/>
                <w:color w:val="CCCCCC"/>
                <w:sz w:val="21"/>
                <w:szCs w:val="21"/>
                <w:lang w:val="en-IN" w:eastAsia="en-IN"/>
              </w:rPr>
              <w:t>);</w:t>
            </w:r>
          </w:p>
          <w:p w14:paraId="5C141576"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p>
          <w:p w14:paraId="09883553"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 xml:space="preserve">        </w:t>
            </w:r>
            <w:proofErr w:type="spellStart"/>
            <w:r w:rsidRPr="00BC422A">
              <w:rPr>
                <w:rFonts w:ascii="Consolas" w:eastAsia="Times New Roman" w:hAnsi="Consolas" w:cs="Times New Roman"/>
                <w:color w:val="4EC9B0"/>
                <w:sz w:val="21"/>
                <w:szCs w:val="21"/>
                <w:lang w:val="en-IN" w:eastAsia="en-IN"/>
              </w:rPr>
              <w:t>System</w:t>
            </w:r>
            <w:r w:rsidRPr="00BC422A">
              <w:rPr>
                <w:rFonts w:ascii="Consolas" w:eastAsia="Times New Roman" w:hAnsi="Consolas" w:cs="Times New Roman"/>
                <w:color w:val="CCCCCC"/>
                <w:sz w:val="21"/>
                <w:szCs w:val="21"/>
                <w:lang w:val="en-IN" w:eastAsia="en-IN"/>
              </w:rPr>
              <w:t>.</w:t>
            </w:r>
            <w:r w:rsidRPr="00BC422A">
              <w:rPr>
                <w:rFonts w:ascii="Consolas" w:eastAsia="Times New Roman" w:hAnsi="Consolas" w:cs="Times New Roman"/>
                <w:color w:val="4FC1FF"/>
                <w:sz w:val="21"/>
                <w:szCs w:val="21"/>
                <w:lang w:val="en-IN" w:eastAsia="en-IN"/>
              </w:rPr>
              <w:t>out</w:t>
            </w:r>
            <w:r w:rsidRPr="00BC422A">
              <w:rPr>
                <w:rFonts w:ascii="Consolas" w:eastAsia="Times New Roman" w:hAnsi="Consolas" w:cs="Times New Roman"/>
                <w:color w:val="CCCCCC"/>
                <w:sz w:val="21"/>
                <w:szCs w:val="21"/>
                <w:lang w:val="en-IN" w:eastAsia="en-IN"/>
              </w:rPr>
              <w:t>.</w:t>
            </w:r>
            <w:r w:rsidRPr="00BC422A">
              <w:rPr>
                <w:rFonts w:ascii="Consolas" w:eastAsia="Times New Roman" w:hAnsi="Consolas" w:cs="Times New Roman"/>
                <w:color w:val="DCDCAA"/>
                <w:sz w:val="21"/>
                <w:szCs w:val="21"/>
                <w:lang w:val="en-IN" w:eastAsia="en-IN"/>
              </w:rPr>
              <w:t>println</w:t>
            </w:r>
            <w:proofErr w:type="spellEnd"/>
            <w:r w:rsidRPr="00BC422A">
              <w:rPr>
                <w:rFonts w:ascii="Consolas" w:eastAsia="Times New Roman" w:hAnsi="Consolas" w:cs="Times New Roman"/>
                <w:color w:val="CCCCCC"/>
                <w:sz w:val="21"/>
                <w:szCs w:val="21"/>
                <w:lang w:val="en-IN" w:eastAsia="en-IN"/>
              </w:rPr>
              <w:t>(</w:t>
            </w:r>
            <w:r w:rsidRPr="00BC422A">
              <w:rPr>
                <w:rFonts w:ascii="Consolas" w:eastAsia="Times New Roman" w:hAnsi="Consolas" w:cs="Times New Roman"/>
                <w:color w:val="CE9178"/>
                <w:sz w:val="21"/>
                <w:szCs w:val="21"/>
                <w:lang w:val="en-IN" w:eastAsia="en-IN"/>
              </w:rPr>
              <w:t>"enter the first number (x): "</w:t>
            </w:r>
            <w:r w:rsidRPr="00BC422A">
              <w:rPr>
                <w:rFonts w:ascii="Consolas" w:eastAsia="Times New Roman" w:hAnsi="Consolas" w:cs="Times New Roman"/>
                <w:color w:val="CCCCCC"/>
                <w:sz w:val="21"/>
                <w:szCs w:val="21"/>
                <w:lang w:val="en-IN" w:eastAsia="en-IN"/>
              </w:rPr>
              <w:t>);</w:t>
            </w:r>
          </w:p>
          <w:p w14:paraId="49726261"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4EC9B0"/>
                <w:sz w:val="21"/>
                <w:szCs w:val="21"/>
                <w:lang w:val="en-IN" w:eastAsia="en-IN"/>
              </w:rPr>
              <w:t>int</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9CDCFE"/>
                <w:sz w:val="21"/>
                <w:szCs w:val="21"/>
                <w:lang w:val="en-IN" w:eastAsia="en-IN"/>
              </w:rPr>
              <w:t>x</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D4D4D4"/>
                <w:sz w:val="21"/>
                <w:szCs w:val="21"/>
                <w:lang w:val="en-IN" w:eastAsia="en-IN"/>
              </w:rPr>
              <w:t>=</w:t>
            </w:r>
            <w:r w:rsidRPr="00BC422A">
              <w:rPr>
                <w:rFonts w:ascii="Consolas" w:eastAsia="Times New Roman" w:hAnsi="Consolas" w:cs="Times New Roman"/>
                <w:color w:val="CCCCCC"/>
                <w:sz w:val="21"/>
                <w:szCs w:val="21"/>
                <w:lang w:val="en-IN" w:eastAsia="en-IN"/>
              </w:rPr>
              <w:t xml:space="preserve"> </w:t>
            </w:r>
            <w:proofErr w:type="spellStart"/>
            <w:r w:rsidRPr="00BC422A">
              <w:rPr>
                <w:rFonts w:ascii="Consolas" w:eastAsia="Times New Roman" w:hAnsi="Consolas" w:cs="Times New Roman"/>
                <w:color w:val="9CDCFE"/>
                <w:sz w:val="21"/>
                <w:szCs w:val="21"/>
                <w:lang w:val="en-IN" w:eastAsia="en-IN"/>
              </w:rPr>
              <w:t>sc</w:t>
            </w:r>
            <w:r w:rsidRPr="00BC422A">
              <w:rPr>
                <w:rFonts w:ascii="Consolas" w:eastAsia="Times New Roman" w:hAnsi="Consolas" w:cs="Times New Roman"/>
                <w:color w:val="CCCCCC"/>
                <w:sz w:val="21"/>
                <w:szCs w:val="21"/>
                <w:lang w:val="en-IN" w:eastAsia="en-IN"/>
              </w:rPr>
              <w:t>.</w:t>
            </w:r>
            <w:r w:rsidRPr="00BC422A">
              <w:rPr>
                <w:rFonts w:ascii="Consolas" w:eastAsia="Times New Roman" w:hAnsi="Consolas" w:cs="Times New Roman"/>
                <w:color w:val="DCDCAA"/>
                <w:sz w:val="21"/>
                <w:szCs w:val="21"/>
                <w:lang w:val="en-IN" w:eastAsia="en-IN"/>
              </w:rPr>
              <w:t>nextInt</w:t>
            </w:r>
            <w:proofErr w:type="spellEnd"/>
            <w:r w:rsidRPr="00BC422A">
              <w:rPr>
                <w:rFonts w:ascii="Consolas" w:eastAsia="Times New Roman" w:hAnsi="Consolas" w:cs="Times New Roman"/>
                <w:color w:val="CCCCCC"/>
                <w:sz w:val="21"/>
                <w:szCs w:val="21"/>
                <w:lang w:val="en-IN" w:eastAsia="en-IN"/>
              </w:rPr>
              <w:t>();</w:t>
            </w:r>
          </w:p>
          <w:p w14:paraId="44350A0A"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p>
          <w:p w14:paraId="41CF0390"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 xml:space="preserve">        </w:t>
            </w:r>
            <w:proofErr w:type="spellStart"/>
            <w:r w:rsidRPr="00BC422A">
              <w:rPr>
                <w:rFonts w:ascii="Consolas" w:eastAsia="Times New Roman" w:hAnsi="Consolas" w:cs="Times New Roman"/>
                <w:color w:val="4EC9B0"/>
                <w:sz w:val="21"/>
                <w:szCs w:val="21"/>
                <w:lang w:val="en-IN" w:eastAsia="en-IN"/>
              </w:rPr>
              <w:t>System</w:t>
            </w:r>
            <w:r w:rsidRPr="00BC422A">
              <w:rPr>
                <w:rFonts w:ascii="Consolas" w:eastAsia="Times New Roman" w:hAnsi="Consolas" w:cs="Times New Roman"/>
                <w:color w:val="CCCCCC"/>
                <w:sz w:val="21"/>
                <w:szCs w:val="21"/>
                <w:lang w:val="en-IN" w:eastAsia="en-IN"/>
              </w:rPr>
              <w:t>.</w:t>
            </w:r>
            <w:r w:rsidRPr="00BC422A">
              <w:rPr>
                <w:rFonts w:ascii="Consolas" w:eastAsia="Times New Roman" w:hAnsi="Consolas" w:cs="Times New Roman"/>
                <w:color w:val="4FC1FF"/>
                <w:sz w:val="21"/>
                <w:szCs w:val="21"/>
                <w:lang w:val="en-IN" w:eastAsia="en-IN"/>
              </w:rPr>
              <w:t>out</w:t>
            </w:r>
            <w:r w:rsidRPr="00BC422A">
              <w:rPr>
                <w:rFonts w:ascii="Consolas" w:eastAsia="Times New Roman" w:hAnsi="Consolas" w:cs="Times New Roman"/>
                <w:color w:val="CCCCCC"/>
                <w:sz w:val="21"/>
                <w:szCs w:val="21"/>
                <w:lang w:val="en-IN" w:eastAsia="en-IN"/>
              </w:rPr>
              <w:t>.</w:t>
            </w:r>
            <w:r w:rsidRPr="00BC422A">
              <w:rPr>
                <w:rFonts w:ascii="Consolas" w:eastAsia="Times New Roman" w:hAnsi="Consolas" w:cs="Times New Roman"/>
                <w:color w:val="DCDCAA"/>
                <w:sz w:val="21"/>
                <w:szCs w:val="21"/>
                <w:lang w:val="en-IN" w:eastAsia="en-IN"/>
              </w:rPr>
              <w:t>println</w:t>
            </w:r>
            <w:proofErr w:type="spellEnd"/>
            <w:r w:rsidRPr="00BC422A">
              <w:rPr>
                <w:rFonts w:ascii="Consolas" w:eastAsia="Times New Roman" w:hAnsi="Consolas" w:cs="Times New Roman"/>
                <w:color w:val="CCCCCC"/>
                <w:sz w:val="21"/>
                <w:szCs w:val="21"/>
                <w:lang w:val="en-IN" w:eastAsia="en-IN"/>
              </w:rPr>
              <w:t>(</w:t>
            </w:r>
            <w:r w:rsidRPr="00BC422A">
              <w:rPr>
                <w:rFonts w:ascii="Consolas" w:eastAsia="Times New Roman" w:hAnsi="Consolas" w:cs="Times New Roman"/>
                <w:color w:val="CE9178"/>
                <w:sz w:val="21"/>
                <w:szCs w:val="21"/>
                <w:lang w:val="en-IN" w:eastAsia="en-IN"/>
              </w:rPr>
              <w:t>"enter the second number (y): "</w:t>
            </w:r>
            <w:r w:rsidRPr="00BC422A">
              <w:rPr>
                <w:rFonts w:ascii="Consolas" w:eastAsia="Times New Roman" w:hAnsi="Consolas" w:cs="Times New Roman"/>
                <w:color w:val="CCCCCC"/>
                <w:sz w:val="21"/>
                <w:szCs w:val="21"/>
                <w:lang w:val="en-IN" w:eastAsia="en-IN"/>
              </w:rPr>
              <w:t>);</w:t>
            </w:r>
          </w:p>
          <w:p w14:paraId="3DC894AA"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4EC9B0"/>
                <w:sz w:val="21"/>
                <w:szCs w:val="21"/>
                <w:lang w:val="en-IN" w:eastAsia="en-IN"/>
              </w:rPr>
              <w:t>int</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9CDCFE"/>
                <w:sz w:val="21"/>
                <w:szCs w:val="21"/>
                <w:lang w:val="en-IN" w:eastAsia="en-IN"/>
              </w:rPr>
              <w:t>y</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D4D4D4"/>
                <w:sz w:val="21"/>
                <w:szCs w:val="21"/>
                <w:lang w:val="en-IN" w:eastAsia="en-IN"/>
              </w:rPr>
              <w:t>=</w:t>
            </w:r>
            <w:r w:rsidRPr="00BC422A">
              <w:rPr>
                <w:rFonts w:ascii="Consolas" w:eastAsia="Times New Roman" w:hAnsi="Consolas" w:cs="Times New Roman"/>
                <w:color w:val="CCCCCC"/>
                <w:sz w:val="21"/>
                <w:szCs w:val="21"/>
                <w:lang w:val="en-IN" w:eastAsia="en-IN"/>
              </w:rPr>
              <w:t xml:space="preserve"> </w:t>
            </w:r>
            <w:proofErr w:type="spellStart"/>
            <w:r w:rsidRPr="00BC422A">
              <w:rPr>
                <w:rFonts w:ascii="Consolas" w:eastAsia="Times New Roman" w:hAnsi="Consolas" w:cs="Times New Roman"/>
                <w:color w:val="9CDCFE"/>
                <w:sz w:val="21"/>
                <w:szCs w:val="21"/>
                <w:lang w:val="en-IN" w:eastAsia="en-IN"/>
              </w:rPr>
              <w:t>sc</w:t>
            </w:r>
            <w:r w:rsidRPr="00BC422A">
              <w:rPr>
                <w:rFonts w:ascii="Consolas" w:eastAsia="Times New Roman" w:hAnsi="Consolas" w:cs="Times New Roman"/>
                <w:color w:val="CCCCCC"/>
                <w:sz w:val="21"/>
                <w:szCs w:val="21"/>
                <w:lang w:val="en-IN" w:eastAsia="en-IN"/>
              </w:rPr>
              <w:t>.</w:t>
            </w:r>
            <w:r w:rsidRPr="00BC422A">
              <w:rPr>
                <w:rFonts w:ascii="Consolas" w:eastAsia="Times New Roman" w:hAnsi="Consolas" w:cs="Times New Roman"/>
                <w:color w:val="DCDCAA"/>
                <w:sz w:val="21"/>
                <w:szCs w:val="21"/>
                <w:lang w:val="en-IN" w:eastAsia="en-IN"/>
              </w:rPr>
              <w:t>nextInt</w:t>
            </w:r>
            <w:proofErr w:type="spellEnd"/>
            <w:r w:rsidRPr="00BC422A">
              <w:rPr>
                <w:rFonts w:ascii="Consolas" w:eastAsia="Times New Roman" w:hAnsi="Consolas" w:cs="Times New Roman"/>
                <w:color w:val="CCCCCC"/>
                <w:sz w:val="21"/>
                <w:szCs w:val="21"/>
                <w:lang w:val="en-IN" w:eastAsia="en-IN"/>
              </w:rPr>
              <w:t>();</w:t>
            </w:r>
          </w:p>
          <w:p w14:paraId="52FC0012"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p>
          <w:p w14:paraId="289B82DD"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 xml:space="preserve">        </w:t>
            </w:r>
            <w:proofErr w:type="spellStart"/>
            <w:r w:rsidRPr="00BC422A">
              <w:rPr>
                <w:rFonts w:ascii="Consolas" w:eastAsia="Times New Roman" w:hAnsi="Consolas" w:cs="Times New Roman"/>
                <w:color w:val="4EC9B0"/>
                <w:sz w:val="21"/>
                <w:szCs w:val="21"/>
                <w:lang w:val="en-IN" w:eastAsia="en-IN"/>
              </w:rPr>
              <w:t>System</w:t>
            </w:r>
            <w:r w:rsidRPr="00BC422A">
              <w:rPr>
                <w:rFonts w:ascii="Consolas" w:eastAsia="Times New Roman" w:hAnsi="Consolas" w:cs="Times New Roman"/>
                <w:color w:val="CCCCCC"/>
                <w:sz w:val="21"/>
                <w:szCs w:val="21"/>
                <w:lang w:val="en-IN" w:eastAsia="en-IN"/>
              </w:rPr>
              <w:t>.</w:t>
            </w:r>
            <w:r w:rsidRPr="00BC422A">
              <w:rPr>
                <w:rFonts w:ascii="Consolas" w:eastAsia="Times New Roman" w:hAnsi="Consolas" w:cs="Times New Roman"/>
                <w:color w:val="4FC1FF"/>
                <w:sz w:val="21"/>
                <w:szCs w:val="21"/>
                <w:lang w:val="en-IN" w:eastAsia="en-IN"/>
              </w:rPr>
              <w:t>out</w:t>
            </w:r>
            <w:r w:rsidRPr="00BC422A">
              <w:rPr>
                <w:rFonts w:ascii="Consolas" w:eastAsia="Times New Roman" w:hAnsi="Consolas" w:cs="Times New Roman"/>
                <w:color w:val="CCCCCC"/>
                <w:sz w:val="21"/>
                <w:szCs w:val="21"/>
                <w:lang w:val="en-IN" w:eastAsia="en-IN"/>
              </w:rPr>
              <w:t>.</w:t>
            </w:r>
            <w:r w:rsidRPr="00BC422A">
              <w:rPr>
                <w:rFonts w:ascii="Consolas" w:eastAsia="Times New Roman" w:hAnsi="Consolas" w:cs="Times New Roman"/>
                <w:color w:val="DCDCAA"/>
                <w:sz w:val="21"/>
                <w:szCs w:val="21"/>
                <w:lang w:val="en-IN" w:eastAsia="en-IN"/>
              </w:rPr>
              <w:t>println</w:t>
            </w:r>
            <w:proofErr w:type="spellEnd"/>
            <w:r w:rsidRPr="00BC422A">
              <w:rPr>
                <w:rFonts w:ascii="Consolas" w:eastAsia="Times New Roman" w:hAnsi="Consolas" w:cs="Times New Roman"/>
                <w:color w:val="CCCCCC"/>
                <w:sz w:val="21"/>
                <w:szCs w:val="21"/>
                <w:lang w:val="en-IN" w:eastAsia="en-IN"/>
              </w:rPr>
              <w:t>(</w:t>
            </w:r>
            <w:r w:rsidRPr="00BC422A">
              <w:rPr>
                <w:rFonts w:ascii="Consolas" w:eastAsia="Times New Roman" w:hAnsi="Consolas" w:cs="Times New Roman"/>
                <w:color w:val="CE9178"/>
                <w:sz w:val="21"/>
                <w:szCs w:val="21"/>
                <w:lang w:val="en-IN" w:eastAsia="en-IN"/>
              </w:rPr>
              <w:t>"enter the third number (z): "</w:t>
            </w:r>
            <w:r w:rsidRPr="00BC422A">
              <w:rPr>
                <w:rFonts w:ascii="Consolas" w:eastAsia="Times New Roman" w:hAnsi="Consolas" w:cs="Times New Roman"/>
                <w:color w:val="CCCCCC"/>
                <w:sz w:val="21"/>
                <w:szCs w:val="21"/>
                <w:lang w:val="en-IN" w:eastAsia="en-IN"/>
              </w:rPr>
              <w:t>);</w:t>
            </w:r>
          </w:p>
          <w:p w14:paraId="70F82755"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4EC9B0"/>
                <w:sz w:val="21"/>
                <w:szCs w:val="21"/>
                <w:lang w:val="en-IN" w:eastAsia="en-IN"/>
              </w:rPr>
              <w:t>int</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9CDCFE"/>
                <w:sz w:val="21"/>
                <w:szCs w:val="21"/>
                <w:lang w:val="en-IN" w:eastAsia="en-IN"/>
              </w:rPr>
              <w:t>z</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D4D4D4"/>
                <w:sz w:val="21"/>
                <w:szCs w:val="21"/>
                <w:lang w:val="en-IN" w:eastAsia="en-IN"/>
              </w:rPr>
              <w:t>=</w:t>
            </w:r>
            <w:r w:rsidRPr="00BC422A">
              <w:rPr>
                <w:rFonts w:ascii="Consolas" w:eastAsia="Times New Roman" w:hAnsi="Consolas" w:cs="Times New Roman"/>
                <w:color w:val="CCCCCC"/>
                <w:sz w:val="21"/>
                <w:szCs w:val="21"/>
                <w:lang w:val="en-IN" w:eastAsia="en-IN"/>
              </w:rPr>
              <w:t xml:space="preserve"> </w:t>
            </w:r>
            <w:proofErr w:type="spellStart"/>
            <w:r w:rsidRPr="00BC422A">
              <w:rPr>
                <w:rFonts w:ascii="Consolas" w:eastAsia="Times New Roman" w:hAnsi="Consolas" w:cs="Times New Roman"/>
                <w:color w:val="9CDCFE"/>
                <w:sz w:val="21"/>
                <w:szCs w:val="21"/>
                <w:lang w:val="en-IN" w:eastAsia="en-IN"/>
              </w:rPr>
              <w:t>sc</w:t>
            </w:r>
            <w:r w:rsidRPr="00BC422A">
              <w:rPr>
                <w:rFonts w:ascii="Consolas" w:eastAsia="Times New Roman" w:hAnsi="Consolas" w:cs="Times New Roman"/>
                <w:color w:val="CCCCCC"/>
                <w:sz w:val="21"/>
                <w:szCs w:val="21"/>
                <w:lang w:val="en-IN" w:eastAsia="en-IN"/>
              </w:rPr>
              <w:t>.</w:t>
            </w:r>
            <w:r w:rsidRPr="00BC422A">
              <w:rPr>
                <w:rFonts w:ascii="Consolas" w:eastAsia="Times New Roman" w:hAnsi="Consolas" w:cs="Times New Roman"/>
                <w:color w:val="DCDCAA"/>
                <w:sz w:val="21"/>
                <w:szCs w:val="21"/>
                <w:lang w:val="en-IN" w:eastAsia="en-IN"/>
              </w:rPr>
              <w:t>nextInt</w:t>
            </w:r>
            <w:proofErr w:type="spellEnd"/>
            <w:r w:rsidRPr="00BC422A">
              <w:rPr>
                <w:rFonts w:ascii="Consolas" w:eastAsia="Times New Roman" w:hAnsi="Consolas" w:cs="Times New Roman"/>
                <w:color w:val="CCCCCC"/>
                <w:sz w:val="21"/>
                <w:szCs w:val="21"/>
                <w:lang w:val="en-IN" w:eastAsia="en-IN"/>
              </w:rPr>
              <w:t>();</w:t>
            </w:r>
          </w:p>
          <w:p w14:paraId="7B09D9EB" w14:textId="77777777" w:rsidR="00BC422A" w:rsidRPr="00BC422A" w:rsidRDefault="00BC422A" w:rsidP="00BC422A">
            <w:pPr>
              <w:shd w:val="clear" w:color="auto" w:fill="1F1F1F"/>
              <w:spacing w:after="240" w:line="285" w:lineRule="atLeast"/>
              <w:rPr>
                <w:rFonts w:ascii="Consolas" w:eastAsia="Times New Roman" w:hAnsi="Consolas" w:cs="Times New Roman"/>
                <w:color w:val="CCCCCC"/>
                <w:sz w:val="21"/>
                <w:szCs w:val="21"/>
                <w:lang w:val="en-IN" w:eastAsia="en-IN"/>
              </w:rPr>
            </w:pPr>
          </w:p>
          <w:p w14:paraId="43F9F7E5"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lastRenderedPageBreak/>
              <w:t xml:space="preserve">        </w:t>
            </w:r>
            <w:r w:rsidRPr="00BC422A">
              <w:rPr>
                <w:rFonts w:ascii="Consolas" w:eastAsia="Times New Roman" w:hAnsi="Consolas" w:cs="Times New Roman"/>
                <w:color w:val="C586C0"/>
                <w:sz w:val="21"/>
                <w:szCs w:val="21"/>
                <w:lang w:val="en-IN" w:eastAsia="en-IN"/>
              </w:rPr>
              <w:t>if</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9CDCFE"/>
                <w:sz w:val="21"/>
                <w:szCs w:val="21"/>
                <w:lang w:val="en-IN" w:eastAsia="en-IN"/>
              </w:rPr>
              <w:t>x</w:t>
            </w:r>
            <w:r w:rsidRPr="00BC422A">
              <w:rPr>
                <w:rFonts w:ascii="Consolas" w:eastAsia="Times New Roman" w:hAnsi="Consolas" w:cs="Times New Roman"/>
                <w:color w:val="D4D4D4"/>
                <w:sz w:val="21"/>
                <w:szCs w:val="21"/>
                <w:lang w:val="en-IN" w:eastAsia="en-IN"/>
              </w:rPr>
              <w:t>&gt;=</w:t>
            </w:r>
            <w:r w:rsidRPr="00BC422A">
              <w:rPr>
                <w:rFonts w:ascii="Consolas" w:eastAsia="Times New Roman" w:hAnsi="Consolas" w:cs="Times New Roman"/>
                <w:color w:val="9CDCFE"/>
                <w:sz w:val="21"/>
                <w:szCs w:val="21"/>
                <w:lang w:val="en-IN" w:eastAsia="en-IN"/>
              </w:rPr>
              <w:t>y</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D4D4D4"/>
                <w:sz w:val="21"/>
                <w:szCs w:val="21"/>
                <w:lang w:val="en-IN" w:eastAsia="en-IN"/>
              </w:rPr>
              <w:t>&amp;&amp;</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9CDCFE"/>
                <w:sz w:val="21"/>
                <w:szCs w:val="21"/>
                <w:lang w:val="en-IN" w:eastAsia="en-IN"/>
              </w:rPr>
              <w:t>x</w:t>
            </w:r>
            <w:r w:rsidRPr="00BC422A">
              <w:rPr>
                <w:rFonts w:ascii="Consolas" w:eastAsia="Times New Roman" w:hAnsi="Consolas" w:cs="Times New Roman"/>
                <w:color w:val="D4D4D4"/>
                <w:sz w:val="21"/>
                <w:szCs w:val="21"/>
                <w:lang w:val="en-IN" w:eastAsia="en-IN"/>
              </w:rPr>
              <w:t>&gt;=</w:t>
            </w:r>
            <w:r w:rsidRPr="00BC422A">
              <w:rPr>
                <w:rFonts w:ascii="Consolas" w:eastAsia="Times New Roman" w:hAnsi="Consolas" w:cs="Times New Roman"/>
                <w:color w:val="9CDCFE"/>
                <w:sz w:val="21"/>
                <w:szCs w:val="21"/>
                <w:lang w:val="en-IN" w:eastAsia="en-IN"/>
              </w:rPr>
              <w:t>z</w:t>
            </w:r>
            <w:r w:rsidRPr="00BC422A">
              <w:rPr>
                <w:rFonts w:ascii="Consolas" w:eastAsia="Times New Roman" w:hAnsi="Consolas" w:cs="Times New Roman"/>
                <w:color w:val="CCCCCC"/>
                <w:sz w:val="21"/>
                <w:szCs w:val="21"/>
                <w:lang w:val="en-IN" w:eastAsia="en-IN"/>
              </w:rPr>
              <w:t xml:space="preserve">) </w:t>
            </w:r>
          </w:p>
          <w:p w14:paraId="67A7D8D7"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        {</w:t>
            </w:r>
          </w:p>
          <w:p w14:paraId="2D36A957"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9CDCFE"/>
                <w:sz w:val="21"/>
                <w:szCs w:val="21"/>
                <w:lang w:val="en-IN" w:eastAsia="en-IN"/>
              </w:rPr>
              <w:t>largest</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D4D4D4"/>
                <w:sz w:val="21"/>
                <w:szCs w:val="21"/>
                <w:lang w:val="en-IN" w:eastAsia="en-IN"/>
              </w:rPr>
              <w:t>=</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9CDCFE"/>
                <w:sz w:val="21"/>
                <w:szCs w:val="21"/>
                <w:lang w:val="en-IN" w:eastAsia="en-IN"/>
              </w:rPr>
              <w:t>x</w:t>
            </w:r>
            <w:r w:rsidRPr="00BC422A">
              <w:rPr>
                <w:rFonts w:ascii="Consolas" w:eastAsia="Times New Roman" w:hAnsi="Consolas" w:cs="Times New Roman"/>
                <w:color w:val="CCCCCC"/>
                <w:sz w:val="21"/>
                <w:szCs w:val="21"/>
                <w:lang w:val="en-IN" w:eastAsia="en-IN"/>
              </w:rPr>
              <w:t>;</w:t>
            </w:r>
          </w:p>
          <w:p w14:paraId="250B4466"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 xml:space="preserve">        } </w:t>
            </w:r>
          </w:p>
          <w:p w14:paraId="3C4BD612"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 xml:space="preserve">        </w:t>
            </w:r>
          </w:p>
          <w:p w14:paraId="44604249"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C586C0"/>
                <w:sz w:val="21"/>
                <w:szCs w:val="21"/>
                <w:lang w:val="en-IN" w:eastAsia="en-IN"/>
              </w:rPr>
              <w:t>else</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C586C0"/>
                <w:sz w:val="21"/>
                <w:szCs w:val="21"/>
                <w:lang w:val="en-IN" w:eastAsia="en-IN"/>
              </w:rPr>
              <w:t>if</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9CDCFE"/>
                <w:sz w:val="21"/>
                <w:szCs w:val="21"/>
                <w:lang w:val="en-IN" w:eastAsia="en-IN"/>
              </w:rPr>
              <w:t>y</w:t>
            </w:r>
            <w:r w:rsidRPr="00BC422A">
              <w:rPr>
                <w:rFonts w:ascii="Consolas" w:eastAsia="Times New Roman" w:hAnsi="Consolas" w:cs="Times New Roman"/>
                <w:color w:val="D4D4D4"/>
                <w:sz w:val="21"/>
                <w:szCs w:val="21"/>
                <w:lang w:val="en-IN" w:eastAsia="en-IN"/>
              </w:rPr>
              <w:t>&gt;=</w:t>
            </w:r>
            <w:r w:rsidRPr="00BC422A">
              <w:rPr>
                <w:rFonts w:ascii="Consolas" w:eastAsia="Times New Roman" w:hAnsi="Consolas" w:cs="Times New Roman"/>
                <w:color w:val="9CDCFE"/>
                <w:sz w:val="21"/>
                <w:szCs w:val="21"/>
                <w:lang w:val="en-IN" w:eastAsia="en-IN"/>
              </w:rPr>
              <w:t>x</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D4D4D4"/>
                <w:sz w:val="21"/>
                <w:szCs w:val="21"/>
                <w:lang w:val="en-IN" w:eastAsia="en-IN"/>
              </w:rPr>
              <w:t>&amp;&amp;</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9CDCFE"/>
                <w:sz w:val="21"/>
                <w:szCs w:val="21"/>
                <w:lang w:val="en-IN" w:eastAsia="en-IN"/>
              </w:rPr>
              <w:t>y</w:t>
            </w:r>
            <w:r w:rsidRPr="00BC422A">
              <w:rPr>
                <w:rFonts w:ascii="Consolas" w:eastAsia="Times New Roman" w:hAnsi="Consolas" w:cs="Times New Roman"/>
                <w:color w:val="D4D4D4"/>
                <w:sz w:val="21"/>
                <w:szCs w:val="21"/>
                <w:lang w:val="en-IN" w:eastAsia="en-IN"/>
              </w:rPr>
              <w:t>&gt;=</w:t>
            </w:r>
            <w:r w:rsidRPr="00BC422A">
              <w:rPr>
                <w:rFonts w:ascii="Consolas" w:eastAsia="Times New Roman" w:hAnsi="Consolas" w:cs="Times New Roman"/>
                <w:color w:val="9CDCFE"/>
                <w:sz w:val="21"/>
                <w:szCs w:val="21"/>
                <w:lang w:val="en-IN" w:eastAsia="en-IN"/>
              </w:rPr>
              <w:t>z</w:t>
            </w:r>
            <w:r w:rsidRPr="00BC422A">
              <w:rPr>
                <w:rFonts w:ascii="Consolas" w:eastAsia="Times New Roman" w:hAnsi="Consolas" w:cs="Times New Roman"/>
                <w:color w:val="CCCCCC"/>
                <w:sz w:val="21"/>
                <w:szCs w:val="21"/>
                <w:lang w:val="en-IN" w:eastAsia="en-IN"/>
              </w:rPr>
              <w:t xml:space="preserve">) </w:t>
            </w:r>
          </w:p>
          <w:p w14:paraId="3BDBCAE1"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        {</w:t>
            </w:r>
          </w:p>
          <w:p w14:paraId="7A02E3D7"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9CDCFE"/>
                <w:sz w:val="21"/>
                <w:szCs w:val="21"/>
                <w:lang w:val="en-IN" w:eastAsia="en-IN"/>
              </w:rPr>
              <w:t>largest</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D4D4D4"/>
                <w:sz w:val="21"/>
                <w:szCs w:val="21"/>
                <w:lang w:val="en-IN" w:eastAsia="en-IN"/>
              </w:rPr>
              <w:t>=</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9CDCFE"/>
                <w:sz w:val="21"/>
                <w:szCs w:val="21"/>
                <w:lang w:val="en-IN" w:eastAsia="en-IN"/>
              </w:rPr>
              <w:t>y</w:t>
            </w:r>
            <w:r w:rsidRPr="00BC422A">
              <w:rPr>
                <w:rFonts w:ascii="Consolas" w:eastAsia="Times New Roman" w:hAnsi="Consolas" w:cs="Times New Roman"/>
                <w:color w:val="CCCCCC"/>
                <w:sz w:val="21"/>
                <w:szCs w:val="21"/>
                <w:lang w:val="en-IN" w:eastAsia="en-IN"/>
              </w:rPr>
              <w:t>;</w:t>
            </w:r>
          </w:p>
          <w:p w14:paraId="5BEBA198"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 xml:space="preserve">        } </w:t>
            </w:r>
          </w:p>
          <w:p w14:paraId="79A33309"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 xml:space="preserve">        </w:t>
            </w:r>
          </w:p>
          <w:p w14:paraId="04E9D2EA"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C586C0"/>
                <w:sz w:val="21"/>
                <w:szCs w:val="21"/>
                <w:lang w:val="en-IN" w:eastAsia="en-IN"/>
              </w:rPr>
              <w:t>else</w:t>
            </w:r>
            <w:r w:rsidRPr="00BC422A">
              <w:rPr>
                <w:rFonts w:ascii="Consolas" w:eastAsia="Times New Roman" w:hAnsi="Consolas" w:cs="Times New Roman"/>
                <w:color w:val="CCCCCC"/>
                <w:sz w:val="21"/>
                <w:szCs w:val="21"/>
                <w:lang w:val="en-IN" w:eastAsia="en-IN"/>
              </w:rPr>
              <w:t xml:space="preserve"> </w:t>
            </w:r>
          </w:p>
          <w:p w14:paraId="194D0B30"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        {</w:t>
            </w:r>
          </w:p>
          <w:p w14:paraId="3BB30269"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9CDCFE"/>
                <w:sz w:val="21"/>
                <w:szCs w:val="21"/>
                <w:lang w:val="en-IN" w:eastAsia="en-IN"/>
              </w:rPr>
              <w:t>largest</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D4D4D4"/>
                <w:sz w:val="21"/>
                <w:szCs w:val="21"/>
                <w:lang w:val="en-IN" w:eastAsia="en-IN"/>
              </w:rPr>
              <w:t>=</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9CDCFE"/>
                <w:sz w:val="21"/>
                <w:szCs w:val="21"/>
                <w:lang w:val="en-IN" w:eastAsia="en-IN"/>
              </w:rPr>
              <w:t>z</w:t>
            </w:r>
            <w:r w:rsidRPr="00BC422A">
              <w:rPr>
                <w:rFonts w:ascii="Consolas" w:eastAsia="Times New Roman" w:hAnsi="Consolas" w:cs="Times New Roman"/>
                <w:color w:val="CCCCCC"/>
                <w:sz w:val="21"/>
                <w:szCs w:val="21"/>
                <w:lang w:val="en-IN" w:eastAsia="en-IN"/>
              </w:rPr>
              <w:t>;</w:t>
            </w:r>
          </w:p>
          <w:p w14:paraId="5D70450B"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        }</w:t>
            </w:r>
          </w:p>
          <w:p w14:paraId="37159B1A"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p>
          <w:p w14:paraId="52EC01B2"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 xml:space="preserve">        </w:t>
            </w:r>
            <w:proofErr w:type="spellStart"/>
            <w:r w:rsidRPr="00BC422A">
              <w:rPr>
                <w:rFonts w:ascii="Consolas" w:eastAsia="Times New Roman" w:hAnsi="Consolas" w:cs="Times New Roman"/>
                <w:color w:val="4EC9B0"/>
                <w:sz w:val="21"/>
                <w:szCs w:val="21"/>
                <w:lang w:val="en-IN" w:eastAsia="en-IN"/>
              </w:rPr>
              <w:t>System</w:t>
            </w:r>
            <w:r w:rsidRPr="00BC422A">
              <w:rPr>
                <w:rFonts w:ascii="Consolas" w:eastAsia="Times New Roman" w:hAnsi="Consolas" w:cs="Times New Roman"/>
                <w:color w:val="CCCCCC"/>
                <w:sz w:val="21"/>
                <w:szCs w:val="21"/>
                <w:lang w:val="en-IN" w:eastAsia="en-IN"/>
              </w:rPr>
              <w:t>.</w:t>
            </w:r>
            <w:r w:rsidRPr="00BC422A">
              <w:rPr>
                <w:rFonts w:ascii="Consolas" w:eastAsia="Times New Roman" w:hAnsi="Consolas" w:cs="Times New Roman"/>
                <w:color w:val="4FC1FF"/>
                <w:sz w:val="21"/>
                <w:szCs w:val="21"/>
                <w:lang w:val="en-IN" w:eastAsia="en-IN"/>
              </w:rPr>
              <w:t>out</w:t>
            </w:r>
            <w:r w:rsidRPr="00BC422A">
              <w:rPr>
                <w:rFonts w:ascii="Consolas" w:eastAsia="Times New Roman" w:hAnsi="Consolas" w:cs="Times New Roman"/>
                <w:color w:val="CCCCCC"/>
                <w:sz w:val="21"/>
                <w:szCs w:val="21"/>
                <w:lang w:val="en-IN" w:eastAsia="en-IN"/>
              </w:rPr>
              <w:t>.</w:t>
            </w:r>
            <w:r w:rsidRPr="00BC422A">
              <w:rPr>
                <w:rFonts w:ascii="Consolas" w:eastAsia="Times New Roman" w:hAnsi="Consolas" w:cs="Times New Roman"/>
                <w:color w:val="DCDCAA"/>
                <w:sz w:val="21"/>
                <w:szCs w:val="21"/>
                <w:lang w:val="en-IN" w:eastAsia="en-IN"/>
              </w:rPr>
              <w:t>println</w:t>
            </w:r>
            <w:proofErr w:type="spellEnd"/>
            <w:r w:rsidRPr="00BC422A">
              <w:rPr>
                <w:rFonts w:ascii="Consolas" w:eastAsia="Times New Roman" w:hAnsi="Consolas" w:cs="Times New Roman"/>
                <w:color w:val="CCCCCC"/>
                <w:sz w:val="21"/>
                <w:szCs w:val="21"/>
                <w:lang w:val="en-IN" w:eastAsia="en-IN"/>
              </w:rPr>
              <w:t>(</w:t>
            </w:r>
            <w:r w:rsidRPr="00BC422A">
              <w:rPr>
                <w:rFonts w:ascii="Consolas" w:eastAsia="Times New Roman" w:hAnsi="Consolas" w:cs="Times New Roman"/>
                <w:color w:val="CE9178"/>
                <w:sz w:val="21"/>
                <w:szCs w:val="21"/>
                <w:lang w:val="en-IN" w:eastAsia="en-IN"/>
              </w:rPr>
              <w:t>"largest number is: "</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D4D4D4"/>
                <w:sz w:val="21"/>
                <w:szCs w:val="21"/>
                <w:lang w:val="en-IN" w:eastAsia="en-IN"/>
              </w:rPr>
              <w:t>+</w:t>
            </w:r>
            <w:r w:rsidRPr="00BC422A">
              <w:rPr>
                <w:rFonts w:ascii="Consolas" w:eastAsia="Times New Roman" w:hAnsi="Consolas" w:cs="Times New Roman"/>
                <w:color w:val="CCCCCC"/>
                <w:sz w:val="21"/>
                <w:szCs w:val="21"/>
                <w:lang w:val="en-IN" w:eastAsia="en-IN"/>
              </w:rPr>
              <w:t xml:space="preserve"> </w:t>
            </w:r>
            <w:r w:rsidRPr="00BC422A">
              <w:rPr>
                <w:rFonts w:ascii="Consolas" w:eastAsia="Times New Roman" w:hAnsi="Consolas" w:cs="Times New Roman"/>
                <w:color w:val="9CDCFE"/>
                <w:sz w:val="21"/>
                <w:szCs w:val="21"/>
                <w:lang w:val="en-IN" w:eastAsia="en-IN"/>
              </w:rPr>
              <w:t>largest</w:t>
            </w:r>
            <w:r w:rsidRPr="00BC422A">
              <w:rPr>
                <w:rFonts w:ascii="Consolas" w:eastAsia="Times New Roman" w:hAnsi="Consolas" w:cs="Times New Roman"/>
                <w:color w:val="CCCCCC"/>
                <w:sz w:val="21"/>
                <w:szCs w:val="21"/>
                <w:lang w:val="en-IN" w:eastAsia="en-IN"/>
              </w:rPr>
              <w:t>);</w:t>
            </w:r>
          </w:p>
          <w:p w14:paraId="4309EDEB"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    }</w:t>
            </w:r>
          </w:p>
          <w:p w14:paraId="6EF92B8E"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r w:rsidRPr="00BC422A">
              <w:rPr>
                <w:rFonts w:ascii="Consolas" w:eastAsia="Times New Roman" w:hAnsi="Consolas" w:cs="Times New Roman"/>
                <w:color w:val="CCCCCC"/>
                <w:sz w:val="21"/>
                <w:szCs w:val="21"/>
                <w:lang w:val="en-IN" w:eastAsia="en-IN"/>
              </w:rPr>
              <w:t>}</w:t>
            </w:r>
          </w:p>
          <w:p w14:paraId="6808E8F6" w14:textId="77777777" w:rsidR="00BC422A" w:rsidRPr="00BC422A" w:rsidRDefault="00BC422A" w:rsidP="00BC422A">
            <w:pPr>
              <w:shd w:val="clear" w:color="auto" w:fill="1F1F1F"/>
              <w:spacing w:line="285" w:lineRule="atLeast"/>
              <w:rPr>
                <w:rFonts w:ascii="Consolas" w:eastAsia="Times New Roman" w:hAnsi="Consolas" w:cs="Times New Roman"/>
                <w:color w:val="CCCCCC"/>
                <w:sz w:val="21"/>
                <w:szCs w:val="21"/>
                <w:lang w:val="en-IN" w:eastAsia="en-IN"/>
              </w:rPr>
            </w:pPr>
          </w:p>
          <w:p w14:paraId="67260AD5" w14:textId="77777777" w:rsidR="00BC422A" w:rsidRDefault="00BC422A" w:rsidP="00BC422A">
            <w:pPr>
              <w:jc w:val="both"/>
              <w:rPr>
                <w:rFonts w:ascii="Times New Roman" w:hAnsi="Times New Roman" w:cs="Times New Roman"/>
                <w:iCs/>
                <w:sz w:val="24"/>
                <w:szCs w:val="24"/>
              </w:rPr>
            </w:pPr>
          </w:p>
          <w:p w14:paraId="2EBAE95D" w14:textId="198A27C9" w:rsidR="00BC422A" w:rsidRDefault="00871DF1" w:rsidP="00BC422A">
            <w:pPr>
              <w:jc w:val="center"/>
              <w:rPr>
                <w:rFonts w:ascii="Times New Roman" w:hAnsi="Times New Roman" w:cs="Times New Roman"/>
                <w:iCs/>
                <w:sz w:val="24"/>
                <w:szCs w:val="24"/>
              </w:rPr>
            </w:pPr>
            <w:r w:rsidRPr="00871DF1">
              <w:rPr>
                <w:rFonts w:ascii="Times New Roman" w:hAnsi="Times New Roman" w:cs="Times New Roman"/>
                <w:iCs/>
                <w:noProof/>
                <w:sz w:val="24"/>
                <w:szCs w:val="24"/>
              </w:rPr>
              <w:drawing>
                <wp:inline distT="0" distB="0" distL="0" distR="0" wp14:anchorId="64250729" wp14:editId="7B90921F">
                  <wp:extent cx="5060118" cy="2126164"/>
                  <wp:effectExtent l="0" t="0" r="7620" b="7620"/>
                  <wp:docPr id="16749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7867" name=""/>
                          <pic:cNvPicPr/>
                        </pic:nvPicPr>
                        <pic:blipFill>
                          <a:blip r:embed="rId10"/>
                          <a:stretch>
                            <a:fillRect/>
                          </a:stretch>
                        </pic:blipFill>
                        <pic:spPr>
                          <a:xfrm>
                            <a:off x="0" y="0"/>
                            <a:ext cx="5060118" cy="2126164"/>
                          </a:xfrm>
                          <a:prstGeom prst="rect">
                            <a:avLst/>
                          </a:prstGeom>
                        </pic:spPr>
                      </pic:pic>
                    </a:graphicData>
                  </a:graphic>
                </wp:inline>
              </w:drawing>
            </w:r>
          </w:p>
          <w:p w14:paraId="6A12A9F2" w14:textId="77777777" w:rsidR="00973089" w:rsidRPr="00BC422A" w:rsidRDefault="00973089" w:rsidP="00871DF1">
            <w:pPr>
              <w:rPr>
                <w:rFonts w:ascii="Times New Roman" w:hAnsi="Times New Roman" w:cs="Times New Roman"/>
                <w:iCs/>
                <w:sz w:val="24"/>
                <w:szCs w:val="24"/>
              </w:rPr>
            </w:pPr>
          </w:p>
          <w:p w14:paraId="3F9F2EB8" w14:textId="77777777" w:rsidR="00FF0602" w:rsidRDefault="00FF0602" w:rsidP="00FF0602">
            <w:pPr>
              <w:pStyle w:val="ListParagraph"/>
              <w:numPr>
                <w:ilvl w:val="0"/>
                <w:numId w:val="11"/>
              </w:numPr>
              <w:jc w:val="both"/>
              <w:rPr>
                <w:rFonts w:ascii="Times New Roman" w:hAnsi="Times New Roman" w:cs="Times New Roman"/>
                <w:bCs/>
                <w:color w:val="333333"/>
                <w:sz w:val="24"/>
                <w:szCs w:val="24"/>
                <w:shd w:val="clear" w:color="auto" w:fill="FFFFFF"/>
              </w:rPr>
            </w:pPr>
            <w:r w:rsidRPr="00F166B8">
              <w:rPr>
                <w:rFonts w:ascii="Times New Roman" w:hAnsi="Times New Roman" w:cs="Times New Roman"/>
                <w:bCs/>
                <w:color w:val="333333"/>
                <w:sz w:val="24"/>
                <w:szCs w:val="24"/>
                <w:shd w:val="clear" w:color="auto" w:fill="FFFFFF"/>
              </w:rPr>
              <w:t>Write a program to check whether the number is an Armstrong number or not.</w:t>
            </w:r>
          </w:p>
          <w:p w14:paraId="679D21D9" w14:textId="77777777" w:rsidR="004926A5" w:rsidRDefault="004926A5" w:rsidP="004926A5">
            <w:pPr>
              <w:jc w:val="both"/>
              <w:rPr>
                <w:rFonts w:ascii="Times New Roman" w:hAnsi="Times New Roman" w:cs="Times New Roman"/>
                <w:bCs/>
                <w:color w:val="333333"/>
                <w:sz w:val="24"/>
                <w:szCs w:val="24"/>
                <w:shd w:val="clear" w:color="auto" w:fill="FFFFFF"/>
              </w:rPr>
            </w:pPr>
          </w:p>
          <w:p w14:paraId="72CEA237"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r w:rsidRPr="004926A5">
              <w:rPr>
                <w:rFonts w:ascii="Consolas" w:eastAsia="Times New Roman" w:hAnsi="Consolas" w:cs="Times New Roman"/>
                <w:color w:val="569CD6"/>
                <w:sz w:val="21"/>
                <w:szCs w:val="21"/>
                <w:lang w:val="en-IN" w:eastAsia="en-IN"/>
              </w:rPr>
              <w:t>import</w:t>
            </w:r>
            <w:r w:rsidRPr="004926A5">
              <w:rPr>
                <w:rFonts w:ascii="Consolas" w:eastAsia="Times New Roman" w:hAnsi="Consolas" w:cs="Times New Roman"/>
                <w:color w:val="CCCCCC"/>
                <w:sz w:val="21"/>
                <w:szCs w:val="21"/>
                <w:lang w:val="en-IN" w:eastAsia="en-IN"/>
              </w:rPr>
              <w:t xml:space="preserve"> </w:t>
            </w:r>
            <w:proofErr w:type="spellStart"/>
            <w:r w:rsidRPr="004926A5">
              <w:rPr>
                <w:rFonts w:ascii="Consolas" w:eastAsia="Times New Roman" w:hAnsi="Consolas" w:cs="Times New Roman"/>
                <w:color w:val="4EC9B0"/>
                <w:sz w:val="21"/>
                <w:szCs w:val="21"/>
                <w:lang w:val="en-IN" w:eastAsia="en-IN"/>
              </w:rPr>
              <w:t>java</w:t>
            </w:r>
            <w:r w:rsidRPr="004926A5">
              <w:rPr>
                <w:rFonts w:ascii="Consolas" w:eastAsia="Times New Roman" w:hAnsi="Consolas" w:cs="Times New Roman"/>
                <w:color w:val="D4D4D4"/>
                <w:sz w:val="21"/>
                <w:szCs w:val="21"/>
                <w:lang w:val="en-IN" w:eastAsia="en-IN"/>
              </w:rPr>
              <w:t>.</w:t>
            </w:r>
            <w:r w:rsidRPr="004926A5">
              <w:rPr>
                <w:rFonts w:ascii="Consolas" w:eastAsia="Times New Roman" w:hAnsi="Consolas" w:cs="Times New Roman"/>
                <w:color w:val="4EC9B0"/>
                <w:sz w:val="21"/>
                <w:szCs w:val="21"/>
                <w:lang w:val="en-IN" w:eastAsia="en-IN"/>
              </w:rPr>
              <w:t>util</w:t>
            </w:r>
            <w:proofErr w:type="spellEnd"/>
            <w:r w:rsidRPr="004926A5">
              <w:rPr>
                <w:rFonts w:ascii="Consolas" w:eastAsia="Times New Roman" w:hAnsi="Consolas" w:cs="Times New Roman"/>
                <w:color w:val="D4D4D4"/>
                <w:sz w:val="21"/>
                <w:szCs w:val="21"/>
                <w:lang w:val="en-IN" w:eastAsia="en-IN"/>
              </w:rPr>
              <w:t>.*</w:t>
            </w:r>
            <w:r w:rsidRPr="004926A5">
              <w:rPr>
                <w:rFonts w:ascii="Consolas" w:eastAsia="Times New Roman" w:hAnsi="Consolas" w:cs="Times New Roman"/>
                <w:color w:val="CCCCCC"/>
                <w:sz w:val="21"/>
                <w:szCs w:val="21"/>
                <w:lang w:val="en-IN" w:eastAsia="en-IN"/>
              </w:rPr>
              <w:t>;</w:t>
            </w:r>
          </w:p>
          <w:p w14:paraId="7C31FE67"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r w:rsidRPr="004926A5">
              <w:rPr>
                <w:rFonts w:ascii="Consolas" w:eastAsia="Times New Roman" w:hAnsi="Consolas" w:cs="Times New Roman"/>
                <w:color w:val="569CD6"/>
                <w:sz w:val="21"/>
                <w:szCs w:val="21"/>
                <w:lang w:val="en-IN" w:eastAsia="en-IN"/>
              </w:rPr>
              <w:t>class</w:t>
            </w: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4EC9B0"/>
                <w:sz w:val="21"/>
                <w:szCs w:val="21"/>
                <w:lang w:val="en-IN" w:eastAsia="en-IN"/>
              </w:rPr>
              <w:t>exp1_plq2</w:t>
            </w:r>
          </w:p>
          <w:p w14:paraId="24F9C150"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r w:rsidRPr="004926A5">
              <w:rPr>
                <w:rFonts w:ascii="Consolas" w:eastAsia="Times New Roman" w:hAnsi="Consolas" w:cs="Times New Roman"/>
                <w:color w:val="CCCCCC"/>
                <w:sz w:val="21"/>
                <w:szCs w:val="21"/>
                <w:lang w:val="en-IN" w:eastAsia="en-IN"/>
              </w:rPr>
              <w:t>{</w:t>
            </w:r>
          </w:p>
          <w:p w14:paraId="1C79D256"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569CD6"/>
                <w:sz w:val="21"/>
                <w:szCs w:val="21"/>
                <w:lang w:val="en-IN" w:eastAsia="en-IN"/>
              </w:rPr>
              <w:t>public</w:t>
            </w: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569CD6"/>
                <w:sz w:val="21"/>
                <w:szCs w:val="21"/>
                <w:lang w:val="en-IN" w:eastAsia="en-IN"/>
              </w:rPr>
              <w:t>static</w:t>
            </w: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4EC9B0"/>
                <w:sz w:val="21"/>
                <w:szCs w:val="21"/>
                <w:lang w:val="en-IN" w:eastAsia="en-IN"/>
              </w:rPr>
              <w:t>void</w:t>
            </w: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DCDCAA"/>
                <w:sz w:val="21"/>
                <w:szCs w:val="21"/>
                <w:lang w:val="en-IN" w:eastAsia="en-IN"/>
              </w:rPr>
              <w:t>main</w:t>
            </w:r>
            <w:r w:rsidRPr="004926A5">
              <w:rPr>
                <w:rFonts w:ascii="Consolas" w:eastAsia="Times New Roman" w:hAnsi="Consolas" w:cs="Times New Roman"/>
                <w:color w:val="CCCCCC"/>
                <w:sz w:val="21"/>
                <w:szCs w:val="21"/>
                <w:lang w:val="en-IN" w:eastAsia="en-IN"/>
              </w:rPr>
              <w:t>(</w:t>
            </w:r>
            <w:r w:rsidRPr="004926A5">
              <w:rPr>
                <w:rFonts w:ascii="Consolas" w:eastAsia="Times New Roman" w:hAnsi="Consolas" w:cs="Times New Roman"/>
                <w:color w:val="4EC9B0"/>
                <w:sz w:val="21"/>
                <w:szCs w:val="21"/>
                <w:lang w:val="en-IN" w:eastAsia="en-IN"/>
              </w:rPr>
              <w:t>String</w:t>
            </w:r>
            <w:r w:rsidRPr="004926A5">
              <w:rPr>
                <w:rFonts w:ascii="Consolas" w:eastAsia="Times New Roman" w:hAnsi="Consolas" w:cs="Times New Roman"/>
                <w:color w:val="CCCCCC"/>
                <w:sz w:val="21"/>
                <w:szCs w:val="21"/>
                <w:lang w:val="en-IN" w:eastAsia="en-IN"/>
              </w:rPr>
              <w:t xml:space="preserve">[] </w:t>
            </w:r>
            <w:proofErr w:type="spellStart"/>
            <w:r w:rsidRPr="004926A5">
              <w:rPr>
                <w:rFonts w:ascii="Consolas" w:eastAsia="Times New Roman" w:hAnsi="Consolas" w:cs="Times New Roman"/>
                <w:color w:val="9CDCFE"/>
                <w:sz w:val="21"/>
                <w:szCs w:val="21"/>
                <w:lang w:val="en-IN" w:eastAsia="en-IN"/>
              </w:rPr>
              <w:t>args</w:t>
            </w:r>
            <w:proofErr w:type="spellEnd"/>
            <w:r w:rsidRPr="004926A5">
              <w:rPr>
                <w:rFonts w:ascii="Consolas" w:eastAsia="Times New Roman" w:hAnsi="Consolas" w:cs="Times New Roman"/>
                <w:color w:val="CCCCCC"/>
                <w:sz w:val="21"/>
                <w:szCs w:val="21"/>
                <w:lang w:val="en-IN" w:eastAsia="en-IN"/>
              </w:rPr>
              <w:t>)</w:t>
            </w:r>
          </w:p>
          <w:p w14:paraId="40F41C46" w14:textId="036C11AC"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r w:rsidRPr="004926A5">
              <w:rPr>
                <w:rFonts w:ascii="Consolas" w:eastAsia="Times New Roman" w:hAnsi="Consolas" w:cs="Times New Roman"/>
                <w:color w:val="CCCCCC"/>
                <w:sz w:val="21"/>
                <w:szCs w:val="21"/>
                <w:lang w:val="en-IN" w:eastAsia="en-IN"/>
              </w:rPr>
              <w:t>  {</w:t>
            </w:r>
          </w:p>
          <w:p w14:paraId="6FED79FA"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4EC9B0"/>
                <w:sz w:val="21"/>
                <w:szCs w:val="21"/>
                <w:lang w:val="en-IN" w:eastAsia="en-IN"/>
              </w:rPr>
              <w:t>int</w:t>
            </w: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9CDCFE"/>
                <w:sz w:val="21"/>
                <w:szCs w:val="21"/>
                <w:lang w:val="en-IN" w:eastAsia="en-IN"/>
              </w:rPr>
              <w:t>digit</w:t>
            </w: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9CDCFE"/>
                <w:sz w:val="21"/>
                <w:szCs w:val="21"/>
                <w:lang w:val="en-IN" w:eastAsia="en-IN"/>
              </w:rPr>
              <w:t>result</w:t>
            </w: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D4D4D4"/>
                <w:sz w:val="21"/>
                <w:szCs w:val="21"/>
                <w:lang w:val="en-IN" w:eastAsia="en-IN"/>
              </w:rPr>
              <w:t>=</w:t>
            </w: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B5CEA8"/>
                <w:sz w:val="21"/>
                <w:szCs w:val="21"/>
                <w:lang w:val="en-IN" w:eastAsia="en-IN"/>
              </w:rPr>
              <w:t>0</w:t>
            </w:r>
            <w:r w:rsidRPr="004926A5">
              <w:rPr>
                <w:rFonts w:ascii="Consolas" w:eastAsia="Times New Roman" w:hAnsi="Consolas" w:cs="Times New Roman"/>
                <w:color w:val="CCCCCC"/>
                <w:sz w:val="21"/>
                <w:szCs w:val="21"/>
                <w:lang w:val="en-IN" w:eastAsia="en-IN"/>
              </w:rPr>
              <w:t>;</w:t>
            </w:r>
          </w:p>
          <w:p w14:paraId="046D4FC7"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p>
          <w:p w14:paraId="709A44C1"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4EC9B0"/>
                <w:sz w:val="21"/>
                <w:szCs w:val="21"/>
                <w:lang w:val="en-IN" w:eastAsia="en-IN"/>
              </w:rPr>
              <w:t>Scanner</w:t>
            </w:r>
            <w:r w:rsidRPr="004926A5">
              <w:rPr>
                <w:rFonts w:ascii="Consolas" w:eastAsia="Times New Roman" w:hAnsi="Consolas" w:cs="Times New Roman"/>
                <w:color w:val="CCCCCC"/>
                <w:sz w:val="21"/>
                <w:szCs w:val="21"/>
                <w:lang w:val="en-IN" w:eastAsia="en-IN"/>
              </w:rPr>
              <w:t xml:space="preserve"> </w:t>
            </w:r>
            <w:proofErr w:type="spellStart"/>
            <w:r w:rsidRPr="004926A5">
              <w:rPr>
                <w:rFonts w:ascii="Consolas" w:eastAsia="Times New Roman" w:hAnsi="Consolas" w:cs="Times New Roman"/>
                <w:color w:val="9CDCFE"/>
                <w:sz w:val="21"/>
                <w:szCs w:val="21"/>
                <w:lang w:val="en-IN" w:eastAsia="en-IN"/>
              </w:rPr>
              <w:t>sc</w:t>
            </w:r>
            <w:proofErr w:type="spellEnd"/>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D4D4D4"/>
                <w:sz w:val="21"/>
                <w:szCs w:val="21"/>
                <w:lang w:val="en-IN" w:eastAsia="en-IN"/>
              </w:rPr>
              <w:t>=</w:t>
            </w: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C586C0"/>
                <w:sz w:val="21"/>
                <w:szCs w:val="21"/>
                <w:lang w:val="en-IN" w:eastAsia="en-IN"/>
              </w:rPr>
              <w:t>new</w:t>
            </w: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DCDCAA"/>
                <w:sz w:val="21"/>
                <w:szCs w:val="21"/>
                <w:lang w:val="en-IN" w:eastAsia="en-IN"/>
              </w:rPr>
              <w:t>Scanner</w:t>
            </w:r>
            <w:r w:rsidRPr="004926A5">
              <w:rPr>
                <w:rFonts w:ascii="Consolas" w:eastAsia="Times New Roman" w:hAnsi="Consolas" w:cs="Times New Roman"/>
                <w:color w:val="CCCCCC"/>
                <w:sz w:val="21"/>
                <w:szCs w:val="21"/>
                <w:lang w:val="en-IN" w:eastAsia="en-IN"/>
              </w:rPr>
              <w:t>(</w:t>
            </w:r>
            <w:r w:rsidRPr="004926A5">
              <w:rPr>
                <w:rFonts w:ascii="Consolas" w:eastAsia="Times New Roman" w:hAnsi="Consolas" w:cs="Times New Roman"/>
                <w:color w:val="4EC9B0"/>
                <w:sz w:val="21"/>
                <w:szCs w:val="21"/>
                <w:lang w:val="en-IN" w:eastAsia="en-IN"/>
              </w:rPr>
              <w:t>System</w:t>
            </w:r>
            <w:r w:rsidRPr="004926A5">
              <w:rPr>
                <w:rFonts w:ascii="Consolas" w:eastAsia="Times New Roman" w:hAnsi="Consolas" w:cs="Times New Roman"/>
                <w:color w:val="CCCCCC"/>
                <w:sz w:val="21"/>
                <w:szCs w:val="21"/>
                <w:lang w:val="en-IN" w:eastAsia="en-IN"/>
              </w:rPr>
              <w:t>.</w:t>
            </w:r>
            <w:r w:rsidRPr="004926A5">
              <w:rPr>
                <w:rFonts w:ascii="Consolas" w:eastAsia="Times New Roman" w:hAnsi="Consolas" w:cs="Times New Roman"/>
                <w:color w:val="4FC1FF"/>
                <w:sz w:val="21"/>
                <w:szCs w:val="21"/>
                <w:lang w:val="en-IN" w:eastAsia="en-IN"/>
              </w:rPr>
              <w:t>in</w:t>
            </w:r>
            <w:r w:rsidRPr="004926A5">
              <w:rPr>
                <w:rFonts w:ascii="Consolas" w:eastAsia="Times New Roman" w:hAnsi="Consolas" w:cs="Times New Roman"/>
                <w:color w:val="CCCCCC"/>
                <w:sz w:val="21"/>
                <w:szCs w:val="21"/>
                <w:lang w:val="en-IN" w:eastAsia="en-IN"/>
              </w:rPr>
              <w:t>);</w:t>
            </w:r>
          </w:p>
          <w:p w14:paraId="694C9A8B"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r w:rsidRPr="004926A5">
              <w:rPr>
                <w:rFonts w:ascii="Consolas" w:eastAsia="Times New Roman" w:hAnsi="Consolas" w:cs="Times New Roman"/>
                <w:color w:val="CCCCCC"/>
                <w:sz w:val="21"/>
                <w:szCs w:val="21"/>
                <w:lang w:val="en-IN" w:eastAsia="en-IN"/>
              </w:rPr>
              <w:t xml:space="preserve">    </w:t>
            </w:r>
          </w:p>
          <w:p w14:paraId="3AD1BF35"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r w:rsidRPr="004926A5">
              <w:rPr>
                <w:rFonts w:ascii="Consolas" w:eastAsia="Times New Roman" w:hAnsi="Consolas" w:cs="Times New Roman"/>
                <w:color w:val="CCCCCC"/>
                <w:sz w:val="21"/>
                <w:szCs w:val="21"/>
                <w:lang w:val="en-IN" w:eastAsia="en-IN"/>
              </w:rPr>
              <w:lastRenderedPageBreak/>
              <w:t xml:space="preserve">    </w:t>
            </w:r>
            <w:proofErr w:type="spellStart"/>
            <w:r w:rsidRPr="004926A5">
              <w:rPr>
                <w:rFonts w:ascii="Consolas" w:eastAsia="Times New Roman" w:hAnsi="Consolas" w:cs="Times New Roman"/>
                <w:color w:val="4EC9B0"/>
                <w:sz w:val="21"/>
                <w:szCs w:val="21"/>
                <w:lang w:val="en-IN" w:eastAsia="en-IN"/>
              </w:rPr>
              <w:t>System</w:t>
            </w:r>
            <w:r w:rsidRPr="004926A5">
              <w:rPr>
                <w:rFonts w:ascii="Consolas" w:eastAsia="Times New Roman" w:hAnsi="Consolas" w:cs="Times New Roman"/>
                <w:color w:val="CCCCCC"/>
                <w:sz w:val="21"/>
                <w:szCs w:val="21"/>
                <w:lang w:val="en-IN" w:eastAsia="en-IN"/>
              </w:rPr>
              <w:t>.</w:t>
            </w:r>
            <w:r w:rsidRPr="004926A5">
              <w:rPr>
                <w:rFonts w:ascii="Consolas" w:eastAsia="Times New Roman" w:hAnsi="Consolas" w:cs="Times New Roman"/>
                <w:color w:val="4FC1FF"/>
                <w:sz w:val="21"/>
                <w:szCs w:val="21"/>
                <w:lang w:val="en-IN" w:eastAsia="en-IN"/>
              </w:rPr>
              <w:t>out</w:t>
            </w:r>
            <w:r w:rsidRPr="004926A5">
              <w:rPr>
                <w:rFonts w:ascii="Consolas" w:eastAsia="Times New Roman" w:hAnsi="Consolas" w:cs="Times New Roman"/>
                <w:color w:val="CCCCCC"/>
                <w:sz w:val="21"/>
                <w:szCs w:val="21"/>
                <w:lang w:val="en-IN" w:eastAsia="en-IN"/>
              </w:rPr>
              <w:t>.</w:t>
            </w:r>
            <w:r w:rsidRPr="004926A5">
              <w:rPr>
                <w:rFonts w:ascii="Consolas" w:eastAsia="Times New Roman" w:hAnsi="Consolas" w:cs="Times New Roman"/>
                <w:color w:val="DCDCAA"/>
                <w:sz w:val="21"/>
                <w:szCs w:val="21"/>
                <w:lang w:val="en-IN" w:eastAsia="en-IN"/>
              </w:rPr>
              <w:t>print</w:t>
            </w:r>
            <w:proofErr w:type="spellEnd"/>
            <w:r w:rsidRPr="004926A5">
              <w:rPr>
                <w:rFonts w:ascii="Consolas" w:eastAsia="Times New Roman" w:hAnsi="Consolas" w:cs="Times New Roman"/>
                <w:color w:val="CCCCCC"/>
                <w:sz w:val="21"/>
                <w:szCs w:val="21"/>
                <w:lang w:val="en-IN" w:eastAsia="en-IN"/>
              </w:rPr>
              <w:t>(</w:t>
            </w:r>
            <w:r w:rsidRPr="004926A5">
              <w:rPr>
                <w:rFonts w:ascii="Consolas" w:eastAsia="Times New Roman" w:hAnsi="Consolas" w:cs="Times New Roman"/>
                <w:color w:val="CE9178"/>
                <w:sz w:val="21"/>
                <w:szCs w:val="21"/>
                <w:lang w:val="en-IN" w:eastAsia="en-IN"/>
              </w:rPr>
              <w:t>"</w:t>
            </w:r>
            <w:r w:rsidRPr="004926A5">
              <w:rPr>
                <w:rFonts w:ascii="Consolas" w:eastAsia="Times New Roman" w:hAnsi="Consolas" w:cs="Times New Roman"/>
                <w:color w:val="D7BA7D"/>
                <w:sz w:val="21"/>
                <w:szCs w:val="21"/>
                <w:lang w:val="en-IN" w:eastAsia="en-IN"/>
              </w:rPr>
              <w:t>\</w:t>
            </w:r>
            <w:proofErr w:type="spellStart"/>
            <w:r w:rsidRPr="004926A5">
              <w:rPr>
                <w:rFonts w:ascii="Consolas" w:eastAsia="Times New Roman" w:hAnsi="Consolas" w:cs="Times New Roman"/>
                <w:color w:val="D7BA7D"/>
                <w:sz w:val="21"/>
                <w:szCs w:val="21"/>
                <w:lang w:val="en-IN" w:eastAsia="en-IN"/>
              </w:rPr>
              <w:t>n</w:t>
            </w:r>
            <w:r w:rsidRPr="004926A5">
              <w:rPr>
                <w:rFonts w:ascii="Consolas" w:eastAsia="Times New Roman" w:hAnsi="Consolas" w:cs="Times New Roman"/>
                <w:color w:val="CE9178"/>
                <w:sz w:val="21"/>
                <w:szCs w:val="21"/>
                <w:lang w:val="en-IN" w:eastAsia="en-IN"/>
              </w:rPr>
              <w:t>enter</w:t>
            </w:r>
            <w:proofErr w:type="spellEnd"/>
            <w:r w:rsidRPr="004926A5">
              <w:rPr>
                <w:rFonts w:ascii="Consolas" w:eastAsia="Times New Roman" w:hAnsi="Consolas" w:cs="Times New Roman"/>
                <w:color w:val="CE9178"/>
                <w:sz w:val="21"/>
                <w:szCs w:val="21"/>
                <w:lang w:val="en-IN" w:eastAsia="en-IN"/>
              </w:rPr>
              <w:t xml:space="preserve"> a number: "</w:t>
            </w:r>
            <w:r w:rsidRPr="004926A5">
              <w:rPr>
                <w:rFonts w:ascii="Consolas" w:eastAsia="Times New Roman" w:hAnsi="Consolas" w:cs="Times New Roman"/>
                <w:color w:val="CCCCCC"/>
                <w:sz w:val="21"/>
                <w:szCs w:val="21"/>
                <w:lang w:val="en-IN" w:eastAsia="en-IN"/>
              </w:rPr>
              <w:t>);</w:t>
            </w:r>
          </w:p>
          <w:p w14:paraId="1BA11FA2"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4EC9B0"/>
                <w:sz w:val="21"/>
                <w:szCs w:val="21"/>
                <w:lang w:val="en-IN" w:eastAsia="en-IN"/>
              </w:rPr>
              <w:t>int</w:t>
            </w:r>
            <w:r w:rsidRPr="004926A5">
              <w:rPr>
                <w:rFonts w:ascii="Consolas" w:eastAsia="Times New Roman" w:hAnsi="Consolas" w:cs="Times New Roman"/>
                <w:color w:val="CCCCCC"/>
                <w:sz w:val="21"/>
                <w:szCs w:val="21"/>
                <w:lang w:val="en-IN" w:eastAsia="en-IN"/>
              </w:rPr>
              <w:t xml:space="preserve"> </w:t>
            </w:r>
            <w:proofErr w:type="spellStart"/>
            <w:r w:rsidRPr="004926A5">
              <w:rPr>
                <w:rFonts w:ascii="Consolas" w:eastAsia="Times New Roman" w:hAnsi="Consolas" w:cs="Times New Roman"/>
                <w:color w:val="9CDCFE"/>
                <w:sz w:val="21"/>
                <w:szCs w:val="21"/>
                <w:lang w:val="en-IN" w:eastAsia="en-IN"/>
              </w:rPr>
              <w:t>num</w:t>
            </w:r>
            <w:proofErr w:type="spellEnd"/>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D4D4D4"/>
                <w:sz w:val="21"/>
                <w:szCs w:val="21"/>
                <w:lang w:val="en-IN" w:eastAsia="en-IN"/>
              </w:rPr>
              <w:t>=</w:t>
            </w:r>
            <w:r w:rsidRPr="004926A5">
              <w:rPr>
                <w:rFonts w:ascii="Consolas" w:eastAsia="Times New Roman" w:hAnsi="Consolas" w:cs="Times New Roman"/>
                <w:color w:val="CCCCCC"/>
                <w:sz w:val="21"/>
                <w:szCs w:val="21"/>
                <w:lang w:val="en-IN" w:eastAsia="en-IN"/>
              </w:rPr>
              <w:t xml:space="preserve"> </w:t>
            </w:r>
            <w:proofErr w:type="spellStart"/>
            <w:r w:rsidRPr="004926A5">
              <w:rPr>
                <w:rFonts w:ascii="Consolas" w:eastAsia="Times New Roman" w:hAnsi="Consolas" w:cs="Times New Roman"/>
                <w:color w:val="9CDCFE"/>
                <w:sz w:val="21"/>
                <w:szCs w:val="21"/>
                <w:lang w:val="en-IN" w:eastAsia="en-IN"/>
              </w:rPr>
              <w:t>sc</w:t>
            </w:r>
            <w:r w:rsidRPr="004926A5">
              <w:rPr>
                <w:rFonts w:ascii="Consolas" w:eastAsia="Times New Roman" w:hAnsi="Consolas" w:cs="Times New Roman"/>
                <w:color w:val="CCCCCC"/>
                <w:sz w:val="21"/>
                <w:szCs w:val="21"/>
                <w:lang w:val="en-IN" w:eastAsia="en-IN"/>
              </w:rPr>
              <w:t>.</w:t>
            </w:r>
            <w:r w:rsidRPr="004926A5">
              <w:rPr>
                <w:rFonts w:ascii="Consolas" w:eastAsia="Times New Roman" w:hAnsi="Consolas" w:cs="Times New Roman"/>
                <w:color w:val="DCDCAA"/>
                <w:sz w:val="21"/>
                <w:szCs w:val="21"/>
                <w:lang w:val="en-IN" w:eastAsia="en-IN"/>
              </w:rPr>
              <w:t>nextInt</w:t>
            </w:r>
            <w:proofErr w:type="spellEnd"/>
            <w:r w:rsidRPr="004926A5">
              <w:rPr>
                <w:rFonts w:ascii="Consolas" w:eastAsia="Times New Roman" w:hAnsi="Consolas" w:cs="Times New Roman"/>
                <w:color w:val="CCCCCC"/>
                <w:sz w:val="21"/>
                <w:szCs w:val="21"/>
                <w:lang w:val="en-IN" w:eastAsia="en-IN"/>
              </w:rPr>
              <w:t>();</w:t>
            </w:r>
          </w:p>
          <w:p w14:paraId="0F47595B"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4EC9B0"/>
                <w:sz w:val="21"/>
                <w:szCs w:val="21"/>
                <w:lang w:val="en-IN" w:eastAsia="en-IN"/>
              </w:rPr>
              <w:t>int</w:t>
            </w:r>
            <w:r w:rsidRPr="004926A5">
              <w:rPr>
                <w:rFonts w:ascii="Consolas" w:eastAsia="Times New Roman" w:hAnsi="Consolas" w:cs="Times New Roman"/>
                <w:color w:val="CCCCCC"/>
                <w:sz w:val="21"/>
                <w:szCs w:val="21"/>
                <w:lang w:val="en-IN" w:eastAsia="en-IN"/>
              </w:rPr>
              <w:t xml:space="preserve"> </w:t>
            </w:r>
            <w:proofErr w:type="spellStart"/>
            <w:r w:rsidRPr="004926A5">
              <w:rPr>
                <w:rFonts w:ascii="Consolas" w:eastAsia="Times New Roman" w:hAnsi="Consolas" w:cs="Times New Roman"/>
                <w:color w:val="9CDCFE"/>
                <w:sz w:val="21"/>
                <w:szCs w:val="21"/>
                <w:lang w:val="en-IN" w:eastAsia="en-IN"/>
              </w:rPr>
              <w:t>originalNum</w:t>
            </w:r>
            <w:proofErr w:type="spellEnd"/>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D4D4D4"/>
                <w:sz w:val="21"/>
                <w:szCs w:val="21"/>
                <w:lang w:val="en-IN" w:eastAsia="en-IN"/>
              </w:rPr>
              <w:t>=</w:t>
            </w:r>
            <w:r w:rsidRPr="004926A5">
              <w:rPr>
                <w:rFonts w:ascii="Consolas" w:eastAsia="Times New Roman" w:hAnsi="Consolas" w:cs="Times New Roman"/>
                <w:color w:val="CCCCCC"/>
                <w:sz w:val="21"/>
                <w:szCs w:val="21"/>
                <w:lang w:val="en-IN" w:eastAsia="en-IN"/>
              </w:rPr>
              <w:t xml:space="preserve"> </w:t>
            </w:r>
            <w:proofErr w:type="spellStart"/>
            <w:r w:rsidRPr="004926A5">
              <w:rPr>
                <w:rFonts w:ascii="Consolas" w:eastAsia="Times New Roman" w:hAnsi="Consolas" w:cs="Times New Roman"/>
                <w:color w:val="9CDCFE"/>
                <w:sz w:val="21"/>
                <w:szCs w:val="21"/>
                <w:lang w:val="en-IN" w:eastAsia="en-IN"/>
              </w:rPr>
              <w:t>num</w:t>
            </w:r>
            <w:proofErr w:type="spellEnd"/>
            <w:r w:rsidRPr="004926A5">
              <w:rPr>
                <w:rFonts w:ascii="Consolas" w:eastAsia="Times New Roman" w:hAnsi="Consolas" w:cs="Times New Roman"/>
                <w:color w:val="CCCCCC"/>
                <w:sz w:val="21"/>
                <w:szCs w:val="21"/>
                <w:lang w:val="en-IN" w:eastAsia="en-IN"/>
              </w:rPr>
              <w:t>;</w:t>
            </w:r>
          </w:p>
          <w:p w14:paraId="3F3BA0D2"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p>
          <w:p w14:paraId="6D956AEF"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C586C0"/>
                <w:sz w:val="21"/>
                <w:szCs w:val="21"/>
                <w:lang w:val="en-IN" w:eastAsia="en-IN"/>
              </w:rPr>
              <w:t>while</w:t>
            </w:r>
            <w:r w:rsidRPr="004926A5">
              <w:rPr>
                <w:rFonts w:ascii="Consolas" w:eastAsia="Times New Roman" w:hAnsi="Consolas" w:cs="Times New Roman"/>
                <w:color w:val="CCCCCC"/>
                <w:sz w:val="21"/>
                <w:szCs w:val="21"/>
                <w:lang w:val="en-IN" w:eastAsia="en-IN"/>
              </w:rPr>
              <w:t>(</w:t>
            </w:r>
            <w:proofErr w:type="spellStart"/>
            <w:r w:rsidRPr="004926A5">
              <w:rPr>
                <w:rFonts w:ascii="Consolas" w:eastAsia="Times New Roman" w:hAnsi="Consolas" w:cs="Times New Roman"/>
                <w:color w:val="9CDCFE"/>
                <w:sz w:val="21"/>
                <w:szCs w:val="21"/>
                <w:lang w:val="en-IN" w:eastAsia="en-IN"/>
              </w:rPr>
              <w:t>num</w:t>
            </w:r>
            <w:proofErr w:type="spellEnd"/>
            <w:r w:rsidRPr="004926A5">
              <w:rPr>
                <w:rFonts w:ascii="Consolas" w:eastAsia="Times New Roman" w:hAnsi="Consolas" w:cs="Times New Roman"/>
                <w:color w:val="D4D4D4"/>
                <w:sz w:val="21"/>
                <w:szCs w:val="21"/>
                <w:lang w:val="en-IN" w:eastAsia="en-IN"/>
              </w:rPr>
              <w:t>&gt;</w:t>
            </w:r>
            <w:r w:rsidRPr="004926A5">
              <w:rPr>
                <w:rFonts w:ascii="Consolas" w:eastAsia="Times New Roman" w:hAnsi="Consolas" w:cs="Times New Roman"/>
                <w:color w:val="B5CEA8"/>
                <w:sz w:val="21"/>
                <w:szCs w:val="21"/>
                <w:lang w:val="en-IN" w:eastAsia="en-IN"/>
              </w:rPr>
              <w:t>0</w:t>
            </w:r>
            <w:r w:rsidRPr="004926A5">
              <w:rPr>
                <w:rFonts w:ascii="Consolas" w:eastAsia="Times New Roman" w:hAnsi="Consolas" w:cs="Times New Roman"/>
                <w:color w:val="CCCCCC"/>
                <w:sz w:val="21"/>
                <w:szCs w:val="21"/>
                <w:lang w:val="en-IN" w:eastAsia="en-IN"/>
              </w:rPr>
              <w:t>)</w:t>
            </w:r>
          </w:p>
          <w:p w14:paraId="18343A14"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r w:rsidRPr="004926A5">
              <w:rPr>
                <w:rFonts w:ascii="Consolas" w:eastAsia="Times New Roman" w:hAnsi="Consolas" w:cs="Times New Roman"/>
                <w:color w:val="CCCCCC"/>
                <w:sz w:val="21"/>
                <w:szCs w:val="21"/>
                <w:lang w:val="en-IN" w:eastAsia="en-IN"/>
              </w:rPr>
              <w:t>    {</w:t>
            </w:r>
          </w:p>
          <w:p w14:paraId="26A4D06F"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9CDCFE"/>
                <w:sz w:val="21"/>
                <w:szCs w:val="21"/>
                <w:lang w:val="en-IN" w:eastAsia="en-IN"/>
              </w:rPr>
              <w:t>digit</w:t>
            </w: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D4D4D4"/>
                <w:sz w:val="21"/>
                <w:szCs w:val="21"/>
                <w:lang w:val="en-IN" w:eastAsia="en-IN"/>
              </w:rPr>
              <w:t>=</w:t>
            </w: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9CDCFE"/>
                <w:sz w:val="21"/>
                <w:szCs w:val="21"/>
                <w:lang w:val="en-IN" w:eastAsia="en-IN"/>
              </w:rPr>
              <w:t>num</w:t>
            </w:r>
            <w:r w:rsidRPr="004926A5">
              <w:rPr>
                <w:rFonts w:ascii="Consolas" w:eastAsia="Times New Roman" w:hAnsi="Consolas" w:cs="Times New Roman"/>
                <w:color w:val="D4D4D4"/>
                <w:sz w:val="21"/>
                <w:szCs w:val="21"/>
                <w:lang w:val="en-IN" w:eastAsia="en-IN"/>
              </w:rPr>
              <w:t>%</w:t>
            </w:r>
            <w:r w:rsidRPr="004926A5">
              <w:rPr>
                <w:rFonts w:ascii="Consolas" w:eastAsia="Times New Roman" w:hAnsi="Consolas" w:cs="Times New Roman"/>
                <w:color w:val="B5CEA8"/>
                <w:sz w:val="21"/>
                <w:szCs w:val="21"/>
                <w:lang w:val="en-IN" w:eastAsia="en-IN"/>
              </w:rPr>
              <w:t>10</w:t>
            </w:r>
            <w:r w:rsidRPr="004926A5">
              <w:rPr>
                <w:rFonts w:ascii="Consolas" w:eastAsia="Times New Roman" w:hAnsi="Consolas" w:cs="Times New Roman"/>
                <w:color w:val="CCCCCC"/>
                <w:sz w:val="21"/>
                <w:szCs w:val="21"/>
                <w:lang w:val="en-IN" w:eastAsia="en-IN"/>
              </w:rPr>
              <w:t>;</w:t>
            </w:r>
          </w:p>
          <w:p w14:paraId="1BDCEA86"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r w:rsidRPr="004926A5">
              <w:rPr>
                <w:rFonts w:ascii="Consolas" w:eastAsia="Times New Roman" w:hAnsi="Consolas" w:cs="Times New Roman"/>
                <w:color w:val="CCCCCC"/>
                <w:sz w:val="21"/>
                <w:szCs w:val="21"/>
                <w:lang w:val="en-IN" w:eastAsia="en-IN"/>
              </w:rPr>
              <w:t xml:space="preserve">      </w:t>
            </w:r>
            <w:proofErr w:type="spellStart"/>
            <w:r w:rsidRPr="004926A5">
              <w:rPr>
                <w:rFonts w:ascii="Consolas" w:eastAsia="Times New Roman" w:hAnsi="Consolas" w:cs="Times New Roman"/>
                <w:color w:val="9CDCFE"/>
                <w:sz w:val="21"/>
                <w:szCs w:val="21"/>
                <w:lang w:val="en-IN" w:eastAsia="en-IN"/>
              </w:rPr>
              <w:t>num</w:t>
            </w:r>
            <w:proofErr w:type="spellEnd"/>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D4D4D4"/>
                <w:sz w:val="21"/>
                <w:szCs w:val="21"/>
                <w:lang w:val="en-IN" w:eastAsia="en-IN"/>
              </w:rPr>
              <w:t>=</w:t>
            </w:r>
            <w:r w:rsidRPr="004926A5">
              <w:rPr>
                <w:rFonts w:ascii="Consolas" w:eastAsia="Times New Roman" w:hAnsi="Consolas" w:cs="Times New Roman"/>
                <w:color w:val="CCCCCC"/>
                <w:sz w:val="21"/>
                <w:szCs w:val="21"/>
                <w:lang w:val="en-IN" w:eastAsia="en-IN"/>
              </w:rPr>
              <w:t xml:space="preserve"> </w:t>
            </w:r>
            <w:proofErr w:type="spellStart"/>
            <w:r w:rsidRPr="004926A5">
              <w:rPr>
                <w:rFonts w:ascii="Consolas" w:eastAsia="Times New Roman" w:hAnsi="Consolas" w:cs="Times New Roman"/>
                <w:color w:val="9CDCFE"/>
                <w:sz w:val="21"/>
                <w:szCs w:val="21"/>
                <w:lang w:val="en-IN" w:eastAsia="en-IN"/>
              </w:rPr>
              <w:t>num</w:t>
            </w:r>
            <w:proofErr w:type="spellEnd"/>
            <w:r w:rsidRPr="004926A5">
              <w:rPr>
                <w:rFonts w:ascii="Consolas" w:eastAsia="Times New Roman" w:hAnsi="Consolas" w:cs="Times New Roman"/>
                <w:color w:val="D4D4D4"/>
                <w:sz w:val="21"/>
                <w:szCs w:val="21"/>
                <w:lang w:val="en-IN" w:eastAsia="en-IN"/>
              </w:rPr>
              <w:t>/</w:t>
            </w:r>
            <w:r w:rsidRPr="004926A5">
              <w:rPr>
                <w:rFonts w:ascii="Consolas" w:eastAsia="Times New Roman" w:hAnsi="Consolas" w:cs="Times New Roman"/>
                <w:color w:val="B5CEA8"/>
                <w:sz w:val="21"/>
                <w:szCs w:val="21"/>
                <w:lang w:val="en-IN" w:eastAsia="en-IN"/>
              </w:rPr>
              <w:t>10</w:t>
            </w:r>
            <w:r w:rsidRPr="004926A5">
              <w:rPr>
                <w:rFonts w:ascii="Consolas" w:eastAsia="Times New Roman" w:hAnsi="Consolas" w:cs="Times New Roman"/>
                <w:color w:val="CCCCCC"/>
                <w:sz w:val="21"/>
                <w:szCs w:val="21"/>
                <w:lang w:val="en-IN" w:eastAsia="en-IN"/>
              </w:rPr>
              <w:t>;</w:t>
            </w:r>
          </w:p>
          <w:p w14:paraId="051DD300"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9CDCFE"/>
                <w:sz w:val="21"/>
                <w:szCs w:val="21"/>
                <w:lang w:val="en-IN" w:eastAsia="en-IN"/>
              </w:rPr>
              <w:t>result</w:t>
            </w: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D4D4D4"/>
                <w:sz w:val="21"/>
                <w:szCs w:val="21"/>
                <w:lang w:val="en-IN" w:eastAsia="en-IN"/>
              </w:rPr>
              <w:t>=</w:t>
            </w: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9CDCFE"/>
                <w:sz w:val="21"/>
                <w:szCs w:val="21"/>
                <w:lang w:val="en-IN" w:eastAsia="en-IN"/>
              </w:rPr>
              <w:t>result</w:t>
            </w: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D4D4D4"/>
                <w:sz w:val="21"/>
                <w:szCs w:val="21"/>
                <w:lang w:val="en-IN" w:eastAsia="en-IN"/>
              </w:rPr>
              <w:t>+</w:t>
            </w: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9CDCFE"/>
                <w:sz w:val="21"/>
                <w:szCs w:val="21"/>
                <w:lang w:val="en-IN" w:eastAsia="en-IN"/>
              </w:rPr>
              <w:t>digit</w:t>
            </w: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D4D4D4"/>
                <w:sz w:val="21"/>
                <w:szCs w:val="21"/>
                <w:lang w:val="en-IN" w:eastAsia="en-IN"/>
              </w:rPr>
              <w:t>*</w:t>
            </w: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9CDCFE"/>
                <w:sz w:val="21"/>
                <w:szCs w:val="21"/>
                <w:lang w:val="en-IN" w:eastAsia="en-IN"/>
              </w:rPr>
              <w:t>digit</w:t>
            </w: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D4D4D4"/>
                <w:sz w:val="21"/>
                <w:szCs w:val="21"/>
                <w:lang w:val="en-IN" w:eastAsia="en-IN"/>
              </w:rPr>
              <w:t>*</w:t>
            </w: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9CDCFE"/>
                <w:sz w:val="21"/>
                <w:szCs w:val="21"/>
                <w:lang w:val="en-IN" w:eastAsia="en-IN"/>
              </w:rPr>
              <w:t>digit</w:t>
            </w:r>
            <w:r w:rsidRPr="004926A5">
              <w:rPr>
                <w:rFonts w:ascii="Consolas" w:eastAsia="Times New Roman" w:hAnsi="Consolas" w:cs="Times New Roman"/>
                <w:color w:val="CCCCCC"/>
                <w:sz w:val="21"/>
                <w:szCs w:val="21"/>
                <w:lang w:val="en-IN" w:eastAsia="en-IN"/>
              </w:rPr>
              <w:t>);</w:t>
            </w:r>
          </w:p>
          <w:p w14:paraId="643462F1"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r w:rsidRPr="004926A5">
              <w:rPr>
                <w:rFonts w:ascii="Consolas" w:eastAsia="Times New Roman" w:hAnsi="Consolas" w:cs="Times New Roman"/>
                <w:color w:val="CCCCCC"/>
                <w:sz w:val="21"/>
                <w:szCs w:val="21"/>
                <w:lang w:val="en-IN" w:eastAsia="en-IN"/>
              </w:rPr>
              <w:t>    }</w:t>
            </w:r>
          </w:p>
          <w:p w14:paraId="48C49D61"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p>
          <w:p w14:paraId="39D6664F"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C586C0"/>
                <w:sz w:val="21"/>
                <w:szCs w:val="21"/>
                <w:lang w:val="en-IN" w:eastAsia="en-IN"/>
              </w:rPr>
              <w:t>if</w:t>
            </w:r>
            <w:r w:rsidRPr="004926A5">
              <w:rPr>
                <w:rFonts w:ascii="Consolas" w:eastAsia="Times New Roman" w:hAnsi="Consolas" w:cs="Times New Roman"/>
                <w:color w:val="CCCCCC"/>
                <w:sz w:val="21"/>
                <w:szCs w:val="21"/>
                <w:lang w:val="en-IN" w:eastAsia="en-IN"/>
              </w:rPr>
              <w:t>(</w:t>
            </w:r>
            <w:proofErr w:type="spellStart"/>
            <w:r w:rsidRPr="004926A5">
              <w:rPr>
                <w:rFonts w:ascii="Consolas" w:eastAsia="Times New Roman" w:hAnsi="Consolas" w:cs="Times New Roman"/>
                <w:color w:val="9CDCFE"/>
                <w:sz w:val="21"/>
                <w:szCs w:val="21"/>
                <w:lang w:val="en-IN" w:eastAsia="en-IN"/>
              </w:rPr>
              <w:t>originalNum</w:t>
            </w:r>
            <w:proofErr w:type="spellEnd"/>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D4D4D4"/>
                <w:sz w:val="21"/>
                <w:szCs w:val="21"/>
                <w:lang w:val="en-IN" w:eastAsia="en-IN"/>
              </w:rPr>
              <w:t>==</w:t>
            </w: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9CDCFE"/>
                <w:sz w:val="21"/>
                <w:szCs w:val="21"/>
                <w:lang w:val="en-IN" w:eastAsia="en-IN"/>
              </w:rPr>
              <w:t>result</w:t>
            </w:r>
            <w:r w:rsidRPr="004926A5">
              <w:rPr>
                <w:rFonts w:ascii="Consolas" w:eastAsia="Times New Roman" w:hAnsi="Consolas" w:cs="Times New Roman"/>
                <w:color w:val="CCCCCC"/>
                <w:sz w:val="21"/>
                <w:szCs w:val="21"/>
                <w:lang w:val="en-IN" w:eastAsia="en-IN"/>
              </w:rPr>
              <w:t>)</w:t>
            </w:r>
          </w:p>
          <w:p w14:paraId="711FB6E5"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r w:rsidRPr="004926A5">
              <w:rPr>
                <w:rFonts w:ascii="Consolas" w:eastAsia="Times New Roman" w:hAnsi="Consolas" w:cs="Times New Roman"/>
                <w:color w:val="CCCCCC"/>
                <w:sz w:val="21"/>
                <w:szCs w:val="21"/>
                <w:lang w:val="en-IN" w:eastAsia="en-IN"/>
              </w:rPr>
              <w:t xml:space="preserve">        </w:t>
            </w:r>
            <w:proofErr w:type="spellStart"/>
            <w:r w:rsidRPr="004926A5">
              <w:rPr>
                <w:rFonts w:ascii="Consolas" w:eastAsia="Times New Roman" w:hAnsi="Consolas" w:cs="Times New Roman"/>
                <w:color w:val="4EC9B0"/>
                <w:sz w:val="21"/>
                <w:szCs w:val="21"/>
                <w:lang w:val="en-IN" w:eastAsia="en-IN"/>
              </w:rPr>
              <w:t>System</w:t>
            </w:r>
            <w:r w:rsidRPr="004926A5">
              <w:rPr>
                <w:rFonts w:ascii="Consolas" w:eastAsia="Times New Roman" w:hAnsi="Consolas" w:cs="Times New Roman"/>
                <w:color w:val="CCCCCC"/>
                <w:sz w:val="21"/>
                <w:szCs w:val="21"/>
                <w:lang w:val="en-IN" w:eastAsia="en-IN"/>
              </w:rPr>
              <w:t>.</w:t>
            </w:r>
            <w:r w:rsidRPr="004926A5">
              <w:rPr>
                <w:rFonts w:ascii="Consolas" w:eastAsia="Times New Roman" w:hAnsi="Consolas" w:cs="Times New Roman"/>
                <w:color w:val="4FC1FF"/>
                <w:sz w:val="21"/>
                <w:szCs w:val="21"/>
                <w:lang w:val="en-IN" w:eastAsia="en-IN"/>
              </w:rPr>
              <w:t>out</w:t>
            </w:r>
            <w:r w:rsidRPr="004926A5">
              <w:rPr>
                <w:rFonts w:ascii="Consolas" w:eastAsia="Times New Roman" w:hAnsi="Consolas" w:cs="Times New Roman"/>
                <w:color w:val="CCCCCC"/>
                <w:sz w:val="21"/>
                <w:szCs w:val="21"/>
                <w:lang w:val="en-IN" w:eastAsia="en-IN"/>
              </w:rPr>
              <w:t>.</w:t>
            </w:r>
            <w:r w:rsidRPr="004926A5">
              <w:rPr>
                <w:rFonts w:ascii="Consolas" w:eastAsia="Times New Roman" w:hAnsi="Consolas" w:cs="Times New Roman"/>
                <w:color w:val="DCDCAA"/>
                <w:sz w:val="21"/>
                <w:szCs w:val="21"/>
                <w:lang w:val="en-IN" w:eastAsia="en-IN"/>
              </w:rPr>
              <w:t>println</w:t>
            </w:r>
            <w:proofErr w:type="spellEnd"/>
            <w:r w:rsidRPr="004926A5">
              <w:rPr>
                <w:rFonts w:ascii="Consolas" w:eastAsia="Times New Roman" w:hAnsi="Consolas" w:cs="Times New Roman"/>
                <w:color w:val="CCCCCC"/>
                <w:sz w:val="21"/>
                <w:szCs w:val="21"/>
                <w:lang w:val="en-IN" w:eastAsia="en-IN"/>
              </w:rPr>
              <w:t>(</w:t>
            </w:r>
            <w:r w:rsidRPr="004926A5">
              <w:rPr>
                <w:rFonts w:ascii="Consolas" w:eastAsia="Times New Roman" w:hAnsi="Consolas" w:cs="Times New Roman"/>
                <w:color w:val="CE9178"/>
                <w:sz w:val="21"/>
                <w:szCs w:val="21"/>
                <w:lang w:val="en-IN" w:eastAsia="en-IN"/>
              </w:rPr>
              <w:t>"</w:t>
            </w:r>
            <w:proofErr w:type="spellStart"/>
            <w:r w:rsidRPr="004926A5">
              <w:rPr>
                <w:rFonts w:ascii="Consolas" w:eastAsia="Times New Roman" w:hAnsi="Consolas" w:cs="Times New Roman"/>
                <w:color w:val="CE9178"/>
                <w:sz w:val="21"/>
                <w:szCs w:val="21"/>
                <w:lang w:val="en-IN" w:eastAsia="en-IN"/>
              </w:rPr>
              <w:t>amrstrong</w:t>
            </w:r>
            <w:proofErr w:type="spellEnd"/>
            <w:r w:rsidRPr="004926A5">
              <w:rPr>
                <w:rFonts w:ascii="Consolas" w:eastAsia="Times New Roman" w:hAnsi="Consolas" w:cs="Times New Roman"/>
                <w:color w:val="CE9178"/>
                <w:sz w:val="21"/>
                <w:szCs w:val="21"/>
                <w:lang w:val="en-IN" w:eastAsia="en-IN"/>
              </w:rPr>
              <w:t xml:space="preserve"> number"</w:t>
            </w:r>
            <w:r w:rsidRPr="004926A5">
              <w:rPr>
                <w:rFonts w:ascii="Consolas" w:eastAsia="Times New Roman" w:hAnsi="Consolas" w:cs="Times New Roman"/>
                <w:color w:val="CCCCCC"/>
                <w:sz w:val="21"/>
                <w:szCs w:val="21"/>
                <w:lang w:val="en-IN" w:eastAsia="en-IN"/>
              </w:rPr>
              <w:t>);</w:t>
            </w:r>
          </w:p>
          <w:p w14:paraId="68B852FE"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r w:rsidRPr="004926A5">
              <w:rPr>
                <w:rFonts w:ascii="Consolas" w:eastAsia="Times New Roman" w:hAnsi="Consolas" w:cs="Times New Roman"/>
                <w:color w:val="CCCCCC"/>
                <w:sz w:val="21"/>
                <w:szCs w:val="21"/>
                <w:lang w:val="en-IN" w:eastAsia="en-IN"/>
              </w:rPr>
              <w:t xml:space="preserve">    </w:t>
            </w:r>
          </w:p>
          <w:p w14:paraId="0254D862"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r w:rsidRPr="004926A5">
              <w:rPr>
                <w:rFonts w:ascii="Consolas" w:eastAsia="Times New Roman" w:hAnsi="Consolas" w:cs="Times New Roman"/>
                <w:color w:val="CCCCCC"/>
                <w:sz w:val="21"/>
                <w:szCs w:val="21"/>
                <w:lang w:val="en-IN" w:eastAsia="en-IN"/>
              </w:rPr>
              <w:t xml:space="preserve">    </w:t>
            </w:r>
            <w:r w:rsidRPr="004926A5">
              <w:rPr>
                <w:rFonts w:ascii="Consolas" w:eastAsia="Times New Roman" w:hAnsi="Consolas" w:cs="Times New Roman"/>
                <w:color w:val="C586C0"/>
                <w:sz w:val="21"/>
                <w:szCs w:val="21"/>
                <w:lang w:val="en-IN" w:eastAsia="en-IN"/>
              </w:rPr>
              <w:t>else</w:t>
            </w:r>
          </w:p>
          <w:p w14:paraId="0BFDCF9E"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r w:rsidRPr="004926A5">
              <w:rPr>
                <w:rFonts w:ascii="Consolas" w:eastAsia="Times New Roman" w:hAnsi="Consolas" w:cs="Times New Roman"/>
                <w:color w:val="CCCCCC"/>
                <w:sz w:val="21"/>
                <w:szCs w:val="21"/>
                <w:lang w:val="en-IN" w:eastAsia="en-IN"/>
              </w:rPr>
              <w:t xml:space="preserve">        </w:t>
            </w:r>
            <w:proofErr w:type="spellStart"/>
            <w:r w:rsidRPr="004926A5">
              <w:rPr>
                <w:rFonts w:ascii="Consolas" w:eastAsia="Times New Roman" w:hAnsi="Consolas" w:cs="Times New Roman"/>
                <w:color w:val="4EC9B0"/>
                <w:sz w:val="21"/>
                <w:szCs w:val="21"/>
                <w:lang w:val="en-IN" w:eastAsia="en-IN"/>
              </w:rPr>
              <w:t>System</w:t>
            </w:r>
            <w:r w:rsidRPr="004926A5">
              <w:rPr>
                <w:rFonts w:ascii="Consolas" w:eastAsia="Times New Roman" w:hAnsi="Consolas" w:cs="Times New Roman"/>
                <w:color w:val="CCCCCC"/>
                <w:sz w:val="21"/>
                <w:szCs w:val="21"/>
                <w:lang w:val="en-IN" w:eastAsia="en-IN"/>
              </w:rPr>
              <w:t>.</w:t>
            </w:r>
            <w:r w:rsidRPr="004926A5">
              <w:rPr>
                <w:rFonts w:ascii="Consolas" w:eastAsia="Times New Roman" w:hAnsi="Consolas" w:cs="Times New Roman"/>
                <w:color w:val="4FC1FF"/>
                <w:sz w:val="21"/>
                <w:szCs w:val="21"/>
                <w:lang w:val="en-IN" w:eastAsia="en-IN"/>
              </w:rPr>
              <w:t>out</w:t>
            </w:r>
            <w:r w:rsidRPr="004926A5">
              <w:rPr>
                <w:rFonts w:ascii="Consolas" w:eastAsia="Times New Roman" w:hAnsi="Consolas" w:cs="Times New Roman"/>
                <w:color w:val="CCCCCC"/>
                <w:sz w:val="21"/>
                <w:szCs w:val="21"/>
                <w:lang w:val="en-IN" w:eastAsia="en-IN"/>
              </w:rPr>
              <w:t>.</w:t>
            </w:r>
            <w:r w:rsidRPr="004926A5">
              <w:rPr>
                <w:rFonts w:ascii="Consolas" w:eastAsia="Times New Roman" w:hAnsi="Consolas" w:cs="Times New Roman"/>
                <w:color w:val="DCDCAA"/>
                <w:sz w:val="21"/>
                <w:szCs w:val="21"/>
                <w:lang w:val="en-IN" w:eastAsia="en-IN"/>
              </w:rPr>
              <w:t>println</w:t>
            </w:r>
            <w:proofErr w:type="spellEnd"/>
            <w:r w:rsidRPr="004926A5">
              <w:rPr>
                <w:rFonts w:ascii="Consolas" w:eastAsia="Times New Roman" w:hAnsi="Consolas" w:cs="Times New Roman"/>
                <w:color w:val="CCCCCC"/>
                <w:sz w:val="21"/>
                <w:szCs w:val="21"/>
                <w:lang w:val="en-IN" w:eastAsia="en-IN"/>
              </w:rPr>
              <w:t>(</w:t>
            </w:r>
            <w:r w:rsidRPr="004926A5">
              <w:rPr>
                <w:rFonts w:ascii="Consolas" w:eastAsia="Times New Roman" w:hAnsi="Consolas" w:cs="Times New Roman"/>
                <w:color w:val="CE9178"/>
                <w:sz w:val="21"/>
                <w:szCs w:val="21"/>
                <w:lang w:val="en-IN" w:eastAsia="en-IN"/>
              </w:rPr>
              <w:t xml:space="preserve">"NOT an </w:t>
            </w:r>
            <w:proofErr w:type="spellStart"/>
            <w:r w:rsidRPr="004926A5">
              <w:rPr>
                <w:rFonts w:ascii="Consolas" w:eastAsia="Times New Roman" w:hAnsi="Consolas" w:cs="Times New Roman"/>
                <w:color w:val="CE9178"/>
                <w:sz w:val="21"/>
                <w:szCs w:val="21"/>
                <w:lang w:val="en-IN" w:eastAsia="en-IN"/>
              </w:rPr>
              <w:t>armstrong</w:t>
            </w:r>
            <w:proofErr w:type="spellEnd"/>
            <w:r w:rsidRPr="004926A5">
              <w:rPr>
                <w:rFonts w:ascii="Consolas" w:eastAsia="Times New Roman" w:hAnsi="Consolas" w:cs="Times New Roman"/>
                <w:color w:val="CE9178"/>
                <w:sz w:val="21"/>
                <w:szCs w:val="21"/>
                <w:lang w:val="en-IN" w:eastAsia="en-IN"/>
              </w:rPr>
              <w:t xml:space="preserve"> number"</w:t>
            </w:r>
            <w:r w:rsidRPr="004926A5">
              <w:rPr>
                <w:rFonts w:ascii="Consolas" w:eastAsia="Times New Roman" w:hAnsi="Consolas" w:cs="Times New Roman"/>
                <w:color w:val="CCCCCC"/>
                <w:sz w:val="21"/>
                <w:szCs w:val="21"/>
                <w:lang w:val="en-IN" w:eastAsia="en-IN"/>
              </w:rPr>
              <w:t>);</w:t>
            </w:r>
          </w:p>
          <w:p w14:paraId="231293BB"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p>
          <w:p w14:paraId="1ABA214D"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r w:rsidRPr="004926A5">
              <w:rPr>
                <w:rFonts w:ascii="Consolas" w:eastAsia="Times New Roman" w:hAnsi="Consolas" w:cs="Times New Roman"/>
                <w:color w:val="CCCCCC"/>
                <w:sz w:val="21"/>
                <w:szCs w:val="21"/>
                <w:lang w:val="en-IN" w:eastAsia="en-IN"/>
              </w:rPr>
              <w:t>  }</w:t>
            </w:r>
          </w:p>
          <w:p w14:paraId="719C504A"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r w:rsidRPr="004926A5">
              <w:rPr>
                <w:rFonts w:ascii="Consolas" w:eastAsia="Times New Roman" w:hAnsi="Consolas" w:cs="Times New Roman"/>
                <w:color w:val="CCCCCC"/>
                <w:sz w:val="21"/>
                <w:szCs w:val="21"/>
                <w:lang w:val="en-IN" w:eastAsia="en-IN"/>
              </w:rPr>
              <w:t>}</w:t>
            </w:r>
          </w:p>
          <w:p w14:paraId="14C109C1" w14:textId="77777777" w:rsidR="004926A5" w:rsidRPr="004926A5" w:rsidRDefault="004926A5" w:rsidP="004926A5">
            <w:pPr>
              <w:shd w:val="clear" w:color="auto" w:fill="1F1F1F"/>
              <w:spacing w:line="285" w:lineRule="atLeast"/>
              <w:rPr>
                <w:rFonts w:ascii="Consolas" w:eastAsia="Times New Roman" w:hAnsi="Consolas" w:cs="Times New Roman"/>
                <w:color w:val="CCCCCC"/>
                <w:sz w:val="21"/>
                <w:szCs w:val="21"/>
                <w:lang w:val="en-IN" w:eastAsia="en-IN"/>
              </w:rPr>
            </w:pPr>
          </w:p>
          <w:p w14:paraId="7EB3A630" w14:textId="510A607B" w:rsidR="00ED0B4B" w:rsidRPr="00F453B1" w:rsidRDefault="004926A5" w:rsidP="00F453B1">
            <w:pPr>
              <w:shd w:val="clear" w:color="auto" w:fill="1F1F1F"/>
              <w:spacing w:line="285" w:lineRule="atLeast"/>
              <w:rPr>
                <w:rFonts w:ascii="Consolas" w:eastAsia="Times New Roman" w:hAnsi="Consolas" w:cs="Times New Roman"/>
                <w:color w:val="CCCCCC"/>
                <w:sz w:val="21"/>
                <w:szCs w:val="21"/>
                <w:lang w:val="en-IN" w:eastAsia="en-IN"/>
              </w:rPr>
            </w:pPr>
            <w:r w:rsidRPr="004926A5">
              <w:rPr>
                <w:rFonts w:ascii="Consolas" w:eastAsia="Times New Roman" w:hAnsi="Consolas" w:cs="Times New Roman"/>
                <w:color w:val="6A9955"/>
                <w:sz w:val="21"/>
                <w:szCs w:val="21"/>
                <w:lang w:val="en-IN" w:eastAsia="en-IN"/>
              </w:rPr>
              <w:t xml:space="preserve">// </w:t>
            </w:r>
            <w:proofErr w:type="spellStart"/>
            <w:r w:rsidRPr="004926A5">
              <w:rPr>
                <w:rFonts w:ascii="Consolas" w:eastAsia="Times New Roman" w:hAnsi="Consolas" w:cs="Times New Roman"/>
                <w:color w:val="6A9955"/>
                <w:sz w:val="21"/>
                <w:szCs w:val="21"/>
                <w:lang w:val="en-IN" w:eastAsia="en-IN"/>
              </w:rPr>
              <w:t>armstrong</w:t>
            </w:r>
            <w:proofErr w:type="spellEnd"/>
            <w:r w:rsidRPr="004926A5">
              <w:rPr>
                <w:rFonts w:ascii="Consolas" w:eastAsia="Times New Roman" w:hAnsi="Consolas" w:cs="Times New Roman"/>
                <w:color w:val="6A9955"/>
                <w:sz w:val="21"/>
                <w:szCs w:val="21"/>
                <w:lang w:val="en-IN" w:eastAsia="en-IN"/>
              </w:rPr>
              <w:t xml:space="preserve"> number (153 = 1*1*1+5*5*5+3*3*3)</w:t>
            </w:r>
          </w:p>
          <w:p w14:paraId="68E376BC" w14:textId="77777777" w:rsidR="00ED0B4B" w:rsidRDefault="00ED0B4B" w:rsidP="004926A5">
            <w:pPr>
              <w:jc w:val="both"/>
              <w:rPr>
                <w:rFonts w:ascii="Times New Roman" w:hAnsi="Times New Roman" w:cs="Times New Roman"/>
                <w:bCs/>
                <w:color w:val="333333"/>
                <w:sz w:val="24"/>
                <w:szCs w:val="24"/>
                <w:shd w:val="clear" w:color="auto" w:fill="FFFFFF"/>
              </w:rPr>
            </w:pPr>
          </w:p>
          <w:p w14:paraId="47599D94" w14:textId="6CE773BF" w:rsidR="00ED0B4B" w:rsidRDefault="00F453B1" w:rsidP="00ED0B4B">
            <w:pPr>
              <w:jc w:val="center"/>
              <w:rPr>
                <w:rFonts w:ascii="Times New Roman" w:hAnsi="Times New Roman" w:cs="Times New Roman"/>
                <w:bCs/>
                <w:color w:val="333333"/>
                <w:sz w:val="24"/>
                <w:szCs w:val="24"/>
                <w:shd w:val="clear" w:color="auto" w:fill="FFFFFF"/>
              </w:rPr>
            </w:pPr>
            <w:r w:rsidRPr="00F453B1">
              <w:rPr>
                <w:rFonts w:ascii="Times New Roman" w:hAnsi="Times New Roman" w:cs="Times New Roman"/>
                <w:bCs/>
                <w:noProof/>
                <w:color w:val="333333"/>
                <w:sz w:val="24"/>
                <w:szCs w:val="24"/>
                <w:shd w:val="clear" w:color="auto" w:fill="FFFFFF"/>
              </w:rPr>
              <w:drawing>
                <wp:inline distT="0" distB="0" distL="0" distR="0" wp14:anchorId="06505044" wp14:editId="5223E724">
                  <wp:extent cx="5052498" cy="2552921"/>
                  <wp:effectExtent l="0" t="0" r="0" b="0"/>
                  <wp:docPr id="303525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25534" name=""/>
                          <pic:cNvPicPr/>
                        </pic:nvPicPr>
                        <pic:blipFill>
                          <a:blip r:embed="rId11"/>
                          <a:stretch>
                            <a:fillRect/>
                          </a:stretch>
                        </pic:blipFill>
                        <pic:spPr>
                          <a:xfrm>
                            <a:off x="0" y="0"/>
                            <a:ext cx="5052498" cy="2552921"/>
                          </a:xfrm>
                          <a:prstGeom prst="rect">
                            <a:avLst/>
                          </a:prstGeom>
                        </pic:spPr>
                      </pic:pic>
                    </a:graphicData>
                  </a:graphic>
                </wp:inline>
              </w:drawing>
            </w:r>
          </w:p>
          <w:p w14:paraId="65CBDF45" w14:textId="77777777" w:rsidR="00ED0B4B" w:rsidRPr="004926A5" w:rsidRDefault="00ED0B4B" w:rsidP="00ED0B4B">
            <w:pPr>
              <w:jc w:val="center"/>
              <w:rPr>
                <w:rFonts w:ascii="Times New Roman" w:hAnsi="Times New Roman" w:cs="Times New Roman"/>
                <w:bCs/>
                <w:color w:val="333333"/>
                <w:sz w:val="24"/>
                <w:szCs w:val="24"/>
                <w:shd w:val="clear" w:color="auto" w:fill="FFFFFF"/>
              </w:rPr>
            </w:pPr>
          </w:p>
          <w:p w14:paraId="0AD728B1" w14:textId="5A39DC71" w:rsidR="004926A5" w:rsidRPr="004926A5" w:rsidRDefault="00FF0602" w:rsidP="004926A5">
            <w:pPr>
              <w:pStyle w:val="ListParagraph"/>
              <w:numPr>
                <w:ilvl w:val="0"/>
                <w:numId w:val="11"/>
              </w:numPr>
              <w:jc w:val="both"/>
              <w:rPr>
                <w:rFonts w:ascii="Times New Roman" w:hAnsi="Times New Roman" w:cs="Times New Roman"/>
                <w:b/>
                <w:color w:val="333333"/>
                <w:sz w:val="24"/>
                <w:szCs w:val="24"/>
                <w:shd w:val="clear" w:color="auto" w:fill="FFFFFF"/>
              </w:rPr>
            </w:pPr>
            <w:r w:rsidRPr="004926A5">
              <w:rPr>
                <w:rFonts w:ascii="Times New Roman" w:hAnsi="Times New Roman" w:cs="Times New Roman"/>
                <w:b/>
                <w:color w:val="333333"/>
                <w:sz w:val="24"/>
                <w:szCs w:val="24"/>
                <w:shd w:val="clear" w:color="auto" w:fill="FFFFFF"/>
              </w:rPr>
              <w:t xml:space="preserve">Explain the </w:t>
            </w:r>
            <w:r w:rsidR="00A51F6D" w:rsidRPr="004926A5">
              <w:rPr>
                <w:rFonts w:ascii="Times New Roman" w:hAnsi="Times New Roman" w:cs="Times New Roman"/>
                <w:b/>
                <w:color w:val="333333"/>
                <w:sz w:val="24"/>
                <w:szCs w:val="24"/>
                <w:shd w:val="clear" w:color="auto" w:fill="FFFFFF"/>
              </w:rPr>
              <w:t>difference between class and object</w:t>
            </w:r>
            <w:r w:rsidR="00F166B8" w:rsidRPr="004926A5">
              <w:rPr>
                <w:rFonts w:ascii="Times New Roman" w:hAnsi="Times New Roman" w:cs="Times New Roman"/>
                <w:b/>
                <w:color w:val="333333"/>
                <w:sz w:val="24"/>
                <w:szCs w:val="24"/>
                <w:shd w:val="clear" w:color="auto" w:fill="FFFFFF"/>
              </w:rPr>
              <w:t>.</w:t>
            </w:r>
          </w:p>
          <w:p w14:paraId="172516FD" w14:textId="77777777" w:rsidR="004926A5" w:rsidRDefault="004926A5" w:rsidP="004926A5">
            <w:pPr>
              <w:pStyle w:val="ListParagraph"/>
              <w:jc w:val="both"/>
              <w:rPr>
                <w:rFonts w:ascii="Times New Roman" w:hAnsi="Times New Roman" w:cs="Times New Roman"/>
                <w:bCs/>
                <w:color w:val="333333"/>
                <w:sz w:val="24"/>
                <w:szCs w:val="24"/>
                <w:shd w:val="clear" w:color="auto" w:fill="FFFFFF"/>
              </w:rPr>
            </w:pPr>
          </w:p>
          <w:p w14:paraId="74CD7FA2" w14:textId="77777777" w:rsidR="004926A5" w:rsidRDefault="004926A5" w:rsidP="004926A5">
            <w:pPr>
              <w:suppressAutoHyphens/>
              <w:ind w:left="720"/>
              <w:jc w:val="both"/>
              <w:rPr>
                <w:rFonts w:ascii="Times New Roman" w:eastAsia="Times New Roman" w:hAnsi="Times New Roman"/>
                <w:bCs/>
                <w:iCs/>
                <w:sz w:val="24"/>
                <w:szCs w:val="24"/>
              </w:rPr>
            </w:pPr>
            <w:r w:rsidRPr="004926A5">
              <w:rPr>
                <w:rFonts w:ascii="Times New Roman" w:eastAsia="Times New Roman" w:hAnsi="Times New Roman"/>
                <w:bCs/>
                <w:iCs/>
                <w:sz w:val="24"/>
                <w:szCs w:val="24"/>
              </w:rPr>
              <w:t xml:space="preserve">Class is a detailed description, the definition, and the template of what an object will be. But it is not the object itself. Also, what we call, a class is the building block that leads to Object-Oriented Programming. It is a user-defined data type, that holds its own data members and member functions, which can be accessed and used by creating an instance of that class. It is the blueprint of any object. Once we have written a class and defined it, we </w:t>
            </w:r>
            <w:r w:rsidRPr="004926A5">
              <w:rPr>
                <w:rFonts w:ascii="Times New Roman" w:eastAsia="Times New Roman" w:hAnsi="Times New Roman"/>
                <w:bCs/>
                <w:iCs/>
                <w:sz w:val="24"/>
                <w:szCs w:val="24"/>
              </w:rPr>
              <w:lastRenderedPageBreak/>
              <w:t xml:space="preserve">can use it to create as many objects based on that class as we want. </w:t>
            </w:r>
          </w:p>
          <w:p w14:paraId="2DCC466C" w14:textId="77777777" w:rsidR="004926A5" w:rsidRDefault="004926A5" w:rsidP="004926A5">
            <w:pPr>
              <w:suppressAutoHyphens/>
              <w:ind w:left="720"/>
              <w:jc w:val="both"/>
              <w:rPr>
                <w:rFonts w:ascii="Times New Roman" w:eastAsia="Times New Roman" w:hAnsi="Times New Roman"/>
                <w:bCs/>
                <w:iCs/>
                <w:sz w:val="24"/>
                <w:szCs w:val="24"/>
              </w:rPr>
            </w:pPr>
          </w:p>
          <w:p w14:paraId="43A28366" w14:textId="2465BF36" w:rsidR="004926A5" w:rsidRPr="004926A5" w:rsidRDefault="004926A5" w:rsidP="004926A5">
            <w:pPr>
              <w:suppressAutoHyphens/>
              <w:ind w:left="720"/>
              <w:jc w:val="both"/>
              <w:rPr>
                <w:rFonts w:ascii="Times New Roman" w:eastAsia="Times New Roman" w:hAnsi="Times New Roman"/>
                <w:bCs/>
                <w:iCs/>
                <w:sz w:val="24"/>
                <w:szCs w:val="24"/>
              </w:rPr>
            </w:pPr>
            <w:r w:rsidRPr="004926A5">
              <w:rPr>
                <w:rFonts w:ascii="Times New Roman" w:eastAsia="Times New Roman" w:hAnsi="Times New Roman"/>
                <w:bCs/>
                <w:iCs/>
                <w:sz w:val="24"/>
                <w:szCs w:val="24"/>
              </w:rPr>
              <w:t>In Java, the class contains fields, constructors, and methods. For example, consider the Class of Accounts. There may be many accounts with different names and types, but all of them will share some common properties, as all of them will have some common attributes like balance, account holder name, etc. So here, the Account is the class.</w:t>
            </w:r>
          </w:p>
          <w:p w14:paraId="3C7D8B2F" w14:textId="77777777" w:rsidR="004926A5" w:rsidRDefault="004926A5" w:rsidP="004926A5">
            <w:pPr>
              <w:suppressAutoHyphens/>
              <w:ind w:left="720"/>
              <w:jc w:val="both"/>
              <w:rPr>
                <w:rFonts w:ascii="Times New Roman" w:eastAsia="Times New Roman" w:hAnsi="Times New Roman"/>
                <w:bCs/>
                <w:iCs/>
                <w:sz w:val="24"/>
                <w:szCs w:val="24"/>
              </w:rPr>
            </w:pPr>
          </w:p>
          <w:p w14:paraId="44DB0310" w14:textId="3A95B8AC" w:rsidR="004926A5" w:rsidRDefault="004926A5" w:rsidP="004926A5">
            <w:pPr>
              <w:suppressAutoHyphens/>
              <w:ind w:left="720"/>
              <w:jc w:val="both"/>
              <w:rPr>
                <w:rFonts w:ascii="Times New Roman" w:eastAsia="Times New Roman" w:hAnsi="Times New Roman"/>
                <w:bCs/>
                <w:iCs/>
                <w:sz w:val="24"/>
                <w:szCs w:val="24"/>
              </w:rPr>
            </w:pPr>
            <w:r w:rsidRPr="004926A5">
              <w:rPr>
                <w:rFonts w:ascii="Times New Roman" w:eastAsia="Times New Roman" w:hAnsi="Times New Roman"/>
                <w:bCs/>
                <w:iCs/>
                <w:sz w:val="24"/>
                <w:szCs w:val="24"/>
              </w:rPr>
              <w:t xml:space="preserve">Object is an instance of a class. All data members and member functions of the class can be accessed with the help of objects. When a class is defined, no memory is allocated, but memory is allocated when it is instantiated (i.e., an object is created). </w:t>
            </w:r>
          </w:p>
          <w:p w14:paraId="334CBE49" w14:textId="77777777" w:rsidR="004926A5" w:rsidRDefault="004926A5" w:rsidP="004926A5">
            <w:pPr>
              <w:suppressAutoHyphens/>
              <w:ind w:left="720"/>
              <w:jc w:val="both"/>
              <w:rPr>
                <w:rFonts w:ascii="Times New Roman" w:eastAsia="Times New Roman" w:hAnsi="Times New Roman"/>
                <w:bCs/>
                <w:iCs/>
                <w:sz w:val="24"/>
                <w:szCs w:val="24"/>
              </w:rPr>
            </w:pPr>
          </w:p>
          <w:p w14:paraId="4C97AAAF" w14:textId="21116497" w:rsidR="004926A5" w:rsidRPr="004926A5" w:rsidRDefault="004926A5" w:rsidP="004926A5">
            <w:pPr>
              <w:suppressAutoHyphens/>
              <w:ind w:left="720"/>
              <w:jc w:val="both"/>
              <w:rPr>
                <w:rFonts w:ascii="Times New Roman" w:eastAsia="Times New Roman" w:hAnsi="Times New Roman"/>
                <w:bCs/>
                <w:iCs/>
                <w:sz w:val="24"/>
                <w:szCs w:val="24"/>
              </w:rPr>
            </w:pPr>
            <w:r w:rsidRPr="004926A5">
              <w:rPr>
                <w:rFonts w:ascii="Times New Roman" w:eastAsia="Times New Roman" w:hAnsi="Times New Roman"/>
                <w:bCs/>
                <w:iCs/>
                <w:sz w:val="24"/>
                <w:szCs w:val="24"/>
              </w:rPr>
              <w:t>For Example, considering the objects for the class Account are SBI Account, ICICI account, etc.</w:t>
            </w:r>
          </w:p>
          <w:p w14:paraId="7A145502" w14:textId="77777777" w:rsidR="004926A5" w:rsidRPr="004926A5" w:rsidRDefault="004926A5" w:rsidP="004926A5">
            <w:pPr>
              <w:pStyle w:val="ListParagraph"/>
              <w:jc w:val="both"/>
              <w:rPr>
                <w:rFonts w:ascii="Times New Roman" w:hAnsi="Times New Roman" w:cs="Times New Roman"/>
                <w:bCs/>
                <w:color w:val="333333"/>
                <w:sz w:val="24"/>
                <w:szCs w:val="24"/>
                <w:shd w:val="clear" w:color="auto" w:fill="FFFFFF"/>
              </w:rPr>
            </w:pPr>
          </w:p>
          <w:p w14:paraId="365CD259" w14:textId="77777777" w:rsidR="00A51F6D" w:rsidRPr="00ED0B4B" w:rsidRDefault="00A51F6D" w:rsidP="00FF0602">
            <w:pPr>
              <w:pStyle w:val="ListParagraph"/>
              <w:numPr>
                <w:ilvl w:val="0"/>
                <w:numId w:val="11"/>
              </w:numPr>
              <w:jc w:val="both"/>
              <w:rPr>
                <w:rFonts w:ascii="Times New Roman" w:hAnsi="Times New Roman"/>
                <w:b/>
                <w:bCs/>
                <w:iCs/>
                <w:sz w:val="24"/>
                <w:szCs w:val="24"/>
              </w:rPr>
            </w:pPr>
            <w:r w:rsidRPr="004926A5">
              <w:rPr>
                <w:rFonts w:ascii="Times New Roman" w:hAnsi="Times New Roman" w:cs="Times New Roman"/>
                <w:b/>
                <w:bCs/>
                <w:iCs/>
                <w:sz w:val="24"/>
                <w:szCs w:val="24"/>
              </w:rPr>
              <w:t>Why is java known as platform independent language?</w:t>
            </w:r>
          </w:p>
          <w:p w14:paraId="48C3EBCE" w14:textId="500AFAA8" w:rsidR="00ED0B4B" w:rsidRPr="00ED0B4B" w:rsidRDefault="00ED0B4B" w:rsidP="00ED0B4B">
            <w:pPr>
              <w:suppressAutoHyphens/>
              <w:ind w:left="720"/>
              <w:jc w:val="both"/>
              <w:rPr>
                <w:rFonts w:ascii="Times New Roman" w:hAnsi="Times New Roman"/>
                <w:b/>
                <w:bCs/>
                <w:iCs/>
                <w:sz w:val="24"/>
                <w:szCs w:val="24"/>
              </w:rPr>
            </w:pPr>
            <w:r w:rsidRPr="00ED0B4B">
              <w:rPr>
                <w:rFonts w:ascii="Times New Roman" w:eastAsia="Times New Roman" w:hAnsi="Times New Roman"/>
                <w:bCs/>
                <w:iCs/>
                <w:sz w:val="24"/>
                <w:szCs w:val="24"/>
              </w:rPr>
              <w:t>Java is platform-independent because it uses a virtual machine. The Java programming language and all APIs are compiled into bytecodes. Bytecodes are effectively platform-independent. The virtual machine takes care of the differences between the bytecodes for the different platforms. The run-time requirements for Java are therefore very small. The Java virtual machine takes care of all hardware-related issues so that no code has to be compiled for different hardware.</w:t>
            </w:r>
          </w:p>
        </w:tc>
      </w:tr>
    </w:tbl>
    <w:p w14:paraId="5273D014" w14:textId="77777777" w:rsidR="00AA1F5A" w:rsidRDefault="00AA1F5A"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ED0B4B">
            <w:pPr>
              <w:widowControl w:val="0"/>
              <w:suppressAutoHyphens/>
              <w:spacing w:before="60" w:after="60"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F76925">
        <w:tc>
          <w:tcPr>
            <w:tcW w:w="9782" w:type="dxa"/>
          </w:tcPr>
          <w:p w14:paraId="451940F2" w14:textId="621587E1" w:rsidR="00AA1F5A" w:rsidRPr="00AA1F5A" w:rsidRDefault="00ED0B4B" w:rsidP="00ED0B4B">
            <w:pPr>
              <w:spacing w:before="60" w:after="60"/>
              <w:jc w:val="both"/>
              <w:rPr>
                <w:rFonts w:ascii="Times New Roman" w:hAnsi="Times New Roman"/>
                <w:iCs/>
                <w:sz w:val="24"/>
                <w:szCs w:val="24"/>
              </w:rPr>
            </w:pPr>
            <w:r>
              <w:rPr>
                <w:rFonts w:ascii="Times New Roman" w:hAnsi="Times New Roman"/>
                <w:iCs/>
                <w:sz w:val="24"/>
                <w:szCs w:val="24"/>
              </w:rPr>
              <w:t xml:space="preserve">Successfully learnt how to write the basic Java programs with the use of operators and control flow. </w:t>
            </w: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F76925">
        <w:tc>
          <w:tcPr>
            <w:tcW w:w="4536" w:type="dxa"/>
          </w:tcPr>
          <w:p w14:paraId="02894BA1"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7D54C9F6" w14:textId="4BB60DE9" w:rsidR="00AA1F5A" w:rsidRPr="00AA1F5A" w:rsidRDefault="00AA1F5A" w:rsidP="003557C5">
            <w:pPr>
              <w:widowControl w:val="0"/>
              <w:suppressAutoHyphens/>
              <w:spacing w:line="264" w:lineRule="auto"/>
              <w:jc w:val="both"/>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48892D7" w14:textId="77777777" w:rsidR="001F0663" w:rsidRDefault="001F0663" w:rsidP="00AA1F5A">
      <w:pPr>
        <w:shd w:val="clear" w:color="auto" w:fill="FFFFFF"/>
        <w:spacing w:before="100" w:beforeAutospacing="1" w:after="100" w:afterAutospacing="1" w:line="240" w:lineRule="auto"/>
        <w:rPr>
          <w:rFonts w:ascii="Arial" w:eastAsia="Times New Roman" w:hAnsi="Arial" w:cs="Arial"/>
          <w:b/>
          <w:color w:val="222222"/>
          <w:sz w:val="44"/>
          <w:szCs w:val="44"/>
        </w:rPr>
      </w:pPr>
    </w:p>
    <w:p w14:paraId="1D0F2E92" w14:textId="77777777" w:rsidR="007A1C20" w:rsidRDefault="007A1C20" w:rsidP="00AA1F5A">
      <w:pPr>
        <w:shd w:val="clear" w:color="auto" w:fill="FFFFFF"/>
        <w:spacing w:before="100" w:beforeAutospacing="1" w:after="100" w:afterAutospacing="1" w:line="240" w:lineRule="auto"/>
        <w:rPr>
          <w:rFonts w:ascii="Arial" w:eastAsia="Times New Roman" w:hAnsi="Arial" w:cs="Arial"/>
          <w:b/>
          <w:color w:val="222222"/>
          <w:sz w:val="44"/>
          <w:szCs w:val="44"/>
        </w:rPr>
      </w:pPr>
    </w:p>
    <w:p w14:paraId="7294A416" w14:textId="14F23B01" w:rsidR="007A1C20" w:rsidRDefault="007A1C20" w:rsidP="00AA1F5A">
      <w:pPr>
        <w:shd w:val="clear" w:color="auto" w:fill="FFFFFF"/>
        <w:spacing w:before="100" w:beforeAutospacing="1" w:after="100" w:afterAutospacing="1" w:line="240" w:lineRule="auto"/>
        <w:rPr>
          <w:rFonts w:ascii="Arial" w:eastAsia="Times New Roman" w:hAnsi="Arial" w:cs="Arial"/>
          <w:b/>
          <w:color w:val="222222"/>
          <w:sz w:val="44"/>
          <w:szCs w:val="44"/>
        </w:rPr>
      </w:pPr>
    </w:p>
    <w:sectPr w:rsidR="007A1C20" w:rsidSect="00D851F1">
      <w:headerReference w:type="default" r:id="rId12"/>
      <w:footerReference w:type="default" r:id="rId13"/>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2C33B" w14:textId="77777777" w:rsidR="00047782" w:rsidRDefault="00047782" w:rsidP="001F0663">
      <w:pPr>
        <w:spacing w:after="0" w:line="240" w:lineRule="auto"/>
      </w:pPr>
      <w:r>
        <w:separator/>
      </w:r>
    </w:p>
  </w:endnote>
  <w:endnote w:type="continuationSeparator" w:id="0">
    <w:p w14:paraId="534A559F" w14:textId="77777777" w:rsidR="00047782" w:rsidRDefault="00047782"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B45203" w:rsidRDefault="00B45203"/>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2409"/>
      <w:gridCol w:w="3828"/>
    </w:tblGrid>
    <w:tr w:rsidR="00E34FFD" w:rsidRPr="00872ED8" w14:paraId="2D2BC255" w14:textId="77777777" w:rsidTr="009C5CD2">
      <w:tc>
        <w:tcPr>
          <w:tcW w:w="4679" w:type="dxa"/>
        </w:tcPr>
        <w:p w14:paraId="0E1E1EB1" w14:textId="5D2621BC" w:rsidR="00E34FFD" w:rsidRPr="00872ED8" w:rsidRDefault="003D7FDE" w:rsidP="00E34FFD">
          <w:pPr>
            <w:pStyle w:val="Footer"/>
            <w:rPr>
              <w:rFonts w:ascii="Times New Roman" w:hAnsi="Times New Roman" w:cs="Times New Roman"/>
              <w:sz w:val="24"/>
              <w:szCs w:val="24"/>
            </w:rPr>
          </w:pPr>
          <w:r w:rsidRPr="00872ED8">
            <w:rPr>
              <w:rFonts w:ascii="Times New Roman" w:hAnsi="Times New Roman" w:cs="Times New Roman"/>
              <w:sz w:val="24"/>
              <w:szCs w:val="24"/>
            </w:rPr>
            <w:t>Object Oriented Programming</w:t>
          </w:r>
        </w:p>
      </w:tc>
      <w:tc>
        <w:tcPr>
          <w:tcW w:w="2409" w:type="dxa"/>
        </w:tcPr>
        <w:p w14:paraId="348C3223" w14:textId="2FAE60A5" w:rsidR="00E34FFD" w:rsidRPr="00872ED8" w:rsidRDefault="00E34FFD" w:rsidP="006F5D45">
          <w:pPr>
            <w:pStyle w:val="Footer"/>
            <w:jc w:val="center"/>
            <w:rPr>
              <w:rFonts w:ascii="Times New Roman" w:hAnsi="Times New Roman" w:cs="Times New Roman"/>
              <w:sz w:val="24"/>
              <w:szCs w:val="24"/>
            </w:rPr>
          </w:pPr>
          <w:r w:rsidRPr="00872ED8">
            <w:rPr>
              <w:rFonts w:ascii="Times New Roman" w:hAnsi="Times New Roman" w:cs="Times New Roman"/>
              <w:sz w:val="24"/>
              <w:szCs w:val="24"/>
            </w:rPr>
            <w:t xml:space="preserve">Semester: </w:t>
          </w:r>
          <w:r w:rsidR="006F5D45" w:rsidRPr="00872ED8">
            <w:rPr>
              <w:rFonts w:ascii="Times New Roman" w:hAnsi="Times New Roman" w:cs="Times New Roman"/>
              <w:sz w:val="24"/>
              <w:szCs w:val="24"/>
            </w:rPr>
            <w:t>III</w:t>
          </w:r>
        </w:p>
      </w:tc>
      <w:tc>
        <w:tcPr>
          <w:tcW w:w="3828" w:type="dxa"/>
        </w:tcPr>
        <w:p w14:paraId="016C2749" w14:textId="21E3B598" w:rsidR="00E34FFD" w:rsidRPr="00872ED8" w:rsidRDefault="00E34FFD" w:rsidP="00EC6F70">
          <w:pPr>
            <w:pStyle w:val="Footer"/>
            <w:jc w:val="right"/>
            <w:rPr>
              <w:rFonts w:ascii="Times New Roman" w:hAnsi="Times New Roman" w:cs="Times New Roman"/>
              <w:sz w:val="24"/>
              <w:szCs w:val="24"/>
            </w:rPr>
          </w:pPr>
          <w:r w:rsidRPr="00872ED8">
            <w:rPr>
              <w:rFonts w:ascii="Times New Roman" w:hAnsi="Times New Roman" w:cs="Times New Roman"/>
              <w:sz w:val="24"/>
              <w:szCs w:val="24"/>
            </w:rPr>
            <w:t xml:space="preserve">Academic Year: </w:t>
          </w:r>
          <w:r w:rsidR="00EC6F70" w:rsidRPr="00872ED8">
            <w:rPr>
              <w:rFonts w:ascii="Times New Roman" w:hAnsi="Times New Roman" w:cs="Times New Roman"/>
              <w:sz w:val="24"/>
              <w:szCs w:val="24"/>
            </w:rPr>
            <w:t>2023-24</w:t>
          </w:r>
        </w:p>
      </w:tc>
    </w:tr>
    <w:tr w:rsidR="00E34FFD" w:rsidRPr="00872ED8" w14:paraId="27CB4DB5" w14:textId="77777777" w:rsidTr="009C5CD2">
      <w:tc>
        <w:tcPr>
          <w:tcW w:w="4679" w:type="dxa"/>
        </w:tcPr>
        <w:p w14:paraId="02CB142B" w14:textId="77777777" w:rsidR="00E34FFD" w:rsidRPr="00872ED8" w:rsidRDefault="00E34FFD" w:rsidP="00E34FFD">
          <w:pPr>
            <w:pStyle w:val="Footer"/>
            <w:rPr>
              <w:rFonts w:ascii="Times New Roman" w:hAnsi="Times New Roman" w:cs="Times New Roman"/>
              <w:sz w:val="24"/>
              <w:szCs w:val="24"/>
            </w:rPr>
          </w:pPr>
        </w:p>
      </w:tc>
      <w:tc>
        <w:tcPr>
          <w:tcW w:w="2409" w:type="dxa"/>
        </w:tcPr>
        <w:p w14:paraId="43D17A11" w14:textId="77777777" w:rsidR="00E34FFD" w:rsidRPr="00872ED8" w:rsidRDefault="00E34FFD" w:rsidP="00E34FFD">
          <w:pPr>
            <w:pStyle w:val="Footer"/>
            <w:jc w:val="center"/>
            <w:rPr>
              <w:rFonts w:ascii="Times New Roman" w:hAnsi="Times New Roman" w:cs="Times New Roman"/>
              <w:sz w:val="24"/>
              <w:szCs w:val="24"/>
            </w:rPr>
          </w:pPr>
        </w:p>
      </w:tc>
      <w:tc>
        <w:tcPr>
          <w:tcW w:w="3828" w:type="dxa"/>
        </w:tcPr>
        <w:p w14:paraId="5644C876" w14:textId="3C0E98CA" w:rsidR="00E34FFD" w:rsidRPr="00872ED8" w:rsidRDefault="00E34FFD" w:rsidP="003D7FDE">
          <w:pPr>
            <w:pStyle w:val="Footer"/>
            <w:jc w:val="right"/>
            <w:rPr>
              <w:rFonts w:ascii="Times New Roman" w:hAnsi="Times New Roman" w:cs="Times New Roman"/>
              <w:sz w:val="24"/>
              <w:szCs w:val="24"/>
            </w:rPr>
          </w:pPr>
          <w:r w:rsidRPr="00872ED8">
            <w:rPr>
              <w:rFonts w:ascii="Times New Roman" w:hAnsi="Times New Roman" w:cs="Times New Roman"/>
              <w:sz w:val="24"/>
              <w:szCs w:val="24"/>
            </w:rPr>
            <w:t xml:space="preserve">Roll </w:t>
          </w:r>
          <w:r w:rsidR="00872ED8">
            <w:rPr>
              <w:rFonts w:ascii="Times New Roman" w:hAnsi="Times New Roman" w:cs="Times New Roman"/>
              <w:sz w:val="24"/>
              <w:szCs w:val="24"/>
            </w:rPr>
            <w:t>n</w:t>
          </w:r>
          <w:r w:rsidRPr="00872ED8">
            <w:rPr>
              <w:rFonts w:ascii="Times New Roman" w:hAnsi="Times New Roman" w:cs="Times New Roman"/>
              <w:sz w:val="24"/>
              <w:szCs w:val="24"/>
            </w:rPr>
            <w:t>o</w:t>
          </w:r>
          <w:r w:rsidR="00872ED8">
            <w:rPr>
              <w:rFonts w:ascii="Times New Roman" w:hAnsi="Times New Roman" w:cs="Times New Roman"/>
              <w:sz w:val="24"/>
              <w:szCs w:val="24"/>
            </w:rPr>
            <w:t>.</w:t>
          </w:r>
          <w:r w:rsidRPr="00872ED8">
            <w:rPr>
              <w:rFonts w:ascii="Times New Roman" w:hAnsi="Times New Roman" w:cs="Times New Roman"/>
              <w:sz w:val="24"/>
              <w:szCs w:val="24"/>
            </w:rPr>
            <w:t>:</w:t>
          </w:r>
          <w:r w:rsidR="00872ED8">
            <w:rPr>
              <w:rFonts w:ascii="Times New Roman" w:hAnsi="Times New Roman" w:cs="Times New Roman"/>
              <w:sz w:val="24"/>
              <w:szCs w:val="24"/>
            </w:rPr>
            <w:t xml:space="preserve"> 16014022050</w:t>
          </w:r>
          <w:r w:rsidR="00872ED8" w:rsidRPr="00872ED8">
            <w:rPr>
              <w:rFonts w:ascii="Times New Roman" w:hAnsi="Times New Roman" w:cs="Times New Roman"/>
              <w:color w:val="FFFFFF" w:themeColor="background1"/>
              <w:sz w:val="24"/>
              <w:szCs w:val="24"/>
            </w:rPr>
            <w:t>m</w:t>
          </w:r>
          <w:r w:rsidRPr="00872ED8">
            <w:rPr>
              <w:rFonts w:ascii="Times New Roman" w:hAnsi="Times New Roman" w:cs="Times New Roman"/>
              <w:sz w:val="24"/>
              <w:szCs w:val="24"/>
            </w:rPr>
            <w:t xml:space="preserve"> </w:t>
          </w:r>
          <w:r w:rsidR="003D7FDE" w:rsidRPr="00872ED8">
            <w:rPr>
              <w:rFonts w:ascii="Times New Roman" w:hAnsi="Times New Roman" w:cs="Times New Roman"/>
              <w:sz w:val="24"/>
              <w:szCs w:val="24"/>
            </w:rPr>
            <w:t xml:space="preserve">   </w:t>
          </w:r>
        </w:p>
      </w:tc>
    </w:tr>
  </w:tbl>
  <w:p w14:paraId="2A0AD00D" w14:textId="601736F4" w:rsidR="00B45203" w:rsidRDefault="00B45203" w:rsidP="00B45203">
    <w:pPr>
      <w:pStyle w:val="Footer"/>
      <w:ind w:left="-1440"/>
      <w:jc w:val="center"/>
    </w:pPr>
  </w:p>
  <w:p w14:paraId="7BDC4614" w14:textId="75A41F2E" w:rsidR="00D851F1" w:rsidRDefault="00D851F1" w:rsidP="00D851F1">
    <w:pPr>
      <w:pStyle w:val="Footer"/>
      <w:ind w:lef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18172" w14:textId="77777777" w:rsidR="00047782" w:rsidRDefault="00047782" w:rsidP="001F0663">
      <w:pPr>
        <w:spacing w:after="0" w:line="240" w:lineRule="auto"/>
      </w:pPr>
      <w:r>
        <w:separator/>
      </w:r>
    </w:p>
  </w:footnote>
  <w:footnote w:type="continuationSeparator" w:id="0">
    <w:p w14:paraId="4241D29A" w14:textId="77777777" w:rsidR="00047782" w:rsidRDefault="00047782"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0" w:name="_Hlk45647752"/>
          <w:r>
            <w:rPr>
              <w:noProof/>
              <w:lang w:val="en-IN" w:eastAsia="en-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77777777"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1043306"/>
    <w:multiLevelType w:val="hybridMultilevel"/>
    <w:tmpl w:val="A0FEA6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996AE0"/>
    <w:multiLevelType w:val="hybridMultilevel"/>
    <w:tmpl w:val="6BF4E1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761413"/>
    <w:multiLevelType w:val="hybridMultilevel"/>
    <w:tmpl w:val="BD249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62E35"/>
    <w:multiLevelType w:val="hybridMultilevel"/>
    <w:tmpl w:val="1C0ECF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D3A26F1"/>
    <w:multiLevelType w:val="hybridMultilevel"/>
    <w:tmpl w:val="2C922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D3D0995"/>
    <w:multiLevelType w:val="multilevel"/>
    <w:tmpl w:val="8B22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2F57111"/>
    <w:multiLevelType w:val="hybridMultilevel"/>
    <w:tmpl w:val="F7088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A25477"/>
    <w:multiLevelType w:val="hybridMultilevel"/>
    <w:tmpl w:val="CA0CC80A"/>
    <w:lvl w:ilvl="0" w:tplc="BD18BF4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B304052"/>
    <w:multiLevelType w:val="hybridMultilevel"/>
    <w:tmpl w:val="64AA3B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0B15225"/>
    <w:multiLevelType w:val="hybridMultilevel"/>
    <w:tmpl w:val="1C0ECF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0C60FF4"/>
    <w:multiLevelType w:val="hybridMultilevel"/>
    <w:tmpl w:val="1E82E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35E1882"/>
    <w:multiLevelType w:val="multilevel"/>
    <w:tmpl w:val="D3C0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172A88"/>
    <w:multiLevelType w:val="multilevel"/>
    <w:tmpl w:val="9CC2367A"/>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2" w15:restartNumberingAfterBreak="0">
    <w:nsid w:val="3889150D"/>
    <w:multiLevelType w:val="hybridMultilevel"/>
    <w:tmpl w:val="6DC2466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F53078E"/>
    <w:multiLevelType w:val="hybridMultilevel"/>
    <w:tmpl w:val="DE108D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3019E2"/>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5" w15:restartNumberingAfterBreak="0">
    <w:nsid w:val="48FC24F3"/>
    <w:multiLevelType w:val="hybridMultilevel"/>
    <w:tmpl w:val="C5C8F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CE70664"/>
    <w:multiLevelType w:val="hybridMultilevel"/>
    <w:tmpl w:val="10807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E915EB"/>
    <w:multiLevelType w:val="hybridMultilevel"/>
    <w:tmpl w:val="1DF24B74"/>
    <w:lvl w:ilvl="0" w:tplc="30C2D8D6">
      <w:start w:val="1"/>
      <w:numFmt w:val="decimal"/>
      <w:lvlText w:val="%1)"/>
      <w:lvlJc w:val="left"/>
      <w:pPr>
        <w:ind w:left="720" w:hanging="360"/>
      </w:pPr>
      <w:rPr>
        <w:rFonts w:ascii="Times New Roman" w:eastAsiaTheme="minorHAnsi" w:hAnsi="Times New Roman"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5F73AF3"/>
    <w:multiLevelType w:val="hybridMultilevel"/>
    <w:tmpl w:val="974EF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A2D4648"/>
    <w:multiLevelType w:val="multilevel"/>
    <w:tmpl w:val="9CC2367A"/>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1" w15:restartNumberingAfterBreak="0">
    <w:nsid w:val="68350AF1"/>
    <w:multiLevelType w:val="hybridMultilevel"/>
    <w:tmpl w:val="CC50C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B9B68B0"/>
    <w:multiLevelType w:val="hybridMultilevel"/>
    <w:tmpl w:val="4C3AC996"/>
    <w:lvl w:ilvl="0" w:tplc="BAC836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4"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179512">
    <w:abstractNumId w:val="7"/>
  </w:num>
  <w:num w:numId="2" w16cid:durableId="1473518192">
    <w:abstractNumId w:val="34"/>
  </w:num>
  <w:num w:numId="3" w16cid:durableId="1987852245">
    <w:abstractNumId w:val="33"/>
  </w:num>
  <w:num w:numId="4" w16cid:durableId="1763186718">
    <w:abstractNumId w:val="13"/>
  </w:num>
  <w:num w:numId="5" w16cid:durableId="632827640">
    <w:abstractNumId w:val="15"/>
  </w:num>
  <w:num w:numId="6" w16cid:durableId="1864438113">
    <w:abstractNumId w:val="0"/>
    <w:lvlOverride w:ilvl="0">
      <w:startOverride w:val="1"/>
    </w:lvlOverride>
  </w:num>
  <w:num w:numId="7" w16cid:durableId="1768575357">
    <w:abstractNumId w:val="1"/>
  </w:num>
  <w:num w:numId="8" w16cid:durableId="1196308498">
    <w:abstractNumId w:val="2"/>
  </w:num>
  <w:num w:numId="9" w16cid:durableId="1495682327">
    <w:abstractNumId w:val="3"/>
  </w:num>
  <w:num w:numId="10" w16cid:durableId="1050151658">
    <w:abstractNumId w:val="16"/>
  </w:num>
  <w:num w:numId="11" w16cid:durableId="1469936610">
    <w:abstractNumId w:val="14"/>
  </w:num>
  <w:num w:numId="12" w16cid:durableId="782773193">
    <w:abstractNumId w:val="11"/>
  </w:num>
  <w:num w:numId="13" w16cid:durableId="779376068">
    <w:abstractNumId w:val="27"/>
  </w:num>
  <w:num w:numId="14" w16cid:durableId="1295791712">
    <w:abstractNumId w:val="9"/>
  </w:num>
  <w:num w:numId="15" w16cid:durableId="1406419763">
    <w:abstractNumId w:val="31"/>
  </w:num>
  <w:num w:numId="16" w16cid:durableId="243996114">
    <w:abstractNumId w:val="28"/>
  </w:num>
  <w:num w:numId="17" w16cid:durableId="1062412251">
    <w:abstractNumId w:val="22"/>
  </w:num>
  <w:num w:numId="18" w16cid:durableId="367222336">
    <w:abstractNumId w:val="18"/>
  </w:num>
  <w:num w:numId="19" w16cid:durableId="104428271">
    <w:abstractNumId w:val="32"/>
  </w:num>
  <w:num w:numId="20" w16cid:durableId="2105690541">
    <w:abstractNumId w:val="8"/>
  </w:num>
  <w:num w:numId="21" w16cid:durableId="375278683">
    <w:abstractNumId w:val="29"/>
  </w:num>
  <w:num w:numId="22" w16cid:durableId="2102070300">
    <w:abstractNumId w:val="23"/>
  </w:num>
  <w:num w:numId="23" w16cid:durableId="734471388">
    <w:abstractNumId w:val="5"/>
  </w:num>
  <w:num w:numId="24" w16cid:durableId="232668238">
    <w:abstractNumId w:val="24"/>
  </w:num>
  <w:num w:numId="25" w16cid:durableId="197279917">
    <w:abstractNumId w:val="21"/>
  </w:num>
  <w:num w:numId="26" w16cid:durableId="1932271739">
    <w:abstractNumId w:val="30"/>
  </w:num>
  <w:num w:numId="27" w16cid:durableId="1781414324">
    <w:abstractNumId w:val="4"/>
  </w:num>
  <w:num w:numId="28" w16cid:durableId="1842890862">
    <w:abstractNumId w:val="17"/>
  </w:num>
  <w:num w:numId="29" w16cid:durableId="1290087370">
    <w:abstractNumId w:val="12"/>
  </w:num>
  <w:num w:numId="30" w16cid:durableId="1978487700">
    <w:abstractNumId w:val="6"/>
  </w:num>
  <w:num w:numId="31" w16cid:durableId="1469084086">
    <w:abstractNumId w:val="25"/>
  </w:num>
  <w:num w:numId="32" w16cid:durableId="1611890398">
    <w:abstractNumId w:val="10"/>
  </w:num>
  <w:num w:numId="33" w16cid:durableId="1410469959">
    <w:abstractNumId w:val="20"/>
  </w:num>
  <w:num w:numId="34" w16cid:durableId="556283630">
    <w:abstractNumId w:val="26"/>
  </w:num>
  <w:num w:numId="35" w16cid:durableId="8338853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Y0MbQ0NTO3NDUFcpV0lIJTi4sz8/NACgxrAbYP4dosAAAA"/>
  </w:docVars>
  <w:rsids>
    <w:rsidRoot w:val="00A83FB3"/>
    <w:rsid w:val="0000340B"/>
    <w:rsid w:val="00004DFB"/>
    <w:rsid w:val="0001388A"/>
    <w:rsid w:val="00013B4B"/>
    <w:rsid w:val="00013C4F"/>
    <w:rsid w:val="00047782"/>
    <w:rsid w:val="00063525"/>
    <w:rsid w:val="00075312"/>
    <w:rsid w:val="00082E39"/>
    <w:rsid w:val="000B0D21"/>
    <w:rsid w:val="000B1195"/>
    <w:rsid w:val="001D6337"/>
    <w:rsid w:val="001F0663"/>
    <w:rsid w:val="001F77CE"/>
    <w:rsid w:val="002040B3"/>
    <w:rsid w:val="002121AB"/>
    <w:rsid w:val="0021492B"/>
    <w:rsid w:val="002277CF"/>
    <w:rsid w:val="002915D6"/>
    <w:rsid w:val="002A7FB8"/>
    <w:rsid w:val="002D5531"/>
    <w:rsid w:val="002F5449"/>
    <w:rsid w:val="00306F75"/>
    <w:rsid w:val="00307E0A"/>
    <w:rsid w:val="00312C08"/>
    <w:rsid w:val="00315C4D"/>
    <w:rsid w:val="003374FC"/>
    <w:rsid w:val="003505FB"/>
    <w:rsid w:val="00363877"/>
    <w:rsid w:val="00364C90"/>
    <w:rsid w:val="003B204E"/>
    <w:rsid w:val="003B68FB"/>
    <w:rsid w:val="003D3F4A"/>
    <w:rsid w:val="003D7FDE"/>
    <w:rsid w:val="003F1014"/>
    <w:rsid w:val="00402EF4"/>
    <w:rsid w:val="00405A33"/>
    <w:rsid w:val="00415574"/>
    <w:rsid w:val="0044251E"/>
    <w:rsid w:val="00487636"/>
    <w:rsid w:val="004926A5"/>
    <w:rsid w:val="004A0B87"/>
    <w:rsid w:val="004B79CB"/>
    <w:rsid w:val="005102B1"/>
    <w:rsid w:val="00510345"/>
    <w:rsid w:val="00543978"/>
    <w:rsid w:val="00543D8E"/>
    <w:rsid w:val="005B0680"/>
    <w:rsid w:val="005E1931"/>
    <w:rsid w:val="00611AE7"/>
    <w:rsid w:val="00613A92"/>
    <w:rsid w:val="00631FFB"/>
    <w:rsid w:val="00651621"/>
    <w:rsid w:val="00663372"/>
    <w:rsid w:val="00684256"/>
    <w:rsid w:val="00686E52"/>
    <w:rsid w:val="006A2331"/>
    <w:rsid w:val="006B6655"/>
    <w:rsid w:val="006B69CE"/>
    <w:rsid w:val="006C0A21"/>
    <w:rsid w:val="006F5D45"/>
    <w:rsid w:val="00700A17"/>
    <w:rsid w:val="00700BC2"/>
    <w:rsid w:val="00734C04"/>
    <w:rsid w:val="007609F2"/>
    <w:rsid w:val="00775396"/>
    <w:rsid w:val="007A1C20"/>
    <w:rsid w:val="007C0150"/>
    <w:rsid w:val="008052A1"/>
    <w:rsid w:val="00814442"/>
    <w:rsid w:val="00817323"/>
    <w:rsid w:val="00820A58"/>
    <w:rsid w:val="0083020D"/>
    <w:rsid w:val="0083123B"/>
    <w:rsid w:val="0083522F"/>
    <w:rsid w:val="00863906"/>
    <w:rsid w:val="00871DF1"/>
    <w:rsid w:val="00872ED8"/>
    <w:rsid w:val="008B20EA"/>
    <w:rsid w:val="008C2AA7"/>
    <w:rsid w:val="009325FC"/>
    <w:rsid w:val="009344E9"/>
    <w:rsid w:val="00934749"/>
    <w:rsid w:val="00973089"/>
    <w:rsid w:val="009742B7"/>
    <w:rsid w:val="009B63EE"/>
    <w:rsid w:val="009D2739"/>
    <w:rsid w:val="009F1059"/>
    <w:rsid w:val="00A00E0D"/>
    <w:rsid w:val="00A25C5E"/>
    <w:rsid w:val="00A51F6D"/>
    <w:rsid w:val="00A539BB"/>
    <w:rsid w:val="00A77F79"/>
    <w:rsid w:val="00A83FB3"/>
    <w:rsid w:val="00A86555"/>
    <w:rsid w:val="00AA1C14"/>
    <w:rsid w:val="00AA1F5A"/>
    <w:rsid w:val="00AF6DE1"/>
    <w:rsid w:val="00B45203"/>
    <w:rsid w:val="00B52B1D"/>
    <w:rsid w:val="00B66BDD"/>
    <w:rsid w:val="00B72A51"/>
    <w:rsid w:val="00BA17A0"/>
    <w:rsid w:val="00BB2703"/>
    <w:rsid w:val="00BB7342"/>
    <w:rsid w:val="00BC422A"/>
    <w:rsid w:val="00C01CA0"/>
    <w:rsid w:val="00C164F7"/>
    <w:rsid w:val="00C50B40"/>
    <w:rsid w:val="00C55A99"/>
    <w:rsid w:val="00C614F7"/>
    <w:rsid w:val="00C8600D"/>
    <w:rsid w:val="00C903BB"/>
    <w:rsid w:val="00C94493"/>
    <w:rsid w:val="00CE4D28"/>
    <w:rsid w:val="00CE704F"/>
    <w:rsid w:val="00D114C2"/>
    <w:rsid w:val="00D22B68"/>
    <w:rsid w:val="00D74C24"/>
    <w:rsid w:val="00D851F1"/>
    <w:rsid w:val="00D9521C"/>
    <w:rsid w:val="00DC688B"/>
    <w:rsid w:val="00DD7368"/>
    <w:rsid w:val="00DE5DEB"/>
    <w:rsid w:val="00DF4713"/>
    <w:rsid w:val="00E34FFD"/>
    <w:rsid w:val="00E374E0"/>
    <w:rsid w:val="00E410D2"/>
    <w:rsid w:val="00E62AC1"/>
    <w:rsid w:val="00E7526C"/>
    <w:rsid w:val="00E85D9E"/>
    <w:rsid w:val="00E86839"/>
    <w:rsid w:val="00E87EE4"/>
    <w:rsid w:val="00EA7DD6"/>
    <w:rsid w:val="00EB5337"/>
    <w:rsid w:val="00EC6F70"/>
    <w:rsid w:val="00ED0B4B"/>
    <w:rsid w:val="00ED4A0E"/>
    <w:rsid w:val="00EE59A2"/>
    <w:rsid w:val="00EF38C9"/>
    <w:rsid w:val="00F061A3"/>
    <w:rsid w:val="00F06261"/>
    <w:rsid w:val="00F10BB3"/>
    <w:rsid w:val="00F14B23"/>
    <w:rsid w:val="00F166B8"/>
    <w:rsid w:val="00F20D4F"/>
    <w:rsid w:val="00F41A25"/>
    <w:rsid w:val="00F453B1"/>
    <w:rsid w:val="00F503F4"/>
    <w:rsid w:val="00F76925"/>
    <w:rsid w:val="00F8189C"/>
    <w:rsid w:val="00F95E97"/>
    <w:rsid w:val="00FC0B49"/>
    <w:rsid w:val="00FC6908"/>
    <w:rsid w:val="00FF0602"/>
    <w:rsid w:val="00FF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927D"/>
  <w15:docId w15:val="{07886504-9D7D-45B3-A35D-03F64047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7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7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Heading2Char">
    <w:name w:val="Heading 2 Char"/>
    <w:basedOn w:val="DefaultParagraphFont"/>
    <w:link w:val="Heading2"/>
    <w:uiPriority w:val="9"/>
    <w:rsid w:val="003D7F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FDE"/>
    <w:rPr>
      <w:rFonts w:ascii="Times New Roman" w:eastAsia="Times New Roman" w:hAnsi="Times New Roman" w:cs="Times New Roman"/>
      <w:b/>
      <w:bCs/>
      <w:sz w:val="27"/>
      <w:szCs w:val="27"/>
    </w:rPr>
  </w:style>
  <w:style w:type="character" w:styleId="Strong">
    <w:name w:val="Strong"/>
    <w:basedOn w:val="DefaultParagraphFont"/>
    <w:uiPriority w:val="22"/>
    <w:qFormat/>
    <w:rsid w:val="003D7FDE"/>
    <w:rPr>
      <w:b/>
      <w:bCs/>
    </w:rPr>
  </w:style>
  <w:style w:type="character" w:styleId="Hyperlink">
    <w:name w:val="Hyperlink"/>
    <w:basedOn w:val="DefaultParagraphFont"/>
    <w:uiPriority w:val="99"/>
    <w:semiHidden/>
    <w:unhideWhenUsed/>
    <w:rsid w:val="003D7FDE"/>
    <w:rPr>
      <w:color w:val="0000FF"/>
      <w:u w:val="single"/>
    </w:rPr>
  </w:style>
  <w:style w:type="character" w:customStyle="1" w:styleId="keyword">
    <w:name w:val="keyword"/>
    <w:basedOn w:val="DefaultParagraphFont"/>
    <w:rsid w:val="003D7FDE"/>
  </w:style>
  <w:style w:type="character" w:customStyle="1" w:styleId="comment">
    <w:name w:val="comment"/>
    <w:basedOn w:val="DefaultParagraphFont"/>
    <w:rsid w:val="003D7FDE"/>
  </w:style>
  <w:style w:type="character" w:customStyle="1" w:styleId="string">
    <w:name w:val="string"/>
    <w:basedOn w:val="DefaultParagraphFont"/>
    <w:rsid w:val="003D7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5145">
      <w:bodyDiv w:val="1"/>
      <w:marLeft w:val="0"/>
      <w:marRight w:val="0"/>
      <w:marTop w:val="0"/>
      <w:marBottom w:val="0"/>
      <w:divBdr>
        <w:top w:val="none" w:sz="0" w:space="0" w:color="auto"/>
        <w:left w:val="none" w:sz="0" w:space="0" w:color="auto"/>
        <w:bottom w:val="none" w:sz="0" w:space="0" w:color="auto"/>
        <w:right w:val="none" w:sz="0" w:space="0" w:color="auto"/>
      </w:divBdr>
      <w:divsChild>
        <w:div w:id="1719621161">
          <w:marLeft w:val="0"/>
          <w:marRight w:val="0"/>
          <w:marTop w:val="0"/>
          <w:marBottom w:val="0"/>
          <w:divBdr>
            <w:top w:val="none" w:sz="0" w:space="0" w:color="auto"/>
            <w:left w:val="none" w:sz="0" w:space="0" w:color="auto"/>
            <w:bottom w:val="none" w:sz="0" w:space="0" w:color="auto"/>
            <w:right w:val="none" w:sz="0" w:space="0" w:color="auto"/>
          </w:divBdr>
          <w:divsChild>
            <w:div w:id="2019231776">
              <w:marLeft w:val="0"/>
              <w:marRight w:val="0"/>
              <w:marTop w:val="0"/>
              <w:marBottom w:val="0"/>
              <w:divBdr>
                <w:top w:val="none" w:sz="0" w:space="0" w:color="auto"/>
                <w:left w:val="none" w:sz="0" w:space="0" w:color="auto"/>
                <w:bottom w:val="none" w:sz="0" w:space="0" w:color="auto"/>
                <w:right w:val="none" w:sz="0" w:space="0" w:color="auto"/>
              </w:divBdr>
            </w:div>
            <w:div w:id="1129592764">
              <w:marLeft w:val="0"/>
              <w:marRight w:val="0"/>
              <w:marTop w:val="0"/>
              <w:marBottom w:val="0"/>
              <w:divBdr>
                <w:top w:val="none" w:sz="0" w:space="0" w:color="auto"/>
                <w:left w:val="none" w:sz="0" w:space="0" w:color="auto"/>
                <w:bottom w:val="none" w:sz="0" w:space="0" w:color="auto"/>
                <w:right w:val="none" w:sz="0" w:space="0" w:color="auto"/>
              </w:divBdr>
            </w:div>
            <w:div w:id="956831401">
              <w:marLeft w:val="0"/>
              <w:marRight w:val="0"/>
              <w:marTop w:val="0"/>
              <w:marBottom w:val="0"/>
              <w:divBdr>
                <w:top w:val="none" w:sz="0" w:space="0" w:color="auto"/>
                <w:left w:val="none" w:sz="0" w:space="0" w:color="auto"/>
                <w:bottom w:val="none" w:sz="0" w:space="0" w:color="auto"/>
                <w:right w:val="none" w:sz="0" w:space="0" w:color="auto"/>
              </w:divBdr>
            </w:div>
            <w:div w:id="1320839610">
              <w:marLeft w:val="0"/>
              <w:marRight w:val="0"/>
              <w:marTop w:val="0"/>
              <w:marBottom w:val="0"/>
              <w:divBdr>
                <w:top w:val="none" w:sz="0" w:space="0" w:color="auto"/>
                <w:left w:val="none" w:sz="0" w:space="0" w:color="auto"/>
                <w:bottom w:val="none" w:sz="0" w:space="0" w:color="auto"/>
                <w:right w:val="none" w:sz="0" w:space="0" w:color="auto"/>
              </w:divBdr>
            </w:div>
            <w:div w:id="920258940">
              <w:marLeft w:val="0"/>
              <w:marRight w:val="0"/>
              <w:marTop w:val="0"/>
              <w:marBottom w:val="0"/>
              <w:divBdr>
                <w:top w:val="none" w:sz="0" w:space="0" w:color="auto"/>
                <w:left w:val="none" w:sz="0" w:space="0" w:color="auto"/>
                <w:bottom w:val="none" w:sz="0" w:space="0" w:color="auto"/>
                <w:right w:val="none" w:sz="0" w:space="0" w:color="auto"/>
              </w:divBdr>
            </w:div>
            <w:div w:id="1928070699">
              <w:marLeft w:val="0"/>
              <w:marRight w:val="0"/>
              <w:marTop w:val="0"/>
              <w:marBottom w:val="0"/>
              <w:divBdr>
                <w:top w:val="none" w:sz="0" w:space="0" w:color="auto"/>
                <w:left w:val="none" w:sz="0" w:space="0" w:color="auto"/>
                <w:bottom w:val="none" w:sz="0" w:space="0" w:color="auto"/>
                <w:right w:val="none" w:sz="0" w:space="0" w:color="auto"/>
              </w:divBdr>
            </w:div>
            <w:div w:id="759332703">
              <w:marLeft w:val="0"/>
              <w:marRight w:val="0"/>
              <w:marTop w:val="0"/>
              <w:marBottom w:val="0"/>
              <w:divBdr>
                <w:top w:val="none" w:sz="0" w:space="0" w:color="auto"/>
                <w:left w:val="none" w:sz="0" w:space="0" w:color="auto"/>
                <w:bottom w:val="none" w:sz="0" w:space="0" w:color="auto"/>
                <w:right w:val="none" w:sz="0" w:space="0" w:color="auto"/>
              </w:divBdr>
            </w:div>
            <w:div w:id="494802627">
              <w:marLeft w:val="0"/>
              <w:marRight w:val="0"/>
              <w:marTop w:val="0"/>
              <w:marBottom w:val="0"/>
              <w:divBdr>
                <w:top w:val="none" w:sz="0" w:space="0" w:color="auto"/>
                <w:left w:val="none" w:sz="0" w:space="0" w:color="auto"/>
                <w:bottom w:val="none" w:sz="0" w:space="0" w:color="auto"/>
                <w:right w:val="none" w:sz="0" w:space="0" w:color="auto"/>
              </w:divBdr>
            </w:div>
            <w:div w:id="1213618973">
              <w:marLeft w:val="0"/>
              <w:marRight w:val="0"/>
              <w:marTop w:val="0"/>
              <w:marBottom w:val="0"/>
              <w:divBdr>
                <w:top w:val="none" w:sz="0" w:space="0" w:color="auto"/>
                <w:left w:val="none" w:sz="0" w:space="0" w:color="auto"/>
                <w:bottom w:val="none" w:sz="0" w:space="0" w:color="auto"/>
                <w:right w:val="none" w:sz="0" w:space="0" w:color="auto"/>
              </w:divBdr>
            </w:div>
            <w:div w:id="2123844140">
              <w:marLeft w:val="0"/>
              <w:marRight w:val="0"/>
              <w:marTop w:val="0"/>
              <w:marBottom w:val="0"/>
              <w:divBdr>
                <w:top w:val="none" w:sz="0" w:space="0" w:color="auto"/>
                <w:left w:val="none" w:sz="0" w:space="0" w:color="auto"/>
                <w:bottom w:val="none" w:sz="0" w:space="0" w:color="auto"/>
                <w:right w:val="none" w:sz="0" w:space="0" w:color="auto"/>
              </w:divBdr>
            </w:div>
            <w:div w:id="146829121">
              <w:marLeft w:val="0"/>
              <w:marRight w:val="0"/>
              <w:marTop w:val="0"/>
              <w:marBottom w:val="0"/>
              <w:divBdr>
                <w:top w:val="none" w:sz="0" w:space="0" w:color="auto"/>
                <w:left w:val="none" w:sz="0" w:space="0" w:color="auto"/>
                <w:bottom w:val="none" w:sz="0" w:space="0" w:color="auto"/>
                <w:right w:val="none" w:sz="0" w:space="0" w:color="auto"/>
              </w:divBdr>
            </w:div>
            <w:div w:id="982274786">
              <w:marLeft w:val="0"/>
              <w:marRight w:val="0"/>
              <w:marTop w:val="0"/>
              <w:marBottom w:val="0"/>
              <w:divBdr>
                <w:top w:val="none" w:sz="0" w:space="0" w:color="auto"/>
                <w:left w:val="none" w:sz="0" w:space="0" w:color="auto"/>
                <w:bottom w:val="none" w:sz="0" w:space="0" w:color="auto"/>
                <w:right w:val="none" w:sz="0" w:space="0" w:color="auto"/>
              </w:divBdr>
            </w:div>
            <w:div w:id="1536890801">
              <w:marLeft w:val="0"/>
              <w:marRight w:val="0"/>
              <w:marTop w:val="0"/>
              <w:marBottom w:val="0"/>
              <w:divBdr>
                <w:top w:val="none" w:sz="0" w:space="0" w:color="auto"/>
                <w:left w:val="none" w:sz="0" w:space="0" w:color="auto"/>
                <w:bottom w:val="none" w:sz="0" w:space="0" w:color="auto"/>
                <w:right w:val="none" w:sz="0" w:space="0" w:color="auto"/>
              </w:divBdr>
            </w:div>
            <w:div w:id="1891721369">
              <w:marLeft w:val="0"/>
              <w:marRight w:val="0"/>
              <w:marTop w:val="0"/>
              <w:marBottom w:val="0"/>
              <w:divBdr>
                <w:top w:val="none" w:sz="0" w:space="0" w:color="auto"/>
                <w:left w:val="none" w:sz="0" w:space="0" w:color="auto"/>
                <w:bottom w:val="none" w:sz="0" w:space="0" w:color="auto"/>
                <w:right w:val="none" w:sz="0" w:space="0" w:color="auto"/>
              </w:divBdr>
            </w:div>
            <w:div w:id="1822194902">
              <w:marLeft w:val="0"/>
              <w:marRight w:val="0"/>
              <w:marTop w:val="0"/>
              <w:marBottom w:val="0"/>
              <w:divBdr>
                <w:top w:val="none" w:sz="0" w:space="0" w:color="auto"/>
                <w:left w:val="none" w:sz="0" w:space="0" w:color="auto"/>
                <w:bottom w:val="none" w:sz="0" w:space="0" w:color="auto"/>
                <w:right w:val="none" w:sz="0" w:space="0" w:color="auto"/>
              </w:divBdr>
            </w:div>
            <w:div w:id="1557814198">
              <w:marLeft w:val="0"/>
              <w:marRight w:val="0"/>
              <w:marTop w:val="0"/>
              <w:marBottom w:val="0"/>
              <w:divBdr>
                <w:top w:val="none" w:sz="0" w:space="0" w:color="auto"/>
                <w:left w:val="none" w:sz="0" w:space="0" w:color="auto"/>
                <w:bottom w:val="none" w:sz="0" w:space="0" w:color="auto"/>
                <w:right w:val="none" w:sz="0" w:space="0" w:color="auto"/>
              </w:divBdr>
            </w:div>
            <w:div w:id="1936401784">
              <w:marLeft w:val="0"/>
              <w:marRight w:val="0"/>
              <w:marTop w:val="0"/>
              <w:marBottom w:val="0"/>
              <w:divBdr>
                <w:top w:val="none" w:sz="0" w:space="0" w:color="auto"/>
                <w:left w:val="none" w:sz="0" w:space="0" w:color="auto"/>
                <w:bottom w:val="none" w:sz="0" w:space="0" w:color="auto"/>
                <w:right w:val="none" w:sz="0" w:space="0" w:color="auto"/>
              </w:divBdr>
            </w:div>
            <w:div w:id="176966568">
              <w:marLeft w:val="0"/>
              <w:marRight w:val="0"/>
              <w:marTop w:val="0"/>
              <w:marBottom w:val="0"/>
              <w:divBdr>
                <w:top w:val="none" w:sz="0" w:space="0" w:color="auto"/>
                <w:left w:val="none" w:sz="0" w:space="0" w:color="auto"/>
                <w:bottom w:val="none" w:sz="0" w:space="0" w:color="auto"/>
                <w:right w:val="none" w:sz="0" w:space="0" w:color="auto"/>
              </w:divBdr>
            </w:div>
            <w:div w:id="157355728">
              <w:marLeft w:val="0"/>
              <w:marRight w:val="0"/>
              <w:marTop w:val="0"/>
              <w:marBottom w:val="0"/>
              <w:divBdr>
                <w:top w:val="none" w:sz="0" w:space="0" w:color="auto"/>
                <w:left w:val="none" w:sz="0" w:space="0" w:color="auto"/>
                <w:bottom w:val="none" w:sz="0" w:space="0" w:color="auto"/>
                <w:right w:val="none" w:sz="0" w:space="0" w:color="auto"/>
              </w:divBdr>
            </w:div>
            <w:div w:id="1257396432">
              <w:marLeft w:val="0"/>
              <w:marRight w:val="0"/>
              <w:marTop w:val="0"/>
              <w:marBottom w:val="0"/>
              <w:divBdr>
                <w:top w:val="none" w:sz="0" w:space="0" w:color="auto"/>
                <w:left w:val="none" w:sz="0" w:space="0" w:color="auto"/>
                <w:bottom w:val="none" w:sz="0" w:space="0" w:color="auto"/>
                <w:right w:val="none" w:sz="0" w:space="0" w:color="auto"/>
              </w:divBdr>
            </w:div>
            <w:div w:id="1350763893">
              <w:marLeft w:val="0"/>
              <w:marRight w:val="0"/>
              <w:marTop w:val="0"/>
              <w:marBottom w:val="0"/>
              <w:divBdr>
                <w:top w:val="none" w:sz="0" w:space="0" w:color="auto"/>
                <w:left w:val="none" w:sz="0" w:space="0" w:color="auto"/>
                <w:bottom w:val="none" w:sz="0" w:space="0" w:color="auto"/>
                <w:right w:val="none" w:sz="0" w:space="0" w:color="auto"/>
              </w:divBdr>
            </w:div>
            <w:div w:id="1663315348">
              <w:marLeft w:val="0"/>
              <w:marRight w:val="0"/>
              <w:marTop w:val="0"/>
              <w:marBottom w:val="0"/>
              <w:divBdr>
                <w:top w:val="none" w:sz="0" w:space="0" w:color="auto"/>
                <w:left w:val="none" w:sz="0" w:space="0" w:color="auto"/>
                <w:bottom w:val="none" w:sz="0" w:space="0" w:color="auto"/>
                <w:right w:val="none" w:sz="0" w:space="0" w:color="auto"/>
              </w:divBdr>
            </w:div>
            <w:div w:id="181434102">
              <w:marLeft w:val="0"/>
              <w:marRight w:val="0"/>
              <w:marTop w:val="0"/>
              <w:marBottom w:val="0"/>
              <w:divBdr>
                <w:top w:val="none" w:sz="0" w:space="0" w:color="auto"/>
                <w:left w:val="none" w:sz="0" w:space="0" w:color="auto"/>
                <w:bottom w:val="none" w:sz="0" w:space="0" w:color="auto"/>
                <w:right w:val="none" w:sz="0" w:space="0" w:color="auto"/>
              </w:divBdr>
            </w:div>
            <w:div w:id="1999190922">
              <w:marLeft w:val="0"/>
              <w:marRight w:val="0"/>
              <w:marTop w:val="0"/>
              <w:marBottom w:val="0"/>
              <w:divBdr>
                <w:top w:val="none" w:sz="0" w:space="0" w:color="auto"/>
                <w:left w:val="none" w:sz="0" w:space="0" w:color="auto"/>
                <w:bottom w:val="none" w:sz="0" w:space="0" w:color="auto"/>
                <w:right w:val="none" w:sz="0" w:space="0" w:color="auto"/>
              </w:divBdr>
            </w:div>
            <w:div w:id="726535244">
              <w:marLeft w:val="0"/>
              <w:marRight w:val="0"/>
              <w:marTop w:val="0"/>
              <w:marBottom w:val="0"/>
              <w:divBdr>
                <w:top w:val="none" w:sz="0" w:space="0" w:color="auto"/>
                <w:left w:val="none" w:sz="0" w:space="0" w:color="auto"/>
                <w:bottom w:val="none" w:sz="0" w:space="0" w:color="auto"/>
                <w:right w:val="none" w:sz="0" w:space="0" w:color="auto"/>
              </w:divBdr>
            </w:div>
            <w:div w:id="1484812374">
              <w:marLeft w:val="0"/>
              <w:marRight w:val="0"/>
              <w:marTop w:val="0"/>
              <w:marBottom w:val="0"/>
              <w:divBdr>
                <w:top w:val="none" w:sz="0" w:space="0" w:color="auto"/>
                <w:left w:val="none" w:sz="0" w:space="0" w:color="auto"/>
                <w:bottom w:val="none" w:sz="0" w:space="0" w:color="auto"/>
                <w:right w:val="none" w:sz="0" w:space="0" w:color="auto"/>
              </w:divBdr>
            </w:div>
            <w:div w:id="765927904">
              <w:marLeft w:val="0"/>
              <w:marRight w:val="0"/>
              <w:marTop w:val="0"/>
              <w:marBottom w:val="0"/>
              <w:divBdr>
                <w:top w:val="none" w:sz="0" w:space="0" w:color="auto"/>
                <w:left w:val="none" w:sz="0" w:space="0" w:color="auto"/>
                <w:bottom w:val="none" w:sz="0" w:space="0" w:color="auto"/>
                <w:right w:val="none" w:sz="0" w:space="0" w:color="auto"/>
              </w:divBdr>
            </w:div>
            <w:div w:id="479200307">
              <w:marLeft w:val="0"/>
              <w:marRight w:val="0"/>
              <w:marTop w:val="0"/>
              <w:marBottom w:val="0"/>
              <w:divBdr>
                <w:top w:val="none" w:sz="0" w:space="0" w:color="auto"/>
                <w:left w:val="none" w:sz="0" w:space="0" w:color="auto"/>
                <w:bottom w:val="none" w:sz="0" w:space="0" w:color="auto"/>
                <w:right w:val="none" w:sz="0" w:space="0" w:color="auto"/>
              </w:divBdr>
            </w:div>
            <w:div w:id="449059147">
              <w:marLeft w:val="0"/>
              <w:marRight w:val="0"/>
              <w:marTop w:val="0"/>
              <w:marBottom w:val="0"/>
              <w:divBdr>
                <w:top w:val="none" w:sz="0" w:space="0" w:color="auto"/>
                <w:left w:val="none" w:sz="0" w:space="0" w:color="auto"/>
                <w:bottom w:val="none" w:sz="0" w:space="0" w:color="auto"/>
                <w:right w:val="none" w:sz="0" w:space="0" w:color="auto"/>
              </w:divBdr>
            </w:div>
            <w:div w:id="1662345660">
              <w:marLeft w:val="0"/>
              <w:marRight w:val="0"/>
              <w:marTop w:val="0"/>
              <w:marBottom w:val="0"/>
              <w:divBdr>
                <w:top w:val="none" w:sz="0" w:space="0" w:color="auto"/>
                <w:left w:val="none" w:sz="0" w:space="0" w:color="auto"/>
                <w:bottom w:val="none" w:sz="0" w:space="0" w:color="auto"/>
                <w:right w:val="none" w:sz="0" w:space="0" w:color="auto"/>
              </w:divBdr>
            </w:div>
            <w:div w:id="4420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732970697">
      <w:bodyDiv w:val="1"/>
      <w:marLeft w:val="0"/>
      <w:marRight w:val="0"/>
      <w:marTop w:val="0"/>
      <w:marBottom w:val="0"/>
      <w:divBdr>
        <w:top w:val="none" w:sz="0" w:space="0" w:color="auto"/>
        <w:left w:val="none" w:sz="0" w:space="0" w:color="auto"/>
        <w:bottom w:val="none" w:sz="0" w:space="0" w:color="auto"/>
        <w:right w:val="none" w:sz="0" w:space="0" w:color="auto"/>
      </w:divBdr>
      <w:divsChild>
        <w:div w:id="1975408761">
          <w:marLeft w:val="0"/>
          <w:marRight w:val="0"/>
          <w:marTop w:val="0"/>
          <w:marBottom w:val="0"/>
          <w:divBdr>
            <w:top w:val="none" w:sz="0" w:space="0" w:color="auto"/>
            <w:left w:val="none" w:sz="0" w:space="0" w:color="auto"/>
            <w:bottom w:val="none" w:sz="0" w:space="0" w:color="auto"/>
            <w:right w:val="none" w:sz="0" w:space="0" w:color="auto"/>
          </w:divBdr>
          <w:divsChild>
            <w:div w:id="1475754865">
              <w:marLeft w:val="0"/>
              <w:marRight w:val="0"/>
              <w:marTop w:val="0"/>
              <w:marBottom w:val="0"/>
              <w:divBdr>
                <w:top w:val="none" w:sz="0" w:space="0" w:color="auto"/>
                <w:left w:val="none" w:sz="0" w:space="0" w:color="auto"/>
                <w:bottom w:val="none" w:sz="0" w:space="0" w:color="auto"/>
                <w:right w:val="none" w:sz="0" w:space="0" w:color="auto"/>
              </w:divBdr>
            </w:div>
            <w:div w:id="1950549920">
              <w:marLeft w:val="0"/>
              <w:marRight w:val="0"/>
              <w:marTop w:val="0"/>
              <w:marBottom w:val="0"/>
              <w:divBdr>
                <w:top w:val="none" w:sz="0" w:space="0" w:color="auto"/>
                <w:left w:val="none" w:sz="0" w:space="0" w:color="auto"/>
                <w:bottom w:val="none" w:sz="0" w:space="0" w:color="auto"/>
                <w:right w:val="none" w:sz="0" w:space="0" w:color="auto"/>
              </w:divBdr>
            </w:div>
            <w:div w:id="424689639">
              <w:marLeft w:val="0"/>
              <w:marRight w:val="0"/>
              <w:marTop w:val="0"/>
              <w:marBottom w:val="0"/>
              <w:divBdr>
                <w:top w:val="none" w:sz="0" w:space="0" w:color="auto"/>
                <w:left w:val="none" w:sz="0" w:space="0" w:color="auto"/>
                <w:bottom w:val="none" w:sz="0" w:space="0" w:color="auto"/>
                <w:right w:val="none" w:sz="0" w:space="0" w:color="auto"/>
              </w:divBdr>
            </w:div>
            <w:div w:id="688871156">
              <w:marLeft w:val="0"/>
              <w:marRight w:val="0"/>
              <w:marTop w:val="0"/>
              <w:marBottom w:val="0"/>
              <w:divBdr>
                <w:top w:val="none" w:sz="0" w:space="0" w:color="auto"/>
                <w:left w:val="none" w:sz="0" w:space="0" w:color="auto"/>
                <w:bottom w:val="none" w:sz="0" w:space="0" w:color="auto"/>
                <w:right w:val="none" w:sz="0" w:space="0" w:color="auto"/>
              </w:divBdr>
            </w:div>
            <w:div w:id="2093233753">
              <w:marLeft w:val="0"/>
              <w:marRight w:val="0"/>
              <w:marTop w:val="0"/>
              <w:marBottom w:val="0"/>
              <w:divBdr>
                <w:top w:val="none" w:sz="0" w:space="0" w:color="auto"/>
                <w:left w:val="none" w:sz="0" w:space="0" w:color="auto"/>
                <w:bottom w:val="none" w:sz="0" w:space="0" w:color="auto"/>
                <w:right w:val="none" w:sz="0" w:space="0" w:color="auto"/>
              </w:divBdr>
            </w:div>
            <w:div w:id="202714438">
              <w:marLeft w:val="0"/>
              <w:marRight w:val="0"/>
              <w:marTop w:val="0"/>
              <w:marBottom w:val="0"/>
              <w:divBdr>
                <w:top w:val="none" w:sz="0" w:space="0" w:color="auto"/>
                <w:left w:val="none" w:sz="0" w:space="0" w:color="auto"/>
                <w:bottom w:val="none" w:sz="0" w:space="0" w:color="auto"/>
                <w:right w:val="none" w:sz="0" w:space="0" w:color="auto"/>
              </w:divBdr>
            </w:div>
            <w:div w:id="2117675656">
              <w:marLeft w:val="0"/>
              <w:marRight w:val="0"/>
              <w:marTop w:val="0"/>
              <w:marBottom w:val="0"/>
              <w:divBdr>
                <w:top w:val="none" w:sz="0" w:space="0" w:color="auto"/>
                <w:left w:val="none" w:sz="0" w:space="0" w:color="auto"/>
                <w:bottom w:val="none" w:sz="0" w:space="0" w:color="auto"/>
                <w:right w:val="none" w:sz="0" w:space="0" w:color="auto"/>
              </w:divBdr>
            </w:div>
            <w:div w:id="624384144">
              <w:marLeft w:val="0"/>
              <w:marRight w:val="0"/>
              <w:marTop w:val="0"/>
              <w:marBottom w:val="0"/>
              <w:divBdr>
                <w:top w:val="none" w:sz="0" w:space="0" w:color="auto"/>
                <w:left w:val="none" w:sz="0" w:space="0" w:color="auto"/>
                <w:bottom w:val="none" w:sz="0" w:space="0" w:color="auto"/>
                <w:right w:val="none" w:sz="0" w:space="0" w:color="auto"/>
              </w:divBdr>
            </w:div>
            <w:div w:id="557975531">
              <w:marLeft w:val="0"/>
              <w:marRight w:val="0"/>
              <w:marTop w:val="0"/>
              <w:marBottom w:val="0"/>
              <w:divBdr>
                <w:top w:val="none" w:sz="0" w:space="0" w:color="auto"/>
                <w:left w:val="none" w:sz="0" w:space="0" w:color="auto"/>
                <w:bottom w:val="none" w:sz="0" w:space="0" w:color="auto"/>
                <w:right w:val="none" w:sz="0" w:space="0" w:color="auto"/>
              </w:divBdr>
            </w:div>
            <w:div w:id="1604997044">
              <w:marLeft w:val="0"/>
              <w:marRight w:val="0"/>
              <w:marTop w:val="0"/>
              <w:marBottom w:val="0"/>
              <w:divBdr>
                <w:top w:val="none" w:sz="0" w:space="0" w:color="auto"/>
                <w:left w:val="none" w:sz="0" w:space="0" w:color="auto"/>
                <w:bottom w:val="none" w:sz="0" w:space="0" w:color="auto"/>
                <w:right w:val="none" w:sz="0" w:space="0" w:color="auto"/>
              </w:divBdr>
            </w:div>
            <w:div w:id="1441028490">
              <w:marLeft w:val="0"/>
              <w:marRight w:val="0"/>
              <w:marTop w:val="0"/>
              <w:marBottom w:val="0"/>
              <w:divBdr>
                <w:top w:val="none" w:sz="0" w:space="0" w:color="auto"/>
                <w:left w:val="none" w:sz="0" w:space="0" w:color="auto"/>
                <w:bottom w:val="none" w:sz="0" w:space="0" w:color="auto"/>
                <w:right w:val="none" w:sz="0" w:space="0" w:color="auto"/>
              </w:divBdr>
            </w:div>
            <w:div w:id="909845150">
              <w:marLeft w:val="0"/>
              <w:marRight w:val="0"/>
              <w:marTop w:val="0"/>
              <w:marBottom w:val="0"/>
              <w:divBdr>
                <w:top w:val="none" w:sz="0" w:space="0" w:color="auto"/>
                <w:left w:val="none" w:sz="0" w:space="0" w:color="auto"/>
                <w:bottom w:val="none" w:sz="0" w:space="0" w:color="auto"/>
                <w:right w:val="none" w:sz="0" w:space="0" w:color="auto"/>
              </w:divBdr>
            </w:div>
            <w:div w:id="622924550">
              <w:marLeft w:val="0"/>
              <w:marRight w:val="0"/>
              <w:marTop w:val="0"/>
              <w:marBottom w:val="0"/>
              <w:divBdr>
                <w:top w:val="none" w:sz="0" w:space="0" w:color="auto"/>
                <w:left w:val="none" w:sz="0" w:space="0" w:color="auto"/>
                <w:bottom w:val="none" w:sz="0" w:space="0" w:color="auto"/>
                <w:right w:val="none" w:sz="0" w:space="0" w:color="auto"/>
              </w:divBdr>
            </w:div>
            <w:div w:id="1675262995">
              <w:marLeft w:val="0"/>
              <w:marRight w:val="0"/>
              <w:marTop w:val="0"/>
              <w:marBottom w:val="0"/>
              <w:divBdr>
                <w:top w:val="none" w:sz="0" w:space="0" w:color="auto"/>
                <w:left w:val="none" w:sz="0" w:space="0" w:color="auto"/>
                <w:bottom w:val="none" w:sz="0" w:space="0" w:color="auto"/>
                <w:right w:val="none" w:sz="0" w:space="0" w:color="auto"/>
              </w:divBdr>
            </w:div>
            <w:div w:id="402676873">
              <w:marLeft w:val="0"/>
              <w:marRight w:val="0"/>
              <w:marTop w:val="0"/>
              <w:marBottom w:val="0"/>
              <w:divBdr>
                <w:top w:val="none" w:sz="0" w:space="0" w:color="auto"/>
                <w:left w:val="none" w:sz="0" w:space="0" w:color="auto"/>
                <w:bottom w:val="none" w:sz="0" w:space="0" w:color="auto"/>
                <w:right w:val="none" w:sz="0" w:space="0" w:color="auto"/>
              </w:divBdr>
            </w:div>
            <w:div w:id="705062556">
              <w:marLeft w:val="0"/>
              <w:marRight w:val="0"/>
              <w:marTop w:val="0"/>
              <w:marBottom w:val="0"/>
              <w:divBdr>
                <w:top w:val="none" w:sz="0" w:space="0" w:color="auto"/>
                <w:left w:val="none" w:sz="0" w:space="0" w:color="auto"/>
                <w:bottom w:val="none" w:sz="0" w:space="0" w:color="auto"/>
                <w:right w:val="none" w:sz="0" w:space="0" w:color="auto"/>
              </w:divBdr>
            </w:div>
            <w:div w:id="204828288">
              <w:marLeft w:val="0"/>
              <w:marRight w:val="0"/>
              <w:marTop w:val="0"/>
              <w:marBottom w:val="0"/>
              <w:divBdr>
                <w:top w:val="none" w:sz="0" w:space="0" w:color="auto"/>
                <w:left w:val="none" w:sz="0" w:space="0" w:color="auto"/>
                <w:bottom w:val="none" w:sz="0" w:space="0" w:color="auto"/>
                <w:right w:val="none" w:sz="0" w:space="0" w:color="auto"/>
              </w:divBdr>
            </w:div>
            <w:div w:id="1211654817">
              <w:marLeft w:val="0"/>
              <w:marRight w:val="0"/>
              <w:marTop w:val="0"/>
              <w:marBottom w:val="0"/>
              <w:divBdr>
                <w:top w:val="none" w:sz="0" w:space="0" w:color="auto"/>
                <w:left w:val="none" w:sz="0" w:space="0" w:color="auto"/>
                <w:bottom w:val="none" w:sz="0" w:space="0" w:color="auto"/>
                <w:right w:val="none" w:sz="0" w:space="0" w:color="auto"/>
              </w:divBdr>
            </w:div>
            <w:div w:id="1653369542">
              <w:marLeft w:val="0"/>
              <w:marRight w:val="0"/>
              <w:marTop w:val="0"/>
              <w:marBottom w:val="0"/>
              <w:divBdr>
                <w:top w:val="none" w:sz="0" w:space="0" w:color="auto"/>
                <w:left w:val="none" w:sz="0" w:space="0" w:color="auto"/>
                <w:bottom w:val="none" w:sz="0" w:space="0" w:color="auto"/>
                <w:right w:val="none" w:sz="0" w:space="0" w:color="auto"/>
              </w:divBdr>
            </w:div>
            <w:div w:id="1562324253">
              <w:marLeft w:val="0"/>
              <w:marRight w:val="0"/>
              <w:marTop w:val="0"/>
              <w:marBottom w:val="0"/>
              <w:divBdr>
                <w:top w:val="none" w:sz="0" w:space="0" w:color="auto"/>
                <w:left w:val="none" w:sz="0" w:space="0" w:color="auto"/>
                <w:bottom w:val="none" w:sz="0" w:space="0" w:color="auto"/>
                <w:right w:val="none" w:sz="0" w:space="0" w:color="auto"/>
              </w:divBdr>
            </w:div>
            <w:div w:id="1056592017">
              <w:marLeft w:val="0"/>
              <w:marRight w:val="0"/>
              <w:marTop w:val="0"/>
              <w:marBottom w:val="0"/>
              <w:divBdr>
                <w:top w:val="none" w:sz="0" w:space="0" w:color="auto"/>
                <w:left w:val="none" w:sz="0" w:space="0" w:color="auto"/>
                <w:bottom w:val="none" w:sz="0" w:space="0" w:color="auto"/>
                <w:right w:val="none" w:sz="0" w:space="0" w:color="auto"/>
              </w:divBdr>
            </w:div>
            <w:div w:id="1741902253">
              <w:marLeft w:val="0"/>
              <w:marRight w:val="0"/>
              <w:marTop w:val="0"/>
              <w:marBottom w:val="0"/>
              <w:divBdr>
                <w:top w:val="none" w:sz="0" w:space="0" w:color="auto"/>
                <w:left w:val="none" w:sz="0" w:space="0" w:color="auto"/>
                <w:bottom w:val="none" w:sz="0" w:space="0" w:color="auto"/>
                <w:right w:val="none" w:sz="0" w:space="0" w:color="auto"/>
              </w:divBdr>
            </w:div>
            <w:div w:id="2028751911">
              <w:marLeft w:val="0"/>
              <w:marRight w:val="0"/>
              <w:marTop w:val="0"/>
              <w:marBottom w:val="0"/>
              <w:divBdr>
                <w:top w:val="none" w:sz="0" w:space="0" w:color="auto"/>
                <w:left w:val="none" w:sz="0" w:space="0" w:color="auto"/>
                <w:bottom w:val="none" w:sz="0" w:space="0" w:color="auto"/>
                <w:right w:val="none" w:sz="0" w:space="0" w:color="auto"/>
              </w:divBdr>
            </w:div>
            <w:div w:id="443038984">
              <w:marLeft w:val="0"/>
              <w:marRight w:val="0"/>
              <w:marTop w:val="0"/>
              <w:marBottom w:val="0"/>
              <w:divBdr>
                <w:top w:val="none" w:sz="0" w:space="0" w:color="auto"/>
                <w:left w:val="none" w:sz="0" w:space="0" w:color="auto"/>
                <w:bottom w:val="none" w:sz="0" w:space="0" w:color="auto"/>
                <w:right w:val="none" w:sz="0" w:space="0" w:color="auto"/>
              </w:divBdr>
            </w:div>
            <w:div w:id="1952937347">
              <w:marLeft w:val="0"/>
              <w:marRight w:val="0"/>
              <w:marTop w:val="0"/>
              <w:marBottom w:val="0"/>
              <w:divBdr>
                <w:top w:val="none" w:sz="0" w:space="0" w:color="auto"/>
                <w:left w:val="none" w:sz="0" w:space="0" w:color="auto"/>
                <w:bottom w:val="none" w:sz="0" w:space="0" w:color="auto"/>
                <w:right w:val="none" w:sz="0" w:space="0" w:color="auto"/>
              </w:divBdr>
            </w:div>
            <w:div w:id="14958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09947">
      <w:bodyDiv w:val="1"/>
      <w:marLeft w:val="0"/>
      <w:marRight w:val="0"/>
      <w:marTop w:val="0"/>
      <w:marBottom w:val="0"/>
      <w:divBdr>
        <w:top w:val="none" w:sz="0" w:space="0" w:color="auto"/>
        <w:left w:val="none" w:sz="0" w:space="0" w:color="auto"/>
        <w:bottom w:val="none" w:sz="0" w:space="0" w:color="auto"/>
        <w:right w:val="none" w:sz="0" w:space="0" w:color="auto"/>
      </w:divBdr>
    </w:div>
    <w:div w:id="1017998535">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688142751">
      <w:bodyDiv w:val="1"/>
      <w:marLeft w:val="0"/>
      <w:marRight w:val="0"/>
      <w:marTop w:val="0"/>
      <w:marBottom w:val="0"/>
      <w:divBdr>
        <w:top w:val="none" w:sz="0" w:space="0" w:color="auto"/>
        <w:left w:val="none" w:sz="0" w:space="0" w:color="auto"/>
        <w:bottom w:val="none" w:sz="0" w:space="0" w:color="auto"/>
        <w:right w:val="none" w:sz="0" w:space="0" w:color="auto"/>
      </w:divBdr>
      <w:divsChild>
        <w:div w:id="361979283">
          <w:marLeft w:val="0"/>
          <w:marRight w:val="0"/>
          <w:marTop w:val="0"/>
          <w:marBottom w:val="0"/>
          <w:divBdr>
            <w:top w:val="none" w:sz="0" w:space="0" w:color="auto"/>
            <w:left w:val="none" w:sz="0" w:space="0" w:color="auto"/>
            <w:bottom w:val="none" w:sz="0" w:space="0" w:color="auto"/>
            <w:right w:val="none" w:sz="0" w:space="0" w:color="auto"/>
          </w:divBdr>
          <w:divsChild>
            <w:div w:id="750349222">
              <w:marLeft w:val="0"/>
              <w:marRight w:val="0"/>
              <w:marTop w:val="0"/>
              <w:marBottom w:val="0"/>
              <w:divBdr>
                <w:top w:val="none" w:sz="0" w:space="0" w:color="auto"/>
                <w:left w:val="none" w:sz="0" w:space="0" w:color="auto"/>
                <w:bottom w:val="none" w:sz="0" w:space="0" w:color="auto"/>
                <w:right w:val="none" w:sz="0" w:space="0" w:color="auto"/>
              </w:divBdr>
            </w:div>
            <w:div w:id="1763407816">
              <w:marLeft w:val="0"/>
              <w:marRight w:val="0"/>
              <w:marTop w:val="0"/>
              <w:marBottom w:val="0"/>
              <w:divBdr>
                <w:top w:val="none" w:sz="0" w:space="0" w:color="auto"/>
                <w:left w:val="none" w:sz="0" w:space="0" w:color="auto"/>
                <w:bottom w:val="none" w:sz="0" w:space="0" w:color="auto"/>
                <w:right w:val="none" w:sz="0" w:space="0" w:color="auto"/>
              </w:divBdr>
            </w:div>
            <w:div w:id="1499811287">
              <w:marLeft w:val="0"/>
              <w:marRight w:val="0"/>
              <w:marTop w:val="0"/>
              <w:marBottom w:val="0"/>
              <w:divBdr>
                <w:top w:val="none" w:sz="0" w:space="0" w:color="auto"/>
                <w:left w:val="none" w:sz="0" w:space="0" w:color="auto"/>
                <w:bottom w:val="none" w:sz="0" w:space="0" w:color="auto"/>
                <w:right w:val="none" w:sz="0" w:space="0" w:color="auto"/>
              </w:divBdr>
            </w:div>
            <w:div w:id="1120883169">
              <w:marLeft w:val="0"/>
              <w:marRight w:val="0"/>
              <w:marTop w:val="0"/>
              <w:marBottom w:val="0"/>
              <w:divBdr>
                <w:top w:val="none" w:sz="0" w:space="0" w:color="auto"/>
                <w:left w:val="none" w:sz="0" w:space="0" w:color="auto"/>
                <w:bottom w:val="none" w:sz="0" w:space="0" w:color="auto"/>
                <w:right w:val="none" w:sz="0" w:space="0" w:color="auto"/>
              </w:divBdr>
            </w:div>
            <w:div w:id="1097099713">
              <w:marLeft w:val="0"/>
              <w:marRight w:val="0"/>
              <w:marTop w:val="0"/>
              <w:marBottom w:val="0"/>
              <w:divBdr>
                <w:top w:val="none" w:sz="0" w:space="0" w:color="auto"/>
                <w:left w:val="none" w:sz="0" w:space="0" w:color="auto"/>
                <w:bottom w:val="none" w:sz="0" w:space="0" w:color="auto"/>
                <w:right w:val="none" w:sz="0" w:space="0" w:color="auto"/>
              </w:divBdr>
            </w:div>
            <w:div w:id="694817278">
              <w:marLeft w:val="0"/>
              <w:marRight w:val="0"/>
              <w:marTop w:val="0"/>
              <w:marBottom w:val="0"/>
              <w:divBdr>
                <w:top w:val="none" w:sz="0" w:space="0" w:color="auto"/>
                <w:left w:val="none" w:sz="0" w:space="0" w:color="auto"/>
                <w:bottom w:val="none" w:sz="0" w:space="0" w:color="auto"/>
                <w:right w:val="none" w:sz="0" w:space="0" w:color="auto"/>
              </w:divBdr>
            </w:div>
            <w:div w:id="1291663469">
              <w:marLeft w:val="0"/>
              <w:marRight w:val="0"/>
              <w:marTop w:val="0"/>
              <w:marBottom w:val="0"/>
              <w:divBdr>
                <w:top w:val="none" w:sz="0" w:space="0" w:color="auto"/>
                <w:left w:val="none" w:sz="0" w:space="0" w:color="auto"/>
                <w:bottom w:val="none" w:sz="0" w:space="0" w:color="auto"/>
                <w:right w:val="none" w:sz="0" w:space="0" w:color="auto"/>
              </w:divBdr>
            </w:div>
            <w:div w:id="1392923168">
              <w:marLeft w:val="0"/>
              <w:marRight w:val="0"/>
              <w:marTop w:val="0"/>
              <w:marBottom w:val="0"/>
              <w:divBdr>
                <w:top w:val="none" w:sz="0" w:space="0" w:color="auto"/>
                <w:left w:val="none" w:sz="0" w:space="0" w:color="auto"/>
                <w:bottom w:val="none" w:sz="0" w:space="0" w:color="auto"/>
                <w:right w:val="none" w:sz="0" w:space="0" w:color="auto"/>
              </w:divBdr>
            </w:div>
            <w:div w:id="887032730">
              <w:marLeft w:val="0"/>
              <w:marRight w:val="0"/>
              <w:marTop w:val="0"/>
              <w:marBottom w:val="0"/>
              <w:divBdr>
                <w:top w:val="none" w:sz="0" w:space="0" w:color="auto"/>
                <w:left w:val="none" w:sz="0" w:space="0" w:color="auto"/>
                <w:bottom w:val="none" w:sz="0" w:space="0" w:color="auto"/>
                <w:right w:val="none" w:sz="0" w:space="0" w:color="auto"/>
              </w:divBdr>
            </w:div>
            <w:div w:id="617183608">
              <w:marLeft w:val="0"/>
              <w:marRight w:val="0"/>
              <w:marTop w:val="0"/>
              <w:marBottom w:val="0"/>
              <w:divBdr>
                <w:top w:val="none" w:sz="0" w:space="0" w:color="auto"/>
                <w:left w:val="none" w:sz="0" w:space="0" w:color="auto"/>
                <w:bottom w:val="none" w:sz="0" w:space="0" w:color="auto"/>
                <w:right w:val="none" w:sz="0" w:space="0" w:color="auto"/>
              </w:divBdr>
            </w:div>
            <w:div w:id="634411334">
              <w:marLeft w:val="0"/>
              <w:marRight w:val="0"/>
              <w:marTop w:val="0"/>
              <w:marBottom w:val="0"/>
              <w:divBdr>
                <w:top w:val="none" w:sz="0" w:space="0" w:color="auto"/>
                <w:left w:val="none" w:sz="0" w:space="0" w:color="auto"/>
                <w:bottom w:val="none" w:sz="0" w:space="0" w:color="auto"/>
                <w:right w:val="none" w:sz="0" w:space="0" w:color="auto"/>
              </w:divBdr>
            </w:div>
            <w:div w:id="30887593">
              <w:marLeft w:val="0"/>
              <w:marRight w:val="0"/>
              <w:marTop w:val="0"/>
              <w:marBottom w:val="0"/>
              <w:divBdr>
                <w:top w:val="none" w:sz="0" w:space="0" w:color="auto"/>
                <w:left w:val="none" w:sz="0" w:space="0" w:color="auto"/>
                <w:bottom w:val="none" w:sz="0" w:space="0" w:color="auto"/>
                <w:right w:val="none" w:sz="0" w:space="0" w:color="auto"/>
              </w:divBdr>
            </w:div>
            <w:div w:id="1134060443">
              <w:marLeft w:val="0"/>
              <w:marRight w:val="0"/>
              <w:marTop w:val="0"/>
              <w:marBottom w:val="0"/>
              <w:divBdr>
                <w:top w:val="none" w:sz="0" w:space="0" w:color="auto"/>
                <w:left w:val="none" w:sz="0" w:space="0" w:color="auto"/>
                <w:bottom w:val="none" w:sz="0" w:space="0" w:color="auto"/>
                <w:right w:val="none" w:sz="0" w:space="0" w:color="auto"/>
              </w:divBdr>
            </w:div>
            <w:div w:id="1564179059">
              <w:marLeft w:val="0"/>
              <w:marRight w:val="0"/>
              <w:marTop w:val="0"/>
              <w:marBottom w:val="0"/>
              <w:divBdr>
                <w:top w:val="none" w:sz="0" w:space="0" w:color="auto"/>
                <w:left w:val="none" w:sz="0" w:space="0" w:color="auto"/>
                <w:bottom w:val="none" w:sz="0" w:space="0" w:color="auto"/>
                <w:right w:val="none" w:sz="0" w:space="0" w:color="auto"/>
              </w:divBdr>
            </w:div>
            <w:div w:id="978539064">
              <w:marLeft w:val="0"/>
              <w:marRight w:val="0"/>
              <w:marTop w:val="0"/>
              <w:marBottom w:val="0"/>
              <w:divBdr>
                <w:top w:val="none" w:sz="0" w:space="0" w:color="auto"/>
                <w:left w:val="none" w:sz="0" w:space="0" w:color="auto"/>
                <w:bottom w:val="none" w:sz="0" w:space="0" w:color="auto"/>
                <w:right w:val="none" w:sz="0" w:space="0" w:color="auto"/>
              </w:divBdr>
            </w:div>
            <w:div w:id="1549799993">
              <w:marLeft w:val="0"/>
              <w:marRight w:val="0"/>
              <w:marTop w:val="0"/>
              <w:marBottom w:val="0"/>
              <w:divBdr>
                <w:top w:val="none" w:sz="0" w:space="0" w:color="auto"/>
                <w:left w:val="none" w:sz="0" w:space="0" w:color="auto"/>
                <w:bottom w:val="none" w:sz="0" w:space="0" w:color="auto"/>
                <w:right w:val="none" w:sz="0" w:space="0" w:color="auto"/>
              </w:divBdr>
            </w:div>
            <w:div w:id="359551509">
              <w:marLeft w:val="0"/>
              <w:marRight w:val="0"/>
              <w:marTop w:val="0"/>
              <w:marBottom w:val="0"/>
              <w:divBdr>
                <w:top w:val="none" w:sz="0" w:space="0" w:color="auto"/>
                <w:left w:val="none" w:sz="0" w:space="0" w:color="auto"/>
                <w:bottom w:val="none" w:sz="0" w:space="0" w:color="auto"/>
                <w:right w:val="none" w:sz="0" w:space="0" w:color="auto"/>
              </w:divBdr>
            </w:div>
            <w:div w:id="515996968">
              <w:marLeft w:val="0"/>
              <w:marRight w:val="0"/>
              <w:marTop w:val="0"/>
              <w:marBottom w:val="0"/>
              <w:divBdr>
                <w:top w:val="none" w:sz="0" w:space="0" w:color="auto"/>
                <w:left w:val="none" w:sz="0" w:space="0" w:color="auto"/>
                <w:bottom w:val="none" w:sz="0" w:space="0" w:color="auto"/>
                <w:right w:val="none" w:sz="0" w:space="0" w:color="auto"/>
              </w:divBdr>
            </w:div>
            <w:div w:id="447704842">
              <w:marLeft w:val="0"/>
              <w:marRight w:val="0"/>
              <w:marTop w:val="0"/>
              <w:marBottom w:val="0"/>
              <w:divBdr>
                <w:top w:val="none" w:sz="0" w:space="0" w:color="auto"/>
                <w:left w:val="none" w:sz="0" w:space="0" w:color="auto"/>
                <w:bottom w:val="none" w:sz="0" w:space="0" w:color="auto"/>
                <w:right w:val="none" w:sz="0" w:space="0" w:color="auto"/>
              </w:divBdr>
            </w:div>
            <w:div w:id="193660520">
              <w:marLeft w:val="0"/>
              <w:marRight w:val="0"/>
              <w:marTop w:val="0"/>
              <w:marBottom w:val="0"/>
              <w:divBdr>
                <w:top w:val="none" w:sz="0" w:space="0" w:color="auto"/>
                <w:left w:val="none" w:sz="0" w:space="0" w:color="auto"/>
                <w:bottom w:val="none" w:sz="0" w:space="0" w:color="auto"/>
                <w:right w:val="none" w:sz="0" w:space="0" w:color="auto"/>
              </w:divBdr>
            </w:div>
            <w:div w:id="10484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5327">
      <w:bodyDiv w:val="1"/>
      <w:marLeft w:val="0"/>
      <w:marRight w:val="0"/>
      <w:marTop w:val="0"/>
      <w:marBottom w:val="0"/>
      <w:divBdr>
        <w:top w:val="none" w:sz="0" w:space="0" w:color="auto"/>
        <w:left w:val="none" w:sz="0" w:space="0" w:color="auto"/>
        <w:bottom w:val="none" w:sz="0" w:space="0" w:color="auto"/>
        <w:right w:val="none" w:sz="0" w:space="0" w:color="auto"/>
      </w:divBdr>
      <w:divsChild>
        <w:div w:id="1468818028">
          <w:marLeft w:val="0"/>
          <w:marRight w:val="0"/>
          <w:marTop w:val="0"/>
          <w:marBottom w:val="120"/>
          <w:divBdr>
            <w:top w:val="single" w:sz="6" w:space="0" w:color="auto"/>
            <w:left w:val="single" w:sz="24" w:space="0" w:color="auto"/>
            <w:bottom w:val="single" w:sz="6" w:space="0" w:color="auto"/>
            <w:right w:val="single" w:sz="6" w:space="0" w:color="auto"/>
          </w:divBdr>
          <w:divsChild>
            <w:div w:id="938730">
              <w:marLeft w:val="0"/>
              <w:marRight w:val="0"/>
              <w:marTop w:val="0"/>
              <w:marBottom w:val="0"/>
              <w:divBdr>
                <w:top w:val="none" w:sz="0" w:space="0" w:color="auto"/>
                <w:left w:val="none" w:sz="0" w:space="0" w:color="auto"/>
                <w:bottom w:val="none" w:sz="0" w:space="0" w:color="auto"/>
                <w:right w:val="none" w:sz="0" w:space="0" w:color="auto"/>
              </w:divBdr>
              <w:divsChild>
                <w:div w:id="5146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05400">
      <w:bodyDiv w:val="1"/>
      <w:marLeft w:val="0"/>
      <w:marRight w:val="0"/>
      <w:marTop w:val="0"/>
      <w:marBottom w:val="0"/>
      <w:divBdr>
        <w:top w:val="none" w:sz="0" w:space="0" w:color="auto"/>
        <w:left w:val="none" w:sz="0" w:space="0" w:color="auto"/>
        <w:bottom w:val="none" w:sz="0" w:space="0" w:color="auto"/>
        <w:right w:val="none" w:sz="0" w:space="0" w:color="auto"/>
      </w:divBdr>
      <w:divsChild>
        <w:div w:id="787628700">
          <w:marLeft w:val="0"/>
          <w:marRight w:val="0"/>
          <w:marTop w:val="0"/>
          <w:marBottom w:val="0"/>
          <w:divBdr>
            <w:top w:val="none" w:sz="0" w:space="0" w:color="auto"/>
            <w:left w:val="none" w:sz="0" w:space="0" w:color="auto"/>
            <w:bottom w:val="none" w:sz="0" w:space="0" w:color="auto"/>
            <w:right w:val="none" w:sz="0" w:space="0" w:color="auto"/>
          </w:divBdr>
          <w:divsChild>
            <w:div w:id="1895119472">
              <w:marLeft w:val="0"/>
              <w:marRight w:val="0"/>
              <w:marTop w:val="0"/>
              <w:marBottom w:val="0"/>
              <w:divBdr>
                <w:top w:val="none" w:sz="0" w:space="0" w:color="auto"/>
                <w:left w:val="none" w:sz="0" w:space="0" w:color="auto"/>
                <w:bottom w:val="none" w:sz="0" w:space="0" w:color="auto"/>
                <w:right w:val="none" w:sz="0" w:space="0" w:color="auto"/>
              </w:divBdr>
            </w:div>
            <w:div w:id="48236595">
              <w:marLeft w:val="0"/>
              <w:marRight w:val="0"/>
              <w:marTop w:val="0"/>
              <w:marBottom w:val="0"/>
              <w:divBdr>
                <w:top w:val="none" w:sz="0" w:space="0" w:color="auto"/>
                <w:left w:val="none" w:sz="0" w:space="0" w:color="auto"/>
                <w:bottom w:val="none" w:sz="0" w:space="0" w:color="auto"/>
                <w:right w:val="none" w:sz="0" w:space="0" w:color="auto"/>
              </w:divBdr>
            </w:div>
            <w:div w:id="387999974">
              <w:marLeft w:val="0"/>
              <w:marRight w:val="0"/>
              <w:marTop w:val="0"/>
              <w:marBottom w:val="0"/>
              <w:divBdr>
                <w:top w:val="none" w:sz="0" w:space="0" w:color="auto"/>
                <w:left w:val="none" w:sz="0" w:space="0" w:color="auto"/>
                <w:bottom w:val="none" w:sz="0" w:space="0" w:color="auto"/>
                <w:right w:val="none" w:sz="0" w:space="0" w:color="auto"/>
              </w:divBdr>
            </w:div>
            <w:div w:id="1893498313">
              <w:marLeft w:val="0"/>
              <w:marRight w:val="0"/>
              <w:marTop w:val="0"/>
              <w:marBottom w:val="0"/>
              <w:divBdr>
                <w:top w:val="none" w:sz="0" w:space="0" w:color="auto"/>
                <w:left w:val="none" w:sz="0" w:space="0" w:color="auto"/>
                <w:bottom w:val="none" w:sz="0" w:space="0" w:color="auto"/>
                <w:right w:val="none" w:sz="0" w:space="0" w:color="auto"/>
              </w:divBdr>
            </w:div>
            <w:div w:id="932124272">
              <w:marLeft w:val="0"/>
              <w:marRight w:val="0"/>
              <w:marTop w:val="0"/>
              <w:marBottom w:val="0"/>
              <w:divBdr>
                <w:top w:val="none" w:sz="0" w:space="0" w:color="auto"/>
                <w:left w:val="none" w:sz="0" w:space="0" w:color="auto"/>
                <w:bottom w:val="none" w:sz="0" w:space="0" w:color="auto"/>
                <w:right w:val="none" w:sz="0" w:space="0" w:color="auto"/>
              </w:divBdr>
            </w:div>
            <w:div w:id="1278216811">
              <w:marLeft w:val="0"/>
              <w:marRight w:val="0"/>
              <w:marTop w:val="0"/>
              <w:marBottom w:val="0"/>
              <w:divBdr>
                <w:top w:val="none" w:sz="0" w:space="0" w:color="auto"/>
                <w:left w:val="none" w:sz="0" w:space="0" w:color="auto"/>
                <w:bottom w:val="none" w:sz="0" w:space="0" w:color="auto"/>
                <w:right w:val="none" w:sz="0" w:space="0" w:color="auto"/>
              </w:divBdr>
            </w:div>
            <w:div w:id="1190726695">
              <w:marLeft w:val="0"/>
              <w:marRight w:val="0"/>
              <w:marTop w:val="0"/>
              <w:marBottom w:val="0"/>
              <w:divBdr>
                <w:top w:val="none" w:sz="0" w:space="0" w:color="auto"/>
                <w:left w:val="none" w:sz="0" w:space="0" w:color="auto"/>
                <w:bottom w:val="none" w:sz="0" w:space="0" w:color="auto"/>
                <w:right w:val="none" w:sz="0" w:space="0" w:color="auto"/>
              </w:divBdr>
            </w:div>
            <w:div w:id="953631182">
              <w:marLeft w:val="0"/>
              <w:marRight w:val="0"/>
              <w:marTop w:val="0"/>
              <w:marBottom w:val="0"/>
              <w:divBdr>
                <w:top w:val="none" w:sz="0" w:space="0" w:color="auto"/>
                <w:left w:val="none" w:sz="0" w:space="0" w:color="auto"/>
                <w:bottom w:val="none" w:sz="0" w:space="0" w:color="auto"/>
                <w:right w:val="none" w:sz="0" w:space="0" w:color="auto"/>
              </w:divBdr>
            </w:div>
            <w:div w:id="349260119">
              <w:marLeft w:val="0"/>
              <w:marRight w:val="0"/>
              <w:marTop w:val="0"/>
              <w:marBottom w:val="0"/>
              <w:divBdr>
                <w:top w:val="none" w:sz="0" w:space="0" w:color="auto"/>
                <w:left w:val="none" w:sz="0" w:space="0" w:color="auto"/>
                <w:bottom w:val="none" w:sz="0" w:space="0" w:color="auto"/>
                <w:right w:val="none" w:sz="0" w:space="0" w:color="auto"/>
              </w:divBdr>
            </w:div>
            <w:div w:id="807749607">
              <w:marLeft w:val="0"/>
              <w:marRight w:val="0"/>
              <w:marTop w:val="0"/>
              <w:marBottom w:val="0"/>
              <w:divBdr>
                <w:top w:val="none" w:sz="0" w:space="0" w:color="auto"/>
                <w:left w:val="none" w:sz="0" w:space="0" w:color="auto"/>
                <w:bottom w:val="none" w:sz="0" w:space="0" w:color="auto"/>
                <w:right w:val="none" w:sz="0" w:space="0" w:color="auto"/>
              </w:divBdr>
            </w:div>
            <w:div w:id="154499107">
              <w:marLeft w:val="0"/>
              <w:marRight w:val="0"/>
              <w:marTop w:val="0"/>
              <w:marBottom w:val="0"/>
              <w:divBdr>
                <w:top w:val="none" w:sz="0" w:space="0" w:color="auto"/>
                <w:left w:val="none" w:sz="0" w:space="0" w:color="auto"/>
                <w:bottom w:val="none" w:sz="0" w:space="0" w:color="auto"/>
                <w:right w:val="none" w:sz="0" w:space="0" w:color="auto"/>
              </w:divBdr>
            </w:div>
            <w:div w:id="199441895">
              <w:marLeft w:val="0"/>
              <w:marRight w:val="0"/>
              <w:marTop w:val="0"/>
              <w:marBottom w:val="0"/>
              <w:divBdr>
                <w:top w:val="none" w:sz="0" w:space="0" w:color="auto"/>
                <w:left w:val="none" w:sz="0" w:space="0" w:color="auto"/>
                <w:bottom w:val="none" w:sz="0" w:space="0" w:color="auto"/>
                <w:right w:val="none" w:sz="0" w:space="0" w:color="auto"/>
              </w:divBdr>
            </w:div>
            <w:div w:id="1383403917">
              <w:marLeft w:val="0"/>
              <w:marRight w:val="0"/>
              <w:marTop w:val="0"/>
              <w:marBottom w:val="0"/>
              <w:divBdr>
                <w:top w:val="none" w:sz="0" w:space="0" w:color="auto"/>
                <w:left w:val="none" w:sz="0" w:space="0" w:color="auto"/>
                <w:bottom w:val="none" w:sz="0" w:space="0" w:color="auto"/>
                <w:right w:val="none" w:sz="0" w:space="0" w:color="auto"/>
              </w:divBdr>
            </w:div>
            <w:div w:id="1473864979">
              <w:marLeft w:val="0"/>
              <w:marRight w:val="0"/>
              <w:marTop w:val="0"/>
              <w:marBottom w:val="0"/>
              <w:divBdr>
                <w:top w:val="none" w:sz="0" w:space="0" w:color="auto"/>
                <w:left w:val="none" w:sz="0" w:space="0" w:color="auto"/>
                <w:bottom w:val="none" w:sz="0" w:space="0" w:color="auto"/>
                <w:right w:val="none" w:sz="0" w:space="0" w:color="auto"/>
              </w:divBdr>
            </w:div>
            <w:div w:id="1105617618">
              <w:marLeft w:val="0"/>
              <w:marRight w:val="0"/>
              <w:marTop w:val="0"/>
              <w:marBottom w:val="0"/>
              <w:divBdr>
                <w:top w:val="none" w:sz="0" w:space="0" w:color="auto"/>
                <w:left w:val="none" w:sz="0" w:space="0" w:color="auto"/>
                <w:bottom w:val="none" w:sz="0" w:space="0" w:color="auto"/>
                <w:right w:val="none" w:sz="0" w:space="0" w:color="auto"/>
              </w:divBdr>
            </w:div>
            <w:div w:id="637341600">
              <w:marLeft w:val="0"/>
              <w:marRight w:val="0"/>
              <w:marTop w:val="0"/>
              <w:marBottom w:val="0"/>
              <w:divBdr>
                <w:top w:val="none" w:sz="0" w:space="0" w:color="auto"/>
                <w:left w:val="none" w:sz="0" w:space="0" w:color="auto"/>
                <w:bottom w:val="none" w:sz="0" w:space="0" w:color="auto"/>
                <w:right w:val="none" w:sz="0" w:space="0" w:color="auto"/>
              </w:divBdr>
            </w:div>
            <w:div w:id="2063479723">
              <w:marLeft w:val="0"/>
              <w:marRight w:val="0"/>
              <w:marTop w:val="0"/>
              <w:marBottom w:val="0"/>
              <w:divBdr>
                <w:top w:val="none" w:sz="0" w:space="0" w:color="auto"/>
                <w:left w:val="none" w:sz="0" w:space="0" w:color="auto"/>
                <w:bottom w:val="none" w:sz="0" w:space="0" w:color="auto"/>
                <w:right w:val="none" w:sz="0" w:space="0" w:color="auto"/>
              </w:divBdr>
            </w:div>
            <w:div w:id="1127552003">
              <w:marLeft w:val="0"/>
              <w:marRight w:val="0"/>
              <w:marTop w:val="0"/>
              <w:marBottom w:val="0"/>
              <w:divBdr>
                <w:top w:val="none" w:sz="0" w:space="0" w:color="auto"/>
                <w:left w:val="none" w:sz="0" w:space="0" w:color="auto"/>
                <w:bottom w:val="none" w:sz="0" w:space="0" w:color="auto"/>
                <w:right w:val="none" w:sz="0" w:space="0" w:color="auto"/>
              </w:divBdr>
            </w:div>
            <w:div w:id="916481194">
              <w:marLeft w:val="0"/>
              <w:marRight w:val="0"/>
              <w:marTop w:val="0"/>
              <w:marBottom w:val="0"/>
              <w:divBdr>
                <w:top w:val="none" w:sz="0" w:space="0" w:color="auto"/>
                <w:left w:val="none" w:sz="0" w:space="0" w:color="auto"/>
                <w:bottom w:val="none" w:sz="0" w:space="0" w:color="auto"/>
                <w:right w:val="none" w:sz="0" w:space="0" w:color="auto"/>
              </w:divBdr>
            </w:div>
            <w:div w:id="1949696125">
              <w:marLeft w:val="0"/>
              <w:marRight w:val="0"/>
              <w:marTop w:val="0"/>
              <w:marBottom w:val="0"/>
              <w:divBdr>
                <w:top w:val="none" w:sz="0" w:space="0" w:color="auto"/>
                <w:left w:val="none" w:sz="0" w:space="0" w:color="auto"/>
                <w:bottom w:val="none" w:sz="0" w:space="0" w:color="auto"/>
                <w:right w:val="none" w:sz="0" w:space="0" w:color="auto"/>
              </w:divBdr>
            </w:div>
            <w:div w:id="1000735939">
              <w:marLeft w:val="0"/>
              <w:marRight w:val="0"/>
              <w:marTop w:val="0"/>
              <w:marBottom w:val="0"/>
              <w:divBdr>
                <w:top w:val="none" w:sz="0" w:space="0" w:color="auto"/>
                <w:left w:val="none" w:sz="0" w:space="0" w:color="auto"/>
                <w:bottom w:val="none" w:sz="0" w:space="0" w:color="auto"/>
                <w:right w:val="none" w:sz="0" w:space="0" w:color="auto"/>
              </w:divBdr>
            </w:div>
            <w:div w:id="663432729">
              <w:marLeft w:val="0"/>
              <w:marRight w:val="0"/>
              <w:marTop w:val="0"/>
              <w:marBottom w:val="0"/>
              <w:divBdr>
                <w:top w:val="none" w:sz="0" w:space="0" w:color="auto"/>
                <w:left w:val="none" w:sz="0" w:space="0" w:color="auto"/>
                <w:bottom w:val="none" w:sz="0" w:space="0" w:color="auto"/>
                <w:right w:val="none" w:sz="0" w:space="0" w:color="auto"/>
              </w:divBdr>
            </w:div>
            <w:div w:id="158350880">
              <w:marLeft w:val="0"/>
              <w:marRight w:val="0"/>
              <w:marTop w:val="0"/>
              <w:marBottom w:val="0"/>
              <w:divBdr>
                <w:top w:val="none" w:sz="0" w:space="0" w:color="auto"/>
                <w:left w:val="none" w:sz="0" w:space="0" w:color="auto"/>
                <w:bottom w:val="none" w:sz="0" w:space="0" w:color="auto"/>
                <w:right w:val="none" w:sz="0" w:space="0" w:color="auto"/>
              </w:divBdr>
            </w:div>
            <w:div w:id="1747067261">
              <w:marLeft w:val="0"/>
              <w:marRight w:val="0"/>
              <w:marTop w:val="0"/>
              <w:marBottom w:val="0"/>
              <w:divBdr>
                <w:top w:val="none" w:sz="0" w:space="0" w:color="auto"/>
                <w:left w:val="none" w:sz="0" w:space="0" w:color="auto"/>
                <w:bottom w:val="none" w:sz="0" w:space="0" w:color="auto"/>
                <w:right w:val="none" w:sz="0" w:space="0" w:color="auto"/>
              </w:divBdr>
            </w:div>
            <w:div w:id="1308125816">
              <w:marLeft w:val="0"/>
              <w:marRight w:val="0"/>
              <w:marTop w:val="0"/>
              <w:marBottom w:val="0"/>
              <w:divBdr>
                <w:top w:val="none" w:sz="0" w:space="0" w:color="auto"/>
                <w:left w:val="none" w:sz="0" w:space="0" w:color="auto"/>
                <w:bottom w:val="none" w:sz="0" w:space="0" w:color="auto"/>
                <w:right w:val="none" w:sz="0" w:space="0" w:color="auto"/>
              </w:divBdr>
            </w:div>
            <w:div w:id="8916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1173">
      <w:bodyDiv w:val="1"/>
      <w:marLeft w:val="0"/>
      <w:marRight w:val="0"/>
      <w:marTop w:val="0"/>
      <w:marBottom w:val="0"/>
      <w:divBdr>
        <w:top w:val="none" w:sz="0" w:space="0" w:color="auto"/>
        <w:left w:val="none" w:sz="0" w:space="0" w:color="auto"/>
        <w:bottom w:val="none" w:sz="0" w:space="0" w:color="auto"/>
        <w:right w:val="none" w:sz="0" w:space="0" w:color="auto"/>
      </w:divBdr>
    </w:div>
    <w:div w:id="2102407530">
      <w:bodyDiv w:val="1"/>
      <w:marLeft w:val="0"/>
      <w:marRight w:val="0"/>
      <w:marTop w:val="0"/>
      <w:marBottom w:val="0"/>
      <w:divBdr>
        <w:top w:val="none" w:sz="0" w:space="0" w:color="auto"/>
        <w:left w:val="none" w:sz="0" w:space="0" w:color="auto"/>
        <w:bottom w:val="none" w:sz="0" w:space="0" w:color="auto"/>
        <w:right w:val="none" w:sz="0" w:space="0" w:color="auto"/>
      </w:divBdr>
      <w:divsChild>
        <w:div w:id="663168886">
          <w:marLeft w:val="0"/>
          <w:marRight w:val="0"/>
          <w:marTop w:val="0"/>
          <w:marBottom w:val="0"/>
          <w:divBdr>
            <w:top w:val="none" w:sz="0" w:space="0" w:color="auto"/>
            <w:left w:val="none" w:sz="0" w:space="0" w:color="auto"/>
            <w:bottom w:val="none" w:sz="0" w:space="0" w:color="auto"/>
            <w:right w:val="none" w:sz="0" w:space="0" w:color="auto"/>
          </w:divBdr>
          <w:divsChild>
            <w:div w:id="1003582629">
              <w:marLeft w:val="0"/>
              <w:marRight w:val="0"/>
              <w:marTop w:val="0"/>
              <w:marBottom w:val="0"/>
              <w:divBdr>
                <w:top w:val="none" w:sz="0" w:space="0" w:color="auto"/>
                <w:left w:val="none" w:sz="0" w:space="0" w:color="auto"/>
                <w:bottom w:val="none" w:sz="0" w:space="0" w:color="auto"/>
                <w:right w:val="none" w:sz="0" w:space="0" w:color="auto"/>
              </w:divBdr>
            </w:div>
            <w:div w:id="455370925">
              <w:marLeft w:val="0"/>
              <w:marRight w:val="0"/>
              <w:marTop w:val="0"/>
              <w:marBottom w:val="0"/>
              <w:divBdr>
                <w:top w:val="none" w:sz="0" w:space="0" w:color="auto"/>
                <w:left w:val="none" w:sz="0" w:space="0" w:color="auto"/>
                <w:bottom w:val="none" w:sz="0" w:space="0" w:color="auto"/>
                <w:right w:val="none" w:sz="0" w:space="0" w:color="auto"/>
              </w:divBdr>
            </w:div>
            <w:div w:id="1782799810">
              <w:marLeft w:val="0"/>
              <w:marRight w:val="0"/>
              <w:marTop w:val="0"/>
              <w:marBottom w:val="0"/>
              <w:divBdr>
                <w:top w:val="none" w:sz="0" w:space="0" w:color="auto"/>
                <w:left w:val="none" w:sz="0" w:space="0" w:color="auto"/>
                <w:bottom w:val="none" w:sz="0" w:space="0" w:color="auto"/>
                <w:right w:val="none" w:sz="0" w:space="0" w:color="auto"/>
              </w:divBdr>
            </w:div>
            <w:div w:id="2020279256">
              <w:marLeft w:val="0"/>
              <w:marRight w:val="0"/>
              <w:marTop w:val="0"/>
              <w:marBottom w:val="0"/>
              <w:divBdr>
                <w:top w:val="none" w:sz="0" w:space="0" w:color="auto"/>
                <w:left w:val="none" w:sz="0" w:space="0" w:color="auto"/>
                <w:bottom w:val="none" w:sz="0" w:space="0" w:color="auto"/>
                <w:right w:val="none" w:sz="0" w:space="0" w:color="auto"/>
              </w:divBdr>
            </w:div>
            <w:div w:id="2019381216">
              <w:marLeft w:val="0"/>
              <w:marRight w:val="0"/>
              <w:marTop w:val="0"/>
              <w:marBottom w:val="0"/>
              <w:divBdr>
                <w:top w:val="none" w:sz="0" w:space="0" w:color="auto"/>
                <w:left w:val="none" w:sz="0" w:space="0" w:color="auto"/>
                <w:bottom w:val="none" w:sz="0" w:space="0" w:color="auto"/>
                <w:right w:val="none" w:sz="0" w:space="0" w:color="auto"/>
              </w:divBdr>
            </w:div>
            <w:div w:id="1692027621">
              <w:marLeft w:val="0"/>
              <w:marRight w:val="0"/>
              <w:marTop w:val="0"/>
              <w:marBottom w:val="0"/>
              <w:divBdr>
                <w:top w:val="none" w:sz="0" w:space="0" w:color="auto"/>
                <w:left w:val="none" w:sz="0" w:space="0" w:color="auto"/>
                <w:bottom w:val="none" w:sz="0" w:space="0" w:color="auto"/>
                <w:right w:val="none" w:sz="0" w:space="0" w:color="auto"/>
              </w:divBdr>
            </w:div>
            <w:div w:id="1645084681">
              <w:marLeft w:val="0"/>
              <w:marRight w:val="0"/>
              <w:marTop w:val="0"/>
              <w:marBottom w:val="0"/>
              <w:divBdr>
                <w:top w:val="none" w:sz="0" w:space="0" w:color="auto"/>
                <w:left w:val="none" w:sz="0" w:space="0" w:color="auto"/>
                <w:bottom w:val="none" w:sz="0" w:space="0" w:color="auto"/>
                <w:right w:val="none" w:sz="0" w:space="0" w:color="auto"/>
              </w:divBdr>
            </w:div>
            <w:div w:id="1545799533">
              <w:marLeft w:val="0"/>
              <w:marRight w:val="0"/>
              <w:marTop w:val="0"/>
              <w:marBottom w:val="0"/>
              <w:divBdr>
                <w:top w:val="none" w:sz="0" w:space="0" w:color="auto"/>
                <w:left w:val="none" w:sz="0" w:space="0" w:color="auto"/>
                <w:bottom w:val="none" w:sz="0" w:space="0" w:color="auto"/>
                <w:right w:val="none" w:sz="0" w:space="0" w:color="auto"/>
              </w:divBdr>
            </w:div>
            <w:div w:id="1621258726">
              <w:marLeft w:val="0"/>
              <w:marRight w:val="0"/>
              <w:marTop w:val="0"/>
              <w:marBottom w:val="0"/>
              <w:divBdr>
                <w:top w:val="none" w:sz="0" w:space="0" w:color="auto"/>
                <w:left w:val="none" w:sz="0" w:space="0" w:color="auto"/>
                <w:bottom w:val="none" w:sz="0" w:space="0" w:color="auto"/>
                <w:right w:val="none" w:sz="0" w:space="0" w:color="auto"/>
              </w:divBdr>
            </w:div>
            <w:div w:id="811486831">
              <w:marLeft w:val="0"/>
              <w:marRight w:val="0"/>
              <w:marTop w:val="0"/>
              <w:marBottom w:val="0"/>
              <w:divBdr>
                <w:top w:val="none" w:sz="0" w:space="0" w:color="auto"/>
                <w:left w:val="none" w:sz="0" w:space="0" w:color="auto"/>
                <w:bottom w:val="none" w:sz="0" w:space="0" w:color="auto"/>
                <w:right w:val="none" w:sz="0" w:space="0" w:color="auto"/>
              </w:divBdr>
            </w:div>
            <w:div w:id="377899112">
              <w:marLeft w:val="0"/>
              <w:marRight w:val="0"/>
              <w:marTop w:val="0"/>
              <w:marBottom w:val="0"/>
              <w:divBdr>
                <w:top w:val="none" w:sz="0" w:space="0" w:color="auto"/>
                <w:left w:val="none" w:sz="0" w:space="0" w:color="auto"/>
                <w:bottom w:val="none" w:sz="0" w:space="0" w:color="auto"/>
                <w:right w:val="none" w:sz="0" w:space="0" w:color="auto"/>
              </w:divBdr>
            </w:div>
            <w:div w:id="1577476854">
              <w:marLeft w:val="0"/>
              <w:marRight w:val="0"/>
              <w:marTop w:val="0"/>
              <w:marBottom w:val="0"/>
              <w:divBdr>
                <w:top w:val="none" w:sz="0" w:space="0" w:color="auto"/>
                <w:left w:val="none" w:sz="0" w:space="0" w:color="auto"/>
                <w:bottom w:val="none" w:sz="0" w:space="0" w:color="auto"/>
                <w:right w:val="none" w:sz="0" w:space="0" w:color="auto"/>
              </w:divBdr>
            </w:div>
            <w:div w:id="761222458">
              <w:marLeft w:val="0"/>
              <w:marRight w:val="0"/>
              <w:marTop w:val="0"/>
              <w:marBottom w:val="0"/>
              <w:divBdr>
                <w:top w:val="none" w:sz="0" w:space="0" w:color="auto"/>
                <w:left w:val="none" w:sz="0" w:space="0" w:color="auto"/>
                <w:bottom w:val="none" w:sz="0" w:space="0" w:color="auto"/>
                <w:right w:val="none" w:sz="0" w:space="0" w:color="auto"/>
              </w:divBdr>
            </w:div>
            <w:div w:id="738095000">
              <w:marLeft w:val="0"/>
              <w:marRight w:val="0"/>
              <w:marTop w:val="0"/>
              <w:marBottom w:val="0"/>
              <w:divBdr>
                <w:top w:val="none" w:sz="0" w:space="0" w:color="auto"/>
                <w:left w:val="none" w:sz="0" w:space="0" w:color="auto"/>
                <w:bottom w:val="none" w:sz="0" w:space="0" w:color="auto"/>
                <w:right w:val="none" w:sz="0" w:space="0" w:color="auto"/>
              </w:divBdr>
            </w:div>
            <w:div w:id="812412528">
              <w:marLeft w:val="0"/>
              <w:marRight w:val="0"/>
              <w:marTop w:val="0"/>
              <w:marBottom w:val="0"/>
              <w:divBdr>
                <w:top w:val="none" w:sz="0" w:space="0" w:color="auto"/>
                <w:left w:val="none" w:sz="0" w:space="0" w:color="auto"/>
                <w:bottom w:val="none" w:sz="0" w:space="0" w:color="auto"/>
                <w:right w:val="none" w:sz="0" w:space="0" w:color="auto"/>
              </w:divBdr>
            </w:div>
            <w:div w:id="1570925342">
              <w:marLeft w:val="0"/>
              <w:marRight w:val="0"/>
              <w:marTop w:val="0"/>
              <w:marBottom w:val="0"/>
              <w:divBdr>
                <w:top w:val="none" w:sz="0" w:space="0" w:color="auto"/>
                <w:left w:val="none" w:sz="0" w:space="0" w:color="auto"/>
                <w:bottom w:val="none" w:sz="0" w:space="0" w:color="auto"/>
                <w:right w:val="none" w:sz="0" w:space="0" w:color="auto"/>
              </w:divBdr>
            </w:div>
            <w:div w:id="224070786">
              <w:marLeft w:val="0"/>
              <w:marRight w:val="0"/>
              <w:marTop w:val="0"/>
              <w:marBottom w:val="0"/>
              <w:divBdr>
                <w:top w:val="none" w:sz="0" w:space="0" w:color="auto"/>
                <w:left w:val="none" w:sz="0" w:space="0" w:color="auto"/>
                <w:bottom w:val="none" w:sz="0" w:space="0" w:color="auto"/>
                <w:right w:val="none" w:sz="0" w:space="0" w:color="auto"/>
              </w:divBdr>
            </w:div>
            <w:div w:id="1387100542">
              <w:marLeft w:val="0"/>
              <w:marRight w:val="0"/>
              <w:marTop w:val="0"/>
              <w:marBottom w:val="0"/>
              <w:divBdr>
                <w:top w:val="none" w:sz="0" w:space="0" w:color="auto"/>
                <w:left w:val="none" w:sz="0" w:space="0" w:color="auto"/>
                <w:bottom w:val="none" w:sz="0" w:space="0" w:color="auto"/>
                <w:right w:val="none" w:sz="0" w:space="0" w:color="auto"/>
              </w:divBdr>
            </w:div>
            <w:div w:id="250354892">
              <w:marLeft w:val="0"/>
              <w:marRight w:val="0"/>
              <w:marTop w:val="0"/>
              <w:marBottom w:val="0"/>
              <w:divBdr>
                <w:top w:val="none" w:sz="0" w:space="0" w:color="auto"/>
                <w:left w:val="none" w:sz="0" w:space="0" w:color="auto"/>
                <w:bottom w:val="none" w:sz="0" w:space="0" w:color="auto"/>
                <w:right w:val="none" w:sz="0" w:space="0" w:color="auto"/>
              </w:divBdr>
            </w:div>
            <w:div w:id="1121533734">
              <w:marLeft w:val="0"/>
              <w:marRight w:val="0"/>
              <w:marTop w:val="0"/>
              <w:marBottom w:val="0"/>
              <w:divBdr>
                <w:top w:val="none" w:sz="0" w:space="0" w:color="auto"/>
                <w:left w:val="none" w:sz="0" w:space="0" w:color="auto"/>
                <w:bottom w:val="none" w:sz="0" w:space="0" w:color="auto"/>
                <w:right w:val="none" w:sz="0" w:space="0" w:color="auto"/>
              </w:divBdr>
            </w:div>
            <w:div w:id="768430425">
              <w:marLeft w:val="0"/>
              <w:marRight w:val="0"/>
              <w:marTop w:val="0"/>
              <w:marBottom w:val="0"/>
              <w:divBdr>
                <w:top w:val="none" w:sz="0" w:space="0" w:color="auto"/>
                <w:left w:val="none" w:sz="0" w:space="0" w:color="auto"/>
                <w:bottom w:val="none" w:sz="0" w:space="0" w:color="auto"/>
                <w:right w:val="none" w:sz="0" w:space="0" w:color="auto"/>
              </w:divBdr>
            </w:div>
            <w:div w:id="1393385844">
              <w:marLeft w:val="0"/>
              <w:marRight w:val="0"/>
              <w:marTop w:val="0"/>
              <w:marBottom w:val="0"/>
              <w:divBdr>
                <w:top w:val="none" w:sz="0" w:space="0" w:color="auto"/>
                <w:left w:val="none" w:sz="0" w:space="0" w:color="auto"/>
                <w:bottom w:val="none" w:sz="0" w:space="0" w:color="auto"/>
                <w:right w:val="none" w:sz="0" w:space="0" w:color="auto"/>
              </w:divBdr>
            </w:div>
            <w:div w:id="1195115554">
              <w:marLeft w:val="0"/>
              <w:marRight w:val="0"/>
              <w:marTop w:val="0"/>
              <w:marBottom w:val="0"/>
              <w:divBdr>
                <w:top w:val="none" w:sz="0" w:space="0" w:color="auto"/>
                <w:left w:val="none" w:sz="0" w:space="0" w:color="auto"/>
                <w:bottom w:val="none" w:sz="0" w:space="0" w:color="auto"/>
                <w:right w:val="none" w:sz="0" w:space="0" w:color="auto"/>
              </w:divBdr>
            </w:div>
            <w:div w:id="298730243">
              <w:marLeft w:val="0"/>
              <w:marRight w:val="0"/>
              <w:marTop w:val="0"/>
              <w:marBottom w:val="0"/>
              <w:divBdr>
                <w:top w:val="none" w:sz="0" w:space="0" w:color="auto"/>
                <w:left w:val="none" w:sz="0" w:space="0" w:color="auto"/>
                <w:bottom w:val="none" w:sz="0" w:space="0" w:color="auto"/>
                <w:right w:val="none" w:sz="0" w:space="0" w:color="auto"/>
              </w:divBdr>
            </w:div>
            <w:div w:id="2018925722">
              <w:marLeft w:val="0"/>
              <w:marRight w:val="0"/>
              <w:marTop w:val="0"/>
              <w:marBottom w:val="0"/>
              <w:divBdr>
                <w:top w:val="none" w:sz="0" w:space="0" w:color="auto"/>
                <w:left w:val="none" w:sz="0" w:space="0" w:color="auto"/>
                <w:bottom w:val="none" w:sz="0" w:space="0" w:color="auto"/>
                <w:right w:val="none" w:sz="0" w:space="0" w:color="auto"/>
              </w:divBdr>
            </w:div>
            <w:div w:id="3136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UJP</dc:creator>
  <cp:keywords>Epython</cp:keywords>
  <cp:lastModifiedBy>Ketaki Mahajan</cp:lastModifiedBy>
  <cp:revision>15</cp:revision>
  <cp:lastPrinted>2020-08-06T16:06:00Z</cp:lastPrinted>
  <dcterms:created xsi:type="dcterms:W3CDTF">2023-07-18T08:37:00Z</dcterms:created>
  <dcterms:modified xsi:type="dcterms:W3CDTF">2023-11-06T04:10:00Z</dcterms:modified>
</cp:coreProperties>
</file>