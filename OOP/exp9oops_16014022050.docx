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205" w:tblpY="51"/>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3686"/>
        <w:gridCol w:w="1984"/>
        <w:gridCol w:w="1701"/>
      </w:tblGrid>
      <w:tr w:rsidR="001D6337" w:rsidRPr="000A3CCC" w14:paraId="2D3415C9" w14:textId="77777777" w:rsidTr="00997EC1">
        <w:tc>
          <w:tcPr>
            <w:tcW w:w="2323" w:type="dxa"/>
            <w:shd w:val="clear" w:color="auto" w:fill="auto"/>
            <w:vAlign w:val="center"/>
          </w:tcPr>
          <w:p w14:paraId="6757C885" w14:textId="42BA7C09" w:rsidR="001D6337" w:rsidRPr="002915D6" w:rsidRDefault="001D6337" w:rsidP="00997EC1">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3686" w:type="dxa"/>
            <w:shd w:val="clear" w:color="auto" w:fill="auto"/>
            <w:vAlign w:val="center"/>
          </w:tcPr>
          <w:p w14:paraId="2DB48B48" w14:textId="5D5BD78C" w:rsidR="001D6337" w:rsidRPr="003B204E" w:rsidRDefault="00C164F7" w:rsidP="00997EC1">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Object Oriented Programming</w:t>
            </w:r>
          </w:p>
        </w:tc>
        <w:tc>
          <w:tcPr>
            <w:tcW w:w="1984" w:type="dxa"/>
            <w:shd w:val="clear" w:color="auto" w:fill="auto"/>
            <w:vAlign w:val="center"/>
          </w:tcPr>
          <w:p w14:paraId="02501164" w14:textId="63DBF46A" w:rsidR="001D6337" w:rsidRPr="002915D6" w:rsidRDefault="001D6337" w:rsidP="00997EC1">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701" w:type="dxa"/>
            <w:vAlign w:val="center"/>
          </w:tcPr>
          <w:p w14:paraId="54B7E0B3" w14:textId="2EAF3BA5" w:rsidR="001D6337" w:rsidRPr="003B204E" w:rsidRDefault="004C04FB" w:rsidP="00997EC1">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III</w:t>
            </w:r>
          </w:p>
        </w:tc>
      </w:tr>
      <w:tr w:rsidR="000B0D21" w:rsidRPr="000A3CCC" w14:paraId="2754066B" w14:textId="77777777" w:rsidTr="00997EC1">
        <w:tc>
          <w:tcPr>
            <w:tcW w:w="2323" w:type="dxa"/>
            <w:shd w:val="clear" w:color="auto" w:fill="auto"/>
            <w:vAlign w:val="center"/>
          </w:tcPr>
          <w:p w14:paraId="423499EF" w14:textId="481AAF0E" w:rsidR="000B0D21" w:rsidRPr="002915D6" w:rsidRDefault="001D6337" w:rsidP="00997EC1">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3686" w:type="dxa"/>
            <w:shd w:val="clear" w:color="auto" w:fill="auto"/>
            <w:vAlign w:val="center"/>
          </w:tcPr>
          <w:p w14:paraId="77023E76" w14:textId="53835FC8" w:rsidR="000B0D21" w:rsidRPr="003B204E" w:rsidRDefault="00997EC1" w:rsidP="00997EC1">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13 / 10 / 2023</w:t>
            </w:r>
          </w:p>
        </w:tc>
        <w:tc>
          <w:tcPr>
            <w:tcW w:w="1984" w:type="dxa"/>
            <w:shd w:val="clear" w:color="auto" w:fill="auto"/>
            <w:vAlign w:val="center"/>
          </w:tcPr>
          <w:p w14:paraId="2C233080" w14:textId="19A180EE" w:rsidR="000B0D21" w:rsidRPr="002915D6" w:rsidRDefault="00A77F79" w:rsidP="00997EC1">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Batch No</w:t>
            </w:r>
            <w:r w:rsidR="001D6337">
              <w:rPr>
                <w:rFonts w:ascii="Times New Roman" w:hAnsi="Times New Roman" w:cs="Times New Roman"/>
                <w:b/>
                <w:color w:val="BC202E"/>
                <w:sz w:val="24"/>
                <w:szCs w:val="24"/>
              </w:rPr>
              <w:t>:</w:t>
            </w:r>
          </w:p>
        </w:tc>
        <w:tc>
          <w:tcPr>
            <w:tcW w:w="1701" w:type="dxa"/>
            <w:vAlign w:val="center"/>
          </w:tcPr>
          <w:p w14:paraId="5D086D40" w14:textId="6C526C57" w:rsidR="000B0D21" w:rsidRPr="003B204E" w:rsidRDefault="00997EC1" w:rsidP="00997EC1">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A - 3</w:t>
            </w:r>
          </w:p>
        </w:tc>
      </w:tr>
      <w:tr w:rsidR="000B0D21" w:rsidRPr="000A3CCC" w14:paraId="54A161E2" w14:textId="77777777" w:rsidTr="00997EC1">
        <w:tc>
          <w:tcPr>
            <w:tcW w:w="2323" w:type="dxa"/>
            <w:shd w:val="clear" w:color="auto" w:fill="auto"/>
            <w:vAlign w:val="center"/>
          </w:tcPr>
          <w:p w14:paraId="5D870C5D" w14:textId="073537D8" w:rsidR="000B0D21" w:rsidRDefault="000B0D21" w:rsidP="00997EC1">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r w:rsidR="001D6337">
              <w:rPr>
                <w:rFonts w:ascii="Times New Roman" w:hAnsi="Times New Roman" w:cs="Times New Roman"/>
                <w:b/>
                <w:color w:val="BC202E"/>
                <w:sz w:val="24"/>
                <w:szCs w:val="24"/>
              </w:rPr>
              <w:t>:</w:t>
            </w:r>
          </w:p>
        </w:tc>
        <w:tc>
          <w:tcPr>
            <w:tcW w:w="3686" w:type="dxa"/>
            <w:shd w:val="clear" w:color="auto" w:fill="auto"/>
            <w:vAlign w:val="center"/>
          </w:tcPr>
          <w:p w14:paraId="20F22F4B" w14:textId="1432B0A8" w:rsidR="000B0D21" w:rsidRDefault="00997EC1" w:rsidP="00997EC1">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Pragya Gupta</w:t>
            </w:r>
          </w:p>
        </w:tc>
        <w:tc>
          <w:tcPr>
            <w:tcW w:w="1984" w:type="dxa"/>
            <w:shd w:val="clear" w:color="auto" w:fill="auto"/>
            <w:vAlign w:val="center"/>
          </w:tcPr>
          <w:p w14:paraId="060D0C1E" w14:textId="27AEF37B" w:rsidR="000B0D21" w:rsidRDefault="00A77F79" w:rsidP="00997EC1">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Roll No</w:t>
            </w:r>
            <w:r w:rsidR="001D6337">
              <w:rPr>
                <w:rFonts w:ascii="Times New Roman" w:hAnsi="Times New Roman" w:cs="Times New Roman"/>
                <w:b/>
                <w:color w:val="BC202E"/>
                <w:sz w:val="24"/>
                <w:szCs w:val="24"/>
              </w:rPr>
              <w:t>:</w:t>
            </w:r>
          </w:p>
        </w:tc>
        <w:tc>
          <w:tcPr>
            <w:tcW w:w="1701" w:type="dxa"/>
            <w:vAlign w:val="center"/>
          </w:tcPr>
          <w:p w14:paraId="3D969365" w14:textId="3240252A" w:rsidR="000B0D21" w:rsidRDefault="00997EC1" w:rsidP="00997EC1">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16014022050</w:t>
            </w:r>
          </w:p>
        </w:tc>
      </w:tr>
      <w:tr w:rsidR="00A77F79" w:rsidRPr="000A3CCC" w14:paraId="0F1AD1C1" w14:textId="77777777" w:rsidTr="00997EC1">
        <w:tc>
          <w:tcPr>
            <w:tcW w:w="2323" w:type="dxa"/>
            <w:shd w:val="clear" w:color="auto" w:fill="auto"/>
            <w:vAlign w:val="center"/>
          </w:tcPr>
          <w:p w14:paraId="4A82FFDC" w14:textId="1FAC1364" w:rsidR="00A77F79" w:rsidRDefault="001D6337" w:rsidP="00997EC1">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3686" w:type="dxa"/>
            <w:shd w:val="clear" w:color="auto" w:fill="auto"/>
            <w:vAlign w:val="center"/>
          </w:tcPr>
          <w:p w14:paraId="1E9E88D8" w14:textId="77777777" w:rsidR="00A77F79" w:rsidRDefault="00A77F79" w:rsidP="00997EC1">
            <w:pPr>
              <w:pStyle w:val="TableContents"/>
              <w:spacing w:after="0"/>
              <w:jc w:val="center"/>
              <w:rPr>
                <w:rFonts w:ascii="Times New Roman" w:hAnsi="Times New Roman" w:cs="Times New Roman"/>
                <w:b/>
                <w:sz w:val="24"/>
                <w:szCs w:val="24"/>
              </w:rPr>
            </w:pPr>
          </w:p>
        </w:tc>
        <w:tc>
          <w:tcPr>
            <w:tcW w:w="1984" w:type="dxa"/>
            <w:shd w:val="clear" w:color="auto" w:fill="auto"/>
            <w:vAlign w:val="center"/>
          </w:tcPr>
          <w:p w14:paraId="42F48BDA" w14:textId="2770A677" w:rsidR="00A77F79" w:rsidRDefault="001D6337" w:rsidP="00997EC1">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701" w:type="dxa"/>
            <w:vAlign w:val="center"/>
          </w:tcPr>
          <w:p w14:paraId="3AA60BAD" w14:textId="4761F64D" w:rsidR="00A77F79" w:rsidRDefault="00C164F7" w:rsidP="00997EC1">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___</w:t>
            </w:r>
            <w:r w:rsidR="00997EC1">
              <w:rPr>
                <w:rFonts w:ascii="Times New Roman" w:hAnsi="Times New Roman" w:cs="Times New Roman"/>
                <w:b/>
                <w:sz w:val="24"/>
                <w:szCs w:val="24"/>
              </w:rPr>
              <w:t xml:space="preserve"> </w:t>
            </w:r>
            <w:r w:rsidR="006C0A21">
              <w:rPr>
                <w:rFonts w:ascii="Times New Roman" w:hAnsi="Times New Roman" w:cs="Times New Roman"/>
                <w:b/>
                <w:sz w:val="24"/>
                <w:szCs w:val="24"/>
              </w:rPr>
              <w:t>/</w:t>
            </w:r>
            <w:r w:rsidR="00997EC1">
              <w:rPr>
                <w:rFonts w:ascii="Times New Roman" w:hAnsi="Times New Roman" w:cs="Times New Roman"/>
                <w:b/>
                <w:sz w:val="24"/>
                <w:szCs w:val="24"/>
              </w:rPr>
              <w:t xml:space="preserve"> </w:t>
            </w:r>
            <w:r w:rsidR="006C0A21">
              <w:rPr>
                <w:rFonts w:ascii="Times New Roman" w:hAnsi="Times New Roman" w:cs="Times New Roman"/>
                <w:b/>
                <w:sz w:val="24"/>
                <w:szCs w:val="24"/>
              </w:rPr>
              <w:t>25</w:t>
            </w:r>
          </w:p>
        </w:tc>
      </w:tr>
    </w:tbl>
    <w:p w14:paraId="4E34ECEC" w14:textId="77AFD7D9" w:rsidR="000B0D21" w:rsidRDefault="00997EC1">
      <w:pPr>
        <w:rPr>
          <w:rFonts w:ascii="Times New Roman" w:hAnsi="Times New Roman" w:cs="Times New Roman"/>
          <w:b/>
          <w:sz w:val="28"/>
          <w:szCs w:val="28"/>
        </w:rPr>
      </w:pPr>
      <w:r>
        <w:rPr>
          <w:rFonts w:ascii="Times New Roman" w:hAnsi="Times New Roman" w:cs="Times New Roman"/>
          <w:b/>
          <w:sz w:val="28"/>
          <w:szCs w:val="28"/>
        </w:rPr>
        <w:t xml:space="preserve"> </w:t>
      </w: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EE59A2">
      <w:pPr>
        <w:shd w:val="clear" w:color="auto" w:fill="FFFFFF"/>
        <w:spacing w:after="0" w:line="240" w:lineRule="auto"/>
        <w:ind w:left="-709"/>
        <w:jc w:val="center"/>
        <w:rPr>
          <w:rFonts w:ascii="Times New Roman" w:hAnsi="Times New Roman" w:cs="Times New Roman"/>
          <w:b/>
          <w:color w:val="BC202E"/>
          <w:sz w:val="28"/>
          <w:szCs w:val="28"/>
        </w:rPr>
      </w:pPr>
    </w:p>
    <w:tbl>
      <w:tblPr>
        <w:tblStyle w:val="TableGrid"/>
        <w:tblW w:w="0" w:type="auto"/>
        <w:tblInd w:w="-176" w:type="dxa"/>
        <w:tblLook w:val="04A0" w:firstRow="1" w:lastRow="0" w:firstColumn="1" w:lastColumn="0" w:noHBand="0" w:noVBand="1"/>
      </w:tblPr>
      <w:tblGrid>
        <w:gridCol w:w="2534"/>
        <w:gridCol w:w="3330"/>
        <w:gridCol w:w="3918"/>
      </w:tblGrid>
      <w:tr w:rsidR="00C164F7" w14:paraId="3289EABB" w14:textId="77777777" w:rsidTr="00997EC1">
        <w:tc>
          <w:tcPr>
            <w:tcW w:w="2534" w:type="dxa"/>
            <w:vAlign w:val="center"/>
          </w:tcPr>
          <w:p w14:paraId="4CDB768F" w14:textId="1FD3467F" w:rsidR="00C164F7" w:rsidRDefault="00C164F7" w:rsidP="00997EC1">
            <w:pPr>
              <w:jc w:val="center"/>
              <w:rPr>
                <w:rFonts w:ascii="Times New Roman" w:hAnsi="Times New Roman" w:cs="Times New Roman"/>
                <w:b/>
                <w:color w:val="BC202E"/>
                <w:sz w:val="28"/>
                <w:szCs w:val="28"/>
              </w:rPr>
            </w:pPr>
            <w:r w:rsidRPr="00C164F7">
              <w:rPr>
                <w:rFonts w:ascii="Times New Roman" w:hAnsi="Times New Roman" w:cs="Times New Roman"/>
                <w:b/>
                <w:color w:val="BC202E"/>
                <w:sz w:val="28"/>
                <w:szCs w:val="28"/>
              </w:rPr>
              <w:t>Writing Program (07)</w:t>
            </w:r>
          </w:p>
        </w:tc>
        <w:tc>
          <w:tcPr>
            <w:tcW w:w="3330" w:type="dxa"/>
            <w:vAlign w:val="center"/>
          </w:tcPr>
          <w:p w14:paraId="225F6E1A" w14:textId="77777777" w:rsidR="00C164F7" w:rsidRPr="00C164F7" w:rsidRDefault="00C164F7" w:rsidP="00997EC1">
            <w:pPr>
              <w:jc w:val="center"/>
              <w:rPr>
                <w:rFonts w:ascii="Times New Roman" w:hAnsi="Times New Roman" w:cs="Times New Roman"/>
                <w:b/>
                <w:color w:val="BC202E"/>
                <w:sz w:val="28"/>
                <w:szCs w:val="28"/>
              </w:rPr>
            </w:pPr>
            <w:r w:rsidRPr="00C164F7">
              <w:rPr>
                <w:rFonts w:ascii="Times New Roman" w:hAnsi="Times New Roman" w:cs="Times New Roman"/>
                <w:b/>
                <w:color w:val="BC202E"/>
                <w:sz w:val="28"/>
                <w:szCs w:val="28"/>
              </w:rPr>
              <w:t>Performance in lab</w:t>
            </w:r>
          </w:p>
          <w:p w14:paraId="1A603095" w14:textId="2BCA4E6F" w:rsidR="00C164F7" w:rsidRDefault="00C164F7" w:rsidP="00997EC1">
            <w:pPr>
              <w:jc w:val="center"/>
              <w:rPr>
                <w:rFonts w:ascii="Times New Roman" w:hAnsi="Times New Roman" w:cs="Times New Roman"/>
                <w:b/>
                <w:color w:val="BC202E"/>
                <w:sz w:val="28"/>
                <w:szCs w:val="28"/>
              </w:rPr>
            </w:pPr>
            <w:r w:rsidRPr="00C164F7">
              <w:rPr>
                <w:rFonts w:ascii="Times New Roman" w:hAnsi="Times New Roman" w:cs="Times New Roman"/>
                <w:b/>
                <w:color w:val="BC202E"/>
                <w:sz w:val="28"/>
                <w:szCs w:val="28"/>
              </w:rPr>
              <w:t>and Viva (05</w:t>
            </w:r>
            <w:r w:rsidR="00997EC1">
              <w:rPr>
                <w:rFonts w:ascii="Times New Roman" w:hAnsi="Times New Roman" w:cs="Times New Roman"/>
                <w:b/>
                <w:color w:val="BC202E"/>
                <w:sz w:val="28"/>
                <w:szCs w:val="28"/>
              </w:rPr>
              <w:t xml:space="preserve"> </w:t>
            </w:r>
            <w:r w:rsidRPr="00C164F7">
              <w:rPr>
                <w:rFonts w:ascii="Times New Roman" w:hAnsi="Times New Roman" w:cs="Times New Roman"/>
                <w:b/>
                <w:color w:val="BC202E"/>
                <w:sz w:val="28"/>
                <w:szCs w:val="28"/>
              </w:rPr>
              <w:t>+</w:t>
            </w:r>
            <w:r w:rsidR="00997EC1">
              <w:rPr>
                <w:rFonts w:ascii="Times New Roman" w:hAnsi="Times New Roman" w:cs="Times New Roman"/>
                <w:b/>
                <w:color w:val="BC202E"/>
                <w:sz w:val="28"/>
                <w:szCs w:val="28"/>
              </w:rPr>
              <w:t xml:space="preserve"> </w:t>
            </w:r>
            <w:r w:rsidRPr="00C164F7">
              <w:rPr>
                <w:rFonts w:ascii="Times New Roman" w:hAnsi="Times New Roman" w:cs="Times New Roman"/>
                <w:b/>
                <w:color w:val="BC202E"/>
                <w:sz w:val="28"/>
                <w:szCs w:val="28"/>
              </w:rPr>
              <w:t>03)</w:t>
            </w:r>
          </w:p>
        </w:tc>
        <w:tc>
          <w:tcPr>
            <w:tcW w:w="3918" w:type="dxa"/>
            <w:vAlign w:val="center"/>
          </w:tcPr>
          <w:p w14:paraId="3A807956" w14:textId="5EFEA728" w:rsidR="00C164F7" w:rsidRPr="00C164F7" w:rsidRDefault="00C164F7" w:rsidP="00997EC1">
            <w:pPr>
              <w:jc w:val="center"/>
              <w:rPr>
                <w:rFonts w:ascii="Times New Roman" w:hAnsi="Times New Roman" w:cs="Times New Roman"/>
                <w:b/>
                <w:color w:val="BC202E"/>
                <w:sz w:val="28"/>
                <w:szCs w:val="28"/>
              </w:rPr>
            </w:pPr>
            <w:r>
              <w:rPr>
                <w:rFonts w:ascii="Times New Roman" w:hAnsi="Times New Roman" w:cs="Times New Roman"/>
                <w:b/>
                <w:color w:val="BC202E"/>
                <w:sz w:val="28"/>
                <w:szCs w:val="28"/>
              </w:rPr>
              <w:t xml:space="preserve">Post lab questions, </w:t>
            </w:r>
            <w:r w:rsidRPr="00C164F7">
              <w:rPr>
                <w:rFonts w:ascii="Times New Roman" w:hAnsi="Times New Roman" w:cs="Times New Roman"/>
                <w:b/>
                <w:color w:val="BC202E"/>
                <w:sz w:val="28"/>
                <w:szCs w:val="28"/>
              </w:rPr>
              <w:t>conclusion and</w:t>
            </w:r>
          </w:p>
          <w:p w14:paraId="7734756E" w14:textId="01C7DD00" w:rsidR="00C164F7" w:rsidRDefault="00997EC1" w:rsidP="00997EC1">
            <w:pPr>
              <w:jc w:val="center"/>
              <w:rPr>
                <w:rFonts w:ascii="Times New Roman" w:hAnsi="Times New Roman" w:cs="Times New Roman"/>
                <w:b/>
                <w:color w:val="BC202E"/>
                <w:sz w:val="28"/>
                <w:szCs w:val="28"/>
              </w:rPr>
            </w:pPr>
            <w:r>
              <w:rPr>
                <w:rFonts w:ascii="Times New Roman" w:hAnsi="Times New Roman" w:cs="Times New Roman"/>
                <w:b/>
                <w:color w:val="BC202E"/>
                <w:sz w:val="28"/>
                <w:szCs w:val="28"/>
              </w:rPr>
              <w:t>c</w:t>
            </w:r>
            <w:r w:rsidR="00C164F7">
              <w:rPr>
                <w:rFonts w:ascii="Times New Roman" w:hAnsi="Times New Roman" w:cs="Times New Roman"/>
                <w:b/>
                <w:color w:val="BC202E"/>
                <w:sz w:val="28"/>
                <w:szCs w:val="28"/>
              </w:rPr>
              <w:t>ompletion</w:t>
            </w:r>
            <w:r>
              <w:rPr>
                <w:rFonts w:ascii="Times New Roman" w:hAnsi="Times New Roman" w:cs="Times New Roman"/>
                <w:b/>
                <w:color w:val="BC202E"/>
                <w:sz w:val="28"/>
                <w:szCs w:val="28"/>
              </w:rPr>
              <w:t xml:space="preserve"> </w:t>
            </w:r>
            <w:r w:rsidR="00C164F7" w:rsidRPr="00C164F7">
              <w:rPr>
                <w:rFonts w:ascii="Times New Roman" w:hAnsi="Times New Roman" w:cs="Times New Roman"/>
                <w:b/>
                <w:color w:val="BC202E"/>
                <w:sz w:val="28"/>
                <w:szCs w:val="28"/>
              </w:rPr>
              <w:t>(03</w:t>
            </w:r>
            <w:r>
              <w:rPr>
                <w:rFonts w:ascii="Times New Roman" w:hAnsi="Times New Roman" w:cs="Times New Roman"/>
                <w:b/>
                <w:color w:val="BC202E"/>
                <w:sz w:val="28"/>
                <w:szCs w:val="28"/>
              </w:rPr>
              <w:t xml:space="preserve"> </w:t>
            </w:r>
            <w:r w:rsidR="00C164F7" w:rsidRPr="00C164F7">
              <w:rPr>
                <w:rFonts w:ascii="Times New Roman" w:hAnsi="Times New Roman" w:cs="Times New Roman"/>
                <w:b/>
                <w:color w:val="BC202E"/>
                <w:sz w:val="28"/>
                <w:szCs w:val="28"/>
              </w:rPr>
              <w:t>+</w:t>
            </w:r>
            <w:r>
              <w:rPr>
                <w:rFonts w:ascii="Times New Roman" w:hAnsi="Times New Roman" w:cs="Times New Roman"/>
                <w:b/>
                <w:color w:val="BC202E"/>
                <w:sz w:val="28"/>
                <w:szCs w:val="28"/>
              </w:rPr>
              <w:t xml:space="preserve"> </w:t>
            </w:r>
            <w:r w:rsidR="00C164F7" w:rsidRPr="00C164F7">
              <w:rPr>
                <w:rFonts w:ascii="Times New Roman" w:hAnsi="Times New Roman" w:cs="Times New Roman"/>
                <w:b/>
                <w:color w:val="BC202E"/>
                <w:sz w:val="28"/>
                <w:szCs w:val="28"/>
              </w:rPr>
              <w:t>02</w:t>
            </w:r>
            <w:r>
              <w:rPr>
                <w:rFonts w:ascii="Times New Roman" w:hAnsi="Times New Roman" w:cs="Times New Roman"/>
                <w:b/>
                <w:color w:val="BC202E"/>
                <w:sz w:val="28"/>
                <w:szCs w:val="28"/>
              </w:rPr>
              <w:t xml:space="preserve"> </w:t>
            </w:r>
            <w:r w:rsidR="00C164F7" w:rsidRPr="00C164F7">
              <w:rPr>
                <w:rFonts w:ascii="Times New Roman" w:hAnsi="Times New Roman" w:cs="Times New Roman"/>
                <w:b/>
                <w:color w:val="BC202E"/>
                <w:sz w:val="28"/>
                <w:szCs w:val="28"/>
              </w:rPr>
              <w:t>+</w:t>
            </w:r>
            <w:r>
              <w:rPr>
                <w:rFonts w:ascii="Times New Roman" w:hAnsi="Times New Roman" w:cs="Times New Roman"/>
                <w:b/>
                <w:color w:val="BC202E"/>
                <w:sz w:val="28"/>
                <w:szCs w:val="28"/>
              </w:rPr>
              <w:t xml:space="preserve"> </w:t>
            </w:r>
            <w:r w:rsidR="00C164F7" w:rsidRPr="00C164F7">
              <w:rPr>
                <w:rFonts w:ascii="Times New Roman" w:hAnsi="Times New Roman" w:cs="Times New Roman"/>
                <w:b/>
                <w:color w:val="BC202E"/>
                <w:sz w:val="28"/>
                <w:szCs w:val="28"/>
              </w:rPr>
              <w:t>05)</w:t>
            </w:r>
          </w:p>
        </w:tc>
      </w:tr>
      <w:tr w:rsidR="00C164F7" w14:paraId="36D53F6B" w14:textId="77777777" w:rsidTr="00997EC1">
        <w:tc>
          <w:tcPr>
            <w:tcW w:w="2534" w:type="dxa"/>
            <w:vAlign w:val="center"/>
          </w:tcPr>
          <w:p w14:paraId="6FFEE5D1" w14:textId="77777777" w:rsidR="00C164F7" w:rsidRDefault="00C164F7" w:rsidP="00997EC1">
            <w:pPr>
              <w:jc w:val="center"/>
              <w:rPr>
                <w:rFonts w:ascii="Times New Roman" w:hAnsi="Times New Roman" w:cs="Times New Roman"/>
                <w:b/>
                <w:color w:val="BC202E"/>
                <w:sz w:val="28"/>
                <w:szCs w:val="28"/>
              </w:rPr>
            </w:pPr>
          </w:p>
        </w:tc>
        <w:tc>
          <w:tcPr>
            <w:tcW w:w="3330" w:type="dxa"/>
            <w:vAlign w:val="center"/>
          </w:tcPr>
          <w:p w14:paraId="20C3739F" w14:textId="77777777" w:rsidR="00C164F7" w:rsidRDefault="00C164F7" w:rsidP="00997EC1">
            <w:pPr>
              <w:jc w:val="center"/>
              <w:rPr>
                <w:rFonts w:ascii="Times New Roman" w:hAnsi="Times New Roman" w:cs="Times New Roman"/>
                <w:b/>
                <w:color w:val="BC202E"/>
                <w:sz w:val="28"/>
                <w:szCs w:val="28"/>
              </w:rPr>
            </w:pPr>
          </w:p>
        </w:tc>
        <w:tc>
          <w:tcPr>
            <w:tcW w:w="3918" w:type="dxa"/>
            <w:vAlign w:val="center"/>
          </w:tcPr>
          <w:p w14:paraId="0537556F" w14:textId="77777777" w:rsidR="00C164F7" w:rsidRDefault="00C164F7" w:rsidP="00997EC1">
            <w:pPr>
              <w:jc w:val="center"/>
              <w:rPr>
                <w:rFonts w:ascii="Times New Roman" w:hAnsi="Times New Roman" w:cs="Times New Roman"/>
                <w:b/>
                <w:color w:val="BC202E"/>
                <w:sz w:val="28"/>
                <w:szCs w:val="28"/>
              </w:rPr>
            </w:pPr>
          </w:p>
        </w:tc>
      </w:tr>
    </w:tbl>
    <w:p w14:paraId="2632387E" w14:textId="77777777" w:rsidR="006C0A21" w:rsidRDefault="006C0A21"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7AE16B2F" w:rsidR="00A25C5E" w:rsidRPr="00A25C5E" w:rsidRDefault="00A25C5E" w:rsidP="00EE59A2">
      <w:pPr>
        <w:shd w:val="clear" w:color="auto" w:fill="FFFFFF"/>
        <w:spacing w:after="0" w:line="240" w:lineRule="auto"/>
        <w:ind w:left="-709"/>
        <w:jc w:val="center"/>
        <w:rPr>
          <w:rFonts w:ascii="Times New Roman" w:eastAsia="Times New Roman" w:hAnsi="Times New Roman"/>
          <w:b/>
          <w:iCs/>
          <w:color w:val="BC202E"/>
          <w:sz w:val="20"/>
          <w:szCs w:val="20"/>
        </w:rPr>
      </w:pPr>
      <w:r w:rsidRPr="00A25C5E">
        <w:rPr>
          <w:rFonts w:ascii="Times New Roman" w:hAnsi="Times New Roman" w:cs="Times New Roman"/>
          <w:b/>
          <w:color w:val="BC202E"/>
          <w:sz w:val="28"/>
          <w:szCs w:val="28"/>
        </w:rPr>
        <w:t xml:space="preserve">Experiment No: </w:t>
      </w:r>
      <w:r w:rsidR="004C04FB">
        <w:rPr>
          <w:rFonts w:ascii="Times New Roman" w:hAnsi="Times New Roman" w:cs="Times New Roman"/>
          <w:b/>
          <w:color w:val="BC202E"/>
          <w:sz w:val="28"/>
          <w:szCs w:val="28"/>
        </w:rPr>
        <w:t>9</w:t>
      </w:r>
    </w:p>
    <w:p w14:paraId="03C15912" w14:textId="34D9ECFA" w:rsidR="001D6337" w:rsidRDefault="001D6337" w:rsidP="00C80CB8">
      <w:pPr>
        <w:shd w:val="clear" w:color="auto" w:fill="FFFFFF"/>
        <w:spacing w:after="0" w:line="240" w:lineRule="auto"/>
        <w:ind w:left="-709"/>
        <w:jc w:val="center"/>
        <w:rPr>
          <w:rFonts w:ascii="Times New Roman" w:eastAsia="Times New Roman" w:hAnsi="Times New Roman"/>
          <w:b/>
          <w:iCs/>
          <w:sz w:val="28"/>
          <w:szCs w:val="28"/>
        </w:rPr>
      </w:pPr>
      <w:r w:rsidRPr="00EE59A2">
        <w:rPr>
          <w:rFonts w:ascii="Times New Roman" w:eastAsia="Times New Roman" w:hAnsi="Times New Roman"/>
          <w:b/>
          <w:iCs/>
          <w:color w:val="BC202E"/>
          <w:sz w:val="28"/>
          <w:szCs w:val="28"/>
        </w:rPr>
        <w:t>Title:</w:t>
      </w:r>
      <w:r w:rsidRPr="00EE59A2">
        <w:rPr>
          <w:rFonts w:ascii="Times New Roman" w:eastAsia="Times New Roman" w:hAnsi="Times New Roman"/>
          <w:b/>
          <w:iCs/>
          <w:sz w:val="28"/>
          <w:szCs w:val="28"/>
        </w:rPr>
        <w:t xml:space="preserve"> </w:t>
      </w:r>
      <w:r w:rsidR="008D3774">
        <w:rPr>
          <w:rFonts w:ascii="Times New Roman" w:eastAsia="Times New Roman" w:hAnsi="Times New Roman"/>
          <w:b/>
          <w:iCs/>
          <w:sz w:val="28"/>
          <w:szCs w:val="28"/>
        </w:rPr>
        <w:t xml:space="preserve">Use of Packages </w:t>
      </w:r>
    </w:p>
    <w:p w14:paraId="6A5F883D" w14:textId="77777777" w:rsidR="00C164F7" w:rsidRPr="00AF6DE1" w:rsidRDefault="00C164F7" w:rsidP="00AF6DE1">
      <w:pPr>
        <w:shd w:val="clear" w:color="auto" w:fill="FFFFFF"/>
        <w:spacing w:after="0" w:line="240" w:lineRule="auto"/>
        <w:ind w:left="-709"/>
        <w:jc w:val="center"/>
        <w:rPr>
          <w:rFonts w:ascii="Times New Roman" w:eastAsia="Times New Roman" w:hAnsi="Times New Roman"/>
          <w:b/>
          <w:iCs/>
          <w:sz w:val="28"/>
          <w:szCs w:val="28"/>
        </w:rPr>
      </w:pPr>
    </w:p>
    <w:tbl>
      <w:tblPr>
        <w:tblStyle w:val="TableGrid"/>
        <w:tblW w:w="0" w:type="auto"/>
        <w:tblInd w:w="-176" w:type="dxa"/>
        <w:tblLook w:val="04A0" w:firstRow="1" w:lastRow="0" w:firstColumn="1" w:lastColumn="0" w:noHBand="0" w:noVBand="1"/>
      </w:tblPr>
      <w:tblGrid>
        <w:gridCol w:w="9782"/>
      </w:tblGrid>
      <w:tr w:rsidR="007609F2" w14:paraId="6486D4BF" w14:textId="77777777" w:rsidTr="00A25C5E">
        <w:tc>
          <w:tcPr>
            <w:tcW w:w="9782" w:type="dxa"/>
          </w:tcPr>
          <w:p w14:paraId="517DDCA7" w14:textId="38196B02" w:rsidR="007609F2" w:rsidRPr="007609F2" w:rsidRDefault="007609F2" w:rsidP="001339B5">
            <w:pPr>
              <w:shd w:val="clear" w:color="auto" w:fill="FFFFFF"/>
              <w:spacing w:before="100" w:after="100"/>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A25C5E">
        <w:tc>
          <w:tcPr>
            <w:tcW w:w="9782" w:type="dxa"/>
          </w:tcPr>
          <w:p w14:paraId="239C9AAD" w14:textId="30FC5673" w:rsidR="00AF6DE1" w:rsidRPr="001339B5" w:rsidRDefault="00C80CB8" w:rsidP="001339B5">
            <w:pPr>
              <w:suppressAutoHyphens/>
              <w:spacing w:before="100" w:after="100"/>
              <w:jc w:val="both"/>
              <w:rPr>
                <w:rFonts w:ascii="Times New Roman" w:eastAsia="Times New Roman" w:hAnsi="Times New Roman"/>
                <w:bCs/>
                <w:iCs/>
                <w:sz w:val="24"/>
                <w:szCs w:val="24"/>
              </w:rPr>
            </w:pPr>
            <w:r w:rsidRPr="001339B5">
              <w:rPr>
                <w:rFonts w:ascii="Times New Roman" w:eastAsia="Times New Roman" w:hAnsi="Times New Roman"/>
                <w:bCs/>
                <w:iCs/>
                <w:sz w:val="24"/>
                <w:szCs w:val="24"/>
              </w:rPr>
              <w:t xml:space="preserve">Learn the </w:t>
            </w:r>
            <w:r w:rsidR="008D3774" w:rsidRPr="001339B5">
              <w:rPr>
                <w:rFonts w:ascii="Times New Roman" w:eastAsia="Times New Roman" w:hAnsi="Times New Roman"/>
                <w:bCs/>
                <w:iCs/>
                <w:sz w:val="24"/>
                <w:szCs w:val="24"/>
              </w:rPr>
              <w:t>how to make user defined packages</w:t>
            </w:r>
            <w:r w:rsidR="001339B5" w:rsidRPr="001339B5">
              <w:rPr>
                <w:rFonts w:ascii="Times New Roman" w:eastAsia="Times New Roman" w:hAnsi="Times New Roman"/>
                <w:bCs/>
                <w:iCs/>
                <w:sz w:val="24"/>
                <w:szCs w:val="24"/>
              </w:rPr>
              <w:t>.</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32849D6" w14:textId="77777777" w:rsidTr="00A25C5E">
        <w:tc>
          <w:tcPr>
            <w:tcW w:w="9782" w:type="dxa"/>
          </w:tcPr>
          <w:p w14:paraId="17D22028" w14:textId="3130D7B2" w:rsidR="007609F2" w:rsidRPr="007609F2" w:rsidRDefault="007609F2" w:rsidP="001339B5">
            <w:pPr>
              <w:shd w:val="clear" w:color="auto" w:fill="FFFFFF"/>
              <w:spacing w:before="100" w:after="100"/>
              <w:ind w:left="-709" w:firstLine="709"/>
              <w:rPr>
                <w:rFonts w:ascii="Times New Roman" w:hAnsi="Times New Roman"/>
                <w:b/>
                <w:sz w:val="24"/>
                <w:szCs w:val="24"/>
              </w:rPr>
            </w:pPr>
            <w:r w:rsidRPr="001D6337">
              <w:rPr>
                <w:rFonts w:ascii="Times New Roman" w:hAnsi="Times New Roman"/>
                <w:b/>
                <w:color w:val="BC202E"/>
                <w:sz w:val="24"/>
                <w:szCs w:val="24"/>
              </w:rPr>
              <w:t>COs to be achieved:</w:t>
            </w:r>
            <w:r w:rsidRPr="001D6337">
              <w:rPr>
                <w:rFonts w:ascii="Times New Roman" w:hAnsi="Times New Roman"/>
                <w:b/>
                <w:sz w:val="24"/>
                <w:szCs w:val="24"/>
              </w:rPr>
              <w:t xml:space="preserve"> </w:t>
            </w:r>
          </w:p>
        </w:tc>
      </w:tr>
      <w:tr w:rsidR="007609F2" w14:paraId="734D9625" w14:textId="77777777" w:rsidTr="00A25C5E">
        <w:tc>
          <w:tcPr>
            <w:tcW w:w="9782" w:type="dxa"/>
          </w:tcPr>
          <w:p w14:paraId="6A4BA6DF" w14:textId="619D2E2E" w:rsidR="00D114C2" w:rsidRPr="007609F2" w:rsidRDefault="00C614F7" w:rsidP="001339B5">
            <w:pPr>
              <w:suppressAutoHyphens/>
              <w:spacing w:before="100" w:after="100"/>
              <w:jc w:val="both"/>
              <w:rPr>
                <w:rFonts w:ascii="Times New Roman" w:hAnsi="Times New Roman"/>
                <w:sz w:val="24"/>
                <w:szCs w:val="24"/>
                <w:lang w:eastAsia="en-IN"/>
              </w:rPr>
            </w:pPr>
            <w:r w:rsidRPr="001339B5">
              <w:rPr>
                <w:rFonts w:ascii="Times New Roman" w:eastAsia="Times New Roman" w:hAnsi="Times New Roman"/>
                <w:b/>
                <w:iCs/>
                <w:sz w:val="24"/>
                <w:szCs w:val="24"/>
              </w:rPr>
              <w:t>CO</w:t>
            </w:r>
            <w:r w:rsidR="00C22931" w:rsidRPr="001339B5">
              <w:rPr>
                <w:rFonts w:ascii="Times New Roman" w:eastAsia="Times New Roman" w:hAnsi="Times New Roman"/>
                <w:b/>
                <w:iCs/>
                <w:sz w:val="24"/>
                <w:szCs w:val="24"/>
              </w:rPr>
              <w:t>2</w:t>
            </w:r>
            <w:r w:rsidRPr="001339B5">
              <w:rPr>
                <w:rFonts w:ascii="Times New Roman" w:eastAsia="Times New Roman" w:hAnsi="Times New Roman"/>
                <w:b/>
                <w:iCs/>
                <w:sz w:val="24"/>
                <w:szCs w:val="24"/>
              </w:rPr>
              <w:t>:</w:t>
            </w:r>
            <w:r w:rsidRPr="001339B5">
              <w:rPr>
                <w:rFonts w:ascii="Times New Roman" w:eastAsia="Times New Roman" w:hAnsi="Times New Roman"/>
                <w:bCs/>
                <w:iCs/>
                <w:sz w:val="24"/>
                <w:szCs w:val="24"/>
              </w:rPr>
              <w:t xml:space="preserve"> </w:t>
            </w:r>
            <w:r w:rsidR="008052A1" w:rsidRPr="001339B5">
              <w:rPr>
                <w:rFonts w:ascii="Times New Roman" w:eastAsia="Times New Roman" w:hAnsi="Times New Roman"/>
                <w:bCs/>
                <w:iCs/>
                <w:sz w:val="24"/>
                <w:szCs w:val="24"/>
              </w:rPr>
              <w:t xml:space="preserve">Understand concepts of </w:t>
            </w:r>
            <w:r w:rsidR="001339B5" w:rsidRPr="001339B5">
              <w:rPr>
                <w:rFonts w:ascii="Times New Roman" w:eastAsia="Times New Roman" w:hAnsi="Times New Roman"/>
                <w:bCs/>
                <w:iCs/>
                <w:sz w:val="24"/>
                <w:szCs w:val="24"/>
              </w:rPr>
              <w:t>Object-Oriented</w:t>
            </w:r>
            <w:r w:rsidR="008052A1" w:rsidRPr="001339B5">
              <w:rPr>
                <w:rFonts w:ascii="Times New Roman" w:eastAsia="Times New Roman" w:hAnsi="Times New Roman"/>
                <w:bCs/>
                <w:iCs/>
                <w:sz w:val="24"/>
                <w:szCs w:val="24"/>
              </w:rPr>
              <w:t xml:space="preserve"> Programming and basic characteristics of Java.</w:t>
            </w:r>
          </w:p>
        </w:tc>
      </w:tr>
    </w:tbl>
    <w:p w14:paraId="775123C3" w14:textId="526CCB67" w:rsidR="007609F2" w:rsidRDefault="007609F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F41A25" w14:paraId="4B9465A1" w14:textId="77777777" w:rsidTr="004936FC">
        <w:tc>
          <w:tcPr>
            <w:tcW w:w="9782" w:type="dxa"/>
          </w:tcPr>
          <w:p w14:paraId="245E2A95" w14:textId="2065FC47" w:rsidR="00F41A25" w:rsidRPr="007609F2" w:rsidRDefault="00F41A25" w:rsidP="001339B5">
            <w:pPr>
              <w:shd w:val="clear" w:color="auto" w:fill="FFFFFF"/>
              <w:spacing w:before="100" w:after="100"/>
              <w:ind w:left="-709" w:firstLine="709"/>
              <w:rPr>
                <w:rFonts w:ascii="Times New Roman" w:hAnsi="Times New Roman"/>
                <w:b/>
                <w:sz w:val="24"/>
                <w:szCs w:val="24"/>
              </w:rPr>
            </w:pPr>
            <w:r>
              <w:rPr>
                <w:rFonts w:ascii="Times New Roman" w:hAnsi="Times New Roman"/>
                <w:b/>
                <w:color w:val="BC202E"/>
                <w:sz w:val="24"/>
                <w:szCs w:val="24"/>
              </w:rPr>
              <w:t xml:space="preserve">Tools </w:t>
            </w:r>
            <w:r w:rsidR="008052A1">
              <w:rPr>
                <w:rFonts w:ascii="Times New Roman" w:hAnsi="Times New Roman"/>
                <w:b/>
                <w:color w:val="BC202E"/>
                <w:sz w:val="24"/>
                <w:szCs w:val="24"/>
              </w:rPr>
              <w:t>used</w:t>
            </w:r>
            <w:r>
              <w:rPr>
                <w:rFonts w:ascii="Times New Roman" w:hAnsi="Times New Roman"/>
                <w:b/>
                <w:color w:val="BC202E"/>
                <w:sz w:val="24"/>
                <w:szCs w:val="24"/>
              </w:rPr>
              <w:t>:</w:t>
            </w:r>
          </w:p>
        </w:tc>
      </w:tr>
      <w:tr w:rsidR="00F41A25" w14:paraId="69D1EF76" w14:textId="77777777" w:rsidTr="004936FC">
        <w:tc>
          <w:tcPr>
            <w:tcW w:w="9782" w:type="dxa"/>
          </w:tcPr>
          <w:p w14:paraId="77554218" w14:textId="4C2BD913" w:rsidR="00F41A25" w:rsidRPr="00BB0005" w:rsidRDefault="00000000" w:rsidP="001339B5">
            <w:pPr>
              <w:pStyle w:val="ListParagraph"/>
              <w:widowControl w:val="0"/>
              <w:numPr>
                <w:ilvl w:val="0"/>
                <w:numId w:val="38"/>
              </w:numPr>
              <w:suppressAutoHyphens/>
              <w:spacing w:before="100" w:after="100" w:line="264" w:lineRule="auto"/>
              <w:ind w:left="714" w:hanging="357"/>
              <w:jc w:val="both"/>
              <w:rPr>
                <w:rFonts w:ascii="Times New Roman" w:hAnsi="Times New Roman" w:cs="Times New Roman"/>
                <w:sz w:val="24"/>
                <w:szCs w:val="24"/>
                <w:lang w:eastAsia="en-IN"/>
              </w:rPr>
            </w:pPr>
            <w:hyperlink r:id="rId7" w:history="1">
              <w:r w:rsidR="003A5B89" w:rsidRPr="00BB0005">
                <w:rPr>
                  <w:rStyle w:val="Hyperlink"/>
                  <w:rFonts w:ascii="Times New Roman" w:hAnsi="Times New Roman" w:cs="Times New Roman"/>
                  <w:sz w:val="24"/>
                  <w:szCs w:val="24"/>
                </w:rPr>
                <w:t xml:space="preserve">Packages In Java - </w:t>
              </w:r>
              <w:proofErr w:type="spellStart"/>
              <w:r w:rsidR="003A5B89" w:rsidRPr="00BB0005">
                <w:rPr>
                  <w:rStyle w:val="Hyperlink"/>
                  <w:rFonts w:ascii="Times New Roman" w:hAnsi="Times New Roman" w:cs="Times New Roman"/>
                  <w:sz w:val="24"/>
                  <w:szCs w:val="24"/>
                </w:rPr>
                <w:t>GeeksforGeeks</w:t>
              </w:r>
              <w:proofErr w:type="spellEnd"/>
            </w:hyperlink>
          </w:p>
          <w:p w14:paraId="341D79AF" w14:textId="17740C26" w:rsidR="001339B5" w:rsidRPr="001339B5" w:rsidRDefault="00000000" w:rsidP="001339B5">
            <w:pPr>
              <w:pStyle w:val="ListParagraph"/>
              <w:widowControl w:val="0"/>
              <w:numPr>
                <w:ilvl w:val="0"/>
                <w:numId w:val="38"/>
              </w:numPr>
              <w:suppressAutoHyphens/>
              <w:spacing w:before="100" w:after="100" w:line="264" w:lineRule="auto"/>
              <w:ind w:left="714" w:hanging="357"/>
              <w:jc w:val="both"/>
              <w:rPr>
                <w:rFonts w:ascii="Times New Roman" w:hAnsi="Times New Roman"/>
                <w:sz w:val="24"/>
                <w:szCs w:val="24"/>
                <w:lang w:eastAsia="en-IN"/>
              </w:rPr>
            </w:pPr>
            <w:hyperlink r:id="rId8" w:history="1">
              <w:r w:rsidR="00BB0005" w:rsidRPr="00BB0005">
                <w:rPr>
                  <w:rStyle w:val="Hyperlink"/>
                  <w:rFonts w:ascii="Times New Roman" w:hAnsi="Times New Roman" w:cs="Times New Roman"/>
                  <w:sz w:val="24"/>
                  <w:szCs w:val="24"/>
                </w:rPr>
                <w:t xml:space="preserve">Packages in Java: How to Create and Use Packages in Java? | </w:t>
              </w:r>
              <w:proofErr w:type="spellStart"/>
              <w:r w:rsidR="00BB0005" w:rsidRPr="00BB0005">
                <w:rPr>
                  <w:rStyle w:val="Hyperlink"/>
                  <w:rFonts w:ascii="Times New Roman" w:hAnsi="Times New Roman" w:cs="Times New Roman"/>
                  <w:sz w:val="24"/>
                  <w:szCs w:val="24"/>
                </w:rPr>
                <w:t>Edureka</w:t>
              </w:r>
              <w:proofErr w:type="spellEnd"/>
            </w:hyperlink>
          </w:p>
        </w:tc>
      </w:tr>
    </w:tbl>
    <w:p w14:paraId="222DF430" w14:textId="77777777" w:rsidR="00F41A25" w:rsidRDefault="00F41A25"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59C209C" w14:textId="77777777" w:rsidTr="00A25C5E">
        <w:tc>
          <w:tcPr>
            <w:tcW w:w="9782" w:type="dxa"/>
          </w:tcPr>
          <w:p w14:paraId="671D99A4" w14:textId="189F51C6" w:rsidR="007609F2" w:rsidRPr="007609F2" w:rsidRDefault="007609F2" w:rsidP="001339B5">
            <w:pPr>
              <w:shd w:val="clear" w:color="auto" w:fill="FFFFFF"/>
              <w:spacing w:before="100" w:after="100"/>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7609F2" w14:paraId="1E4A35C7" w14:textId="77777777" w:rsidTr="00A25C5E">
        <w:tc>
          <w:tcPr>
            <w:tcW w:w="9782" w:type="dxa"/>
          </w:tcPr>
          <w:p w14:paraId="3AA109AD" w14:textId="77777777" w:rsidR="007F6E3C" w:rsidRDefault="006004A0" w:rsidP="001339B5">
            <w:pPr>
              <w:numPr>
                <w:ilvl w:val="0"/>
                <w:numId w:val="33"/>
              </w:numPr>
              <w:spacing w:before="100" w:after="100" w:line="375" w:lineRule="atLeast"/>
              <w:ind w:left="0" w:hanging="357"/>
              <w:jc w:val="both"/>
              <w:rPr>
                <w:rFonts w:ascii="Times New Roman" w:eastAsia="Times New Roman" w:hAnsi="Times New Roman" w:cs="Times New Roman"/>
                <w:color w:val="000000"/>
                <w:sz w:val="24"/>
                <w:szCs w:val="24"/>
              </w:rPr>
            </w:pPr>
            <w:r w:rsidRPr="006004A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About </w:t>
            </w:r>
            <w:r w:rsidR="00C22931">
              <w:rPr>
                <w:rFonts w:ascii="Times New Roman" w:eastAsia="Times New Roman" w:hAnsi="Times New Roman" w:cs="Times New Roman"/>
                <w:color w:val="000000"/>
                <w:sz w:val="24"/>
                <w:szCs w:val="24"/>
              </w:rPr>
              <w:t xml:space="preserve">Types of </w:t>
            </w:r>
            <w:r w:rsidR="00FB649E">
              <w:rPr>
                <w:rFonts w:ascii="Times New Roman" w:eastAsia="Times New Roman" w:hAnsi="Times New Roman" w:cs="Times New Roman"/>
                <w:color w:val="000000"/>
                <w:sz w:val="24"/>
                <w:szCs w:val="24"/>
              </w:rPr>
              <w:t>packages</w:t>
            </w:r>
            <w:r w:rsidR="004C04F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14:paraId="0A633750" w14:textId="77777777" w:rsidR="002459E8" w:rsidRPr="007F6787" w:rsidRDefault="002459E8" w:rsidP="002459E8">
            <w:pPr>
              <w:pStyle w:val="ListParagraph"/>
              <w:ind w:left="0"/>
              <w:rPr>
                <w:rFonts w:ascii="Times New Roman" w:hAnsi="Times New Roman" w:cs="Times New Roman"/>
                <w:kern w:val="2"/>
                <w:sz w:val="24"/>
                <w:szCs w:val="24"/>
                <w14:ligatures w14:val="standardContextual"/>
              </w:rPr>
            </w:pPr>
            <w:r w:rsidRPr="007F6787">
              <w:rPr>
                <w:rFonts w:ascii="Times New Roman" w:hAnsi="Times New Roman" w:cs="Times New Roman"/>
                <w:kern w:val="2"/>
                <w:sz w:val="24"/>
                <w:szCs w:val="24"/>
                <w14:ligatures w14:val="standardContextual"/>
              </w:rPr>
              <w:t>In Java, a package is a namespace that organizes a set of related classes and interfaces. Java packages can be categorized into two types based on their accessibility:</w:t>
            </w:r>
          </w:p>
          <w:p w14:paraId="1B4DAA1E" w14:textId="77777777" w:rsidR="002459E8" w:rsidRPr="007F6787" w:rsidRDefault="002459E8" w:rsidP="002459E8">
            <w:pPr>
              <w:pStyle w:val="ListParagraph"/>
              <w:numPr>
                <w:ilvl w:val="1"/>
                <w:numId w:val="39"/>
              </w:numPr>
              <w:spacing w:after="160" w:line="259" w:lineRule="auto"/>
              <w:ind w:left="720"/>
              <w:rPr>
                <w:rFonts w:ascii="Times New Roman" w:hAnsi="Times New Roman" w:cs="Times New Roman"/>
                <w:kern w:val="2"/>
                <w:sz w:val="24"/>
                <w:szCs w:val="24"/>
                <w14:ligatures w14:val="standardContextual"/>
              </w:rPr>
            </w:pPr>
            <w:r w:rsidRPr="007F6787">
              <w:rPr>
                <w:rFonts w:ascii="Times New Roman" w:hAnsi="Times New Roman" w:cs="Times New Roman"/>
                <w:b/>
                <w:bCs/>
                <w:kern w:val="2"/>
                <w:sz w:val="24"/>
                <w:szCs w:val="24"/>
                <w14:ligatures w14:val="standardContextual"/>
              </w:rPr>
              <w:t>Built-in Packages:</w:t>
            </w:r>
            <w:r w:rsidRPr="007F6787">
              <w:rPr>
                <w:rFonts w:ascii="Times New Roman" w:hAnsi="Times New Roman" w:cs="Times New Roman"/>
                <w:kern w:val="2"/>
                <w:sz w:val="24"/>
                <w:szCs w:val="24"/>
                <w14:ligatures w14:val="standardContextual"/>
              </w:rPr>
              <w:t xml:space="preserve"> These are the packages that are automatically imported and made available for use in any Java program. Some commonly used built-in packages include:</w:t>
            </w:r>
          </w:p>
          <w:p w14:paraId="0D840144" w14:textId="77777777" w:rsidR="002459E8" w:rsidRPr="007F6787" w:rsidRDefault="002459E8" w:rsidP="002459E8">
            <w:pPr>
              <w:pStyle w:val="ListParagraph"/>
              <w:numPr>
                <w:ilvl w:val="0"/>
                <w:numId w:val="40"/>
              </w:numPr>
              <w:spacing w:after="160" w:line="259" w:lineRule="auto"/>
              <w:ind w:left="1440"/>
              <w:rPr>
                <w:rFonts w:ascii="Times New Roman" w:hAnsi="Times New Roman" w:cs="Times New Roman"/>
                <w:kern w:val="2"/>
                <w:sz w:val="24"/>
                <w:szCs w:val="24"/>
                <w14:ligatures w14:val="standardContextual"/>
              </w:rPr>
            </w:pPr>
            <w:proofErr w:type="spellStart"/>
            <w:proofErr w:type="gramStart"/>
            <w:r w:rsidRPr="007F6787">
              <w:rPr>
                <w:rFonts w:ascii="Times New Roman" w:hAnsi="Times New Roman" w:cs="Times New Roman"/>
                <w:kern w:val="2"/>
                <w:sz w:val="24"/>
                <w:szCs w:val="24"/>
                <w14:ligatures w14:val="standardContextual"/>
              </w:rPr>
              <w:t>java.lang</w:t>
            </w:r>
            <w:proofErr w:type="spellEnd"/>
            <w:proofErr w:type="gramEnd"/>
            <w:r w:rsidRPr="007F6787">
              <w:rPr>
                <w:rFonts w:ascii="Times New Roman" w:hAnsi="Times New Roman" w:cs="Times New Roman"/>
                <w:kern w:val="2"/>
                <w:sz w:val="24"/>
                <w:szCs w:val="24"/>
                <w14:ligatures w14:val="standardContextual"/>
              </w:rPr>
              <w:t>: This package provides fundamental classes that are necessary for basic functionalities. Classes such as String, Math, Object, etc., are part of this package.</w:t>
            </w:r>
          </w:p>
          <w:p w14:paraId="1C31424E" w14:textId="77777777" w:rsidR="002459E8" w:rsidRPr="007F6787" w:rsidRDefault="002459E8" w:rsidP="002459E8">
            <w:pPr>
              <w:pStyle w:val="ListParagraph"/>
              <w:numPr>
                <w:ilvl w:val="0"/>
                <w:numId w:val="40"/>
              </w:numPr>
              <w:spacing w:after="160" w:line="259" w:lineRule="auto"/>
              <w:ind w:left="1440"/>
              <w:rPr>
                <w:rFonts w:ascii="Times New Roman" w:hAnsi="Times New Roman" w:cs="Times New Roman"/>
                <w:kern w:val="2"/>
                <w:sz w:val="24"/>
                <w:szCs w:val="24"/>
                <w14:ligatures w14:val="standardContextual"/>
              </w:rPr>
            </w:pPr>
            <w:proofErr w:type="spellStart"/>
            <w:proofErr w:type="gramStart"/>
            <w:r w:rsidRPr="007F6787">
              <w:rPr>
                <w:rFonts w:ascii="Times New Roman" w:hAnsi="Times New Roman" w:cs="Times New Roman"/>
                <w:kern w:val="2"/>
                <w:sz w:val="24"/>
                <w:szCs w:val="24"/>
                <w14:ligatures w14:val="standardContextual"/>
              </w:rPr>
              <w:t>java.util</w:t>
            </w:r>
            <w:proofErr w:type="spellEnd"/>
            <w:proofErr w:type="gramEnd"/>
            <w:r w:rsidRPr="007F6787">
              <w:rPr>
                <w:rFonts w:ascii="Times New Roman" w:hAnsi="Times New Roman" w:cs="Times New Roman"/>
                <w:kern w:val="2"/>
                <w:sz w:val="24"/>
                <w:szCs w:val="24"/>
                <w14:ligatures w14:val="standardContextual"/>
              </w:rPr>
              <w:t xml:space="preserve">: This package contains utility classes like </w:t>
            </w:r>
            <w:proofErr w:type="spellStart"/>
            <w:r w:rsidRPr="007F6787">
              <w:rPr>
                <w:rFonts w:ascii="Times New Roman" w:hAnsi="Times New Roman" w:cs="Times New Roman"/>
                <w:kern w:val="2"/>
                <w:sz w:val="24"/>
                <w:szCs w:val="24"/>
                <w14:ligatures w14:val="standardContextual"/>
              </w:rPr>
              <w:t>ArrayList</w:t>
            </w:r>
            <w:proofErr w:type="spellEnd"/>
            <w:r w:rsidRPr="007F6787">
              <w:rPr>
                <w:rFonts w:ascii="Times New Roman" w:hAnsi="Times New Roman" w:cs="Times New Roman"/>
                <w:kern w:val="2"/>
                <w:sz w:val="24"/>
                <w:szCs w:val="24"/>
                <w14:ligatures w14:val="standardContextual"/>
              </w:rPr>
              <w:t>, HashMap, Date, and various other utility classes for data manipulation.</w:t>
            </w:r>
          </w:p>
          <w:p w14:paraId="28C97172" w14:textId="77777777" w:rsidR="002459E8" w:rsidRPr="007F6787" w:rsidRDefault="002459E8" w:rsidP="002459E8">
            <w:pPr>
              <w:pStyle w:val="ListParagraph"/>
              <w:numPr>
                <w:ilvl w:val="0"/>
                <w:numId w:val="40"/>
              </w:numPr>
              <w:spacing w:after="160" w:line="259" w:lineRule="auto"/>
              <w:ind w:left="1440"/>
              <w:rPr>
                <w:rFonts w:ascii="Times New Roman" w:hAnsi="Times New Roman" w:cs="Times New Roman"/>
                <w:kern w:val="2"/>
                <w:sz w:val="24"/>
                <w:szCs w:val="24"/>
                <w14:ligatures w14:val="standardContextual"/>
              </w:rPr>
            </w:pPr>
            <w:r w:rsidRPr="007F6787">
              <w:rPr>
                <w:rFonts w:ascii="Times New Roman" w:hAnsi="Times New Roman" w:cs="Times New Roman"/>
                <w:kern w:val="2"/>
                <w:sz w:val="24"/>
                <w:szCs w:val="24"/>
                <w14:ligatures w14:val="standardContextual"/>
              </w:rPr>
              <w:t xml:space="preserve">java.io: This package provides classes for input and output operations, such as </w:t>
            </w:r>
            <w:r w:rsidRPr="007F6787">
              <w:rPr>
                <w:rFonts w:ascii="Times New Roman" w:hAnsi="Times New Roman" w:cs="Times New Roman"/>
                <w:kern w:val="2"/>
                <w:sz w:val="24"/>
                <w:szCs w:val="24"/>
                <w14:ligatures w14:val="standardContextual"/>
              </w:rPr>
              <w:lastRenderedPageBreak/>
              <w:t>reading and writing to files or streams.</w:t>
            </w:r>
          </w:p>
          <w:p w14:paraId="5311E45A" w14:textId="77777777" w:rsidR="002459E8" w:rsidRPr="007F6787" w:rsidRDefault="002459E8" w:rsidP="002459E8">
            <w:pPr>
              <w:pStyle w:val="ListParagraph"/>
              <w:numPr>
                <w:ilvl w:val="0"/>
                <w:numId w:val="40"/>
              </w:numPr>
              <w:spacing w:after="160" w:line="259" w:lineRule="auto"/>
              <w:ind w:left="1440"/>
              <w:rPr>
                <w:rFonts w:ascii="Times New Roman" w:hAnsi="Times New Roman" w:cs="Times New Roman"/>
                <w:kern w:val="2"/>
                <w:sz w:val="24"/>
                <w:szCs w:val="24"/>
                <w14:ligatures w14:val="standardContextual"/>
              </w:rPr>
            </w:pPr>
            <w:r w:rsidRPr="007F6787">
              <w:rPr>
                <w:rFonts w:ascii="Times New Roman" w:hAnsi="Times New Roman" w:cs="Times New Roman"/>
                <w:kern w:val="2"/>
                <w:sz w:val="24"/>
                <w:szCs w:val="24"/>
                <w14:ligatures w14:val="standardContextual"/>
              </w:rPr>
              <w:t>java.net: This package provides classes for networking operations, such as creating sockets, URLs, and handling network communication.</w:t>
            </w:r>
          </w:p>
          <w:p w14:paraId="7072248A" w14:textId="77777777" w:rsidR="002459E8" w:rsidRPr="007F6787" w:rsidRDefault="002459E8" w:rsidP="002459E8">
            <w:pPr>
              <w:pStyle w:val="ListParagraph"/>
              <w:numPr>
                <w:ilvl w:val="0"/>
                <w:numId w:val="40"/>
              </w:numPr>
              <w:spacing w:after="160" w:line="259" w:lineRule="auto"/>
              <w:ind w:left="1440"/>
              <w:rPr>
                <w:rFonts w:ascii="Times New Roman" w:hAnsi="Times New Roman" w:cs="Times New Roman"/>
                <w:kern w:val="2"/>
                <w:sz w:val="24"/>
                <w:szCs w:val="24"/>
                <w14:ligatures w14:val="standardContextual"/>
              </w:rPr>
            </w:pPr>
            <w:proofErr w:type="spellStart"/>
            <w:r w:rsidRPr="007F6787">
              <w:rPr>
                <w:rFonts w:ascii="Times New Roman" w:hAnsi="Times New Roman" w:cs="Times New Roman"/>
                <w:kern w:val="2"/>
                <w:sz w:val="24"/>
                <w:szCs w:val="24"/>
                <w14:ligatures w14:val="standardContextual"/>
              </w:rPr>
              <w:t>java.awt</w:t>
            </w:r>
            <w:proofErr w:type="spellEnd"/>
            <w:r w:rsidRPr="007F6787">
              <w:rPr>
                <w:rFonts w:ascii="Times New Roman" w:hAnsi="Times New Roman" w:cs="Times New Roman"/>
                <w:kern w:val="2"/>
                <w:sz w:val="24"/>
                <w:szCs w:val="24"/>
                <w14:ligatures w14:val="standardContextual"/>
              </w:rPr>
              <w:t xml:space="preserve"> and </w:t>
            </w:r>
            <w:proofErr w:type="spellStart"/>
            <w:proofErr w:type="gramStart"/>
            <w:r w:rsidRPr="007F6787">
              <w:rPr>
                <w:rFonts w:ascii="Times New Roman" w:hAnsi="Times New Roman" w:cs="Times New Roman"/>
                <w:kern w:val="2"/>
                <w:sz w:val="24"/>
                <w:szCs w:val="24"/>
                <w14:ligatures w14:val="standardContextual"/>
              </w:rPr>
              <w:t>javax.swing</w:t>
            </w:r>
            <w:proofErr w:type="spellEnd"/>
            <w:proofErr w:type="gramEnd"/>
            <w:r w:rsidRPr="007F6787">
              <w:rPr>
                <w:rFonts w:ascii="Times New Roman" w:hAnsi="Times New Roman" w:cs="Times New Roman"/>
                <w:kern w:val="2"/>
                <w:sz w:val="24"/>
                <w:szCs w:val="24"/>
                <w14:ligatures w14:val="standardContextual"/>
              </w:rPr>
              <w:t>: These packages provide classes for creating graphical user interfaces (GUI) in Java.</w:t>
            </w:r>
          </w:p>
          <w:p w14:paraId="65F0A5C9" w14:textId="77777777" w:rsidR="002459E8" w:rsidRPr="007F6787" w:rsidRDefault="002459E8" w:rsidP="002459E8">
            <w:pPr>
              <w:pStyle w:val="ListParagraph"/>
              <w:ind w:left="0"/>
              <w:rPr>
                <w:rFonts w:ascii="Times New Roman" w:hAnsi="Times New Roman" w:cs="Times New Roman"/>
                <w:sz w:val="24"/>
                <w:szCs w:val="24"/>
              </w:rPr>
            </w:pPr>
          </w:p>
          <w:p w14:paraId="5C150056" w14:textId="77777777" w:rsidR="002459E8" w:rsidRPr="007F6787" w:rsidRDefault="002459E8" w:rsidP="002459E8">
            <w:pPr>
              <w:pStyle w:val="ListParagraph"/>
              <w:numPr>
                <w:ilvl w:val="1"/>
                <w:numId w:val="39"/>
              </w:numPr>
              <w:spacing w:after="160" w:line="259" w:lineRule="auto"/>
              <w:ind w:left="720"/>
              <w:rPr>
                <w:rFonts w:ascii="Times New Roman" w:hAnsi="Times New Roman" w:cs="Times New Roman"/>
                <w:sz w:val="24"/>
                <w:szCs w:val="24"/>
              </w:rPr>
            </w:pPr>
            <w:r w:rsidRPr="007F6787">
              <w:rPr>
                <w:rFonts w:ascii="Times New Roman" w:hAnsi="Times New Roman" w:cs="Times New Roman"/>
                <w:b/>
                <w:bCs/>
                <w:sz w:val="24"/>
                <w:szCs w:val="24"/>
              </w:rPr>
              <w:t>User-defined Packages:</w:t>
            </w:r>
            <w:r w:rsidRPr="007F6787">
              <w:rPr>
                <w:rFonts w:ascii="Times New Roman" w:hAnsi="Times New Roman" w:cs="Times New Roman"/>
                <w:sz w:val="24"/>
                <w:szCs w:val="24"/>
              </w:rPr>
              <w:t xml:space="preserve"> These are the packages that are created by developers to organize their classes and interfaces in a better way. User-defined packages help in avoiding naming conflicts, control access, and make code more maintainable. To create a user-defined package, you can use the package keyword at the beginning of the Java file, followed by the package name. </w:t>
            </w:r>
          </w:p>
          <w:p w14:paraId="2CBAC7CC" w14:textId="77777777" w:rsidR="002459E8" w:rsidRPr="007F6787" w:rsidRDefault="002459E8" w:rsidP="002459E8">
            <w:pPr>
              <w:pStyle w:val="ListParagraph"/>
              <w:ind w:left="0" w:firstLine="720"/>
              <w:rPr>
                <w:rFonts w:ascii="Times New Roman" w:hAnsi="Times New Roman" w:cs="Times New Roman"/>
                <w:sz w:val="24"/>
                <w:szCs w:val="24"/>
              </w:rPr>
            </w:pPr>
            <w:r w:rsidRPr="007F6787">
              <w:rPr>
                <w:rFonts w:ascii="Times New Roman" w:hAnsi="Times New Roman" w:cs="Times New Roman"/>
                <w:sz w:val="24"/>
                <w:szCs w:val="24"/>
              </w:rPr>
              <w:t>For example:</w:t>
            </w:r>
          </w:p>
          <w:p w14:paraId="148FADCF" w14:textId="77777777" w:rsidR="002459E8" w:rsidRPr="007F6787" w:rsidRDefault="002459E8" w:rsidP="002459E8">
            <w:pPr>
              <w:pStyle w:val="ListParagraph"/>
              <w:ind w:left="0" w:firstLine="720"/>
              <w:rPr>
                <w:rFonts w:ascii="Times New Roman" w:hAnsi="Times New Roman" w:cs="Times New Roman"/>
                <w:sz w:val="24"/>
                <w:szCs w:val="24"/>
              </w:rPr>
            </w:pPr>
          </w:p>
          <w:p w14:paraId="670BA9BA" w14:textId="77777777" w:rsidR="002459E8" w:rsidRPr="007F6787" w:rsidRDefault="002459E8" w:rsidP="002459E8">
            <w:pPr>
              <w:pStyle w:val="ListParagraph"/>
              <w:ind w:firstLine="720"/>
              <w:rPr>
                <w:rFonts w:ascii="Times New Roman" w:hAnsi="Times New Roman" w:cs="Times New Roman"/>
                <w:sz w:val="24"/>
                <w:szCs w:val="24"/>
              </w:rPr>
            </w:pPr>
            <w:r w:rsidRPr="007F6787">
              <w:rPr>
                <w:rFonts w:ascii="Times New Roman" w:hAnsi="Times New Roman" w:cs="Times New Roman"/>
                <w:sz w:val="24"/>
                <w:szCs w:val="24"/>
              </w:rPr>
              <w:t xml:space="preserve">package </w:t>
            </w:r>
            <w:proofErr w:type="spellStart"/>
            <w:r w:rsidRPr="007F6787">
              <w:rPr>
                <w:rFonts w:ascii="Times New Roman" w:hAnsi="Times New Roman" w:cs="Times New Roman"/>
                <w:sz w:val="24"/>
                <w:szCs w:val="24"/>
              </w:rPr>
              <w:t>com.</w:t>
            </w:r>
            <w:proofErr w:type="gramStart"/>
            <w:r w:rsidRPr="007F6787">
              <w:rPr>
                <w:rFonts w:ascii="Times New Roman" w:hAnsi="Times New Roman" w:cs="Times New Roman"/>
                <w:sz w:val="24"/>
                <w:szCs w:val="24"/>
              </w:rPr>
              <w:t>example.myPackage</w:t>
            </w:r>
            <w:proofErr w:type="spellEnd"/>
            <w:proofErr w:type="gramEnd"/>
            <w:r w:rsidRPr="007F6787">
              <w:rPr>
                <w:rFonts w:ascii="Times New Roman" w:hAnsi="Times New Roman" w:cs="Times New Roman"/>
                <w:sz w:val="24"/>
                <w:szCs w:val="24"/>
              </w:rPr>
              <w:t>;</w:t>
            </w:r>
          </w:p>
          <w:p w14:paraId="457B2202" w14:textId="77777777" w:rsidR="002459E8" w:rsidRPr="007F6787" w:rsidRDefault="002459E8" w:rsidP="002459E8">
            <w:pPr>
              <w:pStyle w:val="ListParagraph"/>
              <w:ind w:left="0" w:firstLine="720"/>
              <w:rPr>
                <w:rFonts w:ascii="Times New Roman" w:hAnsi="Times New Roman" w:cs="Times New Roman"/>
                <w:sz w:val="24"/>
                <w:szCs w:val="24"/>
              </w:rPr>
            </w:pPr>
          </w:p>
          <w:p w14:paraId="1FD46D9C" w14:textId="77777777" w:rsidR="002459E8" w:rsidRPr="007F6787" w:rsidRDefault="002459E8" w:rsidP="002459E8">
            <w:pPr>
              <w:pStyle w:val="ListParagraph"/>
              <w:rPr>
                <w:rFonts w:ascii="Times New Roman" w:hAnsi="Times New Roman" w:cs="Times New Roman"/>
                <w:sz w:val="24"/>
                <w:szCs w:val="24"/>
              </w:rPr>
            </w:pPr>
            <w:r w:rsidRPr="007F6787">
              <w:rPr>
                <w:rFonts w:ascii="Times New Roman" w:hAnsi="Times New Roman" w:cs="Times New Roman"/>
                <w:sz w:val="24"/>
                <w:szCs w:val="24"/>
              </w:rPr>
              <w:t xml:space="preserve">Here, </w:t>
            </w:r>
            <w:proofErr w:type="spellStart"/>
            <w:r w:rsidRPr="007F6787">
              <w:rPr>
                <w:rFonts w:ascii="Times New Roman" w:hAnsi="Times New Roman" w:cs="Times New Roman"/>
                <w:sz w:val="24"/>
                <w:szCs w:val="24"/>
              </w:rPr>
              <w:t>com.</w:t>
            </w:r>
            <w:proofErr w:type="gramStart"/>
            <w:r w:rsidRPr="007F6787">
              <w:rPr>
                <w:rFonts w:ascii="Times New Roman" w:hAnsi="Times New Roman" w:cs="Times New Roman"/>
                <w:sz w:val="24"/>
                <w:szCs w:val="24"/>
              </w:rPr>
              <w:t>example.myPackage</w:t>
            </w:r>
            <w:proofErr w:type="spellEnd"/>
            <w:proofErr w:type="gramEnd"/>
            <w:r w:rsidRPr="007F6787">
              <w:rPr>
                <w:rFonts w:ascii="Times New Roman" w:hAnsi="Times New Roman" w:cs="Times New Roman"/>
                <w:sz w:val="24"/>
                <w:szCs w:val="24"/>
              </w:rPr>
              <w:t xml:space="preserve"> is an example of a user-defined package name.</w:t>
            </w:r>
          </w:p>
          <w:p w14:paraId="5DAAF60F" w14:textId="77777777" w:rsidR="002459E8" w:rsidRDefault="002459E8" w:rsidP="002459E8">
            <w:pPr>
              <w:pStyle w:val="ListParagraph"/>
              <w:rPr>
                <w:rFonts w:ascii="Times New Roman" w:hAnsi="Times New Roman" w:cs="Times New Roman"/>
                <w:sz w:val="24"/>
                <w:szCs w:val="24"/>
              </w:rPr>
            </w:pPr>
            <w:r w:rsidRPr="007F6787">
              <w:rPr>
                <w:rFonts w:ascii="Times New Roman" w:hAnsi="Times New Roman" w:cs="Times New Roman"/>
                <w:sz w:val="24"/>
                <w:szCs w:val="24"/>
              </w:rPr>
              <w:t>Packages in Java not only help in organizing the code but also facilitate access control and encapsulation. They provide a way to group related classes and interfaces in a single unit, making the code more modular and manageable.</w:t>
            </w:r>
          </w:p>
          <w:p w14:paraId="5204D41D" w14:textId="74BE1FD8" w:rsidR="002459E8" w:rsidRPr="002459E8" w:rsidRDefault="002459E8" w:rsidP="002459E8">
            <w:pPr>
              <w:pStyle w:val="ListParagraph"/>
              <w:rPr>
                <w:rFonts w:ascii="Times New Roman" w:hAnsi="Times New Roman" w:cs="Times New Roman"/>
                <w:sz w:val="24"/>
                <w:szCs w:val="24"/>
              </w:rPr>
            </w:pPr>
          </w:p>
        </w:tc>
      </w:tr>
    </w:tbl>
    <w:p w14:paraId="1788FA46" w14:textId="77777777" w:rsidR="00D114C2" w:rsidRDefault="00D114C2" w:rsidP="0083522F">
      <w:pPr>
        <w:spacing w:after="0"/>
      </w:pPr>
    </w:p>
    <w:tbl>
      <w:tblPr>
        <w:tblStyle w:val="TableGrid"/>
        <w:tblW w:w="0" w:type="auto"/>
        <w:tblInd w:w="-176" w:type="dxa"/>
        <w:tblLook w:val="04A0" w:firstRow="1" w:lastRow="0" w:firstColumn="1" w:lastColumn="0" w:noHBand="0" w:noVBand="1"/>
      </w:tblPr>
      <w:tblGrid>
        <w:gridCol w:w="9782"/>
      </w:tblGrid>
      <w:tr w:rsidR="00EE59A2" w14:paraId="35CFE84E" w14:textId="77777777" w:rsidTr="00A25C5E">
        <w:tc>
          <w:tcPr>
            <w:tcW w:w="9782" w:type="dxa"/>
          </w:tcPr>
          <w:p w14:paraId="3C3419D6" w14:textId="78D124EB" w:rsidR="00EE59A2" w:rsidRPr="007609F2" w:rsidRDefault="00684256" w:rsidP="002459E8">
            <w:pPr>
              <w:shd w:val="clear" w:color="auto" w:fill="FFFFFF"/>
              <w:spacing w:before="100" w:after="100"/>
              <w:ind w:left="-709" w:firstLine="709"/>
              <w:rPr>
                <w:rFonts w:ascii="Times New Roman" w:hAnsi="Times New Roman"/>
                <w:b/>
                <w:sz w:val="24"/>
                <w:szCs w:val="24"/>
              </w:rPr>
            </w:pPr>
            <w:r>
              <w:rPr>
                <w:rFonts w:ascii="Times New Roman" w:hAnsi="Times New Roman"/>
                <w:b/>
                <w:color w:val="BC202E"/>
                <w:sz w:val="24"/>
                <w:szCs w:val="24"/>
              </w:rPr>
              <w:t>Code</w:t>
            </w:r>
            <w:r w:rsidR="00EE59A2" w:rsidRPr="00EE59A2">
              <w:rPr>
                <w:rFonts w:ascii="Times New Roman" w:hAnsi="Times New Roman"/>
                <w:b/>
                <w:color w:val="BC202E"/>
                <w:sz w:val="24"/>
                <w:szCs w:val="24"/>
              </w:rPr>
              <w:t>:</w:t>
            </w:r>
          </w:p>
        </w:tc>
      </w:tr>
      <w:tr w:rsidR="00EE59A2" w14:paraId="16006E17" w14:textId="77777777" w:rsidTr="00A25C5E">
        <w:tc>
          <w:tcPr>
            <w:tcW w:w="9782" w:type="dxa"/>
          </w:tcPr>
          <w:p w14:paraId="50C3DE95" w14:textId="77777777" w:rsidR="001D34C7" w:rsidRDefault="001D34C7" w:rsidP="001D34C7">
            <w:pPr>
              <w:pStyle w:val="ListParagraph"/>
              <w:widowControl w:val="0"/>
              <w:suppressAutoHyphens/>
              <w:spacing w:line="264" w:lineRule="auto"/>
              <w:jc w:val="both"/>
              <w:rPr>
                <w:rFonts w:ascii="Times New Roman" w:eastAsia="Times New Roman" w:hAnsi="Times New Roman" w:cs="Times New Roman"/>
                <w:b/>
                <w:bCs/>
                <w:sz w:val="24"/>
                <w:szCs w:val="24"/>
              </w:rPr>
            </w:pPr>
          </w:p>
          <w:p w14:paraId="4A56CE8B" w14:textId="3476E88B" w:rsidR="00BC47C1" w:rsidRPr="001D34C7" w:rsidRDefault="00BC47C1" w:rsidP="00126995">
            <w:pPr>
              <w:pStyle w:val="ListParagraph"/>
              <w:widowControl w:val="0"/>
              <w:numPr>
                <w:ilvl w:val="0"/>
                <w:numId w:val="31"/>
              </w:numPr>
              <w:suppressAutoHyphens/>
              <w:spacing w:line="264" w:lineRule="auto"/>
              <w:jc w:val="both"/>
              <w:rPr>
                <w:rFonts w:ascii="Times New Roman" w:eastAsia="Times New Roman" w:hAnsi="Times New Roman" w:cs="Times New Roman"/>
                <w:b/>
                <w:bCs/>
                <w:sz w:val="24"/>
                <w:szCs w:val="24"/>
              </w:rPr>
            </w:pPr>
            <w:r w:rsidRPr="001D34C7">
              <w:rPr>
                <w:rFonts w:ascii="Times New Roman" w:eastAsia="Times New Roman" w:hAnsi="Times New Roman" w:cs="Times New Roman"/>
                <w:b/>
                <w:bCs/>
                <w:sz w:val="24"/>
                <w:szCs w:val="24"/>
              </w:rPr>
              <w:t xml:space="preserve">Create a package named </w:t>
            </w:r>
            <w:proofErr w:type="spellStart"/>
            <w:r w:rsidR="004626DF" w:rsidRPr="001D34C7">
              <w:rPr>
                <w:rFonts w:ascii="Times New Roman" w:eastAsia="Times New Roman" w:hAnsi="Times New Roman" w:cs="Times New Roman"/>
                <w:b/>
                <w:bCs/>
                <w:i/>
                <w:sz w:val="24"/>
                <w:szCs w:val="24"/>
              </w:rPr>
              <w:t>mySeries</w:t>
            </w:r>
            <w:proofErr w:type="spellEnd"/>
            <w:r w:rsidR="004626DF" w:rsidRPr="001D34C7">
              <w:rPr>
                <w:rFonts w:ascii="Times New Roman" w:eastAsia="Times New Roman" w:hAnsi="Times New Roman" w:cs="Times New Roman"/>
                <w:b/>
                <w:bCs/>
                <w:i/>
                <w:sz w:val="24"/>
                <w:szCs w:val="24"/>
              </w:rPr>
              <w:t xml:space="preserve"> </w:t>
            </w:r>
            <w:r w:rsidR="004626DF" w:rsidRPr="001D34C7">
              <w:rPr>
                <w:rFonts w:ascii="Times New Roman" w:eastAsia="Times New Roman" w:hAnsi="Times New Roman" w:cs="Times New Roman"/>
                <w:b/>
                <w:bCs/>
                <w:sz w:val="24"/>
                <w:szCs w:val="24"/>
              </w:rPr>
              <w:t xml:space="preserve">that includes a </w:t>
            </w:r>
            <w:r w:rsidR="004626DF" w:rsidRPr="001D34C7">
              <w:rPr>
                <w:rFonts w:ascii="Times New Roman" w:eastAsia="Times New Roman" w:hAnsi="Times New Roman" w:cs="Times New Roman"/>
                <w:b/>
                <w:bCs/>
                <w:i/>
                <w:sz w:val="24"/>
                <w:szCs w:val="24"/>
              </w:rPr>
              <w:t>Series</w:t>
            </w:r>
            <w:r w:rsidRPr="001D34C7">
              <w:rPr>
                <w:rFonts w:ascii="Times New Roman" w:eastAsia="Times New Roman" w:hAnsi="Times New Roman" w:cs="Times New Roman"/>
                <w:b/>
                <w:bCs/>
                <w:i/>
                <w:sz w:val="24"/>
                <w:szCs w:val="24"/>
              </w:rPr>
              <w:t xml:space="preserve"> </w:t>
            </w:r>
            <w:r w:rsidR="00DC3C62" w:rsidRPr="001D34C7">
              <w:rPr>
                <w:rFonts w:ascii="Times New Roman" w:eastAsia="Times New Roman" w:hAnsi="Times New Roman" w:cs="Times New Roman"/>
                <w:b/>
                <w:bCs/>
                <w:sz w:val="24"/>
                <w:szCs w:val="24"/>
              </w:rPr>
              <w:t xml:space="preserve">class </w:t>
            </w:r>
            <w:r w:rsidRPr="001D34C7">
              <w:rPr>
                <w:rFonts w:ascii="Times New Roman" w:eastAsia="Times New Roman" w:hAnsi="Times New Roman" w:cs="Times New Roman"/>
                <w:b/>
                <w:bCs/>
                <w:sz w:val="24"/>
                <w:szCs w:val="24"/>
              </w:rPr>
              <w:t xml:space="preserve">which will </w:t>
            </w:r>
            <w:r w:rsidR="0099133C" w:rsidRPr="001D34C7">
              <w:rPr>
                <w:rFonts w:ascii="Times New Roman" w:eastAsia="Times New Roman" w:hAnsi="Times New Roman" w:cs="Times New Roman"/>
                <w:b/>
                <w:bCs/>
                <w:sz w:val="24"/>
                <w:szCs w:val="24"/>
              </w:rPr>
              <w:t>perform</w:t>
            </w:r>
            <w:r w:rsidRPr="001D34C7">
              <w:rPr>
                <w:rFonts w:ascii="Times New Roman" w:eastAsia="Times New Roman" w:hAnsi="Times New Roman" w:cs="Times New Roman"/>
                <w:b/>
                <w:bCs/>
                <w:sz w:val="24"/>
                <w:szCs w:val="24"/>
              </w:rPr>
              <w:t xml:space="preserve"> following operation</w:t>
            </w:r>
            <w:r w:rsidR="004626DF" w:rsidRPr="001D34C7">
              <w:rPr>
                <w:rFonts w:ascii="Times New Roman" w:eastAsia="Times New Roman" w:hAnsi="Times New Roman" w:cs="Times New Roman"/>
                <w:b/>
                <w:bCs/>
                <w:sz w:val="24"/>
                <w:szCs w:val="24"/>
              </w:rPr>
              <w:t>s</w:t>
            </w:r>
            <w:r w:rsidRPr="001D34C7">
              <w:rPr>
                <w:rFonts w:ascii="Times New Roman" w:eastAsia="Times New Roman" w:hAnsi="Times New Roman" w:cs="Times New Roman"/>
                <w:b/>
                <w:bCs/>
                <w:sz w:val="24"/>
                <w:szCs w:val="24"/>
              </w:rPr>
              <w:t>.</w:t>
            </w:r>
          </w:p>
          <w:p w14:paraId="5736DC5E" w14:textId="77777777" w:rsidR="00DC3C62" w:rsidRPr="001D34C7" w:rsidRDefault="00DC3C62" w:rsidP="00DC3C62">
            <w:pPr>
              <w:pStyle w:val="ListParagraph"/>
              <w:widowControl w:val="0"/>
              <w:numPr>
                <w:ilvl w:val="1"/>
                <w:numId w:val="31"/>
              </w:numPr>
              <w:suppressAutoHyphens/>
              <w:spacing w:line="264" w:lineRule="auto"/>
              <w:jc w:val="both"/>
              <w:rPr>
                <w:rFonts w:ascii="Times New Roman" w:eastAsia="Times New Roman" w:hAnsi="Times New Roman" w:cs="Times New Roman"/>
                <w:b/>
                <w:bCs/>
                <w:sz w:val="24"/>
                <w:szCs w:val="24"/>
              </w:rPr>
            </w:pPr>
            <w:r w:rsidRPr="001D34C7">
              <w:rPr>
                <w:rFonts w:ascii="Times New Roman" w:eastAsia="Times New Roman" w:hAnsi="Times New Roman" w:cs="Times New Roman"/>
                <w:b/>
                <w:bCs/>
                <w:sz w:val="24"/>
                <w:szCs w:val="24"/>
              </w:rPr>
              <w:t>power</w:t>
            </w:r>
          </w:p>
          <w:p w14:paraId="6EB0F84F" w14:textId="77777777" w:rsidR="00DC3C62" w:rsidRPr="001D34C7" w:rsidRDefault="00DC3C62" w:rsidP="00DC3C62">
            <w:pPr>
              <w:pStyle w:val="ListParagraph"/>
              <w:widowControl w:val="0"/>
              <w:numPr>
                <w:ilvl w:val="1"/>
                <w:numId w:val="31"/>
              </w:numPr>
              <w:suppressAutoHyphens/>
              <w:spacing w:line="264" w:lineRule="auto"/>
              <w:jc w:val="both"/>
              <w:rPr>
                <w:rFonts w:ascii="Times New Roman" w:eastAsia="Times New Roman" w:hAnsi="Times New Roman" w:cs="Times New Roman"/>
                <w:b/>
                <w:bCs/>
                <w:sz w:val="24"/>
                <w:szCs w:val="24"/>
              </w:rPr>
            </w:pPr>
            <w:r w:rsidRPr="001D34C7">
              <w:rPr>
                <w:rFonts w:ascii="Times New Roman" w:eastAsia="Times New Roman" w:hAnsi="Times New Roman" w:cs="Times New Roman"/>
                <w:b/>
                <w:bCs/>
                <w:sz w:val="24"/>
                <w:szCs w:val="24"/>
              </w:rPr>
              <w:t>factorial using recursion</w:t>
            </w:r>
          </w:p>
          <w:p w14:paraId="1632D9B3" w14:textId="77777777" w:rsidR="00DC3C62" w:rsidRPr="001D34C7" w:rsidRDefault="00DC3C62" w:rsidP="00DC3C62">
            <w:pPr>
              <w:pStyle w:val="ListParagraph"/>
              <w:widowControl w:val="0"/>
              <w:numPr>
                <w:ilvl w:val="1"/>
                <w:numId w:val="31"/>
              </w:numPr>
              <w:suppressAutoHyphens/>
              <w:spacing w:line="264" w:lineRule="auto"/>
              <w:jc w:val="both"/>
              <w:rPr>
                <w:rFonts w:ascii="Times New Roman" w:eastAsia="Times New Roman" w:hAnsi="Times New Roman" w:cs="Times New Roman"/>
                <w:b/>
                <w:bCs/>
                <w:sz w:val="24"/>
                <w:szCs w:val="24"/>
              </w:rPr>
            </w:pPr>
            <w:r w:rsidRPr="001D34C7">
              <w:rPr>
                <w:rFonts w:ascii="Times New Roman" w:eastAsia="Times New Roman" w:hAnsi="Times New Roman" w:cs="Times New Roman"/>
                <w:b/>
                <w:bCs/>
                <w:sz w:val="24"/>
                <w:szCs w:val="24"/>
              </w:rPr>
              <w:t>Sum</w:t>
            </w:r>
          </w:p>
          <w:p w14:paraId="37D66A31" w14:textId="19A43FC1" w:rsidR="00DC3C62" w:rsidRPr="001D34C7" w:rsidRDefault="00DC3C62" w:rsidP="00DC3C62">
            <w:pPr>
              <w:widowControl w:val="0"/>
              <w:suppressAutoHyphens/>
              <w:spacing w:line="264" w:lineRule="auto"/>
              <w:ind w:left="720"/>
              <w:jc w:val="both"/>
              <w:rPr>
                <w:rFonts w:ascii="Times New Roman" w:eastAsia="Times New Roman" w:hAnsi="Times New Roman" w:cs="Times New Roman"/>
                <w:b/>
                <w:bCs/>
                <w:sz w:val="24"/>
                <w:szCs w:val="24"/>
              </w:rPr>
            </w:pPr>
            <w:r w:rsidRPr="001D34C7">
              <w:rPr>
                <w:rFonts w:ascii="Times New Roman" w:eastAsia="Times New Roman" w:hAnsi="Times New Roman" w:cs="Times New Roman"/>
                <w:b/>
                <w:bCs/>
                <w:sz w:val="24"/>
                <w:szCs w:val="24"/>
              </w:rPr>
              <w:t>Use these methods to compute the following series</w:t>
            </w:r>
          </w:p>
          <w:p w14:paraId="37B49C30" w14:textId="422DF65C" w:rsidR="00DC3C62" w:rsidRPr="001D34C7" w:rsidRDefault="00000000" w:rsidP="00DC3C62">
            <w:pPr>
              <w:widowControl w:val="0"/>
              <w:suppressAutoHyphens/>
              <w:spacing w:line="264" w:lineRule="auto"/>
              <w:ind w:left="720"/>
              <w:jc w:val="both"/>
              <w:rPr>
                <w:rFonts w:ascii="Times New Roman" w:eastAsiaTheme="minorEastAsia" w:hAnsi="Times New Roman" w:cs="Times New Roman"/>
                <w:b/>
                <w:bCs/>
                <w:sz w:val="24"/>
                <w:szCs w:val="24"/>
              </w:rPr>
            </w:pPr>
            <m:oMath>
              <m:sSup>
                <m:sSupPr>
                  <m:ctrlPr>
                    <w:rPr>
                      <w:rFonts w:ascii="Cambria Math" w:eastAsiaTheme="minorEastAsia" w:hAnsi="Cambria Math" w:cs="Times New Roman"/>
                      <w:b/>
                      <w:bCs/>
                    </w:rPr>
                  </m:ctrlPr>
                </m:sSupPr>
                <m:e>
                  <m:d>
                    <m:dPr>
                      <m:ctrlPr>
                        <w:rPr>
                          <w:rFonts w:ascii="Cambria Math" w:eastAsiaTheme="minorEastAsia" w:hAnsi="Cambria Math" w:cs="Times New Roman"/>
                          <w:b/>
                          <w:bCs/>
                        </w:rPr>
                      </m:ctrlPr>
                    </m:dPr>
                    <m:e>
                      <m:r>
                        <m:rPr>
                          <m:sty m:val="bi"/>
                        </m:rPr>
                        <w:rPr>
                          <w:rFonts w:ascii="Cambria Math" w:eastAsiaTheme="minorEastAsia" w:hAnsi="Cambria Math" w:cs="Times New Roman"/>
                        </w:rPr>
                        <m:t>1+x</m:t>
                      </m:r>
                    </m:e>
                  </m:d>
                </m:e>
                <m:sup>
                  <m:r>
                    <m:rPr>
                      <m:sty m:val="bi"/>
                    </m:rPr>
                    <w:rPr>
                      <w:rFonts w:ascii="Cambria Math" w:eastAsiaTheme="minorEastAsia" w:hAnsi="Cambria Math" w:cs="Times New Roman"/>
                    </w:rPr>
                    <m:t>n</m:t>
                  </m:r>
                </m:sup>
              </m:sSup>
              <m:r>
                <m:rPr>
                  <m:sty m:val="bi"/>
                </m:rPr>
                <w:rPr>
                  <w:rFonts w:ascii="Cambria Math" w:eastAsiaTheme="minorEastAsia" w:hAnsi="Cambria Math" w:cs="Times New Roman"/>
                </w:rPr>
                <m:t>=1+</m:t>
              </m:r>
              <m:f>
                <m:fPr>
                  <m:ctrlPr>
                    <w:rPr>
                      <w:rFonts w:ascii="Cambria Math" w:eastAsiaTheme="minorEastAsia" w:hAnsi="Cambria Math" w:cs="Times New Roman"/>
                      <w:b/>
                      <w:bCs/>
                    </w:rPr>
                  </m:ctrlPr>
                </m:fPr>
                <m:num>
                  <m:r>
                    <m:rPr>
                      <m:sty m:val="bi"/>
                    </m:rPr>
                    <w:rPr>
                      <w:rFonts w:ascii="Cambria Math" w:eastAsiaTheme="minorEastAsia" w:hAnsi="Cambria Math" w:cs="Times New Roman"/>
                    </w:rPr>
                    <m:t>nx</m:t>
                  </m:r>
                </m:num>
                <m:den>
                  <m:r>
                    <m:rPr>
                      <m:sty m:val="bi"/>
                    </m:rPr>
                    <w:rPr>
                      <w:rFonts w:ascii="Cambria Math" w:eastAsiaTheme="minorEastAsia" w:hAnsi="Cambria Math" w:cs="Times New Roman"/>
                    </w:rPr>
                    <m:t>1!</m:t>
                  </m:r>
                </m:den>
              </m:f>
              <m:r>
                <m:rPr>
                  <m:sty m:val="bi"/>
                </m:rPr>
                <w:rPr>
                  <w:rFonts w:ascii="Cambria Math" w:eastAsiaTheme="minorEastAsia" w:hAnsi="Cambria Math" w:cs="Times New Roman"/>
                </w:rPr>
                <m:t>+</m:t>
              </m:r>
              <m:f>
                <m:fPr>
                  <m:ctrlPr>
                    <w:rPr>
                      <w:rFonts w:ascii="Cambria Math" w:eastAsiaTheme="minorEastAsia" w:hAnsi="Cambria Math" w:cs="Times New Roman"/>
                      <w:b/>
                      <w:bCs/>
                    </w:rPr>
                  </m:ctrlPr>
                </m:fPr>
                <m:num>
                  <m:r>
                    <m:rPr>
                      <m:sty m:val="bi"/>
                    </m:rPr>
                    <w:rPr>
                      <w:rFonts w:ascii="Cambria Math" w:eastAsiaTheme="minorEastAsia" w:hAnsi="Cambria Math" w:cs="Times New Roman"/>
                    </w:rPr>
                    <m:t>n</m:t>
                  </m:r>
                  <m:d>
                    <m:dPr>
                      <m:ctrlPr>
                        <w:rPr>
                          <w:rFonts w:ascii="Cambria Math" w:eastAsiaTheme="minorEastAsia" w:hAnsi="Cambria Math" w:cs="Times New Roman"/>
                          <w:b/>
                          <w:bCs/>
                        </w:rPr>
                      </m:ctrlPr>
                    </m:dPr>
                    <m:e>
                      <m:r>
                        <m:rPr>
                          <m:sty m:val="bi"/>
                        </m:rPr>
                        <w:rPr>
                          <w:rFonts w:ascii="Cambria Math" w:eastAsiaTheme="minorEastAsia" w:hAnsi="Cambria Math" w:cs="Times New Roman"/>
                        </w:rPr>
                        <m:t>n-1</m:t>
                      </m:r>
                    </m:e>
                  </m:d>
                  <m:sSup>
                    <m:sSupPr>
                      <m:ctrlPr>
                        <w:rPr>
                          <w:rFonts w:ascii="Cambria Math" w:eastAsiaTheme="minorEastAsia" w:hAnsi="Cambria Math" w:cs="Times New Roman"/>
                          <w:b/>
                          <w:bCs/>
                        </w:rPr>
                      </m:ctrlPr>
                    </m:sSupPr>
                    <m:e>
                      <m:r>
                        <m:rPr>
                          <m:sty m:val="bi"/>
                        </m:rPr>
                        <w:rPr>
                          <w:rFonts w:ascii="Cambria Math" w:eastAsiaTheme="minorEastAsia" w:hAnsi="Cambria Math" w:cs="Times New Roman"/>
                        </w:rPr>
                        <m:t>x</m:t>
                      </m:r>
                    </m:e>
                    <m:sup>
                      <m:r>
                        <m:rPr>
                          <m:sty m:val="bi"/>
                        </m:rPr>
                        <w:rPr>
                          <w:rFonts w:ascii="Cambria Math" w:eastAsiaTheme="minorEastAsia" w:hAnsi="Cambria Math" w:cs="Times New Roman"/>
                        </w:rPr>
                        <m:t>2</m:t>
                      </m:r>
                    </m:sup>
                  </m:sSup>
                </m:num>
                <m:den>
                  <m:r>
                    <m:rPr>
                      <m:sty m:val="bi"/>
                    </m:rPr>
                    <w:rPr>
                      <w:rFonts w:ascii="Cambria Math" w:eastAsiaTheme="minorEastAsia" w:hAnsi="Cambria Math" w:cs="Times New Roman"/>
                    </w:rPr>
                    <m:t>2!</m:t>
                  </m:r>
                </m:den>
              </m:f>
              <m:r>
                <m:rPr>
                  <m:sty m:val="bi"/>
                </m:rPr>
                <w:rPr>
                  <w:rFonts w:ascii="Cambria Math" w:eastAsiaTheme="minorEastAsia" w:hAnsi="Cambria Math" w:cs="Times New Roman"/>
                </w:rPr>
                <m:t>+…</m:t>
              </m:r>
            </m:oMath>
            <w:r w:rsidR="00DC3C62" w:rsidRPr="001D34C7">
              <w:rPr>
                <w:rFonts w:ascii="Times New Roman" w:eastAsiaTheme="minorEastAsia" w:hAnsi="Times New Roman" w:cs="Times New Roman"/>
                <w:b/>
                <w:bCs/>
              </w:rPr>
              <w:t xml:space="preserve">   </w:t>
            </w:r>
            <w:proofErr w:type="spellStart"/>
            <w:r w:rsidR="00DC3C62" w:rsidRPr="001D34C7">
              <w:rPr>
                <w:rFonts w:ascii="Times New Roman" w:eastAsiaTheme="minorEastAsia" w:hAnsi="Times New Roman" w:cs="Times New Roman"/>
                <w:b/>
                <w:bCs/>
                <w:sz w:val="24"/>
                <w:szCs w:val="24"/>
              </w:rPr>
              <w:t>upto</w:t>
            </w:r>
            <w:proofErr w:type="spellEnd"/>
            <w:r w:rsidR="00DC3C62" w:rsidRPr="001D34C7">
              <w:rPr>
                <w:rFonts w:ascii="Times New Roman" w:eastAsiaTheme="minorEastAsia" w:hAnsi="Times New Roman" w:cs="Times New Roman"/>
                <w:b/>
                <w:bCs/>
                <w:sz w:val="24"/>
                <w:szCs w:val="24"/>
              </w:rPr>
              <w:t xml:space="preserve"> n terms, take n from the user.</w:t>
            </w:r>
          </w:p>
          <w:p w14:paraId="77FFE0F5" w14:textId="77777777" w:rsidR="00E5380C" w:rsidRDefault="00E5380C" w:rsidP="00DC3C62">
            <w:pPr>
              <w:widowControl w:val="0"/>
              <w:suppressAutoHyphens/>
              <w:spacing w:line="264" w:lineRule="auto"/>
              <w:ind w:left="720"/>
              <w:jc w:val="both"/>
              <w:rPr>
                <w:rFonts w:ascii="Times New Roman" w:eastAsiaTheme="minorEastAsia" w:hAnsi="Times New Roman" w:cs="Times New Roman"/>
                <w:sz w:val="24"/>
                <w:szCs w:val="24"/>
              </w:rPr>
            </w:pPr>
          </w:p>
          <w:p w14:paraId="604DDBCF"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r w:rsidRPr="00502FD6">
              <w:rPr>
                <w:rFonts w:ascii="Consolas" w:eastAsia="Times New Roman" w:hAnsi="Consolas" w:cs="Times New Roman"/>
                <w:color w:val="569CD6"/>
                <w:sz w:val="21"/>
                <w:szCs w:val="21"/>
                <w:lang w:val="en-IN" w:eastAsia="en-IN"/>
              </w:rPr>
              <w:t>package</w:t>
            </w:r>
            <w:r w:rsidRPr="00502FD6">
              <w:rPr>
                <w:rFonts w:ascii="Consolas" w:eastAsia="Times New Roman" w:hAnsi="Consolas" w:cs="Times New Roman"/>
                <w:color w:val="CCCCCC"/>
                <w:sz w:val="21"/>
                <w:szCs w:val="21"/>
                <w:lang w:val="en-IN" w:eastAsia="en-IN"/>
              </w:rPr>
              <w:t xml:space="preserve"> </w:t>
            </w:r>
            <w:proofErr w:type="spellStart"/>
            <w:r w:rsidRPr="00502FD6">
              <w:rPr>
                <w:rFonts w:ascii="Consolas" w:eastAsia="Times New Roman" w:hAnsi="Consolas" w:cs="Times New Roman"/>
                <w:color w:val="4EC9B0"/>
                <w:sz w:val="21"/>
                <w:szCs w:val="21"/>
                <w:lang w:val="en-IN" w:eastAsia="en-IN"/>
              </w:rPr>
              <w:t>mySeries</w:t>
            </w:r>
            <w:proofErr w:type="spellEnd"/>
            <w:r w:rsidRPr="00502FD6">
              <w:rPr>
                <w:rFonts w:ascii="Consolas" w:eastAsia="Times New Roman" w:hAnsi="Consolas" w:cs="Times New Roman"/>
                <w:color w:val="CCCCCC"/>
                <w:sz w:val="21"/>
                <w:szCs w:val="21"/>
                <w:lang w:val="en-IN" w:eastAsia="en-IN"/>
              </w:rPr>
              <w:t>;</w:t>
            </w:r>
          </w:p>
          <w:p w14:paraId="25F685DE"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p>
          <w:p w14:paraId="7D7A5E2D"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r w:rsidRPr="00502FD6">
              <w:rPr>
                <w:rFonts w:ascii="Consolas" w:eastAsia="Times New Roman" w:hAnsi="Consolas" w:cs="Times New Roman"/>
                <w:color w:val="569CD6"/>
                <w:sz w:val="21"/>
                <w:szCs w:val="21"/>
                <w:lang w:val="en-IN" w:eastAsia="en-IN"/>
              </w:rPr>
              <w:t>public</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569CD6"/>
                <w:sz w:val="21"/>
                <w:szCs w:val="21"/>
                <w:lang w:val="en-IN" w:eastAsia="en-IN"/>
              </w:rPr>
              <w:t>class</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4EC9B0"/>
                <w:sz w:val="21"/>
                <w:szCs w:val="21"/>
                <w:lang w:val="en-IN" w:eastAsia="en-IN"/>
              </w:rPr>
              <w:t>Series</w:t>
            </w:r>
            <w:r w:rsidRPr="00502FD6">
              <w:rPr>
                <w:rFonts w:ascii="Consolas" w:eastAsia="Times New Roman" w:hAnsi="Consolas" w:cs="Times New Roman"/>
                <w:color w:val="CCCCCC"/>
                <w:sz w:val="21"/>
                <w:szCs w:val="21"/>
                <w:lang w:val="en-IN" w:eastAsia="en-IN"/>
              </w:rPr>
              <w:t xml:space="preserve"> {</w:t>
            </w:r>
          </w:p>
          <w:p w14:paraId="5A7BDDF4"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p>
          <w:p w14:paraId="5CFED259"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6A9955"/>
                <w:sz w:val="21"/>
                <w:szCs w:val="21"/>
                <w:lang w:val="en-IN" w:eastAsia="en-IN"/>
              </w:rPr>
              <w:t>// power</w:t>
            </w:r>
          </w:p>
          <w:p w14:paraId="36D89213"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569CD6"/>
                <w:sz w:val="21"/>
                <w:szCs w:val="21"/>
                <w:lang w:val="en-IN" w:eastAsia="en-IN"/>
              </w:rPr>
              <w:t>public</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569CD6"/>
                <w:sz w:val="21"/>
                <w:szCs w:val="21"/>
                <w:lang w:val="en-IN" w:eastAsia="en-IN"/>
              </w:rPr>
              <w:t>static</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4EC9B0"/>
                <w:sz w:val="21"/>
                <w:szCs w:val="21"/>
                <w:lang w:val="en-IN" w:eastAsia="en-IN"/>
              </w:rPr>
              <w:t>double</w:t>
            </w:r>
            <w:r w:rsidRPr="00502FD6">
              <w:rPr>
                <w:rFonts w:ascii="Consolas" w:eastAsia="Times New Roman" w:hAnsi="Consolas" w:cs="Times New Roman"/>
                <w:color w:val="CCCCCC"/>
                <w:sz w:val="21"/>
                <w:szCs w:val="21"/>
                <w:lang w:val="en-IN" w:eastAsia="en-IN"/>
              </w:rPr>
              <w:t xml:space="preserve"> </w:t>
            </w:r>
            <w:proofErr w:type="gramStart"/>
            <w:r w:rsidRPr="00502FD6">
              <w:rPr>
                <w:rFonts w:ascii="Consolas" w:eastAsia="Times New Roman" w:hAnsi="Consolas" w:cs="Times New Roman"/>
                <w:color w:val="DCDCAA"/>
                <w:sz w:val="21"/>
                <w:szCs w:val="21"/>
                <w:lang w:val="en-IN" w:eastAsia="en-IN"/>
              </w:rPr>
              <w:t>power</w:t>
            </w:r>
            <w:r w:rsidRPr="00502FD6">
              <w:rPr>
                <w:rFonts w:ascii="Consolas" w:eastAsia="Times New Roman" w:hAnsi="Consolas" w:cs="Times New Roman"/>
                <w:color w:val="CCCCCC"/>
                <w:sz w:val="21"/>
                <w:szCs w:val="21"/>
                <w:lang w:val="en-IN" w:eastAsia="en-IN"/>
              </w:rPr>
              <w:t>(</w:t>
            </w:r>
            <w:proofErr w:type="gramEnd"/>
            <w:r w:rsidRPr="00502FD6">
              <w:rPr>
                <w:rFonts w:ascii="Consolas" w:eastAsia="Times New Roman" w:hAnsi="Consolas" w:cs="Times New Roman"/>
                <w:color w:val="4EC9B0"/>
                <w:sz w:val="21"/>
                <w:szCs w:val="21"/>
                <w:lang w:val="en-IN" w:eastAsia="en-IN"/>
              </w:rPr>
              <w:t>double</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9CDCFE"/>
                <w:sz w:val="21"/>
                <w:szCs w:val="21"/>
                <w:lang w:val="en-IN" w:eastAsia="en-IN"/>
              </w:rPr>
              <w:t>base</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4EC9B0"/>
                <w:sz w:val="21"/>
                <w:szCs w:val="21"/>
                <w:lang w:val="en-IN" w:eastAsia="en-IN"/>
              </w:rPr>
              <w:t>int</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9CDCFE"/>
                <w:sz w:val="21"/>
                <w:szCs w:val="21"/>
                <w:lang w:val="en-IN" w:eastAsia="en-IN"/>
              </w:rPr>
              <w:t>exponent</w:t>
            </w:r>
            <w:r w:rsidRPr="00502FD6">
              <w:rPr>
                <w:rFonts w:ascii="Consolas" w:eastAsia="Times New Roman" w:hAnsi="Consolas" w:cs="Times New Roman"/>
                <w:color w:val="CCCCCC"/>
                <w:sz w:val="21"/>
                <w:szCs w:val="21"/>
                <w:lang w:val="en-IN" w:eastAsia="en-IN"/>
              </w:rPr>
              <w:t>) {</w:t>
            </w:r>
          </w:p>
          <w:p w14:paraId="2D68B267"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C586C0"/>
                <w:sz w:val="21"/>
                <w:szCs w:val="21"/>
                <w:lang w:val="en-IN" w:eastAsia="en-IN"/>
              </w:rPr>
              <w:t>if</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9CDCFE"/>
                <w:sz w:val="21"/>
                <w:szCs w:val="21"/>
                <w:lang w:val="en-IN" w:eastAsia="en-IN"/>
              </w:rPr>
              <w:t>exponent</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D4D4D4"/>
                <w:sz w:val="21"/>
                <w:szCs w:val="21"/>
                <w:lang w:val="en-IN" w:eastAsia="en-IN"/>
              </w:rPr>
              <w:t>==</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B5CEA8"/>
                <w:sz w:val="21"/>
                <w:szCs w:val="21"/>
                <w:lang w:val="en-IN" w:eastAsia="en-IN"/>
              </w:rPr>
              <w:t>0</w:t>
            </w:r>
            <w:r w:rsidRPr="00502FD6">
              <w:rPr>
                <w:rFonts w:ascii="Consolas" w:eastAsia="Times New Roman" w:hAnsi="Consolas" w:cs="Times New Roman"/>
                <w:color w:val="CCCCCC"/>
                <w:sz w:val="21"/>
                <w:szCs w:val="21"/>
                <w:lang w:val="en-IN" w:eastAsia="en-IN"/>
              </w:rPr>
              <w:t>) {</w:t>
            </w:r>
          </w:p>
          <w:p w14:paraId="2490E88B"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C586C0"/>
                <w:sz w:val="21"/>
                <w:szCs w:val="21"/>
                <w:lang w:val="en-IN" w:eastAsia="en-IN"/>
              </w:rPr>
              <w:t>return</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B5CEA8"/>
                <w:sz w:val="21"/>
                <w:szCs w:val="21"/>
                <w:lang w:val="en-IN" w:eastAsia="en-IN"/>
              </w:rPr>
              <w:t>1</w:t>
            </w:r>
            <w:r w:rsidRPr="00502FD6">
              <w:rPr>
                <w:rFonts w:ascii="Consolas" w:eastAsia="Times New Roman" w:hAnsi="Consolas" w:cs="Times New Roman"/>
                <w:color w:val="CCCCCC"/>
                <w:sz w:val="21"/>
                <w:szCs w:val="21"/>
                <w:lang w:val="en-IN" w:eastAsia="en-IN"/>
              </w:rPr>
              <w:t>;</w:t>
            </w:r>
          </w:p>
          <w:p w14:paraId="6635EF24"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r w:rsidRPr="00502FD6">
              <w:rPr>
                <w:rFonts w:ascii="Consolas" w:eastAsia="Times New Roman" w:hAnsi="Consolas" w:cs="Times New Roman"/>
                <w:color w:val="CCCCCC"/>
                <w:sz w:val="21"/>
                <w:szCs w:val="21"/>
                <w:lang w:val="en-IN" w:eastAsia="en-IN"/>
              </w:rPr>
              <w:t xml:space="preserve">        } </w:t>
            </w:r>
            <w:r w:rsidRPr="00502FD6">
              <w:rPr>
                <w:rFonts w:ascii="Consolas" w:eastAsia="Times New Roman" w:hAnsi="Consolas" w:cs="Times New Roman"/>
                <w:color w:val="C586C0"/>
                <w:sz w:val="21"/>
                <w:szCs w:val="21"/>
                <w:lang w:val="en-IN" w:eastAsia="en-IN"/>
              </w:rPr>
              <w:t>else</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C586C0"/>
                <w:sz w:val="21"/>
                <w:szCs w:val="21"/>
                <w:lang w:val="en-IN" w:eastAsia="en-IN"/>
              </w:rPr>
              <w:t>if</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9CDCFE"/>
                <w:sz w:val="21"/>
                <w:szCs w:val="21"/>
                <w:lang w:val="en-IN" w:eastAsia="en-IN"/>
              </w:rPr>
              <w:t>exponent</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D4D4D4"/>
                <w:sz w:val="21"/>
                <w:szCs w:val="21"/>
                <w:lang w:val="en-IN" w:eastAsia="en-IN"/>
              </w:rPr>
              <w:t>&gt;</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B5CEA8"/>
                <w:sz w:val="21"/>
                <w:szCs w:val="21"/>
                <w:lang w:val="en-IN" w:eastAsia="en-IN"/>
              </w:rPr>
              <w:t>0</w:t>
            </w:r>
            <w:r w:rsidRPr="00502FD6">
              <w:rPr>
                <w:rFonts w:ascii="Consolas" w:eastAsia="Times New Roman" w:hAnsi="Consolas" w:cs="Times New Roman"/>
                <w:color w:val="CCCCCC"/>
                <w:sz w:val="21"/>
                <w:szCs w:val="21"/>
                <w:lang w:val="en-IN" w:eastAsia="en-IN"/>
              </w:rPr>
              <w:t>) {</w:t>
            </w:r>
          </w:p>
          <w:p w14:paraId="3E241F54"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C586C0"/>
                <w:sz w:val="21"/>
                <w:szCs w:val="21"/>
                <w:lang w:val="en-IN" w:eastAsia="en-IN"/>
              </w:rPr>
              <w:t>return</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9CDCFE"/>
                <w:sz w:val="21"/>
                <w:szCs w:val="21"/>
                <w:lang w:val="en-IN" w:eastAsia="en-IN"/>
              </w:rPr>
              <w:t>base</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D4D4D4"/>
                <w:sz w:val="21"/>
                <w:szCs w:val="21"/>
                <w:lang w:val="en-IN" w:eastAsia="en-IN"/>
              </w:rPr>
              <w:t>*</w:t>
            </w:r>
            <w:r w:rsidRPr="00502FD6">
              <w:rPr>
                <w:rFonts w:ascii="Consolas" w:eastAsia="Times New Roman" w:hAnsi="Consolas" w:cs="Times New Roman"/>
                <w:color w:val="CCCCCC"/>
                <w:sz w:val="21"/>
                <w:szCs w:val="21"/>
                <w:lang w:val="en-IN" w:eastAsia="en-IN"/>
              </w:rPr>
              <w:t xml:space="preserve"> </w:t>
            </w:r>
            <w:proofErr w:type="gramStart"/>
            <w:r w:rsidRPr="00502FD6">
              <w:rPr>
                <w:rFonts w:ascii="Consolas" w:eastAsia="Times New Roman" w:hAnsi="Consolas" w:cs="Times New Roman"/>
                <w:color w:val="DCDCAA"/>
                <w:sz w:val="21"/>
                <w:szCs w:val="21"/>
                <w:lang w:val="en-IN" w:eastAsia="en-IN"/>
              </w:rPr>
              <w:t>power</w:t>
            </w:r>
            <w:r w:rsidRPr="00502FD6">
              <w:rPr>
                <w:rFonts w:ascii="Consolas" w:eastAsia="Times New Roman" w:hAnsi="Consolas" w:cs="Times New Roman"/>
                <w:color w:val="CCCCCC"/>
                <w:sz w:val="21"/>
                <w:szCs w:val="21"/>
                <w:lang w:val="en-IN" w:eastAsia="en-IN"/>
              </w:rPr>
              <w:t>(</w:t>
            </w:r>
            <w:proofErr w:type="gramEnd"/>
            <w:r w:rsidRPr="00502FD6">
              <w:rPr>
                <w:rFonts w:ascii="Consolas" w:eastAsia="Times New Roman" w:hAnsi="Consolas" w:cs="Times New Roman"/>
                <w:color w:val="9CDCFE"/>
                <w:sz w:val="21"/>
                <w:szCs w:val="21"/>
                <w:lang w:val="en-IN" w:eastAsia="en-IN"/>
              </w:rPr>
              <w:t>base</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9CDCFE"/>
                <w:sz w:val="21"/>
                <w:szCs w:val="21"/>
                <w:lang w:val="en-IN" w:eastAsia="en-IN"/>
              </w:rPr>
              <w:t>exponent</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D4D4D4"/>
                <w:sz w:val="21"/>
                <w:szCs w:val="21"/>
                <w:lang w:val="en-IN" w:eastAsia="en-IN"/>
              </w:rPr>
              <w:t>-</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B5CEA8"/>
                <w:sz w:val="21"/>
                <w:szCs w:val="21"/>
                <w:lang w:val="en-IN" w:eastAsia="en-IN"/>
              </w:rPr>
              <w:t>1</w:t>
            </w:r>
            <w:r w:rsidRPr="00502FD6">
              <w:rPr>
                <w:rFonts w:ascii="Consolas" w:eastAsia="Times New Roman" w:hAnsi="Consolas" w:cs="Times New Roman"/>
                <w:color w:val="CCCCCC"/>
                <w:sz w:val="21"/>
                <w:szCs w:val="21"/>
                <w:lang w:val="en-IN" w:eastAsia="en-IN"/>
              </w:rPr>
              <w:t>);</w:t>
            </w:r>
          </w:p>
          <w:p w14:paraId="0AD2BEE6"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r w:rsidRPr="00502FD6">
              <w:rPr>
                <w:rFonts w:ascii="Consolas" w:eastAsia="Times New Roman" w:hAnsi="Consolas" w:cs="Times New Roman"/>
                <w:color w:val="CCCCCC"/>
                <w:sz w:val="21"/>
                <w:szCs w:val="21"/>
                <w:lang w:val="en-IN" w:eastAsia="en-IN"/>
              </w:rPr>
              <w:t xml:space="preserve">        } </w:t>
            </w:r>
            <w:r w:rsidRPr="00502FD6">
              <w:rPr>
                <w:rFonts w:ascii="Consolas" w:eastAsia="Times New Roman" w:hAnsi="Consolas" w:cs="Times New Roman"/>
                <w:color w:val="C586C0"/>
                <w:sz w:val="21"/>
                <w:szCs w:val="21"/>
                <w:lang w:val="en-IN" w:eastAsia="en-IN"/>
              </w:rPr>
              <w:t>else</w:t>
            </w:r>
            <w:r w:rsidRPr="00502FD6">
              <w:rPr>
                <w:rFonts w:ascii="Consolas" w:eastAsia="Times New Roman" w:hAnsi="Consolas" w:cs="Times New Roman"/>
                <w:color w:val="CCCCCC"/>
                <w:sz w:val="21"/>
                <w:szCs w:val="21"/>
                <w:lang w:val="en-IN" w:eastAsia="en-IN"/>
              </w:rPr>
              <w:t xml:space="preserve"> {</w:t>
            </w:r>
          </w:p>
          <w:p w14:paraId="51F227D0"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r w:rsidRPr="00502FD6">
              <w:rPr>
                <w:rFonts w:ascii="Consolas" w:eastAsia="Times New Roman" w:hAnsi="Consolas" w:cs="Times New Roman"/>
                <w:color w:val="CCCCCC"/>
                <w:sz w:val="21"/>
                <w:szCs w:val="21"/>
                <w:lang w:val="en-IN" w:eastAsia="en-IN"/>
              </w:rPr>
              <w:lastRenderedPageBreak/>
              <w:t xml:space="preserve">            </w:t>
            </w:r>
            <w:r w:rsidRPr="00502FD6">
              <w:rPr>
                <w:rFonts w:ascii="Consolas" w:eastAsia="Times New Roman" w:hAnsi="Consolas" w:cs="Times New Roman"/>
                <w:color w:val="C586C0"/>
                <w:sz w:val="21"/>
                <w:szCs w:val="21"/>
                <w:lang w:val="en-IN" w:eastAsia="en-IN"/>
              </w:rPr>
              <w:t>return</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B5CEA8"/>
                <w:sz w:val="21"/>
                <w:szCs w:val="21"/>
                <w:lang w:val="en-IN" w:eastAsia="en-IN"/>
              </w:rPr>
              <w:t>1</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D4D4D4"/>
                <w:sz w:val="21"/>
                <w:szCs w:val="21"/>
                <w:lang w:val="en-IN" w:eastAsia="en-IN"/>
              </w:rPr>
              <w:t>/</w:t>
            </w:r>
            <w:r w:rsidRPr="00502FD6">
              <w:rPr>
                <w:rFonts w:ascii="Consolas" w:eastAsia="Times New Roman" w:hAnsi="Consolas" w:cs="Times New Roman"/>
                <w:color w:val="CCCCCC"/>
                <w:sz w:val="21"/>
                <w:szCs w:val="21"/>
                <w:lang w:val="en-IN" w:eastAsia="en-IN"/>
              </w:rPr>
              <w:t xml:space="preserve"> </w:t>
            </w:r>
            <w:proofErr w:type="gramStart"/>
            <w:r w:rsidRPr="00502FD6">
              <w:rPr>
                <w:rFonts w:ascii="Consolas" w:eastAsia="Times New Roman" w:hAnsi="Consolas" w:cs="Times New Roman"/>
                <w:color w:val="DCDCAA"/>
                <w:sz w:val="21"/>
                <w:szCs w:val="21"/>
                <w:lang w:val="en-IN" w:eastAsia="en-IN"/>
              </w:rPr>
              <w:t>power</w:t>
            </w:r>
            <w:r w:rsidRPr="00502FD6">
              <w:rPr>
                <w:rFonts w:ascii="Consolas" w:eastAsia="Times New Roman" w:hAnsi="Consolas" w:cs="Times New Roman"/>
                <w:color w:val="CCCCCC"/>
                <w:sz w:val="21"/>
                <w:szCs w:val="21"/>
                <w:lang w:val="en-IN" w:eastAsia="en-IN"/>
              </w:rPr>
              <w:t>(</w:t>
            </w:r>
            <w:proofErr w:type="gramEnd"/>
            <w:r w:rsidRPr="00502FD6">
              <w:rPr>
                <w:rFonts w:ascii="Consolas" w:eastAsia="Times New Roman" w:hAnsi="Consolas" w:cs="Times New Roman"/>
                <w:color w:val="9CDCFE"/>
                <w:sz w:val="21"/>
                <w:szCs w:val="21"/>
                <w:lang w:val="en-IN" w:eastAsia="en-IN"/>
              </w:rPr>
              <w:t>base</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D4D4D4"/>
                <w:sz w:val="21"/>
                <w:szCs w:val="21"/>
                <w:lang w:val="en-IN" w:eastAsia="en-IN"/>
              </w:rPr>
              <w:t>-</w:t>
            </w:r>
            <w:r w:rsidRPr="00502FD6">
              <w:rPr>
                <w:rFonts w:ascii="Consolas" w:eastAsia="Times New Roman" w:hAnsi="Consolas" w:cs="Times New Roman"/>
                <w:color w:val="9CDCFE"/>
                <w:sz w:val="21"/>
                <w:szCs w:val="21"/>
                <w:lang w:val="en-IN" w:eastAsia="en-IN"/>
              </w:rPr>
              <w:t>exponent</w:t>
            </w:r>
            <w:r w:rsidRPr="00502FD6">
              <w:rPr>
                <w:rFonts w:ascii="Consolas" w:eastAsia="Times New Roman" w:hAnsi="Consolas" w:cs="Times New Roman"/>
                <w:color w:val="CCCCCC"/>
                <w:sz w:val="21"/>
                <w:szCs w:val="21"/>
                <w:lang w:val="en-IN" w:eastAsia="en-IN"/>
              </w:rPr>
              <w:t>);</w:t>
            </w:r>
          </w:p>
          <w:p w14:paraId="51EE417C"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r w:rsidRPr="00502FD6">
              <w:rPr>
                <w:rFonts w:ascii="Consolas" w:eastAsia="Times New Roman" w:hAnsi="Consolas" w:cs="Times New Roman"/>
                <w:color w:val="CCCCCC"/>
                <w:sz w:val="21"/>
                <w:szCs w:val="21"/>
                <w:lang w:val="en-IN" w:eastAsia="en-IN"/>
              </w:rPr>
              <w:t>        }</w:t>
            </w:r>
          </w:p>
          <w:p w14:paraId="3C53139B"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r w:rsidRPr="00502FD6">
              <w:rPr>
                <w:rFonts w:ascii="Consolas" w:eastAsia="Times New Roman" w:hAnsi="Consolas" w:cs="Times New Roman"/>
                <w:color w:val="CCCCCC"/>
                <w:sz w:val="21"/>
                <w:szCs w:val="21"/>
                <w:lang w:val="en-IN" w:eastAsia="en-IN"/>
              </w:rPr>
              <w:t>    }</w:t>
            </w:r>
          </w:p>
          <w:p w14:paraId="5A23E7D1"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p>
          <w:p w14:paraId="2E8113D8"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6A9955"/>
                <w:sz w:val="21"/>
                <w:szCs w:val="21"/>
                <w:lang w:val="en-IN" w:eastAsia="en-IN"/>
              </w:rPr>
              <w:t>// factorial using recursion</w:t>
            </w:r>
          </w:p>
          <w:p w14:paraId="28E313EC"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569CD6"/>
                <w:sz w:val="21"/>
                <w:szCs w:val="21"/>
                <w:lang w:val="en-IN" w:eastAsia="en-IN"/>
              </w:rPr>
              <w:t>public</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569CD6"/>
                <w:sz w:val="21"/>
                <w:szCs w:val="21"/>
                <w:lang w:val="en-IN" w:eastAsia="en-IN"/>
              </w:rPr>
              <w:t>static</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4EC9B0"/>
                <w:sz w:val="21"/>
                <w:szCs w:val="21"/>
                <w:lang w:val="en-IN" w:eastAsia="en-IN"/>
              </w:rPr>
              <w:t>int</w:t>
            </w:r>
            <w:r w:rsidRPr="00502FD6">
              <w:rPr>
                <w:rFonts w:ascii="Consolas" w:eastAsia="Times New Roman" w:hAnsi="Consolas" w:cs="Times New Roman"/>
                <w:color w:val="CCCCCC"/>
                <w:sz w:val="21"/>
                <w:szCs w:val="21"/>
                <w:lang w:val="en-IN" w:eastAsia="en-IN"/>
              </w:rPr>
              <w:t xml:space="preserve"> </w:t>
            </w:r>
            <w:proofErr w:type="gramStart"/>
            <w:r w:rsidRPr="00502FD6">
              <w:rPr>
                <w:rFonts w:ascii="Consolas" w:eastAsia="Times New Roman" w:hAnsi="Consolas" w:cs="Times New Roman"/>
                <w:color w:val="DCDCAA"/>
                <w:sz w:val="21"/>
                <w:szCs w:val="21"/>
                <w:lang w:val="en-IN" w:eastAsia="en-IN"/>
              </w:rPr>
              <w:t>factorial</w:t>
            </w:r>
            <w:r w:rsidRPr="00502FD6">
              <w:rPr>
                <w:rFonts w:ascii="Consolas" w:eastAsia="Times New Roman" w:hAnsi="Consolas" w:cs="Times New Roman"/>
                <w:color w:val="CCCCCC"/>
                <w:sz w:val="21"/>
                <w:szCs w:val="21"/>
                <w:lang w:val="en-IN" w:eastAsia="en-IN"/>
              </w:rPr>
              <w:t>(</w:t>
            </w:r>
            <w:proofErr w:type="gramEnd"/>
            <w:r w:rsidRPr="00502FD6">
              <w:rPr>
                <w:rFonts w:ascii="Consolas" w:eastAsia="Times New Roman" w:hAnsi="Consolas" w:cs="Times New Roman"/>
                <w:color w:val="4EC9B0"/>
                <w:sz w:val="21"/>
                <w:szCs w:val="21"/>
                <w:lang w:val="en-IN" w:eastAsia="en-IN"/>
              </w:rPr>
              <w:t>int</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9CDCFE"/>
                <w:sz w:val="21"/>
                <w:szCs w:val="21"/>
                <w:lang w:val="en-IN" w:eastAsia="en-IN"/>
              </w:rPr>
              <w:t>n</w:t>
            </w:r>
            <w:r w:rsidRPr="00502FD6">
              <w:rPr>
                <w:rFonts w:ascii="Consolas" w:eastAsia="Times New Roman" w:hAnsi="Consolas" w:cs="Times New Roman"/>
                <w:color w:val="CCCCCC"/>
                <w:sz w:val="21"/>
                <w:szCs w:val="21"/>
                <w:lang w:val="en-IN" w:eastAsia="en-IN"/>
              </w:rPr>
              <w:t>) {</w:t>
            </w:r>
          </w:p>
          <w:p w14:paraId="2A7FFF08"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C586C0"/>
                <w:sz w:val="21"/>
                <w:szCs w:val="21"/>
                <w:lang w:val="en-IN" w:eastAsia="en-IN"/>
              </w:rPr>
              <w:t>if</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9CDCFE"/>
                <w:sz w:val="21"/>
                <w:szCs w:val="21"/>
                <w:lang w:val="en-IN" w:eastAsia="en-IN"/>
              </w:rPr>
              <w:t>n</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D4D4D4"/>
                <w:sz w:val="21"/>
                <w:szCs w:val="21"/>
                <w:lang w:val="en-IN" w:eastAsia="en-IN"/>
              </w:rPr>
              <w:t>==</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B5CEA8"/>
                <w:sz w:val="21"/>
                <w:szCs w:val="21"/>
                <w:lang w:val="en-IN" w:eastAsia="en-IN"/>
              </w:rPr>
              <w:t>0</w:t>
            </w:r>
            <w:r w:rsidRPr="00502FD6">
              <w:rPr>
                <w:rFonts w:ascii="Consolas" w:eastAsia="Times New Roman" w:hAnsi="Consolas" w:cs="Times New Roman"/>
                <w:color w:val="CCCCCC"/>
                <w:sz w:val="21"/>
                <w:szCs w:val="21"/>
                <w:lang w:val="en-IN" w:eastAsia="en-IN"/>
              </w:rPr>
              <w:t>) {</w:t>
            </w:r>
          </w:p>
          <w:p w14:paraId="0B679586"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C586C0"/>
                <w:sz w:val="21"/>
                <w:szCs w:val="21"/>
                <w:lang w:val="en-IN" w:eastAsia="en-IN"/>
              </w:rPr>
              <w:t>return</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B5CEA8"/>
                <w:sz w:val="21"/>
                <w:szCs w:val="21"/>
                <w:lang w:val="en-IN" w:eastAsia="en-IN"/>
              </w:rPr>
              <w:t>1</w:t>
            </w:r>
            <w:r w:rsidRPr="00502FD6">
              <w:rPr>
                <w:rFonts w:ascii="Consolas" w:eastAsia="Times New Roman" w:hAnsi="Consolas" w:cs="Times New Roman"/>
                <w:color w:val="CCCCCC"/>
                <w:sz w:val="21"/>
                <w:szCs w:val="21"/>
                <w:lang w:val="en-IN" w:eastAsia="en-IN"/>
              </w:rPr>
              <w:t>;</w:t>
            </w:r>
          </w:p>
          <w:p w14:paraId="1FDFF153"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r w:rsidRPr="00502FD6">
              <w:rPr>
                <w:rFonts w:ascii="Consolas" w:eastAsia="Times New Roman" w:hAnsi="Consolas" w:cs="Times New Roman"/>
                <w:color w:val="CCCCCC"/>
                <w:sz w:val="21"/>
                <w:szCs w:val="21"/>
                <w:lang w:val="en-IN" w:eastAsia="en-IN"/>
              </w:rPr>
              <w:t xml:space="preserve">        } </w:t>
            </w:r>
            <w:r w:rsidRPr="00502FD6">
              <w:rPr>
                <w:rFonts w:ascii="Consolas" w:eastAsia="Times New Roman" w:hAnsi="Consolas" w:cs="Times New Roman"/>
                <w:color w:val="C586C0"/>
                <w:sz w:val="21"/>
                <w:szCs w:val="21"/>
                <w:lang w:val="en-IN" w:eastAsia="en-IN"/>
              </w:rPr>
              <w:t>else</w:t>
            </w:r>
            <w:r w:rsidRPr="00502FD6">
              <w:rPr>
                <w:rFonts w:ascii="Consolas" w:eastAsia="Times New Roman" w:hAnsi="Consolas" w:cs="Times New Roman"/>
                <w:color w:val="CCCCCC"/>
                <w:sz w:val="21"/>
                <w:szCs w:val="21"/>
                <w:lang w:val="en-IN" w:eastAsia="en-IN"/>
              </w:rPr>
              <w:t xml:space="preserve"> {</w:t>
            </w:r>
          </w:p>
          <w:p w14:paraId="6D39C71B"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C586C0"/>
                <w:sz w:val="21"/>
                <w:szCs w:val="21"/>
                <w:lang w:val="en-IN" w:eastAsia="en-IN"/>
              </w:rPr>
              <w:t>return</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9CDCFE"/>
                <w:sz w:val="21"/>
                <w:szCs w:val="21"/>
                <w:lang w:val="en-IN" w:eastAsia="en-IN"/>
              </w:rPr>
              <w:t>n</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D4D4D4"/>
                <w:sz w:val="21"/>
                <w:szCs w:val="21"/>
                <w:lang w:val="en-IN" w:eastAsia="en-IN"/>
              </w:rPr>
              <w:t>*</w:t>
            </w:r>
            <w:r w:rsidRPr="00502FD6">
              <w:rPr>
                <w:rFonts w:ascii="Consolas" w:eastAsia="Times New Roman" w:hAnsi="Consolas" w:cs="Times New Roman"/>
                <w:color w:val="CCCCCC"/>
                <w:sz w:val="21"/>
                <w:szCs w:val="21"/>
                <w:lang w:val="en-IN" w:eastAsia="en-IN"/>
              </w:rPr>
              <w:t xml:space="preserve"> </w:t>
            </w:r>
            <w:proofErr w:type="gramStart"/>
            <w:r w:rsidRPr="00502FD6">
              <w:rPr>
                <w:rFonts w:ascii="Consolas" w:eastAsia="Times New Roman" w:hAnsi="Consolas" w:cs="Times New Roman"/>
                <w:color w:val="DCDCAA"/>
                <w:sz w:val="21"/>
                <w:szCs w:val="21"/>
                <w:lang w:val="en-IN" w:eastAsia="en-IN"/>
              </w:rPr>
              <w:t>factorial</w:t>
            </w:r>
            <w:r w:rsidRPr="00502FD6">
              <w:rPr>
                <w:rFonts w:ascii="Consolas" w:eastAsia="Times New Roman" w:hAnsi="Consolas" w:cs="Times New Roman"/>
                <w:color w:val="CCCCCC"/>
                <w:sz w:val="21"/>
                <w:szCs w:val="21"/>
                <w:lang w:val="en-IN" w:eastAsia="en-IN"/>
              </w:rPr>
              <w:t>(</w:t>
            </w:r>
            <w:proofErr w:type="gramEnd"/>
            <w:r w:rsidRPr="00502FD6">
              <w:rPr>
                <w:rFonts w:ascii="Consolas" w:eastAsia="Times New Roman" w:hAnsi="Consolas" w:cs="Times New Roman"/>
                <w:color w:val="9CDCFE"/>
                <w:sz w:val="21"/>
                <w:szCs w:val="21"/>
                <w:lang w:val="en-IN" w:eastAsia="en-IN"/>
              </w:rPr>
              <w:t>n</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D4D4D4"/>
                <w:sz w:val="21"/>
                <w:szCs w:val="21"/>
                <w:lang w:val="en-IN" w:eastAsia="en-IN"/>
              </w:rPr>
              <w:t>-</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B5CEA8"/>
                <w:sz w:val="21"/>
                <w:szCs w:val="21"/>
                <w:lang w:val="en-IN" w:eastAsia="en-IN"/>
              </w:rPr>
              <w:t>1</w:t>
            </w:r>
            <w:r w:rsidRPr="00502FD6">
              <w:rPr>
                <w:rFonts w:ascii="Consolas" w:eastAsia="Times New Roman" w:hAnsi="Consolas" w:cs="Times New Roman"/>
                <w:color w:val="CCCCCC"/>
                <w:sz w:val="21"/>
                <w:szCs w:val="21"/>
                <w:lang w:val="en-IN" w:eastAsia="en-IN"/>
              </w:rPr>
              <w:t>);</w:t>
            </w:r>
          </w:p>
          <w:p w14:paraId="5C983B5C"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r w:rsidRPr="00502FD6">
              <w:rPr>
                <w:rFonts w:ascii="Consolas" w:eastAsia="Times New Roman" w:hAnsi="Consolas" w:cs="Times New Roman"/>
                <w:color w:val="CCCCCC"/>
                <w:sz w:val="21"/>
                <w:szCs w:val="21"/>
                <w:lang w:val="en-IN" w:eastAsia="en-IN"/>
              </w:rPr>
              <w:t>        }</w:t>
            </w:r>
          </w:p>
          <w:p w14:paraId="572A2FA2"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r w:rsidRPr="00502FD6">
              <w:rPr>
                <w:rFonts w:ascii="Consolas" w:eastAsia="Times New Roman" w:hAnsi="Consolas" w:cs="Times New Roman"/>
                <w:color w:val="CCCCCC"/>
                <w:sz w:val="21"/>
                <w:szCs w:val="21"/>
                <w:lang w:val="en-IN" w:eastAsia="en-IN"/>
              </w:rPr>
              <w:t>    }</w:t>
            </w:r>
          </w:p>
          <w:p w14:paraId="08723352"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p>
          <w:p w14:paraId="20277F9F"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6A9955"/>
                <w:sz w:val="21"/>
                <w:szCs w:val="21"/>
                <w:lang w:val="en-IN" w:eastAsia="en-IN"/>
              </w:rPr>
              <w:t>// series sum</w:t>
            </w:r>
          </w:p>
          <w:p w14:paraId="2657BE65"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569CD6"/>
                <w:sz w:val="21"/>
                <w:szCs w:val="21"/>
                <w:lang w:val="en-IN" w:eastAsia="en-IN"/>
              </w:rPr>
              <w:t>public</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569CD6"/>
                <w:sz w:val="21"/>
                <w:szCs w:val="21"/>
                <w:lang w:val="en-IN" w:eastAsia="en-IN"/>
              </w:rPr>
              <w:t>static</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4EC9B0"/>
                <w:sz w:val="21"/>
                <w:szCs w:val="21"/>
                <w:lang w:val="en-IN" w:eastAsia="en-IN"/>
              </w:rPr>
              <w:t>double</w:t>
            </w:r>
            <w:r w:rsidRPr="00502FD6">
              <w:rPr>
                <w:rFonts w:ascii="Consolas" w:eastAsia="Times New Roman" w:hAnsi="Consolas" w:cs="Times New Roman"/>
                <w:color w:val="CCCCCC"/>
                <w:sz w:val="21"/>
                <w:szCs w:val="21"/>
                <w:lang w:val="en-IN" w:eastAsia="en-IN"/>
              </w:rPr>
              <w:t xml:space="preserve"> </w:t>
            </w:r>
            <w:proofErr w:type="spellStart"/>
            <w:proofErr w:type="gramStart"/>
            <w:r w:rsidRPr="00502FD6">
              <w:rPr>
                <w:rFonts w:ascii="Consolas" w:eastAsia="Times New Roman" w:hAnsi="Consolas" w:cs="Times New Roman"/>
                <w:color w:val="DCDCAA"/>
                <w:sz w:val="21"/>
                <w:szCs w:val="21"/>
                <w:lang w:val="en-IN" w:eastAsia="en-IN"/>
              </w:rPr>
              <w:t>seriesSum</w:t>
            </w:r>
            <w:proofErr w:type="spellEnd"/>
            <w:r w:rsidRPr="00502FD6">
              <w:rPr>
                <w:rFonts w:ascii="Consolas" w:eastAsia="Times New Roman" w:hAnsi="Consolas" w:cs="Times New Roman"/>
                <w:color w:val="CCCCCC"/>
                <w:sz w:val="21"/>
                <w:szCs w:val="21"/>
                <w:lang w:val="en-IN" w:eastAsia="en-IN"/>
              </w:rPr>
              <w:t>(</w:t>
            </w:r>
            <w:proofErr w:type="gramEnd"/>
            <w:r w:rsidRPr="00502FD6">
              <w:rPr>
                <w:rFonts w:ascii="Consolas" w:eastAsia="Times New Roman" w:hAnsi="Consolas" w:cs="Times New Roman"/>
                <w:color w:val="4EC9B0"/>
                <w:sz w:val="21"/>
                <w:szCs w:val="21"/>
                <w:lang w:val="en-IN" w:eastAsia="en-IN"/>
              </w:rPr>
              <w:t>double</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9CDCFE"/>
                <w:sz w:val="21"/>
                <w:szCs w:val="21"/>
                <w:lang w:val="en-IN" w:eastAsia="en-IN"/>
              </w:rPr>
              <w:t>x</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4EC9B0"/>
                <w:sz w:val="21"/>
                <w:szCs w:val="21"/>
                <w:lang w:val="en-IN" w:eastAsia="en-IN"/>
              </w:rPr>
              <w:t>int</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9CDCFE"/>
                <w:sz w:val="21"/>
                <w:szCs w:val="21"/>
                <w:lang w:val="en-IN" w:eastAsia="en-IN"/>
              </w:rPr>
              <w:t>n</w:t>
            </w:r>
            <w:r w:rsidRPr="00502FD6">
              <w:rPr>
                <w:rFonts w:ascii="Consolas" w:eastAsia="Times New Roman" w:hAnsi="Consolas" w:cs="Times New Roman"/>
                <w:color w:val="CCCCCC"/>
                <w:sz w:val="21"/>
                <w:szCs w:val="21"/>
                <w:lang w:val="en-IN" w:eastAsia="en-IN"/>
              </w:rPr>
              <w:t>) {</w:t>
            </w:r>
          </w:p>
          <w:p w14:paraId="0F2FF50C"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4EC9B0"/>
                <w:sz w:val="21"/>
                <w:szCs w:val="21"/>
                <w:lang w:val="en-IN" w:eastAsia="en-IN"/>
              </w:rPr>
              <w:t>double</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9CDCFE"/>
                <w:sz w:val="21"/>
                <w:szCs w:val="21"/>
                <w:lang w:val="en-IN" w:eastAsia="en-IN"/>
              </w:rPr>
              <w:t>sum</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D4D4D4"/>
                <w:sz w:val="21"/>
                <w:szCs w:val="21"/>
                <w:lang w:val="en-IN" w:eastAsia="en-IN"/>
              </w:rPr>
              <w:t>=</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B5CEA8"/>
                <w:sz w:val="21"/>
                <w:szCs w:val="21"/>
                <w:lang w:val="en-IN" w:eastAsia="en-IN"/>
              </w:rPr>
              <w:t>1</w:t>
            </w:r>
            <w:r w:rsidRPr="00502FD6">
              <w:rPr>
                <w:rFonts w:ascii="Consolas" w:eastAsia="Times New Roman" w:hAnsi="Consolas" w:cs="Times New Roman"/>
                <w:color w:val="CCCCCC"/>
                <w:sz w:val="21"/>
                <w:szCs w:val="21"/>
                <w:lang w:val="en-IN" w:eastAsia="en-IN"/>
              </w:rPr>
              <w:t>;</w:t>
            </w:r>
          </w:p>
          <w:p w14:paraId="3DD8845B"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C586C0"/>
                <w:sz w:val="21"/>
                <w:szCs w:val="21"/>
                <w:lang w:val="en-IN" w:eastAsia="en-IN"/>
              </w:rPr>
              <w:t>for</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4EC9B0"/>
                <w:sz w:val="21"/>
                <w:szCs w:val="21"/>
                <w:lang w:val="en-IN" w:eastAsia="en-IN"/>
              </w:rPr>
              <w:t>int</w:t>
            </w:r>
            <w:r w:rsidRPr="00502FD6">
              <w:rPr>
                <w:rFonts w:ascii="Consolas" w:eastAsia="Times New Roman" w:hAnsi="Consolas" w:cs="Times New Roman"/>
                <w:color w:val="CCCCCC"/>
                <w:sz w:val="21"/>
                <w:szCs w:val="21"/>
                <w:lang w:val="en-IN" w:eastAsia="en-IN"/>
              </w:rPr>
              <w:t xml:space="preserve"> </w:t>
            </w:r>
            <w:proofErr w:type="spellStart"/>
            <w:r w:rsidRPr="00502FD6">
              <w:rPr>
                <w:rFonts w:ascii="Consolas" w:eastAsia="Times New Roman" w:hAnsi="Consolas" w:cs="Times New Roman"/>
                <w:color w:val="9CDCFE"/>
                <w:sz w:val="21"/>
                <w:szCs w:val="21"/>
                <w:lang w:val="en-IN" w:eastAsia="en-IN"/>
              </w:rPr>
              <w:t>i</w:t>
            </w:r>
            <w:proofErr w:type="spellEnd"/>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D4D4D4"/>
                <w:sz w:val="21"/>
                <w:szCs w:val="21"/>
                <w:lang w:val="en-IN" w:eastAsia="en-IN"/>
              </w:rPr>
              <w:t>=</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B5CEA8"/>
                <w:sz w:val="21"/>
                <w:szCs w:val="21"/>
                <w:lang w:val="en-IN" w:eastAsia="en-IN"/>
              </w:rPr>
              <w:t>1</w:t>
            </w:r>
            <w:r w:rsidRPr="00502FD6">
              <w:rPr>
                <w:rFonts w:ascii="Consolas" w:eastAsia="Times New Roman" w:hAnsi="Consolas" w:cs="Times New Roman"/>
                <w:color w:val="CCCCCC"/>
                <w:sz w:val="21"/>
                <w:szCs w:val="21"/>
                <w:lang w:val="en-IN" w:eastAsia="en-IN"/>
              </w:rPr>
              <w:t xml:space="preserve">; </w:t>
            </w:r>
            <w:proofErr w:type="spellStart"/>
            <w:r w:rsidRPr="00502FD6">
              <w:rPr>
                <w:rFonts w:ascii="Consolas" w:eastAsia="Times New Roman" w:hAnsi="Consolas" w:cs="Times New Roman"/>
                <w:color w:val="9CDCFE"/>
                <w:sz w:val="21"/>
                <w:szCs w:val="21"/>
                <w:lang w:val="en-IN" w:eastAsia="en-IN"/>
              </w:rPr>
              <w:t>i</w:t>
            </w:r>
            <w:proofErr w:type="spellEnd"/>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D4D4D4"/>
                <w:sz w:val="21"/>
                <w:szCs w:val="21"/>
                <w:lang w:val="en-IN" w:eastAsia="en-IN"/>
              </w:rPr>
              <w:t>&lt;=</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9CDCFE"/>
                <w:sz w:val="21"/>
                <w:szCs w:val="21"/>
                <w:lang w:val="en-IN" w:eastAsia="en-IN"/>
              </w:rPr>
              <w:t>n</w:t>
            </w:r>
            <w:r w:rsidRPr="00502FD6">
              <w:rPr>
                <w:rFonts w:ascii="Consolas" w:eastAsia="Times New Roman" w:hAnsi="Consolas" w:cs="Times New Roman"/>
                <w:color w:val="CCCCCC"/>
                <w:sz w:val="21"/>
                <w:szCs w:val="21"/>
                <w:lang w:val="en-IN" w:eastAsia="en-IN"/>
              </w:rPr>
              <w:t xml:space="preserve">; </w:t>
            </w:r>
            <w:proofErr w:type="spellStart"/>
            <w:r w:rsidRPr="00502FD6">
              <w:rPr>
                <w:rFonts w:ascii="Consolas" w:eastAsia="Times New Roman" w:hAnsi="Consolas" w:cs="Times New Roman"/>
                <w:color w:val="9CDCFE"/>
                <w:sz w:val="21"/>
                <w:szCs w:val="21"/>
                <w:lang w:val="en-IN" w:eastAsia="en-IN"/>
              </w:rPr>
              <w:t>i</w:t>
            </w:r>
            <w:proofErr w:type="spellEnd"/>
            <w:r w:rsidRPr="00502FD6">
              <w:rPr>
                <w:rFonts w:ascii="Consolas" w:eastAsia="Times New Roman" w:hAnsi="Consolas" w:cs="Times New Roman"/>
                <w:color w:val="D4D4D4"/>
                <w:sz w:val="21"/>
                <w:szCs w:val="21"/>
                <w:lang w:val="en-IN" w:eastAsia="en-IN"/>
              </w:rPr>
              <w:t>++</w:t>
            </w:r>
            <w:r w:rsidRPr="00502FD6">
              <w:rPr>
                <w:rFonts w:ascii="Consolas" w:eastAsia="Times New Roman" w:hAnsi="Consolas" w:cs="Times New Roman"/>
                <w:color w:val="CCCCCC"/>
                <w:sz w:val="21"/>
                <w:szCs w:val="21"/>
                <w:lang w:val="en-IN" w:eastAsia="en-IN"/>
              </w:rPr>
              <w:t>) {</w:t>
            </w:r>
          </w:p>
          <w:p w14:paraId="365A7D56"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9CDCFE"/>
                <w:sz w:val="21"/>
                <w:szCs w:val="21"/>
                <w:lang w:val="en-IN" w:eastAsia="en-IN"/>
              </w:rPr>
              <w:t>sum</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D4D4D4"/>
                <w:sz w:val="21"/>
                <w:szCs w:val="21"/>
                <w:lang w:val="en-IN" w:eastAsia="en-IN"/>
              </w:rPr>
              <w:t>+=</w:t>
            </w:r>
            <w:r w:rsidRPr="00502FD6">
              <w:rPr>
                <w:rFonts w:ascii="Consolas" w:eastAsia="Times New Roman" w:hAnsi="Consolas" w:cs="Times New Roman"/>
                <w:color w:val="CCCCCC"/>
                <w:sz w:val="21"/>
                <w:szCs w:val="21"/>
                <w:lang w:val="en-IN" w:eastAsia="en-IN"/>
              </w:rPr>
              <w:t xml:space="preserve"> (</w:t>
            </w:r>
            <w:proofErr w:type="gramStart"/>
            <w:r w:rsidRPr="00502FD6">
              <w:rPr>
                <w:rFonts w:ascii="Consolas" w:eastAsia="Times New Roman" w:hAnsi="Consolas" w:cs="Times New Roman"/>
                <w:color w:val="DCDCAA"/>
                <w:sz w:val="21"/>
                <w:szCs w:val="21"/>
                <w:lang w:val="en-IN" w:eastAsia="en-IN"/>
              </w:rPr>
              <w:t>power</w:t>
            </w:r>
            <w:r w:rsidRPr="00502FD6">
              <w:rPr>
                <w:rFonts w:ascii="Consolas" w:eastAsia="Times New Roman" w:hAnsi="Consolas" w:cs="Times New Roman"/>
                <w:color w:val="CCCCCC"/>
                <w:sz w:val="21"/>
                <w:szCs w:val="21"/>
                <w:lang w:val="en-IN" w:eastAsia="en-IN"/>
              </w:rPr>
              <w:t>(</w:t>
            </w:r>
            <w:proofErr w:type="gramEnd"/>
            <w:r w:rsidRPr="00502FD6">
              <w:rPr>
                <w:rFonts w:ascii="Consolas" w:eastAsia="Times New Roman" w:hAnsi="Consolas" w:cs="Times New Roman"/>
                <w:color w:val="9CDCFE"/>
                <w:sz w:val="21"/>
                <w:szCs w:val="21"/>
                <w:lang w:val="en-IN" w:eastAsia="en-IN"/>
              </w:rPr>
              <w:t>n</w:t>
            </w:r>
            <w:r w:rsidRPr="00502FD6">
              <w:rPr>
                <w:rFonts w:ascii="Consolas" w:eastAsia="Times New Roman" w:hAnsi="Consolas" w:cs="Times New Roman"/>
                <w:color w:val="CCCCCC"/>
                <w:sz w:val="21"/>
                <w:szCs w:val="21"/>
                <w:lang w:val="en-IN" w:eastAsia="en-IN"/>
              </w:rPr>
              <w:t xml:space="preserve">, </w:t>
            </w:r>
            <w:proofErr w:type="spellStart"/>
            <w:r w:rsidRPr="00502FD6">
              <w:rPr>
                <w:rFonts w:ascii="Consolas" w:eastAsia="Times New Roman" w:hAnsi="Consolas" w:cs="Times New Roman"/>
                <w:color w:val="9CDCFE"/>
                <w:sz w:val="21"/>
                <w:szCs w:val="21"/>
                <w:lang w:val="en-IN" w:eastAsia="en-IN"/>
              </w:rPr>
              <w:t>i</w:t>
            </w:r>
            <w:proofErr w:type="spellEnd"/>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D4D4D4"/>
                <w:sz w:val="21"/>
                <w:szCs w:val="21"/>
                <w:lang w:val="en-IN" w:eastAsia="en-IN"/>
              </w:rPr>
              <w:t>*</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DCDCAA"/>
                <w:sz w:val="21"/>
                <w:szCs w:val="21"/>
                <w:lang w:val="en-IN" w:eastAsia="en-IN"/>
              </w:rPr>
              <w:t>power</w:t>
            </w:r>
            <w:r w:rsidRPr="00502FD6">
              <w:rPr>
                <w:rFonts w:ascii="Consolas" w:eastAsia="Times New Roman" w:hAnsi="Consolas" w:cs="Times New Roman"/>
                <w:color w:val="CCCCCC"/>
                <w:sz w:val="21"/>
                <w:szCs w:val="21"/>
                <w:lang w:val="en-IN" w:eastAsia="en-IN"/>
              </w:rPr>
              <w:t>(</w:t>
            </w:r>
            <w:r w:rsidRPr="00502FD6">
              <w:rPr>
                <w:rFonts w:ascii="Consolas" w:eastAsia="Times New Roman" w:hAnsi="Consolas" w:cs="Times New Roman"/>
                <w:color w:val="9CDCFE"/>
                <w:sz w:val="21"/>
                <w:szCs w:val="21"/>
                <w:lang w:val="en-IN" w:eastAsia="en-IN"/>
              </w:rPr>
              <w:t>x</w:t>
            </w:r>
            <w:r w:rsidRPr="00502FD6">
              <w:rPr>
                <w:rFonts w:ascii="Consolas" w:eastAsia="Times New Roman" w:hAnsi="Consolas" w:cs="Times New Roman"/>
                <w:color w:val="CCCCCC"/>
                <w:sz w:val="21"/>
                <w:szCs w:val="21"/>
                <w:lang w:val="en-IN" w:eastAsia="en-IN"/>
              </w:rPr>
              <w:t xml:space="preserve">, </w:t>
            </w:r>
            <w:proofErr w:type="spellStart"/>
            <w:r w:rsidRPr="00502FD6">
              <w:rPr>
                <w:rFonts w:ascii="Consolas" w:eastAsia="Times New Roman" w:hAnsi="Consolas" w:cs="Times New Roman"/>
                <w:color w:val="9CDCFE"/>
                <w:sz w:val="21"/>
                <w:szCs w:val="21"/>
                <w:lang w:val="en-IN" w:eastAsia="en-IN"/>
              </w:rPr>
              <w:t>i</w:t>
            </w:r>
            <w:proofErr w:type="spellEnd"/>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D4D4D4"/>
                <w:sz w:val="21"/>
                <w:szCs w:val="21"/>
                <w:lang w:val="en-IN" w:eastAsia="en-IN"/>
              </w:rPr>
              <w:t>/</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DCDCAA"/>
                <w:sz w:val="21"/>
                <w:szCs w:val="21"/>
                <w:lang w:val="en-IN" w:eastAsia="en-IN"/>
              </w:rPr>
              <w:t>factorial</w:t>
            </w:r>
            <w:r w:rsidRPr="00502FD6">
              <w:rPr>
                <w:rFonts w:ascii="Consolas" w:eastAsia="Times New Roman" w:hAnsi="Consolas" w:cs="Times New Roman"/>
                <w:color w:val="CCCCCC"/>
                <w:sz w:val="21"/>
                <w:szCs w:val="21"/>
                <w:lang w:val="en-IN" w:eastAsia="en-IN"/>
              </w:rPr>
              <w:t>(</w:t>
            </w:r>
            <w:proofErr w:type="spellStart"/>
            <w:r w:rsidRPr="00502FD6">
              <w:rPr>
                <w:rFonts w:ascii="Consolas" w:eastAsia="Times New Roman" w:hAnsi="Consolas" w:cs="Times New Roman"/>
                <w:color w:val="9CDCFE"/>
                <w:sz w:val="21"/>
                <w:szCs w:val="21"/>
                <w:lang w:val="en-IN" w:eastAsia="en-IN"/>
              </w:rPr>
              <w:t>i</w:t>
            </w:r>
            <w:proofErr w:type="spellEnd"/>
            <w:r w:rsidRPr="00502FD6">
              <w:rPr>
                <w:rFonts w:ascii="Consolas" w:eastAsia="Times New Roman" w:hAnsi="Consolas" w:cs="Times New Roman"/>
                <w:color w:val="CCCCCC"/>
                <w:sz w:val="21"/>
                <w:szCs w:val="21"/>
                <w:lang w:val="en-IN" w:eastAsia="en-IN"/>
              </w:rPr>
              <w:t>);</w:t>
            </w:r>
          </w:p>
          <w:p w14:paraId="488723C2"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r w:rsidRPr="00502FD6">
              <w:rPr>
                <w:rFonts w:ascii="Consolas" w:eastAsia="Times New Roman" w:hAnsi="Consolas" w:cs="Times New Roman"/>
                <w:color w:val="CCCCCC"/>
                <w:sz w:val="21"/>
                <w:szCs w:val="21"/>
                <w:lang w:val="en-IN" w:eastAsia="en-IN"/>
              </w:rPr>
              <w:t>        }</w:t>
            </w:r>
          </w:p>
          <w:p w14:paraId="0373A950"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C586C0"/>
                <w:sz w:val="21"/>
                <w:szCs w:val="21"/>
                <w:lang w:val="en-IN" w:eastAsia="en-IN"/>
              </w:rPr>
              <w:t>return</w:t>
            </w:r>
            <w:r w:rsidRPr="00502FD6">
              <w:rPr>
                <w:rFonts w:ascii="Consolas" w:eastAsia="Times New Roman" w:hAnsi="Consolas" w:cs="Times New Roman"/>
                <w:color w:val="CCCCCC"/>
                <w:sz w:val="21"/>
                <w:szCs w:val="21"/>
                <w:lang w:val="en-IN" w:eastAsia="en-IN"/>
              </w:rPr>
              <w:t xml:space="preserve"> </w:t>
            </w:r>
            <w:r w:rsidRPr="00502FD6">
              <w:rPr>
                <w:rFonts w:ascii="Consolas" w:eastAsia="Times New Roman" w:hAnsi="Consolas" w:cs="Times New Roman"/>
                <w:color w:val="9CDCFE"/>
                <w:sz w:val="21"/>
                <w:szCs w:val="21"/>
                <w:lang w:val="en-IN" w:eastAsia="en-IN"/>
              </w:rPr>
              <w:t>sum</w:t>
            </w:r>
            <w:r w:rsidRPr="00502FD6">
              <w:rPr>
                <w:rFonts w:ascii="Consolas" w:eastAsia="Times New Roman" w:hAnsi="Consolas" w:cs="Times New Roman"/>
                <w:color w:val="CCCCCC"/>
                <w:sz w:val="21"/>
                <w:szCs w:val="21"/>
                <w:lang w:val="en-IN" w:eastAsia="en-IN"/>
              </w:rPr>
              <w:t>;</w:t>
            </w:r>
          </w:p>
          <w:p w14:paraId="073321C1"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r w:rsidRPr="00502FD6">
              <w:rPr>
                <w:rFonts w:ascii="Consolas" w:eastAsia="Times New Roman" w:hAnsi="Consolas" w:cs="Times New Roman"/>
                <w:color w:val="CCCCCC"/>
                <w:sz w:val="21"/>
                <w:szCs w:val="21"/>
                <w:lang w:val="en-IN" w:eastAsia="en-IN"/>
              </w:rPr>
              <w:t>    }</w:t>
            </w:r>
          </w:p>
          <w:p w14:paraId="4FA2ABB9"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r w:rsidRPr="00502FD6">
              <w:rPr>
                <w:rFonts w:ascii="Consolas" w:eastAsia="Times New Roman" w:hAnsi="Consolas" w:cs="Times New Roman"/>
                <w:color w:val="CCCCCC"/>
                <w:sz w:val="21"/>
                <w:szCs w:val="21"/>
                <w:lang w:val="en-IN" w:eastAsia="en-IN"/>
              </w:rPr>
              <w:t>}</w:t>
            </w:r>
          </w:p>
          <w:p w14:paraId="2EA2C468" w14:textId="77777777" w:rsidR="00502FD6" w:rsidRPr="00502FD6" w:rsidRDefault="00502FD6" w:rsidP="00502FD6">
            <w:pPr>
              <w:shd w:val="clear" w:color="auto" w:fill="1F1F1F"/>
              <w:spacing w:line="285" w:lineRule="atLeast"/>
              <w:rPr>
                <w:rFonts w:ascii="Consolas" w:eastAsia="Times New Roman" w:hAnsi="Consolas" w:cs="Times New Roman"/>
                <w:color w:val="CCCCCC"/>
                <w:sz w:val="21"/>
                <w:szCs w:val="21"/>
                <w:lang w:val="en-IN" w:eastAsia="en-IN"/>
              </w:rPr>
            </w:pPr>
          </w:p>
          <w:p w14:paraId="1A3F647D" w14:textId="77777777" w:rsidR="00E5380C" w:rsidRDefault="00E5380C" w:rsidP="00E5380C">
            <w:pPr>
              <w:widowControl w:val="0"/>
              <w:suppressAutoHyphens/>
              <w:spacing w:line="264" w:lineRule="auto"/>
              <w:jc w:val="both"/>
              <w:rPr>
                <w:rFonts w:ascii="Times New Roman" w:eastAsiaTheme="minorEastAsia" w:hAnsi="Times New Roman" w:cs="Times New Roman"/>
                <w:sz w:val="24"/>
                <w:szCs w:val="24"/>
              </w:rPr>
            </w:pPr>
          </w:p>
          <w:p w14:paraId="3B448DA7" w14:textId="77777777" w:rsidR="001D34C7" w:rsidRPr="001D34C7" w:rsidRDefault="001D34C7" w:rsidP="001D34C7">
            <w:pPr>
              <w:shd w:val="clear" w:color="auto" w:fill="1F1F1F"/>
              <w:spacing w:line="285" w:lineRule="atLeast"/>
              <w:rPr>
                <w:rFonts w:ascii="Consolas" w:eastAsia="Times New Roman" w:hAnsi="Consolas" w:cs="Times New Roman"/>
                <w:color w:val="CCCCCC"/>
                <w:sz w:val="21"/>
                <w:szCs w:val="21"/>
                <w:lang w:val="en-IN" w:eastAsia="en-IN"/>
              </w:rPr>
            </w:pPr>
            <w:r w:rsidRPr="001D34C7">
              <w:rPr>
                <w:rFonts w:ascii="Consolas" w:eastAsia="Times New Roman" w:hAnsi="Consolas" w:cs="Times New Roman"/>
                <w:color w:val="569CD6"/>
                <w:sz w:val="21"/>
                <w:szCs w:val="21"/>
                <w:lang w:val="en-IN" w:eastAsia="en-IN"/>
              </w:rPr>
              <w:t>import</w:t>
            </w:r>
            <w:r w:rsidRPr="001D34C7">
              <w:rPr>
                <w:rFonts w:ascii="Consolas" w:eastAsia="Times New Roman" w:hAnsi="Consolas" w:cs="Times New Roman"/>
                <w:color w:val="CCCCCC"/>
                <w:sz w:val="21"/>
                <w:szCs w:val="21"/>
                <w:lang w:val="en-IN" w:eastAsia="en-IN"/>
              </w:rPr>
              <w:t xml:space="preserve"> </w:t>
            </w:r>
            <w:proofErr w:type="spellStart"/>
            <w:r w:rsidRPr="001D34C7">
              <w:rPr>
                <w:rFonts w:ascii="Consolas" w:eastAsia="Times New Roman" w:hAnsi="Consolas" w:cs="Times New Roman"/>
                <w:color w:val="4EC9B0"/>
                <w:sz w:val="21"/>
                <w:szCs w:val="21"/>
                <w:lang w:val="en-IN" w:eastAsia="en-IN"/>
              </w:rPr>
              <w:t>java</w:t>
            </w:r>
            <w:r w:rsidRPr="001D34C7">
              <w:rPr>
                <w:rFonts w:ascii="Consolas" w:eastAsia="Times New Roman" w:hAnsi="Consolas" w:cs="Times New Roman"/>
                <w:color w:val="D4D4D4"/>
                <w:sz w:val="21"/>
                <w:szCs w:val="21"/>
                <w:lang w:val="en-IN" w:eastAsia="en-IN"/>
              </w:rPr>
              <w:t>.</w:t>
            </w:r>
            <w:r w:rsidRPr="001D34C7">
              <w:rPr>
                <w:rFonts w:ascii="Consolas" w:eastAsia="Times New Roman" w:hAnsi="Consolas" w:cs="Times New Roman"/>
                <w:color w:val="4EC9B0"/>
                <w:sz w:val="21"/>
                <w:szCs w:val="21"/>
                <w:lang w:val="en-IN" w:eastAsia="en-IN"/>
              </w:rPr>
              <w:t>util</w:t>
            </w:r>
            <w:proofErr w:type="spellEnd"/>
            <w:r w:rsidRPr="001D34C7">
              <w:rPr>
                <w:rFonts w:ascii="Consolas" w:eastAsia="Times New Roman" w:hAnsi="Consolas" w:cs="Times New Roman"/>
                <w:color w:val="D4D4D4"/>
                <w:sz w:val="21"/>
                <w:szCs w:val="21"/>
                <w:lang w:val="en-IN" w:eastAsia="en-IN"/>
              </w:rPr>
              <w:t>.*</w:t>
            </w:r>
            <w:r w:rsidRPr="001D34C7">
              <w:rPr>
                <w:rFonts w:ascii="Consolas" w:eastAsia="Times New Roman" w:hAnsi="Consolas" w:cs="Times New Roman"/>
                <w:color w:val="CCCCCC"/>
                <w:sz w:val="21"/>
                <w:szCs w:val="21"/>
                <w:lang w:val="en-IN" w:eastAsia="en-IN"/>
              </w:rPr>
              <w:t>;</w:t>
            </w:r>
          </w:p>
          <w:p w14:paraId="4FFB1982" w14:textId="77777777" w:rsidR="001D34C7" w:rsidRPr="001D34C7" w:rsidRDefault="001D34C7" w:rsidP="001D34C7">
            <w:pPr>
              <w:shd w:val="clear" w:color="auto" w:fill="1F1F1F"/>
              <w:spacing w:line="285" w:lineRule="atLeast"/>
              <w:rPr>
                <w:rFonts w:ascii="Consolas" w:eastAsia="Times New Roman" w:hAnsi="Consolas" w:cs="Times New Roman"/>
                <w:color w:val="CCCCCC"/>
                <w:sz w:val="21"/>
                <w:szCs w:val="21"/>
                <w:lang w:val="en-IN" w:eastAsia="en-IN"/>
              </w:rPr>
            </w:pPr>
            <w:r w:rsidRPr="001D34C7">
              <w:rPr>
                <w:rFonts w:ascii="Consolas" w:eastAsia="Times New Roman" w:hAnsi="Consolas" w:cs="Times New Roman"/>
                <w:color w:val="569CD6"/>
                <w:sz w:val="21"/>
                <w:szCs w:val="21"/>
                <w:lang w:val="en-IN" w:eastAsia="en-IN"/>
              </w:rPr>
              <w:t>import</w:t>
            </w:r>
            <w:r w:rsidRPr="001D34C7">
              <w:rPr>
                <w:rFonts w:ascii="Consolas" w:eastAsia="Times New Roman" w:hAnsi="Consolas" w:cs="Times New Roman"/>
                <w:color w:val="CCCCCC"/>
                <w:sz w:val="21"/>
                <w:szCs w:val="21"/>
                <w:lang w:val="en-IN" w:eastAsia="en-IN"/>
              </w:rPr>
              <w:t xml:space="preserve"> </w:t>
            </w:r>
            <w:proofErr w:type="spellStart"/>
            <w:r w:rsidRPr="001D34C7">
              <w:rPr>
                <w:rFonts w:ascii="Consolas" w:eastAsia="Times New Roman" w:hAnsi="Consolas" w:cs="Times New Roman"/>
                <w:color w:val="4EC9B0"/>
                <w:sz w:val="21"/>
                <w:szCs w:val="21"/>
                <w:lang w:val="en-IN" w:eastAsia="en-IN"/>
              </w:rPr>
              <w:t>mySeries</w:t>
            </w:r>
            <w:r w:rsidRPr="001D34C7">
              <w:rPr>
                <w:rFonts w:ascii="Consolas" w:eastAsia="Times New Roman" w:hAnsi="Consolas" w:cs="Times New Roman"/>
                <w:color w:val="D4D4D4"/>
                <w:sz w:val="21"/>
                <w:szCs w:val="21"/>
                <w:lang w:val="en-IN" w:eastAsia="en-IN"/>
              </w:rPr>
              <w:t>.</w:t>
            </w:r>
            <w:r w:rsidRPr="001D34C7">
              <w:rPr>
                <w:rFonts w:ascii="Consolas" w:eastAsia="Times New Roman" w:hAnsi="Consolas" w:cs="Times New Roman"/>
                <w:color w:val="4EC9B0"/>
                <w:sz w:val="21"/>
                <w:szCs w:val="21"/>
                <w:lang w:val="en-IN" w:eastAsia="en-IN"/>
              </w:rPr>
              <w:t>Series</w:t>
            </w:r>
            <w:proofErr w:type="spellEnd"/>
            <w:r w:rsidRPr="001D34C7">
              <w:rPr>
                <w:rFonts w:ascii="Consolas" w:eastAsia="Times New Roman" w:hAnsi="Consolas" w:cs="Times New Roman"/>
                <w:color w:val="CCCCCC"/>
                <w:sz w:val="21"/>
                <w:szCs w:val="21"/>
                <w:lang w:val="en-IN" w:eastAsia="en-IN"/>
              </w:rPr>
              <w:t>;</w:t>
            </w:r>
          </w:p>
          <w:p w14:paraId="6F0E61E5" w14:textId="77777777" w:rsidR="001D34C7" w:rsidRPr="001D34C7" w:rsidRDefault="001D34C7" w:rsidP="001D34C7">
            <w:pPr>
              <w:shd w:val="clear" w:color="auto" w:fill="1F1F1F"/>
              <w:spacing w:line="285" w:lineRule="atLeast"/>
              <w:rPr>
                <w:rFonts w:ascii="Consolas" w:eastAsia="Times New Roman" w:hAnsi="Consolas" w:cs="Times New Roman"/>
                <w:color w:val="CCCCCC"/>
                <w:sz w:val="21"/>
                <w:szCs w:val="21"/>
                <w:lang w:val="en-IN" w:eastAsia="en-IN"/>
              </w:rPr>
            </w:pPr>
          </w:p>
          <w:p w14:paraId="15CE8DF2" w14:textId="77777777" w:rsidR="001D34C7" w:rsidRPr="001D34C7" w:rsidRDefault="001D34C7" w:rsidP="001D34C7">
            <w:pPr>
              <w:shd w:val="clear" w:color="auto" w:fill="1F1F1F"/>
              <w:spacing w:line="285" w:lineRule="atLeast"/>
              <w:rPr>
                <w:rFonts w:ascii="Consolas" w:eastAsia="Times New Roman" w:hAnsi="Consolas" w:cs="Times New Roman"/>
                <w:color w:val="CCCCCC"/>
                <w:sz w:val="21"/>
                <w:szCs w:val="21"/>
                <w:lang w:val="en-IN" w:eastAsia="en-IN"/>
              </w:rPr>
            </w:pPr>
            <w:r w:rsidRPr="001D34C7">
              <w:rPr>
                <w:rFonts w:ascii="Consolas" w:eastAsia="Times New Roman" w:hAnsi="Consolas" w:cs="Times New Roman"/>
                <w:color w:val="569CD6"/>
                <w:sz w:val="21"/>
                <w:szCs w:val="21"/>
                <w:lang w:val="en-IN" w:eastAsia="en-IN"/>
              </w:rPr>
              <w:t>public</w:t>
            </w:r>
            <w:r w:rsidRPr="001D34C7">
              <w:rPr>
                <w:rFonts w:ascii="Consolas" w:eastAsia="Times New Roman" w:hAnsi="Consolas" w:cs="Times New Roman"/>
                <w:color w:val="CCCCCC"/>
                <w:sz w:val="21"/>
                <w:szCs w:val="21"/>
                <w:lang w:val="en-IN" w:eastAsia="en-IN"/>
              </w:rPr>
              <w:t xml:space="preserve"> </w:t>
            </w:r>
            <w:r w:rsidRPr="001D34C7">
              <w:rPr>
                <w:rFonts w:ascii="Consolas" w:eastAsia="Times New Roman" w:hAnsi="Consolas" w:cs="Times New Roman"/>
                <w:color w:val="569CD6"/>
                <w:sz w:val="21"/>
                <w:szCs w:val="21"/>
                <w:lang w:val="en-IN" w:eastAsia="en-IN"/>
              </w:rPr>
              <w:t>class</w:t>
            </w:r>
            <w:r w:rsidRPr="001D34C7">
              <w:rPr>
                <w:rFonts w:ascii="Consolas" w:eastAsia="Times New Roman" w:hAnsi="Consolas" w:cs="Times New Roman"/>
                <w:color w:val="CCCCCC"/>
                <w:sz w:val="21"/>
                <w:szCs w:val="21"/>
                <w:lang w:val="en-IN" w:eastAsia="en-IN"/>
              </w:rPr>
              <w:t xml:space="preserve"> </w:t>
            </w:r>
            <w:r w:rsidRPr="001D34C7">
              <w:rPr>
                <w:rFonts w:ascii="Consolas" w:eastAsia="Times New Roman" w:hAnsi="Consolas" w:cs="Times New Roman"/>
                <w:color w:val="4EC9B0"/>
                <w:sz w:val="21"/>
                <w:szCs w:val="21"/>
                <w:lang w:val="en-IN" w:eastAsia="en-IN"/>
              </w:rPr>
              <w:t>exp9_q1</w:t>
            </w:r>
            <w:r w:rsidRPr="001D34C7">
              <w:rPr>
                <w:rFonts w:ascii="Consolas" w:eastAsia="Times New Roman" w:hAnsi="Consolas" w:cs="Times New Roman"/>
                <w:color w:val="CCCCCC"/>
                <w:sz w:val="21"/>
                <w:szCs w:val="21"/>
                <w:lang w:val="en-IN" w:eastAsia="en-IN"/>
              </w:rPr>
              <w:t xml:space="preserve"> </w:t>
            </w:r>
          </w:p>
          <w:p w14:paraId="30284B37" w14:textId="77777777" w:rsidR="001D34C7" w:rsidRPr="001D34C7" w:rsidRDefault="001D34C7" w:rsidP="001D34C7">
            <w:pPr>
              <w:shd w:val="clear" w:color="auto" w:fill="1F1F1F"/>
              <w:spacing w:line="285" w:lineRule="atLeast"/>
              <w:rPr>
                <w:rFonts w:ascii="Consolas" w:eastAsia="Times New Roman" w:hAnsi="Consolas" w:cs="Times New Roman"/>
                <w:color w:val="CCCCCC"/>
                <w:sz w:val="21"/>
                <w:szCs w:val="21"/>
                <w:lang w:val="en-IN" w:eastAsia="en-IN"/>
              </w:rPr>
            </w:pPr>
            <w:r w:rsidRPr="001D34C7">
              <w:rPr>
                <w:rFonts w:ascii="Consolas" w:eastAsia="Times New Roman" w:hAnsi="Consolas" w:cs="Times New Roman"/>
                <w:color w:val="CCCCCC"/>
                <w:sz w:val="21"/>
                <w:szCs w:val="21"/>
                <w:lang w:val="en-IN" w:eastAsia="en-IN"/>
              </w:rPr>
              <w:t>{</w:t>
            </w:r>
          </w:p>
          <w:p w14:paraId="14DA4FB4" w14:textId="77777777" w:rsidR="001D34C7" w:rsidRPr="001D34C7" w:rsidRDefault="001D34C7" w:rsidP="001D34C7">
            <w:pPr>
              <w:shd w:val="clear" w:color="auto" w:fill="1F1F1F"/>
              <w:spacing w:line="285" w:lineRule="atLeast"/>
              <w:rPr>
                <w:rFonts w:ascii="Consolas" w:eastAsia="Times New Roman" w:hAnsi="Consolas" w:cs="Times New Roman"/>
                <w:color w:val="CCCCCC"/>
                <w:sz w:val="21"/>
                <w:szCs w:val="21"/>
                <w:lang w:val="en-IN" w:eastAsia="en-IN"/>
              </w:rPr>
            </w:pPr>
            <w:r w:rsidRPr="001D34C7">
              <w:rPr>
                <w:rFonts w:ascii="Consolas" w:eastAsia="Times New Roman" w:hAnsi="Consolas" w:cs="Times New Roman"/>
                <w:color w:val="CCCCCC"/>
                <w:sz w:val="21"/>
                <w:szCs w:val="21"/>
                <w:lang w:val="en-IN" w:eastAsia="en-IN"/>
              </w:rPr>
              <w:t xml:space="preserve">    </w:t>
            </w:r>
            <w:r w:rsidRPr="001D34C7">
              <w:rPr>
                <w:rFonts w:ascii="Consolas" w:eastAsia="Times New Roman" w:hAnsi="Consolas" w:cs="Times New Roman"/>
                <w:color w:val="569CD6"/>
                <w:sz w:val="21"/>
                <w:szCs w:val="21"/>
                <w:lang w:val="en-IN" w:eastAsia="en-IN"/>
              </w:rPr>
              <w:t>public</w:t>
            </w:r>
            <w:r w:rsidRPr="001D34C7">
              <w:rPr>
                <w:rFonts w:ascii="Consolas" w:eastAsia="Times New Roman" w:hAnsi="Consolas" w:cs="Times New Roman"/>
                <w:color w:val="CCCCCC"/>
                <w:sz w:val="21"/>
                <w:szCs w:val="21"/>
                <w:lang w:val="en-IN" w:eastAsia="en-IN"/>
              </w:rPr>
              <w:t xml:space="preserve"> </w:t>
            </w:r>
            <w:r w:rsidRPr="001D34C7">
              <w:rPr>
                <w:rFonts w:ascii="Consolas" w:eastAsia="Times New Roman" w:hAnsi="Consolas" w:cs="Times New Roman"/>
                <w:color w:val="569CD6"/>
                <w:sz w:val="21"/>
                <w:szCs w:val="21"/>
                <w:lang w:val="en-IN" w:eastAsia="en-IN"/>
              </w:rPr>
              <w:t>static</w:t>
            </w:r>
            <w:r w:rsidRPr="001D34C7">
              <w:rPr>
                <w:rFonts w:ascii="Consolas" w:eastAsia="Times New Roman" w:hAnsi="Consolas" w:cs="Times New Roman"/>
                <w:color w:val="CCCCCC"/>
                <w:sz w:val="21"/>
                <w:szCs w:val="21"/>
                <w:lang w:val="en-IN" w:eastAsia="en-IN"/>
              </w:rPr>
              <w:t xml:space="preserve"> </w:t>
            </w:r>
            <w:r w:rsidRPr="001D34C7">
              <w:rPr>
                <w:rFonts w:ascii="Consolas" w:eastAsia="Times New Roman" w:hAnsi="Consolas" w:cs="Times New Roman"/>
                <w:color w:val="4EC9B0"/>
                <w:sz w:val="21"/>
                <w:szCs w:val="21"/>
                <w:lang w:val="en-IN" w:eastAsia="en-IN"/>
              </w:rPr>
              <w:t>void</w:t>
            </w:r>
            <w:r w:rsidRPr="001D34C7">
              <w:rPr>
                <w:rFonts w:ascii="Consolas" w:eastAsia="Times New Roman" w:hAnsi="Consolas" w:cs="Times New Roman"/>
                <w:color w:val="CCCCCC"/>
                <w:sz w:val="21"/>
                <w:szCs w:val="21"/>
                <w:lang w:val="en-IN" w:eastAsia="en-IN"/>
              </w:rPr>
              <w:t xml:space="preserve"> </w:t>
            </w:r>
            <w:proofErr w:type="gramStart"/>
            <w:r w:rsidRPr="001D34C7">
              <w:rPr>
                <w:rFonts w:ascii="Consolas" w:eastAsia="Times New Roman" w:hAnsi="Consolas" w:cs="Times New Roman"/>
                <w:color w:val="DCDCAA"/>
                <w:sz w:val="21"/>
                <w:szCs w:val="21"/>
                <w:lang w:val="en-IN" w:eastAsia="en-IN"/>
              </w:rPr>
              <w:t>main</w:t>
            </w:r>
            <w:r w:rsidRPr="001D34C7">
              <w:rPr>
                <w:rFonts w:ascii="Consolas" w:eastAsia="Times New Roman" w:hAnsi="Consolas" w:cs="Times New Roman"/>
                <w:color w:val="CCCCCC"/>
                <w:sz w:val="21"/>
                <w:szCs w:val="21"/>
                <w:lang w:val="en-IN" w:eastAsia="en-IN"/>
              </w:rPr>
              <w:t>(</w:t>
            </w:r>
            <w:proofErr w:type="gramEnd"/>
            <w:r w:rsidRPr="001D34C7">
              <w:rPr>
                <w:rFonts w:ascii="Consolas" w:eastAsia="Times New Roman" w:hAnsi="Consolas" w:cs="Times New Roman"/>
                <w:color w:val="4EC9B0"/>
                <w:sz w:val="21"/>
                <w:szCs w:val="21"/>
                <w:lang w:val="en-IN" w:eastAsia="en-IN"/>
              </w:rPr>
              <w:t>String</w:t>
            </w:r>
            <w:r w:rsidRPr="001D34C7">
              <w:rPr>
                <w:rFonts w:ascii="Consolas" w:eastAsia="Times New Roman" w:hAnsi="Consolas" w:cs="Times New Roman"/>
                <w:color w:val="CCCCCC"/>
                <w:sz w:val="21"/>
                <w:szCs w:val="21"/>
                <w:lang w:val="en-IN" w:eastAsia="en-IN"/>
              </w:rPr>
              <w:t xml:space="preserve">[] </w:t>
            </w:r>
            <w:proofErr w:type="spellStart"/>
            <w:r w:rsidRPr="001D34C7">
              <w:rPr>
                <w:rFonts w:ascii="Consolas" w:eastAsia="Times New Roman" w:hAnsi="Consolas" w:cs="Times New Roman"/>
                <w:color w:val="9CDCFE"/>
                <w:sz w:val="21"/>
                <w:szCs w:val="21"/>
                <w:lang w:val="en-IN" w:eastAsia="en-IN"/>
              </w:rPr>
              <w:t>args</w:t>
            </w:r>
            <w:proofErr w:type="spellEnd"/>
            <w:r w:rsidRPr="001D34C7">
              <w:rPr>
                <w:rFonts w:ascii="Consolas" w:eastAsia="Times New Roman" w:hAnsi="Consolas" w:cs="Times New Roman"/>
                <w:color w:val="CCCCCC"/>
                <w:sz w:val="21"/>
                <w:szCs w:val="21"/>
                <w:lang w:val="en-IN" w:eastAsia="en-IN"/>
              </w:rPr>
              <w:t xml:space="preserve">) </w:t>
            </w:r>
          </w:p>
          <w:p w14:paraId="16307440" w14:textId="77777777" w:rsidR="001D34C7" w:rsidRPr="001D34C7" w:rsidRDefault="001D34C7" w:rsidP="001D34C7">
            <w:pPr>
              <w:shd w:val="clear" w:color="auto" w:fill="1F1F1F"/>
              <w:spacing w:line="285" w:lineRule="atLeast"/>
              <w:rPr>
                <w:rFonts w:ascii="Consolas" w:eastAsia="Times New Roman" w:hAnsi="Consolas" w:cs="Times New Roman"/>
                <w:color w:val="CCCCCC"/>
                <w:sz w:val="21"/>
                <w:szCs w:val="21"/>
                <w:lang w:val="en-IN" w:eastAsia="en-IN"/>
              </w:rPr>
            </w:pPr>
            <w:r w:rsidRPr="001D34C7">
              <w:rPr>
                <w:rFonts w:ascii="Consolas" w:eastAsia="Times New Roman" w:hAnsi="Consolas" w:cs="Times New Roman"/>
                <w:color w:val="CCCCCC"/>
                <w:sz w:val="21"/>
                <w:szCs w:val="21"/>
                <w:lang w:val="en-IN" w:eastAsia="en-IN"/>
              </w:rPr>
              <w:t>    {</w:t>
            </w:r>
          </w:p>
          <w:p w14:paraId="00093A71" w14:textId="77777777" w:rsidR="001D34C7" w:rsidRPr="001D34C7" w:rsidRDefault="001D34C7" w:rsidP="001D34C7">
            <w:pPr>
              <w:shd w:val="clear" w:color="auto" w:fill="1F1F1F"/>
              <w:spacing w:line="285" w:lineRule="atLeast"/>
              <w:rPr>
                <w:rFonts w:ascii="Consolas" w:eastAsia="Times New Roman" w:hAnsi="Consolas" w:cs="Times New Roman"/>
                <w:color w:val="CCCCCC"/>
                <w:sz w:val="21"/>
                <w:szCs w:val="21"/>
                <w:lang w:val="en-IN" w:eastAsia="en-IN"/>
              </w:rPr>
            </w:pPr>
            <w:r w:rsidRPr="001D34C7">
              <w:rPr>
                <w:rFonts w:ascii="Consolas" w:eastAsia="Times New Roman" w:hAnsi="Consolas" w:cs="Times New Roman"/>
                <w:color w:val="CCCCCC"/>
                <w:sz w:val="21"/>
                <w:szCs w:val="21"/>
                <w:lang w:val="en-IN" w:eastAsia="en-IN"/>
              </w:rPr>
              <w:t xml:space="preserve">        </w:t>
            </w:r>
            <w:r w:rsidRPr="001D34C7">
              <w:rPr>
                <w:rFonts w:ascii="Consolas" w:eastAsia="Times New Roman" w:hAnsi="Consolas" w:cs="Times New Roman"/>
                <w:color w:val="4EC9B0"/>
                <w:sz w:val="21"/>
                <w:szCs w:val="21"/>
                <w:lang w:val="en-IN" w:eastAsia="en-IN"/>
              </w:rPr>
              <w:t>Scanner</w:t>
            </w:r>
            <w:r w:rsidRPr="001D34C7">
              <w:rPr>
                <w:rFonts w:ascii="Consolas" w:eastAsia="Times New Roman" w:hAnsi="Consolas" w:cs="Times New Roman"/>
                <w:color w:val="CCCCCC"/>
                <w:sz w:val="21"/>
                <w:szCs w:val="21"/>
                <w:lang w:val="en-IN" w:eastAsia="en-IN"/>
              </w:rPr>
              <w:t xml:space="preserve"> </w:t>
            </w:r>
            <w:proofErr w:type="spellStart"/>
            <w:r w:rsidRPr="001D34C7">
              <w:rPr>
                <w:rFonts w:ascii="Consolas" w:eastAsia="Times New Roman" w:hAnsi="Consolas" w:cs="Times New Roman"/>
                <w:color w:val="9CDCFE"/>
                <w:sz w:val="21"/>
                <w:szCs w:val="21"/>
                <w:lang w:val="en-IN" w:eastAsia="en-IN"/>
              </w:rPr>
              <w:t>sc</w:t>
            </w:r>
            <w:proofErr w:type="spellEnd"/>
            <w:r w:rsidRPr="001D34C7">
              <w:rPr>
                <w:rFonts w:ascii="Consolas" w:eastAsia="Times New Roman" w:hAnsi="Consolas" w:cs="Times New Roman"/>
                <w:color w:val="CCCCCC"/>
                <w:sz w:val="21"/>
                <w:szCs w:val="21"/>
                <w:lang w:val="en-IN" w:eastAsia="en-IN"/>
              </w:rPr>
              <w:t xml:space="preserve"> </w:t>
            </w:r>
            <w:r w:rsidRPr="001D34C7">
              <w:rPr>
                <w:rFonts w:ascii="Consolas" w:eastAsia="Times New Roman" w:hAnsi="Consolas" w:cs="Times New Roman"/>
                <w:color w:val="D4D4D4"/>
                <w:sz w:val="21"/>
                <w:szCs w:val="21"/>
                <w:lang w:val="en-IN" w:eastAsia="en-IN"/>
              </w:rPr>
              <w:t>=</w:t>
            </w:r>
            <w:r w:rsidRPr="001D34C7">
              <w:rPr>
                <w:rFonts w:ascii="Consolas" w:eastAsia="Times New Roman" w:hAnsi="Consolas" w:cs="Times New Roman"/>
                <w:color w:val="CCCCCC"/>
                <w:sz w:val="21"/>
                <w:szCs w:val="21"/>
                <w:lang w:val="en-IN" w:eastAsia="en-IN"/>
              </w:rPr>
              <w:t xml:space="preserve"> </w:t>
            </w:r>
            <w:r w:rsidRPr="001D34C7">
              <w:rPr>
                <w:rFonts w:ascii="Consolas" w:eastAsia="Times New Roman" w:hAnsi="Consolas" w:cs="Times New Roman"/>
                <w:color w:val="C586C0"/>
                <w:sz w:val="21"/>
                <w:szCs w:val="21"/>
                <w:lang w:val="en-IN" w:eastAsia="en-IN"/>
              </w:rPr>
              <w:t>new</w:t>
            </w:r>
            <w:r w:rsidRPr="001D34C7">
              <w:rPr>
                <w:rFonts w:ascii="Consolas" w:eastAsia="Times New Roman" w:hAnsi="Consolas" w:cs="Times New Roman"/>
                <w:color w:val="CCCCCC"/>
                <w:sz w:val="21"/>
                <w:szCs w:val="21"/>
                <w:lang w:val="en-IN" w:eastAsia="en-IN"/>
              </w:rPr>
              <w:t xml:space="preserve"> </w:t>
            </w:r>
            <w:proofErr w:type="gramStart"/>
            <w:r w:rsidRPr="001D34C7">
              <w:rPr>
                <w:rFonts w:ascii="Consolas" w:eastAsia="Times New Roman" w:hAnsi="Consolas" w:cs="Times New Roman"/>
                <w:color w:val="DCDCAA"/>
                <w:sz w:val="21"/>
                <w:szCs w:val="21"/>
                <w:lang w:val="en-IN" w:eastAsia="en-IN"/>
              </w:rPr>
              <w:t>Scanner</w:t>
            </w:r>
            <w:r w:rsidRPr="001D34C7">
              <w:rPr>
                <w:rFonts w:ascii="Consolas" w:eastAsia="Times New Roman" w:hAnsi="Consolas" w:cs="Times New Roman"/>
                <w:color w:val="CCCCCC"/>
                <w:sz w:val="21"/>
                <w:szCs w:val="21"/>
                <w:lang w:val="en-IN" w:eastAsia="en-IN"/>
              </w:rPr>
              <w:t>(</w:t>
            </w:r>
            <w:proofErr w:type="gramEnd"/>
            <w:r w:rsidRPr="001D34C7">
              <w:rPr>
                <w:rFonts w:ascii="Consolas" w:eastAsia="Times New Roman" w:hAnsi="Consolas" w:cs="Times New Roman"/>
                <w:color w:val="4EC9B0"/>
                <w:sz w:val="21"/>
                <w:szCs w:val="21"/>
                <w:lang w:val="en-IN" w:eastAsia="en-IN"/>
              </w:rPr>
              <w:t>System</w:t>
            </w:r>
            <w:r w:rsidRPr="001D34C7">
              <w:rPr>
                <w:rFonts w:ascii="Consolas" w:eastAsia="Times New Roman" w:hAnsi="Consolas" w:cs="Times New Roman"/>
                <w:color w:val="CCCCCC"/>
                <w:sz w:val="21"/>
                <w:szCs w:val="21"/>
                <w:lang w:val="en-IN" w:eastAsia="en-IN"/>
              </w:rPr>
              <w:t>.</w:t>
            </w:r>
            <w:r w:rsidRPr="001D34C7">
              <w:rPr>
                <w:rFonts w:ascii="Consolas" w:eastAsia="Times New Roman" w:hAnsi="Consolas" w:cs="Times New Roman"/>
                <w:color w:val="4FC1FF"/>
                <w:sz w:val="21"/>
                <w:szCs w:val="21"/>
                <w:lang w:val="en-IN" w:eastAsia="en-IN"/>
              </w:rPr>
              <w:t>in</w:t>
            </w:r>
            <w:r w:rsidRPr="001D34C7">
              <w:rPr>
                <w:rFonts w:ascii="Consolas" w:eastAsia="Times New Roman" w:hAnsi="Consolas" w:cs="Times New Roman"/>
                <w:color w:val="CCCCCC"/>
                <w:sz w:val="21"/>
                <w:szCs w:val="21"/>
                <w:lang w:val="en-IN" w:eastAsia="en-IN"/>
              </w:rPr>
              <w:t>);</w:t>
            </w:r>
          </w:p>
          <w:p w14:paraId="7D13C216" w14:textId="77777777" w:rsidR="001D34C7" w:rsidRPr="001D34C7" w:rsidRDefault="001D34C7" w:rsidP="001D34C7">
            <w:pPr>
              <w:shd w:val="clear" w:color="auto" w:fill="1F1F1F"/>
              <w:spacing w:line="285" w:lineRule="atLeast"/>
              <w:rPr>
                <w:rFonts w:ascii="Consolas" w:eastAsia="Times New Roman" w:hAnsi="Consolas" w:cs="Times New Roman"/>
                <w:color w:val="CCCCCC"/>
                <w:sz w:val="21"/>
                <w:szCs w:val="21"/>
                <w:lang w:val="en-IN" w:eastAsia="en-IN"/>
              </w:rPr>
            </w:pPr>
            <w:r w:rsidRPr="001D34C7">
              <w:rPr>
                <w:rFonts w:ascii="Consolas" w:eastAsia="Times New Roman" w:hAnsi="Consolas" w:cs="Times New Roman"/>
                <w:color w:val="CCCCCC"/>
                <w:sz w:val="21"/>
                <w:szCs w:val="21"/>
                <w:lang w:val="en-IN" w:eastAsia="en-IN"/>
              </w:rPr>
              <w:t xml:space="preserve">        </w:t>
            </w:r>
            <w:proofErr w:type="spellStart"/>
            <w:r w:rsidRPr="001D34C7">
              <w:rPr>
                <w:rFonts w:ascii="Consolas" w:eastAsia="Times New Roman" w:hAnsi="Consolas" w:cs="Times New Roman"/>
                <w:color w:val="4EC9B0"/>
                <w:sz w:val="21"/>
                <w:szCs w:val="21"/>
                <w:lang w:val="en-IN" w:eastAsia="en-IN"/>
              </w:rPr>
              <w:t>System</w:t>
            </w:r>
            <w:r w:rsidRPr="001D34C7">
              <w:rPr>
                <w:rFonts w:ascii="Consolas" w:eastAsia="Times New Roman" w:hAnsi="Consolas" w:cs="Times New Roman"/>
                <w:color w:val="CCCCCC"/>
                <w:sz w:val="21"/>
                <w:szCs w:val="21"/>
                <w:lang w:val="en-IN" w:eastAsia="en-IN"/>
              </w:rPr>
              <w:t>.</w:t>
            </w:r>
            <w:r w:rsidRPr="001D34C7">
              <w:rPr>
                <w:rFonts w:ascii="Consolas" w:eastAsia="Times New Roman" w:hAnsi="Consolas" w:cs="Times New Roman"/>
                <w:color w:val="4FC1FF"/>
                <w:sz w:val="21"/>
                <w:szCs w:val="21"/>
                <w:lang w:val="en-IN" w:eastAsia="en-IN"/>
              </w:rPr>
              <w:t>out</w:t>
            </w:r>
            <w:r w:rsidRPr="001D34C7">
              <w:rPr>
                <w:rFonts w:ascii="Consolas" w:eastAsia="Times New Roman" w:hAnsi="Consolas" w:cs="Times New Roman"/>
                <w:color w:val="CCCCCC"/>
                <w:sz w:val="21"/>
                <w:szCs w:val="21"/>
                <w:lang w:val="en-IN" w:eastAsia="en-IN"/>
              </w:rPr>
              <w:t>.</w:t>
            </w:r>
            <w:r w:rsidRPr="001D34C7">
              <w:rPr>
                <w:rFonts w:ascii="Consolas" w:eastAsia="Times New Roman" w:hAnsi="Consolas" w:cs="Times New Roman"/>
                <w:color w:val="DCDCAA"/>
                <w:sz w:val="21"/>
                <w:szCs w:val="21"/>
                <w:lang w:val="en-IN" w:eastAsia="en-IN"/>
              </w:rPr>
              <w:t>print</w:t>
            </w:r>
            <w:proofErr w:type="spellEnd"/>
            <w:r w:rsidRPr="001D34C7">
              <w:rPr>
                <w:rFonts w:ascii="Consolas" w:eastAsia="Times New Roman" w:hAnsi="Consolas" w:cs="Times New Roman"/>
                <w:color w:val="CCCCCC"/>
                <w:sz w:val="21"/>
                <w:szCs w:val="21"/>
                <w:lang w:val="en-IN" w:eastAsia="en-IN"/>
              </w:rPr>
              <w:t>(</w:t>
            </w:r>
            <w:r w:rsidRPr="001D34C7">
              <w:rPr>
                <w:rFonts w:ascii="Consolas" w:eastAsia="Times New Roman" w:hAnsi="Consolas" w:cs="Times New Roman"/>
                <w:color w:val="CE9178"/>
                <w:sz w:val="21"/>
                <w:szCs w:val="21"/>
                <w:lang w:val="en-IN" w:eastAsia="en-IN"/>
              </w:rPr>
              <w:t>"enter the value of x: "</w:t>
            </w:r>
            <w:r w:rsidRPr="001D34C7">
              <w:rPr>
                <w:rFonts w:ascii="Consolas" w:eastAsia="Times New Roman" w:hAnsi="Consolas" w:cs="Times New Roman"/>
                <w:color w:val="CCCCCC"/>
                <w:sz w:val="21"/>
                <w:szCs w:val="21"/>
                <w:lang w:val="en-IN" w:eastAsia="en-IN"/>
              </w:rPr>
              <w:t>);</w:t>
            </w:r>
          </w:p>
          <w:p w14:paraId="7A09B94E" w14:textId="77777777" w:rsidR="001D34C7" w:rsidRPr="001D34C7" w:rsidRDefault="001D34C7" w:rsidP="001D34C7">
            <w:pPr>
              <w:shd w:val="clear" w:color="auto" w:fill="1F1F1F"/>
              <w:spacing w:line="285" w:lineRule="atLeast"/>
              <w:rPr>
                <w:rFonts w:ascii="Consolas" w:eastAsia="Times New Roman" w:hAnsi="Consolas" w:cs="Times New Roman"/>
                <w:color w:val="CCCCCC"/>
                <w:sz w:val="21"/>
                <w:szCs w:val="21"/>
                <w:lang w:val="en-IN" w:eastAsia="en-IN"/>
              </w:rPr>
            </w:pPr>
            <w:r w:rsidRPr="001D34C7">
              <w:rPr>
                <w:rFonts w:ascii="Consolas" w:eastAsia="Times New Roman" w:hAnsi="Consolas" w:cs="Times New Roman"/>
                <w:color w:val="CCCCCC"/>
                <w:sz w:val="21"/>
                <w:szCs w:val="21"/>
                <w:lang w:val="en-IN" w:eastAsia="en-IN"/>
              </w:rPr>
              <w:t xml:space="preserve">        </w:t>
            </w:r>
            <w:r w:rsidRPr="001D34C7">
              <w:rPr>
                <w:rFonts w:ascii="Consolas" w:eastAsia="Times New Roman" w:hAnsi="Consolas" w:cs="Times New Roman"/>
                <w:color w:val="4EC9B0"/>
                <w:sz w:val="21"/>
                <w:szCs w:val="21"/>
                <w:lang w:val="en-IN" w:eastAsia="en-IN"/>
              </w:rPr>
              <w:t>double</w:t>
            </w:r>
            <w:r w:rsidRPr="001D34C7">
              <w:rPr>
                <w:rFonts w:ascii="Consolas" w:eastAsia="Times New Roman" w:hAnsi="Consolas" w:cs="Times New Roman"/>
                <w:color w:val="CCCCCC"/>
                <w:sz w:val="21"/>
                <w:szCs w:val="21"/>
                <w:lang w:val="en-IN" w:eastAsia="en-IN"/>
              </w:rPr>
              <w:t xml:space="preserve"> </w:t>
            </w:r>
            <w:r w:rsidRPr="001D34C7">
              <w:rPr>
                <w:rFonts w:ascii="Consolas" w:eastAsia="Times New Roman" w:hAnsi="Consolas" w:cs="Times New Roman"/>
                <w:color w:val="9CDCFE"/>
                <w:sz w:val="21"/>
                <w:szCs w:val="21"/>
                <w:lang w:val="en-IN" w:eastAsia="en-IN"/>
              </w:rPr>
              <w:t>x</w:t>
            </w:r>
            <w:r w:rsidRPr="001D34C7">
              <w:rPr>
                <w:rFonts w:ascii="Consolas" w:eastAsia="Times New Roman" w:hAnsi="Consolas" w:cs="Times New Roman"/>
                <w:color w:val="CCCCCC"/>
                <w:sz w:val="21"/>
                <w:szCs w:val="21"/>
                <w:lang w:val="en-IN" w:eastAsia="en-IN"/>
              </w:rPr>
              <w:t xml:space="preserve"> </w:t>
            </w:r>
            <w:r w:rsidRPr="001D34C7">
              <w:rPr>
                <w:rFonts w:ascii="Consolas" w:eastAsia="Times New Roman" w:hAnsi="Consolas" w:cs="Times New Roman"/>
                <w:color w:val="D4D4D4"/>
                <w:sz w:val="21"/>
                <w:szCs w:val="21"/>
                <w:lang w:val="en-IN" w:eastAsia="en-IN"/>
              </w:rPr>
              <w:t>=</w:t>
            </w:r>
            <w:r w:rsidRPr="001D34C7">
              <w:rPr>
                <w:rFonts w:ascii="Consolas" w:eastAsia="Times New Roman" w:hAnsi="Consolas" w:cs="Times New Roman"/>
                <w:color w:val="CCCCCC"/>
                <w:sz w:val="21"/>
                <w:szCs w:val="21"/>
                <w:lang w:val="en-IN" w:eastAsia="en-IN"/>
              </w:rPr>
              <w:t xml:space="preserve"> </w:t>
            </w:r>
            <w:proofErr w:type="spellStart"/>
            <w:proofErr w:type="gramStart"/>
            <w:r w:rsidRPr="001D34C7">
              <w:rPr>
                <w:rFonts w:ascii="Consolas" w:eastAsia="Times New Roman" w:hAnsi="Consolas" w:cs="Times New Roman"/>
                <w:color w:val="9CDCFE"/>
                <w:sz w:val="21"/>
                <w:szCs w:val="21"/>
                <w:lang w:val="en-IN" w:eastAsia="en-IN"/>
              </w:rPr>
              <w:t>sc</w:t>
            </w:r>
            <w:r w:rsidRPr="001D34C7">
              <w:rPr>
                <w:rFonts w:ascii="Consolas" w:eastAsia="Times New Roman" w:hAnsi="Consolas" w:cs="Times New Roman"/>
                <w:color w:val="CCCCCC"/>
                <w:sz w:val="21"/>
                <w:szCs w:val="21"/>
                <w:lang w:val="en-IN" w:eastAsia="en-IN"/>
              </w:rPr>
              <w:t>.</w:t>
            </w:r>
            <w:r w:rsidRPr="001D34C7">
              <w:rPr>
                <w:rFonts w:ascii="Consolas" w:eastAsia="Times New Roman" w:hAnsi="Consolas" w:cs="Times New Roman"/>
                <w:color w:val="DCDCAA"/>
                <w:sz w:val="21"/>
                <w:szCs w:val="21"/>
                <w:lang w:val="en-IN" w:eastAsia="en-IN"/>
              </w:rPr>
              <w:t>nextDouble</w:t>
            </w:r>
            <w:proofErr w:type="spellEnd"/>
            <w:proofErr w:type="gramEnd"/>
            <w:r w:rsidRPr="001D34C7">
              <w:rPr>
                <w:rFonts w:ascii="Consolas" w:eastAsia="Times New Roman" w:hAnsi="Consolas" w:cs="Times New Roman"/>
                <w:color w:val="CCCCCC"/>
                <w:sz w:val="21"/>
                <w:szCs w:val="21"/>
                <w:lang w:val="en-IN" w:eastAsia="en-IN"/>
              </w:rPr>
              <w:t>();</w:t>
            </w:r>
          </w:p>
          <w:p w14:paraId="6216E1CA" w14:textId="77777777" w:rsidR="001D34C7" w:rsidRPr="001D34C7" w:rsidRDefault="001D34C7" w:rsidP="001D34C7">
            <w:pPr>
              <w:shd w:val="clear" w:color="auto" w:fill="1F1F1F"/>
              <w:spacing w:line="285" w:lineRule="atLeast"/>
              <w:rPr>
                <w:rFonts w:ascii="Consolas" w:eastAsia="Times New Roman" w:hAnsi="Consolas" w:cs="Times New Roman"/>
                <w:color w:val="CCCCCC"/>
                <w:sz w:val="21"/>
                <w:szCs w:val="21"/>
                <w:lang w:val="en-IN" w:eastAsia="en-IN"/>
              </w:rPr>
            </w:pPr>
            <w:r w:rsidRPr="001D34C7">
              <w:rPr>
                <w:rFonts w:ascii="Consolas" w:eastAsia="Times New Roman" w:hAnsi="Consolas" w:cs="Times New Roman"/>
                <w:color w:val="CCCCCC"/>
                <w:sz w:val="21"/>
                <w:szCs w:val="21"/>
                <w:lang w:val="en-IN" w:eastAsia="en-IN"/>
              </w:rPr>
              <w:t xml:space="preserve">        </w:t>
            </w:r>
            <w:proofErr w:type="spellStart"/>
            <w:r w:rsidRPr="001D34C7">
              <w:rPr>
                <w:rFonts w:ascii="Consolas" w:eastAsia="Times New Roman" w:hAnsi="Consolas" w:cs="Times New Roman"/>
                <w:color w:val="4EC9B0"/>
                <w:sz w:val="21"/>
                <w:szCs w:val="21"/>
                <w:lang w:val="en-IN" w:eastAsia="en-IN"/>
              </w:rPr>
              <w:t>System</w:t>
            </w:r>
            <w:r w:rsidRPr="001D34C7">
              <w:rPr>
                <w:rFonts w:ascii="Consolas" w:eastAsia="Times New Roman" w:hAnsi="Consolas" w:cs="Times New Roman"/>
                <w:color w:val="CCCCCC"/>
                <w:sz w:val="21"/>
                <w:szCs w:val="21"/>
                <w:lang w:val="en-IN" w:eastAsia="en-IN"/>
              </w:rPr>
              <w:t>.</w:t>
            </w:r>
            <w:r w:rsidRPr="001D34C7">
              <w:rPr>
                <w:rFonts w:ascii="Consolas" w:eastAsia="Times New Roman" w:hAnsi="Consolas" w:cs="Times New Roman"/>
                <w:color w:val="4FC1FF"/>
                <w:sz w:val="21"/>
                <w:szCs w:val="21"/>
                <w:lang w:val="en-IN" w:eastAsia="en-IN"/>
              </w:rPr>
              <w:t>out</w:t>
            </w:r>
            <w:r w:rsidRPr="001D34C7">
              <w:rPr>
                <w:rFonts w:ascii="Consolas" w:eastAsia="Times New Roman" w:hAnsi="Consolas" w:cs="Times New Roman"/>
                <w:color w:val="CCCCCC"/>
                <w:sz w:val="21"/>
                <w:szCs w:val="21"/>
                <w:lang w:val="en-IN" w:eastAsia="en-IN"/>
              </w:rPr>
              <w:t>.</w:t>
            </w:r>
            <w:r w:rsidRPr="001D34C7">
              <w:rPr>
                <w:rFonts w:ascii="Consolas" w:eastAsia="Times New Roman" w:hAnsi="Consolas" w:cs="Times New Roman"/>
                <w:color w:val="DCDCAA"/>
                <w:sz w:val="21"/>
                <w:szCs w:val="21"/>
                <w:lang w:val="en-IN" w:eastAsia="en-IN"/>
              </w:rPr>
              <w:t>print</w:t>
            </w:r>
            <w:proofErr w:type="spellEnd"/>
            <w:r w:rsidRPr="001D34C7">
              <w:rPr>
                <w:rFonts w:ascii="Consolas" w:eastAsia="Times New Roman" w:hAnsi="Consolas" w:cs="Times New Roman"/>
                <w:color w:val="CCCCCC"/>
                <w:sz w:val="21"/>
                <w:szCs w:val="21"/>
                <w:lang w:val="en-IN" w:eastAsia="en-IN"/>
              </w:rPr>
              <w:t>(</w:t>
            </w:r>
            <w:r w:rsidRPr="001D34C7">
              <w:rPr>
                <w:rFonts w:ascii="Consolas" w:eastAsia="Times New Roman" w:hAnsi="Consolas" w:cs="Times New Roman"/>
                <w:color w:val="CE9178"/>
                <w:sz w:val="21"/>
                <w:szCs w:val="21"/>
                <w:lang w:val="en-IN" w:eastAsia="en-IN"/>
              </w:rPr>
              <w:t>"enter the value of n: "</w:t>
            </w:r>
            <w:r w:rsidRPr="001D34C7">
              <w:rPr>
                <w:rFonts w:ascii="Consolas" w:eastAsia="Times New Roman" w:hAnsi="Consolas" w:cs="Times New Roman"/>
                <w:color w:val="CCCCCC"/>
                <w:sz w:val="21"/>
                <w:szCs w:val="21"/>
                <w:lang w:val="en-IN" w:eastAsia="en-IN"/>
              </w:rPr>
              <w:t>);</w:t>
            </w:r>
          </w:p>
          <w:p w14:paraId="22E0F759" w14:textId="77777777" w:rsidR="001D34C7" w:rsidRPr="001D34C7" w:rsidRDefault="001D34C7" w:rsidP="001D34C7">
            <w:pPr>
              <w:shd w:val="clear" w:color="auto" w:fill="1F1F1F"/>
              <w:spacing w:line="285" w:lineRule="atLeast"/>
              <w:rPr>
                <w:rFonts w:ascii="Consolas" w:eastAsia="Times New Roman" w:hAnsi="Consolas" w:cs="Times New Roman"/>
                <w:color w:val="CCCCCC"/>
                <w:sz w:val="21"/>
                <w:szCs w:val="21"/>
                <w:lang w:val="en-IN" w:eastAsia="en-IN"/>
              </w:rPr>
            </w:pPr>
            <w:r w:rsidRPr="001D34C7">
              <w:rPr>
                <w:rFonts w:ascii="Consolas" w:eastAsia="Times New Roman" w:hAnsi="Consolas" w:cs="Times New Roman"/>
                <w:color w:val="CCCCCC"/>
                <w:sz w:val="21"/>
                <w:szCs w:val="21"/>
                <w:lang w:val="en-IN" w:eastAsia="en-IN"/>
              </w:rPr>
              <w:t xml:space="preserve">        </w:t>
            </w:r>
            <w:r w:rsidRPr="001D34C7">
              <w:rPr>
                <w:rFonts w:ascii="Consolas" w:eastAsia="Times New Roman" w:hAnsi="Consolas" w:cs="Times New Roman"/>
                <w:color w:val="4EC9B0"/>
                <w:sz w:val="21"/>
                <w:szCs w:val="21"/>
                <w:lang w:val="en-IN" w:eastAsia="en-IN"/>
              </w:rPr>
              <w:t>int</w:t>
            </w:r>
            <w:r w:rsidRPr="001D34C7">
              <w:rPr>
                <w:rFonts w:ascii="Consolas" w:eastAsia="Times New Roman" w:hAnsi="Consolas" w:cs="Times New Roman"/>
                <w:color w:val="CCCCCC"/>
                <w:sz w:val="21"/>
                <w:szCs w:val="21"/>
                <w:lang w:val="en-IN" w:eastAsia="en-IN"/>
              </w:rPr>
              <w:t xml:space="preserve"> </w:t>
            </w:r>
            <w:r w:rsidRPr="001D34C7">
              <w:rPr>
                <w:rFonts w:ascii="Consolas" w:eastAsia="Times New Roman" w:hAnsi="Consolas" w:cs="Times New Roman"/>
                <w:color w:val="9CDCFE"/>
                <w:sz w:val="21"/>
                <w:szCs w:val="21"/>
                <w:lang w:val="en-IN" w:eastAsia="en-IN"/>
              </w:rPr>
              <w:t>n</w:t>
            </w:r>
            <w:r w:rsidRPr="001D34C7">
              <w:rPr>
                <w:rFonts w:ascii="Consolas" w:eastAsia="Times New Roman" w:hAnsi="Consolas" w:cs="Times New Roman"/>
                <w:color w:val="CCCCCC"/>
                <w:sz w:val="21"/>
                <w:szCs w:val="21"/>
                <w:lang w:val="en-IN" w:eastAsia="en-IN"/>
              </w:rPr>
              <w:t xml:space="preserve"> </w:t>
            </w:r>
            <w:r w:rsidRPr="001D34C7">
              <w:rPr>
                <w:rFonts w:ascii="Consolas" w:eastAsia="Times New Roman" w:hAnsi="Consolas" w:cs="Times New Roman"/>
                <w:color w:val="D4D4D4"/>
                <w:sz w:val="21"/>
                <w:szCs w:val="21"/>
                <w:lang w:val="en-IN" w:eastAsia="en-IN"/>
              </w:rPr>
              <w:t>=</w:t>
            </w:r>
            <w:r w:rsidRPr="001D34C7">
              <w:rPr>
                <w:rFonts w:ascii="Consolas" w:eastAsia="Times New Roman" w:hAnsi="Consolas" w:cs="Times New Roman"/>
                <w:color w:val="CCCCCC"/>
                <w:sz w:val="21"/>
                <w:szCs w:val="21"/>
                <w:lang w:val="en-IN" w:eastAsia="en-IN"/>
              </w:rPr>
              <w:t xml:space="preserve"> </w:t>
            </w:r>
            <w:proofErr w:type="spellStart"/>
            <w:proofErr w:type="gramStart"/>
            <w:r w:rsidRPr="001D34C7">
              <w:rPr>
                <w:rFonts w:ascii="Consolas" w:eastAsia="Times New Roman" w:hAnsi="Consolas" w:cs="Times New Roman"/>
                <w:color w:val="9CDCFE"/>
                <w:sz w:val="21"/>
                <w:szCs w:val="21"/>
                <w:lang w:val="en-IN" w:eastAsia="en-IN"/>
              </w:rPr>
              <w:t>sc</w:t>
            </w:r>
            <w:r w:rsidRPr="001D34C7">
              <w:rPr>
                <w:rFonts w:ascii="Consolas" w:eastAsia="Times New Roman" w:hAnsi="Consolas" w:cs="Times New Roman"/>
                <w:color w:val="CCCCCC"/>
                <w:sz w:val="21"/>
                <w:szCs w:val="21"/>
                <w:lang w:val="en-IN" w:eastAsia="en-IN"/>
              </w:rPr>
              <w:t>.</w:t>
            </w:r>
            <w:r w:rsidRPr="001D34C7">
              <w:rPr>
                <w:rFonts w:ascii="Consolas" w:eastAsia="Times New Roman" w:hAnsi="Consolas" w:cs="Times New Roman"/>
                <w:color w:val="DCDCAA"/>
                <w:sz w:val="21"/>
                <w:szCs w:val="21"/>
                <w:lang w:val="en-IN" w:eastAsia="en-IN"/>
              </w:rPr>
              <w:t>nextInt</w:t>
            </w:r>
            <w:proofErr w:type="spellEnd"/>
            <w:proofErr w:type="gramEnd"/>
            <w:r w:rsidRPr="001D34C7">
              <w:rPr>
                <w:rFonts w:ascii="Consolas" w:eastAsia="Times New Roman" w:hAnsi="Consolas" w:cs="Times New Roman"/>
                <w:color w:val="CCCCCC"/>
                <w:sz w:val="21"/>
                <w:szCs w:val="21"/>
                <w:lang w:val="en-IN" w:eastAsia="en-IN"/>
              </w:rPr>
              <w:t>();</w:t>
            </w:r>
          </w:p>
          <w:p w14:paraId="2B7DD991" w14:textId="77777777" w:rsidR="001D34C7" w:rsidRPr="001D34C7" w:rsidRDefault="001D34C7" w:rsidP="001D34C7">
            <w:pPr>
              <w:shd w:val="clear" w:color="auto" w:fill="1F1F1F"/>
              <w:spacing w:line="285" w:lineRule="atLeast"/>
              <w:rPr>
                <w:rFonts w:ascii="Consolas" w:eastAsia="Times New Roman" w:hAnsi="Consolas" w:cs="Times New Roman"/>
                <w:color w:val="CCCCCC"/>
                <w:sz w:val="21"/>
                <w:szCs w:val="21"/>
                <w:lang w:val="en-IN" w:eastAsia="en-IN"/>
              </w:rPr>
            </w:pPr>
          </w:p>
          <w:p w14:paraId="1610470D" w14:textId="77777777" w:rsidR="001D34C7" w:rsidRPr="001D34C7" w:rsidRDefault="001D34C7" w:rsidP="001D34C7">
            <w:pPr>
              <w:shd w:val="clear" w:color="auto" w:fill="1F1F1F"/>
              <w:spacing w:line="285" w:lineRule="atLeast"/>
              <w:rPr>
                <w:rFonts w:ascii="Consolas" w:eastAsia="Times New Roman" w:hAnsi="Consolas" w:cs="Times New Roman"/>
                <w:color w:val="CCCCCC"/>
                <w:sz w:val="21"/>
                <w:szCs w:val="21"/>
                <w:lang w:val="en-IN" w:eastAsia="en-IN"/>
              </w:rPr>
            </w:pPr>
            <w:r w:rsidRPr="001D34C7">
              <w:rPr>
                <w:rFonts w:ascii="Consolas" w:eastAsia="Times New Roman" w:hAnsi="Consolas" w:cs="Times New Roman"/>
                <w:color w:val="CCCCCC"/>
                <w:sz w:val="21"/>
                <w:szCs w:val="21"/>
                <w:lang w:val="en-IN" w:eastAsia="en-IN"/>
              </w:rPr>
              <w:t xml:space="preserve">        </w:t>
            </w:r>
            <w:proofErr w:type="spellStart"/>
            <w:r w:rsidRPr="001D34C7">
              <w:rPr>
                <w:rFonts w:ascii="Consolas" w:eastAsia="Times New Roman" w:hAnsi="Consolas" w:cs="Times New Roman"/>
                <w:color w:val="4EC9B0"/>
                <w:sz w:val="21"/>
                <w:szCs w:val="21"/>
                <w:lang w:val="en-IN" w:eastAsia="en-IN"/>
              </w:rPr>
              <w:t>System</w:t>
            </w:r>
            <w:r w:rsidRPr="001D34C7">
              <w:rPr>
                <w:rFonts w:ascii="Consolas" w:eastAsia="Times New Roman" w:hAnsi="Consolas" w:cs="Times New Roman"/>
                <w:color w:val="CCCCCC"/>
                <w:sz w:val="21"/>
                <w:szCs w:val="21"/>
                <w:lang w:val="en-IN" w:eastAsia="en-IN"/>
              </w:rPr>
              <w:t>.</w:t>
            </w:r>
            <w:r w:rsidRPr="001D34C7">
              <w:rPr>
                <w:rFonts w:ascii="Consolas" w:eastAsia="Times New Roman" w:hAnsi="Consolas" w:cs="Times New Roman"/>
                <w:color w:val="4FC1FF"/>
                <w:sz w:val="21"/>
                <w:szCs w:val="21"/>
                <w:lang w:val="en-IN" w:eastAsia="en-IN"/>
              </w:rPr>
              <w:t>out</w:t>
            </w:r>
            <w:r w:rsidRPr="001D34C7">
              <w:rPr>
                <w:rFonts w:ascii="Consolas" w:eastAsia="Times New Roman" w:hAnsi="Consolas" w:cs="Times New Roman"/>
                <w:color w:val="CCCCCC"/>
                <w:sz w:val="21"/>
                <w:szCs w:val="21"/>
                <w:lang w:val="en-IN" w:eastAsia="en-IN"/>
              </w:rPr>
              <w:t>.</w:t>
            </w:r>
            <w:r w:rsidRPr="001D34C7">
              <w:rPr>
                <w:rFonts w:ascii="Consolas" w:eastAsia="Times New Roman" w:hAnsi="Consolas" w:cs="Times New Roman"/>
                <w:color w:val="DCDCAA"/>
                <w:sz w:val="21"/>
                <w:szCs w:val="21"/>
                <w:lang w:val="en-IN" w:eastAsia="en-IN"/>
              </w:rPr>
              <w:t>print</w:t>
            </w:r>
            <w:proofErr w:type="spellEnd"/>
            <w:r w:rsidRPr="001D34C7">
              <w:rPr>
                <w:rFonts w:ascii="Consolas" w:eastAsia="Times New Roman" w:hAnsi="Consolas" w:cs="Times New Roman"/>
                <w:color w:val="CCCCCC"/>
                <w:sz w:val="21"/>
                <w:szCs w:val="21"/>
                <w:lang w:val="en-IN" w:eastAsia="en-IN"/>
              </w:rPr>
              <w:t>(</w:t>
            </w:r>
            <w:r w:rsidRPr="001D34C7">
              <w:rPr>
                <w:rFonts w:ascii="Consolas" w:eastAsia="Times New Roman" w:hAnsi="Consolas" w:cs="Times New Roman"/>
                <w:color w:val="CE9178"/>
                <w:sz w:val="21"/>
                <w:szCs w:val="21"/>
                <w:lang w:val="en-IN" w:eastAsia="en-IN"/>
              </w:rPr>
              <w:t>"series sum: "</w:t>
            </w:r>
            <w:r w:rsidRPr="001D34C7">
              <w:rPr>
                <w:rFonts w:ascii="Consolas" w:eastAsia="Times New Roman" w:hAnsi="Consolas" w:cs="Times New Roman"/>
                <w:color w:val="CCCCCC"/>
                <w:sz w:val="21"/>
                <w:szCs w:val="21"/>
                <w:lang w:val="en-IN" w:eastAsia="en-IN"/>
              </w:rPr>
              <w:t xml:space="preserve"> </w:t>
            </w:r>
            <w:r w:rsidRPr="001D34C7">
              <w:rPr>
                <w:rFonts w:ascii="Consolas" w:eastAsia="Times New Roman" w:hAnsi="Consolas" w:cs="Times New Roman"/>
                <w:color w:val="D4D4D4"/>
                <w:sz w:val="21"/>
                <w:szCs w:val="21"/>
                <w:lang w:val="en-IN" w:eastAsia="en-IN"/>
              </w:rPr>
              <w:t>+</w:t>
            </w:r>
            <w:r w:rsidRPr="001D34C7">
              <w:rPr>
                <w:rFonts w:ascii="Consolas" w:eastAsia="Times New Roman" w:hAnsi="Consolas" w:cs="Times New Roman"/>
                <w:color w:val="CCCCCC"/>
                <w:sz w:val="21"/>
                <w:szCs w:val="21"/>
                <w:lang w:val="en-IN" w:eastAsia="en-IN"/>
              </w:rPr>
              <w:t xml:space="preserve"> </w:t>
            </w:r>
            <w:proofErr w:type="spellStart"/>
            <w:r w:rsidRPr="001D34C7">
              <w:rPr>
                <w:rFonts w:ascii="Consolas" w:eastAsia="Times New Roman" w:hAnsi="Consolas" w:cs="Times New Roman"/>
                <w:color w:val="4EC9B0"/>
                <w:sz w:val="21"/>
                <w:szCs w:val="21"/>
                <w:lang w:val="en-IN" w:eastAsia="en-IN"/>
              </w:rPr>
              <w:t>Series</w:t>
            </w:r>
            <w:r w:rsidRPr="001D34C7">
              <w:rPr>
                <w:rFonts w:ascii="Consolas" w:eastAsia="Times New Roman" w:hAnsi="Consolas" w:cs="Times New Roman"/>
                <w:color w:val="CCCCCC"/>
                <w:sz w:val="21"/>
                <w:szCs w:val="21"/>
                <w:lang w:val="en-IN" w:eastAsia="en-IN"/>
              </w:rPr>
              <w:t>.</w:t>
            </w:r>
            <w:r w:rsidRPr="001D34C7">
              <w:rPr>
                <w:rFonts w:ascii="Consolas" w:eastAsia="Times New Roman" w:hAnsi="Consolas" w:cs="Times New Roman"/>
                <w:color w:val="DCDCAA"/>
                <w:sz w:val="21"/>
                <w:szCs w:val="21"/>
                <w:lang w:val="en-IN" w:eastAsia="en-IN"/>
              </w:rPr>
              <w:t>seriesSum</w:t>
            </w:r>
            <w:proofErr w:type="spellEnd"/>
            <w:r w:rsidRPr="001D34C7">
              <w:rPr>
                <w:rFonts w:ascii="Consolas" w:eastAsia="Times New Roman" w:hAnsi="Consolas" w:cs="Times New Roman"/>
                <w:color w:val="CCCCCC"/>
                <w:sz w:val="21"/>
                <w:szCs w:val="21"/>
                <w:lang w:val="en-IN" w:eastAsia="en-IN"/>
              </w:rPr>
              <w:t>(</w:t>
            </w:r>
            <w:r w:rsidRPr="001D34C7">
              <w:rPr>
                <w:rFonts w:ascii="Consolas" w:eastAsia="Times New Roman" w:hAnsi="Consolas" w:cs="Times New Roman"/>
                <w:color w:val="9CDCFE"/>
                <w:sz w:val="21"/>
                <w:szCs w:val="21"/>
                <w:lang w:val="en-IN" w:eastAsia="en-IN"/>
              </w:rPr>
              <w:t>x</w:t>
            </w:r>
            <w:r w:rsidRPr="001D34C7">
              <w:rPr>
                <w:rFonts w:ascii="Consolas" w:eastAsia="Times New Roman" w:hAnsi="Consolas" w:cs="Times New Roman"/>
                <w:color w:val="CCCCCC"/>
                <w:sz w:val="21"/>
                <w:szCs w:val="21"/>
                <w:lang w:val="en-IN" w:eastAsia="en-IN"/>
              </w:rPr>
              <w:t xml:space="preserve">, </w:t>
            </w:r>
            <w:r w:rsidRPr="001D34C7">
              <w:rPr>
                <w:rFonts w:ascii="Consolas" w:eastAsia="Times New Roman" w:hAnsi="Consolas" w:cs="Times New Roman"/>
                <w:color w:val="9CDCFE"/>
                <w:sz w:val="21"/>
                <w:szCs w:val="21"/>
                <w:lang w:val="en-IN" w:eastAsia="en-IN"/>
              </w:rPr>
              <w:t>n</w:t>
            </w:r>
            <w:r w:rsidRPr="001D34C7">
              <w:rPr>
                <w:rFonts w:ascii="Consolas" w:eastAsia="Times New Roman" w:hAnsi="Consolas" w:cs="Times New Roman"/>
                <w:color w:val="CCCCCC"/>
                <w:sz w:val="21"/>
                <w:szCs w:val="21"/>
                <w:lang w:val="en-IN" w:eastAsia="en-IN"/>
              </w:rPr>
              <w:t>));</w:t>
            </w:r>
          </w:p>
          <w:p w14:paraId="09827A1E" w14:textId="77777777" w:rsidR="001D34C7" w:rsidRPr="001D34C7" w:rsidRDefault="001D34C7" w:rsidP="001D34C7">
            <w:pPr>
              <w:shd w:val="clear" w:color="auto" w:fill="1F1F1F"/>
              <w:spacing w:line="285" w:lineRule="atLeast"/>
              <w:rPr>
                <w:rFonts w:ascii="Consolas" w:eastAsia="Times New Roman" w:hAnsi="Consolas" w:cs="Times New Roman"/>
                <w:color w:val="CCCCCC"/>
                <w:sz w:val="21"/>
                <w:szCs w:val="21"/>
                <w:lang w:val="en-IN" w:eastAsia="en-IN"/>
              </w:rPr>
            </w:pPr>
          </w:p>
          <w:p w14:paraId="6D9393CF" w14:textId="77777777" w:rsidR="001D34C7" w:rsidRPr="001D34C7" w:rsidRDefault="001D34C7" w:rsidP="001D34C7">
            <w:pPr>
              <w:shd w:val="clear" w:color="auto" w:fill="1F1F1F"/>
              <w:spacing w:line="285" w:lineRule="atLeast"/>
              <w:rPr>
                <w:rFonts w:ascii="Consolas" w:eastAsia="Times New Roman" w:hAnsi="Consolas" w:cs="Times New Roman"/>
                <w:color w:val="CCCCCC"/>
                <w:sz w:val="21"/>
                <w:szCs w:val="21"/>
                <w:lang w:val="en-IN" w:eastAsia="en-IN"/>
              </w:rPr>
            </w:pPr>
            <w:r w:rsidRPr="001D34C7">
              <w:rPr>
                <w:rFonts w:ascii="Consolas" w:eastAsia="Times New Roman" w:hAnsi="Consolas" w:cs="Times New Roman"/>
                <w:color w:val="CCCCCC"/>
                <w:sz w:val="21"/>
                <w:szCs w:val="21"/>
                <w:lang w:val="en-IN" w:eastAsia="en-IN"/>
              </w:rPr>
              <w:t xml:space="preserve">        </w:t>
            </w:r>
            <w:proofErr w:type="spellStart"/>
            <w:proofErr w:type="gramStart"/>
            <w:r w:rsidRPr="001D34C7">
              <w:rPr>
                <w:rFonts w:ascii="Consolas" w:eastAsia="Times New Roman" w:hAnsi="Consolas" w:cs="Times New Roman"/>
                <w:color w:val="9CDCFE"/>
                <w:sz w:val="21"/>
                <w:szCs w:val="21"/>
                <w:lang w:val="en-IN" w:eastAsia="en-IN"/>
              </w:rPr>
              <w:t>sc</w:t>
            </w:r>
            <w:r w:rsidRPr="001D34C7">
              <w:rPr>
                <w:rFonts w:ascii="Consolas" w:eastAsia="Times New Roman" w:hAnsi="Consolas" w:cs="Times New Roman"/>
                <w:color w:val="CCCCCC"/>
                <w:sz w:val="21"/>
                <w:szCs w:val="21"/>
                <w:lang w:val="en-IN" w:eastAsia="en-IN"/>
              </w:rPr>
              <w:t>.</w:t>
            </w:r>
            <w:r w:rsidRPr="001D34C7">
              <w:rPr>
                <w:rFonts w:ascii="Consolas" w:eastAsia="Times New Roman" w:hAnsi="Consolas" w:cs="Times New Roman"/>
                <w:color w:val="DCDCAA"/>
                <w:sz w:val="21"/>
                <w:szCs w:val="21"/>
                <w:lang w:val="en-IN" w:eastAsia="en-IN"/>
              </w:rPr>
              <w:t>close</w:t>
            </w:r>
            <w:proofErr w:type="spellEnd"/>
            <w:proofErr w:type="gramEnd"/>
            <w:r w:rsidRPr="001D34C7">
              <w:rPr>
                <w:rFonts w:ascii="Consolas" w:eastAsia="Times New Roman" w:hAnsi="Consolas" w:cs="Times New Roman"/>
                <w:color w:val="CCCCCC"/>
                <w:sz w:val="21"/>
                <w:szCs w:val="21"/>
                <w:lang w:val="en-IN" w:eastAsia="en-IN"/>
              </w:rPr>
              <w:t>();</w:t>
            </w:r>
          </w:p>
          <w:p w14:paraId="519A4DE8" w14:textId="77777777" w:rsidR="001D34C7" w:rsidRPr="001D34C7" w:rsidRDefault="001D34C7" w:rsidP="001D34C7">
            <w:pPr>
              <w:shd w:val="clear" w:color="auto" w:fill="1F1F1F"/>
              <w:spacing w:line="285" w:lineRule="atLeast"/>
              <w:rPr>
                <w:rFonts w:ascii="Consolas" w:eastAsia="Times New Roman" w:hAnsi="Consolas" w:cs="Times New Roman"/>
                <w:color w:val="CCCCCC"/>
                <w:sz w:val="21"/>
                <w:szCs w:val="21"/>
                <w:lang w:val="en-IN" w:eastAsia="en-IN"/>
              </w:rPr>
            </w:pPr>
            <w:r w:rsidRPr="001D34C7">
              <w:rPr>
                <w:rFonts w:ascii="Consolas" w:eastAsia="Times New Roman" w:hAnsi="Consolas" w:cs="Times New Roman"/>
                <w:color w:val="CCCCCC"/>
                <w:sz w:val="21"/>
                <w:szCs w:val="21"/>
                <w:lang w:val="en-IN" w:eastAsia="en-IN"/>
              </w:rPr>
              <w:t>    }</w:t>
            </w:r>
          </w:p>
          <w:p w14:paraId="27AB91BA" w14:textId="77777777" w:rsidR="001D34C7" w:rsidRPr="001D34C7" w:rsidRDefault="001D34C7" w:rsidP="001D34C7">
            <w:pPr>
              <w:shd w:val="clear" w:color="auto" w:fill="1F1F1F"/>
              <w:spacing w:line="285" w:lineRule="atLeast"/>
              <w:rPr>
                <w:rFonts w:ascii="Consolas" w:eastAsia="Times New Roman" w:hAnsi="Consolas" w:cs="Times New Roman"/>
                <w:color w:val="CCCCCC"/>
                <w:sz w:val="21"/>
                <w:szCs w:val="21"/>
                <w:lang w:val="en-IN" w:eastAsia="en-IN"/>
              </w:rPr>
            </w:pPr>
            <w:r w:rsidRPr="001D34C7">
              <w:rPr>
                <w:rFonts w:ascii="Consolas" w:eastAsia="Times New Roman" w:hAnsi="Consolas" w:cs="Times New Roman"/>
                <w:color w:val="CCCCCC"/>
                <w:sz w:val="21"/>
                <w:szCs w:val="21"/>
                <w:lang w:val="en-IN" w:eastAsia="en-IN"/>
              </w:rPr>
              <w:t>}</w:t>
            </w:r>
          </w:p>
          <w:p w14:paraId="7C025B3E" w14:textId="77777777" w:rsidR="001D34C7" w:rsidRPr="001D34C7" w:rsidRDefault="001D34C7" w:rsidP="001D34C7">
            <w:pPr>
              <w:shd w:val="clear" w:color="auto" w:fill="1F1F1F"/>
              <w:spacing w:line="285" w:lineRule="atLeast"/>
              <w:rPr>
                <w:rFonts w:ascii="Consolas" w:eastAsia="Times New Roman" w:hAnsi="Consolas" w:cs="Times New Roman"/>
                <w:color w:val="CCCCCC"/>
                <w:sz w:val="21"/>
                <w:szCs w:val="21"/>
                <w:lang w:val="en-IN" w:eastAsia="en-IN"/>
              </w:rPr>
            </w:pPr>
          </w:p>
          <w:p w14:paraId="1C354211" w14:textId="77777777" w:rsidR="001D34C7" w:rsidRPr="001D34C7" w:rsidRDefault="001D34C7" w:rsidP="00E5380C">
            <w:pPr>
              <w:widowControl w:val="0"/>
              <w:suppressAutoHyphens/>
              <w:spacing w:line="264" w:lineRule="auto"/>
              <w:jc w:val="both"/>
              <w:rPr>
                <w:rFonts w:ascii="Times New Roman" w:eastAsiaTheme="minorEastAsia" w:hAnsi="Times New Roman" w:cs="Times New Roman"/>
                <w:b/>
                <w:bCs/>
                <w:sz w:val="24"/>
                <w:szCs w:val="24"/>
              </w:rPr>
            </w:pPr>
          </w:p>
          <w:p w14:paraId="3AD34CD2" w14:textId="56482CC4" w:rsidR="00DC3C62" w:rsidRPr="001D34C7" w:rsidRDefault="00DC3C62" w:rsidP="00126995">
            <w:pPr>
              <w:pStyle w:val="ListParagraph"/>
              <w:widowControl w:val="0"/>
              <w:numPr>
                <w:ilvl w:val="0"/>
                <w:numId w:val="31"/>
              </w:numPr>
              <w:suppressAutoHyphens/>
              <w:spacing w:line="264" w:lineRule="auto"/>
              <w:jc w:val="both"/>
              <w:rPr>
                <w:rFonts w:ascii="Times New Roman" w:eastAsia="Times New Roman" w:hAnsi="Times New Roman" w:cs="Times New Roman"/>
                <w:b/>
                <w:bCs/>
                <w:sz w:val="24"/>
                <w:szCs w:val="24"/>
              </w:rPr>
            </w:pPr>
            <w:r w:rsidRPr="001D34C7">
              <w:rPr>
                <w:rFonts w:ascii="Times New Roman" w:eastAsia="Times New Roman" w:hAnsi="Times New Roman" w:cs="Times New Roman"/>
                <w:b/>
                <w:bCs/>
                <w:sz w:val="24"/>
                <w:szCs w:val="24"/>
              </w:rPr>
              <w:lastRenderedPageBreak/>
              <w:t xml:space="preserve">Create a package named </w:t>
            </w:r>
            <w:proofErr w:type="spellStart"/>
            <w:r w:rsidRPr="001D34C7">
              <w:rPr>
                <w:rFonts w:ascii="Times New Roman" w:eastAsia="Times New Roman" w:hAnsi="Times New Roman" w:cs="Times New Roman"/>
                <w:b/>
                <w:bCs/>
                <w:i/>
                <w:sz w:val="24"/>
                <w:szCs w:val="24"/>
              </w:rPr>
              <w:t>myMath</w:t>
            </w:r>
            <w:proofErr w:type="spellEnd"/>
            <w:r w:rsidRPr="001D34C7">
              <w:rPr>
                <w:rFonts w:ascii="Times New Roman" w:eastAsia="Times New Roman" w:hAnsi="Times New Roman" w:cs="Times New Roman"/>
                <w:b/>
                <w:bCs/>
                <w:sz w:val="24"/>
                <w:szCs w:val="24"/>
              </w:rPr>
              <w:t xml:space="preserve"> that includes a </w:t>
            </w:r>
            <w:r w:rsidRPr="001D34C7">
              <w:rPr>
                <w:rFonts w:ascii="Times New Roman" w:eastAsia="Times New Roman" w:hAnsi="Times New Roman" w:cs="Times New Roman"/>
                <w:b/>
                <w:bCs/>
                <w:i/>
                <w:sz w:val="24"/>
                <w:szCs w:val="24"/>
              </w:rPr>
              <w:t>Fraction</w:t>
            </w:r>
            <w:r w:rsidRPr="001D34C7">
              <w:rPr>
                <w:rFonts w:ascii="Times New Roman" w:eastAsia="Times New Roman" w:hAnsi="Times New Roman" w:cs="Times New Roman"/>
                <w:b/>
                <w:bCs/>
                <w:sz w:val="24"/>
                <w:szCs w:val="24"/>
              </w:rPr>
              <w:t xml:space="preserve"> class which will perform following operations.</w:t>
            </w:r>
          </w:p>
          <w:p w14:paraId="62EF9053" w14:textId="5B0FCF08" w:rsidR="00DC3C62" w:rsidRPr="001D34C7" w:rsidRDefault="00DC3C62" w:rsidP="00DC3C62">
            <w:pPr>
              <w:pStyle w:val="ListParagraph"/>
              <w:widowControl w:val="0"/>
              <w:numPr>
                <w:ilvl w:val="1"/>
                <w:numId w:val="31"/>
              </w:numPr>
              <w:suppressAutoHyphens/>
              <w:spacing w:line="264" w:lineRule="auto"/>
              <w:jc w:val="both"/>
              <w:rPr>
                <w:rFonts w:ascii="Times New Roman" w:eastAsia="Times New Roman" w:hAnsi="Times New Roman" w:cs="Times New Roman"/>
                <w:b/>
                <w:bCs/>
                <w:sz w:val="24"/>
                <w:szCs w:val="24"/>
              </w:rPr>
            </w:pPr>
            <w:r w:rsidRPr="001D34C7">
              <w:rPr>
                <w:rFonts w:ascii="Times New Roman" w:eastAsia="Times New Roman" w:hAnsi="Times New Roman" w:cs="Times New Roman"/>
                <w:b/>
                <w:bCs/>
                <w:sz w:val="24"/>
                <w:szCs w:val="24"/>
              </w:rPr>
              <w:t>Sum</w:t>
            </w:r>
          </w:p>
          <w:p w14:paraId="08863A94" w14:textId="1BC6BFC1" w:rsidR="00DC3C62" w:rsidRPr="001D34C7" w:rsidRDefault="00DC3C62" w:rsidP="00DC3C62">
            <w:pPr>
              <w:pStyle w:val="ListParagraph"/>
              <w:widowControl w:val="0"/>
              <w:numPr>
                <w:ilvl w:val="1"/>
                <w:numId w:val="31"/>
              </w:numPr>
              <w:suppressAutoHyphens/>
              <w:spacing w:line="264" w:lineRule="auto"/>
              <w:jc w:val="both"/>
              <w:rPr>
                <w:rFonts w:ascii="Times New Roman" w:eastAsia="Times New Roman" w:hAnsi="Times New Roman" w:cs="Times New Roman"/>
                <w:b/>
                <w:bCs/>
                <w:sz w:val="24"/>
                <w:szCs w:val="24"/>
              </w:rPr>
            </w:pPr>
            <w:r w:rsidRPr="001D34C7">
              <w:rPr>
                <w:rFonts w:ascii="Times New Roman" w:eastAsia="Times New Roman" w:hAnsi="Times New Roman" w:cs="Times New Roman"/>
                <w:b/>
                <w:bCs/>
                <w:sz w:val="24"/>
                <w:szCs w:val="24"/>
              </w:rPr>
              <w:t>Difference</w:t>
            </w:r>
          </w:p>
          <w:p w14:paraId="32B71C11" w14:textId="2811A6B9" w:rsidR="00DC3C62" w:rsidRPr="001D34C7" w:rsidRDefault="00DC3C62" w:rsidP="00DC3C62">
            <w:pPr>
              <w:pStyle w:val="ListParagraph"/>
              <w:widowControl w:val="0"/>
              <w:numPr>
                <w:ilvl w:val="1"/>
                <w:numId w:val="31"/>
              </w:numPr>
              <w:suppressAutoHyphens/>
              <w:spacing w:line="264" w:lineRule="auto"/>
              <w:jc w:val="both"/>
              <w:rPr>
                <w:rFonts w:ascii="Times New Roman" w:eastAsia="Times New Roman" w:hAnsi="Times New Roman" w:cs="Times New Roman"/>
                <w:b/>
                <w:bCs/>
                <w:sz w:val="24"/>
                <w:szCs w:val="24"/>
              </w:rPr>
            </w:pPr>
            <w:r w:rsidRPr="001D34C7">
              <w:rPr>
                <w:rFonts w:ascii="Times New Roman" w:eastAsia="Times New Roman" w:hAnsi="Times New Roman" w:cs="Times New Roman"/>
                <w:b/>
                <w:bCs/>
                <w:sz w:val="24"/>
                <w:szCs w:val="24"/>
              </w:rPr>
              <w:t>Product</w:t>
            </w:r>
          </w:p>
          <w:p w14:paraId="4835E099" w14:textId="1AF996FE" w:rsidR="00DC3C62" w:rsidRPr="001D34C7" w:rsidRDefault="00DC3C62" w:rsidP="00DC3C62">
            <w:pPr>
              <w:pStyle w:val="ListParagraph"/>
              <w:widowControl w:val="0"/>
              <w:numPr>
                <w:ilvl w:val="1"/>
                <w:numId w:val="31"/>
              </w:numPr>
              <w:suppressAutoHyphens/>
              <w:spacing w:line="264" w:lineRule="auto"/>
              <w:jc w:val="both"/>
              <w:rPr>
                <w:rFonts w:ascii="Times New Roman" w:eastAsia="Times New Roman" w:hAnsi="Times New Roman" w:cs="Times New Roman"/>
                <w:b/>
                <w:bCs/>
                <w:sz w:val="24"/>
                <w:szCs w:val="24"/>
              </w:rPr>
            </w:pPr>
            <w:r w:rsidRPr="001D34C7">
              <w:rPr>
                <w:rFonts w:ascii="Times New Roman" w:eastAsia="Times New Roman" w:hAnsi="Times New Roman" w:cs="Times New Roman"/>
                <w:b/>
                <w:bCs/>
                <w:sz w:val="24"/>
                <w:szCs w:val="24"/>
              </w:rPr>
              <w:t>GCD</w:t>
            </w:r>
          </w:p>
          <w:p w14:paraId="7422480A" w14:textId="2480D562" w:rsidR="00DC3C62" w:rsidRPr="001D34C7" w:rsidRDefault="00DC3C62" w:rsidP="00DC3C62">
            <w:pPr>
              <w:pStyle w:val="ListParagraph"/>
              <w:widowControl w:val="0"/>
              <w:numPr>
                <w:ilvl w:val="1"/>
                <w:numId w:val="31"/>
              </w:numPr>
              <w:suppressAutoHyphens/>
              <w:spacing w:line="264" w:lineRule="auto"/>
              <w:jc w:val="both"/>
              <w:rPr>
                <w:rFonts w:ascii="Times New Roman" w:eastAsia="Times New Roman" w:hAnsi="Times New Roman" w:cs="Times New Roman"/>
                <w:b/>
                <w:bCs/>
                <w:sz w:val="24"/>
                <w:szCs w:val="24"/>
              </w:rPr>
            </w:pPr>
            <w:r w:rsidRPr="001D34C7">
              <w:rPr>
                <w:rFonts w:ascii="Times New Roman" w:eastAsia="Times New Roman" w:hAnsi="Times New Roman" w:cs="Times New Roman"/>
                <w:b/>
                <w:bCs/>
                <w:sz w:val="24"/>
                <w:szCs w:val="24"/>
              </w:rPr>
              <w:t>LCM</w:t>
            </w:r>
          </w:p>
          <w:p w14:paraId="7D86E771" w14:textId="3F305317" w:rsidR="00DC3C62" w:rsidRPr="001D34C7" w:rsidRDefault="00DC3C62" w:rsidP="00DC3C62">
            <w:pPr>
              <w:widowControl w:val="0"/>
              <w:suppressAutoHyphens/>
              <w:spacing w:line="264" w:lineRule="auto"/>
              <w:ind w:left="720"/>
              <w:jc w:val="both"/>
              <w:rPr>
                <w:rFonts w:ascii="Times New Roman" w:eastAsia="Times New Roman" w:hAnsi="Times New Roman" w:cs="Times New Roman"/>
                <w:b/>
                <w:bCs/>
                <w:sz w:val="24"/>
                <w:szCs w:val="24"/>
              </w:rPr>
            </w:pPr>
            <w:r w:rsidRPr="001D34C7">
              <w:rPr>
                <w:rFonts w:ascii="Times New Roman" w:eastAsia="Times New Roman" w:hAnsi="Times New Roman" w:cs="Times New Roman"/>
                <w:b/>
                <w:bCs/>
                <w:sz w:val="24"/>
                <w:szCs w:val="24"/>
              </w:rPr>
              <w:t>Use these methods to compute the sum, difference, product and division of two fractions.</w:t>
            </w:r>
          </w:p>
          <w:p w14:paraId="3548674A"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569CD6"/>
                <w:sz w:val="21"/>
                <w:szCs w:val="21"/>
                <w:lang w:val="en-IN" w:eastAsia="en-IN"/>
              </w:rPr>
              <w:t>package</w:t>
            </w:r>
            <w:r w:rsidRPr="00987A7C">
              <w:rPr>
                <w:rFonts w:ascii="Consolas" w:eastAsia="Times New Roman" w:hAnsi="Consolas" w:cs="Times New Roman"/>
                <w:color w:val="CCCCCC"/>
                <w:sz w:val="21"/>
                <w:szCs w:val="21"/>
                <w:lang w:val="en-IN" w:eastAsia="en-IN"/>
              </w:rPr>
              <w:t xml:space="preserve"> </w:t>
            </w:r>
            <w:proofErr w:type="spellStart"/>
            <w:r w:rsidRPr="00987A7C">
              <w:rPr>
                <w:rFonts w:ascii="Consolas" w:eastAsia="Times New Roman" w:hAnsi="Consolas" w:cs="Times New Roman"/>
                <w:color w:val="4EC9B0"/>
                <w:sz w:val="21"/>
                <w:szCs w:val="21"/>
                <w:lang w:val="en-IN" w:eastAsia="en-IN"/>
              </w:rPr>
              <w:t>myMath</w:t>
            </w:r>
            <w:proofErr w:type="spellEnd"/>
            <w:r w:rsidRPr="00987A7C">
              <w:rPr>
                <w:rFonts w:ascii="Consolas" w:eastAsia="Times New Roman" w:hAnsi="Consolas" w:cs="Times New Roman"/>
                <w:color w:val="CCCCCC"/>
                <w:sz w:val="21"/>
                <w:szCs w:val="21"/>
                <w:lang w:val="en-IN" w:eastAsia="en-IN"/>
              </w:rPr>
              <w:t>;</w:t>
            </w:r>
          </w:p>
          <w:p w14:paraId="35AF5188"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p>
          <w:p w14:paraId="21D7AB78"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569CD6"/>
                <w:sz w:val="21"/>
                <w:szCs w:val="21"/>
                <w:lang w:val="en-IN" w:eastAsia="en-IN"/>
              </w:rPr>
              <w:t>public</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569CD6"/>
                <w:sz w:val="21"/>
                <w:szCs w:val="21"/>
                <w:lang w:val="en-IN" w:eastAsia="en-IN"/>
              </w:rPr>
              <w:t>class</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4EC9B0"/>
                <w:sz w:val="21"/>
                <w:szCs w:val="21"/>
                <w:lang w:val="en-IN" w:eastAsia="en-IN"/>
              </w:rPr>
              <w:t>Fraction</w:t>
            </w:r>
            <w:r w:rsidRPr="00987A7C">
              <w:rPr>
                <w:rFonts w:ascii="Consolas" w:eastAsia="Times New Roman" w:hAnsi="Consolas" w:cs="Times New Roman"/>
                <w:color w:val="CCCCCC"/>
                <w:sz w:val="21"/>
                <w:szCs w:val="21"/>
                <w:lang w:val="en-IN" w:eastAsia="en-IN"/>
              </w:rPr>
              <w:t xml:space="preserve"> {</w:t>
            </w:r>
          </w:p>
          <w:p w14:paraId="69D9E4FF"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569CD6"/>
                <w:sz w:val="21"/>
                <w:szCs w:val="21"/>
                <w:lang w:val="en-IN" w:eastAsia="en-IN"/>
              </w:rPr>
              <w:t>private</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4EC9B0"/>
                <w:sz w:val="21"/>
                <w:szCs w:val="21"/>
                <w:lang w:val="en-IN" w:eastAsia="en-IN"/>
              </w:rPr>
              <w:t>int</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9CDCFE"/>
                <w:sz w:val="21"/>
                <w:szCs w:val="21"/>
                <w:lang w:val="en-IN" w:eastAsia="en-IN"/>
              </w:rPr>
              <w:t>numerator</w:t>
            </w:r>
            <w:r w:rsidRPr="00987A7C">
              <w:rPr>
                <w:rFonts w:ascii="Consolas" w:eastAsia="Times New Roman" w:hAnsi="Consolas" w:cs="Times New Roman"/>
                <w:color w:val="CCCCCC"/>
                <w:sz w:val="21"/>
                <w:szCs w:val="21"/>
                <w:lang w:val="en-IN" w:eastAsia="en-IN"/>
              </w:rPr>
              <w:t>;</w:t>
            </w:r>
          </w:p>
          <w:p w14:paraId="6732F2A3"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569CD6"/>
                <w:sz w:val="21"/>
                <w:szCs w:val="21"/>
                <w:lang w:val="en-IN" w:eastAsia="en-IN"/>
              </w:rPr>
              <w:t>private</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4EC9B0"/>
                <w:sz w:val="21"/>
                <w:szCs w:val="21"/>
                <w:lang w:val="en-IN" w:eastAsia="en-IN"/>
              </w:rPr>
              <w:t>int</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9CDCFE"/>
                <w:sz w:val="21"/>
                <w:szCs w:val="21"/>
                <w:lang w:val="en-IN" w:eastAsia="en-IN"/>
              </w:rPr>
              <w:t>denominator</w:t>
            </w:r>
            <w:r w:rsidRPr="00987A7C">
              <w:rPr>
                <w:rFonts w:ascii="Consolas" w:eastAsia="Times New Roman" w:hAnsi="Consolas" w:cs="Times New Roman"/>
                <w:color w:val="CCCCCC"/>
                <w:sz w:val="21"/>
                <w:szCs w:val="21"/>
                <w:lang w:val="en-IN" w:eastAsia="en-IN"/>
              </w:rPr>
              <w:t>;</w:t>
            </w:r>
          </w:p>
          <w:p w14:paraId="2893358D"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p>
          <w:p w14:paraId="327A3000"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569CD6"/>
                <w:sz w:val="21"/>
                <w:szCs w:val="21"/>
                <w:lang w:val="en-IN" w:eastAsia="en-IN"/>
              </w:rPr>
              <w:t>public</w:t>
            </w:r>
            <w:r w:rsidRPr="00987A7C">
              <w:rPr>
                <w:rFonts w:ascii="Consolas" w:eastAsia="Times New Roman" w:hAnsi="Consolas" w:cs="Times New Roman"/>
                <w:color w:val="CCCCCC"/>
                <w:sz w:val="21"/>
                <w:szCs w:val="21"/>
                <w:lang w:val="en-IN" w:eastAsia="en-IN"/>
              </w:rPr>
              <w:t xml:space="preserve"> </w:t>
            </w:r>
            <w:proofErr w:type="gramStart"/>
            <w:r w:rsidRPr="00987A7C">
              <w:rPr>
                <w:rFonts w:ascii="Consolas" w:eastAsia="Times New Roman" w:hAnsi="Consolas" w:cs="Times New Roman"/>
                <w:color w:val="DCDCAA"/>
                <w:sz w:val="21"/>
                <w:szCs w:val="21"/>
                <w:lang w:val="en-IN" w:eastAsia="en-IN"/>
              </w:rPr>
              <w:t>Fraction</w:t>
            </w:r>
            <w:r w:rsidRPr="00987A7C">
              <w:rPr>
                <w:rFonts w:ascii="Consolas" w:eastAsia="Times New Roman" w:hAnsi="Consolas" w:cs="Times New Roman"/>
                <w:color w:val="CCCCCC"/>
                <w:sz w:val="21"/>
                <w:szCs w:val="21"/>
                <w:lang w:val="en-IN" w:eastAsia="en-IN"/>
              </w:rPr>
              <w:t>(</w:t>
            </w:r>
            <w:proofErr w:type="gramEnd"/>
            <w:r w:rsidRPr="00987A7C">
              <w:rPr>
                <w:rFonts w:ascii="Consolas" w:eastAsia="Times New Roman" w:hAnsi="Consolas" w:cs="Times New Roman"/>
                <w:color w:val="4EC9B0"/>
                <w:sz w:val="21"/>
                <w:szCs w:val="21"/>
                <w:lang w:val="en-IN" w:eastAsia="en-IN"/>
              </w:rPr>
              <w:t>int</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9CDCFE"/>
                <w:sz w:val="21"/>
                <w:szCs w:val="21"/>
                <w:lang w:val="en-IN" w:eastAsia="en-IN"/>
              </w:rPr>
              <w:t>numerator</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4EC9B0"/>
                <w:sz w:val="21"/>
                <w:szCs w:val="21"/>
                <w:lang w:val="en-IN" w:eastAsia="en-IN"/>
              </w:rPr>
              <w:t>int</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9CDCFE"/>
                <w:sz w:val="21"/>
                <w:szCs w:val="21"/>
                <w:lang w:val="en-IN" w:eastAsia="en-IN"/>
              </w:rPr>
              <w:t>denominator</w:t>
            </w:r>
            <w:r w:rsidRPr="00987A7C">
              <w:rPr>
                <w:rFonts w:ascii="Consolas" w:eastAsia="Times New Roman" w:hAnsi="Consolas" w:cs="Times New Roman"/>
                <w:color w:val="CCCCCC"/>
                <w:sz w:val="21"/>
                <w:szCs w:val="21"/>
                <w:lang w:val="en-IN" w:eastAsia="en-IN"/>
              </w:rPr>
              <w:t>) {</w:t>
            </w:r>
          </w:p>
          <w:p w14:paraId="1490384F"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proofErr w:type="spellStart"/>
            <w:proofErr w:type="gramStart"/>
            <w:r w:rsidRPr="00987A7C">
              <w:rPr>
                <w:rFonts w:ascii="Consolas" w:eastAsia="Times New Roman" w:hAnsi="Consolas" w:cs="Times New Roman"/>
                <w:color w:val="569CD6"/>
                <w:sz w:val="21"/>
                <w:szCs w:val="21"/>
                <w:lang w:val="en-IN" w:eastAsia="en-IN"/>
              </w:rPr>
              <w:t>this</w:t>
            </w:r>
            <w:r w:rsidRPr="00987A7C">
              <w:rPr>
                <w:rFonts w:ascii="Consolas" w:eastAsia="Times New Roman" w:hAnsi="Consolas" w:cs="Times New Roman"/>
                <w:color w:val="CCCCCC"/>
                <w:sz w:val="21"/>
                <w:szCs w:val="21"/>
                <w:lang w:val="en-IN" w:eastAsia="en-IN"/>
              </w:rPr>
              <w:t>.</w:t>
            </w:r>
            <w:r w:rsidRPr="00987A7C">
              <w:rPr>
                <w:rFonts w:ascii="Consolas" w:eastAsia="Times New Roman" w:hAnsi="Consolas" w:cs="Times New Roman"/>
                <w:color w:val="9CDCFE"/>
                <w:sz w:val="21"/>
                <w:szCs w:val="21"/>
                <w:lang w:val="en-IN" w:eastAsia="en-IN"/>
              </w:rPr>
              <w:t>numerator</w:t>
            </w:r>
            <w:proofErr w:type="spellEnd"/>
            <w:proofErr w:type="gramEnd"/>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D4D4D4"/>
                <w:sz w:val="21"/>
                <w:szCs w:val="21"/>
                <w:lang w:val="en-IN" w:eastAsia="en-IN"/>
              </w:rPr>
              <w:t>=</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9CDCFE"/>
                <w:sz w:val="21"/>
                <w:szCs w:val="21"/>
                <w:lang w:val="en-IN" w:eastAsia="en-IN"/>
              </w:rPr>
              <w:t>numerator</w:t>
            </w:r>
            <w:r w:rsidRPr="00987A7C">
              <w:rPr>
                <w:rFonts w:ascii="Consolas" w:eastAsia="Times New Roman" w:hAnsi="Consolas" w:cs="Times New Roman"/>
                <w:color w:val="CCCCCC"/>
                <w:sz w:val="21"/>
                <w:szCs w:val="21"/>
                <w:lang w:val="en-IN" w:eastAsia="en-IN"/>
              </w:rPr>
              <w:t>;</w:t>
            </w:r>
          </w:p>
          <w:p w14:paraId="7BCCED09"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C586C0"/>
                <w:sz w:val="21"/>
                <w:szCs w:val="21"/>
                <w:lang w:val="en-IN" w:eastAsia="en-IN"/>
              </w:rPr>
              <w:t>if</w:t>
            </w:r>
            <w:r w:rsidRPr="00987A7C">
              <w:rPr>
                <w:rFonts w:ascii="Consolas" w:eastAsia="Times New Roman" w:hAnsi="Consolas" w:cs="Times New Roman"/>
                <w:color w:val="CCCCCC"/>
                <w:sz w:val="21"/>
                <w:szCs w:val="21"/>
                <w:lang w:val="en-IN" w:eastAsia="en-IN"/>
              </w:rPr>
              <w:t xml:space="preserve"> (</w:t>
            </w:r>
            <w:proofErr w:type="gramStart"/>
            <w:r w:rsidRPr="00987A7C">
              <w:rPr>
                <w:rFonts w:ascii="Consolas" w:eastAsia="Times New Roman" w:hAnsi="Consolas" w:cs="Times New Roman"/>
                <w:color w:val="9CDCFE"/>
                <w:sz w:val="21"/>
                <w:szCs w:val="21"/>
                <w:lang w:val="en-IN" w:eastAsia="en-IN"/>
              </w:rPr>
              <w:t>denominator</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D4D4D4"/>
                <w:sz w:val="21"/>
                <w:szCs w:val="21"/>
                <w:lang w:val="en-IN" w:eastAsia="en-IN"/>
              </w:rPr>
              <w:t>!</w:t>
            </w:r>
            <w:proofErr w:type="gramEnd"/>
            <w:r w:rsidRPr="00987A7C">
              <w:rPr>
                <w:rFonts w:ascii="Consolas" w:eastAsia="Times New Roman" w:hAnsi="Consolas" w:cs="Times New Roman"/>
                <w:color w:val="D4D4D4"/>
                <w:sz w:val="21"/>
                <w:szCs w:val="21"/>
                <w:lang w:val="en-IN" w:eastAsia="en-IN"/>
              </w:rPr>
              <w:t>=</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B5CEA8"/>
                <w:sz w:val="21"/>
                <w:szCs w:val="21"/>
                <w:lang w:val="en-IN" w:eastAsia="en-IN"/>
              </w:rPr>
              <w:t>0</w:t>
            </w:r>
            <w:r w:rsidRPr="00987A7C">
              <w:rPr>
                <w:rFonts w:ascii="Consolas" w:eastAsia="Times New Roman" w:hAnsi="Consolas" w:cs="Times New Roman"/>
                <w:color w:val="CCCCCC"/>
                <w:sz w:val="21"/>
                <w:szCs w:val="21"/>
                <w:lang w:val="en-IN" w:eastAsia="en-IN"/>
              </w:rPr>
              <w:t>) {</w:t>
            </w:r>
          </w:p>
          <w:p w14:paraId="7FAE7744"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proofErr w:type="spellStart"/>
            <w:proofErr w:type="gramStart"/>
            <w:r w:rsidRPr="00987A7C">
              <w:rPr>
                <w:rFonts w:ascii="Consolas" w:eastAsia="Times New Roman" w:hAnsi="Consolas" w:cs="Times New Roman"/>
                <w:color w:val="569CD6"/>
                <w:sz w:val="21"/>
                <w:szCs w:val="21"/>
                <w:lang w:val="en-IN" w:eastAsia="en-IN"/>
              </w:rPr>
              <w:t>this</w:t>
            </w:r>
            <w:r w:rsidRPr="00987A7C">
              <w:rPr>
                <w:rFonts w:ascii="Consolas" w:eastAsia="Times New Roman" w:hAnsi="Consolas" w:cs="Times New Roman"/>
                <w:color w:val="CCCCCC"/>
                <w:sz w:val="21"/>
                <w:szCs w:val="21"/>
                <w:lang w:val="en-IN" w:eastAsia="en-IN"/>
              </w:rPr>
              <w:t>.</w:t>
            </w:r>
            <w:r w:rsidRPr="00987A7C">
              <w:rPr>
                <w:rFonts w:ascii="Consolas" w:eastAsia="Times New Roman" w:hAnsi="Consolas" w:cs="Times New Roman"/>
                <w:color w:val="9CDCFE"/>
                <w:sz w:val="21"/>
                <w:szCs w:val="21"/>
                <w:lang w:val="en-IN" w:eastAsia="en-IN"/>
              </w:rPr>
              <w:t>denominator</w:t>
            </w:r>
            <w:proofErr w:type="spellEnd"/>
            <w:proofErr w:type="gramEnd"/>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D4D4D4"/>
                <w:sz w:val="21"/>
                <w:szCs w:val="21"/>
                <w:lang w:val="en-IN" w:eastAsia="en-IN"/>
              </w:rPr>
              <w:t>=</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9CDCFE"/>
                <w:sz w:val="21"/>
                <w:szCs w:val="21"/>
                <w:lang w:val="en-IN" w:eastAsia="en-IN"/>
              </w:rPr>
              <w:t>denominator</w:t>
            </w:r>
            <w:r w:rsidRPr="00987A7C">
              <w:rPr>
                <w:rFonts w:ascii="Consolas" w:eastAsia="Times New Roman" w:hAnsi="Consolas" w:cs="Times New Roman"/>
                <w:color w:val="CCCCCC"/>
                <w:sz w:val="21"/>
                <w:szCs w:val="21"/>
                <w:lang w:val="en-IN" w:eastAsia="en-IN"/>
              </w:rPr>
              <w:t>;</w:t>
            </w:r>
          </w:p>
          <w:p w14:paraId="6322556D"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 </w:t>
            </w:r>
            <w:r w:rsidRPr="00987A7C">
              <w:rPr>
                <w:rFonts w:ascii="Consolas" w:eastAsia="Times New Roman" w:hAnsi="Consolas" w:cs="Times New Roman"/>
                <w:color w:val="C586C0"/>
                <w:sz w:val="21"/>
                <w:szCs w:val="21"/>
                <w:lang w:val="en-IN" w:eastAsia="en-IN"/>
              </w:rPr>
              <w:t>else</w:t>
            </w:r>
            <w:r w:rsidRPr="00987A7C">
              <w:rPr>
                <w:rFonts w:ascii="Consolas" w:eastAsia="Times New Roman" w:hAnsi="Consolas" w:cs="Times New Roman"/>
                <w:color w:val="CCCCCC"/>
                <w:sz w:val="21"/>
                <w:szCs w:val="21"/>
                <w:lang w:val="en-IN" w:eastAsia="en-IN"/>
              </w:rPr>
              <w:t xml:space="preserve"> {</w:t>
            </w:r>
          </w:p>
          <w:p w14:paraId="37341BD4"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C586C0"/>
                <w:sz w:val="21"/>
                <w:szCs w:val="21"/>
                <w:lang w:val="en-IN" w:eastAsia="en-IN"/>
              </w:rPr>
              <w:t>throw</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C586C0"/>
                <w:sz w:val="21"/>
                <w:szCs w:val="21"/>
                <w:lang w:val="en-IN" w:eastAsia="en-IN"/>
              </w:rPr>
              <w:t>new</w:t>
            </w:r>
            <w:r w:rsidRPr="00987A7C">
              <w:rPr>
                <w:rFonts w:ascii="Consolas" w:eastAsia="Times New Roman" w:hAnsi="Consolas" w:cs="Times New Roman"/>
                <w:color w:val="CCCCCC"/>
                <w:sz w:val="21"/>
                <w:szCs w:val="21"/>
                <w:lang w:val="en-IN" w:eastAsia="en-IN"/>
              </w:rPr>
              <w:t xml:space="preserve"> </w:t>
            </w:r>
            <w:proofErr w:type="spellStart"/>
            <w:proofErr w:type="gramStart"/>
            <w:r w:rsidRPr="00987A7C">
              <w:rPr>
                <w:rFonts w:ascii="Consolas" w:eastAsia="Times New Roman" w:hAnsi="Consolas" w:cs="Times New Roman"/>
                <w:color w:val="DCDCAA"/>
                <w:sz w:val="21"/>
                <w:szCs w:val="21"/>
                <w:lang w:val="en-IN" w:eastAsia="en-IN"/>
              </w:rPr>
              <w:t>IllegalArgumentException</w:t>
            </w:r>
            <w:proofErr w:type="spellEnd"/>
            <w:r w:rsidRPr="00987A7C">
              <w:rPr>
                <w:rFonts w:ascii="Consolas" w:eastAsia="Times New Roman" w:hAnsi="Consolas" w:cs="Times New Roman"/>
                <w:color w:val="CCCCCC"/>
                <w:sz w:val="21"/>
                <w:szCs w:val="21"/>
                <w:lang w:val="en-IN" w:eastAsia="en-IN"/>
              </w:rPr>
              <w:t>(</w:t>
            </w:r>
            <w:proofErr w:type="gramEnd"/>
            <w:r w:rsidRPr="00987A7C">
              <w:rPr>
                <w:rFonts w:ascii="Consolas" w:eastAsia="Times New Roman" w:hAnsi="Consolas" w:cs="Times New Roman"/>
                <w:color w:val="CE9178"/>
                <w:sz w:val="21"/>
                <w:szCs w:val="21"/>
                <w:lang w:val="en-IN" w:eastAsia="en-IN"/>
              </w:rPr>
              <w:t>"Denominator cannot be zero."</w:t>
            </w:r>
            <w:r w:rsidRPr="00987A7C">
              <w:rPr>
                <w:rFonts w:ascii="Consolas" w:eastAsia="Times New Roman" w:hAnsi="Consolas" w:cs="Times New Roman"/>
                <w:color w:val="CCCCCC"/>
                <w:sz w:val="21"/>
                <w:szCs w:val="21"/>
                <w:lang w:val="en-IN" w:eastAsia="en-IN"/>
              </w:rPr>
              <w:t>);</w:t>
            </w:r>
          </w:p>
          <w:p w14:paraId="651C56B3"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w:t>
            </w:r>
          </w:p>
          <w:p w14:paraId="0B370432"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proofErr w:type="gramStart"/>
            <w:r w:rsidRPr="00987A7C">
              <w:rPr>
                <w:rFonts w:ascii="Consolas" w:eastAsia="Times New Roman" w:hAnsi="Consolas" w:cs="Times New Roman"/>
                <w:color w:val="DCDCAA"/>
                <w:sz w:val="21"/>
                <w:szCs w:val="21"/>
                <w:lang w:val="en-IN" w:eastAsia="en-IN"/>
              </w:rPr>
              <w:t>simplify</w:t>
            </w:r>
            <w:r w:rsidRPr="00987A7C">
              <w:rPr>
                <w:rFonts w:ascii="Consolas" w:eastAsia="Times New Roman" w:hAnsi="Consolas" w:cs="Times New Roman"/>
                <w:color w:val="CCCCCC"/>
                <w:sz w:val="21"/>
                <w:szCs w:val="21"/>
                <w:lang w:val="en-IN" w:eastAsia="en-IN"/>
              </w:rPr>
              <w:t>(</w:t>
            </w:r>
            <w:proofErr w:type="gramEnd"/>
            <w:r w:rsidRPr="00987A7C">
              <w:rPr>
                <w:rFonts w:ascii="Consolas" w:eastAsia="Times New Roman" w:hAnsi="Consolas" w:cs="Times New Roman"/>
                <w:color w:val="CCCCCC"/>
                <w:sz w:val="21"/>
                <w:szCs w:val="21"/>
                <w:lang w:val="en-IN" w:eastAsia="en-IN"/>
              </w:rPr>
              <w:t>);</w:t>
            </w:r>
          </w:p>
          <w:p w14:paraId="58A8AC9B"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w:t>
            </w:r>
          </w:p>
          <w:p w14:paraId="59F2AA39"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p>
          <w:p w14:paraId="4D792678"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569CD6"/>
                <w:sz w:val="21"/>
                <w:szCs w:val="21"/>
                <w:lang w:val="en-IN" w:eastAsia="en-IN"/>
              </w:rPr>
              <w:t>private</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4EC9B0"/>
                <w:sz w:val="21"/>
                <w:szCs w:val="21"/>
                <w:lang w:val="en-IN" w:eastAsia="en-IN"/>
              </w:rPr>
              <w:t>int</w:t>
            </w:r>
            <w:r w:rsidRPr="00987A7C">
              <w:rPr>
                <w:rFonts w:ascii="Consolas" w:eastAsia="Times New Roman" w:hAnsi="Consolas" w:cs="Times New Roman"/>
                <w:color w:val="CCCCCC"/>
                <w:sz w:val="21"/>
                <w:szCs w:val="21"/>
                <w:lang w:val="en-IN" w:eastAsia="en-IN"/>
              </w:rPr>
              <w:t xml:space="preserve"> </w:t>
            </w:r>
            <w:proofErr w:type="spellStart"/>
            <w:proofErr w:type="gramStart"/>
            <w:r w:rsidRPr="00987A7C">
              <w:rPr>
                <w:rFonts w:ascii="Consolas" w:eastAsia="Times New Roman" w:hAnsi="Consolas" w:cs="Times New Roman"/>
                <w:color w:val="DCDCAA"/>
                <w:sz w:val="21"/>
                <w:szCs w:val="21"/>
                <w:lang w:val="en-IN" w:eastAsia="en-IN"/>
              </w:rPr>
              <w:t>gcd</w:t>
            </w:r>
            <w:proofErr w:type="spellEnd"/>
            <w:r w:rsidRPr="00987A7C">
              <w:rPr>
                <w:rFonts w:ascii="Consolas" w:eastAsia="Times New Roman" w:hAnsi="Consolas" w:cs="Times New Roman"/>
                <w:color w:val="CCCCCC"/>
                <w:sz w:val="21"/>
                <w:szCs w:val="21"/>
                <w:lang w:val="en-IN" w:eastAsia="en-IN"/>
              </w:rPr>
              <w:t>(</w:t>
            </w:r>
            <w:proofErr w:type="gramEnd"/>
            <w:r w:rsidRPr="00987A7C">
              <w:rPr>
                <w:rFonts w:ascii="Consolas" w:eastAsia="Times New Roman" w:hAnsi="Consolas" w:cs="Times New Roman"/>
                <w:color w:val="4EC9B0"/>
                <w:sz w:val="21"/>
                <w:szCs w:val="21"/>
                <w:lang w:val="en-IN" w:eastAsia="en-IN"/>
              </w:rPr>
              <w:t>int</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9CDCFE"/>
                <w:sz w:val="21"/>
                <w:szCs w:val="21"/>
                <w:lang w:val="en-IN" w:eastAsia="en-IN"/>
              </w:rPr>
              <w:t>a</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4EC9B0"/>
                <w:sz w:val="21"/>
                <w:szCs w:val="21"/>
                <w:lang w:val="en-IN" w:eastAsia="en-IN"/>
              </w:rPr>
              <w:t>int</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9CDCFE"/>
                <w:sz w:val="21"/>
                <w:szCs w:val="21"/>
                <w:lang w:val="en-IN" w:eastAsia="en-IN"/>
              </w:rPr>
              <w:t>b</w:t>
            </w:r>
            <w:r w:rsidRPr="00987A7C">
              <w:rPr>
                <w:rFonts w:ascii="Consolas" w:eastAsia="Times New Roman" w:hAnsi="Consolas" w:cs="Times New Roman"/>
                <w:color w:val="CCCCCC"/>
                <w:sz w:val="21"/>
                <w:szCs w:val="21"/>
                <w:lang w:val="en-IN" w:eastAsia="en-IN"/>
              </w:rPr>
              <w:t>) {</w:t>
            </w:r>
          </w:p>
          <w:p w14:paraId="3BC5BAA9"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C586C0"/>
                <w:sz w:val="21"/>
                <w:szCs w:val="21"/>
                <w:lang w:val="en-IN" w:eastAsia="en-IN"/>
              </w:rPr>
              <w:t>if</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9CDCFE"/>
                <w:sz w:val="21"/>
                <w:szCs w:val="21"/>
                <w:lang w:val="en-IN" w:eastAsia="en-IN"/>
              </w:rPr>
              <w:t>b</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D4D4D4"/>
                <w:sz w:val="21"/>
                <w:szCs w:val="21"/>
                <w:lang w:val="en-IN" w:eastAsia="en-IN"/>
              </w:rPr>
              <w:t>==</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B5CEA8"/>
                <w:sz w:val="21"/>
                <w:szCs w:val="21"/>
                <w:lang w:val="en-IN" w:eastAsia="en-IN"/>
              </w:rPr>
              <w:t>0</w:t>
            </w:r>
            <w:r w:rsidRPr="00987A7C">
              <w:rPr>
                <w:rFonts w:ascii="Consolas" w:eastAsia="Times New Roman" w:hAnsi="Consolas" w:cs="Times New Roman"/>
                <w:color w:val="CCCCCC"/>
                <w:sz w:val="21"/>
                <w:szCs w:val="21"/>
                <w:lang w:val="en-IN" w:eastAsia="en-IN"/>
              </w:rPr>
              <w:t>) {</w:t>
            </w:r>
          </w:p>
          <w:p w14:paraId="2B96C2E8"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C586C0"/>
                <w:sz w:val="21"/>
                <w:szCs w:val="21"/>
                <w:lang w:val="en-IN" w:eastAsia="en-IN"/>
              </w:rPr>
              <w:t>return</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9CDCFE"/>
                <w:sz w:val="21"/>
                <w:szCs w:val="21"/>
                <w:lang w:val="en-IN" w:eastAsia="en-IN"/>
              </w:rPr>
              <w:t>a</w:t>
            </w:r>
            <w:r w:rsidRPr="00987A7C">
              <w:rPr>
                <w:rFonts w:ascii="Consolas" w:eastAsia="Times New Roman" w:hAnsi="Consolas" w:cs="Times New Roman"/>
                <w:color w:val="CCCCCC"/>
                <w:sz w:val="21"/>
                <w:szCs w:val="21"/>
                <w:lang w:val="en-IN" w:eastAsia="en-IN"/>
              </w:rPr>
              <w:t>;</w:t>
            </w:r>
          </w:p>
          <w:p w14:paraId="51C00C22"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w:t>
            </w:r>
          </w:p>
          <w:p w14:paraId="4F9E43A0"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C586C0"/>
                <w:sz w:val="21"/>
                <w:szCs w:val="21"/>
                <w:lang w:val="en-IN" w:eastAsia="en-IN"/>
              </w:rPr>
              <w:t>return</w:t>
            </w:r>
            <w:r w:rsidRPr="00987A7C">
              <w:rPr>
                <w:rFonts w:ascii="Consolas" w:eastAsia="Times New Roman" w:hAnsi="Consolas" w:cs="Times New Roman"/>
                <w:color w:val="CCCCCC"/>
                <w:sz w:val="21"/>
                <w:szCs w:val="21"/>
                <w:lang w:val="en-IN" w:eastAsia="en-IN"/>
              </w:rPr>
              <w:t xml:space="preserve"> </w:t>
            </w:r>
            <w:proofErr w:type="spellStart"/>
            <w:proofErr w:type="gramStart"/>
            <w:r w:rsidRPr="00987A7C">
              <w:rPr>
                <w:rFonts w:ascii="Consolas" w:eastAsia="Times New Roman" w:hAnsi="Consolas" w:cs="Times New Roman"/>
                <w:color w:val="DCDCAA"/>
                <w:sz w:val="21"/>
                <w:szCs w:val="21"/>
                <w:lang w:val="en-IN" w:eastAsia="en-IN"/>
              </w:rPr>
              <w:t>gcd</w:t>
            </w:r>
            <w:proofErr w:type="spellEnd"/>
            <w:r w:rsidRPr="00987A7C">
              <w:rPr>
                <w:rFonts w:ascii="Consolas" w:eastAsia="Times New Roman" w:hAnsi="Consolas" w:cs="Times New Roman"/>
                <w:color w:val="CCCCCC"/>
                <w:sz w:val="21"/>
                <w:szCs w:val="21"/>
                <w:lang w:val="en-IN" w:eastAsia="en-IN"/>
              </w:rPr>
              <w:t>(</w:t>
            </w:r>
            <w:proofErr w:type="gramEnd"/>
            <w:r w:rsidRPr="00987A7C">
              <w:rPr>
                <w:rFonts w:ascii="Consolas" w:eastAsia="Times New Roman" w:hAnsi="Consolas" w:cs="Times New Roman"/>
                <w:color w:val="9CDCFE"/>
                <w:sz w:val="21"/>
                <w:szCs w:val="21"/>
                <w:lang w:val="en-IN" w:eastAsia="en-IN"/>
              </w:rPr>
              <w:t>b</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9CDCFE"/>
                <w:sz w:val="21"/>
                <w:szCs w:val="21"/>
                <w:lang w:val="en-IN" w:eastAsia="en-IN"/>
              </w:rPr>
              <w:t>a</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D4D4D4"/>
                <w:sz w:val="21"/>
                <w:szCs w:val="21"/>
                <w:lang w:val="en-IN" w:eastAsia="en-IN"/>
              </w:rPr>
              <w:t>%</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9CDCFE"/>
                <w:sz w:val="21"/>
                <w:szCs w:val="21"/>
                <w:lang w:val="en-IN" w:eastAsia="en-IN"/>
              </w:rPr>
              <w:t>b</w:t>
            </w:r>
            <w:r w:rsidRPr="00987A7C">
              <w:rPr>
                <w:rFonts w:ascii="Consolas" w:eastAsia="Times New Roman" w:hAnsi="Consolas" w:cs="Times New Roman"/>
                <w:color w:val="CCCCCC"/>
                <w:sz w:val="21"/>
                <w:szCs w:val="21"/>
                <w:lang w:val="en-IN" w:eastAsia="en-IN"/>
              </w:rPr>
              <w:t>);</w:t>
            </w:r>
          </w:p>
          <w:p w14:paraId="059531B6"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w:t>
            </w:r>
          </w:p>
          <w:p w14:paraId="47A0CBC3"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p>
          <w:p w14:paraId="7EB5DDF7"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569CD6"/>
                <w:sz w:val="21"/>
                <w:szCs w:val="21"/>
                <w:lang w:val="en-IN" w:eastAsia="en-IN"/>
              </w:rPr>
              <w:t>private</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4EC9B0"/>
                <w:sz w:val="21"/>
                <w:szCs w:val="21"/>
                <w:lang w:val="en-IN" w:eastAsia="en-IN"/>
              </w:rPr>
              <w:t>void</w:t>
            </w:r>
            <w:r w:rsidRPr="00987A7C">
              <w:rPr>
                <w:rFonts w:ascii="Consolas" w:eastAsia="Times New Roman" w:hAnsi="Consolas" w:cs="Times New Roman"/>
                <w:color w:val="CCCCCC"/>
                <w:sz w:val="21"/>
                <w:szCs w:val="21"/>
                <w:lang w:val="en-IN" w:eastAsia="en-IN"/>
              </w:rPr>
              <w:t xml:space="preserve"> </w:t>
            </w:r>
            <w:proofErr w:type="gramStart"/>
            <w:r w:rsidRPr="00987A7C">
              <w:rPr>
                <w:rFonts w:ascii="Consolas" w:eastAsia="Times New Roman" w:hAnsi="Consolas" w:cs="Times New Roman"/>
                <w:color w:val="DCDCAA"/>
                <w:sz w:val="21"/>
                <w:szCs w:val="21"/>
                <w:lang w:val="en-IN" w:eastAsia="en-IN"/>
              </w:rPr>
              <w:t>simplify</w:t>
            </w:r>
            <w:r w:rsidRPr="00987A7C">
              <w:rPr>
                <w:rFonts w:ascii="Consolas" w:eastAsia="Times New Roman" w:hAnsi="Consolas" w:cs="Times New Roman"/>
                <w:color w:val="CCCCCC"/>
                <w:sz w:val="21"/>
                <w:szCs w:val="21"/>
                <w:lang w:val="en-IN" w:eastAsia="en-IN"/>
              </w:rPr>
              <w:t>(</w:t>
            </w:r>
            <w:proofErr w:type="gramEnd"/>
            <w:r w:rsidRPr="00987A7C">
              <w:rPr>
                <w:rFonts w:ascii="Consolas" w:eastAsia="Times New Roman" w:hAnsi="Consolas" w:cs="Times New Roman"/>
                <w:color w:val="CCCCCC"/>
                <w:sz w:val="21"/>
                <w:szCs w:val="21"/>
                <w:lang w:val="en-IN" w:eastAsia="en-IN"/>
              </w:rPr>
              <w:t>) {</w:t>
            </w:r>
          </w:p>
          <w:p w14:paraId="22113CAD"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4EC9B0"/>
                <w:sz w:val="21"/>
                <w:szCs w:val="21"/>
                <w:lang w:val="en-IN" w:eastAsia="en-IN"/>
              </w:rPr>
              <w:t>int</w:t>
            </w:r>
            <w:r w:rsidRPr="00987A7C">
              <w:rPr>
                <w:rFonts w:ascii="Consolas" w:eastAsia="Times New Roman" w:hAnsi="Consolas" w:cs="Times New Roman"/>
                <w:color w:val="CCCCCC"/>
                <w:sz w:val="21"/>
                <w:szCs w:val="21"/>
                <w:lang w:val="en-IN" w:eastAsia="en-IN"/>
              </w:rPr>
              <w:t xml:space="preserve"> </w:t>
            </w:r>
            <w:proofErr w:type="spellStart"/>
            <w:r w:rsidRPr="00987A7C">
              <w:rPr>
                <w:rFonts w:ascii="Consolas" w:eastAsia="Times New Roman" w:hAnsi="Consolas" w:cs="Times New Roman"/>
                <w:color w:val="9CDCFE"/>
                <w:sz w:val="21"/>
                <w:szCs w:val="21"/>
                <w:lang w:val="en-IN" w:eastAsia="en-IN"/>
              </w:rPr>
              <w:t>gcd</w:t>
            </w:r>
            <w:proofErr w:type="spellEnd"/>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D4D4D4"/>
                <w:sz w:val="21"/>
                <w:szCs w:val="21"/>
                <w:lang w:val="en-IN" w:eastAsia="en-IN"/>
              </w:rPr>
              <w:t>=</w:t>
            </w:r>
            <w:r w:rsidRPr="00987A7C">
              <w:rPr>
                <w:rFonts w:ascii="Consolas" w:eastAsia="Times New Roman" w:hAnsi="Consolas" w:cs="Times New Roman"/>
                <w:color w:val="CCCCCC"/>
                <w:sz w:val="21"/>
                <w:szCs w:val="21"/>
                <w:lang w:val="en-IN" w:eastAsia="en-IN"/>
              </w:rPr>
              <w:t xml:space="preserve"> </w:t>
            </w:r>
            <w:proofErr w:type="spellStart"/>
            <w:proofErr w:type="gramStart"/>
            <w:r w:rsidRPr="00987A7C">
              <w:rPr>
                <w:rFonts w:ascii="Consolas" w:eastAsia="Times New Roman" w:hAnsi="Consolas" w:cs="Times New Roman"/>
                <w:color w:val="DCDCAA"/>
                <w:sz w:val="21"/>
                <w:szCs w:val="21"/>
                <w:lang w:val="en-IN" w:eastAsia="en-IN"/>
              </w:rPr>
              <w:t>gcd</w:t>
            </w:r>
            <w:proofErr w:type="spellEnd"/>
            <w:r w:rsidRPr="00987A7C">
              <w:rPr>
                <w:rFonts w:ascii="Consolas" w:eastAsia="Times New Roman" w:hAnsi="Consolas" w:cs="Times New Roman"/>
                <w:color w:val="CCCCCC"/>
                <w:sz w:val="21"/>
                <w:szCs w:val="21"/>
                <w:lang w:val="en-IN" w:eastAsia="en-IN"/>
              </w:rPr>
              <w:t>(</w:t>
            </w:r>
            <w:proofErr w:type="spellStart"/>
            <w:proofErr w:type="gramEnd"/>
            <w:r w:rsidRPr="00987A7C">
              <w:rPr>
                <w:rFonts w:ascii="Consolas" w:eastAsia="Times New Roman" w:hAnsi="Consolas" w:cs="Times New Roman"/>
                <w:color w:val="4EC9B0"/>
                <w:sz w:val="21"/>
                <w:szCs w:val="21"/>
                <w:lang w:val="en-IN" w:eastAsia="en-IN"/>
              </w:rPr>
              <w:t>Math</w:t>
            </w:r>
            <w:r w:rsidRPr="00987A7C">
              <w:rPr>
                <w:rFonts w:ascii="Consolas" w:eastAsia="Times New Roman" w:hAnsi="Consolas" w:cs="Times New Roman"/>
                <w:color w:val="CCCCCC"/>
                <w:sz w:val="21"/>
                <w:szCs w:val="21"/>
                <w:lang w:val="en-IN" w:eastAsia="en-IN"/>
              </w:rPr>
              <w:t>.</w:t>
            </w:r>
            <w:r w:rsidRPr="00987A7C">
              <w:rPr>
                <w:rFonts w:ascii="Consolas" w:eastAsia="Times New Roman" w:hAnsi="Consolas" w:cs="Times New Roman"/>
                <w:color w:val="DCDCAA"/>
                <w:sz w:val="21"/>
                <w:szCs w:val="21"/>
                <w:lang w:val="en-IN" w:eastAsia="en-IN"/>
              </w:rPr>
              <w:t>abs</w:t>
            </w:r>
            <w:proofErr w:type="spellEnd"/>
            <w:r w:rsidRPr="00987A7C">
              <w:rPr>
                <w:rFonts w:ascii="Consolas" w:eastAsia="Times New Roman" w:hAnsi="Consolas" w:cs="Times New Roman"/>
                <w:color w:val="CCCCCC"/>
                <w:sz w:val="21"/>
                <w:szCs w:val="21"/>
                <w:lang w:val="en-IN" w:eastAsia="en-IN"/>
              </w:rPr>
              <w:t>(</w:t>
            </w:r>
            <w:r w:rsidRPr="00987A7C">
              <w:rPr>
                <w:rFonts w:ascii="Consolas" w:eastAsia="Times New Roman" w:hAnsi="Consolas" w:cs="Times New Roman"/>
                <w:color w:val="9CDCFE"/>
                <w:sz w:val="21"/>
                <w:szCs w:val="21"/>
                <w:lang w:val="en-IN" w:eastAsia="en-IN"/>
              </w:rPr>
              <w:t>numerator</w:t>
            </w:r>
            <w:r w:rsidRPr="00987A7C">
              <w:rPr>
                <w:rFonts w:ascii="Consolas" w:eastAsia="Times New Roman" w:hAnsi="Consolas" w:cs="Times New Roman"/>
                <w:color w:val="CCCCCC"/>
                <w:sz w:val="21"/>
                <w:szCs w:val="21"/>
                <w:lang w:val="en-IN" w:eastAsia="en-IN"/>
              </w:rPr>
              <w:t xml:space="preserve">), </w:t>
            </w:r>
            <w:proofErr w:type="spellStart"/>
            <w:r w:rsidRPr="00987A7C">
              <w:rPr>
                <w:rFonts w:ascii="Consolas" w:eastAsia="Times New Roman" w:hAnsi="Consolas" w:cs="Times New Roman"/>
                <w:color w:val="4EC9B0"/>
                <w:sz w:val="21"/>
                <w:szCs w:val="21"/>
                <w:lang w:val="en-IN" w:eastAsia="en-IN"/>
              </w:rPr>
              <w:t>Math</w:t>
            </w:r>
            <w:r w:rsidRPr="00987A7C">
              <w:rPr>
                <w:rFonts w:ascii="Consolas" w:eastAsia="Times New Roman" w:hAnsi="Consolas" w:cs="Times New Roman"/>
                <w:color w:val="CCCCCC"/>
                <w:sz w:val="21"/>
                <w:szCs w:val="21"/>
                <w:lang w:val="en-IN" w:eastAsia="en-IN"/>
              </w:rPr>
              <w:t>.</w:t>
            </w:r>
            <w:r w:rsidRPr="00987A7C">
              <w:rPr>
                <w:rFonts w:ascii="Consolas" w:eastAsia="Times New Roman" w:hAnsi="Consolas" w:cs="Times New Roman"/>
                <w:color w:val="DCDCAA"/>
                <w:sz w:val="21"/>
                <w:szCs w:val="21"/>
                <w:lang w:val="en-IN" w:eastAsia="en-IN"/>
              </w:rPr>
              <w:t>abs</w:t>
            </w:r>
            <w:proofErr w:type="spellEnd"/>
            <w:r w:rsidRPr="00987A7C">
              <w:rPr>
                <w:rFonts w:ascii="Consolas" w:eastAsia="Times New Roman" w:hAnsi="Consolas" w:cs="Times New Roman"/>
                <w:color w:val="CCCCCC"/>
                <w:sz w:val="21"/>
                <w:szCs w:val="21"/>
                <w:lang w:val="en-IN" w:eastAsia="en-IN"/>
              </w:rPr>
              <w:t>(</w:t>
            </w:r>
            <w:r w:rsidRPr="00987A7C">
              <w:rPr>
                <w:rFonts w:ascii="Consolas" w:eastAsia="Times New Roman" w:hAnsi="Consolas" w:cs="Times New Roman"/>
                <w:color w:val="9CDCFE"/>
                <w:sz w:val="21"/>
                <w:szCs w:val="21"/>
                <w:lang w:val="en-IN" w:eastAsia="en-IN"/>
              </w:rPr>
              <w:t>denominator</w:t>
            </w:r>
            <w:r w:rsidRPr="00987A7C">
              <w:rPr>
                <w:rFonts w:ascii="Consolas" w:eastAsia="Times New Roman" w:hAnsi="Consolas" w:cs="Times New Roman"/>
                <w:color w:val="CCCCCC"/>
                <w:sz w:val="21"/>
                <w:szCs w:val="21"/>
                <w:lang w:val="en-IN" w:eastAsia="en-IN"/>
              </w:rPr>
              <w:t>));</w:t>
            </w:r>
          </w:p>
          <w:p w14:paraId="0A517AB7"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9CDCFE"/>
                <w:sz w:val="21"/>
                <w:szCs w:val="21"/>
                <w:lang w:val="en-IN" w:eastAsia="en-IN"/>
              </w:rPr>
              <w:t>numerator</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D4D4D4"/>
                <w:sz w:val="21"/>
                <w:szCs w:val="21"/>
                <w:lang w:val="en-IN" w:eastAsia="en-IN"/>
              </w:rPr>
              <w:t>/=</w:t>
            </w:r>
            <w:r w:rsidRPr="00987A7C">
              <w:rPr>
                <w:rFonts w:ascii="Consolas" w:eastAsia="Times New Roman" w:hAnsi="Consolas" w:cs="Times New Roman"/>
                <w:color w:val="CCCCCC"/>
                <w:sz w:val="21"/>
                <w:szCs w:val="21"/>
                <w:lang w:val="en-IN" w:eastAsia="en-IN"/>
              </w:rPr>
              <w:t xml:space="preserve"> </w:t>
            </w:r>
            <w:proofErr w:type="spellStart"/>
            <w:r w:rsidRPr="00987A7C">
              <w:rPr>
                <w:rFonts w:ascii="Consolas" w:eastAsia="Times New Roman" w:hAnsi="Consolas" w:cs="Times New Roman"/>
                <w:color w:val="9CDCFE"/>
                <w:sz w:val="21"/>
                <w:szCs w:val="21"/>
                <w:lang w:val="en-IN" w:eastAsia="en-IN"/>
              </w:rPr>
              <w:t>gcd</w:t>
            </w:r>
            <w:proofErr w:type="spellEnd"/>
            <w:r w:rsidRPr="00987A7C">
              <w:rPr>
                <w:rFonts w:ascii="Consolas" w:eastAsia="Times New Roman" w:hAnsi="Consolas" w:cs="Times New Roman"/>
                <w:color w:val="CCCCCC"/>
                <w:sz w:val="21"/>
                <w:szCs w:val="21"/>
                <w:lang w:val="en-IN" w:eastAsia="en-IN"/>
              </w:rPr>
              <w:t>;</w:t>
            </w:r>
          </w:p>
          <w:p w14:paraId="72DD64FE"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9CDCFE"/>
                <w:sz w:val="21"/>
                <w:szCs w:val="21"/>
                <w:lang w:val="en-IN" w:eastAsia="en-IN"/>
              </w:rPr>
              <w:t>denominator</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D4D4D4"/>
                <w:sz w:val="21"/>
                <w:szCs w:val="21"/>
                <w:lang w:val="en-IN" w:eastAsia="en-IN"/>
              </w:rPr>
              <w:t>/=</w:t>
            </w:r>
            <w:r w:rsidRPr="00987A7C">
              <w:rPr>
                <w:rFonts w:ascii="Consolas" w:eastAsia="Times New Roman" w:hAnsi="Consolas" w:cs="Times New Roman"/>
                <w:color w:val="CCCCCC"/>
                <w:sz w:val="21"/>
                <w:szCs w:val="21"/>
                <w:lang w:val="en-IN" w:eastAsia="en-IN"/>
              </w:rPr>
              <w:t xml:space="preserve"> </w:t>
            </w:r>
            <w:proofErr w:type="spellStart"/>
            <w:r w:rsidRPr="00987A7C">
              <w:rPr>
                <w:rFonts w:ascii="Consolas" w:eastAsia="Times New Roman" w:hAnsi="Consolas" w:cs="Times New Roman"/>
                <w:color w:val="9CDCFE"/>
                <w:sz w:val="21"/>
                <w:szCs w:val="21"/>
                <w:lang w:val="en-IN" w:eastAsia="en-IN"/>
              </w:rPr>
              <w:t>gcd</w:t>
            </w:r>
            <w:proofErr w:type="spellEnd"/>
            <w:r w:rsidRPr="00987A7C">
              <w:rPr>
                <w:rFonts w:ascii="Consolas" w:eastAsia="Times New Roman" w:hAnsi="Consolas" w:cs="Times New Roman"/>
                <w:color w:val="CCCCCC"/>
                <w:sz w:val="21"/>
                <w:szCs w:val="21"/>
                <w:lang w:val="en-IN" w:eastAsia="en-IN"/>
              </w:rPr>
              <w:t>;</w:t>
            </w:r>
          </w:p>
          <w:p w14:paraId="32784C0D"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w:t>
            </w:r>
          </w:p>
          <w:p w14:paraId="4C0A583A"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p>
          <w:p w14:paraId="43E78A2D"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569CD6"/>
                <w:sz w:val="21"/>
                <w:szCs w:val="21"/>
                <w:lang w:val="en-IN" w:eastAsia="en-IN"/>
              </w:rPr>
              <w:t>public</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4EC9B0"/>
                <w:sz w:val="21"/>
                <w:szCs w:val="21"/>
                <w:lang w:val="en-IN" w:eastAsia="en-IN"/>
              </w:rPr>
              <w:t>Fraction</w:t>
            </w:r>
            <w:r w:rsidRPr="00987A7C">
              <w:rPr>
                <w:rFonts w:ascii="Consolas" w:eastAsia="Times New Roman" w:hAnsi="Consolas" w:cs="Times New Roman"/>
                <w:color w:val="CCCCCC"/>
                <w:sz w:val="21"/>
                <w:szCs w:val="21"/>
                <w:lang w:val="en-IN" w:eastAsia="en-IN"/>
              </w:rPr>
              <w:t xml:space="preserve"> </w:t>
            </w:r>
            <w:proofErr w:type="gramStart"/>
            <w:r w:rsidRPr="00987A7C">
              <w:rPr>
                <w:rFonts w:ascii="Consolas" w:eastAsia="Times New Roman" w:hAnsi="Consolas" w:cs="Times New Roman"/>
                <w:color w:val="DCDCAA"/>
                <w:sz w:val="21"/>
                <w:szCs w:val="21"/>
                <w:lang w:val="en-IN" w:eastAsia="en-IN"/>
              </w:rPr>
              <w:t>add</w:t>
            </w:r>
            <w:r w:rsidRPr="00987A7C">
              <w:rPr>
                <w:rFonts w:ascii="Consolas" w:eastAsia="Times New Roman" w:hAnsi="Consolas" w:cs="Times New Roman"/>
                <w:color w:val="CCCCCC"/>
                <w:sz w:val="21"/>
                <w:szCs w:val="21"/>
                <w:lang w:val="en-IN" w:eastAsia="en-IN"/>
              </w:rPr>
              <w:t>(</w:t>
            </w:r>
            <w:proofErr w:type="gramEnd"/>
            <w:r w:rsidRPr="00987A7C">
              <w:rPr>
                <w:rFonts w:ascii="Consolas" w:eastAsia="Times New Roman" w:hAnsi="Consolas" w:cs="Times New Roman"/>
                <w:color w:val="4EC9B0"/>
                <w:sz w:val="21"/>
                <w:szCs w:val="21"/>
                <w:lang w:val="en-IN" w:eastAsia="en-IN"/>
              </w:rPr>
              <w:t>Fraction</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9CDCFE"/>
                <w:sz w:val="21"/>
                <w:szCs w:val="21"/>
                <w:lang w:val="en-IN" w:eastAsia="en-IN"/>
              </w:rPr>
              <w:t>other</w:t>
            </w:r>
            <w:r w:rsidRPr="00987A7C">
              <w:rPr>
                <w:rFonts w:ascii="Consolas" w:eastAsia="Times New Roman" w:hAnsi="Consolas" w:cs="Times New Roman"/>
                <w:color w:val="CCCCCC"/>
                <w:sz w:val="21"/>
                <w:szCs w:val="21"/>
                <w:lang w:val="en-IN" w:eastAsia="en-IN"/>
              </w:rPr>
              <w:t>) {</w:t>
            </w:r>
          </w:p>
          <w:p w14:paraId="24ACC9C6"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4EC9B0"/>
                <w:sz w:val="21"/>
                <w:szCs w:val="21"/>
                <w:lang w:val="en-IN" w:eastAsia="en-IN"/>
              </w:rPr>
              <w:t>int</w:t>
            </w:r>
            <w:r w:rsidRPr="00987A7C">
              <w:rPr>
                <w:rFonts w:ascii="Consolas" w:eastAsia="Times New Roman" w:hAnsi="Consolas" w:cs="Times New Roman"/>
                <w:color w:val="CCCCCC"/>
                <w:sz w:val="21"/>
                <w:szCs w:val="21"/>
                <w:lang w:val="en-IN" w:eastAsia="en-IN"/>
              </w:rPr>
              <w:t xml:space="preserve"> </w:t>
            </w:r>
            <w:proofErr w:type="spellStart"/>
            <w:r w:rsidRPr="00987A7C">
              <w:rPr>
                <w:rFonts w:ascii="Consolas" w:eastAsia="Times New Roman" w:hAnsi="Consolas" w:cs="Times New Roman"/>
                <w:color w:val="9CDCFE"/>
                <w:sz w:val="21"/>
                <w:szCs w:val="21"/>
                <w:lang w:val="en-IN" w:eastAsia="en-IN"/>
              </w:rPr>
              <w:t>newNumerator</w:t>
            </w:r>
            <w:proofErr w:type="spellEnd"/>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D4D4D4"/>
                <w:sz w:val="21"/>
                <w:szCs w:val="21"/>
                <w:lang w:val="en-IN" w:eastAsia="en-IN"/>
              </w:rPr>
              <w:t>=</w:t>
            </w:r>
            <w:r w:rsidRPr="00987A7C">
              <w:rPr>
                <w:rFonts w:ascii="Consolas" w:eastAsia="Times New Roman" w:hAnsi="Consolas" w:cs="Times New Roman"/>
                <w:color w:val="CCCCCC"/>
                <w:sz w:val="21"/>
                <w:szCs w:val="21"/>
                <w:lang w:val="en-IN" w:eastAsia="en-IN"/>
              </w:rPr>
              <w:t xml:space="preserve"> </w:t>
            </w:r>
            <w:proofErr w:type="spellStart"/>
            <w:proofErr w:type="gramStart"/>
            <w:r w:rsidRPr="00987A7C">
              <w:rPr>
                <w:rFonts w:ascii="Consolas" w:eastAsia="Times New Roman" w:hAnsi="Consolas" w:cs="Times New Roman"/>
                <w:color w:val="569CD6"/>
                <w:sz w:val="21"/>
                <w:szCs w:val="21"/>
                <w:lang w:val="en-IN" w:eastAsia="en-IN"/>
              </w:rPr>
              <w:t>this</w:t>
            </w:r>
            <w:r w:rsidRPr="00987A7C">
              <w:rPr>
                <w:rFonts w:ascii="Consolas" w:eastAsia="Times New Roman" w:hAnsi="Consolas" w:cs="Times New Roman"/>
                <w:color w:val="CCCCCC"/>
                <w:sz w:val="21"/>
                <w:szCs w:val="21"/>
                <w:lang w:val="en-IN" w:eastAsia="en-IN"/>
              </w:rPr>
              <w:t>.</w:t>
            </w:r>
            <w:r w:rsidRPr="00987A7C">
              <w:rPr>
                <w:rFonts w:ascii="Consolas" w:eastAsia="Times New Roman" w:hAnsi="Consolas" w:cs="Times New Roman"/>
                <w:color w:val="9CDCFE"/>
                <w:sz w:val="21"/>
                <w:szCs w:val="21"/>
                <w:lang w:val="en-IN" w:eastAsia="en-IN"/>
              </w:rPr>
              <w:t>numerator</w:t>
            </w:r>
            <w:proofErr w:type="spellEnd"/>
            <w:proofErr w:type="gramEnd"/>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D4D4D4"/>
                <w:sz w:val="21"/>
                <w:szCs w:val="21"/>
                <w:lang w:val="en-IN" w:eastAsia="en-IN"/>
              </w:rPr>
              <w:t>*</w:t>
            </w:r>
            <w:r w:rsidRPr="00987A7C">
              <w:rPr>
                <w:rFonts w:ascii="Consolas" w:eastAsia="Times New Roman" w:hAnsi="Consolas" w:cs="Times New Roman"/>
                <w:color w:val="CCCCCC"/>
                <w:sz w:val="21"/>
                <w:szCs w:val="21"/>
                <w:lang w:val="en-IN" w:eastAsia="en-IN"/>
              </w:rPr>
              <w:t xml:space="preserve"> </w:t>
            </w:r>
            <w:proofErr w:type="spellStart"/>
            <w:r w:rsidRPr="00987A7C">
              <w:rPr>
                <w:rFonts w:ascii="Consolas" w:eastAsia="Times New Roman" w:hAnsi="Consolas" w:cs="Times New Roman"/>
                <w:color w:val="9CDCFE"/>
                <w:sz w:val="21"/>
                <w:szCs w:val="21"/>
                <w:lang w:val="en-IN" w:eastAsia="en-IN"/>
              </w:rPr>
              <w:t>other</w:t>
            </w:r>
            <w:r w:rsidRPr="00987A7C">
              <w:rPr>
                <w:rFonts w:ascii="Consolas" w:eastAsia="Times New Roman" w:hAnsi="Consolas" w:cs="Times New Roman"/>
                <w:color w:val="CCCCCC"/>
                <w:sz w:val="21"/>
                <w:szCs w:val="21"/>
                <w:lang w:val="en-IN" w:eastAsia="en-IN"/>
              </w:rPr>
              <w:t>.</w:t>
            </w:r>
            <w:r w:rsidRPr="00987A7C">
              <w:rPr>
                <w:rFonts w:ascii="Consolas" w:eastAsia="Times New Roman" w:hAnsi="Consolas" w:cs="Times New Roman"/>
                <w:color w:val="9CDCFE"/>
                <w:sz w:val="21"/>
                <w:szCs w:val="21"/>
                <w:lang w:val="en-IN" w:eastAsia="en-IN"/>
              </w:rPr>
              <w:t>denominator</w:t>
            </w:r>
            <w:proofErr w:type="spellEnd"/>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D4D4D4"/>
                <w:sz w:val="21"/>
                <w:szCs w:val="21"/>
                <w:lang w:val="en-IN" w:eastAsia="en-IN"/>
              </w:rPr>
              <w:t>+</w:t>
            </w:r>
            <w:r w:rsidRPr="00987A7C">
              <w:rPr>
                <w:rFonts w:ascii="Consolas" w:eastAsia="Times New Roman" w:hAnsi="Consolas" w:cs="Times New Roman"/>
                <w:color w:val="CCCCCC"/>
                <w:sz w:val="21"/>
                <w:szCs w:val="21"/>
                <w:lang w:val="en-IN" w:eastAsia="en-IN"/>
              </w:rPr>
              <w:t xml:space="preserve"> </w:t>
            </w:r>
            <w:proofErr w:type="spellStart"/>
            <w:r w:rsidRPr="00987A7C">
              <w:rPr>
                <w:rFonts w:ascii="Consolas" w:eastAsia="Times New Roman" w:hAnsi="Consolas" w:cs="Times New Roman"/>
                <w:color w:val="9CDCFE"/>
                <w:sz w:val="21"/>
                <w:szCs w:val="21"/>
                <w:lang w:val="en-IN" w:eastAsia="en-IN"/>
              </w:rPr>
              <w:t>other</w:t>
            </w:r>
            <w:r w:rsidRPr="00987A7C">
              <w:rPr>
                <w:rFonts w:ascii="Consolas" w:eastAsia="Times New Roman" w:hAnsi="Consolas" w:cs="Times New Roman"/>
                <w:color w:val="CCCCCC"/>
                <w:sz w:val="21"/>
                <w:szCs w:val="21"/>
                <w:lang w:val="en-IN" w:eastAsia="en-IN"/>
              </w:rPr>
              <w:t>.</w:t>
            </w:r>
            <w:r w:rsidRPr="00987A7C">
              <w:rPr>
                <w:rFonts w:ascii="Consolas" w:eastAsia="Times New Roman" w:hAnsi="Consolas" w:cs="Times New Roman"/>
                <w:color w:val="9CDCFE"/>
                <w:sz w:val="21"/>
                <w:szCs w:val="21"/>
                <w:lang w:val="en-IN" w:eastAsia="en-IN"/>
              </w:rPr>
              <w:t>numerator</w:t>
            </w:r>
            <w:proofErr w:type="spellEnd"/>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D4D4D4"/>
                <w:sz w:val="21"/>
                <w:szCs w:val="21"/>
                <w:lang w:val="en-IN" w:eastAsia="en-IN"/>
              </w:rPr>
              <w:t>*</w:t>
            </w:r>
            <w:r w:rsidRPr="00987A7C">
              <w:rPr>
                <w:rFonts w:ascii="Consolas" w:eastAsia="Times New Roman" w:hAnsi="Consolas" w:cs="Times New Roman"/>
                <w:color w:val="CCCCCC"/>
                <w:sz w:val="21"/>
                <w:szCs w:val="21"/>
                <w:lang w:val="en-IN" w:eastAsia="en-IN"/>
              </w:rPr>
              <w:t xml:space="preserve"> </w:t>
            </w:r>
            <w:proofErr w:type="spellStart"/>
            <w:r w:rsidRPr="00987A7C">
              <w:rPr>
                <w:rFonts w:ascii="Consolas" w:eastAsia="Times New Roman" w:hAnsi="Consolas" w:cs="Times New Roman"/>
                <w:color w:val="569CD6"/>
                <w:sz w:val="21"/>
                <w:szCs w:val="21"/>
                <w:lang w:val="en-IN" w:eastAsia="en-IN"/>
              </w:rPr>
              <w:t>this</w:t>
            </w:r>
            <w:r w:rsidRPr="00987A7C">
              <w:rPr>
                <w:rFonts w:ascii="Consolas" w:eastAsia="Times New Roman" w:hAnsi="Consolas" w:cs="Times New Roman"/>
                <w:color w:val="CCCCCC"/>
                <w:sz w:val="21"/>
                <w:szCs w:val="21"/>
                <w:lang w:val="en-IN" w:eastAsia="en-IN"/>
              </w:rPr>
              <w:t>.</w:t>
            </w:r>
            <w:r w:rsidRPr="00987A7C">
              <w:rPr>
                <w:rFonts w:ascii="Consolas" w:eastAsia="Times New Roman" w:hAnsi="Consolas" w:cs="Times New Roman"/>
                <w:color w:val="9CDCFE"/>
                <w:sz w:val="21"/>
                <w:szCs w:val="21"/>
                <w:lang w:val="en-IN" w:eastAsia="en-IN"/>
              </w:rPr>
              <w:t>denominator</w:t>
            </w:r>
            <w:proofErr w:type="spellEnd"/>
            <w:r w:rsidRPr="00987A7C">
              <w:rPr>
                <w:rFonts w:ascii="Consolas" w:eastAsia="Times New Roman" w:hAnsi="Consolas" w:cs="Times New Roman"/>
                <w:color w:val="CCCCCC"/>
                <w:sz w:val="21"/>
                <w:szCs w:val="21"/>
                <w:lang w:val="en-IN" w:eastAsia="en-IN"/>
              </w:rPr>
              <w:t>;</w:t>
            </w:r>
          </w:p>
          <w:p w14:paraId="13C57A36"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4EC9B0"/>
                <w:sz w:val="21"/>
                <w:szCs w:val="21"/>
                <w:lang w:val="en-IN" w:eastAsia="en-IN"/>
              </w:rPr>
              <w:t>int</w:t>
            </w:r>
            <w:r w:rsidRPr="00987A7C">
              <w:rPr>
                <w:rFonts w:ascii="Consolas" w:eastAsia="Times New Roman" w:hAnsi="Consolas" w:cs="Times New Roman"/>
                <w:color w:val="CCCCCC"/>
                <w:sz w:val="21"/>
                <w:szCs w:val="21"/>
                <w:lang w:val="en-IN" w:eastAsia="en-IN"/>
              </w:rPr>
              <w:t xml:space="preserve"> </w:t>
            </w:r>
            <w:proofErr w:type="spellStart"/>
            <w:r w:rsidRPr="00987A7C">
              <w:rPr>
                <w:rFonts w:ascii="Consolas" w:eastAsia="Times New Roman" w:hAnsi="Consolas" w:cs="Times New Roman"/>
                <w:color w:val="9CDCFE"/>
                <w:sz w:val="21"/>
                <w:szCs w:val="21"/>
                <w:lang w:val="en-IN" w:eastAsia="en-IN"/>
              </w:rPr>
              <w:t>newDenominator</w:t>
            </w:r>
            <w:proofErr w:type="spellEnd"/>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D4D4D4"/>
                <w:sz w:val="21"/>
                <w:szCs w:val="21"/>
                <w:lang w:val="en-IN" w:eastAsia="en-IN"/>
              </w:rPr>
              <w:t>=</w:t>
            </w:r>
            <w:r w:rsidRPr="00987A7C">
              <w:rPr>
                <w:rFonts w:ascii="Consolas" w:eastAsia="Times New Roman" w:hAnsi="Consolas" w:cs="Times New Roman"/>
                <w:color w:val="CCCCCC"/>
                <w:sz w:val="21"/>
                <w:szCs w:val="21"/>
                <w:lang w:val="en-IN" w:eastAsia="en-IN"/>
              </w:rPr>
              <w:t xml:space="preserve"> </w:t>
            </w:r>
            <w:proofErr w:type="spellStart"/>
            <w:proofErr w:type="gramStart"/>
            <w:r w:rsidRPr="00987A7C">
              <w:rPr>
                <w:rFonts w:ascii="Consolas" w:eastAsia="Times New Roman" w:hAnsi="Consolas" w:cs="Times New Roman"/>
                <w:color w:val="569CD6"/>
                <w:sz w:val="21"/>
                <w:szCs w:val="21"/>
                <w:lang w:val="en-IN" w:eastAsia="en-IN"/>
              </w:rPr>
              <w:t>this</w:t>
            </w:r>
            <w:r w:rsidRPr="00987A7C">
              <w:rPr>
                <w:rFonts w:ascii="Consolas" w:eastAsia="Times New Roman" w:hAnsi="Consolas" w:cs="Times New Roman"/>
                <w:color w:val="CCCCCC"/>
                <w:sz w:val="21"/>
                <w:szCs w:val="21"/>
                <w:lang w:val="en-IN" w:eastAsia="en-IN"/>
              </w:rPr>
              <w:t>.</w:t>
            </w:r>
            <w:r w:rsidRPr="00987A7C">
              <w:rPr>
                <w:rFonts w:ascii="Consolas" w:eastAsia="Times New Roman" w:hAnsi="Consolas" w:cs="Times New Roman"/>
                <w:color w:val="9CDCFE"/>
                <w:sz w:val="21"/>
                <w:szCs w:val="21"/>
                <w:lang w:val="en-IN" w:eastAsia="en-IN"/>
              </w:rPr>
              <w:t>denominator</w:t>
            </w:r>
            <w:proofErr w:type="spellEnd"/>
            <w:proofErr w:type="gramEnd"/>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D4D4D4"/>
                <w:sz w:val="21"/>
                <w:szCs w:val="21"/>
                <w:lang w:val="en-IN" w:eastAsia="en-IN"/>
              </w:rPr>
              <w:t>*</w:t>
            </w:r>
            <w:r w:rsidRPr="00987A7C">
              <w:rPr>
                <w:rFonts w:ascii="Consolas" w:eastAsia="Times New Roman" w:hAnsi="Consolas" w:cs="Times New Roman"/>
                <w:color w:val="CCCCCC"/>
                <w:sz w:val="21"/>
                <w:szCs w:val="21"/>
                <w:lang w:val="en-IN" w:eastAsia="en-IN"/>
              </w:rPr>
              <w:t xml:space="preserve"> </w:t>
            </w:r>
            <w:proofErr w:type="spellStart"/>
            <w:r w:rsidRPr="00987A7C">
              <w:rPr>
                <w:rFonts w:ascii="Consolas" w:eastAsia="Times New Roman" w:hAnsi="Consolas" w:cs="Times New Roman"/>
                <w:color w:val="9CDCFE"/>
                <w:sz w:val="21"/>
                <w:szCs w:val="21"/>
                <w:lang w:val="en-IN" w:eastAsia="en-IN"/>
              </w:rPr>
              <w:t>other</w:t>
            </w:r>
            <w:r w:rsidRPr="00987A7C">
              <w:rPr>
                <w:rFonts w:ascii="Consolas" w:eastAsia="Times New Roman" w:hAnsi="Consolas" w:cs="Times New Roman"/>
                <w:color w:val="CCCCCC"/>
                <w:sz w:val="21"/>
                <w:szCs w:val="21"/>
                <w:lang w:val="en-IN" w:eastAsia="en-IN"/>
              </w:rPr>
              <w:t>.</w:t>
            </w:r>
            <w:r w:rsidRPr="00987A7C">
              <w:rPr>
                <w:rFonts w:ascii="Consolas" w:eastAsia="Times New Roman" w:hAnsi="Consolas" w:cs="Times New Roman"/>
                <w:color w:val="9CDCFE"/>
                <w:sz w:val="21"/>
                <w:szCs w:val="21"/>
                <w:lang w:val="en-IN" w:eastAsia="en-IN"/>
              </w:rPr>
              <w:t>denominator</w:t>
            </w:r>
            <w:proofErr w:type="spellEnd"/>
            <w:r w:rsidRPr="00987A7C">
              <w:rPr>
                <w:rFonts w:ascii="Consolas" w:eastAsia="Times New Roman" w:hAnsi="Consolas" w:cs="Times New Roman"/>
                <w:color w:val="CCCCCC"/>
                <w:sz w:val="21"/>
                <w:szCs w:val="21"/>
                <w:lang w:val="en-IN" w:eastAsia="en-IN"/>
              </w:rPr>
              <w:t>;</w:t>
            </w:r>
          </w:p>
          <w:p w14:paraId="19EE35D2"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C586C0"/>
                <w:sz w:val="21"/>
                <w:szCs w:val="21"/>
                <w:lang w:val="en-IN" w:eastAsia="en-IN"/>
              </w:rPr>
              <w:t>return</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C586C0"/>
                <w:sz w:val="21"/>
                <w:szCs w:val="21"/>
                <w:lang w:val="en-IN" w:eastAsia="en-IN"/>
              </w:rPr>
              <w:t>new</w:t>
            </w:r>
            <w:r w:rsidRPr="00987A7C">
              <w:rPr>
                <w:rFonts w:ascii="Consolas" w:eastAsia="Times New Roman" w:hAnsi="Consolas" w:cs="Times New Roman"/>
                <w:color w:val="CCCCCC"/>
                <w:sz w:val="21"/>
                <w:szCs w:val="21"/>
                <w:lang w:val="en-IN" w:eastAsia="en-IN"/>
              </w:rPr>
              <w:t xml:space="preserve"> </w:t>
            </w:r>
            <w:proofErr w:type="gramStart"/>
            <w:r w:rsidRPr="00987A7C">
              <w:rPr>
                <w:rFonts w:ascii="Consolas" w:eastAsia="Times New Roman" w:hAnsi="Consolas" w:cs="Times New Roman"/>
                <w:color w:val="DCDCAA"/>
                <w:sz w:val="21"/>
                <w:szCs w:val="21"/>
                <w:lang w:val="en-IN" w:eastAsia="en-IN"/>
              </w:rPr>
              <w:t>Fraction</w:t>
            </w:r>
            <w:r w:rsidRPr="00987A7C">
              <w:rPr>
                <w:rFonts w:ascii="Consolas" w:eastAsia="Times New Roman" w:hAnsi="Consolas" w:cs="Times New Roman"/>
                <w:color w:val="CCCCCC"/>
                <w:sz w:val="21"/>
                <w:szCs w:val="21"/>
                <w:lang w:val="en-IN" w:eastAsia="en-IN"/>
              </w:rPr>
              <w:t>(</w:t>
            </w:r>
            <w:proofErr w:type="spellStart"/>
            <w:proofErr w:type="gramEnd"/>
            <w:r w:rsidRPr="00987A7C">
              <w:rPr>
                <w:rFonts w:ascii="Consolas" w:eastAsia="Times New Roman" w:hAnsi="Consolas" w:cs="Times New Roman"/>
                <w:color w:val="9CDCFE"/>
                <w:sz w:val="21"/>
                <w:szCs w:val="21"/>
                <w:lang w:val="en-IN" w:eastAsia="en-IN"/>
              </w:rPr>
              <w:t>newNumerator</w:t>
            </w:r>
            <w:proofErr w:type="spellEnd"/>
            <w:r w:rsidRPr="00987A7C">
              <w:rPr>
                <w:rFonts w:ascii="Consolas" w:eastAsia="Times New Roman" w:hAnsi="Consolas" w:cs="Times New Roman"/>
                <w:color w:val="CCCCCC"/>
                <w:sz w:val="21"/>
                <w:szCs w:val="21"/>
                <w:lang w:val="en-IN" w:eastAsia="en-IN"/>
              </w:rPr>
              <w:t xml:space="preserve">, </w:t>
            </w:r>
            <w:proofErr w:type="spellStart"/>
            <w:r w:rsidRPr="00987A7C">
              <w:rPr>
                <w:rFonts w:ascii="Consolas" w:eastAsia="Times New Roman" w:hAnsi="Consolas" w:cs="Times New Roman"/>
                <w:color w:val="9CDCFE"/>
                <w:sz w:val="21"/>
                <w:szCs w:val="21"/>
                <w:lang w:val="en-IN" w:eastAsia="en-IN"/>
              </w:rPr>
              <w:t>newDenominator</w:t>
            </w:r>
            <w:proofErr w:type="spellEnd"/>
            <w:r w:rsidRPr="00987A7C">
              <w:rPr>
                <w:rFonts w:ascii="Consolas" w:eastAsia="Times New Roman" w:hAnsi="Consolas" w:cs="Times New Roman"/>
                <w:color w:val="CCCCCC"/>
                <w:sz w:val="21"/>
                <w:szCs w:val="21"/>
                <w:lang w:val="en-IN" w:eastAsia="en-IN"/>
              </w:rPr>
              <w:t>);</w:t>
            </w:r>
          </w:p>
          <w:p w14:paraId="629388B6"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w:t>
            </w:r>
          </w:p>
          <w:p w14:paraId="50F09CA3"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p>
          <w:p w14:paraId="39B5EFFC"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569CD6"/>
                <w:sz w:val="21"/>
                <w:szCs w:val="21"/>
                <w:lang w:val="en-IN" w:eastAsia="en-IN"/>
              </w:rPr>
              <w:t>public</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4EC9B0"/>
                <w:sz w:val="21"/>
                <w:szCs w:val="21"/>
                <w:lang w:val="en-IN" w:eastAsia="en-IN"/>
              </w:rPr>
              <w:t>Fraction</w:t>
            </w:r>
            <w:r w:rsidRPr="00987A7C">
              <w:rPr>
                <w:rFonts w:ascii="Consolas" w:eastAsia="Times New Roman" w:hAnsi="Consolas" w:cs="Times New Roman"/>
                <w:color w:val="CCCCCC"/>
                <w:sz w:val="21"/>
                <w:szCs w:val="21"/>
                <w:lang w:val="en-IN" w:eastAsia="en-IN"/>
              </w:rPr>
              <w:t xml:space="preserve"> </w:t>
            </w:r>
            <w:proofErr w:type="gramStart"/>
            <w:r w:rsidRPr="00987A7C">
              <w:rPr>
                <w:rFonts w:ascii="Consolas" w:eastAsia="Times New Roman" w:hAnsi="Consolas" w:cs="Times New Roman"/>
                <w:color w:val="DCDCAA"/>
                <w:sz w:val="21"/>
                <w:szCs w:val="21"/>
                <w:lang w:val="en-IN" w:eastAsia="en-IN"/>
              </w:rPr>
              <w:t>subtract</w:t>
            </w:r>
            <w:r w:rsidRPr="00987A7C">
              <w:rPr>
                <w:rFonts w:ascii="Consolas" w:eastAsia="Times New Roman" w:hAnsi="Consolas" w:cs="Times New Roman"/>
                <w:color w:val="CCCCCC"/>
                <w:sz w:val="21"/>
                <w:szCs w:val="21"/>
                <w:lang w:val="en-IN" w:eastAsia="en-IN"/>
              </w:rPr>
              <w:t>(</w:t>
            </w:r>
            <w:proofErr w:type="gramEnd"/>
            <w:r w:rsidRPr="00987A7C">
              <w:rPr>
                <w:rFonts w:ascii="Consolas" w:eastAsia="Times New Roman" w:hAnsi="Consolas" w:cs="Times New Roman"/>
                <w:color w:val="4EC9B0"/>
                <w:sz w:val="21"/>
                <w:szCs w:val="21"/>
                <w:lang w:val="en-IN" w:eastAsia="en-IN"/>
              </w:rPr>
              <w:t>Fraction</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9CDCFE"/>
                <w:sz w:val="21"/>
                <w:szCs w:val="21"/>
                <w:lang w:val="en-IN" w:eastAsia="en-IN"/>
              </w:rPr>
              <w:t>other</w:t>
            </w:r>
            <w:r w:rsidRPr="00987A7C">
              <w:rPr>
                <w:rFonts w:ascii="Consolas" w:eastAsia="Times New Roman" w:hAnsi="Consolas" w:cs="Times New Roman"/>
                <w:color w:val="CCCCCC"/>
                <w:sz w:val="21"/>
                <w:szCs w:val="21"/>
                <w:lang w:val="en-IN" w:eastAsia="en-IN"/>
              </w:rPr>
              <w:t>) {</w:t>
            </w:r>
          </w:p>
          <w:p w14:paraId="13C45710"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4EC9B0"/>
                <w:sz w:val="21"/>
                <w:szCs w:val="21"/>
                <w:lang w:val="en-IN" w:eastAsia="en-IN"/>
              </w:rPr>
              <w:t>int</w:t>
            </w:r>
            <w:r w:rsidRPr="00987A7C">
              <w:rPr>
                <w:rFonts w:ascii="Consolas" w:eastAsia="Times New Roman" w:hAnsi="Consolas" w:cs="Times New Roman"/>
                <w:color w:val="CCCCCC"/>
                <w:sz w:val="21"/>
                <w:szCs w:val="21"/>
                <w:lang w:val="en-IN" w:eastAsia="en-IN"/>
              </w:rPr>
              <w:t xml:space="preserve"> </w:t>
            </w:r>
            <w:proofErr w:type="spellStart"/>
            <w:r w:rsidRPr="00987A7C">
              <w:rPr>
                <w:rFonts w:ascii="Consolas" w:eastAsia="Times New Roman" w:hAnsi="Consolas" w:cs="Times New Roman"/>
                <w:color w:val="9CDCFE"/>
                <w:sz w:val="21"/>
                <w:szCs w:val="21"/>
                <w:lang w:val="en-IN" w:eastAsia="en-IN"/>
              </w:rPr>
              <w:t>newNumerator</w:t>
            </w:r>
            <w:proofErr w:type="spellEnd"/>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D4D4D4"/>
                <w:sz w:val="21"/>
                <w:szCs w:val="21"/>
                <w:lang w:val="en-IN" w:eastAsia="en-IN"/>
              </w:rPr>
              <w:t>=</w:t>
            </w:r>
            <w:r w:rsidRPr="00987A7C">
              <w:rPr>
                <w:rFonts w:ascii="Consolas" w:eastAsia="Times New Roman" w:hAnsi="Consolas" w:cs="Times New Roman"/>
                <w:color w:val="CCCCCC"/>
                <w:sz w:val="21"/>
                <w:szCs w:val="21"/>
                <w:lang w:val="en-IN" w:eastAsia="en-IN"/>
              </w:rPr>
              <w:t xml:space="preserve"> </w:t>
            </w:r>
            <w:proofErr w:type="spellStart"/>
            <w:proofErr w:type="gramStart"/>
            <w:r w:rsidRPr="00987A7C">
              <w:rPr>
                <w:rFonts w:ascii="Consolas" w:eastAsia="Times New Roman" w:hAnsi="Consolas" w:cs="Times New Roman"/>
                <w:color w:val="569CD6"/>
                <w:sz w:val="21"/>
                <w:szCs w:val="21"/>
                <w:lang w:val="en-IN" w:eastAsia="en-IN"/>
              </w:rPr>
              <w:t>this</w:t>
            </w:r>
            <w:r w:rsidRPr="00987A7C">
              <w:rPr>
                <w:rFonts w:ascii="Consolas" w:eastAsia="Times New Roman" w:hAnsi="Consolas" w:cs="Times New Roman"/>
                <w:color w:val="CCCCCC"/>
                <w:sz w:val="21"/>
                <w:szCs w:val="21"/>
                <w:lang w:val="en-IN" w:eastAsia="en-IN"/>
              </w:rPr>
              <w:t>.</w:t>
            </w:r>
            <w:r w:rsidRPr="00987A7C">
              <w:rPr>
                <w:rFonts w:ascii="Consolas" w:eastAsia="Times New Roman" w:hAnsi="Consolas" w:cs="Times New Roman"/>
                <w:color w:val="9CDCFE"/>
                <w:sz w:val="21"/>
                <w:szCs w:val="21"/>
                <w:lang w:val="en-IN" w:eastAsia="en-IN"/>
              </w:rPr>
              <w:t>numerator</w:t>
            </w:r>
            <w:proofErr w:type="spellEnd"/>
            <w:proofErr w:type="gramEnd"/>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D4D4D4"/>
                <w:sz w:val="21"/>
                <w:szCs w:val="21"/>
                <w:lang w:val="en-IN" w:eastAsia="en-IN"/>
              </w:rPr>
              <w:t>*</w:t>
            </w:r>
            <w:r w:rsidRPr="00987A7C">
              <w:rPr>
                <w:rFonts w:ascii="Consolas" w:eastAsia="Times New Roman" w:hAnsi="Consolas" w:cs="Times New Roman"/>
                <w:color w:val="CCCCCC"/>
                <w:sz w:val="21"/>
                <w:szCs w:val="21"/>
                <w:lang w:val="en-IN" w:eastAsia="en-IN"/>
              </w:rPr>
              <w:t xml:space="preserve"> </w:t>
            </w:r>
            <w:proofErr w:type="spellStart"/>
            <w:r w:rsidRPr="00987A7C">
              <w:rPr>
                <w:rFonts w:ascii="Consolas" w:eastAsia="Times New Roman" w:hAnsi="Consolas" w:cs="Times New Roman"/>
                <w:color w:val="9CDCFE"/>
                <w:sz w:val="21"/>
                <w:szCs w:val="21"/>
                <w:lang w:val="en-IN" w:eastAsia="en-IN"/>
              </w:rPr>
              <w:t>other</w:t>
            </w:r>
            <w:r w:rsidRPr="00987A7C">
              <w:rPr>
                <w:rFonts w:ascii="Consolas" w:eastAsia="Times New Roman" w:hAnsi="Consolas" w:cs="Times New Roman"/>
                <w:color w:val="CCCCCC"/>
                <w:sz w:val="21"/>
                <w:szCs w:val="21"/>
                <w:lang w:val="en-IN" w:eastAsia="en-IN"/>
              </w:rPr>
              <w:t>.</w:t>
            </w:r>
            <w:r w:rsidRPr="00987A7C">
              <w:rPr>
                <w:rFonts w:ascii="Consolas" w:eastAsia="Times New Roman" w:hAnsi="Consolas" w:cs="Times New Roman"/>
                <w:color w:val="9CDCFE"/>
                <w:sz w:val="21"/>
                <w:szCs w:val="21"/>
                <w:lang w:val="en-IN" w:eastAsia="en-IN"/>
              </w:rPr>
              <w:t>denominator</w:t>
            </w:r>
            <w:proofErr w:type="spellEnd"/>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D4D4D4"/>
                <w:sz w:val="21"/>
                <w:szCs w:val="21"/>
                <w:lang w:val="en-IN" w:eastAsia="en-IN"/>
              </w:rPr>
              <w:t>-</w:t>
            </w:r>
            <w:r w:rsidRPr="00987A7C">
              <w:rPr>
                <w:rFonts w:ascii="Consolas" w:eastAsia="Times New Roman" w:hAnsi="Consolas" w:cs="Times New Roman"/>
                <w:color w:val="CCCCCC"/>
                <w:sz w:val="21"/>
                <w:szCs w:val="21"/>
                <w:lang w:val="en-IN" w:eastAsia="en-IN"/>
              </w:rPr>
              <w:t xml:space="preserve"> </w:t>
            </w:r>
            <w:proofErr w:type="spellStart"/>
            <w:r w:rsidRPr="00987A7C">
              <w:rPr>
                <w:rFonts w:ascii="Consolas" w:eastAsia="Times New Roman" w:hAnsi="Consolas" w:cs="Times New Roman"/>
                <w:color w:val="9CDCFE"/>
                <w:sz w:val="21"/>
                <w:szCs w:val="21"/>
                <w:lang w:val="en-IN" w:eastAsia="en-IN"/>
              </w:rPr>
              <w:t>other</w:t>
            </w:r>
            <w:r w:rsidRPr="00987A7C">
              <w:rPr>
                <w:rFonts w:ascii="Consolas" w:eastAsia="Times New Roman" w:hAnsi="Consolas" w:cs="Times New Roman"/>
                <w:color w:val="CCCCCC"/>
                <w:sz w:val="21"/>
                <w:szCs w:val="21"/>
                <w:lang w:val="en-IN" w:eastAsia="en-IN"/>
              </w:rPr>
              <w:t>.</w:t>
            </w:r>
            <w:r w:rsidRPr="00987A7C">
              <w:rPr>
                <w:rFonts w:ascii="Consolas" w:eastAsia="Times New Roman" w:hAnsi="Consolas" w:cs="Times New Roman"/>
                <w:color w:val="9CDCFE"/>
                <w:sz w:val="21"/>
                <w:szCs w:val="21"/>
                <w:lang w:val="en-IN" w:eastAsia="en-IN"/>
              </w:rPr>
              <w:t>numerator</w:t>
            </w:r>
            <w:proofErr w:type="spellEnd"/>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D4D4D4"/>
                <w:sz w:val="21"/>
                <w:szCs w:val="21"/>
                <w:lang w:val="en-IN" w:eastAsia="en-IN"/>
              </w:rPr>
              <w:t>*</w:t>
            </w:r>
            <w:r w:rsidRPr="00987A7C">
              <w:rPr>
                <w:rFonts w:ascii="Consolas" w:eastAsia="Times New Roman" w:hAnsi="Consolas" w:cs="Times New Roman"/>
                <w:color w:val="CCCCCC"/>
                <w:sz w:val="21"/>
                <w:szCs w:val="21"/>
                <w:lang w:val="en-IN" w:eastAsia="en-IN"/>
              </w:rPr>
              <w:t xml:space="preserve"> </w:t>
            </w:r>
            <w:proofErr w:type="spellStart"/>
            <w:r w:rsidRPr="00987A7C">
              <w:rPr>
                <w:rFonts w:ascii="Consolas" w:eastAsia="Times New Roman" w:hAnsi="Consolas" w:cs="Times New Roman"/>
                <w:color w:val="569CD6"/>
                <w:sz w:val="21"/>
                <w:szCs w:val="21"/>
                <w:lang w:val="en-IN" w:eastAsia="en-IN"/>
              </w:rPr>
              <w:t>this</w:t>
            </w:r>
            <w:r w:rsidRPr="00987A7C">
              <w:rPr>
                <w:rFonts w:ascii="Consolas" w:eastAsia="Times New Roman" w:hAnsi="Consolas" w:cs="Times New Roman"/>
                <w:color w:val="CCCCCC"/>
                <w:sz w:val="21"/>
                <w:szCs w:val="21"/>
                <w:lang w:val="en-IN" w:eastAsia="en-IN"/>
              </w:rPr>
              <w:t>.</w:t>
            </w:r>
            <w:r w:rsidRPr="00987A7C">
              <w:rPr>
                <w:rFonts w:ascii="Consolas" w:eastAsia="Times New Roman" w:hAnsi="Consolas" w:cs="Times New Roman"/>
                <w:color w:val="9CDCFE"/>
                <w:sz w:val="21"/>
                <w:szCs w:val="21"/>
                <w:lang w:val="en-IN" w:eastAsia="en-IN"/>
              </w:rPr>
              <w:t>denominator</w:t>
            </w:r>
            <w:proofErr w:type="spellEnd"/>
            <w:r w:rsidRPr="00987A7C">
              <w:rPr>
                <w:rFonts w:ascii="Consolas" w:eastAsia="Times New Roman" w:hAnsi="Consolas" w:cs="Times New Roman"/>
                <w:color w:val="CCCCCC"/>
                <w:sz w:val="21"/>
                <w:szCs w:val="21"/>
                <w:lang w:val="en-IN" w:eastAsia="en-IN"/>
              </w:rPr>
              <w:t>;</w:t>
            </w:r>
          </w:p>
          <w:p w14:paraId="6E4CC359"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4EC9B0"/>
                <w:sz w:val="21"/>
                <w:szCs w:val="21"/>
                <w:lang w:val="en-IN" w:eastAsia="en-IN"/>
              </w:rPr>
              <w:t>int</w:t>
            </w:r>
            <w:r w:rsidRPr="00987A7C">
              <w:rPr>
                <w:rFonts w:ascii="Consolas" w:eastAsia="Times New Roman" w:hAnsi="Consolas" w:cs="Times New Roman"/>
                <w:color w:val="CCCCCC"/>
                <w:sz w:val="21"/>
                <w:szCs w:val="21"/>
                <w:lang w:val="en-IN" w:eastAsia="en-IN"/>
              </w:rPr>
              <w:t xml:space="preserve"> </w:t>
            </w:r>
            <w:proofErr w:type="spellStart"/>
            <w:r w:rsidRPr="00987A7C">
              <w:rPr>
                <w:rFonts w:ascii="Consolas" w:eastAsia="Times New Roman" w:hAnsi="Consolas" w:cs="Times New Roman"/>
                <w:color w:val="9CDCFE"/>
                <w:sz w:val="21"/>
                <w:szCs w:val="21"/>
                <w:lang w:val="en-IN" w:eastAsia="en-IN"/>
              </w:rPr>
              <w:t>newDenominator</w:t>
            </w:r>
            <w:proofErr w:type="spellEnd"/>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D4D4D4"/>
                <w:sz w:val="21"/>
                <w:szCs w:val="21"/>
                <w:lang w:val="en-IN" w:eastAsia="en-IN"/>
              </w:rPr>
              <w:t>=</w:t>
            </w:r>
            <w:r w:rsidRPr="00987A7C">
              <w:rPr>
                <w:rFonts w:ascii="Consolas" w:eastAsia="Times New Roman" w:hAnsi="Consolas" w:cs="Times New Roman"/>
                <w:color w:val="CCCCCC"/>
                <w:sz w:val="21"/>
                <w:szCs w:val="21"/>
                <w:lang w:val="en-IN" w:eastAsia="en-IN"/>
              </w:rPr>
              <w:t xml:space="preserve"> </w:t>
            </w:r>
            <w:proofErr w:type="spellStart"/>
            <w:proofErr w:type="gramStart"/>
            <w:r w:rsidRPr="00987A7C">
              <w:rPr>
                <w:rFonts w:ascii="Consolas" w:eastAsia="Times New Roman" w:hAnsi="Consolas" w:cs="Times New Roman"/>
                <w:color w:val="569CD6"/>
                <w:sz w:val="21"/>
                <w:szCs w:val="21"/>
                <w:lang w:val="en-IN" w:eastAsia="en-IN"/>
              </w:rPr>
              <w:t>this</w:t>
            </w:r>
            <w:r w:rsidRPr="00987A7C">
              <w:rPr>
                <w:rFonts w:ascii="Consolas" w:eastAsia="Times New Roman" w:hAnsi="Consolas" w:cs="Times New Roman"/>
                <w:color w:val="CCCCCC"/>
                <w:sz w:val="21"/>
                <w:szCs w:val="21"/>
                <w:lang w:val="en-IN" w:eastAsia="en-IN"/>
              </w:rPr>
              <w:t>.</w:t>
            </w:r>
            <w:r w:rsidRPr="00987A7C">
              <w:rPr>
                <w:rFonts w:ascii="Consolas" w:eastAsia="Times New Roman" w:hAnsi="Consolas" w:cs="Times New Roman"/>
                <w:color w:val="9CDCFE"/>
                <w:sz w:val="21"/>
                <w:szCs w:val="21"/>
                <w:lang w:val="en-IN" w:eastAsia="en-IN"/>
              </w:rPr>
              <w:t>denominator</w:t>
            </w:r>
            <w:proofErr w:type="spellEnd"/>
            <w:proofErr w:type="gramEnd"/>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D4D4D4"/>
                <w:sz w:val="21"/>
                <w:szCs w:val="21"/>
                <w:lang w:val="en-IN" w:eastAsia="en-IN"/>
              </w:rPr>
              <w:t>*</w:t>
            </w:r>
            <w:r w:rsidRPr="00987A7C">
              <w:rPr>
                <w:rFonts w:ascii="Consolas" w:eastAsia="Times New Roman" w:hAnsi="Consolas" w:cs="Times New Roman"/>
                <w:color w:val="CCCCCC"/>
                <w:sz w:val="21"/>
                <w:szCs w:val="21"/>
                <w:lang w:val="en-IN" w:eastAsia="en-IN"/>
              </w:rPr>
              <w:t xml:space="preserve"> </w:t>
            </w:r>
            <w:proofErr w:type="spellStart"/>
            <w:r w:rsidRPr="00987A7C">
              <w:rPr>
                <w:rFonts w:ascii="Consolas" w:eastAsia="Times New Roman" w:hAnsi="Consolas" w:cs="Times New Roman"/>
                <w:color w:val="9CDCFE"/>
                <w:sz w:val="21"/>
                <w:szCs w:val="21"/>
                <w:lang w:val="en-IN" w:eastAsia="en-IN"/>
              </w:rPr>
              <w:t>other</w:t>
            </w:r>
            <w:r w:rsidRPr="00987A7C">
              <w:rPr>
                <w:rFonts w:ascii="Consolas" w:eastAsia="Times New Roman" w:hAnsi="Consolas" w:cs="Times New Roman"/>
                <w:color w:val="CCCCCC"/>
                <w:sz w:val="21"/>
                <w:szCs w:val="21"/>
                <w:lang w:val="en-IN" w:eastAsia="en-IN"/>
              </w:rPr>
              <w:t>.</w:t>
            </w:r>
            <w:r w:rsidRPr="00987A7C">
              <w:rPr>
                <w:rFonts w:ascii="Consolas" w:eastAsia="Times New Roman" w:hAnsi="Consolas" w:cs="Times New Roman"/>
                <w:color w:val="9CDCFE"/>
                <w:sz w:val="21"/>
                <w:szCs w:val="21"/>
                <w:lang w:val="en-IN" w:eastAsia="en-IN"/>
              </w:rPr>
              <w:t>denominator</w:t>
            </w:r>
            <w:proofErr w:type="spellEnd"/>
            <w:r w:rsidRPr="00987A7C">
              <w:rPr>
                <w:rFonts w:ascii="Consolas" w:eastAsia="Times New Roman" w:hAnsi="Consolas" w:cs="Times New Roman"/>
                <w:color w:val="CCCCCC"/>
                <w:sz w:val="21"/>
                <w:szCs w:val="21"/>
                <w:lang w:val="en-IN" w:eastAsia="en-IN"/>
              </w:rPr>
              <w:t>;</w:t>
            </w:r>
          </w:p>
          <w:p w14:paraId="11EF1290"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C586C0"/>
                <w:sz w:val="21"/>
                <w:szCs w:val="21"/>
                <w:lang w:val="en-IN" w:eastAsia="en-IN"/>
              </w:rPr>
              <w:t>return</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C586C0"/>
                <w:sz w:val="21"/>
                <w:szCs w:val="21"/>
                <w:lang w:val="en-IN" w:eastAsia="en-IN"/>
              </w:rPr>
              <w:t>new</w:t>
            </w:r>
            <w:r w:rsidRPr="00987A7C">
              <w:rPr>
                <w:rFonts w:ascii="Consolas" w:eastAsia="Times New Roman" w:hAnsi="Consolas" w:cs="Times New Roman"/>
                <w:color w:val="CCCCCC"/>
                <w:sz w:val="21"/>
                <w:szCs w:val="21"/>
                <w:lang w:val="en-IN" w:eastAsia="en-IN"/>
              </w:rPr>
              <w:t xml:space="preserve"> </w:t>
            </w:r>
            <w:proofErr w:type="gramStart"/>
            <w:r w:rsidRPr="00987A7C">
              <w:rPr>
                <w:rFonts w:ascii="Consolas" w:eastAsia="Times New Roman" w:hAnsi="Consolas" w:cs="Times New Roman"/>
                <w:color w:val="DCDCAA"/>
                <w:sz w:val="21"/>
                <w:szCs w:val="21"/>
                <w:lang w:val="en-IN" w:eastAsia="en-IN"/>
              </w:rPr>
              <w:t>Fraction</w:t>
            </w:r>
            <w:r w:rsidRPr="00987A7C">
              <w:rPr>
                <w:rFonts w:ascii="Consolas" w:eastAsia="Times New Roman" w:hAnsi="Consolas" w:cs="Times New Roman"/>
                <w:color w:val="CCCCCC"/>
                <w:sz w:val="21"/>
                <w:szCs w:val="21"/>
                <w:lang w:val="en-IN" w:eastAsia="en-IN"/>
              </w:rPr>
              <w:t>(</w:t>
            </w:r>
            <w:proofErr w:type="spellStart"/>
            <w:proofErr w:type="gramEnd"/>
            <w:r w:rsidRPr="00987A7C">
              <w:rPr>
                <w:rFonts w:ascii="Consolas" w:eastAsia="Times New Roman" w:hAnsi="Consolas" w:cs="Times New Roman"/>
                <w:color w:val="9CDCFE"/>
                <w:sz w:val="21"/>
                <w:szCs w:val="21"/>
                <w:lang w:val="en-IN" w:eastAsia="en-IN"/>
              </w:rPr>
              <w:t>newNumerator</w:t>
            </w:r>
            <w:proofErr w:type="spellEnd"/>
            <w:r w:rsidRPr="00987A7C">
              <w:rPr>
                <w:rFonts w:ascii="Consolas" w:eastAsia="Times New Roman" w:hAnsi="Consolas" w:cs="Times New Roman"/>
                <w:color w:val="CCCCCC"/>
                <w:sz w:val="21"/>
                <w:szCs w:val="21"/>
                <w:lang w:val="en-IN" w:eastAsia="en-IN"/>
              </w:rPr>
              <w:t xml:space="preserve">, </w:t>
            </w:r>
            <w:proofErr w:type="spellStart"/>
            <w:r w:rsidRPr="00987A7C">
              <w:rPr>
                <w:rFonts w:ascii="Consolas" w:eastAsia="Times New Roman" w:hAnsi="Consolas" w:cs="Times New Roman"/>
                <w:color w:val="9CDCFE"/>
                <w:sz w:val="21"/>
                <w:szCs w:val="21"/>
                <w:lang w:val="en-IN" w:eastAsia="en-IN"/>
              </w:rPr>
              <w:t>newDenominator</w:t>
            </w:r>
            <w:proofErr w:type="spellEnd"/>
            <w:r w:rsidRPr="00987A7C">
              <w:rPr>
                <w:rFonts w:ascii="Consolas" w:eastAsia="Times New Roman" w:hAnsi="Consolas" w:cs="Times New Roman"/>
                <w:color w:val="CCCCCC"/>
                <w:sz w:val="21"/>
                <w:szCs w:val="21"/>
                <w:lang w:val="en-IN" w:eastAsia="en-IN"/>
              </w:rPr>
              <w:t>);</w:t>
            </w:r>
          </w:p>
          <w:p w14:paraId="1BA7E113"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w:t>
            </w:r>
          </w:p>
          <w:p w14:paraId="127269AD"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p>
          <w:p w14:paraId="4A4CC82C"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569CD6"/>
                <w:sz w:val="21"/>
                <w:szCs w:val="21"/>
                <w:lang w:val="en-IN" w:eastAsia="en-IN"/>
              </w:rPr>
              <w:t>public</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4EC9B0"/>
                <w:sz w:val="21"/>
                <w:szCs w:val="21"/>
                <w:lang w:val="en-IN" w:eastAsia="en-IN"/>
              </w:rPr>
              <w:t>Fraction</w:t>
            </w:r>
            <w:r w:rsidRPr="00987A7C">
              <w:rPr>
                <w:rFonts w:ascii="Consolas" w:eastAsia="Times New Roman" w:hAnsi="Consolas" w:cs="Times New Roman"/>
                <w:color w:val="CCCCCC"/>
                <w:sz w:val="21"/>
                <w:szCs w:val="21"/>
                <w:lang w:val="en-IN" w:eastAsia="en-IN"/>
              </w:rPr>
              <w:t xml:space="preserve"> </w:t>
            </w:r>
            <w:proofErr w:type="gramStart"/>
            <w:r w:rsidRPr="00987A7C">
              <w:rPr>
                <w:rFonts w:ascii="Consolas" w:eastAsia="Times New Roman" w:hAnsi="Consolas" w:cs="Times New Roman"/>
                <w:color w:val="DCDCAA"/>
                <w:sz w:val="21"/>
                <w:szCs w:val="21"/>
                <w:lang w:val="en-IN" w:eastAsia="en-IN"/>
              </w:rPr>
              <w:t>multiply</w:t>
            </w:r>
            <w:r w:rsidRPr="00987A7C">
              <w:rPr>
                <w:rFonts w:ascii="Consolas" w:eastAsia="Times New Roman" w:hAnsi="Consolas" w:cs="Times New Roman"/>
                <w:color w:val="CCCCCC"/>
                <w:sz w:val="21"/>
                <w:szCs w:val="21"/>
                <w:lang w:val="en-IN" w:eastAsia="en-IN"/>
              </w:rPr>
              <w:t>(</w:t>
            </w:r>
            <w:proofErr w:type="gramEnd"/>
            <w:r w:rsidRPr="00987A7C">
              <w:rPr>
                <w:rFonts w:ascii="Consolas" w:eastAsia="Times New Roman" w:hAnsi="Consolas" w:cs="Times New Roman"/>
                <w:color w:val="4EC9B0"/>
                <w:sz w:val="21"/>
                <w:szCs w:val="21"/>
                <w:lang w:val="en-IN" w:eastAsia="en-IN"/>
              </w:rPr>
              <w:t>Fraction</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9CDCFE"/>
                <w:sz w:val="21"/>
                <w:szCs w:val="21"/>
                <w:lang w:val="en-IN" w:eastAsia="en-IN"/>
              </w:rPr>
              <w:t>other</w:t>
            </w:r>
            <w:r w:rsidRPr="00987A7C">
              <w:rPr>
                <w:rFonts w:ascii="Consolas" w:eastAsia="Times New Roman" w:hAnsi="Consolas" w:cs="Times New Roman"/>
                <w:color w:val="CCCCCC"/>
                <w:sz w:val="21"/>
                <w:szCs w:val="21"/>
                <w:lang w:val="en-IN" w:eastAsia="en-IN"/>
              </w:rPr>
              <w:t>) {</w:t>
            </w:r>
          </w:p>
          <w:p w14:paraId="7EA80DE8"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4EC9B0"/>
                <w:sz w:val="21"/>
                <w:szCs w:val="21"/>
                <w:lang w:val="en-IN" w:eastAsia="en-IN"/>
              </w:rPr>
              <w:t>int</w:t>
            </w:r>
            <w:r w:rsidRPr="00987A7C">
              <w:rPr>
                <w:rFonts w:ascii="Consolas" w:eastAsia="Times New Roman" w:hAnsi="Consolas" w:cs="Times New Roman"/>
                <w:color w:val="CCCCCC"/>
                <w:sz w:val="21"/>
                <w:szCs w:val="21"/>
                <w:lang w:val="en-IN" w:eastAsia="en-IN"/>
              </w:rPr>
              <w:t xml:space="preserve"> </w:t>
            </w:r>
            <w:proofErr w:type="spellStart"/>
            <w:r w:rsidRPr="00987A7C">
              <w:rPr>
                <w:rFonts w:ascii="Consolas" w:eastAsia="Times New Roman" w:hAnsi="Consolas" w:cs="Times New Roman"/>
                <w:color w:val="9CDCFE"/>
                <w:sz w:val="21"/>
                <w:szCs w:val="21"/>
                <w:lang w:val="en-IN" w:eastAsia="en-IN"/>
              </w:rPr>
              <w:t>newNumerator</w:t>
            </w:r>
            <w:proofErr w:type="spellEnd"/>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D4D4D4"/>
                <w:sz w:val="21"/>
                <w:szCs w:val="21"/>
                <w:lang w:val="en-IN" w:eastAsia="en-IN"/>
              </w:rPr>
              <w:t>=</w:t>
            </w:r>
            <w:r w:rsidRPr="00987A7C">
              <w:rPr>
                <w:rFonts w:ascii="Consolas" w:eastAsia="Times New Roman" w:hAnsi="Consolas" w:cs="Times New Roman"/>
                <w:color w:val="CCCCCC"/>
                <w:sz w:val="21"/>
                <w:szCs w:val="21"/>
                <w:lang w:val="en-IN" w:eastAsia="en-IN"/>
              </w:rPr>
              <w:t xml:space="preserve"> </w:t>
            </w:r>
            <w:proofErr w:type="spellStart"/>
            <w:proofErr w:type="gramStart"/>
            <w:r w:rsidRPr="00987A7C">
              <w:rPr>
                <w:rFonts w:ascii="Consolas" w:eastAsia="Times New Roman" w:hAnsi="Consolas" w:cs="Times New Roman"/>
                <w:color w:val="569CD6"/>
                <w:sz w:val="21"/>
                <w:szCs w:val="21"/>
                <w:lang w:val="en-IN" w:eastAsia="en-IN"/>
              </w:rPr>
              <w:t>this</w:t>
            </w:r>
            <w:r w:rsidRPr="00987A7C">
              <w:rPr>
                <w:rFonts w:ascii="Consolas" w:eastAsia="Times New Roman" w:hAnsi="Consolas" w:cs="Times New Roman"/>
                <w:color w:val="CCCCCC"/>
                <w:sz w:val="21"/>
                <w:szCs w:val="21"/>
                <w:lang w:val="en-IN" w:eastAsia="en-IN"/>
              </w:rPr>
              <w:t>.</w:t>
            </w:r>
            <w:r w:rsidRPr="00987A7C">
              <w:rPr>
                <w:rFonts w:ascii="Consolas" w:eastAsia="Times New Roman" w:hAnsi="Consolas" w:cs="Times New Roman"/>
                <w:color w:val="9CDCFE"/>
                <w:sz w:val="21"/>
                <w:szCs w:val="21"/>
                <w:lang w:val="en-IN" w:eastAsia="en-IN"/>
              </w:rPr>
              <w:t>numerator</w:t>
            </w:r>
            <w:proofErr w:type="spellEnd"/>
            <w:proofErr w:type="gramEnd"/>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D4D4D4"/>
                <w:sz w:val="21"/>
                <w:szCs w:val="21"/>
                <w:lang w:val="en-IN" w:eastAsia="en-IN"/>
              </w:rPr>
              <w:t>*</w:t>
            </w:r>
            <w:r w:rsidRPr="00987A7C">
              <w:rPr>
                <w:rFonts w:ascii="Consolas" w:eastAsia="Times New Roman" w:hAnsi="Consolas" w:cs="Times New Roman"/>
                <w:color w:val="CCCCCC"/>
                <w:sz w:val="21"/>
                <w:szCs w:val="21"/>
                <w:lang w:val="en-IN" w:eastAsia="en-IN"/>
              </w:rPr>
              <w:t xml:space="preserve"> </w:t>
            </w:r>
            <w:proofErr w:type="spellStart"/>
            <w:r w:rsidRPr="00987A7C">
              <w:rPr>
                <w:rFonts w:ascii="Consolas" w:eastAsia="Times New Roman" w:hAnsi="Consolas" w:cs="Times New Roman"/>
                <w:color w:val="9CDCFE"/>
                <w:sz w:val="21"/>
                <w:szCs w:val="21"/>
                <w:lang w:val="en-IN" w:eastAsia="en-IN"/>
              </w:rPr>
              <w:t>other</w:t>
            </w:r>
            <w:r w:rsidRPr="00987A7C">
              <w:rPr>
                <w:rFonts w:ascii="Consolas" w:eastAsia="Times New Roman" w:hAnsi="Consolas" w:cs="Times New Roman"/>
                <w:color w:val="CCCCCC"/>
                <w:sz w:val="21"/>
                <w:szCs w:val="21"/>
                <w:lang w:val="en-IN" w:eastAsia="en-IN"/>
              </w:rPr>
              <w:t>.</w:t>
            </w:r>
            <w:r w:rsidRPr="00987A7C">
              <w:rPr>
                <w:rFonts w:ascii="Consolas" w:eastAsia="Times New Roman" w:hAnsi="Consolas" w:cs="Times New Roman"/>
                <w:color w:val="9CDCFE"/>
                <w:sz w:val="21"/>
                <w:szCs w:val="21"/>
                <w:lang w:val="en-IN" w:eastAsia="en-IN"/>
              </w:rPr>
              <w:t>numerator</w:t>
            </w:r>
            <w:proofErr w:type="spellEnd"/>
            <w:r w:rsidRPr="00987A7C">
              <w:rPr>
                <w:rFonts w:ascii="Consolas" w:eastAsia="Times New Roman" w:hAnsi="Consolas" w:cs="Times New Roman"/>
                <w:color w:val="CCCCCC"/>
                <w:sz w:val="21"/>
                <w:szCs w:val="21"/>
                <w:lang w:val="en-IN" w:eastAsia="en-IN"/>
              </w:rPr>
              <w:t>;</w:t>
            </w:r>
          </w:p>
          <w:p w14:paraId="102A79E4"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4EC9B0"/>
                <w:sz w:val="21"/>
                <w:szCs w:val="21"/>
                <w:lang w:val="en-IN" w:eastAsia="en-IN"/>
              </w:rPr>
              <w:t>int</w:t>
            </w:r>
            <w:r w:rsidRPr="00987A7C">
              <w:rPr>
                <w:rFonts w:ascii="Consolas" w:eastAsia="Times New Roman" w:hAnsi="Consolas" w:cs="Times New Roman"/>
                <w:color w:val="CCCCCC"/>
                <w:sz w:val="21"/>
                <w:szCs w:val="21"/>
                <w:lang w:val="en-IN" w:eastAsia="en-IN"/>
              </w:rPr>
              <w:t xml:space="preserve"> </w:t>
            </w:r>
            <w:proofErr w:type="spellStart"/>
            <w:r w:rsidRPr="00987A7C">
              <w:rPr>
                <w:rFonts w:ascii="Consolas" w:eastAsia="Times New Roman" w:hAnsi="Consolas" w:cs="Times New Roman"/>
                <w:color w:val="9CDCFE"/>
                <w:sz w:val="21"/>
                <w:szCs w:val="21"/>
                <w:lang w:val="en-IN" w:eastAsia="en-IN"/>
              </w:rPr>
              <w:t>newDenominator</w:t>
            </w:r>
            <w:proofErr w:type="spellEnd"/>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D4D4D4"/>
                <w:sz w:val="21"/>
                <w:szCs w:val="21"/>
                <w:lang w:val="en-IN" w:eastAsia="en-IN"/>
              </w:rPr>
              <w:t>=</w:t>
            </w:r>
            <w:r w:rsidRPr="00987A7C">
              <w:rPr>
                <w:rFonts w:ascii="Consolas" w:eastAsia="Times New Roman" w:hAnsi="Consolas" w:cs="Times New Roman"/>
                <w:color w:val="CCCCCC"/>
                <w:sz w:val="21"/>
                <w:szCs w:val="21"/>
                <w:lang w:val="en-IN" w:eastAsia="en-IN"/>
              </w:rPr>
              <w:t xml:space="preserve"> </w:t>
            </w:r>
            <w:proofErr w:type="spellStart"/>
            <w:proofErr w:type="gramStart"/>
            <w:r w:rsidRPr="00987A7C">
              <w:rPr>
                <w:rFonts w:ascii="Consolas" w:eastAsia="Times New Roman" w:hAnsi="Consolas" w:cs="Times New Roman"/>
                <w:color w:val="569CD6"/>
                <w:sz w:val="21"/>
                <w:szCs w:val="21"/>
                <w:lang w:val="en-IN" w:eastAsia="en-IN"/>
              </w:rPr>
              <w:t>this</w:t>
            </w:r>
            <w:r w:rsidRPr="00987A7C">
              <w:rPr>
                <w:rFonts w:ascii="Consolas" w:eastAsia="Times New Roman" w:hAnsi="Consolas" w:cs="Times New Roman"/>
                <w:color w:val="CCCCCC"/>
                <w:sz w:val="21"/>
                <w:szCs w:val="21"/>
                <w:lang w:val="en-IN" w:eastAsia="en-IN"/>
              </w:rPr>
              <w:t>.</w:t>
            </w:r>
            <w:r w:rsidRPr="00987A7C">
              <w:rPr>
                <w:rFonts w:ascii="Consolas" w:eastAsia="Times New Roman" w:hAnsi="Consolas" w:cs="Times New Roman"/>
                <w:color w:val="9CDCFE"/>
                <w:sz w:val="21"/>
                <w:szCs w:val="21"/>
                <w:lang w:val="en-IN" w:eastAsia="en-IN"/>
              </w:rPr>
              <w:t>denominator</w:t>
            </w:r>
            <w:proofErr w:type="spellEnd"/>
            <w:proofErr w:type="gramEnd"/>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D4D4D4"/>
                <w:sz w:val="21"/>
                <w:szCs w:val="21"/>
                <w:lang w:val="en-IN" w:eastAsia="en-IN"/>
              </w:rPr>
              <w:t>*</w:t>
            </w:r>
            <w:r w:rsidRPr="00987A7C">
              <w:rPr>
                <w:rFonts w:ascii="Consolas" w:eastAsia="Times New Roman" w:hAnsi="Consolas" w:cs="Times New Roman"/>
                <w:color w:val="CCCCCC"/>
                <w:sz w:val="21"/>
                <w:szCs w:val="21"/>
                <w:lang w:val="en-IN" w:eastAsia="en-IN"/>
              </w:rPr>
              <w:t xml:space="preserve"> </w:t>
            </w:r>
            <w:proofErr w:type="spellStart"/>
            <w:r w:rsidRPr="00987A7C">
              <w:rPr>
                <w:rFonts w:ascii="Consolas" w:eastAsia="Times New Roman" w:hAnsi="Consolas" w:cs="Times New Roman"/>
                <w:color w:val="9CDCFE"/>
                <w:sz w:val="21"/>
                <w:szCs w:val="21"/>
                <w:lang w:val="en-IN" w:eastAsia="en-IN"/>
              </w:rPr>
              <w:t>other</w:t>
            </w:r>
            <w:r w:rsidRPr="00987A7C">
              <w:rPr>
                <w:rFonts w:ascii="Consolas" w:eastAsia="Times New Roman" w:hAnsi="Consolas" w:cs="Times New Roman"/>
                <w:color w:val="CCCCCC"/>
                <w:sz w:val="21"/>
                <w:szCs w:val="21"/>
                <w:lang w:val="en-IN" w:eastAsia="en-IN"/>
              </w:rPr>
              <w:t>.</w:t>
            </w:r>
            <w:r w:rsidRPr="00987A7C">
              <w:rPr>
                <w:rFonts w:ascii="Consolas" w:eastAsia="Times New Roman" w:hAnsi="Consolas" w:cs="Times New Roman"/>
                <w:color w:val="9CDCFE"/>
                <w:sz w:val="21"/>
                <w:szCs w:val="21"/>
                <w:lang w:val="en-IN" w:eastAsia="en-IN"/>
              </w:rPr>
              <w:t>denominator</w:t>
            </w:r>
            <w:proofErr w:type="spellEnd"/>
            <w:r w:rsidRPr="00987A7C">
              <w:rPr>
                <w:rFonts w:ascii="Consolas" w:eastAsia="Times New Roman" w:hAnsi="Consolas" w:cs="Times New Roman"/>
                <w:color w:val="CCCCCC"/>
                <w:sz w:val="21"/>
                <w:szCs w:val="21"/>
                <w:lang w:val="en-IN" w:eastAsia="en-IN"/>
              </w:rPr>
              <w:t>;</w:t>
            </w:r>
          </w:p>
          <w:p w14:paraId="4892D600"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C586C0"/>
                <w:sz w:val="21"/>
                <w:szCs w:val="21"/>
                <w:lang w:val="en-IN" w:eastAsia="en-IN"/>
              </w:rPr>
              <w:t>return</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C586C0"/>
                <w:sz w:val="21"/>
                <w:szCs w:val="21"/>
                <w:lang w:val="en-IN" w:eastAsia="en-IN"/>
              </w:rPr>
              <w:t>new</w:t>
            </w:r>
            <w:r w:rsidRPr="00987A7C">
              <w:rPr>
                <w:rFonts w:ascii="Consolas" w:eastAsia="Times New Roman" w:hAnsi="Consolas" w:cs="Times New Roman"/>
                <w:color w:val="CCCCCC"/>
                <w:sz w:val="21"/>
                <w:szCs w:val="21"/>
                <w:lang w:val="en-IN" w:eastAsia="en-IN"/>
              </w:rPr>
              <w:t xml:space="preserve"> </w:t>
            </w:r>
            <w:proofErr w:type="gramStart"/>
            <w:r w:rsidRPr="00987A7C">
              <w:rPr>
                <w:rFonts w:ascii="Consolas" w:eastAsia="Times New Roman" w:hAnsi="Consolas" w:cs="Times New Roman"/>
                <w:color w:val="DCDCAA"/>
                <w:sz w:val="21"/>
                <w:szCs w:val="21"/>
                <w:lang w:val="en-IN" w:eastAsia="en-IN"/>
              </w:rPr>
              <w:t>Fraction</w:t>
            </w:r>
            <w:r w:rsidRPr="00987A7C">
              <w:rPr>
                <w:rFonts w:ascii="Consolas" w:eastAsia="Times New Roman" w:hAnsi="Consolas" w:cs="Times New Roman"/>
                <w:color w:val="CCCCCC"/>
                <w:sz w:val="21"/>
                <w:szCs w:val="21"/>
                <w:lang w:val="en-IN" w:eastAsia="en-IN"/>
              </w:rPr>
              <w:t>(</w:t>
            </w:r>
            <w:proofErr w:type="spellStart"/>
            <w:proofErr w:type="gramEnd"/>
            <w:r w:rsidRPr="00987A7C">
              <w:rPr>
                <w:rFonts w:ascii="Consolas" w:eastAsia="Times New Roman" w:hAnsi="Consolas" w:cs="Times New Roman"/>
                <w:color w:val="9CDCFE"/>
                <w:sz w:val="21"/>
                <w:szCs w:val="21"/>
                <w:lang w:val="en-IN" w:eastAsia="en-IN"/>
              </w:rPr>
              <w:t>newNumerator</w:t>
            </w:r>
            <w:proofErr w:type="spellEnd"/>
            <w:r w:rsidRPr="00987A7C">
              <w:rPr>
                <w:rFonts w:ascii="Consolas" w:eastAsia="Times New Roman" w:hAnsi="Consolas" w:cs="Times New Roman"/>
                <w:color w:val="CCCCCC"/>
                <w:sz w:val="21"/>
                <w:szCs w:val="21"/>
                <w:lang w:val="en-IN" w:eastAsia="en-IN"/>
              </w:rPr>
              <w:t xml:space="preserve">, </w:t>
            </w:r>
            <w:proofErr w:type="spellStart"/>
            <w:r w:rsidRPr="00987A7C">
              <w:rPr>
                <w:rFonts w:ascii="Consolas" w:eastAsia="Times New Roman" w:hAnsi="Consolas" w:cs="Times New Roman"/>
                <w:color w:val="9CDCFE"/>
                <w:sz w:val="21"/>
                <w:szCs w:val="21"/>
                <w:lang w:val="en-IN" w:eastAsia="en-IN"/>
              </w:rPr>
              <w:t>newDenominator</w:t>
            </w:r>
            <w:proofErr w:type="spellEnd"/>
            <w:r w:rsidRPr="00987A7C">
              <w:rPr>
                <w:rFonts w:ascii="Consolas" w:eastAsia="Times New Roman" w:hAnsi="Consolas" w:cs="Times New Roman"/>
                <w:color w:val="CCCCCC"/>
                <w:sz w:val="21"/>
                <w:szCs w:val="21"/>
                <w:lang w:val="en-IN" w:eastAsia="en-IN"/>
              </w:rPr>
              <w:t>);</w:t>
            </w:r>
          </w:p>
          <w:p w14:paraId="4428A45A"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w:t>
            </w:r>
          </w:p>
          <w:p w14:paraId="6635EF2E"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p>
          <w:p w14:paraId="3E25936C"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569CD6"/>
                <w:sz w:val="21"/>
                <w:szCs w:val="21"/>
                <w:lang w:val="en-IN" w:eastAsia="en-IN"/>
              </w:rPr>
              <w:t>public</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4EC9B0"/>
                <w:sz w:val="21"/>
                <w:szCs w:val="21"/>
                <w:lang w:val="en-IN" w:eastAsia="en-IN"/>
              </w:rPr>
              <w:t>int</w:t>
            </w:r>
            <w:r w:rsidRPr="00987A7C">
              <w:rPr>
                <w:rFonts w:ascii="Consolas" w:eastAsia="Times New Roman" w:hAnsi="Consolas" w:cs="Times New Roman"/>
                <w:color w:val="CCCCCC"/>
                <w:sz w:val="21"/>
                <w:szCs w:val="21"/>
                <w:lang w:val="en-IN" w:eastAsia="en-IN"/>
              </w:rPr>
              <w:t xml:space="preserve"> </w:t>
            </w:r>
            <w:proofErr w:type="spellStart"/>
            <w:proofErr w:type="gramStart"/>
            <w:r w:rsidRPr="00987A7C">
              <w:rPr>
                <w:rFonts w:ascii="Consolas" w:eastAsia="Times New Roman" w:hAnsi="Consolas" w:cs="Times New Roman"/>
                <w:color w:val="DCDCAA"/>
                <w:sz w:val="21"/>
                <w:szCs w:val="21"/>
                <w:lang w:val="en-IN" w:eastAsia="en-IN"/>
              </w:rPr>
              <w:t>gcd</w:t>
            </w:r>
            <w:proofErr w:type="spellEnd"/>
            <w:r w:rsidRPr="00987A7C">
              <w:rPr>
                <w:rFonts w:ascii="Consolas" w:eastAsia="Times New Roman" w:hAnsi="Consolas" w:cs="Times New Roman"/>
                <w:color w:val="CCCCCC"/>
                <w:sz w:val="21"/>
                <w:szCs w:val="21"/>
                <w:lang w:val="en-IN" w:eastAsia="en-IN"/>
              </w:rPr>
              <w:t>(</w:t>
            </w:r>
            <w:proofErr w:type="gramEnd"/>
            <w:r w:rsidRPr="00987A7C">
              <w:rPr>
                <w:rFonts w:ascii="Consolas" w:eastAsia="Times New Roman" w:hAnsi="Consolas" w:cs="Times New Roman"/>
                <w:color w:val="4EC9B0"/>
                <w:sz w:val="21"/>
                <w:szCs w:val="21"/>
                <w:lang w:val="en-IN" w:eastAsia="en-IN"/>
              </w:rPr>
              <w:t>Fraction</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9CDCFE"/>
                <w:sz w:val="21"/>
                <w:szCs w:val="21"/>
                <w:lang w:val="en-IN" w:eastAsia="en-IN"/>
              </w:rPr>
              <w:t>other</w:t>
            </w:r>
            <w:r w:rsidRPr="00987A7C">
              <w:rPr>
                <w:rFonts w:ascii="Consolas" w:eastAsia="Times New Roman" w:hAnsi="Consolas" w:cs="Times New Roman"/>
                <w:color w:val="CCCCCC"/>
                <w:sz w:val="21"/>
                <w:szCs w:val="21"/>
                <w:lang w:val="en-IN" w:eastAsia="en-IN"/>
              </w:rPr>
              <w:t>) {</w:t>
            </w:r>
          </w:p>
          <w:p w14:paraId="42957CA9"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C586C0"/>
                <w:sz w:val="21"/>
                <w:szCs w:val="21"/>
                <w:lang w:val="en-IN" w:eastAsia="en-IN"/>
              </w:rPr>
              <w:t>return</w:t>
            </w:r>
            <w:r w:rsidRPr="00987A7C">
              <w:rPr>
                <w:rFonts w:ascii="Consolas" w:eastAsia="Times New Roman" w:hAnsi="Consolas" w:cs="Times New Roman"/>
                <w:color w:val="CCCCCC"/>
                <w:sz w:val="21"/>
                <w:szCs w:val="21"/>
                <w:lang w:val="en-IN" w:eastAsia="en-IN"/>
              </w:rPr>
              <w:t xml:space="preserve"> </w:t>
            </w:r>
            <w:proofErr w:type="spellStart"/>
            <w:proofErr w:type="gramStart"/>
            <w:r w:rsidRPr="00987A7C">
              <w:rPr>
                <w:rFonts w:ascii="Consolas" w:eastAsia="Times New Roman" w:hAnsi="Consolas" w:cs="Times New Roman"/>
                <w:color w:val="DCDCAA"/>
                <w:sz w:val="21"/>
                <w:szCs w:val="21"/>
                <w:lang w:val="en-IN" w:eastAsia="en-IN"/>
              </w:rPr>
              <w:t>gcd</w:t>
            </w:r>
            <w:proofErr w:type="spellEnd"/>
            <w:r w:rsidRPr="00987A7C">
              <w:rPr>
                <w:rFonts w:ascii="Consolas" w:eastAsia="Times New Roman" w:hAnsi="Consolas" w:cs="Times New Roman"/>
                <w:color w:val="CCCCCC"/>
                <w:sz w:val="21"/>
                <w:szCs w:val="21"/>
                <w:lang w:val="en-IN" w:eastAsia="en-IN"/>
              </w:rPr>
              <w:t>(</w:t>
            </w:r>
            <w:proofErr w:type="spellStart"/>
            <w:proofErr w:type="gramEnd"/>
            <w:r w:rsidRPr="00987A7C">
              <w:rPr>
                <w:rFonts w:ascii="Consolas" w:eastAsia="Times New Roman" w:hAnsi="Consolas" w:cs="Times New Roman"/>
                <w:color w:val="569CD6"/>
                <w:sz w:val="21"/>
                <w:szCs w:val="21"/>
                <w:lang w:val="en-IN" w:eastAsia="en-IN"/>
              </w:rPr>
              <w:t>this</w:t>
            </w:r>
            <w:r w:rsidRPr="00987A7C">
              <w:rPr>
                <w:rFonts w:ascii="Consolas" w:eastAsia="Times New Roman" w:hAnsi="Consolas" w:cs="Times New Roman"/>
                <w:color w:val="CCCCCC"/>
                <w:sz w:val="21"/>
                <w:szCs w:val="21"/>
                <w:lang w:val="en-IN" w:eastAsia="en-IN"/>
              </w:rPr>
              <w:t>.</w:t>
            </w:r>
            <w:r w:rsidRPr="00987A7C">
              <w:rPr>
                <w:rFonts w:ascii="Consolas" w:eastAsia="Times New Roman" w:hAnsi="Consolas" w:cs="Times New Roman"/>
                <w:color w:val="9CDCFE"/>
                <w:sz w:val="21"/>
                <w:szCs w:val="21"/>
                <w:lang w:val="en-IN" w:eastAsia="en-IN"/>
              </w:rPr>
              <w:t>numerator</w:t>
            </w:r>
            <w:proofErr w:type="spellEnd"/>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D4D4D4"/>
                <w:sz w:val="21"/>
                <w:szCs w:val="21"/>
                <w:lang w:val="en-IN" w:eastAsia="en-IN"/>
              </w:rPr>
              <w:t>*</w:t>
            </w:r>
            <w:r w:rsidRPr="00987A7C">
              <w:rPr>
                <w:rFonts w:ascii="Consolas" w:eastAsia="Times New Roman" w:hAnsi="Consolas" w:cs="Times New Roman"/>
                <w:color w:val="CCCCCC"/>
                <w:sz w:val="21"/>
                <w:szCs w:val="21"/>
                <w:lang w:val="en-IN" w:eastAsia="en-IN"/>
              </w:rPr>
              <w:t xml:space="preserve"> </w:t>
            </w:r>
            <w:proofErr w:type="spellStart"/>
            <w:r w:rsidRPr="00987A7C">
              <w:rPr>
                <w:rFonts w:ascii="Consolas" w:eastAsia="Times New Roman" w:hAnsi="Consolas" w:cs="Times New Roman"/>
                <w:color w:val="9CDCFE"/>
                <w:sz w:val="21"/>
                <w:szCs w:val="21"/>
                <w:lang w:val="en-IN" w:eastAsia="en-IN"/>
              </w:rPr>
              <w:t>other</w:t>
            </w:r>
            <w:r w:rsidRPr="00987A7C">
              <w:rPr>
                <w:rFonts w:ascii="Consolas" w:eastAsia="Times New Roman" w:hAnsi="Consolas" w:cs="Times New Roman"/>
                <w:color w:val="CCCCCC"/>
                <w:sz w:val="21"/>
                <w:szCs w:val="21"/>
                <w:lang w:val="en-IN" w:eastAsia="en-IN"/>
              </w:rPr>
              <w:t>.</w:t>
            </w:r>
            <w:r w:rsidRPr="00987A7C">
              <w:rPr>
                <w:rFonts w:ascii="Consolas" w:eastAsia="Times New Roman" w:hAnsi="Consolas" w:cs="Times New Roman"/>
                <w:color w:val="9CDCFE"/>
                <w:sz w:val="21"/>
                <w:szCs w:val="21"/>
                <w:lang w:val="en-IN" w:eastAsia="en-IN"/>
              </w:rPr>
              <w:t>denominator</w:t>
            </w:r>
            <w:proofErr w:type="spellEnd"/>
            <w:r w:rsidRPr="00987A7C">
              <w:rPr>
                <w:rFonts w:ascii="Consolas" w:eastAsia="Times New Roman" w:hAnsi="Consolas" w:cs="Times New Roman"/>
                <w:color w:val="CCCCCC"/>
                <w:sz w:val="21"/>
                <w:szCs w:val="21"/>
                <w:lang w:val="en-IN" w:eastAsia="en-IN"/>
              </w:rPr>
              <w:t xml:space="preserve">, </w:t>
            </w:r>
            <w:proofErr w:type="spellStart"/>
            <w:r w:rsidRPr="00987A7C">
              <w:rPr>
                <w:rFonts w:ascii="Consolas" w:eastAsia="Times New Roman" w:hAnsi="Consolas" w:cs="Times New Roman"/>
                <w:color w:val="9CDCFE"/>
                <w:sz w:val="21"/>
                <w:szCs w:val="21"/>
                <w:lang w:val="en-IN" w:eastAsia="en-IN"/>
              </w:rPr>
              <w:t>other</w:t>
            </w:r>
            <w:r w:rsidRPr="00987A7C">
              <w:rPr>
                <w:rFonts w:ascii="Consolas" w:eastAsia="Times New Roman" w:hAnsi="Consolas" w:cs="Times New Roman"/>
                <w:color w:val="CCCCCC"/>
                <w:sz w:val="21"/>
                <w:szCs w:val="21"/>
                <w:lang w:val="en-IN" w:eastAsia="en-IN"/>
              </w:rPr>
              <w:t>.</w:t>
            </w:r>
            <w:r w:rsidRPr="00987A7C">
              <w:rPr>
                <w:rFonts w:ascii="Consolas" w:eastAsia="Times New Roman" w:hAnsi="Consolas" w:cs="Times New Roman"/>
                <w:color w:val="9CDCFE"/>
                <w:sz w:val="21"/>
                <w:szCs w:val="21"/>
                <w:lang w:val="en-IN" w:eastAsia="en-IN"/>
              </w:rPr>
              <w:t>numerator</w:t>
            </w:r>
            <w:proofErr w:type="spellEnd"/>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D4D4D4"/>
                <w:sz w:val="21"/>
                <w:szCs w:val="21"/>
                <w:lang w:val="en-IN" w:eastAsia="en-IN"/>
              </w:rPr>
              <w:t>*</w:t>
            </w:r>
            <w:r w:rsidRPr="00987A7C">
              <w:rPr>
                <w:rFonts w:ascii="Consolas" w:eastAsia="Times New Roman" w:hAnsi="Consolas" w:cs="Times New Roman"/>
                <w:color w:val="CCCCCC"/>
                <w:sz w:val="21"/>
                <w:szCs w:val="21"/>
                <w:lang w:val="en-IN" w:eastAsia="en-IN"/>
              </w:rPr>
              <w:t xml:space="preserve"> </w:t>
            </w:r>
            <w:proofErr w:type="spellStart"/>
            <w:r w:rsidRPr="00987A7C">
              <w:rPr>
                <w:rFonts w:ascii="Consolas" w:eastAsia="Times New Roman" w:hAnsi="Consolas" w:cs="Times New Roman"/>
                <w:color w:val="569CD6"/>
                <w:sz w:val="21"/>
                <w:szCs w:val="21"/>
                <w:lang w:val="en-IN" w:eastAsia="en-IN"/>
              </w:rPr>
              <w:t>this</w:t>
            </w:r>
            <w:r w:rsidRPr="00987A7C">
              <w:rPr>
                <w:rFonts w:ascii="Consolas" w:eastAsia="Times New Roman" w:hAnsi="Consolas" w:cs="Times New Roman"/>
                <w:color w:val="CCCCCC"/>
                <w:sz w:val="21"/>
                <w:szCs w:val="21"/>
                <w:lang w:val="en-IN" w:eastAsia="en-IN"/>
              </w:rPr>
              <w:t>.</w:t>
            </w:r>
            <w:r w:rsidRPr="00987A7C">
              <w:rPr>
                <w:rFonts w:ascii="Consolas" w:eastAsia="Times New Roman" w:hAnsi="Consolas" w:cs="Times New Roman"/>
                <w:color w:val="9CDCFE"/>
                <w:sz w:val="21"/>
                <w:szCs w:val="21"/>
                <w:lang w:val="en-IN" w:eastAsia="en-IN"/>
              </w:rPr>
              <w:t>denominator</w:t>
            </w:r>
            <w:proofErr w:type="spellEnd"/>
            <w:r w:rsidRPr="00987A7C">
              <w:rPr>
                <w:rFonts w:ascii="Consolas" w:eastAsia="Times New Roman" w:hAnsi="Consolas" w:cs="Times New Roman"/>
                <w:color w:val="CCCCCC"/>
                <w:sz w:val="21"/>
                <w:szCs w:val="21"/>
                <w:lang w:val="en-IN" w:eastAsia="en-IN"/>
              </w:rPr>
              <w:t>);</w:t>
            </w:r>
          </w:p>
          <w:p w14:paraId="7BDC44D8"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w:t>
            </w:r>
          </w:p>
          <w:p w14:paraId="4C4A106C"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p>
          <w:p w14:paraId="5064E61C"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569CD6"/>
                <w:sz w:val="21"/>
                <w:szCs w:val="21"/>
                <w:lang w:val="en-IN" w:eastAsia="en-IN"/>
              </w:rPr>
              <w:t>public</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4EC9B0"/>
                <w:sz w:val="21"/>
                <w:szCs w:val="21"/>
                <w:lang w:val="en-IN" w:eastAsia="en-IN"/>
              </w:rPr>
              <w:t>int</w:t>
            </w:r>
            <w:r w:rsidRPr="00987A7C">
              <w:rPr>
                <w:rFonts w:ascii="Consolas" w:eastAsia="Times New Roman" w:hAnsi="Consolas" w:cs="Times New Roman"/>
                <w:color w:val="CCCCCC"/>
                <w:sz w:val="21"/>
                <w:szCs w:val="21"/>
                <w:lang w:val="en-IN" w:eastAsia="en-IN"/>
              </w:rPr>
              <w:t xml:space="preserve"> </w:t>
            </w:r>
            <w:proofErr w:type="gramStart"/>
            <w:r w:rsidRPr="00987A7C">
              <w:rPr>
                <w:rFonts w:ascii="Consolas" w:eastAsia="Times New Roman" w:hAnsi="Consolas" w:cs="Times New Roman"/>
                <w:color w:val="DCDCAA"/>
                <w:sz w:val="21"/>
                <w:szCs w:val="21"/>
                <w:lang w:val="en-IN" w:eastAsia="en-IN"/>
              </w:rPr>
              <w:t>lcm</w:t>
            </w:r>
            <w:r w:rsidRPr="00987A7C">
              <w:rPr>
                <w:rFonts w:ascii="Consolas" w:eastAsia="Times New Roman" w:hAnsi="Consolas" w:cs="Times New Roman"/>
                <w:color w:val="CCCCCC"/>
                <w:sz w:val="21"/>
                <w:szCs w:val="21"/>
                <w:lang w:val="en-IN" w:eastAsia="en-IN"/>
              </w:rPr>
              <w:t>(</w:t>
            </w:r>
            <w:proofErr w:type="gramEnd"/>
            <w:r w:rsidRPr="00987A7C">
              <w:rPr>
                <w:rFonts w:ascii="Consolas" w:eastAsia="Times New Roman" w:hAnsi="Consolas" w:cs="Times New Roman"/>
                <w:color w:val="4EC9B0"/>
                <w:sz w:val="21"/>
                <w:szCs w:val="21"/>
                <w:lang w:val="en-IN" w:eastAsia="en-IN"/>
              </w:rPr>
              <w:t>Fraction</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9CDCFE"/>
                <w:sz w:val="21"/>
                <w:szCs w:val="21"/>
                <w:lang w:val="en-IN" w:eastAsia="en-IN"/>
              </w:rPr>
              <w:t>other</w:t>
            </w:r>
            <w:r w:rsidRPr="00987A7C">
              <w:rPr>
                <w:rFonts w:ascii="Consolas" w:eastAsia="Times New Roman" w:hAnsi="Consolas" w:cs="Times New Roman"/>
                <w:color w:val="CCCCCC"/>
                <w:sz w:val="21"/>
                <w:szCs w:val="21"/>
                <w:lang w:val="en-IN" w:eastAsia="en-IN"/>
              </w:rPr>
              <w:t>) {</w:t>
            </w:r>
          </w:p>
          <w:p w14:paraId="49DCA912"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C586C0"/>
                <w:sz w:val="21"/>
                <w:szCs w:val="21"/>
                <w:lang w:val="en-IN" w:eastAsia="en-IN"/>
              </w:rPr>
              <w:t>return</w:t>
            </w:r>
            <w:r w:rsidRPr="00987A7C">
              <w:rPr>
                <w:rFonts w:ascii="Consolas" w:eastAsia="Times New Roman" w:hAnsi="Consolas" w:cs="Times New Roman"/>
                <w:color w:val="CCCCCC"/>
                <w:sz w:val="21"/>
                <w:szCs w:val="21"/>
                <w:lang w:val="en-IN" w:eastAsia="en-IN"/>
              </w:rPr>
              <w:t xml:space="preserve"> (</w:t>
            </w:r>
            <w:proofErr w:type="spellStart"/>
            <w:proofErr w:type="gramStart"/>
            <w:r w:rsidRPr="00987A7C">
              <w:rPr>
                <w:rFonts w:ascii="Consolas" w:eastAsia="Times New Roman" w:hAnsi="Consolas" w:cs="Times New Roman"/>
                <w:color w:val="569CD6"/>
                <w:sz w:val="21"/>
                <w:szCs w:val="21"/>
                <w:lang w:val="en-IN" w:eastAsia="en-IN"/>
              </w:rPr>
              <w:t>this</w:t>
            </w:r>
            <w:r w:rsidRPr="00987A7C">
              <w:rPr>
                <w:rFonts w:ascii="Consolas" w:eastAsia="Times New Roman" w:hAnsi="Consolas" w:cs="Times New Roman"/>
                <w:color w:val="CCCCCC"/>
                <w:sz w:val="21"/>
                <w:szCs w:val="21"/>
                <w:lang w:val="en-IN" w:eastAsia="en-IN"/>
              </w:rPr>
              <w:t>.</w:t>
            </w:r>
            <w:r w:rsidRPr="00987A7C">
              <w:rPr>
                <w:rFonts w:ascii="Consolas" w:eastAsia="Times New Roman" w:hAnsi="Consolas" w:cs="Times New Roman"/>
                <w:color w:val="9CDCFE"/>
                <w:sz w:val="21"/>
                <w:szCs w:val="21"/>
                <w:lang w:val="en-IN" w:eastAsia="en-IN"/>
              </w:rPr>
              <w:t>denominator</w:t>
            </w:r>
            <w:proofErr w:type="spellEnd"/>
            <w:proofErr w:type="gramEnd"/>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D4D4D4"/>
                <w:sz w:val="21"/>
                <w:szCs w:val="21"/>
                <w:lang w:val="en-IN" w:eastAsia="en-IN"/>
              </w:rPr>
              <w:t>*</w:t>
            </w:r>
            <w:r w:rsidRPr="00987A7C">
              <w:rPr>
                <w:rFonts w:ascii="Consolas" w:eastAsia="Times New Roman" w:hAnsi="Consolas" w:cs="Times New Roman"/>
                <w:color w:val="CCCCCC"/>
                <w:sz w:val="21"/>
                <w:szCs w:val="21"/>
                <w:lang w:val="en-IN" w:eastAsia="en-IN"/>
              </w:rPr>
              <w:t xml:space="preserve"> </w:t>
            </w:r>
            <w:proofErr w:type="spellStart"/>
            <w:r w:rsidRPr="00987A7C">
              <w:rPr>
                <w:rFonts w:ascii="Consolas" w:eastAsia="Times New Roman" w:hAnsi="Consolas" w:cs="Times New Roman"/>
                <w:color w:val="9CDCFE"/>
                <w:sz w:val="21"/>
                <w:szCs w:val="21"/>
                <w:lang w:val="en-IN" w:eastAsia="en-IN"/>
              </w:rPr>
              <w:t>other</w:t>
            </w:r>
            <w:r w:rsidRPr="00987A7C">
              <w:rPr>
                <w:rFonts w:ascii="Consolas" w:eastAsia="Times New Roman" w:hAnsi="Consolas" w:cs="Times New Roman"/>
                <w:color w:val="CCCCCC"/>
                <w:sz w:val="21"/>
                <w:szCs w:val="21"/>
                <w:lang w:val="en-IN" w:eastAsia="en-IN"/>
              </w:rPr>
              <w:t>.</w:t>
            </w:r>
            <w:r w:rsidRPr="00987A7C">
              <w:rPr>
                <w:rFonts w:ascii="Consolas" w:eastAsia="Times New Roman" w:hAnsi="Consolas" w:cs="Times New Roman"/>
                <w:color w:val="9CDCFE"/>
                <w:sz w:val="21"/>
                <w:szCs w:val="21"/>
                <w:lang w:val="en-IN" w:eastAsia="en-IN"/>
              </w:rPr>
              <w:t>denominator</w:t>
            </w:r>
            <w:proofErr w:type="spellEnd"/>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D4D4D4"/>
                <w:sz w:val="21"/>
                <w:szCs w:val="21"/>
                <w:lang w:val="en-IN" w:eastAsia="en-IN"/>
              </w:rPr>
              <w:t>/</w:t>
            </w:r>
            <w:r w:rsidRPr="00987A7C">
              <w:rPr>
                <w:rFonts w:ascii="Consolas" w:eastAsia="Times New Roman" w:hAnsi="Consolas" w:cs="Times New Roman"/>
                <w:color w:val="CCCCCC"/>
                <w:sz w:val="21"/>
                <w:szCs w:val="21"/>
                <w:lang w:val="en-IN" w:eastAsia="en-IN"/>
              </w:rPr>
              <w:t xml:space="preserve"> </w:t>
            </w:r>
            <w:proofErr w:type="spellStart"/>
            <w:r w:rsidRPr="00987A7C">
              <w:rPr>
                <w:rFonts w:ascii="Consolas" w:eastAsia="Times New Roman" w:hAnsi="Consolas" w:cs="Times New Roman"/>
                <w:color w:val="DCDCAA"/>
                <w:sz w:val="21"/>
                <w:szCs w:val="21"/>
                <w:lang w:val="en-IN" w:eastAsia="en-IN"/>
              </w:rPr>
              <w:t>gcd</w:t>
            </w:r>
            <w:proofErr w:type="spellEnd"/>
            <w:r w:rsidRPr="00987A7C">
              <w:rPr>
                <w:rFonts w:ascii="Consolas" w:eastAsia="Times New Roman" w:hAnsi="Consolas" w:cs="Times New Roman"/>
                <w:color w:val="CCCCCC"/>
                <w:sz w:val="21"/>
                <w:szCs w:val="21"/>
                <w:lang w:val="en-IN" w:eastAsia="en-IN"/>
              </w:rPr>
              <w:t>(</w:t>
            </w:r>
            <w:r w:rsidRPr="00987A7C">
              <w:rPr>
                <w:rFonts w:ascii="Consolas" w:eastAsia="Times New Roman" w:hAnsi="Consolas" w:cs="Times New Roman"/>
                <w:color w:val="9CDCFE"/>
                <w:sz w:val="21"/>
                <w:szCs w:val="21"/>
                <w:lang w:val="en-IN" w:eastAsia="en-IN"/>
              </w:rPr>
              <w:t>other</w:t>
            </w:r>
            <w:r w:rsidRPr="00987A7C">
              <w:rPr>
                <w:rFonts w:ascii="Consolas" w:eastAsia="Times New Roman" w:hAnsi="Consolas" w:cs="Times New Roman"/>
                <w:color w:val="CCCCCC"/>
                <w:sz w:val="21"/>
                <w:szCs w:val="21"/>
                <w:lang w:val="en-IN" w:eastAsia="en-IN"/>
              </w:rPr>
              <w:t>);</w:t>
            </w:r>
          </w:p>
          <w:p w14:paraId="314EFCC5"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w:t>
            </w:r>
          </w:p>
          <w:p w14:paraId="3E43D441"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p>
          <w:p w14:paraId="4B328E6A"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w:t>
            </w:r>
            <w:r w:rsidRPr="00987A7C">
              <w:rPr>
                <w:rFonts w:ascii="Consolas" w:eastAsia="Times New Roman" w:hAnsi="Consolas" w:cs="Times New Roman"/>
                <w:color w:val="4EC9B0"/>
                <w:sz w:val="21"/>
                <w:szCs w:val="21"/>
                <w:lang w:val="en-IN" w:eastAsia="en-IN"/>
              </w:rPr>
              <w:t>Override</w:t>
            </w:r>
          </w:p>
          <w:p w14:paraId="6D8E5950"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569CD6"/>
                <w:sz w:val="21"/>
                <w:szCs w:val="21"/>
                <w:lang w:val="en-IN" w:eastAsia="en-IN"/>
              </w:rPr>
              <w:t>public</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4EC9B0"/>
                <w:sz w:val="21"/>
                <w:szCs w:val="21"/>
                <w:lang w:val="en-IN" w:eastAsia="en-IN"/>
              </w:rPr>
              <w:t>String</w:t>
            </w:r>
            <w:r w:rsidRPr="00987A7C">
              <w:rPr>
                <w:rFonts w:ascii="Consolas" w:eastAsia="Times New Roman" w:hAnsi="Consolas" w:cs="Times New Roman"/>
                <w:color w:val="CCCCCC"/>
                <w:sz w:val="21"/>
                <w:szCs w:val="21"/>
                <w:lang w:val="en-IN" w:eastAsia="en-IN"/>
              </w:rPr>
              <w:t xml:space="preserve"> </w:t>
            </w:r>
            <w:proofErr w:type="spellStart"/>
            <w:proofErr w:type="gramStart"/>
            <w:r w:rsidRPr="00987A7C">
              <w:rPr>
                <w:rFonts w:ascii="Consolas" w:eastAsia="Times New Roman" w:hAnsi="Consolas" w:cs="Times New Roman"/>
                <w:color w:val="DCDCAA"/>
                <w:sz w:val="21"/>
                <w:szCs w:val="21"/>
                <w:lang w:val="en-IN" w:eastAsia="en-IN"/>
              </w:rPr>
              <w:t>toString</w:t>
            </w:r>
            <w:proofErr w:type="spellEnd"/>
            <w:r w:rsidRPr="00987A7C">
              <w:rPr>
                <w:rFonts w:ascii="Consolas" w:eastAsia="Times New Roman" w:hAnsi="Consolas" w:cs="Times New Roman"/>
                <w:color w:val="CCCCCC"/>
                <w:sz w:val="21"/>
                <w:szCs w:val="21"/>
                <w:lang w:val="en-IN" w:eastAsia="en-IN"/>
              </w:rPr>
              <w:t>(</w:t>
            </w:r>
            <w:proofErr w:type="gramEnd"/>
            <w:r w:rsidRPr="00987A7C">
              <w:rPr>
                <w:rFonts w:ascii="Consolas" w:eastAsia="Times New Roman" w:hAnsi="Consolas" w:cs="Times New Roman"/>
                <w:color w:val="CCCCCC"/>
                <w:sz w:val="21"/>
                <w:szCs w:val="21"/>
                <w:lang w:val="en-IN" w:eastAsia="en-IN"/>
              </w:rPr>
              <w:t>) {</w:t>
            </w:r>
          </w:p>
          <w:p w14:paraId="090545FB"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C586C0"/>
                <w:sz w:val="21"/>
                <w:szCs w:val="21"/>
                <w:lang w:val="en-IN" w:eastAsia="en-IN"/>
              </w:rPr>
              <w:t>return</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9CDCFE"/>
                <w:sz w:val="21"/>
                <w:szCs w:val="21"/>
                <w:lang w:val="en-IN" w:eastAsia="en-IN"/>
              </w:rPr>
              <w:t>numerator</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D4D4D4"/>
                <w:sz w:val="21"/>
                <w:szCs w:val="21"/>
                <w:lang w:val="en-IN" w:eastAsia="en-IN"/>
              </w:rPr>
              <w:t>+</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CE9178"/>
                <w:sz w:val="21"/>
                <w:szCs w:val="21"/>
                <w:lang w:val="en-IN" w:eastAsia="en-IN"/>
              </w:rPr>
              <w:t>"/"</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D4D4D4"/>
                <w:sz w:val="21"/>
                <w:szCs w:val="21"/>
                <w:lang w:val="en-IN" w:eastAsia="en-IN"/>
              </w:rPr>
              <w:t>+</w:t>
            </w:r>
            <w:r w:rsidRPr="00987A7C">
              <w:rPr>
                <w:rFonts w:ascii="Consolas" w:eastAsia="Times New Roman" w:hAnsi="Consolas" w:cs="Times New Roman"/>
                <w:color w:val="CCCCCC"/>
                <w:sz w:val="21"/>
                <w:szCs w:val="21"/>
                <w:lang w:val="en-IN" w:eastAsia="en-IN"/>
              </w:rPr>
              <w:t xml:space="preserve"> </w:t>
            </w:r>
            <w:r w:rsidRPr="00987A7C">
              <w:rPr>
                <w:rFonts w:ascii="Consolas" w:eastAsia="Times New Roman" w:hAnsi="Consolas" w:cs="Times New Roman"/>
                <w:color w:val="9CDCFE"/>
                <w:sz w:val="21"/>
                <w:szCs w:val="21"/>
                <w:lang w:val="en-IN" w:eastAsia="en-IN"/>
              </w:rPr>
              <w:t>denominator</w:t>
            </w:r>
            <w:r w:rsidRPr="00987A7C">
              <w:rPr>
                <w:rFonts w:ascii="Consolas" w:eastAsia="Times New Roman" w:hAnsi="Consolas" w:cs="Times New Roman"/>
                <w:color w:val="CCCCCC"/>
                <w:sz w:val="21"/>
                <w:szCs w:val="21"/>
                <w:lang w:val="en-IN" w:eastAsia="en-IN"/>
              </w:rPr>
              <w:t>;</w:t>
            </w:r>
          </w:p>
          <w:p w14:paraId="2A5A61A9"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    }</w:t>
            </w:r>
          </w:p>
          <w:p w14:paraId="68616210"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r w:rsidRPr="00987A7C">
              <w:rPr>
                <w:rFonts w:ascii="Consolas" w:eastAsia="Times New Roman" w:hAnsi="Consolas" w:cs="Times New Roman"/>
                <w:color w:val="CCCCCC"/>
                <w:sz w:val="21"/>
                <w:szCs w:val="21"/>
                <w:lang w:val="en-IN" w:eastAsia="en-IN"/>
              </w:rPr>
              <w:t>}</w:t>
            </w:r>
          </w:p>
          <w:p w14:paraId="7AFBFF90" w14:textId="77777777" w:rsidR="00987A7C" w:rsidRPr="00987A7C" w:rsidRDefault="00987A7C" w:rsidP="00987A7C">
            <w:pPr>
              <w:shd w:val="clear" w:color="auto" w:fill="1F1F1F"/>
              <w:spacing w:line="285" w:lineRule="atLeast"/>
              <w:rPr>
                <w:rFonts w:ascii="Consolas" w:eastAsia="Times New Roman" w:hAnsi="Consolas" w:cs="Times New Roman"/>
                <w:color w:val="CCCCCC"/>
                <w:sz w:val="21"/>
                <w:szCs w:val="21"/>
                <w:lang w:val="en-IN" w:eastAsia="en-IN"/>
              </w:rPr>
            </w:pPr>
          </w:p>
          <w:p w14:paraId="6E425797" w14:textId="77777777" w:rsidR="00DC3C62" w:rsidRDefault="00DC3C62" w:rsidP="001D34C7">
            <w:pPr>
              <w:widowControl w:val="0"/>
              <w:suppressAutoHyphens/>
              <w:spacing w:line="264" w:lineRule="auto"/>
              <w:jc w:val="both"/>
              <w:rPr>
                <w:rFonts w:ascii="Times New Roman" w:eastAsia="Times New Roman" w:hAnsi="Times New Roman" w:cs="Times New Roman"/>
                <w:sz w:val="24"/>
                <w:szCs w:val="24"/>
              </w:rPr>
            </w:pPr>
          </w:p>
          <w:p w14:paraId="15016B2E"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r w:rsidRPr="00746A2D">
              <w:rPr>
                <w:rFonts w:ascii="Consolas" w:eastAsia="Times New Roman" w:hAnsi="Consolas" w:cs="Times New Roman"/>
                <w:color w:val="569CD6"/>
                <w:sz w:val="21"/>
                <w:szCs w:val="21"/>
                <w:lang w:val="en-IN" w:eastAsia="en-IN"/>
              </w:rPr>
              <w:t>import</w:t>
            </w:r>
            <w:r w:rsidRPr="00746A2D">
              <w:rPr>
                <w:rFonts w:ascii="Consolas" w:eastAsia="Times New Roman" w:hAnsi="Consolas" w:cs="Times New Roman"/>
                <w:color w:val="CCCCCC"/>
                <w:sz w:val="21"/>
                <w:szCs w:val="21"/>
                <w:lang w:val="en-IN" w:eastAsia="en-IN"/>
              </w:rPr>
              <w:t xml:space="preserve"> </w:t>
            </w:r>
            <w:proofErr w:type="spellStart"/>
            <w:r w:rsidRPr="00746A2D">
              <w:rPr>
                <w:rFonts w:ascii="Consolas" w:eastAsia="Times New Roman" w:hAnsi="Consolas" w:cs="Times New Roman"/>
                <w:color w:val="4EC9B0"/>
                <w:sz w:val="21"/>
                <w:szCs w:val="21"/>
                <w:lang w:val="en-IN" w:eastAsia="en-IN"/>
              </w:rPr>
              <w:t>myMath</w:t>
            </w:r>
            <w:r w:rsidRPr="00746A2D">
              <w:rPr>
                <w:rFonts w:ascii="Consolas" w:eastAsia="Times New Roman" w:hAnsi="Consolas" w:cs="Times New Roman"/>
                <w:color w:val="D4D4D4"/>
                <w:sz w:val="21"/>
                <w:szCs w:val="21"/>
                <w:lang w:val="en-IN" w:eastAsia="en-IN"/>
              </w:rPr>
              <w:t>.</w:t>
            </w:r>
            <w:r w:rsidRPr="00746A2D">
              <w:rPr>
                <w:rFonts w:ascii="Consolas" w:eastAsia="Times New Roman" w:hAnsi="Consolas" w:cs="Times New Roman"/>
                <w:color w:val="4EC9B0"/>
                <w:sz w:val="21"/>
                <w:szCs w:val="21"/>
                <w:lang w:val="en-IN" w:eastAsia="en-IN"/>
              </w:rPr>
              <w:t>Fraction</w:t>
            </w:r>
            <w:proofErr w:type="spellEnd"/>
            <w:r w:rsidRPr="00746A2D">
              <w:rPr>
                <w:rFonts w:ascii="Consolas" w:eastAsia="Times New Roman" w:hAnsi="Consolas" w:cs="Times New Roman"/>
                <w:color w:val="CCCCCC"/>
                <w:sz w:val="21"/>
                <w:szCs w:val="21"/>
                <w:lang w:val="en-IN" w:eastAsia="en-IN"/>
              </w:rPr>
              <w:t>;</w:t>
            </w:r>
          </w:p>
          <w:p w14:paraId="7279832C"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p>
          <w:p w14:paraId="3AAA296B"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r w:rsidRPr="00746A2D">
              <w:rPr>
                <w:rFonts w:ascii="Consolas" w:eastAsia="Times New Roman" w:hAnsi="Consolas" w:cs="Times New Roman"/>
                <w:color w:val="569CD6"/>
                <w:sz w:val="21"/>
                <w:szCs w:val="21"/>
                <w:lang w:val="en-IN" w:eastAsia="en-IN"/>
              </w:rPr>
              <w:t>public</w:t>
            </w: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569CD6"/>
                <w:sz w:val="21"/>
                <w:szCs w:val="21"/>
                <w:lang w:val="en-IN" w:eastAsia="en-IN"/>
              </w:rPr>
              <w:t>class</w:t>
            </w: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4EC9B0"/>
                <w:sz w:val="21"/>
                <w:szCs w:val="21"/>
                <w:lang w:val="en-IN" w:eastAsia="en-IN"/>
              </w:rPr>
              <w:t>exp9_q2</w:t>
            </w:r>
            <w:r w:rsidRPr="00746A2D">
              <w:rPr>
                <w:rFonts w:ascii="Consolas" w:eastAsia="Times New Roman" w:hAnsi="Consolas" w:cs="Times New Roman"/>
                <w:color w:val="CCCCCC"/>
                <w:sz w:val="21"/>
                <w:szCs w:val="21"/>
                <w:lang w:val="en-IN" w:eastAsia="en-IN"/>
              </w:rPr>
              <w:t xml:space="preserve"> </w:t>
            </w:r>
          </w:p>
          <w:p w14:paraId="2D03C038"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r w:rsidRPr="00746A2D">
              <w:rPr>
                <w:rFonts w:ascii="Consolas" w:eastAsia="Times New Roman" w:hAnsi="Consolas" w:cs="Times New Roman"/>
                <w:color w:val="CCCCCC"/>
                <w:sz w:val="21"/>
                <w:szCs w:val="21"/>
                <w:lang w:val="en-IN" w:eastAsia="en-IN"/>
              </w:rPr>
              <w:t>{</w:t>
            </w:r>
          </w:p>
          <w:p w14:paraId="03F1EFBA"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569CD6"/>
                <w:sz w:val="21"/>
                <w:szCs w:val="21"/>
                <w:lang w:val="en-IN" w:eastAsia="en-IN"/>
              </w:rPr>
              <w:t>public</w:t>
            </w: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569CD6"/>
                <w:sz w:val="21"/>
                <w:szCs w:val="21"/>
                <w:lang w:val="en-IN" w:eastAsia="en-IN"/>
              </w:rPr>
              <w:t>static</w:t>
            </w: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4EC9B0"/>
                <w:sz w:val="21"/>
                <w:szCs w:val="21"/>
                <w:lang w:val="en-IN" w:eastAsia="en-IN"/>
              </w:rPr>
              <w:t>void</w:t>
            </w:r>
            <w:r w:rsidRPr="00746A2D">
              <w:rPr>
                <w:rFonts w:ascii="Consolas" w:eastAsia="Times New Roman" w:hAnsi="Consolas" w:cs="Times New Roman"/>
                <w:color w:val="CCCCCC"/>
                <w:sz w:val="21"/>
                <w:szCs w:val="21"/>
                <w:lang w:val="en-IN" w:eastAsia="en-IN"/>
              </w:rPr>
              <w:t xml:space="preserve"> </w:t>
            </w:r>
            <w:proofErr w:type="gramStart"/>
            <w:r w:rsidRPr="00746A2D">
              <w:rPr>
                <w:rFonts w:ascii="Consolas" w:eastAsia="Times New Roman" w:hAnsi="Consolas" w:cs="Times New Roman"/>
                <w:color w:val="DCDCAA"/>
                <w:sz w:val="21"/>
                <w:szCs w:val="21"/>
                <w:lang w:val="en-IN" w:eastAsia="en-IN"/>
              </w:rPr>
              <w:t>main</w:t>
            </w:r>
            <w:r w:rsidRPr="00746A2D">
              <w:rPr>
                <w:rFonts w:ascii="Consolas" w:eastAsia="Times New Roman" w:hAnsi="Consolas" w:cs="Times New Roman"/>
                <w:color w:val="CCCCCC"/>
                <w:sz w:val="21"/>
                <w:szCs w:val="21"/>
                <w:lang w:val="en-IN" w:eastAsia="en-IN"/>
              </w:rPr>
              <w:t>(</w:t>
            </w:r>
            <w:proofErr w:type="gramEnd"/>
            <w:r w:rsidRPr="00746A2D">
              <w:rPr>
                <w:rFonts w:ascii="Consolas" w:eastAsia="Times New Roman" w:hAnsi="Consolas" w:cs="Times New Roman"/>
                <w:color w:val="4EC9B0"/>
                <w:sz w:val="21"/>
                <w:szCs w:val="21"/>
                <w:lang w:val="en-IN" w:eastAsia="en-IN"/>
              </w:rPr>
              <w:t>String</w:t>
            </w:r>
            <w:r w:rsidRPr="00746A2D">
              <w:rPr>
                <w:rFonts w:ascii="Consolas" w:eastAsia="Times New Roman" w:hAnsi="Consolas" w:cs="Times New Roman"/>
                <w:color w:val="CCCCCC"/>
                <w:sz w:val="21"/>
                <w:szCs w:val="21"/>
                <w:lang w:val="en-IN" w:eastAsia="en-IN"/>
              </w:rPr>
              <w:t xml:space="preserve">[] </w:t>
            </w:r>
            <w:proofErr w:type="spellStart"/>
            <w:r w:rsidRPr="00746A2D">
              <w:rPr>
                <w:rFonts w:ascii="Consolas" w:eastAsia="Times New Roman" w:hAnsi="Consolas" w:cs="Times New Roman"/>
                <w:color w:val="9CDCFE"/>
                <w:sz w:val="21"/>
                <w:szCs w:val="21"/>
                <w:lang w:val="en-IN" w:eastAsia="en-IN"/>
              </w:rPr>
              <w:t>args</w:t>
            </w:r>
            <w:proofErr w:type="spellEnd"/>
            <w:r w:rsidRPr="00746A2D">
              <w:rPr>
                <w:rFonts w:ascii="Consolas" w:eastAsia="Times New Roman" w:hAnsi="Consolas" w:cs="Times New Roman"/>
                <w:color w:val="CCCCCC"/>
                <w:sz w:val="21"/>
                <w:szCs w:val="21"/>
                <w:lang w:val="en-IN" w:eastAsia="en-IN"/>
              </w:rPr>
              <w:t xml:space="preserve">) </w:t>
            </w:r>
          </w:p>
          <w:p w14:paraId="73865BB4"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r w:rsidRPr="00746A2D">
              <w:rPr>
                <w:rFonts w:ascii="Consolas" w:eastAsia="Times New Roman" w:hAnsi="Consolas" w:cs="Times New Roman"/>
                <w:color w:val="CCCCCC"/>
                <w:sz w:val="21"/>
                <w:szCs w:val="21"/>
                <w:lang w:val="en-IN" w:eastAsia="en-IN"/>
              </w:rPr>
              <w:t>    {</w:t>
            </w:r>
          </w:p>
          <w:p w14:paraId="30B07363"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r w:rsidRPr="00746A2D">
              <w:rPr>
                <w:rFonts w:ascii="Consolas" w:eastAsia="Times New Roman" w:hAnsi="Consolas" w:cs="Times New Roman"/>
                <w:color w:val="CCCCCC"/>
                <w:sz w:val="21"/>
                <w:szCs w:val="21"/>
                <w:lang w:val="en-IN" w:eastAsia="en-IN"/>
              </w:rPr>
              <w:t xml:space="preserve">        </w:t>
            </w:r>
          </w:p>
          <w:p w14:paraId="7C475DD9"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4EC9B0"/>
                <w:sz w:val="21"/>
                <w:szCs w:val="21"/>
                <w:lang w:val="en-IN" w:eastAsia="en-IN"/>
              </w:rPr>
              <w:t>Fraction</w:t>
            </w: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9CDCFE"/>
                <w:sz w:val="21"/>
                <w:szCs w:val="21"/>
                <w:lang w:val="en-IN" w:eastAsia="en-IN"/>
              </w:rPr>
              <w:t>fraction1</w:t>
            </w: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D4D4D4"/>
                <w:sz w:val="21"/>
                <w:szCs w:val="21"/>
                <w:lang w:val="en-IN" w:eastAsia="en-IN"/>
              </w:rPr>
              <w:t>=</w:t>
            </w: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C586C0"/>
                <w:sz w:val="21"/>
                <w:szCs w:val="21"/>
                <w:lang w:val="en-IN" w:eastAsia="en-IN"/>
              </w:rPr>
              <w:t>new</w:t>
            </w:r>
            <w:r w:rsidRPr="00746A2D">
              <w:rPr>
                <w:rFonts w:ascii="Consolas" w:eastAsia="Times New Roman" w:hAnsi="Consolas" w:cs="Times New Roman"/>
                <w:color w:val="CCCCCC"/>
                <w:sz w:val="21"/>
                <w:szCs w:val="21"/>
                <w:lang w:val="en-IN" w:eastAsia="en-IN"/>
              </w:rPr>
              <w:t xml:space="preserve"> </w:t>
            </w:r>
            <w:proofErr w:type="gramStart"/>
            <w:r w:rsidRPr="00746A2D">
              <w:rPr>
                <w:rFonts w:ascii="Consolas" w:eastAsia="Times New Roman" w:hAnsi="Consolas" w:cs="Times New Roman"/>
                <w:color w:val="DCDCAA"/>
                <w:sz w:val="21"/>
                <w:szCs w:val="21"/>
                <w:lang w:val="en-IN" w:eastAsia="en-IN"/>
              </w:rPr>
              <w:t>Fraction</w:t>
            </w:r>
            <w:r w:rsidRPr="00746A2D">
              <w:rPr>
                <w:rFonts w:ascii="Consolas" w:eastAsia="Times New Roman" w:hAnsi="Consolas" w:cs="Times New Roman"/>
                <w:color w:val="CCCCCC"/>
                <w:sz w:val="21"/>
                <w:szCs w:val="21"/>
                <w:lang w:val="en-IN" w:eastAsia="en-IN"/>
              </w:rPr>
              <w:t>(</w:t>
            </w:r>
            <w:proofErr w:type="gramEnd"/>
            <w:r w:rsidRPr="00746A2D">
              <w:rPr>
                <w:rFonts w:ascii="Consolas" w:eastAsia="Times New Roman" w:hAnsi="Consolas" w:cs="Times New Roman"/>
                <w:color w:val="B5CEA8"/>
                <w:sz w:val="21"/>
                <w:szCs w:val="21"/>
                <w:lang w:val="en-IN" w:eastAsia="en-IN"/>
              </w:rPr>
              <w:t>1</w:t>
            </w: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B5CEA8"/>
                <w:sz w:val="21"/>
                <w:szCs w:val="21"/>
                <w:lang w:val="en-IN" w:eastAsia="en-IN"/>
              </w:rPr>
              <w:t>2</w:t>
            </w:r>
            <w:r w:rsidRPr="00746A2D">
              <w:rPr>
                <w:rFonts w:ascii="Consolas" w:eastAsia="Times New Roman" w:hAnsi="Consolas" w:cs="Times New Roman"/>
                <w:color w:val="CCCCCC"/>
                <w:sz w:val="21"/>
                <w:szCs w:val="21"/>
                <w:lang w:val="en-IN" w:eastAsia="en-IN"/>
              </w:rPr>
              <w:t>);</w:t>
            </w:r>
          </w:p>
          <w:p w14:paraId="58E85992"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4EC9B0"/>
                <w:sz w:val="21"/>
                <w:szCs w:val="21"/>
                <w:lang w:val="en-IN" w:eastAsia="en-IN"/>
              </w:rPr>
              <w:t>Fraction</w:t>
            </w: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9CDCFE"/>
                <w:sz w:val="21"/>
                <w:szCs w:val="21"/>
                <w:lang w:val="en-IN" w:eastAsia="en-IN"/>
              </w:rPr>
              <w:t>fraction2</w:t>
            </w: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D4D4D4"/>
                <w:sz w:val="21"/>
                <w:szCs w:val="21"/>
                <w:lang w:val="en-IN" w:eastAsia="en-IN"/>
              </w:rPr>
              <w:t>=</w:t>
            </w: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C586C0"/>
                <w:sz w:val="21"/>
                <w:szCs w:val="21"/>
                <w:lang w:val="en-IN" w:eastAsia="en-IN"/>
              </w:rPr>
              <w:t>new</w:t>
            </w:r>
            <w:r w:rsidRPr="00746A2D">
              <w:rPr>
                <w:rFonts w:ascii="Consolas" w:eastAsia="Times New Roman" w:hAnsi="Consolas" w:cs="Times New Roman"/>
                <w:color w:val="CCCCCC"/>
                <w:sz w:val="21"/>
                <w:szCs w:val="21"/>
                <w:lang w:val="en-IN" w:eastAsia="en-IN"/>
              </w:rPr>
              <w:t xml:space="preserve"> </w:t>
            </w:r>
            <w:proofErr w:type="gramStart"/>
            <w:r w:rsidRPr="00746A2D">
              <w:rPr>
                <w:rFonts w:ascii="Consolas" w:eastAsia="Times New Roman" w:hAnsi="Consolas" w:cs="Times New Roman"/>
                <w:color w:val="DCDCAA"/>
                <w:sz w:val="21"/>
                <w:szCs w:val="21"/>
                <w:lang w:val="en-IN" w:eastAsia="en-IN"/>
              </w:rPr>
              <w:t>Fraction</w:t>
            </w:r>
            <w:r w:rsidRPr="00746A2D">
              <w:rPr>
                <w:rFonts w:ascii="Consolas" w:eastAsia="Times New Roman" w:hAnsi="Consolas" w:cs="Times New Roman"/>
                <w:color w:val="CCCCCC"/>
                <w:sz w:val="21"/>
                <w:szCs w:val="21"/>
                <w:lang w:val="en-IN" w:eastAsia="en-IN"/>
              </w:rPr>
              <w:t>(</w:t>
            </w:r>
            <w:proofErr w:type="gramEnd"/>
            <w:r w:rsidRPr="00746A2D">
              <w:rPr>
                <w:rFonts w:ascii="Consolas" w:eastAsia="Times New Roman" w:hAnsi="Consolas" w:cs="Times New Roman"/>
                <w:color w:val="B5CEA8"/>
                <w:sz w:val="21"/>
                <w:szCs w:val="21"/>
                <w:lang w:val="en-IN" w:eastAsia="en-IN"/>
              </w:rPr>
              <w:t>1</w:t>
            </w: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B5CEA8"/>
                <w:sz w:val="21"/>
                <w:szCs w:val="21"/>
                <w:lang w:val="en-IN" w:eastAsia="en-IN"/>
              </w:rPr>
              <w:t>3</w:t>
            </w:r>
            <w:r w:rsidRPr="00746A2D">
              <w:rPr>
                <w:rFonts w:ascii="Consolas" w:eastAsia="Times New Roman" w:hAnsi="Consolas" w:cs="Times New Roman"/>
                <w:color w:val="CCCCCC"/>
                <w:sz w:val="21"/>
                <w:szCs w:val="21"/>
                <w:lang w:val="en-IN" w:eastAsia="en-IN"/>
              </w:rPr>
              <w:t>);</w:t>
            </w:r>
          </w:p>
          <w:p w14:paraId="64C12D19"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p>
          <w:p w14:paraId="61EC09F9"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6A9955"/>
                <w:sz w:val="21"/>
                <w:szCs w:val="21"/>
                <w:lang w:val="en-IN" w:eastAsia="en-IN"/>
              </w:rPr>
              <w:t>// sum</w:t>
            </w:r>
          </w:p>
          <w:p w14:paraId="374772E5"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4EC9B0"/>
                <w:sz w:val="21"/>
                <w:szCs w:val="21"/>
                <w:lang w:val="en-IN" w:eastAsia="en-IN"/>
              </w:rPr>
              <w:t>Fraction</w:t>
            </w:r>
            <w:r w:rsidRPr="00746A2D">
              <w:rPr>
                <w:rFonts w:ascii="Consolas" w:eastAsia="Times New Roman" w:hAnsi="Consolas" w:cs="Times New Roman"/>
                <w:color w:val="CCCCCC"/>
                <w:sz w:val="21"/>
                <w:szCs w:val="21"/>
                <w:lang w:val="en-IN" w:eastAsia="en-IN"/>
              </w:rPr>
              <w:t xml:space="preserve"> </w:t>
            </w:r>
            <w:proofErr w:type="spellStart"/>
            <w:r w:rsidRPr="00746A2D">
              <w:rPr>
                <w:rFonts w:ascii="Consolas" w:eastAsia="Times New Roman" w:hAnsi="Consolas" w:cs="Times New Roman"/>
                <w:color w:val="9CDCFE"/>
                <w:sz w:val="21"/>
                <w:szCs w:val="21"/>
                <w:lang w:val="en-IN" w:eastAsia="en-IN"/>
              </w:rPr>
              <w:t>sumResult</w:t>
            </w:r>
            <w:proofErr w:type="spellEnd"/>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D4D4D4"/>
                <w:sz w:val="21"/>
                <w:szCs w:val="21"/>
                <w:lang w:val="en-IN" w:eastAsia="en-IN"/>
              </w:rPr>
              <w:t>=</w:t>
            </w: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9CDCFE"/>
                <w:sz w:val="21"/>
                <w:szCs w:val="21"/>
                <w:lang w:val="en-IN" w:eastAsia="en-IN"/>
              </w:rPr>
              <w:t>fraction1</w:t>
            </w:r>
            <w:r w:rsidRPr="00746A2D">
              <w:rPr>
                <w:rFonts w:ascii="Consolas" w:eastAsia="Times New Roman" w:hAnsi="Consolas" w:cs="Times New Roman"/>
                <w:color w:val="CCCCCC"/>
                <w:sz w:val="21"/>
                <w:szCs w:val="21"/>
                <w:lang w:val="en-IN" w:eastAsia="en-IN"/>
              </w:rPr>
              <w:t>.</w:t>
            </w:r>
            <w:r w:rsidRPr="00746A2D">
              <w:rPr>
                <w:rFonts w:ascii="Consolas" w:eastAsia="Times New Roman" w:hAnsi="Consolas" w:cs="Times New Roman"/>
                <w:color w:val="DCDCAA"/>
                <w:sz w:val="21"/>
                <w:szCs w:val="21"/>
                <w:lang w:val="en-IN" w:eastAsia="en-IN"/>
              </w:rPr>
              <w:t>add</w:t>
            </w:r>
            <w:r w:rsidRPr="00746A2D">
              <w:rPr>
                <w:rFonts w:ascii="Consolas" w:eastAsia="Times New Roman" w:hAnsi="Consolas" w:cs="Times New Roman"/>
                <w:color w:val="CCCCCC"/>
                <w:sz w:val="21"/>
                <w:szCs w:val="21"/>
                <w:lang w:val="en-IN" w:eastAsia="en-IN"/>
              </w:rPr>
              <w:t>(</w:t>
            </w:r>
            <w:r w:rsidRPr="00746A2D">
              <w:rPr>
                <w:rFonts w:ascii="Consolas" w:eastAsia="Times New Roman" w:hAnsi="Consolas" w:cs="Times New Roman"/>
                <w:color w:val="9CDCFE"/>
                <w:sz w:val="21"/>
                <w:szCs w:val="21"/>
                <w:lang w:val="en-IN" w:eastAsia="en-IN"/>
              </w:rPr>
              <w:t>fraction2</w:t>
            </w:r>
            <w:r w:rsidRPr="00746A2D">
              <w:rPr>
                <w:rFonts w:ascii="Consolas" w:eastAsia="Times New Roman" w:hAnsi="Consolas" w:cs="Times New Roman"/>
                <w:color w:val="CCCCCC"/>
                <w:sz w:val="21"/>
                <w:szCs w:val="21"/>
                <w:lang w:val="en-IN" w:eastAsia="en-IN"/>
              </w:rPr>
              <w:t>);</w:t>
            </w:r>
          </w:p>
          <w:p w14:paraId="4B0F8213"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r w:rsidRPr="00746A2D">
              <w:rPr>
                <w:rFonts w:ascii="Consolas" w:eastAsia="Times New Roman" w:hAnsi="Consolas" w:cs="Times New Roman"/>
                <w:color w:val="CCCCCC"/>
                <w:sz w:val="21"/>
                <w:szCs w:val="21"/>
                <w:lang w:val="en-IN" w:eastAsia="en-IN"/>
              </w:rPr>
              <w:t xml:space="preserve">        </w:t>
            </w:r>
            <w:proofErr w:type="spellStart"/>
            <w:r w:rsidRPr="00746A2D">
              <w:rPr>
                <w:rFonts w:ascii="Consolas" w:eastAsia="Times New Roman" w:hAnsi="Consolas" w:cs="Times New Roman"/>
                <w:color w:val="4EC9B0"/>
                <w:sz w:val="21"/>
                <w:szCs w:val="21"/>
                <w:lang w:val="en-IN" w:eastAsia="en-IN"/>
              </w:rPr>
              <w:t>System</w:t>
            </w:r>
            <w:r w:rsidRPr="00746A2D">
              <w:rPr>
                <w:rFonts w:ascii="Consolas" w:eastAsia="Times New Roman" w:hAnsi="Consolas" w:cs="Times New Roman"/>
                <w:color w:val="CCCCCC"/>
                <w:sz w:val="21"/>
                <w:szCs w:val="21"/>
                <w:lang w:val="en-IN" w:eastAsia="en-IN"/>
              </w:rPr>
              <w:t>.</w:t>
            </w:r>
            <w:r w:rsidRPr="00746A2D">
              <w:rPr>
                <w:rFonts w:ascii="Consolas" w:eastAsia="Times New Roman" w:hAnsi="Consolas" w:cs="Times New Roman"/>
                <w:color w:val="4FC1FF"/>
                <w:sz w:val="21"/>
                <w:szCs w:val="21"/>
                <w:lang w:val="en-IN" w:eastAsia="en-IN"/>
              </w:rPr>
              <w:t>out</w:t>
            </w:r>
            <w:r w:rsidRPr="00746A2D">
              <w:rPr>
                <w:rFonts w:ascii="Consolas" w:eastAsia="Times New Roman" w:hAnsi="Consolas" w:cs="Times New Roman"/>
                <w:color w:val="CCCCCC"/>
                <w:sz w:val="21"/>
                <w:szCs w:val="21"/>
                <w:lang w:val="en-IN" w:eastAsia="en-IN"/>
              </w:rPr>
              <w:t>.</w:t>
            </w:r>
            <w:r w:rsidRPr="00746A2D">
              <w:rPr>
                <w:rFonts w:ascii="Consolas" w:eastAsia="Times New Roman" w:hAnsi="Consolas" w:cs="Times New Roman"/>
                <w:color w:val="DCDCAA"/>
                <w:sz w:val="21"/>
                <w:szCs w:val="21"/>
                <w:lang w:val="en-IN" w:eastAsia="en-IN"/>
              </w:rPr>
              <w:t>println</w:t>
            </w:r>
            <w:proofErr w:type="spellEnd"/>
            <w:r w:rsidRPr="00746A2D">
              <w:rPr>
                <w:rFonts w:ascii="Consolas" w:eastAsia="Times New Roman" w:hAnsi="Consolas" w:cs="Times New Roman"/>
                <w:color w:val="CCCCCC"/>
                <w:sz w:val="21"/>
                <w:szCs w:val="21"/>
                <w:lang w:val="en-IN" w:eastAsia="en-IN"/>
              </w:rPr>
              <w:t>(</w:t>
            </w:r>
            <w:r w:rsidRPr="00746A2D">
              <w:rPr>
                <w:rFonts w:ascii="Consolas" w:eastAsia="Times New Roman" w:hAnsi="Consolas" w:cs="Times New Roman"/>
                <w:color w:val="CE9178"/>
                <w:sz w:val="21"/>
                <w:szCs w:val="21"/>
                <w:lang w:val="en-IN" w:eastAsia="en-IN"/>
              </w:rPr>
              <w:t>"sum: "</w:t>
            </w: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D4D4D4"/>
                <w:sz w:val="21"/>
                <w:szCs w:val="21"/>
                <w:lang w:val="en-IN" w:eastAsia="en-IN"/>
              </w:rPr>
              <w:t>+</w:t>
            </w:r>
            <w:r w:rsidRPr="00746A2D">
              <w:rPr>
                <w:rFonts w:ascii="Consolas" w:eastAsia="Times New Roman" w:hAnsi="Consolas" w:cs="Times New Roman"/>
                <w:color w:val="CCCCCC"/>
                <w:sz w:val="21"/>
                <w:szCs w:val="21"/>
                <w:lang w:val="en-IN" w:eastAsia="en-IN"/>
              </w:rPr>
              <w:t xml:space="preserve"> </w:t>
            </w:r>
            <w:proofErr w:type="spellStart"/>
            <w:r w:rsidRPr="00746A2D">
              <w:rPr>
                <w:rFonts w:ascii="Consolas" w:eastAsia="Times New Roman" w:hAnsi="Consolas" w:cs="Times New Roman"/>
                <w:color w:val="9CDCFE"/>
                <w:sz w:val="21"/>
                <w:szCs w:val="21"/>
                <w:lang w:val="en-IN" w:eastAsia="en-IN"/>
              </w:rPr>
              <w:t>sumResult</w:t>
            </w:r>
            <w:proofErr w:type="spellEnd"/>
            <w:r w:rsidRPr="00746A2D">
              <w:rPr>
                <w:rFonts w:ascii="Consolas" w:eastAsia="Times New Roman" w:hAnsi="Consolas" w:cs="Times New Roman"/>
                <w:color w:val="CCCCCC"/>
                <w:sz w:val="21"/>
                <w:szCs w:val="21"/>
                <w:lang w:val="en-IN" w:eastAsia="en-IN"/>
              </w:rPr>
              <w:t>);</w:t>
            </w:r>
          </w:p>
          <w:p w14:paraId="2CFDE64D"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p>
          <w:p w14:paraId="2378D1D2"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r w:rsidRPr="00746A2D">
              <w:rPr>
                <w:rFonts w:ascii="Consolas" w:eastAsia="Times New Roman" w:hAnsi="Consolas" w:cs="Times New Roman"/>
                <w:color w:val="CCCCCC"/>
                <w:sz w:val="21"/>
                <w:szCs w:val="21"/>
                <w:lang w:val="en-IN" w:eastAsia="en-IN"/>
              </w:rPr>
              <w:lastRenderedPageBreak/>
              <w:t xml:space="preserve">        </w:t>
            </w:r>
            <w:r w:rsidRPr="00746A2D">
              <w:rPr>
                <w:rFonts w:ascii="Consolas" w:eastAsia="Times New Roman" w:hAnsi="Consolas" w:cs="Times New Roman"/>
                <w:color w:val="6A9955"/>
                <w:sz w:val="21"/>
                <w:szCs w:val="21"/>
                <w:lang w:val="en-IN" w:eastAsia="en-IN"/>
              </w:rPr>
              <w:t>// difference</w:t>
            </w:r>
          </w:p>
          <w:p w14:paraId="6D162174"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4EC9B0"/>
                <w:sz w:val="21"/>
                <w:szCs w:val="21"/>
                <w:lang w:val="en-IN" w:eastAsia="en-IN"/>
              </w:rPr>
              <w:t>Fraction</w:t>
            </w:r>
            <w:r w:rsidRPr="00746A2D">
              <w:rPr>
                <w:rFonts w:ascii="Consolas" w:eastAsia="Times New Roman" w:hAnsi="Consolas" w:cs="Times New Roman"/>
                <w:color w:val="CCCCCC"/>
                <w:sz w:val="21"/>
                <w:szCs w:val="21"/>
                <w:lang w:val="en-IN" w:eastAsia="en-IN"/>
              </w:rPr>
              <w:t xml:space="preserve"> </w:t>
            </w:r>
            <w:proofErr w:type="spellStart"/>
            <w:r w:rsidRPr="00746A2D">
              <w:rPr>
                <w:rFonts w:ascii="Consolas" w:eastAsia="Times New Roman" w:hAnsi="Consolas" w:cs="Times New Roman"/>
                <w:color w:val="9CDCFE"/>
                <w:sz w:val="21"/>
                <w:szCs w:val="21"/>
                <w:lang w:val="en-IN" w:eastAsia="en-IN"/>
              </w:rPr>
              <w:t>diffResult</w:t>
            </w:r>
            <w:proofErr w:type="spellEnd"/>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D4D4D4"/>
                <w:sz w:val="21"/>
                <w:szCs w:val="21"/>
                <w:lang w:val="en-IN" w:eastAsia="en-IN"/>
              </w:rPr>
              <w:t>=</w:t>
            </w: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9CDCFE"/>
                <w:sz w:val="21"/>
                <w:szCs w:val="21"/>
                <w:lang w:val="en-IN" w:eastAsia="en-IN"/>
              </w:rPr>
              <w:t>fraction1</w:t>
            </w:r>
            <w:r w:rsidRPr="00746A2D">
              <w:rPr>
                <w:rFonts w:ascii="Consolas" w:eastAsia="Times New Roman" w:hAnsi="Consolas" w:cs="Times New Roman"/>
                <w:color w:val="CCCCCC"/>
                <w:sz w:val="21"/>
                <w:szCs w:val="21"/>
                <w:lang w:val="en-IN" w:eastAsia="en-IN"/>
              </w:rPr>
              <w:t>.</w:t>
            </w:r>
            <w:r w:rsidRPr="00746A2D">
              <w:rPr>
                <w:rFonts w:ascii="Consolas" w:eastAsia="Times New Roman" w:hAnsi="Consolas" w:cs="Times New Roman"/>
                <w:color w:val="DCDCAA"/>
                <w:sz w:val="21"/>
                <w:szCs w:val="21"/>
                <w:lang w:val="en-IN" w:eastAsia="en-IN"/>
              </w:rPr>
              <w:t>subtract</w:t>
            </w:r>
            <w:r w:rsidRPr="00746A2D">
              <w:rPr>
                <w:rFonts w:ascii="Consolas" w:eastAsia="Times New Roman" w:hAnsi="Consolas" w:cs="Times New Roman"/>
                <w:color w:val="CCCCCC"/>
                <w:sz w:val="21"/>
                <w:szCs w:val="21"/>
                <w:lang w:val="en-IN" w:eastAsia="en-IN"/>
              </w:rPr>
              <w:t>(</w:t>
            </w:r>
            <w:r w:rsidRPr="00746A2D">
              <w:rPr>
                <w:rFonts w:ascii="Consolas" w:eastAsia="Times New Roman" w:hAnsi="Consolas" w:cs="Times New Roman"/>
                <w:color w:val="9CDCFE"/>
                <w:sz w:val="21"/>
                <w:szCs w:val="21"/>
                <w:lang w:val="en-IN" w:eastAsia="en-IN"/>
              </w:rPr>
              <w:t>fraction2</w:t>
            </w:r>
            <w:r w:rsidRPr="00746A2D">
              <w:rPr>
                <w:rFonts w:ascii="Consolas" w:eastAsia="Times New Roman" w:hAnsi="Consolas" w:cs="Times New Roman"/>
                <w:color w:val="CCCCCC"/>
                <w:sz w:val="21"/>
                <w:szCs w:val="21"/>
                <w:lang w:val="en-IN" w:eastAsia="en-IN"/>
              </w:rPr>
              <w:t>);</w:t>
            </w:r>
          </w:p>
          <w:p w14:paraId="050E59E1"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r w:rsidRPr="00746A2D">
              <w:rPr>
                <w:rFonts w:ascii="Consolas" w:eastAsia="Times New Roman" w:hAnsi="Consolas" w:cs="Times New Roman"/>
                <w:color w:val="CCCCCC"/>
                <w:sz w:val="21"/>
                <w:szCs w:val="21"/>
                <w:lang w:val="en-IN" w:eastAsia="en-IN"/>
              </w:rPr>
              <w:t xml:space="preserve">        </w:t>
            </w:r>
            <w:proofErr w:type="spellStart"/>
            <w:r w:rsidRPr="00746A2D">
              <w:rPr>
                <w:rFonts w:ascii="Consolas" w:eastAsia="Times New Roman" w:hAnsi="Consolas" w:cs="Times New Roman"/>
                <w:color w:val="4EC9B0"/>
                <w:sz w:val="21"/>
                <w:szCs w:val="21"/>
                <w:lang w:val="en-IN" w:eastAsia="en-IN"/>
              </w:rPr>
              <w:t>System</w:t>
            </w:r>
            <w:r w:rsidRPr="00746A2D">
              <w:rPr>
                <w:rFonts w:ascii="Consolas" w:eastAsia="Times New Roman" w:hAnsi="Consolas" w:cs="Times New Roman"/>
                <w:color w:val="CCCCCC"/>
                <w:sz w:val="21"/>
                <w:szCs w:val="21"/>
                <w:lang w:val="en-IN" w:eastAsia="en-IN"/>
              </w:rPr>
              <w:t>.</w:t>
            </w:r>
            <w:r w:rsidRPr="00746A2D">
              <w:rPr>
                <w:rFonts w:ascii="Consolas" w:eastAsia="Times New Roman" w:hAnsi="Consolas" w:cs="Times New Roman"/>
                <w:color w:val="4FC1FF"/>
                <w:sz w:val="21"/>
                <w:szCs w:val="21"/>
                <w:lang w:val="en-IN" w:eastAsia="en-IN"/>
              </w:rPr>
              <w:t>out</w:t>
            </w:r>
            <w:r w:rsidRPr="00746A2D">
              <w:rPr>
                <w:rFonts w:ascii="Consolas" w:eastAsia="Times New Roman" w:hAnsi="Consolas" w:cs="Times New Roman"/>
                <w:color w:val="CCCCCC"/>
                <w:sz w:val="21"/>
                <w:szCs w:val="21"/>
                <w:lang w:val="en-IN" w:eastAsia="en-IN"/>
              </w:rPr>
              <w:t>.</w:t>
            </w:r>
            <w:r w:rsidRPr="00746A2D">
              <w:rPr>
                <w:rFonts w:ascii="Consolas" w:eastAsia="Times New Roman" w:hAnsi="Consolas" w:cs="Times New Roman"/>
                <w:color w:val="DCDCAA"/>
                <w:sz w:val="21"/>
                <w:szCs w:val="21"/>
                <w:lang w:val="en-IN" w:eastAsia="en-IN"/>
              </w:rPr>
              <w:t>println</w:t>
            </w:r>
            <w:proofErr w:type="spellEnd"/>
            <w:r w:rsidRPr="00746A2D">
              <w:rPr>
                <w:rFonts w:ascii="Consolas" w:eastAsia="Times New Roman" w:hAnsi="Consolas" w:cs="Times New Roman"/>
                <w:color w:val="CCCCCC"/>
                <w:sz w:val="21"/>
                <w:szCs w:val="21"/>
                <w:lang w:val="en-IN" w:eastAsia="en-IN"/>
              </w:rPr>
              <w:t>(</w:t>
            </w:r>
            <w:r w:rsidRPr="00746A2D">
              <w:rPr>
                <w:rFonts w:ascii="Consolas" w:eastAsia="Times New Roman" w:hAnsi="Consolas" w:cs="Times New Roman"/>
                <w:color w:val="CE9178"/>
                <w:sz w:val="21"/>
                <w:szCs w:val="21"/>
                <w:lang w:val="en-IN" w:eastAsia="en-IN"/>
              </w:rPr>
              <w:t>"difference: "</w:t>
            </w: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D4D4D4"/>
                <w:sz w:val="21"/>
                <w:szCs w:val="21"/>
                <w:lang w:val="en-IN" w:eastAsia="en-IN"/>
              </w:rPr>
              <w:t>+</w:t>
            </w:r>
            <w:r w:rsidRPr="00746A2D">
              <w:rPr>
                <w:rFonts w:ascii="Consolas" w:eastAsia="Times New Roman" w:hAnsi="Consolas" w:cs="Times New Roman"/>
                <w:color w:val="CCCCCC"/>
                <w:sz w:val="21"/>
                <w:szCs w:val="21"/>
                <w:lang w:val="en-IN" w:eastAsia="en-IN"/>
              </w:rPr>
              <w:t xml:space="preserve"> </w:t>
            </w:r>
            <w:proofErr w:type="spellStart"/>
            <w:r w:rsidRPr="00746A2D">
              <w:rPr>
                <w:rFonts w:ascii="Consolas" w:eastAsia="Times New Roman" w:hAnsi="Consolas" w:cs="Times New Roman"/>
                <w:color w:val="9CDCFE"/>
                <w:sz w:val="21"/>
                <w:szCs w:val="21"/>
                <w:lang w:val="en-IN" w:eastAsia="en-IN"/>
              </w:rPr>
              <w:t>diffResult</w:t>
            </w:r>
            <w:proofErr w:type="spellEnd"/>
            <w:r w:rsidRPr="00746A2D">
              <w:rPr>
                <w:rFonts w:ascii="Consolas" w:eastAsia="Times New Roman" w:hAnsi="Consolas" w:cs="Times New Roman"/>
                <w:color w:val="CCCCCC"/>
                <w:sz w:val="21"/>
                <w:szCs w:val="21"/>
                <w:lang w:val="en-IN" w:eastAsia="en-IN"/>
              </w:rPr>
              <w:t>);</w:t>
            </w:r>
          </w:p>
          <w:p w14:paraId="129AAE3C"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p>
          <w:p w14:paraId="531AEEB1"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6A9955"/>
                <w:sz w:val="21"/>
                <w:szCs w:val="21"/>
                <w:lang w:val="en-IN" w:eastAsia="en-IN"/>
              </w:rPr>
              <w:t>// product</w:t>
            </w:r>
          </w:p>
          <w:p w14:paraId="4B43CD4C"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4EC9B0"/>
                <w:sz w:val="21"/>
                <w:szCs w:val="21"/>
                <w:lang w:val="en-IN" w:eastAsia="en-IN"/>
              </w:rPr>
              <w:t>Fraction</w:t>
            </w:r>
            <w:r w:rsidRPr="00746A2D">
              <w:rPr>
                <w:rFonts w:ascii="Consolas" w:eastAsia="Times New Roman" w:hAnsi="Consolas" w:cs="Times New Roman"/>
                <w:color w:val="CCCCCC"/>
                <w:sz w:val="21"/>
                <w:szCs w:val="21"/>
                <w:lang w:val="en-IN" w:eastAsia="en-IN"/>
              </w:rPr>
              <w:t xml:space="preserve"> </w:t>
            </w:r>
            <w:proofErr w:type="spellStart"/>
            <w:r w:rsidRPr="00746A2D">
              <w:rPr>
                <w:rFonts w:ascii="Consolas" w:eastAsia="Times New Roman" w:hAnsi="Consolas" w:cs="Times New Roman"/>
                <w:color w:val="9CDCFE"/>
                <w:sz w:val="21"/>
                <w:szCs w:val="21"/>
                <w:lang w:val="en-IN" w:eastAsia="en-IN"/>
              </w:rPr>
              <w:t>productResult</w:t>
            </w:r>
            <w:proofErr w:type="spellEnd"/>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D4D4D4"/>
                <w:sz w:val="21"/>
                <w:szCs w:val="21"/>
                <w:lang w:val="en-IN" w:eastAsia="en-IN"/>
              </w:rPr>
              <w:t>=</w:t>
            </w: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9CDCFE"/>
                <w:sz w:val="21"/>
                <w:szCs w:val="21"/>
                <w:lang w:val="en-IN" w:eastAsia="en-IN"/>
              </w:rPr>
              <w:t>fraction1</w:t>
            </w:r>
            <w:r w:rsidRPr="00746A2D">
              <w:rPr>
                <w:rFonts w:ascii="Consolas" w:eastAsia="Times New Roman" w:hAnsi="Consolas" w:cs="Times New Roman"/>
                <w:color w:val="CCCCCC"/>
                <w:sz w:val="21"/>
                <w:szCs w:val="21"/>
                <w:lang w:val="en-IN" w:eastAsia="en-IN"/>
              </w:rPr>
              <w:t>.</w:t>
            </w:r>
            <w:r w:rsidRPr="00746A2D">
              <w:rPr>
                <w:rFonts w:ascii="Consolas" w:eastAsia="Times New Roman" w:hAnsi="Consolas" w:cs="Times New Roman"/>
                <w:color w:val="DCDCAA"/>
                <w:sz w:val="21"/>
                <w:szCs w:val="21"/>
                <w:lang w:val="en-IN" w:eastAsia="en-IN"/>
              </w:rPr>
              <w:t>multiply</w:t>
            </w:r>
            <w:r w:rsidRPr="00746A2D">
              <w:rPr>
                <w:rFonts w:ascii="Consolas" w:eastAsia="Times New Roman" w:hAnsi="Consolas" w:cs="Times New Roman"/>
                <w:color w:val="CCCCCC"/>
                <w:sz w:val="21"/>
                <w:szCs w:val="21"/>
                <w:lang w:val="en-IN" w:eastAsia="en-IN"/>
              </w:rPr>
              <w:t>(</w:t>
            </w:r>
            <w:r w:rsidRPr="00746A2D">
              <w:rPr>
                <w:rFonts w:ascii="Consolas" w:eastAsia="Times New Roman" w:hAnsi="Consolas" w:cs="Times New Roman"/>
                <w:color w:val="9CDCFE"/>
                <w:sz w:val="21"/>
                <w:szCs w:val="21"/>
                <w:lang w:val="en-IN" w:eastAsia="en-IN"/>
              </w:rPr>
              <w:t>fraction2</w:t>
            </w:r>
            <w:r w:rsidRPr="00746A2D">
              <w:rPr>
                <w:rFonts w:ascii="Consolas" w:eastAsia="Times New Roman" w:hAnsi="Consolas" w:cs="Times New Roman"/>
                <w:color w:val="CCCCCC"/>
                <w:sz w:val="21"/>
                <w:szCs w:val="21"/>
                <w:lang w:val="en-IN" w:eastAsia="en-IN"/>
              </w:rPr>
              <w:t>);</w:t>
            </w:r>
          </w:p>
          <w:p w14:paraId="0327C404"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r w:rsidRPr="00746A2D">
              <w:rPr>
                <w:rFonts w:ascii="Consolas" w:eastAsia="Times New Roman" w:hAnsi="Consolas" w:cs="Times New Roman"/>
                <w:color w:val="CCCCCC"/>
                <w:sz w:val="21"/>
                <w:szCs w:val="21"/>
                <w:lang w:val="en-IN" w:eastAsia="en-IN"/>
              </w:rPr>
              <w:t xml:space="preserve">        </w:t>
            </w:r>
            <w:proofErr w:type="spellStart"/>
            <w:r w:rsidRPr="00746A2D">
              <w:rPr>
                <w:rFonts w:ascii="Consolas" w:eastAsia="Times New Roman" w:hAnsi="Consolas" w:cs="Times New Roman"/>
                <w:color w:val="4EC9B0"/>
                <w:sz w:val="21"/>
                <w:szCs w:val="21"/>
                <w:lang w:val="en-IN" w:eastAsia="en-IN"/>
              </w:rPr>
              <w:t>System</w:t>
            </w:r>
            <w:r w:rsidRPr="00746A2D">
              <w:rPr>
                <w:rFonts w:ascii="Consolas" w:eastAsia="Times New Roman" w:hAnsi="Consolas" w:cs="Times New Roman"/>
                <w:color w:val="CCCCCC"/>
                <w:sz w:val="21"/>
                <w:szCs w:val="21"/>
                <w:lang w:val="en-IN" w:eastAsia="en-IN"/>
              </w:rPr>
              <w:t>.</w:t>
            </w:r>
            <w:r w:rsidRPr="00746A2D">
              <w:rPr>
                <w:rFonts w:ascii="Consolas" w:eastAsia="Times New Roman" w:hAnsi="Consolas" w:cs="Times New Roman"/>
                <w:color w:val="4FC1FF"/>
                <w:sz w:val="21"/>
                <w:szCs w:val="21"/>
                <w:lang w:val="en-IN" w:eastAsia="en-IN"/>
              </w:rPr>
              <w:t>out</w:t>
            </w:r>
            <w:r w:rsidRPr="00746A2D">
              <w:rPr>
                <w:rFonts w:ascii="Consolas" w:eastAsia="Times New Roman" w:hAnsi="Consolas" w:cs="Times New Roman"/>
                <w:color w:val="CCCCCC"/>
                <w:sz w:val="21"/>
                <w:szCs w:val="21"/>
                <w:lang w:val="en-IN" w:eastAsia="en-IN"/>
              </w:rPr>
              <w:t>.</w:t>
            </w:r>
            <w:r w:rsidRPr="00746A2D">
              <w:rPr>
                <w:rFonts w:ascii="Consolas" w:eastAsia="Times New Roman" w:hAnsi="Consolas" w:cs="Times New Roman"/>
                <w:color w:val="DCDCAA"/>
                <w:sz w:val="21"/>
                <w:szCs w:val="21"/>
                <w:lang w:val="en-IN" w:eastAsia="en-IN"/>
              </w:rPr>
              <w:t>println</w:t>
            </w:r>
            <w:proofErr w:type="spellEnd"/>
            <w:r w:rsidRPr="00746A2D">
              <w:rPr>
                <w:rFonts w:ascii="Consolas" w:eastAsia="Times New Roman" w:hAnsi="Consolas" w:cs="Times New Roman"/>
                <w:color w:val="CCCCCC"/>
                <w:sz w:val="21"/>
                <w:szCs w:val="21"/>
                <w:lang w:val="en-IN" w:eastAsia="en-IN"/>
              </w:rPr>
              <w:t>(</w:t>
            </w:r>
            <w:r w:rsidRPr="00746A2D">
              <w:rPr>
                <w:rFonts w:ascii="Consolas" w:eastAsia="Times New Roman" w:hAnsi="Consolas" w:cs="Times New Roman"/>
                <w:color w:val="CE9178"/>
                <w:sz w:val="21"/>
                <w:szCs w:val="21"/>
                <w:lang w:val="en-IN" w:eastAsia="en-IN"/>
              </w:rPr>
              <w:t>"product: "</w:t>
            </w: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D4D4D4"/>
                <w:sz w:val="21"/>
                <w:szCs w:val="21"/>
                <w:lang w:val="en-IN" w:eastAsia="en-IN"/>
              </w:rPr>
              <w:t>+</w:t>
            </w:r>
            <w:r w:rsidRPr="00746A2D">
              <w:rPr>
                <w:rFonts w:ascii="Consolas" w:eastAsia="Times New Roman" w:hAnsi="Consolas" w:cs="Times New Roman"/>
                <w:color w:val="CCCCCC"/>
                <w:sz w:val="21"/>
                <w:szCs w:val="21"/>
                <w:lang w:val="en-IN" w:eastAsia="en-IN"/>
              </w:rPr>
              <w:t xml:space="preserve"> </w:t>
            </w:r>
            <w:proofErr w:type="spellStart"/>
            <w:r w:rsidRPr="00746A2D">
              <w:rPr>
                <w:rFonts w:ascii="Consolas" w:eastAsia="Times New Roman" w:hAnsi="Consolas" w:cs="Times New Roman"/>
                <w:color w:val="9CDCFE"/>
                <w:sz w:val="21"/>
                <w:szCs w:val="21"/>
                <w:lang w:val="en-IN" w:eastAsia="en-IN"/>
              </w:rPr>
              <w:t>productResult</w:t>
            </w:r>
            <w:proofErr w:type="spellEnd"/>
            <w:r w:rsidRPr="00746A2D">
              <w:rPr>
                <w:rFonts w:ascii="Consolas" w:eastAsia="Times New Roman" w:hAnsi="Consolas" w:cs="Times New Roman"/>
                <w:color w:val="CCCCCC"/>
                <w:sz w:val="21"/>
                <w:szCs w:val="21"/>
                <w:lang w:val="en-IN" w:eastAsia="en-IN"/>
              </w:rPr>
              <w:t>);</w:t>
            </w:r>
          </w:p>
          <w:p w14:paraId="2797740B"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p>
          <w:p w14:paraId="784B9260"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6A9955"/>
                <w:sz w:val="21"/>
                <w:szCs w:val="21"/>
                <w:lang w:val="en-IN" w:eastAsia="en-IN"/>
              </w:rPr>
              <w:t>// GCD</w:t>
            </w:r>
          </w:p>
          <w:p w14:paraId="063B6F8E"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4EC9B0"/>
                <w:sz w:val="21"/>
                <w:szCs w:val="21"/>
                <w:lang w:val="en-IN" w:eastAsia="en-IN"/>
              </w:rPr>
              <w:t>int</w:t>
            </w:r>
            <w:r w:rsidRPr="00746A2D">
              <w:rPr>
                <w:rFonts w:ascii="Consolas" w:eastAsia="Times New Roman" w:hAnsi="Consolas" w:cs="Times New Roman"/>
                <w:color w:val="CCCCCC"/>
                <w:sz w:val="21"/>
                <w:szCs w:val="21"/>
                <w:lang w:val="en-IN" w:eastAsia="en-IN"/>
              </w:rPr>
              <w:t xml:space="preserve"> </w:t>
            </w:r>
            <w:proofErr w:type="spellStart"/>
            <w:r w:rsidRPr="00746A2D">
              <w:rPr>
                <w:rFonts w:ascii="Consolas" w:eastAsia="Times New Roman" w:hAnsi="Consolas" w:cs="Times New Roman"/>
                <w:color w:val="9CDCFE"/>
                <w:sz w:val="21"/>
                <w:szCs w:val="21"/>
                <w:lang w:val="en-IN" w:eastAsia="en-IN"/>
              </w:rPr>
              <w:t>gcdResult</w:t>
            </w:r>
            <w:proofErr w:type="spellEnd"/>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D4D4D4"/>
                <w:sz w:val="21"/>
                <w:szCs w:val="21"/>
                <w:lang w:val="en-IN" w:eastAsia="en-IN"/>
              </w:rPr>
              <w:t>=</w:t>
            </w: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9CDCFE"/>
                <w:sz w:val="21"/>
                <w:szCs w:val="21"/>
                <w:lang w:val="en-IN" w:eastAsia="en-IN"/>
              </w:rPr>
              <w:t>fraction1</w:t>
            </w:r>
            <w:r w:rsidRPr="00746A2D">
              <w:rPr>
                <w:rFonts w:ascii="Consolas" w:eastAsia="Times New Roman" w:hAnsi="Consolas" w:cs="Times New Roman"/>
                <w:color w:val="CCCCCC"/>
                <w:sz w:val="21"/>
                <w:szCs w:val="21"/>
                <w:lang w:val="en-IN" w:eastAsia="en-IN"/>
              </w:rPr>
              <w:t>.</w:t>
            </w:r>
            <w:r w:rsidRPr="00746A2D">
              <w:rPr>
                <w:rFonts w:ascii="Consolas" w:eastAsia="Times New Roman" w:hAnsi="Consolas" w:cs="Times New Roman"/>
                <w:color w:val="DCDCAA"/>
                <w:sz w:val="21"/>
                <w:szCs w:val="21"/>
                <w:lang w:val="en-IN" w:eastAsia="en-IN"/>
              </w:rPr>
              <w:t>gcd</w:t>
            </w:r>
            <w:r w:rsidRPr="00746A2D">
              <w:rPr>
                <w:rFonts w:ascii="Consolas" w:eastAsia="Times New Roman" w:hAnsi="Consolas" w:cs="Times New Roman"/>
                <w:color w:val="CCCCCC"/>
                <w:sz w:val="21"/>
                <w:szCs w:val="21"/>
                <w:lang w:val="en-IN" w:eastAsia="en-IN"/>
              </w:rPr>
              <w:t>(</w:t>
            </w:r>
            <w:r w:rsidRPr="00746A2D">
              <w:rPr>
                <w:rFonts w:ascii="Consolas" w:eastAsia="Times New Roman" w:hAnsi="Consolas" w:cs="Times New Roman"/>
                <w:color w:val="9CDCFE"/>
                <w:sz w:val="21"/>
                <w:szCs w:val="21"/>
                <w:lang w:val="en-IN" w:eastAsia="en-IN"/>
              </w:rPr>
              <w:t>fraction2</w:t>
            </w:r>
            <w:r w:rsidRPr="00746A2D">
              <w:rPr>
                <w:rFonts w:ascii="Consolas" w:eastAsia="Times New Roman" w:hAnsi="Consolas" w:cs="Times New Roman"/>
                <w:color w:val="CCCCCC"/>
                <w:sz w:val="21"/>
                <w:szCs w:val="21"/>
                <w:lang w:val="en-IN" w:eastAsia="en-IN"/>
              </w:rPr>
              <w:t>);</w:t>
            </w:r>
          </w:p>
          <w:p w14:paraId="313345AC"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r w:rsidRPr="00746A2D">
              <w:rPr>
                <w:rFonts w:ascii="Consolas" w:eastAsia="Times New Roman" w:hAnsi="Consolas" w:cs="Times New Roman"/>
                <w:color w:val="CCCCCC"/>
                <w:sz w:val="21"/>
                <w:szCs w:val="21"/>
                <w:lang w:val="en-IN" w:eastAsia="en-IN"/>
              </w:rPr>
              <w:t xml:space="preserve">        </w:t>
            </w:r>
            <w:proofErr w:type="spellStart"/>
            <w:r w:rsidRPr="00746A2D">
              <w:rPr>
                <w:rFonts w:ascii="Consolas" w:eastAsia="Times New Roman" w:hAnsi="Consolas" w:cs="Times New Roman"/>
                <w:color w:val="4EC9B0"/>
                <w:sz w:val="21"/>
                <w:szCs w:val="21"/>
                <w:lang w:val="en-IN" w:eastAsia="en-IN"/>
              </w:rPr>
              <w:t>System</w:t>
            </w:r>
            <w:r w:rsidRPr="00746A2D">
              <w:rPr>
                <w:rFonts w:ascii="Consolas" w:eastAsia="Times New Roman" w:hAnsi="Consolas" w:cs="Times New Roman"/>
                <w:color w:val="CCCCCC"/>
                <w:sz w:val="21"/>
                <w:szCs w:val="21"/>
                <w:lang w:val="en-IN" w:eastAsia="en-IN"/>
              </w:rPr>
              <w:t>.</w:t>
            </w:r>
            <w:r w:rsidRPr="00746A2D">
              <w:rPr>
                <w:rFonts w:ascii="Consolas" w:eastAsia="Times New Roman" w:hAnsi="Consolas" w:cs="Times New Roman"/>
                <w:color w:val="4FC1FF"/>
                <w:sz w:val="21"/>
                <w:szCs w:val="21"/>
                <w:lang w:val="en-IN" w:eastAsia="en-IN"/>
              </w:rPr>
              <w:t>out</w:t>
            </w:r>
            <w:r w:rsidRPr="00746A2D">
              <w:rPr>
                <w:rFonts w:ascii="Consolas" w:eastAsia="Times New Roman" w:hAnsi="Consolas" w:cs="Times New Roman"/>
                <w:color w:val="CCCCCC"/>
                <w:sz w:val="21"/>
                <w:szCs w:val="21"/>
                <w:lang w:val="en-IN" w:eastAsia="en-IN"/>
              </w:rPr>
              <w:t>.</w:t>
            </w:r>
            <w:r w:rsidRPr="00746A2D">
              <w:rPr>
                <w:rFonts w:ascii="Consolas" w:eastAsia="Times New Roman" w:hAnsi="Consolas" w:cs="Times New Roman"/>
                <w:color w:val="DCDCAA"/>
                <w:sz w:val="21"/>
                <w:szCs w:val="21"/>
                <w:lang w:val="en-IN" w:eastAsia="en-IN"/>
              </w:rPr>
              <w:t>println</w:t>
            </w:r>
            <w:proofErr w:type="spellEnd"/>
            <w:r w:rsidRPr="00746A2D">
              <w:rPr>
                <w:rFonts w:ascii="Consolas" w:eastAsia="Times New Roman" w:hAnsi="Consolas" w:cs="Times New Roman"/>
                <w:color w:val="CCCCCC"/>
                <w:sz w:val="21"/>
                <w:szCs w:val="21"/>
                <w:lang w:val="en-IN" w:eastAsia="en-IN"/>
              </w:rPr>
              <w:t>(</w:t>
            </w:r>
            <w:r w:rsidRPr="00746A2D">
              <w:rPr>
                <w:rFonts w:ascii="Consolas" w:eastAsia="Times New Roman" w:hAnsi="Consolas" w:cs="Times New Roman"/>
                <w:color w:val="CE9178"/>
                <w:sz w:val="21"/>
                <w:szCs w:val="21"/>
                <w:lang w:val="en-IN" w:eastAsia="en-IN"/>
              </w:rPr>
              <w:t>"GCD: "</w:t>
            </w: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D4D4D4"/>
                <w:sz w:val="21"/>
                <w:szCs w:val="21"/>
                <w:lang w:val="en-IN" w:eastAsia="en-IN"/>
              </w:rPr>
              <w:t>+</w:t>
            </w:r>
            <w:r w:rsidRPr="00746A2D">
              <w:rPr>
                <w:rFonts w:ascii="Consolas" w:eastAsia="Times New Roman" w:hAnsi="Consolas" w:cs="Times New Roman"/>
                <w:color w:val="CCCCCC"/>
                <w:sz w:val="21"/>
                <w:szCs w:val="21"/>
                <w:lang w:val="en-IN" w:eastAsia="en-IN"/>
              </w:rPr>
              <w:t xml:space="preserve"> </w:t>
            </w:r>
            <w:proofErr w:type="spellStart"/>
            <w:r w:rsidRPr="00746A2D">
              <w:rPr>
                <w:rFonts w:ascii="Consolas" w:eastAsia="Times New Roman" w:hAnsi="Consolas" w:cs="Times New Roman"/>
                <w:color w:val="9CDCFE"/>
                <w:sz w:val="21"/>
                <w:szCs w:val="21"/>
                <w:lang w:val="en-IN" w:eastAsia="en-IN"/>
              </w:rPr>
              <w:t>gcdResult</w:t>
            </w:r>
            <w:proofErr w:type="spellEnd"/>
            <w:r w:rsidRPr="00746A2D">
              <w:rPr>
                <w:rFonts w:ascii="Consolas" w:eastAsia="Times New Roman" w:hAnsi="Consolas" w:cs="Times New Roman"/>
                <w:color w:val="CCCCCC"/>
                <w:sz w:val="21"/>
                <w:szCs w:val="21"/>
                <w:lang w:val="en-IN" w:eastAsia="en-IN"/>
              </w:rPr>
              <w:t>);</w:t>
            </w:r>
          </w:p>
          <w:p w14:paraId="17049BF9"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p>
          <w:p w14:paraId="26E053AF"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6A9955"/>
                <w:sz w:val="21"/>
                <w:szCs w:val="21"/>
                <w:lang w:val="en-IN" w:eastAsia="en-IN"/>
              </w:rPr>
              <w:t>// LCM</w:t>
            </w:r>
          </w:p>
          <w:p w14:paraId="06F72B35"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4EC9B0"/>
                <w:sz w:val="21"/>
                <w:szCs w:val="21"/>
                <w:lang w:val="en-IN" w:eastAsia="en-IN"/>
              </w:rPr>
              <w:t>int</w:t>
            </w:r>
            <w:r w:rsidRPr="00746A2D">
              <w:rPr>
                <w:rFonts w:ascii="Consolas" w:eastAsia="Times New Roman" w:hAnsi="Consolas" w:cs="Times New Roman"/>
                <w:color w:val="CCCCCC"/>
                <w:sz w:val="21"/>
                <w:szCs w:val="21"/>
                <w:lang w:val="en-IN" w:eastAsia="en-IN"/>
              </w:rPr>
              <w:t xml:space="preserve"> </w:t>
            </w:r>
            <w:proofErr w:type="spellStart"/>
            <w:r w:rsidRPr="00746A2D">
              <w:rPr>
                <w:rFonts w:ascii="Consolas" w:eastAsia="Times New Roman" w:hAnsi="Consolas" w:cs="Times New Roman"/>
                <w:color w:val="9CDCFE"/>
                <w:sz w:val="21"/>
                <w:szCs w:val="21"/>
                <w:lang w:val="en-IN" w:eastAsia="en-IN"/>
              </w:rPr>
              <w:t>lcmResult</w:t>
            </w:r>
            <w:proofErr w:type="spellEnd"/>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D4D4D4"/>
                <w:sz w:val="21"/>
                <w:szCs w:val="21"/>
                <w:lang w:val="en-IN" w:eastAsia="en-IN"/>
              </w:rPr>
              <w:t>=</w:t>
            </w: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9CDCFE"/>
                <w:sz w:val="21"/>
                <w:szCs w:val="21"/>
                <w:lang w:val="en-IN" w:eastAsia="en-IN"/>
              </w:rPr>
              <w:t>fraction1</w:t>
            </w:r>
            <w:r w:rsidRPr="00746A2D">
              <w:rPr>
                <w:rFonts w:ascii="Consolas" w:eastAsia="Times New Roman" w:hAnsi="Consolas" w:cs="Times New Roman"/>
                <w:color w:val="CCCCCC"/>
                <w:sz w:val="21"/>
                <w:szCs w:val="21"/>
                <w:lang w:val="en-IN" w:eastAsia="en-IN"/>
              </w:rPr>
              <w:t>.</w:t>
            </w:r>
            <w:r w:rsidRPr="00746A2D">
              <w:rPr>
                <w:rFonts w:ascii="Consolas" w:eastAsia="Times New Roman" w:hAnsi="Consolas" w:cs="Times New Roman"/>
                <w:color w:val="DCDCAA"/>
                <w:sz w:val="21"/>
                <w:szCs w:val="21"/>
                <w:lang w:val="en-IN" w:eastAsia="en-IN"/>
              </w:rPr>
              <w:t>lcm</w:t>
            </w:r>
            <w:r w:rsidRPr="00746A2D">
              <w:rPr>
                <w:rFonts w:ascii="Consolas" w:eastAsia="Times New Roman" w:hAnsi="Consolas" w:cs="Times New Roman"/>
                <w:color w:val="CCCCCC"/>
                <w:sz w:val="21"/>
                <w:szCs w:val="21"/>
                <w:lang w:val="en-IN" w:eastAsia="en-IN"/>
              </w:rPr>
              <w:t>(</w:t>
            </w:r>
            <w:r w:rsidRPr="00746A2D">
              <w:rPr>
                <w:rFonts w:ascii="Consolas" w:eastAsia="Times New Roman" w:hAnsi="Consolas" w:cs="Times New Roman"/>
                <w:color w:val="9CDCFE"/>
                <w:sz w:val="21"/>
                <w:szCs w:val="21"/>
                <w:lang w:val="en-IN" w:eastAsia="en-IN"/>
              </w:rPr>
              <w:t>fraction2</w:t>
            </w:r>
            <w:r w:rsidRPr="00746A2D">
              <w:rPr>
                <w:rFonts w:ascii="Consolas" w:eastAsia="Times New Roman" w:hAnsi="Consolas" w:cs="Times New Roman"/>
                <w:color w:val="CCCCCC"/>
                <w:sz w:val="21"/>
                <w:szCs w:val="21"/>
                <w:lang w:val="en-IN" w:eastAsia="en-IN"/>
              </w:rPr>
              <w:t>);</w:t>
            </w:r>
          </w:p>
          <w:p w14:paraId="5341406F"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r w:rsidRPr="00746A2D">
              <w:rPr>
                <w:rFonts w:ascii="Consolas" w:eastAsia="Times New Roman" w:hAnsi="Consolas" w:cs="Times New Roman"/>
                <w:color w:val="CCCCCC"/>
                <w:sz w:val="21"/>
                <w:szCs w:val="21"/>
                <w:lang w:val="en-IN" w:eastAsia="en-IN"/>
              </w:rPr>
              <w:t xml:space="preserve">        </w:t>
            </w:r>
            <w:proofErr w:type="spellStart"/>
            <w:r w:rsidRPr="00746A2D">
              <w:rPr>
                <w:rFonts w:ascii="Consolas" w:eastAsia="Times New Roman" w:hAnsi="Consolas" w:cs="Times New Roman"/>
                <w:color w:val="4EC9B0"/>
                <w:sz w:val="21"/>
                <w:szCs w:val="21"/>
                <w:lang w:val="en-IN" w:eastAsia="en-IN"/>
              </w:rPr>
              <w:t>System</w:t>
            </w:r>
            <w:r w:rsidRPr="00746A2D">
              <w:rPr>
                <w:rFonts w:ascii="Consolas" w:eastAsia="Times New Roman" w:hAnsi="Consolas" w:cs="Times New Roman"/>
                <w:color w:val="CCCCCC"/>
                <w:sz w:val="21"/>
                <w:szCs w:val="21"/>
                <w:lang w:val="en-IN" w:eastAsia="en-IN"/>
              </w:rPr>
              <w:t>.</w:t>
            </w:r>
            <w:r w:rsidRPr="00746A2D">
              <w:rPr>
                <w:rFonts w:ascii="Consolas" w:eastAsia="Times New Roman" w:hAnsi="Consolas" w:cs="Times New Roman"/>
                <w:color w:val="4FC1FF"/>
                <w:sz w:val="21"/>
                <w:szCs w:val="21"/>
                <w:lang w:val="en-IN" w:eastAsia="en-IN"/>
              </w:rPr>
              <w:t>out</w:t>
            </w:r>
            <w:r w:rsidRPr="00746A2D">
              <w:rPr>
                <w:rFonts w:ascii="Consolas" w:eastAsia="Times New Roman" w:hAnsi="Consolas" w:cs="Times New Roman"/>
                <w:color w:val="CCCCCC"/>
                <w:sz w:val="21"/>
                <w:szCs w:val="21"/>
                <w:lang w:val="en-IN" w:eastAsia="en-IN"/>
              </w:rPr>
              <w:t>.</w:t>
            </w:r>
            <w:r w:rsidRPr="00746A2D">
              <w:rPr>
                <w:rFonts w:ascii="Consolas" w:eastAsia="Times New Roman" w:hAnsi="Consolas" w:cs="Times New Roman"/>
                <w:color w:val="DCDCAA"/>
                <w:sz w:val="21"/>
                <w:szCs w:val="21"/>
                <w:lang w:val="en-IN" w:eastAsia="en-IN"/>
              </w:rPr>
              <w:t>println</w:t>
            </w:r>
            <w:proofErr w:type="spellEnd"/>
            <w:r w:rsidRPr="00746A2D">
              <w:rPr>
                <w:rFonts w:ascii="Consolas" w:eastAsia="Times New Roman" w:hAnsi="Consolas" w:cs="Times New Roman"/>
                <w:color w:val="CCCCCC"/>
                <w:sz w:val="21"/>
                <w:szCs w:val="21"/>
                <w:lang w:val="en-IN" w:eastAsia="en-IN"/>
              </w:rPr>
              <w:t>(</w:t>
            </w:r>
            <w:r w:rsidRPr="00746A2D">
              <w:rPr>
                <w:rFonts w:ascii="Consolas" w:eastAsia="Times New Roman" w:hAnsi="Consolas" w:cs="Times New Roman"/>
                <w:color w:val="CE9178"/>
                <w:sz w:val="21"/>
                <w:szCs w:val="21"/>
                <w:lang w:val="en-IN" w:eastAsia="en-IN"/>
              </w:rPr>
              <w:t>"LCM: "</w:t>
            </w:r>
            <w:r w:rsidRPr="00746A2D">
              <w:rPr>
                <w:rFonts w:ascii="Consolas" w:eastAsia="Times New Roman" w:hAnsi="Consolas" w:cs="Times New Roman"/>
                <w:color w:val="CCCCCC"/>
                <w:sz w:val="21"/>
                <w:szCs w:val="21"/>
                <w:lang w:val="en-IN" w:eastAsia="en-IN"/>
              </w:rPr>
              <w:t xml:space="preserve"> </w:t>
            </w:r>
            <w:r w:rsidRPr="00746A2D">
              <w:rPr>
                <w:rFonts w:ascii="Consolas" w:eastAsia="Times New Roman" w:hAnsi="Consolas" w:cs="Times New Roman"/>
                <w:color w:val="D4D4D4"/>
                <w:sz w:val="21"/>
                <w:szCs w:val="21"/>
                <w:lang w:val="en-IN" w:eastAsia="en-IN"/>
              </w:rPr>
              <w:t>+</w:t>
            </w:r>
            <w:r w:rsidRPr="00746A2D">
              <w:rPr>
                <w:rFonts w:ascii="Consolas" w:eastAsia="Times New Roman" w:hAnsi="Consolas" w:cs="Times New Roman"/>
                <w:color w:val="CCCCCC"/>
                <w:sz w:val="21"/>
                <w:szCs w:val="21"/>
                <w:lang w:val="en-IN" w:eastAsia="en-IN"/>
              </w:rPr>
              <w:t xml:space="preserve"> </w:t>
            </w:r>
            <w:proofErr w:type="spellStart"/>
            <w:r w:rsidRPr="00746A2D">
              <w:rPr>
                <w:rFonts w:ascii="Consolas" w:eastAsia="Times New Roman" w:hAnsi="Consolas" w:cs="Times New Roman"/>
                <w:color w:val="9CDCFE"/>
                <w:sz w:val="21"/>
                <w:szCs w:val="21"/>
                <w:lang w:val="en-IN" w:eastAsia="en-IN"/>
              </w:rPr>
              <w:t>lcmResult</w:t>
            </w:r>
            <w:proofErr w:type="spellEnd"/>
            <w:r w:rsidRPr="00746A2D">
              <w:rPr>
                <w:rFonts w:ascii="Consolas" w:eastAsia="Times New Roman" w:hAnsi="Consolas" w:cs="Times New Roman"/>
                <w:color w:val="CCCCCC"/>
                <w:sz w:val="21"/>
                <w:szCs w:val="21"/>
                <w:lang w:val="en-IN" w:eastAsia="en-IN"/>
              </w:rPr>
              <w:t>);</w:t>
            </w:r>
          </w:p>
          <w:p w14:paraId="0951B44D"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r w:rsidRPr="00746A2D">
              <w:rPr>
                <w:rFonts w:ascii="Consolas" w:eastAsia="Times New Roman" w:hAnsi="Consolas" w:cs="Times New Roman"/>
                <w:color w:val="CCCCCC"/>
                <w:sz w:val="21"/>
                <w:szCs w:val="21"/>
                <w:lang w:val="en-IN" w:eastAsia="en-IN"/>
              </w:rPr>
              <w:t>    }</w:t>
            </w:r>
          </w:p>
          <w:p w14:paraId="1E7E9683"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r w:rsidRPr="00746A2D">
              <w:rPr>
                <w:rFonts w:ascii="Consolas" w:eastAsia="Times New Roman" w:hAnsi="Consolas" w:cs="Times New Roman"/>
                <w:color w:val="CCCCCC"/>
                <w:sz w:val="21"/>
                <w:szCs w:val="21"/>
                <w:lang w:val="en-IN" w:eastAsia="en-IN"/>
              </w:rPr>
              <w:t>}</w:t>
            </w:r>
          </w:p>
          <w:p w14:paraId="7960DD54" w14:textId="77777777" w:rsidR="00746A2D" w:rsidRPr="00746A2D" w:rsidRDefault="00746A2D" w:rsidP="00746A2D">
            <w:pPr>
              <w:shd w:val="clear" w:color="auto" w:fill="1F1F1F"/>
              <w:spacing w:line="285" w:lineRule="atLeast"/>
              <w:rPr>
                <w:rFonts w:ascii="Consolas" w:eastAsia="Times New Roman" w:hAnsi="Consolas" w:cs="Times New Roman"/>
                <w:color w:val="CCCCCC"/>
                <w:sz w:val="21"/>
                <w:szCs w:val="21"/>
                <w:lang w:val="en-IN" w:eastAsia="en-IN"/>
              </w:rPr>
            </w:pPr>
          </w:p>
          <w:p w14:paraId="6F57CA7F" w14:textId="58C08F32" w:rsidR="00DC3C62" w:rsidRPr="004626DF" w:rsidRDefault="00DC3C62" w:rsidP="00746A2D">
            <w:pPr>
              <w:widowControl w:val="0"/>
              <w:suppressAutoHyphens/>
              <w:spacing w:line="264" w:lineRule="auto"/>
              <w:jc w:val="both"/>
              <w:rPr>
                <w:rFonts w:ascii="Times New Roman" w:eastAsia="Times New Roman" w:hAnsi="Times New Roman" w:cs="Times New Roman"/>
                <w:sz w:val="24"/>
                <w:szCs w:val="24"/>
              </w:rPr>
            </w:pPr>
          </w:p>
        </w:tc>
      </w:tr>
    </w:tbl>
    <w:p w14:paraId="00B50958" w14:textId="0AB7FE47"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075312" w14:paraId="216320AF" w14:textId="77777777" w:rsidTr="00075312">
        <w:tc>
          <w:tcPr>
            <w:tcW w:w="9782" w:type="dxa"/>
          </w:tcPr>
          <w:p w14:paraId="1A03DDDD" w14:textId="3A01D603" w:rsidR="00075312" w:rsidRPr="007609F2" w:rsidRDefault="00075312" w:rsidP="00746A2D">
            <w:pPr>
              <w:shd w:val="clear" w:color="auto" w:fill="FFFFFF"/>
              <w:spacing w:before="100" w:after="100"/>
              <w:ind w:left="-709" w:firstLine="709"/>
              <w:rPr>
                <w:rFonts w:ascii="Times New Roman" w:hAnsi="Times New Roman"/>
                <w:b/>
                <w:sz w:val="24"/>
                <w:szCs w:val="24"/>
              </w:rPr>
            </w:pPr>
            <w:r>
              <w:rPr>
                <w:rFonts w:ascii="Times New Roman" w:hAnsi="Times New Roman"/>
                <w:b/>
                <w:color w:val="BC202E"/>
                <w:sz w:val="24"/>
                <w:szCs w:val="24"/>
              </w:rPr>
              <w:t xml:space="preserve">Output: </w:t>
            </w:r>
          </w:p>
        </w:tc>
      </w:tr>
      <w:tr w:rsidR="00075312" w14:paraId="4F84130C" w14:textId="77777777" w:rsidTr="00075312">
        <w:tc>
          <w:tcPr>
            <w:tcW w:w="9782" w:type="dxa"/>
          </w:tcPr>
          <w:p w14:paraId="36F3AAF0" w14:textId="77777777" w:rsidR="005F6A93" w:rsidRDefault="005F6A93" w:rsidP="005F6A93">
            <w:pPr>
              <w:pStyle w:val="ListParagraph"/>
              <w:widowControl w:val="0"/>
              <w:suppressAutoHyphens/>
              <w:spacing w:line="264" w:lineRule="auto"/>
              <w:jc w:val="both"/>
              <w:rPr>
                <w:rFonts w:ascii="Times New Roman" w:hAnsi="Times New Roman"/>
                <w:sz w:val="24"/>
                <w:szCs w:val="24"/>
                <w:lang w:eastAsia="en-IN"/>
              </w:rPr>
            </w:pPr>
          </w:p>
          <w:p w14:paraId="7C11CB61" w14:textId="71A822F1" w:rsidR="0000340B" w:rsidRDefault="0000340B" w:rsidP="005F6A93">
            <w:pPr>
              <w:pStyle w:val="ListParagraph"/>
              <w:widowControl w:val="0"/>
              <w:numPr>
                <w:ilvl w:val="0"/>
                <w:numId w:val="41"/>
              </w:numPr>
              <w:suppressAutoHyphens/>
              <w:spacing w:line="264" w:lineRule="auto"/>
              <w:jc w:val="both"/>
              <w:rPr>
                <w:rFonts w:ascii="Times New Roman" w:hAnsi="Times New Roman"/>
                <w:b/>
                <w:bCs/>
                <w:sz w:val="24"/>
                <w:szCs w:val="24"/>
                <w:lang w:eastAsia="en-IN"/>
              </w:rPr>
            </w:pPr>
          </w:p>
          <w:p w14:paraId="7ACF8AF8" w14:textId="4BB9E2A0" w:rsidR="005F6A93" w:rsidRDefault="00E81997" w:rsidP="005F6A93">
            <w:pPr>
              <w:widowControl w:val="0"/>
              <w:suppressAutoHyphens/>
              <w:spacing w:line="264" w:lineRule="auto"/>
              <w:jc w:val="center"/>
              <w:rPr>
                <w:rFonts w:ascii="Times New Roman" w:hAnsi="Times New Roman"/>
                <w:b/>
                <w:bCs/>
                <w:sz w:val="24"/>
                <w:szCs w:val="24"/>
                <w:lang w:eastAsia="en-IN"/>
              </w:rPr>
            </w:pPr>
            <w:r w:rsidRPr="00E81997">
              <w:rPr>
                <w:rFonts w:ascii="Times New Roman" w:hAnsi="Times New Roman"/>
                <w:b/>
                <w:bCs/>
                <w:noProof/>
                <w:sz w:val="24"/>
                <w:szCs w:val="24"/>
                <w:lang w:eastAsia="en-IN"/>
              </w:rPr>
              <w:drawing>
                <wp:inline distT="0" distB="0" distL="0" distR="0" wp14:anchorId="3537FE73" wp14:editId="402951F3">
                  <wp:extent cx="5037257" cy="1470787"/>
                  <wp:effectExtent l="0" t="0" r="0" b="0"/>
                  <wp:docPr id="158706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65109" name=""/>
                          <pic:cNvPicPr/>
                        </pic:nvPicPr>
                        <pic:blipFill>
                          <a:blip r:embed="rId9"/>
                          <a:stretch>
                            <a:fillRect/>
                          </a:stretch>
                        </pic:blipFill>
                        <pic:spPr>
                          <a:xfrm>
                            <a:off x="0" y="0"/>
                            <a:ext cx="5037257" cy="1470787"/>
                          </a:xfrm>
                          <a:prstGeom prst="rect">
                            <a:avLst/>
                          </a:prstGeom>
                        </pic:spPr>
                      </pic:pic>
                    </a:graphicData>
                  </a:graphic>
                </wp:inline>
              </w:drawing>
            </w:r>
          </w:p>
          <w:p w14:paraId="4B8784AC" w14:textId="77777777" w:rsidR="00746A2D" w:rsidRDefault="00746A2D" w:rsidP="005F6A93">
            <w:pPr>
              <w:widowControl w:val="0"/>
              <w:suppressAutoHyphens/>
              <w:spacing w:line="264" w:lineRule="auto"/>
              <w:jc w:val="center"/>
              <w:rPr>
                <w:rFonts w:ascii="Times New Roman" w:hAnsi="Times New Roman"/>
                <w:b/>
                <w:bCs/>
                <w:sz w:val="24"/>
                <w:szCs w:val="24"/>
                <w:lang w:eastAsia="en-IN"/>
              </w:rPr>
            </w:pPr>
          </w:p>
          <w:p w14:paraId="0B9EF01A" w14:textId="77777777" w:rsidR="00746A2D" w:rsidRDefault="00746A2D" w:rsidP="005F6A93">
            <w:pPr>
              <w:widowControl w:val="0"/>
              <w:suppressAutoHyphens/>
              <w:spacing w:line="264" w:lineRule="auto"/>
              <w:jc w:val="center"/>
              <w:rPr>
                <w:rFonts w:ascii="Times New Roman" w:hAnsi="Times New Roman"/>
                <w:b/>
                <w:bCs/>
                <w:sz w:val="24"/>
                <w:szCs w:val="24"/>
                <w:lang w:eastAsia="en-IN"/>
              </w:rPr>
            </w:pPr>
          </w:p>
          <w:p w14:paraId="6D6B9B49" w14:textId="77777777" w:rsidR="00746A2D" w:rsidRDefault="00746A2D" w:rsidP="005F6A93">
            <w:pPr>
              <w:widowControl w:val="0"/>
              <w:suppressAutoHyphens/>
              <w:spacing w:line="264" w:lineRule="auto"/>
              <w:jc w:val="center"/>
              <w:rPr>
                <w:rFonts w:ascii="Times New Roman" w:hAnsi="Times New Roman"/>
                <w:b/>
                <w:bCs/>
                <w:sz w:val="24"/>
                <w:szCs w:val="24"/>
                <w:lang w:eastAsia="en-IN"/>
              </w:rPr>
            </w:pPr>
          </w:p>
          <w:p w14:paraId="7BDD2233" w14:textId="77777777" w:rsidR="00746A2D" w:rsidRDefault="00746A2D" w:rsidP="005F6A93">
            <w:pPr>
              <w:widowControl w:val="0"/>
              <w:suppressAutoHyphens/>
              <w:spacing w:line="264" w:lineRule="auto"/>
              <w:jc w:val="center"/>
              <w:rPr>
                <w:rFonts w:ascii="Times New Roman" w:hAnsi="Times New Roman"/>
                <w:b/>
                <w:bCs/>
                <w:sz w:val="24"/>
                <w:szCs w:val="24"/>
                <w:lang w:eastAsia="en-IN"/>
              </w:rPr>
            </w:pPr>
          </w:p>
          <w:p w14:paraId="603EDA56" w14:textId="77777777" w:rsidR="00746A2D" w:rsidRDefault="00746A2D" w:rsidP="005F6A93">
            <w:pPr>
              <w:widowControl w:val="0"/>
              <w:suppressAutoHyphens/>
              <w:spacing w:line="264" w:lineRule="auto"/>
              <w:jc w:val="center"/>
              <w:rPr>
                <w:rFonts w:ascii="Times New Roman" w:hAnsi="Times New Roman"/>
                <w:b/>
                <w:bCs/>
                <w:sz w:val="24"/>
                <w:szCs w:val="24"/>
                <w:lang w:eastAsia="en-IN"/>
              </w:rPr>
            </w:pPr>
          </w:p>
          <w:p w14:paraId="644CC417" w14:textId="77777777" w:rsidR="00746A2D" w:rsidRDefault="00746A2D" w:rsidP="005F6A93">
            <w:pPr>
              <w:widowControl w:val="0"/>
              <w:suppressAutoHyphens/>
              <w:spacing w:line="264" w:lineRule="auto"/>
              <w:jc w:val="center"/>
              <w:rPr>
                <w:rFonts w:ascii="Times New Roman" w:hAnsi="Times New Roman"/>
                <w:b/>
                <w:bCs/>
                <w:sz w:val="24"/>
                <w:szCs w:val="24"/>
                <w:lang w:eastAsia="en-IN"/>
              </w:rPr>
            </w:pPr>
          </w:p>
          <w:p w14:paraId="090A58BF" w14:textId="77777777" w:rsidR="00746A2D" w:rsidRDefault="00746A2D" w:rsidP="005F6A93">
            <w:pPr>
              <w:widowControl w:val="0"/>
              <w:suppressAutoHyphens/>
              <w:spacing w:line="264" w:lineRule="auto"/>
              <w:jc w:val="center"/>
              <w:rPr>
                <w:rFonts w:ascii="Times New Roman" w:hAnsi="Times New Roman"/>
                <w:b/>
                <w:bCs/>
                <w:sz w:val="24"/>
                <w:szCs w:val="24"/>
                <w:lang w:eastAsia="en-IN"/>
              </w:rPr>
            </w:pPr>
          </w:p>
          <w:p w14:paraId="5853712E" w14:textId="77777777" w:rsidR="00746A2D" w:rsidRPr="005F6A93" w:rsidRDefault="00746A2D" w:rsidP="00BB0005">
            <w:pPr>
              <w:widowControl w:val="0"/>
              <w:suppressAutoHyphens/>
              <w:spacing w:line="264" w:lineRule="auto"/>
              <w:rPr>
                <w:rFonts w:ascii="Times New Roman" w:hAnsi="Times New Roman"/>
                <w:b/>
                <w:bCs/>
                <w:sz w:val="24"/>
                <w:szCs w:val="24"/>
                <w:lang w:eastAsia="en-IN"/>
              </w:rPr>
            </w:pPr>
          </w:p>
          <w:p w14:paraId="52C48F5D" w14:textId="6F371F85" w:rsidR="005F6A93" w:rsidRDefault="005F6A93" w:rsidP="005F6A93">
            <w:pPr>
              <w:pStyle w:val="ListParagraph"/>
              <w:widowControl w:val="0"/>
              <w:numPr>
                <w:ilvl w:val="0"/>
                <w:numId w:val="41"/>
              </w:numPr>
              <w:suppressAutoHyphens/>
              <w:spacing w:line="264" w:lineRule="auto"/>
              <w:jc w:val="both"/>
              <w:rPr>
                <w:rFonts w:ascii="Times New Roman" w:hAnsi="Times New Roman"/>
                <w:b/>
                <w:bCs/>
                <w:sz w:val="24"/>
                <w:szCs w:val="24"/>
                <w:lang w:eastAsia="en-IN"/>
              </w:rPr>
            </w:pPr>
          </w:p>
          <w:p w14:paraId="0E896EE8" w14:textId="11A90787" w:rsidR="00746A2D" w:rsidRPr="00746A2D" w:rsidRDefault="007B6A6B" w:rsidP="00746A2D">
            <w:pPr>
              <w:widowControl w:val="0"/>
              <w:suppressAutoHyphens/>
              <w:spacing w:line="264" w:lineRule="auto"/>
              <w:jc w:val="center"/>
              <w:rPr>
                <w:rFonts w:ascii="Times New Roman" w:hAnsi="Times New Roman"/>
                <w:b/>
                <w:bCs/>
                <w:sz w:val="24"/>
                <w:szCs w:val="24"/>
                <w:lang w:eastAsia="en-IN"/>
              </w:rPr>
            </w:pPr>
            <w:r w:rsidRPr="007B6A6B">
              <w:rPr>
                <w:rFonts w:ascii="Times New Roman" w:hAnsi="Times New Roman"/>
                <w:b/>
                <w:bCs/>
                <w:noProof/>
                <w:sz w:val="24"/>
                <w:szCs w:val="24"/>
                <w:lang w:eastAsia="en-IN"/>
              </w:rPr>
              <w:lastRenderedPageBreak/>
              <w:drawing>
                <wp:inline distT="0" distB="0" distL="0" distR="0" wp14:anchorId="1C927147" wp14:editId="39108337">
                  <wp:extent cx="4961050" cy="1844200"/>
                  <wp:effectExtent l="0" t="0" r="0" b="3810"/>
                  <wp:docPr id="1852372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372076" name=""/>
                          <pic:cNvPicPr/>
                        </pic:nvPicPr>
                        <pic:blipFill>
                          <a:blip r:embed="rId10"/>
                          <a:stretch>
                            <a:fillRect/>
                          </a:stretch>
                        </pic:blipFill>
                        <pic:spPr>
                          <a:xfrm>
                            <a:off x="0" y="0"/>
                            <a:ext cx="4961050" cy="1844200"/>
                          </a:xfrm>
                          <a:prstGeom prst="rect">
                            <a:avLst/>
                          </a:prstGeom>
                        </pic:spPr>
                      </pic:pic>
                    </a:graphicData>
                  </a:graphic>
                </wp:inline>
              </w:drawing>
            </w:r>
          </w:p>
          <w:p w14:paraId="214AD96E" w14:textId="66274750" w:rsidR="005F6A93" w:rsidRPr="005F6A93" w:rsidRDefault="005F6A93" w:rsidP="005F6A93">
            <w:pPr>
              <w:widowControl w:val="0"/>
              <w:suppressAutoHyphens/>
              <w:spacing w:line="264" w:lineRule="auto"/>
              <w:ind w:left="360"/>
              <w:jc w:val="both"/>
              <w:rPr>
                <w:rFonts w:ascii="Times New Roman" w:hAnsi="Times New Roman"/>
                <w:sz w:val="24"/>
                <w:szCs w:val="24"/>
                <w:lang w:eastAsia="en-IN"/>
              </w:rPr>
            </w:pPr>
          </w:p>
        </w:tc>
      </w:tr>
    </w:tbl>
    <w:p w14:paraId="0DA3BE7A" w14:textId="77777777" w:rsidR="00F10BB3" w:rsidRDefault="00F10BB3" w:rsidP="00F10BB3">
      <w:pPr>
        <w:spacing w:after="0"/>
      </w:pPr>
    </w:p>
    <w:tbl>
      <w:tblPr>
        <w:tblStyle w:val="TableGrid"/>
        <w:tblW w:w="0" w:type="auto"/>
        <w:tblInd w:w="-176" w:type="dxa"/>
        <w:tblLook w:val="04A0" w:firstRow="1" w:lastRow="0" w:firstColumn="1" w:lastColumn="0" w:noHBand="0" w:noVBand="1"/>
      </w:tblPr>
      <w:tblGrid>
        <w:gridCol w:w="9782"/>
      </w:tblGrid>
      <w:tr w:rsidR="00F061A3" w14:paraId="5A0C043E" w14:textId="77777777" w:rsidTr="00075312">
        <w:tc>
          <w:tcPr>
            <w:tcW w:w="9782" w:type="dxa"/>
          </w:tcPr>
          <w:p w14:paraId="28CCF627" w14:textId="2F6DBEF0" w:rsidR="00F061A3" w:rsidRPr="007609F2" w:rsidRDefault="00F061A3" w:rsidP="00746A2D">
            <w:pPr>
              <w:shd w:val="clear" w:color="auto" w:fill="FFFFFF"/>
              <w:spacing w:before="100" w:after="100"/>
              <w:ind w:left="-709" w:firstLine="709"/>
              <w:rPr>
                <w:rFonts w:ascii="Times New Roman" w:hAnsi="Times New Roman"/>
                <w:b/>
                <w:sz w:val="24"/>
                <w:szCs w:val="24"/>
              </w:rPr>
            </w:pPr>
            <w:r w:rsidRPr="00F061A3">
              <w:rPr>
                <w:rFonts w:ascii="Times New Roman" w:hAnsi="Times New Roman"/>
                <w:b/>
                <w:color w:val="BC202E"/>
                <w:sz w:val="24"/>
                <w:szCs w:val="24"/>
              </w:rPr>
              <w:t>Post Lab Subjective/Objective type Questions</w:t>
            </w:r>
            <w:r>
              <w:rPr>
                <w:rFonts w:ascii="Times New Roman" w:hAnsi="Times New Roman"/>
                <w:b/>
                <w:color w:val="BC202E"/>
                <w:sz w:val="24"/>
                <w:szCs w:val="24"/>
              </w:rPr>
              <w:t xml:space="preserve">: </w:t>
            </w:r>
          </w:p>
        </w:tc>
      </w:tr>
      <w:tr w:rsidR="00F061A3" w14:paraId="1F3A1967" w14:textId="77777777" w:rsidTr="00746A2D">
        <w:trPr>
          <w:trHeight w:val="223"/>
        </w:trPr>
        <w:tc>
          <w:tcPr>
            <w:tcW w:w="9782" w:type="dxa"/>
          </w:tcPr>
          <w:p w14:paraId="7E5BA7D4" w14:textId="77777777" w:rsidR="00AE2EF6" w:rsidRDefault="0063360E" w:rsidP="00DB576D">
            <w:pPr>
              <w:pStyle w:val="ListParagraph"/>
              <w:numPr>
                <w:ilvl w:val="0"/>
                <w:numId w:val="37"/>
              </w:numPr>
              <w:spacing w:before="100" w:after="100"/>
              <w:ind w:left="714" w:hanging="357"/>
              <w:jc w:val="both"/>
              <w:rPr>
                <w:rFonts w:ascii="Times New Roman" w:hAnsi="Times New Roman"/>
                <w:b/>
                <w:bCs/>
                <w:iCs/>
                <w:sz w:val="24"/>
                <w:szCs w:val="24"/>
              </w:rPr>
            </w:pPr>
            <w:r w:rsidRPr="00746A2D">
              <w:rPr>
                <w:rFonts w:ascii="Times New Roman" w:hAnsi="Times New Roman"/>
                <w:b/>
                <w:bCs/>
                <w:iCs/>
                <w:sz w:val="24"/>
                <w:szCs w:val="24"/>
              </w:rPr>
              <w:t>Which package is always imported by default?</w:t>
            </w:r>
          </w:p>
          <w:p w14:paraId="0AE4B04F" w14:textId="0F3FA76D" w:rsidR="00DB576D" w:rsidRPr="00EB4CF9" w:rsidRDefault="00DB576D" w:rsidP="00EB4CF9">
            <w:pPr>
              <w:shd w:val="clear" w:color="auto" w:fill="FFFFFF"/>
              <w:spacing w:before="100" w:after="100"/>
              <w:ind w:left="714"/>
              <w:rPr>
                <w:rFonts w:ascii="Times New Roman" w:eastAsia="Times New Roman" w:hAnsi="Times New Roman"/>
                <w:bCs/>
                <w:iCs/>
                <w:sz w:val="24"/>
                <w:szCs w:val="24"/>
              </w:rPr>
            </w:pPr>
            <w:r w:rsidRPr="00DB576D">
              <w:rPr>
                <w:rFonts w:ascii="Times New Roman" w:eastAsia="Times New Roman" w:hAnsi="Times New Roman"/>
                <w:bCs/>
                <w:iCs/>
                <w:sz w:val="24"/>
                <w:szCs w:val="24"/>
              </w:rPr>
              <w:t xml:space="preserve">The </w:t>
            </w:r>
            <w:proofErr w:type="spellStart"/>
            <w:proofErr w:type="gramStart"/>
            <w:r w:rsidRPr="00DB576D">
              <w:rPr>
                <w:rFonts w:ascii="Times New Roman" w:eastAsia="Times New Roman" w:hAnsi="Times New Roman"/>
                <w:bCs/>
                <w:iCs/>
                <w:sz w:val="24"/>
                <w:szCs w:val="24"/>
              </w:rPr>
              <w:t>java.lang</w:t>
            </w:r>
            <w:proofErr w:type="spellEnd"/>
            <w:proofErr w:type="gramEnd"/>
            <w:r w:rsidRPr="00DB576D">
              <w:rPr>
                <w:rFonts w:ascii="Times New Roman" w:eastAsia="Times New Roman" w:hAnsi="Times New Roman"/>
                <w:bCs/>
                <w:iCs/>
                <w:sz w:val="24"/>
                <w:szCs w:val="24"/>
              </w:rPr>
              <w:t xml:space="preserve"> package is always imported by default in Java. This package contains fundamental classes and interfaces that are automatically available to all Java programs. Some of the commonly used classes from the </w:t>
            </w:r>
            <w:proofErr w:type="spellStart"/>
            <w:proofErr w:type="gramStart"/>
            <w:r w:rsidRPr="00DB576D">
              <w:rPr>
                <w:rFonts w:ascii="Times New Roman" w:eastAsia="Times New Roman" w:hAnsi="Times New Roman"/>
                <w:iCs/>
                <w:sz w:val="24"/>
                <w:szCs w:val="24"/>
              </w:rPr>
              <w:t>java.lang</w:t>
            </w:r>
            <w:proofErr w:type="spellEnd"/>
            <w:proofErr w:type="gramEnd"/>
            <w:r w:rsidRPr="00DB576D">
              <w:rPr>
                <w:rFonts w:ascii="Times New Roman" w:eastAsia="Times New Roman" w:hAnsi="Times New Roman"/>
                <w:bCs/>
                <w:iCs/>
                <w:sz w:val="24"/>
                <w:szCs w:val="24"/>
              </w:rPr>
              <w:t xml:space="preserve"> package include </w:t>
            </w:r>
            <w:r w:rsidRPr="00DB576D">
              <w:rPr>
                <w:rFonts w:ascii="Times New Roman" w:eastAsia="Times New Roman" w:hAnsi="Times New Roman"/>
                <w:iCs/>
                <w:sz w:val="24"/>
                <w:szCs w:val="24"/>
              </w:rPr>
              <w:t>String</w:t>
            </w:r>
            <w:r w:rsidRPr="00DB576D">
              <w:rPr>
                <w:rFonts w:ascii="Times New Roman" w:eastAsia="Times New Roman" w:hAnsi="Times New Roman"/>
                <w:bCs/>
                <w:iCs/>
                <w:sz w:val="24"/>
                <w:szCs w:val="24"/>
              </w:rPr>
              <w:t xml:space="preserve">, </w:t>
            </w:r>
            <w:r w:rsidRPr="00DB576D">
              <w:rPr>
                <w:rFonts w:ascii="Times New Roman" w:eastAsia="Times New Roman" w:hAnsi="Times New Roman"/>
                <w:iCs/>
                <w:sz w:val="24"/>
                <w:szCs w:val="24"/>
              </w:rPr>
              <w:t>Object</w:t>
            </w:r>
            <w:r w:rsidRPr="00DB576D">
              <w:rPr>
                <w:rFonts w:ascii="Times New Roman" w:eastAsia="Times New Roman" w:hAnsi="Times New Roman"/>
                <w:bCs/>
                <w:iCs/>
                <w:sz w:val="24"/>
                <w:szCs w:val="24"/>
              </w:rPr>
              <w:t xml:space="preserve">, </w:t>
            </w:r>
            <w:r w:rsidRPr="00DB576D">
              <w:rPr>
                <w:rFonts w:ascii="Times New Roman" w:eastAsia="Times New Roman" w:hAnsi="Times New Roman"/>
                <w:iCs/>
                <w:sz w:val="24"/>
                <w:szCs w:val="24"/>
              </w:rPr>
              <w:t>System</w:t>
            </w:r>
            <w:r w:rsidRPr="00DB576D">
              <w:rPr>
                <w:rFonts w:ascii="Times New Roman" w:eastAsia="Times New Roman" w:hAnsi="Times New Roman"/>
                <w:bCs/>
                <w:iCs/>
                <w:sz w:val="24"/>
                <w:szCs w:val="24"/>
              </w:rPr>
              <w:t xml:space="preserve">, and </w:t>
            </w:r>
            <w:r w:rsidRPr="00DB576D">
              <w:rPr>
                <w:rFonts w:ascii="Times New Roman" w:eastAsia="Times New Roman" w:hAnsi="Times New Roman"/>
                <w:iCs/>
                <w:sz w:val="24"/>
                <w:szCs w:val="24"/>
              </w:rPr>
              <w:t>Math</w:t>
            </w:r>
            <w:r w:rsidRPr="00DB576D">
              <w:rPr>
                <w:rFonts w:ascii="Times New Roman" w:eastAsia="Times New Roman" w:hAnsi="Times New Roman"/>
                <w:bCs/>
                <w:iCs/>
                <w:sz w:val="24"/>
                <w:szCs w:val="24"/>
              </w:rPr>
              <w:t>.</w:t>
            </w:r>
          </w:p>
          <w:p w14:paraId="0262CE1B" w14:textId="77777777" w:rsidR="005B7F6D" w:rsidRPr="00EB4CF9" w:rsidRDefault="00DC3C62" w:rsidP="00DB576D">
            <w:pPr>
              <w:pStyle w:val="ListParagraph"/>
              <w:numPr>
                <w:ilvl w:val="0"/>
                <w:numId w:val="37"/>
              </w:numPr>
              <w:spacing w:before="100" w:after="100"/>
              <w:ind w:left="714" w:hanging="357"/>
              <w:jc w:val="both"/>
              <w:rPr>
                <w:rFonts w:ascii="Times New Roman" w:hAnsi="Times New Roman"/>
                <w:iCs/>
                <w:sz w:val="24"/>
                <w:szCs w:val="24"/>
              </w:rPr>
            </w:pPr>
            <w:r w:rsidRPr="00746A2D">
              <w:rPr>
                <w:rFonts w:ascii="Times New Roman" w:hAnsi="Times New Roman"/>
                <w:b/>
                <w:bCs/>
                <w:iCs/>
                <w:sz w:val="24"/>
                <w:szCs w:val="24"/>
              </w:rPr>
              <w:t>Explain the various access specifiers in JAVA with respect to packages.</w:t>
            </w:r>
          </w:p>
          <w:p w14:paraId="584E69C0" w14:textId="77777777" w:rsidR="00EB4CF9" w:rsidRPr="00EB4CF9" w:rsidRDefault="00EB4CF9" w:rsidP="00EB4CF9">
            <w:pPr>
              <w:shd w:val="clear" w:color="auto" w:fill="FFFFFF"/>
              <w:spacing w:before="100" w:after="100"/>
              <w:ind w:left="714"/>
              <w:rPr>
                <w:rFonts w:ascii="Times New Roman" w:eastAsia="Times New Roman" w:hAnsi="Times New Roman"/>
                <w:bCs/>
                <w:iCs/>
                <w:sz w:val="24"/>
                <w:szCs w:val="24"/>
              </w:rPr>
            </w:pPr>
            <w:r w:rsidRPr="00EB4CF9">
              <w:rPr>
                <w:rFonts w:ascii="Times New Roman" w:eastAsia="Times New Roman" w:hAnsi="Times New Roman"/>
                <w:bCs/>
                <w:iCs/>
                <w:sz w:val="24"/>
                <w:szCs w:val="24"/>
              </w:rPr>
              <w:t>In Java, access specifiers are keywords that define the accessibility or visibility of a class, method, or field. They control how these elements can be accessed from other parts of the program. When it comes to packages, the following access specifiers can be used:</w:t>
            </w:r>
          </w:p>
          <w:p w14:paraId="533BD54C" w14:textId="77777777" w:rsidR="00EB4CF9" w:rsidRPr="00EB4CF9" w:rsidRDefault="00EB4CF9" w:rsidP="00EB4CF9">
            <w:pPr>
              <w:pStyle w:val="ListParagraph"/>
              <w:numPr>
                <w:ilvl w:val="0"/>
                <w:numId w:val="43"/>
              </w:numPr>
              <w:shd w:val="clear" w:color="auto" w:fill="FFFFFF"/>
              <w:spacing w:before="100" w:after="100"/>
              <w:rPr>
                <w:rFonts w:ascii="Times New Roman" w:eastAsia="Times New Roman" w:hAnsi="Times New Roman"/>
                <w:bCs/>
                <w:iCs/>
                <w:sz w:val="24"/>
                <w:szCs w:val="24"/>
              </w:rPr>
            </w:pPr>
            <w:r w:rsidRPr="00EB4CF9">
              <w:rPr>
                <w:rFonts w:ascii="Times New Roman" w:eastAsia="Times New Roman" w:hAnsi="Times New Roman"/>
                <w:b/>
                <w:iCs/>
                <w:sz w:val="24"/>
                <w:szCs w:val="24"/>
              </w:rPr>
              <w:t>Public:</w:t>
            </w:r>
            <w:r w:rsidRPr="00EB4CF9">
              <w:rPr>
                <w:rFonts w:ascii="Times New Roman" w:eastAsia="Times New Roman" w:hAnsi="Times New Roman"/>
                <w:bCs/>
                <w:iCs/>
                <w:sz w:val="24"/>
                <w:szCs w:val="24"/>
              </w:rPr>
              <w:t xml:space="preserve"> A public class, method, or field is accessible from any other class or package. This means that any other class can access the public members of the class. For example, a public class can be accessed from any other package.</w:t>
            </w:r>
          </w:p>
          <w:p w14:paraId="3972A9B0" w14:textId="77777777" w:rsidR="00EB4CF9" w:rsidRPr="00EB4CF9" w:rsidRDefault="00EB4CF9" w:rsidP="00EB4CF9">
            <w:pPr>
              <w:pStyle w:val="ListParagraph"/>
              <w:numPr>
                <w:ilvl w:val="0"/>
                <w:numId w:val="43"/>
              </w:numPr>
              <w:shd w:val="clear" w:color="auto" w:fill="FFFFFF"/>
              <w:spacing w:before="100" w:after="100"/>
              <w:rPr>
                <w:rFonts w:ascii="Times New Roman" w:eastAsia="Times New Roman" w:hAnsi="Times New Roman"/>
                <w:bCs/>
                <w:iCs/>
                <w:sz w:val="24"/>
                <w:szCs w:val="24"/>
              </w:rPr>
            </w:pPr>
            <w:r w:rsidRPr="00EB4CF9">
              <w:rPr>
                <w:rFonts w:ascii="Times New Roman" w:eastAsia="Times New Roman" w:hAnsi="Times New Roman"/>
                <w:b/>
                <w:iCs/>
                <w:sz w:val="24"/>
                <w:szCs w:val="24"/>
              </w:rPr>
              <w:t>Protected:</w:t>
            </w:r>
            <w:r w:rsidRPr="00EB4CF9">
              <w:rPr>
                <w:rFonts w:ascii="Times New Roman" w:eastAsia="Times New Roman" w:hAnsi="Times New Roman"/>
                <w:bCs/>
                <w:iCs/>
                <w:sz w:val="24"/>
                <w:szCs w:val="24"/>
              </w:rPr>
              <w:t xml:space="preserve"> A protected class, method, or field is accessible within its own package and to its subclasses, even if they are in different packages. This means that the protected members can be accessed within the package and by the subclasses in any package.</w:t>
            </w:r>
          </w:p>
          <w:p w14:paraId="7EE4A00C" w14:textId="77777777" w:rsidR="00EB4CF9" w:rsidRPr="00EB4CF9" w:rsidRDefault="00EB4CF9" w:rsidP="00EB4CF9">
            <w:pPr>
              <w:pStyle w:val="ListParagraph"/>
              <w:numPr>
                <w:ilvl w:val="0"/>
                <w:numId w:val="43"/>
              </w:numPr>
              <w:shd w:val="clear" w:color="auto" w:fill="FFFFFF"/>
              <w:spacing w:before="100" w:after="100"/>
              <w:rPr>
                <w:rFonts w:ascii="Times New Roman" w:eastAsia="Times New Roman" w:hAnsi="Times New Roman"/>
                <w:bCs/>
                <w:iCs/>
                <w:sz w:val="24"/>
                <w:szCs w:val="24"/>
              </w:rPr>
            </w:pPr>
            <w:r w:rsidRPr="00EB4CF9">
              <w:rPr>
                <w:rFonts w:ascii="Times New Roman" w:eastAsia="Times New Roman" w:hAnsi="Times New Roman"/>
                <w:b/>
                <w:iCs/>
                <w:sz w:val="24"/>
                <w:szCs w:val="24"/>
              </w:rPr>
              <w:t>Default (Package-private):</w:t>
            </w:r>
            <w:r w:rsidRPr="00EB4CF9">
              <w:rPr>
                <w:rFonts w:ascii="Times New Roman" w:eastAsia="Times New Roman" w:hAnsi="Times New Roman"/>
                <w:bCs/>
                <w:iCs/>
                <w:sz w:val="24"/>
                <w:szCs w:val="24"/>
              </w:rPr>
              <w:t xml:space="preserve"> If no access specifier is used, then the default access is applied. A class, method, or field with default access is only accessible within its own package. It cannot be accessed from outside the package, even by the subclasses.</w:t>
            </w:r>
          </w:p>
          <w:p w14:paraId="48C3EBCE" w14:textId="2C12D68C" w:rsidR="00EB4CF9" w:rsidRPr="00EB4CF9" w:rsidRDefault="00EB4CF9" w:rsidP="00EB4CF9">
            <w:pPr>
              <w:pStyle w:val="ListParagraph"/>
              <w:numPr>
                <w:ilvl w:val="0"/>
                <w:numId w:val="43"/>
              </w:numPr>
              <w:shd w:val="clear" w:color="auto" w:fill="FFFFFF"/>
              <w:spacing w:before="100" w:after="100"/>
              <w:rPr>
                <w:rFonts w:ascii="Times New Roman" w:eastAsia="Times New Roman" w:hAnsi="Times New Roman"/>
                <w:bCs/>
                <w:iCs/>
                <w:sz w:val="24"/>
                <w:szCs w:val="24"/>
              </w:rPr>
            </w:pPr>
            <w:r w:rsidRPr="00EB4CF9">
              <w:rPr>
                <w:rFonts w:ascii="Times New Roman" w:eastAsia="Times New Roman" w:hAnsi="Times New Roman"/>
                <w:b/>
                <w:iCs/>
                <w:sz w:val="24"/>
                <w:szCs w:val="24"/>
              </w:rPr>
              <w:t>Private:</w:t>
            </w:r>
            <w:r w:rsidRPr="00EB4CF9">
              <w:rPr>
                <w:rFonts w:ascii="Times New Roman" w:eastAsia="Times New Roman" w:hAnsi="Times New Roman"/>
                <w:bCs/>
                <w:iCs/>
                <w:sz w:val="24"/>
                <w:szCs w:val="24"/>
              </w:rPr>
              <w:t xml:space="preserve"> A private class, method, or field is only accessible within the class in which it is declared. It cannot be accessed from outside the class, not even by the subclasses</w:t>
            </w:r>
            <w:r>
              <w:rPr>
                <w:rFonts w:ascii="Times New Roman" w:eastAsia="Times New Roman" w:hAnsi="Times New Roman"/>
                <w:bCs/>
                <w:iCs/>
                <w:sz w:val="24"/>
                <w:szCs w:val="24"/>
              </w:rPr>
              <w:t>.</w:t>
            </w:r>
          </w:p>
        </w:tc>
      </w:tr>
    </w:tbl>
    <w:p w14:paraId="5273D014" w14:textId="77777777" w:rsidR="00AA1F5A" w:rsidRDefault="00AA1F5A"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AA1F5A" w14:paraId="34CDE469" w14:textId="77777777" w:rsidTr="00F76925">
        <w:tc>
          <w:tcPr>
            <w:tcW w:w="9782" w:type="dxa"/>
          </w:tcPr>
          <w:p w14:paraId="7A33EB11" w14:textId="75FACF42" w:rsidR="00AA1F5A" w:rsidRPr="007609F2" w:rsidRDefault="00AA1F5A" w:rsidP="00746A2D">
            <w:pPr>
              <w:shd w:val="clear" w:color="auto" w:fill="FFFFFF"/>
              <w:spacing w:before="100" w:after="100"/>
              <w:ind w:left="-709" w:firstLine="709"/>
              <w:rPr>
                <w:rFonts w:ascii="Times New Roman" w:hAnsi="Times New Roman"/>
                <w:b/>
                <w:sz w:val="24"/>
                <w:szCs w:val="24"/>
              </w:rPr>
            </w:pPr>
            <w:r w:rsidRPr="00AA1F5A">
              <w:rPr>
                <w:rFonts w:ascii="Times New Roman" w:hAnsi="Times New Roman"/>
                <w:b/>
                <w:color w:val="BC202E"/>
                <w:sz w:val="24"/>
                <w:szCs w:val="24"/>
              </w:rPr>
              <w:t>Conclusion:</w:t>
            </w:r>
          </w:p>
        </w:tc>
      </w:tr>
      <w:tr w:rsidR="00AA1F5A" w14:paraId="74DD4D6A" w14:textId="77777777" w:rsidTr="00F76925">
        <w:tc>
          <w:tcPr>
            <w:tcW w:w="9782" w:type="dxa"/>
          </w:tcPr>
          <w:p w14:paraId="451940F2" w14:textId="303277ED" w:rsidR="00AA1F5A" w:rsidRPr="00AA1F5A" w:rsidRDefault="001F4EEF" w:rsidP="001F4EEF">
            <w:pPr>
              <w:shd w:val="clear" w:color="auto" w:fill="FFFFFF"/>
              <w:spacing w:before="100" w:after="100"/>
              <w:rPr>
                <w:rFonts w:ascii="Times New Roman" w:hAnsi="Times New Roman"/>
                <w:iCs/>
                <w:sz w:val="24"/>
                <w:szCs w:val="24"/>
              </w:rPr>
            </w:pPr>
            <w:r w:rsidRPr="001F4EEF">
              <w:rPr>
                <w:rFonts w:ascii="Times New Roman" w:eastAsia="Times New Roman" w:hAnsi="Times New Roman"/>
                <w:bCs/>
                <w:iCs/>
                <w:sz w:val="24"/>
                <w:szCs w:val="24"/>
              </w:rPr>
              <w:t xml:space="preserve">In this Java experiment, we gained hands-on experience in creating user-defined packages. By organizing related classes and resources into distinct packages, we enhanced code modularity and </w:t>
            </w:r>
            <w:r w:rsidRPr="001F4EEF">
              <w:rPr>
                <w:rFonts w:ascii="Times New Roman" w:eastAsia="Times New Roman" w:hAnsi="Times New Roman"/>
                <w:bCs/>
                <w:iCs/>
                <w:sz w:val="24"/>
                <w:szCs w:val="24"/>
              </w:rPr>
              <w:lastRenderedPageBreak/>
              <w:t>encapsulation, promoting a more structured and manageable codebase.</w:t>
            </w:r>
          </w:p>
        </w:tc>
      </w:tr>
    </w:tbl>
    <w:p w14:paraId="38BA94A5" w14:textId="607274F2" w:rsidR="00AA1F5A" w:rsidRDefault="00AA1F5A" w:rsidP="00AA1F5A">
      <w:pPr>
        <w:spacing w:after="0" w:line="240" w:lineRule="auto"/>
        <w:ind w:hanging="851"/>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536"/>
      </w:tblGrid>
      <w:tr w:rsidR="00AA1F5A" w14:paraId="38D4CC51" w14:textId="77777777" w:rsidTr="00F76925">
        <w:tc>
          <w:tcPr>
            <w:tcW w:w="4536" w:type="dxa"/>
          </w:tcPr>
          <w:p w14:paraId="02894BA1"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3BE4985D" w14:textId="77777777" w:rsidR="00AA1F5A" w:rsidRDefault="00AA1F5A" w:rsidP="00746A2D">
            <w:pPr>
              <w:widowControl w:val="0"/>
              <w:suppressAutoHyphens/>
              <w:spacing w:line="264" w:lineRule="auto"/>
              <w:jc w:val="center"/>
              <w:rPr>
                <w:rFonts w:ascii="Times New Roman" w:hAnsi="Times New Roman"/>
                <w:b/>
                <w:color w:val="BC202E"/>
                <w:sz w:val="24"/>
                <w:szCs w:val="24"/>
              </w:rPr>
            </w:pPr>
          </w:p>
          <w:p w14:paraId="60705723" w14:textId="77777777" w:rsidR="00586B3B" w:rsidRDefault="00586B3B" w:rsidP="00746A2D">
            <w:pPr>
              <w:widowControl w:val="0"/>
              <w:suppressAutoHyphens/>
              <w:spacing w:line="264" w:lineRule="auto"/>
              <w:jc w:val="center"/>
              <w:rPr>
                <w:rFonts w:ascii="Times New Roman" w:hAnsi="Times New Roman"/>
                <w:b/>
                <w:color w:val="BC202E"/>
                <w:sz w:val="24"/>
                <w:szCs w:val="24"/>
              </w:rPr>
            </w:pPr>
          </w:p>
          <w:p w14:paraId="7D54C9F6" w14:textId="4BB60DE9" w:rsidR="00AA1F5A" w:rsidRPr="00AA1F5A" w:rsidRDefault="00AA1F5A" w:rsidP="00746A2D">
            <w:pPr>
              <w:widowControl w:val="0"/>
              <w:suppressAutoHyphens/>
              <w:spacing w:line="264" w:lineRule="auto"/>
              <w:jc w:val="center"/>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5B43C3B0" w14:textId="77777777" w:rsidR="00EB4CF9" w:rsidRPr="00EB4CF9" w:rsidRDefault="00EB4CF9" w:rsidP="00EB4CF9">
      <w:pPr>
        <w:shd w:val="clear" w:color="auto" w:fill="FFFFFF"/>
        <w:spacing w:before="100" w:after="100" w:line="240" w:lineRule="auto"/>
        <w:rPr>
          <w:rFonts w:ascii="Times New Roman" w:eastAsia="Times New Roman" w:hAnsi="Times New Roman"/>
          <w:bCs/>
          <w:iCs/>
          <w:sz w:val="24"/>
          <w:szCs w:val="24"/>
        </w:rPr>
      </w:pPr>
    </w:p>
    <w:sectPr w:rsidR="00EB4CF9" w:rsidRPr="00EB4CF9" w:rsidSect="00D851F1">
      <w:headerReference w:type="default" r:id="rId11"/>
      <w:footerReference w:type="default" r:id="rId12"/>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B2A77" w14:textId="77777777" w:rsidR="00E4104B" w:rsidRDefault="00E4104B" w:rsidP="001F0663">
      <w:pPr>
        <w:spacing w:after="0" w:line="240" w:lineRule="auto"/>
      </w:pPr>
      <w:r>
        <w:separator/>
      </w:r>
    </w:p>
  </w:endnote>
  <w:endnote w:type="continuationSeparator" w:id="0">
    <w:p w14:paraId="4B6F34B0" w14:textId="77777777" w:rsidR="00E4104B" w:rsidRDefault="00E4104B"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C320" w14:textId="77777777" w:rsidR="00B45203" w:rsidRPr="002459E8" w:rsidRDefault="00B45203">
    <w:pPr>
      <w:rPr>
        <w:rFonts w:ascii="Arial" w:hAnsi="Arial" w:cs="Arial"/>
      </w:rPr>
    </w:pPr>
  </w:p>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2409"/>
      <w:gridCol w:w="3828"/>
    </w:tblGrid>
    <w:tr w:rsidR="00E34FFD" w:rsidRPr="002459E8" w14:paraId="2D2BC255" w14:textId="77777777" w:rsidTr="009C5CD2">
      <w:tc>
        <w:tcPr>
          <w:tcW w:w="4679" w:type="dxa"/>
        </w:tcPr>
        <w:p w14:paraId="0E1E1EB1" w14:textId="5D2621BC" w:rsidR="00E34FFD" w:rsidRPr="002459E8" w:rsidRDefault="003D7FDE" w:rsidP="00E34FFD">
          <w:pPr>
            <w:pStyle w:val="Footer"/>
            <w:rPr>
              <w:rFonts w:ascii="Arial" w:hAnsi="Arial" w:cs="Arial"/>
            </w:rPr>
          </w:pPr>
          <w:r w:rsidRPr="002459E8">
            <w:rPr>
              <w:rFonts w:ascii="Arial" w:hAnsi="Arial" w:cs="Arial"/>
            </w:rPr>
            <w:t>Object Oriented Programming</w:t>
          </w:r>
        </w:p>
      </w:tc>
      <w:tc>
        <w:tcPr>
          <w:tcW w:w="2409" w:type="dxa"/>
        </w:tcPr>
        <w:p w14:paraId="348C3223" w14:textId="6DE81AA7" w:rsidR="00E34FFD" w:rsidRPr="002459E8" w:rsidRDefault="00E34FFD" w:rsidP="00E34FFD">
          <w:pPr>
            <w:pStyle w:val="Footer"/>
            <w:jc w:val="center"/>
            <w:rPr>
              <w:rFonts w:ascii="Arial" w:hAnsi="Arial" w:cs="Arial"/>
            </w:rPr>
          </w:pPr>
          <w:r w:rsidRPr="002459E8">
            <w:rPr>
              <w:rFonts w:ascii="Arial" w:hAnsi="Arial" w:cs="Arial"/>
            </w:rPr>
            <w:t xml:space="preserve">Semester: </w:t>
          </w:r>
          <w:r w:rsidR="002459E8" w:rsidRPr="002459E8">
            <w:rPr>
              <w:rFonts w:ascii="Arial" w:hAnsi="Arial" w:cs="Arial"/>
            </w:rPr>
            <w:t>III</w:t>
          </w:r>
        </w:p>
      </w:tc>
      <w:tc>
        <w:tcPr>
          <w:tcW w:w="3828" w:type="dxa"/>
        </w:tcPr>
        <w:p w14:paraId="016C2749" w14:textId="566D5F07" w:rsidR="00E34FFD" w:rsidRPr="002459E8" w:rsidRDefault="00E34FFD" w:rsidP="004C04FB">
          <w:pPr>
            <w:pStyle w:val="Footer"/>
            <w:jc w:val="right"/>
            <w:rPr>
              <w:rFonts w:ascii="Arial" w:hAnsi="Arial" w:cs="Arial"/>
            </w:rPr>
          </w:pPr>
          <w:r w:rsidRPr="002459E8">
            <w:rPr>
              <w:rFonts w:ascii="Arial" w:hAnsi="Arial" w:cs="Arial"/>
            </w:rPr>
            <w:t xml:space="preserve">Academic Year: </w:t>
          </w:r>
          <w:r w:rsidR="004C04FB" w:rsidRPr="002459E8">
            <w:rPr>
              <w:rFonts w:ascii="Arial" w:hAnsi="Arial" w:cs="Arial"/>
            </w:rPr>
            <w:t>2023-24</w:t>
          </w:r>
        </w:p>
      </w:tc>
    </w:tr>
    <w:tr w:rsidR="00E34FFD" w:rsidRPr="002459E8" w14:paraId="27CB4DB5" w14:textId="77777777" w:rsidTr="009C5CD2">
      <w:tc>
        <w:tcPr>
          <w:tcW w:w="4679" w:type="dxa"/>
        </w:tcPr>
        <w:p w14:paraId="02CB142B" w14:textId="77777777" w:rsidR="00E34FFD" w:rsidRPr="002459E8" w:rsidRDefault="00E34FFD" w:rsidP="00E34FFD">
          <w:pPr>
            <w:pStyle w:val="Footer"/>
            <w:rPr>
              <w:rFonts w:ascii="Arial" w:hAnsi="Arial" w:cs="Arial"/>
            </w:rPr>
          </w:pPr>
        </w:p>
      </w:tc>
      <w:tc>
        <w:tcPr>
          <w:tcW w:w="2409" w:type="dxa"/>
        </w:tcPr>
        <w:p w14:paraId="43D17A11" w14:textId="77777777" w:rsidR="00E34FFD" w:rsidRPr="002459E8" w:rsidRDefault="00E34FFD" w:rsidP="00E34FFD">
          <w:pPr>
            <w:pStyle w:val="Footer"/>
            <w:jc w:val="center"/>
            <w:rPr>
              <w:rFonts w:ascii="Arial" w:hAnsi="Arial" w:cs="Arial"/>
            </w:rPr>
          </w:pPr>
        </w:p>
      </w:tc>
      <w:tc>
        <w:tcPr>
          <w:tcW w:w="3828" w:type="dxa"/>
        </w:tcPr>
        <w:p w14:paraId="5644C876" w14:textId="4458AAF7" w:rsidR="00E34FFD" w:rsidRPr="002459E8" w:rsidRDefault="002459E8" w:rsidP="002459E8">
          <w:pPr>
            <w:pStyle w:val="Footer"/>
            <w:jc w:val="center"/>
            <w:rPr>
              <w:rFonts w:ascii="Arial" w:hAnsi="Arial" w:cs="Arial"/>
            </w:rPr>
          </w:pPr>
          <w:r w:rsidRPr="002459E8">
            <w:rPr>
              <w:rFonts w:ascii="Arial" w:hAnsi="Arial" w:cs="Arial"/>
            </w:rPr>
            <w:t xml:space="preserve">                </w:t>
          </w:r>
          <w:r w:rsidR="00E34FFD" w:rsidRPr="002459E8">
            <w:rPr>
              <w:rFonts w:ascii="Arial" w:hAnsi="Arial" w:cs="Arial"/>
            </w:rPr>
            <w:t>Roll</w:t>
          </w:r>
          <w:r w:rsidRPr="002459E8">
            <w:rPr>
              <w:rFonts w:ascii="Arial" w:hAnsi="Arial" w:cs="Arial"/>
            </w:rPr>
            <w:t xml:space="preserve"> no.: 16014022050</w:t>
          </w:r>
        </w:p>
      </w:tc>
    </w:tr>
  </w:tbl>
  <w:p w14:paraId="2A0AD00D" w14:textId="601736F4" w:rsidR="00B45203" w:rsidRPr="002459E8" w:rsidRDefault="00B45203" w:rsidP="00B45203">
    <w:pPr>
      <w:pStyle w:val="Footer"/>
      <w:ind w:left="-1440"/>
      <w:jc w:val="center"/>
      <w:rPr>
        <w:rFonts w:ascii="Arial" w:hAnsi="Arial" w:cs="Arial"/>
      </w:rPr>
    </w:pPr>
  </w:p>
  <w:p w14:paraId="7BDC4614" w14:textId="75A41F2E" w:rsidR="00D851F1" w:rsidRPr="002459E8" w:rsidRDefault="00D851F1" w:rsidP="00D851F1">
    <w:pPr>
      <w:pStyle w:val="Footer"/>
      <w:ind w:left="-1440"/>
      <w:jc w:val="cen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D6AE4" w14:textId="77777777" w:rsidR="00E4104B" w:rsidRDefault="00E4104B" w:rsidP="001F0663">
      <w:pPr>
        <w:spacing w:after="0" w:line="240" w:lineRule="auto"/>
      </w:pPr>
      <w:r>
        <w:separator/>
      </w:r>
    </w:p>
  </w:footnote>
  <w:footnote w:type="continuationSeparator" w:id="0">
    <w:p w14:paraId="6293FDA6" w14:textId="77777777" w:rsidR="00E4104B" w:rsidRDefault="00E4104B"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CA2E" w14:textId="77777777" w:rsidR="001F0663" w:rsidRDefault="001F0663">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A25C5E" w14:paraId="74AD5CF6" w14:textId="77777777" w:rsidTr="00A25C5E">
      <w:trPr>
        <w:trHeight w:val="907"/>
      </w:trPr>
      <w:tc>
        <w:tcPr>
          <w:tcW w:w="3572" w:type="dxa"/>
          <w:hideMark/>
        </w:tcPr>
        <w:p w14:paraId="09A2347E" w14:textId="2C134F66" w:rsidR="00A25C5E" w:rsidRDefault="00A25C5E" w:rsidP="00A25C5E">
          <w:pPr>
            <w:pStyle w:val="Header"/>
            <w:ind w:firstLine="258"/>
          </w:pPr>
          <w:bookmarkStart w:id="0" w:name="_Hlk45647752"/>
          <w:r>
            <w:rPr>
              <w:noProof/>
              <w:lang w:val="en-IN" w:eastAsia="en-IN"/>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77777777" w:rsidR="00A25C5E" w:rsidRDefault="00A25C5E"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hideMark/>
        </w:tcPr>
        <w:p w14:paraId="581D3CAB" w14:textId="11F076F6" w:rsidR="00A25C5E" w:rsidRDefault="00A25C5E" w:rsidP="00A25C5E">
          <w:pPr>
            <w:pStyle w:val="Header"/>
            <w:tabs>
              <w:tab w:val="left" w:pos="735"/>
              <w:tab w:val="right" w:pos="2664"/>
            </w:tabs>
          </w:pPr>
          <w:r>
            <w:t xml:space="preserve">      </w:t>
          </w:r>
          <w:r>
            <w:rPr>
              <w:noProof/>
              <w:lang w:val="en-IN" w:eastAsia="en-IN"/>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1F0663" w:rsidRDefault="001F0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1043306"/>
    <w:multiLevelType w:val="hybridMultilevel"/>
    <w:tmpl w:val="A0FEA6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1996AE0"/>
    <w:multiLevelType w:val="hybridMultilevel"/>
    <w:tmpl w:val="6BF4E1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761413"/>
    <w:multiLevelType w:val="hybridMultilevel"/>
    <w:tmpl w:val="BD249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EE69FD"/>
    <w:multiLevelType w:val="hybridMultilevel"/>
    <w:tmpl w:val="464E75F4"/>
    <w:lvl w:ilvl="0" w:tplc="9B3CC35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62E35"/>
    <w:multiLevelType w:val="hybridMultilevel"/>
    <w:tmpl w:val="1C0ECF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D3A26F1"/>
    <w:multiLevelType w:val="hybridMultilevel"/>
    <w:tmpl w:val="2C9225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D3D0995"/>
    <w:multiLevelType w:val="multilevel"/>
    <w:tmpl w:val="8B223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2F57111"/>
    <w:multiLevelType w:val="hybridMultilevel"/>
    <w:tmpl w:val="F7088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2FC0F7A"/>
    <w:multiLevelType w:val="hybridMultilevel"/>
    <w:tmpl w:val="CD4EB97E"/>
    <w:lvl w:ilvl="0" w:tplc="40090001">
      <w:start w:val="1"/>
      <w:numFmt w:val="bullet"/>
      <w:lvlText w:val=""/>
      <w:lvlJc w:val="left"/>
      <w:pPr>
        <w:ind w:left="1434" w:hanging="360"/>
      </w:pPr>
      <w:rPr>
        <w:rFonts w:ascii="Symbol" w:hAnsi="Symbol" w:hint="default"/>
      </w:rPr>
    </w:lvl>
    <w:lvl w:ilvl="1" w:tplc="40090003" w:tentative="1">
      <w:start w:val="1"/>
      <w:numFmt w:val="bullet"/>
      <w:lvlText w:val="o"/>
      <w:lvlJc w:val="left"/>
      <w:pPr>
        <w:ind w:left="2154" w:hanging="360"/>
      </w:pPr>
      <w:rPr>
        <w:rFonts w:ascii="Courier New" w:hAnsi="Courier New" w:cs="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hAnsi="Courier New" w:cs="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hAnsi="Courier New" w:cs="Courier New" w:hint="default"/>
      </w:rPr>
    </w:lvl>
    <w:lvl w:ilvl="8" w:tplc="40090005" w:tentative="1">
      <w:start w:val="1"/>
      <w:numFmt w:val="bullet"/>
      <w:lvlText w:val=""/>
      <w:lvlJc w:val="left"/>
      <w:pPr>
        <w:ind w:left="7194" w:hanging="360"/>
      </w:pPr>
      <w:rPr>
        <w:rFonts w:ascii="Wingdings" w:hAnsi="Wingdings" w:hint="default"/>
      </w:rPr>
    </w:lvl>
  </w:abstractNum>
  <w:abstractNum w:abstractNumId="15"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A25477"/>
    <w:multiLevelType w:val="hybridMultilevel"/>
    <w:tmpl w:val="CA0CC80A"/>
    <w:lvl w:ilvl="0" w:tplc="BD18BF44">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F1105B"/>
    <w:multiLevelType w:val="hybridMultilevel"/>
    <w:tmpl w:val="E6B2D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B304052"/>
    <w:multiLevelType w:val="hybridMultilevel"/>
    <w:tmpl w:val="64AA3B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C7F6FD0"/>
    <w:multiLevelType w:val="hybridMultilevel"/>
    <w:tmpl w:val="BB4028E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20B15225"/>
    <w:multiLevelType w:val="hybridMultilevel"/>
    <w:tmpl w:val="1C0ECF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35E1882"/>
    <w:multiLevelType w:val="multilevel"/>
    <w:tmpl w:val="D3C0E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282CBA"/>
    <w:multiLevelType w:val="hybridMultilevel"/>
    <w:tmpl w:val="3DF09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3172A88"/>
    <w:multiLevelType w:val="multilevel"/>
    <w:tmpl w:val="9CC2367A"/>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6" w15:restartNumberingAfterBreak="0">
    <w:nsid w:val="369956FB"/>
    <w:multiLevelType w:val="hybridMultilevel"/>
    <w:tmpl w:val="0BE6B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889150D"/>
    <w:multiLevelType w:val="hybridMultilevel"/>
    <w:tmpl w:val="6DC2466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F53078E"/>
    <w:multiLevelType w:val="hybridMultilevel"/>
    <w:tmpl w:val="DE108D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13019E2"/>
    <w:multiLevelType w:val="multilevel"/>
    <w:tmpl w:val="4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0" w15:restartNumberingAfterBreak="0">
    <w:nsid w:val="48FC24F3"/>
    <w:multiLevelType w:val="hybridMultilevel"/>
    <w:tmpl w:val="53E4BE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D73026F"/>
    <w:multiLevelType w:val="hybridMultilevel"/>
    <w:tmpl w:val="09C4F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EE915EB"/>
    <w:multiLevelType w:val="hybridMultilevel"/>
    <w:tmpl w:val="1DF24B74"/>
    <w:lvl w:ilvl="0" w:tplc="30C2D8D6">
      <w:start w:val="1"/>
      <w:numFmt w:val="decimal"/>
      <w:lvlText w:val="%1)"/>
      <w:lvlJc w:val="left"/>
      <w:pPr>
        <w:ind w:left="720" w:hanging="360"/>
      </w:pPr>
      <w:rPr>
        <w:rFonts w:ascii="Times New Roman" w:eastAsiaTheme="minorHAnsi" w:hAnsi="Times New Roman"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5F73AF3"/>
    <w:multiLevelType w:val="hybridMultilevel"/>
    <w:tmpl w:val="974EF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A2D4648"/>
    <w:multiLevelType w:val="multilevel"/>
    <w:tmpl w:val="9CC2367A"/>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6" w15:restartNumberingAfterBreak="0">
    <w:nsid w:val="65886D02"/>
    <w:multiLevelType w:val="hybridMultilevel"/>
    <w:tmpl w:val="5456F6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8350AF1"/>
    <w:multiLevelType w:val="hybridMultilevel"/>
    <w:tmpl w:val="CC50C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B9B68B0"/>
    <w:multiLevelType w:val="hybridMultilevel"/>
    <w:tmpl w:val="4C3AC996"/>
    <w:lvl w:ilvl="0" w:tplc="BAC836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0" w15:restartNumberingAfterBreak="0">
    <w:nsid w:val="7C8E30B4"/>
    <w:multiLevelType w:val="multilevel"/>
    <w:tmpl w:val="F834A50A"/>
    <w:lvl w:ilvl="0">
      <w:start w:val="1"/>
      <w:numFmt w:val="decimal"/>
      <w:lvlText w:val="%1."/>
      <w:lvlJc w:val="left"/>
      <w:pPr>
        <w:tabs>
          <w:tab w:val="num" w:pos="720"/>
        </w:tabs>
        <w:ind w:left="720" w:hanging="360"/>
      </w:pPr>
    </w:lvl>
    <w:lvl w:ilvl="1">
      <w:start w:val="1"/>
      <w:numFmt w:val="decimal"/>
      <w:lvlText w:val="%2."/>
      <w:lvlJc w:val="left"/>
      <w:pPr>
        <w:ind w:left="1440" w:hanging="360"/>
      </w:pPr>
      <w:rPr>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1C6F69"/>
    <w:multiLevelType w:val="multilevel"/>
    <w:tmpl w:val="A710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8080122">
    <w:abstractNumId w:val="7"/>
  </w:num>
  <w:num w:numId="2" w16cid:durableId="157549637">
    <w:abstractNumId w:val="42"/>
  </w:num>
  <w:num w:numId="3" w16cid:durableId="1046874901">
    <w:abstractNumId w:val="39"/>
  </w:num>
  <w:num w:numId="4" w16cid:durableId="227889558">
    <w:abstractNumId w:val="15"/>
  </w:num>
  <w:num w:numId="5" w16cid:durableId="1320620797">
    <w:abstractNumId w:val="17"/>
  </w:num>
  <w:num w:numId="6" w16cid:durableId="954364659">
    <w:abstractNumId w:val="0"/>
    <w:lvlOverride w:ilvl="0">
      <w:startOverride w:val="1"/>
    </w:lvlOverride>
  </w:num>
  <w:num w:numId="7" w16cid:durableId="136533195">
    <w:abstractNumId w:val="1"/>
  </w:num>
  <w:num w:numId="8" w16cid:durableId="339888800">
    <w:abstractNumId w:val="2"/>
  </w:num>
  <w:num w:numId="9" w16cid:durableId="699235725">
    <w:abstractNumId w:val="3"/>
  </w:num>
  <w:num w:numId="10" w16cid:durableId="293103646">
    <w:abstractNumId w:val="19"/>
  </w:num>
  <w:num w:numId="11" w16cid:durableId="199900436">
    <w:abstractNumId w:val="16"/>
  </w:num>
  <w:num w:numId="12" w16cid:durableId="1327174603">
    <w:abstractNumId w:val="12"/>
  </w:num>
  <w:num w:numId="13" w16cid:durableId="1618952139">
    <w:abstractNumId w:val="32"/>
  </w:num>
  <w:num w:numId="14" w16cid:durableId="1425566739">
    <w:abstractNumId w:val="10"/>
  </w:num>
  <w:num w:numId="15" w16cid:durableId="1955165423">
    <w:abstractNumId w:val="37"/>
  </w:num>
  <w:num w:numId="16" w16cid:durableId="880630998">
    <w:abstractNumId w:val="33"/>
  </w:num>
  <w:num w:numId="17" w16cid:durableId="967247775">
    <w:abstractNumId w:val="27"/>
  </w:num>
  <w:num w:numId="18" w16cid:durableId="983312992">
    <w:abstractNumId w:val="22"/>
  </w:num>
  <w:num w:numId="19" w16cid:durableId="733353828">
    <w:abstractNumId w:val="38"/>
  </w:num>
  <w:num w:numId="20" w16cid:durableId="1306817717">
    <w:abstractNumId w:val="9"/>
  </w:num>
  <w:num w:numId="21" w16cid:durableId="436829744">
    <w:abstractNumId w:val="34"/>
  </w:num>
  <w:num w:numId="22" w16cid:durableId="193268846">
    <w:abstractNumId w:val="28"/>
  </w:num>
  <w:num w:numId="23" w16cid:durableId="427583391">
    <w:abstractNumId w:val="5"/>
  </w:num>
  <w:num w:numId="24" w16cid:durableId="623468979">
    <w:abstractNumId w:val="29"/>
  </w:num>
  <w:num w:numId="25" w16cid:durableId="1373648000">
    <w:abstractNumId w:val="25"/>
  </w:num>
  <w:num w:numId="26" w16cid:durableId="86929870">
    <w:abstractNumId w:val="35"/>
  </w:num>
  <w:num w:numId="27" w16cid:durableId="2086567932">
    <w:abstractNumId w:val="4"/>
  </w:num>
  <w:num w:numId="28" w16cid:durableId="2064064387">
    <w:abstractNumId w:val="20"/>
  </w:num>
  <w:num w:numId="29" w16cid:durableId="1149203545">
    <w:abstractNumId w:val="13"/>
  </w:num>
  <w:num w:numId="30" w16cid:durableId="1676418612">
    <w:abstractNumId w:val="6"/>
  </w:num>
  <w:num w:numId="31" w16cid:durableId="1947153848">
    <w:abstractNumId w:val="30"/>
  </w:num>
  <w:num w:numId="32" w16cid:durableId="776563119">
    <w:abstractNumId w:val="11"/>
  </w:num>
  <w:num w:numId="33" w16cid:durableId="1952858800">
    <w:abstractNumId w:val="23"/>
  </w:num>
  <w:num w:numId="34" w16cid:durableId="1130248166">
    <w:abstractNumId w:val="31"/>
  </w:num>
  <w:num w:numId="35" w16cid:durableId="1690912452">
    <w:abstractNumId w:val="24"/>
  </w:num>
  <w:num w:numId="36" w16cid:durableId="1087573875">
    <w:abstractNumId w:val="36"/>
  </w:num>
  <w:num w:numId="37" w16cid:durableId="1418861634">
    <w:abstractNumId w:val="8"/>
  </w:num>
  <w:num w:numId="38" w16cid:durableId="409891376">
    <w:abstractNumId w:val="18"/>
  </w:num>
  <w:num w:numId="39" w16cid:durableId="1477339179">
    <w:abstractNumId w:val="40"/>
  </w:num>
  <w:num w:numId="40" w16cid:durableId="1657414241">
    <w:abstractNumId w:val="21"/>
  </w:num>
  <w:num w:numId="41" w16cid:durableId="973801238">
    <w:abstractNumId w:val="26"/>
  </w:num>
  <w:num w:numId="42" w16cid:durableId="1873568421">
    <w:abstractNumId w:val="41"/>
  </w:num>
  <w:num w:numId="43" w16cid:durableId="20098695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Y0MbQ0NTO3NDUFcpV0lIJTi4sz8/NACgxrAbYP4dosAAAA"/>
  </w:docVars>
  <w:rsids>
    <w:rsidRoot w:val="00A83FB3"/>
    <w:rsid w:val="0000340B"/>
    <w:rsid w:val="00004DFB"/>
    <w:rsid w:val="00010F32"/>
    <w:rsid w:val="0001388A"/>
    <w:rsid w:val="00013B4B"/>
    <w:rsid w:val="00013C4F"/>
    <w:rsid w:val="00037579"/>
    <w:rsid w:val="00063525"/>
    <w:rsid w:val="00075312"/>
    <w:rsid w:val="00075559"/>
    <w:rsid w:val="00082E39"/>
    <w:rsid w:val="000B0D21"/>
    <w:rsid w:val="000B1195"/>
    <w:rsid w:val="000B2FD6"/>
    <w:rsid w:val="00106CCC"/>
    <w:rsid w:val="00126995"/>
    <w:rsid w:val="001339B5"/>
    <w:rsid w:val="001D34C7"/>
    <w:rsid w:val="001D6337"/>
    <w:rsid w:val="001F0663"/>
    <w:rsid w:val="001F4EEF"/>
    <w:rsid w:val="002040B3"/>
    <w:rsid w:val="002121AB"/>
    <w:rsid w:val="0021492B"/>
    <w:rsid w:val="002277CF"/>
    <w:rsid w:val="002459E8"/>
    <w:rsid w:val="002915D6"/>
    <w:rsid w:val="002A7FB8"/>
    <w:rsid w:val="002D5531"/>
    <w:rsid w:val="002F5449"/>
    <w:rsid w:val="00306F75"/>
    <w:rsid w:val="00312C08"/>
    <w:rsid w:val="00315C4D"/>
    <w:rsid w:val="003374FC"/>
    <w:rsid w:val="003505FB"/>
    <w:rsid w:val="00363877"/>
    <w:rsid w:val="00364C90"/>
    <w:rsid w:val="003A47CD"/>
    <w:rsid w:val="003A5B89"/>
    <w:rsid w:val="003B204E"/>
    <w:rsid w:val="003B68FB"/>
    <w:rsid w:val="003D3F4A"/>
    <w:rsid w:val="003D7FDE"/>
    <w:rsid w:val="003F1014"/>
    <w:rsid w:val="00402EF4"/>
    <w:rsid w:val="00415574"/>
    <w:rsid w:val="0044251E"/>
    <w:rsid w:val="004626DF"/>
    <w:rsid w:val="00487636"/>
    <w:rsid w:val="004A0B87"/>
    <w:rsid w:val="004B79CB"/>
    <w:rsid w:val="004C04FB"/>
    <w:rsid w:val="00501EA2"/>
    <w:rsid w:val="00502C08"/>
    <w:rsid w:val="00502FD6"/>
    <w:rsid w:val="005102B1"/>
    <w:rsid w:val="00510345"/>
    <w:rsid w:val="00543D8E"/>
    <w:rsid w:val="0057788B"/>
    <w:rsid w:val="00586B3B"/>
    <w:rsid w:val="00594421"/>
    <w:rsid w:val="005B0680"/>
    <w:rsid w:val="005B7F6D"/>
    <w:rsid w:val="005E1931"/>
    <w:rsid w:val="005F6A93"/>
    <w:rsid w:val="006004A0"/>
    <w:rsid w:val="00611AE7"/>
    <w:rsid w:val="00613A92"/>
    <w:rsid w:val="00631FFB"/>
    <w:rsid w:val="0063360E"/>
    <w:rsid w:val="00651621"/>
    <w:rsid w:val="00663372"/>
    <w:rsid w:val="00677053"/>
    <w:rsid w:val="00684256"/>
    <w:rsid w:val="00686E52"/>
    <w:rsid w:val="006A2331"/>
    <w:rsid w:val="006B6655"/>
    <w:rsid w:val="006B69CE"/>
    <w:rsid w:val="006C0A21"/>
    <w:rsid w:val="006F60FC"/>
    <w:rsid w:val="00700A17"/>
    <w:rsid w:val="00700BC2"/>
    <w:rsid w:val="0070642E"/>
    <w:rsid w:val="00734C04"/>
    <w:rsid w:val="00746A2D"/>
    <w:rsid w:val="007609F2"/>
    <w:rsid w:val="00775396"/>
    <w:rsid w:val="007B6A6B"/>
    <w:rsid w:val="007C0150"/>
    <w:rsid w:val="007F6E3C"/>
    <w:rsid w:val="008052A1"/>
    <w:rsid w:val="00814442"/>
    <w:rsid w:val="00817323"/>
    <w:rsid w:val="00820A58"/>
    <w:rsid w:val="0083020D"/>
    <w:rsid w:val="0083123B"/>
    <w:rsid w:val="0083522F"/>
    <w:rsid w:val="00863906"/>
    <w:rsid w:val="00870760"/>
    <w:rsid w:val="008B20EA"/>
    <w:rsid w:val="008C2AA7"/>
    <w:rsid w:val="008D3774"/>
    <w:rsid w:val="00911AF6"/>
    <w:rsid w:val="009325FC"/>
    <w:rsid w:val="009344E9"/>
    <w:rsid w:val="009372DD"/>
    <w:rsid w:val="009742B7"/>
    <w:rsid w:val="00987A7C"/>
    <w:rsid w:val="0099133C"/>
    <w:rsid w:val="00997EC1"/>
    <w:rsid w:val="009B63EE"/>
    <w:rsid w:val="009D2739"/>
    <w:rsid w:val="009F1059"/>
    <w:rsid w:val="00A00E0D"/>
    <w:rsid w:val="00A25C5E"/>
    <w:rsid w:val="00A51F6D"/>
    <w:rsid w:val="00A539BB"/>
    <w:rsid w:val="00A77F79"/>
    <w:rsid w:val="00A83FB3"/>
    <w:rsid w:val="00A86555"/>
    <w:rsid w:val="00AA1C14"/>
    <w:rsid w:val="00AA1F5A"/>
    <w:rsid w:val="00AE2EF6"/>
    <w:rsid w:val="00AF6DE1"/>
    <w:rsid w:val="00B45203"/>
    <w:rsid w:val="00B52B1D"/>
    <w:rsid w:val="00B66BDD"/>
    <w:rsid w:val="00B72A51"/>
    <w:rsid w:val="00B844B0"/>
    <w:rsid w:val="00BA17A0"/>
    <w:rsid w:val="00BB0005"/>
    <w:rsid w:val="00BB2703"/>
    <w:rsid w:val="00BB7342"/>
    <w:rsid w:val="00BC47C1"/>
    <w:rsid w:val="00C164F7"/>
    <w:rsid w:val="00C22931"/>
    <w:rsid w:val="00C50B40"/>
    <w:rsid w:val="00C55A99"/>
    <w:rsid w:val="00C614F7"/>
    <w:rsid w:val="00C80CB8"/>
    <w:rsid w:val="00C8600D"/>
    <w:rsid w:val="00C903BB"/>
    <w:rsid w:val="00C94493"/>
    <w:rsid w:val="00CB25FC"/>
    <w:rsid w:val="00CE4D28"/>
    <w:rsid w:val="00CE704F"/>
    <w:rsid w:val="00D114C2"/>
    <w:rsid w:val="00D22B68"/>
    <w:rsid w:val="00D74C24"/>
    <w:rsid w:val="00D851F1"/>
    <w:rsid w:val="00D9521C"/>
    <w:rsid w:val="00DB576D"/>
    <w:rsid w:val="00DC3C62"/>
    <w:rsid w:val="00DC688B"/>
    <w:rsid w:val="00DD7368"/>
    <w:rsid w:val="00DD79B5"/>
    <w:rsid w:val="00DF4713"/>
    <w:rsid w:val="00E34FFD"/>
    <w:rsid w:val="00E4104B"/>
    <w:rsid w:val="00E410D2"/>
    <w:rsid w:val="00E5380C"/>
    <w:rsid w:val="00E62AC1"/>
    <w:rsid w:val="00E7526C"/>
    <w:rsid w:val="00E81997"/>
    <w:rsid w:val="00E85D9E"/>
    <w:rsid w:val="00E86839"/>
    <w:rsid w:val="00EA7DD6"/>
    <w:rsid w:val="00EB4CF9"/>
    <w:rsid w:val="00ED0EF5"/>
    <w:rsid w:val="00EE59A2"/>
    <w:rsid w:val="00EF38C9"/>
    <w:rsid w:val="00F061A3"/>
    <w:rsid w:val="00F06261"/>
    <w:rsid w:val="00F10BB3"/>
    <w:rsid w:val="00F14B23"/>
    <w:rsid w:val="00F166B8"/>
    <w:rsid w:val="00F20D4F"/>
    <w:rsid w:val="00F41A25"/>
    <w:rsid w:val="00F503F4"/>
    <w:rsid w:val="00F76925"/>
    <w:rsid w:val="00F8189C"/>
    <w:rsid w:val="00F95E97"/>
    <w:rsid w:val="00FB649E"/>
    <w:rsid w:val="00FC0B49"/>
    <w:rsid w:val="00FC6908"/>
    <w:rsid w:val="00FF0602"/>
    <w:rsid w:val="00FF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D927D"/>
  <w15:docId w15:val="{C16D0E48-391E-4E1A-8D34-49839EB2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7F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7F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customStyle="1" w:styleId="Heading2Char">
    <w:name w:val="Heading 2 Char"/>
    <w:basedOn w:val="DefaultParagraphFont"/>
    <w:link w:val="Heading2"/>
    <w:uiPriority w:val="9"/>
    <w:rsid w:val="003D7F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7FDE"/>
    <w:rPr>
      <w:rFonts w:ascii="Times New Roman" w:eastAsia="Times New Roman" w:hAnsi="Times New Roman" w:cs="Times New Roman"/>
      <w:b/>
      <w:bCs/>
      <w:sz w:val="27"/>
      <w:szCs w:val="27"/>
    </w:rPr>
  </w:style>
  <w:style w:type="character" w:styleId="Strong">
    <w:name w:val="Strong"/>
    <w:basedOn w:val="DefaultParagraphFont"/>
    <w:uiPriority w:val="22"/>
    <w:qFormat/>
    <w:rsid w:val="003D7FDE"/>
    <w:rPr>
      <w:b/>
      <w:bCs/>
    </w:rPr>
  </w:style>
  <w:style w:type="character" w:styleId="Hyperlink">
    <w:name w:val="Hyperlink"/>
    <w:basedOn w:val="DefaultParagraphFont"/>
    <w:uiPriority w:val="99"/>
    <w:unhideWhenUsed/>
    <w:rsid w:val="003D7FDE"/>
    <w:rPr>
      <w:color w:val="0000FF"/>
      <w:u w:val="single"/>
    </w:rPr>
  </w:style>
  <w:style w:type="character" w:customStyle="1" w:styleId="keyword">
    <w:name w:val="keyword"/>
    <w:basedOn w:val="DefaultParagraphFont"/>
    <w:rsid w:val="003D7FDE"/>
  </w:style>
  <w:style w:type="character" w:customStyle="1" w:styleId="comment">
    <w:name w:val="comment"/>
    <w:basedOn w:val="DefaultParagraphFont"/>
    <w:rsid w:val="003D7FDE"/>
  </w:style>
  <w:style w:type="character" w:customStyle="1" w:styleId="string">
    <w:name w:val="string"/>
    <w:basedOn w:val="DefaultParagraphFont"/>
    <w:rsid w:val="003D7FDE"/>
  </w:style>
  <w:style w:type="character" w:styleId="HTMLCode">
    <w:name w:val="HTML Code"/>
    <w:basedOn w:val="DefaultParagraphFont"/>
    <w:uiPriority w:val="99"/>
    <w:semiHidden/>
    <w:unhideWhenUsed/>
    <w:rsid w:val="00DB57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535160">
      <w:bodyDiv w:val="1"/>
      <w:marLeft w:val="0"/>
      <w:marRight w:val="0"/>
      <w:marTop w:val="0"/>
      <w:marBottom w:val="0"/>
      <w:divBdr>
        <w:top w:val="none" w:sz="0" w:space="0" w:color="auto"/>
        <w:left w:val="none" w:sz="0" w:space="0" w:color="auto"/>
        <w:bottom w:val="none" w:sz="0" w:space="0" w:color="auto"/>
        <w:right w:val="none" w:sz="0" w:space="0" w:color="auto"/>
      </w:divBdr>
    </w:div>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468287134">
      <w:bodyDiv w:val="1"/>
      <w:marLeft w:val="0"/>
      <w:marRight w:val="0"/>
      <w:marTop w:val="0"/>
      <w:marBottom w:val="0"/>
      <w:divBdr>
        <w:top w:val="none" w:sz="0" w:space="0" w:color="auto"/>
        <w:left w:val="none" w:sz="0" w:space="0" w:color="auto"/>
        <w:bottom w:val="none" w:sz="0" w:space="0" w:color="auto"/>
        <w:right w:val="none" w:sz="0" w:space="0" w:color="auto"/>
      </w:divBdr>
      <w:divsChild>
        <w:div w:id="1219633725">
          <w:marLeft w:val="0"/>
          <w:marRight w:val="0"/>
          <w:marTop w:val="0"/>
          <w:marBottom w:val="0"/>
          <w:divBdr>
            <w:top w:val="none" w:sz="0" w:space="0" w:color="auto"/>
            <w:left w:val="none" w:sz="0" w:space="0" w:color="auto"/>
            <w:bottom w:val="none" w:sz="0" w:space="0" w:color="auto"/>
            <w:right w:val="none" w:sz="0" w:space="0" w:color="auto"/>
          </w:divBdr>
          <w:divsChild>
            <w:div w:id="275408070">
              <w:marLeft w:val="0"/>
              <w:marRight w:val="0"/>
              <w:marTop w:val="0"/>
              <w:marBottom w:val="0"/>
              <w:divBdr>
                <w:top w:val="none" w:sz="0" w:space="0" w:color="auto"/>
                <w:left w:val="none" w:sz="0" w:space="0" w:color="auto"/>
                <w:bottom w:val="none" w:sz="0" w:space="0" w:color="auto"/>
                <w:right w:val="none" w:sz="0" w:space="0" w:color="auto"/>
              </w:divBdr>
            </w:div>
            <w:div w:id="591207827">
              <w:marLeft w:val="0"/>
              <w:marRight w:val="0"/>
              <w:marTop w:val="0"/>
              <w:marBottom w:val="0"/>
              <w:divBdr>
                <w:top w:val="none" w:sz="0" w:space="0" w:color="auto"/>
                <w:left w:val="none" w:sz="0" w:space="0" w:color="auto"/>
                <w:bottom w:val="none" w:sz="0" w:space="0" w:color="auto"/>
                <w:right w:val="none" w:sz="0" w:space="0" w:color="auto"/>
              </w:divBdr>
            </w:div>
            <w:div w:id="463737967">
              <w:marLeft w:val="0"/>
              <w:marRight w:val="0"/>
              <w:marTop w:val="0"/>
              <w:marBottom w:val="0"/>
              <w:divBdr>
                <w:top w:val="none" w:sz="0" w:space="0" w:color="auto"/>
                <w:left w:val="none" w:sz="0" w:space="0" w:color="auto"/>
                <w:bottom w:val="none" w:sz="0" w:space="0" w:color="auto"/>
                <w:right w:val="none" w:sz="0" w:space="0" w:color="auto"/>
              </w:divBdr>
            </w:div>
            <w:div w:id="1955481599">
              <w:marLeft w:val="0"/>
              <w:marRight w:val="0"/>
              <w:marTop w:val="0"/>
              <w:marBottom w:val="0"/>
              <w:divBdr>
                <w:top w:val="none" w:sz="0" w:space="0" w:color="auto"/>
                <w:left w:val="none" w:sz="0" w:space="0" w:color="auto"/>
                <w:bottom w:val="none" w:sz="0" w:space="0" w:color="auto"/>
                <w:right w:val="none" w:sz="0" w:space="0" w:color="auto"/>
              </w:divBdr>
            </w:div>
            <w:div w:id="731544718">
              <w:marLeft w:val="0"/>
              <w:marRight w:val="0"/>
              <w:marTop w:val="0"/>
              <w:marBottom w:val="0"/>
              <w:divBdr>
                <w:top w:val="none" w:sz="0" w:space="0" w:color="auto"/>
                <w:left w:val="none" w:sz="0" w:space="0" w:color="auto"/>
                <w:bottom w:val="none" w:sz="0" w:space="0" w:color="auto"/>
                <w:right w:val="none" w:sz="0" w:space="0" w:color="auto"/>
              </w:divBdr>
            </w:div>
            <w:div w:id="1964264847">
              <w:marLeft w:val="0"/>
              <w:marRight w:val="0"/>
              <w:marTop w:val="0"/>
              <w:marBottom w:val="0"/>
              <w:divBdr>
                <w:top w:val="none" w:sz="0" w:space="0" w:color="auto"/>
                <w:left w:val="none" w:sz="0" w:space="0" w:color="auto"/>
                <w:bottom w:val="none" w:sz="0" w:space="0" w:color="auto"/>
                <w:right w:val="none" w:sz="0" w:space="0" w:color="auto"/>
              </w:divBdr>
            </w:div>
            <w:div w:id="314382499">
              <w:marLeft w:val="0"/>
              <w:marRight w:val="0"/>
              <w:marTop w:val="0"/>
              <w:marBottom w:val="0"/>
              <w:divBdr>
                <w:top w:val="none" w:sz="0" w:space="0" w:color="auto"/>
                <w:left w:val="none" w:sz="0" w:space="0" w:color="auto"/>
                <w:bottom w:val="none" w:sz="0" w:space="0" w:color="auto"/>
                <w:right w:val="none" w:sz="0" w:space="0" w:color="auto"/>
              </w:divBdr>
            </w:div>
            <w:div w:id="751006812">
              <w:marLeft w:val="0"/>
              <w:marRight w:val="0"/>
              <w:marTop w:val="0"/>
              <w:marBottom w:val="0"/>
              <w:divBdr>
                <w:top w:val="none" w:sz="0" w:space="0" w:color="auto"/>
                <w:left w:val="none" w:sz="0" w:space="0" w:color="auto"/>
                <w:bottom w:val="none" w:sz="0" w:space="0" w:color="auto"/>
                <w:right w:val="none" w:sz="0" w:space="0" w:color="auto"/>
              </w:divBdr>
            </w:div>
            <w:div w:id="699862307">
              <w:marLeft w:val="0"/>
              <w:marRight w:val="0"/>
              <w:marTop w:val="0"/>
              <w:marBottom w:val="0"/>
              <w:divBdr>
                <w:top w:val="none" w:sz="0" w:space="0" w:color="auto"/>
                <w:left w:val="none" w:sz="0" w:space="0" w:color="auto"/>
                <w:bottom w:val="none" w:sz="0" w:space="0" w:color="auto"/>
                <w:right w:val="none" w:sz="0" w:space="0" w:color="auto"/>
              </w:divBdr>
            </w:div>
            <w:div w:id="106391381">
              <w:marLeft w:val="0"/>
              <w:marRight w:val="0"/>
              <w:marTop w:val="0"/>
              <w:marBottom w:val="0"/>
              <w:divBdr>
                <w:top w:val="none" w:sz="0" w:space="0" w:color="auto"/>
                <w:left w:val="none" w:sz="0" w:space="0" w:color="auto"/>
                <w:bottom w:val="none" w:sz="0" w:space="0" w:color="auto"/>
                <w:right w:val="none" w:sz="0" w:space="0" w:color="auto"/>
              </w:divBdr>
            </w:div>
            <w:div w:id="1089888023">
              <w:marLeft w:val="0"/>
              <w:marRight w:val="0"/>
              <w:marTop w:val="0"/>
              <w:marBottom w:val="0"/>
              <w:divBdr>
                <w:top w:val="none" w:sz="0" w:space="0" w:color="auto"/>
                <w:left w:val="none" w:sz="0" w:space="0" w:color="auto"/>
                <w:bottom w:val="none" w:sz="0" w:space="0" w:color="auto"/>
                <w:right w:val="none" w:sz="0" w:space="0" w:color="auto"/>
              </w:divBdr>
            </w:div>
            <w:div w:id="532420252">
              <w:marLeft w:val="0"/>
              <w:marRight w:val="0"/>
              <w:marTop w:val="0"/>
              <w:marBottom w:val="0"/>
              <w:divBdr>
                <w:top w:val="none" w:sz="0" w:space="0" w:color="auto"/>
                <w:left w:val="none" w:sz="0" w:space="0" w:color="auto"/>
                <w:bottom w:val="none" w:sz="0" w:space="0" w:color="auto"/>
                <w:right w:val="none" w:sz="0" w:space="0" w:color="auto"/>
              </w:divBdr>
            </w:div>
            <w:div w:id="1804418028">
              <w:marLeft w:val="0"/>
              <w:marRight w:val="0"/>
              <w:marTop w:val="0"/>
              <w:marBottom w:val="0"/>
              <w:divBdr>
                <w:top w:val="none" w:sz="0" w:space="0" w:color="auto"/>
                <w:left w:val="none" w:sz="0" w:space="0" w:color="auto"/>
                <w:bottom w:val="none" w:sz="0" w:space="0" w:color="auto"/>
                <w:right w:val="none" w:sz="0" w:space="0" w:color="auto"/>
              </w:divBdr>
            </w:div>
            <w:div w:id="1856965432">
              <w:marLeft w:val="0"/>
              <w:marRight w:val="0"/>
              <w:marTop w:val="0"/>
              <w:marBottom w:val="0"/>
              <w:divBdr>
                <w:top w:val="none" w:sz="0" w:space="0" w:color="auto"/>
                <w:left w:val="none" w:sz="0" w:space="0" w:color="auto"/>
                <w:bottom w:val="none" w:sz="0" w:space="0" w:color="auto"/>
                <w:right w:val="none" w:sz="0" w:space="0" w:color="auto"/>
              </w:divBdr>
            </w:div>
            <w:div w:id="1701585836">
              <w:marLeft w:val="0"/>
              <w:marRight w:val="0"/>
              <w:marTop w:val="0"/>
              <w:marBottom w:val="0"/>
              <w:divBdr>
                <w:top w:val="none" w:sz="0" w:space="0" w:color="auto"/>
                <w:left w:val="none" w:sz="0" w:space="0" w:color="auto"/>
                <w:bottom w:val="none" w:sz="0" w:space="0" w:color="auto"/>
                <w:right w:val="none" w:sz="0" w:space="0" w:color="auto"/>
              </w:divBdr>
            </w:div>
            <w:div w:id="143858030">
              <w:marLeft w:val="0"/>
              <w:marRight w:val="0"/>
              <w:marTop w:val="0"/>
              <w:marBottom w:val="0"/>
              <w:divBdr>
                <w:top w:val="none" w:sz="0" w:space="0" w:color="auto"/>
                <w:left w:val="none" w:sz="0" w:space="0" w:color="auto"/>
                <w:bottom w:val="none" w:sz="0" w:space="0" w:color="auto"/>
                <w:right w:val="none" w:sz="0" w:space="0" w:color="auto"/>
              </w:divBdr>
            </w:div>
            <w:div w:id="484782891">
              <w:marLeft w:val="0"/>
              <w:marRight w:val="0"/>
              <w:marTop w:val="0"/>
              <w:marBottom w:val="0"/>
              <w:divBdr>
                <w:top w:val="none" w:sz="0" w:space="0" w:color="auto"/>
                <w:left w:val="none" w:sz="0" w:space="0" w:color="auto"/>
                <w:bottom w:val="none" w:sz="0" w:space="0" w:color="auto"/>
                <w:right w:val="none" w:sz="0" w:space="0" w:color="auto"/>
              </w:divBdr>
            </w:div>
            <w:div w:id="332150904">
              <w:marLeft w:val="0"/>
              <w:marRight w:val="0"/>
              <w:marTop w:val="0"/>
              <w:marBottom w:val="0"/>
              <w:divBdr>
                <w:top w:val="none" w:sz="0" w:space="0" w:color="auto"/>
                <w:left w:val="none" w:sz="0" w:space="0" w:color="auto"/>
                <w:bottom w:val="none" w:sz="0" w:space="0" w:color="auto"/>
                <w:right w:val="none" w:sz="0" w:space="0" w:color="auto"/>
              </w:divBdr>
            </w:div>
            <w:div w:id="1532910630">
              <w:marLeft w:val="0"/>
              <w:marRight w:val="0"/>
              <w:marTop w:val="0"/>
              <w:marBottom w:val="0"/>
              <w:divBdr>
                <w:top w:val="none" w:sz="0" w:space="0" w:color="auto"/>
                <w:left w:val="none" w:sz="0" w:space="0" w:color="auto"/>
                <w:bottom w:val="none" w:sz="0" w:space="0" w:color="auto"/>
                <w:right w:val="none" w:sz="0" w:space="0" w:color="auto"/>
              </w:divBdr>
            </w:div>
            <w:div w:id="1367174892">
              <w:marLeft w:val="0"/>
              <w:marRight w:val="0"/>
              <w:marTop w:val="0"/>
              <w:marBottom w:val="0"/>
              <w:divBdr>
                <w:top w:val="none" w:sz="0" w:space="0" w:color="auto"/>
                <w:left w:val="none" w:sz="0" w:space="0" w:color="auto"/>
                <w:bottom w:val="none" w:sz="0" w:space="0" w:color="auto"/>
                <w:right w:val="none" w:sz="0" w:space="0" w:color="auto"/>
              </w:divBdr>
            </w:div>
            <w:div w:id="213781388">
              <w:marLeft w:val="0"/>
              <w:marRight w:val="0"/>
              <w:marTop w:val="0"/>
              <w:marBottom w:val="0"/>
              <w:divBdr>
                <w:top w:val="none" w:sz="0" w:space="0" w:color="auto"/>
                <w:left w:val="none" w:sz="0" w:space="0" w:color="auto"/>
                <w:bottom w:val="none" w:sz="0" w:space="0" w:color="auto"/>
                <w:right w:val="none" w:sz="0" w:space="0" w:color="auto"/>
              </w:divBdr>
            </w:div>
            <w:div w:id="170028852">
              <w:marLeft w:val="0"/>
              <w:marRight w:val="0"/>
              <w:marTop w:val="0"/>
              <w:marBottom w:val="0"/>
              <w:divBdr>
                <w:top w:val="none" w:sz="0" w:space="0" w:color="auto"/>
                <w:left w:val="none" w:sz="0" w:space="0" w:color="auto"/>
                <w:bottom w:val="none" w:sz="0" w:space="0" w:color="auto"/>
                <w:right w:val="none" w:sz="0" w:space="0" w:color="auto"/>
              </w:divBdr>
            </w:div>
            <w:div w:id="1340228706">
              <w:marLeft w:val="0"/>
              <w:marRight w:val="0"/>
              <w:marTop w:val="0"/>
              <w:marBottom w:val="0"/>
              <w:divBdr>
                <w:top w:val="none" w:sz="0" w:space="0" w:color="auto"/>
                <w:left w:val="none" w:sz="0" w:space="0" w:color="auto"/>
                <w:bottom w:val="none" w:sz="0" w:space="0" w:color="auto"/>
                <w:right w:val="none" w:sz="0" w:space="0" w:color="auto"/>
              </w:divBdr>
            </w:div>
            <w:div w:id="1884973708">
              <w:marLeft w:val="0"/>
              <w:marRight w:val="0"/>
              <w:marTop w:val="0"/>
              <w:marBottom w:val="0"/>
              <w:divBdr>
                <w:top w:val="none" w:sz="0" w:space="0" w:color="auto"/>
                <w:left w:val="none" w:sz="0" w:space="0" w:color="auto"/>
                <w:bottom w:val="none" w:sz="0" w:space="0" w:color="auto"/>
                <w:right w:val="none" w:sz="0" w:space="0" w:color="auto"/>
              </w:divBdr>
            </w:div>
            <w:div w:id="749305614">
              <w:marLeft w:val="0"/>
              <w:marRight w:val="0"/>
              <w:marTop w:val="0"/>
              <w:marBottom w:val="0"/>
              <w:divBdr>
                <w:top w:val="none" w:sz="0" w:space="0" w:color="auto"/>
                <w:left w:val="none" w:sz="0" w:space="0" w:color="auto"/>
                <w:bottom w:val="none" w:sz="0" w:space="0" w:color="auto"/>
                <w:right w:val="none" w:sz="0" w:space="0" w:color="auto"/>
              </w:divBdr>
            </w:div>
            <w:div w:id="1750497936">
              <w:marLeft w:val="0"/>
              <w:marRight w:val="0"/>
              <w:marTop w:val="0"/>
              <w:marBottom w:val="0"/>
              <w:divBdr>
                <w:top w:val="none" w:sz="0" w:space="0" w:color="auto"/>
                <w:left w:val="none" w:sz="0" w:space="0" w:color="auto"/>
                <w:bottom w:val="none" w:sz="0" w:space="0" w:color="auto"/>
                <w:right w:val="none" w:sz="0" w:space="0" w:color="auto"/>
              </w:divBdr>
            </w:div>
            <w:div w:id="475992361">
              <w:marLeft w:val="0"/>
              <w:marRight w:val="0"/>
              <w:marTop w:val="0"/>
              <w:marBottom w:val="0"/>
              <w:divBdr>
                <w:top w:val="none" w:sz="0" w:space="0" w:color="auto"/>
                <w:left w:val="none" w:sz="0" w:space="0" w:color="auto"/>
                <w:bottom w:val="none" w:sz="0" w:space="0" w:color="auto"/>
                <w:right w:val="none" w:sz="0" w:space="0" w:color="auto"/>
              </w:divBdr>
            </w:div>
            <w:div w:id="1567181628">
              <w:marLeft w:val="0"/>
              <w:marRight w:val="0"/>
              <w:marTop w:val="0"/>
              <w:marBottom w:val="0"/>
              <w:divBdr>
                <w:top w:val="none" w:sz="0" w:space="0" w:color="auto"/>
                <w:left w:val="none" w:sz="0" w:space="0" w:color="auto"/>
                <w:bottom w:val="none" w:sz="0" w:space="0" w:color="auto"/>
                <w:right w:val="none" w:sz="0" w:space="0" w:color="auto"/>
              </w:divBdr>
            </w:div>
            <w:div w:id="18501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8535">
      <w:bodyDiv w:val="1"/>
      <w:marLeft w:val="0"/>
      <w:marRight w:val="0"/>
      <w:marTop w:val="0"/>
      <w:marBottom w:val="0"/>
      <w:divBdr>
        <w:top w:val="none" w:sz="0" w:space="0" w:color="auto"/>
        <w:left w:val="none" w:sz="0" w:space="0" w:color="auto"/>
        <w:bottom w:val="none" w:sz="0" w:space="0" w:color="auto"/>
        <w:right w:val="none" w:sz="0" w:space="0" w:color="auto"/>
      </w:divBdr>
    </w:div>
    <w:div w:id="1061051894">
      <w:bodyDiv w:val="1"/>
      <w:marLeft w:val="0"/>
      <w:marRight w:val="0"/>
      <w:marTop w:val="0"/>
      <w:marBottom w:val="0"/>
      <w:divBdr>
        <w:top w:val="none" w:sz="0" w:space="0" w:color="auto"/>
        <w:left w:val="none" w:sz="0" w:space="0" w:color="auto"/>
        <w:bottom w:val="none" w:sz="0" w:space="0" w:color="auto"/>
        <w:right w:val="none" w:sz="0" w:space="0" w:color="auto"/>
      </w:divBdr>
    </w:div>
    <w:div w:id="1123308236">
      <w:bodyDiv w:val="1"/>
      <w:marLeft w:val="0"/>
      <w:marRight w:val="0"/>
      <w:marTop w:val="0"/>
      <w:marBottom w:val="0"/>
      <w:divBdr>
        <w:top w:val="none" w:sz="0" w:space="0" w:color="auto"/>
        <w:left w:val="none" w:sz="0" w:space="0" w:color="auto"/>
        <w:bottom w:val="none" w:sz="0" w:space="0" w:color="auto"/>
        <w:right w:val="none" w:sz="0" w:space="0" w:color="auto"/>
      </w:divBdr>
    </w:div>
    <w:div w:id="1325470486">
      <w:bodyDiv w:val="1"/>
      <w:marLeft w:val="0"/>
      <w:marRight w:val="0"/>
      <w:marTop w:val="0"/>
      <w:marBottom w:val="0"/>
      <w:divBdr>
        <w:top w:val="none" w:sz="0" w:space="0" w:color="auto"/>
        <w:left w:val="none" w:sz="0" w:space="0" w:color="auto"/>
        <w:bottom w:val="none" w:sz="0" w:space="0" w:color="auto"/>
        <w:right w:val="none" w:sz="0" w:space="0" w:color="auto"/>
      </w:divBdr>
      <w:divsChild>
        <w:div w:id="698896772">
          <w:marLeft w:val="0"/>
          <w:marRight w:val="0"/>
          <w:marTop w:val="0"/>
          <w:marBottom w:val="0"/>
          <w:divBdr>
            <w:top w:val="none" w:sz="0" w:space="0" w:color="auto"/>
            <w:left w:val="none" w:sz="0" w:space="0" w:color="auto"/>
            <w:bottom w:val="none" w:sz="0" w:space="0" w:color="auto"/>
            <w:right w:val="none" w:sz="0" w:space="0" w:color="auto"/>
          </w:divBdr>
          <w:divsChild>
            <w:div w:id="873228947">
              <w:marLeft w:val="0"/>
              <w:marRight w:val="0"/>
              <w:marTop w:val="0"/>
              <w:marBottom w:val="0"/>
              <w:divBdr>
                <w:top w:val="none" w:sz="0" w:space="0" w:color="auto"/>
                <w:left w:val="none" w:sz="0" w:space="0" w:color="auto"/>
                <w:bottom w:val="none" w:sz="0" w:space="0" w:color="auto"/>
                <w:right w:val="none" w:sz="0" w:space="0" w:color="auto"/>
              </w:divBdr>
            </w:div>
            <w:div w:id="908074908">
              <w:marLeft w:val="0"/>
              <w:marRight w:val="0"/>
              <w:marTop w:val="0"/>
              <w:marBottom w:val="0"/>
              <w:divBdr>
                <w:top w:val="none" w:sz="0" w:space="0" w:color="auto"/>
                <w:left w:val="none" w:sz="0" w:space="0" w:color="auto"/>
                <w:bottom w:val="none" w:sz="0" w:space="0" w:color="auto"/>
                <w:right w:val="none" w:sz="0" w:space="0" w:color="auto"/>
              </w:divBdr>
            </w:div>
            <w:div w:id="1051222370">
              <w:marLeft w:val="0"/>
              <w:marRight w:val="0"/>
              <w:marTop w:val="0"/>
              <w:marBottom w:val="0"/>
              <w:divBdr>
                <w:top w:val="none" w:sz="0" w:space="0" w:color="auto"/>
                <w:left w:val="none" w:sz="0" w:space="0" w:color="auto"/>
                <w:bottom w:val="none" w:sz="0" w:space="0" w:color="auto"/>
                <w:right w:val="none" w:sz="0" w:space="0" w:color="auto"/>
              </w:divBdr>
            </w:div>
            <w:div w:id="23135788">
              <w:marLeft w:val="0"/>
              <w:marRight w:val="0"/>
              <w:marTop w:val="0"/>
              <w:marBottom w:val="0"/>
              <w:divBdr>
                <w:top w:val="none" w:sz="0" w:space="0" w:color="auto"/>
                <w:left w:val="none" w:sz="0" w:space="0" w:color="auto"/>
                <w:bottom w:val="none" w:sz="0" w:space="0" w:color="auto"/>
                <w:right w:val="none" w:sz="0" w:space="0" w:color="auto"/>
              </w:divBdr>
            </w:div>
            <w:div w:id="1526021696">
              <w:marLeft w:val="0"/>
              <w:marRight w:val="0"/>
              <w:marTop w:val="0"/>
              <w:marBottom w:val="0"/>
              <w:divBdr>
                <w:top w:val="none" w:sz="0" w:space="0" w:color="auto"/>
                <w:left w:val="none" w:sz="0" w:space="0" w:color="auto"/>
                <w:bottom w:val="none" w:sz="0" w:space="0" w:color="auto"/>
                <w:right w:val="none" w:sz="0" w:space="0" w:color="auto"/>
              </w:divBdr>
            </w:div>
            <w:div w:id="904800022">
              <w:marLeft w:val="0"/>
              <w:marRight w:val="0"/>
              <w:marTop w:val="0"/>
              <w:marBottom w:val="0"/>
              <w:divBdr>
                <w:top w:val="none" w:sz="0" w:space="0" w:color="auto"/>
                <w:left w:val="none" w:sz="0" w:space="0" w:color="auto"/>
                <w:bottom w:val="none" w:sz="0" w:space="0" w:color="auto"/>
                <w:right w:val="none" w:sz="0" w:space="0" w:color="auto"/>
              </w:divBdr>
            </w:div>
            <w:div w:id="351953062">
              <w:marLeft w:val="0"/>
              <w:marRight w:val="0"/>
              <w:marTop w:val="0"/>
              <w:marBottom w:val="0"/>
              <w:divBdr>
                <w:top w:val="none" w:sz="0" w:space="0" w:color="auto"/>
                <w:left w:val="none" w:sz="0" w:space="0" w:color="auto"/>
                <w:bottom w:val="none" w:sz="0" w:space="0" w:color="auto"/>
                <w:right w:val="none" w:sz="0" w:space="0" w:color="auto"/>
              </w:divBdr>
            </w:div>
            <w:div w:id="1471826574">
              <w:marLeft w:val="0"/>
              <w:marRight w:val="0"/>
              <w:marTop w:val="0"/>
              <w:marBottom w:val="0"/>
              <w:divBdr>
                <w:top w:val="none" w:sz="0" w:space="0" w:color="auto"/>
                <w:left w:val="none" w:sz="0" w:space="0" w:color="auto"/>
                <w:bottom w:val="none" w:sz="0" w:space="0" w:color="auto"/>
                <w:right w:val="none" w:sz="0" w:space="0" w:color="auto"/>
              </w:divBdr>
            </w:div>
            <w:div w:id="1428846713">
              <w:marLeft w:val="0"/>
              <w:marRight w:val="0"/>
              <w:marTop w:val="0"/>
              <w:marBottom w:val="0"/>
              <w:divBdr>
                <w:top w:val="none" w:sz="0" w:space="0" w:color="auto"/>
                <w:left w:val="none" w:sz="0" w:space="0" w:color="auto"/>
                <w:bottom w:val="none" w:sz="0" w:space="0" w:color="auto"/>
                <w:right w:val="none" w:sz="0" w:space="0" w:color="auto"/>
              </w:divBdr>
            </w:div>
            <w:div w:id="1564365968">
              <w:marLeft w:val="0"/>
              <w:marRight w:val="0"/>
              <w:marTop w:val="0"/>
              <w:marBottom w:val="0"/>
              <w:divBdr>
                <w:top w:val="none" w:sz="0" w:space="0" w:color="auto"/>
                <w:left w:val="none" w:sz="0" w:space="0" w:color="auto"/>
                <w:bottom w:val="none" w:sz="0" w:space="0" w:color="auto"/>
                <w:right w:val="none" w:sz="0" w:space="0" w:color="auto"/>
              </w:divBdr>
            </w:div>
            <w:div w:id="704671603">
              <w:marLeft w:val="0"/>
              <w:marRight w:val="0"/>
              <w:marTop w:val="0"/>
              <w:marBottom w:val="0"/>
              <w:divBdr>
                <w:top w:val="none" w:sz="0" w:space="0" w:color="auto"/>
                <w:left w:val="none" w:sz="0" w:space="0" w:color="auto"/>
                <w:bottom w:val="none" w:sz="0" w:space="0" w:color="auto"/>
                <w:right w:val="none" w:sz="0" w:space="0" w:color="auto"/>
              </w:divBdr>
            </w:div>
            <w:div w:id="940379514">
              <w:marLeft w:val="0"/>
              <w:marRight w:val="0"/>
              <w:marTop w:val="0"/>
              <w:marBottom w:val="0"/>
              <w:divBdr>
                <w:top w:val="none" w:sz="0" w:space="0" w:color="auto"/>
                <w:left w:val="none" w:sz="0" w:space="0" w:color="auto"/>
                <w:bottom w:val="none" w:sz="0" w:space="0" w:color="auto"/>
                <w:right w:val="none" w:sz="0" w:space="0" w:color="auto"/>
              </w:divBdr>
            </w:div>
            <w:div w:id="220673793">
              <w:marLeft w:val="0"/>
              <w:marRight w:val="0"/>
              <w:marTop w:val="0"/>
              <w:marBottom w:val="0"/>
              <w:divBdr>
                <w:top w:val="none" w:sz="0" w:space="0" w:color="auto"/>
                <w:left w:val="none" w:sz="0" w:space="0" w:color="auto"/>
                <w:bottom w:val="none" w:sz="0" w:space="0" w:color="auto"/>
                <w:right w:val="none" w:sz="0" w:space="0" w:color="auto"/>
              </w:divBdr>
            </w:div>
            <w:div w:id="1161778735">
              <w:marLeft w:val="0"/>
              <w:marRight w:val="0"/>
              <w:marTop w:val="0"/>
              <w:marBottom w:val="0"/>
              <w:divBdr>
                <w:top w:val="none" w:sz="0" w:space="0" w:color="auto"/>
                <w:left w:val="none" w:sz="0" w:space="0" w:color="auto"/>
                <w:bottom w:val="none" w:sz="0" w:space="0" w:color="auto"/>
                <w:right w:val="none" w:sz="0" w:space="0" w:color="auto"/>
              </w:divBdr>
            </w:div>
            <w:div w:id="1639149212">
              <w:marLeft w:val="0"/>
              <w:marRight w:val="0"/>
              <w:marTop w:val="0"/>
              <w:marBottom w:val="0"/>
              <w:divBdr>
                <w:top w:val="none" w:sz="0" w:space="0" w:color="auto"/>
                <w:left w:val="none" w:sz="0" w:space="0" w:color="auto"/>
                <w:bottom w:val="none" w:sz="0" w:space="0" w:color="auto"/>
                <w:right w:val="none" w:sz="0" w:space="0" w:color="auto"/>
              </w:divBdr>
            </w:div>
            <w:div w:id="1096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3152">
      <w:bodyDiv w:val="1"/>
      <w:marLeft w:val="0"/>
      <w:marRight w:val="0"/>
      <w:marTop w:val="0"/>
      <w:marBottom w:val="0"/>
      <w:divBdr>
        <w:top w:val="none" w:sz="0" w:space="0" w:color="auto"/>
        <w:left w:val="none" w:sz="0" w:space="0" w:color="auto"/>
        <w:bottom w:val="none" w:sz="0" w:space="0" w:color="auto"/>
        <w:right w:val="none" w:sz="0" w:space="0" w:color="auto"/>
      </w:divBdr>
      <w:divsChild>
        <w:div w:id="1286035367">
          <w:marLeft w:val="0"/>
          <w:marRight w:val="0"/>
          <w:marTop w:val="0"/>
          <w:marBottom w:val="0"/>
          <w:divBdr>
            <w:top w:val="none" w:sz="0" w:space="0" w:color="auto"/>
            <w:left w:val="none" w:sz="0" w:space="0" w:color="auto"/>
            <w:bottom w:val="none" w:sz="0" w:space="0" w:color="auto"/>
            <w:right w:val="none" w:sz="0" w:space="0" w:color="auto"/>
          </w:divBdr>
          <w:divsChild>
            <w:div w:id="2109738153">
              <w:marLeft w:val="0"/>
              <w:marRight w:val="0"/>
              <w:marTop w:val="0"/>
              <w:marBottom w:val="0"/>
              <w:divBdr>
                <w:top w:val="none" w:sz="0" w:space="0" w:color="auto"/>
                <w:left w:val="none" w:sz="0" w:space="0" w:color="auto"/>
                <w:bottom w:val="none" w:sz="0" w:space="0" w:color="auto"/>
                <w:right w:val="none" w:sz="0" w:space="0" w:color="auto"/>
              </w:divBdr>
            </w:div>
            <w:div w:id="930043984">
              <w:marLeft w:val="0"/>
              <w:marRight w:val="0"/>
              <w:marTop w:val="0"/>
              <w:marBottom w:val="0"/>
              <w:divBdr>
                <w:top w:val="none" w:sz="0" w:space="0" w:color="auto"/>
                <w:left w:val="none" w:sz="0" w:space="0" w:color="auto"/>
                <w:bottom w:val="none" w:sz="0" w:space="0" w:color="auto"/>
                <w:right w:val="none" w:sz="0" w:space="0" w:color="auto"/>
              </w:divBdr>
            </w:div>
            <w:div w:id="653334720">
              <w:marLeft w:val="0"/>
              <w:marRight w:val="0"/>
              <w:marTop w:val="0"/>
              <w:marBottom w:val="0"/>
              <w:divBdr>
                <w:top w:val="none" w:sz="0" w:space="0" w:color="auto"/>
                <w:left w:val="none" w:sz="0" w:space="0" w:color="auto"/>
                <w:bottom w:val="none" w:sz="0" w:space="0" w:color="auto"/>
                <w:right w:val="none" w:sz="0" w:space="0" w:color="auto"/>
              </w:divBdr>
            </w:div>
            <w:div w:id="306513898">
              <w:marLeft w:val="0"/>
              <w:marRight w:val="0"/>
              <w:marTop w:val="0"/>
              <w:marBottom w:val="0"/>
              <w:divBdr>
                <w:top w:val="none" w:sz="0" w:space="0" w:color="auto"/>
                <w:left w:val="none" w:sz="0" w:space="0" w:color="auto"/>
                <w:bottom w:val="none" w:sz="0" w:space="0" w:color="auto"/>
                <w:right w:val="none" w:sz="0" w:space="0" w:color="auto"/>
              </w:divBdr>
            </w:div>
            <w:div w:id="567351177">
              <w:marLeft w:val="0"/>
              <w:marRight w:val="0"/>
              <w:marTop w:val="0"/>
              <w:marBottom w:val="0"/>
              <w:divBdr>
                <w:top w:val="none" w:sz="0" w:space="0" w:color="auto"/>
                <w:left w:val="none" w:sz="0" w:space="0" w:color="auto"/>
                <w:bottom w:val="none" w:sz="0" w:space="0" w:color="auto"/>
                <w:right w:val="none" w:sz="0" w:space="0" w:color="auto"/>
              </w:divBdr>
            </w:div>
            <w:div w:id="1966502074">
              <w:marLeft w:val="0"/>
              <w:marRight w:val="0"/>
              <w:marTop w:val="0"/>
              <w:marBottom w:val="0"/>
              <w:divBdr>
                <w:top w:val="none" w:sz="0" w:space="0" w:color="auto"/>
                <w:left w:val="none" w:sz="0" w:space="0" w:color="auto"/>
                <w:bottom w:val="none" w:sz="0" w:space="0" w:color="auto"/>
                <w:right w:val="none" w:sz="0" w:space="0" w:color="auto"/>
              </w:divBdr>
            </w:div>
            <w:div w:id="688920269">
              <w:marLeft w:val="0"/>
              <w:marRight w:val="0"/>
              <w:marTop w:val="0"/>
              <w:marBottom w:val="0"/>
              <w:divBdr>
                <w:top w:val="none" w:sz="0" w:space="0" w:color="auto"/>
                <w:left w:val="none" w:sz="0" w:space="0" w:color="auto"/>
                <w:bottom w:val="none" w:sz="0" w:space="0" w:color="auto"/>
                <w:right w:val="none" w:sz="0" w:space="0" w:color="auto"/>
              </w:divBdr>
            </w:div>
            <w:div w:id="1099717545">
              <w:marLeft w:val="0"/>
              <w:marRight w:val="0"/>
              <w:marTop w:val="0"/>
              <w:marBottom w:val="0"/>
              <w:divBdr>
                <w:top w:val="none" w:sz="0" w:space="0" w:color="auto"/>
                <w:left w:val="none" w:sz="0" w:space="0" w:color="auto"/>
                <w:bottom w:val="none" w:sz="0" w:space="0" w:color="auto"/>
                <w:right w:val="none" w:sz="0" w:space="0" w:color="auto"/>
              </w:divBdr>
            </w:div>
            <w:div w:id="1927838061">
              <w:marLeft w:val="0"/>
              <w:marRight w:val="0"/>
              <w:marTop w:val="0"/>
              <w:marBottom w:val="0"/>
              <w:divBdr>
                <w:top w:val="none" w:sz="0" w:space="0" w:color="auto"/>
                <w:left w:val="none" w:sz="0" w:space="0" w:color="auto"/>
                <w:bottom w:val="none" w:sz="0" w:space="0" w:color="auto"/>
                <w:right w:val="none" w:sz="0" w:space="0" w:color="auto"/>
              </w:divBdr>
            </w:div>
            <w:div w:id="2065330293">
              <w:marLeft w:val="0"/>
              <w:marRight w:val="0"/>
              <w:marTop w:val="0"/>
              <w:marBottom w:val="0"/>
              <w:divBdr>
                <w:top w:val="none" w:sz="0" w:space="0" w:color="auto"/>
                <w:left w:val="none" w:sz="0" w:space="0" w:color="auto"/>
                <w:bottom w:val="none" w:sz="0" w:space="0" w:color="auto"/>
                <w:right w:val="none" w:sz="0" w:space="0" w:color="auto"/>
              </w:divBdr>
            </w:div>
            <w:div w:id="1739160631">
              <w:marLeft w:val="0"/>
              <w:marRight w:val="0"/>
              <w:marTop w:val="0"/>
              <w:marBottom w:val="0"/>
              <w:divBdr>
                <w:top w:val="none" w:sz="0" w:space="0" w:color="auto"/>
                <w:left w:val="none" w:sz="0" w:space="0" w:color="auto"/>
                <w:bottom w:val="none" w:sz="0" w:space="0" w:color="auto"/>
                <w:right w:val="none" w:sz="0" w:space="0" w:color="auto"/>
              </w:divBdr>
            </w:div>
            <w:div w:id="1920825100">
              <w:marLeft w:val="0"/>
              <w:marRight w:val="0"/>
              <w:marTop w:val="0"/>
              <w:marBottom w:val="0"/>
              <w:divBdr>
                <w:top w:val="none" w:sz="0" w:space="0" w:color="auto"/>
                <w:left w:val="none" w:sz="0" w:space="0" w:color="auto"/>
                <w:bottom w:val="none" w:sz="0" w:space="0" w:color="auto"/>
                <w:right w:val="none" w:sz="0" w:space="0" w:color="auto"/>
              </w:divBdr>
            </w:div>
            <w:div w:id="724454210">
              <w:marLeft w:val="0"/>
              <w:marRight w:val="0"/>
              <w:marTop w:val="0"/>
              <w:marBottom w:val="0"/>
              <w:divBdr>
                <w:top w:val="none" w:sz="0" w:space="0" w:color="auto"/>
                <w:left w:val="none" w:sz="0" w:space="0" w:color="auto"/>
                <w:bottom w:val="none" w:sz="0" w:space="0" w:color="auto"/>
                <w:right w:val="none" w:sz="0" w:space="0" w:color="auto"/>
              </w:divBdr>
            </w:div>
            <w:div w:id="1202597288">
              <w:marLeft w:val="0"/>
              <w:marRight w:val="0"/>
              <w:marTop w:val="0"/>
              <w:marBottom w:val="0"/>
              <w:divBdr>
                <w:top w:val="none" w:sz="0" w:space="0" w:color="auto"/>
                <w:left w:val="none" w:sz="0" w:space="0" w:color="auto"/>
                <w:bottom w:val="none" w:sz="0" w:space="0" w:color="auto"/>
                <w:right w:val="none" w:sz="0" w:space="0" w:color="auto"/>
              </w:divBdr>
            </w:div>
            <w:div w:id="520360349">
              <w:marLeft w:val="0"/>
              <w:marRight w:val="0"/>
              <w:marTop w:val="0"/>
              <w:marBottom w:val="0"/>
              <w:divBdr>
                <w:top w:val="none" w:sz="0" w:space="0" w:color="auto"/>
                <w:left w:val="none" w:sz="0" w:space="0" w:color="auto"/>
                <w:bottom w:val="none" w:sz="0" w:space="0" w:color="auto"/>
                <w:right w:val="none" w:sz="0" w:space="0" w:color="auto"/>
              </w:divBdr>
            </w:div>
            <w:div w:id="1239748529">
              <w:marLeft w:val="0"/>
              <w:marRight w:val="0"/>
              <w:marTop w:val="0"/>
              <w:marBottom w:val="0"/>
              <w:divBdr>
                <w:top w:val="none" w:sz="0" w:space="0" w:color="auto"/>
                <w:left w:val="none" w:sz="0" w:space="0" w:color="auto"/>
                <w:bottom w:val="none" w:sz="0" w:space="0" w:color="auto"/>
                <w:right w:val="none" w:sz="0" w:space="0" w:color="auto"/>
              </w:divBdr>
            </w:div>
            <w:div w:id="1984189259">
              <w:marLeft w:val="0"/>
              <w:marRight w:val="0"/>
              <w:marTop w:val="0"/>
              <w:marBottom w:val="0"/>
              <w:divBdr>
                <w:top w:val="none" w:sz="0" w:space="0" w:color="auto"/>
                <w:left w:val="none" w:sz="0" w:space="0" w:color="auto"/>
                <w:bottom w:val="none" w:sz="0" w:space="0" w:color="auto"/>
                <w:right w:val="none" w:sz="0" w:space="0" w:color="auto"/>
              </w:divBdr>
            </w:div>
            <w:div w:id="139352252">
              <w:marLeft w:val="0"/>
              <w:marRight w:val="0"/>
              <w:marTop w:val="0"/>
              <w:marBottom w:val="0"/>
              <w:divBdr>
                <w:top w:val="none" w:sz="0" w:space="0" w:color="auto"/>
                <w:left w:val="none" w:sz="0" w:space="0" w:color="auto"/>
                <w:bottom w:val="none" w:sz="0" w:space="0" w:color="auto"/>
                <w:right w:val="none" w:sz="0" w:space="0" w:color="auto"/>
              </w:divBdr>
            </w:div>
            <w:div w:id="1247689111">
              <w:marLeft w:val="0"/>
              <w:marRight w:val="0"/>
              <w:marTop w:val="0"/>
              <w:marBottom w:val="0"/>
              <w:divBdr>
                <w:top w:val="none" w:sz="0" w:space="0" w:color="auto"/>
                <w:left w:val="none" w:sz="0" w:space="0" w:color="auto"/>
                <w:bottom w:val="none" w:sz="0" w:space="0" w:color="auto"/>
                <w:right w:val="none" w:sz="0" w:space="0" w:color="auto"/>
              </w:divBdr>
            </w:div>
            <w:div w:id="1960407810">
              <w:marLeft w:val="0"/>
              <w:marRight w:val="0"/>
              <w:marTop w:val="0"/>
              <w:marBottom w:val="0"/>
              <w:divBdr>
                <w:top w:val="none" w:sz="0" w:space="0" w:color="auto"/>
                <w:left w:val="none" w:sz="0" w:space="0" w:color="auto"/>
                <w:bottom w:val="none" w:sz="0" w:space="0" w:color="auto"/>
                <w:right w:val="none" w:sz="0" w:space="0" w:color="auto"/>
              </w:divBdr>
            </w:div>
            <w:div w:id="761221853">
              <w:marLeft w:val="0"/>
              <w:marRight w:val="0"/>
              <w:marTop w:val="0"/>
              <w:marBottom w:val="0"/>
              <w:divBdr>
                <w:top w:val="none" w:sz="0" w:space="0" w:color="auto"/>
                <w:left w:val="none" w:sz="0" w:space="0" w:color="auto"/>
                <w:bottom w:val="none" w:sz="0" w:space="0" w:color="auto"/>
                <w:right w:val="none" w:sz="0" w:space="0" w:color="auto"/>
              </w:divBdr>
            </w:div>
            <w:div w:id="9768138">
              <w:marLeft w:val="0"/>
              <w:marRight w:val="0"/>
              <w:marTop w:val="0"/>
              <w:marBottom w:val="0"/>
              <w:divBdr>
                <w:top w:val="none" w:sz="0" w:space="0" w:color="auto"/>
                <w:left w:val="none" w:sz="0" w:space="0" w:color="auto"/>
                <w:bottom w:val="none" w:sz="0" w:space="0" w:color="auto"/>
                <w:right w:val="none" w:sz="0" w:space="0" w:color="auto"/>
              </w:divBdr>
            </w:div>
            <w:div w:id="841700505">
              <w:marLeft w:val="0"/>
              <w:marRight w:val="0"/>
              <w:marTop w:val="0"/>
              <w:marBottom w:val="0"/>
              <w:divBdr>
                <w:top w:val="none" w:sz="0" w:space="0" w:color="auto"/>
                <w:left w:val="none" w:sz="0" w:space="0" w:color="auto"/>
                <w:bottom w:val="none" w:sz="0" w:space="0" w:color="auto"/>
                <w:right w:val="none" w:sz="0" w:space="0" w:color="auto"/>
              </w:divBdr>
            </w:div>
            <w:div w:id="599410225">
              <w:marLeft w:val="0"/>
              <w:marRight w:val="0"/>
              <w:marTop w:val="0"/>
              <w:marBottom w:val="0"/>
              <w:divBdr>
                <w:top w:val="none" w:sz="0" w:space="0" w:color="auto"/>
                <w:left w:val="none" w:sz="0" w:space="0" w:color="auto"/>
                <w:bottom w:val="none" w:sz="0" w:space="0" w:color="auto"/>
                <w:right w:val="none" w:sz="0" w:space="0" w:color="auto"/>
              </w:divBdr>
            </w:div>
            <w:div w:id="1489981979">
              <w:marLeft w:val="0"/>
              <w:marRight w:val="0"/>
              <w:marTop w:val="0"/>
              <w:marBottom w:val="0"/>
              <w:divBdr>
                <w:top w:val="none" w:sz="0" w:space="0" w:color="auto"/>
                <w:left w:val="none" w:sz="0" w:space="0" w:color="auto"/>
                <w:bottom w:val="none" w:sz="0" w:space="0" w:color="auto"/>
                <w:right w:val="none" w:sz="0" w:space="0" w:color="auto"/>
              </w:divBdr>
            </w:div>
            <w:div w:id="121964341">
              <w:marLeft w:val="0"/>
              <w:marRight w:val="0"/>
              <w:marTop w:val="0"/>
              <w:marBottom w:val="0"/>
              <w:divBdr>
                <w:top w:val="none" w:sz="0" w:space="0" w:color="auto"/>
                <w:left w:val="none" w:sz="0" w:space="0" w:color="auto"/>
                <w:bottom w:val="none" w:sz="0" w:space="0" w:color="auto"/>
                <w:right w:val="none" w:sz="0" w:space="0" w:color="auto"/>
              </w:divBdr>
            </w:div>
            <w:div w:id="148904408">
              <w:marLeft w:val="0"/>
              <w:marRight w:val="0"/>
              <w:marTop w:val="0"/>
              <w:marBottom w:val="0"/>
              <w:divBdr>
                <w:top w:val="none" w:sz="0" w:space="0" w:color="auto"/>
                <w:left w:val="none" w:sz="0" w:space="0" w:color="auto"/>
                <w:bottom w:val="none" w:sz="0" w:space="0" w:color="auto"/>
                <w:right w:val="none" w:sz="0" w:space="0" w:color="auto"/>
              </w:divBdr>
            </w:div>
            <w:div w:id="2034380068">
              <w:marLeft w:val="0"/>
              <w:marRight w:val="0"/>
              <w:marTop w:val="0"/>
              <w:marBottom w:val="0"/>
              <w:divBdr>
                <w:top w:val="none" w:sz="0" w:space="0" w:color="auto"/>
                <w:left w:val="none" w:sz="0" w:space="0" w:color="auto"/>
                <w:bottom w:val="none" w:sz="0" w:space="0" w:color="auto"/>
                <w:right w:val="none" w:sz="0" w:space="0" w:color="auto"/>
              </w:divBdr>
            </w:div>
            <w:div w:id="1260913249">
              <w:marLeft w:val="0"/>
              <w:marRight w:val="0"/>
              <w:marTop w:val="0"/>
              <w:marBottom w:val="0"/>
              <w:divBdr>
                <w:top w:val="none" w:sz="0" w:space="0" w:color="auto"/>
                <w:left w:val="none" w:sz="0" w:space="0" w:color="auto"/>
                <w:bottom w:val="none" w:sz="0" w:space="0" w:color="auto"/>
                <w:right w:val="none" w:sz="0" w:space="0" w:color="auto"/>
              </w:divBdr>
            </w:div>
            <w:div w:id="1014038710">
              <w:marLeft w:val="0"/>
              <w:marRight w:val="0"/>
              <w:marTop w:val="0"/>
              <w:marBottom w:val="0"/>
              <w:divBdr>
                <w:top w:val="none" w:sz="0" w:space="0" w:color="auto"/>
                <w:left w:val="none" w:sz="0" w:space="0" w:color="auto"/>
                <w:bottom w:val="none" w:sz="0" w:space="0" w:color="auto"/>
                <w:right w:val="none" w:sz="0" w:space="0" w:color="auto"/>
              </w:divBdr>
            </w:div>
            <w:div w:id="1434085552">
              <w:marLeft w:val="0"/>
              <w:marRight w:val="0"/>
              <w:marTop w:val="0"/>
              <w:marBottom w:val="0"/>
              <w:divBdr>
                <w:top w:val="none" w:sz="0" w:space="0" w:color="auto"/>
                <w:left w:val="none" w:sz="0" w:space="0" w:color="auto"/>
                <w:bottom w:val="none" w:sz="0" w:space="0" w:color="auto"/>
                <w:right w:val="none" w:sz="0" w:space="0" w:color="auto"/>
              </w:divBdr>
            </w:div>
            <w:div w:id="1450735920">
              <w:marLeft w:val="0"/>
              <w:marRight w:val="0"/>
              <w:marTop w:val="0"/>
              <w:marBottom w:val="0"/>
              <w:divBdr>
                <w:top w:val="none" w:sz="0" w:space="0" w:color="auto"/>
                <w:left w:val="none" w:sz="0" w:space="0" w:color="auto"/>
                <w:bottom w:val="none" w:sz="0" w:space="0" w:color="auto"/>
                <w:right w:val="none" w:sz="0" w:space="0" w:color="auto"/>
              </w:divBdr>
            </w:div>
            <w:div w:id="1536313739">
              <w:marLeft w:val="0"/>
              <w:marRight w:val="0"/>
              <w:marTop w:val="0"/>
              <w:marBottom w:val="0"/>
              <w:divBdr>
                <w:top w:val="none" w:sz="0" w:space="0" w:color="auto"/>
                <w:left w:val="none" w:sz="0" w:space="0" w:color="auto"/>
                <w:bottom w:val="none" w:sz="0" w:space="0" w:color="auto"/>
                <w:right w:val="none" w:sz="0" w:space="0" w:color="auto"/>
              </w:divBdr>
            </w:div>
            <w:div w:id="21902562">
              <w:marLeft w:val="0"/>
              <w:marRight w:val="0"/>
              <w:marTop w:val="0"/>
              <w:marBottom w:val="0"/>
              <w:divBdr>
                <w:top w:val="none" w:sz="0" w:space="0" w:color="auto"/>
                <w:left w:val="none" w:sz="0" w:space="0" w:color="auto"/>
                <w:bottom w:val="none" w:sz="0" w:space="0" w:color="auto"/>
                <w:right w:val="none" w:sz="0" w:space="0" w:color="auto"/>
              </w:divBdr>
            </w:div>
            <w:div w:id="1611010592">
              <w:marLeft w:val="0"/>
              <w:marRight w:val="0"/>
              <w:marTop w:val="0"/>
              <w:marBottom w:val="0"/>
              <w:divBdr>
                <w:top w:val="none" w:sz="0" w:space="0" w:color="auto"/>
                <w:left w:val="none" w:sz="0" w:space="0" w:color="auto"/>
                <w:bottom w:val="none" w:sz="0" w:space="0" w:color="auto"/>
                <w:right w:val="none" w:sz="0" w:space="0" w:color="auto"/>
              </w:divBdr>
            </w:div>
            <w:div w:id="1714305154">
              <w:marLeft w:val="0"/>
              <w:marRight w:val="0"/>
              <w:marTop w:val="0"/>
              <w:marBottom w:val="0"/>
              <w:divBdr>
                <w:top w:val="none" w:sz="0" w:space="0" w:color="auto"/>
                <w:left w:val="none" w:sz="0" w:space="0" w:color="auto"/>
                <w:bottom w:val="none" w:sz="0" w:space="0" w:color="auto"/>
                <w:right w:val="none" w:sz="0" w:space="0" w:color="auto"/>
              </w:divBdr>
            </w:div>
            <w:div w:id="1569608667">
              <w:marLeft w:val="0"/>
              <w:marRight w:val="0"/>
              <w:marTop w:val="0"/>
              <w:marBottom w:val="0"/>
              <w:divBdr>
                <w:top w:val="none" w:sz="0" w:space="0" w:color="auto"/>
                <w:left w:val="none" w:sz="0" w:space="0" w:color="auto"/>
                <w:bottom w:val="none" w:sz="0" w:space="0" w:color="auto"/>
                <w:right w:val="none" w:sz="0" w:space="0" w:color="auto"/>
              </w:divBdr>
            </w:div>
            <w:div w:id="112984719">
              <w:marLeft w:val="0"/>
              <w:marRight w:val="0"/>
              <w:marTop w:val="0"/>
              <w:marBottom w:val="0"/>
              <w:divBdr>
                <w:top w:val="none" w:sz="0" w:space="0" w:color="auto"/>
                <w:left w:val="none" w:sz="0" w:space="0" w:color="auto"/>
                <w:bottom w:val="none" w:sz="0" w:space="0" w:color="auto"/>
                <w:right w:val="none" w:sz="0" w:space="0" w:color="auto"/>
              </w:divBdr>
            </w:div>
            <w:div w:id="817767776">
              <w:marLeft w:val="0"/>
              <w:marRight w:val="0"/>
              <w:marTop w:val="0"/>
              <w:marBottom w:val="0"/>
              <w:divBdr>
                <w:top w:val="none" w:sz="0" w:space="0" w:color="auto"/>
                <w:left w:val="none" w:sz="0" w:space="0" w:color="auto"/>
                <w:bottom w:val="none" w:sz="0" w:space="0" w:color="auto"/>
                <w:right w:val="none" w:sz="0" w:space="0" w:color="auto"/>
              </w:divBdr>
            </w:div>
            <w:div w:id="1726951828">
              <w:marLeft w:val="0"/>
              <w:marRight w:val="0"/>
              <w:marTop w:val="0"/>
              <w:marBottom w:val="0"/>
              <w:divBdr>
                <w:top w:val="none" w:sz="0" w:space="0" w:color="auto"/>
                <w:left w:val="none" w:sz="0" w:space="0" w:color="auto"/>
                <w:bottom w:val="none" w:sz="0" w:space="0" w:color="auto"/>
                <w:right w:val="none" w:sz="0" w:space="0" w:color="auto"/>
              </w:divBdr>
            </w:div>
            <w:div w:id="522478770">
              <w:marLeft w:val="0"/>
              <w:marRight w:val="0"/>
              <w:marTop w:val="0"/>
              <w:marBottom w:val="0"/>
              <w:divBdr>
                <w:top w:val="none" w:sz="0" w:space="0" w:color="auto"/>
                <w:left w:val="none" w:sz="0" w:space="0" w:color="auto"/>
                <w:bottom w:val="none" w:sz="0" w:space="0" w:color="auto"/>
                <w:right w:val="none" w:sz="0" w:space="0" w:color="auto"/>
              </w:divBdr>
            </w:div>
            <w:div w:id="884414229">
              <w:marLeft w:val="0"/>
              <w:marRight w:val="0"/>
              <w:marTop w:val="0"/>
              <w:marBottom w:val="0"/>
              <w:divBdr>
                <w:top w:val="none" w:sz="0" w:space="0" w:color="auto"/>
                <w:left w:val="none" w:sz="0" w:space="0" w:color="auto"/>
                <w:bottom w:val="none" w:sz="0" w:space="0" w:color="auto"/>
                <w:right w:val="none" w:sz="0" w:space="0" w:color="auto"/>
              </w:divBdr>
            </w:div>
            <w:div w:id="164169124">
              <w:marLeft w:val="0"/>
              <w:marRight w:val="0"/>
              <w:marTop w:val="0"/>
              <w:marBottom w:val="0"/>
              <w:divBdr>
                <w:top w:val="none" w:sz="0" w:space="0" w:color="auto"/>
                <w:left w:val="none" w:sz="0" w:space="0" w:color="auto"/>
                <w:bottom w:val="none" w:sz="0" w:space="0" w:color="auto"/>
                <w:right w:val="none" w:sz="0" w:space="0" w:color="auto"/>
              </w:divBdr>
            </w:div>
            <w:div w:id="1563179997">
              <w:marLeft w:val="0"/>
              <w:marRight w:val="0"/>
              <w:marTop w:val="0"/>
              <w:marBottom w:val="0"/>
              <w:divBdr>
                <w:top w:val="none" w:sz="0" w:space="0" w:color="auto"/>
                <w:left w:val="none" w:sz="0" w:space="0" w:color="auto"/>
                <w:bottom w:val="none" w:sz="0" w:space="0" w:color="auto"/>
                <w:right w:val="none" w:sz="0" w:space="0" w:color="auto"/>
              </w:divBdr>
            </w:div>
            <w:div w:id="352272300">
              <w:marLeft w:val="0"/>
              <w:marRight w:val="0"/>
              <w:marTop w:val="0"/>
              <w:marBottom w:val="0"/>
              <w:divBdr>
                <w:top w:val="none" w:sz="0" w:space="0" w:color="auto"/>
                <w:left w:val="none" w:sz="0" w:space="0" w:color="auto"/>
                <w:bottom w:val="none" w:sz="0" w:space="0" w:color="auto"/>
                <w:right w:val="none" w:sz="0" w:space="0" w:color="auto"/>
              </w:divBdr>
            </w:div>
            <w:div w:id="909585443">
              <w:marLeft w:val="0"/>
              <w:marRight w:val="0"/>
              <w:marTop w:val="0"/>
              <w:marBottom w:val="0"/>
              <w:divBdr>
                <w:top w:val="none" w:sz="0" w:space="0" w:color="auto"/>
                <w:left w:val="none" w:sz="0" w:space="0" w:color="auto"/>
                <w:bottom w:val="none" w:sz="0" w:space="0" w:color="auto"/>
                <w:right w:val="none" w:sz="0" w:space="0" w:color="auto"/>
              </w:divBdr>
            </w:div>
            <w:div w:id="1421104880">
              <w:marLeft w:val="0"/>
              <w:marRight w:val="0"/>
              <w:marTop w:val="0"/>
              <w:marBottom w:val="0"/>
              <w:divBdr>
                <w:top w:val="none" w:sz="0" w:space="0" w:color="auto"/>
                <w:left w:val="none" w:sz="0" w:space="0" w:color="auto"/>
                <w:bottom w:val="none" w:sz="0" w:space="0" w:color="auto"/>
                <w:right w:val="none" w:sz="0" w:space="0" w:color="auto"/>
              </w:divBdr>
            </w:div>
            <w:div w:id="1521048745">
              <w:marLeft w:val="0"/>
              <w:marRight w:val="0"/>
              <w:marTop w:val="0"/>
              <w:marBottom w:val="0"/>
              <w:divBdr>
                <w:top w:val="none" w:sz="0" w:space="0" w:color="auto"/>
                <w:left w:val="none" w:sz="0" w:space="0" w:color="auto"/>
                <w:bottom w:val="none" w:sz="0" w:space="0" w:color="auto"/>
                <w:right w:val="none" w:sz="0" w:space="0" w:color="auto"/>
              </w:divBdr>
            </w:div>
            <w:div w:id="1966695116">
              <w:marLeft w:val="0"/>
              <w:marRight w:val="0"/>
              <w:marTop w:val="0"/>
              <w:marBottom w:val="0"/>
              <w:divBdr>
                <w:top w:val="none" w:sz="0" w:space="0" w:color="auto"/>
                <w:left w:val="none" w:sz="0" w:space="0" w:color="auto"/>
                <w:bottom w:val="none" w:sz="0" w:space="0" w:color="auto"/>
                <w:right w:val="none" w:sz="0" w:space="0" w:color="auto"/>
              </w:divBdr>
            </w:div>
            <w:div w:id="16531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1954705327">
      <w:bodyDiv w:val="1"/>
      <w:marLeft w:val="0"/>
      <w:marRight w:val="0"/>
      <w:marTop w:val="0"/>
      <w:marBottom w:val="0"/>
      <w:divBdr>
        <w:top w:val="none" w:sz="0" w:space="0" w:color="auto"/>
        <w:left w:val="none" w:sz="0" w:space="0" w:color="auto"/>
        <w:bottom w:val="none" w:sz="0" w:space="0" w:color="auto"/>
        <w:right w:val="none" w:sz="0" w:space="0" w:color="auto"/>
      </w:divBdr>
      <w:divsChild>
        <w:div w:id="1468818028">
          <w:marLeft w:val="0"/>
          <w:marRight w:val="0"/>
          <w:marTop w:val="0"/>
          <w:marBottom w:val="120"/>
          <w:divBdr>
            <w:top w:val="single" w:sz="6" w:space="0" w:color="auto"/>
            <w:left w:val="single" w:sz="24" w:space="0" w:color="auto"/>
            <w:bottom w:val="single" w:sz="6" w:space="0" w:color="auto"/>
            <w:right w:val="single" w:sz="6" w:space="0" w:color="auto"/>
          </w:divBdr>
          <w:divsChild>
            <w:div w:id="938730">
              <w:marLeft w:val="0"/>
              <w:marRight w:val="0"/>
              <w:marTop w:val="0"/>
              <w:marBottom w:val="0"/>
              <w:divBdr>
                <w:top w:val="none" w:sz="0" w:space="0" w:color="auto"/>
                <w:left w:val="none" w:sz="0" w:space="0" w:color="auto"/>
                <w:bottom w:val="none" w:sz="0" w:space="0" w:color="auto"/>
                <w:right w:val="none" w:sz="0" w:space="0" w:color="auto"/>
              </w:divBdr>
              <w:divsChild>
                <w:div w:id="5146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21173">
      <w:bodyDiv w:val="1"/>
      <w:marLeft w:val="0"/>
      <w:marRight w:val="0"/>
      <w:marTop w:val="0"/>
      <w:marBottom w:val="0"/>
      <w:divBdr>
        <w:top w:val="none" w:sz="0" w:space="0" w:color="auto"/>
        <w:left w:val="none" w:sz="0" w:space="0" w:color="auto"/>
        <w:bottom w:val="none" w:sz="0" w:space="0" w:color="auto"/>
        <w:right w:val="none" w:sz="0" w:space="0" w:color="auto"/>
      </w:divBdr>
    </w:div>
    <w:div w:id="2137748130">
      <w:bodyDiv w:val="1"/>
      <w:marLeft w:val="0"/>
      <w:marRight w:val="0"/>
      <w:marTop w:val="0"/>
      <w:marBottom w:val="0"/>
      <w:divBdr>
        <w:top w:val="none" w:sz="0" w:space="0" w:color="auto"/>
        <w:left w:val="none" w:sz="0" w:space="0" w:color="auto"/>
        <w:bottom w:val="none" w:sz="0" w:space="0" w:color="auto"/>
        <w:right w:val="none" w:sz="0" w:space="0" w:color="auto"/>
      </w:divBdr>
      <w:divsChild>
        <w:div w:id="1810397486">
          <w:marLeft w:val="0"/>
          <w:marRight w:val="0"/>
          <w:marTop w:val="0"/>
          <w:marBottom w:val="0"/>
          <w:divBdr>
            <w:top w:val="none" w:sz="0" w:space="0" w:color="auto"/>
            <w:left w:val="none" w:sz="0" w:space="0" w:color="auto"/>
            <w:bottom w:val="none" w:sz="0" w:space="0" w:color="auto"/>
            <w:right w:val="none" w:sz="0" w:space="0" w:color="auto"/>
          </w:divBdr>
          <w:divsChild>
            <w:div w:id="56823912">
              <w:marLeft w:val="0"/>
              <w:marRight w:val="0"/>
              <w:marTop w:val="0"/>
              <w:marBottom w:val="0"/>
              <w:divBdr>
                <w:top w:val="none" w:sz="0" w:space="0" w:color="auto"/>
                <w:left w:val="none" w:sz="0" w:space="0" w:color="auto"/>
                <w:bottom w:val="none" w:sz="0" w:space="0" w:color="auto"/>
                <w:right w:val="none" w:sz="0" w:space="0" w:color="auto"/>
              </w:divBdr>
            </w:div>
            <w:div w:id="1693997447">
              <w:marLeft w:val="0"/>
              <w:marRight w:val="0"/>
              <w:marTop w:val="0"/>
              <w:marBottom w:val="0"/>
              <w:divBdr>
                <w:top w:val="none" w:sz="0" w:space="0" w:color="auto"/>
                <w:left w:val="none" w:sz="0" w:space="0" w:color="auto"/>
                <w:bottom w:val="none" w:sz="0" w:space="0" w:color="auto"/>
                <w:right w:val="none" w:sz="0" w:space="0" w:color="auto"/>
              </w:divBdr>
            </w:div>
            <w:div w:id="797526844">
              <w:marLeft w:val="0"/>
              <w:marRight w:val="0"/>
              <w:marTop w:val="0"/>
              <w:marBottom w:val="0"/>
              <w:divBdr>
                <w:top w:val="none" w:sz="0" w:space="0" w:color="auto"/>
                <w:left w:val="none" w:sz="0" w:space="0" w:color="auto"/>
                <w:bottom w:val="none" w:sz="0" w:space="0" w:color="auto"/>
                <w:right w:val="none" w:sz="0" w:space="0" w:color="auto"/>
              </w:divBdr>
            </w:div>
            <w:div w:id="1356536368">
              <w:marLeft w:val="0"/>
              <w:marRight w:val="0"/>
              <w:marTop w:val="0"/>
              <w:marBottom w:val="0"/>
              <w:divBdr>
                <w:top w:val="none" w:sz="0" w:space="0" w:color="auto"/>
                <w:left w:val="none" w:sz="0" w:space="0" w:color="auto"/>
                <w:bottom w:val="none" w:sz="0" w:space="0" w:color="auto"/>
                <w:right w:val="none" w:sz="0" w:space="0" w:color="auto"/>
              </w:divBdr>
            </w:div>
            <w:div w:id="1169825983">
              <w:marLeft w:val="0"/>
              <w:marRight w:val="0"/>
              <w:marTop w:val="0"/>
              <w:marBottom w:val="0"/>
              <w:divBdr>
                <w:top w:val="none" w:sz="0" w:space="0" w:color="auto"/>
                <w:left w:val="none" w:sz="0" w:space="0" w:color="auto"/>
                <w:bottom w:val="none" w:sz="0" w:space="0" w:color="auto"/>
                <w:right w:val="none" w:sz="0" w:space="0" w:color="auto"/>
              </w:divBdr>
            </w:div>
            <w:div w:id="1207110227">
              <w:marLeft w:val="0"/>
              <w:marRight w:val="0"/>
              <w:marTop w:val="0"/>
              <w:marBottom w:val="0"/>
              <w:divBdr>
                <w:top w:val="none" w:sz="0" w:space="0" w:color="auto"/>
                <w:left w:val="none" w:sz="0" w:space="0" w:color="auto"/>
                <w:bottom w:val="none" w:sz="0" w:space="0" w:color="auto"/>
                <w:right w:val="none" w:sz="0" w:space="0" w:color="auto"/>
              </w:divBdr>
            </w:div>
            <w:div w:id="767655009">
              <w:marLeft w:val="0"/>
              <w:marRight w:val="0"/>
              <w:marTop w:val="0"/>
              <w:marBottom w:val="0"/>
              <w:divBdr>
                <w:top w:val="none" w:sz="0" w:space="0" w:color="auto"/>
                <w:left w:val="none" w:sz="0" w:space="0" w:color="auto"/>
                <w:bottom w:val="none" w:sz="0" w:space="0" w:color="auto"/>
                <w:right w:val="none" w:sz="0" w:space="0" w:color="auto"/>
              </w:divBdr>
            </w:div>
            <w:div w:id="1198204634">
              <w:marLeft w:val="0"/>
              <w:marRight w:val="0"/>
              <w:marTop w:val="0"/>
              <w:marBottom w:val="0"/>
              <w:divBdr>
                <w:top w:val="none" w:sz="0" w:space="0" w:color="auto"/>
                <w:left w:val="none" w:sz="0" w:space="0" w:color="auto"/>
                <w:bottom w:val="none" w:sz="0" w:space="0" w:color="auto"/>
                <w:right w:val="none" w:sz="0" w:space="0" w:color="auto"/>
              </w:divBdr>
            </w:div>
            <w:div w:id="245265441">
              <w:marLeft w:val="0"/>
              <w:marRight w:val="0"/>
              <w:marTop w:val="0"/>
              <w:marBottom w:val="0"/>
              <w:divBdr>
                <w:top w:val="none" w:sz="0" w:space="0" w:color="auto"/>
                <w:left w:val="none" w:sz="0" w:space="0" w:color="auto"/>
                <w:bottom w:val="none" w:sz="0" w:space="0" w:color="auto"/>
                <w:right w:val="none" w:sz="0" w:space="0" w:color="auto"/>
              </w:divBdr>
            </w:div>
            <w:div w:id="772359703">
              <w:marLeft w:val="0"/>
              <w:marRight w:val="0"/>
              <w:marTop w:val="0"/>
              <w:marBottom w:val="0"/>
              <w:divBdr>
                <w:top w:val="none" w:sz="0" w:space="0" w:color="auto"/>
                <w:left w:val="none" w:sz="0" w:space="0" w:color="auto"/>
                <w:bottom w:val="none" w:sz="0" w:space="0" w:color="auto"/>
                <w:right w:val="none" w:sz="0" w:space="0" w:color="auto"/>
              </w:divBdr>
            </w:div>
            <w:div w:id="263269209">
              <w:marLeft w:val="0"/>
              <w:marRight w:val="0"/>
              <w:marTop w:val="0"/>
              <w:marBottom w:val="0"/>
              <w:divBdr>
                <w:top w:val="none" w:sz="0" w:space="0" w:color="auto"/>
                <w:left w:val="none" w:sz="0" w:space="0" w:color="auto"/>
                <w:bottom w:val="none" w:sz="0" w:space="0" w:color="auto"/>
                <w:right w:val="none" w:sz="0" w:space="0" w:color="auto"/>
              </w:divBdr>
            </w:div>
            <w:div w:id="345399993">
              <w:marLeft w:val="0"/>
              <w:marRight w:val="0"/>
              <w:marTop w:val="0"/>
              <w:marBottom w:val="0"/>
              <w:divBdr>
                <w:top w:val="none" w:sz="0" w:space="0" w:color="auto"/>
                <w:left w:val="none" w:sz="0" w:space="0" w:color="auto"/>
                <w:bottom w:val="none" w:sz="0" w:space="0" w:color="auto"/>
                <w:right w:val="none" w:sz="0" w:space="0" w:color="auto"/>
              </w:divBdr>
            </w:div>
            <w:div w:id="2109691479">
              <w:marLeft w:val="0"/>
              <w:marRight w:val="0"/>
              <w:marTop w:val="0"/>
              <w:marBottom w:val="0"/>
              <w:divBdr>
                <w:top w:val="none" w:sz="0" w:space="0" w:color="auto"/>
                <w:left w:val="none" w:sz="0" w:space="0" w:color="auto"/>
                <w:bottom w:val="none" w:sz="0" w:space="0" w:color="auto"/>
                <w:right w:val="none" w:sz="0" w:space="0" w:color="auto"/>
              </w:divBdr>
            </w:div>
            <w:div w:id="1575511789">
              <w:marLeft w:val="0"/>
              <w:marRight w:val="0"/>
              <w:marTop w:val="0"/>
              <w:marBottom w:val="0"/>
              <w:divBdr>
                <w:top w:val="none" w:sz="0" w:space="0" w:color="auto"/>
                <w:left w:val="none" w:sz="0" w:space="0" w:color="auto"/>
                <w:bottom w:val="none" w:sz="0" w:space="0" w:color="auto"/>
                <w:right w:val="none" w:sz="0" w:space="0" w:color="auto"/>
              </w:divBdr>
            </w:div>
            <w:div w:id="987171941">
              <w:marLeft w:val="0"/>
              <w:marRight w:val="0"/>
              <w:marTop w:val="0"/>
              <w:marBottom w:val="0"/>
              <w:divBdr>
                <w:top w:val="none" w:sz="0" w:space="0" w:color="auto"/>
                <w:left w:val="none" w:sz="0" w:space="0" w:color="auto"/>
                <w:bottom w:val="none" w:sz="0" w:space="0" w:color="auto"/>
                <w:right w:val="none" w:sz="0" w:space="0" w:color="auto"/>
              </w:divBdr>
            </w:div>
            <w:div w:id="260647896">
              <w:marLeft w:val="0"/>
              <w:marRight w:val="0"/>
              <w:marTop w:val="0"/>
              <w:marBottom w:val="0"/>
              <w:divBdr>
                <w:top w:val="none" w:sz="0" w:space="0" w:color="auto"/>
                <w:left w:val="none" w:sz="0" w:space="0" w:color="auto"/>
                <w:bottom w:val="none" w:sz="0" w:space="0" w:color="auto"/>
                <w:right w:val="none" w:sz="0" w:space="0" w:color="auto"/>
              </w:divBdr>
            </w:div>
            <w:div w:id="345595882">
              <w:marLeft w:val="0"/>
              <w:marRight w:val="0"/>
              <w:marTop w:val="0"/>
              <w:marBottom w:val="0"/>
              <w:divBdr>
                <w:top w:val="none" w:sz="0" w:space="0" w:color="auto"/>
                <w:left w:val="none" w:sz="0" w:space="0" w:color="auto"/>
                <w:bottom w:val="none" w:sz="0" w:space="0" w:color="auto"/>
                <w:right w:val="none" w:sz="0" w:space="0" w:color="auto"/>
              </w:divBdr>
            </w:div>
            <w:div w:id="1204362385">
              <w:marLeft w:val="0"/>
              <w:marRight w:val="0"/>
              <w:marTop w:val="0"/>
              <w:marBottom w:val="0"/>
              <w:divBdr>
                <w:top w:val="none" w:sz="0" w:space="0" w:color="auto"/>
                <w:left w:val="none" w:sz="0" w:space="0" w:color="auto"/>
                <w:bottom w:val="none" w:sz="0" w:space="0" w:color="auto"/>
                <w:right w:val="none" w:sz="0" w:space="0" w:color="auto"/>
              </w:divBdr>
            </w:div>
            <w:div w:id="2018998284">
              <w:marLeft w:val="0"/>
              <w:marRight w:val="0"/>
              <w:marTop w:val="0"/>
              <w:marBottom w:val="0"/>
              <w:divBdr>
                <w:top w:val="none" w:sz="0" w:space="0" w:color="auto"/>
                <w:left w:val="none" w:sz="0" w:space="0" w:color="auto"/>
                <w:bottom w:val="none" w:sz="0" w:space="0" w:color="auto"/>
                <w:right w:val="none" w:sz="0" w:space="0" w:color="auto"/>
              </w:divBdr>
            </w:div>
            <w:div w:id="2142383014">
              <w:marLeft w:val="0"/>
              <w:marRight w:val="0"/>
              <w:marTop w:val="0"/>
              <w:marBottom w:val="0"/>
              <w:divBdr>
                <w:top w:val="none" w:sz="0" w:space="0" w:color="auto"/>
                <w:left w:val="none" w:sz="0" w:space="0" w:color="auto"/>
                <w:bottom w:val="none" w:sz="0" w:space="0" w:color="auto"/>
                <w:right w:val="none" w:sz="0" w:space="0" w:color="auto"/>
              </w:divBdr>
            </w:div>
            <w:div w:id="245306614">
              <w:marLeft w:val="0"/>
              <w:marRight w:val="0"/>
              <w:marTop w:val="0"/>
              <w:marBottom w:val="0"/>
              <w:divBdr>
                <w:top w:val="none" w:sz="0" w:space="0" w:color="auto"/>
                <w:left w:val="none" w:sz="0" w:space="0" w:color="auto"/>
                <w:bottom w:val="none" w:sz="0" w:space="0" w:color="auto"/>
                <w:right w:val="none" w:sz="0" w:space="0" w:color="auto"/>
              </w:divBdr>
            </w:div>
            <w:div w:id="869613972">
              <w:marLeft w:val="0"/>
              <w:marRight w:val="0"/>
              <w:marTop w:val="0"/>
              <w:marBottom w:val="0"/>
              <w:divBdr>
                <w:top w:val="none" w:sz="0" w:space="0" w:color="auto"/>
                <w:left w:val="none" w:sz="0" w:space="0" w:color="auto"/>
                <w:bottom w:val="none" w:sz="0" w:space="0" w:color="auto"/>
                <w:right w:val="none" w:sz="0" w:space="0" w:color="auto"/>
              </w:divBdr>
            </w:div>
            <w:div w:id="1550071834">
              <w:marLeft w:val="0"/>
              <w:marRight w:val="0"/>
              <w:marTop w:val="0"/>
              <w:marBottom w:val="0"/>
              <w:divBdr>
                <w:top w:val="none" w:sz="0" w:space="0" w:color="auto"/>
                <w:left w:val="none" w:sz="0" w:space="0" w:color="auto"/>
                <w:bottom w:val="none" w:sz="0" w:space="0" w:color="auto"/>
                <w:right w:val="none" w:sz="0" w:space="0" w:color="auto"/>
              </w:divBdr>
            </w:div>
            <w:div w:id="1206404649">
              <w:marLeft w:val="0"/>
              <w:marRight w:val="0"/>
              <w:marTop w:val="0"/>
              <w:marBottom w:val="0"/>
              <w:divBdr>
                <w:top w:val="none" w:sz="0" w:space="0" w:color="auto"/>
                <w:left w:val="none" w:sz="0" w:space="0" w:color="auto"/>
                <w:bottom w:val="none" w:sz="0" w:space="0" w:color="auto"/>
                <w:right w:val="none" w:sz="0" w:space="0" w:color="auto"/>
              </w:divBdr>
            </w:div>
            <w:div w:id="714813490">
              <w:marLeft w:val="0"/>
              <w:marRight w:val="0"/>
              <w:marTop w:val="0"/>
              <w:marBottom w:val="0"/>
              <w:divBdr>
                <w:top w:val="none" w:sz="0" w:space="0" w:color="auto"/>
                <w:left w:val="none" w:sz="0" w:space="0" w:color="auto"/>
                <w:bottom w:val="none" w:sz="0" w:space="0" w:color="auto"/>
                <w:right w:val="none" w:sz="0" w:space="0" w:color="auto"/>
              </w:divBdr>
            </w:div>
            <w:div w:id="2970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packages-in-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packages-in-java/"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8</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UJP</dc:creator>
  <cp:keywords>Epython</cp:keywords>
  <cp:lastModifiedBy>Ketaki Mahajan</cp:lastModifiedBy>
  <cp:revision>26</cp:revision>
  <cp:lastPrinted>2020-08-06T16:06:00Z</cp:lastPrinted>
  <dcterms:created xsi:type="dcterms:W3CDTF">2023-08-11T06:07:00Z</dcterms:created>
  <dcterms:modified xsi:type="dcterms:W3CDTF">2023-11-06T04:39:00Z</dcterms:modified>
</cp:coreProperties>
</file>