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horzAnchor="margin" w:tblpX="-205" w:tblpY="51"/>
        <w:tblW w:w="98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2323"/>
        <w:gridCol w:w="3969"/>
        <w:gridCol w:w="1701"/>
        <w:gridCol w:w="1843"/>
      </w:tblGrid>
      <w:tr w:rsidR="001D6337" w:rsidRPr="000A3CCC" w14:paraId="2D3415C9" w14:textId="77777777" w:rsidTr="00DD2A28">
        <w:tc>
          <w:tcPr>
            <w:tcW w:w="2323" w:type="dxa"/>
            <w:shd w:val="clear" w:color="auto" w:fill="auto"/>
            <w:vAlign w:val="center"/>
          </w:tcPr>
          <w:p w14:paraId="6757C885" w14:textId="42BA7C09" w:rsidR="001D6337" w:rsidRPr="00DD2A28" w:rsidRDefault="001D6337" w:rsidP="00DD2A28">
            <w:pPr>
              <w:pStyle w:val="TableContents"/>
              <w:spacing w:after="0"/>
              <w:jc w:val="center"/>
              <w:rPr>
                <w:rFonts w:ascii="Times New Roman" w:hAnsi="Times New Roman" w:cs="Times New Roman"/>
                <w:b/>
                <w:color w:val="BC202E"/>
                <w:sz w:val="24"/>
                <w:szCs w:val="24"/>
              </w:rPr>
            </w:pPr>
            <w:r w:rsidRPr="00DD2A28">
              <w:rPr>
                <w:rFonts w:ascii="Times New Roman" w:hAnsi="Times New Roman" w:cs="Times New Roman"/>
                <w:b/>
                <w:color w:val="BC202E"/>
                <w:sz w:val="24"/>
                <w:szCs w:val="24"/>
              </w:rPr>
              <w:t>Course Name:</w:t>
            </w:r>
          </w:p>
        </w:tc>
        <w:tc>
          <w:tcPr>
            <w:tcW w:w="3969" w:type="dxa"/>
            <w:shd w:val="clear" w:color="auto" w:fill="auto"/>
            <w:vAlign w:val="center"/>
          </w:tcPr>
          <w:p w14:paraId="2DB48B48" w14:textId="5D5BD78C" w:rsidR="001D6337" w:rsidRPr="00DD2A28" w:rsidRDefault="00C164F7" w:rsidP="00DD2A28">
            <w:pPr>
              <w:pStyle w:val="TableContents"/>
              <w:spacing w:after="0"/>
              <w:jc w:val="center"/>
              <w:rPr>
                <w:rFonts w:ascii="Times New Roman" w:hAnsi="Times New Roman" w:cs="Times New Roman"/>
                <w:b/>
                <w:sz w:val="24"/>
                <w:szCs w:val="24"/>
              </w:rPr>
            </w:pPr>
            <w:r w:rsidRPr="00DD2A28">
              <w:rPr>
                <w:rFonts w:ascii="Times New Roman" w:hAnsi="Times New Roman" w:cs="Times New Roman"/>
                <w:b/>
                <w:sz w:val="24"/>
                <w:szCs w:val="24"/>
              </w:rPr>
              <w:t>Object Oriented Programming</w:t>
            </w:r>
          </w:p>
        </w:tc>
        <w:tc>
          <w:tcPr>
            <w:tcW w:w="1701" w:type="dxa"/>
            <w:shd w:val="clear" w:color="auto" w:fill="auto"/>
            <w:vAlign w:val="center"/>
          </w:tcPr>
          <w:p w14:paraId="02501164" w14:textId="63DBF46A" w:rsidR="001D6337" w:rsidRPr="00DD2A28" w:rsidRDefault="001D6337" w:rsidP="00DD2A28">
            <w:pPr>
              <w:pStyle w:val="TableContents"/>
              <w:spacing w:after="0"/>
              <w:jc w:val="center"/>
              <w:rPr>
                <w:rFonts w:ascii="Times New Roman" w:hAnsi="Times New Roman" w:cs="Times New Roman"/>
                <w:b/>
                <w:color w:val="BC202E"/>
                <w:sz w:val="24"/>
                <w:szCs w:val="24"/>
              </w:rPr>
            </w:pPr>
            <w:r w:rsidRPr="00DD2A28">
              <w:rPr>
                <w:rFonts w:ascii="Times New Roman" w:hAnsi="Times New Roman" w:cs="Times New Roman"/>
                <w:b/>
                <w:color w:val="BC202E"/>
                <w:sz w:val="24"/>
                <w:szCs w:val="24"/>
              </w:rPr>
              <w:t>Semester:</w:t>
            </w:r>
          </w:p>
        </w:tc>
        <w:tc>
          <w:tcPr>
            <w:tcW w:w="1843" w:type="dxa"/>
            <w:vAlign w:val="center"/>
          </w:tcPr>
          <w:p w14:paraId="54B7E0B3" w14:textId="3B219F95" w:rsidR="001D6337" w:rsidRPr="00DD2A28" w:rsidRDefault="008C118C" w:rsidP="00DD2A28">
            <w:pPr>
              <w:pStyle w:val="TableContents"/>
              <w:spacing w:after="0"/>
              <w:jc w:val="center"/>
              <w:rPr>
                <w:rFonts w:ascii="Times New Roman" w:hAnsi="Times New Roman" w:cs="Times New Roman"/>
                <w:b/>
                <w:sz w:val="24"/>
                <w:szCs w:val="24"/>
              </w:rPr>
            </w:pPr>
            <w:r w:rsidRPr="00DD2A28">
              <w:rPr>
                <w:rFonts w:ascii="Times New Roman" w:hAnsi="Times New Roman" w:cs="Times New Roman"/>
                <w:b/>
                <w:sz w:val="24"/>
                <w:szCs w:val="24"/>
              </w:rPr>
              <w:t>III</w:t>
            </w:r>
          </w:p>
        </w:tc>
      </w:tr>
      <w:tr w:rsidR="000B0D21" w:rsidRPr="000A3CCC" w14:paraId="2754066B" w14:textId="77777777" w:rsidTr="00DD2A28">
        <w:tc>
          <w:tcPr>
            <w:tcW w:w="2323" w:type="dxa"/>
            <w:shd w:val="clear" w:color="auto" w:fill="auto"/>
            <w:vAlign w:val="center"/>
          </w:tcPr>
          <w:p w14:paraId="423499EF" w14:textId="481AAF0E" w:rsidR="000B0D21" w:rsidRPr="00DD2A28" w:rsidRDefault="001D6337" w:rsidP="00DD2A28">
            <w:pPr>
              <w:pStyle w:val="TableContents"/>
              <w:spacing w:after="0"/>
              <w:jc w:val="center"/>
              <w:rPr>
                <w:rFonts w:ascii="Times New Roman" w:hAnsi="Times New Roman" w:cs="Times New Roman"/>
                <w:b/>
                <w:color w:val="BC202E"/>
                <w:sz w:val="24"/>
                <w:szCs w:val="24"/>
              </w:rPr>
            </w:pPr>
            <w:r w:rsidRPr="00DD2A28">
              <w:rPr>
                <w:rFonts w:ascii="Times New Roman" w:hAnsi="Times New Roman" w:cs="Times New Roman"/>
                <w:b/>
                <w:color w:val="BC202E"/>
                <w:sz w:val="24"/>
                <w:szCs w:val="24"/>
              </w:rPr>
              <w:t>Date of Performance:</w:t>
            </w:r>
          </w:p>
        </w:tc>
        <w:tc>
          <w:tcPr>
            <w:tcW w:w="3969" w:type="dxa"/>
            <w:shd w:val="clear" w:color="auto" w:fill="auto"/>
            <w:vAlign w:val="center"/>
          </w:tcPr>
          <w:p w14:paraId="77023E76" w14:textId="084945FE" w:rsidR="000B0D21" w:rsidRPr="00DD2A28" w:rsidRDefault="00DD2A28" w:rsidP="00DD2A28">
            <w:pPr>
              <w:pStyle w:val="TableContents"/>
              <w:spacing w:after="0"/>
              <w:jc w:val="center"/>
              <w:rPr>
                <w:rFonts w:ascii="Times New Roman" w:hAnsi="Times New Roman" w:cs="Times New Roman"/>
                <w:b/>
                <w:sz w:val="24"/>
                <w:szCs w:val="24"/>
              </w:rPr>
            </w:pPr>
            <w:r w:rsidRPr="00DD2A28">
              <w:rPr>
                <w:rFonts w:ascii="Times New Roman" w:hAnsi="Times New Roman" w:cs="Times New Roman"/>
                <w:b/>
                <w:sz w:val="24"/>
                <w:szCs w:val="24"/>
              </w:rPr>
              <w:t>25 / 09 / 2023</w:t>
            </w:r>
          </w:p>
        </w:tc>
        <w:tc>
          <w:tcPr>
            <w:tcW w:w="1701" w:type="dxa"/>
            <w:shd w:val="clear" w:color="auto" w:fill="auto"/>
            <w:vAlign w:val="center"/>
          </w:tcPr>
          <w:p w14:paraId="2C233080" w14:textId="19A180EE" w:rsidR="000B0D21" w:rsidRPr="00DD2A28" w:rsidRDefault="00A77F79" w:rsidP="00DD2A28">
            <w:pPr>
              <w:pStyle w:val="TableContents"/>
              <w:spacing w:after="0"/>
              <w:jc w:val="center"/>
              <w:rPr>
                <w:rFonts w:ascii="Times New Roman" w:hAnsi="Times New Roman" w:cs="Times New Roman"/>
                <w:b/>
                <w:color w:val="BC202E"/>
                <w:sz w:val="24"/>
                <w:szCs w:val="24"/>
              </w:rPr>
            </w:pPr>
            <w:r w:rsidRPr="00DD2A28">
              <w:rPr>
                <w:rFonts w:ascii="Times New Roman" w:hAnsi="Times New Roman" w:cs="Times New Roman"/>
                <w:b/>
                <w:color w:val="BC202E"/>
                <w:sz w:val="24"/>
                <w:szCs w:val="24"/>
              </w:rPr>
              <w:t>Batch No</w:t>
            </w:r>
            <w:r w:rsidR="001D6337" w:rsidRPr="00DD2A28">
              <w:rPr>
                <w:rFonts w:ascii="Times New Roman" w:hAnsi="Times New Roman" w:cs="Times New Roman"/>
                <w:b/>
                <w:color w:val="BC202E"/>
                <w:sz w:val="24"/>
                <w:szCs w:val="24"/>
              </w:rPr>
              <w:t>:</w:t>
            </w:r>
          </w:p>
        </w:tc>
        <w:tc>
          <w:tcPr>
            <w:tcW w:w="1843" w:type="dxa"/>
            <w:vAlign w:val="center"/>
          </w:tcPr>
          <w:p w14:paraId="5D086D40" w14:textId="7DBFCDC8" w:rsidR="000B0D21" w:rsidRPr="00DD2A28" w:rsidRDefault="00DD2A28" w:rsidP="00DD2A28">
            <w:pPr>
              <w:pStyle w:val="TableContents"/>
              <w:spacing w:after="0"/>
              <w:jc w:val="center"/>
              <w:rPr>
                <w:rFonts w:ascii="Times New Roman" w:hAnsi="Times New Roman" w:cs="Times New Roman"/>
                <w:b/>
                <w:sz w:val="24"/>
                <w:szCs w:val="24"/>
              </w:rPr>
            </w:pPr>
            <w:r w:rsidRPr="00DD2A28">
              <w:rPr>
                <w:rFonts w:ascii="Times New Roman" w:hAnsi="Times New Roman" w:cs="Times New Roman"/>
                <w:b/>
                <w:sz w:val="24"/>
                <w:szCs w:val="24"/>
              </w:rPr>
              <w:t>A – 3</w:t>
            </w:r>
          </w:p>
        </w:tc>
      </w:tr>
      <w:tr w:rsidR="000B0D21" w:rsidRPr="000A3CCC" w14:paraId="54A161E2" w14:textId="77777777" w:rsidTr="00DD2A28">
        <w:tc>
          <w:tcPr>
            <w:tcW w:w="2323" w:type="dxa"/>
            <w:shd w:val="clear" w:color="auto" w:fill="auto"/>
            <w:vAlign w:val="center"/>
          </w:tcPr>
          <w:p w14:paraId="5D870C5D" w14:textId="073537D8" w:rsidR="000B0D21" w:rsidRPr="00DD2A28" w:rsidRDefault="000B0D21" w:rsidP="00DD2A28">
            <w:pPr>
              <w:pStyle w:val="TableContents"/>
              <w:spacing w:after="0"/>
              <w:jc w:val="center"/>
              <w:rPr>
                <w:rFonts w:ascii="Times New Roman" w:hAnsi="Times New Roman" w:cs="Times New Roman"/>
                <w:b/>
                <w:color w:val="BC202E"/>
                <w:sz w:val="24"/>
                <w:szCs w:val="24"/>
              </w:rPr>
            </w:pPr>
            <w:r w:rsidRPr="00DD2A28">
              <w:rPr>
                <w:rFonts w:ascii="Times New Roman" w:hAnsi="Times New Roman" w:cs="Times New Roman"/>
                <w:b/>
                <w:color w:val="BC202E"/>
                <w:sz w:val="24"/>
                <w:szCs w:val="24"/>
              </w:rPr>
              <w:t>Faculty Name</w:t>
            </w:r>
            <w:r w:rsidR="001D6337" w:rsidRPr="00DD2A28">
              <w:rPr>
                <w:rFonts w:ascii="Times New Roman" w:hAnsi="Times New Roman" w:cs="Times New Roman"/>
                <w:b/>
                <w:color w:val="BC202E"/>
                <w:sz w:val="24"/>
                <w:szCs w:val="24"/>
              </w:rPr>
              <w:t>:</w:t>
            </w:r>
          </w:p>
        </w:tc>
        <w:tc>
          <w:tcPr>
            <w:tcW w:w="3969" w:type="dxa"/>
            <w:shd w:val="clear" w:color="auto" w:fill="auto"/>
            <w:vAlign w:val="center"/>
          </w:tcPr>
          <w:p w14:paraId="20F22F4B" w14:textId="799F5F9F" w:rsidR="000B0D21" w:rsidRPr="00DD2A28" w:rsidRDefault="00DD2A28" w:rsidP="00DD2A28">
            <w:pPr>
              <w:pStyle w:val="TableContents"/>
              <w:spacing w:after="0"/>
              <w:jc w:val="center"/>
              <w:rPr>
                <w:rFonts w:ascii="Times New Roman" w:hAnsi="Times New Roman" w:cs="Times New Roman"/>
                <w:b/>
                <w:sz w:val="24"/>
                <w:szCs w:val="24"/>
              </w:rPr>
            </w:pPr>
            <w:r w:rsidRPr="00DD2A28">
              <w:rPr>
                <w:rFonts w:ascii="Times New Roman" w:hAnsi="Times New Roman" w:cs="Times New Roman"/>
                <w:b/>
                <w:sz w:val="24"/>
                <w:szCs w:val="24"/>
              </w:rPr>
              <w:t>Pragya Gupta</w:t>
            </w:r>
          </w:p>
        </w:tc>
        <w:tc>
          <w:tcPr>
            <w:tcW w:w="1701" w:type="dxa"/>
            <w:shd w:val="clear" w:color="auto" w:fill="auto"/>
            <w:vAlign w:val="center"/>
          </w:tcPr>
          <w:p w14:paraId="060D0C1E" w14:textId="27AEF37B" w:rsidR="000B0D21" w:rsidRPr="00DD2A28" w:rsidRDefault="00A77F79" w:rsidP="00DD2A28">
            <w:pPr>
              <w:pStyle w:val="TableContents"/>
              <w:spacing w:after="0"/>
              <w:jc w:val="center"/>
              <w:rPr>
                <w:rFonts w:ascii="Times New Roman" w:hAnsi="Times New Roman" w:cs="Times New Roman"/>
                <w:b/>
                <w:color w:val="BC202E"/>
                <w:sz w:val="24"/>
                <w:szCs w:val="24"/>
              </w:rPr>
            </w:pPr>
            <w:r w:rsidRPr="00DD2A28">
              <w:rPr>
                <w:rFonts w:ascii="Times New Roman" w:hAnsi="Times New Roman" w:cs="Times New Roman"/>
                <w:b/>
                <w:color w:val="BC202E"/>
                <w:sz w:val="24"/>
                <w:szCs w:val="24"/>
              </w:rPr>
              <w:t>Roll No</w:t>
            </w:r>
            <w:r w:rsidR="001D6337" w:rsidRPr="00DD2A28">
              <w:rPr>
                <w:rFonts w:ascii="Times New Roman" w:hAnsi="Times New Roman" w:cs="Times New Roman"/>
                <w:b/>
                <w:color w:val="BC202E"/>
                <w:sz w:val="24"/>
                <w:szCs w:val="24"/>
              </w:rPr>
              <w:t>:</w:t>
            </w:r>
          </w:p>
        </w:tc>
        <w:tc>
          <w:tcPr>
            <w:tcW w:w="1843" w:type="dxa"/>
            <w:vAlign w:val="center"/>
          </w:tcPr>
          <w:p w14:paraId="3D969365" w14:textId="26FA5244" w:rsidR="000B0D21" w:rsidRPr="00DD2A28" w:rsidRDefault="00DD2A28" w:rsidP="00DD2A28">
            <w:pPr>
              <w:pStyle w:val="TableContents"/>
              <w:spacing w:after="0"/>
              <w:jc w:val="center"/>
              <w:rPr>
                <w:rFonts w:ascii="Times New Roman" w:hAnsi="Times New Roman" w:cs="Times New Roman"/>
                <w:b/>
                <w:sz w:val="24"/>
                <w:szCs w:val="24"/>
              </w:rPr>
            </w:pPr>
            <w:r w:rsidRPr="00DD2A28">
              <w:rPr>
                <w:rFonts w:ascii="Times New Roman" w:hAnsi="Times New Roman" w:cs="Times New Roman"/>
                <w:b/>
                <w:sz w:val="24"/>
                <w:szCs w:val="24"/>
              </w:rPr>
              <w:t>16014022050</w:t>
            </w:r>
          </w:p>
        </w:tc>
      </w:tr>
      <w:tr w:rsidR="00A77F79" w:rsidRPr="000A3CCC" w14:paraId="0F1AD1C1" w14:textId="77777777" w:rsidTr="00DD2A28">
        <w:tc>
          <w:tcPr>
            <w:tcW w:w="2323" w:type="dxa"/>
            <w:shd w:val="clear" w:color="auto" w:fill="auto"/>
            <w:vAlign w:val="center"/>
          </w:tcPr>
          <w:p w14:paraId="4A82FFDC" w14:textId="1FAC1364" w:rsidR="00A77F79" w:rsidRPr="00DD2A28" w:rsidRDefault="001D6337" w:rsidP="00DD2A28">
            <w:pPr>
              <w:pStyle w:val="TableContents"/>
              <w:spacing w:after="0"/>
              <w:jc w:val="center"/>
              <w:rPr>
                <w:rFonts w:ascii="Times New Roman" w:hAnsi="Times New Roman" w:cs="Times New Roman"/>
                <w:b/>
                <w:color w:val="BC202E"/>
                <w:sz w:val="24"/>
                <w:szCs w:val="24"/>
              </w:rPr>
            </w:pPr>
            <w:r w:rsidRPr="00DD2A28">
              <w:rPr>
                <w:rFonts w:ascii="Times New Roman" w:hAnsi="Times New Roman" w:cs="Times New Roman"/>
                <w:b/>
                <w:color w:val="BC202E"/>
                <w:sz w:val="24"/>
                <w:szCs w:val="24"/>
              </w:rPr>
              <w:t>Faculty Sign &amp; Date:</w:t>
            </w:r>
          </w:p>
        </w:tc>
        <w:tc>
          <w:tcPr>
            <w:tcW w:w="3969" w:type="dxa"/>
            <w:shd w:val="clear" w:color="auto" w:fill="auto"/>
            <w:vAlign w:val="center"/>
          </w:tcPr>
          <w:p w14:paraId="1E9E88D8" w14:textId="77777777" w:rsidR="00A77F79" w:rsidRPr="00DD2A28" w:rsidRDefault="00A77F79" w:rsidP="00DD2A28">
            <w:pPr>
              <w:pStyle w:val="TableContents"/>
              <w:spacing w:after="0"/>
              <w:jc w:val="center"/>
              <w:rPr>
                <w:rFonts w:ascii="Times New Roman" w:hAnsi="Times New Roman" w:cs="Times New Roman"/>
                <w:b/>
                <w:sz w:val="24"/>
                <w:szCs w:val="24"/>
              </w:rPr>
            </w:pPr>
          </w:p>
        </w:tc>
        <w:tc>
          <w:tcPr>
            <w:tcW w:w="1701" w:type="dxa"/>
            <w:shd w:val="clear" w:color="auto" w:fill="auto"/>
            <w:vAlign w:val="center"/>
          </w:tcPr>
          <w:p w14:paraId="42F48BDA" w14:textId="2770A677" w:rsidR="00A77F79" w:rsidRPr="00DD2A28" w:rsidRDefault="001D6337" w:rsidP="00DD2A28">
            <w:pPr>
              <w:pStyle w:val="TableContents"/>
              <w:spacing w:after="0"/>
              <w:jc w:val="center"/>
              <w:rPr>
                <w:rFonts w:ascii="Times New Roman" w:hAnsi="Times New Roman" w:cs="Times New Roman"/>
                <w:b/>
                <w:color w:val="BC202E"/>
                <w:sz w:val="24"/>
                <w:szCs w:val="24"/>
              </w:rPr>
            </w:pPr>
            <w:r w:rsidRPr="00DD2A28">
              <w:rPr>
                <w:rFonts w:ascii="Times New Roman" w:hAnsi="Times New Roman" w:cs="Times New Roman"/>
                <w:b/>
                <w:color w:val="BC202E"/>
                <w:sz w:val="24"/>
                <w:szCs w:val="24"/>
              </w:rPr>
              <w:t>Grade/Marks:</w:t>
            </w:r>
          </w:p>
        </w:tc>
        <w:tc>
          <w:tcPr>
            <w:tcW w:w="1843" w:type="dxa"/>
            <w:vAlign w:val="center"/>
          </w:tcPr>
          <w:p w14:paraId="3AA60BAD" w14:textId="341C1211" w:rsidR="00A77F79" w:rsidRPr="00DD2A28" w:rsidRDefault="00C164F7" w:rsidP="00DD2A28">
            <w:pPr>
              <w:pStyle w:val="TableContents"/>
              <w:spacing w:after="0"/>
              <w:jc w:val="center"/>
              <w:rPr>
                <w:rFonts w:ascii="Times New Roman" w:hAnsi="Times New Roman" w:cs="Times New Roman"/>
                <w:b/>
                <w:sz w:val="24"/>
                <w:szCs w:val="24"/>
              </w:rPr>
            </w:pPr>
            <w:r w:rsidRPr="00DD2A28">
              <w:rPr>
                <w:rFonts w:ascii="Times New Roman" w:hAnsi="Times New Roman" w:cs="Times New Roman"/>
                <w:b/>
                <w:sz w:val="24"/>
                <w:szCs w:val="24"/>
              </w:rPr>
              <w:t>___</w:t>
            </w:r>
            <w:r w:rsidR="00DD2A28" w:rsidRPr="00DD2A28">
              <w:rPr>
                <w:rFonts w:ascii="Times New Roman" w:hAnsi="Times New Roman" w:cs="Times New Roman"/>
                <w:b/>
                <w:sz w:val="24"/>
                <w:szCs w:val="24"/>
              </w:rPr>
              <w:t xml:space="preserve"> </w:t>
            </w:r>
            <w:r w:rsidR="006C0A21" w:rsidRPr="00DD2A28">
              <w:rPr>
                <w:rFonts w:ascii="Times New Roman" w:hAnsi="Times New Roman" w:cs="Times New Roman"/>
                <w:b/>
                <w:sz w:val="24"/>
                <w:szCs w:val="24"/>
              </w:rPr>
              <w:t>/</w:t>
            </w:r>
            <w:r w:rsidR="00DD2A28" w:rsidRPr="00DD2A28">
              <w:rPr>
                <w:rFonts w:ascii="Times New Roman" w:hAnsi="Times New Roman" w:cs="Times New Roman"/>
                <w:b/>
                <w:sz w:val="24"/>
                <w:szCs w:val="24"/>
              </w:rPr>
              <w:t xml:space="preserve"> </w:t>
            </w:r>
            <w:r w:rsidR="006C0A21" w:rsidRPr="00DD2A28">
              <w:rPr>
                <w:rFonts w:ascii="Times New Roman" w:hAnsi="Times New Roman" w:cs="Times New Roman"/>
                <w:b/>
                <w:sz w:val="24"/>
                <w:szCs w:val="24"/>
              </w:rPr>
              <w:t>25</w:t>
            </w:r>
          </w:p>
        </w:tc>
      </w:tr>
    </w:tbl>
    <w:p w14:paraId="4E34ECEC" w14:textId="77777777" w:rsidR="000B0D21" w:rsidRDefault="000B0D21">
      <w:pPr>
        <w:rPr>
          <w:rFonts w:ascii="Times New Roman" w:hAnsi="Times New Roman" w:cs="Times New Roman"/>
          <w:b/>
          <w:sz w:val="28"/>
          <w:szCs w:val="28"/>
        </w:rPr>
      </w:pPr>
    </w:p>
    <w:p w14:paraId="5F72010F" w14:textId="77777777" w:rsidR="000B0D21" w:rsidRDefault="000B0D21">
      <w:pPr>
        <w:rPr>
          <w:rFonts w:ascii="Times New Roman" w:hAnsi="Times New Roman" w:cs="Times New Roman"/>
          <w:b/>
          <w:sz w:val="28"/>
          <w:szCs w:val="28"/>
        </w:rPr>
      </w:pPr>
    </w:p>
    <w:p w14:paraId="578F912F" w14:textId="383ADFD1" w:rsidR="001F0663" w:rsidRDefault="001F0663" w:rsidP="001D6337">
      <w:pPr>
        <w:shd w:val="clear" w:color="auto" w:fill="FFFFFF"/>
        <w:spacing w:before="100" w:beforeAutospacing="1" w:after="100" w:afterAutospacing="1" w:line="240" w:lineRule="auto"/>
        <w:rPr>
          <w:rFonts w:ascii="Times New Roman" w:hAnsi="Times New Roman" w:cs="Times New Roman"/>
          <w:b/>
          <w:sz w:val="28"/>
          <w:szCs w:val="28"/>
        </w:rPr>
      </w:pPr>
    </w:p>
    <w:p w14:paraId="02666DB9" w14:textId="77777777" w:rsidR="00DD2A28" w:rsidRDefault="00DD2A28" w:rsidP="00DD2A28">
      <w:pPr>
        <w:shd w:val="clear" w:color="auto" w:fill="FFFFFF"/>
        <w:spacing w:after="0" w:line="240" w:lineRule="auto"/>
        <w:rPr>
          <w:rFonts w:ascii="Times New Roman" w:hAnsi="Times New Roman" w:cs="Times New Roman"/>
          <w:b/>
          <w:color w:val="BC202E"/>
          <w:sz w:val="28"/>
          <w:szCs w:val="28"/>
        </w:rPr>
      </w:pPr>
    </w:p>
    <w:tbl>
      <w:tblPr>
        <w:tblStyle w:val="TableGrid"/>
        <w:tblW w:w="0" w:type="auto"/>
        <w:tblInd w:w="-176" w:type="dxa"/>
        <w:tblLook w:val="04A0" w:firstRow="1" w:lastRow="0" w:firstColumn="1" w:lastColumn="0" w:noHBand="0" w:noVBand="1"/>
      </w:tblPr>
      <w:tblGrid>
        <w:gridCol w:w="2534"/>
        <w:gridCol w:w="3330"/>
        <w:gridCol w:w="3918"/>
      </w:tblGrid>
      <w:tr w:rsidR="00C164F7" w14:paraId="3289EABB" w14:textId="77777777" w:rsidTr="00DD2A28">
        <w:tc>
          <w:tcPr>
            <w:tcW w:w="2534" w:type="dxa"/>
          </w:tcPr>
          <w:p w14:paraId="4CDB768F" w14:textId="1FD3467F" w:rsidR="00C164F7" w:rsidRDefault="00C164F7" w:rsidP="00DD2A28">
            <w:pPr>
              <w:jc w:val="center"/>
              <w:rPr>
                <w:rFonts w:ascii="Times New Roman" w:hAnsi="Times New Roman" w:cs="Times New Roman"/>
                <w:b/>
                <w:color w:val="BC202E"/>
                <w:sz w:val="28"/>
                <w:szCs w:val="28"/>
              </w:rPr>
            </w:pPr>
            <w:r w:rsidRPr="00C164F7">
              <w:rPr>
                <w:rFonts w:ascii="Times New Roman" w:hAnsi="Times New Roman" w:cs="Times New Roman"/>
                <w:b/>
                <w:color w:val="BC202E"/>
                <w:sz w:val="28"/>
                <w:szCs w:val="28"/>
              </w:rPr>
              <w:t>Writing Program (07)</w:t>
            </w:r>
          </w:p>
        </w:tc>
        <w:tc>
          <w:tcPr>
            <w:tcW w:w="3330" w:type="dxa"/>
          </w:tcPr>
          <w:p w14:paraId="225F6E1A" w14:textId="77777777" w:rsidR="00C164F7" w:rsidRPr="00C164F7" w:rsidRDefault="00C164F7" w:rsidP="00DD2A28">
            <w:pPr>
              <w:jc w:val="center"/>
              <w:rPr>
                <w:rFonts w:ascii="Times New Roman" w:hAnsi="Times New Roman" w:cs="Times New Roman"/>
                <w:b/>
                <w:color w:val="BC202E"/>
                <w:sz w:val="28"/>
                <w:szCs w:val="28"/>
              </w:rPr>
            </w:pPr>
            <w:r w:rsidRPr="00C164F7">
              <w:rPr>
                <w:rFonts w:ascii="Times New Roman" w:hAnsi="Times New Roman" w:cs="Times New Roman"/>
                <w:b/>
                <w:color w:val="BC202E"/>
                <w:sz w:val="28"/>
                <w:szCs w:val="28"/>
              </w:rPr>
              <w:t>Performance in lab</w:t>
            </w:r>
          </w:p>
          <w:p w14:paraId="1A603095" w14:textId="420FA972" w:rsidR="00C164F7" w:rsidRDefault="00C164F7" w:rsidP="00DD2A28">
            <w:pPr>
              <w:jc w:val="center"/>
              <w:rPr>
                <w:rFonts w:ascii="Times New Roman" w:hAnsi="Times New Roman" w:cs="Times New Roman"/>
                <w:b/>
                <w:color w:val="BC202E"/>
                <w:sz w:val="28"/>
                <w:szCs w:val="28"/>
              </w:rPr>
            </w:pPr>
            <w:r w:rsidRPr="00C164F7">
              <w:rPr>
                <w:rFonts w:ascii="Times New Roman" w:hAnsi="Times New Roman" w:cs="Times New Roman"/>
                <w:b/>
                <w:color w:val="BC202E"/>
                <w:sz w:val="28"/>
                <w:szCs w:val="28"/>
              </w:rPr>
              <w:t>and Viva (05+03)</w:t>
            </w:r>
          </w:p>
        </w:tc>
        <w:tc>
          <w:tcPr>
            <w:tcW w:w="3918" w:type="dxa"/>
          </w:tcPr>
          <w:p w14:paraId="3A807956" w14:textId="5EFEA728" w:rsidR="00C164F7" w:rsidRPr="00C164F7" w:rsidRDefault="00C164F7" w:rsidP="00DD2A28">
            <w:pPr>
              <w:jc w:val="center"/>
              <w:rPr>
                <w:rFonts w:ascii="Times New Roman" w:hAnsi="Times New Roman" w:cs="Times New Roman"/>
                <w:b/>
                <w:color w:val="BC202E"/>
                <w:sz w:val="28"/>
                <w:szCs w:val="28"/>
              </w:rPr>
            </w:pPr>
            <w:r>
              <w:rPr>
                <w:rFonts w:ascii="Times New Roman" w:hAnsi="Times New Roman" w:cs="Times New Roman"/>
                <w:b/>
                <w:color w:val="BC202E"/>
                <w:sz w:val="28"/>
                <w:szCs w:val="28"/>
              </w:rPr>
              <w:t xml:space="preserve">Post lab questions, </w:t>
            </w:r>
            <w:r w:rsidRPr="00C164F7">
              <w:rPr>
                <w:rFonts w:ascii="Times New Roman" w:hAnsi="Times New Roman" w:cs="Times New Roman"/>
                <w:b/>
                <w:color w:val="BC202E"/>
                <w:sz w:val="28"/>
                <w:szCs w:val="28"/>
              </w:rPr>
              <w:t>conclusion and</w:t>
            </w:r>
          </w:p>
          <w:p w14:paraId="7734756E" w14:textId="2E03DE14" w:rsidR="00C164F7" w:rsidRDefault="00DD2A28" w:rsidP="00DD2A28">
            <w:pPr>
              <w:jc w:val="center"/>
              <w:rPr>
                <w:rFonts w:ascii="Times New Roman" w:hAnsi="Times New Roman" w:cs="Times New Roman"/>
                <w:b/>
                <w:color w:val="BC202E"/>
                <w:sz w:val="28"/>
                <w:szCs w:val="28"/>
              </w:rPr>
            </w:pPr>
            <w:r>
              <w:rPr>
                <w:rFonts w:ascii="Times New Roman" w:hAnsi="Times New Roman" w:cs="Times New Roman"/>
                <w:b/>
                <w:color w:val="BC202E"/>
                <w:sz w:val="28"/>
                <w:szCs w:val="28"/>
              </w:rPr>
              <w:t>c</w:t>
            </w:r>
            <w:r w:rsidR="00C164F7">
              <w:rPr>
                <w:rFonts w:ascii="Times New Roman" w:hAnsi="Times New Roman" w:cs="Times New Roman"/>
                <w:b/>
                <w:color w:val="BC202E"/>
                <w:sz w:val="28"/>
                <w:szCs w:val="28"/>
              </w:rPr>
              <w:t>ompletion</w:t>
            </w:r>
            <w:r>
              <w:rPr>
                <w:rFonts w:ascii="Times New Roman" w:hAnsi="Times New Roman" w:cs="Times New Roman"/>
                <w:b/>
                <w:color w:val="BC202E"/>
                <w:sz w:val="28"/>
                <w:szCs w:val="28"/>
              </w:rPr>
              <w:t xml:space="preserve"> </w:t>
            </w:r>
            <w:r w:rsidR="00C164F7" w:rsidRPr="00C164F7">
              <w:rPr>
                <w:rFonts w:ascii="Times New Roman" w:hAnsi="Times New Roman" w:cs="Times New Roman"/>
                <w:b/>
                <w:color w:val="BC202E"/>
                <w:sz w:val="28"/>
                <w:szCs w:val="28"/>
              </w:rPr>
              <w:t>(03+02+05)</w:t>
            </w:r>
          </w:p>
        </w:tc>
      </w:tr>
      <w:tr w:rsidR="00C164F7" w14:paraId="36D53F6B" w14:textId="77777777" w:rsidTr="00DD2A28">
        <w:tc>
          <w:tcPr>
            <w:tcW w:w="2534" w:type="dxa"/>
          </w:tcPr>
          <w:p w14:paraId="6FFEE5D1" w14:textId="77777777" w:rsidR="00C164F7" w:rsidRDefault="00C164F7" w:rsidP="00DD2A28">
            <w:pPr>
              <w:jc w:val="center"/>
              <w:rPr>
                <w:rFonts w:ascii="Times New Roman" w:hAnsi="Times New Roman" w:cs="Times New Roman"/>
                <w:b/>
                <w:color w:val="BC202E"/>
                <w:sz w:val="28"/>
                <w:szCs w:val="28"/>
              </w:rPr>
            </w:pPr>
          </w:p>
        </w:tc>
        <w:tc>
          <w:tcPr>
            <w:tcW w:w="3330" w:type="dxa"/>
          </w:tcPr>
          <w:p w14:paraId="6778EEFA" w14:textId="77777777" w:rsidR="00C164F7" w:rsidRDefault="00C164F7" w:rsidP="00DD2A28">
            <w:pPr>
              <w:jc w:val="center"/>
              <w:rPr>
                <w:rFonts w:ascii="Times New Roman" w:hAnsi="Times New Roman" w:cs="Times New Roman"/>
                <w:b/>
                <w:color w:val="BC202E"/>
                <w:sz w:val="28"/>
                <w:szCs w:val="28"/>
              </w:rPr>
            </w:pPr>
          </w:p>
          <w:p w14:paraId="20C3739F" w14:textId="77777777" w:rsidR="008D5635" w:rsidRDefault="008D5635" w:rsidP="00DD2A28">
            <w:pPr>
              <w:jc w:val="center"/>
              <w:rPr>
                <w:rFonts w:ascii="Times New Roman" w:hAnsi="Times New Roman" w:cs="Times New Roman"/>
                <w:b/>
                <w:color w:val="BC202E"/>
                <w:sz w:val="28"/>
                <w:szCs w:val="28"/>
              </w:rPr>
            </w:pPr>
          </w:p>
        </w:tc>
        <w:tc>
          <w:tcPr>
            <w:tcW w:w="3918" w:type="dxa"/>
          </w:tcPr>
          <w:p w14:paraId="0537556F" w14:textId="2E8BF473" w:rsidR="00C164F7" w:rsidRDefault="00DD2A28" w:rsidP="00DD2A28">
            <w:pPr>
              <w:tabs>
                <w:tab w:val="left" w:pos="1050"/>
              </w:tabs>
              <w:rPr>
                <w:rFonts w:ascii="Times New Roman" w:hAnsi="Times New Roman" w:cs="Times New Roman"/>
                <w:b/>
                <w:color w:val="BC202E"/>
                <w:sz w:val="28"/>
                <w:szCs w:val="28"/>
              </w:rPr>
            </w:pPr>
            <w:r>
              <w:rPr>
                <w:rFonts w:ascii="Times New Roman" w:hAnsi="Times New Roman" w:cs="Times New Roman"/>
                <w:b/>
                <w:color w:val="BC202E"/>
                <w:sz w:val="28"/>
                <w:szCs w:val="28"/>
              </w:rPr>
              <w:tab/>
            </w:r>
          </w:p>
        </w:tc>
      </w:tr>
    </w:tbl>
    <w:p w14:paraId="2632387E" w14:textId="77777777" w:rsidR="006C0A21" w:rsidRDefault="006C0A21" w:rsidP="00EE59A2">
      <w:pPr>
        <w:shd w:val="clear" w:color="auto" w:fill="FFFFFF"/>
        <w:spacing w:after="0" w:line="240" w:lineRule="auto"/>
        <w:ind w:left="-709"/>
        <w:jc w:val="center"/>
        <w:rPr>
          <w:rFonts w:ascii="Times New Roman" w:hAnsi="Times New Roman" w:cs="Times New Roman"/>
          <w:b/>
          <w:color w:val="BC202E"/>
          <w:sz w:val="28"/>
          <w:szCs w:val="28"/>
        </w:rPr>
      </w:pPr>
    </w:p>
    <w:p w14:paraId="33271B2C" w14:textId="049F67F0" w:rsidR="00A25C5E" w:rsidRPr="00DD2A28" w:rsidRDefault="00A25C5E" w:rsidP="00EE59A2">
      <w:pPr>
        <w:shd w:val="clear" w:color="auto" w:fill="FFFFFF"/>
        <w:spacing w:after="0" w:line="240" w:lineRule="auto"/>
        <w:ind w:left="-709"/>
        <w:jc w:val="center"/>
        <w:rPr>
          <w:rFonts w:ascii="Times New Roman" w:eastAsia="Times New Roman" w:hAnsi="Times New Roman"/>
          <w:b/>
          <w:iCs/>
          <w:color w:val="BC202E"/>
          <w:sz w:val="28"/>
          <w:szCs w:val="28"/>
        </w:rPr>
      </w:pPr>
      <w:r w:rsidRPr="00DD2A28">
        <w:rPr>
          <w:rFonts w:ascii="Times New Roman" w:hAnsi="Times New Roman" w:cs="Times New Roman"/>
          <w:b/>
          <w:color w:val="BC202E"/>
          <w:sz w:val="28"/>
          <w:szCs w:val="28"/>
        </w:rPr>
        <w:t xml:space="preserve">Experiment No: </w:t>
      </w:r>
      <w:r w:rsidR="00D969B3" w:rsidRPr="00DD2A28">
        <w:rPr>
          <w:rFonts w:ascii="Times New Roman" w:hAnsi="Times New Roman" w:cs="Times New Roman"/>
          <w:b/>
          <w:color w:val="BC202E"/>
          <w:sz w:val="28"/>
          <w:szCs w:val="28"/>
        </w:rPr>
        <w:t>6</w:t>
      </w:r>
    </w:p>
    <w:p w14:paraId="03C15912" w14:textId="3B642B15" w:rsidR="001D6337" w:rsidRPr="00DD2A28" w:rsidRDefault="001D6337" w:rsidP="00C80CB8">
      <w:pPr>
        <w:shd w:val="clear" w:color="auto" w:fill="FFFFFF"/>
        <w:spacing w:after="0" w:line="240" w:lineRule="auto"/>
        <w:ind w:left="-709"/>
        <w:jc w:val="center"/>
        <w:rPr>
          <w:rFonts w:ascii="Times New Roman" w:eastAsia="Times New Roman" w:hAnsi="Times New Roman"/>
          <w:b/>
          <w:iCs/>
          <w:sz w:val="28"/>
          <w:szCs w:val="28"/>
        </w:rPr>
      </w:pPr>
      <w:r w:rsidRPr="00DD2A28">
        <w:rPr>
          <w:rFonts w:ascii="Times New Roman" w:eastAsia="Times New Roman" w:hAnsi="Times New Roman"/>
          <w:b/>
          <w:iCs/>
          <w:color w:val="BC202E"/>
          <w:sz w:val="28"/>
          <w:szCs w:val="28"/>
        </w:rPr>
        <w:t>Title:</w:t>
      </w:r>
      <w:r w:rsidRPr="00DD2A28">
        <w:rPr>
          <w:rFonts w:ascii="Times New Roman" w:eastAsia="Times New Roman" w:hAnsi="Times New Roman"/>
          <w:b/>
          <w:iCs/>
          <w:sz w:val="28"/>
          <w:szCs w:val="28"/>
        </w:rPr>
        <w:t xml:space="preserve"> </w:t>
      </w:r>
      <w:r w:rsidR="00D969B3" w:rsidRPr="00DD2A28">
        <w:rPr>
          <w:rFonts w:ascii="Times New Roman" w:eastAsia="Times New Roman" w:hAnsi="Times New Roman"/>
          <w:b/>
          <w:iCs/>
          <w:sz w:val="28"/>
          <w:szCs w:val="28"/>
        </w:rPr>
        <w:t>Exception Handling in Java</w:t>
      </w:r>
    </w:p>
    <w:p w14:paraId="6A5F883D" w14:textId="77777777" w:rsidR="00C164F7" w:rsidRPr="00AF6DE1" w:rsidRDefault="00C164F7" w:rsidP="00AF6DE1">
      <w:pPr>
        <w:shd w:val="clear" w:color="auto" w:fill="FFFFFF"/>
        <w:spacing w:after="0" w:line="240" w:lineRule="auto"/>
        <w:ind w:left="-709"/>
        <w:jc w:val="center"/>
        <w:rPr>
          <w:rFonts w:ascii="Times New Roman" w:eastAsia="Times New Roman" w:hAnsi="Times New Roman"/>
          <w:b/>
          <w:iCs/>
          <w:sz w:val="28"/>
          <w:szCs w:val="28"/>
        </w:rPr>
      </w:pPr>
    </w:p>
    <w:tbl>
      <w:tblPr>
        <w:tblStyle w:val="TableGrid"/>
        <w:tblW w:w="0" w:type="auto"/>
        <w:tblInd w:w="-176" w:type="dxa"/>
        <w:tblLook w:val="04A0" w:firstRow="1" w:lastRow="0" w:firstColumn="1" w:lastColumn="0" w:noHBand="0" w:noVBand="1"/>
      </w:tblPr>
      <w:tblGrid>
        <w:gridCol w:w="9782"/>
      </w:tblGrid>
      <w:tr w:rsidR="007609F2" w14:paraId="6486D4BF" w14:textId="77777777" w:rsidTr="00A25C5E">
        <w:tc>
          <w:tcPr>
            <w:tcW w:w="9782" w:type="dxa"/>
          </w:tcPr>
          <w:p w14:paraId="517DDCA7" w14:textId="38196B02" w:rsidR="007609F2" w:rsidRPr="007609F2" w:rsidRDefault="007609F2" w:rsidP="00DD2A28">
            <w:pPr>
              <w:shd w:val="clear" w:color="auto" w:fill="FFFFFF"/>
              <w:spacing w:before="100" w:after="100"/>
              <w:ind w:left="-709" w:firstLine="709"/>
              <w:rPr>
                <w:rFonts w:ascii="Arial" w:eastAsia="Times New Roman" w:hAnsi="Arial" w:cs="Arial"/>
                <w:b/>
                <w:color w:val="222222"/>
                <w:sz w:val="24"/>
                <w:szCs w:val="24"/>
              </w:rPr>
            </w:pPr>
            <w:r w:rsidRPr="001D6337">
              <w:rPr>
                <w:rFonts w:ascii="Times New Roman" w:hAnsi="Times New Roman"/>
                <w:b/>
                <w:color w:val="BC202E"/>
                <w:sz w:val="24"/>
                <w:szCs w:val="24"/>
              </w:rPr>
              <w:t>Aim and Objective of the Experiment:</w:t>
            </w:r>
          </w:p>
        </w:tc>
      </w:tr>
      <w:tr w:rsidR="007609F2" w14:paraId="49E698EB" w14:textId="77777777" w:rsidTr="00A25C5E">
        <w:tc>
          <w:tcPr>
            <w:tcW w:w="9782" w:type="dxa"/>
          </w:tcPr>
          <w:p w14:paraId="239C9AAD" w14:textId="590B59BF" w:rsidR="00AF6DE1" w:rsidRPr="008052A1" w:rsidRDefault="00C80CB8" w:rsidP="00DD2A28">
            <w:pPr>
              <w:suppressAutoHyphens/>
              <w:spacing w:before="100" w:after="100"/>
              <w:jc w:val="both"/>
              <w:rPr>
                <w:rFonts w:ascii="Times New Roman" w:eastAsia="Times New Roman" w:hAnsi="Times New Roman"/>
                <w:bCs/>
                <w:iCs/>
                <w:sz w:val="28"/>
                <w:szCs w:val="28"/>
              </w:rPr>
            </w:pPr>
            <w:r>
              <w:rPr>
                <w:rFonts w:ascii="Times New Roman" w:eastAsia="Times New Roman" w:hAnsi="Times New Roman"/>
                <w:bCs/>
                <w:iCs/>
                <w:sz w:val="28"/>
                <w:szCs w:val="28"/>
              </w:rPr>
              <w:t xml:space="preserve">Learn the </w:t>
            </w:r>
            <w:r w:rsidR="008D3774">
              <w:rPr>
                <w:rFonts w:ascii="Times New Roman" w:eastAsia="Times New Roman" w:hAnsi="Times New Roman"/>
                <w:bCs/>
                <w:iCs/>
                <w:sz w:val="28"/>
                <w:szCs w:val="28"/>
              </w:rPr>
              <w:t xml:space="preserve">how to </w:t>
            </w:r>
            <w:r w:rsidR="00D969B3">
              <w:rPr>
                <w:rFonts w:ascii="Times New Roman" w:eastAsia="Times New Roman" w:hAnsi="Times New Roman"/>
                <w:bCs/>
                <w:iCs/>
                <w:sz w:val="28"/>
                <w:szCs w:val="28"/>
              </w:rPr>
              <w:t>handle exceptions in Java</w:t>
            </w:r>
            <w:r w:rsidR="00DD2A28">
              <w:rPr>
                <w:rFonts w:ascii="Times New Roman" w:eastAsia="Times New Roman" w:hAnsi="Times New Roman"/>
                <w:bCs/>
                <w:iCs/>
                <w:sz w:val="28"/>
                <w:szCs w:val="28"/>
              </w:rPr>
              <w:t>.</w:t>
            </w:r>
          </w:p>
        </w:tc>
      </w:tr>
    </w:tbl>
    <w:p w14:paraId="4D5BDB18" w14:textId="77777777" w:rsidR="007609F2" w:rsidRDefault="007609F2" w:rsidP="001D6337">
      <w:pPr>
        <w:shd w:val="clear" w:color="auto" w:fill="FFFFFF"/>
        <w:spacing w:after="0" w:line="240" w:lineRule="auto"/>
        <w:ind w:left="-709"/>
        <w:rPr>
          <w:rFonts w:ascii="Times New Roman" w:hAnsi="Times New Roman"/>
          <w:b/>
          <w:sz w:val="24"/>
          <w:szCs w:val="24"/>
        </w:rPr>
      </w:pPr>
    </w:p>
    <w:tbl>
      <w:tblPr>
        <w:tblStyle w:val="TableGrid"/>
        <w:tblW w:w="0" w:type="auto"/>
        <w:tblInd w:w="-176" w:type="dxa"/>
        <w:tblLook w:val="04A0" w:firstRow="1" w:lastRow="0" w:firstColumn="1" w:lastColumn="0" w:noHBand="0" w:noVBand="1"/>
      </w:tblPr>
      <w:tblGrid>
        <w:gridCol w:w="9782"/>
      </w:tblGrid>
      <w:tr w:rsidR="007609F2" w14:paraId="732849D6" w14:textId="77777777" w:rsidTr="00A25C5E">
        <w:tc>
          <w:tcPr>
            <w:tcW w:w="9782" w:type="dxa"/>
          </w:tcPr>
          <w:p w14:paraId="17D22028" w14:textId="3130D7B2" w:rsidR="007609F2" w:rsidRPr="007609F2" w:rsidRDefault="007609F2" w:rsidP="00DD2A28">
            <w:pPr>
              <w:shd w:val="clear" w:color="auto" w:fill="FFFFFF"/>
              <w:spacing w:before="100" w:after="100"/>
              <w:ind w:left="-709" w:firstLine="709"/>
              <w:rPr>
                <w:rFonts w:ascii="Times New Roman" w:hAnsi="Times New Roman"/>
                <w:b/>
                <w:sz w:val="24"/>
                <w:szCs w:val="24"/>
              </w:rPr>
            </w:pPr>
            <w:r w:rsidRPr="001D6337">
              <w:rPr>
                <w:rFonts w:ascii="Times New Roman" w:hAnsi="Times New Roman"/>
                <w:b/>
                <w:color w:val="BC202E"/>
                <w:sz w:val="24"/>
                <w:szCs w:val="24"/>
              </w:rPr>
              <w:t>COs to be achieved:</w:t>
            </w:r>
            <w:r w:rsidRPr="00DD2A28">
              <w:rPr>
                <w:rFonts w:ascii="Times New Roman" w:hAnsi="Times New Roman"/>
                <w:b/>
                <w:color w:val="BC202E"/>
                <w:sz w:val="24"/>
                <w:szCs w:val="24"/>
              </w:rPr>
              <w:t xml:space="preserve"> </w:t>
            </w:r>
          </w:p>
        </w:tc>
      </w:tr>
      <w:tr w:rsidR="007609F2" w14:paraId="734D9625" w14:textId="77777777" w:rsidTr="00A25C5E">
        <w:tc>
          <w:tcPr>
            <w:tcW w:w="9782" w:type="dxa"/>
          </w:tcPr>
          <w:p w14:paraId="6A4BA6DF" w14:textId="2955C566" w:rsidR="00D114C2" w:rsidRPr="00B81C66" w:rsidRDefault="00C614F7" w:rsidP="00DD2A28">
            <w:pPr>
              <w:suppressAutoHyphens/>
              <w:spacing w:before="100" w:after="100"/>
              <w:jc w:val="both"/>
              <w:rPr>
                <w:rFonts w:ascii="Times New Roman" w:hAnsi="Times New Roman"/>
                <w:sz w:val="24"/>
                <w:szCs w:val="24"/>
                <w:lang w:eastAsia="en-IN"/>
              </w:rPr>
            </w:pPr>
            <w:r w:rsidRPr="00B81C66">
              <w:rPr>
                <w:rFonts w:ascii="Times New Roman" w:eastAsia="Times New Roman" w:hAnsi="Times New Roman"/>
                <w:b/>
                <w:iCs/>
                <w:sz w:val="24"/>
                <w:szCs w:val="24"/>
              </w:rPr>
              <w:t>CO</w:t>
            </w:r>
            <w:r w:rsidR="00D969B3" w:rsidRPr="00B81C66">
              <w:rPr>
                <w:rFonts w:ascii="Times New Roman" w:eastAsia="Times New Roman" w:hAnsi="Times New Roman"/>
                <w:b/>
                <w:iCs/>
                <w:sz w:val="24"/>
                <w:szCs w:val="24"/>
              </w:rPr>
              <w:t>3</w:t>
            </w:r>
            <w:r w:rsidRPr="00B81C66">
              <w:rPr>
                <w:rFonts w:ascii="Times New Roman" w:eastAsia="Times New Roman" w:hAnsi="Times New Roman"/>
                <w:b/>
                <w:iCs/>
                <w:sz w:val="24"/>
                <w:szCs w:val="24"/>
              </w:rPr>
              <w:t>:</w:t>
            </w:r>
            <w:r w:rsidR="00D969B3" w:rsidRPr="00B81C66">
              <w:rPr>
                <w:rFonts w:ascii="Times New Roman" w:eastAsia="Times New Roman" w:hAnsi="Times New Roman"/>
                <w:bCs/>
                <w:iCs/>
                <w:sz w:val="24"/>
                <w:szCs w:val="24"/>
              </w:rPr>
              <w:t xml:space="preserve"> Define exceptions and use I/O streams.</w:t>
            </w:r>
          </w:p>
        </w:tc>
      </w:tr>
    </w:tbl>
    <w:p w14:paraId="775123C3" w14:textId="526CCB67" w:rsidR="007609F2" w:rsidRDefault="007609F2" w:rsidP="007609F2">
      <w:pPr>
        <w:widowControl w:val="0"/>
        <w:suppressAutoHyphens/>
        <w:spacing w:after="0" w:line="264" w:lineRule="auto"/>
        <w:ind w:hanging="851"/>
        <w:jc w:val="both"/>
        <w:rPr>
          <w:rFonts w:ascii="Times New Roman" w:hAnsi="Times New Roman"/>
          <w:b/>
          <w:sz w:val="24"/>
          <w:szCs w:val="24"/>
        </w:rPr>
      </w:pPr>
    </w:p>
    <w:tbl>
      <w:tblPr>
        <w:tblStyle w:val="TableGrid"/>
        <w:tblW w:w="0" w:type="auto"/>
        <w:tblInd w:w="-176" w:type="dxa"/>
        <w:tblLook w:val="04A0" w:firstRow="1" w:lastRow="0" w:firstColumn="1" w:lastColumn="0" w:noHBand="0" w:noVBand="1"/>
      </w:tblPr>
      <w:tblGrid>
        <w:gridCol w:w="9782"/>
      </w:tblGrid>
      <w:tr w:rsidR="00F41A25" w14:paraId="4B9465A1" w14:textId="77777777" w:rsidTr="004936FC">
        <w:tc>
          <w:tcPr>
            <w:tcW w:w="9782" w:type="dxa"/>
          </w:tcPr>
          <w:p w14:paraId="245E2A95" w14:textId="2065FC47" w:rsidR="00F41A25" w:rsidRPr="007609F2" w:rsidRDefault="00F41A25" w:rsidP="00DD2A28">
            <w:pPr>
              <w:shd w:val="clear" w:color="auto" w:fill="FFFFFF"/>
              <w:spacing w:before="100" w:after="100"/>
              <w:ind w:left="-709" w:firstLine="709"/>
              <w:rPr>
                <w:rFonts w:ascii="Times New Roman" w:hAnsi="Times New Roman"/>
                <w:b/>
                <w:sz w:val="24"/>
                <w:szCs w:val="24"/>
              </w:rPr>
            </w:pPr>
            <w:r>
              <w:rPr>
                <w:rFonts w:ascii="Times New Roman" w:hAnsi="Times New Roman"/>
                <w:b/>
                <w:color w:val="BC202E"/>
                <w:sz w:val="24"/>
                <w:szCs w:val="24"/>
              </w:rPr>
              <w:t xml:space="preserve">Tools </w:t>
            </w:r>
            <w:r w:rsidR="008052A1">
              <w:rPr>
                <w:rFonts w:ascii="Times New Roman" w:hAnsi="Times New Roman"/>
                <w:b/>
                <w:color w:val="BC202E"/>
                <w:sz w:val="24"/>
                <w:szCs w:val="24"/>
              </w:rPr>
              <w:t>used</w:t>
            </w:r>
            <w:r>
              <w:rPr>
                <w:rFonts w:ascii="Times New Roman" w:hAnsi="Times New Roman"/>
                <w:b/>
                <w:color w:val="BC202E"/>
                <w:sz w:val="24"/>
                <w:szCs w:val="24"/>
              </w:rPr>
              <w:t>:</w:t>
            </w:r>
          </w:p>
        </w:tc>
      </w:tr>
      <w:tr w:rsidR="00F41A25" w14:paraId="69D1EF76" w14:textId="77777777" w:rsidTr="004936FC">
        <w:tc>
          <w:tcPr>
            <w:tcW w:w="9782" w:type="dxa"/>
          </w:tcPr>
          <w:p w14:paraId="452A7DAD" w14:textId="77777777" w:rsidR="000C458A" w:rsidRPr="00CF4B98" w:rsidRDefault="000C458A">
            <w:pPr>
              <w:pStyle w:val="ListParagraph"/>
              <w:numPr>
                <w:ilvl w:val="0"/>
                <w:numId w:val="14"/>
              </w:numPr>
              <w:suppressAutoHyphens/>
              <w:spacing w:before="100" w:after="100"/>
              <w:ind w:left="714" w:hanging="357"/>
              <w:jc w:val="both"/>
              <w:rPr>
                <w:rFonts w:ascii="Times New Roman" w:hAnsi="Times New Roman" w:cs="Times New Roman"/>
                <w:sz w:val="24"/>
                <w:szCs w:val="24"/>
              </w:rPr>
            </w:pPr>
            <w:r w:rsidRPr="00CF4B98">
              <w:rPr>
                <w:rFonts w:ascii="Times New Roman" w:hAnsi="Times New Roman" w:cs="Times New Roman"/>
                <w:sz w:val="24"/>
                <w:szCs w:val="24"/>
              </w:rPr>
              <w:t xml:space="preserve">Java Development Kit (JDK) </w:t>
            </w:r>
          </w:p>
          <w:p w14:paraId="341D79AF" w14:textId="77B15315" w:rsidR="00F41A25" w:rsidRPr="000C458A" w:rsidRDefault="000C458A">
            <w:pPr>
              <w:pStyle w:val="ListParagraph"/>
              <w:numPr>
                <w:ilvl w:val="0"/>
                <w:numId w:val="14"/>
              </w:numPr>
              <w:suppressAutoHyphens/>
              <w:spacing w:before="100" w:after="100"/>
              <w:ind w:left="714" w:hanging="357"/>
              <w:jc w:val="both"/>
              <w:rPr>
                <w:rFonts w:ascii="Times New Roman" w:hAnsi="Times New Roman" w:cs="Times New Roman"/>
                <w:sz w:val="24"/>
                <w:szCs w:val="24"/>
              </w:rPr>
            </w:pPr>
            <w:r w:rsidRPr="00CF4B98">
              <w:rPr>
                <w:rFonts w:ascii="Times New Roman" w:hAnsi="Times New Roman" w:cs="Times New Roman"/>
                <w:sz w:val="24"/>
                <w:szCs w:val="24"/>
              </w:rPr>
              <w:t>Visual Studio Code</w:t>
            </w:r>
          </w:p>
        </w:tc>
      </w:tr>
    </w:tbl>
    <w:p w14:paraId="222DF430" w14:textId="77777777" w:rsidR="00F41A25" w:rsidRDefault="00F41A25" w:rsidP="007609F2">
      <w:pPr>
        <w:widowControl w:val="0"/>
        <w:suppressAutoHyphens/>
        <w:spacing w:after="0" w:line="264" w:lineRule="auto"/>
        <w:ind w:hanging="851"/>
        <w:jc w:val="both"/>
        <w:rPr>
          <w:rFonts w:ascii="Times New Roman" w:hAnsi="Times New Roman"/>
          <w:b/>
          <w:sz w:val="24"/>
          <w:szCs w:val="24"/>
        </w:rPr>
      </w:pPr>
    </w:p>
    <w:tbl>
      <w:tblPr>
        <w:tblStyle w:val="TableGrid"/>
        <w:tblW w:w="0" w:type="auto"/>
        <w:tblInd w:w="-176" w:type="dxa"/>
        <w:tblLook w:val="04A0" w:firstRow="1" w:lastRow="0" w:firstColumn="1" w:lastColumn="0" w:noHBand="0" w:noVBand="1"/>
      </w:tblPr>
      <w:tblGrid>
        <w:gridCol w:w="9782"/>
      </w:tblGrid>
      <w:tr w:rsidR="007609F2" w14:paraId="759C209C" w14:textId="77777777" w:rsidTr="00A25C5E">
        <w:tc>
          <w:tcPr>
            <w:tcW w:w="9782" w:type="dxa"/>
          </w:tcPr>
          <w:p w14:paraId="671D99A4" w14:textId="189F51C6" w:rsidR="007609F2" w:rsidRPr="007609F2" w:rsidRDefault="007609F2" w:rsidP="00DD2A28">
            <w:pPr>
              <w:shd w:val="clear" w:color="auto" w:fill="FFFFFF"/>
              <w:spacing w:before="100" w:after="100"/>
              <w:ind w:left="-709" w:firstLine="709"/>
              <w:rPr>
                <w:rFonts w:ascii="Arial" w:eastAsia="Times New Roman" w:hAnsi="Arial" w:cs="Arial"/>
                <w:b/>
                <w:color w:val="222222"/>
                <w:sz w:val="24"/>
                <w:szCs w:val="24"/>
              </w:rPr>
            </w:pPr>
            <w:r w:rsidRPr="007609F2">
              <w:rPr>
                <w:rFonts w:ascii="Times New Roman" w:hAnsi="Times New Roman"/>
                <w:b/>
                <w:color w:val="BC202E"/>
                <w:sz w:val="24"/>
                <w:szCs w:val="24"/>
              </w:rPr>
              <w:t>Theory:</w:t>
            </w:r>
          </w:p>
        </w:tc>
      </w:tr>
      <w:tr w:rsidR="007609F2" w14:paraId="1E4A35C7" w14:textId="77777777" w:rsidTr="00A25C5E">
        <w:tc>
          <w:tcPr>
            <w:tcW w:w="9782" w:type="dxa"/>
          </w:tcPr>
          <w:p w14:paraId="5918586F" w14:textId="77777777" w:rsidR="007F6E3C" w:rsidRDefault="006004A0">
            <w:pPr>
              <w:numPr>
                <w:ilvl w:val="0"/>
                <w:numId w:val="1"/>
              </w:numPr>
              <w:spacing w:line="375" w:lineRule="atLeast"/>
              <w:ind w:left="0"/>
              <w:jc w:val="both"/>
              <w:rPr>
                <w:rFonts w:ascii="Times New Roman" w:eastAsia="Times New Roman" w:hAnsi="Times New Roman" w:cs="Times New Roman"/>
                <w:color w:val="000000"/>
                <w:sz w:val="24"/>
                <w:szCs w:val="24"/>
              </w:rPr>
            </w:pPr>
            <w:r w:rsidRPr="006004A0">
              <w:rPr>
                <w:rFonts w:ascii="Times New Roman" w:eastAsia="Times New Roman" w:hAnsi="Times New Roman" w:cs="Times New Roman"/>
                <w:color w:val="000000"/>
                <w:sz w:val="24"/>
                <w:szCs w:val="24"/>
              </w:rPr>
              <w:t>(</w:t>
            </w:r>
            <w:r w:rsidR="00D969B3">
              <w:rPr>
                <w:rFonts w:ascii="Times New Roman" w:eastAsia="Times New Roman" w:hAnsi="Times New Roman" w:cs="Times New Roman"/>
                <w:color w:val="000000"/>
                <w:sz w:val="24"/>
                <w:szCs w:val="24"/>
              </w:rPr>
              <w:t>About types of exceptions, the methods used for exceptions and keywords used for exception handling</w:t>
            </w:r>
            <w:r>
              <w:rPr>
                <w:rFonts w:ascii="Times New Roman" w:eastAsia="Times New Roman" w:hAnsi="Times New Roman" w:cs="Times New Roman"/>
                <w:color w:val="000000"/>
                <w:sz w:val="24"/>
                <w:szCs w:val="24"/>
              </w:rPr>
              <w:t xml:space="preserve">) </w:t>
            </w:r>
          </w:p>
          <w:p w14:paraId="39C67155" w14:textId="77777777" w:rsidR="00A944E7" w:rsidRDefault="00A944E7">
            <w:pPr>
              <w:numPr>
                <w:ilvl w:val="0"/>
                <w:numId w:val="1"/>
              </w:numPr>
              <w:spacing w:line="375" w:lineRule="atLeast"/>
              <w:ind w:left="0"/>
              <w:jc w:val="both"/>
              <w:rPr>
                <w:rFonts w:ascii="Times New Roman" w:eastAsia="Times New Roman" w:hAnsi="Times New Roman" w:cs="Times New Roman"/>
                <w:color w:val="000000"/>
                <w:sz w:val="24"/>
                <w:szCs w:val="24"/>
              </w:rPr>
            </w:pPr>
          </w:p>
          <w:p w14:paraId="16056D1F" w14:textId="77777777" w:rsidR="00A944E7" w:rsidRDefault="00A944E7" w:rsidP="00A944E7">
            <w:pPr>
              <w:spacing w:line="276" w:lineRule="auto"/>
              <w:rPr>
                <w:rFonts w:ascii="Times New Roman" w:hAnsi="Times New Roman" w:cs="Times New Roman"/>
                <w:sz w:val="24"/>
                <w:szCs w:val="24"/>
              </w:rPr>
            </w:pPr>
            <w:r w:rsidRPr="00156EE0">
              <w:rPr>
                <w:rFonts w:ascii="Times New Roman" w:hAnsi="Times New Roman" w:cs="Times New Roman"/>
                <w:sz w:val="24"/>
                <w:szCs w:val="24"/>
              </w:rPr>
              <w:t>In Java, exceptions are a way to handle unexpected or exceptional situations in your code. Java provides a robust exception handling mechanism to make your code more robust and reliable. Here are some key concepts related to exceptions in Java:</w:t>
            </w:r>
          </w:p>
          <w:p w14:paraId="024ED695" w14:textId="77777777" w:rsidR="00B81C66" w:rsidRDefault="00B81C66" w:rsidP="00A944E7">
            <w:pPr>
              <w:spacing w:line="276" w:lineRule="auto"/>
              <w:rPr>
                <w:rFonts w:ascii="Times New Roman" w:hAnsi="Times New Roman" w:cs="Times New Roman"/>
                <w:sz w:val="24"/>
                <w:szCs w:val="24"/>
              </w:rPr>
            </w:pPr>
          </w:p>
          <w:p w14:paraId="55FCD1CE" w14:textId="77777777" w:rsidR="00B81C66" w:rsidRPr="00156EE0" w:rsidRDefault="00B81C66" w:rsidP="00A944E7">
            <w:pPr>
              <w:spacing w:line="276" w:lineRule="auto"/>
              <w:rPr>
                <w:rFonts w:ascii="Times New Roman" w:hAnsi="Times New Roman" w:cs="Times New Roman"/>
                <w:sz w:val="24"/>
                <w:szCs w:val="24"/>
              </w:rPr>
            </w:pPr>
          </w:p>
          <w:p w14:paraId="69380D16" w14:textId="77777777" w:rsidR="00A944E7" w:rsidRPr="00156EE0" w:rsidRDefault="00A944E7" w:rsidP="00A944E7">
            <w:pPr>
              <w:rPr>
                <w:rFonts w:ascii="Times New Roman" w:hAnsi="Times New Roman" w:cs="Times New Roman"/>
                <w:sz w:val="24"/>
                <w:szCs w:val="24"/>
              </w:rPr>
            </w:pPr>
          </w:p>
          <w:p w14:paraId="265AE221" w14:textId="77777777" w:rsidR="00A944E7" w:rsidRPr="00156EE0" w:rsidRDefault="00A944E7">
            <w:pPr>
              <w:pStyle w:val="ListParagraph"/>
              <w:numPr>
                <w:ilvl w:val="0"/>
                <w:numId w:val="4"/>
              </w:numPr>
              <w:spacing w:line="276" w:lineRule="auto"/>
              <w:rPr>
                <w:rFonts w:ascii="Times New Roman" w:hAnsi="Times New Roman" w:cs="Times New Roman"/>
                <w:sz w:val="24"/>
                <w:szCs w:val="24"/>
              </w:rPr>
            </w:pPr>
            <w:r w:rsidRPr="00156EE0">
              <w:rPr>
                <w:rFonts w:ascii="Times New Roman" w:hAnsi="Times New Roman" w:cs="Times New Roman"/>
                <w:b/>
                <w:bCs/>
                <w:sz w:val="24"/>
                <w:szCs w:val="24"/>
              </w:rPr>
              <w:t>Types of Exceptions:</w:t>
            </w:r>
            <w:r w:rsidRPr="00156EE0">
              <w:rPr>
                <w:rFonts w:ascii="Times New Roman" w:hAnsi="Times New Roman" w:cs="Times New Roman"/>
                <w:sz w:val="24"/>
                <w:szCs w:val="24"/>
              </w:rPr>
              <w:t xml:space="preserve"> </w:t>
            </w:r>
          </w:p>
          <w:p w14:paraId="07A1DD5D" w14:textId="77777777" w:rsidR="00A944E7" w:rsidRPr="00156EE0" w:rsidRDefault="00A944E7" w:rsidP="00A944E7">
            <w:pPr>
              <w:pStyle w:val="ListParagraph"/>
              <w:spacing w:line="276" w:lineRule="auto"/>
              <w:rPr>
                <w:rFonts w:ascii="Times New Roman" w:hAnsi="Times New Roman" w:cs="Times New Roman"/>
                <w:sz w:val="24"/>
                <w:szCs w:val="24"/>
              </w:rPr>
            </w:pPr>
            <w:r w:rsidRPr="00156EE0">
              <w:rPr>
                <w:rFonts w:ascii="Times New Roman" w:hAnsi="Times New Roman" w:cs="Times New Roman"/>
                <w:sz w:val="24"/>
                <w:szCs w:val="24"/>
              </w:rPr>
              <w:t>Java exceptions can be broadly categorized into two types:</w:t>
            </w:r>
          </w:p>
          <w:p w14:paraId="67B5F64D" w14:textId="77777777" w:rsidR="00A944E7" w:rsidRPr="00156EE0" w:rsidRDefault="00A944E7">
            <w:pPr>
              <w:pStyle w:val="ListParagraph"/>
              <w:numPr>
                <w:ilvl w:val="0"/>
                <w:numId w:val="5"/>
              </w:numPr>
              <w:spacing w:line="276" w:lineRule="auto"/>
              <w:rPr>
                <w:rFonts w:ascii="Times New Roman" w:hAnsi="Times New Roman" w:cs="Times New Roman"/>
                <w:sz w:val="24"/>
                <w:szCs w:val="24"/>
              </w:rPr>
            </w:pPr>
            <w:r w:rsidRPr="00156EE0">
              <w:rPr>
                <w:rFonts w:ascii="Times New Roman" w:hAnsi="Times New Roman" w:cs="Times New Roman"/>
                <w:b/>
                <w:bCs/>
                <w:sz w:val="24"/>
                <w:szCs w:val="24"/>
              </w:rPr>
              <w:t>Checked Exceptions:</w:t>
            </w:r>
            <w:r w:rsidRPr="00156EE0">
              <w:rPr>
                <w:rFonts w:ascii="Times New Roman" w:hAnsi="Times New Roman" w:cs="Times New Roman"/>
                <w:sz w:val="24"/>
                <w:szCs w:val="24"/>
              </w:rPr>
              <w:t xml:space="preserve"> These are exceptions that the compiler forces you to handle or declare. They typically represent recoverable errors. Examples include IOException, SQLException, and ClassNotFoundException.</w:t>
            </w:r>
          </w:p>
          <w:p w14:paraId="4AB6C6AF" w14:textId="77777777" w:rsidR="00A944E7" w:rsidRPr="00156EE0" w:rsidRDefault="00A944E7">
            <w:pPr>
              <w:pStyle w:val="ListParagraph"/>
              <w:numPr>
                <w:ilvl w:val="0"/>
                <w:numId w:val="5"/>
              </w:numPr>
              <w:spacing w:line="276" w:lineRule="auto"/>
              <w:rPr>
                <w:rFonts w:ascii="Times New Roman" w:hAnsi="Times New Roman" w:cs="Times New Roman"/>
                <w:sz w:val="24"/>
                <w:szCs w:val="24"/>
              </w:rPr>
            </w:pPr>
            <w:r w:rsidRPr="00156EE0">
              <w:rPr>
                <w:rFonts w:ascii="Times New Roman" w:hAnsi="Times New Roman" w:cs="Times New Roman"/>
                <w:b/>
                <w:bCs/>
                <w:sz w:val="24"/>
                <w:szCs w:val="24"/>
              </w:rPr>
              <w:t>Unchecked Exceptions (Runtime Exceptions):</w:t>
            </w:r>
            <w:r w:rsidRPr="00156EE0">
              <w:rPr>
                <w:rFonts w:ascii="Times New Roman" w:hAnsi="Times New Roman" w:cs="Times New Roman"/>
                <w:sz w:val="24"/>
                <w:szCs w:val="24"/>
              </w:rPr>
              <w:t xml:space="preserve"> These exceptions do not need to be explicitly caught or declared. They often represent programming errors or situations that can't be easily recovered from. Examples include NullPointerException, ArrayIndexOutOfBoundsException, and ArithmeticException.</w:t>
            </w:r>
          </w:p>
          <w:p w14:paraId="60F0F1D4" w14:textId="77777777" w:rsidR="00A944E7" w:rsidRPr="00156EE0" w:rsidRDefault="00A944E7" w:rsidP="00A944E7">
            <w:pPr>
              <w:pStyle w:val="ListParagraph"/>
              <w:spacing w:line="276" w:lineRule="auto"/>
              <w:ind w:left="1080"/>
              <w:rPr>
                <w:rFonts w:ascii="Times New Roman" w:hAnsi="Times New Roman" w:cs="Times New Roman"/>
                <w:sz w:val="24"/>
                <w:szCs w:val="24"/>
              </w:rPr>
            </w:pPr>
          </w:p>
          <w:p w14:paraId="167A2C15" w14:textId="77777777" w:rsidR="00A944E7" w:rsidRPr="00156EE0" w:rsidRDefault="00A944E7">
            <w:pPr>
              <w:pStyle w:val="ListParagraph"/>
              <w:numPr>
                <w:ilvl w:val="0"/>
                <w:numId w:val="4"/>
              </w:numPr>
              <w:spacing w:line="276" w:lineRule="auto"/>
              <w:rPr>
                <w:rFonts w:ascii="Times New Roman" w:hAnsi="Times New Roman" w:cs="Times New Roman"/>
                <w:sz w:val="24"/>
                <w:szCs w:val="24"/>
              </w:rPr>
            </w:pPr>
            <w:r w:rsidRPr="00156EE0">
              <w:rPr>
                <w:rFonts w:ascii="Times New Roman" w:hAnsi="Times New Roman" w:cs="Times New Roman"/>
                <w:b/>
                <w:bCs/>
                <w:sz w:val="24"/>
                <w:szCs w:val="24"/>
              </w:rPr>
              <w:t>Exception Hierarchy:</w:t>
            </w:r>
            <w:r w:rsidRPr="00156EE0">
              <w:rPr>
                <w:rFonts w:ascii="Times New Roman" w:hAnsi="Times New Roman" w:cs="Times New Roman"/>
                <w:sz w:val="24"/>
                <w:szCs w:val="24"/>
              </w:rPr>
              <w:t xml:space="preserve"> All exceptions in Java are subclasses of the java.lang.Throwable class. The Throwable class has two main subclasses:</w:t>
            </w:r>
          </w:p>
          <w:p w14:paraId="67F9E1D7" w14:textId="77777777" w:rsidR="00A944E7" w:rsidRPr="00156EE0" w:rsidRDefault="00A944E7">
            <w:pPr>
              <w:pStyle w:val="ListParagraph"/>
              <w:numPr>
                <w:ilvl w:val="0"/>
                <w:numId w:val="6"/>
              </w:numPr>
              <w:spacing w:line="276" w:lineRule="auto"/>
              <w:rPr>
                <w:rFonts w:ascii="Times New Roman" w:hAnsi="Times New Roman" w:cs="Times New Roman"/>
                <w:sz w:val="24"/>
                <w:szCs w:val="24"/>
              </w:rPr>
            </w:pPr>
            <w:r w:rsidRPr="00156EE0">
              <w:rPr>
                <w:rFonts w:ascii="Times New Roman" w:hAnsi="Times New Roman" w:cs="Times New Roman"/>
                <w:sz w:val="24"/>
                <w:szCs w:val="24"/>
              </w:rPr>
              <w:t>java.lang.Exception: This is the base class for all checked exceptions.</w:t>
            </w:r>
          </w:p>
          <w:p w14:paraId="7859E87E" w14:textId="77777777" w:rsidR="00A944E7" w:rsidRPr="00156EE0" w:rsidRDefault="00A944E7">
            <w:pPr>
              <w:pStyle w:val="ListParagraph"/>
              <w:numPr>
                <w:ilvl w:val="0"/>
                <w:numId w:val="6"/>
              </w:numPr>
              <w:spacing w:line="276" w:lineRule="auto"/>
              <w:rPr>
                <w:rFonts w:ascii="Times New Roman" w:hAnsi="Times New Roman" w:cs="Times New Roman"/>
                <w:sz w:val="24"/>
                <w:szCs w:val="24"/>
              </w:rPr>
            </w:pPr>
            <w:r w:rsidRPr="00156EE0">
              <w:rPr>
                <w:rFonts w:ascii="Times New Roman" w:hAnsi="Times New Roman" w:cs="Times New Roman"/>
                <w:sz w:val="24"/>
                <w:szCs w:val="24"/>
              </w:rPr>
              <w:t>java.lang.RuntimeException: This is the base class for all unchecked exceptions.</w:t>
            </w:r>
          </w:p>
          <w:p w14:paraId="2C391F7D" w14:textId="77777777" w:rsidR="00A944E7" w:rsidRPr="00156EE0" w:rsidRDefault="00A944E7" w:rsidP="00A944E7">
            <w:pPr>
              <w:pStyle w:val="ListParagraph"/>
              <w:spacing w:line="276" w:lineRule="auto"/>
              <w:ind w:left="1080"/>
              <w:rPr>
                <w:rFonts w:ascii="Times New Roman" w:hAnsi="Times New Roman" w:cs="Times New Roman"/>
                <w:sz w:val="24"/>
                <w:szCs w:val="24"/>
              </w:rPr>
            </w:pPr>
          </w:p>
          <w:p w14:paraId="2679BFAD" w14:textId="77777777" w:rsidR="00A944E7" w:rsidRPr="00156EE0" w:rsidRDefault="00A944E7">
            <w:pPr>
              <w:pStyle w:val="ListParagraph"/>
              <w:numPr>
                <w:ilvl w:val="0"/>
                <w:numId w:val="4"/>
              </w:numPr>
              <w:spacing w:line="276" w:lineRule="auto"/>
              <w:rPr>
                <w:rFonts w:ascii="Times New Roman" w:hAnsi="Times New Roman" w:cs="Times New Roman"/>
                <w:sz w:val="24"/>
                <w:szCs w:val="24"/>
              </w:rPr>
            </w:pPr>
            <w:r w:rsidRPr="00156EE0">
              <w:rPr>
                <w:rFonts w:ascii="Times New Roman" w:hAnsi="Times New Roman" w:cs="Times New Roman"/>
                <w:b/>
                <w:bCs/>
                <w:sz w:val="24"/>
                <w:szCs w:val="24"/>
              </w:rPr>
              <w:t>Handling Exceptions:</w:t>
            </w:r>
            <w:r w:rsidRPr="00156EE0">
              <w:rPr>
                <w:rFonts w:ascii="Times New Roman" w:hAnsi="Times New Roman" w:cs="Times New Roman"/>
                <w:sz w:val="24"/>
                <w:szCs w:val="24"/>
              </w:rPr>
              <w:t xml:space="preserve"> Exception handling in Java is done using a combination of try, catch, finally, and throw blocks.</w:t>
            </w:r>
          </w:p>
          <w:p w14:paraId="27BB0B58" w14:textId="77777777" w:rsidR="00A944E7" w:rsidRPr="00156EE0" w:rsidRDefault="00A944E7">
            <w:pPr>
              <w:pStyle w:val="ListParagraph"/>
              <w:numPr>
                <w:ilvl w:val="0"/>
                <w:numId w:val="7"/>
              </w:numPr>
              <w:spacing w:line="276" w:lineRule="auto"/>
              <w:rPr>
                <w:rFonts w:ascii="Times New Roman" w:hAnsi="Times New Roman" w:cs="Times New Roman"/>
                <w:sz w:val="24"/>
                <w:szCs w:val="24"/>
              </w:rPr>
            </w:pPr>
            <w:r w:rsidRPr="00156EE0">
              <w:rPr>
                <w:rFonts w:ascii="Times New Roman" w:hAnsi="Times New Roman" w:cs="Times New Roman"/>
                <w:sz w:val="24"/>
                <w:szCs w:val="24"/>
              </w:rPr>
              <w:t>try: The try block encloses the code that might throw an exception.</w:t>
            </w:r>
          </w:p>
          <w:p w14:paraId="4DAEEAFC" w14:textId="77777777" w:rsidR="00A944E7" w:rsidRPr="00156EE0" w:rsidRDefault="00A944E7">
            <w:pPr>
              <w:pStyle w:val="ListParagraph"/>
              <w:numPr>
                <w:ilvl w:val="0"/>
                <w:numId w:val="7"/>
              </w:numPr>
              <w:spacing w:line="276" w:lineRule="auto"/>
              <w:rPr>
                <w:rFonts w:ascii="Times New Roman" w:hAnsi="Times New Roman" w:cs="Times New Roman"/>
                <w:sz w:val="24"/>
                <w:szCs w:val="24"/>
              </w:rPr>
            </w:pPr>
            <w:r w:rsidRPr="00156EE0">
              <w:rPr>
                <w:rFonts w:ascii="Times New Roman" w:hAnsi="Times New Roman" w:cs="Times New Roman"/>
                <w:sz w:val="24"/>
                <w:szCs w:val="24"/>
              </w:rPr>
              <w:t>catch: The catch block follows a try block and is used to catch and handle exceptions. You can have multiple catch blocks to handle different types of exceptions.</w:t>
            </w:r>
          </w:p>
          <w:p w14:paraId="4A79B258" w14:textId="77777777" w:rsidR="00A944E7" w:rsidRPr="00156EE0" w:rsidRDefault="00A944E7">
            <w:pPr>
              <w:pStyle w:val="ListParagraph"/>
              <w:numPr>
                <w:ilvl w:val="0"/>
                <w:numId w:val="7"/>
              </w:numPr>
              <w:spacing w:line="276" w:lineRule="auto"/>
              <w:rPr>
                <w:rFonts w:ascii="Times New Roman" w:hAnsi="Times New Roman" w:cs="Times New Roman"/>
                <w:sz w:val="24"/>
                <w:szCs w:val="24"/>
              </w:rPr>
            </w:pPr>
            <w:r w:rsidRPr="00156EE0">
              <w:rPr>
                <w:rFonts w:ascii="Times New Roman" w:hAnsi="Times New Roman" w:cs="Times New Roman"/>
                <w:sz w:val="24"/>
                <w:szCs w:val="24"/>
              </w:rPr>
              <w:t>finally: The finally block is used to specify code that will be executed regardless of whether an exception is thrown or not. It's often used for cleanup tasks.</w:t>
            </w:r>
          </w:p>
          <w:p w14:paraId="39BBA9EB" w14:textId="77777777" w:rsidR="00A944E7" w:rsidRPr="00156EE0" w:rsidRDefault="00A944E7">
            <w:pPr>
              <w:pStyle w:val="ListParagraph"/>
              <w:numPr>
                <w:ilvl w:val="0"/>
                <w:numId w:val="7"/>
              </w:numPr>
              <w:spacing w:line="276" w:lineRule="auto"/>
              <w:rPr>
                <w:rFonts w:ascii="Times New Roman" w:hAnsi="Times New Roman" w:cs="Times New Roman"/>
                <w:sz w:val="24"/>
                <w:szCs w:val="24"/>
              </w:rPr>
            </w:pPr>
            <w:r w:rsidRPr="00156EE0">
              <w:rPr>
                <w:rFonts w:ascii="Times New Roman" w:hAnsi="Times New Roman" w:cs="Times New Roman"/>
                <w:sz w:val="24"/>
                <w:szCs w:val="24"/>
              </w:rPr>
              <w:t>throw: The throw keyword is used to explicitly throw an exception.</w:t>
            </w:r>
          </w:p>
          <w:p w14:paraId="6F726EF1" w14:textId="77777777" w:rsidR="00A944E7" w:rsidRPr="00156EE0" w:rsidRDefault="00A944E7" w:rsidP="00A944E7">
            <w:pPr>
              <w:pStyle w:val="ListParagraph"/>
              <w:spacing w:line="276" w:lineRule="auto"/>
              <w:rPr>
                <w:rFonts w:ascii="Times New Roman" w:hAnsi="Times New Roman" w:cs="Times New Roman"/>
                <w:sz w:val="24"/>
                <w:szCs w:val="24"/>
              </w:rPr>
            </w:pPr>
          </w:p>
          <w:p w14:paraId="1416F3D6" w14:textId="77777777" w:rsidR="00A944E7" w:rsidRPr="00156EE0" w:rsidRDefault="00A944E7" w:rsidP="00A944E7">
            <w:pPr>
              <w:pStyle w:val="ListParagraph"/>
              <w:spacing w:line="276" w:lineRule="auto"/>
              <w:rPr>
                <w:rFonts w:ascii="Times New Roman" w:hAnsi="Times New Roman" w:cs="Times New Roman"/>
                <w:sz w:val="24"/>
                <w:szCs w:val="24"/>
              </w:rPr>
            </w:pPr>
            <w:r w:rsidRPr="00156EE0">
              <w:rPr>
                <w:rFonts w:ascii="Times New Roman" w:hAnsi="Times New Roman" w:cs="Times New Roman"/>
                <w:sz w:val="24"/>
                <w:szCs w:val="24"/>
              </w:rPr>
              <w:t>Example:</w:t>
            </w:r>
          </w:p>
          <w:p w14:paraId="4F951BF4" w14:textId="77777777" w:rsidR="00A944E7" w:rsidRPr="00156EE0" w:rsidRDefault="00A944E7" w:rsidP="00A944E7">
            <w:pPr>
              <w:ind w:left="1440"/>
              <w:rPr>
                <w:rFonts w:ascii="Times New Roman" w:hAnsi="Times New Roman" w:cs="Times New Roman"/>
                <w:sz w:val="24"/>
                <w:szCs w:val="24"/>
              </w:rPr>
            </w:pPr>
            <w:r w:rsidRPr="00156EE0">
              <w:rPr>
                <w:rFonts w:ascii="Times New Roman" w:hAnsi="Times New Roman" w:cs="Times New Roman"/>
                <w:sz w:val="24"/>
                <w:szCs w:val="24"/>
              </w:rPr>
              <w:t>try {</w:t>
            </w:r>
          </w:p>
          <w:p w14:paraId="265E36DC" w14:textId="77777777" w:rsidR="00A944E7" w:rsidRPr="00156EE0" w:rsidRDefault="00A944E7" w:rsidP="00A944E7">
            <w:pPr>
              <w:ind w:left="1440"/>
              <w:rPr>
                <w:rFonts w:ascii="Times New Roman" w:hAnsi="Times New Roman" w:cs="Times New Roman"/>
                <w:sz w:val="24"/>
                <w:szCs w:val="24"/>
              </w:rPr>
            </w:pPr>
            <w:r w:rsidRPr="00156EE0">
              <w:rPr>
                <w:rFonts w:ascii="Times New Roman" w:hAnsi="Times New Roman" w:cs="Times New Roman"/>
                <w:sz w:val="24"/>
                <w:szCs w:val="24"/>
              </w:rPr>
              <w:t xml:space="preserve">    // Code that may throw an exception</w:t>
            </w:r>
          </w:p>
          <w:p w14:paraId="076B59E3" w14:textId="77777777" w:rsidR="00A944E7" w:rsidRPr="00156EE0" w:rsidRDefault="00A944E7" w:rsidP="00A944E7">
            <w:pPr>
              <w:ind w:left="1440"/>
              <w:rPr>
                <w:rFonts w:ascii="Times New Roman" w:hAnsi="Times New Roman" w:cs="Times New Roman"/>
                <w:sz w:val="24"/>
                <w:szCs w:val="24"/>
              </w:rPr>
            </w:pPr>
            <w:r w:rsidRPr="00156EE0">
              <w:rPr>
                <w:rFonts w:ascii="Times New Roman" w:hAnsi="Times New Roman" w:cs="Times New Roman"/>
                <w:sz w:val="24"/>
                <w:szCs w:val="24"/>
              </w:rPr>
              <w:t>} catch (ExceptionType1 e1) {</w:t>
            </w:r>
          </w:p>
          <w:p w14:paraId="3C640346" w14:textId="77777777" w:rsidR="00A944E7" w:rsidRPr="00156EE0" w:rsidRDefault="00A944E7" w:rsidP="00A944E7">
            <w:pPr>
              <w:ind w:left="1440"/>
              <w:rPr>
                <w:rFonts w:ascii="Times New Roman" w:hAnsi="Times New Roman" w:cs="Times New Roman"/>
                <w:sz w:val="24"/>
                <w:szCs w:val="24"/>
              </w:rPr>
            </w:pPr>
            <w:r w:rsidRPr="00156EE0">
              <w:rPr>
                <w:rFonts w:ascii="Times New Roman" w:hAnsi="Times New Roman" w:cs="Times New Roman"/>
                <w:sz w:val="24"/>
                <w:szCs w:val="24"/>
              </w:rPr>
              <w:t xml:space="preserve">    // Handle ExceptionType1</w:t>
            </w:r>
          </w:p>
          <w:p w14:paraId="63DE7BE7" w14:textId="77777777" w:rsidR="00A944E7" w:rsidRPr="00156EE0" w:rsidRDefault="00A944E7" w:rsidP="00A944E7">
            <w:pPr>
              <w:ind w:left="1440"/>
              <w:rPr>
                <w:rFonts w:ascii="Times New Roman" w:hAnsi="Times New Roman" w:cs="Times New Roman"/>
                <w:sz w:val="24"/>
                <w:szCs w:val="24"/>
              </w:rPr>
            </w:pPr>
            <w:r w:rsidRPr="00156EE0">
              <w:rPr>
                <w:rFonts w:ascii="Times New Roman" w:hAnsi="Times New Roman" w:cs="Times New Roman"/>
                <w:sz w:val="24"/>
                <w:szCs w:val="24"/>
              </w:rPr>
              <w:t>} catch (ExceptionType2 e2) {</w:t>
            </w:r>
          </w:p>
          <w:p w14:paraId="69444733" w14:textId="77777777" w:rsidR="00A944E7" w:rsidRPr="00156EE0" w:rsidRDefault="00A944E7" w:rsidP="00A944E7">
            <w:pPr>
              <w:ind w:left="1440"/>
              <w:rPr>
                <w:rFonts w:ascii="Times New Roman" w:hAnsi="Times New Roman" w:cs="Times New Roman"/>
                <w:sz w:val="24"/>
                <w:szCs w:val="24"/>
              </w:rPr>
            </w:pPr>
            <w:r w:rsidRPr="00156EE0">
              <w:rPr>
                <w:rFonts w:ascii="Times New Roman" w:hAnsi="Times New Roman" w:cs="Times New Roman"/>
                <w:sz w:val="24"/>
                <w:szCs w:val="24"/>
              </w:rPr>
              <w:t xml:space="preserve">    // Handle ExceptionType2</w:t>
            </w:r>
          </w:p>
          <w:p w14:paraId="7B6C5A26" w14:textId="77777777" w:rsidR="00A944E7" w:rsidRPr="00156EE0" w:rsidRDefault="00A944E7" w:rsidP="00A944E7">
            <w:pPr>
              <w:ind w:left="1440"/>
              <w:rPr>
                <w:rFonts w:ascii="Times New Roman" w:hAnsi="Times New Roman" w:cs="Times New Roman"/>
                <w:sz w:val="24"/>
                <w:szCs w:val="24"/>
              </w:rPr>
            </w:pPr>
            <w:r w:rsidRPr="00156EE0">
              <w:rPr>
                <w:rFonts w:ascii="Times New Roman" w:hAnsi="Times New Roman" w:cs="Times New Roman"/>
                <w:sz w:val="24"/>
                <w:szCs w:val="24"/>
              </w:rPr>
              <w:t>} finally {</w:t>
            </w:r>
          </w:p>
          <w:p w14:paraId="06CB4FDB" w14:textId="77777777" w:rsidR="00A944E7" w:rsidRPr="00156EE0" w:rsidRDefault="00A944E7" w:rsidP="00A944E7">
            <w:pPr>
              <w:ind w:left="1440"/>
              <w:rPr>
                <w:rFonts w:ascii="Times New Roman" w:hAnsi="Times New Roman" w:cs="Times New Roman"/>
                <w:sz w:val="24"/>
                <w:szCs w:val="24"/>
              </w:rPr>
            </w:pPr>
            <w:r w:rsidRPr="00156EE0">
              <w:rPr>
                <w:rFonts w:ascii="Times New Roman" w:hAnsi="Times New Roman" w:cs="Times New Roman"/>
                <w:sz w:val="24"/>
                <w:szCs w:val="24"/>
              </w:rPr>
              <w:t xml:space="preserve">    // Cleanup code (optional)</w:t>
            </w:r>
          </w:p>
          <w:p w14:paraId="40C33556" w14:textId="77777777" w:rsidR="00A944E7" w:rsidRPr="00156EE0" w:rsidRDefault="00A944E7" w:rsidP="00A944E7">
            <w:pPr>
              <w:spacing w:line="276" w:lineRule="auto"/>
              <w:ind w:left="1440"/>
              <w:rPr>
                <w:rFonts w:ascii="Times New Roman" w:hAnsi="Times New Roman" w:cs="Times New Roman"/>
                <w:sz w:val="24"/>
                <w:szCs w:val="24"/>
              </w:rPr>
            </w:pPr>
            <w:r w:rsidRPr="00156EE0">
              <w:rPr>
                <w:rFonts w:ascii="Times New Roman" w:hAnsi="Times New Roman" w:cs="Times New Roman"/>
                <w:sz w:val="24"/>
                <w:szCs w:val="24"/>
              </w:rPr>
              <w:t>}</w:t>
            </w:r>
          </w:p>
          <w:p w14:paraId="1BE2079A" w14:textId="77777777" w:rsidR="00A944E7" w:rsidRPr="00156EE0" w:rsidRDefault="00A944E7" w:rsidP="00A944E7">
            <w:pPr>
              <w:spacing w:line="276" w:lineRule="auto"/>
              <w:rPr>
                <w:rFonts w:ascii="Times New Roman" w:hAnsi="Times New Roman" w:cs="Times New Roman"/>
                <w:sz w:val="24"/>
                <w:szCs w:val="24"/>
              </w:rPr>
            </w:pPr>
          </w:p>
          <w:p w14:paraId="494A4CE0" w14:textId="77777777" w:rsidR="00A944E7" w:rsidRPr="00156EE0" w:rsidRDefault="00A944E7">
            <w:pPr>
              <w:pStyle w:val="ListParagraph"/>
              <w:numPr>
                <w:ilvl w:val="0"/>
                <w:numId w:val="4"/>
              </w:numPr>
              <w:rPr>
                <w:rFonts w:ascii="Times New Roman" w:hAnsi="Times New Roman" w:cs="Times New Roman"/>
                <w:b/>
                <w:bCs/>
                <w:kern w:val="2"/>
                <w:sz w:val="24"/>
                <w:szCs w:val="24"/>
                <w14:ligatures w14:val="standardContextual"/>
              </w:rPr>
            </w:pPr>
            <w:r w:rsidRPr="00156EE0">
              <w:rPr>
                <w:rFonts w:ascii="Times New Roman" w:hAnsi="Times New Roman" w:cs="Times New Roman"/>
                <w:b/>
                <w:bCs/>
                <w:kern w:val="2"/>
                <w:sz w:val="24"/>
                <w:szCs w:val="24"/>
                <w14:ligatures w14:val="standardContextual"/>
              </w:rPr>
              <w:t>Exception Keywords:</w:t>
            </w:r>
          </w:p>
          <w:p w14:paraId="4274147A" w14:textId="77777777" w:rsidR="00A944E7" w:rsidRPr="00156EE0" w:rsidRDefault="00A944E7">
            <w:pPr>
              <w:pStyle w:val="ListParagraph"/>
              <w:numPr>
                <w:ilvl w:val="0"/>
                <w:numId w:val="8"/>
              </w:numPr>
              <w:spacing w:line="276" w:lineRule="auto"/>
              <w:rPr>
                <w:rFonts w:ascii="Times New Roman" w:hAnsi="Times New Roman" w:cs="Times New Roman"/>
                <w:kern w:val="2"/>
                <w:sz w:val="24"/>
                <w:szCs w:val="24"/>
                <w14:ligatures w14:val="standardContextual"/>
              </w:rPr>
            </w:pPr>
            <w:r w:rsidRPr="00156EE0">
              <w:rPr>
                <w:rFonts w:ascii="Times New Roman" w:hAnsi="Times New Roman" w:cs="Times New Roman"/>
                <w:kern w:val="2"/>
                <w:sz w:val="24"/>
                <w:szCs w:val="24"/>
                <w14:ligatures w14:val="standardContextual"/>
              </w:rPr>
              <w:t>try: Encloses the code that may throw an exception.</w:t>
            </w:r>
          </w:p>
          <w:p w14:paraId="7A4263C2" w14:textId="77777777" w:rsidR="00A944E7" w:rsidRPr="00156EE0" w:rsidRDefault="00A944E7">
            <w:pPr>
              <w:pStyle w:val="ListParagraph"/>
              <w:numPr>
                <w:ilvl w:val="0"/>
                <w:numId w:val="8"/>
              </w:numPr>
              <w:spacing w:line="276" w:lineRule="auto"/>
              <w:rPr>
                <w:rFonts w:ascii="Times New Roman" w:hAnsi="Times New Roman" w:cs="Times New Roman"/>
                <w:kern w:val="2"/>
                <w:sz w:val="24"/>
                <w:szCs w:val="24"/>
                <w14:ligatures w14:val="standardContextual"/>
              </w:rPr>
            </w:pPr>
            <w:r w:rsidRPr="00156EE0">
              <w:rPr>
                <w:rFonts w:ascii="Times New Roman" w:hAnsi="Times New Roman" w:cs="Times New Roman"/>
                <w:kern w:val="2"/>
                <w:sz w:val="24"/>
                <w:szCs w:val="24"/>
                <w14:ligatures w14:val="standardContextual"/>
              </w:rPr>
              <w:t>catch: Handles exceptions by specifying the type of exception to catch and the code to run when that exception occurs.</w:t>
            </w:r>
          </w:p>
          <w:p w14:paraId="5FFA08B4" w14:textId="77777777" w:rsidR="00A944E7" w:rsidRPr="00156EE0" w:rsidRDefault="00A944E7">
            <w:pPr>
              <w:pStyle w:val="ListParagraph"/>
              <w:numPr>
                <w:ilvl w:val="0"/>
                <w:numId w:val="8"/>
              </w:numPr>
              <w:spacing w:line="276" w:lineRule="auto"/>
              <w:rPr>
                <w:rFonts w:ascii="Times New Roman" w:hAnsi="Times New Roman" w:cs="Times New Roman"/>
                <w:kern w:val="2"/>
                <w:sz w:val="24"/>
                <w:szCs w:val="24"/>
                <w14:ligatures w14:val="standardContextual"/>
              </w:rPr>
            </w:pPr>
            <w:r w:rsidRPr="00156EE0">
              <w:rPr>
                <w:rFonts w:ascii="Times New Roman" w:hAnsi="Times New Roman" w:cs="Times New Roman"/>
                <w:kern w:val="2"/>
                <w:sz w:val="24"/>
                <w:szCs w:val="24"/>
                <w14:ligatures w14:val="standardContextual"/>
              </w:rPr>
              <w:lastRenderedPageBreak/>
              <w:t>finally: Specifies code that is always executed, whether an exception is thrown or not. It's typically used for cleanup operations.</w:t>
            </w:r>
          </w:p>
          <w:p w14:paraId="162CCBB7" w14:textId="77777777" w:rsidR="00A944E7" w:rsidRPr="00156EE0" w:rsidRDefault="00A944E7">
            <w:pPr>
              <w:pStyle w:val="ListParagraph"/>
              <w:numPr>
                <w:ilvl w:val="0"/>
                <w:numId w:val="8"/>
              </w:numPr>
              <w:spacing w:line="276" w:lineRule="auto"/>
              <w:rPr>
                <w:rFonts w:ascii="Times New Roman" w:hAnsi="Times New Roman" w:cs="Times New Roman"/>
                <w:kern w:val="2"/>
                <w:sz w:val="24"/>
                <w:szCs w:val="24"/>
                <w14:ligatures w14:val="standardContextual"/>
              </w:rPr>
            </w:pPr>
            <w:r w:rsidRPr="00156EE0">
              <w:rPr>
                <w:rFonts w:ascii="Times New Roman" w:hAnsi="Times New Roman" w:cs="Times New Roman"/>
                <w:kern w:val="2"/>
                <w:sz w:val="24"/>
                <w:szCs w:val="24"/>
                <w14:ligatures w14:val="standardContextual"/>
              </w:rPr>
              <w:t>throw: Throws a custom exception or a predefined exception explicitly.</w:t>
            </w:r>
          </w:p>
          <w:p w14:paraId="4F8FFBA7" w14:textId="77777777" w:rsidR="00A944E7" w:rsidRPr="00156EE0" w:rsidRDefault="00A944E7">
            <w:pPr>
              <w:pStyle w:val="ListParagraph"/>
              <w:numPr>
                <w:ilvl w:val="0"/>
                <w:numId w:val="8"/>
              </w:numPr>
              <w:spacing w:line="276" w:lineRule="auto"/>
              <w:rPr>
                <w:rFonts w:ascii="Times New Roman" w:hAnsi="Times New Roman" w:cs="Times New Roman"/>
                <w:sz w:val="24"/>
                <w:szCs w:val="24"/>
              </w:rPr>
            </w:pPr>
            <w:r w:rsidRPr="00156EE0">
              <w:rPr>
                <w:rFonts w:ascii="Times New Roman" w:hAnsi="Times New Roman" w:cs="Times New Roman"/>
                <w:kern w:val="2"/>
                <w:sz w:val="24"/>
                <w:szCs w:val="24"/>
                <w14:ligatures w14:val="standardContextual"/>
              </w:rPr>
              <w:t>throws: Declares that a method may throw one or more exceptions. It's used in method signatures.</w:t>
            </w:r>
          </w:p>
          <w:p w14:paraId="61B61D24" w14:textId="77777777" w:rsidR="00A944E7" w:rsidRPr="00156EE0" w:rsidRDefault="00A944E7" w:rsidP="00A944E7">
            <w:pPr>
              <w:spacing w:line="276" w:lineRule="auto"/>
              <w:rPr>
                <w:rFonts w:ascii="Times New Roman" w:hAnsi="Times New Roman" w:cs="Times New Roman"/>
                <w:sz w:val="24"/>
                <w:szCs w:val="24"/>
              </w:rPr>
            </w:pPr>
          </w:p>
          <w:p w14:paraId="2288E85D" w14:textId="77777777" w:rsidR="00A944E7" w:rsidRPr="00156EE0" w:rsidRDefault="00A944E7" w:rsidP="00A944E7">
            <w:pPr>
              <w:spacing w:line="276" w:lineRule="auto"/>
              <w:rPr>
                <w:rFonts w:ascii="Times New Roman" w:hAnsi="Times New Roman" w:cs="Times New Roman"/>
                <w:sz w:val="24"/>
                <w:szCs w:val="24"/>
              </w:rPr>
            </w:pPr>
            <w:r w:rsidRPr="00156EE0">
              <w:rPr>
                <w:rFonts w:ascii="Times New Roman" w:hAnsi="Times New Roman" w:cs="Times New Roman"/>
                <w:sz w:val="24"/>
                <w:szCs w:val="24"/>
              </w:rPr>
              <w:t>Here's a simple example of exception handling in Java:</w:t>
            </w:r>
          </w:p>
          <w:p w14:paraId="7946FC0B" w14:textId="77777777" w:rsidR="00A944E7" w:rsidRPr="00156EE0" w:rsidRDefault="00A944E7" w:rsidP="00A944E7">
            <w:pPr>
              <w:spacing w:line="276" w:lineRule="auto"/>
              <w:ind w:left="720"/>
              <w:rPr>
                <w:rFonts w:ascii="Times New Roman" w:hAnsi="Times New Roman" w:cs="Times New Roman"/>
                <w:sz w:val="24"/>
                <w:szCs w:val="24"/>
              </w:rPr>
            </w:pPr>
          </w:p>
          <w:p w14:paraId="33401E0B" w14:textId="77777777" w:rsidR="00A944E7" w:rsidRPr="00156EE0" w:rsidRDefault="00A944E7" w:rsidP="00A944E7">
            <w:pPr>
              <w:ind w:left="720"/>
              <w:rPr>
                <w:rFonts w:ascii="Times New Roman" w:hAnsi="Times New Roman" w:cs="Times New Roman"/>
                <w:sz w:val="24"/>
                <w:szCs w:val="24"/>
              </w:rPr>
            </w:pPr>
            <w:r w:rsidRPr="00156EE0">
              <w:rPr>
                <w:rFonts w:ascii="Times New Roman" w:hAnsi="Times New Roman" w:cs="Times New Roman"/>
                <w:sz w:val="24"/>
                <w:szCs w:val="24"/>
              </w:rPr>
              <w:t>public class Example {</w:t>
            </w:r>
          </w:p>
          <w:p w14:paraId="3DCD6323" w14:textId="77777777" w:rsidR="00A944E7" w:rsidRPr="00156EE0" w:rsidRDefault="00A944E7" w:rsidP="00A944E7">
            <w:pPr>
              <w:ind w:left="720"/>
              <w:rPr>
                <w:rFonts w:ascii="Times New Roman" w:hAnsi="Times New Roman" w:cs="Times New Roman"/>
                <w:sz w:val="24"/>
                <w:szCs w:val="24"/>
              </w:rPr>
            </w:pPr>
            <w:r w:rsidRPr="00156EE0">
              <w:rPr>
                <w:rFonts w:ascii="Times New Roman" w:hAnsi="Times New Roman" w:cs="Times New Roman"/>
                <w:sz w:val="24"/>
                <w:szCs w:val="24"/>
              </w:rPr>
              <w:t xml:space="preserve">    public static void main(String[] args) {</w:t>
            </w:r>
          </w:p>
          <w:p w14:paraId="0B611913" w14:textId="77777777" w:rsidR="00A944E7" w:rsidRPr="00156EE0" w:rsidRDefault="00A944E7" w:rsidP="00A944E7">
            <w:pPr>
              <w:ind w:left="720"/>
              <w:rPr>
                <w:rFonts w:ascii="Times New Roman" w:hAnsi="Times New Roman" w:cs="Times New Roman"/>
                <w:sz w:val="24"/>
                <w:szCs w:val="24"/>
              </w:rPr>
            </w:pPr>
            <w:r w:rsidRPr="00156EE0">
              <w:rPr>
                <w:rFonts w:ascii="Times New Roman" w:hAnsi="Times New Roman" w:cs="Times New Roman"/>
                <w:sz w:val="24"/>
                <w:szCs w:val="24"/>
              </w:rPr>
              <w:t xml:space="preserve">        try {</w:t>
            </w:r>
          </w:p>
          <w:p w14:paraId="270B9BD6" w14:textId="77777777" w:rsidR="00A944E7" w:rsidRPr="00156EE0" w:rsidRDefault="00A944E7" w:rsidP="00A944E7">
            <w:pPr>
              <w:ind w:left="720"/>
              <w:rPr>
                <w:rFonts w:ascii="Times New Roman" w:hAnsi="Times New Roman" w:cs="Times New Roman"/>
                <w:sz w:val="24"/>
                <w:szCs w:val="24"/>
              </w:rPr>
            </w:pPr>
            <w:r w:rsidRPr="00156EE0">
              <w:rPr>
                <w:rFonts w:ascii="Times New Roman" w:hAnsi="Times New Roman" w:cs="Times New Roman"/>
                <w:sz w:val="24"/>
                <w:szCs w:val="24"/>
              </w:rPr>
              <w:t xml:space="preserve">            int result = divide(10, 0);</w:t>
            </w:r>
          </w:p>
          <w:p w14:paraId="0366217C" w14:textId="77777777" w:rsidR="00A944E7" w:rsidRPr="00156EE0" w:rsidRDefault="00A944E7" w:rsidP="00A944E7">
            <w:pPr>
              <w:ind w:left="720"/>
              <w:rPr>
                <w:rFonts w:ascii="Times New Roman" w:hAnsi="Times New Roman" w:cs="Times New Roman"/>
                <w:sz w:val="24"/>
                <w:szCs w:val="24"/>
              </w:rPr>
            </w:pPr>
            <w:r w:rsidRPr="00156EE0">
              <w:rPr>
                <w:rFonts w:ascii="Times New Roman" w:hAnsi="Times New Roman" w:cs="Times New Roman"/>
                <w:sz w:val="24"/>
                <w:szCs w:val="24"/>
              </w:rPr>
              <w:t xml:space="preserve">            System.out.println("Result: " + result);</w:t>
            </w:r>
          </w:p>
          <w:p w14:paraId="001F4321" w14:textId="77777777" w:rsidR="00A944E7" w:rsidRPr="00156EE0" w:rsidRDefault="00A944E7" w:rsidP="00A944E7">
            <w:pPr>
              <w:ind w:left="720"/>
              <w:rPr>
                <w:rFonts w:ascii="Times New Roman" w:hAnsi="Times New Roman" w:cs="Times New Roman"/>
                <w:sz w:val="24"/>
                <w:szCs w:val="24"/>
              </w:rPr>
            </w:pPr>
            <w:r w:rsidRPr="00156EE0">
              <w:rPr>
                <w:rFonts w:ascii="Times New Roman" w:hAnsi="Times New Roman" w:cs="Times New Roman"/>
                <w:sz w:val="24"/>
                <w:szCs w:val="24"/>
              </w:rPr>
              <w:t xml:space="preserve">        } catch (ArithmeticException e) {</w:t>
            </w:r>
          </w:p>
          <w:p w14:paraId="4A5EFB7D" w14:textId="77777777" w:rsidR="00A944E7" w:rsidRPr="00156EE0" w:rsidRDefault="00A944E7" w:rsidP="00A944E7">
            <w:pPr>
              <w:ind w:left="720"/>
              <w:rPr>
                <w:rFonts w:ascii="Times New Roman" w:hAnsi="Times New Roman" w:cs="Times New Roman"/>
                <w:sz w:val="24"/>
                <w:szCs w:val="24"/>
              </w:rPr>
            </w:pPr>
            <w:r w:rsidRPr="00156EE0">
              <w:rPr>
                <w:rFonts w:ascii="Times New Roman" w:hAnsi="Times New Roman" w:cs="Times New Roman"/>
                <w:sz w:val="24"/>
                <w:szCs w:val="24"/>
              </w:rPr>
              <w:t xml:space="preserve">            System.err.println("Division by zero is not allowed.");</w:t>
            </w:r>
          </w:p>
          <w:p w14:paraId="38E2D496" w14:textId="77777777" w:rsidR="00A944E7" w:rsidRPr="00156EE0" w:rsidRDefault="00A944E7" w:rsidP="00A944E7">
            <w:pPr>
              <w:ind w:left="720"/>
              <w:rPr>
                <w:rFonts w:ascii="Times New Roman" w:hAnsi="Times New Roman" w:cs="Times New Roman"/>
                <w:sz w:val="24"/>
                <w:szCs w:val="24"/>
              </w:rPr>
            </w:pPr>
            <w:r w:rsidRPr="00156EE0">
              <w:rPr>
                <w:rFonts w:ascii="Times New Roman" w:hAnsi="Times New Roman" w:cs="Times New Roman"/>
                <w:sz w:val="24"/>
                <w:szCs w:val="24"/>
              </w:rPr>
              <w:t xml:space="preserve">        } finally {</w:t>
            </w:r>
          </w:p>
          <w:p w14:paraId="71024F1D" w14:textId="77777777" w:rsidR="00A944E7" w:rsidRPr="00156EE0" w:rsidRDefault="00A944E7" w:rsidP="00A944E7">
            <w:pPr>
              <w:ind w:left="720"/>
              <w:rPr>
                <w:rFonts w:ascii="Times New Roman" w:hAnsi="Times New Roman" w:cs="Times New Roman"/>
                <w:sz w:val="24"/>
                <w:szCs w:val="24"/>
              </w:rPr>
            </w:pPr>
            <w:r w:rsidRPr="00156EE0">
              <w:rPr>
                <w:rFonts w:ascii="Times New Roman" w:hAnsi="Times New Roman" w:cs="Times New Roman"/>
                <w:sz w:val="24"/>
                <w:szCs w:val="24"/>
              </w:rPr>
              <w:t xml:space="preserve">            System.out.println("Finally block always runs.");</w:t>
            </w:r>
          </w:p>
          <w:p w14:paraId="00A1F676" w14:textId="77777777" w:rsidR="00A944E7" w:rsidRPr="00156EE0" w:rsidRDefault="00A944E7" w:rsidP="00A944E7">
            <w:pPr>
              <w:ind w:left="720"/>
              <w:rPr>
                <w:rFonts w:ascii="Times New Roman" w:hAnsi="Times New Roman" w:cs="Times New Roman"/>
                <w:sz w:val="24"/>
                <w:szCs w:val="24"/>
              </w:rPr>
            </w:pPr>
            <w:r w:rsidRPr="00156EE0">
              <w:rPr>
                <w:rFonts w:ascii="Times New Roman" w:hAnsi="Times New Roman" w:cs="Times New Roman"/>
                <w:sz w:val="24"/>
                <w:szCs w:val="24"/>
              </w:rPr>
              <w:t xml:space="preserve">        }</w:t>
            </w:r>
          </w:p>
          <w:p w14:paraId="6078C822" w14:textId="77777777" w:rsidR="00A944E7" w:rsidRPr="00156EE0" w:rsidRDefault="00A944E7" w:rsidP="00A944E7">
            <w:pPr>
              <w:ind w:left="720"/>
              <w:rPr>
                <w:rFonts w:ascii="Times New Roman" w:hAnsi="Times New Roman" w:cs="Times New Roman"/>
                <w:sz w:val="24"/>
                <w:szCs w:val="24"/>
              </w:rPr>
            </w:pPr>
            <w:r w:rsidRPr="00156EE0">
              <w:rPr>
                <w:rFonts w:ascii="Times New Roman" w:hAnsi="Times New Roman" w:cs="Times New Roman"/>
                <w:sz w:val="24"/>
                <w:szCs w:val="24"/>
              </w:rPr>
              <w:t xml:space="preserve">    }</w:t>
            </w:r>
          </w:p>
          <w:p w14:paraId="14A2B432" w14:textId="77777777" w:rsidR="00A944E7" w:rsidRPr="00156EE0" w:rsidRDefault="00A944E7" w:rsidP="00A944E7">
            <w:pPr>
              <w:ind w:left="720"/>
              <w:rPr>
                <w:rFonts w:ascii="Times New Roman" w:hAnsi="Times New Roman" w:cs="Times New Roman"/>
                <w:sz w:val="24"/>
                <w:szCs w:val="24"/>
              </w:rPr>
            </w:pPr>
          </w:p>
          <w:p w14:paraId="40E79A10" w14:textId="77777777" w:rsidR="00A944E7" w:rsidRPr="00156EE0" w:rsidRDefault="00A944E7" w:rsidP="00A944E7">
            <w:pPr>
              <w:ind w:left="720"/>
              <w:rPr>
                <w:rFonts w:ascii="Times New Roman" w:hAnsi="Times New Roman" w:cs="Times New Roman"/>
                <w:sz w:val="24"/>
                <w:szCs w:val="24"/>
              </w:rPr>
            </w:pPr>
            <w:r w:rsidRPr="00156EE0">
              <w:rPr>
                <w:rFonts w:ascii="Times New Roman" w:hAnsi="Times New Roman" w:cs="Times New Roman"/>
                <w:sz w:val="24"/>
                <w:szCs w:val="24"/>
              </w:rPr>
              <w:t xml:space="preserve">    public static int divide(int a, int b) {</w:t>
            </w:r>
          </w:p>
          <w:p w14:paraId="100E1E9F" w14:textId="77777777" w:rsidR="00A944E7" w:rsidRPr="00156EE0" w:rsidRDefault="00A944E7" w:rsidP="00A944E7">
            <w:pPr>
              <w:ind w:left="720"/>
              <w:rPr>
                <w:rFonts w:ascii="Times New Roman" w:hAnsi="Times New Roman" w:cs="Times New Roman"/>
                <w:sz w:val="24"/>
                <w:szCs w:val="24"/>
              </w:rPr>
            </w:pPr>
            <w:r w:rsidRPr="00156EE0">
              <w:rPr>
                <w:rFonts w:ascii="Times New Roman" w:hAnsi="Times New Roman" w:cs="Times New Roman"/>
                <w:sz w:val="24"/>
                <w:szCs w:val="24"/>
              </w:rPr>
              <w:t xml:space="preserve">        if (b == 0) {</w:t>
            </w:r>
          </w:p>
          <w:p w14:paraId="08B98631" w14:textId="77777777" w:rsidR="00A944E7" w:rsidRPr="00156EE0" w:rsidRDefault="00A944E7" w:rsidP="00A944E7">
            <w:pPr>
              <w:ind w:left="720"/>
              <w:rPr>
                <w:rFonts w:ascii="Times New Roman" w:hAnsi="Times New Roman" w:cs="Times New Roman"/>
                <w:sz w:val="24"/>
                <w:szCs w:val="24"/>
              </w:rPr>
            </w:pPr>
            <w:r w:rsidRPr="00156EE0">
              <w:rPr>
                <w:rFonts w:ascii="Times New Roman" w:hAnsi="Times New Roman" w:cs="Times New Roman"/>
                <w:sz w:val="24"/>
                <w:szCs w:val="24"/>
              </w:rPr>
              <w:t xml:space="preserve">            throw new ArithmeticException("Division by zero");</w:t>
            </w:r>
          </w:p>
          <w:p w14:paraId="505DC3C4" w14:textId="77777777" w:rsidR="00A944E7" w:rsidRPr="00156EE0" w:rsidRDefault="00A944E7" w:rsidP="00A944E7">
            <w:pPr>
              <w:ind w:left="720"/>
              <w:rPr>
                <w:rFonts w:ascii="Times New Roman" w:hAnsi="Times New Roman" w:cs="Times New Roman"/>
                <w:sz w:val="24"/>
                <w:szCs w:val="24"/>
              </w:rPr>
            </w:pPr>
            <w:r w:rsidRPr="00156EE0">
              <w:rPr>
                <w:rFonts w:ascii="Times New Roman" w:hAnsi="Times New Roman" w:cs="Times New Roman"/>
                <w:sz w:val="24"/>
                <w:szCs w:val="24"/>
              </w:rPr>
              <w:t xml:space="preserve">        }</w:t>
            </w:r>
          </w:p>
          <w:p w14:paraId="382C185C" w14:textId="77777777" w:rsidR="00A944E7" w:rsidRPr="00156EE0" w:rsidRDefault="00A944E7" w:rsidP="00A944E7">
            <w:pPr>
              <w:ind w:left="720"/>
              <w:rPr>
                <w:rFonts w:ascii="Times New Roman" w:hAnsi="Times New Roman" w:cs="Times New Roman"/>
                <w:sz w:val="24"/>
                <w:szCs w:val="24"/>
              </w:rPr>
            </w:pPr>
            <w:r w:rsidRPr="00156EE0">
              <w:rPr>
                <w:rFonts w:ascii="Times New Roman" w:hAnsi="Times New Roman" w:cs="Times New Roman"/>
                <w:sz w:val="24"/>
                <w:szCs w:val="24"/>
              </w:rPr>
              <w:t xml:space="preserve">        return a / b;</w:t>
            </w:r>
          </w:p>
          <w:p w14:paraId="0EAF5951" w14:textId="77777777" w:rsidR="00A944E7" w:rsidRPr="00156EE0" w:rsidRDefault="00A944E7" w:rsidP="00A944E7">
            <w:pPr>
              <w:ind w:left="720"/>
              <w:rPr>
                <w:rFonts w:ascii="Times New Roman" w:hAnsi="Times New Roman" w:cs="Times New Roman"/>
                <w:sz w:val="24"/>
                <w:szCs w:val="24"/>
              </w:rPr>
            </w:pPr>
            <w:r w:rsidRPr="00156EE0">
              <w:rPr>
                <w:rFonts w:ascii="Times New Roman" w:hAnsi="Times New Roman" w:cs="Times New Roman"/>
                <w:sz w:val="24"/>
                <w:szCs w:val="24"/>
              </w:rPr>
              <w:t xml:space="preserve">    }</w:t>
            </w:r>
          </w:p>
          <w:p w14:paraId="78022E5F" w14:textId="77777777" w:rsidR="00A944E7" w:rsidRPr="00156EE0" w:rsidRDefault="00A944E7" w:rsidP="00A944E7">
            <w:pPr>
              <w:spacing w:line="276" w:lineRule="auto"/>
              <w:ind w:left="720"/>
              <w:rPr>
                <w:rFonts w:ascii="Times New Roman" w:hAnsi="Times New Roman" w:cs="Times New Roman"/>
                <w:sz w:val="24"/>
                <w:szCs w:val="24"/>
              </w:rPr>
            </w:pPr>
            <w:r w:rsidRPr="00156EE0">
              <w:rPr>
                <w:rFonts w:ascii="Times New Roman" w:hAnsi="Times New Roman" w:cs="Times New Roman"/>
                <w:sz w:val="24"/>
                <w:szCs w:val="24"/>
              </w:rPr>
              <w:t>}</w:t>
            </w:r>
          </w:p>
          <w:p w14:paraId="06B9EA53" w14:textId="77777777" w:rsidR="00A944E7" w:rsidRPr="00156EE0" w:rsidRDefault="00A944E7" w:rsidP="00A944E7">
            <w:pPr>
              <w:spacing w:line="276" w:lineRule="auto"/>
              <w:ind w:left="720"/>
              <w:rPr>
                <w:rFonts w:ascii="Times New Roman" w:hAnsi="Times New Roman" w:cs="Times New Roman"/>
                <w:sz w:val="24"/>
                <w:szCs w:val="24"/>
              </w:rPr>
            </w:pPr>
          </w:p>
          <w:p w14:paraId="255F36B7" w14:textId="77777777" w:rsidR="00A944E7" w:rsidRPr="00156EE0" w:rsidRDefault="00A944E7" w:rsidP="00A944E7">
            <w:pPr>
              <w:spacing w:line="276" w:lineRule="auto"/>
              <w:rPr>
                <w:rFonts w:ascii="Times New Roman" w:hAnsi="Times New Roman" w:cs="Times New Roman"/>
                <w:sz w:val="24"/>
                <w:szCs w:val="24"/>
              </w:rPr>
            </w:pPr>
            <w:r w:rsidRPr="00156EE0">
              <w:rPr>
                <w:rFonts w:ascii="Times New Roman" w:hAnsi="Times New Roman" w:cs="Times New Roman"/>
                <w:sz w:val="24"/>
                <w:szCs w:val="24"/>
              </w:rPr>
              <w:t>In this example, we handle the ArithmeticException thrown by the divide method using a try-catch block and ensure the finally block runs regardless of whether an exception is thrown or not.</w:t>
            </w:r>
          </w:p>
          <w:p w14:paraId="50C2C5AC" w14:textId="77777777" w:rsidR="00A944E7" w:rsidRPr="00156EE0" w:rsidRDefault="00A944E7" w:rsidP="00A944E7">
            <w:pPr>
              <w:rPr>
                <w:rFonts w:ascii="Times New Roman" w:hAnsi="Times New Roman" w:cs="Times New Roman"/>
                <w:sz w:val="24"/>
                <w:szCs w:val="24"/>
              </w:rPr>
            </w:pPr>
          </w:p>
          <w:p w14:paraId="5204D41D" w14:textId="458A39A1" w:rsidR="00A944E7" w:rsidRPr="00C22931" w:rsidRDefault="00A944E7" w:rsidP="00A944E7">
            <w:pPr>
              <w:spacing w:line="375" w:lineRule="atLeast"/>
              <w:jc w:val="both"/>
              <w:rPr>
                <w:rFonts w:ascii="Times New Roman" w:eastAsia="Times New Roman" w:hAnsi="Times New Roman" w:cs="Times New Roman"/>
                <w:color w:val="000000"/>
                <w:sz w:val="24"/>
                <w:szCs w:val="24"/>
              </w:rPr>
            </w:pPr>
          </w:p>
        </w:tc>
      </w:tr>
    </w:tbl>
    <w:p w14:paraId="1788FA46" w14:textId="77777777" w:rsidR="00D114C2" w:rsidRDefault="00D114C2" w:rsidP="0083522F">
      <w:pPr>
        <w:spacing w:after="0"/>
      </w:pPr>
    </w:p>
    <w:tbl>
      <w:tblPr>
        <w:tblStyle w:val="TableGrid"/>
        <w:tblW w:w="0" w:type="auto"/>
        <w:tblInd w:w="-176" w:type="dxa"/>
        <w:tblLook w:val="04A0" w:firstRow="1" w:lastRow="0" w:firstColumn="1" w:lastColumn="0" w:noHBand="0" w:noVBand="1"/>
      </w:tblPr>
      <w:tblGrid>
        <w:gridCol w:w="9782"/>
      </w:tblGrid>
      <w:tr w:rsidR="00EE59A2" w14:paraId="35CFE84E" w14:textId="77777777" w:rsidTr="00A25C5E">
        <w:tc>
          <w:tcPr>
            <w:tcW w:w="9782" w:type="dxa"/>
          </w:tcPr>
          <w:p w14:paraId="3C3419D6" w14:textId="78D124EB" w:rsidR="00EE59A2" w:rsidRPr="007609F2" w:rsidRDefault="00684256" w:rsidP="00DD2A28">
            <w:pPr>
              <w:shd w:val="clear" w:color="auto" w:fill="FFFFFF"/>
              <w:spacing w:before="100" w:after="100"/>
              <w:ind w:left="-709" w:firstLine="709"/>
              <w:rPr>
                <w:rFonts w:ascii="Times New Roman" w:hAnsi="Times New Roman"/>
                <w:b/>
                <w:sz w:val="24"/>
                <w:szCs w:val="24"/>
              </w:rPr>
            </w:pPr>
            <w:r>
              <w:rPr>
                <w:rFonts w:ascii="Times New Roman" w:hAnsi="Times New Roman"/>
                <w:b/>
                <w:color w:val="BC202E"/>
                <w:sz w:val="24"/>
                <w:szCs w:val="24"/>
              </w:rPr>
              <w:t>Code</w:t>
            </w:r>
            <w:r w:rsidR="00EE59A2" w:rsidRPr="00EE59A2">
              <w:rPr>
                <w:rFonts w:ascii="Times New Roman" w:hAnsi="Times New Roman"/>
                <w:b/>
                <w:color w:val="BC202E"/>
                <w:sz w:val="24"/>
                <w:szCs w:val="24"/>
              </w:rPr>
              <w:t>:</w:t>
            </w:r>
          </w:p>
        </w:tc>
      </w:tr>
      <w:tr w:rsidR="00EE59A2" w:rsidRPr="00D969B3" w14:paraId="16006E17" w14:textId="77777777" w:rsidTr="00A25C5E">
        <w:tc>
          <w:tcPr>
            <w:tcW w:w="9782" w:type="dxa"/>
          </w:tcPr>
          <w:p w14:paraId="40E1D8C5" w14:textId="77777777" w:rsidR="00DD2A28" w:rsidRPr="00DD2A28" w:rsidRDefault="00DD2A28" w:rsidP="00DD2A28">
            <w:pPr>
              <w:pStyle w:val="ListParagraph"/>
              <w:widowControl w:val="0"/>
              <w:suppressAutoHyphens/>
              <w:spacing w:line="264" w:lineRule="auto"/>
              <w:jc w:val="both"/>
              <w:rPr>
                <w:rFonts w:ascii="Times New Roman" w:eastAsia="Times New Roman" w:hAnsi="Times New Roman" w:cs="Times New Roman"/>
                <w:b/>
                <w:bCs/>
                <w:sz w:val="24"/>
                <w:szCs w:val="24"/>
              </w:rPr>
            </w:pPr>
          </w:p>
          <w:p w14:paraId="08CA0309" w14:textId="07DCE8F6" w:rsidR="0099133C" w:rsidRPr="00160939" w:rsidRDefault="00D969B3">
            <w:pPr>
              <w:pStyle w:val="ListParagraph"/>
              <w:widowControl w:val="0"/>
              <w:numPr>
                <w:ilvl w:val="0"/>
                <w:numId w:val="3"/>
              </w:numPr>
              <w:suppressAutoHyphens/>
              <w:spacing w:line="264" w:lineRule="auto"/>
              <w:jc w:val="both"/>
              <w:rPr>
                <w:rFonts w:ascii="Times New Roman" w:eastAsia="Times New Roman" w:hAnsi="Times New Roman" w:cs="Times New Roman"/>
                <w:b/>
                <w:bCs/>
                <w:sz w:val="24"/>
                <w:szCs w:val="24"/>
              </w:rPr>
            </w:pPr>
            <w:r w:rsidRPr="00DD2A28">
              <w:rPr>
                <w:rFonts w:ascii="Times New Roman" w:hAnsi="Times New Roman" w:cs="Times New Roman"/>
                <w:b/>
                <w:bCs/>
                <w:color w:val="222222"/>
                <w:sz w:val="24"/>
                <w:szCs w:val="24"/>
                <w:shd w:val="clear" w:color="auto" w:fill="FFFFFF"/>
              </w:rPr>
              <w:t xml:space="preserve">The program takes two numbers from users in command prompt, Num1 and Num2. The division of Num1 and Num2 is displayed in the Result. If Num1 or Num2 were not an integer, the program would throw a NumberFormatException. If Num2 were Zero, the program would throw an Arithmetic Exception and Display the exception in a result. </w:t>
            </w:r>
          </w:p>
          <w:p w14:paraId="0E8F7809" w14:textId="77777777" w:rsidR="00160939" w:rsidRDefault="00160939" w:rsidP="00160939">
            <w:pPr>
              <w:pStyle w:val="ListParagraph"/>
              <w:widowControl w:val="0"/>
              <w:suppressAutoHyphens/>
              <w:spacing w:line="264" w:lineRule="auto"/>
              <w:jc w:val="both"/>
              <w:rPr>
                <w:rFonts w:ascii="Times New Roman" w:eastAsia="Times New Roman" w:hAnsi="Times New Roman" w:cs="Times New Roman"/>
                <w:b/>
                <w:bCs/>
                <w:sz w:val="24"/>
                <w:szCs w:val="24"/>
              </w:rPr>
            </w:pPr>
          </w:p>
          <w:p w14:paraId="7711AC93" w14:textId="77777777" w:rsidR="000C458A" w:rsidRPr="00B81C66" w:rsidRDefault="000C458A" w:rsidP="00B81C66">
            <w:pPr>
              <w:widowControl w:val="0"/>
              <w:suppressAutoHyphens/>
              <w:spacing w:line="264" w:lineRule="auto"/>
              <w:jc w:val="both"/>
              <w:rPr>
                <w:rFonts w:ascii="Times New Roman" w:eastAsia="Times New Roman" w:hAnsi="Times New Roman" w:cs="Times New Roman"/>
                <w:b/>
                <w:bCs/>
                <w:sz w:val="24"/>
                <w:szCs w:val="24"/>
              </w:rPr>
            </w:pPr>
          </w:p>
          <w:p w14:paraId="3581C76C" w14:textId="5C1F8EA0" w:rsidR="00DD2A28" w:rsidRPr="00160939" w:rsidRDefault="00D969B3">
            <w:pPr>
              <w:pStyle w:val="ListParagraph"/>
              <w:widowControl w:val="0"/>
              <w:numPr>
                <w:ilvl w:val="1"/>
                <w:numId w:val="1"/>
              </w:numPr>
              <w:suppressAutoHyphens/>
              <w:spacing w:line="264" w:lineRule="auto"/>
              <w:jc w:val="both"/>
              <w:rPr>
                <w:rFonts w:ascii="Times New Roman" w:eastAsia="Times New Roman" w:hAnsi="Times New Roman" w:cs="Times New Roman"/>
                <w:b/>
                <w:bCs/>
                <w:sz w:val="24"/>
                <w:szCs w:val="24"/>
              </w:rPr>
            </w:pPr>
            <w:r w:rsidRPr="00DD2A28">
              <w:rPr>
                <w:rFonts w:ascii="Times New Roman" w:eastAsia="Times New Roman" w:hAnsi="Times New Roman" w:cs="Times New Roman"/>
                <w:b/>
                <w:bCs/>
                <w:sz w:val="24"/>
                <w:szCs w:val="24"/>
              </w:rPr>
              <w:t>Using try and multiple catch.</w:t>
            </w:r>
          </w:p>
          <w:p w14:paraId="764A4679" w14:textId="77777777" w:rsidR="00E71D43" w:rsidRPr="00E71D43" w:rsidRDefault="00E71D43" w:rsidP="00E71D43">
            <w:pPr>
              <w:shd w:val="clear" w:color="auto" w:fill="1F1F1F"/>
              <w:spacing w:line="285" w:lineRule="atLeast"/>
              <w:rPr>
                <w:rFonts w:ascii="Consolas" w:eastAsia="Times New Roman" w:hAnsi="Consolas" w:cs="Times New Roman"/>
                <w:color w:val="CCCCCC"/>
                <w:sz w:val="21"/>
                <w:szCs w:val="21"/>
                <w:lang w:val="en-IN" w:eastAsia="en-IN"/>
              </w:rPr>
            </w:pPr>
            <w:r w:rsidRPr="00E71D43">
              <w:rPr>
                <w:rFonts w:ascii="Consolas" w:eastAsia="Times New Roman" w:hAnsi="Consolas" w:cs="Times New Roman"/>
                <w:color w:val="569CD6"/>
                <w:sz w:val="21"/>
                <w:szCs w:val="21"/>
                <w:lang w:val="en-IN" w:eastAsia="en-IN"/>
              </w:rPr>
              <w:t>import</w:t>
            </w:r>
            <w:r w:rsidRPr="00E71D43">
              <w:rPr>
                <w:rFonts w:ascii="Consolas" w:eastAsia="Times New Roman" w:hAnsi="Consolas" w:cs="Times New Roman"/>
                <w:color w:val="CCCCCC"/>
                <w:sz w:val="21"/>
                <w:szCs w:val="21"/>
                <w:lang w:val="en-IN" w:eastAsia="en-IN"/>
              </w:rPr>
              <w:t xml:space="preserve"> </w:t>
            </w:r>
            <w:r w:rsidRPr="00E71D43">
              <w:rPr>
                <w:rFonts w:ascii="Consolas" w:eastAsia="Times New Roman" w:hAnsi="Consolas" w:cs="Times New Roman"/>
                <w:color w:val="4EC9B0"/>
                <w:sz w:val="21"/>
                <w:szCs w:val="21"/>
                <w:lang w:val="en-IN" w:eastAsia="en-IN"/>
              </w:rPr>
              <w:t>java</w:t>
            </w:r>
            <w:r w:rsidRPr="00E71D43">
              <w:rPr>
                <w:rFonts w:ascii="Consolas" w:eastAsia="Times New Roman" w:hAnsi="Consolas" w:cs="Times New Roman"/>
                <w:color w:val="D4D4D4"/>
                <w:sz w:val="21"/>
                <w:szCs w:val="21"/>
                <w:lang w:val="en-IN" w:eastAsia="en-IN"/>
              </w:rPr>
              <w:t>.</w:t>
            </w:r>
            <w:r w:rsidRPr="00E71D43">
              <w:rPr>
                <w:rFonts w:ascii="Consolas" w:eastAsia="Times New Roman" w:hAnsi="Consolas" w:cs="Times New Roman"/>
                <w:color w:val="4EC9B0"/>
                <w:sz w:val="21"/>
                <w:szCs w:val="21"/>
                <w:lang w:val="en-IN" w:eastAsia="en-IN"/>
              </w:rPr>
              <w:t>util</w:t>
            </w:r>
            <w:r w:rsidRPr="00E71D43">
              <w:rPr>
                <w:rFonts w:ascii="Consolas" w:eastAsia="Times New Roman" w:hAnsi="Consolas" w:cs="Times New Roman"/>
                <w:color w:val="D4D4D4"/>
                <w:sz w:val="21"/>
                <w:szCs w:val="21"/>
                <w:lang w:val="en-IN" w:eastAsia="en-IN"/>
              </w:rPr>
              <w:t>.*</w:t>
            </w:r>
            <w:r w:rsidRPr="00E71D43">
              <w:rPr>
                <w:rFonts w:ascii="Consolas" w:eastAsia="Times New Roman" w:hAnsi="Consolas" w:cs="Times New Roman"/>
                <w:color w:val="CCCCCC"/>
                <w:sz w:val="21"/>
                <w:szCs w:val="21"/>
                <w:lang w:val="en-IN" w:eastAsia="en-IN"/>
              </w:rPr>
              <w:t>;</w:t>
            </w:r>
          </w:p>
          <w:p w14:paraId="1A7E9495" w14:textId="77777777" w:rsidR="00E71D43" w:rsidRPr="00E71D43" w:rsidRDefault="00E71D43" w:rsidP="00E71D43">
            <w:pPr>
              <w:shd w:val="clear" w:color="auto" w:fill="1F1F1F"/>
              <w:spacing w:line="285" w:lineRule="atLeast"/>
              <w:rPr>
                <w:rFonts w:ascii="Consolas" w:eastAsia="Times New Roman" w:hAnsi="Consolas" w:cs="Times New Roman"/>
                <w:color w:val="CCCCCC"/>
                <w:sz w:val="21"/>
                <w:szCs w:val="21"/>
                <w:lang w:val="en-IN" w:eastAsia="en-IN"/>
              </w:rPr>
            </w:pPr>
          </w:p>
          <w:p w14:paraId="0516DF17" w14:textId="77777777" w:rsidR="00E71D43" w:rsidRPr="00E71D43" w:rsidRDefault="00E71D43" w:rsidP="00E71D43">
            <w:pPr>
              <w:shd w:val="clear" w:color="auto" w:fill="1F1F1F"/>
              <w:spacing w:line="285" w:lineRule="atLeast"/>
              <w:rPr>
                <w:rFonts w:ascii="Consolas" w:eastAsia="Times New Roman" w:hAnsi="Consolas" w:cs="Times New Roman"/>
                <w:color w:val="CCCCCC"/>
                <w:sz w:val="21"/>
                <w:szCs w:val="21"/>
                <w:lang w:val="en-IN" w:eastAsia="en-IN"/>
              </w:rPr>
            </w:pPr>
            <w:r w:rsidRPr="00E71D43">
              <w:rPr>
                <w:rFonts w:ascii="Consolas" w:eastAsia="Times New Roman" w:hAnsi="Consolas" w:cs="Times New Roman"/>
                <w:color w:val="569CD6"/>
                <w:sz w:val="21"/>
                <w:szCs w:val="21"/>
                <w:lang w:val="en-IN" w:eastAsia="en-IN"/>
              </w:rPr>
              <w:t>public</w:t>
            </w:r>
            <w:r w:rsidRPr="00E71D43">
              <w:rPr>
                <w:rFonts w:ascii="Consolas" w:eastAsia="Times New Roman" w:hAnsi="Consolas" w:cs="Times New Roman"/>
                <w:color w:val="CCCCCC"/>
                <w:sz w:val="21"/>
                <w:szCs w:val="21"/>
                <w:lang w:val="en-IN" w:eastAsia="en-IN"/>
              </w:rPr>
              <w:t xml:space="preserve"> </w:t>
            </w:r>
            <w:r w:rsidRPr="00E71D43">
              <w:rPr>
                <w:rFonts w:ascii="Consolas" w:eastAsia="Times New Roman" w:hAnsi="Consolas" w:cs="Times New Roman"/>
                <w:color w:val="569CD6"/>
                <w:sz w:val="21"/>
                <w:szCs w:val="21"/>
                <w:lang w:val="en-IN" w:eastAsia="en-IN"/>
              </w:rPr>
              <w:t>class</w:t>
            </w:r>
            <w:r w:rsidRPr="00E71D43">
              <w:rPr>
                <w:rFonts w:ascii="Consolas" w:eastAsia="Times New Roman" w:hAnsi="Consolas" w:cs="Times New Roman"/>
                <w:color w:val="CCCCCC"/>
                <w:sz w:val="21"/>
                <w:szCs w:val="21"/>
                <w:lang w:val="en-IN" w:eastAsia="en-IN"/>
              </w:rPr>
              <w:t xml:space="preserve"> </w:t>
            </w:r>
            <w:r w:rsidRPr="00E71D43">
              <w:rPr>
                <w:rFonts w:ascii="Consolas" w:eastAsia="Times New Roman" w:hAnsi="Consolas" w:cs="Times New Roman"/>
                <w:color w:val="4EC9B0"/>
                <w:sz w:val="21"/>
                <w:szCs w:val="21"/>
                <w:lang w:val="en-IN" w:eastAsia="en-IN"/>
              </w:rPr>
              <w:t>exp6_q1_a</w:t>
            </w:r>
            <w:r w:rsidRPr="00E71D43">
              <w:rPr>
                <w:rFonts w:ascii="Consolas" w:eastAsia="Times New Roman" w:hAnsi="Consolas" w:cs="Times New Roman"/>
                <w:color w:val="CCCCCC"/>
                <w:sz w:val="21"/>
                <w:szCs w:val="21"/>
                <w:lang w:val="en-IN" w:eastAsia="en-IN"/>
              </w:rPr>
              <w:t xml:space="preserve"> </w:t>
            </w:r>
          </w:p>
          <w:p w14:paraId="5979295B" w14:textId="77777777" w:rsidR="00E71D43" w:rsidRPr="00E71D43" w:rsidRDefault="00E71D43" w:rsidP="00E71D43">
            <w:pPr>
              <w:shd w:val="clear" w:color="auto" w:fill="1F1F1F"/>
              <w:spacing w:line="285" w:lineRule="atLeast"/>
              <w:rPr>
                <w:rFonts w:ascii="Consolas" w:eastAsia="Times New Roman" w:hAnsi="Consolas" w:cs="Times New Roman"/>
                <w:color w:val="CCCCCC"/>
                <w:sz w:val="21"/>
                <w:szCs w:val="21"/>
                <w:lang w:val="en-IN" w:eastAsia="en-IN"/>
              </w:rPr>
            </w:pPr>
            <w:r w:rsidRPr="00E71D43">
              <w:rPr>
                <w:rFonts w:ascii="Consolas" w:eastAsia="Times New Roman" w:hAnsi="Consolas" w:cs="Times New Roman"/>
                <w:color w:val="CCCCCC"/>
                <w:sz w:val="21"/>
                <w:szCs w:val="21"/>
                <w:lang w:val="en-IN" w:eastAsia="en-IN"/>
              </w:rPr>
              <w:t>{</w:t>
            </w:r>
          </w:p>
          <w:p w14:paraId="18346426" w14:textId="77777777" w:rsidR="00E71D43" w:rsidRPr="00E71D43" w:rsidRDefault="00E71D43" w:rsidP="00E71D43">
            <w:pPr>
              <w:shd w:val="clear" w:color="auto" w:fill="1F1F1F"/>
              <w:spacing w:line="285" w:lineRule="atLeast"/>
              <w:rPr>
                <w:rFonts w:ascii="Consolas" w:eastAsia="Times New Roman" w:hAnsi="Consolas" w:cs="Times New Roman"/>
                <w:color w:val="CCCCCC"/>
                <w:sz w:val="21"/>
                <w:szCs w:val="21"/>
                <w:lang w:val="en-IN" w:eastAsia="en-IN"/>
              </w:rPr>
            </w:pPr>
            <w:r w:rsidRPr="00E71D43">
              <w:rPr>
                <w:rFonts w:ascii="Consolas" w:eastAsia="Times New Roman" w:hAnsi="Consolas" w:cs="Times New Roman"/>
                <w:color w:val="CCCCCC"/>
                <w:sz w:val="21"/>
                <w:szCs w:val="21"/>
                <w:lang w:val="en-IN" w:eastAsia="en-IN"/>
              </w:rPr>
              <w:t xml:space="preserve">    </w:t>
            </w:r>
            <w:r w:rsidRPr="00E71D43">
              <w:rPr>
                <w:rFonts w:ascii="Consolas" w:eastAsia="Times New Roman" w:hAnsi="Consolas" w:cs="Times New Roman"/>
                <w:color w:val="569CD6"/>
                <w:sz w:val="21"/>
                <w:szCs w:val="21"/>
                <w:lang w:val="en-IN" w:eastAsia="en-IN"/>
              </w:rPr>
              <w:t>public</w:t>
            </w:r>
            <w:r w:rsidRPr="00E71D43">
              <w:rPr>
                <w:rFonts w:ascii="Consolas" w:eastAsia="Times New Roman" w:hAnsi="Consolas" w:cs="Times New Roman"/>
                <w:color w:val="CCCCCC"/>
                <w:sz w:val="21"/>
                <w:szCs w:val="21"/>
                <w:lang w:val="en-IN" w:eastAsia="en-IN"/>
              </w:rPr>
              <w:t xml:space="preserve"> </w:t>
            </w:r>
            <w:r w:rsidRPr="00E71D43">
              <w:rPr>
                <w:rFonts w:ascii="Consolas" w:eastAsia="Times New Roman" w:hAnsi="Consolas" w:cs="Times New Roman"/>
                <w:color w:val="569CD6"/>
                <w:sz w:val="21"/>
                <w:szCs w:val="21"/>
                <w:lang w:val="en-IN" w:eastAsia="en-IN"/>
              </w:rPr>
              <w:t>static</w:t>
            </w:r>
            <w:r w:rsidRPr="00E71D43">
              <w:rPr>
                <w:rFonts w:ascii="Consolas" w:eastAsia="Times New Roman" w:hAnsi="Consolas" w:cs="Times New Roman"/>
                <w:color w:val="CCCCCC"/>
                <w:sz w:val="21"/>
                <w:szCs w:val="21"/>
                <w:lang w:val="en-IN" w:eastAsia="en-IN"/>
              </w:rPr>
              <w:t xml:space="preserve"> </w:t>
            </w:r>
            <w:r w:rsidRPr="00E71D43">
              <w:rPr>
                <w:rFonts w:ascii="Consolas" w:eastAsia="Times New Roman" w:hAnsi="Consolas" w:cs="Times New Roman"/>
                <w:color w:val="4EC9B0"/>
                <w:sz w:val="21"/>
                <w:szCs w:val="21"/>
                <w:lang w:val="en-IN" w:eastAsia="en-IN"/>
              </w:rPr>
              <w:t>void</w:t>
            </w:r>
            <w:r w:rsidRPr="00E71D43">
              <w:rPr>
                <w:rFonts w:ascii="Consolas" w:eastAsia="Times New Roman" w:hAnsi="Consolas" w:cs="Times New Roman"/>
                <w:color w:val="CCCCCC"/>
                <w:sz w:val="21"/>
                <w:szCs w:val="21"/>
                <w:lang w:val="en-IN" w:eastAsia="en-IN"/>
              </w:rPr>
              <w:t xml:space="preserve"> </w:t>
            </w:r>
            <w:r w:rsidRPr="00E71D43">
              <w:rPr>
                <w:rFonts w:ascii="Consolas" w:eastAsia="Times New Roman" w:hAnsi="Consolas" w:cs="Times New Roman"/>
                <w:color w:val="DCDCAA"/>
                <w:sz w:val="21"/>
                <w:szCs w:val="21"/>
                <w:lang w:val="en-IN" w:eastAsia="en-IN"/>
              </w:rPr>
              <w:t>main</w:t>
            </w:r>
            <w:r w:rsidRPr="00E71D43">
              <w:rPr>
                <w:rFonts w:ascii="Consolas" w:eastAsia="Times New Roman" w:hAnsi="Consolas" w:cs="Times New Roman"/>
                <w:color w:val="CCCCCC"/>
                <w:sz w:val="21"/>
                <w:szCs w:val="21"/>
                <w:lang w:val="en-IN" w:eastAsia="en-IN"/>
              </w:rPr>
              <w:t>(</w:t>
            </w:r>
            <w:r w:rsidRPr="00E71D43">
              <w:rPr>
                <w:rFonts w:ascii="Consolas" w:eastAsia="Times New Roman" w:hAnsi="Consolas" w:cs="Times New Roman"/>
                <w:color w:val="4EC9B0"/>
                <w:sz w:val="21"/>
                <w:szCs w:val="21"/>
                <w:lang w:val="en-IN" w:eastAsia="en-IN"/>
              </w:rPr>
              <w:t>String</w:t>
            </w:r>
            <w:r w:rsidRPr="00E71D43">
              <w:rPr>
                <w:rFonts w:ascii="Consolas" w:eastAsia="Times New Roman" w:hAnsi="Consolas" w:cs="Times New Roman"/>
                <w:color w:val="CCCCCC"/>
                <w:sz w:val="21"/>
                <w:szCs w:val="21"/>
                <w:lang w:val="en-IN" w:eastAsia="en-IN"/>
              </w:rPr>
              <w:t xml:space="preserve">[] </w:t>
            </w:r>
            <w:r w:rsidRPr="00E71D43">
              <w:rPr>
                <w:rFonts w:ascii="Consolas" w:eastAsia="Times New Roman" w:hAnsi="Consolas" w:cs="Times New Roman"/>
                <w:color w:val="9CDCFE"/>
                <w:sz w:val="21"/>
                <w:szCs w:val="21"/>
                <w:lang w:val="en-IN" w:eastAsia="en-IN"/>
              </w:rPr>
              <w:t>args</w:t>
            </w:r>
            <w:r w:rsidRPr="00E71D43">
              <w:rPr>
                <w:rFonts w:ascii="Consolas" w:eastAsia="Times New Roman" w:hAnsi="Consolas" w:cs="Times New Roman"/>
                <w:color w:val="CCCCCC"/>
                <w:sz w:val="21"/>
                <w:szCs w:val="21"/>
                <w:lang w:val="en-IN" w:eastAsia="en-IN"/>
              </w:rPr>
              <w:t xml:space="preserve">) </w:t>
            </w:r>
          </w:p>
          <w:p w14:paraId="2CF2C259" w14:textId="77777777" w:rsidR="00E71D43" w:rsidRPr="00E71D43" w:rsidRDefault="00E71D43" w:rsidP="00E71D43">
            <w:pPr>
              <w:shd w:val="clear" w:color="auto" w:fill="1F1F1F"/>
              <w:spacing w:line="285" w:lineRule="atLeast"/>
              <w:rPr>
                <w:rFonts w:ascii="Consolas" w:eastAsia="Times New Roman" w:hAnsi="Consolas" w:cs="Times New Roman"/>
                <w:color w:val="CCCCCC"/>
                <w:sz w:val="21"/>
                <w:szCs w:val="21"/>
                <w:lang w:val="en-IN" w:eastAsia="en-IN"/>
              </w:rPr>
            </w:pPr>
            <w:r w:rsidRPr="00E71D43">
              <w:rPr>
                <w:rFonts w:ascii="Consolas" w:eastAsia="Times New Roman" w:hAnsi="Consolas" w:cs="Times New Roman"/>
                <w:color w:val="CCCCCC"/>
                <w:sz w:val="21"/>
                <w:szCs w:val="21"/>
                <w:lang w:val="en-IN" w:eastAsia="en-IN"/>
              </w:rPr>
              <w:t>    {</w:t>
            </w:r>
          </w:p>
          <w:p w14:paraId="7816A12D" w14:textId="77777777" w:rsidR="00E71D43" w:rsidRPr="00E71D43" w:rsidRDefault="00E71D43" w:rsidP="00E71D43">
            <w:pPr>
              <w:shd w:val="clear" w:color="auto" w:fill="1F1F1F"/>
              <w:spacing w:line="285" w:lineRule="atLeast"/>
              <w:rPr>
                <w:rFonts w:ascii="Consolas" w:eastAsia="Times New Roman" w:hAnsi="Consolas" w:cs="Times New Roman"/>
                <w:color w:val="CCCCCC"/>
                <w:sz w:val="21"/>
                <w:szCs w:val="21"/>
                <w:lang w:val="en-IN" w:eastAsia="en-IN"/>
              </w:rPr>
            </w:pPr>
            <w:r w:rsidRPr="00E71D43">
              <w:rPr>
                <w:rFonts w:ascii="Consolas" w:eastAsia="Times New Roman" w:hAnsi="Consolas" w:cs="Times New Roman"/>
                <w:color w:val="CCCCCC"/>
                <w:sz w:val="21"/>
                <w:szCs w:val="21"/>
                <w:lang w:val="en-IN" w:eastAsia="en-IN"/>
              </w:rPr>
              <w:t xml:space="preserve">        </w:t>
            </w:r>
            <w:r w:rsidRPr="00E71D43">
              <w:rPr>
                <w:rFonts w:ascii="Consolas" w:eastAsia="Times New Roman" w:hAnsi="Consolas" w:cs="Times New Roman"/>
                <w:color w:val="4EC9B0"/>
                <w:sz w:val="21"/>
                <w:szCs w:val="21"/>
                <w:lang w:val="en-IN" w:eastAsia="en-IN"/>
              </w:rPr>
              <w:t>Scanner</w:t>
            </w:r>
            <w:r w:rsidRPr="00E71D43">
              <w:rPr>
                <w:rFonts w:ascii="Consolas" w:eastAsia="Times New Roman" w:hAnsi="Consolas" w:cs="Times New Roman"/>
                <w:color w:val="CCCCCC"/>
                <w:sz w:val="21"/>
                <w:szCs w:val="21"/>
                <w:lang w:val="en-IN" w:eastAsia="en-IN"/>
              </w:rPr>
              <w:t xml:space="preserve"> </w:t>
            </w:r>
            <w:r w:rsidRPr="00E71D43">
              <w:rPr>
                <w:rFonts w:ascii="Consolas" w:eastAsia="Times New Roman" w:hAnsi="Consolas" w:cs="Times New Roman"/>
                <w:color w:val="9CDCFE"/>
                <w:sz w:val="21"/>
                <w:szCs w:val="21"/>
                <w:lang w:val="en-IN" w:eastAsia="en-IN"/>
              </w:rPr>
              <w:t>sc</w:t>
            </w:r>
            <w:r w:rsidRPr="00E71D43">
              <w:rPr>
                <w:rFonts w:ascii="Consolas" w:eastAsia="Times New Roman" w:hAnsi="Consolas" w:cs="Times New Roman"/>
                <w:color w:val="CCCCCC"/>
                <w:sz w:val="21"/>
                <w:szCs w:val="21"/>
                <w:lang w:val="en-IN" w:eastAsia="en-IN"/>
              </w:rPr>
              <w:t xml:space="preserve"> </w:t>
            </w:r>
            <w:r w:rsidRPr="00E71D43">
              <w:rPr>
                <w:rFonts w:ascii="Consolas" w:eastAsia="Times New Roman" w:hAnsi="Consolas" w:cs="Times New Roman"/>
                <w:color w:val="D4D4D4"/>
                <w:sz w:val="21"/>
                <w:szCs w:val="21"/>
                <w:lang w:val="en-IN" w:eastAsia="en-IN"/>
              </w:rPr>
              <w:t>=</w:t>
            </w:r>
            <w:r w:rsidRPr="00E71D43">
              <w:rPr>
                <w:rFonts w:ascii="Consolas" w:eastAsia="Times New Roman" w:hAnsi="Consolas" w:cs="Times New Roman"/>
                <w:color w:val="CCCCCC"/>
                <w:sz w:val="21"/>
                <w:szCs w:val="21"/>
                <w:lang w:val="en-IN" w:eastAsia="en-IN"/>
              </w:rPr>
              <w:t xml:space="preserve"> </w:t>
            </w:r>
            <w:r w:rsidRPr="00E71D43">
              <w:rPr>
                <w:rFonts w:ascii="Consolas" w:eastAsia="Times New Roman" w:hAnsi="Consolas" w:cs="Times New Roman"/>
                <w:color w:val="C586C0"/>
                <w:sz w:val="21"/>
                <w:szCs w:val="21"/>
                <w:lang w:val="en-IN" w:eastAsia="en-IN"/>
              </w:rPr>
              <w:t>new</w:t>
            </w:r>
            <w:r w:rsidRPr="00E71D43">
              <w:rPr>
                <w:rFonts w:ascii="Consolas" w:eastAsia="Times New Roman" w:hAnsi="Consolas" w:cs="Times New Roman"/>
                <w:color w:val="CCCCCC"/>
                <w:sz w:val="21"/>
                <w:szCs w:val="21"/>
                <w:lang w:val="en-IN" w:eastAsia="en-IN"/>
              </w:rPr>
              <w:t xml:space="preserve"> </w:t>
            </w:r>
            <w:r w:rsidRPr="00E71D43">
              <w:rPr>
                <w:rFonts w:ascii="Consolas" w:eastAsia="Times New Roman" w:hAnsi="Consolas" w:cs="Times New Roman"/>
                <w:color w:val="DCDCAA"/>
                <w:sz w:val="21"/>
                <w:szCs w:val="21"/>
                <w:lang w:val="en-IN" w:eastAsia="en-IN"/>
              </w:rPr>
              <w:t>Scanner</w:t>
            </w:r>
            <w:r w:rsidRPr="00E71D43">
              <w:rPr>
                <w:rFonts w:ascii="Consolas" w:eastAsia="Times New Roman" w:hAnsi="Consolas" w:cs="Times New Roman"/>
                <w:color w:val="CCCCCC"/>
                <w:sz w:val="21"/>
                <w:szCs w:val="21"/>
                <w:lang w:val="en-IN" w:eastAsia="en-IN"/>
              </w:rPr>
              <w:t>(</w:t>
            </w:r>
            <w:r w:rsidRPr="00E71D43">
              <w:rPr>
                <w:rFonts w:ascii="Consolas" w:eastAsia="Times New Roman" w:hAnsi="Consolas" w:cs="Times New Roman"/>
                <w:color w:val="4EC9B0"/>
                <w:sz w:val="21"/>
                <w:szCs w:val="21"/>
                <w:lang w:val="en-IN" w:eastAsia="en-IN"/>
              </w:rPr>
              <w:t>System</w:t>
            </w:r>
            <w:r w:rsidRPr="00E71D43">
              <w:rPr>
                <w:rFonts w:ascii="Consolas" w:eastAsia="Times New Roman" w:hAnsi="Consolas" w:cs="Times New Roman"/>
                <w:color w:val="CCCCCC"/>
                <w:sz w:val="21"/>
                <w:szCs w:val="21"/>
                <w:lang w:val="en-IN" w:eastAsia="en-IN"/>
              </w:rPr>
              <w:t>.</w:t>
            </w:r>
            <w:r w:rsidRPr="00E71D43">
              <w:rPr>
                <w:rFonts w:ascii="Consolas" w:eastAsia="Times New Roman" w:hAnsi="Consolas" w:cs="Times New Roman"/>
                <w:color w:val="4FC1FF"/>
                <w:sz w:val="21"/>
                <w:szCs w:val="21"/>
                <w:lang w:val="en-IN" w:eastAsia="en-IN"/>
              </w:rPr>
              <w:t>in</w:t>
            </w:r>
            <w:r w:rsidRPr="00E71D43">
              <w:rPr>
                <w:rFonts w:ascii="Consolas" w:eastAsia="Times New Roman" w:hAnsi="Consolas" w:cs="Times New Roman"/>
                <w:color w:val="CCCCCC"/>
                <w:sz w:val="21"/>
                <w:szCs w:val="21"/>
                <w:lang w:val="en-IN" w:eastAsia="en-IN"/>
              </w:rPr>
              <w:t>);</w:t>
            </w:r>
          </w:p>
          <w:p w14:paraId="7D1502B0" w14:textId="77777777" w:rsidR="00E71D43" w:rsidRPr="00E71D43" w:rsidRDefault="00E71D43" w:rsidP="00E71D43">
            <w:pPr>
              <w:shd w:val="clear" w:color="auto" w:fill="1F1F1F"/>
              <w:spacing w:line="285" w:lineRule="atLeast"/>
              <w:rPr>
                <w:rFonts w:ascii="Consolas" w:eastAsia="Times New Roman" w:hAnsi="Consolas" w:cs="Times New Roman"/>
                <w:color w:val="CCCCCC"/>
                <w:sz w:val="21"/>
                <w:szCs w:val="21"/>
                <w:lang w:val="en-IN" w:eastAsia="en-IN"/>
              </w:rPr>
            </w:pPr>
            <w:r w:rsidRPr="00E71D43">
              <w:rPr>
                <w:rFonts w:ascii="Consolas" w:eastAsia="Times New Roman" w:hAnsi="Consolas" w:cs="Times New Roman"/>
                <w:color w:val="CCCCCC"/>
                <w:sz w:val="21"/>
                <w:szCs w:val="21"/>
                <w:lang w:val="en-IN" w:eastAsia="en-IN"/>
              </w:rPr>
              <w:t xml:space="preserve">        </w:t>
            </w:r>
            <w:r w:rsidRPr="00E71D43">
              <w:rPr>
                <w:rFonts w:ascii="Consolas" w:eastAsia="Times New Roman" w:hAnsi="Consolas" w:cs="Times New Roman"/>
                <w:color w:val="4EC9B0"/>
                <w:sz w:val="21"/>
                <w:szCs w:val="21"/>
                <w:lang w:val="en-IN" w:eastAsia="en-IN"/>
              </w:rPr>
              <w:t>System</w:t>
            </w:r>
            <w:r w:rsidRPr="00E71D43">
              <w:rPr>
                <w:rFonts w:ascii="Consolas" w:eastAsia="Times New Roman" w:hAnsi="Consolas" w:cs="Times New Roman"/>
                <w:color w:val="CCCCCC"/>
                <w:sz w:val="21"/>
                <w:szCs w:val="21"/>
                <w:lang w:val="en-IN" w:eastAsia="en-IN"/>
              </w:rPr>
              <w:t>.</w:t>
            </w:r>
            <w:r w:rsidRPr="00E71D43">
              <w:rPr>
                <w:rFonts w:ascii="Consolas" w:eastAsia="Times New Roman" w:hAnsi="Consolas" w:cs="Times New Roman"/>
                <w:color w:val="4FC1FF"/>
                <w:sz w:val="21"/>
                <w:szCs w:val="21"/>
                <w:lang w:val="en-IN" w:eastAsia="en-IN"/>
              </w:rPr>
              <w:t>out</w:t>
            </w:r>
            <w:r w:rsidRPr="00E71D43">
              <w:rPr>
                <w:rFonts w:ascii="Consolas" w:eastAsia="Times New Roman" w:hAnsi="Consolas" w:cs="Times New Roman"/>
                <w:color w:val="CCCCCC"/>
                <w:sz w:val="21"/>
                <w:szCs w:val="21"/>
                <w:lang w:val="en-IN" w:eastAsia="en-IN"/>
              </w:rPr>
              <w:t>.</w:t>
            </w:r>
            <w:r w:rsidRPr="00E71D43">
              <w:rPr>
                <w:rFonts w:ascii="Consolas" w:eastAsia="Times New Roman" w:hAnsi="Consolas" w:cs="Times New Roman"/>
                <w:color w:val="DCDCAA"/>
                <w:sz w:val="21"/>
                <w:szCs w:val="21"/>
                <w:lang w:val="en-IN" w:eastAsia="en-IN"/>
              </w:rPr>
              <w:t>println</w:t>
            </w:r>
            <w:r w:rsidRPr="00E71D43">
              <w:rPr>
                <w:rFonts w:ascii="Consolas" w:eastAsia="Times New Roman" w:hAnsi="Consolas" w:cs="Times New Roman"/>
                <w:color w:val="CCCCCC"/>
                <w:sz w:val="21"/>
                <w:szCs w:val="21"/>
                <w:lang w:val="en-IN" w:eastAsia="en-IN"/>
              </w:rPr>
              <w:t>(</w:t>
            </w:r>
            <w:r w:rsidRPr="00E71D43">
              <w:rPr>
                <w:rFonts w:ascii="Consolas" w:eastAsia="Times New Roman" w:hAnsi="Consolas" w:cs="Times New Roman"/>
                <w:color w:val="CE9178"/>
                <w:sz w:val="21"/>
                <w:szCs w:val="21"/>
                <w:lang w:val="en-IN" w:eastAsia="en-IN"/>
              </w:rPr>
              <w:t>"using try and multiple catch"</w:t>
            </w:r>
            <w:r w:rsidRPr="00E71D43">
              <w:rPr>
                <w:rFonts w:ascii="Consolas" w:eastAsia="Times New Roman" w:hAnsi="Consolas" w:cs="Times New Roman"/>
                <w:color w:val="CCCCCC"/>
                <w:sz w:val="21"/>
                <w:szCs w:val="21"/>
                <w:lang w:val="en-IN" w:eastAsia="en-IN"/>
              </w:rPr>
              <w:t>);</w:t>
            </w:r>
          </w:p>
          <w:p w14:paraId="2A1515DF" w14:textId="77777777" w:rsidR="00E71D43" w:rsidRPr="00E71D43" w:rsidRDefault="00E71D43" w:rsidP="00E71D43">
            <w:pPr>
              <w:shd w:val="clear" w:color="auto" w:fill="1F1F1F"/>
              <w:spacing w:line="285" w:lineRule="atLeast"/>
              <w:rPr>
                <w:rFonts w:ascii="Consolas" w:eastAsia="Times New Roman" w:hAnsi="Consolas" w:cs="Times New Roman"/>
                <w:color w:val="CCCCCC"/>
                <w:sz w:val="21"/>
                <w:szCs w:val="21"/>
                <w:lang w:val="en-IN" w:eastAsia="en-IN"/>
              </w:rPr>
            </w:pPr>
          </w:p>
          <w:p w14:paraId="05F4D046" w14:textId="77777777" w:rsidR="00E71D43" w:rsidRPr="00E71D43" w:rsidRDefault="00E71D43" w:rsidP="00E71D43">
            <w:pPr>
              <w:shd w:val="clear" w:color="auto" w:fill="1F1F1F"/>
              <w:spacing w:line="285" w:lineRule="atLeast"/>
              <w:rPr>
                <w:rFonts w:ascii="Consolas" w:eastAsia="Times New Roman" w:hAnsi="Consolas" w:cs="Times New Roman"/>
                <w:color w:val="CCCCCC"/>
                <w:sz w:val="21"/>
                <w:szCs w:val="21"/>
                <w:lang w:val="en-IN" w:eastAsia="en-IN"/>
              </w:rPr>
            </w:pPr>
            <w:r w:rsidRPr="00E71D43">
              <w:rPr>
                <w:rFonts w:ascii="Consolas" w:eastAsia="Times New Roman" w:hAnsi="Consolas" w:cs="Times New Roman"/>
                <w:color w:val="CCCCCC"/>
                <w:sz w:val="21"/>
                <w:szCs w:val="21"/>
                <w:lang w:val="en-IN" w:eastAsia="en-IN"/>
              </w:rPr>
              <w:t xml:space="preserve">        </w:t>
            </w:r>
            <w:r w:rsidRPr="00E71D43">
              <w:rPr>
                <w:rFonts w:ascii="Consolas" w:eastAsia="Times New Roman" w:hAnsi="Consolas" w:cs="Times New Roman"/>
                <w:color w:val="C586C0"/>
                <w:sz w:val="21"/>
                <w:szCs w:val="21"/>
                <w:lang w:val="en-IN" w:eastAsia="en-IN"/>
              </w:rPr>
              <w:t>try</w:t>
            </w:r>
            <w:r w:rsidRPr="00E71D43">
              <w:rPr>
                <w:rFonts w:ascii="Consolas" w:eastAsia="Times New Roman" w:hAnsi="Consolas" w:cs="Times New Roman"/>
                <w:color w:val="CCCCCC"/>
                <w:sz w:val="21"/>
                <w:szCs w:val="21"/>
                <w:lang w:val="en-IN" w:eastAsia="en-IN"/>
              </w:rPr>
              <w:t xml:space="preserve"> {</w:t>
            </w:r>
          </w:p>
          <w:p w14:paraId="1BE6D31E" w14:textId="77777777" w:rsidR="00E71D43" w:rsidRPr="00E71D43" w:rsidRDefault="00E71D43" w:rsidP="00E71D43">
            <w:pPr>
              <w:shd w:val="clear" w:color="auto" w:fill="1F1F1F"/>
              <w:spacing w:line="285" w:lineRule="atLeast"/>
              <w:rPr>
                <w:rFonts w:ascii="Consolas" w:eastAsia="Times New Roman" w:hAnsi="Consolas" w:cs="Times New Roman"/>
                <w:color w:val="CCCCCC"/>
                <w:sz w:val="21"/>
                <w:szCs w:val="21"/>
                <w:lang w:val="en-IN" w:eastAsia="en-IN"/>
              </w:rPr>
            </w:pPr>
            <w:r w:rsidRPr="00E71D43">
              <w:rPr>
                <w:rFonts w:ascii="Consolas" w:eastAsia="Times New Roman" w:hAnsi="Consolas" w:cs="Times New Roman"/>
                <w:color w:val="CCCCCC"/>
                <w:sz w:val="21"/>
                <w:szCs w:val="21"/>
                <w:lang w:val="en-IN" w:eastAsia="en-IN"/>
              </w:rPr>
              <w:t xml:space="preserve">            </w:t>
            </w:r>
            <w:r w:rsidRPr="00E71D43">
              <w:rPr>
                <w:rFonts w:ascii="Consolas" w:eastAsia="Times New Roman" w:hAnsi="Consolas" w:cs="Times New Roman"/>
                <w:color w:val="4EC9B0"/>
                <w:sz w:val="21"/>
                <w:szCs w:val="21"/>
                <w:lang w:val="en-IN" w:eastAsia="en-IN"/>
              </w:rPr>
              <w:t>System</w:t>
            </w:r>
            <w:r w:rsidRPr="00E71D43">
              <w:rPr>
                <w:rFonts w:ascii="Consolas" w:eastAsia="Times New Roman" w:hAnsi="Consolas" w:cs="Times New Roman"/>
                <w:color w:val="CCCCCC"/>
                <w:sz w:val="21"/>
                <w:szCs w:val="21"/>
                <w:lang w:val="en-IN" w:eastAsia="en-IN"/>
              </w:rPr>
              <w:t>.</w:t>
            </w:r>
            <w:r w:rsidRPr="00E71D43">
              <w:rPr>
                <w:rFonts w:ascii="Consolas" w:eastAsia="Times New Roman" w:hAnsi="Consolas" w:cs="Times New Roman"/>
                <w:color w:val="4FC1FF"/>
                <w:sz w:val="21"/>
                <w:szCs w:val="21"/>
                <w:lang w:val="en-IN" w:eastAsia="en-IN"/>
              </w:rPr>
              <w:t>out</w:t>
            </w:r>
            <w:r w:rsidRPr="00E71D43">
              <w:rPr>
                <w:rFonts w:ascii="Consolas" w:eastAsia="Times New Roman" w:hAnsi="Consolas" w:cs="Times New Roman"/>
                <w:color w:val="CCCCCC"/>
                <w:sz w:val="21"/>
                <w:szCs w:val="21"/>
                <w:lang w:val="en-IN" w:eastAsia="en-IN"/>
              </w:rPr>
              <w:t>.</w:t>
            </w:r>
            <w:r w:rsidRPr="00E71D43">
              <w:rPr>
                <w:rFonts w:ascii="Consolas" w:eastAsia="Times New Roman" w:hAnsi="Consolas" w:cs="Times New Roman"/>
                <w:color w:val="DCDCAA"/>
                <w:sz w:val="21"/>
                <w:szCs w:val="21"/>
                <w:lang w:val="en-IN" w:eastAsia="en-IN"/>
              </w:rPr>
              <w:t>print</w:t>
            </w:r>
            <w:r w:rsidRPr="00E71D43">
              <w:rPr>
                <w:rFonts w:ascii="Consolas" w:eastAsia="Times New Roman" w:hAnsi="Consolas" w:cs="Times New Roman"/>
                <w:color w:val="CCCCCC"/>
                <w:sz w:val="21"/>
                <w:szCs w:val="21"/>
                <w:lang w:val="en-IN" w:eastAsia="en-IN"/>
              </w:rPr>
              <w:t>(</w:t>
            </w:r>
            <w:r w:rsidRPr="00E71D43">
              <w:rPr>
                <w:rFonts w:ascii="Consolas" w:eastAsia="Times New Roman" w:hAnsi="Consolas" w:cs="Times New Roman"/>
                <w:color w:val="CE9178"/>
                <w:sz w:val="21"/>
                <w:szCs w:val="21"/>
                <w:lang w:val="en-IN" w:eastAsia="en-IN"/>
              </w:rPr>
              <w:t>"</w:t>
            </w:r>
            <w:r w:rsidRPr="00E71D43">
              <w:rPr>
                <w:rFonts w:ascii="Consolas" w:eastAsia="Times New Roman" w:hAnsi="Consolas" w:cs="Times New Roman"/>
                <w:color w:val="D7BA7D"/>
                <w:sz w:val="21"/>
                <w:szCs w:val="21"/>
                <w:lang w:val="en-IN" w:eastAsia="en-IN"/>
              </w:rPr>
              <w:t>\n</w:t>
            </w:r>
            <w:r w:rsidRPr="00E71D43">
              <w:rPr>
                <w:rFonts w:ascii="Consolas" w:eastAsia="Times New Roman" w:hAnsi="Consolas" w:cs="Times New Roman"/>
                <w:color w:val="CE9178"/>
                <w:sz w:val="21"/>
                <w:szCs w:val="21"/>
                <w:lang w:val="en-IN" w:eastAsia="en-IN"/>
              </w:rPr>
              <w:t>enter Num1: "</w:t>
            </w:r>
            <w:r w:rsidRPr="00E71D43">
              <w:rPr>
                <w:rFonts w:ascii="Consolas" w:eastAsia="Times New Roman" w:hAnsi="Consolas" w:cs="Times New Roman"/>
                <w:color w:val="CCCCCC"/>
                <w:sz w:val="21"/>
                <w:szCs w:val="21"/>
                <w:lang w:val="en-IN" w:eastAsia="en-IN"/>
              </w:rPr>
              <w:t>);</w:t>
            </w:r>
          </w:p>
          <w:p w14:paraId="013DD688" w14:textId="77777777" w:rsidR="00E71D43" w:rsidRPr="00E71D43" w:rsidRDefault="00E71D43" w:rsidP="00E71D43">
            <w:pPr>
              <w:shd w:val="clear" w:color="auto" w:fill="1F1F1F"/>
              <w:spacing w:line="285" w:lineRule="atLeast"/>
              <w:rPr>
                <w:rFonts w:ascii="Consolas" w:eastAsia="Times New Roman" w:hAnsi="Consolas" w:cs="Times New Roman"/>
                <w:color w:val="CCCCCC"/>
                <w:sz w:val="21"/>
                <w:szCs w:val="21"/>
                <w:lang w:val="en-IN" w:eastAsia="en-IN"/>
              </w:rPr>
            </w:pPr>
            <w:r w:rsidRPr="00E71D43">
              <w:rPr>
                <w:rFonts w:ascii="Consolas" w:eastAsia="Times New Roman" w:hAnsi="Consolas" w:cs="Times New Roman"/>
                <w:color w:val="CCCCCC"/>
                <w:sz w:val="21"/>
                <w:szCs w:val="21"/>
                <w:lang w:val="en-IN" w:eastAsia="en-IN"/>
              </w:rPr>
              <w:t xml:space="preserve">            </w:t>
            </w:r>
            <w:r w:rsidRPr="00E71D43">
              <w:rPr>
                <w:rFonts w:ascii="Consolas" w:eastAsia="Times New Roman" w:hAnsi="Consolas" w:cs="Times New Roman"/>
                <w:color w:val="4EC9B0"/>
                <w:sz w:val="21"/>
                <w:szCs w:val="21"/>
                <w:lang w:val="en-IN" w:eastAsia="en-IN"/>
              </w:rPr>
              <w:t>int</w:t>
            </w:r>
            <w:r w:rsidRPr="00E71D43">
              <w:rPr>
                <w:rFonts w:ascii="Consolas" w:eastAsia="Times New Roman" w:hAnsi="Consolas" w:cs="Times New Roman"/>
                <w:color w:val="CCCCCC"/>
                <w:sz w:val="21"/>
                <w:szCs w:val="21"/>
                <w:lang w:val="en-IN" w:eastAsia="en-IN"/>
              </w:rPr>
              <w:t xml:space="preserve"> </w:t>
            </w:r>
            <w:r w:rsidRPr="00E71D43">
              <w:rPr>
                <w:rFonts w:ascii="Consolas" w:eastAsia="Times New Roman" w:hAnsi="Consolas" w:cs="Times New Roman"/>
                <w:color w:val="9CDCFE"/>
                <w:sz w:val="21"/>
                <w:szCs w:val="21"/>
                <w:lang w:val="en-IN" w:eastAsia="en-IN"/>
              </w:rPr>
              <w:t>num1</w:t>
            </w:r>
            <w:r w:rsidRPr="00E71D43">
              <w:rPr>
                <w:rFonts w:ascii="Consolas" w:eastAsia="Times New Roman" w:hAnsi="Consolas" w:cs="Times New Roman"/>
                <w:color w:val="CCCCCC"/>
                <w:sz w:val="21"/>
                <w:szCs w:val="21"/>
                <w:lang w:val="en-IN" w:eastAsia="en-IN"/>
              </w:rPr>
              <w:t xml:space="preserve"> </w:t>
            </w:r>
            <w:r w:rsidRPr="00E71D43">
              <w:rPr>
                <w:rFonts w:ascii="Consolas" w:eastAsia="Times New Roman" w:hAnsi="Consolas" w:cs="Times New Roman"/>
                <w:color w:val="D4D4D4"/>
                <w:sz w:val="21"/>
                <w:szCs w:val="21"/>
                <w:lang w:val="en-IN" w:eastAsia="en-IN"/>
              </w:rPr>
              <w:t>=</w:t>
            </w:r>
            <w:r w:rsidRPr="00E71D43">
              <w:rPr>
                <w:rFonts w:ascii="Consolas" w:eastAsia="Times New Roman" w:hAnsi="Consolas" w:cs="Times New Roman"/>
                <w:color w:val="CCCCCC"/>
                <w:sz w:val="21"/>
                <w:szCs w:val="21"/>
                <w:lang w:val="en-IN" w:eastAsia="en-IN"/>
              </w:rPr>
              <w:t xml:space="preserve"> </w:t>
            </w:r>
            <w:r w:rsidRPr="00E71D43">
              <w:rPr>
                <w:rFonts w:ascii="Consolas" w:eastAsia="Times New Roman" w:hAnsi="Consolas" w:cs="Times New Roman"/>
                <w:color w:val="4EC9B0"/>
                <w:sz w:val="21"/>
                <w:szCs w:val="21"/>
                <w:lang w:val="en-IN" w:eastAsia="en-IN"/>
              </w:rPr>
              <w:t>Integer</w:t>
            </w:r>
            <w:r w:rsidRPr="00E71D43">
              <w:rPr>
                <w:rFonts w:ascii="Consolas" w:eastAsia="Times New Roman" w:hAnsi="Consolas" w:cs="Times New Roman"/>
                <w:color w:val="CCCCCC"/>
                <w:sz w:val="21"/>
                <w:szCs w:val="21"/>
                <w:lang w:val="en-IN" w:eastAsia="en-IN"/>
              </w:rPr>
              <w:t>.</w:t>
            </w:r>
            <w:r w:rsidRPr="00E71D43">
              <w:rPr>
                <w:rFonts w:ascii="Consolas" w:eastAsia="Times New Roman" w:hAnsi="Consolas" w:cs="Times New Roman"/>
                <w:color w:val="DCDCAA"/>
                <w:sz w:val="21"/>
                <w:szCs w:val="21"/>
                <w:lang w:val="en-IN" w:eastAsia="en-IN"/>
              </w:rPr>
              <w:t>parseInt</w:t>
            </w:r>
            <w:r w:rsidRPr="00E71D43">
              <w:rPr>
                <w:rFonts w:ascii="Consolas" w:eastAsia="Times New Roman" w:hAnsi="Consolas" w:cs="Times New Roman"/>
                <w:color w:val="CCCCCC"/>
                <w:sz w:val="21"/>
                <w:szCs w:val="21"/>
                <w:lang w:val="en-IN" w:eastAsia="en-IN"/>
              </w:rPr>
              <w:t>(</w:t>
            </w:r>
            <w:r w:rsidRPr="00E71D43">
              <w:rPr>
                <w:rFonts w:ascii="Consolas" w:eastAsia="Times New Roman" w:hAnsi="Consolas" w:cs="Times New Roman"/>
                <w:color w:val="9CDCFE"/>
                <w:sz w:val="21"/>
                <w:szCs w:val="21"/>
                <w:lang w:val="en-IN" w:eastAsia="en-IN"/>
              </w:rPr>
              <w:t>sc</w:t>
            </w:r>
            <w:r w:rsidRPr="00E71D43">
              <w:rPr>
                <w:rFonts w:ascii="Consolas" w:eastAsia="Times New Roman" w:hAnsi="Consolas" w:cs="Times New Roman"/>
                <w:color w:val="CCCCCC"/>
                <w:sz w:val="21"/>
                <w:szCs w:val="21"/>
                <w:lang w:val="en-IN" w:eastAsia="en-IN"/>
              </w:rPr>
              <w:t>.</w:t>
            </w:r>
            <w:r w:rsidRPr="00E71D43">
              <w:rPr>
                <w:rFonts w:ascii="Consolas" w:eastAsia="Times New Roman" w:hAnsi="Consolas" w:cs="Times New Roman"/>
                <w:color w:val="DCDCAA"/>
                <w:sz w:val="21"/>
                <w:szCs w:val="21"/>
                <w:lang w:val="en-IN" w:eastAsia="en-IN"/>
              </w:rPr>
              <w:t>nextLine</w:t>
            </w:r>
            <w:r w:rsidRPr="00E71D43">
              <w:rPr>
                <w:rFonts w:ascii="Consolas" w:eastAsia="Times New Roman" w:hAnsi="Consolas" w:cs="Times New Roman"/>
                <w:color w:val="CCCCCC"/>
                <w:sz w:val="21"/>
                <w:szCs w:val="21"/>
                <w:lang w:val="en-IN" w:eastAsia="en-IN"/>
              </w:rPr>
              <w:t>());</w:t>
            </w:r>
          </w:p>
          <w:p w14:paraId="3C5BCE76" w14:textId="77777777" w:rsidR="00E71D43" w:rsidRPr="00E71D43" w:rsidRDefault="00E71D43" w:rsidP="00E71D43">
            <w:pPr>
              <w:shd w:val="clear" w:color="auto" w:fill="1F1F1F"/>
              <w:spacing w:line="285" w:lineRule="atLeast"/>
              <w:rPr>
                <w:rFonts w:ascii="Consolas" w:eastAsia="Times New Roman" w:hAnsi="Consolas" w:cs="Times New Roman"/>
                <w:color w:val="CCCCCC"/>
                <w:sz w:val="21"/>
                <w:szCs w:val="21"/>
                <w:lang w:val="en-IN" w:eastAsia="en-IN"/>
              </w:rPr>
            </w:pPr>
          </w:p>
          <w:p w14:paraId="290C6168" w14:textId="77777777" w:rsidR="00E71D43" w:rsidRPr="00E71D43" w:rsidRDefault="00E71D43" w:rsidP="00E71D43">
            <w:pPr>
              <w:shd w:val="clear" w:color="auto" w:fill="1F1F1F"/>
              <w:spacing w:line="285" w:lineRule="atLeast"/>
              <w:rPr>
                <w:rFonts w:ascii="Consolas" w:eastAsia="Times New Roman" w:hAnsi="Consolas" w:cs="Times New Roman"/>
                <w:color w:val="CCCCCC"/>
                <w:sz w:val="21"/>
                <w:szCs w:val="21"/>
                <w:lang w:val="en-IN" w:eastAsia="en-IN"/>
              </w:rPr>
            </w:pPr>
            <w:r w:rsidRPr="00E71D43">
              <w:rPr>
                <w:rFonts w:ascii="Consolas" w:eastAsia="Times New Roman" w:hAnsi="Consolas" w:cs="Times New Roman"/>
                <w:color w:val="CCCCCC"/>
                <w:sz w:val="21"/>
                <w:szCs w:val="21"/>
                <w:lang w:val="en-IN" w:eastAsia="en-IN"/>
              </w:rPr>
              <w:t xml:space="preserve">            </w:t>
            </w:r>
            <w:r w:rsidRPr="00E71D43">
              <w:rPr>
                <w:rFonts w:ascii="Consolas" w:eastAsia="Times New Roman" w:hAnsi="Consolas" w:cs="Times New Roman"/>
                <w:color w:val="4EC9B0"/>
                <w:sz w:val="21"/>
                <w:szCs w:val="21"/>
                <w:lang w:val="en-IN" w:eastAsia="en-IN"/>
              </w:rPr>
              <w:t>System</w:t>
            </w:r>
            <w:r w:rsidRPr="00E71D43">
              <w:rPr>
                <w:rFonts w:ascii="Consolas" w:eastAsia="Times New Roman" w:hAnsi="Consolas" w:cs="Times New Roman"/>
                <w:color w:val="CCCCCC"/>
                <w:sz w:val="21"/>
                <w:szCs w:val="21"/>
                <w:lang w:val="en-IN" w:eastAsia="en-IN"/>
              </w:rPr>
              <w:t>.</w:t>
            </w:r>
            <w:r w:rsidRPr="00E71D43">
              <w:rPr>
                <w:rFonts w:ascii="Consolas" w:eastAsia="Times New Roman" w:hAnsi="Consolas" w:cs="Times New Roman"/>
                <w:color w:val="4FC1FF"/>
                <w:sz w:val="21"/>
                <w:szCs w:val="21"/>
                <w:lang w:val="en-IN" w:eastAsia="en-IN"/>
              </w:rPr>
              <w:t>out</w:t>
            </w:r>
            <w:r w:rsidRPr="00E71D43">
              <w:rPr>
                <w:rFonts w:ascii="Consolas" w:eastAsia="Times New Roman" w:hAnsi="Consolas" w:cs="Times New Roman"/>
                <w:color w:val="CCCCCC"/>
                <w:sz w:val="21"/>
                <w:szCs w:val="21"/>
                <w:lang w:val="en-IN" w:eastAsia="en-IN"/>
              </w:rPr>
              <w:t>.</w:t>
            </w:r>
            <w:r w:rsidRPr="00E71D43">
              <w:rPr>
                <w:rFonts w:ascii="Consolas" w:eastAsia="Times New Roman" w:hAnsi="Consolas" w:cs="Times New Roman"/>
                <w:color w:val="DCDCAA"/>
                <w:sz w:val="21"/>
                <w:szCs w:val="21"/>
                <w:lang w:val="en-IN" w:eastAsia="en-IN"/>
              </w:rPr>
              <w:t>print</w:t>
            </w:r>
            <w:r w:rsidRPr="00E71D43">
              <w:rPr>
                <w:rFonts w:ascii="Consolas" w:eastAsia="Times New Roman" w:hAnsi="Consolas" w:cs="Times New Roman"/>
                <w:color w:val="CCCCCC"/>
                <w:sz w:val="21"/>
                <w:szCs w:val="21"/>
                <w:lang w:val="en-IN" w:eastAsia="en-IN"/>
              </w:rPr>
              <w:t>(</w:t>
            </w:r>
            <w:r w:rsidRPr="00E71D43">
              <w:rPr>
                <w:rFonts w:ascii="Consolas" w:eastAsia="Times New Roman" w:hAnsi="Consolas" w:cs="Times New Roman"/>
                <w:color w:val="CE9178"/>
                <w:sz w:val="21"/>
                <w:szCs w:val="21"/>
                <w:lang w:val="en-IN" w:eastAsia="en-IN"/>
              </w:rPr>
              <w:t>"enter Num2: "</w:t>
            </w:r>
            <w:r w:rsidRPr="00E71D43">
              <w:rPr>
                <w:rFonts w:ascii="Consolas" w:eastAsia="Times New Roman" w:hAnsi="Consolas" w:cs="Times New Roman"/>
                <w:color w:val="CCCCCC"/>
                <w:sz w:val="21"/>
                <w:szCs w:val="21"/>
                <w:lang w:val="en-IN" w:eastAsia="en-IN"/>
              </w:rPr>
              <w:t>);</w:t>
            </w:r>
          </w:p>
          <w:p w14:paraId="5B019E3C" w14:textId="77777777" w:rsidR="00E71D43" w:rsidRPr="00E71D43" w:rsidRDefault="00E71D43" w:rsidP="00E71D43">
            <w:pPr>
              <w:shd w:val="clear" w:color="auto" w:fill="1F1F1F"/>
              <w:spacing w:line="285" w:lineRule="atLeast"/>
              <w:rPr>
                <w:rFonts w:ascii="Consolas" w:eastAsia="Times New Roman" w:hAnsi="Consolas" w:cs="Times New Roman"/>
                <w:color w:val="CCCCCC"/>
                <w:sz w:val="21"/>
                <w:szCs w:val="21"/>
                <w:lang w:val="en-IN" w:eastAsia="en-IN"/>
              </w:rPr>
            </w:pPr>
            <w:r w:rsidRPr="00E71D43">
              <w:rPr>
                <w:rFonts w:ascii="Consolas" w:eastAsia="Times New Roman" w:hAnsi="Consolas" w:cs="Times New Roman"/>
                <w:color w:val="CCCCCC"/>
                <w:sz w:val="21"/>
                <w:szCs w:val="21"/>
                <w:lang w:val="en-IN" w:eastAsia="en-IN"/>
              </w:rPr>
              <w:t xml:space="preserve">            </w:t>
            </w:r>
            <w:r w:rsidRPr="00E71D43">
              <w:rPr>
                <w:rFonts w:ascii="Consolas" w:eastAsia="Times New Roman" w:hAnsi="Consolas" w:cs="Times New Roman"/>
                <w:color w:val="4EC9B0"/>
                <w:sz w:val="21"/>
                <w:szCs w:val="21"/>
                <w:lang w:val="en-IN" w:eastAsia="en-IN"/>
              </w:rPr>
              <w:t>int</w:t>
            </w:r>
            <w:r w:rsidRPr="00E71D43">
              <w:rPr>
                <w:rFonts w:ascii="Consolas" w:eastAsia="Times New Roman" w:hAnsi="Consolas" w:cs="Times New Roman"/>
                <w:color w:val="CCCCCC"/>
                <w:sz w:val="21"/>
                <w:szCs w:val="21"/>
                <w:lang w:val="en-IN" w:eastAsia="en-IN"/>
              </w:rPr>
              <w:t xml:space="preserve"> </w:t>
            </w:r>
            <w:r w:rsidRPr="00E71D43">
              <w:rPr>
                <w:rFonts w:ascii="Consolas" w:eastAsia="Times New Roman" w:hAnsi="Consolas" w:cs="Times New Roman"/>
                <w:color w:val="9CDCFE"/>
                <w:sz w:val="21"/>
                <w:szCs w:val="21"/>
                <w:lang w:val="en-IN" w:eastAsia="en-IN"/>
              </w:rPr>
              <w:t>num2</w:t>
            </w:r>
            <w:r w:rsidRPr="00E71D43">
              <w:rPr>
                <w:rFonts w:ascii="Consolas" w:eastAsia="Times New Roman" w:hAnsi="Consolas" w:cs="Times New Roman"/>
                <w:color w:val="CCCCCC"/>
                <w:sz w:val="21"/>
                <w:szCs w:val="21"/>
                <w:lang w:val="en-IN" w:eastAsia="en-IN"/>
              </w:rPr>
              <w:t xml:space="preserve"> </w:t>
            </w:r>
            <w:r w:rsidRPr="00E71D43">
              <w:rPr>
                <w:rFonts w:ascii="Consolas" w:eastAsia="Times New Roman" w:hAnsi="Consolas" w:cs="Times New Roman"/>
                <w:color w:val="D4D4D4"/>
                <w:sz w:val="21"/>
                <w:szCs w:val="21"/>
                <w:lang w:val="en-IN" w:eastAsia="en-IN"/>
              </w:rPr>
              <w:t>=</w:t>
            </w:r>
            <w:r w:rsidRPr="00E71D43">
              <w:rPr>
                <w:rFonts w:ascii="Consolas" w:eastAsia="Times New Roman" w:hAnsi="Consolas" w:cs="Times New Roman"/>
                <w:color w:val="CCCCCC"/>
                <w:sz w:val="21"/>
                <w:szCs w:val="21"/>
                <w:lang w:val="en-IN" w:eastAsia="en-IN"/>
              </w:rPr>
              <w:t xml:space="preserve"> </w:t>
            </w:r>
            <w:r w:rsidRPr="00E71D43">
              <w:rPr>
                <w:rFonts w:ascii="Consolas" w:eastAsia="Times New Roman" w:hAnsi="Consolas" w:cs="Times New Roman"/>
                <w:color w:val="4EC9B0"/>
                <w:sz w:val="21"/>
                <w:szCs w:val="21"/>
                <w:lang w:val="en-IN" w:eastAsia="en-IN"/>
              </w:rPr>
              <w:t>Integer</w:t>
            </w:r>
            <w:r w:rsidRPr="00E71D43">
              <w:rPr>
                <w:rFonts w:ascii="Consolas" w:eastAsia="Times New Roman" w:hAnsi="Consolas" w:cs="Times New Roman"/>
                <w:color w:val="CCCCCC"/>
                <w:sz w:val="21"/>
                <w:szCs w:val="21"/>
                <w:lang w:val="en-IN" w:eastAsia="en-IN"/>
              </w:rPr>
              <w:t>.</w:t>
            </w:r>
            <w:r w:rsidRPr="00E71D43">
              <w:rPr>
                <w:rFonts w:ascii="Consolas" w:eastAsia="Times New Roman" w:hAnsi="Consolas" w:cs="Times New Roman"/>
                <w:color w:val="DCDCAA"/>
                <w:sz w:val="21"/>
                <w:szCs w:val="21"/>
                <w:lang w:val="en-IN" w:eastAsia="en-IN"/>
              </w:rPr>
              <w:t>parseInt</w:t>
            </w:r>
            <w:r w:rsidRPr="00E71D43">
              <w:rPr>
                <w:rFonts w:ascii="Consolas" w:eastAsia="Times New Roman" w:hAnsi="Consolas" w:cs="Times New Roman"/>
                <w:color w:val="CCCCCC"/>
                <w:sz w:val="21"/>
                <w:szCs w:val="21"/>
                <w:lang w:val="en-IN" w:eastAsia="en-IN"/>
              </w:rPr>
              <w:t>(</w:t>
            </w:r>
            <w:r w:rsidRPr="00E71D43">
              <w:rPr>
                <w:rFonts w:ascii="Consolas" w:eastAsia="Times New Roman" w:hAnsi="Consolas" w:cs="Times New Roman"/>
                <w:color w:val="9CDCFE"/>
                <w:sz w:val="21"/>
                <w:szCs w:val="21"/>
                <w:lang w:val="en-IN" w:eastAsia="en-IN"/>
              </w:rPr>
              <w:t>sc</w:t>
            </w:r>
            <w:r w:rsidRPr="00E71D43">
              <w:rPr>
                <w:rFonts w:ascii="Consolas" w:eastAsia="Times New Roman" w:hAnsi="Consolas" w:cs="Times New Roman"/>
                <w:color w:val="CCCCCC"/>
                <w:sz w:val="21"/>
                <w:szCs w:val="21"/>
                <w:lang w:val="en-IN" w:eastAsia="en-IN"/>
              </w:rPr>
              <w:t>.</w:t>
            </w:r>
            <w:r w:rsidRPr="00E71D43">
              <w:rPr>
                <w:rFonts w:ascii="Consolas" w:eastAsia="Times New Roman" w:hAnsi="Consolas" w:cs="Times New Roman"/>
                <w:color w:val="DCDCAA"/>
                <w:sz w:val="21"/>
                <w:szCs w:val="21"/>
                <w:lang w:val="en-IN" w:eastAsia="en-IN"/>
              </w:rPr>
              <w:t>nextLine</w:t>
            </w:r>
            <w:r w:rsidRPr="00E71D43">
              <w:rPr>
                <w:rFonts w:ascii="Consolas" w:eastAsia="Times New Roman" w:hAnsi="Consolas" w:cs="Times New Roman"/>
                <w:color w:val="CCCCCC"/>
                <w:sz w:val="21"/>
                <w:szCs w:val="21"/>
                <w:lang w:val="en-IN" w:eastAsia="en-IN"/>
              </w:rPr>
              <w:t>());</w:t>
            </w:r>
          </w:p>
          <w:p w14:paraId="68203A43" w14:textId="77777777" w:rsidR="00E71D43" w:rsidRPr="00E71D43" w:rsidRDefault="00E71D43" w:rsidP="00E71D43">
            <w:pPr>
              <w:shd w:val="clear" w:color="auto" w:fill="1F1F1F"/>
              <w:spacing w:line="285" w:lineRule="atLeast"/>
              <w:rPr>
                <w:rFonts w:ascii="Consolas" w:eastAsia="Times New Roman" w:hAnsi="Consolas" w:cs="Times New Roman"/>
                <w:color w:val="CCCCCC"/>
                <w:sz w:val="21"/>
                <w:szCs w:val="21"/>
                <w:lang w:val="en-IN" w:eastAsia="en-IN"/>
              </w:rPr>
            </w:pPr>
          </w:p>
          <w:p w14:paraId="37680DB5" w14:textId="77777777" w:rsidR="00E71D43" w:rsidRPr="00E71D43" w:rsidRDefault="00E71D43" w:rsidP="00E71D43">
            <w:pPr>
              <w:shd w:val="clear" w:color="auto" w:fill="1F1F1F"/>
              <w:spacing w:line="285" w:lineRule="atLeast"/>
              <w:rPr>
                <w:rFonts w:ascii="Consolas" w:eastAsia="Times New Roman" w:hAnsi="Consolas" w:cs="Times New Roman"/>
                <w:color w:val="CCCCCC"/>
                <w:sz w:val="21"/>
                <w:szCs w:val="21"/>
                <w:lang w:val="en-IN" w:eastAsia="en-IN"/>
              </w:rPr>
            </w:pPr>
            <w:r w:rsidRPr="00E71D43">
              <w:rPr>
                <w:rFonts w:ascii="Consolas" w:eastAsia="Times New Roman" w:hAnsi="Consolas" w:cs="Times New Roman"/>
                <w:color w:val="CCCCCC"/>
                <w:sz w:val="21"/>
                <w:szCs w:val="21"/>
                <w:lang w:val="en-IN" w:eastAsia="en-IN"/>
              </w:rPr>
              <w:t xml:space="preserve">            </w:t>
            </w:r>
            <w:r w:rsidRPr="00E71D43">
              <w:rPr>
                <w:rFonts w:ascii="Consolas" w:eastAsia="Times New Roman" w:hAnsi="Consolas" w:cs="Times New Roman"/>
                <w:color w:val="4EC9B0"/>
                <w:sz w:val="21"/>
                <w:szCs w:val="21"/>
                <w:lang w:val="en-IN" w:eastAsia="en-IN"/>
              </w:rPr>
              <w:t>int</w:t>
            </w:r>
            <w:r w:rsidRPr="00E71D43">
              <w:rPr>
                <w:rFonts w:ascii="Consolas" w:eastAsia="Times New Roman" w:hAnsi="Consolas" w:cs="Times New Roman"/>
                <w:color w:val="CCCCCC"/>
                <w:sz w:val="21"/>
                <w:szCs w:val="21"/>
                <w:lang w:val="en-IN" w:eastAsia="en-IN"/>
              </w:rPr>
              <w:t xml:space="preserve"> </w:t>
            </w:r>
            <w:r w:rsidRPr="00E71D43">
              <w:rPr>
                <w:rFonts w:ascii="Consolas" w:eastAsia="Times New Roman" w:hAnsi="Consolas" w:cs="Times New Roman"/>
                <w:color w:val="9CDCFE"/>
                <w:sz w:val="21"/>
                <w:szCs w:val="21"/>
                <w:lang w:val="en-IN" w:eastAsia="en-IN"/>
              </w:rPr>
              <w:t>result</w:t>
            </w:r>
            <w:r w:rsidRPr="00E71D43">
              <w:rPr>
                <w:rFonts w:ascii="Consolas" w:eastAsia="Times New Roman" w:hAnsi="Consolas" w:cs="Times New Roman"/>
                <w:color w:val="CCCCCC"/>
                <w:sz w:val="21"/>
                <w:szCs w:val="21"/>
                <w:lang w:val="en-IN" w:eastAsia="en-IN"/>
              </w:rPr>
              <w:t xml:space="preserve"> </w:t>
            </w:r>
            <w:r w:rsidRPr="00E71D43">
              <w:rPr>
                <w:rFonts w:ascii="Consolas" w:eastAsia="Times New Roman" w:hAnsi="Consolas" w:cs="Times New Roman"/>
                <w:color w:val="D4D4D4"/>
                <w:sz w:val="21"/>
                <w:szCs w:val="21"/>
                <w:lang w:val="en-IN" w:eastAsia="en-IN"/>
              </w:rPr>
              <w:t>=</w:t>
            </w:r>
            <w:r w:rsidRPr="00E71D43">
              <w:rPr>
                <w:rFonts w:ascii="Consolas" w:eastAsia="Times New Roman" w:hAnsi="Consolas" w:cs="Times New Roman"/>
                <w:color w:val="CCCCCC"/>
                <w:sz w:val="21"/>
                <w:szCs w:val="21"/>
                <w:lang w:val="en-IN" w:eastAsia="en-IN"/>
              </w:rPr>
              <w:t xml:space="preserve"> </w:t>
            </w:r>
            <w:r w:rsidRPr="00E71D43">
              <w:rPr>
                <w:rFonts w:ascii="Consolas" w:eastAsia="Times New Roman" w:hAnsi="Consolas" w:cs="Times New Roman"/>
                <w:color w:val="DCDCAA"/>
                <w:sz w:val="21"/>
                <w:szCs w:val="21"/>
                <w:lang w:val="en-IN" w:eastAsia="en-IN"/>
              </w:rPr>
              <w:t>divideNumbers</w:t>
            </w:r>
            <w:r w:rsidRPr="00E71D43">
              <w:rPr>
                <w:rFonts w:ascii="Consolas" w:eastAsia="Times New Roman" w:hAnsi="Consolas" w:cs="Times New Roman"/>
                <w:color w:val="CCCCCC"/>
                <w:sz w:val="21"/>
                <w:szCs w:val="21"/>
                <w:lang w:val="en-IN" w:eastAsia="en-IN"/>
              </w:rPr>
              <w:t>(</w:t>
            </w:r>
            <w:r w:rsidRPr="00E71D43">
              <w:rPr>
                <w:rFonts w:ascii="Consolas" w:eastAsia="Times New Roman" w:hAnsi="Consolas" w:cs="Times New Roman"/>
                <w:color w:val="9CDCFE"/>
                <w:sz w:val="21"/>
                <w:szCs w:val="21"/>
                <w:lang w:val="en-IN" w:eastAsia="en-IN"/>
              </w:rPr>
              <w:t>num1</w:t>
            </w:r>
            <w:r w:rsidRPr="00E71D43">
              <w:rPr>
                <w:rFonts w:ascii="Consolas" w:eastAsia="Times New Roman" w:hAnsi="Consolas" w:cs="Times New Roman"/>
                <w:color w:val="CCCCCC"/>
                <w:sz w:val="21"/>
                <w:szCs w:val="21"/>
                <w:lang w:val="en-IN" w:eastAsia="en-IN"/>
              </w:rPr>
              <w:t xml:space="preserve">, </w:t>
            </w:r>
            <w:r w:rsidRPr="00E71D43">
              <w:rPr>
                <w:rFonts w:ascii="Consolas" w:eastAsia="Times New Roman" w:hAnsi="Consolas" w:cs="Times New Roman"/>
                <w:color w:val="9CDCFE"/>
                <w:sz w:val="21"/>
                <w:szCs w:val="21"/>
                <w:lang w:val="en-IN" w:eastAsia="en-IN"/>
              </w:rPr>
              <w:t>num2</w:t>
            </w:r>
            <w:r w:rsidRPr="00E71D43">
              <w:rPr>
                <w:rFonts w:ascii="Consolas" w:eastAsia="Times New Roman" w:hAnsi="Consolas" w:cs="Times New Roman"/>
                <w:color w:val="CCCCCC"/>
                <w:sz w:val="21"/>
                <w:szCs w:val="21"/>
                <w:lang w:val="en-IN" w:eastAsia="en-IN"/>
              </w:rPr>
              <w:t>);</w:t>
            </w:r>
          </w:p>
          <w:p w14:paraId="2DE2ABC7" w14:textId="77777777" w:rsidR="00E71D43" w:rsidRPr="00E71D43" w:rsidRDefault="00E71D43" w:rsidP="00E71D43">
            <w:pPr>
              <w:shd w:val="clear" w:color="auto" w:fill="1F1F1F"/>
              <w:spacing w:line="285" w:lineRule="atLeast"/>
              <w:rPr>
                <w:rFonts w:ascii="Consolas" w:eastAsia="Times New Roman" w:hAnsi="Consolas" w:cs="Times New Roman"/>
                <w:color w:val="CCCCCC"/>
                <w:sz w:val="21"/>
                <w:szCs w:val="21"/>
                <w:lang w:val="en-IN" w:eastAsia="en-IN"/>
              </w:rPr>
            </w:pPr>
            <w:r w:rsidRPr="00E71D43">
              <w:rPr>
                <w:rFonts w:ascii="Consolas" w:eastAsia="Times New Roman" w:hAnsi="Consolas" w:cs="Times New Roman"/>
                <w:color w:val="CCCCCC"/>
                <w:sz w:val="21"/>
                <w:szCs w:val="21"/>
                <w:lang w:val="en-IN" w:eastAsia="en-IN"/>
              </w:rPr>
              <w:t xml:space="preserve">            </w:t>
            </w:r>
            <w:r w:rsidRPr="00E71D43">
              <w:rPr>
                <w:rFonts w:ascii="Consolas" w:eastAsia="Times New Roman" w:hAnsi="Consolas" w:cs="Times New Roman"/>
                <w:color w:val="4EC9B0"/>
                <w:sz w:val="21"/>
                <w:szCs w:val="21"/>
                <w:lang w:val="en-IN" w:eastAsia="en-IN"/>
              </w:rPr>
              <w:t>System</w:t>
            </w:r>
            <w:r w:rsidRPr="00E71D43">
              <w:rPr>
                <w:rFonts w:ascii="Consolas" w:eastAsia="Times New Roman" w:hAnsi="Consolas" w:cs="Times New Roman"/>
                <w:color w:val="CCCCCC"/>
                <w:sz w:val="21"/>
                <w:szCs w:val="21"/>
                <w:lang w:val="en-IN" w:eastAsia="en-IN"/>
              </w:rPr>
              <w:t>.</w:t>
            </w:r>
            <w:r w:rsidRPr="00E71D43">
              <w:rPr>
                <w:rFonts w:ascii="Consolas" w:eastAsia="Times New Roman" w:hAnsi="Consolas" w:cs="Times New Roman"/>
                <w:color w:val="4FC1FF"/>
                <w:sz w:val="21"/>
                <w:szCs w:val="21"/>
                <w:lang w:val="en-IN" w:eastAsia="en-IN"/>
              </w:rPr>
              <w:t>out</w:t>
            </w:r>
            <w:r w:rsidRPr="00E71D43">
              <w:rPr>
                <w:rFonts w:ascii="Consolas" w:eastAsia="Times New Roman" w:hAnsi="Consolas" w:cs="Times New Roman"/>
                <w:color w:val="CCCCCC"/>
                <w:sz w:val="21"/>
                <w:szCs w:val="21"/>
                <w:lang w:val="en-IN" w:eastAsia="en-IN"/>
              </w:rPr>
              <w:t>.</w:t>
            </w:r>
            <w:r w:rsidRPr="00E71D43">
              <w:rPr>
                <w:rFonts w:ascii="Consolas" w:eastAsia="Times New Roman" w:hAnsi="Consolas" w:cs="Times New Roman"/>
                <w:color w:val="DCDCAA"/>
                <w:sz w:val="21"/>
                <w:szCs w:val="21"/>
                <w:lang w:val="en-IN" w:eastAsia="en-IN"/>
              </w:rPr>
              <w:t>println</w:t>
            </w:r>
            <w:r w:rsidRPr="00E71D43">
              <w:rPr>
                <w:rFonts w:ascii="Consolas" w:eastAsia="Times New Roman" w:hAnsi="Consolas" w:cs="Times New Roman"/>
                <w:color w:val="CCCCCC"/>
                <w:sz w:val="21"/>
                <w:szCs w:val="21"/>
                <w:lang w:val="en-IN" w:eastAsia="en-IN"/>
              </w:rPr>
              <w:t>(</w:t>
            </w:r>
            <w:r w:rsidRPr="00E71D43">
              <w:rPr>
                <w:rFonts w:ascii="Consolas" w:eastAsia="Times New Roman" w:hAnsi="Consolas" w:cs="Times New Roman"/>
                <w:color w:val="CE9178"/>
                <w:sz w:val="21"/>
                <w:szCs w:val="21"/>
                <w:lang w:val="en-IN" w:eastAsia="en-IN"/>
              </w:rPr>
              <w:t>"result: "</w:t>
            </w:r>
            <w:r w:rsidRPr="00E71D43">
              <w:rPr>
                <w:rFonts w:ascii="Consolas" w:eastAsia="Times New Roman" w:hAnsi="Consolas" w:cs="Times New Roman"/>
                <w:color w:val="CCCCCC"/>
                <w:sz w:val="21"/>
                <w:szCs w:val="21"/>
                <w:lang w:val="en-IN" w:eastAsia="en-IN"/>
              </w:rPr>
              <w:t xml:space="preserve"> </w:t>
            </w:r>
            <w:r w:rsidRPr="00E71D43">
              <w:rPr>
                <w:rFonts w:ascii="Consolas" w:eastAsia="Times New Roman" w:hAnsi="Consolas" w:cs="Times New Roman"/>
                <w:color w:val="D4D4D4"/>
                <w:sz w:val="21"/>
                <w:szCs w:val="21"/>
                <w:lang w:val="en-IN" w:eastAsia="en-IN"/>
              </w:rPr>
              <w:t>+</w:t>
            </w:r>
            <w:r w:rsidRPr="00E71D43">
              <w:rPr>
                <w:rFonts w:ascii="Consolas" w:eastAsia="Times New Roman" w:hAnsi="Consolas" w:cs="Times New Roman"/>
                <w:color w:val="CCCCCC"/>
                <w:sz w:val="21"/>
                <w:szCs w:val="21"/>
                <w:lang w:val="en-IN" w:eastAsia="en-IN"/>
              </w:rPr>
              <w:t xml:space="preserve"> </w:t>
            </w:r>
            <w:r w:rsidRPr="00E71D43">
              <w:rPr>
                <w:rFonts w:ascii="Consolas" w:eastAsia="Times New Roman" w:hAnsi="Consolas" w:cs="Times New Roman"/>
                <w:color w:val="9CDCFE"/>
                <w:sz w:val="21"/>
                <w:szCs w:val="21"/>
                <w:lang w:val="en-IN" w:eastAsia="en-IN"/>
              </w:rPr>
              <w:t>result</w:t>
            </w:r>
            <w:r w:rsidRPr="00E71D43">
              <w:rPr>
                <w:rFonts w:ascii="Consolas" w:eastAsia="Times New Roman" w:hAnsi="Consolas" w:cs="Times New Roman"/>
                <w:color w:val="CCCCCC"/>
                <w:sz w:val="21"/>
                <w:szCs w:val="21"/>
                <w:lang w:val="en-IN" w:eastAsia="en-IN"/>
              </w:rPr>
              <w:t>);</w:t>
            </w:r>
          </w:p>
          <w:p w14:paraId="6BE4AEA8" w14:textId="77777777" w:rsidR="00E71D43" w:rsidRPr="00E71D43" w:rsidRDefault="00E71D43" w:rsidP="00E71D43">
            <w:pPr>
              <w:shd w:val="clear" w:color="auto" w:fill="1F1F1F"/>
              <w:spacing w:line="285" w:lineRule="atLeast"/>
              <w:rPr>
                <w:rFonts w:ascii="Consolas" w:eastAsia="Times New Roman" w:hAnsi="Consolas" w:cs="Times New Roman"/>
                <w:color w:val="CCCCCC"/>
                <w:sz w:val="21"/>
                <w:szCs w:val="21"/>
                <w:lang w:val="en-IN" w:eastAsia="en-IN"/>
              </w:rPr>
            </w:pPr>
            <w:r w:rsidRPr="00E71D43">
              <w:rPr>
                <w:rFonts w:ascii="Consolas" w:eastAsia="Times New Roman" w:hAnsi="Consolas" w:cs="Times New Roman"/>
                <w:color w:val="CCCCCC"/>
                <w:sz w:val="21"/>
                <w:szCs w:val="21"/>
                <w:lang w:val="en-IN" w:eastAsia="en-IN"/>
              </w:rPr>
              <w:t xml:space="preserve">        } </w:t>
            </w:r>
            <w:r w:rsidRPr="00E71D43">
              <w:rPr>
                <w:rFonts w:ascii="Consolas" w:eastAsia="Times New Roman" w:hAnsi="Consolas" w:cs="Times New Roman"/>
                <w:color w:val="C586C0"/>
                <w:sz w:val="21"/>
                <w:szCs w:val="21"/>
                <w:lang w:val="en-IN" w:eastAsia="en-IN"/>
              </w:rPr>
              <w:t>catch</w:t>
            </w:r>
            <w:r w:rsidRPr="00E71D43">
              <w:rPr>
                <w:rFonts w:ascii="Consolas" w:eastAsia="Times New Roman" w:hAnsi="Consolas" w:cs="Times New Roman"/>
                <w:color w:val="CCCCCC"/>
                <w:sz w:val="21"/>
                <w:szCs w:val="21"/>
                <w:lang w:val="en-IN" w:eastAsia="en-IN"/>
              </w:rPr>
              <w:t xml:space="preserve"> (</w:t>
            </w:r>
            <w:r w:rsidRPr="00E71D43">
              <w:rPr>
                <w:rFonts w:ascii="Consolas" w:eastAsia="Times New Roman" w:hAnsi="Consolas" w:cs="Times New Roman"/>
                <w:color w:val="4EC9B0"/>
                <w:sz w:val="21"/>
                <w:szCs w:val="21"/>
                <w:lang w:val="en-IN" w:eastAsia="en-IN"/>
              </w:rPr>
              <w:t>NumberFormatException</w:t>
            </w:r>
            <w:r w:rsidRPr="00E71D43">
              <w:rPr>
                <w:rFonts w:ascii="Consolas" w:eastAsia="Times New Roman" w:hAnsi="Consolas" w:cs="Times New Roman"/>
                <w:color w:val="CCCCCC"/>
                <w:sz w:val="21"/>
                <w:szCs w:val="21"/>
                <w:lang w:val="en-IN" w:eastAsia="en-IN"/>
              </w:rPr>
              <w:t xml:space="preserve"> </w:t>
            </w:r>
            <w:r w:rsidRPr="00E71D43">
              <w:rPr>
                <w:rFonts w:ascii="Consolas" w:eastAsia="Times New Roman" w:hAnsi="Consolas" w:cs="Times New Roman"/>
                <w:color w:val="9CDCFE"/>
                <w:sz w:val="21"/>
                <w:szCs w:val="21"/>
                <w:lang w:val="en-IN" w:eastAsia="en-IN"/>
              </w:rPr>
              <w:t>e</w:t>
            </w:r>
            <w:r w:rsidRPr="00E71D43">
              <w:rPr>
                <w:rFonts w:ascii="Consolas" w:eastAsia="Times New Roman" w:hAnsi="Consolas" w:cs="Times New Roman"/>
                <w:color w:val="CCCCCC"/>
                <w:sz w:val="21"/>
                <w:szCs w:val="21"/>
                <w:lang w:val="en-IN" w:eastAsia="en-IN"/>
              </w:rPr>
              <w:t>) {</w:t>
            </w:r>
          </w:p>
          <w:p w14:paraId="3F0D5A2B" w14:textId="77777777" w:rsidR="00E71D43" w:rsidRPr="00E71D43" w:rsidRDefault="00E71D43" w:rsidP="00E71D43">
            <w:pPr>
              <w:shd w:val="clear" w:color="auto" w:fill="1F1F1F"/>
              <w:spacing w:line="285" w:lineRule="atLeast"/>
              <w:rPr>
                <w:rFonts w:ascii="Consolas" w:eastAsia="Times New Roman" w:hAnsi="Consolas" w:cs="Times New Roman"/>
                <w:color w:val="CCCCCC"/>
                <w:sz w:val="21"/>
                <w:szCs w:val="21"/>
                <w:lang w:val="en-IN" w:eastAsia="en-IN"/>
              </w:rPr>
            </w:pPr>
            <w:r w:rsidRPr="00E71D43">
              <w:rPr>
                <w:rFonts w:ascii="Consolas" w:eastAsia="Times New Roman" w:hAnsi="Consolas" w:cs="Times New Roman"/>
                <w:color w:val="CCCCCC"/>
                <w:sz w:val="21"/>
                <w:szCs w:val="21"/>
                <w:lang w:val="en-IN" w:eastAsia="en-IN"/>
              </w:rPr>
              <w:t xml:space="preserve">            </w:t>
            </w:r>
            <w:r w:rsidRPr="00E71D43">
              <w:rPr>
                <w:rFonts w:ascii="Consolas" w:eastAsia="Times New Roman" w:hAnsi="Consolas" w:cs="Times New Roman"/>
                <w:color w:val="4EC9B0"/>
                <w:sz w:val="21"/>
                <w:szCs w:val="21"/>
                <w:lang w:val="en-IN" w:eastAsia="en-IN"/>
              </w:rPr>
              <w:t>System</w:t>
            </w:r>
            <w:r w:rsidRPr="00E71D43">
              <w:rPr>
                <w:rFonts w:ascii="Consolas" w:eastAsia="Times New Roman" w:hAnsi="Consolas" w:cs="Times New Roman"/>
                <w:color w:val="CCCCCC"/>
                <w:sz w:val="21"/>
                <w:szCs w:val="21"/>
                <w:lang w:val="en-IN" w:eastAsia="en-IN"/>
              </w:rPr>
              <w:t>.</w:t>
            </w:r>
            <w:r w:rsidRPr="00E71D43">
              <w:rPr>
                <w:rFonts w:ascii="Consolas" w:eastAsia="Times New Roman" w:hAnsi="Consolas" w:cs="Times New Roman"/>
                <w:color w:val="4FC1FF"/>
                <w:sz w:val="21"/>
                <w:szCs w:val="21"/>
                <w:lang w:val="en-IN" w:eastAsia="en-IN"/>
              </w:rPr>
              <w:t>err</w:t>
            </w:r>
            <w:r w:rsidRPr="00E71D43">
              <w:rPr>
                <w:rFonts w:ascii="Consolas" w:eastAsia="Times New Roman" w:hAnsi="Consolas" w:cs="Times New Roman"/>
                <w:color w:val="CCCCCC"/>
                <w:sz w:val="21"/>
                <w:szCs w:val="21"/>
                <w:lang w:val="en-IN" w:eastAsia="en-IN"/>
              </w:rPr>
              <w:t>.</w:t>
            </w:r>
            <w:r w:rsidRPr="00E71D43">
              <w:rPr>
                <w:rFonts w:ascii="Consolas" w:eastAsia="Times New Roman" w:hAnsi="Consolas" w:cs="Times New Roman"/>
                <w:color w:val="DCDCAA"/>
                <w:sz w:val="21"/>
                <w:szCs w:val="21"/>
                <w:lang w:val="en-IN" w:eastAsia="en-IN"/>
              </w:rPr>
              <w:t>println</w:t>
            </w:r>
            <w:r w:rsidRPr="00E71D43">
              <w:rPr>
                <w:rFonts w:ascii="Consolas" w:eastAsia="Times New Roman" w:hAnsi="Consolas" w:cs="Times New Roman"/>
                <w:color w:val="CCCCCC"/>
                <w:sz w:val="21"/>
                <w:szCs w:val="21"/>
                <w:lang w:val="en-IN" w:eastAsia="en-IN"/>
              </w:rPr>
              <w:t>(</w:t>
            </w:r>
            <w:r w:rsidRPr="00E71D43">
              <w:rPr>
                <w:rFonts w:ascii="Consolas" w:eastAsia="Times New Roman" w:hAnsi="Consolas" w:cs="Times New Roman"/>
                <w:color w:val="CE9178"/>
                <w:sz w:val="21"/>
                <w:szCs w:val="21"/>
                <w:lang w:val="en-IN" w:eastAsia="en-IN"/>
              </w:rPr>
              <w:t>"NumberFormatException: Please enter valid integers for Num1 and Num2."</w:t>
            </w:r>
            <w:r w:rsidRPr="00E71D43">
              <w:rPr>
                <w:rFonts w:ascii="Consolas" w:eastAsia="Times New Roman" w:hAnsi="Consolas" w:cs="Times New Roman"/>
                <w:color w:val="CCCCCC"/>
                <w:sz w:val="21"/>
                <w:szCs w:val="21"/>
                <w:lang w:val="en-IN" w:eastAsia="en-IN"/>
              </w:rPr>
              <w:t>);</w:t>
            </w:r>
          </w:p>
          <w:p w14:paraId="7E48F643" w14:textId="77777777" w:rsidR="00E71D43" w:rsidRPr="00E71D43" w:rsidRDefault="00E71D43" w:rsidP="00E71D43">
            <w:pPr>
              <w:shd w:val="clear" w:color="auto" w:fill="1F1F1F"/>
              <w:spacing w:line="285" w:lineRule="atLeast"/>
              <w:rPr>
                <w:rFonts w:ascii="Consolas" w:eastAsia="Times New Roman" w:hAnsi="Consolas" w:cs="Times New Roman"/>
                <w:color w:val="CCCCCC"/>
                <w:sz w:val="21"/>
                <w:szCs w:val="21"/>
                <w:lang w:val="en-IN" w:eastAsia="en-IN"/>
              </w:rPr>
            </w:pPr>
            <w:r w:rsidRPr="00E71D43">
              <w:rPr>
                <w:rFonts w:ascii="Consolas" w:eastAsia="Times New Roman" w:hAnsi="Consolas" w:cs="Times New Roman"/>
                <w:color w:val="CCCCCC"/>
                <w:sz w:val="21"/>
                <w:szCs w:val="21"/>
                <w:lang w:val="en-IN" w:eastAsia="en-IN"/>
              </w:rPr>
              <w:t xml:space="preserve">        } </w:t>
            </w:r>
            <w:r w:rsidRPr="00E71D43">
              <w:rPr>
                <w:rFonts w:ascii="Consolas" w:eastAsia="Times New Roman" w:hAnsi="Consolas" w:cs="Times New Roman"/>
                <w:color w:val="C586C0"/>
                <w:sz w:val="21"/>
                <w:szCs w:val="21"/>
                <w:lang w:val="en-IN" w:eastAsia="en-IN"/>
              </w:rPr>
              <w:t>catch</w:t>
            </w:r>
            <w:r w:rsidRPr="00E71D43">
              <w:rPr>
                <w:rFonts w:ascii="Consolas" w:eastAsia="Times New Roman" w:hAnsi="Consolas" w:cs="Times New Roman"/>
                <w:color w:val="CCCCCC"/>
                <w:sz w:val="21"/>
                <w:szCs w:val="21"/>
                <w:lang w:val="en-IN" w:eastAsia="en-IN"/>
              </w:rPr>
              <w:t xml:space="preserve"> (</w:t>
            </w:r>
            <w:r w:rsidRPr="00E71D43">
              <w:rPr>
                <w:rFonts w:ascii="Consolas" w:eastAsia="Times New Roman" w:hAnsi="Consolas" w:cs="Times New Roman"/>
                <w:color w:val="4EC9B0"/>
                <w:sz w:val="21"/>
                <w:szCs w:val="21"/>
                <w:lang w:val="en-IN" w:eastAsia="en-IN"/>
              </w:rPr>
              <w:t>ArithmeticException</w:t>
            </w:r>
            <w:r w:rsidRPr="00E71D43">
              <w:rPr>
                <w:rFonts w:ascii="Consolas" w:eastAsia="Times New Roman" w:hAnsi="Consolas" w:cs="Times New Roman"/>
                <w:color w:val="CCCCCC"/>
                <w:sz w:val="21"/>
                <w:szCs w:val="21"/>
                <w:lang w:val="en-IN" w:eastAsia="en-IN"/>
              </w:rPr>
              <w:t xml:space="preserve"> </w:t>
            </w:r>
            <w:r w:rsidRPr="00E71D43">
              <w:rPr>
                <w:rFonts w:ascii="Consolas" w:eastAsia="Times New Roman" w:hAnsi="Consolas" w:cs="Times New Roman"/>
                <w:color w:val="9CDCFE"/>
                <w:sz w:val="21"/>
                <w:szCs w:val="21"/>
                <w:lang w:val="en-IN" w:eastAsia="en-IN"/>
              </w:rPr>
              <w:t>e</w:t>
            </w:r>
            <w:r w:rsidRPr="00E71D43">
              <w:rPr>
                <w:rFonts w:ascii="Consolas" w:eastAsia="Times New Roman" w:hAnsi="Consolas" w:cs="Times New Roman"/>
                <w:color w:val="CCCCCC"/>
                <w:sz w:val="21"/>
                <w:szCs w:val="21"/>
                <w:lang w:val="en-IN" w:eastAsia="en-IN"/>
              </w:rPr>
              <w:t>) {</w:t>
            </w:r>
          </w:p>
          <w:p w14:paraId="501C75F4" w14:textId="77777777" w:rsidR="00E71D43" w:rsidRPr="00E71D43" w:rsidRDefault="00E71D43" w:rsidP="00E71D43">
            <w:pPr>
              <w:shd w:val="clear" w:color="auto" w:fill="1F1F1F"/>
              <w:spacing w:line="285" w:lineRule="atLeast"/>
              <w:rPr>
                <w:rFonts w:ascii="Consolas" w:eastAsia="Times New Roman" w:hAnsi="Consolas" w:cs="Times New Roman"/>
                <w:color w:val="CCCCCC"/>
                <w:sz w:val="21"/>
                <w:szCs w:val="21"/>
                <w:lang w:val="en-IN" w:eastAsia="en-IN"/>
              </w:rPr>
            </w:pPr>
            <w:r w:rsidRPr="00E71D43">
              <w:rPr>
                <w:rFonts w:ascii="Consolas" w:eastAsia="Times New Roman" w:hAnsi="Consolas" w:cs="Times New Roman"/>
                <w:color w:val="CCCCCC"/>
                <w:sz w:val="21"/>
                <w:szCs w:val="21"/>
                <w:lang w:val="en-IN" w:eastAsia="en-IN"/>
              </w:rPr>
              <w:t xml:space="preserve">            </w:t>
            </w:r>
            <w:r w:rsidRPr="00E71D43">
              <w:rPr>
                <w:rFonts w:ascii="Consolas" w:eastAsia="Times New Roman" w:hAnsi="Consolas" w:cs="Times New Roman"/>
                <w:color w:val="4EC9B0"/>
                <w:sz w:val="21"/>
                <w:szCs w:val="21"/>
                <w:lang w:val="en-IN" w:eastAsia="en-IN"/>
              </w:rPr>
              <w:t>System</w:t>
            </w:r>
            <w:r w:rsidRPr="00E71D43">
              <w:rPr>
                <w:rFonts w:ascii="Consolas" w:eastAsia="Times New Roman" w:hAnsi="Consolas" w:cs="Times New Roman"/>
                <w:color w:val="CCCCCC"/>
                <w:sz w:val="21"/>
                <w:szCs w:val="21"/>
                <w:lang w:val="en-IN" w:eastAsia="en-IN"/>
              </w:rPr>
              <w:t>.</w:t>
            </w:r>
            <w:r w:rsidRPr="00E71D43">
              <w:rPr>
                <w:rFonts w:ascii="Consolas" w:eastAsia="Times New Roman" w:hAnsi="Consolas" w:cs="Times New Roman"/>
                <w:color w:val="4FC1FF"/>
                <w:sz w:val="21"/>
                <w:szCs w:val="21"/>
                <w:lang w:val="en-IN" w:eastAsia="en-IN"/>
              </w:rPr>
              <w:t>err</w:t>
            </w:r>
            <w:r w:rsidRPr="00E71D43">
              <w:rPr>
                <w:rFonts w:ascii="Consolas" w:eastAsia="Times New Roman" w:hAnsi="Consolas" w:cs="Times New Roman"/>
                <w:color w:val="CCCCCC"/>
                <w:sz w:val="21"/>
                <w:szCs w:val="21"/>
                <w:lang w:val="en-IN" w:eastAsia="en-IN"/>
              </w:rPr>
              <w:t>.</w:t>
            </w:r>
            <w:r w:rsidRPr="00E71D43">
              <w:rPr>
                <w:rFonts w:ascii="Consolas" w:eastAsia="Times New Roman" w:hAnsi="Consolas" w:cs="Times New Roman"/>
                <w:color w:val="DCDCAA"/>
                <w:sz w:val="21"/>
                <w:szCs w:val="21"/>
                <w:lang w:val="en-IN" w:eastAsia="en-IN"/>
              </w:rPr>
              <w:t>println</w:t>
            </w:r>
            <w:r w:rsidRPr="00E71D43">
              <w:rPr>
                <w:rFonts w:ascii="Consolas" w:eastAsia="Times New Roman" w:hAnsi="Consolas" w:cs="Times New Roman"/>
                <w:color w:val="CCCCCC"/>
                <w:sz w:val="21"/>
                <w:szCs w:val="21"/>
                <w:lang w:val="en-IN" w:eastAsia="en-IN"/>
              </w:rPr>
              <w:t>(</w:t>
            </w:r>
            <w:r w:rsidRPr="00E71D43">
              <w:rPr>
                <w:rFonts w:ascii="Consolas" w:eastAsia="Times New Roman" w:hAnsi="Consolas" w:cs="Times New Roman"/>
                <w:color w:val="CE9178"/>
                <w:sz w:val="21"/>
                <w:szCs w:val="21"/>
                <w:lang w:val="en-IN" w:eastAsia="en-IN"/>
              </w:rPr>
              <w:t>"ArithmeticException: Division by zero is not allowed."</w:t>
            </w:r>
            <w:r w:rsidRPr="00E71D43">
              <w:rPr>
                <w:rFonts w:ascii="Consolas" w:eastAsia="Times New Roman" w:hAnsi="Consolas" w:cs="Times New Roman"/>
                <w:color w:val="CCCCCC"/>
                <w:sz w:val="21"/>
                <w:szCs w:val="21"/>
                <w:lang w:val="en-IN" w:eastAsia="en-IN"/>
              </w:rPr>
              <w:t>);</w:t>
            </w:r>
          </w:p>
          <w:p w14:paraId="6EE5F72A" w14:textId="77777777" w:rsidR="00E71D43" w:rsidRPr="00E71D43" w:rsidRDefault="00E71D43" w:rsidP="00E71D43">
            <w:pPr>
              <w:shd w:val="clear" w:color="auto" w:fill="1F1F1F"/>
              <w:spacing w:line="285" w:lineRule="atLeast"/>
              <w:rPr>
                <w:rFonts w:ascii="Consolas" w:eastAsia="Times New Roman" w:hAnsi="Consolas" w:cs="Times New Roman"/>
                <w:color w:val="CCCCCC"/>
                <w:sz w:val="21"/>
                <w:szCs w:val="21"/>
                <w:lang w:val="en-IN" w:eastAsia="en-IN"/>
              </w:rPr>
            </w:pPr>
            <w:r w:rsidRPr="00E71D43">
              <w:rPr>
                <w:rFonts w:ascii="Consolas" w:eastAsia="Times New Roman" w:hAnsi="Consolas" w:cs="Times New Roman"/>
                <w:color w:val="CCCCCC"/>
                <w:sz w:val="21"/>
                <w:szCs w:val="21"/>
                <w:lang w:val="en-IN" w:eastAsia="en-IN"/>
              </w:rPr>
              <w:t xml:space="preserve">        } </w:t>
            </w:r>
            <w:r w:rsidRPr="00E71D43">
              <w:rPr>
                <w:rFonts w:ascii="Consolas" w:eastAsia="Times New Roman" w:hAnsi="Consolas" w:cs="Times New Roman"/>
                <w:color w:val="C586C0"/>
                <w:sz w:val="21"/>
                <w:szCs w:val="21"/>
                <w:lang w:val="en-IN" w:eastAsia="en-IN"/>
              </w:rPr>
              <w:t>finally</w:t>
            </w:r>
            <w:r w:rsidRPr="00E71D43">
              <w:rPr>
                <w:rFonts w:ascii="Consolas" w:eastAsia="Times New Roman" w:hAnsi="Consolas" w:cs="Times New Roman"/>
                <w:color w:val="CCCCCC"/>
                <w:sz w:val="21"/>
                <w:szCs w:val="21"/>
                <w:lang w:val="en-IN" w:eastAsia="en-IN"/>
              </w:rPr>
              <w:t xml:space="preserve"> {</w:t>
            </w:r>
          </w:p>
          <w:p w14:paraId="07480B2F" w14:textId="77777777" w:rsidR="00E71D43" w:rsidRPr="00E71D43" w:rsidRDefault="00E71D43" w:rsidP="00E71D43">
            <w:pPr>
              <w:shd w:val="clear" w:color="auto" w:fill="1F1F1F"/>
              <w:spacing w:line="285" w:lineRule="atLeast"/>
              <w:rPr>
                <w:rFonts w:ascii="Consolas" w:eastAsia="Times New Roman" w:hAnsi="Consolas" w:cs="Times New Roman"/>
                <w:color w:val="CCCCCC"/>
                <w:sz w:val="21"/>
                <w:szCs w:val="21"/>
                <w:lang w:val="en-IN" w:eastAsia="en-IN"/>
              </w:rPr>
            </w:pPr>
            <w:r w:rsidRPr="00E71D43">
              <w:rPr>
                <w:rFonts w:ascii="Consolas" w:eastAsia="Times New Roman" w:hAnsi="Consolas" w:cs="Times New Roman"/>
                <w:color w:val="CCCCCC"/>
                <w:sz w:val="21"/>
                <w:szCs w:val="21"/>
                <w:lang w:val="en-IN" w:eastAsia="en-IN"/>
              </w:rPr>
              <w:t xml:space="preserve">            </w:t>
            </w:r>
            <w:r w:rsidRPr="00E71D43">
              <w:rPr>
                <w:rFonts w:ascii="Consolas" w:eastAsia="Times New Roman" w:hAnsi="Consolas" w:cs="Times New Roman"/>
                <w:color w:val="9CDCFE"/>
                <w:sz w:val="21"/>
                <w:szCs w:val="21"/>
                <w:lang w:val="en-IN" w:eastAsia="en-IN"/>
              </w:rPr>
              <w:t>sc</w:t>
            </w:r>
            <w:r w:rsidRPr="00E71D43">
              <w:rPr>
                <w:rFonts w:ascii="Consolas" w:eastAsia="Times New Roman" w:hAnsi="Consolas" w:cs="Times New Roman"/>
                <w:color w:val="CCCCCC"/>
                <w:sz w:val="21"/>
                <w:szCs w:val="21"/>
                <w:lang w:val="en-IN" w:eastAsia="en-IN"/>
              </w:rPr>
              <w:t>.</w:t>
            </w:r>
            <w:r w:rsidRPr="00E71D43">
              <w:rPr>
                <w:rFonts w:ascii="Consolas" w:eastAsia="Times New Roman" w:hAnsi="Consolas" w:cs="Times New Roman"/>
                <w:color w:val="DCDCAA"/>
                <w:sz w:val="21"/>
                <w:szCs w:val="21"/>
                <w:lang w:val="en-IN" w:eastAsia="en-IN"/>
              </w:rPr>
              <w:t>close</w:t>
            </w:r>
            <w:r w:rsidRPr="00E71D43">
              <w:rPr>
                <w:rFonts w:ascii="Consolas" w:eastAsia="Times New Roman" w:hAnsi="Consolas" w:cs="Times New Roman"/>
                <w:color w:val="CCCCCC"/>
                <w:sz w:val="21"/>
                <w:szCs w:val="21"/>
                <w:lang w:val="en-IN" w:eastAsia="en-IN"/>
              </w:rPr>
              <w:t>();</w:t>
            </w:r>
          </w:p>
          <w:p w14:paraId="71E1C68A" w14:textId="77777777" w:rsidR="00E71D43" w:rsidRPr="00E71D43" w:rsidRDefault="00E71D43" w:rsidP="00E71D43">
            <w:pPr>
              <w:shd w:val="clear" w:color="auto" w:fill="1F1F1F"/>
              <w:spacing w:line="285" w:lineRule="atLeast"/>
              <w:rPr>
                <w:rFonts w:ascii="Consolas" w:eastAsia="Times New Roman" w:hAnsi="Consolas" w:cs="Times New Roman"/>
                <w:color w:val="CCCCCC"/>
                <w:sz w:val="21"/>
                <w:szCs w:val="21"/>
                <w:lang w:val="en-IN" w:eastAsia="en-IN"/>
              </w:rPr>
            </w:pPr>
            <w:r w:rsidRPr="00E71D43">
              <w:rPr>
                <w:rFonts w:ascii="Consolas" w:eastAsia="Times New Roman" w:hAnsi="Consolas" w:cs="Times New Roman"/>
                <w:color w:val="CCCCCC"/>
                <w:sz w:val="21"/>
                <w:szCs w:val="21"/>
                <w:lang w:val="en-IN" w:eastAsia="en-IN"/>
              </w:rPr>
              <w:t>        }</w:t>
            </w:r>
          </w:p>
          <w:p w14:paraId="7D8A8C5F" w14:textId="77777777" w:rsidR="00E71D43" w:rsidRPr="00E71D43" w:rsidRDefault="00E71D43" w:rsidP="00E71D43">
            <w:pPr>
              <w:shd w:val="clear" w:color="auto" w:fill="1F1F1F"/>
              <w:spacing w:line="285" w:lineRule="atLeast"/>
              <w:rPr>
                <w:rFonts w:ascii="Consolas" w:eastAsia="Times New Roman" w:hAnsi="Consolas" w:cs="Times New Roman"/>
                <w:color w:val="CCCCCC"/>
                <w:sz w:val="21"/>
                <w:szCs w:val="21"/>
                <w:lang w:val="en-IN" w:eastAsia="en-IN"/>
              </w:rPr>
            </w:pPr>
            <w:r w:rsidRPr="00E71D43">
              <w:rPr>
                <w:rFonts w:ascii="Consolas" w:eastAsia="Times New Roman" w:hAnsi="Consolas" w:cs="Times New Roman"/>
                <w:color w:val="CCCCCC"/>
                <w:sz w:val="21"/>
                <w:szCs w:val="21"/>
                <w:lang w:val="en-IN" w:eastAsia="en-IN"/>
              </w:rPr>
              <w:t>    }</w:t>
            </w:r>
          </w:p>
          <w:p w14:paraId="47381C9C" w14:textId="77777777" w:rsidR="00E71D43" w:rsidRPr="00E71D43" w:rsidRDefault="00E71D43" w:rsidP="00E71D43">
            <w:pPr>
              <w:shd w:val="clear" w:color="auto" w:fill="1F1F1F"/>
              <w:spacing w:line="285" w:lineRule="atLeast"/>
              <w:rPr>
                <w:rFonts w:ascii="Consolas" w:eastAsia="Times New Roman" w:hAnsi="Consolas" w:cs="Times New Roman"/>
                <w:color w:val="CCCCCC"/>
                <w:sz w:val="21"/>
                <w:szCs w:val="21"/>
                <w:lang w:val="en-IN" w:eastAsia="en-IN"/>
              </w:rPr>
            </w:pPr>
          </w:p>
          <w:p w14:paraId="4EAE6F80" w14:textId="77777777" w:rsidR="00E71D43" w:rsidRPr="00E71D43" w:rsidRDefault="00E71D43" w:rsidP="00E71D43">
            <w:pPr>
              <w:shd w:val="clear" w:color="auto" w:fill="1F1F1F"/>
              <w:spacing w:line="285" w:lineRule="atLeast"/>
              <w:rPr>
                <w:rFonts w:ascii="Consolas" w:eastAsia="Times New Roman" w:hAnsi="Consolas" w:cs="Times New Roman"/>
                <w:color w:val="CCCCCC"/>
                <w:sz w:val="21"/>
                <w:szCs w:val="21"/>
                <w:lang w:val="en-IN" w:eastAsia="en-IN"/>
              </w:rPr>
            </w:pPr>
            <w:r w:rsidRPr="00E71D43">
              <w:rPr>
                <w:rFonts w:ascii="Consolas" w:eastAsia="Times New Roman" w:hAnsi="Consolas" w:cs="Times New Roman"/>
                <w:color w:val="CCCCCC"/>
                <w:sz w:val="21"/>
                <w:szCs w:val="21"/>
                <w:lang w:val="en-IN" w:eastAsia="en-IN"/>
              </w:rPr>
              <w:t xml:space="preserve">    </w:t>
            </w:r>
            <w:r w:rsidRPr="00E71D43">
              <w:rPr>
                <w:rFonts w:ascii="Consolas" w:eastAsia="Times New Roman" w:hAnsi="Consolas" w:cs="Times New Roman"/>
                <w:color w:val="569CD6"/>
                <w:sz w:val="21"/>
                <w:szCs w:val="21"/>
                <w:lang w:val="en-IN" w:eastAsia="en-IN"/>
              </w:rPr>
              <w:t>public</w:t>
            </w:r>
            <w:r w:rsidRPr="00E71D43">
              <w:rPr>
                <w:rFonts w:ascii="Consolas" w:eastAsia="Times New Roman" w:hAnsi="Consolas" w:cs="Times New Roman"/>
                <w:color w:val="CCCCCC"/>
                <w:sz w:val="21"/>
                <w:szCs w:val="21"/>
                <w:lang w:val="en-IN" w:eastAsia="en-IN"/>
              </w:rPr>
              <w:t xml:space="preserve"> </w:t>
            </w:r>
            <w:r w:rsidRPr="00E71D43">
              <w:rPr>
                <w:rFonts w:ascii="Consolas" w:eastAsia="Times New Roman" w:hAnsi="Consolas" w:cs="Times New Roman"/>
                <w:color w:val="569CD6"/>
                <w:sz w:val="21"/>
                <w:szCs w:val="21"/>
                <w:lang w:val="en-IN" w:eastAsia="en-IN"/>
              </w:rPr>
              <w:t>static</w:t>
            </w:r>
            <w:r w:rsidRPr="00E71D43">
              <w:rPr>
                <w:rFonts w:ascii="Consolas" w:eastAsia="Times New Roman" w:hAnsi="Consolas" w:cs="Times New Roman"/>
                <w:color w:val="CCCCCC"/>
                <w:sz w:val="21"/>
                <w:szCs w:val="21"/>
                <w:lang w:val="en-IN" w:eastAsia="en-IN"/>
              </w:rPr>
              <w:t xml:space="preserve"> </w:t>
            </w:r>
            <w:r w:rsidRPr="00E71D43">
              <w:rPr>
                <w:rFonts w:ascii="Consolas" w:eastAsia="Times New Roman" w:hAnsi="Consolas" w:cs="Times New Roman"/>
                <w:color w:val="4EC9B0"/>
                <w:sz w:val="21"/>
                <w:szCs w:val="21"/>
                <w:lang w:val="en-IN" w:eastAsia="en-IN"/>
              </w:rPr>
              <w:t>int</w:t>
            </w:r>
            <w:r w:rsidRPr="00E71D43">
              <w:rPr>
                <w:rFonts w:ascii="Consolas" w:eastAsia="Times New Roman" w:hAnsi="Consolas" w:cs="Times New Roman"/>
                <w:color w:val="CCCCCC"/>
                <w:sz w:val="21"/>
                <w:szCs w:val="21"/>
                <w:lang w:val="en-IN" w:eastAsia="en-IN"/>
              </w:rPr>
              <w:t xml:space="preserve"> </w:t>
            </w:r>
            <w:r w:rsidRPr="00E71D43">
              <w:rPr>
                <w:rFonts w:ascii="Consolas" w:eastAsia="Times New Roman" w:hAnsi="Consolas" w:cs="Times New Roman"/>
                <w:color w:val="DCDCAA"/>
                <w:sz w:val="21"/>
                <w:szCs w:val="21"/>
                <w:lang w:val="en-IN" w:eastAsia="en-IN"/>
              </w:rPr>
              <w:t>divideNumbers</w:t>
            </w:r>
            <w:r w:rsidRPr="00E71D43">
              <w:rPr>
                <w:rFonts w:ascii="Consolas" w:eastAsia="Times New Roman" w:hAnsi="Consolas" w:cs="Times New Roman"/>
                <w:color w:val="CCCCCC"/>
                <w:sz w:val="21"/>
                <w:szCs w:val="21"/>
                <w:lang w:val="en-IN" w:eastAsia="en-IN"/>
              </w:rPr>
              <w:t>(</w:t>
            </w:r>
            <w:r w:rsidRPr="00E71D43">
              <w:rPr>
                <w:rFonts w:ascii="Consolas" w:eastAsia="Times New Roman" w:hAnsi="Consolas" w:cs="Times New Roman"/>
                <w:color w:val="4EC9B0"/>
                <w:sz w:val="21"/>
                <w:szCs w:val="21"/>
                <w:lang w:val="en-IN" w:eastAsia="en-IN"/>
              </w:rPr>
              <w:t>int</w:t>
            </w:r>
            <w:r w:rsidRPr="00E71D43">
              <w:rPr>
                <w:rFonts w:ascii="Consolas" w:eastAsia="Times New Roman" w:hAnsi="Consolas" w:cs="Times New Roman"/>
                <w:color w:val="CCCCCC"/>
                <w:sz w:val="21"/>
                <w:szCs w:val="21"/>
                <w:lang w:val="en-IN" w:eastAsia="en-IN"/>
              </w:rPr>
              <w:t xml:space="preserve"> </w:t>
            </w:r>
            <w:r w:rsidRPr="00E71D43">
              <w:rPr>
                <w:rFonts w:ascii="Consolas" w:eastAsia="Times New Roman" w:hAnsi="Consolas" w:cs="Times New Roman"/>
                <w:color w:val="9CDCFE"/>
                <w:sz w:val="21"/>
                <w:szCs w:val="21"/>
                <w:lang w:val="en-IN" w:eastAsia="en-IN"/>
              </w:rPr>
              <w:t>num1</w:t>
            </w:r>
            <w:r w:rsidRPr="00E71D43">
              <w:rPr>
                <w:rFonts w:ascii="Consolas" w:eastAsia="Times New Roman" w:hAnsi="Consolas" w:cs="Times New Roman"/>
                <w:color w:val="CCCCCC"/>
                <w:sz w:val="21"/>
                <w:szCs w:val="21"/>
                <w:lang w:val="en-IN" w:eastAsia="en-IN"/>
              </w:rPr>
              <w:t xml:space="preserve">, </w:t>
            </w:r>
            <w:r w:rsidRPr="00E71D43">
              <w:rPr>
                <w:rFonts w:ascii="Consolas" w:eastAsia="Times New Roman" w:hAnsi="Consolas" w:cs="Times New Roman"/>
                <w:color w:val="4EC9B0"/>
                <w:sz w:val="21"/>
                <w:szCs w:val="21"/>
                <w:lang w:val="en-IN" w:eastAsia="en-IN"/>
              </w:rPr>
              <w:t>int</w:t>
            </w:r>
            <w:r w:rsidRPr="00E71D43">
              <w:rPr>
                <w:rFonts w:ascii="Consolas" w:eastAsia="Times New Roman" w:hAnsi="Consolas" w:cs="Times New Roman"/>
                <w:color w:val="CCCCCC"/>
                <w:sz w:val="21"/>
                <w:szCs w:val="21"/>
                <w:lang w:val="en-IN" w:eastAsia="en-IN"/>
              </w:rPr>
              <w:t xml:space="preserve"> </w:t>
            </w:r>
            <w:r w:rsidRPr="00E71D43">
              <w:rPr>
                <w:rFonts w:ascii="Consolas" w:eastAsia="Times New Roman" w:hAnsi="Consolas" w:cs="Times New Roman"/>
                <w:color w:val="9CDCFE"/>
                <w:sz w:val="21"/>
                <w:szCs w:val="21"/>
                <w:lang w:val="en-IN" w:eastAsia="en-IN"/>
              </w:rPr>
              <w:t>num2</w:t>
            </w:r>
            <w:r w:rsidRPr="00E71D43">
              <w:rPr>
                <w:rFonts w:ascii="Consolas" w:eastAsia="Times New Roman" w:hAnsi="Consolas" w:cs="Times New Roman"/>
                <w:color w:val="CCCCCC"/>
                <w:sz w:val="21"/>
                <w:szCs w:val="21"/>
                <w:lang w:val="en-IN" w:eastAsia="en-IN"/>
              </w:rPr>
              <w:t>) {</w:t>
            </w:r>
          </w:p>
          <w:p w14:paraId="14F871BF" w14:textId="77777777" w:rsidR="00E71D43" w:rsidRPr="00E71D43" w:rsidRDefault="00E71D43" w:rsidP="00E71D43">
            <w:pPr>
              <w:shd w:val="clear" w:color="auto" w:fill="1F1F1F"/>
              <w:spacing w:line="285" w:lineRule="atLeast"/>
              <w:rPr>
                <w:rFonts w:ascii="Consolas" w:eastAsia="Times New Roman" w:hAnsi="Consolas" w:cs="Times New Roman"/>
                <w:color w:val="CCCCCC"/>
                <w:sz w:val="21"/>
                <w:szCs w:val="21"/>
                <w:lang w:val="en-IN" w:eastAsia="en-IN"/>
              </w:rPr>
            </w:pPr>
            <w:r w:rsidRPr="00E71D43">
              <w:rPr>
                <w:rFonts w:ascii="Consolas" w:eastAsia="Times New Roman" w:hAnsi="Consolas" w:cs="Times New Roman"/>
                <w:color w:val="CCCCCC"/>
                <w:sz w:val="21"/>
                <w:szCs w:val="21"/>
                <w:lang w:val="en-IN" w:eastAsia="en-IN"/>
              </w:rPr>
              <w:t xml:space="preserve">        </w:t>
            </w:r>
            <w:r w:rsidRPr="00E71D43">
              <w:rPr>
                <w:rFonts w:ascii="Consolas" w:eastAsia="Times New Roman" w:hAnsi="Consolas" w:cs="Times New Roman"/>
                <w:color w:val="C586C0"/>
                <w:sz w:val="21"/>
                <w:szCs w:val="21"/>
                <w:lang w:val="en-IN" w:eastAsia="en-IN"/>
              </w:rPr>
              <w:t>if</w:t>
            </w:r>
            <w:r w:rsidRPr="00E71D43">
              <w:rPr>
                <w:rFonts w:ascii="Consolas" w:eastAsia="Times New Roman" w:hAnsi="Consolas" w:cs="Times New Roman"/>
                <w:color w:val="CCCCCC"/>
                <w:sz w:val="21"/>
                <w:szCs w:val="21"/>
                <w:lang w:val="en-IN" w:eastAsia="en-IN"/>
              </w:rPr>
              <w:t xml:space="preserve"> (</w:t>
            </w:r>
            <w:r w:rsidRPr="00E71D43">
              <w:rPr>
                <w:rFonts w:ascii="Consolas" w:eastAsia="Times New Roman" w:hAnsi="Consolas" w:cs="Times New Roman"/>
                <w:color w:val="9CDCFE"/>
                <w:sz w:val="21"/>
                <w:szCs w:val="21"/>
                <w:lang w:val="en-IN" w:eastAsia="en-IN"/>
              </w:rPr>
              <w:t>num2</w:t>
            </w:r>
            <w:r w:rsidRPr="00E71D43">
              <w:rPr>
                <w:rFonts w:ascii="Consolas" w:eastAsia="Times New Roman" w:hAnsi="Consolas" w:cs="Times New Roman"/>
                <w:color w:val="CCCCCC"/>
                <w:sz w:val="21"/>
                <w:szCs w:val="21"/>
                <w:lang w:val="en-IN" w:eastAsia="en-IN"/>
              </w:rPr>
              <w:t xml:space="preserve"> </w:t>
            </w:r>
            <w:r w:rsidRPr="00E71D43">
              <w:rPr>
                <w:rFonts w:ascii="Consolas" w:eastAsia="Times New Roman" w:hAnsi="Consolas" w:cs="Times New Roman"/>
                <w:color w:val="D4D4D4"/>
                <w:sz w:val="21"/>
                <w:szCs w:val="21"/>
                <w:lang w:val="en-IN" w:eastAsia="en-IN"/>
              </w:rPr>
              <w:t>==</w:t>
            </w:r>
            <w:r w:rsidRPr="00E71D43">
              <w:rPr>
                <w:rFonts w:ascii="Consolas" w:eastAsia="Times New Roman" w:hAnsi="Consolas" w:cs="Times New Roman"/>
                <w:color w:val="CCCCCC"/>
                <w:sz w:val="21"/>
                <w:szCs w:val="21"/>
                <w:lang w:val="en-IN" w:eastAsia="en-IN"/>
              </w:rPr>
              <w:t xml:space="preserve"> </w:t>
            </w:r>
            <w:r w:rsidRPr="00E71D43">
              <w:rPr>
                <w:rFonts w:ascii="Consolas" w:eastAsia="Times New Roman" w:hAnsi="Consolas" w:cs="Times New Roman"/>
                <w:color w:val="B5CEA8"/>
                <w:sz w:val="21"/>
                <w:szCs w:val="21"/>
                <w:lang w:val="en-IN" w:eastAsia="en-IN"/>
              </w:rPr>
              <w:t>0</w:t>
            </w:r>
            <w:r w:rsidRPr="00E71D43">
              <w:rPr>
                <w:rFonts w:ascii="Consolas" w:eastAsia="Times New Roman" w:hAnsi="Consolas" w:cs="Times New Roman"/>
                <w:color w:val="CCCCCC"/>
                <w:sz w:val="21"/>
                <w:szCs w:val="21"/>
                <w:lang w:val="en-IN" w:eastAsia="en-IN"/>
              </w:rPr>
              <w:t>) {</w:t>
            </w:r>
          </w:p>
          <w:p w14:paraId="1A30639D" w14:textId="77777777" w:rsidR="00E71D43" w:rsidRPr="00E71D43" w:rsidRDefault="00E71D43" w:rsidP="00E71D43">
            <w:pPr>
              <w:shd w:val="clear" w:color="auto" w:fill="1F1F1F"/>
              <w:spacing w:line="285" w:lineRule="atLeast"/>
              <w:rPr>
                <w:rFonts w:ascii="Consolas" w:eastAsia="Times New Roman" w:hAnsi="Consolas" w:cs="Times New Roman"/>
                <w:color w:val="CCCCCC"/>
                <w:sz w:val="21"/>
                <w:szCs w:val="21"/>
                <w:lang w:val="en-IN" w:eastAsia="en-IN"/>
              </w:rPr>
            </w:pPr>
            <w:r w:rsidRPr="00E71D43">
              <w:rPr>
                <w:rFonts w:ascii="Consolas" w:eastAsia="Times New Roman" w:hAnsi="Consolas" w:cs="Times New Roman"/>
                <w:color w:val="CCCCCC"/>
                <w:sz w:val="21"/>
                <w:szCs w:val="21"/>
                <w:lang w:val="en-IN" w:eastAsia="en-IN"/>
              </w:rPr>
              <w:t xml:space="preserve">            </w:t>
            </w:r>
            <w:r w:rsidRPr="00E71D43">
              <w:rPr>
                <w:rFonts w:ascii="Consolas" w:eastAsia="Times New Roman" w:hAnsi="Consolas" w:cs="Times New Roman"/>
                <w:color w:val="C586C0"/>
                <w:sz w:val="21"/>
                <w:szCs w:val="21"/>
                <w:lang w:val="en-IN" w:eastAsia="en-IN"/>
              </w:rPr>
              <w:t>throw</w:t>
            </w:r>
            <w:r w:rsidRPr="00E71D43">
              <w:rPr>
                <w:rFonts w:ascii="Consolas" w:eastAsia="Times New Roman" w:hAnsi="Consolas" w:cs="Times New Roman"/>
                <w:color w:val="CCCCCC"/>
                <w:sz w:val="21"/>
                <w:szCs w:val="21"/>
                <w:lang w:val="en-IN" w:eastAsia="en-IN"/>
              </w:rPr>
              <w:t xml:space="preserve"> </w:t>
            </w:r>
            <w:r w:rsidRPr="00E71D43">
              <w:rPr>
                <w:rFonts w:ascii="Consolas" w:eastAsia="Times New Roman" w:hAnsi="Consolas" w:cs="Times New Roman"/>
                <w:color w:val="C586C0"/>
                <w:sz w:val="21"/>
                <w:szCs w:val="21"/>
                <w:lang w:val="en-IN" w:eastAsia="en-IN"/>
              </w:rPr>
              <w:t>new</w:t>
            </w:r>
            <w:r w:rsidRPr="00E71D43">
              <w:rPr>
                <w:rFonts w:ascii="Consolas" w:eastAsia="Times New Roman" w:hAnsi="Consolas" w:cs="Times New Roman"/>
                <w:color w:val="CCCCCC"/>
                <w:sz w:val="21"/>
                <w:szCs w:val="21"/>
                <w:lang w:val="en-IN" w:eastAsia="en-IN"/>
              </w:rPr>
              <w:t xml:space="preserve"> </w:t>
            </w:r>
            <w:r w:rsidRPr="00E71D43">
              <w:rPr>
                <w:rFonts w:ascii="Consolas" w:eastAsia="Times New Roman" w:hAnsi="Consolas" w:cs="Times New Roman"/>
                <w:color w:val="DCDCAA"/>
                <w:sz w:val="21"/>
                <w:szCs w:val="21"/>
                <w:lang w:val="en-IN" w:eastAsia="en-IN"/>
              </w:rPr>
              <w:t>ArithmeticException</w:t>
            </w:r>
            <w:r w:rsidRPr="00E71D43">
              <w:rPr>
                <w:rFonts w:ascii="Consolas" w:eastAsia="Times New Roman" w:hAnsi="Consolas" w:cs="Times New Roman"/>
                <w:color w:val="CCCCCC"/>
                <w:sz w:val="21"/>
                <w:szCs w:val="21"/>
                <w:lang w:val="en-IN" w:eastAsia="en-IN"/>
              </w:rPr>
              <w:t>(</w:t>
            </w:r>
            <w:r w:rsidRPr="00E71D43">
              <w:rPr>
                <w:rFonts w:ascii="Consolas" w:eastAsia="Times New Roman" w:hAnsi="Consolas" w:cs="Times New Roman"/>
                <w:color w:val="CE9178"/>
                <w:sz w:val="21"/>
                <w:szCs w:val="21"/>
                <w:lang w:val="en-IN" w:eastAsia="en-IN"/>
              </w:rPr>
              <w:t>"division by zero"</w:t>
            </w:r>
            <w:r w:rsidRPr="00E71D43">
              <w:rPr>
                <w:rFonts w:ascii="Consolas" w:eastAsia="Times New Roman" w:hAnsi="Consolas" w:cs="Times New Roman"/>
                <w:color w:val="CCCCCC"/>
                <w:sz w:val="21"/>
                <w:szCs w:val="21"/>
                <w:lang w:val="en-IN" w:eastAsia="en-IN"/>
              </w:rPr>
              <w:t>);</w:t>
            </w:r>
          </w:p>
          <w:p w14:paraId="4D6A2C7D" w14:textId="77777777" w:rsidR="00E71D43" w:rsidRPr="00E71D43" w:rsidRDefault="00E71D43" w:rsidP="00E71D43">
            <w:pPr>
              <w:shd w:val="clear" w:color="auto" w:fill="1F1F1F"/>
              <w:spacing w:line="285" w:lineRule="atLeast"/>
              <w:rPr>
                <w:rFonts w:ascii="Consolas" w:eastAsia="Times New Roman" w:hAnsi="Consolas" w:cs="Times New Roman"/>
                <w:color w:val="CCCCCC"/>
                <w:sz w:val="21"/>
                <w:szCs w:val="21"/>
                <w:lang w:val="en-IN" w:eastAsia="en-IN"/>
              </w:rPr>
            </w:pPr>
            <w:r w:rsidRPr="00E71D43">
              <w:rPr>
                <w:rFonts w:ascii="Consolas" w:eastAsia="Times New Roman" w:hAnsi="Consolas" w:cs="Times New Roman"/>
                <w:color w:val="CCCCCC"/>
                <w:sz w:val="21"/>
                <w:szCs w:val="21"/>
                <w:lang w:val="en-IN" w:eastAsia="en-IN"/>
              </w:rPr>
              <w:t>        }</w:t>
            </w:r>
          </w:p>
          <w:p w14:paraId="7D39A8EC" w14:textId="77777777" w:rsidR="00E71D43" w:rsidRPr="00E71D43" w:rsidRDefault="00E71D43" w:rsidP="00E71D43">
            <w:pPr>
              <w:shd w:val="clear" w:color="auto" w:fill="1F1F1F"/>
              <w:spacing w:line="285" w:lineRule="atLeast"/>
              <w:rPr>
                <w:rFonts w:ascii="Consolas" w:eastAsia="Times New Roman" w:hAnsi="Consolas" w:cs="Times New Roman"/>
                <w:color w:val="CCCCCC"/>
                <w:sz w:val="21"/>
                <w:szCs w:val="21"/>
                <w:lang w:val="en-IN" w:eastAsia="en-IN"/>
              </w:rPr>
            </w:pPr>
            <w:r w:rsidRPr="00E71D43">
              <w:rPr>
                <w:rFonts w:ascii="Consolas" w:eastAsia="Times New Roman" w:hAnsi="Consolas" w:cs="Times New Roman"/>
                <w:color w:val="CCCCCC"/>
                <w:sz w:val="21"/>
                <w:szCs w:val="21"/>
                <w:lang w:val="en-IN" w:eastAsia="en-IN"/>
              </w:rPr>
              <w:t xml:space="preserve">        </w:t>
            </w:r>
            <w:r w:rsidRPr="00E71D43">
              <w:rPr>
                <w:rFonts w:ascii="Consolas" w:eastAsia="Times New Roman" w:hAnsi="Consolas" w:cs="Times New Roman"/>
                <w:color w:val="C586C0"/>
                <w:sz w:val="21"/>
                <w:szCs w:val="21"/>
                <w:lang w:val="en-IN" w:eastAsia="en-IN"/>
              </w:rPr>
              <w:t>return</w:t>
            </w:r>
            <w:r w:rsidRPr="00E71D43">
              <w:rPr>
                <w:rFonts w:ascii="Consolas" w:eastAsia="Times New Roman" w:hAnsi="Consolas" w:cs="Times New Roman"/>
                <w:color w:val="CCCCCC"/>
                <w:sz w:val="21"/>
                <w:szCs w:val="21"/>
                <w:lang w:val="en-IN" w:eastAsia="en-IN"/>
              </w:rPr>
              <w:t xml:space="preserve"> </w:t>
            </w:r>
            <w:r w:rsidRPr="00E71D43">
              <w:rPr>
                <w:rFonts w:ascii="Consolas" w:eastAsia="Times New Roman" w:hAnsi="Consolas" w:cs="Times New Roman"/>
                <w:color w:val="9CDCFE"/>
                <w:sz w:val="21"/>
                <w:szCs w:val="21"/>
                <w:lang w:val="en-IN" w:eastAsia="en-IN"/>
              </w:rPr>
              <w:t>num1</w:t>
            </w:r>
            <w:r w:rsidRPr="00E71D43">
              <w:rPr>
                <w:rFonts w:ascii="Consolas" w:eastAsia="Times New Roman" w:hAnsi="Consolas" w:cs="Times New Roman"/>
                <w:color w:val="CCCCCC"/>
                <w:sz w:val="21"/>
                <w:szCs w:val="21"/>
                <w:lang w:val="en-IN" w:eastAsia="en-IN"/>
              </w:rPr>
              <w:t xml:space="preserve"> </w:t>
            </w:r>
            <w:r w:rsidRPr="00E71D43">
              <w:rPr>
                <w:rFonts w:ascii="Consolas" w:eastAsia="Times New Roman" w:hAnsi="Consolas" w:cs="Times New Roman"/>
                <w:color w:val="D4D4D4"/>
                <w:sz w:val="21"/>
                <w:szCs w:val="21"/>
                <w:lang w:val="en-IN" w:eastAsia="en-IN"/>
              </w:rPr>
              <w:t>/</w:t>
            </w:r>
            <w:r w:rsidRPr="00E71D43">
              <w:rPr>
                <w:rFonts w:ascii="Consolas" w:eastAsia="Times New Roman" w:hAnsi="Consolas" w:cs="Times New Roman"/>
                <w:color w:val="CCCCCC"/>
                <w:sz w:val="21"/>
                <w:szCs w:val="21"/>
                <w:lang w:val="en-IN" w:eastAsia="en-IN"/>
              </w:rPr>
              <w:t xml:space="preserve"> </w:t>
            </w:r>
            <w:r w:rsidRPr="00E71D43">
              <w:rPr>
                <w:rFonts w:ascii="Consolas" w:eastAsia="Times New Roman" w:hAnsi="Consolas" w:cs="Times New Roman"/>
                <w:color w:val="9CDCFE"/>
                <w:sz w:val="21"/>
                <w:szCs w:val="21"/>
                <w:lang w:val="en-IN" w:eastAsia="en-IN"/>
              </w:rPr>
              <w:t>num2</w:t>
            </w:r>
            <w:r w:rsidRPr="00E71D43">
              <w:rPr>
                <w:rFonts w:ascii="Consolas" w:eastAsia="Times New Roman" w:hAnsi="Consolas" w:cs="Times New Roman"/>
                <w:color w:val="CCCCCC"/>
                <w:sz w:val="21"/>
                <w:szCs w:val="21"/>
                <w:lang w:val="en-IN" w:eastAsia="en-IN"/>
              </w:rPr>
              <w:t>;</w:t>
            </w:r>
          </w:p>
          <w:p w14:paraId="28126D0F" w14:textId="77777777" w:rsidR="00E71D43" w:rsidRPr="00E71D43" w:rsidRDefault="00E71D43" w:rsidP="00E71D43">
            <w:pPr>
              <w:shd w:val="clear" w:color="auto" w:fill="1F1F1F"/>
              <w:spacing w:line="285" w:lineRule="atLeast"/>
              <w:rPr>
                <w:rFonts w:ascii="Consolas" w:eastAsia="Times New Roman" w:hAnsi="Consolas" w:cs="Times New Roman"/>
                <w:color w:val="CCCCCC"/>
                <w:sz w:val="21"/>
                <w:szCs w:val="21"/>
                <w:lang w:val="en-IN" w:eastAsia="en-IN"/>
              </w:rPr>
            </w:pPr>
            <w:r w:rsidRPr="00E71D43">
              <w:rPr>
                <w:rFonts w:ascii="Consolas" w:eastAsia="Times New Roman" w:hAnsi="Consolas" w:cs="Times New Roman"/>
                <w:color w:val="CCCCCC"/>
                <w:sz w:val="21"/>
                <w:szCs w:val="21"/>
                <w:lang w:val="en-IN" w:eastAsia="en-IN"/>
              </w:rPr>
              <w:t>    }</w:t>
            </w:r>
          </w:p>
          <w:p w14:paraId="65EE8DB9" w14:textId="77777777" w:rsidR="00E71D43" w:rsidRPr="00E71D43" w:rsidRDefault="00E71D43" w:rsidP="00E71D43">
            <w:pPr>
              <w:shd w:val="clear" w:color="auto" w:fill="1F1F1F"/>
              <w:spacing w:line="285" w:lineRule="atLeast"/>
              <w:rPr>
                <w:rFonts w:ascii="Consolas" w:eastAsia="Times New Roman" w:hAnsi="Consolas" w:cs="Times New Roman"/>
                <w:color w:val="CCCCCC"/>
                <w:sz w:val="21"/>
                <w:szCs w:val="21"/>
                <w:lang w:val="en-IN" w:eastAsia="en-IN"/>
              </w:rPr>
            </w:pPr>
            <w:r w:rsidRPr="00E71D43">
              <w:rPr>
                <w:rFonts w:ascii="Consolas" w:eastAsia="Times New Roman" w:hAnsi="Consolas" w:cs="Times New Roman"/>
                <w:color w:val="CCCCCC"/>
                <w:sz w:val="21"/>
                <w:szCs w:val="21"/>
                <w:lang w:val="en-IN" w:eastAsia="en-IN"/>
              </w:rPr>
              <w:t>}</w:t>
            </w:r>
          </w:p>
          <w:p w14:paraId="0BBFD1AB" w14:textId="77777777" w:rsidR="00E71D43" w:rsidRPr="00E71D43" w:rsidRDefault="00E71D43" w:rsidP="00E71D43">
            <w:pPr>
              <w:shd w:val="clear" w:color="auto" w:fill="1F1F1F"/>
              <w:spacing w:line="285" w:lineRule="atLeast"/>
              <w:rPr>
                <w:rFonts w:ascii="Consolas" w:eastAsia="Times New Roman" w:hAnsi="Consolas" w:cs="Times New Roman"/>
                <w:color w:val="CCCCCC"/>
                <w:sz w:val="21"/>
                <w:szCs w:val="21"/>
                <w:lang w:val="en-IN" w:eastAsia="en-IN"/>
              </w:rPr>
            </w:pPr>
          </w:p>
          <w:p w14:paraId="7390450A" w14:textId="77777777" w:rsidR="00E71D43" w:rsidRDefault="00E71D43" w:rsidP="00E71D43">
            <w:pPr>
              <w:widowControl w:val="0"/>
              <w:suppressAutoHyphens/>
              <w:spacing w:line="264" w:lineRule="auto"/>
              <w:jc w:val="both"/>
              <w:rPr>
                <w:rFonts w:ascii="Times New Roman" w:eastAsia="Times New Roman" w:hAnsi="Times New Roman" w:cs="Times New Roman"/>
                <w:sz w:val="24"/>
                <w:szCs w:val="24"/>
              </w:rPr>
            </w:pPr>
          </w:p>
          <w:p w14:paraId="03DB247B" w14:textId="77777777" w:rsidR="000C458A" w:rsidRDefault="000C458A" w:rsidP="00E71D43">
            <w:pPr>
              <w:widowControl w:val="0"/>
              <w:suppressAutoHyphens/>
              <w:spacing w:line="264" w:lineRule="auto"/>
              <w:jc w:val="both"/>
              <w:rPr>
                <w:rFonts w:ascii="Times New Roman" w:eastAsia="Times New Roman" w:hAnsi="Times New Roman" w:cs="Times New Roman"/>
                <w:sz w:val="24"/>
                <w:szCs w:val="24"/>
              </w:rPr>
            </w:pPr>
          </w:p>
          <w:p w14:paraId="3FFDA0FB" w14:textId="77777777" w:rsidR="000C458A" w:rsidRDefault="000C458A" w:rsidP="00E71D43">
            <w:pPr>
              <w:widowControl w:val="0"/>
              <w:suppressAutoHyphens/>
              <w:spacing w:line="264" w:lineRule="auto"/>
              <w:jc w:val="both"/>
              <w:rPr>
                <w:rFonts w:ascii="Times New Roman" w:eastAsia="Times New Roman" w:hAnsi="Times New Roman" w:cs="Times New Roman"/>
                <w:sz w:val="24"/>
                <w:szCs w:val="24"/>
              </w:rPr>
            </w:pPr>
          </w:p>
          <w:p w14:paraId="590A3EEF" w14:textId="77777777" w:rsidR="000C458A" w:rsidRPr="00E71D43" w:rsidRDefault="000C458A" w:rsidP="00E71D43">
            <w:pPr>
              <w:widowControl w:val="0"/>
              <w:suppressAutoHyphens/>
              <w:spacing w:line="264" w:lineRule="auto"/>
              <w:jc w:val="both"/>
              <w:rPr>
                <w:rFonts w:ascii="Times New Roman" w:eastAsia="Times New Roman" w:hAnsi="Times New Roman" w:cs="Times New Roman"/>
                <w:sz w:val="24"/>
                <w:szCs w:val="24"/>
              </w:rPr>
            </w:pPr>
          </w:p>
          <w:p w14:paraId="1720DC94" w14:textId="4FAE12EA" w:rsidR="00DD2A28" w:rsidRPr="00160939" w:rsidRDefault="00D969B3">
            <w:pPr>
              <w:pStyle w:val="ListParagraph"/>
              <w:widowControl w:val="0"/>
              <w:numPr>
                <w:ilvl w:val="1"/>
                <w:numId w:val="1"/>
              </w:numPr>
              <w:suppressAutoHyphens/>
              <w:spacing w:line="264" w:lineRule="auto"/>
              <w:jc w:val="both"/>
              <w:rPr>
                <w:rFonts w:ascii="Times New Roman" w:eastAsia="Times New Roman" w:hAnsi="Times New Roman" w:cs="Times New Roman"/>
                <w:b/>
                <w:bCs/>
                <w:sz w:val="24"/>
                <w:szCs w:val="24"/>
              </w:rPr>
            </w:pPr>
            <w:r w:rsidRPr="00DD2A28">
              <w:rPr>
                <w:rFonts w:ascii="Times New Roman" w:eastAsia="Times New Roman" w:hAnsi="Times New Roman" w:cs="Times New Roman"/>
                <w:b/>
                <w:bCs/>
                <w:sz w:val="24"/>
                <w:szCs w:val="24"/>
              </w:rPr>
              <w:lastRenderedPageBreak/>
              <w:t>Using multiple exceptions in a single catch block.</w:t>
            </w:r>
          </w:p>
          <w:p w14:paraId="12F78B0B" w14:textId="77777777" w:rsidR="00C34113" w:rsidRPr="00C34113" w:rsidRDefault="00C34113" w:rsidP="00C34113">
            <w:pPr>
              <w:shd w:val="clear" w:color="auto" w:fill="1F1F1F"/>
              <w:spacing w:line="285" w:lineRule="atLeast"/>
              <w:rPr>
                <w:rFonts w:ascii="Consolas" w:eastAsia="Times New Roman" w:hAnsi="Consolas" w:cs="Times New Roman"/>
                <w:color w:val="CCCCCC"/>
                <w:sz w:val="21"/>
                <w:szCs w:val="21"/>
                <w:lang w:val="en-IN" w:eastAsia="en-IN"/>
              </w:rPr>
            </w:pPr>
          </w:p>
          <w:p w14:paraId="3D9DD4F3" w14:textId="77777777" w:rsidR="00C34113" w:rsidRPr="00C34113" w:rsidRDefault="00C34113" w:rsidP="00C34113">
            <w:pPr>
              <w:shd w:val="clear" w:color="auto" w:fill="1F1F1F"/>
              <w:spacing w:line="285" w:lineRule="atLeast"/>
              <w:rPr>
                <w:rFonts w:ascii="Consolas" w:eastAsia="Times New Roman" w:hAnsi="Consolas" w:cs="Times New Roman"/>
                <w:color w:val="CCCCCC"/>
                <w:sz w:val="21"/>
                <w:szCs w:val="21"/>
                <w:lang w:val="en-IN" w:eastAsia="en-IN"/>
              </w:rPr>
            </w:pPr>
            <w:r w:rsidRPr="00C34113">
              <w:rPr>
                <w:rFonts w:ascii="Consolas" w:eastAsia="Times New Roman" w:hAnsi="Consolas" w:cs="Times New Roman"/>
                <w:color w:val="569CD6"/>
                <w:sz w:val="21"/>
                <w:szCs w:val="21"/>
                <w:lang w:val="en-IN" w:eastAsia="en-IN"/>
              </w:rPr>
              <w:t>import</w:t>
            </w:r>
            <w:r w:rsidRPr="00C34113">
              <w:rPr>
                <w:rFonts w:ascii="Consolas" w:eastAsia="Times New Roman" w:hAnsi="Consolas" w:cs="Times New Roman"/>
                <w:color w:val="CCCCCC"/>
                <w:sz w:val="21"/>
                <w:szCs w:val="21"/>
                <w:lang w:val="en-IN" w:eastAsia="en-IN"/>
              </w:rPr>
              <w:t xml:space="preserve"> </w:t>
            </w:r>
            <w:r w:rsidRPr="00C34113">
              <w:rPr>
                <w:rFonts w:ascii="Consolas" w:eastAsia="Times New Roman" w:hAnsi="Consolas" w:cs="Times New Roman"/>
                <w:color w:val="4EC9B0"/>
                <w:sz w:val="21"/>
                <w:szCs w:val="21"/>
                <w:lang w:val="en-IN" w:eastAsia="en-IN"/>
              </w:rPr>
              <w:t>java</w:t>
            </w:r>
            <w:r w:rsidRPr="00C34113">
              <w:rPr>
                <w:rFonts w:ascii="Consolas" w:eastAsia="Times New Roman" w:hAnsi="Consolas" w:cs="Times New Roman"/>
                <w:color w:val="D4D4D4"/>
                <w:sz w:val="21"/>
                <w:szCs w:val="21"/>
                <w:lang w:val="en-IN" w:eastAsia="en-IN"/>
              </w:rPr>
              <w:t>.</w:t>
            </w:r>
            <w:r w:rsidRPr="00C34113">
              <w:rPr>
                <w:rFonts w:ascii="Consolas" w:eastAsia="Times New Roman" w:hAnsi="Consolas" w:cs="Times New Roman"/>
                <w:color w:val="4EC9B0"/>
                <w:sz w:val="21"/>
                <w:szCs w:val="21"/>
                <w:lang w:val="en-IN" w:eastAsia="en-IN"/>
              </w:rPr>
              <w:t>util</w:t>
            </w:r>
            <w:r w:rsidRPr="00C34113">
              <w:rPr>
                <w:rFonts w:ascii="Consolas" w:eastAsia="Times New Roman" w:hAnsi="Consolas" w:cs="Times New Roman"/>
                <w:color w:val="D4D4D4"/>
                <w:sz w:val="21"/>
                <w:szCs w:val="21"/>
                <w:lang w:val="en-IN" w:eastAsia="en-IN"/>
              </w:rPr>
              <w:t>.*</w:t>
            </w:r>
            <w:r w:rsidRPr="00C34113">
              <w:rPr>
                <w:rFonts w:ascii="Consolas" w:eastAsia="Times New Roman" w:hAnsi="Consolas" w:cs="Times New Roman"/>
                <w:color w:val="CCCCCC"/>
                <w:sz w:val="21"/>
                <w:szCs w:val="21"/>
                <w:lang w:val="en-IN" w:eastAsia="en-IN"/>
              </w:rPr>
              <w:t>;</w:t>
            </w:r>
          </w:p>
          <w:p w14:paraId="6AFF51B4" w14:textId="77777777" w:rsidR="00C34113" w:rsidRPr="00C34113" w:rsidRDefault="00C34113" w:rsidP="00C34113">
            <w:pPr>
              <w:shd w:val="clear" w:color="auto" w:fill="1F1F1F"/>
              <w:spacing w:line="285" w:lineRule="atLeast"/>
              <w:rPr>
                <w:rFonts w:ascii="Consolas" w:eastAsia="Times New Roman" w:hAnsi="Consolas" w:cs="Times New Roman"/>
                <w:color w:val="CCCCCC"/>
                <w:sz w:val="21"/>
                <w:szCs w:val="21"/>
                <w:lang w:val="en-IN" w:eastAsia="en-IN"/>
              </w:rPr>
            </w:pPr>
          </w:p>
          <w:p w14:paraId="5FEE6804" w14:textId="286FD7AE" w:rsidR="00C34113" w:rsidRPr="00C34113" w:rsidRDefault="00C34113" w:rsidP="00C34113">
            <w:pPr>
              <w:shd w:val="clear" w:color="auto" w:fill="1F1F1F"/>
              <w:spacing w:line="285" w:lineRule="atLeast"/>
              <w:rPr>
                <w:rFonts w:ascii="Consolas" w:eastAsia="Times New Roman" w:hAnsi="Consolas" w:cs="Times New Roman"/>
                <w:color w:val="CCCCCC"/>
                <w:sz w:val="21"/>
                <w:szCs w:val="21"/>
                <w:lang w:val="en-IN" w:eastAsia="en-IN"/>
              </w:rPr>
            </w:pPr>
            <w:r w:rsidRPr="00C34113">
              <w:rPr>
                <w:rFonts w:ascii="Consolas" w:eastAsia="Times New Roman" w:hAnsi="Consolas" w:cs="Times New Roman"/>
                <w:color w:val="569CD6"/>
                <w:sz w:val="21"/>
                <w:szCs w:val="21"/>
                <w:lang w:val="en-IN" w:eastAsia="en-IN"/>
              </w:rPr>
              <w:t>public</w:t>
            </w:r>
            <w:r w:rsidRPr="00C34113">
              <w:rPr>
                <w:rFonts w:ascii="Consolas" w:eastAsia="Times New Roman" w:hAnsi="Consolas" w:cs="Times New Roman"/>
                <w:color w:val="CCCCCC"/>
                <w:sz w:val="21"/>
                <w:szCs w:val="21"/>
                <w:lang w:val="en-IN" w:eastAsia="en-IN"/>
              </w:rPr>
              <w:t xml:space="preserve"> </w:t>
            </w:r>
            <w:r w:rsidRPr="00C34113">
              <w:rPr>
                <w:rFonts w:ascii="Consolas" w:eastAsia="Times New Roman" w:hAnsi="Consolas" w:cs="Times New Roman"/>
                <w:color w:val="569CD6"/>
                <w:sz w:val="21"/>
                <w:szCs w:val="21"/>
                <w:lang w:val="en-IN" w:eastAsia="en-IN"/>
              </w:rPr>
              <w:t>class</w:t>
            </w:r>
            <w:r w:rsidRPr="00C34113">
              <w:rPr>
                <w:rFonts w:ascii="Consolas" w:eastAsia="Times New Roman" w:hAnsi="Consolas" w:cs="Times New Roman"/>
                <w:color w:val="CCCCCC"/>
                <w:sz w:val="21"/>
                <w:szCs w:val="21"/>
                <w:lang w:val="en-IN" w:eastAsia="en-IN"/>
              </w:rPr>
              <w:t xml:space="preserve"> </w:t>
            </w:r>
            <w:r w:rsidRPr="00C34113">
              <w:rPr>
                <w:rFonts w:ascii="Consolas" w:eastAsia="Times New Roman" w:hAnsi="Consolas" w:cs="Times New Roman"/>
                <w:color w:val="4EC9B0"/>
                <w:sz w:val="21"/>
                <w:szCs w:val="21"/>
                <w:lang w:val="en-IN" w:eastAsia="en-IN"/>
              </w:rPr>
              <w:t>exp6_q1_</w:t>
            </w:r>
            <w:r w:rsidR="00E71D43">
              <w:rPr>
                <w:rFonts w:ascii="Consolas" w:eastAsia="Times New Roman" w:hAnsi="Consolas" w:cs="Times New Roman"/>
                <w:color w:val="4EC9B0"/>
                <w:sz w:val="21"/>
                <w:szCs w:val="21"/>
                <w:lang w:val="en-IN" w:eastAsia="en-IN"/>
              </w:rPr>
              <w:t>b</w:t>
            </w:r>
            <w:r w:rsidRPr="00C34113">
              <w:rPr>
                <w:rFonts w:ascii="Consolas" w:eastAsia="Times New Roman" w:hAnsi="Consolas" w:cs="Times New Roman"/>
                <w:color w:val="CCCCCC"/>
                <w:sz w:val="21"/>
                <w:szCs w:val="21"/>
                <w:lang w:val="en-IN" w:eastAsia="en-IN"/>
              </w:rPr>
              <w:t xml:space="preserve"> </w:t>
            </w:r>
          </w:p>
          <w:p w14:paraId="58194495" w14:textId="77777777" w:rsidR="00C34113" w:rsidRPr="00C34113" w:rsidRDefault="00C34113" w:rsidP="00C34113">
            <w:pPr>
              <w:shd w:val="clear" w:color="auto" w:fill="1F1F1F"/>
              <w:spacing w:line="285" w:lineRule="atLeast"/>
              <w:rPr>
                <w:rFonts w:ascii="Consolas" w:eastAsia="Times New Roman" w:hAnsi="Consolas" w:cs="Times New Roman"/>
                <w:color w:val="CCCCCC"/>
                <w:sz w:val="21"/>
                <w:szCs w:val="21"/>
                <w:lang w:val="en-IN" w:eastAsia="en-IN"/>
              </w:rPr>
            </w:pPr>
            <w:r w:rsidRPr="00C34113">
              <w:rPr>
                <w:rFonts w:ascii="Consolas" w:eastAsia="Times New Roman" w:hAnsi="Consolas" w:cs="Times New Roman"/>
                <w:color w:val="CCCCCC"/>
                <w:sz w:val="21"/>
                <w:szCs w:val="21"/>
                <w:lang w:val="en-IN" w:eastAsia="en-IN"/>
              </w:rPr>
              <w:t>{</w:t>
            </w:r>
          </w:p>
          <w:p w14:paraId="5C68EDE1" w14:textId="77777777" w:rsidR="00C34113" w:rsidRPr="00C34113" w:rsidRDefault="00C34113" w:rsidP="00C34113">
            <w:pPr>
              <w:shd w:val="clear" w:color="auto" w:fill="1F1F1F"/>
              <w:spacing w:line="285" w:lineRule="atLeast"/>
              <w:rPr>
                <w:rFonts w:ascii="Consolas" w:eastAsia="Times New Roman" w:hAnsi="Consolas" w:cs="Times New Roman"/>
                <w:color w:val="CCCCCC"/>
                <w:sz w:val="21"/>
                <w:szCs w:val="21"/>
                <w:lang w:val="en-IN" w:eastAsia="en-IN"/>
              </w:rPr>
            </w:pPr>
            <w:r w:rsidRPr="00C34113">
              <w:rPr>
                <w:rFonts w:ascii="Consolas" w:eastAsia="Times New Roman" w:hAnsi="Consolas" w:cs="Times New Roman"/>
                <w:color w:val="CCCCCC"/>
                <w:sz w:val="21"/>
                <w:szCs w:val="21"/>
                <w:lang w:val="en-IN" w:eastAsia="en-IN"/>
              </w:rPr>
              <w:t xml:space="preserve">    </w:t>
            </w:r>
            <w:r w:rsidRPr="00C34113">
              <w:rPr>
                <w:rFonts w:ascii="Consolas" w:eastAsia="Times New Roman" w:hAnsi="Consolas" w:cs="Times New Roman"/>
                <w:color w:val="569CD6"/>
                <w:sz w:val="21"/>
                <w:szCs w:val="21"/>
                <w:lang w:val="en-IN" w:eastAsia="en-IN"/>
              </w:rPr>
              <w:t>public</w:t>
            </w:r>
            <w:r w:rsidRPr="00C34113">
              <w:rPr>
                <w:rFonts w:ascii="Consolas" w:eastAsia="Times New Roman" w:hAnsi="Consolas" w:cs="Times New Roman"/>
                <w:color w:val="CCCCCC"/>
                <w:sz w:val="21"/>
                <w:szCs w:val="21"/>
                <w:lang w:val="en-IN" w:eastAsia="en-IN"/>
              </w:rPr>
              <w:t xml:space="preserve"> </w:t>
            </w:r>
            <w:r w:rsidRPr="00C34113">
              <w:rPr>
                <w:rFonts w:ascii="Consolas" w:eastAsia="Times New Roman" w:hAnsi="Consolas" w:cs="Times New Roman"/>
                <w:color w:val="569CD6"/>
                <w:sz w:val="21"/>
                <w:szCs w:val="21"/>
                <w:lang w:val="en-IN" w:eastAsia="en-IN"/>
              </w:rPr>
              <w:t>static</w:t>
            </w:r>
            <w:r w:rsidRPr="00C34113">
              <w:rPr>
                <w:rFonts w:ascii="Consolas" w:eastAsia="Times New Roman" w:hAnsi="Consolas" w:cs="Times New Roman"/>
                <w:color w:val="CCCCCC"/>
                <w:sz w:val="21"/>
                <w:szCs w:val="21"/>
                <w:lang w:val="en-IN" w:eastAsia="en-IN"/>
              </w:rPr>
              <w:t xml:space="preserve"> </w:t>
            </w:r>
            <w:r w:rsidRPr="00C34113">
              <w:rPr>
                <w:rFonts w:ascii="Consolas" w:eastAsia="Times New Roman" w:hAnsi="Consolas" w:cs="Times New Roman"/>
                <w:color w:val="4EC9B0"/>
                <w:sz w:val="21"/>
                <w:szCs w:val="21"/>
                <w:lang w:val="en-IN" w:eastAsia="en-IN"/>
              </w:rPr>
              <w:t>void</w:t>
            </w:r>
            <w:r w:rsidRPr="00C34113">
              <w:rPr>
                <w:rFonts w:ascii="Consolas" w:eastAsia="Times New Roman" w:hAnsi="Consolas" w:cs="Times New Roman"/>
                <w:color w:val="CCCCCC"/>
                <w:sz w:val="21"/>
                <w:szCs w:val="21"/>
                <w:lang w:val="en-IN" w:eastAsia="en-IN"/>
              </w:rPr>
              <w:t xml:space="preserve"> </w:t>
            </w:r>
            <w:r w:rsidRPr="00C34113">
              <w:rPr>
                <w:rFonts w:ascii="Consolas" w:eastAsia="Times New Roman" w:hAnsi="Consolas" w:cs="Times New Roman"/>
                <w:color w:val="DCDCAA"/>
                <w:sz w:val="21"/>
                <w:szCs w:val="21"/>
                <w:lang w:val="en-IN" w:eastAsia="en-IN"/>
              </w:rPr>
              <w:t>main</w:t>
            </w:r>
            <w:r w:rsidRPr="00C34113">
              <w:rPr>
                <w:rFonts w:ascii="Consolas" w:eastAsia="Times New Roman" w:hAnsi="Consolas" w:cs="Times New Roman"/>
                <w:color w:val="CCCCCC"/>
                <w:sz w:val="21"/>
                <w:szCs w:val="21"/>
                <w:lang w:val="en-IN" w:eastAsia="en-IN"/>
              </w:rPr>
              <w:t>(</w:t>
            </w:r>
            <w:r w:rsidRPr="00C34113">
              <w:rPr>
                <w:rFonts w:ascii="Consolas" w:eastAsia="Times New Roman" w:hAnsi="Consolas" w:cs="Times New Roman"/>
                <w:color w:val="4EC9B0"/>
                <w:sz w:val="21"/>
                <w:szCs w:val="21"/>
                <w:lang w:val="en-IN" w:eastAsia="en-IN"/>
              </w:rPr>
              <w:t>String</w:t>
            </w:r>
            <w:r w:rsidRPr="00C34113">
              <w:rPr>
                <w:rFonts w:ascii="Consolas" w:eastAsia="Times New Roman" w:hAnsi="Consolas" w:cs="Times New Roman"/>
                <w:color w:val="CCCCCC"/>
                <w:sz w:val="21"/>
                <w:szCs w:val="21"/>
                <w:lang w:val="en-IN" w:eastAsia="en-IN"/>
              </w:rPr>
              <w:t xml:space="preserve">[] </w:t>
            </w:r>
            <w:r w:rsidRPr="00C34113">
              <w:rPr>
                <w:rFonts w:ascii="Consolas" w:eastAsia="Times New Roman" w:hAnsi="Consolas" w:cs="Times New Roman"/>
                <w:color w:val="9CDCFE"/>
                <w:sz w:val="21"/>
                <w:szCs w:val="21"/>
                <w:lang w:val="en-IN" w:eastAsia="en-IN"/>
              </w:rPr>
              <w:t>args</w:t>
            </w:r>
            <w:r w:rsidRPr="00C34113">
              <w:rPr>
                <w:rFonts w:ascii="Consolas" w:eastAsia="Times New Roman" w:hAnsi="Consolas" w:cs="Times New Roman"/>
                <w:color w:val="CCCCCC"/>
                <w:sz w:val="21"/>
                <w:szCs w:val="21"/>
                <w:lang w:val="en-IN" w:eastAsia="en-IN"/>
              </w:rPr>
              <w:t xml:space="preserve">) </w:t>
            </w:r>
          </w:p>
          <w:p w14:paraId="407AC434" w14:textId="77777777" w:rsidR="00C34113" w:rsidRPr="00C34113" w:rsidRDefault="00C34113" w:rsidP="00C34113">
            <w:pPr>
              <w:shd w:val="clear" w:color="auto" w:fill="1F1F1F"/>
              <w:spacing w:line="285" w:lineRule="atLeast"/>
              <w:rPr>
                <w:rFonts w:ascii="Consolas" w:eastAsia="Times New Roman" w:hAnsi="Consolas" w:cs="Times New Roman"/>
                <w:color w:val="CCCCCC"/>
                <w:sz w:val="21"/>
                <w:szCs w:val="21"/>
                <w:lang w:val="en-IN" w:eastAsia="en-IN"/>
              </w:rPr>
            </w:pPr>
            <w:r w:rsidRPr="00C34113">
              <w:rPr>
                <w:rFonts w:ascii="Consolas" w:eastAsia="Times New Roman" w:hAnsi="Consolas" w:cs="Times New Roman"/>
                <w:color w:val="CCCCCC"/>
                <w:sz w:val="21"/>
                <w:szCs w:val="21"/>
                <w:lang w:val="en-IN" w:eastAsia="en-IN"/>
              </w:rPr>
              <w:t>    {</w:t>
            </w:r>
          </w:p>
          <w:p w14:paraId="40C5D535" w14:textId="77777777" w:rsidR="00C34113" w:rsidRPr="00C34113" w:rsidRDefault="00C34113" w:rsidP="00C34113">
            <w:pPr>
              <w:shd w:val="clear" w:color="auto" w:fill="1F1F1F"/>
              <w:spacing w:line="285" w:lineRule="atLeast"/>
              <w:rPr>
                <w:rFonts w:ascii="Consolas" w:eastAsia="Times New Roman" w:hAnsi="Consolas" w:cs="Times New Roman"/>
                <w:color w:val="CCCCCC"/>
                <w:sz w:val="21"/>
                <w:szCs w:val="21"/>
                <w:lang w:val="en-IN" w:eastAsia="en-IN"/>
              </w:rPr>
            </w:pPr>
            <w:r w:rsidRPr="00C34113">
              <w:rPr>
                <w:rFonts w:ascii="Consolas" w:eastAsia="Times New Roman" w:hAnsi="Consolas" w:cs="Times New Roman"/>
                <w:color w:val="CCCCCC"/>
                <w:sz w:val="21"/>
                <w:szCs w:val="21"/>
                <w:lang w:val="en-IN" w:eastAsia="en-IN"/>
              </w:rPr>
              <w:t xml:space="preserve">        </w:t>
            </w:r>
            <w:r w:rsidRPr="00C34113">
              <w:rPr>
                <w:rFonts w:ascii="Consolas" w:eastAsia="Times New Roman" w:hAnsi="Consolas" w:cs="Times New Roman"/>
                <w:color w:val="4EC9B0"/>
                <w:sz w:val="21"/>
                <w:szCs w:val="21"/>
                <w:lang w:val="en-IN" w:eastAsia="en-IN"/>
              </w:rPr>
              <w:t>Scanner</w:t>
            </w:r>
            <w:r w:rsidRPr="00C34113">
              <w:rPr>
                <w:rFonts w:ascii="Consolas" w:eastAsia="Times New Roman" w:hAnsi="Consolas" w:cs="Times New Roman"/>
                <w:color w:val="CCCCCC"/>
                <w:sz w:val="21"/>
                <w:szCs w:val="21"/>
                <w:lang w:val="en-IN" w:eastAsia="en-IN"/>
              </w:rPr>
              <w:t xml:space="preserve"> </w:t>
            </w:r>
            <w:r w:rsidRPr="00C34113">
              <w:rPr>
                <w:rFonts w:ascii="Consolas" w:eastAsia="Times New Roman" w:hAnsi="Consolas" w:cs="Times New Roman"/>
                <w:color w:val="9CDCFE"/>
                <w:sz w:val="21"/>
                <w:szCs w:val="21"/>
                <w:lang w:val="en-IN" w:eastAsia="en-IN"/>
              </w:rPr>
              <w:t>sc</w:t>
            </w:r>
            <w:r w:rsidRPr="00C34113">
              <w:rPr>
                <w:rFonts w:ascii="Consolas" w:eastAsia="Times New Roman" w:hAnsi="Consolas" w:cs="Times New Roman"/>
                <w:color w:val="CCCCCC"/>
                <w:sz w:val="21"/>
                <w:szCs w:val="21"/>
                <w:lang w:val="en-IN" w:eastAsia="en-IN"/>
              </w:rPr>
              <w:t xml:space="preserve"> </w:t>
            </w:r>
            <w:r w:rsidRPr="00C34113">
              <w:rPr>
                <w:rFonts w:ascii="Consolas" w:eastAsia="Times New Roman" w:hAnsi="Consolas" w:cs="Times New Roman"/>
                <w:color w:val="D4D4D4"/>
                <w:sz w:val="21"/>
                <w:szCs w:val="21"/>
                <w:lang w:val="en-IN" w:eastAsia="en-IN"/>
              </w:rPr>
              <w:t>=</w:t>
            </w:r>
            <w:r w:rsidRPr="00C34113">
              <w:rPr>
                <w:rFonts w:ascii="Consolas" w:eastAsia="Times New Roman" w:hAnsi="Consolas" w:cs="Times New Roman"/>
                <w:color w:val="CCCCCC"/>
                <w:sz w:val="21"/>
                <w:szCs w:val="21"/>
                <w:lang w:val="en-IN" w:eastAsia="en-IN"/>
              </w:rPr>
              <w:t xml:space="preserve"> </w:t>
            </w:r>
            <w:r w:rsidRPr="00C34113">
              <w:rPr>
                <w:rFonts w:ascii="Consolas" w:eastAsia="Times New Roman" w:hAnsi="Consolas" w:cs="Times New Roman"/>
                <w:color w:val="C586C0"/>
                <w:sz w:val="21"/>
                <w:szCs w:val="21"/>
                <w:lang w:val="en-IN" w:eastAsia="en-IN"/>
              </w:rPr>
              <w:t>new</w:t>
            </w:r>
            <w:r w:rsidRPr="00C34113">
              <w:rPr>
                <w:rFonts w:ascii="Consolas" w:eastAsia="Times New Roman" w:hAnsi="Consolas" w:cs="Times New Roman"/>
                <w:color w:val="CCCCCC"/>
                <w:sz w:val="21"/>
                <w:szCs w:val="21"/>
                <w:lang w:val="en-IN" w:eastAsia="en-IN"/>
              </w:rPr>
              <w:t xml:space="preserve"> </w:t>
            </w:r>
            <w:r w:rsidRPr="00C34113">
              <w:rPr>
                <w:rFonts w:ascii="Consolas" w:eastAsia="Times New Roman" w:hAnsi="Consolas" w:cs="Times New Roman"/>
                <w:color w:val="DCDCAA"/>
                <w:sz w:val="21"/>
                <w:szCs w:val="21"/>
                <w:lang w:val="en-IN" w:eastAsia="en-IN"/>
              </w:rPr>
              <w:t>Scanner</w:t>
            </w:r>
            <w:r w:rsidRPr="00C34113">
              <w:rPr>
                <w:rFonts w:ascii="Consolas" w:eastAsia="Times New Roman" w:hAnsi="Consolas" w:cs="Times New Roman"/>
                <w:color w:val="CCCCCC"/>
                <w:sz w:val="21"/>
                <w:szCs w:val="21"/>
                <w:lang w:val="en-IN" w:eastAsia="en-IN"/>
              </w:rPr>
              <w:t>(</w:t>
            </w:r>
            <w:r w:rsidRPr="00C34113">
              <w:rPr>
                <w:rFonts w:ascii="Consolas" w:eastAsia="Times New Roman" w:hAnsi="Consolas" w:cs="Times New Roman"/>
                <w:color w:val="4EC9B0"/>
                <w:sz w:val="21"/>
                <w:szCs w:val="21"/>
                <w:lang w:val="en-IN" w:eastAsia="en-IN"/>
              </w:rPr>
              <w:t>System</w:t>
            </w:r>
            <w:r w:rsidRPr="00C34113">
              <w:rPr>
                <w:rFonts w:ascii="Consolas" w:eastAsia="Times New Roman" w:hAnsi="Consolas" w:cs="Times New Roman"/>
                <w:color w:val="CCCCCC"/>
                <w:sz w:val="21"/>
                <w:szCs w:val="21"/>
                <w:lang w:val="en-IN" w:eastAsia="en-IN"/>
              </w:rPr>
              <w:t>.</w:t>
            </w:r>
            <w:r w:rsidRPr="00C34113">
              <w:rPr>
                <w:rFonts w:ascii="Consolas" w:eastAsia="Times New Roman" w:hAnsi="Consolas" w:cs="Times New Roman"/>
                <w:color w:val="4FC1FF"/>
                <w:sz w:val="21"/>
                <w:szCs w:val="21"/>
                <w:lang w:val="en-IN" w:eastAsia="en-IN"/>
              </w:rPr>
              <w:t>in</w:t>
            </w:r>
            <w:r w:rsidRPr="00C34113">
              <w:rPr>
                <w:rFonts w:ascii="Consolas" w:eastAsia="Times New Roman" w:hAnsi="Consolas" w:cs="Times New Roman"/>
                <w:color w:val="CCCCCC"/>
                <w:sz w:val="21"/>
                <w:szCs w:val="21"/>
                <w:lang w:val="en-IN" w:eastAsia="en-IN"/>
              </w:rPr>
              <w:t>);</w:t>
            </w:r>
          </w:p>
          <w:p w14:paraId="5DC555D6" w14:textId="77777777" w:rsidR="00C34113" w:rsidRPr="00C34113" w:rsidRDefault="00C34113" w:rsidP="00C34113">
            <w:pPr>
              <w:shd w:val="clear" w:color="auto" w:fill="1F1F1F"/>
              <w:spacing w:line="285" w:lineRule="atLeast"/>
              <w:rPr>
                <w:rFonts w:ascii="Consolas" w:eastAsia="Times New Roman" w:hAnsi="Consolas" w:cs="Times New Roman"/>
                <w:color w:val="CCCCCC"/>
                <w:sz w:val="21"/>
                <w:szCs w:val="21"/>
                <w:lang w:val="en-IN" w:eastAsia="en-IN"/>
              </w:rPr>
            </w:pPr>
            <w:r w:rsidRPr="00C34113">
              <w:rPr>
                <w:rFonts w:ascii="Consolas" w:eastAsia="Times New Roman" w:hAnsi="Consolas" w:cs="Times New Roman"/>
                <w:color w:val="CCCCCC"/>
                <w:sz w:val="21"/>
                <w:szCs w:val="21"/>
                <w:lang w:val="en-IN" w:eastAsia="en-IN"/>
              </w:rPr>
              <w:t xml:space="preserve">        </w:t>
            </w:r>
            <w:r w:rsidRPr="00C34113">
              <w:rPr>
                <w:rFonts w:ascii="Consolas" w:eastAsia="Times New Roman" w:hAnsi="Consolas" w:cs="Times New Roman"/>
                <w:color w:val="4EC9B0"/>
                <w:sz w:val="21"/>
                <w:szCs w:val="21"/>
                <w:lang w:val="en-IN" w:eastAsia="en-IN"/>
              </w:rPr>
              <w:t>System</w:t>
            </w:r>
            <w:r w:rsidRPr="00C34113">
              <w:rPr>
                <w:rFonts w:ascii="Consolas" w:eastAsia="Times New Roman" w:hAnsi="Consolas" w:cs="Times New Roman"/>
                <w:color w:val="CCCCCC"/>
                <w:sz w:val="21"/>
                <w:szCs w:val="21"/>
                <w:lang w:val="en-IN" w:eastAsia="en-IN"/>
              </w:rPr>
              <w:t>.</w:t>
            </w:r>
            <w:r w:rsidRPr="00C34113">
              <w:rPr>
                <w:rFonts w:ascii="Consolas" w:eastAsia="Times New Roman" w:hAnsi="Consolas" w:cs="Times New Roman"/>
                <w:color w:val="4FC1FF"/>
                <w:sz w:val="21"/>
                <w:szCs w:val="21"/>
                <w:lang w:val="en-IN" w:eastAsia="en-IN"/>
              </w:rPr>
              <w:t>out</w:t>
            </w:r>
            <w:r w:rsidRPr="00C34113">
              <w:rPr>
                <w:rFonts w:ascii="Consolas" w:eastAsia="Times New Roman" w:hAnsi="Consolas" w:cs="Times New Roman"/>
                <w:color w:val="CCCCCC"/>
                <w:sz w:val="21"/>
                <w:szCs w:val="21"/>
                <w:lang w:val="en-IN" w:eastAsia="en-IN"/>
              </w:rPr>
              <w:t>.</w:t>
            </w:r>
            <w:r w:rsidRPr="00C34113">
              <w:rPr>
                <w:rFonts w:ascii="Consolas" w:eastAsia="Times New Roman" w:hAnsi="Consolas" w:cs="Times New Roman"/>
                <w:color w:val="DCDCAA"/>
                <w:sz w:val="21"/>
                <w:szCs w:val="21"/>
                <w:lang w:val="en-IN" w:eastAsia="en-IN"/>
              </w:rPr>
              <w:t>println</w:t>
            </w:r>
            <w:r w:rsidRPr="00C34113">
              <w:rPr>
                <w:rFonts w:ascii="Consolas" w:eastAsia="Times New Roman" w:hAnsi="Consolas" w:cs="Times New Roman"/>
                <w:color w:val="CCCCCC"/>
                <w:sz w:val="21"/>
                <w:szCs w:val="21"/>
                <w:lang w:val="en-IN" w:eastAsia="en-IN"/>
              </w:rPr>
              <w:t>(</w:t>
            </w:r>
            <w:r w:rsidRPr="00C34113">
              <w:rPr>
                <w:rFonts w:ascii="Consolas" w:eastAsia="Times New Roman" w:hAnsi="Consolas" w:cs="Times New Roman"/>
                <w:color w:val="CE9178"/>
                <w:sz w:val="21"/>
                <w:szCs w:val="21"/>
                <w:lang w:val="en-IN" w:eastAsia="en-IN"/>
              </w:rPr>
              <w:t>"using multiple exceptions in single catch block"</w:t>
            </w:r>
            <w:r w:rsidRPr="00C34113">
              <w:rPr>
                <w:rFonts w:ascii="Consolas" w:eastAsia="Times New Roman" w:hAnsi="Consolas" w:cs="Times New Roman"/>
                <w:color w:val="CCCCCC"/>
                <w:sz w:val="21"/>
                <w:szCs w:val="21"/>
                <w:lang w:val="en-IN" w:eastAsia="en-IN"/>
              </w:rPr>
              <w:t>);</w:t>
            </w:r>
          </w:p>
          <w:p w14:paraId="767AD5B8" w14:textId="77777777" w:rsidR="00C34113" w:rsidRPr="00C34113" w:rsidRDefault="00C34113" w:rsidP="00C34113">
            <w:pPr>
              <w:shd w:val="clear" w:color="auto" w:fill="1F1F1F"/>
              <w:spacing w:line="285" w:lineRule="atLeast"/>
              <w:rPr>
                <w:rFonts w:ascii="Consolas" w:eastAsia="Times New Roman" w:hAnsi="Consolas" w:cs="Times New Roman"/>
                <w:color w:val="CCCCCC"/>
                <w:sz w:val="21"/>
                <w:szCs w:val="21"/>
                <w:lang w:val="en-IN" w:eastAsia="en-IN"/>
              </w:rPr>
            </w:pPr>
          </w:p>
          <w:p w14:paraId="6165FD7C" w14:textId="77777777" w:rsidR="00C34113" w:rsidRPr="00C34113" w:rsidRDefault="00C34113" w:rsidP="00C34113">
            <w:pPr>
              <w:shd w:val="clear" w:color="auto" w:fill="1F1F1F"/>
              <w:spacing w:line="285" w:lineRule="atLeast"/>
              <w:rPr>
                <w:rFonts w:ascii="Consolas" w:eastAsia="Times New Roman" w:hAnsi="Consolas" w:cs="Times New Roman"/>
                <w:color w:val="CCCCCC"/>
                <w:sz w:val="21"/>
                <w:szCs w:val="21"/>
                <w:lang w:val="en-IN" w:eastAsia="en-IN"/>
              </w:rPr>
            </w:pPr>
            <w:r w:rsidRPr="00C34113">
              <w:rPr>
                <w:rFonts w:ascii="Consolas" w:eastAsia="Times New Roman" w:hAnsi="Consolas" w:cs="Times New Roman"/>
                <w:color w:val="CCCCCC"/>
                <w:sz w:val="21"/>
                <w:szCs w:val="21"/>
                <w:lang w:val="en-IN" w:eastAsia="en-IN"/>
              </w:rPr>
              <w:t xml:space="preserve">        </w:t>
            </w:r>
            <w:r w:rsidRPr="00C34113">
              <w:rPr>
                <w:rFonts w:ascii="Consolas" w:eastAsia="Times New Roman" w:hAnsi="Consolas" w:cs="Times New Roman"/>
                <w:color w:val="C586C0"/>
                <w:sz w:val="21"/>
                <w:szCs w:val="21"/>
                <w:lang w:val="en-IN" w:eastAsia="en-IN"/>
              </w:rPr>
              <w:t>try</w:t>
            </w:r>
            <w:r w:rsidRPr="00C34113">
              <w:rPr>
                <w:rFonts w:ascii="Consolas" w:eastAsia="Times New Roman" w:hAnsi="Consolas" w:cs="Times New Roman"/>
                <w:color w:val="CCCCCC"/>
                <w:sz w:val="21"/>
                <w:szCs w:val="21"/>
                <w:lang w:val="en-IN" w:eastAsia="en-IN"/>
              </w:rPr>
              <w:t xml:space="preserve"> {</w:t>
            </w:r>
          </w:p>
          <w:p w14:paraId="20BA71D0" w14:textId="77777777" w:rsidR="00C34113" w:rsidRPr="00C34113" w:rsidRDefault="00C34113" w:rsidP="00C34113">
            <w:pPr>
              <w:shd w:val="clear" w:color="auto" w:fill="1F1F1F"/>
              <w:spacing w:line="285" w:lineRule="atLeast"/>
              <w:rPr>
                <w:rFonts w:ascii="Consolas" w:eastAsia="Times New Roman" w:hAnsi="Consolas" w:cs="Times New Roman"/>
                <w:color w:val="CCCCCC"/>
                <w:sz w:val="21"/>
                <w:szCs w:val="21"/>
                <w:lang w:val="en-IN" w:eastAsia="en-IN"/>
              </w:rPr>
            </w:pPr>
            <w:r w:rsidRPr="00C34113">
              <w:rPr>
                <w:rFonts w:ascii="Consolas" w:eastAsia="Times New Roman" w:hAnsi="Consolas" w:cs="Times New Roman"/>
                <w:color w:val="CCCCCC"/>
                <w:sz w:val="21"/>
                <w:szCs w:val="21"/>
                <w:lang w:val="en-IN" w:eastAsia="en-IN"/>
              </w:rPr>
              <w:t xml:space="preserve">            </w:t>
            </w:r>
            <w:r w:rsidRPr="00C34113">
              <w:rPr>
                <w:rFonts w:ascii="Consolas" w:eastAsia="Times New Roman" w:hAnsi="Consolas" w:cs="Times New Roman"/>
                <w:color w:val="4EC9B0"/>
                <w:sz w:val="21"/>
                <w:szCs w:val="21"/>
                <w:lang w:val="en-IN" w:eastAsia="en-IN"/>
              </w:rPr>
              <w:t>System</w:t>
            </w:r>
            <w:r w:rsidRPr="00C34113">
              <w:rPr>
                <w:rFonts w:ascii="Consolas" w:eastAsia="Times New Roman" w:hAnsi="Consolas" w:cs="Times New Roman"/>
                <w:color w:val="CCCCCC"/>
                <w:sz w:val="21"/>
                <w:szCs w:val="21"/>
                <w:lang w:val="en-IN" w:eastAsia="en-IN"/>
              </w:rPr>
              <w:t>.</w:t>
            </w:r>
            <w:r w:rsidRPr="00C34113">
              <w:rPr>
                <w:rFonts w:ascii="Consolas" w:eastAsia="Times New Roman" w:hAnsi="Consolas" w:cs="Times New Roman"/>
                <w:color w:val="4FC1FF"/>
                <w:sz w:val="21"/>
                <w:szCs w:val="21"/>
                <w:lang w:val="en-IN" w:eastAsia="en-IN"/>
              </w:rPr>
              <w:t>out</w:t>
            </w:r>
            <w:r w:rsidRPr="00C34113">
              <w:rPr>
                <w:rFonts w:ascii="Consolas" w:eastAsia="Times New Roman" w:hAnsi="Consolas" w:cs="Times New Roman"/>
                <w:color w:val="CCCCCC"/>
                <w:sz w:val="21"/>
                <w:szCs w:val="21"/>
                <w:lang w:val="en-IN" w:eastAsia="en-IN"/>
              </w:rPr>
              <w:t>.</w:t>
            </w:r>
            <w:r w:rsidRPr="00C34113">
              <w:rPr>
                <w:rFonts w:ascii="Consolas" w:eastAsia="Times New Roman" w:hAnsi="Consolas" w:cs="Times New Roman"/>
                <w:color w:val="DCDCAA"/>
                <w:sz w:val="21"/>
                <w:szCs w:val="21"/>
                <w:lang w:val="en-IN" w:eastAsia="en-IN"/>
              </w:rPr>
              <w:t>print</w:t>
            </w:r>
            <w:r w:rsidRPr="00C34113">
              <w:rPr>
                <w:rFonts w:ascii="Consolas" w:eastAsia="Times New Roman" w:hAnsi="Consolas" w:cs="Times New Roman"/>
                <w:color w:val="CCCCCC"/>
                <w:sz w:val="21"/>
                <w:szCs w:val="21"/>
                <w:lang w:val="en-IN" w:eastAsia="en-IN"/>
              </w:rPr>
              <w:t>(</w:t>
            </w:r>
            <w:r w:rsidRPr="00C34113">
              <w:rPr>
                <w:rFonts w:ascii="Consolas" w:eastAsia="Times New Roman" w:hAnsi="Consolas" w:cs="Times New Roman"/>
                <w:color w:val="CE9178"/>
                <w:sz w:val="21"/>
                <w:szCs w:val="21"/>
                <w:lang w:val="en-IN" w:eastAsia="en-IN"/>
              </w:rPr>
              <w:t>"</w:t>
            </w:r>
            <w:r w:rsidRPr="00C34113">
              <w:rPr>
                <w:rFonts w:ascii="Consolas" w:eastAsia="Times New Roman" w:hAnsi="Consolas" w:cs="Times New Roman"/>
                <w:color w:val="D7BA7D"/>
                <w:sz w:val="21"/>
                <w:szCs w:val="21"/>
                <w:lang w:val="en-IN" w:eastAsia="en-IN"/>
              </w:rPr>
              <w:t>\n</w:t>
            </w:r>
            <w:r w:rsidRPr="00C34113">
              <w:rPr>
                <w:rFonts w:ascii="Consolas" w:eastAsia="Times New Roman" w:hAnsi="Consolas" w:cs="Times New Roman"/>
                <w:color w:val="CE9178"/>
                <w:sz w:val="21"/>
                <w:szCs w:val="21"/>
                <w:lang w:val="en-IN" w:eastAsia="en-IN"/>
              </w:rPr>
              <w:t>enter num1: "</w:t>
            </w:r>
            <w:r w:rsidRPr="00C34113">
              <w:rPr>
                <w:rFonts w:ascii="Consolas" w:eastAsia="Times New Roman" w:hAnsi="Consolas" w:cs="Times New Roman"/>
                <w:color w:val="CCCCCC"/>
                <w:sz w:val="21"/>
                <w:szCs w:val="21"/>
                <w:lang w:val="en-IN" w:eastAsia="en-IN"/>
              </w:rPr>
              <w:t>);</w:t>
            </w:r>
          </w:p>
          <w:p w14:paraId="2BAD0464" w14:textId="77777777" w:rsidR="00C34113" w:rsidRPr="00C34113" w:rsidRDefault="00C34113" w:rsidP="00C34113">
            <w:pPr>
              <w:shd w:val="clear" w:color="auto" w:fill="1F1F1F"/>
              <w:spacing w:line="285" w:lineRule="atLeast"/>
              <w:rPr>
                <w:rFonts w:ascii="Consolas" w:eastAsia="Times New Roman" w:hAnsi="Consolas" w:cs="Times New Roman"/>
                <w:color w:val="CCCCCC"/>
                <w:sz w:val="21"/>
                <w:szCs w:val="21"/>
                <w:lang w:val="en-IN" w:eastAsia="en-IN"/>
              </w:rPr>
            </w:pPr>
            <w:r w:rsidRPr="00C34113">
              <w:rPr>
                <w:rFonts w:ascii="Consolas" w:eastAsia="Times New Roman" w:hAnsi="Consolas" w:cs="Times New Roman"/>
                <w:color w:val="CCCCCC"/>
                <w:sz w:val="21"/>
                <w:szCs w:val="21"/>
                <w:lang w:val="en-IN" w:eastAsia="en-IN"/>
              </w:rPr>
              <w:t xml:space="preserve">            </w:t>
            </w:r>
            <w:r w:rsidRPr="00C34113">
              <w:rPr>
                <w:rFonts w:ascii="Consolas" w:eastAsia="Times New Roman" w:hAnsi="Consolas" w:cs="Times New Roman"/>
                <w:color w:val="4EC9B0"/>
                <w:sz w:val="21"/>
                <w:szCs w:val="21"/>
                <w:lang w:val="en-IN" w:eastAsia="en-IN"/>
              </w:rPr>
              <w:t>int</w:t>
            </w:r>
            <w:r w:rsidRPr="00C34113">
              <w:rPr>
                <w:rFonts w:ascii="Consolas" w:eastAsia="Times New Roman" w:hAnsi="Consolas" w:cs="Times New Roman"/>
                <w:color w:val="CCCCCC"/>
                <w:sz w:val="21"/>
                <w:szCs w:val="21"/>
                <w:lang w:val="en-IN" w:eastAsia="en-IN"/>
              </w:rPr>
              <w:t xml:space="preserve"> </w:t>
            </w:r>
            <w:r w:rsidRPr="00C34113">
              <w:rPr>
                <w:rFonts w:ascii="Consolas" w:eastAsia="Times New Roman" w:hAnsi="Consolas" w:cs="Times New Roman"/>
                <w:color w:val="9CDCFE"/>
                <w:sz w:val="21"/>
                <w:szCs w:val="21"/>
                <w:lang w:val="en-IN" w:eastAsia="en-IN"/>
              </w:rPr>
              <w:t>num1</w:t>
            </w:r>
            <w:r w:rsidRPr="00C34113">
              <w:rPr>
                <w:rFonts w:ascii="Consolas" w:eastAsia="Times New Roman" w:hAnsi="Consolas" w:cs="Times New Roman"/>
                <w:color w:val="CCCCCC"/>
                <w:sz w:val="21"/>
                <w:szCs w:val="21"/>
                <w:lang w:val="en-IN" w:eastAsia="en-IN"/>
              </w:rPr>
              <w:t xml:space="preserve"> </w:t>
            </w:r>
            <w:r w:rsidRPr="00C34113">
              <w:rPr>
                <w:rFonts w:ascii="Consolas" w:eastAsia="Times New Roman" w:hAnsi="Consolas" w:cs="Times New Roman"/>
                <w:color w:val="D4D4D4"/>
                <w:sz w:val="21"/>
                <w:szCs w:val="21"/>
                <w:lang w:val="en-IN" w:eastAsia="en-IN"/>
              </w:rPr>
              <w:t>=</w:t>
            </w:r>
            <w:r w:rsidRPr="00C34113">
              <w:rPr>
                <w:rFonts w:ascii="Consolas" w:eastAsia="Times New Roman" w:hAnsi="Consolas" w:cs="Times New Roman"/>
                <w:color w:val="CCCCCC"/>
                <w:sz w:val="21"/>
                <w:szCs w:val="21"/>
                <w:lang w:val="en-IN" w:eastAsia="en-IN"/>
              </w:rPr>
              <w:t xml:space="preserve"> </w:t>
            </w:r>
            <w:r w:rsidRPr="00C34113">
              <w:rPr>
                <w:rFonts w:ascii="Consolas" w:eastAsia="Times New Roman" w:hAnsi="Consolas" w:cs="Times New Roman"/>
                <w:color w:val="4EC9B0"/>
                <w:sz w:val="21"/>
                <w:szCs w:val="21"/>
                <w:lang w:val="en-IN" w:eastAsia="en-IN"/>
              </w:rPr>
              <w:t>Integer</w:t>
            </w:r>
            <w:r w:rsidRPr="00C34113">
              <w:rPr>
                <w:rFonts w:ascii="Consolas" w:eastAsia="Times New Roman" w:hAnsi="Consolas" w:cs="Times New Roman"/>
                <w:color w:val="CCCCCC"/>
                <w:sz w:val="21"/>
                <w:szCs w:val="21"/>
                <w:lang w:val="en-IN" w:eastAsia="en-IN"/>
              </w:rPr>
              <w:t>.</w:t>
            </w:r>
            <w:r w:rsidRPr="00C34113">
              <w:rPr>
                <w:rFonts w:ascii="Consolas" w:eastAsia="Times New Roman" w:hAnsi="Consolas" w:cs="Times New Roman"/>
                <w:color w:val="DCDCAA"/>
                <w:sz w:val="21"/>
                <w:szCs w:val="21"/>
                <w:lang w:val="en-IN" w:eastAsia="en-IN"/>
              </w:rPr>
              <w:t>parseInt</w:t>
            </w:r>
            <w:r w:rsidRPr="00C34113">
              <w:rPr>
                <w:rFonts w:ascii="Consolas" w:eastAsia="Times New Roman" w:hAnsi="Consolas" w:cs="Times New Roman"/>
                <w:color w:val="CCCCCC"/>
                <w:sz w:val="21"/>
                <w:szCs w:val="21"/>
                <w:lang w:val="en-IN" w:eastAsia="en-IN"/>
              </w:rPr>
              <w:t>(</w:t>
            </w:r>
            <w:r w:rsidRPr="00C34113">
              <w:rPr>
                <w:rFonts w:ascii="Consolas" w:eastAsia="Times New Roman" w:hAnsi="Consolas" w:cs="Times New Roman"/>
                <w:color w:val="9CDCFE"/>
                <w:sz w:val="21"/>
                <w:szCs w:val="21"/>
                <w:lang w:val="en-IN" w:eastAsia="en-IN"/>
              </w:rPr>
              <w:t>sc</w:t>
            </w:r>
            <w:r w:rsidRPr="00C34113">
              <w:rPr>
                <w:rFonts w:ascii="Consolas" w:eastAsia="Times New Roman" w:hAnsi="Consolas" w:cs="Times New Roman"/>
                <w:color w:val="CCCCCC"/>
                <w:sz w:val="21"/>
                <w:szCs w:val="21"/>
                <w:lang w:val="en-IN" w:eastAsia="en-IN"/>
              </w:rPr>
              <w:t>.</w:t>
            </w:r>
            <w:r w:rsidRPr="00C34113">
              <w:rPr>
                <w:rFonts w:ascii="Consolas" w:eastAsia="Times New Roman" w:hAnsi="Consolas" w:cs="Times New Roman"/>
                <w:color w:val="DCDCAA"/>
                <w:sz w:val="21"/>
                <w:szCs w:val="21"/>
                <w:lang w:val="en-IN" w:eastAsia="en-IN"/>
              </w:rPr>
              <w:t>nextLine</w:t>
            </w:r>
            <w:r w:rsidRPr="00C34113">
              <w:rPr>
                <w:rFonts w:ascii="Consolas" w:eastAsia="Times New Roman" w:hAnsi="Consolas" w:cs="Times New Roman"/>
                <w:color w:val="CCCCCC"/>
                <w:sz w:val="21"/>
                <w:szCs w:val="21"/>
                <w:lang w:val="en-IN" w:eastAsia="en-IN"/>
              </w:rPr>
              <w:t>());</w:t>
            </w:r>
          </w:p>
          <w:p w14:paraId="278E4347" w14:textId="77777777" w:rsidR="00C34113" w:rsidRPr="00C34113" w:rsidRDefault="00C34113" w:rsidP="00C34113">
            <w:pPr>
              <w:shd w:val="clear" w:color="auto" w:fill="1F1F1F"/>
              <w:spacing w:line="285" w:lineRule="atLeast"/>
              <w:rPr>
                <w:rFonts w:ascii="Consolas" w:eastAsia="Times New Roman" w:hAnsi="Consolas" w:cs="Times New Roman"/>
                <w:color w:val="CCCCCC"/>
                <w:sz w:val="21"/>
                <w:szCs w:val="21"/>
                <w:lang w:val="en-IN" w:eastAsia="en-IN"/>
              </w:rPr>
            </w:pPr>
          </w:p>
          <w:p w14:paraId="17B7B132" w14:textId="77777777" w:rsidR="00C34113" w:rsidRPr="00C34113" w:rsidRDefault="00C34113" w:rsidP="00C34113">
            <w:pPr>
              <w:shd w:val="clear" w:color="auto" w:fill="1F1F1F"/>
              <w:spacing w:line="285" w:lineRule="atLeast"/>
              <w:rPr>
                <w:rFonts w:ascii="Consolas" w:eastAsia="Times New Roman" w:hAnsi="Consolas" w:cs="Times New Roman"/>
                <w:color w:val="CCCCCC"/>
                <w:sz w:val="21"/>
                <w:szCs w:val="21"/>
                <w:lang w:val="en-IN" w:eastAsia="en-IN"/>
              </w:rPr>
            </w:pPr>
            <w:r w:rsidRPr="00C34113">
              <w:rPr>
                <w:rFonts w:ascii="Consolas" w:eastAsia="Times New Roman" w:hAnsi="Consolas" w:cs="Times New Roman"/>
                <w:color w:val="CCCCCC"/>
                <w:sz w:val="21"/>
                <w:szCs w:val="21"/>
                <w:lang w:val="en-IN" w:eastAsia="en-IN"/>
              </w:rPr>
              <w:t xml:space="preserve">            </w:t>
            </w:r>
            <w:r w:rsidRPr="00C34113">
              <w:rPr>
                <w:rFonts w:ascii="Consolas" w:eastAsia="Times New Roman" w:hAnsi="Consolas" w:cs="Times New Roman"/>
                <w:color w:val="4EC9B0"/>
                <w:sz w:val="21"/>
                <w:szCs w:val="21"/>
                <w:lang w:val="en-IN" w:eastAsia="en-IN"/>
              </w:rPr>
              <w:t>System</w:t>
            </w:r>
            <w:r w:rsidRPr="00C34113">
              <w:rPr>
                <w:rFonts w:ascii="Consolas" w:eastAsia="Times New Roman" w:hAnsi="Consolas" w:cs="Times New Roman"/>
                <w:color w:val="CCCCCC"/>
                <w:sz w:val="21"/>
                <w:szCs w:val="21"/>
                <w:lang w:val="en-IN" w:eastAsia="en-IN"/>
              </w:rPr>
              <w:t>.</w:t>
            </w:r>
            <w:r w:rsidRPr="00C34113">
              <w:rPr>
                <w:rFonts w:ascii="Consolas" w:eastAsia="Times New Roman" w:hAnsi="Consolas" w:cs="Times New Roman"/>
                <w:color w:val="4FC1FF"/>
                <w:sz w:val="21"/>
                <w:szCs w:val="21"/>
                <w:lang w:val="en-IN" w:eastAsia="en-IN"/>
              </w:rPr>
              <w:t>out</w:t>
            </w:r>
            <w:r w:rsidRPr="00C34113">
              <w:rPr>
                <w:rFonts w:ascii="Consolas" w:eastAsia="Times New Roman" w:hAnsi="Consolas" w:cs="Times New Roman"/>
                <w:color w:val="CCCCCC"/>
                <w:sz w:val="21"/>
                <w:szCs w:val="21"/>
                <w:lang w:val="en-IN" w:eastAsia="en-IN"/>
              </w:rPr>
              <w:t>.</w:t>
            </w:r>
            <w:r w:rsidRPr="00C34113">
              <w:rPr>
                <w:rFonts w:ascii="Consolas" w:eastAsia="Times New Roman" w:hAnsi="Consolas" w:cs="Times New Roman"/>
                <w:color w:val="DCDCAA"/>
                <w:sz w:val="21"/>
                <w:szCs w:val="21"/>
                <w:lang w:val="en-IN" w:eastAsia="en-IN"/>
              </w:rPr>
              <w:t>print</w:t>
            </w:r>
            <w:r w:rsidRPr="00C34113">
              <w:rPr>
                <w:rFonts w:ascii="Consolas" w:eastAsia="Times New Roman" w:hAnsi="Consolas" w:cs="Times New Roman"/>
                <w:color w:val="CCCCCC"/>
                <w:sz w:val="21"/>
                <w:szCs w:val="21"/>
                <w:lang w:val="en-IN" w:eastAsia="en-IN"/>
              </w:rPr>
              <w:t>(</w:t>
            </w:r>
            <w:r w:rsidRPr="00C34113">
              <w:rPr>
                <w:rFonts w:ascii="Consolas" w:eastAsia="Times New Roman" w:hAnsi="Consolas" w:cs="Times New Roman"/>
                <w:color w:val="CE9178"/>
                <w:sz w:val="21"/>
                <w:szCs w:val="21"/>
                <w:lang w:val="en-IN" w:eastAsia="en-IN"/>
              </w:rPr>
              <w:t>"enter num2: "</w:t>
            </w:r>
            <w:r w:rsidRPr="00C34113">
              <w:rPr>
                <w:rFonts w:ascii="Consolas" w:eastAsia="Times New Roman" w:hAnsi="Consolas" w:cs="Times New Roman"/>
                <w:color w:val="CCCCCC"/>
                <w:sz w:val="21"/>
                <w:szCs w:val="21"/>
                <w:lang w:val="en-IN" w:eastAsia="en-IN"/>
              </w:rPr>
              <w:t>);</w:t>
            </w:r>
          </w:p>
          <w:p w14:paraId="7D1579B1" w14:textId="77777777" w:rsidR="00C34113" w:rsidRPr="00C34113" w:rsidRDefault="00C34113" w:rsidP="00C34113">
            <w:pPr>
              <w:shd w:val="clear" w:color="auto" w:fill="1F1F1F"/>
              <w:spacing w:line="285" w:lineRule="atLeast"/>
              <w:rPr>
                <w:rFonts w:ascii="Consolas" w:eastAsia="Times New Roman" w:hAnsi="Consolas" w:cs="Times New Roman"/>
                <w:color w:val="CCCCCC"/>
                <w:sz w:val="21"/>
                <w:szCs w:val="21"/>
                <w:lang w:val="en-IN" w:eastAsia="en-IN"/>
              </w:rPr>
            </w:pPr>
            <w:r w:rsidRPr="00C34113">
              <w:rPr>
                <w:rFonts w:ascii="Consolas" w:eastAsia="Times New Roman" w:hAnsi="Consolas" w:cs="Times New Roman"/>
                <w:color w:val="CCCCCC"/>
                <w:sz w:val="21"/>
                <w:szCs w:val="21"/>
                <w:lang w:val="en-IN" w:eastAsia="en-IN"/>
              </w:rPr>
              <w:t xml:space="preserve">            </w:t>
            </w:r>
            <w:r w:rsidRPr="00C34113">
              <w:rPr>
                <w:rFonts w:ascii="Consolas" w:eastAsia="Times New Roman" w:hAnsi="Consolas" w:cs="Times New Roman"/>
                <w:color w:val="4EC9B0"/>
                <w:sz w:val="21"/>
                <w:szCs w:val="21"/>
                <w:lang w:val="en-IN" w:eastAsia="en-IN"/>
              </w:rPr>
              <w:t>int</w:t>
            </w:r>
            <w:r w:rsidRPr="00C34113">
              <w:rPr>
                <w:rFonts w:ascii="Consolas" w:eastAsia="Times New Roman" w:hAnsi="Consolas" w:cs="Times New Roman"/>
                <w:color w:val="CCCCCC"/>
                <w:sz w:val="21"/>
                <w:szCs w:val="21"/>
                <w:lang w:val="en-IN" w:eastAsia="en-IN"/>
              </w:rPr>
              <w:t xml:space="preserve"> </w:t>
            </w:r>
            <w:r w:rsidRPr="00C34113">
              <w:rPr>
                <w:rFonts w:ascii="Consolas" w:eastAsia="Times New Roman" w:hAnsi="Consolas" w:cs="Times New Roman"/>
                <w:color w:val="9CDCFE"/>
                <w:sz w:val="21"/>
                <w:szCs w:val="21"/>
                <w:lang w:val="en-IN" w:eastAsia="en-IN"/>
              </w:rPr>
              <w:t>num2</w:t>
            </w:r>
            <w:r w:rsidRPr="00C34113">
              <w:rPr>
                <w:rFonts w:ascii="Consolas" w:eastAsia="Times New Roman" w:hAnsi="Consolas" w:cs="Times New Roman"/>
                <w:color w:val="CCCCCC"/>
                <w:sz w:val="21"/>
                <w:szCs w:val="21"/>
                <w:lang w:val="en-IN" w:eastAsia="en-IN"/>
              </w:rPr>
              <w:t xml:space="preserve"> </w:t>
            </w:r>
            <w:r w:rsidRPr="00C34113">
              <w:rPr>
                <w:rFonts w:ascii="Consolas" w:eastAsia="Times New Roman" w:hAnsi="Consolas" w:cs="Times New Roman"/>
                <w:color w:val="D4D4D4"/>
                <w:sz w:val="21"/>
                <w:szCs w:val="21"/>
                <w:lang w:val="en-IN" w:eastAsia="en-IN"/>
              </w:rPr>
              <w:t>=</w:t>
            </w:r>
            <w:r w:rsidRPr="00C34113">
              <w:rPr>
                <w:rFonts w:ascii="Consolas" w:eastAsia="Times New Roman" w:hAnsi="Consolas" w:cs="Times New Roman"/>
                <w:color w:val="CCCCCC"/>
                <w:sz w:val="21"/>
                <w:szCs w:val="21"/>
                <w:lang w:val="en-IN" w:eastAsia="en-IN"/>
              </w:rPr>
              <w:t xml:space="preserve"> </w:t>
            </w:r>
            <w:r w:rsidRPr="00C34113">
              <w:rPr>
                <w:rFonts w:ascii="Consolas" w:eastAsia="Times New Roman" w:hAnsi="Consolas" w:cs="Times New Roman"/>
                <w:color w:val="4EC9B0"/>
                <w:sz w:val="21"/>
                <w:szCs w:val="21"/>
                <w:lang w:val="en-IN" w:eastAsia="en-IN"/>
              </w:rPr>
              <w:t>Integer</w:t>
            </w:r>
            <w:r w:rsidRPr="00C34113">
              <w:rPr>
                <w:rFonts w:ascii="Consolas" w:eastAsia="Times New Roman" w:hAnsi="Consolas" w:cs="Times New Roman"/>
                <w:color w:val="CCCCCC"/>
                <w:sz w:val="21"/>
                <w:szCs w:val="21"/>
                <w:lang w:val="en-IN" w:eastAsia="en-IN"/>
              </w:rPr>
              <w:t>.</w:t>
            </w:r>
            <w:r w:rsidRPr="00C34113">
              <w:rPr>
                <w:rFonts w:ascii="Consolas" w:eastAsia="Times New Roman" w:hAnsi="Consolas" w:cs="Times New Roman"/>
                <w:color w:val="DCDCAA"/>
                <w:sz w:val="21"/>
                <w:szCs w:val="21"/>
                <w:lang w:val="en-IN" w:eastAsia="en-IN"/>
              </w:rPr>
              <w:t>parseInt</w:t>
            </w:r>
            <w:r w:rsidRPr="00C34113">
              <w:rPr>
                <w:rFonts w:ascii="Consolas" w:eastAsia="Times New Roman" w:hAnsi="Consolas" w:cs="Times New Roman"/>
                <w:color w:val="CCCCCC"/>
                <w:sz w:val="21"/>
                <w:szCs w:val="21"/>
                <w:lang w:val="en-IN" w:eastAsia="en-IN"/>
              </w:rPr>
              <w:t>(</w:t>
            </w:r>
            <w:r w:rsidRPr="00C34113">
              <w:rPr>
                <w:rFonts w:ascii="Consolas" w:eastAsia="Times New Roman" w:hAnsi="Consolas" w:cs="Times New Roman"/>
                <w:color w:val="9CDCFE"/>
                <w:sz w:val="21"/>
                <w:szCs w:val="21"/>
                <w:lang w:val="en-IN" w:eastAsia="en-IN"/>
              </w:rPr>
              <w:t>sc</w:t>
            </w:r>
            <w:r w:rsidRPr="00C34113">
              <w:rPr>
                <w:rFonts w:ascii="Consolas" w:eastAsia="Times New Roman" w:hAnsi="Consolas" w:cs="Times New Roman"/>
                <w:color w:val="CCCCCC"/>
                <w:sz w:val="21"/>
                <w:szCs w:val="21"/>
                <w:lang w:val="en-IN" w:eastAsia="en-IN"/>
              </w:rPr>
              <w:t>.</w:t>
            </w:r>
            <w:r w:rsidRPr="00C34113">
              <w:rPr>
                <w:rFonts w:ascii="Consolas" w:eastAsia="Times New Roman" w:hAnsi="Consolas" w:cs="Times New Roman"/>
                <w:color w:val="DCDCAA"/>
                <w:sz w:val="21"/>
                <w:szCs w:val="21"/>
                <w:lang w:val="en-IN" w:eastAsia="en-IN"/>
              </w:rPr>
              <w:t>nextLine</w:t>
            </w:r>
            <w:r w:rsidRPr="00C34113">
              <w:rPr>
                <w:rFonts w:ascii="Consolas" w:eastAsia="Times New Roman" w:hAnsi="Consolas" w:cs="Times New Roman"/>
                <w:color w:val="CCCCCC"/>
                <w:sz w:val="21"/>
                <w:szCs w:val="21"/>
                <w:lang w:val="en-IN" w:eastAsia="en-IN"/>
              </w:rPr>
              <w:t>());</w:t>
            </w:r>
          </w:p>
          <w:p w14:paraId="3BEA73C9" w14:textId="77777777" w:rsidR="00C34113" w:rsidRPr="00C34113" w:rsidRDefault="00C34113" w:rsidP="00C34113">
            <w:pPr>
              <w:shd w:val="clear" w:color="auto" w:fill="1F1F1F"/>
              <w:spacing w:line="285" w:lineRule="atLeast"/>
              <w:rPr>
                <w:rFonts w:ascii="Consolas" w:eastAsia="Times New Roman" w:hAnsi="Consolas" w:cs="Times New Roman"/>
                <w:color w:val="CCCCCC"/>
                <w:sz w:val="21"/>
                <w:szCs w:val="21"/>
                <w:lang w:val="en-IN" w:eastAsia="en-IN"/>
              </w:rPr>
            </w:pPr>
          </w:p>
          <w:p w14:paraId="2C68C2DB" w14:textId="77777777" w:rsidR="00C34113" w:rsidRPr="00C34113" w:rsidRDefault="00C34113" w:rsidP="00C34113">
            <w:pPr>
              <w:shd w:val="clear" w:color="auto" w:fill="1F1F1F"/>
              <w:spacing w:line="285" w:lineRule="atLeast"/>
              <w:rPr>
                <w:rFonts w:ascii="Consolas" w:eastAsia="Times New Roman" w:hAnsi="Consolas" w:cs="Times New Roman"/>
                <w:color w:val="CCCCCC"/>
                <w:sz w:val="21"/>
                <w:szCs w:val="21"/>
                <w:lang w:val="en-IN" w:eastAsia="en-IN"/>
              </w:rPr>
            </w:pPr>
            <w:r w:rsidRPr="00C34113">
              <w:rPr>
                <w:rFonts w:ascii="Consolas" w:eastAsia="Times New Roman" w:hAnsi="Consolas" w:cs="Times New Roman"/>
                <w:color w:val="CCCCCC"/>
                <w:sz w:val="21"/>
                <w:szCs w:val="21"/>
                <w:lang w:val="en-IN" w:eastAsia="en-IN"/>
              </w:rPr>
              <w:t xml:space="preserve">            </w:t>
            </w:r>
            <w:r w:rsidRPr="00C34113">
              <w:rPr>
                <w:rFonts w:ascii="Consolas" w:eastAsia="Times New Roman" w:hAnsi="Consolas" w:cs="Times New Roman"/>
                <w:color w:val="4EC9B0"/>
                <w:sz w:val="21"/>
                <w:szCs w:val="21"/>
                <w:lang w:val="en-IN" w:eastAsia="en-IN"/>
              </w:rPr>
              <w:t>int</w:t>
            </w:r>
            <w:r w:rsidRPr="00C34113">
              <w:rPr>
                <w:rFonts w:ascii="Consolas" w:eastAsia="Times New Roman" w:hAnsi="Consolas" w:cs="Times New Roman"/>
                <w:color w:val="CCCCCC"/>
                <w:sz w:val="21"/>
                <w:szCs w:val="21"/>
                <w:lang w:val="en-IN" w:eastAsia="en-IN"/>
              </w:rPr>
              <w:t xml:space="preserve"> </w:t>
            </w:r>
            <w:r w:rsidRPr="00C34113">
              <w:rPr>
                <w:rFonts w:ascii="Consolas" w:eastAsia="Times New Roman" w:hAnsi="Consolas" w:cs="Times New Roman"/>
                <w:color w:val="9CDCFE"/>
                <w:sz w:val="21"/>
                <w:szCs w:val="21"/>
                <w:lang w:val="en-IN" w:eastAsia="en-IN"/>
              </w:rPr>
              <w:t>result</w:t>
            </w:r>
            <w:r w:rsidRPr="00C34113">
              <w:rPr>
                <w:rFonts w:ascii="Consolas" w:eastAsia="Times New Roman" w:hAnsi="Consolas" w:cs="Times New Roman"/>
                <w:color w:val="CCCCCC"/>
                <w:sz w:val="21"/>
                <w:szCs w:val="21"/>
                <w:lang w:val="en-IN" w:eastAsia="en-IN"/>
              </w:rPr>
              <w:t xml:space="preserve"> </w:t>
            </w:r>
            <w:r w:rsidRPr="00C34113">
              <w:rPr>
                <w:rFonts w:ascii="Consolas" w:eastAsia="Times New Roman" w:hAnsi="Consolas" w:cs="Times New Roman"/>
                <w:color w:val="D4D4D4"/>
                <w:sz w:val="21"/>
                <w:szCs w:val="21"/>
                <w:lang w:val="en-IN" w:eastAsia="en-IN"/>
              </w:rPr>
              <w:t>=</w:t>
            </w:r>
            <w:r w:rsidRPr="00C34113">
              <w:rPr>
                <w:rFonts w:ascii="Consolas" w:eastAsia="Times New Roman" w:hAnsi="Consolas" w:cs="Times New Roman"/>
                <w:color w:val="CCCCCC"/>
                <w:sz w:val="21"/>
                <w:szCs w:val="21"/>
                <w:lang w:val="en-IN" w:eastAsia="en-IN"/>
              </w:rPr>
              <w:t xml:space="preserve"> </w:t>
            </w:r>
            <w:r w:rsidRPr="00C34113">
              <w:rPr>
                <w:rFonts w:ascii="Consolas" w:eastAsia="Times New Roman" w:hAnsi="Consolas" w:cs="Times New Roman"/>
                <w:color w:val="DCDCAA"/>
                <w:sz w:val="21"/>
                <w:szCs w:val="21"/>
                <w:lang w:val="en-IN" w:eastAsia="en-IN"/>
              </w:rPr>
              <w:t>divideNumbers</w:t>
            </w:r>
            <w:r w:rsidRPr="00C34113">
              <w:rPr>
                <w:rFonts w:ascii="Consolas" w:eastAsia="Times New Roman" w:hAnsi="Consolas" w:cs="Times New Roman"/>
                <w:color w:val="CCCCCC"/>
                <w:sz w:val="21"/>
                <w:szCs w:val="21"/>
                <w:lang w:val="en-IN" w:eastAsia="en-IN"/>
              </w:rPr>
              <w:t>(</w:t>
            </w:r>
            <w:r w:rsidRPr="00C34113">
              <w:rPr>
                <w:rFonts w:ascii="Consolas" w:eastAsia="Times New Roman" w:hAnsi="Consolas" w:cs="Times New Roman"/>
                <w:color w:val="9CDCFE"/>
                <w:sz w:val="21"/>
                <w:szCs w:val="21"/>
                <w:lang w:val="en-IN" w:eastAsia="en-IN"/>
              </w:rPr>
              <w:t>num1</w:t>
            </w:r>
            <w:r w:rsidRPr="00C34113">
              <w:rPr>
                <w:rFonts w:ascii="Consolas" w:eastAsia="Times New Roman" w:hAnsi="Consolas" w:cs="Times New Roman"/>
                <w:color w:val="CCCCCC"/>
                <w:sz w:val="21"/>
                <w:szCs w:val="21"/>
                <w:lang w:val="en-IN" w:eastAsia="en-IN"/>
              </w:rPr>
              <w:t xml:space="preserve">, </w:t>
            </w:r>
            <w:r w:rsidRPr="00C34113">
              <w:rPr>
                <w:rFonts w:ascii="Consolas" w:eastAsia="Times New Roman" w:hAnsi="Consolas" w:cs="Times New Roman"/>
                <w:color w:val="9CDCFE"/>
                <w:sz w:val="21"/>
                <w:szCs w:val="21"/>
                <w:lang w:val="en-IN" w:eastAsia="en-IN"/>
              </w:rPr>
              <w:t>num2</w:t>
            </w:r>
            <w:r w:rsidRPr="00C34113">
              <w:rPr>
                <w:rFonts w:ascii="Consolas" w:eastAsia="Times New Roman" w:hAnsi="Consolas" w:cs="Times New Roman"/>
                <w:color w:val="CCCCCC"/>
                <w:sz w:val="21"/>
                <w:szCs w:val="21"/>
                <w:lang w:val="en-IN" w:eastAsia="en-IN"/>
              </w:rPr>
              <w:t>);</w:t>
            </w:r>
          </w:p>
          <w:p w14:paraId="4A08276C" w14:textId="77777777" w:rsidR="00C34113" w:rsidRPr="00C34113" w:rsidRDefault="00C34113" w:rsidP="00C34113">
            <w:pPr>
              <w:shd w:val="clear" w:color="auto" w:fill="1F1F1F"/>
              <w:spacing w:line="285" w:lineRule="atLeast"/>
              <w:rPr>
                <w:rFonts w:ascii="Consolas" w:eastAsia="Times New Roman" w:hAnsi="Consolas" w:cs="Times New Roman"/>
                <w:color w:val="CCCCCC"/>
                <w:sz w:val="21"/>
                <w:szCs w:val="21"/>
                <w:lang w:val="en-IN" w:eastAsia="en-IN"/>
              </w:rPr>
            </w:pPr>
            <w:r w:rsidRPr="00C34113">
              <w:rPr>
                <w:rFonts w:ascii="Consolas" w:eastAsia="Times New Roman" w:hAnsi="Consolas" w:cs="Times New Roman"/>
                <w:color w:val="CCCCCC"/>
                <w:sz w:val="21"/>
                <w:szCs w:val="21"/>
                <w:lang w:val="en-IN" w:eastAsia="en-IN"/>
              </w:rPr>
              <w:t xml:space="preserve">            </w:t>
            </w:r>
            <w:r w:rsidRPr="00C34113">
              <w:rPr>
                <w:rFonts w:ascii="Consolas" w:eastAsia="Times New Roman" w:hAnsi="Consolas" w:cs="Times New Roman"/>
                <w:color w:val="4EC9B0"/>
                <w:sz w:val="21"/>
                <w:szCs w:val="21"/>
                <w:lang w:val="en-IN" w:eastAsia="en-IN"/>
              </w:rPr>
              <w:t>System</w:t>
            </w:r>
            <w:r w:rsidRPr="00C34113">
              <w:rPr>
                <w:rFonts w:ascii="Consolas" w:eastAsia="Times New Roman" w:hAnsi="Consolas" w:cs="Times New Roman"/>
                <w:color w:val="CCCCCC"/>
                <w:sz w:val="21"/>
                <w:szCs w:val="21"/>
                <w:lang w:val="en-IN" w:eastAsia="en-IN"/>
              </w:rPr>
              <w:t>.</w:t>
            </w:r>
            <w:r w:rsidRPr="00C34113">
              <w:rPr>
                <w:rFonts w:ascii="Consolas" w:eastAsia="Times New Roman" w:hAnsi="Consolas" w:cs="Times New Roman"/>
                <w:color w:val="4FC1FF"/>
                <w:sz w:val="21"/>
                <w:szCs w:val="21"/>
                <w:lang w:val="en-IN" w:eastAsia="en-IN"/>
              </w:rPr>
              <w:t>out</w:t>
            </w:r>
            <w:r w:rsidRPr="00C34113">
              <w:rPr>
                <w:rFonts w:ascii="Consolas" w:eastAsia="Times New Roman" w:hAnsi="Consolas" w:cs="Times New Roman"/>
                <w:color w:val="CCCCCC"/>
                <w:sz w:val="21"/>
                <w:szCs w:val="21"/>
                <w:lang w:val="en-IN" w:eastAsia="en-IN"/>
              </w:rPr>
              <w:t>.</w:t>
            </w:r>
            <w:r w:rsidRPr="00C34113">
              <w:rPr>
                <w:rFonts w:ascii="Consolas" w:eastAsia="Times New Roman" w:hAnsi="Consolas" w:cs="Times New Roman"/>
                <w:color w:val="DCDCAA"/>
                <w:sz w:val="21"/>
                <w:szCs w:val="21"/>
                <w:lang w:val="en-IN" w:eastAsia="en-IN"/>
              </w:rPr>
              <w:t>println</w:t>
            </w:r>
            <w:r w:rsidRPr="00C34113">
              <w:rPr>
                <w:rFonts w:ascii="Consolas" w:eastAsia="Times New Roman" w:hAnsi="Consolas" w:cs="Times New Roman"/>
                <w:color w:val="CCCCCC"/>
                <w:sz w:val="21"/>
                <w:szCs w:val="21"/>
                <w:lang w:val="en-IN" w:eastAsia="en-IN"/>
              </w:rPr>
              <w:t>(</w:t>
            </w:r>
            <w:r w:rsidRPr="00C34113">
              <w:rPr>
                <w:rFonts w:ascii="Consolas" w:eastAsia="Times New Roman" w:hAnsi="Consolas" w:cs="Times New Roman"/>
                <w:color w:val="CE9178"/>
                <w:sz w:val="21"/>
                <w:szCs w:val="21"/>
                <w:lang w:val="en-IN" w:eastAsia="en-IN"/>
              </w:rPr>
              <w:t>"result: "</w:t>
            </w:r>
            <w:r w:rsidRPr="00C34113">
              <w:rPr>
                <w:rFonts w:ascii="Consolas" w:eastAsia="Times New Roman" w:hAnsi="Consolas" w:cs="Times New Roman"/>
                <w:color w:val="CCCCCC"/>
                <w:sz w:val="21"/>
                <w:szCs w:val="21"/>
                <w:lang w:val="en-IN" w:eastAsia="en-IN"/>
              </w:rPr>
              <w:t xml:space="preserve"> </w:t>
            </w:r>
            <w:r w:rsidRPr="00C34113">
              <w:rPr>
                <w:rFonts w:ascii="Consolas" w:eastAsia="Times New Roman" w:hAnsi="Consolas" w:cs="Times New Roman"/>
                <w:color w:val="D4D4D4"/>
                <w:sz w:val="21"/>
                <w:szCs w:val="21"/>
                <w:lang w:val="en-IN" w:eastAsia="en-IN"/>
              </w:rPr>
              <w:t>+</w:t>
            </w:r>
            <w:r w:rsidRPr="00C34113">
              <w:rPr>
                <w:rFonts w:ascii="Consolas" w:eastAsia="Times New Roman" w:hAnsi="Consolas" w:cs="Times New Roman"/>
                <w:color w:val="CCCCCC"/>
                <w:sz w:val="21"/>
                <w:szCs w:val="21"/>
                <w:lang w:val="en-IN" w:eastAsia="en-IN"/>
              </w:rPr>
              <w:t xml:space="preserve"> </w:t>
            </w:r>
            <w:r w:rsidRPr="00C34113">
              <w:rPr>
                <w:rFonts w:ascii="Consolas" w:eastAsia="Times New Roman" w:hAnsi="Consolas" w:cs="Times New Roman"/>
                <w:color w:val="9CDCFE"/>
                <w:sz w:val="21"/>
                <w:szCs w:val="21"/>
                <w:lang w:val="en-IN" w:eastAsia="en-IN"/>
              </w:rPr>
              <w:t>result</w:t>
            </w:r>
            <w:r w:rsidRPr="00C34113">
              <w:rPr>
                <w:rFonts w:ascii="Consolas" w:eastAsia="Times New Roman" w:hAnsi="Consolas" w:cs="Times New Roman"/>
                <w:color w:val="CCCCCC"/>
                <w:sz w:val="21"/>
                <w:szCs w:val="21"/>
                <w:lang w:val="en-IN" w:eastAsia="en-IN"/>
              </w:rPr>
              <w:t>);</w:t>
            </w:r>
          </w:p>
          <w:p w14:paraId="35DD283C" w14:textId="77777777" w:rsidR="00C34113" w:rsidRPr="00C34113" w:rsidRDefault="00C34113" w:rsidP="00C34113">
            <w:pPr>
              <w:shd w:val="clear" w:color="auto" w:fill="1F1F1F"/>
              <w:spacing w:line="285" w:lineRule="atLeast"/>
              <w:rPr>
                <w:rFonts w:ascii="Consolas" w:eastAsia="Times New Roman" w:hAnsi="Consolas" w:cs="Times New Roman"/>
                <w:color w:val="CCCCCC"/>
                <w:sz w:val="21"/>
                <w:szCs w:val="21"/>
                <w:lang w:val="en-IN" w:eastAsia="en-IN"/>
              </w:rPr>
            </w:pPr>
          </w:p>
          <w:p w14:paraId="005D6303" w14:textId="77777777" w:rsidR="00C34113" w:rsidRPr="00C34113" w:rsidRDefault="00C34113" w:rsidP="00C34113">
            <w:pPr>
              <w:shd w:val="clear" w:color="auto" w:fill="1F1F1F"/>
              <w:spacing w:line="285" w:lineRule="atLeast"/>
              <w:rPr>
                <w:rFonts w:ascii="Consolas" w:eastAsia="Times New Roman" w:hAnsi="Consolas" w:cs="Times New Roman"/>
                <w:color w:val="CCCCCC"/>
                <w:sz w:val="21"/>
                <w:szCs w:val="21"/>
                <w:lang w:val="en-IN" w:eastAsia="en-IN"/>
              </w:rPr>
            </w:pPr>
            <w:r w:rsidRPr="00C34113">
              <w:rPr>
                <w:rFonts w:ascii="Consolas" w:eastAsia="Times New Roman" w:hAnsi="Consolas" w:cs="Times New Roman"/>
                <w:color w:val="CCCCCC"/>
                <w:sz w:val="21"/>
                <w:szCs w:val="21"/>
                <w:lang w:val="en-IN" w:eastAsia="en-IN"/>
              </w:rPr>
              <w:t xml:space="preserve">        } </w:t>
            </w:r>
            <w:r w:rsidRPr="00C34113">
              <w:rPr>
                <w:rFonts w:ascii="Consolas" w:eastAsia="Times New Roman" w:hAnsi="Consolas" w:cs="Times New Roman"/>
                <w:color w:val="C586C0"/>
                <w:sz w:val="21"/>
                <w:szCs w:val="21"/>
                <w:lang w:val="en-IN" w:eastAsia="en-IN"/>
              </w:rPr>
              <w:t>catch</w:t>
            </w:r>
            <w:r w:rsidRPr="00C34113">
              <w:rPr>
                <w:rFonts w:ascii="Consolas" w:eastAsia="Times New Roman" w:hAnsi="Consolas" w:cs="Times New Roman"/>
                <w:color w:val="CCCCCC"/>
                <w:sz w:val="21"/>
                <w:szCs w:val="21"/>
                <w:lang w:val="en-IN" w:eastAsia="en-IN"/>
              </w:rPr>
              <w:t xml:space="preserve"> (</w:t>
            </w:r>
            <w:r w:rsidRPr="00C34113">
              <w:rPr>
                <w:rFonts w:ascii="Consolas" w:eastAsia="Times New Roman" w:hAnsi="Consolas" w:cs="Times New Roman"/>
                <w:color w:val="4EC9B0"/>
                <w:sz w:val="21"/>
                <w:szCs w:val="21"/>
                <w:lang w:val="en-IN" w:eastAsia="en-IN"/>
              </w:rPr>
              <w:t>Exception</w:t>
            </w:r>
            <w:r w:rsidRPr="00C34113">
              <w:rPr>
                <w:rFonts w:ascii="Consolas" w:eastAsia="Times New Roman" w:hAnsi="Consolas" w:cs="Times New Roman"/>
                <w:color w:val="CCCCCC"/>
                <w:sz w:val="21"/>
                <w:szCs w:val="21"/>
                <w:lang w:val="en-IN" w:eastAsia="en-IN"/>
              </w:rPr>
              <w:t xml:space="preserve"> </w:t>
            </w:r>
            <w:r w:rsidRPr="00C34113">
              <w:rPr>
                <w:rFonts w:ascii="Consolas" w:eastAsia="Times New Roman" w:hAnsi="Consolas" w:cs="Times New Roman"/>
                <w:color w:val="9CDCFE"/>
                <w:sz w:val="21"/>
                <w:szCs w:val="21"/>
                <w:lang w:val="en-IN" w:eastAsia="en-IN"/>
              </w:rPr>
              <w:t>e</w:t>
            </w:r>
            <w:r w:rsidRPr="00C34113">
              <w:rPr>
                <w:rFonts w:ascii="Consolas" w:eastAsia="Times New Roman" w:hAnsi="Consolas" w:cs="Times New Roman"/>
                <w:color w:val="CCCCCC"/>
                <w:sz w:val="21"/>
                <w:szCs w:val="21"/>
                <w:lang w:val="en-IN" w:eastAsia="en-IN"/>
              </w:rPr>
              <w:t>) {</w:t>
            </w:r>
          </w:p>
          <w:p w14:paraId="19AC1C12" w14:textId="77777777" w:rsidR="00C34113" w:rsidRPr="00C34113" w:rsidRDefault="00C34113" w:rsidP="00C34113">
            <w:pPr>
              <w:shd w:val="clear" w:color="auto" w:fill="1F1F1F"/>
              <w:spacing w:line="285" w:lineRule="atLeast"/>
              <w:rPr>
                <w:rFonts w:ascii="Consolas" w:eastAsia="Times New Roman" w:hAnsi="Consolas" w:cs="Times New Roman"/>
                <w:color w:val="CCCCCC"/>
                <w:sz w:val="21"/>
                <w:szCs w:val="21"/>
                <w:lang w:val="en-IN" w:eastAsia="en-IN"/>
              </w:rPr>
            </w:pPr>
            <w:r w:rsidRPr="00C34113">
              <w:rPr>
                <w:rFonts w:ascii="Consolas" w:eastAsia="Times New Roman" w:hAnsi="Consolas" w:cs="Times New Roman"/>
                <w:color w:val="CCCCCC"/>
                <w:sz w:val="21"/>
                <w:szCs w:val="21"/>
                <w:lang w:val="en-IN" w:eastAsia="en-IN"/>
              </w:rPr>
              <w:t xml:space="preserve">            </w:t>
            </w:r>
            <w:r w:rsidRPr="00C34113">
              <w:rPr>
                <w:rFonts w:ascii="Consolas" w:eastAsia="Times New Roman" w:hAnsi="Consolas" w:cs="Times New Roman"/>
                <w:color w:val="4EC9B0"/>
                <w:sz w:val="21"/>
                <w:szCs w:val="21"/>
                <w:lang w:val="en-IN" w:eastAsia="en-IN"/>
              </w:rPr>
              <w:t>System</w:t>
            </w:r>
            <w:r w:rsidRPr="00C34113">
              <w:rPr>
                <w:rFonts w:ascii="Consolas" w:eastAsia="Times New Roman" w:hAnsi="Consolas" w:cs="Times New Roman"/>
                <w:color w:val="CCCCCC"/>
                <w:sz w:val="21"/>
                <w:szCs w:val="21"/>
                <w:lang w:val="en-IN" w:eastAsia="en-IN"/>
              </w:rPr>
              <w:t>.</w:t>
            </w:r>
            <w:r w:rsidRPr="00C34113">
              <w:rPr>
                <w:rFonts w:ascii="Consolas" w:eastAsia="Times New Roman" w:hAnsi="Consolas" w:cs="Times New Roman"/>
                <w:color w:val="4FC1FF"/>
                <w:sz w:val="21"/>
                <w:szCs w:val="21"/>
                <w:lang w:val="en-IN" w:eastAsia="en-IN"/>
              </w:rPr>
              <w:t>err</w:t>
            </w:r>
            <w:r w:rsidRPr="00C34113">
              <w:rPr>
                <w:rFonts w:ascii="Consolas" w:eastAsia="Times New Roman" w:hAnsi="Consolas" w:cs="Times New Roman"/>
                <w:color w:val="CCCCCC"/>
                <w:sz w:val="21"/>
                <w:szCs w:val="21"/>
                <w:lang w:val="en-IN" w:eastAsia="en-IN"/>
              </w:rPr>
              <w:t>.</w:t>
            </w:r>
            <w:r w:rsidRPr="00C34113">
              <w:rPr>
                <w:rFonts w:ascii="Consolas" w:eastAsia="Times New Roman" w:hAnsi="Consolas" w:cs="Times New Roman"/>
                <w:color w:val="DCDCAA"/>
                <w:sz w:val="21"/>
                <w:szCs w:val="21"/>
                <w:lang w:val="en-IN" w:eastAsia="en-IN"/>
              </w:rPr>
              <w:t>println</w:t>
            </w:r>
            <w:r w:rsidRPr="00C34113">
              <w:rPr>
                <w:rFonts w:ascii="Consolas" w:eastAsia="Times New Roman" w:hAnsi="Consolas" w:cs="Times New Roman"/>
                <w:color w:val="CCCCCC"/>
                <w:sz w:val="21"/>
                <w:szCs w:val="21"/>
                <w:lang w:val="en-IN" w:eastAsia="en-IN"/>
              </w:rPr>
              <w:t>(</w:t>
            </w:r>
            <w:r w:rsidRPr="00C34113">
              <w:rPr>
                <w:rFonts w:ascii="Consolas" w:eastAsia="Times New Roman" w:hAnsi="Consolas" w:cs="Times New Roman"/>
                <w:color w:val="CE9178"/>
                <w:sz w:val="21"/>
                <w:szCs w:val="21"/>
                <w:lang w:val="en-IN" w:eastAsia="en-IN"/>
              </w:rPr>
              <w:t>"exception: "</w:t>
            </w:r>
            <w:r w:rsidRPr="00C34113">
              <w:rPr>
                <w:rFonts w:ascii="Consolas" w:eastAsia="Times New Roman" w:hAnsi="Consolas" w:cs="Times New Roman"/>
                <w:color w:val="CCCCCC"/>
                <w:sz w:val="21"/>
                <w:szCs w:val="21"/>
                <w:lang w:val="en-IN" w:eastAsia="en-IN"/>
              </w:rPr>
              <w:t xml:space="preserve"> </w:t>
            </w:r>
            <w:r w:rsidRPr="00C34113">
              <w:rPr>
                <w:rFonts w:ascii="Consolas" w:eastAsia="Times New Roman" w:hAnsi="Consolas" w:cs="Times New Roman"/>
                <w:color w:val="D4D4D4"/>
                <w:sz w:val="21"/>
                <w:szCs w:val="21"/>
                <w:lang w:val="en-IN" w:eastAsia="en-IN"/>
              </w:rPr>
              <w:t>+</w:t>
            </w:r>
            <w:r w:rsidRPr="00C34113">
              <w:rPr>
                <w:rFonts w:ascii="Consolas" w:eastAsia="Times New Roman" w:hAnsi="Consolas" w:cs="Times New Roman"/>
                <w:color w:val="CCCCCC"/>
                <w:sz w:val="21"/>
                <w:szCs w:val="21"/>
                <w:lang w:val="en-IN" w:eastAsia="en-IN"/>
              </w:rPr>
              <w:t xml:space="preserve"> </w:t>
            </w:r>
            <w:r w:rsidRPr="00C34113">
              <w:rPr>
                <w:rFonts w:ascii="Consolas" w:eastAsia="Times New Roman" w:hAnsi="Consolas" w:cs="Times New Roman"/>
                <w:color w:val="9CDCFE"/>
                <w:sz w:val="21"/>
                <w:szCs w:val="21"/>
                <w:lang w:val="en-IN" w:eastAsia="en-IN"/>
              </w:rPr>
              <w:t>e</w:t>
            </w:r>
            <w:r w:rsidRPr="00C34113">
              <w:rPr>
                <w:rFonts w:ascii="Consolas" w:eastAsia="Times New Roman" w:hAnsi="Consolas" w:cs="Times New Roman"/>
                <w:color w:val="CCCCCC"/>
                <w:sz w:val="21"/>
                <w:szCs w:val="21"/>
                <w:lang w:val="en-IN" w:eastAsia="en-IN"/>
              </w:rPr>
              <w:t>.</w:t>
            </w:r>
            <w:r w:rsidRPr="00C34113">
              <w:rPr>
                <w:rFonts w:ascii="Consolas" w:eastAsia="Times New Roman" w:hAnsi="Consolas" w:cs="Times New Roman"/>
                <w:color w:val="DCDCAA"/>
                <w:sz w:val="21"/>
                <w:szCs w:val="21"/>
                <w:lang w:val="en-IN" w:eastAsia="en-IN"/>
              </w:rPr>
              <w:t>getMessage</w:t>
            </w:r>
            <w:r w:rsidRPr="00C34113">
              <w:rPr>
                <w:rFonts w:ascii="Consolas" w:eastAsia="Times New Roman" w:hAnsi="Consolas" w:cs="Times New Roman"/>
                <w:color w:val="CCCCCC"/>
                <w:sz w:val="21"/>
                <w:szCs w:val="21"/>
                <w:lang w:val="en-IN" w:eastAsia="en-IN"/>
              </w:rPr>
              <w:t>());</w:t>
            </w:r>
          </w:p>
          <w:p w14:paraId="7ABD97EF" w14:textId="77777777" w:rsidR="00C34113" w:rsidRPr="00C34113" w:rsidRDefault="00C34113" w:rsidP="00C34113">
            <w:pPr>
              <w:shd w:val="clear" w:color="auto" w:fill="1F1F1F"/>
              <w:spacing w:line="285" w:lineRule="atLeast"/>
              <w:rPr>
                <w:rFonts w:ascii="Consolas" w:eastAsia="Times New Roman" w:hAnsi="Consolas" w:cs="Times New Roman"/>
                <w:color w:val="CCCCCC"/>
                <w:sz w:val="21"/>
                <w:szCs w:val="21"/>
                <w:lang w:val="en-IN" w:eastAsia="en-IN"/>
              </w:rPr>
            </w:pPr>
            <w:r w:rsidRPr="00C34113">
              <w:rPr>
                <w:rFonts w:ascii="Consolas" w:eastAsia="Times New Roman" w:hAnsi="Consolas" w:cs="Times New Roman"/>
                <w:color w:val="CCCCCC"/>
                <w:sz w:val="21"/>
                <w:szCs w:val="21"/>
                <w:lang w:val="en-IN" w:eastAsia="en-IN"/>
              </w:rPr>
              <w:t xml:space="preserve">        } </w:t>
            </w:r>
            <w:r w:rsidRPr="00C34113">
              <w:rPr>
                <w:rFonts w:ascii="Consolas" w:eastAsia="Times New Roman" w:hAnsi="Consolas" w:cs="Times New Roman"/>
                <w:color w:val="C586C0"/>
                <w:sz w:val="21"/>
                <w:szCs w:val="21"/>
                <w:lang w:val="en-IN" w:eastAsia="en-IN"/>
              </w:rPr>
              <w:t>finally</w:t>
            </w:r>
            <w:r w:rsidRPr="00C34113">
              <w:rPr>
                <w:rFonts w:ascii="Consolas" w:eastAsia="Times New Roman" w:hAnsi="Consolas" w:cs="Times New Roman"/>
                <w:color w:val="CCCCCC"/>
                <w:sz w:val="21"/>
                <w:szCs w:val="21"/>
                <w:lang w:val="en-IN" w:eastAsia="en-IN"/>
              </w:rPr>
              <w:t xml:space="preserve"> {</w:t>
            </w:r>
          </w:p>
          <w:p w14:paraId="567A9946" w14:textId="77777777" w:rsidR="00C34113" w:rsidRPr="00C34113" w:rsidRDefault="00C34113" w:rsidP="00C34113">
            <w:pPr>
              <w:shd w:val="clear" w:color="auto" w:fill="1F1F1F"/>
              <w:spacing w:line="285" w:lineRule="atLeast"/>
              <w:rPr>
                <w:rFonts w:ascii="Consolas" w:eastAsia="Times New Roman" w:hAnsi="Consolas" w:cs="Times New Roman"/>
                <w:color w:val="CCCCCC"/>
                <w:sz w:val="21"/>
                <w:szCs w:val="21"/>
                <w:lang w:val="en-IN" w:eastAsia="en-IN"/>
              </w:rPr>
            </w:pPr>
            <w:r w:rsidRPr="00C34113">
              <w:rPr>
                <w:rFonts w:ascii="Consolas" w:eastAsia="Times New Roman" w:hAnsi="Consolas" w:cs="Times New Roman"/>
                <w:color w:val="CCCCCC"/>
                <w:sz w:val="21"/>
                <w:szCs w:val="21"/>
                <w:lang w:val="en-IN" w:eastAsia="en-IN"/>
              </w:rPr>
              <w:t xml:space="preserve">            </w:t>
            </w:r>
            <w:r w:rsidRPr="00C34113">
              <w:rPr>
                <w:rFonts w:ascii="Consolas" w:eastAsia="Times New Roman" w:hAnsi="Consolas" w:cs="Times New Roman"/>
                <w:color w:val="9CDCFE"/>
                <w:sz w:val="21"/>
                <w:szCs w:val="21"/>
                <w:lang w:val="en-IN" w:eastAsia="en-IN"/>
              </w:rPr>
              <w:t>sc</w:t>
            </w:r>
            <w:r w:rsidRPr="00C34113">
              <w:rPr>
                <w:rFonts w:ascii="Consolas" w:eastAsia="Times New Roman" w:hAnsi="Consolas" w:cs="Times New Roman"/>
                <w:color w:val="CCCCCC"/>
                <w:sz w:val="21"/>
                <w:szCs w:val="21"/>
                <w:lang w:val="en-IN" w:eastAsia="en-IN"/>
              </w:rPr>
              <w:t>.</w:t>
            </w:r>
            <w:r w:rsidRPr="00C34113">
              <w:rPr>
                <w:rFonts w:ascii="Consolas" w:eastAsia="Times New Roman" w:hAnsi="Consolas" w:cs="Times New Roman"/>
                <w:color w:val="DCDCAA"/>
                <w:sz w:val="21"/>
                <w:szCs w:val="21"/>
                <w:lang w:val="en-IN" w:eastAsia="en-IN"/>
              </w:rPr>
              <w:t>close</w:t>
            </w:r>
            <w:r w:rsidRPr="00C34113">
              <w:rPr>
                <w:rFonts w:ascii="Consolas" w:eastAsia="Times New Roman" w:hAnsi="Consolas" w:cs="Times New Roman"/>
                <w:color w:val="CCCCCC"/>
                <w:sz w:val="21"/>
                <w:szCs w:val="21"/>
                <w:lang w:val="en-IN" w:eastAsia="en-IN"/>
              </w:rPr>
              <w:t>();</w:t>
            </w:r>
          </w:p>
          <w:p w14:paraId="38570299" w14:textId="77777777" w:rsidR="00C34113" w:rsidRPr="00C34113" w:rsidRDefault="00C34113" w:rsidP="00C34113">
            <w:pPr>
              <w:shd w:val="clear" w:color="auto" w:fill="1F1F1F"/>
              <w:spacing w:line="285" w:lineRule="atLeast"/>
              <w:rPr>
                <w:rFonts w:ascii="Consolas" w:eastAsia="Times New Roman" w:hAnsi="Consolas" w:cs="Times New Roman"/>
                <w:color w:val="CCCCCC"/>
                <w:sz w:val="21"/>
                <w:szCs w:val="21"/>
                <w:lang w:val="en-IN" w:eastAsia="en-IN"/>
              </w:rPr>
            </w:pPr>
            <w:r w:rsidRPr="00C34113">
              <w:rPr>
                <w:rFonts w:ascii="Consolas" w:eastAsia="Times New Roman" w:hAnsi="Consolas" w:cs="Times New Roman"/>
                <w:color w:val="CCCCCC"/>
                <w:sz w:val="21"/>
                <w:szCs w:val="21"/>
                <w:lang w:val="en-IN" w:eastAsia="en-IN"/>
              </w:rPr>
              <w:t>        }</w:t>
            </w:r>
          </w:p>
          <w:p w14:paraId="7D0B7E32" w14:textId="77777777" w:rsidR="00C34113" w:rsidRPr="00C34113" w:rsidRDefault="00C34113" w:rsidP="00C34113">
            <w:pPr>
              <w:shd w:val="clear" w:color="auto" w:fill="1F1F1F"/>
              <w:spacing w:line="285" w:lineRule="atLeast"/>
              <w:rPr>
                <w:rFonts w:ascii="Consolas" w:eastAsia="Times New Roman" w:hAnsi="Consolas" w:cs="Times New Roman"/>
                <w:color w:val="CCCCCC"/>
                <w:sz w:val="21"/>
                <w:szCs w:val="21"/>
                <w:lang w:val="en-IN" w:eastAsia="en-IN"/>
              </w:rPr>
            </w:pPr>
            <w:r w:rsidRPr="00C34113">
              <w:rPr>
                <w:rFonts w:ascii="Consolas" w:eastAsia="Times New Roman" w:hAnsi="Consolas" w:cs="Times New Roman"/>
                <w:color w:val="CCCCCC"/>
                <w:sz w:val="21"/>
                <w:szCs w:val="21"/>
                <w:lang w:val="en-IN" w:eastAsia="en-IN"/>
              </w:rPr>
              <w:t>    }</w:t>
            </w:r>
          </w:p>
          <w:p w14:paraId="3CF54378" w14:textId="77777777" w:rsidR="00C34113" w:rsidRPr="00C34113" w:rsidRDefault="00C34113" w:rsidP="00C34113">
            <w:pPr>
              <w:shd w:val="clear" w:color="auto" w:fill="1F1F1F"/>
              <w:spacing w:line="285" w:lineRule="atLeast"/>
              <w:rPr>
                <w:rFonts w:ascii="Consolas" w:eastAsia="Times New Roman" w:hAnsi="Consolas" w:cs="Times New Roman"/>
                <w:color w:val="CCCCCC"/>
                <w:sz w:val="21"/>
                <w:szCs w:val="21"/>
                <w:lang w:val="en-IN" w:eastAsia="en-IN"/>
              </w:rPr>
            </w:pPr>
          </w:p>
          <w:p w14:paraId="282A1D73" w14:textId="77777777" w:rsidR="00C34113" w:rsidRPr="00C34113" w:rsidRDefault="00C34113" w:rsidP="00C34113">
            <w:pPr>
              <w:shd w:val="clear" w:color="auto" w:fill="1F1F1F"/>
              <w:spacing w:line="285" w:lineRule="atLeast"/>
              <w:rPr>
                <w:rFonts w:ascii="Consolas" w:eastAsia="Times New Roman" w:hAnsi="Consolas" w:cs="Times New Roman"/>
                <w:color w:val="CCCCCC"/>
                <w:sz w:val="21"/>
                <w:szCs w:val="21"/>
                <w:lang w:val="en-IN" w:eastAsia="en-IN"/>
              </w:rPr>
            </w:pPr>
            <w:r w:rsidRPr="00C34113">
              <w:rPr>
                <w:rFonts w:ascii="Consolas" w:eastAsia="Times New Roman" w:hAnsi="Consolas" w:cs="Times New Roman"/>
                <w:color w:val="CCCCCC"/>
                <w:sz w:val="21"/>
                <w:szCs w:val="21"/>
                <w:lang w:val="en-IN" w:eastAsia="en-IN"/>
              </w:rPr>
              <w:t xml:space="preserve">    </w:t>
            </w:r>
            <w:r w:rsidRPr="00C34113">
              <w:rPr>
                <w:rFonts w:ascii="Consolas" w:eastAsia="Times New Roman" w:hAnsi="Consolas" w:cs="Times New Roman"/>
                <w:color w:val="569CD6"/>
                <w:sz w:val="21"/>
                <w:szCs w:val="21"/>
                <w:lang w:val="en-IN" w:eastAsia="en-IN"/>
              </w:rPr>
              <w:t>public</w:t>
            </w:r>
            <w:r w:rsidRPr="00C34113">
              <w:rPr>
                <w:rFonts w:ascii="Consolas" w:eastAsia="Times New Roman" w:hAnsi="Consolas" w:cs="Times New Roman"/>
                <w:color w:val="CCCCCC"/>
                <w:sz w:val="21"/>
                <w:szCs w:val="21"/>
                <w:lang w:val="en-IN" w:eastAsia="en-IN"/>
              </w:rPr>
              <w:t xml:space="preserve"> </w:t>
            </w:r>
            <w:r w:rsidRPr="00C34113">
              <w:rPr>
                <w:rFonts w:ascii="Consolas" w:eastAsia="Times New Roman" w:hAnsi="Consolas" w:cs="Times New Roman"/>
                <w:color w:val="569CD6"/>
                <w:sz w:val="21"/>
                <w:szCs w:val="21"/>
                <w:lang w:val="en-IN" w:eastAsia="en-IN"/>
              </w:rPr>
              <w:t>static</w:t>
            </w:r>
            <w:r w:rsidRPr="00C34113">
              <w:rPr>
                <w:rFonts w:ascii="Consolas" w:eastAsia="Times New Roman" w:hAnsi="Consolas" w:cs="Times New Roman"/>
                <w:color w:val="CCCCCC"/>
                <w:sz w:val="21"/>
                <w:szCs w:val="21"/>
                <w:lang w:val="en-IN" w:eastAsia="en-IN"/>
              </w:rPr>
              <w:t xml:space="preserve"> </w:t>
            </w:r>
            <w:r w:rsidRPr="00C34113">
              <w:rPr>
                <w:rFonts w:ascii="Consolas" w:eastAsia="Times New Roman" w:hAnsi="Consolas" w:cs="Times New Roman"/>
                <w:color w:val="4EC9B0"/>
                <w:sz w:val="21"/>
                <w:szCs w:val="21"/>
                <w:lang w:val="en-IN" w:eastAsia="en-IN"/>
              </w:rPr>
              <w:t>int</w:t>
            </w:r>
            <w:r w:rsidRPr="00C34113">
              <w:rPr>
                <w:rFonts w:ascii="Consolas" w:eastAsia="Times New Roman" w:hAnsi="Consolas" w:cs="Times New Roman"/>
                <w:color w:val="CCCCCC"/>
                <w:sz w:val="21"/>
                <w:szCs w:val="21"/>
                <w:lang w:val="en-IN" w:eastAsia="en-IN"/>
              </w:rPr>
              <w:t xml:space="preserve"> </w:t>
            </w:r>
            <w:r w:rsidRPr="00C34113">
              <w:rPr>
                <w:rFonts w:ascii="Consolas" w:eastAsia="Times New Roman" w:hAnsi="Consolas" w:cs="Times New Roman"/>
                <w:color w:val="DCDCAA"/>
                <w:sz w:val="21"/>
                <w:szCs w:val="21"/>
                <w:lang w:val="en-IN" w:eastAsia="en-IN"/>
              </w:rPr>
              <w:t>divideNumbers</w:t>
            </w:r>
            <w:r w:rsidRPr="00C34113">
              <w:rPr>
                <w:rFonts w:ascii="Consolas" w:eastAsia="Times New Roman" w:hAnsi="Consolas" w:cs="Times New Roman"/>
                <w:color w:val="CCCCCC"/>
                <w:sz w:val="21"/>
                <w:szCs w:val="21"/>
                <w:lang w:val="en-IN" w:eastAsia="en-IN"/>
              </w:rPr>
              <w:t>(</w:t>
            </w:r>
            <w:r w:rsidRPr="00C34113">
              <w:rPr>
                <w:rFonts w:ascii="Consolas" w:eastAsia="Times New Roman" w:hAnsi="Consolas" w:cs="Times New Roman"/>
                <w:color w:val="4EC9B0"/>
                <w:sz w:val="21"/>
                <w:szCs w:val="21"/>
                <w:lang w:val="en-IN" w:eastAsia="en-IN"/>
              </w:rPr>
              <w:t>int</w:t>
            </w:r>
            <w:r w:rsidRPr="00C34113">
              <w:rPr>
                <w:rFonts w:ascii="Consolas" w:eastAsia="Times New Roman" w:hAnsi="Consolas" w:cs="Times New Roman"/>
                <w:color w:val="CCCCCC"/>
                <w:sz w:val="21"/>
                <w:szCs w:val="21"/>
                <w:lang w:val="en-IN" w:eastAsia="en-IN"/>
              </w:rPr>
              <w:t xml:space="preserve"> </w:t>
            </w:r>
            <w:r w:rsidRPr="00C34113">
              <w:rPr>
                <w:rFonts w:ascii="Consolas" w:eastAsia="Times New Roman" w:hAnsi="Consolas" w:cs="Times New Roman"/>
                <w:color w:val="9CDCFE"/>
                <w:sz w:val="21"/>
                <w:szCs w:val="21"/>
                <w:lang w:val="en-IN" w:eastAsia="en-IN"/>
              </w:rPr>
              <w:t>num1</w:t>
            </w:r>
            <w:r w:rsidRPr="00C34113">
              <w:rPr>
                <w:rFonts w:ascii="Consolas" w:eastAsia="Times New Roman" w:hAnsi="Consolas" w:cs="Times New Roman"/>
                <w:color w:val="CCCCCC"/>
                <w:sz w:val="21"/>
                <w:szCs w:val="21"/>
                <w:lang w:val="en-IN" w:eastAsia="en-IN"/>
              </w:rPr>
              <w:t xml:space="preserve">, </w:t>
            </w:r>
            <w:r w:rsidRPr="00C34113">
              <w:rPr>
                <w:rFonts w:ascii="Consolas" w:eastAsia="Times New Roman" w:hAnsi="Consolas" w:cs="Times New Roman"/>
                <w:color w:val="4EC9B0"/>
                <w:sz w:val="21"/>
                <w:szCs w:val="21"/>
                <w:lang w:val="en-IN" w:eastAsia="en-IN"/>
              </w:rPr>
              <w:t>int</w:t>
            </w:r>
            <w:r w:rsidRPr="00C34113">
              <w:rPr>
                <w:rFonts w:ascii="Consolas" w:eastAsia="Times New Roman" w:hAnsi="Consolas" w:cs="Times New Roman"/>
                <w:color w:val="CCCCCC"/>
                <w:sz w:val="21"/>
                <w:szCs w:val="21"/>
                <w:lang w:val="en-IN" w:eastAsia="en-IN"/>
              </w:rPr>
              <w:t xml:space="preserve"> </w:t>
            </w:r>
            <w:r w:rsidRPr="00C34113">
              <w:rPr>
                <w:rFonts w:ascii="Consolas" w:eastAsia="Times New Roman" w:hAnsi="Consolas" w:cs="Times New Roman"/>
                <w:color w:val="9CDCFE"/>
                <w:sz w:val="21"/>
                <w:szCs w:val="21"/>
                <w:lang w:val="en-IN" w:eastAsia="en-IN"/>
              </w:rPr>
              <w:t>num2</w:t>
            </w:r>
            <w:r w:rsidRPr="00C34113">
              <w:rPr>
                <w:rFonts w:ascii="Consolas" w:eastAsia="Times New Roman" w:hAnsi="Consolas" w:cs="Times New Roman"/>
                <w:color w:val="CCCCCC"/>
                <w:sz w:val="21"/>
                <w:szCs w:val="21"/>
                <w:lang w:val="en-IN" w:eastAsia="en-IN"/>
              </w:rPr>
              <w:t>) {</w:t>
            </w:r>
          </w:p>
          <w:p w14:paraId="72B889DC" w14:textId="77777777" w:rsidR="00C34113" w:rsidRPr="00C34113" w:rsidRDefault="00C34113" w:rsidP="00C34113">
            <w:pPr>
              <w:shd w:val="clear" w:color="auto" w:fill="1F1F1F"/>
              <w:spacing w:line="285" w:lineRule="atLeast"/>
              <w:rPr>
                <w:rFonts w:ascii="Consolas" w:eastAsia="Times New Roman" w:hAnsi="Consolas" w:cs="Times New Roman"/>
                <w:color w:val="CCCCCC"/>
                <w:sz w:val="21"/>
                <w:szCs w:val="21"/>
                <w:lang w:val="en-IN" w:eastAsia="en-IN"/>
              </w:rPr>
            </w:pPr>
            <w:r w:rsidRPr="00C34113">
              <w:rPr>
                <w:rFonts w:ascii="Consolas" w:eastAsia="Times New Roman" w:hAnsi="Consolas" w:cs="Times New Roman"/>
                <w:color w:val="CCCCCC"/>
                <w:sz w:val="21"/>
                <w:szCs w:val="21"/>
                <w:lang w:val="en-IN" w:eastAsia="en-IN"/>
              </w:rPr>
              <w:t xml:space="preserve">        </w:t>
            </w:r>
            <w:r w:rsidRPr="00C34113">
              <w:rPr>
                <w:rFonts w:ascii="Consolas" w:eastAsia="Times New Roman" w:hAnsi="Consolas" w:cs="Times New Roman"/>
                <w:color w:val="C586C0"/>
                <w:sz w:val="21"/>
                <w:szCs w:val="21"/>
                <w:lang w:val="en-IN" w:eastAsia="en-IN"/>
              </w:rPr>
              <w:t>if</w:t>
            </w:r>
            <w:r w:rsidRPr="00C34113">
              <w:rPr>
                <w:rFonts w:ascii="Consolas" w:eastAsia="Times New Roman" w:hAnsi="Consolas" w:cs="Times New Roman"/>
                <w:color w:val="CCCCCC"/>
                <w:sz w:val="21"/>
                <w:szCs w:val="21"/>
                <w:lang w:val="en-IN" w:eastAsia="en-IN"/>
              </w:rPr>
              <w:t xml:space="preserve"> (</w:t>
            </w:r>
            <w:r w:rsidRPr="00C34113">
              <w:rPr>
                <w:rFonts w:ascii="Consolas" w:eastAsia="Times New Roman" w:hAnsi="Consolas" w:cs="Times New Roman"/>
                <w:color w:val="9CDCFE"/>
                <w:sz w:val="21"/>
                <w:szCs w:val="21"/>
                <w:lang w:val="en-IN" w:eastAsia="en-IN"/>
              </w:rPr>
              <w:t>num2</w:t>
            </w:r>
            <w:r w:rsidRPr="00C34113">
              <w:rPr>
                <w:rFonts w:ascii="Consolas" w:eastAsia="Times New Roman" w:hAnsi="Consolas" w:cs="Times New Roman"/>
                <w:color w:val="CCCCCC"/>
                <w:sz w:val="21"/>
                <w:szCs w:val="21"/>
                <w:lang w:val="en-IN" w:eastAsia="en-IN"/>
              </w:rPr>
              <w:t xml:space="preserve"> </w:t>
            </w:r>
            <w:r w:rsidRPr="00C34113">
              <w:rPr>
                <w:rFonts w:ascii="Consolas" w:eastAsia="Times New Roman" w:hAnsi="Consolas" w:cs="Times New Roman"/>
                <w:color w:val="D4D4D4"/>
                <w:sz w:val="21"/>
                <w:szCs w:val="21"/>
                <w:lang w:val="en-IN" w:eastAsia="en-IN"/>
              </w:rPr>
              <w:t>==</w:t>
            </w:r>
            <w:r w:rsidRPr="00C34113">
              <w:rPr>
                <w:rFonts w:ascii="Consolas" w:eastAsia="Times New Roman" w:hAnsi="Consolas" w:cs="Times New Roman"/>
                <w:color w:val="CCCCCC"/>
                <w:sz w:val="21"/>
                <w:szCs w:val="21"/>
                <w:lang w:val="en-IN" w:eastAsia="en-IN"/>
              </w:rPr>
              <w:t xml:space="preserve"> </w:t>
            </w:r>
            <w:r w:rsidRPr="00C34113">
              <w:rPr>
                <w:rFonts w:ascii="Consolas" w:eastAsia="Times New Roman" w:hAnsi="Consolas" w:cs="Times New Roman"/>
                <w:color w:val="B5CEA8"/>
                <w:sz w:val="21"/>
                <w:szCs w:val="21"/>
                <w:lang w:val="en-IN" w:eastAsia="en-IN"/>
              </w:rPr>
              <w:t>0</w:t>
            </w:r>
            <w:r w:rsidRPr="00C34113">
              <w:rPr>
                <w:rFonts w:ascii="Consolas" w:eastAsia="Times New Roman" w:hAnsi="Consolas" w:cs="Times New Roman"/>
                <w:color w:val="CCCCCC"/>
                <w:sz w:val="21"/>
                <w:szCs w:val="21"/>
                <w:lang w:val="en-IN" w:eastAsia="en-IN"/>
              </w:rPr>
              <w:t>) {</w:t>
            </w:r>
          </w:p>
          <w:p w14:paraId="2C8DA8E5" w14:textId="77777777" w:rsidR="00C34113" w:rsidRPr="00C34113" w:rsidRDefault="00C34113" w:rsidP="00C34113">
            <w:pPr>
              <w:shd w:val="clear" w:color="auto" w:fill="1F1F1F"/>
              <w:spacing w:line="285" w:lineRule="atLeast"/>
              <w:rPr>
                <w:rFonts w:ascii="Consolas" w:eastAsia="Times New Roman" w:hAnsi="Consolas" w:cs="Times New Roman"/>
                <w:color w:val="CCCCCC"/>
                <w:sz w:val="21"/>
                <w:szCs w:val="21"/>
                <w:lang w:val="en-IN" w:eastAsia="en-IN"/>
              </w:rPr>
            </w:pPr>
            <w:r w:rsidRPr="00C34113">
              <w:rPr>
                <w:rFonts w:ascii="Consolas" w:eastAsia="Times New Roman" w:hAnsi="Consolas" w:cs="Times New Roman"/>
                <w:color w:val="CCCCCC"/>
                <w:sz w:val="21"/>
                <w:szCs w:val="21"/>
                <w:lang w:val="en-IN" w:eastAsia="en-IN"/>
              </w:rPr>
              <w:t xml:space="preserve">            </w:t>
            </w:r>
            <w:r w:rsidRPr="00C34113">
              <w:rPr>
                <w:rFonts w:ascii="Consolas" w:eastAsia="Times New Roman" w:hAnsi="Consolas" w:cs="Times New Roman"/>
                <w:color w:val="C586C0"/>
                <w:sz w:val="21"/>
                <w:szCs w:val="21"/>
                <w:lang w:val="en-IN" w:eastAsia="en-IN"/>
              </w:rPr>
              <w:t>throw</w:t>
            </w:r>
            <w:r w:rsidRPr="00C34113">
              <w:rPr>
                <w:rFonts w:ascii="Consolas" w:eastAsia="Times New Roman" w:hAnsi="Consolas" w:cs="Times New Roman"/>
                <w:color w:val="CCCCCC"/>
                <w:sz w:val="21"/>
                <w:szCs w:val="21"/>
                <w:lang w:val="en-IN" w:eastAsia="en-IN"/>
              </w:rPr>
              <w:t xml:space="preserve"> </w:t>
            </w:r>
            <w:r w:rsidRPr="00C34113">
              <w:rPr>
                <w:rFonts w:ascii="Consolas" w:eastAsia="Times New Roman" w:hAnsi="Consolas" w:cs="Times New Roman"/>
                <w:color w:val="C586C0"/>
                <w:sz w:val="21"/>
                <w:szCs w:val="21"/>
                <w:lang w:val="en-IN" w:eastAsia="en-IN"/>
              </w:rPr>
              <w:t>new</w:t>
            </w:r>
            <w:r w:rsidRPr="00C34113">
              <w:rPr>
                <w:rFonts w:ascii="Consolas" w:eastAsia="Times New Roman" w:hAnsi="Consolas" w:cs="Times New Roman"/>
                <w:color w:val="CCCCCC"/>
                <w:sz w:val="21"/>
                <w:szCs w:val="21"/>
                <w:lang w:val="en-IN" w:eastAsia="en-IN"/>
              </w:rPr>
              <w:t xml:space="preserve"> </w:t>
            </w:r>
            <w:r w:rsidRPr="00C34113">
              <w:rPr>
                <w:rFonts w:ascii="Consolas" w:eastAsia="Times New Roman" w:hAnsi="Consolas" w:cs="Times New Roman"/>
                <w:color w:val="DCDCAA"/>
                <w:sz w:val="21"/>
                <w:szCs w:val="21"/>
                <w:lang w:val="en-IN" w:eastAsia="en-IN"/>
              </w:rPr>
              <w:t>ArithmeticException</w:t>
            </w:r>
            <w:r w:rsidRPr="00C34113">
              <w:rPr>
                <w:rFonts w:ascii="Consolas" w:eastAsia="Times New Roman" w:hAnsi="Consolas" w:cs="Times New Roman"/>
                <w:color w:val="CCCCCC"/>
                <w:sz w:val="21"/>
                <w:szCs w:val="21"/>
                <w:lang w:val="en-IN" w:eastAsia="en-IN"/>
              </w:rPr>
              <w:t>(</w:t>
            </w:r>
            <w:r w:rsidRPr="00C34113">
              <w:rPr>
                <w:rFonts w:ascii="Consolas" w:eastAsia="Times New Roman" w:hAnsi="Consolas" w:cs="Times New Roman"/>
                <w:color w:val="CE9178"/>
                <w:sz w:val="21"/>
                <w:szCs w:val="21"/>
                <w:lang w:val="en-IN" w:eastAsia="en-IN"/>
              </w:rPr>
              <w:t>"division by zero"</w:t>
            </w:r>
            <w:r w:rsidRPr="00C34113">
              <w:rPr>
                <w:rFonts w:ascii="Consolas" w:eastAsia="Times New Roman" w:hAnsi="Consolas" w:cs="Times New Roman"/>
                <w:color w:val="CCCCCC"/>
                <w:sz w:val="21"/>
                <w:szCs w:val="21"/>
                <w:lang w:val="en-IN" w:eastAsia="en-IN"/>
              </w:rPr>
              <w:t>);</w:t>
            </w:r>
          </w:p>
          <w:p w14:paraId="5195294A" w14:textId="77777777" w:rsidR="00C34113" w:rsidRPr="00C34113" w:rsidRDefault="00C34113" w:rsidP="00C34113">
            <w:pPr>
              <w:shd w:val="clear" w:color="auto" w:fill="1F1F1F"/>
              <w:spacing w:line="285" w:lineRule="atLeast"/>
              <w:rPr>
                <w:rFonts w:ascii="Consolas" w:eastAsia="Times New Roman" w:hAnsi="Consolas" w:cs="Times New Roman"/>
                <w:color w:val="CCCCCC"/>
                <w:sz w:val="21"/>
                <w:szCs w:val="21"/>
                <w:lang w:val="en-IN" w:eastAsia="en-IN"/>
              </w:rPr>
            </w:pPr>
            <w:r w:rsidRPr="00C34113">
              <w:rPr>
                <w:rFonts w:ascii="Consolas" w:eastAsia="Times New Roman" w:hAnsi="Consolas" w:cs="Times New Roman"/>
                <w:color w:val="CCCCCC"/>
                <w:sz w:val="21"/>
                <w:szCs w:val="21"/>
                <w:lang w:val="en-IN" w:eastAsia="en-IN"/>
              </w:rPr>
              <w:t>        }</w:t>
            </w:r>
          </w:p>
          <w:p w14:paraId="625DDC64" w14:textId="77777777" w:rsidR="00C34113" w:rsidRPr="00C34113" w:rsidRDefault="00C34113" w:rsidP="00C34113">
            <w:pPr>
              <w:shd w:val="clear" w:color="auto" w:fill="1F1F1F"/>
              <w:spacing w:line="285" w:lineRule="atLeast"/>
              <w:rPr>
                <w:rFonts w:ascii="Consolas" w:eastAsia="Times New Roman" w:hAnsi="Consolas" w:cs="Times New Roman"/>
                <w:color w:val="CCCCCC"/>
                <w:sz w:val="21"/>
                <w:szCs w:val="21"/>
                <w:lang w:val="en-IN" w:eastAsia="en-IN"/>
              </w:rPr>
            </w:pPr>
            <w:r w:rsidRPr="00C34113">
              <w:rPr>
                <w:rFonts w:ascii="Consolas" w:eastAsia="Times New Roman" w:hAnsi="Consolas" w:cs="Times New Roman"/>
                <w:color w:val="CCCCCC"/>
                <w:sz w:val="21"/>
                <w:szCs w:val="21"/>
                <w:lang w:val="en-IN" w:eastAsia="en-IN"/>
              </w:rPr>
              <w:t xml:space="preserve">        </w:t>
            </w:r>
            <w:r w:rsidRPr="00C34113">
              <w:rPr>
                <w:rFonts w:ascii="Consolas" w:eastAsia="Times New Roman" w:hAnsi="Consolas" w:cs="Times New Roman"/>
                <w:color w:val="C586C0"/>
                <w:sz w:val="21"/>
                <w:szCs w:val="21"/>
                <w:lang w:val="en-IN" w:eastAsia="en-IN"/>
              </w:rPr>
              <w:t>return</w:t>
            </w:r>
            <w:r w:rsidRPr="00C34113">
              <w:rPr>
                <w:rFonts w:ascii="Consolas" w:eastAsia="Times New Roman" w:hAnsi="Consolas" w:cs="Times New Roman"/>
                <w:color w:val="CCCCCC"/>
                <w:sz w:val="21"/>
                <w:szCs w:val="21"/>
                <w:lang w:val="en-IN" w:eastAsia="en-IN"/>
              </w:rPr>
              <w:t xml:space="preserve"> </w:t>
            </w:r>
            <w:r w:rsidRPr="00C34113">
              <w:rPr>
                <w:rFonts w:ascii="Consolas" w:eastAsia="Times New Roman" w:hAnsi="Consolas" w:cs="Times New Roman"/>
                <w:color w:val="9CDCFE"/>
                <w:sz w:val="21"/>
                <w:szCs w:val="21"/>
                <w:lang w:val="en-IN" w:eastAsia="en-IN"/>
              </w:rPr>
              <w:t>num1</w:t>
            </w:r>
            <w:r w:rsidRPr="00C34113">
              <w:rPr>
                <w:rFonts w:ascii="Consolas" w:eastAsia="Times New Roman" w:hAnsi="Consolas" w:cs="Times New Roman"/>
                <w:color w:val="CCCCCC"/>
                <w:sz w:val="21"/>
                <w:szCs w:val="21"/>
                <w:lang w:val="en-IN" w:eastAsia="en-IN"/>
              </w:rPr>
              <w:t xml:space="preserve"> </w:t>
            </w:r>
            <w:r w:rsidRPr="00C34113">
              <w:rPr>
                <w:rFonts w:ascii="Consolas" w:eastAsia="Times New Roman" w:hAnsi="Consolas" w:cs="Times New Roman"/>
                <w:color w:val="D4D4D4"/>
                <w:sz w:val="21"/>
                <w:szCs w:val="21"/>
                <w:lang w:val="en-IN" w:eastAsia="en-IN"/>
              </w:rPr>
              <w:t>/</w:t>
            </w:r>
            <w:r w:rsidRPr="00C34113">
              <w:rPr>
                <w:rFonts w:ascii="Consolas" w:eastAsia="Times New Roman" w:hAnsi="Consolas" w:cs="Times New Roman"/>
                <w:color w:val="CCCCCC"/>
                <w:sz w:val="21"/>
                <w:szCs w:val="21"/>
                <w:lang w:val="en-IN" w:eastAsia="en-IN"/>
              </w:rPr>
              <w:t xml:space="preserve"> </w:t>
            </w:r>
            <w:r w:rsidRPr="00C34113">
              <w:rPr>
                <w:rFonts w:ascii="Consolas" w:eastAsia="Times New Roman" w:hAnsi="Consolas" w:cs="Times New Roman"/>
                <w:color w:val="9CDCFE"/>
                <w:sz w:val="21"/>
                <w:szCs w:val="21"/>
                <w:lang w:val="en-IN" w:eastAsia="en-IN"/>
              </w:rPr>
              <w:t>num2</w:t>
            </w:r>
            <w:r w:rsidRPr="00C34113">
              <w:rPr>
                <w:rFonts w:ascii="Consolas" w:eastAsia="Times New Roman" w:hAnsi="Consolas" w:cs="Times New Roman"/>
                <w:color w:val="CCCCCC"/>
                <w:sz w:val="21"/>
                <w:szCs w:val="21"/>
                <w:lang w:val="en-IN" w:eastAsia="en-IN"/>
              </w:rPr>
              <w:t>;</w:t>
            </w:r>
          </w:p>
          <w:p w14:paraId="45DCC05E" w14:textId="77777777" w:rsidR="00C34113" w:rsidRPr="00C34113" w:rsidRDefault="00C34113" w:rsidP="00C34113">
            <w:pPr>
              <w:shd w:val="clear" w:color="auto" w:fill="1F1F1F"/>
              <w:spacing w:line="285" w:lineRule="atLeast"/>
              <w:rPr>
                <w:rFonts w:ascii="Consolas" w:eastAsia="Times New Roman" w:hAnsi="Consolas" w:cs="Times New Roman"/>
                <w:color w:val="CCCCCC"/>
                <w:sz w:val="21"/>
                <w:szCs w:val="21"/>
                <w:lang w:val="en-IN" w:eastAsia="en-IN"/>
              </w:rPr>
            </w:pPr>
            <w:r w:rsidRPr="00C34113">
              <w:rPr>
                <w:rFonts w:ascii="Consolas" w:eastAsia="Times New Roman" w:hAnsi="Consolas" w:cs="Times New Roman"/>
                <w:color w:val="CCCCCC"/>
                <w:sz w:val="21"/>
                <w:szCs w:val="21"/>
                <w:lang w:val="en-IN" w:eastAsia="en-IN"/>
              </w:rPr>
              <w:t>    }</w:t>
            </w:r>
          </w:p>
          <w:p w14:paraId="40CCC066" w14:textId="77777777" w:rsidR="00C34113" w:rsidRPr="00C34113" w:rsidRDefault="00C34113" w:rsidP="00C34113">
            <w:pPr>
              <w:shd w:val="clear" w:color="auto" w:fill="1F1F1F"/>
              <w:spacing w:line="285" w:lineRule="atLeast"/>
              <w:rPr>
                <w:rFonts w:ascii="Consolas" w:eastAsia="Times New Roman" w:hAnsi="Consolas" w:cs="Times New Roman"/>
                <w:color w:val="CCCCCC"/>
                <w:sz w:val="21"/>
                <w:szCs w:val="21"/>
                <w:lang w:val="en-IN" w:eastAsia="en-IN"/>
              </w:rPr>
            </w:pPr>
            <w:r w:rsidRPr="00C34113">
              <w:rPr>
                <w:rFonts w:ascii="Consolas" w:eastAsia="Times New Roman" w:hAnsi="Consolas" w:cs="Times New Roman"/>
                <w:color w:val="CCCCCC"/>
                <w:sz w:val="21"/>
                <w:szCs w:val="21"/>
                <w:lang w:val="en-IN" w:eastAsia="en-IN"/>
              </w:rPr>
              <w:t>}</w:t>
            </w:r>
          </w:p>
          <w:p w14:paraId="09FDD243" w14:textId="77777777" w:rsidR="00C34113" w:rsidRPr="00C34113" w:rsidRDefault="00C34113" w:rsidP="00C34113">
            <w:pPr>
              <w:shd w:val="clear" w:color="auto" w:fill="1F1F1F"/>
              <w:spacing w:after="240" w:line="285" w:lineRule="atLeast"/>
              <w:rPr>
                <w:rFonts w:ascii="Consolas" w:eastAsia="Times New Roman" w:hAnsi="Consolas" w:cs="Times New Roman"/>
                <w:color w:val="CCCCCC"/>
                <w:sz w:val="21"/>
                <w:szCs w:val="21"/>
                <w:lang w:val="en-IN" w:eastAsia="en-IN"/>
              </w:rPr>
            </w:pPr>
          </w:p>
          <w:p w14:paraId="79CED597" w14:textId="77777777" w:rsidR="00C34113" w:rsidRDefault="00C34113" w:rsidP="00C34113">
            <w:pPr>
              <w:widowControl w:val="0"/>
              <w:suppressAutoHyphens/>
              <w:spacing w:line="264" w:lineRule="auto"/>
              <w:jc w:val="both"/>
              <w:rPr>
                <w:rFonts w:ascii="Times New Roman" w:eastAsia="Times New Roman" w:hAnsi="Times New Roman" w:cs="Times New Roman"/>
                <w:sz w:val="24"/>
                <w:szCs w:val="24"/>
              </w:rPr>
            </w:pPr>
          </w:p>
          <w:p w14:paraId="72702B94" w14:textId="77777777" w:rsidR="000C458A" w:rsidRDefault="000C458A" w:rsidP="00C34113">
            <w:pPr>
              <w:widowControl w:val="0"/>
              <w:suppressAutoHyphens/>
              <w:spacing w:line="264" w:lineRule="auto"/>
              <w:jc w:val="both"/>
              <w:rPr>
                <w:rFonts w:ascii="Times New Roman" w:eastAsia="Times New Roman" w:hAnsi="Times New Roman" w:cs="Times New Roman"/>
                <w:sz w:val="24"/>
                <w:szCs w:val="24"/>
              </w:rPr>
            </w:pPr>
          </w:p>
          <w:p w14:paraId="6BE8B553" w14:textId="77777777" w:rsidR="000C458A" w:rsidRDefault="000C458A" w:rsidP="00C34113">
            <w:pPr>
              <w:widowControl w:val="0"/>
              <w:suppressAutoHyphens/>
              <w:spacing w:line="264" w:lineRule="auto"/>
              <w:jc w:val="both"/>
              <w:rPr>
                <w:rFonts w:ascii="Times New Roman" w:eastAsia="Times New Roman" w:hAnsi="Times New Roman" w:cs="Times New Roman"/>
                <w:sz w:val="24"/>
                <w:szCs w:val="24"/>
              </w:rPr>
            </w:pPr>
          </w:p>
          <w:p w14:paraId="4A5DF841" w14:textId="77777777" w:rsidR="000C458A" w:rsidRDefault="000C458A" w:rsidP="00C34113">
            <w:pPr>
              <w:widowControl w:val="0"/>
              <w:suppressAutoHyphens/>
              <w:spacing w:line="264" w:lineRule="auto"/>
              <w:jc w:val="both"/>
              <w:rPr>
                <w:rFonts w:ascii="Times New Roman" w:eastAsia="Times New Roman" w:hAnsi="Times New Roman" w:cs="Times New Roman"/>
                <w:sz w:val="24"/>
                <w:szCs w:val="24"/>
              </w:rPr>
            </w:pPr>
          </w:p>
          <w:p w14:paraId="183DEB15" w14:textId="77777777" w:rsidR="000C458A" w:rsidRPr="00C34113" w:rsidRDefault="000C458A" w:rsidP="00C34113">
            <w:pPr>
              <w:widowControl w:val="0"/>
              <w:suppressAutoHyphens/>
              <w:spacing w:line="264" w:lineRule="auto"/>
              <w:jc w:val="both"/>
              <w:rPr>
                <w:rFonts w:ascii="Times New Roman" w:eastAsia="Times New Roman" w:hAnsi="Times New Roman" w:cs="Times New Roman"/>
                <w:sz w:val="24"/>
                <w:szCs w:val="24"/>
              </w:rPr>
            </w:pPr>
          </w:p>
          <w:p w14:paraId="7A3FCD29" w14:textId="77777777" w:rsidR="00C34113" w:rsidRPr="006D2C49" w:rsidRDefault="00D969B3">
            <w:pPr>
              <w:pStyle w:val="ListParagraph"/>
              <w:widowControl w:val="0"/>
              <w:numPr>
                <w:ilvl w:val="0"/>
                <w:numId w:val="3"/>
              </w:numPr>
              <w:suppressAutoHyphens/>
              <w:spacing w:line="264" w:lineRule="auto"/>
              <w:jc w:val="both"/>
              <w:rPr>
                <w:rFonts w:ascii="Times New Roman" w:eastAsia="Times New Roman" w:hAnsi="Times New Roman" w:cs="Times New Roman"/>
                <w:b/>
                <w:bCs/>
                <w:sz w:val="24"/>
                <w:szCs w:val="24"/>
              </w:rPr>
            </w:pPr>
            <w:r w:rsidRPr="00DD2A28">
              <w:rPr>
                <w:rFonts w:ascii="Times New Roman" w:hAnsi="Times New Roman" w:cs="Times New Roman"/>
                <w:b/>
                <w:bCs/>
                <w:color w:val="222222"/>
                <w:sz w:val="24"/>
                <w:szCs w:val="24"/>
                <w:shd w:val="clear" w:color="auto" w:fill="FFFFFF"/>
              </w:rPr>
              <w:t xml:space="preserve">Create a user defined exception subclass TimeException with necessary constructors </w:t>
            </w:r>
            <w:r w:rsidRPr="00DD2A28">
              <w:rPr>
                <w:rFonts w:ascii="Times New Roman" w:hAnsi="Times New Roman" w:cs="Times New Roman"/>
                <w:b/>
                <w:bCs/>
                <w:color w:val="222222"/>
                <w:sz w:val="24"/>
                <w:szCs w:val="24"/>
                <w:shd w:val="clear" w:color="auto" w:fill="FFFFFF"/>
              </w:rPr>
              <w:lastRenderedPageBreak/>
              <w:t>and overridden toString method. Write a program which accepts two integers with time in minutes and seconds and find the sum. It throws an object of the TimeException class if the value exceeds 60seconds otherwise it displays the total time. On printing, the exception object should display an exception name, appropriate message for exception</w:t>
            </w:r>
            <w:r w:rsidR="00E71D43" w:rsidRPr="00DD2A28">
              <w:rPr>
                <w:rFonts w:ascii="Times New Roman" w:hAnsi="Times New Roman" w:cs="Times New Roman"/>
                <w:b/>
                <w:bCs/>
                <w:color w:val="222222"/>
                <w:sz w:val="24"/>
                <w:szCs w:val="24"/>
                <w:shd w:val="clear" w:color="auto" w:fill="FFFFFF"/>
              </w:rPr>
              <w:t xml:space="preserve">. </w:t>
            </w:r>
          </w:p>
          <w:p w14:paraId="11CF3FA7" w14:textId="77777777" w:rsidR="006D2C49" w:rsidRDefault="006D2C49" w:rsidP="006D2C49">
            <w:pPr>
              <w:pStyle w:val="ListParagraph"/>
              <w:widowControl w:val="0"/>
              <w:suppressAutoHyphens/>
              <w:spacing w:line="264" w:lineRule="auto"/>
              <w:jc w:val="both"/>
              <w:rPr>
                <w:rFonts w:ascii="Times New Roman" w:eastAsia="Times New Roman" w:hAnsi="Times New Roman" w:cs="Times New Roman"/>
                <w:b/>
                <w:bCs/>
                <w:color w:val="222222"/>
                <w:sz w:val="24"/>
                <w:szCs w:val="24"/>
                <w:shd w:val="clear" w:color="auto" w:fill="FFFFFF"/>
              </w:rPr>
            </w:pPr>
          </w:p>
          <w:p w14:paraId="42F12230" w14:textId="77777777" w:rsidR="006D2C49" w:rsidRPr="006D2C49" w:rsidRDefault="006D2C49" w:rsidP="006D2C49">
            <w:pPr>
              <w:shd w:val="clear" w:color="auto" w:fill="1F1F1F"/>
              <w:spacing w:line="285" w:lineRule="atLeast"/>
              <w:rPr>
                <w:rFonts w:ascii="Consolas" w:eastAsia="Times New Roman" w:hAnsi="Consolas" w:cs="Times New Roman"/>
                <w:color w:val="CCCCCC"/>
                <w:sz w:val="21"/>
                <w:szCs w:val="21"/>
                <w:lang w:val="en-IN" w:eastAsia="en-IN"/>
              </w:rPr>
            </w:pPr>
            <w:r w:rsidRPr="006D2C49">
              <w:rPr>
                <w:rFonts w:ascii="Consolas" w:eastAsia="Times New Roman" w:hAnsi="Consolas" w:cs="Times New Roman"/>
                <w:color w:val="569CD6"/>
                <w:sz w:val="21"/>
                <w:szCs w:val="21"/>
                <w:lang w:val="en-IN" w:eastAsia="en-IN"/>
              </w:rPr>
              <w:t>import</w:t>
            </w:r>
            <w:r w:rsidRPr="006D2C49">
              <w:rPr>
                <w:rFonts w:ascii="Consolas" w:eastAsia="Times New Roman" w:hAnsi="Consolas" w:cs="Times New Roman"/>
                <w:color w:val="CCCCCC"/>
                <w:sz w:val="21"/>
                <w:szCs w:val="21"/>
                <w:lang w:val="en-IN" w:eastAsia="en-IN"/>
              </w:rPr>
              <w:t xml:space="preserve"> </w:t>
            </w:r>
            <w:r w:rsidRPr="006D2C49">
              <w:rPr>
                <w:rFonts w:ascii="Consolas" w:eastAsia="Times New Roman" w:hAnsi="Consolas" w:cs="Times New Roman"/>
                <w:color w:val="4EC9B0"/>
                <w:sz w:val="21"/>
                <w:szCs w:val="21"/>
                <w:lang w:val="en-IN" w:eastAsia="en-IN"/>
              </w:rPr>
              <w:t>java</w:t>
            </w:r>
            <w:r w:rsidRPr="006D2C49">
              <w:rPr>
                <w:rFonts w:ascii="Consolas" w:eastAsia="Times New Roman" w:hAnsi="Consolas" w:cs="Times New Roman"/>
                <w:color w:val="D4D4D4"/>
                <w:sz w:val="21"/>
                <w:szCs w:val="21"/>
                <w:lang w:val="en-IN" w:eastAsia="en-IN"/>
              </w:rPr>
              <w:t>.</w:t>
            </w:r>
            <w:r w:rsidRPr="006D2C49">
              <w:rPr>
                <w:rFonts w:ascii="Consolas" w:eastAsia="Times New Roman" w:hAnsi="Consolas" w:cs="Times New Roman"/>
                <w:color w:val="4EC9B0"/>
                <w:sz w:val="21"/>
                <w:szCs w:val="21"/>
                <w:lang w:val="en-IN" w:eastAsia="en-IN"/>
              </w:rPr>
              <w:t>util</w:t>
            </w:r>
            <w:r w:rsidRPr="006D2C49">
              <w:rPr>
                <w:rFonts w:ascii="Consolas" w:eastAsia="Times New Roman" w:hAnsi="Consolas" w:cs="Times New Roman"/>
                <w:color w:val="D4D4D4"/>
                <w:sz w:val="21"/>
                <w:szCs w:val="21"/>
                <w:lang w:val="en-IN" w:eastAsia="en-IN"/>
              </w:rPr>
              <w:t>.*</w:t>
            </w:r>
            <w:r w:rsidRPr="006D2C49">
              <w:rPr>
                <w:rFonts w:ascii="Consolas" w:eastAsia="Times New Roman" w:hAnsi="Consolas" w:cs="Times New Roman"/>
                <w:color w:val="CCCCCC"/>
                <w:sz w:val="21"/>
                <w:szCs w:val="21"/>
                <w:lang w:val="en-IN" w:eastAsia="en-IN"/>
              </w:rPr>
              <w:t>;</w:t>
            </w:r>
          </w:p>
          <w:p w14:paraId="37B952B2" w14:textId="77777777" w:rsidR="006D2C49" w:rsidRPr="006D2C49" w:rsidRDefault="006D2C49" w:rsidP="006D2C49">
            <w:pPr>
              <w:shd w:val="clear" w:color="auto" w:fill="1F1F1F"/>
              <w:spacing w:line="285" w:lineRule="atLeast"/>
              <w:rPr>
                <w:rFonts w:ascii="Consolas" w:eastAsia="Times New Roman" w:hAnsi="Consolas" w:cs="Times New Roman"/>
                <w:color w:val="CCCCCC"/>
                <w:sz w:val="21"/>
                <w:szCs w:val="21"/>
                <w:lang w:val="en-IN" w:eastAsia="en-IN"/>
              </w:rPr>
            </w:pPr>
          </w:p>
          <w:p w14:paraId="5BA64689" w14:textId="77777777" w:rsidR="006D2C49" w:rsidRPr="006D2C49" w:rsidRDefault="006D2C49" w:rsidP="006D2C49">
            <w:pPr>
              <w:shd w:val="clear" w:color="auto" w:fill="1F1F1F"/>
              <w:spacing w:line="285" w:lineRule="atLeast"/>
              <w:rPr>
                <w:rFonts w:ascii="Consolas" w:eastAsia="Times New Roman" w:hAnsi="Consolas" w:cs="Times New Roman"/>
                <w:color w:val="CCCCCC"/>
                <w:sz w:val="21"/>
                <w:szCs w:val="21"/>
                <w:lang w:val="en-IN" w:eastAsia="en-IN"/>
              </w:rPr>
            </w:pPr>
            <w:r w:rsidRPr="006D2C49">
              <w:rPr>
                <w:rFonts w:ascii="Consolas" w:eastAsia="Times New Roman" w:hAnsi="Consolas" w:cs="Times New Roman"/>
                <w:color w:val="569CD6"/>
                <w:sz w:val="21"/>
                <w:szCs w:val="21"/>
                <w:lang w:val="en-IN" w:eastAsia="en-IN"/>
              </w:rPr>
              <w:t>class</w:t>
            </w:r>
            <w:r w:rsidRPr="006D2C49">
              <w:rPr>
                <w:rFonts w:ascii="Consolas" w:eastAsia="Times New Roman" w:hAnsi="Consolas" w:cs="Times New Roman"/>
                <w:color w:val="CCCCCC"/>
                <w:sz w:val="21"/>
                <w:szCs w:val="21"/>
                <w:lang w:val="en-IN" w:eastAsia="en-IN"/>
              </w:rPr>
              <w:t xml:space="preserve"> </w:t>
            </w:r>
            <w:r w:rsidRPr="006D2C49">
              <w:rPr>
                <w:rFonts w:ascii="Consolas" w:eastAsia="Times New Roman" w:hAnsi="Consolas" w:cs="Times New Roman"/>
                <w:color w:val="4EC9B0"/>
                <w:sz w:val="21"/>
                <w:szCs w:val="21"/>
                <w:lang w:val="en-IN" w:eastAsia="en-IN"/>
              </w:rPr>
              <w:t>TimeException</w:t>
            </w:r>
            <w:r w:rsidRPr="006D2C49">
              <w:rPr>
                <w:rFonts w:ascii="Consolas" w:eastAsia="Times New Roman" w:hAnsi="Consolas" w:cs="Times New Roman"/>
                <w:color w:val="CCCCCC"/>
                <w:sz w:val="21"/>
                <w:szCs w:val="21"/>
                <w:lang w:val="en-IN" w:eastAsia="en-IN"/>
              </w:rPr>
              <w:t xml:space="preserve"> </w:t>
            </w:r>
            <w:r w:rsidRPr="006D2C49">
              <w:rPr>
                <w:rFonts w:ascii="Consolas" w:eastAsia="Times New Roman" w:hAnsi="Consolas" w:cs="Times New Roman"/>
                <w:color w:val="569CD6"/>
                <w:sz w:val="21"/>
                <w:szCs w:val="21"/>
                <w:lang w:val="en-IN" w:eastAsia="en-IN"/>
              </w:rPr>
              <w:t>extends</w:t>
            </w:r>
            <w:r w:rsidRPr="006D2C49">
              <w:rPr>
                <w:rFonts w:ascii="Consolas" w:eastAsia="Times New Roman" w:hAnsi="Consolas" w:cs="Times New Roman"/>
                <w:color w:val="CCCCCC"/>
                <w:sz w:val="21"/>
                <w:szCs w:val="21"/>
                <w:lang w:val="en-IN" w:eastAsia="en-IN"/>
              </w:rPr>
              <w:t xml:space="preserve"> </w:t>
            </w:r>
            <w:r w:rsidRPr="006D2C49">
              <w:rPr>
                <w:rFonts w:ascii="Consolas" w:eastAsia="Times New Roman" w:hAnsi="Consolas" w:cs="Times New Roman"/>
                <w:color w:val="4EC9B0"/>
                <w:sz w:val="21"/>
                <w:szCs w:val="21"/>
                <w:lang w:val="en-IN" w:eastAsia="en-IN"/>
              </w:rPr>
              <w:t>Exception</w:t>
            </w:r>
            <w:r w:rsidRPr="006D2C49">
              <w:rPr>
                <w:rFonts w:ascii="Consolas" w:eastAsia="Times New Roman" w:hAnsi="Consolas" w:cs="Times New Roman"/>
                <w:color w:val="CCCCCC"/>
                <w:sz w:val="21"/>
                <w:szCs w:val="21"/>
                <w:lang w:val="en-IN" w:eastAsia="en-IN"/>
              </w:rPr>
              <w:t xml:space="preserve"> {</w:t>
            </w:r>
          </w:p>
          <w:p w14:paraId="14ECE7BD" w14:textId="77777777" w:rsidR="006D2C49" w:rsidRPr="006D2C49" w:rsidRDefault="006D2C49" w:rsidP="006D2C49">
            <w:pPr>
              <w:shd w:val="clear" w:color="auto" w:fill="1F1F1F"/>
              <w:spacing w:line="285" w:lineRule="atLeast"/>
              <w:rPr>
                <w:rFonts w:ascii="Consolas" w:eastAsia="Times New Roman" w:hAnsi="Consolas" w:cs="Times New Roman"/>
                <w:color w:val="CCCCCC"/>
                <w:sz w:val="21"/>
                <w:szCs w:val="21"/>
                <w:lang w:val="en-IN" w:eastAsia="en-IN"/>
              </w:rPr>
            </w:pPr>
            <w:r w:rsidRPr="006D2C49">
              <w:rPr>
                <w:rFonts w:ascii="Consolas" w:eastAsia="Times New Roman" w:hAnsi="Consolas" w:cs="Times New Roman"/>
                <w:color w:val="CCCCCC"/>
                <w:sz w:val="21"/>
                <w:szCs w:val="21"/>
                <w:lang w:val="en-IN" w:eastAsia="en-IN"/>
              </w:rPr>
              <w:t xml:space="preserve">    </w:t>
            </w:r>
            <w:r w:rsidRPr="006D2C49">
              <w:rPr>
                <w:rFonts w:ascii="Consolas" w:eastAsia="Times New Roman" w:hAnsi="Consolas" w:cs="Times New Roman"/>
                <w:color w:val="569CD6"/>
                <w:sz w:val="21"/>
                <w:szCs w:val="21"/>
                <w:lang w:val="en-IN" w:eastAsia="en-IN"/>
              </w:rPr>
              <w:t>public</w:t>
            </w:r>
            <w:r w:rsidRPr="006D2C49">
              <w:rPr>
                <w:rFonts w:ascii="Consolas" w:eastAsia="Times New Roman" w:hAnsi="Consolas" w:cs="Times New Roman"/>
                <w:color w:val="CCCCCC"/>
                <w:sz w:val="21"/>
                <w:szCs w:val="21"/>
                <w:lang w:val="en-IN" w:eastAsia="en-IN"/>
              </w:rPr>
              <w:t xml:space="preserve"> </w:t>
            </w:r>
            <w:r w:rsidRPr="006D2C49">
              <w:rPr>
                <w:rFonts w:ascii="Consolas" w:eastAsia="Times New Roman" w:hAnsi="Consolas" w:cs="Times New Roman"/>
                <w:color w:val="DCDCAA"/>
                <w:sz w:val="21"/>
                <w:szCs w:val="21"/>
                <w:lang w:val="en-IN" w:eastAsia="en-IN"/>
              </w:rPr>
              <w:t>TimeException</w:t>
            </w:r>
            <w:r w:rsidRPr="006D2C49">
              <w:rPr>
                <w:rFonts w:ascii="Consolas" w:eastAsia="Times New Roman" w:hAnsi="Consolas" w:cs="Times New Roman"/>
                <w:color w:val="CCCCCC"/>
                <w:sz w:val="21"/>
                <w:szCs w:val="21"/>
                <w:lang w:val="en-IN" w:eastAsia="en-IN"/>
              </w:rPr>
              <w:t>(</w:t>
            </w:r>
            <w:r w:rsidRPr="006D2C49">
              <w:rPr>
                <w:rFonts w:ascii="Consolas" w:eastAsia="Times New Roman" w:hAnsi="Consolas" w:cs="Times New Roman"/>
                <w:color w:val="4EC9B0"/>
                <w:sz w:val="21"/>
                <w:szCs w:val="21"/>
                <w:lang w:val="en-IN" w:eastAsia="en-IN"/>
              </w:rPr>
              <w:t>String</w:t>
            </w:r>
            <w:r w:rsidRPr="006D2C49">
              <w:rPr>
                <w:rFonts w:ascii="Consolas" w:eastAsia="Times New Roman" w:hAnsi="Consolas" w:cs="Times New Roman"/>
                <w:color w:val="CCCCCC"/>
                <w:sz w:val="21"/>
                <w:szCs w:val="21"/>
                <w:lang w:val="en-IN" w:eastAsia="en-IN"/>
              </w:rPr>
              <w:t xml:space="preserve"> </w:t>
            </w:r>
            <w:r w:rsidRPr="006D2C49">
              <w:rPr>
                <w:rFonts w:ascii="Consolas" w:eastAsia="Times New Roman" w:hAnsi="Consolas" w:cs="Times New Roman"/>
                <w:color w:val="9CDCFE"/>
                <w:sz w:val="21"/>
                <w:szCs w:val="21"/>
                <w:lang w:val="en-IN" w:eastAsia="en-IN"/>
              </w:rPr>
              <w:t>message</w:t>
            </w:r>
            <w:r w:rsidRPr="006D2C49">
              <w:rPr>
                <w:rFonts w:ascii="Consolas" w:eastAsia="Times New Roman" w:hAnsi="Consolas" w:cs="Times New Roman"/>
                <w:color w:val="CCCCCC"/>
                <w:sz w:val="21"/>
                <w:szCs w:val="21"/>
                <w:lang w:val="en-IN" w:eastAsia="en-IN"/>
              </w:rPr>
              <w:t>) {</w:t>
            </w:r>
          </w:p>
          <w:p w14:paraId="5F82FBB3" w14:textId="77777777" w:rsidR="006D2C49" w:rsidRPr="006D2C49" w:rsidRDefault="006D2C49" w:rsidP="006D2C49">
            <w:pPr>
              <w:shd w:val="clear" w:color="auto" w:fill="1F1F1F"/>
              <w:spacing w:line="285" w:lineRule="atLeast"/>
              <w:rPr>
                <w:rFonts w:ascii="Consolas" w:eastAsia="Times New Roman" w:hAnsi="Consolas" w:cs="Times New Roman"/>
                <w:color w:val="CCCCCC"/>
                <w:sz w:val="21"/>
                <w:szCs w:val="21"/>
                <w:lang w:val="en-IN" w:eastAsia="en-IN"/>
              </w:rPr>
            </w:pPr>
            <w:r w:rsidRPr="006D2C49">
              <w:rPr>
                <w:rFonts w:ascii="Consolas" w:eastAsia="Times New Roman" w:hAnsi="Consolas" w:cs="Times New Roman"/>
                <w:color w:val="CCCCCC"/>
                <w:sz w:val="21"/>
                <w:szCs w:val="21"/>
                <w:lang w:val="en-IN" w:eastAsia="en-IN"/>
              </w:rPr>
              <w:t xml:space="preserve">        </w:t>
            </w:r>
            <w:r w:rsidRPr="006D2C49">
              <w:rPr>
                <w:rFonts w:ascii="Consolas" w:eastAsia="Times New Roman" w:hAnsi="Consolas" w:cs="Times New Roman"/>
                <w:color w:val="569CD6"/>
                <w:sz w:val="21"/>
                <w:szCs w:val="21"/>
                <w:lang w:val="en-IN" w:eastAsia="en-IN"/>
              </w:rPr>
              <w:t>super</w:t>
            </w:r>
            <w:r w:rsidRPr="006D2C49">
              <w:rPr>
                <w:rFonts w:ascii="Consolas" w:eastAsia="Times New Roman" w:hAnsi="Consolas" w:cs="Times New Roman"/>
                <w:color w:val="CCCCCC"/>
                <w:sz w:val="21"/>
                <w:szCs w:val="21"/>
                <w:lang w:val="en-IN" w:eastAsia="en-IN"/>
              </w:rPr>
              <w:t>(</w:t>
            </w:r>
            <w:r w:rsidRPr="006D2C49">
              <w:rPr>
                <w:rFonts w:ascii="Consolas" w:eastAsia="Times New Roman" w:hAnsi="Consolas" w:cs="Times New Roman"/>
                <w:color w:val="9CDCFE"/>
                <w:sz w:val="21"/>
                <w:szCs w:val="21"/>
                <w:lang w:val="en-IN" w:eastAsia="en-IN"/>
              </w:rPr>
              <w:t>message</w:t>
            </w:r>
            <w:r w:rsidRPr="006D2C49">
              <w:rPr>
                <w:rFonts w:ascii="Consolas" w:eastAsia="Times New Roman" w:hAnsi="Consolas" w:cs="Times New Roman"/>
                <w:color w:val="CCCCCC"/>
                <w:sz w:val="21"/>
                <w:szCs w:val="21"/>
                <w:lang w:val="en-IN" w:eastAsia="en-IN"/>
              </w:rPr>
              <w:t>);</w:t>
            </w:r>
          </w:p>
          <w:p w14:paraId="3EFEEB27" w14:textId="77777777" w:rsidR="006D2C49" w:rsidRPr="006D2C49" w:rsidRDefault="006D2C49" w:rsidP="006D2C49">
            <w:pPr>
              <w:shd w:val="clear" w:color="auto" w:fill="1F1F1F"/>
              <w:spacing w:line="285" w:lineRule="atLeast"/>
              <w:rPr>
                <w:rFonts w:ascii="Consolas" w:eastAsia="Times New Roman" w:hAnsi="Consolas" w:cs="Times New Roman"/>
                <w:color w:val="CCCCCC"/>
                <w:sz w:val="21"/>
                <w:szCs w:val="21"/>
                <w:lang w:val="en-IN" w:eastAsia="en-IN"/>
              </w:rPr>
            </w:pPr>
            <w:r w:rsidRPr="006D2C49">
              <w:rPr>
                <w:rFonts w:ascii="Consolas" w:eastAsia="Times New Roman" w:hAnsi="Consolas" w:cs="Times New Roman"/>
                <w:color w:val="CCCCCC"/>
                <w:sz w:val="21"/>
                <w:szCs w:val="21"/>
                <w:lang w:val="en-IN" w:eastAsia="en-IN"/>
              </w:rPr>
              <w:t>    }</w:t>
            </w:r>
          </w:p>
          <w:p w14:paraId="54900AF0" w14:textId="77777777" w:rsidR="006D2C49" w:rsidRPr="006D2C49" w:rsidRDefault="006D2C49" w:rsidP="006D2C49">
            <w:pPr>
              <w:shd w:val="clear" w:color="auto" w:fill="1F1F1F"/>
              <w:spacing w:line="285" w:lineRule="atLeast"/>
              <w:rPr>
                <w:rFonts w:ascii="Consolas" w:eastAsia="Times New Roman" w:hAnsi="Consolas" w:cs="Times New Roman"/>
                <w:color w:val="CCCCCC"/>
                <w:sz w:val="21"/>
                <w:szCs w:val="21"/>
                <w:lang w:val="en-IN" w:eastAsia="en-IN"/>
              </w:rPr>
            </w:pPr>
          </w:p>
          <w:p w14:paraId="350075E0" w14:textId="77777777" w:rsidR="006D2C49" w:rsidRPr="006D2C49" w:rsidRDefault="006D2C49" w:rsidP="006D2C49">
            <w:pPr>
              <w:shd w:val="clear" w:color="auto" w:fill="1F1F1F"/>
              <w:spacing w:line="285" w:lineRule="atLeast"/>
              <w:rPr>
                <w:rFonts w:ascii="Consolas" w:eastAsia="Times New Roman" w:hAnsi="Consolas" w:cs="Times New Roman"/>
                <w:color w:val="CCCCCC"/>
                <w:sz w:val="21"/>
                <w:szCs w:val="21"/>
                <w:lang w:val="en-IN" w:eastAsia="en-IN"/>
              </w:rPr>
            </w:pPr>
            <w:r w:rsidRPr="006D2C49">
              <w:rPr>
                <w:rFonts w:ascii="Consolas" w:eastAsia="Times New Roman" w:hAnsi="Consolas" w:cs="Times New Roman"/>
                <w:color w:val="CCCCCC"/>
                <w:sz w:val="21"/>
                <w:szCs w:val="21"/>
                <w:lang w:val="en-IN" w:eastAsia="en-IN"/>
              </w:rPr>
              <w:t>    @</w:t>
            </w:r>
            <w:r w:rsidRPr="006D2C49">
              <w:rPr>
                <w:rFonts w:ascii="Consolas" w:eastAsia="Times New Roman" w:hAnsi="Consolas" w:cs="Times New Roman"/>
                <w:color w:val="4EC9B0"/>
                <w:sz w:val="21"/>
                <w:szCs w:val="21"/>
                <w:lang w:val="en-IN" w:eastAsia="en-IN"/>
              </w:rPr>
              <w:t>Override</w:t>
            </w:r>
          </w:p>
          <w:p w14:paraId="6DB6E04C" w14:textId="77777777" w:rsidR="006D2C49" w:rsidRPr="006D2C49" w:rsidRDefault="006D2C49" w:rsidP="006D2C49">
            <w:pPr>
              <w:shd w:val="clear" w:color="auto" w:fill="1F1F1F"/>
              <w:spacing w:line="285" w:lineRule="atLeast"/>
              <w:rPr>
                <w:rFonts w:ascii="Consolas" w:eastAsia="Times New Roman" w:hAnsi="Consolas" w:cs="Times New Roman"/>
                <w:color w:val="CCCCCC"/>
                <w:sz w:val="21"/>
                <w:szCs w:val="21"/>
                <w:lang w:val="en-IN" w:eastAsia="en-IN"/>
              </w:rPr>
            </w:pPr>
            <w:r w:rsidRPr="006D2C49">
              <w:rPr>
                <w:rFonts w:ascii="Consolas" w:eastAsia="Times New Roman" w:hAnsi="Consolas" w:cs="Times New Roman"/>
                <w:color w:val="CCCCCC"/>
                <w:sz w:val="21"/>
                <w:szCs w:val="21"/>
                <w:lang w:val="en-IN" w:eastAsia="en-IN"/>
              </w:rPr>
              <w:t xml:space="preserve">    </w:t>
            </w:r>
            <w:r w:rsidRPr="006D2C49">
              <w:rPr>
                <w:rFonts w:ascii="Consolas" w:eastAsia="Times New Roman" w:hAnsi="Consolas" w:cs="Times New Roman"/>
                <w:color w:val="569CD6"/>
                <w:sz w:val="21"/>
                <w:szCs w:val="21"/>
                <w:lang w:val="en-IN" w:eastAsia="en-IN"/>
              </w:rPr>
              <w:t>public</w:t>
            </w:r>
            <w:r w:rsidRPr="006D2C49">
              <w:rPr>
                <w:rFonts w:ascii="Consolas" w:eastAsia="Times New Roman" w:hAnsi="Consolas" w:cs="Times New Roman"/>
                <w:color w:val="CCCCCC"/>
                <w:sz w:val="21"/>
                <w:szCs w:val="21"/>
                <w:lang w:val="en-IN" w:eastAsia="en-IN"/>
              </w:rPr>
              <w:t xml:space="preserve"> </w:t>
            </w:r>
            <w:r w:rsidRPr="006D2C49">
              <w:rPr>
                <w:rFonts w:ascii="Consolas" w:eastAsia="Times New Roman" w:hAnsi="Consolas" w:cs="Times New Roman"/>
                <w:color w:val="4EC9B0"/>
                <w:sz w:val="21"/>
                <w:szCs w:val="21"/>
                <w:lang w:val="en-IN" w:eastAsia="en-IN"/>
              </w:rPr>
              <w:t>String</w:t>
            </w:r>
            <w:r w:rsidRPr="006D2C49">
              <w:rPr>
                <w:rFonts w:ascii="Consolas" w:eastAsia="Times New Roman" w:hAnsi="Consolas" w:cs="Times New Roman"/>
                <w:color w:val="CCCCCC"/>
                <w:sz w:val="21"/>
                <w:szCs w:val="21"/>
                <w:lang w:val="en-IN" w:eastAsia="en-IN"/>
              </w:rPr>
              <w:t xml:space="preserve"> </w:t>
            </w:r>
            <w:r w:rsidRPr="006D2C49">
              <w:rPr>
                <w:rFonts w:ascii="Consolas" w:eastAsia="Times New Roman" w:hAnsi="Consolas" w:cs="Times New Roman"/>
                <w:color w:val="DCDCAA"/>
                <w:sz w:val="21"/>
                <w:szCs w:val="21"/>
                <w:lang w:val="en-IN" w:eastAsia="en-IN"/>
              </w:rPr>
              <w:t>toString</w:t>
            </w:r>
            <w:r w:rsidRPr="006D2C49">
              <w:rPr>
                <w:rFonts w:ascii="Consolas" w:eastAsia="Times New Roman" w:hAnsi="Consolas" w:cs="Times New Roman"/>
                <w:color w:val="CCCCCC"/>
                <w:sz w:val="21"/>
                <w:szCs w:val="21"/>
                <w:lang w:val="en-IN" w:eastAsia="en-IN"/>
              </w:rPr>
              <w:t>() {</w:t>
            </w:r>
          </w:p>
          <w:p w14:paraId="1BC7C038" w14:textId="77777777" w:rsidR="006D2C49" w:rsidRPr="006D2C49" w:rsidRDefault="006D2C49" w:rsidP="006D2C49">
            <w:pPr>
              <w:shd w:val="clear" w:color="auto" w:fill="1F1F1F"/>
              <w:spacing w:line="285" w:lineRule="atLeast"/>
              <w:rPr>
                <w:rFonts w:ascii="Consolas" w:eastAsia="Times New Roman" w:hAnsi="Consolas" w:cs="Times New Roman"/>
                <w:color w:val="CCCCCC"/>
                <w:sz w:val="21"/>
                <w:szCs w:val="21"/>
                <w:lang w:val="en-IN" w:eastAsia="en-IN"/>
              </w:rPr>
            </w:pPr>
            <w:r w:rsidRPr="006D2C49">
              <w:rPr>
                <w:rFonts w:ascii="Consolas" w:eastAsia="Times New Roman" w:hAnsi="Consolas" w:cs="Times New Roman"/>
                <w:color w:val="CCCCCC"/>
                <w:sz w:val="21"/>
                <w:szCs w:val="21"/>
                <w:lang w:val="en-IN" w:eastAsia="en-IN"/>
              </w:rPr>
              <w:t xml:space="preserve">        </w:t>
            </w:r>
            <w:r w:rsidRPr="006D2C49">
              <w:rPr>
                <w:rFonts w:ascii="Consolas" w:eastAsia="Times New Roman" w:hAnsi="Consolas" w:cs="Times New Roman"/>
                <w:color w:val="C586C0"/>
                <w:sz w:val="21"/>
                <w:szCs w:val="21"/>
                <w:lang w:val="en-IN" w:eastAsia="en-IN"/>
              </w:rPr>
              <w:t>return</w:t>
            </w:r>
            <w:r w:rsidRPr="006D2C49">
              <w:rPr>
                <w:rFonts w:ascii="Consolas" w:eastAsia="Times New Roman" w:hAnsi="Consolas" w:cs="Times New Roman"/>
                <w:color w:val="CCCCCC"/>
                <w:sz w:val="21"/>
                <w:szCs w:val="21"/>
                <w:lang w:val="en-IN" w:eastAsia="en-IN"/>
              </w:rPr>
              <w:t xml:space="preserve"> </w:t>
            </w:r>
            <w:r w:rsidRPr="006D2C49">
              <w:rPr>
                <w:rFonts w:ascii="Consolas" w:eastAsia="Times New Roman" w:hAnsi="Consolas" w:cs="Times New Roman"/>
                <w:color w:val="CE9178"/>
                <w:sz w:val="21"/>
                <w:szCs w:val="21"/>
                <w:lang w:val="en-IN" w:eastAsia="en-IN"/>
              </w:rPr>
              <w:t>"TimeException: "</w:t>
            </w:r>
            <w:r w:rsidRPr="006D2C49">
              <w:rPr>
                <w:rFonts w:ascii="Consolas" w:eastAsia="Times New Roman" w:hAnsi="Consolas" w:cs="Times New Roman"/>
                <w:color w:val="CCCCCC"/>
                <w:sz w:val="21"/>
                <w:szCs w:val="21"/>
                <w:lang w:val="en-IN" w:eastAsia="en-IN"/>
              </w:rPr>
              <w:t xml:space="preserve"> </w:t>
            </w:r>
            <w:r w:rsidRPr="006D2C49">
              <w:rPr>
                <w:rFonts w:ascii="Consolas" w:eastAsia="Times New Roman" w:hAnsi="Consolas" w:cs="Times New Roman"/>
                <w:color w:val="D4D4D4"/>
                <w:sz w:val="21"/>
                <w:szCs w:val="21"/>
                <w:lang w:val="en-IN" w:eastAsia="en-IN"/>
              </w:rPr>
              <w:t>+</w:t>
            </w:r>
            <w:r w:rsidRPr="006D2C49">
              <w:rPr>
                <w:rFonts w:ascii="Consolas" w:eastAsia="Times New Roman" w:hAnsi="Consolas" w:cs="Times New Roman"/>
                <w:color w:val="CCCCCC"/>
                <w:sz w:val="21"/>
                <w:szCs w:val="21"/>
                <w:lang w:val="en-IN" w:eastAsia="en-IN"/>
              </w:rPr>
              <w:t xml:space="preserve"> </w:t>
            </w:r>
            <w:r w:rsidRPr="006D2C49">
              <w:rPr>
                <w:rFonts w:ascii="Consolas" w:eastAsia="Times New Roman" w:hAnsi="Consolas" w:cs="Times New Roman"/>
                <w:color w:val="DCDCAA"/>
                <w:sz w:val="21"/>
                <w:szCs w:val="21"/>
                <w:lang w:val="en-IN" w:eastAsia="en-IN"/>
              </w:rPr>
              <w:t>getMessage</w:t>
            </w:r>
            <w:r w:rsidRPr="006D2C49">
              <w:rPr>
                <w:rFonts w:ascii="Consolas" w:eastAsia="Times New Roman" w:hAnsi="Consolas" w:cs="Times New Roman"/>
                <w:color w:val="CCCCCC"/>
                <w:sz w:val="21"/>
                <w:szCs w:val="21"/>
                <w:lang w:val="en-IN" w:eastAsia="en-IN"/>
              </w:rPr>
              <w:t>();</w:t>
            </w:r>
          </w:p>
          <w:p w14:paraId="5925DA84" w14:textId="77777777" w:rsidR="006D2C49" w:rsidRPr="006D2C49" w:rsidRDefault="006D2C49" w:rsidP="006D2C49">
            <w:pPr>
              <w:shd w:val="clear" w:color="auto" w:fill="1F1F1F"/>
              <w:spacing w:line="285" w:lineRule="atLeast"/>
              <w:rPr>
                <w:rFonts w:ascii="Consolas" w:eastAsia="Times New Roman" w:hAnsi="Consolas" w:cs="Times New Roman"/>
                <w:color w:val="CCCCCC"/>
                <w:sz w:val="21"/>
                <w:szCs w:val="21"/>
                <w:lang w:val="en-IN" w:eastAsia="en-IN"/>
              </w:rPr>
            </w:pPr>
            <w:r w:rsidRPr="006D2C49">
              <w:rPr>
                <w:rFonts w:ascii="Consolas" w:eastAsia="Times New Roman" w:hAnsi="Consolas" w:cs="Times New Roman"/>
                <w:color w:val="CCCCCC"/>
                <w:sz w:val="21"/>
                <w:szCs w:val="21"/>
                <w:lang w:val="en-IN" w:eastAsia="en-IN"/>
              </w:rPr>
              <w:t>    }</w:t>
            </w:r>
          </w:p>
          <w:p w14:paraId="1C3CE04F" w14:textId="77777777" w:rsidR="006D2C49" w:rsidRPr="006D2C49" w:rsidRDefault="006D2C49" w:rsidP="006D2C49">
            <w:pPr>
              <w:shd w:val="clear" w:color="auto" w:fill="1F1F1F"/>
              <w:spacing w:line="285" w:lineRule="atLeast"/>
              <w:rPr>
                <w:rFonts w:ascii="Consolas" w:eastAsia="Times New Roman" w:hAnsi="Consolas" w:cs="Times New Roman"/>
                <w:color w:val="CCCCCC"/>
                <w:sz w:val="21"/>
                <w:szCs w:val="21"/>
                <w:lang w:val="en-IN" w:eastAsia="en-IN"/>
              </w:rPr>
            </w:pPr>
            <w:r w:rsidRPr="006D2C49">
              <w:rPr>
                <w:rFonts w:ascii="Consolas" w:eastAsia="Times New Roman" w:hAnsi="Consolas" w:cs="Times New Roman"/>
                <w:color w:val="CCCCCC"/>
                <w:sz w:val="21"/>
                <w:szCs w:val="21"/>
                <w:lang w:val="en-IN" w:eastAsia="en-IN"/>
              </w:rPr>
              <w:t>}</w:t>
            </w:r>
          </w:p>
          <w:p w14:paraId="6675EED2" w14:textId="77777777" w:rsidR="006D2C49" w:rsidRPr="006D2C49" w:rsidRDefault="006D2C49" w:rsidP="006D2C49">
            <w:pPr>
              <w:shd w:val="clear" w:color="auto" w:fill="1F1F1F"/>
              <w:spacing w:line="285" w:lineRule="atLeast"/>
              <w:rPr>
                <w:rFonts w:ascii="Consolas" w:eastAsia="Times New Roman" w:hAnsi="Consolas" w:cs="Times New Roman"/>
                <w:color w:val="CCCCCC"/>
                <w:sz w:val="21"/>
                <w:szCs w:val="21"/>
                <w:lang w:val="en-IN" w:eastAsia="en-IN"/>
              </w:rPr>
            </w:pPr>
          </w:p>
          <w:p w14:paraId="5557CA00" w14:textId="77777777" w:rsidR="006D2C49" w:rsidRPr="006D2C49" w:rsidRDefault="006D2C49" w:rsidP="006D2C49">
            <w:pPr>
              <w:shd w:val="clear" w:color="auto" w:fill="1F1F1F"/>
              <w:spacing w:line="285" w:lineRule="atLeast"/>
              <w:rPr>
                <w:rFonts w:ascii="Consolas" w:eastAsia="Times New Roman" w:hAnsi="Consolas" w:cs="Times New Roman"/>
                <w:color w:val="CCCCCC"/>
                <w:sz w:val="21"/>
                <w:szCs w:val="21"/>
                <w:lang w:val="en-IN" w:eastAsia="en-IN"/>
              </w:rPr>
            </w:pPr>
            <w:r w:rsidRPr="006D2C49">
              <w:rPr>
                <w:rFonts w:ascii="Consolas" w:eastAsia="Times New Roman" w:hAnsi="Consolas" w:cs="Times New Roman"/>
                <w:color w:val="569CD6"/>
                <w:sz w:val="21"/>
                <w:szCs w:val="21"/>
                <w:lang w:val="en-IN" w:eastAsia="en-IN"/>
              </w:rPr>
              <w:t>public</w:t>
            </w:r>
            <w:r w:rsidRPr="006D2C49">
              <w:rPr>
                <w:rFonts w:ascii="Consolas" w:eastAsia="Times New Roman" w:hAnsi="Consolas" w:cs="Times New Roman"/>
                <w:color w:val="CCCCCC"/>
                <w:sz w:val="21"/>
                <w:szCs w:val="21"/>
                <w:lang w:val="en-IN" w:eastAsia="en-IN"/>
              </w:rPr>
              <w:t xml:space="preserve"> </w:t>
            </w:r>
            <w:r w:rsidRPr="006D2C49">
              <w:rPr>
                <w:rFonts w:ascii="Consolas" w:eastAsia="Times New Roman" w:hAnsi="Consolas" w:cs="Times New Roman"/>
                <w:color w:val="569CD6"/>
                <w:sz w:val="21"/>
                <w:szCs w:val="21"/>
                <w:lang w:val="en-IN" w:eastAsia="en-IN"/>
              </w:rPr>
              <w:t>class</w:t>
            </w:r>
            <w:r w:rsidRPr="006D2C49">
              <w:rPr>
                <w:rFonts w:ascii="Consolas" w:eastAsia="Times New Roman" w:hAnsi="Consolas" w:cs="Times New Roman"/>
                <w:color w:val="CCCCCC"/>
                <w:sz w:val="21"/>
                <w:szCs w:val="21"/>
                <w:lang w:val="en-IN" w:eastAsia="en-IN"/>
              </w:rPr>
              <w:t xml:space="preserve"> </w:t>
            </w:r>
            <w:r w:rsidRPr="006D2C49">
              <w:rPr>
                <w:rFonts w:ascii="Consolas" w:eastAsia="Times New Roman" w:hAnsi="Consolas" w:cs="Times New Roman"/>
                <w:color w:val="4EC9B0"/>
                <w:sz w:val="21"/>
                <w:szCs w:val="21"/>
                <w:lang w:val="en-IN" w:eastAsia="en-IN"/>
              </w:rPr>
              <w:t>exp6_q2</w:t>
            </w:r>
            <w:r w:rsidRPr="006D2C49">
              <w:rPr>
                <w:rFonts w:ascii="Consolas" w:eastAsia="Times New Roman" w:hAnsi="Consolas" w:cs="Times New Roman"/>
                <w:color w:val="CCCCCC"/>
                <w:sz w:val="21"/>
                <w:szCs w:val="21"/>
                <w:lang w:val="en-IN" w:eastAsia="en-IN"/>
              </w:rPr>
              <w:t xml:space="preserve"> {</w:t>
            </w:r>
          </w:p>
          <w:p w14:paraId="23ED486E" w14:textId="77777777" w:rsidR="006D2C49" w:rsidRPr="006D2C49" w:rsidRDefault="006D2C49" w:rsidP="006D2C49">
            <w:pPr>
              <w:shd w:val="clear" w:color="auto" w:fill="1F1F1F"/>
              <w:spacing w:line="285" w:lineRule="atLeast"/>
              <w:rPr>
                <w:rFonts w:ascii="Consolas" w:eastAsia="Times New Roman" w:hAnsi="Consolas" w:cs="Times New Roman"/>
                <w:color w:val="CCCCCC"/>
                <w:sz w:val="21"/>
                <w:szCs w:val="21"/>
                <w:lang w:val="en-IN" w:eastAsia="en-IN"/>
              </w:rPr>
            </w:pPr>
            <w:r w:rsidRPr="006D2C49">
              <w:rPr>
                <w:rFonts w:ascii="Consolas" w:eastAsia="Times New Roman" w:hAnsi="Consolas" w:cs="Times New Roman"/>
                <w:color w:val="CCCCCC"/>
                <w:sz w:val="21"/>
                <w:szCs w:val="21"/>
                <w:lang w:val="en-IN" w:eastAsia="en-IN"/>
              </w:rPr>
              <w:t xml:space="preserve">    </w:t>
            </w:r>
            <w:r w:rsidRPr="006D2C49">
              <w:rPr>
                <w:rFonts w:ascii="Consolas" w:eastAsia="Times New Roman" w:hAnsi="Consolas" w:cs="Times New Roman"/>
                <w:color w:val="569CD6"/>
                <w:sz w:val="21"/>
                <w:szCs w:val="21"/>
                <w:lang w:val="en-IN" w:eastAsia="en-IN"/>
              </w:rPr>
              <w:t>public</w:t>
            </w:r>
            <w:r w:rsidRPr="006D2C49">
              <w:rPr>
                <w:rFonts w:ascii="Consolas" w:eastAsia="Times New Roman" w:hAnsi="Consolas" w:cs="Times New Roman"/>
                <w:color w:val="CCCCCC"/>
                <w:sz w:val="21"/>
                <w:szCs w:val="21"/>
                <w:lang w:val="en-IN" w:eastAsia="en-IN"/>
              </w:rPr>
              <w:t xml:space="preserve"> </w:t>
            </w:r>
            <w:r w:rsidRPr="006D2C49">
              <w:rPr>
                <w:rFonts w:ascii="Consolas" w:eastAsia="Times New Roman" w:hAnsi="Consolas" w:cs="Times New Roman"/>
                <w:color w:val="569CD6"/>
                <w:sz w:val="21"/>
                <w:szCs w:val="21"/>
                <w:lang w:val="en-IN" w:eastAsia="en-IN"/>
              </w:rPr>
              <w:t>static</w:t>
            </w:r>
            <w:r w:rsidRPr="006D2C49">
              <w:rPr>
                <w:rFonts w:ascii="Consolas" w:eastAsia="Times New Roman" w:hAnsi="Consolas" w:cs="Times New Roman"/>
                <w:color w:val="CCCCCC"/>
                <w:sz w:val="21"/>
                <w:szCs w:val="21"/>
                <w:lang w:val="en-IN" w:eastAsia="en-IN"/>
              </w:rPr>
              <w:t xml:space="preserve"> </w:t>
            </w:r>
            <w:r w:rsidRPr="006D2C49">
              <w:rPr>
                <w:rFonts w:ascii="Consolas" w:eastAsia="Times New Roman" w:hAnsi="Consolas" w:cs="Times New Roman"/>
                <w:color w:val="4EC9B0"/>
                <w:sz w:val="21"/>
                <w:szCs w:val="21"/>
                <w:lang w:val="en-IN" w:eastAsia="en-IN"/>
              </w:rPr>
              <w:t>void</w:t>
            </w:r>
            <w:r w:rsidRPr="006D2C49">
              <w:rPr>
                <w:rFonts w:ascii="Consolas" w:eastAsia="Times New Roman" w:hAnsi="Consolas" w:cs="Times New Roman"/>
                <w:color w:val="CCCCCC"/>
                <w:sz w:val="21"/>
                <w:szCs w:val="21"/>
                <w:lang w:val="en-IN" w:eastAsia="en-IN"/>
              </w:rPr>
              <w:t xml:space="preserve"> </w:t>
            </w:r>
            <w:r w:rsidRPr="006D2C49">
              <w:rPr>
                <w:rFonts w:ascii="Consolas" w:eastAsia="Times New Roman" w:hAnsi="Consolas" w:cs="Times New Roman"/>
                <w:color w:val="DCDCAA"/>
                <w:sz w:val="21"/>
                <w:szCs w:val="21"/>
                <w:lang w:val="en-IN" w:eastAsia="en-IN"/>
              </w:rPr>
              <w:t>main</w:t>
            </w:r>
            <w:r w:rsidRPr="006D2C49">
              <w:rPr>
                <w:rFonts w:ascii="Consolas" w:eastAsia="Times New Roman" w:hAnsi="Consolas" w:cs="Times New Roman"/>
                <w:color w:val="CCCCCC"/>
                <w:sz w:val="21"/>
                <w:szCs w:val="21"/>
                <w:lang w:val="en-IN" w:eastAsia="en-IN"/>
              </w:rPr>
              <w:t>(</w:t>
            </w:r>
            <w:r w:rsidRPr="006D2C49">
              <w:rPr>
                <w:rFonts w:ascii="Consolas" w:eastAsia="Times New Roman" w:hAnsi="Consolas" w:cs="Times New Roman"/>
                <w:color w:val="4EC9B0"/>
                <w:sz w:val="21"/>
                <w:szCs w:val="21"/>
                <w:lang w:val="en-IN" w:eastAsia="en-IN"/>
              </w:rPr>
              <w:t>String</w:t>
            </w:r>
            <w:r w:rsidRPr="006D2C49">
              <w:rPr>
                <w:rFonts w:ascii="Consolas" w:eastAsia="Times New Roman" w:hAnsi="Consolas" w:cs="Times New Roman"/>
                <w:color w:val="CCCCCC"/>
                <w:sz w:val="21"/>
                <w:szCs w:val="21"/>
                <w:lang w:val="en-IN" w:eastAsia="en-IN"/>
              </w:rPr>
              <w:t xml:space="preserve">[] </w:t>
            </w:r>
            <w:r w:rsidRPr="006D2C49">
              <w:rPr>
                <w:rFonts w:ascii="Consolas" w:eastAsia="Times New Roman" w:hAnsi="Consolas" w:cs="Times New Roman"/>
                <w:color w:val="9CDCFE"/>
                <w:sz w:val="21"/>
                <w:szCs w:val="21"/>
                <w:lang w:val="en-IN" w:eastAsia="en-IN"/>
              </w:rPr>
              <w:t>args</w:t>
            </w:r>
            <w:r w:rsidRPr="006D2C49">
              <w:rPr>
                <w:rFonts w:ascii="Consolas" w:eastAsia="Times New Roman" w:hAnsi="Consolas" w:cs="Times New Roman"/>
                <w:color w:val="CCCCCC"/>
                <w:sz w:val="21"/>
                <w:szCs w:val="21"/>
                <w:lang w:val="en-IN" w:eastAsia="en-IN"/>
              </w:rPr>
              <w:t>) {</w:t>
            </w:r>
          </w:p>
          <w:p w14:paraId="6100630D" w14:textId="77777777" w:rsidR="006D2C49" w:rsidRPr="006D2C49" w:rsidRDefault="006D2C49" w:rsidP="006D2C49">
            <w:pPr>
              <w:shd w:val="clear" w:color="auto" w:fill="1F1F1F"/>
              <w:spacing w:line="285" w:lineRule="atLeast"/>
              <w:rPr>
                <w:rFonts w:ascii="Consolas" w:eastAsia="Times New Roman" w:hAnsi="Consolas" w:cs="Times New Roman"/>
                <w:color w:val="CCCCCC"/>
                <w:sz w:val="21"/>
                <w:szCs w:val="21"/>
                <w:lang w:val="en-IN" w:eastAsia="en-IN"/>
              </w:rPr>
            </w:pPr>
          </w:p>
          <w:p w14:paraId="70D900DD" w14:textId="77777777" w:rsidR="006D2C49" w:rsidRPr="006D2C49" w:rsidRDefault="006D2C49" w:rsidP="006D2C49">
            <w:pPr>
              <w:shd w:val="clear" w:color="auto" w:fill="1F1F1F"/>
              <w:spacing w:line="285" w:lineRule="atLeast"/>
              <w:rPr>
                <w:rFonts w:ascii="Consolas" w:eastAsia="Times New Roman" w:hAnsi="Consolas" w:cs="Times New Roman"/>
                <w:color w:val="CCCCCC"/>
                <w:sz w:val="21"/>
                <w:szCs w:val="21"/>
                <w:lang w:val="en-IN" w:eastAsia="en-IN"/>
              </w:rPr>
            </w:pPr>
            <w:r w:rsidRPr="006D2C49">
              <w:rPr>
                <w:rFonts w:ascii="Consolas" w:eastAsia="Times New Roman" w:hAnsi="Consolas" w:cs="Times New Roman"/>
                <w:color w:val="CCCCCC"/>
                <w:sz w:val="21"/>
                <w:szCs w:val="21"/>
                <w:lang w:val="en-IN" w:eastAsia="en-IN"/>
              </w:rPr>
              <w:t xml:space="preserve">        </w:t>
            </w:r>
            <w:r w:rsidRPr="006D2C49">
              <w:rPr>
                <w:rFonts w:ascii="Consolas" w:eastAsia="Times New Roman" w:hAnsi="Consolas" w:cs="Times New Roman"/>
                <w:color w:val="4EC9B0"/>
                <w:sz w:val="21"/>
                <w:szCs w:val="21"/>
                <w:lang w:val="en-IN" w:eastAsia="en-IN"/>
              </w:rPr>
              <w:t>Scanner</w:t>
            </w:r>
            <w:r w:rsidRPr="006D2C49">
              <w:rPr>
                <w:rFonts w:ascii="Consolas" w:eastAsia="Times New Roman" w:hAnsi="Consolas" w:cs="Times New Roman"/>
                <w:color w:val="CCCCCC"/>
                <w:sz w:val="21"/>
                <w:szCs w:val="21"/>
                <w:lang w:val="en-IN" w:eastAsia="en-IN"/>
              </w:rPr>
              <w:t xml:space="preserve"> </w:t>
            </w:r>
            <w:r w:rsidRPr="006D2C49">
              <w:rPr>
                <w:rFonts w:ascii="Consolas" w:eastAsia="Times New Roman" w:hAnsi="Consolas" w:cs="Times New Roman"/>
                <w:color w:val="9CDCFE"/>
                <w:sz w:val="21"/>
                <w:szCs w:val="21"/>
                <w:lang w:val="en-IN" w:eastAsia="en-IN"/>
              </w:rPr>
              <w:t>sc</w:t>
            </w:r>
            <w:r w:rsidRPr="006D2C49">
              <w:rPr>
                <w:rFonts w:ascii="Consolas" w:eastAsia="Times New Roman" w:hAnsi="Consolas" w:cs="Times New Roman"/>
                <w:color w:val="CCCCCC"/>
                <w:sz w:val="21"/>
                <w:szCs w:val="21"/>
                <w:lang w:val="en-IN" w:eastAsia="en-IN"/>
              </w:rPr>
              <w:t xml:space="preserve"> </w:t>
            </w:r>
            <w:r w:rsidRPr="006D2C49">
              <w:rPr>
                <w:rFonts w:ascii="Consolas" w:eastAsia="Times New Roman" w:hAnsi="Consolas" w:cs="Times New Roman"/>
                <w:color w:val="D4D4D4"/>
                <w:sz w:val="21"/>
                <w:szCs w:val="21"/>
                <w:lang w:val="en-IN" w:eastAsia="en-IN"/>
              </w:rPr>
              <w:t>=</w:t>
            </w:r>
            <w:r w:rsidRPr="006D2C49">
              <w:rPr>
                <w:rFonts w:ascii="Consolas" w:eastAsia="Times New Roman" w:hAnsi="Consolas" w:cs="Times New Roman"/>
                <w:color w:val="CCCCCC"/>
                <w:sz w:val="21"/>
                <w:szCs w:val="21"/>
                <w:lang w:val="en-IN" w:eastAsia="en-IN"/>
              </w:rPr>
              <w:t xml:space="preserve"> </w:t>
            </w:r>
            <w:r w:rsidRPr="006D2C49">
              <w:rPr>
                <w:rFonts w:ascii="Consolas" w:eastAsia="Times New Roman" w:hAnsi="Consolas" w:cs="Times New Roman"/>
                <w:color w:val="C586C0"/>
                <w:sz w:val="21"/>
                <w:szCs w:val="21"/>
                <w:lang w:val="en-IN" w:eastAsia="en-IN"/>
              </w:rPr>
              <w:t>new</w:t>
            </w:r>
            <w:r w:rsidRPr="006D2C49">
              <w:rPr>
                <w:rFonts w:ascii="Consolas" w:eastAsia="Times New Roman" w:hAnsi="Consolas" w:cs="Times New Roman"/>
                <w:color w:val="CCCCCC"/>
                <w:sz w:val="21"/>
                <w:szCs w:val="21"/>
                <w:lang w:val="en-IN" w:eastAsia="en-IN"/>
              </w:rPr>
              <w:t xml:space="preserve"> </w:t>
            </w:r>
            <w:r w:rsidRPr="006D2C49">
              <w:rPr>
                <w:rFonts w:ascii="Consolas" w:eastAsia="Times New Roman" w:hAnsi="Consolas" w:cs="Times New Roman"/>
                <w:color w:val="DCDCAA"/>
                <w:sz w:val="21"/>
                <w:szCs w:val="21"/>
                <w:lang w:val="en-IN" w:eastAsia="en-IN"/>
              </w:rPr>
              <w:t>Scanner</w:t>
            </w:r>
            <w:r w:rsidRPr="006D2C49">
              <w:rPr>
                <w:rFonts w:ascii="Consolas" w:eastAsia="Times New Roman" w:hAnsi="Consolas" w:cs="Times New Roman"/>
                <w:color w:val="CCCCCC"/>
                <w:sz w:val="21"/>
                <w:szCs w:val="21"/>
                <w:lang w:val="en-IN" w:eastAsia="en-IN"/>
              </w:rPr>
              <w:t>(</w:t>
            </w:r>
            <w:r w:rsidRPr="006D2C49">
              <w:rPr>
                <w:rFonts w:ascii="Consolas" w:eastAsia="Times New Roman" w:hAnsi="Consolas" w:cs="Times New Roman"/>
                <w:color w:val="4EC9B0"/>
                <w:sz w:val="21"/>
                <w:szCs w:val="21"/>
                <w:lang w:val="en-IN" w:eastAsia="en-IN"/>
              </w:rPr>
              <w:t>System</w:t>
            </w:r>
            <w:r w:rsidRPr="006D2C49">
              <w:rPr>
                <w:rFonts w:ascii="Consolas" w:eastAsia="Times New Roman" w:hAnsi="Consolas" w:cs="Times New Roman"/>
                <w:color w:val="CCCCCC"/>
                <w:sz w:val="21"/>
                <w:szCs w:val="21"/>
                <w:lang w:val="en-IN" w:eastAsia="en-IN"/>
              </w:rPr>
              <w:t>.</w:t>
            </w:r>
            <w:r w:rsidRPr="006D2C49">
              <w:rPr>
                <w:rFonts w:ascii="Consolas" w:eastAsia="Times New Roman" w:hAnsi="Consolas" w:cs="Times New Roman"/>
                <w:color w:val="4FC1FF"/>
                <w:sz w:val="21"/>
                <w:szCs w:val="21"/>
                <w:lang w:val="en-IN" w:eastAsia="en-IN"/>
              </w:rPr>
              <w:t>in</w:t>
            </w:r>
            <w:r w:rsidRPr="006D2C49">
              <w:rPr>
                <w:rFonts w:ascii="Consolas" w:eastAsia="Times New Roman" w:hAnsi="Consolas" w:cs="Times New Roman"/>
                <w:color w:val="CCCCCC"/>
                <w:sz w:val="21"/>
                <w:szCs w:val="21"/>
                <w:lang w:val="en-IN" w:eastAsia="en-IN"/>
              </w:rPr>
              <w:t>);</w:t>
            </w:r>
          </w:p>
          <w:p w14:paraId="50030037" w14:textId="77777777" w:rsidR="006D2C49" w:rsidRPr="006D2C49" w:rsidRDefault="006D2C49" w:rsidP="006D2C49">
            <w:pPr>
              <w:shd w:val="clear" w:color="auto" w:fill="1F1F1F"/>
              <w:spacing w:line="285" w:lineRule="atLeast"/>
              <w:rPr>
                <w:rFonts w:ascii="Consolas" w:eastAsia="Times New Roman" w:hAnsi="Consolas" w:cs="Times New Roman"/>
                <w:color w:val="CCCCCC"/>
                <w:sz w:val="21"/>
                <w:szCs w:val="21"/>
                <w:lang w:val="en-IN" w:eastAsia="en-IN"/>
              </w:rPr>
            </w:pPr>
          </w:p>
          <w:p w14:paraId="1E2C2768" w14:textId="77777777" w:rsidR="006D2C49" w:rsidRPr="006D2C49" w:rsidRDefault="006D2C49" w:rsidP="006D2C49">
            <w:pPr>
              <w:shd w:val="clear" w:color="auto" w:fill="1F1F1F"/>
              <w:spacing w:line="285" w:lineRule="atLeast"/>
              <w:rPr>
                <w:rFonts w:ascii="Consolas" w:eastAsia="Times New Roman" w:hAnsi="Consolas" w:cs="Times New Roman"/>
                <w:color w:val="CCCCCC"/>
                <w:sz w:val="21"/>
                <w:szCs w:val="21"/>
                <w:lang w:val="en-IN" w:eastAsia="en-IN"/>
              </w:rPr>
            </w:pPr>
            <w:r w:rsidRPr="006D2C49">
              <w:rPr>
                <w:rFonts w:ascii="Consolas" w:eastAsia="Times New Roman" w:hAnsi="Consolas" w:cs="Times New Roman"/>
                <w:color w:val="CCCCCC"/>
                <w:sz w:val="21"/>
                <w:szCs w:val="21"/>
                <w:lang w:val="en-IN" w:eastAsia="en-IN"/>
              </w:rPr>
              <w:t xml:space="preserve">        </w:t>
            </w:r>
            <w:r w:rsidRPr="006D2C49">
              <w:rPr>
                <w:rFonts w:ascii="Consolas" w:eastAsia="Times New Roman" w:hAnsi="Consolas" w:cs="Times New Roman"/>
                <w:color w:val="C586C0"/>
                <w:sz w:val="21"/>
                <w:szCs w:val="21"/>
                <w:lang w:val="en-IN" w:eastAsia="en-IN"/>
              </w:rPr>
              <w:t>try</w:t>
            </w:r>
            <w:r w:rsidRPr="006D2C49">
              <w:rPr>
                <w:rFonts w:ascii="Consolas" w:eastAsia="Times New Roman" w:hAnsi="Consolas" w:cs="Times New Roman"/>
                <w:color w:val="CCCCCC"/>
                <w:sz w:val="21"/>
                <w:szCs w:val="21"/>
                <w:lang w:val="en-IN" w:eastAsia="en-IN"/>
              </w:rPr>
              <w:t xml:space="preserve"> {</w:t>
            </w:r>
          </w:p>
          <w:p w14:paraId="1EF08A10" w14:textId="77777777" w:rsidR="006D2C49" w:rsidRPr="006D2C49" w:rsidRDefault="006D2C49" w:rsidP="006D2C49">
            <w:pPr>
              <w:shd w:val="clear" w:color="auto" w:fill="1F1F1F"/>
              <w:spacing w:line="285" w:lineRule="atLeast"/>
              <w:rPr>
                <w:rFonts w:ascii="Consolas" w:eastAsia="Times New Roman" w:hAnsi="Consolas" w:cs="Times New Roman"/>
                <w:color w:val="CCCCCC"/>
                <w:sz w:val="21"/>
                <w:szCs w:val="21"/>
                <w:lang w:val="en-IN" w:eastAsia="en-IN"/>
              </w:rPr>
            </w:pPr>
            <w:r w:rsidRPr="006D2C49">
              <w:rPr>
                <w:rFonts w:ascii="Consolas" w:eastAsia="Times New Roman" w:hAnsi="Consolas" w:cs="Times New Roman"/>
                <w:color w:val="CCCCCC"/>
                <w:sz w:val="21"/>
                <w:szCs w:val="21"/>
                <w:lang w:val="en-IN" w:eastAsia="en-IN"/>
              </w:rPr>
              <w:t xml:space="preserve">            </w:t>
            </w:r>
            <w:r w:rsidRPr="006D2C49">
              <w:rPr>
                <w:rFonts w:ascii="Consolas" w:eastAsia="Times New Roman" w:hAnsi="Consolas" w:cs="Times New Roman"/>
                <w:color w:val="4EC9B0"/>
                <w:sz w:val="21"/>
                <w:szCs w:val="21"/>
                <w:lang w:val="en-IN" w:eastAsia="en-IN"/>
              </w:rPr>
              <w:t>System</w:t>
            </w:r>
            <w:r w:rsidRPr="006D2C49">
              <w:rPr>
                <w:rFonts w:ascii="Consolas" w:eastAsia="Times New Roman" w:hAnsi="Consolas" w:cs="Times New Roman"/>
                <w:color w:val="CCCCCC"/>
                <w:sz w:val="21"/>
                <w:szCs w:val="21"/>
                <w:lang w:val="en-IN" w:eastAsia="en-IN"/>
              </w:rPr>
              <w:t>.</w:t>
            </w:r>
            <w:r w:rsidRPr="006D2C49">
              <w:rPr>
                <w:rFonts w:ascii="Consolas" w:eastAsia="Times New Roman" w:hAnsi="Consolas" w:cs="Times New Roman"/>
                <w:color w:val="4FC1FF"/>
                <w:sz w:val="21"/>
                <w:szCs w:val="21"/>
                <w:lang w:val="en-IN" w:eastAsia="en-IN"/>
              </w:rPr>
              <w:t>out</w:t>
            </w:r>
            <w:r w:rsidRPr="006D2C49">
              <w:rPr>
                <w:rFonts w:ascii="Consolas" w:eastAsia="Times New Roman" w:hAnsi="Consolas" w:cs="Times New Roman"/>
                <w:color w:val="CCCCCC"/>
                <w:sz w:val="21"/>
                <w:szCs w:val="21"/>
                <w:lang w:val="en-IN" w:eastAsia="en-IN"/>
              </w:rPr>
              <w:t>.</w:t>
            </w:r>
            <w:r w:rsidRPr="006D2C49">
              <w:rPr>
                <w:rFonts w:ascii="Consolas" w:eastAsia="Times New Roman" w:hAnsi="Consolas" w:cs="Times New Roman"/>
                <w:color w:val="DCDCAA"/>
                <w:sz w:val="21"/>
                <w:szCs w:val="21"/>
                <w:lang w:val="en-IN" w:eastAsia="en-IN"/>
              </w:rPr>
              <w:t>print</w:t>
            </w:r>
            <w:r w:rsidRPr="006D2C49">
              <w:rPr>
                <w:rFonts w:ascii="Consolas" w:eastAsia="Times New Roman" w:hAnsi="Consolas" w:cs="Times New Roman"/>
                <w:color w:val="CCCCCC"/>
                <w:sz w:val="21"/>
                <w:szCs w:val="21"/>
                <w:lang w:val="en-IN" w:eastAsia="en-IN"/>
              </w:rPr>
              <w:t>(</w:t>
            </w:r>
            <w:r w:rsidRPr="006D2C49">
              <w:rPr>
                <w:rFonts w:ascii="Consolas" w:eastAsia="Times New Roman" w:hAnsi="Consolas" w:cs="Times New Roman"/>
                <w:color w:val="CE9178"/>
                <w:sz w:val="21"/>
                <w:szCs w:val="21"/>
                <w:lang w:val="en-IN" w:eastAsia="en-IN"/>
              </w:rPr>
              <w:t>"</w:t>
            </w:r>
            <w:r w:rsidRPr="006D2C49">
              <w:rPr>
                <w:rFonts w:ascii="Consolas" w:eastAsia="Times New Roman" w:hAnsi="Consolas" w:cs="Times New Roman"/>
                <w:color w:val="D7BA7D"/>
                <w:sz w:val="21"/>
                <w:szCs w:val="21"/>
                <w:lang w:val="en-IN" w:eastAsia="en-IN"/>
              </w:rPr>
              <w:t>\n</w:t>
            </w:r>
            <w:r w:rsidRPr="006D2C49">
              <w:rPr>
                <w:rFonts w:ascii="Consolas" w:eastAsia="Times New Roman" w:hAnsi="Consolas" w:cs="Times New Roman"/>
                <w:color w:val="CE9178"/>
                <w:sz w:val="21"/>
                <w:szCs w:val="21"/>
                <w:lang w:val="en-IN" w:eastAsia="en-IN"/>
              </w:rPr>
              <w:t>enter minutes 1: "</w:t>
            </w:r>
            <w:r w:rsidRPr="006D2C49">
              <w:rPr>
                <w:rFonts w:ascii="Consolas" w:eastAsia="Times New Roman" w:hAnsi="Consolas" w:cs="Times New Roman"/>
                <w:color w:val="CCCCCC"/>
                <w:sz w:val="21"/>
                <w:szCs w:val="21"/>
                <w:lang w:val="en-IN" w:eastAsia="en-IN"/>
              </w:rPr>
              <w:t>);</w:t>
            </w:r>
          </w:p>
          <w:p w14:paraId="0CED5405" w14:textId="77777777" w:rsidR="006D2C49" w:rsidRPr="006D2C49" w:rsidRDefault="006D2C49" w:rsidP="006D2C49">
            <w:pPr>
              <w:shd w:val="clear" w:color="auto" w:fill="1F1F1F"/>
              <w:spacing w:line="285" w:lineRule="atLeast"/>
              <w:rPr>
                <w:rFonts w:ascii="Consolas" w:eastAsia="Times New Roman" w:hAnsi="Consolas" w:cs="Times New Roman"/>
                <w:color w:val="CCCCCC"/>
                <w:sz w:val="21"/>
                <w:szCs w:val="21"/>
                <w:lang w:val="en-IN" w:eastAsia="en-IN"/>
              </w:rPr>
            </w:pPr>
            <w:r w:rsidRPr="006D2C49">
              <w:rPr>
                <w:rFonts w:ascii="Consolas" w:eastAsia="Times New Roman" w:hAnsi="Consolas" w:cs="Times New Roman"/>
                <w:color w:val="CCCCCC"/>
                <w:sz w:val="21"/>
                <w:szCs w:val="21"/>
                <w:lang w:val="en-IN" w:eastAsia="en-IN"/>
              </w:rPr>
              <w:t xml:space="preserve">            </w:t>
            </w:r>
            <w:r w:rsidRPr="006D2C49">
              <w:rPr>
                <w:rFonts w:ascii="Consolas" w:eastAsia="Times New Roman" w:hAnsi="Consolas" w:cs="Times New Roman"/>
                <w:color w:val="4EC9B0"/>
                <w:sz w:val="21"/>
                <w:szCs w:val="21"/>
                <w:lang w:val="en-IN" w:eastAsia="en-IN"/>
              </w:rPr>
              <w:t>int</w:t>
            </w:r>
            <w:r w:rsidRPr="006D2C49">
              <w:rPr>
                <w:rFonts w:ascii="Consolas" w:eastAsia="Times New Roman" w:hAnsi="Consolas" w:cs="Times New Roman"/>
                <w:color w:val="CCCCCC"/>
                <w:sz w:val="21"/>
                <w:szCs w:val="21"/>
                <w:lang w:val="en-IN" w:eastAsia="en-IN"/>
              </w:rPr>
              <w:t xml:space="preserve"> </w:t>
            </w:r>
            <w:r w:rsidRPr="006D2C49">
              <w:rPr>
                <w:rFonts w:ascii="Consolas" w:eastAsia="Times New Roman" w:hAnsi="Consolas" w:cs="Times New Roman"/>
                <w:color w:val="9CDCFE"/>
                <w:sz w:val="21"/>
                <w:szCs w:val="21"/>
                <w:lang w:val="en-IN" w:eastAsia="en-IN"/>
              </w:rPr>
              <w:t>min1</w:t>
            </w:r>
            <w:r w:rsidRPr="006D2C49">
              <w:rPr>
                <w:rFonts w:ascii="Consolas" w:eastAsia="Times New Roman" w:hAnsi="Consolas" w:cs="Times New Roman"/>
                <w:color w:val="CCCCCC"/>
                <w:sz w:val="21"/>
                <w:szCs w:val="21"/>
                <w:lang w:val="en-IN" w:eastAsia="en-IN"/>
              </w:rPr>
              <w:t xml:space="preserve"> </w:t>
            </w:r>
            <w:r w:rsidRPr="006D2C49">
              <w:rPr>
                <w:rFonts w:ascii="Consolas" w:eastAsia="Times New Roman" w:hAnsi="Consolas" w:cs="Times New Roman"/>
                <w:color w:val="D4D4D4"/>
                <w:sz w:val="21"/>
                <w:szCs w:val="21"/>
                <w:lang w:val="en-IN" w:eastAsia="en-IN"/>
              </w:rPr>
              <w:t>=</w:t>
            </w:r>
            <w:r w:rsidRPr="006D2C49">
              <w:rPr>
                <w:rFonts w:ascii="Consolas" w:eastAsia="Times New Roman" w:hAnsi="Consolas" w:cs="Times New Roman"/>
                <w:color w:val="CCCCCC"/>
                <w:sz w:val="21"/>
                <w:szCs w:val="21"/>
                <w:lang w:val="en-IN" w:eastAsia="en-IN"/>
              </w:rPr>
              <w:t xml:space="preserve"> </w:t>
            </w:r>
            <w:r w:rsidRPr="006D2C49">
              <w:rPr>
                <w:rFonts w:ascii="Consolas" w:eastAsia="Times New Roman" w:hAnsi="Consolas" w:cs="Times New Roman"/>
                <w:color w:val="9CDCFE"/>
                <w:sz w:val="21"/>
                <w:szCs w:val="21"/>
                <w:lang w:val="en-IN" w:eastAsia="en-IN"/>
              </w:rPr>
              <w:t>sc</w:t>
            </w:r>
            <w:r w:rsidRPr="006D2C49">
              <w:rPr>
                <w:rFonts w:ascii="Consolas" w:eastAsia="Times New Roman" w:hAnsi="Consolas" w:cs="Times New Roman"/>
                <w:color w:val="CCCCCC"/>
                <w:sz w:val="21"/>
                <w:szCs w:val="21"/>
                <w:lang w:val="en-IN" w:eastAsia="en-IN"/>
              </w:rPr>
              <w:t>.</w:t>
            </w:r>
            <w:r w:rsidRPr="006D2C49">
              <w:rPr>
                <w:rFonts w:ascii="Consolas" w:eastAsia="Times New Roman" w:hAnsi="Consolas" w:cs="Times New Roman"/>
                <w:color w:val="DCDCAA"/>
                <w:sz w:val="21"/>
                <w:szCs w:val="21"/>
                <w:lang w:val="en-IN" w:eastAsia="en-IN"/>
              </w:rPr>
              <w:t>nextInt</w:t>
            </w:r>
            <w:r w:rsidRPr="006D2C49">
              <w:rPr>
                <w:rFonts w:ascii="Consolas" w:eastAsia="Times New Roman" w:hAnsi="Consolas" w:cs="Times New Roman"/>
                <w:color w:val="CCCCCC"/>
                <w:sz w:val="21"/>
                <w:szCs w:val="21"/>
                <w:lang w:val="en-IN" w:eastAsia="en-IN"/>
              </w:rPr>
              <w:t>();</w:t>
            </w:r>
          </w:p>
          <w:p w14:paraId="07BCECE2" w14:textId="77777777" w:rsidR="006D2C49" w:rsidRPr="006D2C49" w:rsidRDefault="006D2C49" w:rsidP="006D2C49">
            <w:pPr>
              <w:shd w:val="clear" w:color="auto" w:fill="1F1F1F"/>
              <w:spacing w:line="285" w:lineRule="atLeast"/>
              <w:rPr>
                <w:rFonts w:ascii="Consolas" w:eastAsia="Times New Roman" w:hAnsi="Consolas" w:cs="Times New Roman"/>
                <w:color w:val="CCCCCC"/>
                <w:sz w:val="21"/>
                <w:szCs w:val="21"/>
                <w:lang w:val="en-IN" w:eastAsia="en-IN"/>
              </w:rPr>
            </w:pPr>
          </w:p>
          <w:p w14:paraId="75D83BE4" w14:textId="77777777" w:rsidR="006D2C49" w:rsidRPr="006D2C49" w:rsidRDefault="006D2C49" w:rsidP="006D2C49">
            <w:pPr>
              <w:shd w:val="clear" w:color="auto" w:fill="1F1F1F"/>
              <w:spacing w:line="285" w:lineRule="atLeast"/>
              <w:rPr>
                <w:rFonts w:ascii="Consolas" w:eastAsia="Times New Roman" w:hAnsi="Consolas" w:cs="Times New Roman"/>
                <w:color w:val="CCCCCC"/>
                <w:sz w:val="21"/>
                <w:szCs w:val="21"/>
                <w:lang w:val="en-IN" w:eastAsia="en-IN"/>
              </w:rPr>
            </w:pPr>
            <w:r w:rsidRPr="006D2C49">
              <w:rPr>
                <w:rFonts w:ascii="Consolas" w:eastAsia="Times New Roman" w:hAnsi="Consolas" w:cs="Times New Roman"/>
                <w:color w:val="CCCCCC"/>
                <w:sz w:val="21"/>
                <w:szCs w:val="21"/>
                <w:lang w:val="en-IN" w:eastAsia="en-IN"/>
              </w:rPr>
              <w:t xml:space="preserve">            </w:t>
            </w:r>
            <w:r w:rsidRPr="006D2C49">
              <w:rPr>
                <w:rFonts w:ascii="Consolas" w:eastAsia="Times New Roman" w:hAnsi="Consolas" w:cs="Times New Roman"/>
                <w:color w:val="4EC9B0"/>
                <w:sz w:val="21"/>
                <w:szCs w:val="21"/>
                <w:lang w:val="en-IN" w:eastAsia="en-IN"/>
              </w:rPr>
              <w:t>System</w:t>
            </w:r>
            <w:r w:rsidRPr="006D2C49">
              <w:rPr>
                <w:rFonts w:ascii="Consolas" w:eastAsia="Times New Roman" w:hAnsi="Consolas" w:cs="Times New Roman"/>
                <w:color w:val="CCCCCC"/>
                <w:sz w:val="21"/>
                <w:szCs w:val="21"/>
                <w:lang w:val="en-IN" w:eastAsia="en-IN"/>
              </w:rPr>
              <w:t>.</w:t>
            </w:r>
            <w:r w:rsidRPr="006D2C49">
              <w:rPr>
                <w:rFonts w:ascii="Consolas" w:eastAsia="Times New Roman" w:hAnsi="Consolas" w:cs="Times New Roman"/>
                <w:color w:val="4FC1FF"/>
                <w:sz w:val="21"/>
                <w:szCs w:val="21"/>
                <w:lang w:val="en-IN" w:eastAsia="en-IN"/>
              </w:rPr>
              <w:t>out</w:t>
            </w:r>
            <w:r w:rsidRPr="006D2C49">
              <w:rPr>
                <w:rFonts w:ascii="Consolas" w:eastAsia="Times New Roman" w:hAnsi="Consolas" w:cs="Times New Roman"/>
                <w:color w:val="CCCCCC"/>
                <w:sz w:val="21"/>
                <w:szCs w:val="21"/>
                <w:lang w:val="en-IN" w:eastAsia="en-IN"/>
              </w:rPr>
              <w:t>.</w:t>
            </w:r>
            <w:r w:rsidRPr="006D2C49">
              <w:rPr>
                <w:rFonts w:ascii="Consolas" w:eastAsia="Times New Roman" w:hAnsi="Consolas" w:cs="Times New Roman"/>
                <w:color w:val="DCDCAA"/>
                <w:sz w:val="21"/>
                <w:szCs w:val="21"/>
                <w:lang w:val="en-IN" w:eastAsia="en-IN"/>
              </w:rPr>
              <w:t>print</w:t>
            </w:r>
            <w:r w:rsidRPr="006D2C49">
              <w:rPr>
                <w:rFonts w:ascii="Consolas" w:eastAsia="Times New Roman" w:hAnsi="Consolas" w:cs="Times New Roman"/>
                <w:color w:val="CCCCCC"/>
                <w:sz w:val="21"/>
                <w:szCs w:val="21"/>
                <w:lang w:val="en-IN" w:eastAsia="en-IN"/>
              </w:rPr>
              <w:t>(</w:t>
            </w:r>
            <w:r w:rsidRPr="006D2C49">
              <w:rPr>
                <w:rFonts w:ascii="Consolas" w:eastAsia="Times New Roman" w:hAnsi="Consolas" w:cs="Times New Roman"/>
                <w:color w:val="CE9178"/>
                <w:sz w:val="21"/>
                <w:szCs w:val="21"/>
                <w:lang w:val="en-IN" w:eastAsia="en-IN"/>
              </w:rPr>
              <w:t>"enter seconds 1: "</w:t>
            </w:r>
            <w:r w:rsidRPr="006D2C49">
              <w:rPr>
                <w:rFonts w:ascii="Consolas" w:eastAsia="Times New Roman" w:hAnsi="Consolas" w:cs="Times New Roman"/>
                <w:color w:val="CCCCCC"/>
                <w:sz w:val="21"/>
                <w:szCs w:val="21"/>
                <w:lang w:val="en-IN" w:eastAsia="en-IN"/>
              </w:rPr>
              <w:t>);</w:t>
            </w:r>
          </w:p>
          <w:p w14:paraId="037E96F6" w14:textId="77777777" w:rsidR="006D2C49" w:rsidRPr="006D2C49" w:rsidRDefault="006D2C49" w:rsidP="006D2C49">
            <w:pPr>
              <w:shd w:val="clear" w:color="auto" w:fill="1F1F1F"/>
              <w:spacing w:line="285" w:lineRule="atLeast"/>
              <w:rPr>
                <w:rFonts w:ascii="Consolas" w:eastAsia="Times New Roman" w:hAnsi="Consolas" w:cs="Times New Roman"/>
                <w:color w:val="CCCCCC"/>
                <w:sz w:val="21"/>
                <w:szCs w:val="21"/>
                <w:lang w:val="en-IN" w:eastAsia="en-IN"/>
              </w:rPr>
            </w:pPr>
            <w:r w:rsidRPr="006D2C49">
              <w:rPr>
                <w:rFonts w:ascii="Consolas" w:eastAsia="Times New Roman" w:hAnsi="Consolas" w:cs="Times New Roman"/>
                <w:color w:val="CCCCCC"/>
                <w:sz w:val="21"/>
                <w:szCs w:val="21"/>
                <w:lang w:val="en-IN" w:eastAsia="en-IN"/>
              </w:rPr>
              <w:t xml:space="preserve">            </w:t>
            </w:r>
            <w:r w:rsidRPr="006D2C49">
              <w:rPr>
                <w:rFonts w:ascii="Consolas" w:eastAsia="Times New Roman" w:hAnsi="Consolas" w:cs="Times New Roman"/>
                <w:color w:val="4EC9B0"/>
                <w:sz w:val="21"/>
                <w:szCs w:val="21"/>
                <w:lang w:val="en-IN" w:eastAsia="en-IN"/>
              </w:rPr>
              <w:t>int</w:t>
            </w:r>
            <w:r w:rsidRPr="006D2C49">
              <w:rPr>
                <w:rFonts w:ascii="Consolas" w:eastAsia="Times New Roman" w:hAnsi="Consolas" w:cs="Times New Roman"/>
                <w:color w:val="CCCCCC"/>
                <w:sz w:val="21"/>
                <w:szCs w:val="21"/>
                <w:lang w:val="en-IN" w:eastAsia="en-IN"/>
              </w:rPr>
              <w:t xml:space="preserve"> </w:t>
            </w:r>
            <w:r w:rsidRPr="006D2C49">
              <w:rPr>
                <w:rFonts w:ascii="Consolas" w:eastAsia="Times New Roman" w:hAnsi="Consolas" w:cs="Times New Roman"/>
                <w:color w:val="9CDCFE"/>
                <w:sz w:val="21"/>
                <w:szCs w:val="21"/>
                <w:lang w:val="en-IN" w:eastAsia="en-IN"/>
              </w:rPr>
              <w:t>sec1</w:t>
            </w:r>
            <w:r w:rsidRPr="006D2C49">
              <w:rPr>
                <w:rFonts w:ascii="Consolas" w:eastAsia="Times New Roman" w:hAnsi="Consolas" w:cs="Times New Roman"/>
                <w:color w:val="CCCCCC"/>
                <w:sz w:val="21"/>
                <w:szCs w:val="21"/>
                <w:lang w:val="en-IN" w:eastAsia="en-IN"/>
              </w:rPr>
              <w:t xml:space="preserve"> </w:t>
            </w:r>
            <w:r w:rsidRPr="006D2C49">
              <w:rPr>
                <w:rFonts w:ascii="Consolas" w:eastAsia="Times New Roman" w:hAnsi="Consolas" w:cs="Times New Roman"/>
                <w:color w:val="D4D4D4"/>
                <w:sz w:val="21"/>
                <w:szCs w:val="21"/>
                <w:lang w:val="en-IN" w:eastAsia="en-IN"/>
              </w:rPr>
              <w:t>=</w:t>
            </w:r>
            <w:r w:rsidRPr="006D2C49">
              <w:rPr>
                <w:rFonts w:ascii="Consolas" w:eastAsia="Times New Roman" w:hAnsi="Consolas" w:cs="Times New Roman"/>
                <w:color w:val="CCCCCC"/>
                <w:sz w:val="21"/>
                <w:szCs w:val="21"/>
                <w:lang w:val="en-IN" w:eastAsia="en-IN"/>
              </w:rPr>
              <w:t xml:space="preserve"> </w:t>
            </w:r>
            <w:r w:rsidRPr="006D2C49">
              <w:rPr>
                <w:rFonts w:ascii="Consolas" w:eastAsia="Times New Roman" w:hAnsi="Consolas" w:cs="Times New Roman"/>
                <w:color w:val="9CDCFE"/>
                <w:sz w:val="21"/>
                <w:szCs w:val="21"/>
                <w:lang w:val="en-IN" w:eastAsia="en-IN"/>
              </w:rPr>
              <w:t>sc</w:t>
            </w:r>
            <w:r w:rsidRPr="006D2C49">
              <w:rPr>
                <w:rFonts w:ascii="Consolas" w:eastAsia="Times New Roman" w:hAnsi="Consolas" w:cs="Times New Roman"/>
                <w:color w:val="CCCCCC"/>
                <w:sz w:val="21"/>
                <w:szCs w:val="21"/>
                <w:lang w:val="en-IN" w:eastAsia="en-IN"/>
              </w:rPr>
              <w:t>.</w:t>
            </w:r>
            <w:r w:rsidRPr="006D2C49">
              <w:rPr>
                <w:rFonts w:ascii="Consolas" w:eastAsia="Times New Roman" w:hAnsi="Consolas" w:cs="Times New Roman"/>
                <w:color w:val="DCDCAA"/>
                <w:sz w:val="21"/>
                <w:szCs w:val="21"/>
                <w:lang w:val="en-IN" w:eastAsia="en-IN"/>
              </w:rPr>
              <w:t>nextInt</w:t>
            </w:r>
            <w:r w:rsidRPr="006D2C49">
              <w:rPr>
                <w:rFonts w:ascii="Consolas" w:eastAsia="Times New Roman" w:hAnsi="Consolas" w:cs="Times New Roman"/>
                <w:color w:val="CCCCCC"/>
                <w:sz w:val="21"/>
                <w:szCs w:val="21"/>
                <w:lang w:val="en-IN" w:eastAsia="en-IN"/>
              </w:rPr>
              <w:t>();</w:t>
            </w:r>
          </w:p>
          <w:p w14:paraId="2A721C08" w14:textId="77777777" w:rsidR="006D2C49" w:rsidRPr="006D2C49" w:rsidRDefault="006D2C49" w:rsidP="006D2C49">
            <w:pPr>
              <w:shd w:val="clear" w:color="auto" w:fill="1F1F1F"/>
              <w:spacing w:line="285" w:lineRule="atLeast"/>
              <w:rPr>
                <w:rFonts w:ascii="Consolas" w:eastAsia="Times New Roman" w:hAnsi="Consolas" w:cs="Times New Roman"/>
                <w:color w:val="CCCCCC"/>
                <w:sz w:val="21"/>
                <w:szCs w:val="21"/>
                <w:lang w:val="en-IN" w:eastAsia="en-IN"/>
              </w:rPr>
            </w:pPr>
          </w:p>
          <w:p w14:paraId="76AA2F60" w14:textId="77777777" w:rsidR="006D2C49" w:rsidRPr="006D2C49" w:rsidRDefault="006D2C49" w:rsidP="006D2C49">
            <w:pPr>
              <w:shd w:val="clear" w:color="auto" w:fill="1F1F1F"/>
              <w:spacing w:line="285" w:lineRule="atLeast"/>
              <w:rPr>
                <w:rFonts w:ascii="Consolas" w:eastAsia="Times New Roman" w:hAnsi="Consolas" w:cs="Times New Roman"/>
                <w:color w:val="CCCCCC"/>
                <w:sz w:val="21"/>
                <w:szCs w:val="21"/>
                <w:lang w:val="en-IN" w:eastAsia="en-IN"/>
              </w:rPr>
            </w:pPr>
            <w:r w:rsidRPr="006D2C49">
              <w:rPr>
                <w:rFonts w:ascii="Consolas" w:eastAsia="Times New Roman" w:hAnsi="Consolas" w:cs="Times New Roman"/>
                <w:color w:val="CCCCCC"/>
                <w:sz w:val="21"/>
                <w:szCs w:val="21"/>
                <w:lang w:val="en-IN" w:eastAsia="en-IN"/>
              </w:rPr>
              <w:t xml:space="preserve">            </w:t>
            </w:r>
            <w:r w:rsidRPr="006D2C49">
              <w:rPr>
                <w:rFonts w:ascii="Consolas" w:eastAsia="Times New Roman" w:hAnsi="Consolas" w:cs="Times New Roman"/>
                <w:color w:val="C586C0"/>
                <w:sz w:val="21"/>
                <w:szCs w:val="21"/>
                <w:lang w:val="en-IN" w:eastAsia="en-IN"/>
              </w:rPr>
              <w:t>if</w:t>
            </w:r>
            <w:r w:rsidRPr="006D2C49">
              <w:rPr>
                <w:rFonts w:ascii="Consolas" w:eastAsia="Times New Roman" w:hAnsi="Consolas" w:cs="Times New Roman"/>
                <w:color w:val="CCCCCC"/>
                <w:sz w:val="21"/>
                <w:szCs w:val="21"/>
                <w:lang w:val="en-IN" w:eastAsia="en-IN"/>
              </w:rPr>
              <w:t xml:space="preserve"> (</w:t>
            </w:r>
            <w:r w:rsidRPr="006D2C49">
              <w:rPr>
                <w:rFonts w:ascii="Consolas" w:eastAsia="Times New Roman" w:hAnsi="Consolas" w:cs="Times New Roman"/>
                <w:color w:val="9CDCFE"/>
                <w:sz w:val="21"/>
                <w:szCs w:val="21"/>
                <w:lang w:val="en-IN" w:eastAsia="en-IN"/>
              </w:rPr>
              <w:t>sec1</w:t>
            </w:r>
            <w:r w:rsidRPr="006D2C49">
              <w:rPr>
                <w:rFonts w:ascii="Consolas" w:eastAsia="Times New Roman" w:hAnsi="Consolas" w:cs="Times New Roman"/>
                <w:color w:val="CCCCCC"/>
                <w:sz w:val="21"/>
                <w:szCs w:val="21"/>
                <w:lang w:val="en-IN" w:eastAsia="en-IN"/>
              </w:rPr>
              <w:t xml:space="preserve"> </w:t>
            </w:r>
            <w:r w:rsidRPr="006D2C49">
              <w:rPr>
                <w:rFonts w:ascii="Consolas" w:eastAsia="Times New Roman" w:hAnsi="Consolas" w:cs="Times New Roman"/>
                <w:color w:val="D4D4D4"/>
                <w:sz w:val="21"/>
                <w:szCs w:val="21"/>
                <w:lang w:val="en-IN" w:eastAsia="en-IN"/>
              </w:rPr>
              <w:t>&gt;</w:t>
            </w:r>
            <w:r w:rsidRPr="006D2C49">
              <w:rPr>
                <w:rFonts w:ascii="Consolas" w:eastAsia="Times New Roman" w:hAnsi="Consolas" w:cs="Times New Roman"/>
                <w:color w:val="CCCCCC"/>
                <w:sz w:val="21"/>
                <w:szCs w:val="21"/>
                <w:lang w:val="en-IN" w:eastAsia="en-IN"/>
              </w:rPr>
              <w:t xml:space="preserve"> </w:t>
            </w:r>
            <w:r w:rsidRPr="006D2C49">
              <w:rPr>
                <w:rFonts w:ascii="Consolas" w:eastAsia="Times New Roman" w:hAnsi="Consolas" w:cs="Times New Roman"/>
                <w:color w:val="B5CEA8"/>
                <w:sz w:val="21"/>
                <w:szCs w:val="21"/>
                <w:lang w:val="en-IN" w:eastAsia="en-IN"/>
              </w:rPr>
              <w:t>60</w:t>
            </w:r>
            <w:r w:rsidRPr="006D2C49">
              <w:rPr>
                <w:rFonts w:ascii="Consolas" w:eastAsia="Times New Roman" w:hAnsi="Consolas" w:cs="Times New Roman"/>
                <w:color w:val="CCCCCC"/>
                <w:sz w:val="21"/>
                <w:szCs w:val="21"/>
                <w:lang w:val="en-IN" w:eastAsia="en-IN"/>
              </w:rPr>
              <w:t>) {</w:t>
            </w:r>
          </w:p>
          <w:p w14:paraId="79E87939" w14:textId="77777777" w:rsidR="006D2C49" w:rsidRPr="006D2C49" w:rsidRDefault="006D2C49" w:rsidP="006D2C49">
            <w:pPr>
              <w:shd w:val="clear" w:color="auto" w:fill="1F1F1F"/>
              <w:spacing w:line="285" w:lineRule="atLeast"/>
              <w:rPr>
                <w:rFonts w:ascii="Consolas" w:eastAsia="Times New Roman" w:hAnsi="Consolas" w:cs="Times New Roman"/>
                <w:color w:val="CCCCCC"/>
                <w:sz w:val="21"/>
                <w:szCs w:val="21"/>
                <w:lang w:val="en-IN" w:eastAsia="en-IN"/>
              </w:rPr>
            </w:pPr>
            <w:r w:rsidRPr="006D2C49">
              <w:rPr>
                <w:rFonts w:ascii="Consolas" w:eastAsia="Times New Roman" w:hAnsi="Consolas" w:cs="Times New Roman"/>
                <w:color w:val="CCCCCC"/>
                <w:sz w:val="21"/>
                <w:szCs w:val="21"/>
                <w:lang w:val="en-IN" w:eastAsia="en-IN"/>
              </w:rPr>
              <w:t xml:space="preserve">                </w:t>
            </w:r>
            <w:r w:rsidRPr="006D2C49">
              <w:rPr>
                <w:rFonts w:ascii="Consolas" w:eastAsia="Times New Roman" w:hAnsi="Consolas" w:cs="Times New Roman"/>
                <w:color w:val="C586C0"/>
                <w:sz w:val="21"/>
                <w:szCs w:val="21"/>
                <w:lang w:val="en-IN" w:eastAsia="en-IN"/>
              </w:rPr>
              <w:t>throw</w:t>
            </w:r>
            <w:r w:rsidRPr="006D2C49">
              <w:rPr>
                <w:rFonts w:ascii="Consolas" w:eastAsia="Times New Roman" w:hAnsi="Consolas" w:cs="Times New Roman"/>
                <w:color w:val="CCCCCC"/>
                <w:sz w:val="21"/>
                <w:szCs w:val="21"/>
                <w:lang w:val="en-IN" w:eastAsia="en-IN"/>
              </w:rPr>
              <w:t xml:space="preserve"> </w:t>
            </w:r>
            <w:r w:rsidRPr="006D2C49">
              <w:rPr>
                <w:rFonts w:ascii="Consolas" w:eastAsia="Times New Roman" w:hAnsi="Consolas" w:cs="Times New Roman"/>
                <w:color w:val="C586C0"/>
                <w:sz w:val="21"/>
                <w:szCs w:val="21"/>
                <w:lang w:val="en-IN" w:eastAsia="en-IN"/>
              </w:rPr>
              <w:t>new</w:t>
            </w:r>
            <w:r w:rsidRPr="006D2C49">
              <w:rPr>
                <w:rFonts w:ascii="Consolas" w:eastAsia="Times New Roman" w:hAnsi="Consolas" w:cs="Times New Roman"/>
                <w:color w:val="CCCCCC"/>
                <w:sz w:val="21"/>
                <w:szCs w:val="21"/>
                <w:lang w:val="en-IN" w:eastAsia="en-IN"/>
              </w:rPr>
              <w:t xml:space="preserve"> </w:t>
            </w:r>
            <w:r w:rsidRPr="006D2C49">
              <w:rPr>
                <w:rFonts w:ascii="Consolas" w:eastAsia="Times New Roman" w:hAnsi="Consolas" w:cs="Times New Roman"/>
                <w:color w:val="DCDCAA"/>
                <w:sz w:val="21"/>
                <w:szCs w:val="21"/>
                <w:lang w:val="en-IN" w:eastAsia="en-IN"/>
              </w:rPr>
              <w:t>TimeException</w:t>
            </w:r>
            <w:r w:rsidRPr="006D2C49">
              <w:rPr>
                <w:rFonts w:ascii="Consolas" w:eastAsia="Times New Roman" w:hAnsi="Consolas" w:cs="Times New Roman"/>
                <w:color w:val="CCCCCC"/>
                <w:sz w:val="21"/>
                <w:szCs w:val="21"/>
                <w:lang w:val="en-IN" w:eastAsia="en-IN"/>
              </w:rPr>
              <w:t>(</w:t>
            </w:r>
            <w:r w:rsidRPr="006D2C49">
              <w:rPr>
                <w:rFonts w:ascii="Consolas" w:eastAsia="Times New Roman" w:hAnsi="Consolas" w:cs="Times New Roman"/>
                <w:color w:val="CE9178"/>
                <w:sz w:val="21"/>
                <w:szCs w:val="21"/>
                <w:lang w:val="en-IN" w:eastAsia="en-IN"/>
              </w:rPr>
              <w:t>"seconds must be less than or equal to 60."</w:t>
            </w:r>
            <w:r w:rsidRPr="006D2C49">
              <w:rPr>
                <w:rFonts w:ascii="Consolas" w:eastAsia="Times New Roman" w:hAnsi="Consolas" w:cs="Times New Roman"/>
                <w:color w:val="CCCCCC"/>
                <w:sz w:val="21"/>
                <w:szCs w:val="21"/>
                <w:lang w:val="en-IN" w:eastAsia="en-IN"/>
              </w:rPr>
              <w:t>);</w:t>
            </w:r>
          </w:p>
          <w:p w14:paraId="667F6994" w14:textId="77777777" w:rsidR="006D2C49" w:rsidRPr="006D2C49" w:rsidRDefault="006D2C49" w:rsidP="006D2C49">
            <w:pPr>
              <w:shd w:val="clear" w:color="auto" w:fill="1F1F1F"/>
              <w:spacing w:line="285" w:lineRule="atLeast"/>
              <w:rPr>
                <w:rFonts w:ascii="Consolas" w:eastAsia="Times New Roman" w:hAnsi="Consolas" w:cs="Times New Roman"/>
                <w:color w:val="CCCCCC"/>
                <w:sz w:val="21"/>
                <w:szCs w:val="21"/>
                <w:lang w:val="en-IN" w:eastAsia="en-IN"/>
              </w:rPr>
            </w:pPr>
            <w:r w:rsidRPr="006D2C49">
              <w:rPr>
                <w:rFonts w:ascii="Consolas" w:eastAsia="Times New Roman" w:hAnsi="Consolas" w:cs="Times New Roman"/>
                <w:color w:val="CCCCCC"/>
                <w:sz w:val="21"/>
                <w:szCs w:val="21"/>
                <w:lang w:val="en-IN" w:eastAsia="en-IN"/>
              </w:rPr>
              <w:t>            }</w:t>
            </w:r>
          </w:p>
          <w:p w14:paraId="410245EE" w14:textId="77777777" w:rsidR="006D2C49" w:rsidRPr="006D2C49" w:rsidRDefault="006D2C49" w:rsidP="006D2C49">
            <w:pPr>
              <w:shd w:val="clear" w:color="auto" w:fill="1F1F1F"/>
              <w:spacing w:line="285" w:lineRule="atLeast"/>
              <w:rPr>
                <w:rFonts w:ascii="Consolas" w:eastAsia="Times New Roman" w:hAnsi="Consolas" w:cs="Times New Roman"/>
                <w:color w:val="CCCCCC"/>
                <w:sz w:val="21"/>
                <w:szCs w:val="21"/>
                <w:lang w:val="en-IN" w:eastAsia="en-IN"/>
              </w:rPr>
            </w:pPr>
          </w:p>
          <w:p w14:paraId="0F419C46" w14:textId="77777777" w:rsidR="006D2C49" w:rsidRPr="006D2C49" w:rsidRDefault="006D2C49" w:rsidP="006D2C49">
            <w:pPr>
              <w:shd w:val="clear" w:color="auto" w:fill="1F1F1F"/>
              <w:spacing w:line="285" w:lineRule="atLeast"/>
              <w:rPr>
                <w:rFonts w:ascii="Consolas" w:eastAsia="Times New Roman" w:hAnsi="Consolas" w:cs="Times New Roman"/>
                <w:color w:val="CCCCCC"/>
                <w:sz w:val="21"/>
                <w:szCs w:val="21"/>
                <w:lang w:val="en-IN" w:eastAsia="en-IN"/>
              </w:rPr>
            </w:pPr>
            <w:r w:rsidRPr="006D2C49">
              <w:rPr>
                <w:rFonts w:ascii="Consolas" w:eastAsia="Times New Roman" w:hAnsi="Consolas" w:cs="Times New Roman"/>
                <w:color w:val="CCCCCC"/>
                <w:sz w:val="21"/>
                <w:szCs w:val="21"/>
                <w:lang w:val="en-IN" w:eastAsia="en-IN"/>
              </w:rPr>
              <w:t xml:space="preserve">            </w:t>
            </w:r>
            <w:r w:rsidRPr="006D2C49">
              <w:rPr>
                <w:rFonts w:ascii="Consolas" w:eastAsia="Times New Roman" w:hAnsi="Consolas" w:cs="Times New Roman"/>
                <w:color w:val="4EC9B0"/>
                <w:sz w:val="21"/>
                <w:szCs w:val="21"/>
                <w:lang w:val="en-IN" w:eastAsia="en-IN"/>
              </w:rPr>
              <w:t>System</w:t>
            </w:r>
            <w:r w:rsidRPr="006D2C49">
              <w:rPr>
                <w:rFonts w:ascii="Consolas" w:eastAsia="Times New Roman" w:hAnsi="Consolas" w:cs="Times New Roman"/>
                <w:color w:val="CCCCCC"/>
                <w:sz w:val="21"/>
                <w:szCs w:val="21"/>
                <w:lang w:val="en-IN" w:eastAsia="en-IN"/>
              </w:rPr>
              <w:t>.</w:t>
            </w:r>
            <w:r w:rsidRPr="006D2C49">
              <w:rPr>
                <w:rFonts w:ascii="Consolas" w:eastAsia="Times New Roman" w:hAnsi="Consolas" w:cs="Times New Roman"/>
                <w:color w:val="4FC1FF"/>
                <w:sz w:val="21"/>
                <w:szCs w:val="21"/>
                <w:lang w:val="en-IN" w:eastAsia="en-IN"/>
              </w:rPr>
              <w:t>out</w:t>
            </w:r>
            <w:r w:rsidRPr="006D2C49">
              <w:rPr>
                <w:rFonts w:ascii="Consolas" w:eastAsia="Times New Roman" w:hAnsi="Consolas" w:cs="Times New Roman"/>
                <w:color w:val="CCCCCC"/>
                <w:sz w:val="21"/>
                <w:szCs w:val="21"/>
                <w:lang w:val="en-IN" w:eastAsia="en-IN"/>
              </w:rPr>
              <w:t>.</w:t>
            </w:r>
            <w:r w:rsidRPr="006D2C49">
              <w:rPr>
                <w:rFonts w:ascii="Consolas" w:eastAsia="Times New Roman" w:hAnsi="Consolas" w:cs="Times New Roman"/>
                <w:color w:val="DCDCAA"/>
                <w:sz w:val="21"/>
                <w:szCs w:val="21"/>
                <w:lang w:val="en-IN" w:eastAsia="en-IN"/>
              </w:rPr>
              <w:t>print</w:t>
            </w:r>
            <w:r w:rsidRPr="006D2C49">
              <w:rPr>
                <w:rFonts w:ascii="Consolas" w:eastAsia="Times New Roman" w:hAnsi="Consolas" w:cs="Times New Roman"/>
                <w:color w:val="CCCCCC"/>
                <w:sz w:val="21"/>
                <w:szCs w:val="21"/>
                <w:lang w:val="en-IN" w:eastAsia="en-IN"/>
              </w:rPr>
              <w:t>(</w:t>
            </w:r>
            <w:r w:rsidRPr="006D2C49">
              <w:rPr>
                <w:rFonts w:ascii="Consolas" w:eastAsia="Times New Roman" w:hAnsi="Consolas" w:cs="Times New Roman"/>
                <w:color w:val="CE9178"/>
                <w:sz w:val="21"/>
                <w:szCs w:val="21"/>
                <w:lang w:val="en-IN" w:eastAsia="en-IN"/>
              </w:rPr>
              <w:t>"enter minutes 2: "</w:t>
            </w:r>
            <w:r w:rsidRPr="006D2C49">
              <w:rPr>
                <w:rFonts w:ascii="Consolas" w:eastAsia="Times New Roman" w:hAnsi="Consolas" w:cs="Times New Roman"/>
                <w:color w:val="CCCCCC"/>
                <w:sz w:val="21"/>
                <w:szCs w:val="21"/>
                <w:lang w:val="en-IN" w:eastAsia="en-IN"/>
              </w:rPr>
              <w:t>);</w:t>
            </w:r>
          </w:p>
          <w:p w14:paraId="6314D09E" w14:textId="77777777" w:rsidR="006D2C49" w:rsidRPr="006D2C49" w:rsidRDefault="006D2C49" w:rsidP="006D2C49">
            <w:pPr>
              <w:shd w:val="clear" w:color="auto" w:fill="1F1F1F"/>
              <w:spacing w:line="285" w:lineRule="atLeast"/>
              <w:rPr>
                <w:rFonts w:ascii="Consolas" w:eastAsia="Times New Roman" w:hAnsi="Consolas" w:cs="Times New Roman"/>
                <w:color w:val="CCCCCC"/>
                <w:sz w:val="21"/>
                <w:szCs w:val="21"/>
                <w:lang w:val="en-IN" w:eastAsia="en-IN"/>
              </w:rPr>
            </w:pPr>
            <w:r w:rsidRPr="006D2C49">
              <w:rPr>
                <w:rFonts w:ascii="Consolas" w:eastAsia="Times New Roman" w:hAnsi="Consolas" w:cs="Times New Roman"/>
                <w:color w:val="CCCCCC"/>
                <w:sz w:val="21"/>
                <w:szCs w:val="21"/>
                <w:lang w:val="en-IN" w:eastAsia="en-IN"/>
              </w:rPr>
              <w:t xml:space="preserve">            </w:t>
            </w:r>
            <w:r w:rsidRPr="006D2C49">
              <w:rPr>
                <w:rFonts w:ascii="Consolas" w:eastAsia="Times New Roman" w:hAnsi="Consolas" w:cs="Times New Roman"/>
                <w:color w:val="4EC9B0"/>
                <w:sz w:val="21"/>
                <w:szCs w:val="21"/>
                <w:lang w:val="en-IN" w:eastAsia="en-IN"/>
              </w:rPr>
              <w:t>int</w:t>
            </w:r>
            <w:r w:rsidRPr="006D2C49">
              <w:rPr>
                <w:rFonts w:ascii="Consolas" w:eastAsia="Times New Roman" w:hAnsi="Consolas" w:cs="Times New Roman"/>
                <w:color w:val="CCCCCC"/>
                <w:sz w:val="21"/>
                <w:szCs w:val="21"/>
                <w:lang w:val="en-IN" w:eastAsia="en-IN"/>
              </w:rPr>
              <w:t xml:space="preserve"> </w:t>
            </w:r>
            <w:r w:rsidRPr="006D2C49">
              <w:rPr>
                <w:rFonts w:ascii="Consolas" w:eastAsia="Times New Roman" w:hAnsi="Consolas" w:cs="Times New Roman"/>
                <w:color w:val="9CDCFE"/>
                <w:sz w:val="21"/>
                <w:szCs w:val="21"/>
                <w:lang w:val="en-IN" w:eastAsia="en-IN"/>
              </w:rPr>
              <w:t>min2</w:t>
            </w:r>
            <w:r w:rsidRPr="006D2C49">
              <w:rPr>
                <w:rFonts w:ascii="Consolas" w:eastAsia="Times New Roman" w:hAnsi="Consolas" w:cs="Times New Roman"/>
                <w:color w:val="CCCCCC"/>
                <w:sz w:val="21"/>
                <w:szCs w:val="21"/>
                <w:lang w:val="en-IN" w:eastAsia="en-IN"/>
              </w:rPr>
              <w:t xml:space="preserve"> </w:t>
            </w:r>
            <w:r w:rsidRPr="006D2C49">
              <w:rPr>
                <w:rFonts w:ascii="Consolas" w:eastAsia="Times New Roman" w:hAnsi="Consolas" w:cs="Times New Roman"/>
                <w:color w:val="D4D4D4"/>
                <w:sz w:val="21"/>
                <w:szCs w:val="21"/>
                <w:lang w:val="en-IN" w:eastAsia="en-IN"/>
              </w:rPr>
              <w:t>=</w:t>
            </w:r>
            <w:r w:rsidRPr="006D2C49">
              <w:rPr>
                <w:rFonts w:ascii="Consolas" w:eastAsia="Times New Roman" w:hAnsi="Consolas" w:cs="Times New Roman"/>
                <w:color w:val="CCCCCC"/>
                <w:sz w:val="21"/>
                <w:szCs w:val="21"/>
                <w:lang w:val="en-IN" w:eastAsia="en-IN"/>
              </w:rPr>
              <w:t xml:space="preserve"> </w:t>
            </w:r>
            <w:r w:rsidRPr="006D2C49">
              <w:rPr>
                <w:rFonts w:ascii="Consolas" w:eastAsia="Times New Roman" w:hAnsi="Consolas" w:cs="Times New Roman"/>
                <w:color w:val="9CDCFE"/>
                <w:sz w:val="21"/>
                <w:szCs w:val="21"/>
                <w:lang w:val="en-IN" w:eastAsia="en-IN"/>
              </w:rPr>
              <w:t>sc</w:t>
            </w:r>
            <w:r w:rsidRPr="006D2C49">
              <w:rPr>
                <w:rFonts w:ascii="Consolas" w:eastAsia="Times New Roman" w:hAnsi="Consolas" w:cs="Times New Roman"/>
                <w:color w:val="CCCCCC"/>
                <w:sz w:val="21"/>
                <w:szCs w:val="21"/>
                <w:lang w:val="en-IN" w:eastAsia="en-IN"/>
              </w:rPr>
              <w:t>.</w:t>
            </w:r>
            <w:r w:rsidRPr="006D2C49">
              <w:rPr>
                <w:rFonts w:ascii="Consolas" w:eastAsia="Times New Roman" w:hAnsi="Consolas" w:cs="Times New Roman"/>
                <w:color w:val="DCDCAA"/>
                <w:sz w:val="21"/>
                <w:szCs w:val="21"/>
                <w:lang w:val="en-IN" w:eastAsia="en-IN"/>
              </w:rPr>
              <w:t>nextInt</w:t>
            </w:r>
            <w:r w:rsidRPr="006D2C49">
              <w:rPr>
                <w:rFonts w:ascii="Consolas" w:eastAsia="Times New Roman" w:hAnsi="Consolas" w:cs="Times New Roman"/>
                <w:color w:val="CCCCCC"/>
                <w:sz w:val="21"/>
                <w:szCs w:val="21"/>
                <w:lang w:val="en-IN" w:eastAsia="en-IN"/>
              </w:rPr>
              <w:t>();</w:t>
            </w:r>
          </w:p>
          <w:p w14:paraId="3094172A" w14:textId="77777777" w:rsidR="006D2C49" w:rsidRPr="006D2C49" w:rsidRDefault="006D2C49" w:rsidP="006D2C49">
            <w:pPr>
              <w:shd w:val="clear" w:color="auto" w:fill="1F1F1F"/>
              <w:spacing w:line="285" w:lineRule="atLeast"/>
              <w:rPr>
                <w:rFonts w:ascii="Consolas" w:eastAsia="Times New Roman" w:hAnsi="Consolas" w:cs="Times New Roman"/>
                <w:color w:val="CCCCCC"/>
                <w:sz w:val="21"/>
                <w:szCs w:val="21"/>
                <w:lang w:val="en-IN" w:eastAsia="en-IN"/>
              </w:rPr>
            </w:pPr>
          </w:p>
          <w:p w14:paraId="3C4970F6" w14:textId="77777777" w:rsidR="006D2C49" w:rsidRPr="006D2C49" w:rsidRDefault="006D2C49" w:rsidP="006D2C49">
            <w:pPr>
              <w:shd w:val="clear" w:color="auto" w:fill="1F1F1F"/>
              <w:spacing w:line="285" w:lineRule="atLeast"/>
              <w:rPr>
                <w:rFonts w:ascii="Consolas" w:eastAsia="Times New Roman" w:hAnsi="Consolas" w:cs="Times New Roman"/>
                <w:color w:val="CCCCCC"/>
                <w:sz w:val="21"/>
                <w:szCs w:val="21"/>
                <w:lang w:val="en-IN" w:eastAsia="en-IN"/>
              </w:rPr>
            </w:pPr>
            <w:r w:rsidRPr="006D2C49">
              <w:rPr>
                <w:rFonts w:ascii="Consolas" w:eastAsia="Times New Roman" w:hAnsi="Consolas" w:cs="Times New Roman"/>
                <w:color w:val="CCCCCC"/>
                <w:sz w:val="21"/>
                <w:szCs w:val="21"/>
                <w:lang w:val="en-IN" w:eastAsia="en-IN"/>
              </w:rPr>
              <w:t xml:space="preserve">            </w:t>
            </w:r>
            <w:r w:rsidRPr="006D2C49">
              <w:rPr>
                <w:rFonts w:ascii="Consolas" w:eastAsia="Times New Roman" w:hAnsi="Consolas" w:cs="Times New Roman"/>
                <w:color w:val="4EC9B0"/>
                <w:sz w:val="21"/>
                <w:szCs w:val="21"/>
                <w:lang w:val="en-IN" w:eastAsia="en-IN"/>
              </w:rPr>
              <w:t>System</w:t>
            </w:r>
            <w:r w:rsidRPr="006D2C49">
              <w:rPr>
                <w:rFonts w:ascii="Consolas" w:eastAsia="Times New Roman" w:hAnsi="Consolas" w:cs="Times New Roman"/>
                <w:color w:val="CCCCCC"/>
                <w:sz w:val="21"/>
                <w:szCs w:val="21"/>
                <w:lang w:val="en-IN" w:eastAsia="en-IN"/>
              </w:rPr>
              <w:t>.</w:t>
            </w:r>
            <w:r w:rsidRPr="006D2C49">
              <w:rPr>
                <w:rFonts w:ascii="Consolas" w:eastAsia="Times New Roman" w:hAnsi="Consolas" w:cs="Times New Roman"/>
                <w:color w:val="4FC1FF"/>
                <w:sz w:val="21"/>
                <w:szCs w:val="21"/>
                <w:lang w:val="en-IN" w:eastAsia="en-IN"/>
              </w:rPr>
              <w:t>out</w:t>
            </w:r>
            <w:r w:rsidRPr="006D2C49">
              <w:rPr>
                <w:rFonts w:ascii="Consolas" w:eastAsia="Times New Roman" w:hAnsi="Consolas" w:cs="Times New Roman"/>
                <w:color w:val="CCCCCC"/>
                <w:sz w:val="21"/>
                <w:szCs w:val="21"/>
                <w:lang w:val="en-IN" w:eastAsia="en-IN"/>
              </w:rPr>
              <w:t>.</w:t>
            </w:r>
            <w:r w:rsidRPr="006D2C49">
              <w:rPr>
                <w:rFonts w:ascii="Consolas" w:eastAsia="Times New Roman" w:hAnsi="Consolas" w:cs="Times New Roman"/>
                <w:color w:val="DCDCAA"/>
                <w:sz w:val="21"/>
                <w:szCs w:val="21"/>
                <w:lang w:val="en-IN" w:eastAsia="en-IN"/>
              </w:rPr>
              <w:t>print</w:t>
            </w:r>
            <w:r w:rsidRPr="006D2C49">
              <w:rPr>
                <w:rFonts w:ascii="Consolas" w:eastAsia="Times New Roman" w:hAnsi="Consolas" w:cs="Times New Roman"/>
                <w:color w:val="CCCCCC"/>
                <w:sz w:val="21"/>
                <w:szCs w:val="21"/>
                <w:lang w:val="en-IN" w:eastAsia="en-IN"/>
              </w:rPr>
              <w:t>(</w:t>
            </w:r>
            <w:r w:rsidRPr="006D2C49">
              <w:rPr>
                <w:rFonts w:ascii="Consolas" w:eastAsia="Times New Roman" w:hAnsi="Consolas" w:cs="Times New Roman"/>
                <w:color w:val="CE9178"/>
                <w:sz w:val="21"/>
                <w:szCs w:val="21"/>
                <w:lang w:val="en-IN" w:eastAsia="en-IN"/>
              </w:rPr>
              <w:t>"enter seconds 2: "</w:t>
            </w:r>
            <w:r w:rsidRPr="006D2C49">
              <w:rPr>
                <w:rFonts w:ascii="Consolas" w:eastAsia="Times New Roman" w:hAnsi="Consolas" w:cs="Times New Roman"/>
                <w:color w:val="CCCCCC"/>
                <w:sz w:val="21"/>
                <w:szCs w:val="21"/>
                <w:lang w:val="en-IN" w:eastAsia="en-IN"/>
              </w:rPr>
              <w:t>);</w:t>
            </w:r>
          </w:p>
          <w:p w14:paraId="687F6AE0" w14:textId="77777777" w:rsidR="006D2C49" w:rsidRPr="006D2C49" w:rsidRDefault="006D2C49" w:rsidP="006D2C49">
            <w:pPr>
              <w:shd w:val="clear" w:color="auto" w:fill="1F1F1F"/>
              <w:spacing w:line="285" w:lineRule="atLeast"/>
              <w:rPr>
                <w:rFonts w:ascii="Consolas" w:eastAsia="Times New Roman" w:hAnsi="Consolas" w:cs="Times New Roman"/>
                <w:color w:val="CCCCCC"/>
                <w:sz w:val="21"/>
                <w:szCs w:val="21"/>
                <w:lang w:val="en-IN" w:eastAsia="en-IN"/>
              </w:rPr>
            </w:pPr>
            <w:r w:rsidRPr="006D2C49">
              <w:rPr>
                <w:rFonts w:ascii="Consolas" w:eastAsia="Times New Roman" w:hAnsi="Consolas" w:cs="Times New Roman"/>
                <w:color w:val="CCCCCC"/>
                <w:sz w:val="21"/>
                <w:szCs w:val="21"/>
                <w:lang w:val="en-IN" w:eastAsia="en-IN"/>
              </w:rPr>
              <w:t xml:space="preserve">            </w:t>
            </w:r>
            <w:r w:rsidRPr="006D2C49">
              <w:rPr>
                <w:rFonts w:ascii="Consolas" w:eastAsia="Times New Roman" w:hAnsi="Consolas" w:cs="Times New Roman"/>
                <w:color w:val="4EC9B0"/>
                <w:sz w:val="21"/>
                <w:szCs w:val="21"/>
                <w:lang w:val="en-IN" w:eastAsia="en-IN"/>
              </w:rPr>
              <w:t>int</w:t>
            </w:r>
            <w:r w:rsidRPr="006D2C49">
              <w:rPr>
                <w:rFonts w:ascii="Consolas" w:eastAsia="Times New Roman" w:hAnsi="Consolas" w:cs="Times New Roman"/>
                <w:color w:val="CCCCCC"/>
                <w:sz w:val="21"/>
                <w:szCs w:val="21"/>
                <w:lang w:val="en-IN" w:eastAsia="en-IN"/>
              </w:rPr>
              <w:t xml:space="preserve"> </w:t>
            </w:r>
            <w:r w:rsidRPr="006D2C49">
              <w:rPr>
                <w:rFonts w:ascii="Consolas" w:eastAsia="Times New Roman" w:hAnsi="Consolas" w:cs="Times New Roman"/>
                <w:color w:val="9CDCFE"/>
                <w:sz w:val="21"/>
                <w:szCs w:val="21"/>
                <w:lang w:val="en-IN" w:eastAsia="en-IN"/>
              </w:rPr>
              <w:t>sec2</w:t>
            </w:r>
            <w:r w:rsidRPr="006D2C49">
              <w:rPr>
                <w:rFonts w:ascii="Consolas" w:eastAsia="Times New Roman" w:hAnsi="Consolas" w:cs="Times New Roman"/>
                <w:color w:val="CCCCCC"/>
                <w:sz w:val="21"/>
                <w:szCs w:val="21"/>
                <w:lang w:val="en-IN" w:eastAsia="en-IN"/>
              </w:rPr>
              <w:t xml:space="preserve"> </w:t>
            </w:r>
            <w:r w:rsidRPr="006D2C49">
              <w:rPr>
                <w:rFonts w:ascii="Consolas" w:eastAsia="Times New Roman" w:hAnsi="Consolas" w:cs="Times New Roman"/>
                <w:color w:val="D4D4D4"/>
                <w:sz w:val="21"/>
                <w:szCs w:val="21"/>
                <w:lang w:val="en-IN" w:eastAsia="en-IN"/>
              </w:rPr>
              <w:t>=</w:t>
            </w:r>
            <w:r w:rsidRPr="006D2C49">
              <w:rPr>
                <w:rFonts w:ascii="Consolas" w:eastAsia="Times New Roman" w:hAnsi="Consolas" w:cs="Times New Roman"/>
                <w:color w:val="CCCCCC"/>
                <w:sz w:val="21"/>
                <w:szCs w:val="21"/>
                <w:lang w:val="en-IN" w:eastAsia="en-IN"/>
              </w:rPr>
              <w:t xml:space="preserve"> </w:t>
            </w:r>
            <w:r w:rsidRPr="006D2C49">
              <w:rPr>
                <w:rFonts w:ascii="Consolas" w:eastAsia="Times New Roman" w:hAnsi="Consolas" w:cs="Times New Roman"/>
                <w:color w:val="9CDCFE"/>
                <w:sz w:val="21"/>
                <w:szCs w:val="21"/>
                <w:lang w:val="en-IN" w:eastAsia="en-IN"/>
              </w:rPr>
              <w:t>sc</w:t>
            </w:r>
            <w:r w:rsidRPr="006D2C49">
              <w:rPr>
                <w:rFonts w:ascii="Consolas" w:eastAsia="Times New Roman" w:hAnsi="Consolas" w:cs="Times New Roman"/>
                <w:color w:val="CCCCCC"/>
                <w:sz w:val="21"/>
                <w:szCs w:val="21"/>
                <w:lang w:val="en-IN" w:eastAsia="en-IN"/>
              </w:rPr>
              <w:t>.</w:t>
            </w:r>
            <w:r w:rsidRPr="006D2C49">
              <w:rPr>
                <w:rFonts w:ascii="Consolas" w:eastAsia="Times New Roman" w:hAnsi="Consolas" w:cs="Times New Roman"/>
                <w:color w:val="DCDCAA"/>
                <w:sz w:val="21"/>
                <w:szCs w:val="21"/>
                <w:lang w:val="en-IN" w:eastAsia="en-IN"/>
              </w:rPr>
              <w:t>nextInt</w:t>
            </w:r>
            <w:r w:rsidRPr="006D2C49">
              <w:rPr>
                <w:rFonts w:ascii="Consolas" w:eastAsia="Times New Roman" w:hAnsi="Consolas" w:cs="Times New Roman"/>
                <w:color w:val="CCCCCC"/>
                <w:sz w:val="21"/>
                <w:szCs w:val="21"/>
                <w:lang w:val="en-IN" w:eastAsia="en-IN"/>
              </w:rPr>
              <w:t>();</w:t>
            </w:r>
          </w:p>
          <w:p w14:paraId="7B340796" w14:textId="77777777" w:rsidR="006D2C49" w:rsidRPr="006D2C49" w:rsidRDefault="006D2C49" w:rsidP="006D2C49">
            <w:pPr>
              <w:shd w:val="clear" w:color="auto" w:fill="1F1F1F"/>
              <w:spacing w:line="285" w:lineRule="atLeast"/>
              <w:rPr>
                <w:rFonts w:ascii="Consolas" w:eastAsia="Times New Roman" w:hAnsi="Consolas" w:cs="Times New Roman"/>
                <w:color w:val="CCCCCC"/>
                <w:sz w:val="21"/>
                <w:szCs w:val="21"/>
                <w:lang w:val="en-IN" w:eastAsia="en-IN"/>
              </w:rPr>
            </w:pPr>
          </w:p>
          <w:p w14:paraId="1613FB22" w14:textId="77777777" w:rsidR="006D2C49" w:rsidRPr="006D2C49" w:rsidRDefault="006D2C49" w:rsidP="006D2C49">
            <w:pPr>
              <w:shd w:val="clear" w:color="auto" w:fill="1F1F1F"/>
              <w:spacing w:line="285" w:lineRule="atLeast"/>
              <w:rPr>
                <w:rFonts w:ascii="Consolas" w:eastAsia="Times New Roman" w:hAnsi="Consolas" w:cs="Times New Roman"/>
                <w:color w:val="CCCCCC"/>
                <w:sz w:val="21"/>
                <w:szCs w:val="21"/>
                <w:lang w:val="en-IN" w:eastAsia="en-IN"/>
              </w:rPr>
            </w:pPr>
            <w:r w:rsidRPr="006D2C49">
              <w:rPr>
                <w:rFonts w:ascii="Consolas" w:eastAsia="Times New Roman" w:hAnsi="Consolas" w:cs="Times New Roman"/>
                <w:color w:val="CCCCCC"/>
                <w:sz w:val="21"/>
                <w:szCs w:val="21"/>
                <w:lang w:val="en-IN" w:eastAsia="en-IN"/>
              </w:rPr>
              <w:t xml:space="preserve">            </w:t>
            </w:r>
            <w:r w:rsidRPr="006D2C49">
              <w:rPr>
                <w:rFonts w:ascii="Consolas" w:eastAsia="Times New Roman" w:hAnsi="Consolas" w:cs="Times New Roman"/>
                <w:color w:val="C586C0"/>
                <w:sz w:val="21"/>
                <w:szCs w:val="21"/>
                <w:lang w:val="en-IN" w:eastAsia="en-IN"/>
              </w:rPr>
              <w:t>if</w:t>
            </w:r>
            <w:r w:rsidRPr="006D2C49">
              <w:rPr>
                <w:rFonts w:ascii="Consolas" w:eastAsia="Times New Roman" w:hAnsi="Consolas" w:cs="Times New Roman"/>
                <w:color w:val="CCCCCC"/>
                <w:sz w:val="21"/>
                <w:szCs w:val="21"/>
                <w:lang w:val="en-IN" w:eastAsia="en-IN"/>
              </w:rPr>
              <w:t xml:space="preserve"> (</w:t>
            </w:r>
            <w:r w:rsidRPr="006D2C49">
              <w:rPr>
                <w:rFonts w:ascii="Consolas" w:eastAsia="Times New Roman" w:hAnsi="Consolas" w:cs="Times New Roman"/>
                <w:color w:val="9CDCFE"/>
                <w:sz w:val="21"/>
                <w:szCs w:val="21"/>
                <w:lang w:val="en-IN" w:eastAsia="en-IN"/>
              </w:rPr>
              <w:t>sec2</w:t>
            </w:r>
            <w:r w:rsidRPr="006D2C49">
              <w:rPr>
                <w:rFonts w:ascii="Consolas" w:eastAsia="Times New Roman" w:hAnsi="Consolas" w:cs="Times New Roman"/>
                <w:color w:val="CCCCCC"/>
                <w:sz w:val="21"/>
                <w:szCs w:val="21"/>
                <w:lang w:val="en-IN" w:eastAsia="en-IN"/>
              </w:rPr>
              <w:t xml:space="preserve"> </w:t>
            </w:r>
            <w:r w:rsidRPr="006D2C49">
              <w:rPr>
                <w:rFonts w:ascii="Consolas" w:eastAsia="Times New Roman" w:hAnsi="Consolas" w:cs="Times New Roman"/>
                <w:color w:val="D4D4D4"/>
                <w:sz w:val="21"/>
                <w:szCs w:val="21"/>
                <w:lang w:val="en-IN" w:eastAsia="en-IN"/>
              </w:rPr>
              <w:t>&gt;</w:t>
            </w:r>
            <w:r w:rsidRPr="006D2C49">
              <w:rPr>
                <w:rFonts w:ascii="Consolas" w:eastAsia="Times New Roman" w:hAnsi="Consolas" w:cs="Times New Roman"/>
                <w:color w:val="CCCCCC"/>
                <w:sz w:val="21"/>
                <w:szCs w:val="21"/>
                <w:lang w:val="en-IN" w:eastAsia="en-IN"/>
              </w:rPr>
              <w:t xml:space="preserve"> </w:t>
            </w:r>
            <w:r w:rsidRPr="006D2C49">
              <w:rPr>
                <w:rFonts w:ascii="Consolas" w:eastAsia="Times New Roman" w:hAnsi="Consolas" w:cs="Times New Roman"/>
                <w:color w:val="B5CEA8"/>
                <w:sz w:val="21"/>
                <w:szCs w:val="21"/>
                <w:lang w:val="en-IN" w:eastAsia="en-IN"/>
              </w:rPr>
              <w:t>60</w:t>
            </w:r>
            <w:r w:rsidRPr="006D2C49">
              <w:rPr>
                <w:rFonts w:ascii="Consolas" w:eastAsia="Times New Roman" w:hAnsi="Consolas" w:cs="Times New Roman"/>
                <w:color w:val="CCCCCC"/>
                <w:sz w:val="21"/>
                <w:szCs w:val="21"/>
                <w:lang w:val="en-IN" w:eastAsia="en-IN"/>
              </w:rPr>
              <w:t>) {</w:t>
            </w:r>
          </w:p>
          <w:p w14:paraId="179601B9" w14:textId="77777777" w:rsidR="006D2C49" w:rsidRPr="006D2C49" w:rsidRDefault="006D2C49" w:rsidP="006D2C49">
            <w:pPr>
              <w:shd w:val="clear" w:color="auto" w:fill="1F1F1F"/>
              <w:spacing w:line="285" w:lineRule="atLeast"/>
              <w:rPr>
                <w:rFonts w:ascii="Consolas" w:eastAsia="Times New Roman" w:hAnsi="Consolas" w:cs="Times New Roman"/>
                <w:color w:val="CCCCCC"/>
                <w:sz w:val="21"/>
                <w:szCs w:val="21"/>
                <w:lang w:val="en-IN" w:eastAsia="en-IN"/>
              </w:rPr>
            </w:pPr>
            <w:r w:rsidRPr="006D2C49">
              <w:rPr>
                <w:rFonts w:ascii="Consolas" w:eastAsia="Times New Roman" w:hAnsi="Consolas" w:cs="Times New Roman"/>
                <w:color w:val="CCCCCC"/>
                <w:sz w:val="21"/>
                <w:szCs w:val="21"/>
                <w:lang w:val="en-IN" w:eastAsia="en-IN"/>
              </w:rPr>
              <w:lastRenderedPageBreak/>
              <w:t xml:space="preserve">                </w:t>
            </w:r>
            <w:r w:rsidRPr="006D2C49">
              <w:rPr>
                <w:rFonts w:ascii="Consolas" w:eastAsia="Times New Roman" w:hAnsi="Consolas" w:cs="Times New Roman"/>
                <w:color w:val="C586C0"/>
                <w:sz w:val="21"/>
                <w:szCs w:val="21"/>
                <w:lang w:val="en-IN" w:eastAsia="en-IN"/>
              </w:rPr>
              <w:t>throw</w:t>
            </w:r>
            <w:r w:rsidRPr="006D2C49">
              <w:rPr>
                <w:rFonts w:ascii="Consolas" w:eastAsia="Times New Roman" w:hAnsi="Consolas" w:cs="Times New Roman"/>
                <w:color w:val="CCCCCC"/>
                <w:sz w:val="21"/>
                <w:szCs w:val="21"/>
                <w:lang w:val="en-IN" w:eastAsia="en-IN"/>
              </w:rPr>
              <w:t xml:space="preserve"> </w:t>
            </w:r>
            <w:r w:rsidRPr="006D2C49">
              <w:rPr>
                <w:rFonts w:ascii="Consolas" w:eastAsia="Times New Roman" w:hAnsi="Consolas" w:cs="Times New Roman"/>
                <w:color w:val="C586C0"/>
                <w:sz w:val="21"/>
                <w:szCs w:val="21"/>
                <w:lang w:val="en-IN" w:eastAsia="en-IN"/>
              </w:rPr>
              <w:t>new</w:t>
            </w:r>
            <w:r w:rsidRPr="006D2C49">
              <w:rPr>
                <w:rFonts w:ascii="Consolas" w:eastAsia="Times New Roman" w:hAnsi="Consolas" w:cs="Times New Roman"/>
                <w:color w:val="CCCCCC"/>
                <w:sz w:val="21"/>
                <w:szCs w:val="21"/>
                <w:lang w:val="en-IN" w:eastAsia="en-IN"/>
              </w:rPr>
              <w:t xml:space="preserve"> </w:t>
            </w:r>
            <w:r w:rsidRPr="006D2C49">
              <w:rPr>
                <w:rFonts w:ascii="Consolas" w:eastAsia="Times New Roman" w:hAnsi="Consolas" w:cs="Times New Roman"/>
                <w:color w:val="DCDCAA"/>
                <w:sz w:val="21"/>
                <w:szCs w:val="21"/>
                <w:lang w:val="en-IN" w:eastAsia="en-IN"/>
              </w:rPr>
              <w:t>TimeException</w:t>
            </w:r>
            <w:r w:rsidRPr="006D2C49">
              <w:rPr>
                <w:rFonts w:ascii="Consolas" w:eastAsia="Times New Roman" w:hAnsi="Consolas" w:cs="Times New Roman"/>
                <w:color w:val="CCCCCC"/>
                <w:sz w:val="21"/>
                <w:szCs w:val="21"/>
                <w:lang w:val="en-IN" w:eastAsia="en-IN"/>
              </w:rPr>
              <w:t>(</w:t>
            </w:r>
            <w:r w:rsidRPr="006D2C49">
              <w:rPr>
                <w:rFonts w:ascii="Consolas" w:eastAsia="Times New Roman" w:hAnsi="Consolas" w:cs="Times New Roman"/>
                <w:color w:val="CE9178"/>
                <w:sz w:val="21"/>
                <w:szCs w:val="21"/>
                <w:lang w:val="en-IN" w:eastAsia="en-IN"/>
              </w:rPr>
              <w:t>"seconds must be less than or equal to 60."</w:t>
            </w:r>
            <w:r w:rsidRPr="006D2C49">
              <w:rPr>
                <w:rFonts w:ascii="Consolas" w:eastAsia="Times New Roman" w:hAnsi="Consolas" w:cs="Times New Roman"/>
                <w:color w:val="CCCCCC"/>
                <w:sz w:val="21"/>
                <w:szCs w:val="21"/>
                <w:lang w:val="en-IN" w:eastAsia="en-IN"/>
              </w:rPr>
              <w:t>);</w:t>
            </w:r>
          </w:p>
          <w:p w14:paraId="70CCDCC9" w14:textId="77777777" w:rsidR="006D2C49" w:rsidRPr="006D2C49" w:rsidRDefault="006D2C49" w:rsidP="006D2C49">
            <w:pPr>
              <w:shd w:val="clear" w:color="auto" w:fill="1F1F1F"/>
              <w:spacing w:line="285" w:lineRule="atLeast"/>
              <w:rPr>
                <w:rFonts w:ascii="Consolas" w:eastAsia="Times New Roman" w:hAnsi="Consolas" w:cs="Times New Roman"/>
                <w:color w:val="CCCCCC"/>
                <w:sz w:val="21"/>
                <w:szCs w:val="21"/>
                <w:lang w:val="en-IN" w:eastAsia="en-IN"/>
              </w:rPr>
            </w:pPr>
            <w:r w:rsidRPr="006D2C49">
              <w:rPr>
                <w:rFonts w:ascii="Consolas" w:eastAsia="Times New Roman" w:hAnsi="Consolas" w:cs="Times New Roman"/>
                <w:color w:val="CCCCCC"/>
                <w:sz w:val="21"/>
                <w:szCs w:val="21"/>
                <w:lang w:val="en-IN" w:eastAsia="en-IN"/>
              </w:rPr>
              <w:t>            }</w:t>
            </w:r>
          </w:p>
          <w:p w14:paraId="7E3F0F44" w14:textId="77777777" w:rsidR="006D2C49" w:rsidRPr="006D2C49" w:rsidRDefault="006D2C49" w:rsidP="006D2C49">
            <w:pPr>
              <w:shd w:val="clear" w:color="auto" w:fill="1F1F1F"/>
              <w:spacing w:line="285" w:lineRule="atLeast"/>
              <w:rPr>
                <w:rFonts w:ascii="Consolas" w:eastAsia="Times New Roman" w:hAnsi="Consolas" w:cs="Times New Roman"/>
                <w:color w:val="CCCCCC"/>
                <w:sz w:val="21"/>
                <w:szCs w:val="21"/>
                <w:lang w:val="en-IN" w:eastAsia="en-IN"/>
              </w:rPr>
            </w:pPr>
          </w:p>
          <w:p w14:paraId="54399478" w14:textId="77777777" w:rsidR="006D2C49" w:rsidRPr="006D2C49" w:rsidRDefault="006D2C49" w:rsidP="006D2C49">
            <w:pPr>
              <w:shd w:val="clear" w:color="auto" w:fill="1F1F1F"/>
              <w:spacing w:line="285" w:lineRule="atLeast"/>
              <w:rPr>
                <w:rFonts w:ascii="Consolas" w:eastAsia="Times New Roman" w:hAnsi="Consolas" w:cs="Times New Roman"/>
                <w:color w:val="CCCCCC"/>
                <w:sz w:val="21"/>
                <w:szCs w:val="21"/>
                <w:lang w:val="en-IN" w:eastAsia="en-IN"/>
              </w:rPr>
            </w:pPr>
            <w:r w:rsidRPr="006D2C49">
              <w:rPr>
                <w:rFonts w:ascii="Consolas" w:eastAsia="Times New Roman" w:hAnsi="Consolas" w:cs="Times New Roman"/>
                <w:color w:val="CCCCCC"/>
                <w:sz w:val="21"/>
                <w:szCs w:val="21"/>
                <w:lang w:val="en-IN" w:eastAsia="en-IN"/>
              </w:rPr>
              <w:t xml:space="preserve">            </w:t>
            </w:r>
            <w:r w:rsidRPr="006D2C49">
              <w:rPr>
                <w:rFonts w:ascii="Consolas" w:eastAsia="Times New Roman" w:hAnsi="Consolas" w:cs="Times New Roman"/>
                <w:color w:val="4EC9B0"/>
                <w:sz w:val="21"/>
                <w:szCs w:val="21"/>
                <w:lang w:val="en-IN" w:eastAsia="en-IN"/>
              </w:rPr>
              <w:t>int</w:t>
            </w:r>
            <w:r w:rsidRPr="006D2C49">
              <w:rPr>
                <w:rFonts w:ascii="Consolas" w:eastAsia="Times New Roman" w:hAnsi="Consolas" w:cs="Times New Roman"/>
                <w:color w:val="CCCCCC"/>
                <w:sz w:val="21"/>
                <w:szCs w:val="21"/>
                <w:lang w:val="en-IN" w:eastAsia="en-IN"/>
              </w:rPr>
              <w:t xml:space="preserve"> </w:t>
            </w:r>
            <w:r w:rsidRPr="006D2C49">
              <w:rPr>
                <w:rFonts w:ascii="Consolas" w:eastAsia="Times New Roman" w:hAnsi="Consolas" w:cs="Times New Roman"/>
                <w:color w:val="9CDCFE"/>
                <w:sz w:val="21"/>
                <w:szCs w:val="21"/>
                <w:lang w:val="en-IN" w:eastAsia="en-IN"/>
              </w:rPr>
              <w:t>totalMinutes</w:t>
            </w:r>
            <w:r w:rsidRPr="006D2C49">
              <w:rPr>
                <w:rFonts w:ascii="Consolas" w:eastAsia="Times New Roman" w:hAnsi="Consolas" w:cs="Times New Roman"/>
                <w:color w:val="CCCCCC"/>
                <w:sz w:val="21"/>
                <w:szCs w:val="21"/>
                <w:lang w:val="en-IN" w:eastAsia="en-IN"/>
              </w:rPr>
              <w:t xml:space="preserve"> </w:t>
            </w:r>
            <w:r w:rsidRPr="006D2C49">
              <w:rPr>
                <w:rFonts w:ascii="Consolas" w:eastAsia="Times New Roman" w:hAnsi="Consolas" w:cs="Times New Roman"/>
                <w:color w:val="D4D4D4"/>
                <w:sz w:val="21"/>
                <w:szCs w:val="21"/>
                <w:lang w:val="en-IN" w:eastAsia="en-IN"/>
              </w:rPr>
              <w:t>=</w:t>
            </w:r>
            <w:r w:rsidRPr="006D2C49">
              <w:rPr>
                <w:rFonts w:ascii="Consolas" w:eastAsia="Times New Roman" w:hAnsi="Consolas" w:cs="Times New Roman"/>
                <w:color w:val="CCCCCC"/>
                <w:sz w:val="21"/>
                <w:szCs w:val="21"/>
                <w:lang w:val="en-IN" w:eastAsia="en-IN"/>
              </w:rPr>
              <w:t xml:space="preserve"> </w:t>
            </w:r>
            <w:r w:rsidRPr="006D2C49">
              <w:rPr>
                <w:rFonts w:ascii="Consolas" w:eastAsia="Times New Roman" w:hAnsi="Consolas" w:cs="Times New Roman"/>
                <w:color w:val="9CDCFE"/>
                <w:sz w:val="21"/>
                <w:szCs w:val="21"/>
                <w:lang w:val="en-IN" w:eastAsia="en-IN"/>
              </w:rPr>
              <w:t>min1</w:t>
            </w:r>
            <w:r w:rsidRPr="006D2C49">
              <w:rPr>
                <w:rFonts w:ascii="Consolas" w:eastAsia="Times New Roman" w:hAnsi="Consolas" w:cs="Times New Roman"/>
                <w:color w:val="CCCCCC"/>
                <w:sz w:val="21"/>
                <w:szCs w:val="21"/>
                <w:lang w:val="en-IN" w:eastAsia="en-IN"/>
              </w:rPr>
              <w:t xml:space="preserve"> </w:t>
            </w:r>
            <w:r w:rsidRPr="006D2C49">
              <w:rPr>
                <w:rFonts w:ascii="Consolas" w:eastAsia="Times New Roman" w:hAnsi="Consolas" w:cs="Times New Roman"/>
                <w:color w:val="D4D4D4"/>
                <w:sz w:val="21"/>
                <w:szCs w:val="21"/>
                <w:lang w:val="en-IN" w:eastAsia="en-IN"/>
              </w:rPr>
              <w:t>+</w:t>
            </w:r>
            <w:r w:rsidRPr="006D2C49">
              <w:rPr>
                <w:rFonts w:ascii="Consolas" w:eastAsia="Times New Roman" w:hAnsi="Consolas" w:cs="Times New Roman"/>
                <w:color w:val="CCCCCC"/>
                <w:sz w:val="21"/>
                <w:szCs w:val="21"/>
                <w:lang w:val="en-IN" w:eastAsia="en-IN"/>
              </w:rPr>
              <w:t xml:space="preserve"> </w:t>
            </w:r>
            <w:r w:rsidRPr="006D2C49">
              <w:rPr>
                <w:rFonts w:ascii="Consolas" w:eastAsia="Times New Roman" w:hAnsi="Consolas" w:cs="Times New Roman"/>
                <w:color w:val="9CDCFE"/>
                <w:sz w:val="21"/>
                <w:szCs w:val="21"/>
                <w:lang w:val="en-IN" w:eastAsia="en-IN"/>
              </w:rPr>
              <w:t>min2</w:t>
            </w:r>
            <w:r w:rsidRPr="006D2C49">
              <w:rPr>
                <w:rFonts w:ascii="Consolas" w:eastAsia="Times New Roman" w:hAnsi="Consolas" w:cs="Times New Roman"/>
                <w:color w:val="CCCCCC"/>
                <w:sz w:val="21"/>
                <w:szCs w:val="21"/>
                <w:lang w:val="en-IN" w:eastAsia="en-IN"/>
              </w:rPr>
              <w:t>;</w:t>
            </w:r>
          </w:p>
          <w:p w14:paraId="4001A7AB" w14:textId="77777777" w:rsidR="006D2C49" w:rsidRPr="006D2C49" w:rsidRDefault="006D2C49" w:rsidP="006D2C49">
            <w:pPr>
              <w:shd w:val="clear" w:color="auto" w:fill="1F1F1F"/>
              <w:spacing w:line="285" w:lineRule="atLeast"/>
              <w:rPr>
                <w:rFonts w:ascii="Consolas" w:eastAsia="Times New Roman" w:hAnsi="Consolas" w:cs="Times New Roman"/>
                <w:color w:val="CCCCCC"/>
                <w:sz w:val="21"/>
                <w:szCs w:val="21"/>
                <w:lang w:val="en-IN" w:eastAsia="en-IN"/>
              </w:rPr>
            </w:pPr>
            <w:r w:rsidRPr="006D2C49">
              <w:rPr>
                <w:rFonts w:ascii="Consolas" w:eastAsia="Times New Roman" w:hAnsi="Consolas" w:cs="Times New Roman"/>
                <w:color w:val="CCCCCC"/>
                <w:sz w:val="21"/>
                <w:szCs w:val="21"/>
                <w:lang w:val="en-IN" w:eastAsia="en-IN"/>
              </w:rPr>
              <w:t xml:space="preserve">            </w:t>
            </w:r>
            <w:r w:rsidRPr="006D2C49">
              <w:rPr>
                <w:rFonts w:ascii="Consolas" w:eastAsia="Times New Roman" w:hAnsi="Consolas" w:cs="Times New Roman"/>
                <w:color w:val="4EC9B0"/>
                <w:sz w:val="21"/>
                <w:szCs w:val="21"/>
                <w:lang w:val="en-IN" w:eastAsia="en-IN"/>
              </w:rPr>
              <w:t>int</w:t>
            </w:r>
            <w:r w:rsidRPr="006D2C49">
              <w:rPr>
                <w:rFonts w:ascii="Consolas" w:eastAsia="Times New Roman" w:hAnsi="Consolas" w:cs="Times New Roman"/>
                <w:color w:val="CCCCCC"/>
                <w:sz w:val="21"/>
                <w:szCs w:val="21"/>
                <w:lang w:val="en-IN" w:eastAsia="en-IN"/>
              </w:rPr>
              <w:t xml:space="preserve"> </w:t>
            </w:r>
            <w:r w:rsidRPr="006D2C49">
              <w:rPr>
                <w:rFonts w:ascii="Consolas" w:eastAsia="Times New Roman" w:hAnsi="Consolas" w:cs="Times New Roman"/>
                <w:color w:val="9CDCFE"/>
                <w:sz w:val="21"/>
                <w:szCs w:val="21"/>
                <w:lang w:val="en-IN" w:eastAsia="en-IN"/>
              </w:rPr>
              <w:t>totalSeconds</w:t>
            </w:r>
            <w:r w:rsidRPr="006D2C49">
              <w:rPr>
                <w:rFonts w:ascii="Consolas" w:eastAsia="Times New Roman" w:hAnsi="Consolas" w:cs="Times New Roman"/>
                <w:color w:val="CCCCCC"/>
                <w:sz w:val="21"/>
                <w:szCs w:val="21"/>
                <w:lang w:val="en-IN" w:eastAsia="en-IN"/>
              </w:rPr>
              <w:t xml:space="preserve"> </w:t>
            </w:r>
            <w:r w:rsidRPr="006D2C49">
              <w:rPr>
                <w:rFonts w:ascii="Consolas" w:eastAsia="Times New Roman" w:hAnsi="Consolas" w:cs="Times New Roman"/>
                <w:color w:val="D4D4D4"/>
                <w:sz w:val="21"/>
                <w:szCs w:val="21"/>
                <w:lang w:val="en-IN" w:eastAsia="en-IN"/>
              </w:rPr>
              <w:t>=</w:t>
            </w:r>
            <w:r w:rsidRPr="006D2C49">
              <w:rPr>
                <w:rFonts w:ascii="Consolas" w:eastAsia="Times New Roman" w:hAnsi="Consolas" w:cs="Times New Roman"/>
                <w:color w:val="CCCCCC"/>
                <w:sz w:val="21"/>
                <w:szCs w:val="21"/>
                <w:lang w:val="en-IN" w:eastAsia="en-IN"/>
              </w:rPr>
              <w:t xml:space="preserve"> </w:t>
            </w:r>
            <w:r w:rsidRPr="006D2C49">
              <w:rPr>
                <w:rFonts w:ascii="Consolas" w:eastAsia="Times New Roman" w:hAnsi="Consolas" w:cs="Times New Roman"/>
                <w:color w:val="9CDCFE"/>
                <w:sz w:val="21"/>
                <w:szCs w:val="21"/>
                <w:lang w:val="en-IN" w:eastAsia="en-IN"/>
              </w:rPr>
              <w:t>sec1</w:t>
            </w:r>
            <w:r w:rsidRPr="006D2C49">
              <w:rPr>
                <w:rFonts w:ascii="Consolas" w:eastAsia="Times New Roman" w:hAnsi="Consolas" w:cs="Times New Roman"/>
                <w:color w:val="CCCCCC"/>
                <w:sz w:val="21"/>
                <w:szCs w:val="21"/>
                <w:lang w:val="en-IN" w:eastAsia="en-IN"/>
              </w:rPr>
              <w:t xml:space="preserve"> </w:t>
            </w:r>
            <w:r w:rsidRPr="006D2C49">
              <w:rPr>
                <w:rFonts w:ascii="Consolas" w:eastAsia="Times New Roman" w:hAnsi="Consolas" w:cs="Times New Roman"/>
                <w:color w:val="D4D4D4"/>
                <w:sz w:val="21"/>
                <w:szCs w:val="21"/>
                <w:lang w:val="en-IN" w:eastAsia="en-IN"/>
              </w:rPr>
              <w:t>+</w:t>
            </w:r>
            <w:r w:rsidRPr="006D2C49">
              <w:rPr>
                <w:rFonts w:ascii="Consolas" w:eastAsia="Times New Roman" w:hAnsi="Consolas" w:cs="Times New Roman"/>
                <w:color w:val="CCCCCC"/>
                <w:sz w:val="21"/>
                <w:szCs w:val="21"/>
                <w:lang w:val="en-IN" w:eastAsia="en-IN"/>
              </w:rPr>
              <w:t xml:space="preserve"> </w:t>
            </w:r>
            <w:r w:rsidRPr="006D2C49">
              <w:rPr>
                <w:rFonts w:ascii="Consolas" w:eastAsia="Times New Roman" w:hAnsi="Consolas" w:cs="Times New Roman"/>
                <w:color w:val="9CDCFE"/>
                <w:sz w:val="21"/>
                <w:szCs w:val="21"/>
                <w:lang w:val="en-IN" w:eastAsia="en-IN"/>
              </w:rPr>
              <w:t>sec2</w:t>
            </w:r>
            <w:r w:rsidRPr="006D2C49">
              <w:rPr>
                <w:rFonts w:ascii="Consolas" w:eastAsia="Times New Roman" w:hAnsi="Consolas" w:cs="Times New Roman"/>
                <w:color w:val="CCCCCC"/>
                <w:sz w:val="21"/>
                <w:szCs w:val="21"/>
                <w:lang w:val="en-IN" w:eastAsia="en-IN"/>
              </w:rPr>
              <w:t>;</w:t>
            </w:r>
          </w:p>
          <w:p w14:paraId="1A8A306D" w14:textId="77777777" w:rsidR="006D2C49" w:rsidRPr="006D2C49" w:rsidRDefault="006D2C49" w:rsidP="006D2C49">
            <w:pPr>
              <w:shd w:val="clear" w:color="auto" w:fill="1F1F1F"/>
              <w:spacing w:line="285" w:lineRule="atLeast"/>
              <w:rPr>
                <w:rFonts w:ascii="Consolas" w:eastAsia="Times New Roman" w:hAnsi="Consolas" w:cs="Times New Roman"/>
                <w:color w:val="CCCCCC"/>
                <w:sz w:val="21"/>
                <w:szCs w:val="21"/>
                <w:lang w:val="en-IN" w:eastAsia="en-IN"/>
              </w:rPr>
            </w:pPr>
          </w:p>
          <w:p w14:paraId="42708F41" w14:textId="77777777" w:rsidR="006D2C49" w:rsidRPr="006D2C49" w:rsidRDefault="006D2C49" w:rsidP="006D2C49">
            <w:pPr>
              <w:shd w:val="clear" w:color="auto" w:fill="1F1F1F"/>
              <w:spacing w:line="285" w:lineRule="atLeast"/>
              <w:rPr>
                <w:rFonts w:ascii="Consolas" w:eastAsia="Times New Roman" w:hAnsi="Consolas" w:cs="Times New Roman"/>
                <w:color w:val="CCCCCC"/>
                <w:sz w:val="21"/>
                <w:szCs w:val="21"/>
                <w:lang w:val="en-IN" w:eastAsia="en-IN"/>
              </w:rPr>
            </w:pPr>
            <w:r w:rsidRPr="006D2C49">
              <w:rPr>
                <w:rFonts w:ascii="Consolas" w:eastAsia="Times New Roman" w:hAnsi="Consolas" w:cs="Times New Roman"/>
                <w:color w:val="CCCCCC"/>
                <w:sz w:val="21"/>
                <w:szCs w:val="21"/>
                <w:lang w:val="en-IN" w:eastAsia="en-IN"/>
              </w:rPr>
              <w:t xml:space="preserve">            </w:t>
            </w:r>
            <w:r w:rsidRPr="006D2C49">
              <w:rPr>
                <w:rFonts w:ascii="Consolas" w:eastAsia="Times New Roman" w:hAnsi="Consolas" w:cs="Times New Roman"/>
                <w:color w:val="C586C0"/>
                <w:sz w:val="21"/>
                <w:szCs w:val="21"/>
                <w:lang w:val="en-IN" w:eastAsia="en-IN"/>
              </w:rPr>
              <w:t>if</w:t>
            </w:r>
            <w:r w:rsidRPr="006D2C49">
              <w:rPr>
                <w:rFonts w:ascii="Consolas" w:eastAsia="Times New Roman" w:hAnsi="Consolas" w:cs="Times New Roman"/>
                <w:color w:val="CCCCCC"/>
                <w:sz w:val="21"/>
                <w:szCs w:val="21"/>
                <w:lang w:val="en-IN" w:eastAsia="en-IN"/>
              </w:rPr>
              <w:t xml:space="preserve"> (</w:t>
            </w:r>
            <w:r w:rsidRPr="006D2C49">
              <w:rPr>
                <w:rFonts w:ascii="Consolas" w:eastAsia="Times New Roman" w:hAnsi="Consolas" w:cs="Times New Roman"/>
                <w:color w:val="9CDCFE"/>
                <w:sz w:val="21"/>
                <w:szCs w:val="21"/>
                <w:lang w:val="en-IN" w:eastAsia="en-IN"/>
              </w:rPr>
              <w:t>totalSeconds</w:t>
            </w:r>
            <w:r w:rsidRPr="006D2C49">
              <w:rPr>
                <w:rFonts w:ascii="Consolas" w:eastAsia="Times New Roman" w:hAnsi="Consolas" w:cs="Times New Roman"/>
                <w:color w:val="CCCCCC"/>
                <w:sz w:val="21"/>
                <w:szCs w:val="21"/>
                <w:lang w:val="en-IN" w:eastAsia="en-IN"/>
              </w:rPr>
              <w:t xml:space="preserve"> </w:t>
            </w:r>
            <w:r w:rsidRPr="006D2C49">
              <w:rPr>
                <w:rFonts w:ascii="Consolas" w:eastAsia="Times New Roman" w:hAnsi="Consolas" w:cs="Times New Roman"/>
                <w:color w:val="D4D4D4"/>
                <w:sz w:val="21"/>
                <w:szCs w:val="21"/>
                <w:lang w:val="en-IN" w:eastAsia="en-IN"/>
              </w:rPr>
              <w:t>&gt;=</w:t>
            </w:r>
            <w:r w:rsidRPr="006D2C49">
              <w:rPr>
                <w:rFonts w:ascii="Consolas" w:eastAsia="Times New Roman" w:hAnsi="Consolas" w:cs="Times New Roman"/>
                <w:color w:val="CCCCCC"/>
                <w:sz w:val="21"/>
                <w:szCs w:val="21"/>
                <w:lang w:val="en-IN" w:eastAsia="en-IN"/>
              </w:rPr>
              <w:t xml:space="preserve"> </w:t>
            </w:r>
            <w:r w:rsidRPr="006D2C49">
              <w:rPr>
                <w:rFonts w:ascii="Consolas" w:eastAsia="Times New Roman" w:hAnsi="Consolas" w:cs="Times New Roman"/>
                <w:color w:val="B5CEA8"/>
                <w:sz w:val="21"/>
                <w:szCs w:val="21"/>
                <w:lang w:val="en-IN" w:eastAsia="en-IN"/>
              </w:rPr>
              <w:t>60</w:t>
            </w:r>
            <w:r w:rsidRPr="006D2C49">
              <w:rPr>
                <w:rFonts w:ascii="Consolas" w:eastAsia="Times New Roman" w:hAnsi="Consolas" w:cs="Times New Roman"/>
                <w:color w:val="CCCCCC"/>
                <w:sz w:val="21"/>
                <w:szCs w:val="21"/>
                <w:lang w:val="en-IN" w:eastAsia="en-IN"/>
              </w:rPr>
              <w:t>) {</w:t>
            </w:r>
          </w:p>
          <w:p w14:paraId="7334794A" w14:textId="77777777" w:rsidR="006D2C49" w:rsidRPr="006D2C49" w:rsidRDefault="006D2C49" w:rsidP="006D2C49">
            <w:pPr>
              <w:shd w:val="clear" w:color="auto" w:fill="1F1F1F"/>
              <w:spacing w:line="285" w:lineRule="atLeast"/>
              <w:rPr>
                <w:rFonts w:ascii="Consolas" w:eastAsia="Times New Roman" w:hAnsi="Consolas" w:cs="Times New Roman"/>
                <w:color w:val="CCCCCC"/>
                <w:sz w:val="21"/>
                <w:szCs w:val="21"/>
                <w:lang w:val="en-IN" w:eastAsia="en-IN"/>
              </w:rPr>
            </w:pPr>
            <w:r w:rsidRPr="006D2C49">
              <w:rPr>
                <w:rFonts w:ascii="Consolas" w:eastAsia="Times New Roman" w:hAnsi="Consolas" w:cs="Times New Roman"/>
                <w:color w:val="CCCCCC"/>
                <w:sz w:val="21"/>
                <w:szCs w:val="21"/>
                <w:lang w:val="en-IN" w:eastAsia="en-IN"/>
              </w:rPr>
              <w:t xml:space="preserve">                </w:t>
            </w:r>
            <w:r w:rsidRPr="006D2C49">
              <w:rPr>
                <w:rFonts w:ascii="Consolas" w:eastAsia="Times New Roman" w:hAnsi="Consolas" w:cs="Times New Roman"/>
                <w:color w:val="9CDCFE"/>
                <w:sz w:val="21"/>
                <w:szCs w:val="21"/>
                <w:lang w:val="en-IN" w:eastAsia="en-IN"/>
              </w:rPr>
              <w:t>totalMinutes</w:t>
            </w:r>
            <w:r w:rsidRPr="006D2C49">
              <w:rPr>
                <w:rFonts w:ascii="Consolas" w:eastAsia="Times New Roman" w:hAnsi="Consolas" w:cs="Times New Roman"/>
                <w:color w:val="CCCCCC"/>
                <w:sz w:val="21"/>
                <w:szCs w:val="21"/>
                <w:lang w:val="en-IN" w:eastAsia="en-IN"/>
              </w:rPr>
              <w:t xml:space="preserve"> </w:t>
            </w:r>
            <w:r w:rsidRPr="006D2C49">
              <w:rPr>
                <w:rFonts w:ascii="Consolas" w:eastAsia="Times New Roman" w:hAnsi="Consolas" w:cs="Times New Roman"/>
                <w:color w:val="D4D4D4"/>
                <w:sz w:val="21"/>
                <w:szCs w:val="21"/>
                <w:lang w:val="en-IN" w:eastAsia="en-IN"/>
              </w:rPr>
              <w:t>+=</w:t>
            </w:r>
            <w:r w:rsidRPr="006D2C49">
              <w:rPr>
                <w:rFonts w:ascii="Consolas" w:eastAsia="Times New Roman" w:hAnsi="Consolas" w:cs="Times New Roman"/>
                <w:color w:val="CCCCCC"/>
                <w:sz w:val="21"/>
                <w:szCs w:val="21"/>
                <w:lang w:val="en-IN" w:eastAsia="en-IN"/>
              </w:rPr>
              <w:t xml:space="preserve"> </w:t>
            </w:r>
            <w:r w:rsidRPr="006D2C49">
              <w:rPr>
                <w:rFonts w:ascii="Consolas" w:eastAsia="Times New Roman" w:hAnsi="Consolas" w:cs="Times New Roman"/>
                <w:color w:val="9CDCFE"/>
                <w:sz w:val="21"/>
                <w:szCs w:val="21"/>
                <w:lang w:val="en-IN" w:eastAsia="en-IN"/>
              </w:rPr>
              <w:t>totalSeconds</w:t>
            </w:r>
            <w:r w:rsidRPr="006D2C49">
              <w:rPr>
                <w:rFonts w:ascii="Consolas" w:eastAsia="Times New Roman" w:hAnsi="Consolas" w:cs="Times New Roman"/>
                <w:color w:val="CCCCCC"/>
                <w:sz w:val="21"/>
                <w:szCs w:val="21"/>
                <w:lang w:val="en-IN" w:eastAsia="en-IN"/>
              </w:rPr>
              <w:t xml:space="preserve"> </w:t>
            </w:r>
            <w:r w:rsidRPr="006D2C49">
              <w:rPr>
                <w:rFonts w:ascii="Consolas" w:eastAsia="Times New Roman" w:hAnsi="Consolas" w:cs="Times New Roman"/>
                <w:color w:val="D4D4D4"/>
                <w:sz w:val="21"/>
                <w:szCs w:val="21"/>
                <w:lang w:val="en-IN" w:eastAsia="en-IN"/>
              </w:rPr>
              <w:t>/</w:t>
            </w:r>
            <w:r w:rsidRPr="006D2C49">
              <w:rPr>
                <w:rFonts w:ascii="Consolas" w:eastAsia="Times New Roman" w:hAnsi="Consolas" w:cs="Times New Roman"/>
                <w:color w:val="CCCCCC"/>
                <w:sz w:val="21"/>
                <w:szCs w:val="21"/>
                <w:lang w:val="en-IN" w:eastAsia="en-IN"/>
              </w:rPr>
              <w:t xml:space="preserve"> </w:t>
            </w:r>
            <w:r w:rsidRPr="006D2C49">
              <w:rPr>
                <w:rFonts w:ascii="Consolas" w:eastAsia="Times New Roman" w:hAnsi="Consolas" w:cs="Times New Roman"/>
                <w:color w:val="B5CEA8"/>
                <w:sz w:val="21"/>
                <w:szCs w:val="21"/>
                <w:lang w:val="en-IN" w:eastAsia="en-IN"/>
              </w:rPr>
              <w:t>60</w:t>
            </w:r>
            <w:r w:rsidRPr="006D2C49">
              <w:rPr>
                <w:rFonts w:ascii="Consolas" w:eastAsia="Times New Roman" w:hAnsi="Consolas" w:cs="Times New Roman"/>
                <w:color w:val="CCCCCC"/>
                <w:sz w:val="21"/>
                <w:szCs w:val="21"/>
                <w:lang w:val="en-IN" w:eastAsia="en-IN"/>
              </w:rPr>
              <w:t>;</w:t>
            </w:r>
          </w:p>
          <w:p w14:paraId="3F1E136E" w14:textId="77777777" w:rsidR="006D2C49" w:rsidRPr="006D2C49" w:rsidRDefault="006D2C49" w:rsidP="006D2C49">
            <w:pPr>
              <w:shd w:val="clear" w:color="auto" w:fill="1F1F1F"/>
              <w:spacing w:line="285" w:lineRule="atLeast"/>
              <w:rPr>
                <w:rFonts w:ascii="Consolas" w:eastAsia="Times New Roman" w:hAnsi="Consolas" w:cs="Times New Roman"/>
                <w:color w:val="CCCCCC"/>
                <w:sz w:val="21"/>
                <w:szCs w:val="21"/>
                <w:lang w:val="en-IN" w:eastAsia="en-IN"/>
              </w:rPr>
            </w:pPr>
            <w:r w:rsidRPr="006D2C49">
              <w:rPr>
                <w:rFonts w:ascii="Consolas" w:eastAsia="Times New Roman" w:hAnsi="Consolas" w:cs="Times New Roman"/>
                <w:color w:val="CCCCCC"/>
                <w:sz w:val="21"/>
                <w:szCs w:val="21"/>
                <w:lang w:val="en-IN" w:eastAsia="en-IN"/>
              </w:rPr>
              <w:t xml:space="preserve">                </w:t>
            </w:r>
            <w:r w:rsidRPr="006D2C49">
              <w:rPr>
                <w:rFonts w:ascii="Consolas" w:eastAsia="Times New Roman" w:hAnsi="Consolas" w:cs="Times New Roman"/>
                <w:color w:val="9CDCFE"/>
                <w:sz w:val="21"/>
                <w:szCs w:val="21"/>
                <w:lang w:val="en-IN" w:eastAsia="en-IN"/>
              </w:rPr>
              <w:t>totalSeconds</w:t>
            </w:r>
            <w:r w:rsidRPr="006D2C49">
              <w:rPr>
                <w:rFonts w:ascii="Consolas" w:eastAsia="Times New Roman" w:hAnsi="Consolas" w:cs="Times New Roman"/>
                <w:color w:val="CCCCCC"/>
                <w:sz w:val="21"/>
                <w:szCs w:val="21"/>
                <w:lang w:val="en-IN" w:eastAsia="en-IN"/>
              </w:rPr>
              <w:t xml:space="preserve"> </w:t>
            </w:r>
            <w:r w:rsidRPr="006D2C49">
              <w:rPr>
                <w:rFonts w:ascii="Consolas" w:eastAsia="Times New Roman" w:hAnsi="Consolas" w:cs="Times New Roman"/>
                <w:color w:val="D4D4D4"/>
                <w:sz w:val="21"/>
                <w:szCs w:val="21"/>
                <w:lang w:val="en-IN" w:eastAsia="en-IN"/>
              </w:rPr>
              <w:t>%=</w:t>
            </w:r>
            <w:r w:rsidRPr="006D2C49">
              <w:rPr>
                <w:rFonts w:ascii="Consolas" w:eastAsia="Times New Roman" w:hAnsi="Consolas" w:cs="Times New Roman"/>
                <w:color w:val="CCCCCC"/>
                <w:sz w:val="21"/>
                <w:szCs w:val="21"/>
                <w:lang w:val="en-IN" w:eastAsia="en-IN"/>
              </w:rPr>
              <w:t xml:space="preserve"> </w:t>
            </w:r>
            <w:r w:rsidRPr="006D2C49">
              <w:rPr>
                <w:rFonts w:ascii="Consolas" w:eastAsia="Times New Roman" w:hAnsi="Consolas" w:cs="Times New Roman"/>
                <w:color w:val="B5CEA8"/>
                <w:sz w:val="21"/>
                <w:szCs w:val="21"/>
                <w:lang w:val="en-IN" w:eastAsia="en-IN"/>
              </w:rPr>
              <w:t>60</w:t>
            </w:r>
            <w:r w:rsidRPr="006D2C49">
              <w:rPr>
                <w:rFonts w:ascii="Consolas" w:eastAsia="Times New Roman" w:hAnsi="Consolas" w:cs="Times New Roman"/>
                <w:color w:val="CCCCCC"/>
                <w:sz w:val="21"/>
                <w:szCs w:val="21"/>
                <w:lang w:val="en-IN" w:eastAsia="en-IN"/>
              </w:rPr>
              <w:t>;</w:t>
            </w:r>
          </w:p>
          <w:p w14:paraId="7FDC2D10" w14:textId="77777777" w:rsidR="006D2C49" w:rsidRPr="006D2C49" w:rsidRDefault="006D2C49" w:rsidP="006D2C49">
            <w:pPr>
              <w:shd w:val="clear" w:color="auto" w:fill="1F1F1F"/>
              <w:spacing w:line="285" w:lineRule="atLeast"/>
              <w:rPr>
                <w:rFonts w:ascii="Consolas" w:eastAsia="Times New Roman" w:hAnsi="Consolas" w:cs="Times New Roman"/>
                <w:color w:val="CCCCCC"/>
                <w:sz w:val="21"/>
                <w:szCs w:val="21"/>
                <w:lang w:val="en-IN" w:eastAsia="en-IN"/>
              </w:rPr>
            </w:pPr>
            <w:r w:rsidRPr="006D2C49">
              <w:rPr>
                <w:rFonts w:ascii="Consolas" w:eastAsia="Times New Roman" w:hAnsi="Consolas" w:cs="Times New Roman"/>
                <w:color w:val="CCCCCC"/>
                <w:sz w:val="21"/>
                <w:szCs w:val="21"/>
                <w:lang w:val="en-IN" w:eastAsia="en-IN"/>
              </w:rPr>
              <w:t>            }</w:t>
            </w:r>
          </w:p>
          <w:p w14:paraId="3CB9B14E" w14:textId="77777777" w:rsidR="006D2C49" w:rsidRPr="006D2C49" w:rsidRDefault="006D2C49" w:rsidP="006D2C49">
            <w:pPr>
              <w:shd w:val="clear" w:color="auto" w:fill="1F1F1F"/>
              <w:spacing w:line="285" w:lineRule="atLeast"/>
              <w:rPr>
                <w:rFonts w:ascii="Consolas" w:eastAsia="Times New Roman" w:hAnsi="Consolas" w:cs="Times New Roman"/>
                <w:color w:val="CCCCCC"/>
                <w:sz w:val="21"/>
                <w:szCs w:val="21"/>
                <w:lang w:val="en-IN" w:eastAsia="en-IN"/>
              </w:rPr>
            </w:pPr>
          </w:p>
          <w:p w14:paraId="3AD3C5CB" w14:textId="77777777" w:rsidR="006D2C49" w:rsidRPr="006D2C49" w:rsidRDefault="006D2C49" w:rsidP="006D2C49">
            <w:pPr>
              <w:shd w:val="clear" w:color="auto" w:fill="1F1F1F"/>
              <w:spacing w:line="285" w:lineRule="atLeast"/>
              <w:rPr>
                <w:rFonts w:ascii="Consolas" w:eastAsia="Times New Roman" w:hAnsi="Consolas" w:cs="Times New Roman"/>
                <w:color w:val="CCCCCC"/>
                <w:sz w:val="21"/>
                <w:szCs w:val="21"/>
                <w:lang w:val="en-IN" w:eastAsia="en-IN"/>
              </w:rPr>
            </w:pPr>
            <w:r w:rsidRPr="006D2C49">
              <w:rPr>
                <w:rFonts w:ascii="Consolas" w:eastAsia="Times New Roman" w:hAnsi="Consolas" w:cs="Times New Roman"/>
                <w:color w:val="CCCCCC"/>
                <w:sz w:val="21"/>
                <w:szCs w:val="21"/>
                <w:lang w:val="en-IN" w:eastAsia="en-IN"/>
              </w:rPr>
              <w:t xml:space="preserve">            </w:t>
            </w:r>
            <w:r w:rsidRPr="006D2C49">
              <w:rPr>
                <w:rFonts w:ascii="Consolas" w:eastAsia="Times New Roman" w:hAnsi="Consolas" w:cs="Times New Roman"/>
                <w:color w:val="4EC9B0"/>
                <w:sz w:val="21"/>
                <w:szCs w:val="21"/>
                <w:lang w:val="en-IN" w:eastAsia="en-IN"/>
              </w:rPr>
              <w:t>System</w:t>
            </w:r>
            <w:r w:rsidRPr="006D2C49">
              <w:rPr>
                <w:rFonts w:ascii="Consolas" w:eastAsia="Times New Roman" w:hAnsi="Consolas" w:cs="Times New Roman"/>
                <w:color w:val="CCCCCC"/>
                <w:sz w:val="21"/>
                <w:szCs w:val="21"/>
                <w:lang w:val="en-IN" w:eastAsia="en-IN"/>
              </w:rPr>
              <w:t>.</w:t>
            </w:r>
            <w:r w:rsidRPr="006D2C49">
              <w:rPr>
                <w:rFonts w:ascii="Consolas" w:eastAsia="Times New Roman" w:hAnsi="Consolas" w:cs="Times New Roman"/>
                <w:color w:val="4FC1FF"/>
                <w:sz w:val="21"/>
                <w:szCs w:val="21"/>
                <w:lang w:val="en-IN" w:eastAsia="en-IN"/>
              </w:rPr>
              <w:t>out</w:t>
            </w:r>
            <w:r w:rsidRPr="006D2C49">
              <w:rPr>
                <w:rFonts w:ascii="Consolas" w:eastAsia="Times New Roman" w:hAnsi="Consolas" w:cs="Times New Roman"/>
                <w:color w:val="CCCCCC"/>
                <w:sz w:val="21"/>
                <w:szCs w:val="21"/>
                <w:lang w:val="en-IN" w:eastAsia="en-IN"/>
              </w:rPr>
              <w:t>.</w:t>
            </w:r>
            <w:r w:rsidRPr="006D2C49">
              <w:rPr>
                <w:rFonts w:ascii="Consolas" w:eastAsia="Times New Roman" w:hAnsi="Consolas" w:cs="Times New Roman"/>
                <w:color w:val="DCDCAA"/>
                <w:sz w:val="21"/>
                <w:szCs w:val="21"/>
                <w:lang w:val="en-IN" w:eastAsia="en-IN"/>
              </w:rPr>
              <w:t>println</w:t>
            </w:r>
            <w:r w:rsidRPr="006D2C49">
              <w:rPr>
                <w:rFonts w:ascii="Consolas" w:eastAsia="Times New Roman" w:hAnsi="Consolas" w:cs="Times New Roman"/>
                <w:color w:val="CCCCCC"/>
                <w:sz w:val="21"/>
                <w:szCs w:val="21"/>
                <w:lang w:val="en-IN" w:eastAsia="en-IN"/>
              </w:rPr>
              <w:t>(</w:t>
            </w:r>
            <w:r w:rsidRPr="006D2C49">
              <w:rPr>
                <w:rFonts w:ascii="Consolas" w:eastAsia="Times New Roman" w:hAnsi="Consolas" w:cs="Times New Roman"/>
                <w:color w:val="CE9178"/>
                <w:sz w:val="21"/>
                <w:szCs w:val="21"/>
                <w:lang w:val="en-IN" w:eastAsia="en-IN"/>
              </w:rPr>
              <w:t>"total time: "</w:t>
            </w:r>
            <w:r w:rsidRPr="006D2C49">
              <w:rPr>
                <w:rFonts w:ascii="Consolas" w:eastAsia="Times New Roman" w:hAnsi="Consolas" w:cs="Times New Roman"/>
                <w:color w:val="CCCCCC"/>
                <w:sz w:val="21"/>
                <w:szCs w:val="21"/>
                <w:lang w:val="en-IN" w:eastAsia="en-IN"/>
              </w:rPr>
              <w:t xml:space="preserve"> </w:t>
            </w:r>
            <w:r w:rsidRPr="006D2C49">
              <w:rPr>
                <w:rFonts w:ascii="Consolas" w:eastAsia="Times New Roman" w:hAnsi="Consolas" w:cs="Times New Roman"/>
                <w:color w:val="D4D4D4"/>
                <w:sz w:val="21"/>
                <w:szCs w:val="21"/>
                <w:lang w:val="en-IN" w:eastAsia="en-IN"/>
              </w:rPr>
              <w:t>+</w:t>
            </w:r>
            <w:r w:rsidRPr="006D2C49">
              <w:rPr>
                <w:rFonts w:ascii="Consolas" w:eastAsia="Times New Roman" w:hAnsi="Consolas" w:cs="Times New Roman"/>
                <w:color w:val="CCCCCC"/>
                <w:sz w:val="21"/>
                <w:szCs w:val="21"/>
                <w:lang w:val="en-IN" w:eastAsia="en-IN"/>
              </w:rPr>
              <w:t xml:space="preserve"> </w:t>
            </w:r>
            <w:r w:rsidRPr="006D2C49">
              <w:rPr>
                <w:rFonts w:ascii="Consolas" w:eastAsia="Times New Roman" w:hAnsi="Consolas" w:cs="Times New Roman"/>
                <w:color w:val="9CDCFE"/>
                <w:sz w:val="21"/>
                <w:szCs w:val="21"/>
                <w:lang w:val="en-IN" w:eastAsia="en-IN"/>
              </w:rPr>
              <w:t>totalMinutes</w:t>
            </w:r>
            <w:r w:rsidRPr="006D2C49">
              <w:rPr>
                <w:rFonts w:ascii="Consolas" w:eastAsia="Times New Roman" w:hAnsi="Consolas" w:cs="Times New Roman"/>
                <w:color w:val="CCCCCC"/>
                <w:sz w:val="21"/>
                <w:szCs w:val="21"/>
                <w:lang w:val="en-IN" w:eastAsia="en-IN"/>
              </w:rPr>
              <w:t xml:space="preserve"> </w:t>
            </w:r>
            <w:r w:rsidRPr="006D2C49">
              <w:rPr>
                <w:rFonts w:ascii="Consolas" w:eastAsia="Times New Roman" w:hAnsi="Consolas" w:cs="Times New Roman"/>
                <w:color w:val="D4D4D4"/>
                <w:sz w:val="21"/>
                <w:szCs w:val="21"/>
                <w:lang w:val="en-IN" w:eastAsia="en-IN"/>
              </w:rPr>
              <w:t>+</w:t>
            </w:r>
            <w:r w:rsidRPr="006D2C49">
              <w:rPr>
                <w:rFonts w:ascii="Consolas" w:eastAsia="Times New Roman" w:hAnsi="Consolas" w:cs="Times New Roman"/>
                <w:color w:val="CCCCCC"/>
                <w:sz w:val="21"/>
                <w:szCs w:val="21"/>
                <w:lang w:val="en-IN" w:eastAsia="en-IN"/>
              </w:rPr>
              <w:t xml:space="preserve"> </w:t>
            </w:r>
            <w:r w:rsidRPr="006D2C49">
              <w:rPr>
                <w:rFonts w:ascii="Consolas" w:eastAsia="Times New Roman" w:hAnsi="Consolas" w:cs="Times New Roman"/>
                <w:color w:val="CE9178"/>
                <w:sz w:val="21"/>
                <w:szCs w:val="21"/>
                <w:lang w:val="en-IN" w:eastAsia="en-IN"/>
              </w:rPr>
              <w:t>" minutes "</w:t>
            </w:r>
            <w:r w:rsidRPr="006D2C49">
              <w:rPr>
                <w:rFonts w:ascii="Consolas" w:eastAsia="Times New Roman" w:hAnsi="Consolas" w:cs="Times New Roman"/>
                <w:color w:val="CCCCCC"/>
                <w:sz w:val="21"/>
                <w:szCs w:val="21"/>
                <w:lang w:val="en-IN" w:eastAsia="en-IN"/>
              </w:rPr>
              <w:t xml:space="preserve"> </w:t>
            </w:r>
            <w:r w:rsidRPr="006D2C49">
              <w:rPr>
                <w:rFonts w:ascii="Consolas" w:eastAsia="Times New Roman" w:hAnsi="Consolas" w:cs="Times New Roman"/>
                <w:color w:val="D4D4D4"/>
                <w:sz w:val="21"/>
                <w:szCs w:val="21"/>
                <w:lang w:val="en-IN" w:eastAsia="en-IN"/>
              </w:rPr>
              <w:t>+</w:t>
            </w:r>
            <w:r w:rsidRPr="006D2C49">
              <w:rPr>
                <w:rFonts w:ascii="Consolas" w:eastAsia="Times New Roman" w:hAnsi="Consolas" w:cs="Times New Roman"/>
                <w:color w:val="CCCCCC"/>
                <w:sz w:val="21"/>
                <w:szCs w:val="21"/>
                <w:lang w:val="en-IN" w:eastAsia="en-IN"/>
              </w:rPr>
              <w:t xml:space="preserve"> </w:t>
            </w:r>
            <w:r w:rsidRPr="006D2C49">
              <w:rPr>
                <w:rFonts w:ascii="Consolas" w:eastAsia="Times New Roman" w:hAnsi="Consolas" w:cs="Times New Roman"/>
                <w:color w:val="9CDCFE"/>
                <w:sz w:val="21"/>
                <w:szCs w:val="21"/>
                <w:lang w:val="en-IN" w:eastAsia="en-IN"/>
              </w:rPr>
              <w:t>totalSeconds</w:t>
            </w:r>
            <w:r w:rsidRPr="006D2C49">
              <w:rPr>
                <w:rFonts w:ascii="Consolas" w:eastAsia="Times New Roman" w:hAnsi="Consolas" w:cs="Times New Roman"/>
                <w:color w:val="CCCCCC"/>
                <w:sz w:val="21"/>
                <w:szCs w:val="21"/>
                <w:lang w:val="en-IN" w:eastAsia="en-IN"/>
              </w:rPr>
              <w:t xml:space="preserve"> </w:t>
            </w:r>
            <w:r w:rsidRPr="006D2C49">
              <w:rPr>
                <w:rFonts w:ascii="Consolas" w:eastAsia="Times New Roman" w:hAnsi="Consolas" w:cs="Times New Roman"/>
                <w:color w:val="D4D4D4"/>
                <w:sz w:val="21"/>
                <w:szCs w:val="21"/>
                <w:lang w:val="en-IN" w:eastAsia="en-IN"/>
              </w:rPr>
              <w:t>+</w:t>
            </w:r>
            <w:r w:rsidRPr="006D2C49">
              <w:rPr>
                <w:rFonts w:ascii="Consolas" w:eastAsia="Times New Roman" w:hAnsi="Consolas" w:cs="Times New Roman"/>
                <w:color w:val="CCCCCC"/>
                <w:sz w:val="21"/>
                <w:szCs w:val="21"/>
                <w:lang w:val="en-IN" w:eastAsia="en-IN"/>
              </w:rPr>
              <w:t xml:space="preserve"> </w:t>
            </w:r>
            <w:r w:rsidRPr="006D2C49">
              <w:rPr>
                <w:rFonts w:ascii="Consolas" w:eastAsia="Times New Roman" w:hAnsi="Consolas" w:cs="Times New Roman"/>
                <w:color w:val="CE9178"/>
                <w:sz w:val="21"/>
                <w:szCs w:val="21"/>
                <w:lang w:val="en-IN" w:eastAsia="en-IN"/>
              </w:rPr>
              <w:t>" seconds"</w:t>
            </w:r>
            <w:r w:rsidRPr="006D2C49">
              <w:rPr>
                <w:rFonts w:ascii="Consolas" w:eastAsia="Times New Roman" w:hAnsi="Consolas" w:cs="Times New Roman"/>
                <w:color w:val="CCCCCC"/>
                <w:sz w:val="21"/>
                <w:szCs w:val="21"/>
                <w:lang w:val="en-IN" w:eastAsia="en-IN"/>
              </w:rPr>
              <w:t>);</w:t>
            </w:r>
          </w:p>
          <w:p w14:paraId="6957C905" w14:textId="77777777" w:rsidR="006D2C49" w:rsidRPr="006D2C49" w:rsidRDefault="006D2C49" w:rsidP="006D2C49">
            <w:pPr>
              <w:shd w:val="clear" w:color="auto" w:fill="1F1F1F"/>
              <w:spacing w:line="285" w:lineRule="atLeast"/>
              <w:rPr>
                <w:rFonts w:ascii="Consolas" w:eastAsia="Times New Roman" w:hAnsi="Consolas" w:cs="Times New Roman"/>
                <w:color w:val="CCCCCC"/>
                <w:sz w:val="21"/>
                <w:szCs w:val="21"/>
                <w:lang w:val="en-IN" w:eastAsia="en-IN"/>
              </w:rPr>
            </w:pPr>
            <w:r w:rsidRPr="006D2C49">
              <w:rPr>
                <w:rFonts w:ascii="Consolas" w:eastAsia="Times New Roman" w:hAnsi="Consolas" w:cs="Times New Roman"/>
                <w:color w:val="CCCCCC"/>
                <w:sz w:val="21"/>
                <w:szCs w:val="21"/>
                <w:lang w:val="en-IN" w:eastAsia="en-IN"/>
              </w:rPr>
              <w:t xml:space="preserve">        } </w:t>
            </w:r>
            <w:r w:rsidRPr="006D2C49">
              <w:rPr>
                <w:rFonts w:ascii="Consolas" w:eastAsia="Times New Roman" w:hAnsi="Consolas" w:cs="Times New Roman"/>
                <w:color w:val="C586C0"/>
                <w:sz w:val="21"/>
                <w:szCs w:val="21"/>
                <w:lang w:val="en-IN" w:eastAsia="en-IN"/>
              </w:rPr>
              <w:t>catch</w:t>
            </w:r>
            <w:r w:rsidRPr="006D2C49">
              <w:rPr>
                <w:rFonts w:ascii="Consolas" w:eastAsia="Times New Roman" w:hAnsi="Consolas" w:cs="Times New Roman"/>
                <w:color w:val="CCCCCC"/>
                <w:sz w:val="21"/>
                <w:szCs w:val="21"/>
                <w:lang w:val="en-IN" w:eastAsia="en-IN"/>
              </w:rPr>
              <w:t xml:space="preserve"> (</w:t>
            </w:r>
            <w:r w:rsidRPr="006D2C49">
              <w:rPr>
                <w:rFonts w:ascii="Consolas" w:eastAsia="Times New Roman" w:hAnsi="Consolas" w:cs="Times New Roman"/>
                <w:color w:val="4EC9B0"/>
                <w:sz w:val="21"/>
                <w:szCs w:val="21"/>
                <w:lang w:val="en-IN" w:eastAsia="en-IN"/>
              </w:rPr>
              <w:t>TimeException</w:t>
            </w:r>
            <w:r w:rsidRPr="006D2C49">
              <w:rPr>
                <w:rFonts w:ascii="Consolas" w:eastAsia="Times New Roman" w:hAnsi="Consolas" w:cs="Times New Roman"/>
                <w:color w:val="CCCCCC"/>
                <w:sz w:val="21"/>
                <w:szCs w:val="21"/>
                <w:lang w:val="en-IN" w:eastAsia="en-IN"/>
              </w:rPr>
              <w:t xml:space="preserve"> </w:t>
            </w:r>
            <w:r w:rsidRPr="006D2C49">
              <w:rPr>
                <w:rFonts w:ascii="Consolas" w:eastAsia="Times New Roman" w:hAnsi="Consolas" w:cs="Times New Roman"/>
                <w:color w:val="9CDCFE"/>
                <w:sz w:val="21"/>
                <w:szCs w:val="21"/>
                <w:lang w:val="en-IN" w:eastAsia="en-IN"/>
              </w:rPr>
              <w:t>e</w:t>
            </w:r>
            <w:r w:rsidRPr="006D2C49">
              <w:rPr>
                <w:rFonts w:ascii="Consolas" w:eastAsia="Times New Roman" w:hAnsi="Consolas" w:cs="Times New Roman"/>
                <w:color w:val="CCCCCC"/>
                <w:sz w:val="21"/>
                <w:szCs w:val="21"/>
                <w:lang w:val="en-IN" w:eastAsia="en-IN"/>
              </w:rPr>
              <w:t>) {</w:t>
            </w:r>
          </w:p>
          <w:p w14:paraId="67C7C192" w14:textId="77777777" w:rsidR="006D2C49" w:rsidRPr="006D2C49" w:rsidRDefault="006D2C49" w:rsidP="006D2C49">
            <w:pPr>
              <w:shd w:val="clear" w:color="auto" w:fill="1F1F1F"/>
              <w:spacing w:line="285" w:lineRule="atLeast"/>
              <w:rPr>
                <w:rFonts w:ascii="Consolas" w:eastAsia="Times New Roman" w:hAnsi="Consolas" w:cs="Times New Roman"/>
                <w:color w:val="CCCCCC"/>
                <w:sz w:val="21"/>
                <w:szCs w:val="21"/>
                <w:lang w:val="en-IN" w:eastAsia="en-IN"/>
              </w:rPr>
            </w:pPr>
            <w:r w:rsidRPr="006D2C49">
              <w:rPr>
                <w:rFonts w:ascii="Consolas" w:eastAsia="Times New Roman" w:hAnsi="Consolas" w:cs="Times New Roman"/>
                <w:color w:val="CCCCCC"/>
                <w:sz w:val="21"/>
                <w:szCs w:val="21"/>
                <w:lang w:val="en-IN" w:eastAsia="en-IN"/>
              </w:rPr>
              <w:t xml:space="preserve">            </w:t>
            </w:r>
            <w:r w:rsidRPr="006D2C49">
              <w:rPr>
                <w:rFonts w:ascii="Consolas" w:eastAsia="Times New Roman" w:hAnsi="Consolas" w:cs="Times New Roman"/>
                <w:color w:val="4EC9B0"/>
                <w:sz w:val="21"/>
                <w:szCs w:val="21"/>
                <w:lang w:val="en-IN" w:eastAsia="en-IN"/>
              </w:rPr>
              <w:t>System</w:t>
            </w:r>
            <w:r w:rsidRPr="006D2C49">
              <w:rPr>
                <w:rFonts w:ascii="Consolas" w:eastAsia="Times New Roman" w:hAnsi="Consolas" w:cs="Times New Roman"/>
                <w:color w:val="CCCCCC"/>
                <w:sz w:val="21"/>
                <w:szCs w:val="21"/>
                <w:lang w:val="en-IN" w:eastAsia="en-IN"/>
              </w:rPr>
              <w:t>.</w:t>
            </w:r>
            <w:r w:rsidRPr="006D2C49">
              <w:rPr>
                <w:rFonts w:ascii="Consolas" w:eastAsia="Times New Roman" w:hAnsi="Consolas" w:cs="Times New Roman"/>
                <w:color w:val="4FC1FF"/>
                <w:sz w:val="21"/>
                <w:szCs w:val="21"/>
                <w:lang w:val="en-IN" w:eastAsia="en-IN"/>
              </w:rPr>
              <w:t>out</w:t>
            </w:r>
            <w:r w:rsidRPr="006D2C49">
              <w:rPr>
                <w:rFonts w:ascii="Consolas" w:eastAsia="Times New Roman" w:hAnsi="Consolas" w:cs="Times New Roman"/>
                <w:color w:val="CCCCCC"/>
                <w:sz w:val="21"/>
                <w:szCs w:val="21"/>
                <w:lang w:val="en-IN" w:eastAsia="en-IN"/>
              </w:rPr>
              <w:t>.</w:t>
            </w:r>
            <w:r w:rsidRPr="006D2C49">
              <w:rPr>
                <w:rFonts w:ascii="Consolas" w:eastAsia="Times New Roman" w:hAnsi="Consolas" w:cs="Times New Roman"/>
                <w:color w:val="DCDCAA"/>
                <w:sz w:val="21"/>
                <w:szCs w:val="21"/>
                <w:lang w:val="en-IN" w:eastAsia="en-IN"/>
              </w:rPr>
              <w:t>println</w:t>
            </w:r>
            <w:r w:rsidRPr="006D2C49">
              <w:rPr>
                <w:rFonts w:ascii="Consolas" w:eastAsia="Times New Roman" w:hAnsi="Consolas" w:cs="Times New Roman"/>
                <w:color w:val="CCCCCC"/>
                <w:sz w:val="21"/>
                <w:szCs w:val="21"/>
                <w:lang w:val="en-IN" w:eastAsia="en-IN"/>
              </w:rPr>
              <w:t>(</w:t>
            </w:r>
            <w:r w:rsidRPr="006D2C49">
              <w:rPr>
                <w:rFonts w:ascii="Consolas" w:eastAsia="Times New Roman" w:hAnsi="Consolas" w:cs="Times New Roman"/>
                <w:color w:val="9CDCFE"/>
                <w:sz w:val="21"/>
                <w:szCs w:val="21"/>
                <w:lang w:val="en-IN" w:eastAsia="en-IN"/>
              </w:rPr>
              <w:t>e</w:t>
            </w:r>
            <w:r w:rsidRPr="006D2C49">
              <w:rPr>
                <w:rFonts w:ascii="Consolas" w:eastAsia="Times New Roman" w:hAnsi="Consolas" w:cs="Times New Roman"/>
                <w:color w:val="CCCCCC"/>
                <w:sz w:val="21"/>
                <w:szCs w:val="21"/>
                <w:lang w:val="en-IN" w:eastAsia="en-IN"/>
              </w:rPr>
              <w:t>);</w:t>
            </w:r>
          </w:p>
          <w:p w14:paraId="7559E86F" w14:textId="77777777" w:rsidR="006D2C49" w:rsidRPr="006D2C49" w:rsidRDefault="006D2C49" w:rsidP="006D2C49">
            <w:pPr>
              <w:shd w:val="clear" w:color="auto" w:fill="1F1F1F"/>
              <w:spacing w:line="285" w:lineRule="atLeast"/>
              <w:rPr>
                <w:rFonts w:ascii="Consolas" w:eastAsia="Times New Roman" w:hAnsi="Consolas" w:cs="Times New Roman"/>
                <w:color w:val="CCCCCC"/>
                <w:sz w:val="21"/>
                <w:szCs w:val="21"/>
                <w:lang w:val="en-IN" w:eastAsia="en-IN"/>
              </w:rPr>
            </w:pPr>
            <w:r w:rsidRPr="006D2C49">
              <w:rPr>
                <w:rFonts w:ascii="Consolas" w:eastAsia="Times New Roman" w:hAnsi="Consolas" w:cs="Times New Roman"/>
                <w:color w:val="CCCCCC"/>
                <w:sz w:val="21"/>
                <w:szCs w:val="21"/>
                <w:lang w:val="en-IN" w:eastAsia="en-IN"/>
              </w:rPr>
              <w:t xml:space="preserve">        } </w:t>
            </w:r>
            <w:r w:rsidRPr="006D2C49">
              <w:rPr>
                <w:rFonts w:ascii="Consolas" w:eastAsia="Times New Roman" w:hAnsi="Consolas" w:cs="Times New Roman"/>
                <w:color w:val="C586C0"/>
                <w:sz w:val="21"/>
                <w:szCs w:val="21"/>
                <w:lang w:val="en-IN" w:eastAsia="en-IN"/>
              </w:rPr>
              <w:t>catch</w:t>
            </w:r>
            <w:r w:rsidRPr="006D2C49">
              <w:rPr>
                <w:rFonts w:ascii="Consolas" w:eastAsia="Times New Roman" w:hAnsi="Consolas" w:cs="Times New Roman"/>
                <w:color w:val="CCCCCC"/>
                <w:sz w:val="21"/>
                <w:szCs w:val="21"/>
                <w:lang w:val="en-IN" w:eastAsia="en-IN"/>
              </w:rPr>
              <w:t xml:space="preserve"> (</w:t>
            </w:r>
            <w:r w:rsidRPr="006D2C49">
              <w:rPr>
                <w:rFonts w:ascii="Consolas" w:eastAsia="Times New Roman" w:hAnsi="Consolas" w:cs="Times New Roman"/>
                <w:color w:val="4EC9B0"/>
                <w:sz w:val="21"/>
                <w:szCs w:val="21"/>
                <w:lang w:val="en-IN" w:eastAsia="en-IN"/>
              </w:rPr>
              <w:t>Exception</w:t>
            </w:r>
            <w:r w:rsidRPr="006D2C49">
              <w:rPr>
                <w:rFonts w:ascii="Consolas" w:eastAsia="Times New Roman" w:hAnsi="Consolas" w:cs="Times New Roman"/>
                <w:color w:val="CCCCCC"/>
                <w:sz w:val="21"/>
                <w:szCs w:val="21"/>
                <w:lang w:val="en-IN" w:eastAsia="en-IN"/>
              </w:rPr>
              <w:t xml:space="preserve"> </w:t>
            </w:r>
            <w:r w:rsidRPr="006D2C49">
              <w:rPr>
                <w:rFonts w:ascii="Consolas" w:eastAsia="Times New Roman" w:hAnsi="Consolas" w:cs="Times New Roman"/>
                <w:color w:val="9CDCFE"/>
                <w:sz w:val="21"/>
                <w:szCs w:val="21"/>
                <w:lang w:val="en-IN" w:eastAsia="en-IN"/>
              </w:rPr>
              <w:t>e</w:t>
            </w:r>
            <w:r w:rsidRPr="006D2C49">
              <w:rPr>
                <w:rFonts w:ascii="Consolas" w:eastAsia="Times New Roman" w:hAnsi="Consolas" w:cs="Times New Roman"/>
                <w:color w:val="CCCCCC"/>
                <w:sz w:val="21"/>
                <w:szCs w:val="21"/>
                <w:lang w:val="en-IN" w:eastAsia="en-IN"/>
              </w:rPr>
              <w:t>) {</w:t>
            </w:r>
          </w:p>
          <w:p w14:paraId="1536E7D5" w14:textId="77777777" w:rsidR="006D2C49" w:rsidRPr="006D2C49" w:rsidRDefault="006D2C49" w:rsidP="006D2C49">
            <w:pPr>
              <w:shd w:val="clear" w:color="auto" w:fill="1F1F1F"/>
              <w:spacing w:line="285" w:lineRule="atLeast"/>
              <w:rPr>
                <w:rFonts w:ascii="Consolas" w:eastAsia="Times New Roman" w:hAnsi="Consolas" w:cs="Times New Roman"/>
                <w:color w:val="CCCCCC"/>
                <w:sz w:val="21"/>
                <w:szCs w:val="21"/>
                <w:lang w:val="en-IN" w:eastAsia="en-IN"/>
              </w:rPr>
            </w:pPr>
            <w:r w:rsidRPr="006D2C49">
              <w:rPr>
                <w:rFonts w:ascii="Consolas" w:eastAsia="Times New Roman" w:hAnsi="Consolas" w:cs="Times New Roman"/>
                <w:color w:val="CCCCCC"/>
                <w:sz w:val="21"/>
                <w:szCs w:val="21"/>
                <w:lang w:val="en-IN" w:eastAsia="en-IN"/>
              </w:rPr>
              <w:t xml:space="preserve">            </w:t>
            </w:r>
            <w:r w:rsidRPr="006D2C49">
              <w:rPr>
                <w:rFonts w:ascii="Consolas" w:eastAsia="Times New Roman" w:hAnsi="Consolas" w:cs="Times New Roman"/>
                <w:color w:val="4EC9B0"/>
                <w:sz w:val="21"/>
                <w:szCs w:val="21"/>
                <w:lang w:val="en-IN" w:eastAsia="en-IN"/>
              </w:rPr>
              <w:t>System</w:t>
            </w:r>
            <w:r w:rsidRPr="006D2C49">
              <w:rPr>
                <w:rFonts w:ascii="Consolas" w:eastAsia="Times New Roman" w:hAnsi="Consolas" w:cs="Times New Roman"/>
                <w:color w:val="CCCCCC"/>
                <w:sz w:val="21"/>
                <w:szCs w:val="21"/>
                <w:lang w:val="en-IN" w:eastAsia="en-IN"/>
              </w:rPr>
              <w:t>.</w:t>
            </w:r>
            <w:r w:rsidRPr="006D2C49">
              <w:rPr>
                <w:rFonts w:ascii="Consolas" w:eastAsia="Times New Roman" w:hAnsi="Consolas" w:cs="Times New Roman"/>
                <w:color w:val="4FC1FF"/>
                <w:sz w:val="21"/>
                <w:szCs w:val="21"/>
                <w:lang w:val="en-IN" w:eastAsia="en-IN"/>
              </w:rPr>
              <w:t>out</w:t>
            </w:r>
            <w:r w:rsidRPr="006D2C49">
              <w:rPr>
                <w:rFonts w:ascii="Consolas" w:eastAsia="Times New Roman" w:hAnsi="Consolas" w:cs="Times New Roman"/>
                <w:color w:val="CCCCCC"/>
                <w:sz w:val="21"/>
                <w:szCs w:val="21"/>
                <w:lang w:val="en-IN" w:eastAsia="en-IN"/>
              </w:rPr>
              <w:t>.</w:t>
            </w:r>
            <w:r w:rsidRPr="006D2C49">
              <w:rPr>
                <w:rFonts w:ascii="Consolas" w:eastAsia="Times New Roman" w:hAnsi="Consolas" w:cs="Times New Roman"/>
                <w:color w:val="DCDCAA"/>
                <w:sz w:val="21"/>
                <w:szCs w:val="21"/>
                <w:lang w:val="en-IN" w:eastAsia="en-IN"/>
              </w:rPr>
              <w:t>println</w:t>
            </w:r>
            <w:r w:rsidRPr="006D2C49">
              <w:rPr>
                <w:rFonts w:ascii="Consolas" w:eastAsia="Times New Roman" w:hAnsi="Consolas" w:cs="Times New Roman"/>
                <w:color w:val="CCCCCC"/>
                <w:sz w:val="21"/>
                <w:szCs w:val="21"/>
                <w:lang w:val="en-IN" w:eastAsia="en-IN"/>
              </w:rPr>
              <w:t>(</w:t>
            </w:r>
            <w:r w:rsidRPr="006D2C49">
              <w:rPr>
                <w:rFonts w:ascii="Consolas" w:eastAsia="Times New Roman" w:hAnsi="Consolas" w:cs="Times New Roman"/>
                <w:color w:val="CE9178"/>
                <w:sz w:val="21"/>
                <w:szCs w:val="21"/>
                <w:lang w:val="en-IN" w:eastAsia="en-IN"/>
              </w:rPr>
              <w:t>"invalid input. enter valid integers."</w:t>
            </w:r>
            <w:r w:rsidRPr="006D2C49">
              <w:rPr>
                <w:rFonts w:ascii="Consolas" w:eastAsia="Times New Roman" w:hAnsi="Consolas" w:cs="Times New Roman"/>
                <w:color w:val="CCCCCC"/>
                <w:sz w:val="21"/>
                <w:szCs w:val="21"/>
                <w:lang w:val="en-IN" w:eastAsia="en-IN"/>
              </w:rPr>
              <w:t>);</w:t>
            </w:r>
          </w:p>
          <w:p w14:paraId="76689371" w14:textId="77777777" w:rsidR="006D2C49" w:rsidRPr="006D2C49" w:rsidRDefault="006D2C49" w:rsidP="006D2C49">
            <w:pPr>
              <w:shd w:val="clear" w:color="auto" w:fill="1F1F1F"/>
              <w:spacing w:line="285" w:lineRule="atLeast"/>
              <w:rPr>
                <w:rFonts w:ascii="Consolas" w:eastAsia="Times New Roman" w:hAnsi="Consolas" w:cs="Times New Roman"/>
                <w:color w:val="CCCCCC"/>
                <w:sz w:val="21"/>
                <w:szCs w:val="21"/>
                <w:lang w:val="en-IN" w:eastAsia="en-IN"/>
              </w:rPr>
            </w:pPr>
            <w:r w:rsidRPr="006D2C49">
              <w:rPr>
                <w:rFonts w:ascii="Consolas" w:eastAsia="Times New Roman" w:hAnsi="Consolas" w:cs="Times New Roman"/>
                <w:color w:val="CCCCCC"/>
                <w:sz w:val="21"/>
                <w:szCs w:val="21"/>
                <w:lang w:val="en-IN" w:eastAsia="en-IN"/>
              </w:rPr>
              <w:t xml:space="preserve">        } </w:t>
            </w:r>
            <w:r w:rsidRPr="006D2C49">
              <w:rPr>
                <w:rFonts w:ascii="Consolas" w:eastAsia="Times New Roman" w:hAnsi="Consolas" w:cs="Times New Roman"/>
                <w:color w:val="C586C0"/>
                <w:sz w:val="21"/>
                <w:szCs w:val="21"/>
                <w:lang w:val="en-IN" w:eastAsia="en-IN"/>
              </w:rPr>
              <w:t>finally</w:t>
            </w:r>
            <w:r w:rsidRPr="006D2C49">
              <w:rPr>
                <w:rFonts w:ascii="Consolas" w:eastAsia="Times New Roman" w:hAnsi="Consolas" w:cs="Times New Roman"/>
                <w:color w:val="CCCCCC"/>
                <w:sz w:val="21"/>
                <w:szCs w:val="21"/>
                <w:lang w:val="en-IN" w:eastAsia="en-IN"/>
              </w:rPr>
              <w:t xml:space="preserve"> {</w:t>
            </w:r>
          </w:p>
          <w:p w14:paraId="24ED57AE" w14:textId="77777777" w:rsidR="006D2C49" w:rsidRPr="006D2C49" w:rsidRDefault="006D2C49" w:rsidP="006D2C49">
            <w:pPr>
              <w:shd w:val="clear" w:color="auto" w:fill="1F1F1F"/>
              <w:spacing w:line="285" w:lineRule="atLeast"/>
              <w:rPr>
                <w:rFonts w:ascii="Consolas" w:eastAsia="Times New Roman" w:hAnsi="Consolas" w:cs="Times New Roman"/>
                <w:color w:val="CCCCCC"/>
                <w:sz w:val="21"/>
                <w:szCs w:val="21"/>
                <w:lang w:val="en-IN" w:eastAsia="en-IN"/>
              </w:rPr>
            </w:pPr>
          </w:p>
          <w:p w14:paraId="40496AFA" w14:textId="77777777" w:rsidR="006D2C49" w:rsidRPr="006D2C49" w:rsidRDefault="006D2C49" w:rsidP="006D2C49">
            <w:pPr>
              <w:shd w:val="clear" w:color="auto" w:fill="1F1F1F"/>
              <w:spacing w:line="285" w:lineRule="atLeast"/>
              <w:rPr>
                <w:rFonts w:ascii="Consolas" w:eastAsia="Times New Roman" w:hAnsi="Consolas" w:cs="Times New Roman"/>
                <w:color w:val="CCCCCC"/>
                <w:sz w:val="21"/>
                <w:szCs w:val="21"/>
                <w:lang w:val="en-IN" w:eastAsia="en-IN"/>
              </w:rPr>
            </w:pPr>
            <w:r w:rsidRPr="006D2C49">
              <w:rPr>
                <w:rFonts w:ascii="Consolas" w:eastAsia="Times New Roman" w:hAnsi="Consolas" w:cs="Times New Roman"/>
                <w:color w:val="CCCCCC"/>
                <w:sz w:val="21"/>
                <w:szCs w:val="21"/>
                <w:lang w:val="en-IN" w:eastAsia="en-IN"/>
              </w:rPr>
              <w:t xml:space="preserve">            </w:t>
            </w:r>
            <w:r w:rsidRPr="006D2C49">
              <w:rPr>
                <w:rFonts w:ascii="Consolas" w:eastAsia="Times New Roman" w:hAnsi="Consolas" w:cs="Times New Roman"/>
                <w:color w:val="9CDCFE"/>
                <w:sz w:val="21"/>
                <w:szCs w:val="21"/>
                <w:lang w:val="en-IN" w:eastAsia="en-IN"/>
              </w:rPr>
              <w:t>sc</w:t>
            </w:r>
            <w:r w:rsidRPr="006D2C49">
              <w:rPr>
                <w:rFonts w:ascii="Consolas" w:eastAsia="Times New Roman" w:hAnsi="Consolas" w:cs="Times New Roman"/>
                <w:color w:val="CCCCCC"/>
                <w:sz w:val="21"/>
                <w:szCs w:val="21"/>
                <w:lang w:val="en-IN" w:eastAsia="en-IN"/>
              </w:rPr>
              <w:t>.</w:t>
            </w:r>
            <w:r w:rsidRPr="006D2C49">
              <w:rPr>
                <w:rFonts w:ascii="Consolas" w:eastAsia="Times New Roman" w:hAnsi="Consolas" w:cs="Times New Roman"/>
                <w:color w:val="DCDCAA"/>
                <w:sz w:val="21"/>
                <w:szCs w:val="21"/>
                <w:lang w:val="en-IN" w:eastAsia="en-IN"/>
              </w:rPr>
              <w:t>close</w:t>
            </w:r>
            <w:r w:rsidRPr="006D2C49">
              <w:rPr>
                <w:rFonts w:ascii="Consolas" w:eastAsia="Times New Roman" w:hAnsi="Consolas" w:cs="Times New Roman"/>
                <w:color w:val="CCCCCC"/>
                <w:sz w:val="21"/>
                <w:szCs w:val="21"/>
                <w:lang w:val="en-IN" w:eastAsia="en-IN"/>
              </w:rPr>
              <w:t>();</w:t>
            </w:r>
          </w:p>
          <w:p w14:paraId="5B99DE92" w14:textId="77777777" w:rsidR="006D2C49" w:rsidRPr="006D2C49" w:rsidRDefault="006D2C49" w:rsidP="006D2C49">
            <w:pPr>
              <w:shd w:val="clear" w:color="auto" w:fill="1F1F1F"/>
              <w:spacing w:line="285" w:lineRule="atLeast"/>
              <w:rPr>
                <w:rFonts w:ascii="Consolas" w:eastAsia="Times New Roman" w:hAnsi="Consolas" w:cs="Times New Roman"/>
                <w:color w:val="CCCCCC"/>
                <w:sz w:val="21"/>
                <w:szCs w:val="21"/>
                <w:lang w:val="en-IN" w:eastAsia="en-IN"/>
              </w:rPr>
            </w:pPr>
            <w:r w:rsidRPr="006D2C49">
              <w:rPr>
                <w:rFonts w:ascii="Consolas" w:eastAsia="Times New Roman" w:hAnsi="Consolas" w:cs="Times New Roman"/>
                <w:color w:val="CCCCCC"/>
                <w:sz w:val="21"/>
                <w:szCs w:val="21"/>
                <w:lang w:val="en-IN" w:eastAsia="en-IN"/>
              </w:rPr>
              <w:t>        }</w:t>
            </w:r>
          </w:p>
          <w:p w14:paraId="38FC7A81" w14:textId="77777777" w:rsidR="006D2C49" w:rsidRPr="006D2C49" w:rsidRDefault="006D2C49" w:rsidP="006D2C49">
            <w:pPr>
              <w:shd w:val="clear" w:color="auto" w:fill="1F1F1F"/>
              <w:spacing w:line="285" w:lineRule="atLeast"/>
              <w:rPr>
                <w:rFonts w:ascii="Consolas" w:eastAsia="Times New Roman" w:hAnsi="Consolas" w:cs="Times New Roman"/>
                <w:color w:val="CCCCCC"/>
                <w:sz w:val="21"/>
                <w:szCs w:val="21"/>
                <w:lang w:val="en-IN" w:eastAsia="en-IN"/>
              </w:rPr>
            </w:pPr>
            <w:r w:rsidRPr="006D2C49">
              <w:rPr>
                <w:rFonts w:ascii="Consolas" w:eastAsia="Times New Roman" w:hAnsi="Consolas" w:cs="Times New Roman"/>
                <w:color w:val="CCCCCC"/>
                <w:sz w:val="21"/>
                <w:szCs w:val="21"/>
                <w:lang w:val="en-IN" w:eastAsia="en-IN"/>
              </w:rPr>
              <w:t>    }</w:t>
            </w:r>
          </w:p>
          <w:p w14:paraId="48F47D2E" w14:textId="77777777" w:rsidR="006D2C49" w:rsidRPr="006D2C49" w:rsidRDefault="006D2C49" w:rsidP="006D2C49">
            <w:pPr>
              <w:shd w:val="clear" w:color="auto" w:fill="1F1F1F"/>
              <w:spacing w:line="285" w:lineRule="atLeast"/>
              <w:rPr>
                <w:rFonts w:ascii="Consolas" w:eastAsia="Times New Roman" w:hAnsi="Consolas" w:cs="Times New Roman"/>
                <w:color w:val="CCCCCC"/>
                <w:sz w:val="21"/>
                <w:szCs w:val="21"/>
                <w:lang w:val="en-IN" w:eastAsia="en-IN"/>
              </w:rPr>
            </w:pPr>
            <w:r w:rsidRPr="006D2C49">
              <w:rPr>
                <w:rFonts w:ascii="Consolas" w:eastAsia="Times New Roman" w:hAnsi="Consolas" w:cs="Times New Roman"/>
                <w:color w:val="CCCCCC"/>
                <w:sz w:val="21"/>
                <w:szCs w:val="21"/>
                <w:lang w:val="en-IN" w:eastAsia="en-IN"/>
              </w:rPr>
              <w:t>}</w:t>
            </w:r>
          </w:p>
          <w:p w14:paraId="66733124" w14:textId="77777777" w:rsidR="006D2C49" w:rsidRPr="006D2C49" w:rsidRDefault="006D2C49" w:rsidP="006D2C49">
            <w:pPr>
              <w:shd w:val="clear" w:color="auto" w:fill="1F1F1F"/>
              <w:spacing w:line="285" w:lineRule="atLeast"/>
              <w:rPr>
                <w:rFonts w:ascii="Consolas" w:eastAsia="Times New Roman" w:hAnsi="Consolas" w:cs="Times New Roman"/>
                <w:color w:val="CCCCCC"/>
                <w:sz w:val="21"/>
                <w:szCs w:val="21"/>
                <w:lang w:val="en-IN" w:eastAsia="en-IN"/>
              </w:rPr>
            </w:pPr>
          </w:p>
          <w:p w14:paraId="6F57CA7F" w14:textId="03DD95EF" w:rsidR="00E670B4" w:rsidRPr="00E670B4" w:rsidRDefault="00E670B4" w:rsidP="00E670B4">
            <w:pPr>
              <w:widowControl w:val="0"/>
              <w:suppressAutoHyphens/>
              <w:spacing w:line="264" w:lineRule="auto"/>
              <w:jc w:val="both"/>
              <w:rPr>
                <w:rFonts w:ascii="Times New Roman" w:eastAsia="Times New Roman" w:hAnsi="Times New Roman" w:cs="Times New Roman"/>
                <w:b/>
                <w:bCs/>
                <w:sz w:val="24"/>
                <w:szCs w:val="24"/>
              </w:rPr>
            </w:pPr>
          </w:p>
        </w:tc>
      </w:tr>
    </w:tbl>
    <w:p w14:paraId="00B50958" w14:textId="0AB7FE47" w:rsidR="00EE59A2" w:rsidRDefault="00EE59A2" w:rsidP="00160939">
      <w:pPr>
        <w:widowControl w:val="0"/>
        <w:suppressAutoHyphens/>
        <w:spacing w:after="0" w:line="264" w:lineRule="auto"/>
        <w:jc w:val="both"/>
        <w:rPr>
          <w:rFonts w:ascii="Times New Roman" w:hAnsi="Times New Roman" w:cs="Times New Roman"/>
          <w:b/>
          <w:sz w:val="24"/>
          <w:szCs w:val="24"/>
        </w:rPr>
      </w:pPr>
    </w:p>
    <w:p w14:paraId="7A456AC7" w14:textId="77777777" w:rsidR="006D2C49" w:rsidRDefault="006D2C49" w:rsidP="00160939">
      <w:pPr>
        <w:widowControl w:val="0"/>
        <w:suppressAutoHyphens/>
        <w:spacing w:after="0" w:line="264" w:lineRule="auto"/>
        <w:jc w:val="both"/>
        <w:rPr>
          <w:rFonts w:ascii="Times New Roman" w:hAnsi="Times New Roman" w:cs="Times New Roman"/>
          <w:b/>
          <w:sz w:val="24"/>
          <w:szCs w:val="24"/>
        </w:rPr>
      </w:pPr>
    </w:p>
    <w:p w14:paraId="26DF2907" w14:textId="77777777" w:rsidR="006D2C49" w:rsidRDefault="006D2C49" w:rsidP="00160939">
      <w:pPr>
        <w:widowControl w:val="0"/>
        <w:suppressAutoHyphens/>
        <w:spacing w:after="0" w:line="264" w:lineRule="auto"/>
        <w:jc w:val="both"/>
        <w:rPr>
          <w:rFonts w:ascii="Times New Roman" w:hAnsi="Times New Roman" w:cs="Times New Roman"/>
          <w:b/>
          <w:sz w:val="24"/>
          <w:szCs w:val="24"/>
        </w:rPr>
      </w:pPr>
    </w:p>
    <w:p w14:paraId="57BD9A57" w14:textId="77777777" w:rsidR="006D2C49" w:rsidRDefault="006D2C49" w:rsidP="00160939">
      <w:pPr>
        <w:widowControl w:val="0"/>
        <w:suppressAutoHyphens/>
        <w:spacing w:after="0" w:line="264" w:lineRule="auto"/>
        <w:jc w:val="both"/>
        <w:rPr>
          <w:rFonts w:ascii="Times New Roman" w:hAnsi="Times New Roman" w:cs="Times New Roman"/>
          <w:b/>
          <w:sz w:val="24"/>
          <w:szCs w:val="24"/>
        </w:rPr>
      </w:pPr>
    </w:p>
    <w:p w14:paraId="110C197A" w14:textId="77777777" w:rsidR="006D2C49" w:rsidRDefault="006D2C49" w:rsidP="00160939">
      <w:pPr>
        <w:widowControl w:val="0"/>
        <w:suppressAutoHyphens/>
        <w:spacing w:after="0" w:line="264" w:lineRule="auto"/>
        <w:jc w:val="both"/>
        <w:rPr>
          <w:rFonts w:ascii="Times New Roman" w:hAnsi="Times New Roman" w:cs="Times New Roman"/>
          <w:b/>
          <w:sz w:val="24"/>
          <w:szCs w:val="24"/>
        </w:rPr>
      </w:pPr>
    </w:p>
    <w:p w14:paraId="05C5DDBE" w14:textId="77777777" w:rsidR="006D2C49" w:rsidRDefault="006D2C49" w:rsidP="00160939">
      <w:pPr>
        <w:widowControl w:val="0"/>
        <w:suppressAutoHyphens/>
        <w:spacing w:after="0" w:line="264" w:lineRule="auto"/>
        <w:jc w:val="both"/>
        <w:rPr>
          <w:rFonts w:ascii="Times New Roman" w:hAnsi="Times New Roman" w:cs="Times New Roman"/>
          <w:b/>
          <w:sz w:val="24"/>
          <w:szCs w:val="24"/>
        </w:rPr>
      </w:pPr>
    </w:p>
    <w:p w14:paraId="169ECFF9" w14:textId="77777777" w:rsidR="006D2C49" w:rsidRDefault="006D2C49" w:rsidP="00160939">
      <w:pPr>
        <w:widowControl w:val="0"/>
        <w:suppressAutoHyphens/>
        <w:spacing w:after="0" w:line="264" w:lineRule="auto"/>
        <w:jc w:val="both"/>
        <w:rPr>
          <w:rFonts w:ascii="Times New Roman" w:hAnsi="Times New Roman" w:cs="Times New Roman"/>
          <w:b/>
          <w:sz w:val="24"/>
          <w:szCs w:val="24"/>
        </w:rPr>
      </w:pPr>
    </w:p>
    <w:p w14:paraId="5F593211" w14:textId="77777777" w:rsidR="006D2C49" w:rsidRDefault="006D2C49" w:rsidP="00160939">
      <w:pPr>
        <w:widowControl w:val="0"/>
        <w:suppressAutoHyphens/>
        <w:spacing w:after="0" w:line="264" w:lineRule="auto"/>
        <w:jc w:val="both"/>
        <w:rPr>
          <w:rFonts w:ascii="Times New Roman" w:hAnsi="Times New Roman" w:cs="Times New Roman"/>
          <w:b/>
          <w:sz w:val="24"/>
          <w:szCs w:val="24"/>
        </w:rPr>
      </w:pPr>
    </w:p>
    <w:p w14:paraId="402B7F10" w14:textId="77777777" w:rsidR="006D2C49" w:rsidRDefault="006D2C49" w:rsidP="00160939">
      <w:pPr>
        <w:widowControl w:val="0"/>
        <w:suppressAutoHyphens/>
        <w:spacing w:after="0" w:line="264" w:lineRule="auto"/>
        <w:jc w:val="both"/>
        <w:rPr>
          <w:rFonts w:ascii="Times New Roman" w:hAnsi="Times New Roman" w:cs="Times New Roman"/>
          <w:b/>
          <w:sz w:val="24"/>
          <w:szCs w:val="24"/>
        </w:rPr>
      </w:pPr>
    </w:p>
    <w:p w14:paraId="711C078C" w14:textId="77777777" w:rsidR="006D2C49" w:rsidRDefault="006D2C49" w:rsidP="00160939">
      <w:pPr>
        <w:widowControl w:val="0"/>
        <w:suppressAutoHyphens/>
        <w:spacing w:after="0" w:line="264" w:lineRule="auto"/>
        <w:jc w:val="both"/>
        <w:rPr>
          <w:rFonts w:ascii="Times New Roman" w:hAnsi="Times New Roman" w:cs="Times New Roman"/>
          <w:b/>
          <w:sz w:val="24"/>
          <w:szCs w:val="24"/>
        </w:rPr>
      </w:pPr>
    </w:p>
    <w:p w14:paraId="38913FAF" w14:textId="77777777" w:rsidR="006D2C49" w:rsidRDefault="006D2C49" w:rsidP="00160939">
      <w:pPr>
        <w:widowControl w:val="0"/>
        <w:suppressAutoHyphens/>
        <w:spacing w:after="0" w:line="264" w:lineRule="auto"/>
        <w:jc w:val="both"/>
        <w:rPr>
          <w:rFonts w:ascii="Times New Roman" w:hAnsi="Times New Roman" w:cs="Times New Roman"/>
          <w:b/>
          <w:sz w:val="24"/>
          <w:szCs w:val="24"/>
        </w:rPr>
      </w:pPr>
    </w:p>
    <w:p w14:paraId="6AED7AD8" w14:textId="77777777" w:rsidR="006D2C49" w:rsidRDefault="006D2C49" w:rsidP="00160939">
      <w:pPr>
        <w:widowControl w:val="0"/>
        <w:suppressAutoHyphens/>
        <w:spacing w:after="0" w:line="264" w:lineRule="auto"/>
        <w:jc w:val="both"/>
        <w:rPr>
          <w:rFonts w:ascii="Times New Roman" w:hAnsi="Times New Roman" w:cs="Times New Roman"/>
          <w:b/>
          <w:sz w:val="24"/>
          <w:szCs w:val="24"/>
        </w:rPr>
      </w:pPr>
    </w:p>
    <w:p w14:paraId="7F6DDE3B" w14:textId="77777777" w:rsidR="006D2C49" w:rsidRPr="00D969B3" w:rsidRDefault="006D2C49" w:rsidP="00160939">
      <w:pPr>
        <w:widowControl w:val="0"/>
        <w:suppressAutoHyphens/>
        <w:spacing w:after="0" w:line="264" w:lineRule="auto"/>
        <w:jc w:val="both"/>
        <w:rPr>
          <w:rFonts w:ascii="Times New Roman" w:hAnsi="Times New Roman" w:cs="Times New Roman"/>
          <w:b/>
          <w:sz w:val="24"/>
          <w:szCs w:val="24"/>
        </w:rPr>
      </w:pPr>
    </w:p>
    <w:tbl>
      <w:tblPr>
        <w:tblStyle w:val="TableGrid"/>
        <w:tblW w:w="0" w:type="auto"/>
        <w:tblInd w:w="-176" w:type="dxa"/>
        <w:tblLook w:val="04A0" w:firstRow="1" w:lastRow="0" w:firstColumn="1" w:lastColumn="0" w:noHBand="0" w:noVBand="1"/>
      </w:tblPr>
      <w:tblGrid>
        <w:gridCol w:w="9782"/>
      </w:tblGrid>
      <w:tr w:rsidR="00075312" w14:paraId="216320AF" w14:textId="77777777" w:rsidTr="00075312">
        <w:tc>
          <w:tcPr>
            <w:tcW w:w="9782" w:type="dxa"/>
          </w:tcPr>
          <w:p w14:paraId="1A03DDDD" w14:textId="3A01D603" w:rsidR="00075312" w:rsidRPr="007609F2" w:rsidRDefault="00075312" w:rsidP="00DD2A28">
            <w:pPr>
              <w:shd w:val="clear" w:color="auto" w:fill="FFFFFF"/>
              <w:spacing w:before="100" w:after="100"/>
              <w:ind w:left="-709" w:firstLine="709"/>
              <w:rPr>
                <w:rFonts w:ascii="Times New Roman" w:hAnsi="Times New Roman"/>
                <w:b/>
                <w:sz w:val="24"/>
                <w:szCs w:val="24"/>
              </w:rPr>
            </w:pPr>
            <w:r>
              <w:rPr>
                <w:rFonts w:ascii="Times New Roman" w:hAnsi="Times New Roman"/>
                <w:b/>
                <w:color w:val="BC202E"/>
                <w:sz w:val="24"/>
                <w:szCs w:val="24"/>
              </w:rPr>
              <w:t xml:space="preserve">Output: </w:t>
            </w:r>
          </w:p>
        </w:tc>
      </w:tr>
      <w:tr w:rsidR="00075312" w14:paraId="4F84130C" w14:textId="77777777" w:rsidTr="00075312">
        <w:tc>
          <w:tcPr>
            <w:tcW w:w="9782" w:type="dxa"/>
          </w:tcPr>
          <w:p w14:paraId="0DF0A2FC" w14:textId="0EFB50AC" w:rsidR="0000340B" w:rsidRPr="00160939" w:rsidRDefault="0000340B" w:rsidP="00160939">
            <w:pPr>
              <w:widowControl w:val="0"/>
              <w:suppressAutoHyphens/>
              <w:spacing w:line="264" w:lineRule="auto"/>
              <w:jc w:val="both"/>
              <w:rPr>
                <w:rFonts w:ascii="Times New Roman" w:hAnsi="Times New Roman"/>
                <w:b/>
                <w:bCs/>
                <w:sz w:val="24"/>
                <w:szCs w:val="24"/>
                <w:lang w:eastAsia="en-IN"/>
              </w:rPr>
            </w:pPr>
          </w:p>
          <w:p w14:paraId="72C91C01" w14:textId="77777777" w:rsidR="00160939" w:rsidRPr="00DD2A28" w:rsidRDefault="00160939">
            <w:pPr>
              <w:pStyle w:val="ListParagraph"/>
              <w:widowControl w:val="0"/>
              <w:numPr>
                <w:ilvl w:val="0"/>
                <w:numId w:val="9"/>
              </w:numPr>
              <w:suppressAutoHyphens/>
              <w:spacing w:line="264" w:lineRule="auto"/>
              <w:jc w:val="both"/>
              <w:rPr>
                <w:rFonts w:ascii="Times New Roman" w:hAnsi="Times New Roman"/>
                <w:b/>
                <w:bCs/>
                <w:sz w:val="24"/>
                <w:szCs w:val="24"/>
                <w:lang w:eastAsia="en-IN"/>
              </w:rPr>
            </w:pPr>
          </w:p>
          <w:p w14:paraId="5030FC8E" w14:textId="2C0E85AF" w:rsidR="00C34113" w:rsidRPr="00DD2A28" w:rsidRDefault="00C34113">
            <w:pPr>
              <w:pStyle w:val="ListParagraph"/>
              <w:widowControl w:val="0"/>
              <w:numPr>
                <w:ilvl w:val="0"/>
                <w:numId w:val="10"/>
              </w:numPr>
              <w:suppressAutoHyphens/>
              <w:spacing w:line="264" w:lineRule="auto"/>
              <w:jc w:val="both"/>
              <w:rPr>
                <w:rFonts w:ascii="Times New Roman" w:hAnsi="Times New Roman"/>
                <w:b/>
                <w:bCs/>
                <w:sz w:val="24"/>
                <w:szCs w:val="24"/>
                <w:lang w:eastAsia="en-IN"/>
              </w:rPr>
            </w:pPr>
          </w:p>
          <w:p w14:paraId="7955FED3" w14:textId="05537D62" w:rsidR="00B81C66" w:rsidRDefault="00814773" w:rsidP="00E71D43">
            <w:pPr>
              <w:widowControl w:val="0"/>
              <w:suppressAutoHyphens/>
              <w:spacing w:line="264" w:lineRule="auto"/>
              <w:jc w:val="both"/>
              <w:rPr>
                <w:rFonts w:ascii="Times New Roman" w:hAnsi="Times New Roman"/>
                <w:b/>
                <w:bCs/>
                <w:sz w:val="24"/>
                <w:szCs w:val="24"/>
                <w:lang w:eastAsia="en-IN"/>
              </w:rPr>
            </w:pPr>
            <w:r w:rsidRPr="00814773">
              <w:rPr>
                <w:rFonts w:ascii="Times New Roman" w:hAnsi="Times New Roman"/>
                <w:b/>
                <w:bCs/>
                <w:noProof/>
                <w:sz w:val="24"/>
                <w:szCs w:val="24"/>
                <w:lang w:eastAsia="en-IN"/>
              </w:rPr>
              <w:drawing>
                <wp:inline distT="0" distB="0" distL="0" distR="0" wp14:anchorId="6EFDC5DB" wp14:editId="189C57AD">
                  <wp:extent cx="5014395" cy="4511431"/>
                  <wp:effectExtent l="0" t="0" r="0" b="3810"/>
                  <wp:docPr id="1120623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062329" name=""/>
                          <pic:cNvPicPr/>
                        </pic:nvPicPr>
                        <pic:blipFill>
                          <a:blip r:embed="rId7"/>
                          <a:stretch>
                            <a:fillRect/>
                          </a:stretch>
                        </pic:blipFill>
                        <pic:spPr>
                          <a:xfrm>
                            <a:off x="0" y="0"/>
                            <a:ext cx="5014395" cy="4511431"/>
                          </a:xfrm>
                          <a:prstGeom prst="rect">
                            <a:avLst/>
                          </a:prstGeom>
                        </pic:spPr>
                      </pic:pic>
                    </a:graphicData>
                  </a:graphic>
                </wp:inline>
              </w:drawing>
            </w:r>
          </w:p>
          <w:p w14:paraId="593E2135" w14:textId="77777777" w:rsidR="00B81C66" w:rsidRPr="00DD2A28" w:rsidRDefault="00B81C66" w:rsidP="00E71D43">
            <w:pPr>
              <w:widowControl w:val="0"/>
              <w:suppressAutoHyphens/>
              <w:spacing w:line="264" w:lineRule="auto"/>
              <w:jc w:val="both"/>
              <w:rPr>
                <w:rFonts w:ascii="Times New Roman" w:hAnsi="Times New Roman"/>
                <w:b/>
                <w:bCs/>
                <w:sz w:val="24"/>
                <w:szCs w:val="24"/>
                <w:lang w:eastAsia="en-IN"/>
              </w:rPr>
            </w:pPr>
          </w:p>
          <w:p w14:paraId="1CB81EC7" w14:textId="6112C45A" w:rsidR="00C34113" w:rsidRPr="00DD2A28" w:rsidRDefault="00C34113">
            <w:pPr>
              <w:pStyle w:val="ListParagraph"/>
              <w:widowControl w:val="0"/>
              <w:numPr>
                <w:ilvl w:val="0"/>
                <w:numId w:val="10"/>
              </w:numPr>
              <w:suppressAutoHyphens/>
              <w:spacing w:line="264" w:lineRule="auto"/>
              <w:jc w:val="both"/>
              <w:rPr>
                <w:rFonts w:ascii="Times New Roman" w:hAnsi="Times New Roman"/>
                <w:b/>
                <w:bCs/>
                <w:sz w:val="24"/>
                <w:szCs w:val="24"/>
                <w:lang w:eastAsia="en-IN"/>
              </w:rPr>
            </w:pPr>
          </w:p>
          <w:p w14:paraId="4AB0421E" w14:textId="0EF415F6" w:rsidR="00C34113" w:rsidRPr="00DD2A28" w:rsidRDefault="006E4B7C" w:rsidP="00E71D43">
            <w:pPr>
              <w:widowControl w:val="0"/>
              <w:suppressAutoHyphens/>
              <w:spacing w:line="264" w:lineRule="auto"/>
              <w:jc w:val="both"/>
              <w:rPr>
                <w:rFonts w:ascii="Times New Roman" w:hAnsi="Times New Roman"/>
                <w:b/>
                <w:bCs/>
                <w:sz w:val="24"/>
                <w:szCs w:val="24"/>
                <w:lang w:eastAsia="en-IN"/>
              </w:rPr>
            </w:pPr>
            <w:r w:rsidRPr="006E4B7C">
              <w:rPr>
                <w:b/>
                <w:bCs/>
                <w:noProof/>
                <w:lang w:eastAsia="en-IN"/>
              </w:rPr>
              <w:lastRenderedPageBreak/>
              <w:drawing>
                <wp:inline distT="0" distB="0" distL="0" distR="0" wp14:anchorId="44FB39B6" wp14:editId="74E1DB0F">
                  <wp:extent cx="5082980" cy="4480948"/>
                  <wp:effectExtent l="0" t="0" r="3810" b="0"/>
                  <wp:docPr id="6972289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228926" name=""/>
                          <pic:cNvPicPr/>
                        </pic:nvPicPr>
                        <pic:blipFill>
                          <a:blip r:embed="rId8"/>
                          <a:stretch>
                            <a:fillRect/>
                          </a:stretch>
                        </pic:blipFill>
                        <pic:spPr>
                          <a:xfrm>
                            <a:off x="0" y="0"/>
                            <a:ext cx="5082980" cy="4480948"/>
                          </a:xfrm>
                          <a:prstGeom prst="rect">
                            <a:avLst/>
                          </a:prstGeom>
                        </pic:spPr>
                      </pic:pic>
                    </a:graphicData>
                  </a:graphic>
                </wp:inline>
              </w:drawing>
            </w:r>
          </w:p>
          <w:p w14:paraId="074AA6D6" w14:textId="77777777" w:rsidR="00E71D43" w:rsidRPr="00DD2A28" w:rsidRDefault="00E71D43" w:rsidP="00E71D43">
            <w:pPr>
              <w:widowControl w:val="0"/>
              <w:suppressAutoHyphens/>
              <w:spacing w:line="264" w:lineRule="auto"/>
              <w:jc w:val="both"/>
              <w:rPr>
                <w:rFonts w:ascii="Times New Roman" w:hAnsi="Times New Roman"/>
                <w:b/>
                <w:bCs/>
                <w:sz w:val="24"/>
                <w:szCs w:val="24"/>
                <w:lang w:eastAsia="en-IN"/>
              </w:rPr>
            </w:pPr>
          </w:p>
          <w:p w14:paraId="18142577" w14:textId="2BB2C960" w:rsidR="00E71D43" w:rsidRDefault="00E71D43">
            <w:pPr>
              <w:pStyle w:val="ListParagraph"/>
              <w:widowControl w:val="0"/>
              <w:numPr>
                <w:ilvl w:val="0"/>
                <w:numId w:val="9"/>
              </w:numPr>
              <w:suppressAutoHyphens/>
              <w:spacing w:line="264" w:lineRule="auto"/>
              <w:jc w:val="both"/>
              <w:rPr>
                <w:rFonts w:ascii="Times New Roman" w:hAnsi="Times New Roman"/>
                <w:b/>
                <w:bCs/>
                <w:sz w:val="24"/>
                <w:szCs w:val="24"/>
                <w:lang w:eastAsia="en-IN"/>
              </w:rPr>
            </w:pPr>
          </w:p>
          <w:p w14:paraId="4927B06C" w14:textId="2672445E" w:rsidR="00B81C66" w:rsidRDefault="003C2FAA" w:rsidP="006D2C49">
            <w:pPr>
              <w:pStyle w:val="ListParagraph"/>
              <w:widowControl w:val="0"/>
              <w:suppressAutoHyphens/>
              <w:spacing w:line="264" w:lineRule="auto"/>
              <w:ind w:left="0"/>
              <w:jc w:val="center"/>
              <w:rPr>
                <w:rFonts w:ascii="Times New Roman" w:hAnsi="Times New Roman"/>
                <w:b/>
                <w:bCs/>
                <w:sz w:val="24"/>
                <w:szCs w:val="24"/>
                <w:lang w:eastAsia="en-IN"/>
              </w:rPr>
            </w:pPr>
            <w:r w:rsidRPr="003C2FAA">
              <w:rPr>
                <w:rFonts w:ascii="Times New Roman" w:hAnsi="Times New Roman"/>
                <w:b/>
                <w:bCs/>
                <w:noProof/>
                <w:sz w:val="24"/>
                <w:szCs w:val="24"/>
                <w:lang w:eastAsia="en-IN"/>
              </w:rPr>
              <w:lastRenderedPageBreak/>
              <w:drawing>
                <wp:inline distT="0" distB="0" distL="0" distR="0" wp14:anchorId="08B57E3A" wp14:editId="35B833C3">
                  <wp:extent cx="5029636" cy="3528366"/>
                  <wp:effectExtent l="0" t="0" r="0" b="0"/>
                  <wp:docPr id="19646783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4678320" name=""/>
                          <pic:cNvPicPr/>
                        </pic:nvPicPr>
                        <pic:blipFill>
                          <a:blip r:embed="rId9"/>
                          <a:stretch>
                            <a:fillRect/>
                          </a:stretch>
                        </pic:blipFill>
                        <pic:spPr>
                          <a:xfrm>
                            <a:off x="0" y="0"/>
                            <a:ext cx="5029636" cy="3528366"/>
                          </a:xfrm>
                          <a:prstGeom prst="rect">
                            <a:avLst/>
                          </a:prstGeom>
                        </pic:spPr>
                      </pic:pic>
                    </a:graphicData>
                  </a:graphic>
                </wp:inline>
              </w:drawing>
            </w:r>
          </w:p>
          <w:p w14:paraId="214AD96E" w14:textId="74096A91" w:rsidR="00B81C66" w:rsidRPr="00160939" w:rsidRDefault="00B81C66" w:rsidP="00160939">
            <w:pPr>
              <w:widowControl w:val="0"/>
              <w:suppressAutoHyphens/>
              <w:spacing w:line="264" w:lineRule="auto"/>
              <w:jc w:val="both"/>
              <w:rPr>
                <w:rFonts w:ascii="Times New Roman" w:hAnsi="Times New Roman"/>
                <w:b/>
                <w:bCs/>
                <w:sz w:val="24"/>
                <w:szCs w:val="24"/>
                <w:lang w:eastAsia="en-IN"/>
              </w:rPr>
            </w:pPr>
          </w:p>
        </w:tc>
      </w:tr>
    </w:tbl>
    <w:p w14:paraId="72DDF354" w14:textId="77777777" w:rsidR="000C458A" w:rsidRDefault="000C458A" w:rsidP="00F10BB3">
      <w:pPr>
        <w:spacing w:after="0"/>
      </w:pPr>
    </w:p>
    <w:tbl>
      <w:tblPr>
        <w:tblStyle w:val="TableGrid"/>
        <w:tblW w:w="0" w:type="auto"/>
        <w:tblInd w:w="-176" w:type="dxa"/>
        <w:tblLook w:val="04A0" w:firstRow="1" w:lastRow="0" w:firstColumn="1" w:lastColumn="0" w:noHBand="0" w:noVBand="1"/>
      </w:tblPr>
      <w:tblGrid>
        <w:gridCol w:w="9782"/>
      </w:tblGrid>
      <w:tr w:rsidR="00F061A3" w14:paraId="5A0C043E" w14:textId="77777777" w:rsidTr="00075312">
        <w:tc>
          <w:tcPr>
            <w:tcW w:w="9782" w:type="dxa"/>
          </w:tcPr>
          <w:p w14:paraId="28CCF627" w14:textId="2F6DBEF0" w:rsidR="00F061A3" w:rsidRPr="00DD2A28" w:rsidRDefault="00F061A3" w:rsidP="00DD2A28">
            <w:pPr>
              <w:shd w:val="clear" w:color="auto" w:fill="FFFFFF"/>
              <w:spacing w:before="100" w:after="100"/>
              <w:ind w:left="-709" w:firstLine="709"/>
              <w:rPr>
                <w:rFonts w:ascii="Times New Roman" w:hAnsi="Times New Roman"/>
                <w:b/>
                <w:color w:val="BC202E"/>
                <w:sz w:val="24"/>
                <w:szCs w:val="24"/>
              </w:rPr>
            </w:pPr>
            <w:r w:rsidRPr="00F061A3">
              <w:rPr>
                <w:rFonts w:ascii="Times New Roman" w:hAnsi="Times New Roman"/>
                <w:b/>
                <w:color w:val="BC202E"/>
                <w:sz w:val="24"/>
                <w:szCs w:val="24"/>
              </w:rPr>
              <w:t>Post Lab Subjective/Objective type Questions</w:t>
            </w:r>
            <w:r>
              <w:rPr>
                <w:rFonts w:ascii="Times New Roman" w:hAnsi="Times New Roman"/>
                <w:b/>
                <w:color w:val="BC202E"/>
                <w:sz w:val="24"/>
                <w:szCs w:val="24"/>
              </w:rPr>
              <w:t xml:space="preserve">: </w:t>
            </w:r>
          </w:p>
        </w:tc>
      </w:tr>
      <w:tr w:rsidR="00F061A3" w14:paraId="1F3A1967" w14:textId="77777777" w:rsidTr="00075312">
        <w:tc>
          <w:tcPr>
            <w:tcW w:w="9782" w:type="dxa"/>
          </w:tcPr>
          <w:p w14:paraId="0AEADDB2" w14:textId="77777777" w:rsidR="00DD2A28" w:rsidRPr="00DD2A28" w:rsidRDefault="00DD2A28" w:rsidP="00DD2A28">
            <w:pPr>
              <w:pStyle w:val="ListParagraph"/>
              <w:jc w:val="both"/>
              <w:rPr>
                <w:rFonts w:ascii="Times New Roman" w:hAnsi="Times New Roman" w:cs="Times New Roman"/>
                <w:iCs/>
                <w:sz w:val="24"/>
                <w:szCs w:val="24"/>
              </w:rPr>
            </w:pPr>
          </w:p>
          <w:p w14:paraId="346FF6F9" w14:textId="2BC04A30" w:rsidR="005B7F6D" w:rsidRPr="00DB6CBA" w:rsidRDefault="00D969B3">
            <w:pPr>
              <w:pStyle w:val="ListParagraph"/>
              <w:numPr>
                <w:ilvl w:val="0"/>
                <w:numId w:val="2"/>
              </w:numPr>
              <w:jc w:val="both"/>
              <w:rPr>
                <w:rFonts w:ascii="Times New Roman" w:hAnsi="Times New Roman" w:cs="Times New Roman"/>
                <w:b/>
                <w:bCs/>
                <w:iCs/>
                <w:sz w:val="24"/>
                <w:szCs w:val="24"/>
              </w:rPr>
            </w:pPr>
            <w:r w:rsidRPr="00DD2A28">
              <w:rPr>
                <w:rFonts w:ascii="Times New Roman" w:hAnsi="Times New Roman" w:cs="Times New Roman"/>
                <w:b/>
                <w:bCs/>
                <w:color w:val="202124"/>
                <w:sz w:val="24"/>
                <w:szCs w:val="24"/>
              </w:rPr>
              <w:t>Compare throw and throws.</w:t>
            </w:r>
          </w:p>
          <w:p w14:paraId="08A7BDCC" w14:textId="77777777" w:rsidR="00DB6CBA" w:rsidRDefault="00DB6CBA" w:rsidP="00DB6CBA">
            <w:pPr>
              <w:pStyle w:val="ListParagraph"/>
              <w:jc w:val="both"/>
              <w:rPr>
                <w:rFonts w:ascii="Times New Roman" w:hAnsi="Times New Roman" w:cs="Times New Roman"/>
                <w:b/>
                <w:bCs/>
                <w:iCs/>
                <w:color w:val="202124"/>
                <w:sz w:val="24"/>
                <w:szCs w:val="24"/>
              </w:rPr>
            </w:pPr>
          </w:p>
          <w:p w14:paraId="2551D1E3" w14:textId="77777777" w:rsidR="00DB6CBA" w:rsidRPr="00DB6CBA" w:rsidRDefault="00DB6CBA" w:rsidP="00DB6CBA">
            <w:pPr>
              <w:ind w:left="720"/>
              <w:rPr>
                <w:rFonts w:ascii="Times New Roman" w:hAnsi="Times New Roman" w:cs="Times New Roman"/>
                <w:sz w:val="24"/>
                <w:szCs w:val="24"/>
              </w:rPr>
            </w:pPr>
            <w:r w:rsidRPr="00C560FD">
              <w:rPr>
                <w:rFonts w:ascii="Times New Roman" w:hAnsi="Times New Roman" w:cs="Times New Roman"/>
                <w:b/>
                <w:bCs/>
                <w:sz w:val="24"/>
                <w:szCs w:val="24"/>
              </w:rPr>
              <w:t>throw</w:t>
            </w:r>
            <w:r w:rsidRPr="00DB6CBA">
              <w:rPr>
                <w:rFonts w:ascii="Times New Roman" w:hAnsi="Times New Roman" w:cs="Times New Roman"/>
                <w:sz w:val="24"/>
                <w:szCs w:val="24"/>
              </w:rPr>
              <w:t>: throw is a keyword in Java used to explicitly throw an exception from a method or block of code. When you throw an exception using throw, you specify an instance of an exception class or a subclass of Throwable. It is used to indicate that an exceptional situation has occurred within your code, and you want to propagate this exception up the call stack to be handled by an appropriate catch block.</w:t>
            </w:r>
          </w:p>
          <w:p w14:paraId="4EEDACF5" w14:textId="77777777" w:rsidR="00DB6CBA" w:rsidRPr="00DB6CBA" w:rsidRDefault="00DB6CBA" w:rsidP="00DB6CBA">
            <w:pPr>
              <w:ind w:left="720"/>
              <w:rPr>
                <w:rFonts w:ascii="Times New Roman" w:hAnsi="Times New Roman" w:cs="Times New Roman"/>
                <w:sz w:val="24"/>
                <w:szCs w:val="24"/>
              </w:rPr>
            </w:pPr>
            <w:r w:rsidRPr="00DB6CBA">
              <w:rPr>
                <w:rFonts w:ascii="Times New Roman" w:hAnsi="Times New Roman" w:cs="Times New Roman"/>
                <w:sz w:val="24"/>
                <w:szCs w:val="24"/>
              </w:rPr>
              <w:t>Example:</w:t>
            </w:r>
          </w:p>
          <w:p w14:paraId="0F111563" w14:textId="77777777" w:rsidR="00DB6CBA" w:rsidRPr="00DB6CBA" w:rsidRDefault="00DB6CBA" w:rsidP="00DB6CBA">
            <w:pPr>
              <w:ind w:left="1440"/>
              <w:rPr>
                <w:rFonts w:ascii="Times New Roman" w:hAnsi="Times New Roman" w:cs="Times New Roman"/>
                <w:sz w:val="24"/>
                <w:szCs w:val="24"/>
              </w:rPr>
            </w:pPr>
            <w:r w:rsidRPr="00DB6CBA">
              <w:rPr>
                <w:rFonts w:ascii="Times New Roman" w:hAnsi="Times New Roman" w:cs="Times New Roman"/>
                <w:sz w:val="24"/>
                <w:szCs w:val="24"/>
              </w:rPr>
              <w:t>throw new CustomException("This is a custom exception.");</w:t>
            </w:r>
          </w:p>
          <w:p w14:paraId="10699F8B" w14:textId="77777777" w:rsidR="00DB6CBA" w:rsidRDefault="00DB6CBA" w:rsidP="00DB6CBA">
            <w:pPr>
              <w:spacing w:line="276" w:lineRule="auto"/>
              <w:ind w:left="720"/>
              <w:rPr>
                <w:rFonts w:ascii="Times New Roman" w:hAnsi="Times New Roman" w:cs="Times New Roman"/>
                <w:sz w:val="24"/>
                <w:szCs w:val="24"/>
              </w:rPr>
            </w:pPr>
          </w:p>
          <w:p w14:paraId="1D6E3D66" w14:textId="5DE76063" w:rsidR="00DB6CBA" w:rsidRPr="00DB6CBA" w:rsidRDefault="00DB6CBA" w:rsidP="00DB6CBA">
            <w:pPr>
              <w:ind w:left="720"/>
              <w:rPr>
                <w:rFonts w:ascii="Times New Roman" w:hAnsi="Times New Roman" w:cs="Times New Roman"/>
                <w:sz w:val="24"/>
                <w:szCs w:val="24"/>
              </w:rPr>
            </w:pPr>
            <w:r w:rsidRPr="00C560FD">
              <w:rPr>
                <w:rFonts w:ascii="Times New Roman" w:hAnsi="Times New Roman" w:cs="Times New Roman"/>
                <w:b/>
                <w:bCs/>
                <w:sz w:val="24"/>
                <w:szCs w:val="24"/>
              </w:rPr>
              <w:t>throws</w:t>
            </w:r>
            <w:r w:rsidRPr="00DB6CBA">
              <w:rPr>
                <w:rFonts w:ascii="Times New Roman" w:hAnsi="Times New Roman" w:cs="Times New Roman"/>
                <w:sz w:val="24"/>
                <w:szCs w:val="24"/>
              </w:rPr>
              <w:t>: throws is a keyword used in method declarations to indicate that the method might throw one or more exceptions. It is used to specify the exceptions that a method can throw, allowing the calling code to handle those exceptions or propagate them further up the call stack. The throws clause is part of the method signature.</w:t>
            </w:r>
          </w:p>
          <w:p w14:paraId="29364201" w14:textId="77777777" w:rsidR="00DB6CBA" w:rsidRPr="00DB6CBA" w:rsidRDefault="00DB6CBA" w:rsidP="00DB6CBA">
            <w:pPr>
              <w:spacing w:line="276" w:lineRule="auto"/>
              <w:ind w:left="720"/>
              <w:rPr>
                <w:rFonts w:ascii="Times New Roman" w:hAnsi="Times New Roman" w:cs="Times New Roman"/>
                <w:sz w:val="24"/>
                <w:szCs w:val="24"/>
              </w:rPr>
            </w:pPr>
            <w:r w:rsidRPr="00DB6CBA">
              <w:rPr>
                <w:rFonts w:ascii="Times New Roman" w:hAnsi="Times New Roman" w:cs="Times New Roman"/>
                <w:sz w:val="24"/>
                <w:szCs w:val="24"/>
              </w:rPr>
              <w:t>Example:</w:t>
            </w:r>
          </w:p>
          <w:p w14:paraId="218EF2F0" w14:textId="77777777" w:rsidR="00DB6CBA" w:rsidRPr="00DB6CBA" w:rsidRDefault="00DB6CBA" w:rsidP="00DB6CBA">
            <w:pPr>
              <w:ind w:left="1440"/>
              <w:rPr>
                <w:rFonts w:ascii="Times New Roman" w:hAnsi="Times New Roman" w:cs="Times New Roman"/>
                <w:sz w:val="24"/>
                <w:szCs w:val="24"/>
              </w:rPr>
            </w:pPr>
            <w:r w:rsidRPr="00DB6CBA">
              <w:rPr>
                <w:rFonts w:ascii="Times New Roman" w:hAnsi="Times New Roman" w:cs="Times New Roman"/>
                <w:sz w:val="24"/>
                <w:szCs w:val="24"/>
              </w:rPr>
              <w:t>public void someMethod() throws IOException, SQLException {</w:t>
            </w:r>
          </w:p>
          <w:p w14:paraId="040A9B1C" w14:textId="77777777" w:rsidR="00DB6CBA" w:rsidRPr="00DB6CBA" w:rsidRDefault="00DB6CBA" w:rsidP="00DB6CBA">
            <w:pPr>
              <w:ind w:left="1440"/>
              <w:rPr>
                <w:rFonts w:ascii="Times New Roman" w:hAnsi="Times New Roman" w:cs="Times New Roman"/>
                <w:sz w:val="24"/>
                <w:szCs w:val="24"/>
              </w:rPr>
            </w:pPr>
            <w:r w:rsidRPr="00DB6CBA">
              <w:rPr>
                <w:rFonts w:ascii="Times New Roman" w:hAnsi="Times New Roman" w:cs="Times New Roman"/>
                <w:sz w:val="24"/>
                <w:szCs w:val="24"/>
              </w:rPr>
              <w:t xml:space="preserve">    // ...</w:t>
            </w:r>
          </w:p>
          <w:p w14:paraId="25ED444F" w14:textId="77777777" w:rsidR="00DB6CBA" w:rsidRPr="00DB6CBA" w:rsidRDefault="00DB6CBA" w:rsidP="00DB6CBA">
            <w:pPr>
              <w:spacing w:line="276" w:lineRule="auto"/>
              <w:ind w:left="1440"/>
              <w:rPr>
                <w:rFonts w:ascii="Times New Roman" w:hAnsi="Times New Roman" w:cs="Times New Roman"/>
                <w:sz w:val="24"/>
                <w:szCs w:val="24"/>
              </w:rPr>
            </w:pPr>
            <w:r w:rsidRPr="00DB6CBA">
              <w:rPr>
                <w:rFonts w:ascii="Times New Roman" w:hAnsi="Times New Roman" w:cs="Times New Roman"/>
                <w:sz w:val="24"/>
                <w:szCs w:val="24"/>
              </w:rPr>
              <w:t>}</w:t>
            </w:r>
          </w:p>
          <w:p w14:paraId="226721D1" w14:textId="77777777" w:rsidR="00DB6CBA" w:rsidRPr="00DB6CBA" w:rsidRDefault="00DB6CBA" w:rsidP="00DB6CBA">
            <w:pPr>
              <w:spacing w:line="276" w:lineRule="auto"/>
              <w:ind w:left="720"/>
              <w:rPr>
                <w:rFonts w:ascii="Times New Roman" w:hAnsi="Times New Roman" w:cs="Times New Roman"/>
                <w:sz w:val="24"/>
                <w:szCs w:val="24"/>
              </w:rPr>
            </w:pPr>
          </w:p>
          <w:p w14:paraId="090B5C8D" w14:textId="2ABCB5B3" w:rsidR="00DB6CBA" w:rsidRPr="00C560FD" w:rsidRDefault="00DB6CBA" w:rsidP="00C560FD">
            <w:pPr>
              <w:spacing w:line="276" w:lineRule="auto"/>
              <w:ind w:left="720"/>
              <w:rPr>
                <w:rFonts w:ascii="Times New Roman" w:hAnsi="Times New Roman" w:cs="Times New Roman"/>
                <w:sz w:val="24"/>
                <w:szCs w:val="24"/>
              </w:rPr>
            </w:pPr>
            <w:r w:rsidRPr="00DB6CBA">
              <w:rPr>
                <w:rFonts w:ascii="Times New Roman" w:hAnsi="Times New Roman" w:cs="Times New Roman"/>
                <w:sz w:val="24"/>
                <w:szCs w:val="24"/>
              </w:rPr>
              <w:lastRenderedPageBreak/>
              <w:t>In summary, throw is used to throw an exception explicitly within a method or block, while throws is used in a method declaration to specify the exceptions that the method might throw.</w:t>
            </w:r>
          </w:p>
          <w:p w14:paraId="1C312B2B" w14:textId="77777777" w:rsidR="00DB6CBA" w:rsidRPr="00DD2A28" w:rsidRDefault="00DB6CBA" w:rsidP="00DB6CBA">
            <w:pPr>
              <w:pStyle w:val="ListParagraph"/>
              <w:jc w:val="both"/>
              <w:rPr>
                <w:rFonts w:ascii="Times New Roman" w:hAnsi="Times New Roman" w:cs="Times New Roman"/>
                <w:b/>
                <w:bCs/>
                <w:iCs/>
                <w:sz w:val="24"/>
                <w:szCs w:val="24"/>
              </w:rPr>
            </w:pPr>
          </w:p>
          <w:p w14:paraId="23D4A0F3" w14:textId="77777777" w:rsidR="00D969B3" w:rsidRPr="009F12E8" w:rsidRDefault="00D969B3">
            <w:pPr>
              <w:pStyle w:val="ListParagraph"/>
              <w:numPr>
                <w:ilvl w:val="0"/>
                <w:numId w:val="2"/>
              </w:numPr>
              <w:jc w:val="both"/>
              <w:rPr>
                <w:rFonts w:ascii="Times New Roman" w:hAnsi="Times New Roman" w:cs="Times New Roman"/>
                <w:b/>
                <w:bCs/>
                <w:iCs/>
                <w:sz w:val="24"/>
                <w:szCs w:val="24"/>
              </w:rPr>
            </w:pPr>
            <w:r w:rsidRPr="00DD2A28">
              <w:rPr>
                <w:rFonts w:ascii="Times New Roman" w:hAnsi="Times New Roman" w:cs="Times New Roman"/>
                <w:b/>
                <w:bCs/>
                <w:color w:val="202124"/>
                <w:sz w:val="24"/>
                <w:szCs w:val="24"/>
                <w:bdr w:val="none" w:sz="0" w:space="0" w:color="auto" w:frame="1"/>
                <w:shd w:val="clear" w:color="auto" w:fill="FFFFFF"/>
              </w:rPr>
              <w:t>What are the advantages of using exception handling?</w:t>
            </w:r>
          </w:p>
          <w:p w14:paraId="35C7A30C" w14:textId="77777777" w:rsidR="009F12E8" w:rsidRDefault="009F12E8" w:rsidP="009F12E8">
            <w:pPr>
              <w:spacing w:line="276" w:lineRule="auto"/>
              <w:ind w:left="720"/>
              <w:rPr>
                <w:rFonts w:ascii="Times New Roman" w:hAnsi="Times New Roman" w:cs="Times New Roman"/>
                <w:sz w:val="24"/>
                <w:szCs w:val="24"/>
              </w:rPr>
            </w:pPr>
            <w:r w:rsidRPr="00BB38C7">
              <w:rPr>
                <w:rFonts w:ascii="Times New Roman" w:hAnsi="Times New Roman" w:cs="Times New Roman"/>
                <w:sz w:val="24"/>
                <w:szCs w:val="24"/>
              </w:rPr>
              <w:t>Exception handling is a programming technique that helps manage and respond to exceptional conditions or errors in a more structured and controlled manner. Here are the advantages of using exception handling:</w:t>
            </w:r>
          </w:p>
          <w:p w14:paraId="46C6DBC6" w14:textId="77777777" w:rsidR="009F12E8" w:rsidRPr="00BB38C7" w:rsidRDefault="009F12E8" w:rsidP="009F12E8">
            <w:pPr>
              <w:ind w:left="720"/>
              <w:rPr>
                <w:rFonts w:ascii="Times New Roman" w:hAnsi="Times New Roman" w:cs="Times New Roman"/>
                <w:sz w:val="24"/>
                <w:szCs w:val="24"/>
              </w:rPr>
            </w:pPr>
          </w:p>
          <w:p w14:paraId="55EA21A8" w14:textId="77777777" w:rsidR="009F12E8" w:rsidRPr="00BB38C7" w:rsidRDefault="009F12E8">
            <w:pPr>
              <w:pStyle w:val="ListParagraph"/>
              <w:numPr>
                <w:ilvl w:val="0"/>
                <w:numId w:val="12"/>
              </w:numPr>
              <w:spacing w:line="276" w:lineRule="auto"/>
              <w:ind w:left="1440"/>
              <w:rPr>
                <w:rFonts w:ascii="Times New Roman" w:hAnsi="Times New Roman" w:cs="Times New Roman"/>
                <w:sz w:val="24"/>
                <w:szCs w:val="24"/>
              </w:rPr>
            </w:pPr>
            <w:r w:rsidRPr="00BB38C7">
              <w:rPr>
                <w:rFonts w:ascii="Times New Roman" w:hAnsi="Times New Roman" w:cs="Times New Roman"/>
                <w:b/>
                <w:bCs/>
                <w:sz w:val="24"/>
                <w:szCs w:val="24"/>
              </w:rPr>
              <w:t>Error Management</w:t>
            </w:r>
            <w:r w:rsidRPr="00BB38C7">
              <w:rPr>
                <w:rFonts w:ascii="Times New Roman" w:hAnsi="Times New Roman" w:cs="Times New Roman"/>
                <w:sz w:val="24"/>
                <w:szCs w:val="24"/>
              </w:rPr>
              <w:t>: Exception handling allows you to handle and manage errors gracefully, improving the robustness and reliability of your code. It helps prevent your program from crashing when an unexpected error occurs.</w:t>
            </w:r>
          </w:p>
          <w:p w14:paraId="121A04FF" w14:textId="77777777" w:rsidR="009F12E8" w:rsidRPr="00BB38C7" w:rsidRDefault="009F12E8">
            <w:pPr>
              <w:pStyle w:val="ListParagraph"/>
              <w:numPr>
                <w:ilvl w:val="0"/>
                <w:numId w:val="12"/>
              </w:numPr>
              <w:spacing w:line="276" w:lineRule="auto"/>
              <w:ind w:left="1440"/>
              <w:rPr>
                <w:rFonts w:ascii="Times New Roman" w:hAnsi="Times New Roman" w:cs="Times New Roman"/>
                <w:sz w:val="24"/>
                <w:szCs w:val="24"/>
              </w:rPr>
            </w:pPr>
            <w:r w:rsidRPr="00BB38C7">
              <w:rPr>
                <w:rFonts w:ascii="Times New Roman" w:hAnsi="Times New Roman" w:cs="Times New Roman"/>
                <w:b/>
                <w:bCs/>
                <w:sz w:val="24"/>
                <w:szCs w:val="24"/>
              </w:rPr>
              <w:t>Separation of Concerns</w:t>
            </w:r>
            <w:r w:rsidRPr="00BB38C7">
              <w:rPr>
                <w:rFonts w:ascii="Times New Roman" w:hAnsi="Times New Roman" w:cs="Times New Roman"/>
                <w:sz w:val="24"/>
                <w:szCs w:val="24"/>
              </w:rPr>
              <w:t>: Exception handling separates the code that detects and reports errors (the try block) from the code that handles errors (the catch blocks). This separation makes your code more readable and maintainable.</w:t>
            </w:r>
          </w:p>
          <w:p w14:paraId="0B3E71BF" w14:textId="77777777" w:rsidR="009F12E8" w:rsidRPr="00BB38C7" w:rsidRDefault="009F12E8">
            <w:pPr>
              <w:pStyle w:val="ListParagraph"/>
              <w:numPr>
                <w:ilvl w:val="0"/>
                <w:numId w:val="12"/>
              </w:numPr>
              <w:spacing w:line="276" w:lineRule="auto"/>
              <w:ind w:left="1440"/>
              <w:rPr>
                <w:rFonts w:ascii="Times New Roman" w:hAnsi="Times New Roman" w:cs="Times New Roman"/>
                <w:sz w:val="24"/>
                <w:szCs w:val="24"/>
              </w:rPr>
            </w:pPr>
            <w:r w:rsidRPr="00BB38C7">
              <w:rPr>
                <w:rFonts w:ascii="Times New Roman" w:hAnsi="Times New Roman" w:cs="Times New Roman"/>
                <w:b/>
                <w:bCs/>
                <w:sz w:val="24"/>
                <w:szCs w:val="24"/>
              </w:rPr>
              <w:t>Propagation</w:t>
            </w:r>
            <w:r w:rsidRPr="00BB38C7">
              <w:rPr>
                <w:rFonts w:ascii="Times New Roman" w:hAnsi="Times New Roman" w:cs="Times New Roman"/>
                <w:sz w:val="24"/>
                <w:szCs w:val="24"/>
              </w:rPr>
              <w:t>: Exceptions can be propagated up the call stack, allowing you to handle them at the appropriate level of your program. This means that errors can be handled at the level where they can be best understood and addressed.</w:t>
            </w:r>
          </w:p>
          <w:p w14:paraId="759E6E52" w14:textId="77777777" w:rsidR="009F12E8" w:rsidRPr="00BB38C7" w:rsidRDefault="009F12E8">
            <w:pPr>
              <w:pStyle w:val="ListParagraph"/>
              <w:numPr>
                <w:ilvl w:val="0"/>
                <w:numId w:val="12"/>
              </w:numPr>
              <w:spacing w:line="276" w:lineRule="auto"/>
              <w:ind w:left="1440"/>
              <w:rPr>
                <w:rFonts w:ascii="Times New Roman" w:hAnsi="Times New Roman" w:cs="Times New Roman"/>
                <w:sz w:val="24"/>
                <w:szCs w:val="24"/>
              </w:rPr>
            </w:pPr>
            <w:r w:rsidRPr="00BB38C7">
              <w:rPr>
                <w:rFonts w:ascii="Times New Roman" w:hAnsi="Times New Roman" w:cs="Times New Roman"/>
                <w:b/>
                <w:bCs/>
                <w:sz w:val="24"/>
                <w:szCs w:val="24"/>
              </w:rPr>
              <w:t>Cleaner Code</w:t>
            </w:r>
            <w:r w:rsidRPr="00BB38C7">
              <w:rPr>
                <w:rFonts w:ascii="Times New Roman" w:hAnsi="Times New Roman" w:cs="Times New Roman"/>
                <w:sz w:val="24"/>
                <w:szCs w:val="24"/>
              </w:rPr>
              <w:t>: Exception handling can lead to cleaner and more readable code because it eliminates the need for extensive error-checking conditions in your code. This makes the main logic of your program more focused and easier to understand.</w:t>
            </w:r>
          </w:p>
          <w:p w14:paraId="59FB39FF" w14:textId="77777777" w:rsidR="009F12E8" w:rsidRPr="00BB38C7" w:rsidRDefault="009F12E8">
            <w:pPr>
              <w:pStyle w:val="ListParagraph"/>
              <w:numPr>
                <w:ilvl w:val="0"/>
                <w:numId w:val="12"/>
              </w:numPr>
              <w:spacing w:line="276" w:lineRule="auto"/>
              <w:ind w:left="1440"/>
              <w:rPr>
                <w:rFonts w:ascii="Times New Roman" w:hAnsi="Times New Roman" w:cs="Times New Roman"/>
                <w:sz w:val="24"/>
                <w:szCs w:val="24"/>
              </w:rPr>
            </w:pPr>
            <w:r w:rsidRPr="00BB38C7">
              <w:rPr>
                <w:rFonts w:ascii="Times New Roman" w:hAnsi="Times New Roman" w:cs="Times New Roman"/>
                <w:b/>
                <w:bCs/>
                <w:sz w:val="24"/>
                <w:szCs w:val="24"/>
              </w:rPr>
              <w:t>Debugging</w:t>
            </w:r>
            <w:r w:rsidRPr="00BB38C7">
              <w:rPr>
                <w:rFonts w:ascii="Times New Roman" w:hAnsi="Times New Roman" w:cs="Times New Roman"/>
                <w:sz w:val="24"/>
                <w:szCs w:val="24"/>
              </w:rPr>
              <w:t>: Exception stack traces provide valuable information about the error, including the call stack, which helps in debugging and diagnosing issues.</w:t>
            </w:r>
          </w:p>
          <w:p w14:paraId="15ECCF5F" w14:textId="77777777" w:rsidR="009F12E8" w:rsidRDefault="009F12E8">
            <w:pPr>
              <w:pStyle w:val="ListParagraph"/>
              <w:numPr>
                <w:ilvl w:val="0"/>
                <w:numId w:val="12"/>
              </w:numPr>
              <w:spacing w:line="276" w:lineRule="auto"/>
              <w:ind w:left="1440"/>
              <w:rPr>
                <w:rFonts w:ascii="Times New Roman" w:hAnsi="Times New Roman" w:cs="Times New Roman"/>
                <w:sz w:val="24"/>
                <w:szCs w:val="24"/>
              </w:rPr>
            </w:pPr>
            <w:r w:rsidRPr="00BB38C7">
              <w:rPr>
                <w:rFonts w:ascii="Times New Roman" w:hAnsi="Times New Roman" w:cs="Times New Roman"/>
                <w:b/>
                <w:bCs/>
                <w:sz w:val="24"/>
                <w:szCs w:val="24"/>
              </w:rPr>
              <w:t>Recovery</w:t>
            </w:r>
            <w:r w:rsidRPr="00BB38C7">
              <w:rPr>
                <w:rFonts w:ascii="Times New Roman" w:hAnsi="Times New Roman" w:cs="Times New Roman"/>
                <w:sz w:val="24"/>
                <w:szCs w:val="24"/>
              </w:rPr>
              <w:t>: In some cases, you can use exception handling to recover from errors gracefully, allowing your program to continue execution in a controlled manner.</w:t>
            </w:r>
          </w:p>
          <w:p w14:paraId="38DC19EC" w14:textId="77777777" w:rsidR="009F12E8" w:rsidRPr="00BB38C7" w:rsidRDefault="009F12E8" w:rsidP="009F12E8">
            <w:pPr>
              <w:pStyle w:val="ListParagraph"/>
              <w:spacing w:line="276" w:lineRule="auto"/>
              <w:ind w:left="1440"/>
              <w:rPr>
                <w:rFonts w:ascii="Times New Roman" w:hAnsi="Times New Roman" w:cs="Times New Roman"/>
                <w:sz w:val="24"/>
                <w:szCs w:val="24"/>
              </w:rPr>
            </w:pPr>
          </w:p>
          <w:p w14:paraId="6EDB453A" w14:textId="77777777" w:rsidR="009F12E8" w:rsidRPr="00BB38C7" w:rsidRDefault="009F12E8" w:rsidP="009F12E8">
            <w:pPr>
              <w:ind w:left="720"/>
              <w:rPr>
                <w:rFonts w:ascii="Times New Roman" w:hAnsi="Times New Roman" w:cs="Times New Roman"/>
                <w:sz w:val="24"/>
                <w:szCs w:val="24"/>
              </w:rPr>
            </w:pPr>
            <w:r w:rsidRPr="00BB38C7">
              <w:rPr>
                <w:rFonts w:ascii="Times New Roman" w:hAnsi="Times New Roman" w:cs="Times New Roman"/>
                <w:sz w:val="24"/>
                <w:szCs w:val="24"/>
              </w:rPr>
              <w:t>Overall, exception handling is a fundamental feature of modern programming languages like Java, designed to improve code reliability and maintainability in the presence of errors.</w:t>
            </w:r>
          </w:p>
          <w:p w14:paraId="66A9FE0A" w14:textId="77777777" w:rsidR="009F12E8" w:rsidRPr="00DD2A28" w:rsidRDefault="009F12E8" w:rsidP="009F12E8">
            <w:pPr>
              <w:pStyle w:val="ListParagraph"/>
              <w:jc w:val="both"/>
              <w:rPr>
                <w:rFonts w:ascii="Times New Roman" w:hAnsi="Times New Roman" w:cs="Times New Roman"/>
                <w:b/>
                <w:bCs/>
                <w:iCs/>
                <w:sz w:val="24"/>
                <w:szCs w:val="24"/>
              </w:rPr>
            </w:pPr>
          </w:p>
          <w:p w14:paraId="4CAD7120" w14:textId="77777777" w:rsidR="00D969B3" w:rsidRPr="009F12E8" w:rsidRDefault="00D969B3">
            <w:pPr>
              <w:pStyle w:val="ListParagraph"/>
              <w:numPr>
                <w:ilvl w:val="0"/>
                <w:numId w:val="2"/>
              </w:numPr>
              <w:jc w:val="both"/>
              <w:rPr>
                <w:rFonts w:ascii="Times New Roman" w:hAnsi="Times New Roman" w:cs="Times New Roman"/>
                <w:b/>
                <w:bCs/>
                <w:iCs/>
                <w:sz w:val="24"/>
                <w:szCs w:val="24"/>
              </w:rPr>
            </w:pPr>
            <w:r w:rsidRPr="00DD2A28">
              <w:rPr>
                <w:rFonts w:ascii="Times New Roman" w:hAnsi="Times New Roman" w:cs="Times New Roman"/>
                <w:b/>
                <w:bCs/>
                <w:color w:val="202124"/>
                <w:sz w:val="24"/>
                <w:szCs w:val="24"/>
                <w:bdr w:val="none" w:sz="0" w:space="0" w:color="auto" w:frame="1"/>
              </w:rPr>
              <w:t>What is the use of finally block?</w:t>
            </w:r>
          </w:p>
          <w:p w14:paraId="78931479" w14:textId="77777777" w:rsidR="009F12E8" w:rsidRPr="00BB38C7" w:rsidRDefault="009F12E8" w:rsidP="009F12E8">
            <w:pPr>
              <w:ind w:left="720"/>
              <w:rPr>
                <w:rFonts w:ascii="Times New Roman" w:hAnsi="Times New Roman" w:cs="Times New Roman"/>
                <w:sz w:val="24"/>
                <w:szCs w:val="24"/>
              </w:rPr>
            </w:pPr>
            <w:r w:rsidRPr="00BB38C7">
              <w:rPr>
                <w:rFonts w:ascii="Times New Roman" w:hAnsi="Times New Roman" w:cs="Times New Roman"/>
                <w:sz w:val="24"/>
                <w:szCs w:val="24"/>
              </w:rPr>
              <w:t>The finally block in Java is used in conjunction with the try-catch block to ensure that a piece of code is executed whether an exception is thrown or not. The main purposes of the finally block is:</w:t>
            </w:r>
          </w:p>
          <w:p w14:paraId="3D85718D" w14:textId="77777777" w:rsidR="009F12E8" w:rsidRPr="00BB38C7" w:rsidRDefault="009F12E8">
            <w:pPr>
              <w:pStyle w:val="ListParagraph"/>
              <w:numPr>
                <w:ilvl w:val="0"/>
                <w:numId w:val="13"/>
              </w:numPr>
              <w:spacing w:line="276" w:lineRule="auto"/>
              <w:ind w:left="1800"/>
              <w:rPr>
                <w:rFonts w:ascii="Times New Roman" w:hAnsi="Times New Roman" w:cs="Times New Roman"/>
                <w:sz w:val="24"/>
                <w:szCs w:val="24"/>
              </w:rPr>
            </w:pPr>
            <w:r w:rsidRPr="00BB38C7">
              <w:rPr>
                <w:rFonts w:ascii="Times New Roman" w:hAnsi="Times New Roman" w:cs="Times New Roman"/>
                <w:b/>
                <w:bCs/>
                <w:sz w:val="24"/>
                <w:szCs w:val="24"/>
              </w:rPr>
              <w:t>Cleanup</w:t>
            </w:r>
            <w:r w:rsidRPr="00BB38C7">
              <w:rPr>
                <w:rFonts w:ascii="Times New Roman" w:hAnsi="Times New Roman" w:cs="Times New Roman"/>
                <w:sz w:val="24"/>
                <w:szCs w:val="24"/>
              </w:rPr>
              <w:t>: The finally block is often used to perform cleanup operations, such as closing files, releasing resources (e.g., closing a database connection), or deallocating memory. This ensures that resources are properly released, even if an exception occurs.</w:t>
            </w:r>
          </w:p>
          <w:p w14:paraId="4361F0FC" w14:textId="77777777" w:rsidR="009F12E8" w:rsidRPr="00BB38C7" w:rsidRDefault="009F12E8">
            <w:pPr>
              <w:pStyle w:val="ListParagraph"/>
              <w:numPr>
                <w:ilvl w:val="0"/>
                <w:numId w:val="13"/>
              </w:numPr>
              <w:spacing w:line="276" w:lineRule="auto"/>
              <w:ind w:left="1800"/>
              <w:rPr>
                <w:rFonts w:ascii="Times New Roman" w:hAnsi="Times New Roman" w:cs="Times New Roman"/>
                <w:sz w:val="24"/>
                <w:szCs w:val="24"/>
              </w:rPr>
            </w:pPr>
            <w:r w:rsidRPr="00BB38C7">
              <w:rPr>
                <w:rFonts w:ascii="Times New Roman" w:hAnsi="Times New Roman" w:cs="Times New Roman"/>
                <w:b/>
                <w:bCs/>
                <w:sz w:val="24"/>
                <w:szCs w:val="24"/>
              </w:rPr>
              <w:t>Guaranteed Execution</w:t>
            </w:r>
            <w:r w:rsidRPr="00BB38C7">
              <w:rPr>
                <w:rFonts w:ascii="Times New Roman" w:hAnsi="Times New Roman" w:cs="Times New Roman"/>
                <w:sz w:val="24"/>
                <w:szCs w:val="24"/>
              </w:rPr>
              <w:t>: Code in the finally block is guaranteed to execute, regardless of whether an exception is thrown or caught. This ensures that critical cleanup tasks are not skipped.</w:t>
            </w:r>
          </w:p>
          <w:p w14:paraId="1F66C752" w14:textId="77777777" w:rsidR="009F12E8" w:rsidRPr="00BB38C7" w:rsidRDefault="009F12E8">
            <w:pPr>
              <w:pStyle w:val="ListParagraph"/>
              <w:numPr>
                <w:ilvl w:val="0"/>
                <w:numId w:val="13"/>
              </w:numPr>
              <w:spacing w:line="276" w:lineRule="auto"/>
              <w:ind w:left="1800"/>
              <w:rPr>
                <w:rFonts w:ascii="Times New Roman" w:hAnsi="Times New Roman" w:cs="Times New Roman"/>
                <w:sz w:val="24"/>
                <w:szCs w:val="24"/>
              </w:rPr>
            </w:pPr>
            <w:r w:rsidRPr="00BB38C7">
              <w:rPr>
                <w:rFonts w:ascii="Times New Roman" w:hAnsi="Times New Roman" w:cs="Times New Roman"/>
                <w:b/>
                <w:bCs/>
                <w:sz w:val="24"/>
                <w:szCs w:val="24"/>
              </w:rPr>
              <w:lastRenderedPageBreak/>
              <w:t>Completing Actions</w:t>
            </w:r>
            <w:r w:rsidRPr="00BB38C7">
              <w:rPr>
                <w:rFonts w:ascii="Times New Roman" w:hAnsi="Times New Roman" w:cs="Times New Roman"/>
                <w:sz w:val="24"/>
                <w:szCs w:val="24"/>
              </w:rPr>
              <w:t>: The finally block is typically used when you want to ensure that certain actions are completed, such as finalizing a transaction or logging important information.</w:t>
            </w:r>
          </w:p>
          <w:p w14:paraId="44F94B1D" w14:textId="77777777" w:rsidR="009F12E8" w:rsidRPr="00BB38C7" w:rsidRDefault="009F12E8" w:rsidP="009F12E8">
            <w:pPr>
              <w:spacing w:line="276" w:lineRule="auto"/>
              <w:ind w:left="720"/>
              <w:rPr>
                <w:rFonts w:ascii="Times New Roman" w:hAnsi="Times New Roman" w:cs="Times New Roman"/>
                <w:sz w:val="24"/>
                <w:szCs w:val="24"/>
              </w:rPr>
            </w:pPr>
            <w:r w:rsidRPr="00BB38C7">
              <w:rPr>
                <w:rFonts w:ascii="Times New Roman" w:hAnsi="Times New Roman" w:cs="Times New Roman"/>
                <w:sz w:val="24"/>
                <w:szCs w:val="24"/>
              </w:rPr>
              <w:t>Example:</w:t>
            </w:r>
          </w:p>
          <w:p w14:paraId="2AC36576" w14:textId="77777777" w:rsidR="009F12E8" w:rsidRPr="00BB38C7" w:rsidRDefault="009F12E8" w:rsidP="009F12E8">
            <w:pPr>
              <w:ind w:left="1440"/>
              <w:rPr>
                <w:rFonts w:ascii="Times New Roman" w:hAnsi="Times New Roman" w:cs="Times New Roman"/>
                <w:sz w:val="24"/>
                <w:szCs w:val="24"/>
              </w:rPr>
            </w:pPr>
            <w:r w:rsidRPr="00BB38C7">
              <w:rPr>
                <w:rFonts w:ascii="Times New Roman" w:hAnsi="Times New Roman" w:cs="Times New Roman"/>
                <w:sz w:val="24"/>
                <w:szCs w:val="24"/>
              </w:rPr>
              <w:t>try {</w:t>
            </w:r>
          </w:p>
          <w:p w14:paraId="2518361D" w14:textId="77777777" w:rsidR="009F12E8" w:rsidRPr="00BB38C7" w:rsidRDefault="009F12E8" w:rsidP="009F12E8">
            <w:pPr>
              <w:ind w:left="1440"/>
              <w:rPr>
                <w:rFonts w:ascii="Times New Roman" w:hAnsi="Times New Roman" w:cs="Times New Roman"/>
                <w:sz w:val="24"/>
                <w:szCs w:val="24"/>
              </w:rPr>
            </w:pPr>
            <w:r w:rsidRPr="00BB38C7">
              <w:rPr>
                <w:rFonts w:ascii="Times New Roman" w:hAnsi="Times New Roman" w:cs="Times New Roman"/>
                <w:sz w:val="24"/>
                <w:szCs w:val="24"/>
              </w:rPr>
              <w:t xml:space="preserve">    // Code that may throw an exception</w:t>
            </w:r>
          </w:p>
          <w:p w14:paraId="2CE0ACA3" w14:textId="77777777" w:rsidR="009F12E8" w:rsidRPr="00BB38C7" w:rsidRDefault="009F12E8" w:rsidP="009F12E8">
            <w:pPr>
              <w:ind w:left="1440"/>
              <w:rPr>
                <w:rFonts w:ascii="Times New Roman" w:hAnsi="Times New Roman" w:cs="Times New Roman"/>
                <w:sz w:val="24"/>
                <w:szCs w:val="24"/>
              </w:rPr>
            </w:pPr>
            <w:r w:rsidRPr="00BB38C7">
              <w:rPr>
                <w:rFonts w:ascii="Times New Roman" w:hAnsi="Times New Roman" w:cs="Times New Roman"/>
                <w:sz w:val="24"/>
                <w:szCs w:val="24"/>
              </w:rPr>
              <w:t>} catch (Exception e) {</w:t>
            </w:r>
          </w:p>
          <w:p w14:paraId="424BA23C" w14:textId="77777777" w:rsidR="009F12E8" w:rsidRPr="00BB38C7" w:rsidRDefault="009F12E8" w:rsidP="009F12E8">
            <w:pPr>
              <w:ind w:left="1440"/>
              <w:rPr>
                <w:rFonts w:ascii="Times New Roman" w:hAnsi="Times New Roman" w:cs="Times New Roman"/>
                <w:sz w:val="24"/>
                <w:szCs w:val="24"/>
              </w:rPr>
            </w:pPr>
            <w:r w:rsidRPr="00BB38C7">
              <w:rPr>
                <w:rFonts w:ascii="Times New Roman" w:hAnsi="Times New Roman" w:cs="Times New Roman"/>
                <w:sz w:val="24"/>
                <w:szCs w:val="24"/>
              </w:rPr>
              <w:t xml:space="preserve">    // Handle the exception</w:t>
            </w:r>
          </w:p>
          <w:p w14:paraId="6A9BBA66" w14:textId="77777777" w:rsidR="009F12E8" w:rsidRPr="00BB38C7" w:rsidRDefault="009F12E8" w:rsidP="009F12E8">
            <w:pPr>
              <w:ind w:left="1440"/>
              <w:rPr>
                <w:rFonts w:ascii="Times New Roman" w:hAnsi="Times New Roman" w:cs="Times New Roman"/>
                <w:sz w:val="24"/>
                <w:szCs w:val="24"/>
              </w:rPr>
            </w:pPr>
            <w:r w:rsidRPr="00BB38C7">
              <w:rPr>
                <w:rFonts w:ascii="Times New Roman" w:hAnsi="Times New Roman" w:cs="Times New Roman"/>
                <w:sz w:val="24"/>
                <w:szCs w:val="24"/>
              </w:rPr>
              <w:t>} finally {</w:t>
            </w:r>
          </w:p>
          <w:p w14:paraId="734ADCC1" w14:textId="77777777" w:rsidR="009F12E8" w:rsidRPr="00BB38C7" w:rsidRDefault="009F12E8" w:rsidP="009F12E8">
            <w:pPr>
              <w:ind w:left="1440"/>
              <w:rPr>
                <w:rFonts w:ascii="Times New Roman" w:hAnsi="Times New Roman" w:cs="Times New Roman"/>
                <w:sz w:val="24"/>
                <w:szCs w:val="24"/>
              </w:rPr>
            </w:pPr>
            <w:r w:rsidRPr="00BB38C7">
              <w:rPr>
                <w:rFonts w:ascii="Times New Roman" w:hAnsi="Times New Roman" w:cs="Times New Roman"/>
                <w:sz w:val="24"/>
                <w:szCs w:val="24"/>
              </w:rPr>
              <w:t xml:space="preserve">    // Cleanup or other important actions</w:t>
            </w:r>
          </w:p>
          <w:p w14:paraId="1A03C211" w14:textId="77777777" w:rsidR="009F12E8" w:rsidRDefault="009F12E8" w:rsidP="009F12E8">
            <w:pPr>
              <w:spacing w:line="276" w:lineRule="auto"/>
              <w:ind w:left="1440"/>
              <w:rPr>
                <w:rFonts w:ascii="Times New Roman" w:hAnsi="Times New Roman" w:cs="Times New Roman"/>
                <w:sz w:val="24"/>
                <w:szCs w:val="24"/>
              </w:rPr>
            </w:pPr>
            <w:r w:rsidRPr="00BB38C7">
              <w:rPr>
                <w:rFonts w:ascii="Times New Roman" w:hAnsi="Times New Roman" w:cs="Times New Roman"/>
                <w:sz w:val="24"/>
                <w:szCs w:val="24"/>
              </w:rPr>
              <w:t>}</w:t>
            </w:r>
          </w:p>
          <w:p w14:paraId="1D38B3A9" w14:textId="77777777" w:rsidR="009F12E8" w:rsidRDefault="009F12E8" w:rsidP="009F12E8">
            <w:pPr>
              <w:spacing w:line="276" w:lineRule="auto"/>
              <w:ind w:left="1440"/>
              <w:rPr>
                <w:rFonts w:ascii="Times New Roman" w:hAnsi="Times New Roman" w:cs="Times New Roman"/>
                <w:sz w:val="24"/>
                <w:szCs w:val="24"/>
              </w:rPr>
            </w:pPr>
          </w:p>
          <w:p w14:paraId="235117B0" w14:textId="77777777" w:rsidR="009F12E8" w:rsidRPr="00BB38C7" w:rsidRDefault="009F12E8" w:rsidP="009F12E8">
            <w:pPr>
              <w:ind w:left="720"/>
              <w:rPr>
                <w:rFonts w:ascii="Times New Roman" w:hAnsi="Times New Roman" w:cs="Times New Roman"/>
                <w:sz w:val="24"/>
                <w:szCs w:val="24"/>
              </w:rPr>
            </w:pPr>
            <w:r w:rsidRPr="00BB38C7">
              <w:rPr>
                <w:rFonts w:ascii="Times New Roman" w:hAnsi="Times New Roman" w:cs="Times New Roman"/>
                <w:sz w:val="24"/>
                <w:szCs w:val="24"/>
              </w:rPr>
              <w:t>In summary, the finally block is used to ensure that essential cleanup or finalization code is executed, making it an important part of robust exception handling in Java.</w:t>
            </w:r>
          </w:p>
          <w:p w14:paraId="4A8A25FA" w14:textId="77777777" w:rsidR="00B81C66" w:rsidRPr="00F77CF2" w:rsidRDefault="00B81C66" w:rsidP="00F77CF2">
            <w:pPr>
              <w:jc w:val="both"/>
              <w:rPr>
                <w:rFonts w:ascii="Times New Roman" w:hAnsi="Times New Roman" w:cs="Times New Roman"/>
                <w:b/>
                <w:bCs/>
                <w:iCs/>
                <w:sz w:val="24"/>
                <w:szCs w:val="24"/>
              </w:rPr>
            </w:pPr>
          </w:p>
          <w:p w14:paraId="0DB9FEAC" w14:textId="3188C5B6" w:rsidR="00D969B3" w:rsidRPr="00DD2A28" w:rsidRDefault="00D969B3">
            <w:pPr>
              <w:pStyle w:val="ListParagraph"/>
              <w:numPr>
                <w:ilvl w:val="0"/>
                <w:numId w:val="2"/>
              </w:numPr>
              <w:jc w:val="both"/>
              <w:rPr>
                <w:rFonts w:ascii="Times New Roman" w:hAnsi="Times New Roman" w:cs="Times New Roman"/>
                <w:b/>
                <w:bCs/>
                <w:iCs/>
                <w:sz w:val="24"/>
                <w:szCs w:val="24"/>
              </w:rPr>
            </w:pPr>
            <w:r w:rsidRPr="00DD2A28">
              <w:rPr>
                <w:rFonts w:ascii="Times New Roman" w:hAnsi="Times New Roman" w:cs="Times New Roman"/>
                <w:b/>
                <w:bCs/>
                <w:color w:val="202124"/>
                <w:sz w:val="24"/>
                <w:szCs w:val="24"/>
              </w:rPr>
              <w:t xml:space="preserve">Suppose the statement2 causes an exception in following try-catch block:   </w:t>
            </w:r>
          </w:p>
          <w:p w14:paraId="5ACC05AB" w14:textId="0CD7743F" w:rsidR="00D969B3" w:rsidRPr="00DD2A28" w:rsidRDefault="00D969B3" w:rsidP="00D969B3">
            <w:pPr>
              <w:pStyle w:val="ListParagraph"/>
              <w:jc w:val="both"/>
              <w:rPr>
                <w:rFonts w:ascii="Times New Roman" w:hAnsi="Times New Roman" w:cs="Times New Roman"/>
                <w:b/>
                <w:bCs/>
                <w:iCs/>
                <w:sz w:val="24"/>
                <w:szCs w:val="24"/>
              </w:rPr>
            </w:pPr>
            <w:r w:rsidRPr="00DD2A28">
              <w:rPr>
                <w:rFonts w:ascii="Times New Roman" w:hAnsi="Times New Roman" w:cs="Times New Roman"/>
                <w:b/>
                <w:bCs/>
                <w:iCs/>
                <w:noProof/>
                <w:sz w:val="24"/>
                <w:szCs w:val="24"/>
                <w:lang w:val="en-IN" w:eastAsia="en-IN"/>
              </w:rPr>
              <w:drawing>
                <wp:inline distT="0" distB="0" distL="0" distR="0" wp14:anchorId="1D735FC4" wp14:editId="49E26207">
                  <wp:extent cx="2080260" cy="2095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80260" cy="2095500"/>
                          </a:xfrm>
                          <a:prstGeom prst="rect">
                            <a:avLst/>
                          </a:prstGeom>
                          <a:noFill/>
                          <a:ln>
                            <a:noFill/>
                          </a:ln>
                        </pic:spPr>
                      </pic:pic>
                    </a:graphicData>
                  </a:graphic>
                </wp:inline>
              </w:drawing>
            </w:r>
          </w:p>
          <w:p w14:paraId="749B2909" w14:textId="5CE96147" w:rsidR="00D969B3" w:rsidRPr="00DD2A28" w:rsidRDefault="00D969B3" w:rsidP="00DD2A28">
            <w:pPr>
              <w:pStyle w:val="ListParagraph"/>
              <w:jc w:val="both"/>
              <w:rPr>
                <w:rFonts w:ascii="Times New Roman" w:hAnsi="Times New Roman" w:cs="Times New Roman"/>
                <w:b/>
                <w:bCs/>
                <w:color w:val="202124"/>
                <w:sz w:val="24"/>
                <w:szCs w:val="24"/>
              </w:rPr>
            </w:pPr>
            <w:r w:rsidRPr="00DD2A28">
              <w:rPr>
                <w:rFonts w:ascii="Times New Roman" w:hAnsi="Times New Roman" w:cs="Times New Roman"/>
                <w:b/>
                <w:bCs/>
                <w:color w:val="202124"/>
                <w:sz w:val="24"/>
                <w:szCs w:val="24"/>
              </w:rPr>
              <w:t xml:space="preserve">Answer the following questions: </w:t>
            </w:r>
          </w:p>
          <w:p w14:paraId="313A6950" w14:textId="678BD116" w:rsidR="00D969B3" w:rsidRDefault="00D969B3">
            <w:pPr>
              <w:pStyle w:val="ListParagraph"/>
              <w:numPr>
                <w:ilvl w:val="0"/>
                <w:numId w:val="11"/>
              </w:numPr>
              <w:jc w:val="both"/>
              <w:rPr>
                <w:rFonts w:ascii="Times New Roman" w:hAnsi="Times New Roman" w:cs="Times New Roman"/>
                <w:b/>
                <w:bCs/>
                <w:color w:val="202124"/>
                <w:sz w:val="24"/>
                <w:szCs w:val="24"/>
              </w:rPr>
            </w:pPr>
            <w:r w:rsidRPr="00DD2A28">
              <w:rPr>
                <w:rFonts w:ascii="Times New Roman" w:hAnsi="Times New Roman" w:cs="Times New Roman"/>
                <w:b/>
                <w:bCs/>
                <w:color w:val="202124"/>
                <w:sz w:val="24"/>
                <w:szCs w:val="24"/>
              </w:rPr>
              <w:t xml:space="preserve">Will statement3 be executed? </w:t>
            </w:r>
          </w:p>
          <w:p w14:paraId="4B364C2B" w14:textId="08856969" w:rsidR="009F12E8" w:rsidRPr="009F12E8" w:rsidRDefault="009F12E8" w:rsidP="009F12E8">
            <w:pPr>
              <w:spacing w:after="200" w:line="276" w:lineRule="auto"/>
              <w:ind w:left="1440"/>
              <w:rPr>
                <w:rFonts w:ascii="Times New Roman" w:hAnsi="Times New Roman" w:cs="Times New Roman"/>
                <w:sz w:val="24"/>
                <w:szCs w:val="24"/>
              </w:rPr>
            </w:pPr>
            <w:r w:rsidRPr="00BC640D">
              <w:rPr>
                <w:rFonts w:ascii="Times New Roman" w:hAnsi="Times New Roman" w:cs="Times New Roman"/>
                <w:sz w:val="24"/>
                <w:szCs w:val="24"/>
              </w:rPr>
              <w:t>If statement2 causes an exception and that exception is not caught within the try block, then statement3 will not be executed. Control will immediately transfer to the appropriate catch block (if one matches the thrown exception) or further up the call stack.</w:t>
            </w:r>
          </w:p>
          <w:p w14:paraId="3CC2C7F9" w14:textId="4AD2E498" w:rsidR="00D969B3" w:rsidRDefault="00D969B3">
            <w:pPr>
              <w:pStyle w:val="ListParagraph"/>
              <w:numPr>
                <w:ilvl w:val="0"/>
                <w:numId w:val="11"/>
              </w:numPr>
              <w:jc w:val="both"/>
              <w:rPr>
                <w:rFonts w:ascii="Times New Roman" w:hAnsi="Times New Roman" w:cs="Times New Roman"/>
                <w:b/>
                <w:bCs/>
                <w:color w:val="202124"/>
                <w:sz w:val="24"/>
                <w:szCs w:val="24"/>
              </w:rPr>
            </w:pPr>
            <w:r w:rsidRPr="00DD2A28">
              <w:rPr>
                <w:rFonts w:ascii="Times New Roman" w:hAnsi="Times New Roman" w:cs="Times New Roman"/>
                <w:b/>
                <w:bCs/>
                <w:color w:val="202124"/>
                <w:sz w:val="24"/>
                <w:szCs w:val="24"/>
              </w:rPr>
              <w:t xml:space="preserve">If the exception is not caught, will statement4 be executed? </w:t>
            </w:r>
          </w:p>
          <w:p w14:paraId="3598CE04" w14:textId="1D596D78" w:rsidR="009F12E8" w:rsidRPr="009F12E8" w:rsidRDefault="009F12E8" w:rsidP="009F12E8">
            <w:pPr>
              <w:spacing w:after="200" w:line="276" w:lineRule="auto"/>
              <w:ind w:left="1440"/>
              <w:rPr>
                <w:rFonts w:ascii="Times New Roman" w:hAnsi="Times New Roman" w:cs="Times New Roman"/>
                <w:sz w:val="24"/>
                <w:szCs w:val="24"/>
              </w:rPr>
            </w:pPr>
            <w:r w:rsidRPr="00BC640D">
              <w:rPr>
                <w:rFonts w:ascii="Times New Roman" w:hAnsi="Times New Roman" w:cs="Times New Roman"/>
                <w:sz w:val="24"/>
                <w:szCs w:val="24"/>
              </w:rPr>
              <w:t>No, if the exception is not caught within the try block, statement4 will not be executed in the current context. Control will either transfer to a suitable catch block or propagate the exception up the call stack to the caller's context. If there is no suitable catch block in the current context or up the call stack, the program may terminate, and the exception details will be displayed.</w:t>
            </w:r>
          </w:p>
          <w:p w14:paraId="28115F4F" w14:textId="4E84D57C" w:rsidR="00D969B3" w:rsidRDefault="00D969B3">
            <w:pPr>
              <w:pStyle w:val="ListParagraph"/>
              <w:numPr>
                <w:ilvl w:val="0"/>
                <w:numId w:val="11"/>
              </w:numPr>
              <w:jc w:val="both"/>
              <w:rPr>
                <w:rFonts w:ascii="Times New Roman" w:hAnsi="Times New Roman" w:cs="Times New Roman"/>
                <w:b/>
                <w:bCs/>
                <w:color w:val="202124"/>
                <w:sz w:val="24"/>
                <w:szCs w:val="24"/>
              </w:rPr>
            </w:pPr>
            <w:r w:rsidRPr="00DD2A28">
              <w:rPr>
                <w:rFonts w:ascii="Times New Roman" w:hAnsi="Times New Roman" w:cs="Times New Roman"/>
                <w:b/>
                <w:bCs/>
                <w:color w:val="202124"/>
                <w:sz w:val="24"/>
                <w:szCs w:val="24"/>
              </w:rPr>
              <w:t xml:space="preserve">If the exception is caught in the catch block, will statement4 be executed? </w:t>
            </w:r>
          </w:p>
          <w:p w14:paraId="2891B1B1" w14:textId="77777777" w:rsidR="009F12E8" w:rsidRPr="00BC640D" w:rsidRDefault="009F12E8" w:rsidP="009F12E8">
            <w:pPr>
              <w:ind w:left="1440"/>
              <w:rPr>
                <w:rFonts w:ascii="Times New Roman" w:hAnsi="Times New Roman" w:cs="Times New Roman"/>
                <w:sz w:val="24"/>
                <w:szCs w:val="24"/>
              </w:rPr>
            </w:pPr>
            <w:r w:rsidRPr="00BC640D">
              <w:rPr>
                <w:rFonts w:ascii="Times New Roman" w:hAnsi="Times New Roman" w:cs="Times New Roman"/>
                <w:sz w:val="24"/>
                <w:szCs w:val="24"/>
              </w:rPr>
              <w:lastRenderedPageBreak/>
              <w:t>Yes, if the exception is caught and handled within one of the catch blocks, control will resume execution after the catch blocks. In this case, statement4 will be executed.</w:t>
            </w:r>
          </w:p>
          <w:p w14:paraId="67ADA2E6" w14:textId="77777777" w:rsidR="009F12E8" w:rsidRPr="009F12E8" w:rsidRDefault="009F12E8" w:rsidP="009F12E8">
            <w:pPr>
              <w:jc w:val="both"/>
              <w:rPr>
                <w:rFonts w:ascii="Times New Roman" w:hAnsi="Times New Roman" w:cs="Times New Roman"/>
                <w:b/>
                <w:bCs/>
                <w:color w:val="202124"/>
                <w:sz w:val="24"/>
                <w:szCs w:val="24"/>
              </w:rPr>
            </w:pPr>
          </w:p>
          <w:p w14:paraId="34AF4684" w14:textId="77777777" w:rsidR="00D969B3" w:rsidRPr="009F12E8" w:rsidRDefault="00D969B3">
            <w:pPr>
              <w:pStyle w:val="ListParagraph"/>
              <w:numPr>
                <w:ilvl w:val="0"/>
                <w:numId w:val="11"/>
              </w:numPr>
              <w:jc w:val="both"/>
              <w:rPr>
                <w:rFonts w:ascii="Times New Roman" w:hAnsi="Times New Roman" w:cs="Times New Roman"/>
                <w:iCs/>
                <w:sz w:val="24"/>
                <w:szCs w:val="24"/>
              </w:rPr>
            </w:pPr>
            <w:r w:rsidRPr="00DD2A28">
              <w:rPr>
                <w:rFonts w:ascii="Times New Roman" w:hAnsi="Times New Roman" w:cs="Times New Roman"/>
                <w:b/>
                <w:bCs/>
                <w:color w:val="202124"/>
                <w:sz w:val="24"/>
                <w:szCs w:val="24"/>
              </w:rPr>
              <w:t>If the exception is passed to the caller, will the statement4 be executed?</w:t>
            </w:r>
          </w:p>
          <w:p w14:paraId="74E3943B" w14:textId="77777777" w:rsidR="009F12E8" w:rsidRPr="00BC640D" w:rsidRDefault="009F12E8" w:rsidP="009F12E8">
            <w:pPr>
              <w:ind w:left="1440"/>
              <w:rPr>
                <w:rFonts w:ascii="Times New Roman" w:hAnsi="Times New Roman" w:cs="Times New Roman"/>
                <w:sz w:val="24"/>
                <w:szCs w:val="24"/>
              </w:rPr>
            </w:pPr>
            <w:r w:rsidRPr="00BC640D">
              <w:rPr>
                <w:rFonts w:ascii="Times New Roman" w:hAnsi="Times New Roman" w:cs="Times New Roman"/>
                <w:sz w:val="24"/>
                <w:szCs w:val="24"/>
              </w:rPr>
              <w:t>If the exception is not caught within the current method and is instead propagated to the caller (i.e., not caught anywhere in the current call stack), then statement4 will not be executed in the current context. The behavior of statement4 depends on whether the caller of the method containing this try-catch block catches or propagates the exception further. If the exception is not caught at any level up the call stack, the program may terminate without executing statement4.</w:t>
            </w:r>
          </w:p>
          <w:p w14:paraId="48C3EBCE" w14:textId="4138179F" w:rsidR="009F12E8" w:rsidRPr="009F12E8" w:rsidRDefault="009F12E8" w:rsidP="009F12E8">
            <w:pPr>
              <w:jc w:val="both"/>
              <w:rPr>
                <w:rFonts w:ascii="Times New Roman" w:hAnsi="Times New Roman" w:cs="Times New Roman"/>
                <w:iCs/>
                <w:sz w:val="24"/>
                <w:szCs w:val="24"/>
              </w:rPr>
            </w:pPr>
          </w:p>
        </w:tc>
      </w:tr>
    </w:tbl>
    <w:p w14:paraId="19758381" w14:textId="77777777" w:rsidR="00B81C66" w:rsidRDefault="00B81C66" w:rsidP="006D2C49">
      <w:pPr>
        <w:widowControl w:val="0"/>
        <w:suppressAutoHyphens/>
        <w:spacing w:after="0" w:line="264" w:lineRule="auto"/>
        <w:jc w:val="both"/>
        <w:rPr>
          <w:rFonts w:ascii="Times New Roman" w:hAnsi="Times New Roman"/>
          <w:b/>
          <w:sz w:val="24"/>
          <w:szCs w:val="24"/>
        </w:rPr>
      </w:pPr>
    </w:p>
    <w:tbl>
      <w:tblPr>
        <w:tblStyle w:val="TableGrid"/>
        <w:tblW w:w="0" w:type="auto"/>
        <w:tblInd w:w="-176" w:type="dxa"/>
        <w:tblLook w:val="04A0" w:firstRow="1" w:lastRow="0" w:firstColumn="1" w:lastColumn="0" w:noHBand="0" w:noVBand="1"/>
      </w:tblPr>
      <w:tblGrid>
        <w:gridCol w:w="9782"/>
      </w:tblGrid>
      <w:tr w:rsidR="00AA1F5A" w14:paraId="34CDE469" w14:textId="77777777" w:rsidTr="00F76925">
        <w:tc>
          <w:tcPr>
            <w:tcW w:w="9782" w:type="dxa"/>
          </w:tcPr>
          <w:p w14:paraId="7A33EB11" w14:textId="75FACF42" w:rsidR="00AA1F5A" w:rsidRPr="007609F2" w:rsidRDefault="00AA1F5A" w:rsidP="00DD2A28">
            <w:pPr>
              <w:shd w:val="clear" w:color="auto" w:fill="FFFFFF"/>
              <w:spacing w:before="100" w:after="100"/>
              <w:ind w:left="-709" w:firstLine="709"/>
              <w:rPr>
                <w:rFonts w:ascii="Times New Roman" w:hAnsi="Times New Roman"/>
                <w:b/>
                <w:sz w:val="24"/>
                <w:szCs w:val="24"/>
              </w:rPr>
            </w:pPr>
            <w:r w:rsidRPr="00AA1F5A">
              <w:rPr>
                <w:rFonts w:ascii="Times New Roman" w:hAnsi="Times New Roman"/>
                <w:b/>
                <w:color w:val="BC202E"/>
                <w:sz w:val="24"/>
                <w:szCs w:val="24"/>
              </w:rPr>
              <w:t>Conclusion:</w:t>
            </w:r>
          </w:p>
        </w:tc>
      </w:tr>
      <w:tr w:rsidR="00AA1F5A" w14:paraId="74DD4D6A" w14:textId="77777777" w:rsidTr="00F76925">
        <w:tc>
          <w:tcPr>
            <w:tcW w:w="9782" w:type="dxa"/>
          </w:tcPr>
          <w:p w14:paraId="451940F2" w14:textId="06EA1D6F" w:rsidR="00AA1F5A" w:rsidRPr="00AA1F5A" w:rsidRDefault="009F12E8" w:rsidP="0019564A">
            <w:pPr>
              <w:spacing w:before="100" w:after="100"/>
              <w:rPr>
                <w:rFonts w:ascii="Times New Roman" w:hAnsi="Times New Roman"/>
                <w:iCs/>
                <w:sz w:val="24"/>
                <w:szCs w:val="24"/>
              </w:rPr>
            </w:pPr>
            <w:r w:rsidRPr="009F12E8">
              <w:rPr>
                <w:rFonts w:ascii="Times New Roman" w:hAnsi="Times New Roman" w:cs="Times New Roman"/>
                <w:sz w:val="24"/>
                <w:szCs w:val="24"/>
              </w:rPr>
              <w:t xml:space="preserve">In conclusion, this experiment helped </w:t>
            </w:r>
            <w:r w:rsidR="00B81C66">
              <w:rPr>
                <w:rFonts w:ascii="Times New Roman" w:hAnsi="Times New Roman" w:cs="Times New Roman"/>
                <w:sz w:val="24"/>
                <w:szCs w:val="24"/>
              </w:rPr>
              <w:t>us</w:t>
            </w:r>
            <w:r w:rsidRPr="009F12E8">
              <w:rPr>
                <w:rFonts w:ascii="Times New Roman" w:hAnsi="Times New Roman" w:cs="Times New Roman"/>
                <w:sz w:val="24"/>
                <w:szCs w:val="24"/>
              </w:rPr>
              <w:t xml:space="preserve"> acquire valuable skills in handling exceptions in Java and working with I/O streams</w:t>
            </w:r>
            <w:r w:rsidR="0019564A">
              <w:rPr>
                <w:rFonts w:ascii="Times New Roman" w:hAnsi="Times New Roman" w:cs="Times New Roman"/>
                <w:sz w:val="24"/>
                <w:szCs w:val="24"/>
              </w:rPr>
              <w:t>.</w:t>
            </w:r>
          </w:p>
        </w:tc>
      </w:tr>
    </w:tbl>
    <w:p w14:paraId="38BA94A5" w14:textId="607274F2" w:rsidR="00AA1F5A" w:rsidRDefault="00AA1F5A" w:rsidP="00AA1F5A">
      <w:pPr>
        <w:spacing w:after="0" w:line="240" w:lineRule="auto"/>
        <w:ind w:hanging="851"/>
        <w:jc w:val="both"/>
        <w:rPr>
          <w:rFonts w:ascii="Times New Roman" w:hAnsi="Times New Roman"/>
          <w:b/>
          <w:iCs/>
          <w:sz w:val="24"/>
          <w:szCs w:val="24"/>
        </w:rPr>
      </w:pPr>
    </w:p>
    <w:tbl>
      <w:tblPr>
        <w:tblStyle w:val="TableGrid"/>
        <w:tblW w:w="0" w:type="auto"/>
        <w:tblInd w:w="5070" w:type="dxa"/>
        <w:tblLook w:val="04A0" w:firstRow="1" w:lastRow="0" w:firstColumn="1" w:lastColumn="0" w:noHBand="0" w:noVBand="1"/>
      </w:tblPr>
      <w:tblGrid>
        <w:gridCol w:w="4536"/>
      </w:tblGrid>
      <w:tr w:rsidR="00AA1F5A" w14:paraId="38D4CC51" w14:textId="77777777" w:rsidTr="00F76925">
        <w:tc>
          <w:tcPr>
            <w:tcW w:w="4536" w:type="dxa"/>
          </w:tcPr>
          <w:p w14:paraId="02894BA1" w14:textId="77777777" w:rsidR="00AA1F5A" w:rsidRDefault="00AA1F5A" w:rsidP="003557C5">
            <w:pPr>
              <w:widowControl w:val="0"/>
              <w:suppressAutoHyphens/>
              <w:spacing w:line="264" w:lineRule="auto"/>
              <w:jc w:val="both"/>
              <w:rPr>
                <w:rFonts w:ascii="Times New Roman" w:hAnsi="Times New Roman"/>
                <w:b/>
                <w:color w:val="BC202E"/>
                <w:sz w:val="24"/>
                <w:szCs w:val="24"/>
              </w:rPr>
            </w:pPr>
          </w:p>
          <w:p w14:paraId="3BE4985D" w14:textId="77777777" w:rsidR="00AA1F5A" w:rsidRDefault="00AA1F5A" w:rsidP="003557C5">
            <w:pPr>
              <w:widowControl w:val="0"/>
              <w:suppressAutoHyphens/>
              <w:spacing w:line="264" w:lineRule="auto"/>
              <w:jc w:val="both"/>
              <w:rPr>
                <w:rFonts w:ascii="Times New Roman" w:hAnsi="Times New Roman"/>
                <w:b/>
                <w:color w:val="BC202E"/>
                <w:sz w:val="24"/>
                <w:szCs w:val="24"/>
              </w:rPr>
            </w:pPr>
          </w:p>
          <w:p w14:paraId="5AF594E8" w14:textId="77777777" w:rsidR="00DD2A28" w:rsidRDefault="00DD2A28" w:rsidP="003557C5">
            <w:pPr>
              <w:widowControl w:val="0"/>
              <w:suppressAutoHyphens/>
              <w:spacing w:line="264" w:lineRule="auto"/>
              <w:jc w:val="both"/>
              <w:rPr>
                <w:rFonts w:ascii="Times New Roman" w:hAnsi="Times New Roman"/>
                <w:b/>
                <w:color w:val="BC202E"/>
                <w:sz w:val="24"/>
                <w:szCs w:val="24"/>
              </w:rPr>
            </w:pPr>
          </w:p>
          <w:p w14:paraId="7D54C9F6" w14:textId="4BB60DE9" w:rsidR="00AA1F5A" w:rsidRPr="00AA1F5A" w:rsidRDefault="00AA1F5A" w:rsidP="003557C5">
            <w:pPr>
              <w:widowControl w:val="0"/>
              <w:suppressAutoHyphens/>
              <w:spacing w:line="264" w:lineRule="auto"/>
              <w:jc w:val="both"/>
              <w:rPr>
                <w:rFonts w:ascii="Times New Roman" w:hAnsi="Times New Roman"/>
                <w:b/>
                <w:color w:val="BC202E"/>
                <w:sz w:val="24"/>
                <w:szCs w:val="24"/>
              </w:rPr>
            </w:pPr>
            <w:r w:rsidRPr="00AA1F5A">
              <w:rPr>
                <w:rFonts w:ascii="Times New Roman" w:hAnsi="Times New Roman"/>
                <w:b/>
                <w:color w:val="BC202E"/>
                <w:sz w:val="24"/>
                <w:szCs w:val="24"/>
              </w:rPr>
              <w:t>Signature of faculty in-charge</w:t>
            </w:r>
            <w:r>
              <w:rPr>
                <w:rFonts w:ascii="Times New Roman" w:hAnsi="Times New Roman"/>
                <w:b/>
                <w:color w:val="BC202E"/>
                <w:sz w:val="24"/>
                <w:szCs w:val="24"/>
              </w:rPr>
              <w:t xml:space="preserve"> with Date:</w:t>
            </w:r>
          </w:p>
        </w:tc>
      </w:tr>
    </w:tbl>
    <w:p w14:paraId="548892D7" w14:textId="77777777" w:rsidR="001F0663" w:rsidRDefault="001F0663" w:rsidP="00AA1F5A">
      <w:pPr>
        <w:shd w:val="clear" w:color="auto" w:fill="FFFFFF"/>
        <w:spacing w:before="100" w:beforeAutospacing="1" w:after="100" w:afterAutospacing="1" w:line="240" w:lineRule="auto"/>
        <w:rPr>
          <w:rFonts w:ascii="Arial" w:eastAsia="Times New Roman" w:hAnsi="Arial" w:cs="Arial"/>
          <w:b/>
          <w:color w:val="222222"/>
          <w:sz w:val="44"/>
          <w:szCs w:val="44"/>
        </w:rPr>
      </w:pPr>
    </w:p>
    <w:sectPr w:rsidR="001F0663" w:rsidSect="00D851F1">
      <w:headerReference w:type="default" r:id="rId11"/>
      <w:footerReference w:type="default" r:id="rId12"/>
      <w:pgSz w:w="12240" w:h="15840"/>
      <w:pgMar w:top="1530" w:right="90" w:bottom="1440" w:left="1440" w:header="9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D83E66" w14:textId="77777777" w:rsidR="00066F0B" w:rsidRDefault="00066F0B" w:rsidP="001F0663">
      <w:pPr>
        <w:spacing w:after="0" w:line="240" w:lineRule="auto"/>
      </w:pPr>
      <w:r>
        <w:separator/>
      </w:r>
    </w:p>
  </w:endnote>
  <w:endnote w:type="continuationSeparator" w:id="0">
    <w:p w14:paraId="4DE67137" w14:textId="77777777" w:rsidR="00066F0B" w:rsidRDefault="00066F0B" w:rsidP="001F06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E5C320" w14:textId="77777777" w:rsidR="00B45203" w:rsidRPr="00DD2A28" w:rsidRDefault="00B45203">
    <w:pPr>
      <w:rPr>
        <w:rFonts w:ascii="Arial" w:hAnsi="Arial" w:cs="Arial"/>
        <w:sz w:val="24"/>
        <w:szCs w:val="24"/>
      </w:rPr>
    </w:pPr>
  </w:p>
  <w:tbl>
    <w:tblPr>
      <w:tblStyle w:val="TableGrid"/>
      <w:tblW w:w="0" w:type="auto"/>
      <w:tblInd w:w="-7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9"/>
      <w:gridCol w:w="2409"/>
      <w:gridCol w:w="3828"/>
    </w:tblGrid>
    <w:tr w:rsidR="00E34FFD" w:rsidRPr="00DD2A28" w14:paraId="2D2BC255" w14:textId="77777777" w:rsidTr="009C5CD2">
      <w:tc>
        <w:tcPr>
          <w:tcW w:w="4679" w:type="dxa"/>
        </w:tcPr>
        <w:p w14:paraId="0E1E1EB1" w14:textId="5D2621BC" w:rsidR="00E34FFD" w:rsidRPr="00DD2A28" w:rsidRDefault="003D7FDE" w:rsidP="00E34FFD">
          <w:pPr>
            <w:pStyle w:val="Footer"/>
            <w:rPr>
              <w:rFonts w:ascii="Arial" w:hAnsi="Arial" w:cs="Arial"/>
              <w:sz w:val="24"/>
              <w:szCs w:val="24"/>
            </w:rPr>
          </w:pPr>
          <w:r w:rsidRPr="00DD2A28">
            <w:rPr>
              <w:rFonts w:ascii="Arial" w:hAnsi="Arial" w:cs="Arial"/>
              <w:sz w:val="24"/>
              <w:szCs w:val="24"/>
            </w:rPr>
            <w:t>Object Oriented Programming</w:t>
          </w:r>
        </w:p>
      </w:tc>
      <w:tc>
        <w:tcPr>
          <w:tcW w:w="2409" w:type="dxa"/>
        </w:tcPr>
        <w:p w14:paraId="348C3223" w14:textId="4E3FA543" w:rsidR="00E34FFD" w:rsidRPr="00DD2A28" w:rsidRDefault="00E34FFD" w:rsidP="008C118C">
          <w:pPr>
            <w:pStyle w:val="Footer"/>
            <w:jc w:val="center"/>
            <w:rPr>
              <w:rFonts w:ascii="Arial" w:hAnsi="Arial" w:cs="Arial"/>
              <w:sz w:val="24"/>
              <w:szCs w:val="24"/>
            </w:rPr>
          </w:pPr>
          <w:r w:rsidRPr="00DD2A28">
            <w:rPr>
              <w:rFonts w:ascii="Arial" w:hAnsi="Arial" w:cs="Arial"/>
              <w:sz w:val="24"/>
              <w:szCs w:val="24"/>
            </w:rPr>
            <w:t xml:space="preserve">Semester: </w:t>
          </w:r>
          <w:r w:rsidR="008C118C" w:rsidRPr="00DD2A28">
            <w:rPr>
              <w:rFonts w:ascii="Arial" w:hAnsi="Arial" w:cs="Arial"/>
              <w:sz w:val="24"/>
              <w:szCs w:val="24"/>
            </w:rPr>
            <w:t>III</w:t>
          </w:r>
        </w:p>
      </w:tc>
      <w:tc>
        <w:tcPr>
          <w:tcW w:w="3828" w:type="dxa"/>
        </w:tcPr>
        <w:p w14:paraId="016C2749" w14:textId="7B7C949E" w:rsidR="00E34FFD" w:rsidRPr="00DD2A28" w:rsidRDefault="00E34FFD" w:rsidP="008C118C">
          <w:pPr>
            <w:pStyle w:val="Footer"/>
            <w:jc w:val="right"/>
            <w:rPr>
              <w:rFonts w:ascii="Arial" w:hAnsi="Arial" w:cs="Arial"/>
              <w:sz w:val="24"/>
              <w:szCs w:val="24"/>
            </w:rPr>
          </w:pPr>
          <w:r w:rsidRPr="00DD2A28">
            <w:rPr>
              <w:rFonts w:ascii="Arial" w:hAnsi="Arial" w:cs="Arial"/>
              <w:sz w:val="24"/>
              <w:szCs w:val="24"/>
            </w:rPr>
            <w:t xml:space="preserve">Academic Year: </w:t>
          </w:r>
          <w:r w:rsidR="008C118C" w:rsidRPr="00DD2A28">
            <w:rPr>
              <w:rFonts w:ascii="Arial" w:hAnsi="Arial" w:cs="Arial"/>
              <w:sz w:val="24"/>
              <w:szCs w:val="24"/>
            </w:rPr>
            <w:t>2023-24</w:t>
          </w:r>
        </w:p>
      </w:tc>
    </w:tr>
    <w:tr w:rsidR="00E34FFD" w:rsidRPr="00DD2A28" w14:paraId="27CB4DB5" w14:textId="77777777" w:rsidTr="009C5CD2">
      <w:tc>
        <w:tcPr>
          <w:tcW w:w="4679" w:type="dxa"/>
        </w:tcPr>
        <w:p w14:paraId="02CB142B" w14:textId="77777777" w:rsidR="00E34FFD" w:rsidRPr="00DD2A28" w:rsidRDefault="00E34FFD" w:rsidP="00E34FFD">
          <w:pPr>
            <w:pStyle w:val="Footer"/>
            <w:rPr>
              <w:rFonts w:ascii="Arial" w:hAnsi="Arial" w:cs="Arial"/>
              <w:sz w:val="24"/>
              <w:szCs w:val="24"/>
            </w:rPr>
          </w:pPr>
        </w:p>
      </w:tc>
      <w:tc>
        <w:tcPr>
          <w:tcW w:w="2409" w:type="dxa"/>
        </w:tcPr>
        <w:p w14:paraId="43D17A11" w14:textId="77777777" w:rsidR="00E34FFD" w:rsidRPr="00DD2A28" w:rsidRDefault="00E34FFD" w:rsidP="00E34FFD">
          <w:pPr>
            <w:pStyle w:val="Footer"/>
            <w:jc w:val="center"/>
            <w:rPr>
              <w:rFonts w:ascii="Arial" w:hAnsi="Arial" w:cs="Arial"/>
              <w:sz w:val="24"/>
              <w:szCs w:val="24"/>
            </w:rPr>
          </w:pPr>
        </w:p>
      </w:tc>
      <w:tc>
        <w:tcPr>
          <w:tcW w:w="3828" w:type="dxa"/>
        </w:tcPr>
        <w:p w14:paraId="5644C876" w14:textId="3F59F79B" w:rsidR="00E34FFD" w:rsidRPr="00DD2A28" w:rsidRDefault="00DD2A28" w:rsidP="00DD2A28">
          <w:pPr>
            <w:pStyle w:val="Footer"/>
            <w:jc w:val="center"/>
            <w:rPr>
              <w:rFonts w:ascii="Arial" w:hAnsi="Arial" w:cs="Arial"/>
              <w:sz w:val="24"/>
              <w:szCs w:val="24"/>
            </w:rPr>
          </w:pPr>
          <w:r>
            <w:rPr>
              <w:rFonts w:ascii="Arial" w:hAnsi="Arial" w:cs="Arial"/>
              <w:sz w:val="24"/>
              <w:szCs w:val="24"/>
            </w:rPr>
            <w:t xml:space="preserve">           </w:t>
          </w:r>
          <w:r w:rsidR="00E34FFD" w:rsidRPr="00DD2A28">
            <w:rPr>
              <w:rFonts w:ascii="Arial" w:hAnsi="Arial" w:cs="Arial"/>
              <w:sz w:val="24"/>
              <w:szCs w:val="24"/>
            </w:rPr>
            <w:t xml:space="preserve">Roll </w:t>
          </w:r>
          <w:r w:rsidRPr="00DD2A28">
            <w:rPr>
              <w:rFonts w:ascii="Arial" w:hAnsi="Arial" w:cs="Arial"/>
              <w:sz w:val="24"/>
              <w:szCs w:val="24"/>
            </w:rPr>
            <w:t>n</w:t>
          </w:r>
          <w:r w:rsidR="00E34FFD" w:rsidRPr="00DD2A28">
            <w:rPr>
              <w:rFonts w:ascii="Arial" w:hAnsi="Arial" w:cs="Arial"/>
              <w:sz w:val="24"/>
              <w:szCs w:val="24"/>
            </w:rPr>
            <w:t>o</w:t>
          </w:r>
          <w:r w:rsidRPr="00DD2A28">
            <w:rPr>
              <w:rFonts w:ascii="Arial" w:hAnsi="Arial" w:cs="Arial"/>
              <w:sz w:val="24"/>
              <w:szCs w:val="24"/>
            </w:rPr>
            <w:t>.</w:t>
          </w:r>
          <w:r w:rsidR="00E34FFD" w:rsidRPr="00DD2A28">
            <w:rPr>
              <w:rFonts w:ascii="Arial" w:hAnsi="Arial" w:cs="Arial"/>
              <w:sz w:val="24"/>
              <w:szCs w:val="24"/>
            </w:rPr>
            <w:t>:</w:t>
          </w:r>
          <w:r w:rsidRPr="00DD2A28">
            <w:rPr>
              <w:rFonts w:ascii="Arial" w:hAnsi="Arial" w:cs="Arial"/>
              <w:sz w:val="24"/>
              <w:szCs w:val="24"/>
            </w:rPr>
            <w:t xml:space="preserve"> 16014022050</w:t>
          </w:r>
        </w:p>
      </w:tc>
    </w:tr>
  </w:tbl>
  <w:p w14:paraId="2A0AD00D" w14:textId="601736F4" w:rsidR="00B45203" w:rsidRPr="00DD2A28" w:rsidRDefault="00B45203" w:rsidP="00B45203">
    <w:pPr>
      <w:pStyle w:val="Footer"/>
      <w:ind w:left="-1440"/>
      <w:jc w:val="center"/>
      <w:rPr>
        <w:rFonts w:ascii="Arial" w:hAnsi="Arial" w:cs="Arial"/>
        <w:sz w:val="24"/>
        <w:szCs w:val="24"/>
      </w:rPr>
    </w:pPr>
  </w:p>
  <w:p w14:paraId="7BDC4614" w14:textId="75A41F2E" w:rsidR="00D851F1" w:rsidRPr="00DD2A28" w:rsidRDefault="00D851F1" w:rsidP="00D851F1">
    <w:pPr>
      <w:pStyle w:val="Footer"/>
      <w:ind w:left="-1440"/>
      <w:jc w:val="center"/>
      <w:rPr>
        <w:rFonts w:ascii="Arial" w:hAnsi="Arial" w:cs="Arial"/>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FBB0D5" w14:textId="77777777" w:rsidR="00066F0B" w:rsidRDefault="00066F0B" w:rsidP="001F0663">
      <w:pPr>
        <w:spacing w:after="0" w:line="240" w:lineRule="auto"/>
      </w:pPr>
      <w:r>
        <w:separator/>
      </w:r>
    </w:p>
  </w:footnote>
  <w:footnote w:type="continuationSeparator" w:id="0">
    <w:p w14:paraId="2FBC7BAC" w14:textId="77777777" w:rsidR="00066F0B" w:rsidRDefault="00066F0B" w:rsidP="001F06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33CA2E" w14:textId="77777777" w:rsidR="001F0663" w:rsidRDefault="001F0663">
    <w:pPr>
      <w:pStyle w:val="Header"/>
    </w:pPr>
  </w:p>
  <w:tbl>
    <w:tblPr>
      <w:tblStyle w:val="TableGrid"/>
      <w:tblW w:w="11925" w:type="dxa"/>
      <w:tblInd w:w="-13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72"/>
      <w:gridCol w:w="6154"/>
      <w:gridCol w:w="2199"/>
    </w:tblGrid>
    <w:tr w:rsidR="00A25C5E" w14:paraId="74AD5CF6" w14:textId="77777777" w:rsidTr="00A25C5E">
      <w:trPr>
        <w:trHeight w:val="907"/>
      </w:trPr>
      <w:tc>
        <w:tcPr>
          <w:tcW w:w="3572" w:type="dxa"/>
          <w:hideMark/>
        </w:tcPr>
        <w:p w14:paraId="09A2347E" w14:textId="2C134F66" w:rsidR="00A25C5E" w:rsidRDefault="00A25C5E" w:rsidP="00A25C5E">
          <w:pPr>
            <w:pStyle w:val="Header"/>
            <w:ind w:firstLine="258"/>
          </w:pPr>
          <w:bookmarkStart w:id="0" w:name="_Hlk45647752"/>
          <w:r>
            <w:rPr>
              <w:noProof/>
              <w:lang w:val="en-IN" w:eastAsia="en-IN"/>
            </w:rPr>
            <w:drawing>
              <wp:inline distT="0" distB="0" distL="0" distR="0" wp14:anchorId="36AAB0C6" wp14:editId="1595BA28">
                <wp:extent cx="1973580" cy="609600"/>
                <wp:effectExtent l="0" t="0" r="7620" b="0"/>
                <wp:docPr id="3" name="Picture 3"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 picture containing drawing&#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l="2580" r="8710"/>
                        <a:stretch>
                          <a:fillRect/>
                        </a:stretch>
                      </pic:blipFill>
                      <pic:spPr bwMode="auto">
                        <a:xfrm>
                          <a:off x="0" y="0"/>
                          <a:ext cx="1973580" cy="609600"/>
                        </a:xfrm>
                        <a:prstGeom prst="rect">
                          <a:avLst/>
                        </a:prstGeom>
                        <a:noFill/>
                        <a:ln>
                          <a:noFill/>
                        </a:ln>
                      </pic:spPr>
                    </pic:pic>
                  </a:graphicData>
                </a:graphic>
              </wp:inline>
            </w:drawing>
          </w:r>
        </w:p>
      </w:tc>
      <w:tc>
        <w:tcPr>
          <w:tcW w:w="6153" w:type="dxa"/>
          <w:vAlign w:val="center"/>
          <w:hideMark/>
        </w:tcPr>
        <w:p w14:paraId="2EC47461" w14:textId="77777777" w:rsidR="00A25C5E" w:rsidRDefault="00A25C5E" w:rsidP="00A25C5E">
          <w:pPr>
            <w:tabs>
              <w:tab w:val="center" w:pos="4513"/>
              <w:tab w:val="right" w:pos="9026"/>
            </w:tabs>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K. J. Somaiya College of Engineering, Mumbai-77</w:t>
          </w:r>
        </w:p>
        <w:p w14:paraId="41B18654" w14:textId="77777777" w:rsidR="00A25C5E" w:rsidRDefault="00A25C5E" w:rsidP="00A25C5E">
          <w:pPr>
            <w:tabs>
              <w:tab w:val="center" w:pos="4513"/>
              <w:tab w:val="right" w:pos="9026"/>
            </w:tabs>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 Constituent College of Somaiya Vidyavihar University)</w:t>
          </w:r>
        </w:p>
        <w:p w14:paraId="527B1D3B" w14:textId="4CAE77DF" w:rsidR="00A25C5E" w:rsidRDefault="00A25C5E" w:rsidP="00A25C5E">
          <w:pPr>
            <w:tabs>
              <w:tab w:val="center" w:pos="4513"/>
              <w:tab w:val="right" w:pos="9026"/>
            </w:tabs>
            <w:jc w:val="center"/>
            <w:rPr>
              <w:color w:val="BC202E"/>
              <w:sz w:val="24"/>
              <w:szCs w:val="24"/>
            </w:rPr>
          </w:pPr>
          <w:r>
            <w:rPr>
              <w:rFonts w:ascii="Times New Roman" w:eastAsia="Times New Roman" w:hAnsi="Times New Roman" w:cs="Times New Roman"/>
              <w:b/>
              <w:color w:val="BC202E"/>
              <w:sz w:val="24"/>
              <w:szCs w:val="24"/>
            </w:rPr>
            <w:t>Department of Electronics</w:t>
          </w:r>
          <w:r w:rsidR="008C118C">
            <w:rPr>
              <w:rFonts w:ascii="Times New Roman" w:eastAsia="Times New Roman" w:hAnsi="Times New Roman" w:cs="Times New Roman"/>
              <w:b/>
              <w:color w:val="BC202E"/>
              <w:sz w:val="24"/>
              <w:szCs w:val="24"/>
            </w:rPr>
            <w:t xml:space="preserve"> and Computer</w:t>
          </w:r>
          <w:r>
            <w:rPr>
              <w:rFonts w:ascii="Times New Roman" w:eastAsia="Times New Roman" w:hAnsi="Times New Roman" w:cs="Times New Roman"/>
              <w:b/>
              <w:color w:val="BC202E"/>
              <w:sz w:val="24"/>
              <w:szCs w:val="24"/>
            </w:rPr>
            <w:t xml:space="preserve"> Engineering</w:t>
          </w:r>
        </w:p>
      </w:tc>
      <w:tc>
        <w:tcPr>
          <w:tcW w:w="2199" w:type="dxa"/>
          <w:hideMark/>
        </w:tcPr>
        <w:p w14:paraId="581D3CAB" w14:textId="11F076F6" w:rsidR="00A25C5E" w:rsidRDefault="00A25C5E" w:rsidP="00A25C5E">
          <w:pPr>
            <w:pStyle w:val="Header"/>
            <w:tabs>
              <w:tab w:val="left" w:pos="735"/>
              <w:tab w:val="right" w:pos="2664"/>
            </w:tabs>
          </w:pPr>
          <w:r>
            <w:t xml:space="preserve">      </w:t>
          </w:r>
          <w:r>
            <w:rPr>
              <w:noProof/>
              <w:lang w:val="en-IN" w:eastAsia="en-IN"/>
            </w:rPr>
            <w:drawing>
              <wp:inline distT="0" distB="0" distL="0" distR="0" wp14:anchorId="4D4C77F1" wp14:editId="5AE8040E">
                <wp:extent cx="982980" cy="609600"/>
                <wp:effectExtent l="0" t="0" r="7620" b="0"/>
                <wp:docPr id="4" name="Picture 4" descr="A close up of a sign&#10;&#10;Description automatically generated"/>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0" name="Content Placeholder 6" descr="A close up of a sign&#10;&#10;Description automatically generated"/>
                        <pic:cNvPicPr>
                          <a:picLocks noGrp="1"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82980" cy="609600"/>
                        </a:xfrm>
                        <a:prstGeom prst="rect">
                          <a:avLst/>
                        </a:prstGeom>
                        <a:noFill/>
                        <a:ln>
                          <a:noFill/>
                        </a:ln>
                      </pic:spPr>
                    </pic:pic>
                  </a:graphicData>
                </a:graphic>
              </wp:inline>
            </w:drawing>
          </w:r>
        </w:p>
      </w:tc>
      <w:bookmarkEnd w:id="0"/>
    </w:tr>
  </w:tbl>
  <w:p w14:paraId="6A258FB8" w14:textId="77777777" w:rsidR="001F0663" w:rsidRDefault="001F066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4"/>
    <w:multiLevelType w:val="singleLevel"/>
    <w:tmpl w:val="00000004"/>
    <w:name w:val="WW8Num4"/>
    <w:lvl w:ilvl="0">
      <w:start w:val="1"/>
      <w:numFmt w:val="decimal"/>
      <w:lvlText w:val="%1."/>
      <w:lvlJc w:val="left"/>
      <w:pPr>
        <w:tabs>
          <w:tab w:val="num" w:pos="0"/>
        </w:tabs>
        <w:ind w:left="720" w:hanging="360"/>
      </w:pPr>
      <w:rPr>
        <w:rFonts w:cs="Times New Roman"/>
        <w:b/>
      </w:rPr>
    </w:lvl>
  </w:abstractNum>
  <w:abstractNum w:abstractNumId="1" w15:restartNumberingAfterBreak="0">
    <w:nsid w:val="00000006"/>
    <w:multiLevelType w:val="multilevel"/>
    <w:tmpl w:val="00000006"/>
    <w:name w:val="WW8Num6"/>
    <w:lvl w:ilvl="0">
      <w:start w:val="1"/>
      <w:numFmt w:val="bullet"/>
      <w:lvlText w:val=""/>
      <w:lvlJc w:val="left"/>
      <w:pPr>
        <w:tabs>
          <w:tab w:val="num" w:pos="360"/>
        </w:tabs>
        <w:ind w:left="360" w:hanging="360"/>
      </w:pPr>
      <w:rPr>
        <w:rFonts w:ascii="Symbol" w:hAnsi="Symbol" w:cs="Times New Roman"/>
        <w:b/>
        <w:sz w:val="24"/>
      </w:rPr>
    </w:lvl>
    <w:lvl w:ilvl="1">
      <w:start w:val="1"/>
      <w:numFmt w:val="bullet"/>
      <w:lvlText w:val="◦"/>
      <w:lvlJc w:val="left"/>
      <w:pPr>
        <w:tabs>
          <w:tab w:val="num" w:pos="720"/>
        </w:tabs>
        <w:ind w:left="720" w:hanging="360"/>
      </w:pPr>
      <w:rPr>
        <w:rFonts w:ascii="OpenSymbol" w:hAnsi="OpenSymbol" w:cs="OpenSymbol"/>
      </w:rPr>
    </w:lvl>
    <w:lvl w:ilvl="2">
      <w:start w:val="1"/>
      <w:numFmt w:val="bullet"/>
      <w:lvlText w:val="▪"/>
      <w:lvlJc w:val="left"/>
      <w:pPr>
        <w:tabs>
          <w:tab w:val="num" w:pos="1080"/>
        </w:tabs>
        <w:ind w:left="1080" w:hanging="360"/>
      </w:pPr>
      <w:rPr>
        <w:rFonts w:ascii="OpenSymbol" w:hAnsi="OpenSymbol" w:cs="OpenSymbol"/>
      </w:rPr>
    </w:lvl>
    <w:lvl w:ilvl="3">
      <w:start w:val="1"/>
      <w:numFmt w:val="bullet"/>
      <w:lvlText w:val=""/>
      <w:lvlJc w:val="left"/>
      <w:pPr>
        <w:tabs>
          <w:tab w:val="num" w:pos="1440"/>
        </w:tabs>
        <w:ind w:left="1440" w:hanging="360"/>
      </w:pPr>
      <w:rPr>
        <w:rFonts w:ascii="Symbol" w:hAnsi="Symbol" w:cs="Times New Roman"/>
        <w:b/>
        <w:sz w:val="24"/>
      </w:rPr>
    </w:lvl>
    <w:lvl w:ilvl="4">
      <w:start w:val="1"/>
      <w:numFmt w:val="bullet"/>
      <w:lvlText w:val="◦"/>
      <w:lvlJc w:val="left"/>
      <w:pPr>
        <w:tabs>
          <w:tab w:val="num" w:pos="1800"/>
        </w:tabs>
        <w:ind w:left="1800" w:hanging="360"/>
      </w:pPr>
      <w:rPr>
        <w:rFonts w:ascii="OpenSymbol" w:hAnsi="OpenSymbol" w:cs="OpenSymbol"/>
      </w:rPr>
    </w:lvl>
    <w:lvl w:ilvl="5">
      <w:start w:val="1"/>
      <w:numFmt w:val="bullet"/>
      <w:lvlText w:val="▪"/>
      <w:lvlJc w:val="left"/>
      <w:pPr>
        <w:tabs>
          <w:tab w:val="num" w:pos="2160"/>
        </w:tabs>
        <w:ind w:left="2160" w:hanging="360"/>
      </w:pPr>
      <w:rPr>
        <w:rFonts w:ascii="OpenSymbol" w:hAnsi="OpenSymbol" w:cs="OpenSymbol"/>
      </w:rPr>
    </w:lvl>
    <w:lvl w:ilvl="6">
      <w:start w:val="1"/>
      <w:numFmt w:val="bullet"/>
      <w:lvlText w:val=""/>
      <w:lvlJc w:val="left"/>
      <w:pPr>
        <w:tabs>
          <w:tab w:val="num" w:pos="2520"/>
        </w:tabs>
        <w:ind w:left="2520" w:hanging="360"/>
      </w:pPr>
      <w:rPr>
        <w:rFonts w:ascii="Symbol" w:hAnsi="Symbol" w:cs="Times New Roman"/>
        <w:b/>
        <w:sz w:val="24"/>
      </w:rPr>
    </w:lvl>
    <w:lvl w:ilvl="7">
      <w:start w:val="1"/>
      <w:numFmt w:val="bullet"/>
      <w:lvlText w:val="◦"/>
      <w:lvlJc w:val="left"/>
      <w:pPr>
        <w:tabs>
          <w:tab w:val="num" w:pos="2880"/>
        </w:tabs>
        <w:ind w:left="2880" w:hanging="360"/>
      </w:pPr>
      <w:rPr>
        <w:rFonts w:ascii="OpenSymbol" w:hAnsi="OpenSymbol" w:cs="OpenSymbol"/>
      </w:rPr>
    </w:lvl>
    <w:lvl w:ilvl="8">
      <w:start w:val="1"/>
      <w:numFmt w:val="bullet"/>
      <w:lvlText w:val="▪"/>
      <w:lvlJc w:val="left"/>
      <w:pPr>
        <w:tabs>
          <w:tab w:val="num" w:pos="3240"/>
        </w:tabs>
        <w:ind w:left="3240" w:hanging="360"/>
      </w:pPr>
      <w:rPr>
        <w:rFonts w:ascii="OpenSymbol" w:hAnsi="OpenSymbol" w:cs="OpenSymbol"/>
      </w:rPr>
    </w:lvl>
  </w:abstractNum>
  <w:abstractNum w:abstractNumId="2" w15:restartNumberingAfterBreak="0">
    <w:nsid w:val="0000000A"/>
    <w:multiLevelType w:val="multilevel"/>
    <w:tmpl w:val="0000000A"/>
    <w:name w:val="WW8Num10"/>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15:restartNumberingAfterBreak="0">
    <w:nsid w:val="0000000F"/>
    <w:multiLevelType w:val="multilevel"/>
    <w:tmpl w:val="0000000F"/>
    <w:name w:val="WW8Num1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15:restartNumberingAfterBreak="0">
    <w:nsid w:val="0BEE69FD"/>
    <w:multiLevelType w:val="hybridMultilevel"/>
    <w:tmpl w:val="98126434"/>
    <w:lvl w:ilvl="0" w:tplc="40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986968"/>
    <w:multiLevelType w:val="hybridMultilevel"/>
    <w:tmpl w:val="DD1C3306"/>
    <w:lvl w:ilvl="0" w:tplc="40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 w15:restartNumberingAfterBreak="0">
    <w:nsid w:val="1D310834"/>
    <w:multiLevelType w:val="hybridMultilevel"/>
    <w:tmpl w:val="D7EE6EF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35E1882"/>
    <w:multiLevelType w:val="multilevel"/>
    <w:tmpl w:val="F8D00AD8"/>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62E67FF"/>
    <w:multiLevelType w:val="hybridMultilevel"/>
    <w:tmpl w:val="02BC41DC"/>
    <w:lvl w:ilvl="0" w:tplc="40090019">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15:restartNumberingAfterBreak="0">
    <w:nsid w:val="29B5382A"/>
    <w:multiLevelType w:val="hybridMultilevel"/>
    <w:tmpl w:val="1848FC94"/>
    <w:lvl w:ilvl="0" w:tplc="40090019">
      <w:start w:val="1"/>
      <w:numFmt w:val="lowerLetter"/>
      <w:lvlText w:val="%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0" w15:restartNumberingAfterBreak="0">
    <w:nsid w:val="2C4C1679"/>
    <w:multiLevelType w:val="hybridMultilevel"/>
    <w:tmpl w:val="D30041A8"/>
    <w:lvl w:ilvl="0" w:tplc="40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1" w15:restartNumberingAfterBreak="0">
    <w:nsid w:val="321E7367"/>
    <w:multiLevelType w:val="hybridMultilevel"/>
    <w:tmpl w:val="EA6016D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A366218"/>
    <w:multiLevelType w:val="hybridMultilevel"/>
    <w:tmpl w:val="E9B0828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503C4159"/>
    <w:multiLevelType w:val="hybridMultilevel"/>
    <w:tmpl w:val="FB64D6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0546357"/>
    <w:multiLevelType w:val="hybridMultilevel"/>
    <w:tmpl w:val="0AE8DA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EF04E67"/>
    <w:multiLevelType w:val="hybridMultilevel"/>
    <w:tmpl w:val="56903898"/>
    <w:lvl w:ilvl="0" w:tplc="40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6" w15:restartNumberingAfterBreak="0">
    <w:nsid w:val="79A743B9"/>
    <w:multiLevelType w:val="hybridMultilevel"/>
    <w:tmpl w:val="F49A3E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7E3D30B0"/>
    <w:multiLevelType w:val="hybridMultilevel"/>
    <w:tmpl w:val="4130321A"/>
    <w:lvl w:ilvl="0" w:tplc="40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16cid:durableId="1184173203">
    <w:abstractNumId w:val="7"/>
  </w:num>
  <w:num w:numId="2" w16cid:durableId="1969505216">
    <w:abstractNumId w:val="4"/>
  </w:num>
  <w:num w:numId="3" w16cid:durableId="800808803">
    <w:abstractNumId w:val="16"/>
  </w:num>
  <w:num w:numId="4" w16cid:durableId="358970629">
    <w:abstractNumId w:val="6"/>
  </w:num>
  <w:num w:numId="5" w16cid:durableId="37824298">
    <w:abstractNumId w:val="5"/>
  </w:num>
  <w:num w:numId="6" w16cid:durableId="908265563">
    <w:abstractNumId w:val="15"/>
  </w:num>
  <w:num w:numId="7" w16cid:durableId="895160904">
    <w:abstractNumId w:val="10"/>
  </w:num>
  <w:num w:numId="8" w16cid:durableId="1988320454">
    <w:abstractNumId w:val="17"/>
  </w:num>
  <w:num w:numId="9" w16cid:durableId="2040856922">
    <w:abstractNumId w:val="13"/>
  </w:num>
  <w:num w:numId="10" w16cid:durableId="1501383531">
    <w:abstractNumId w:val="9"/>
  </w:num>
  <w:num w:numId="11" w16cid:durableId="88935088">
    <w:abstractNumId w:val="8"/>
  </w:num>
  <w:num w:numId="12" w16cid:durableId="1136022435">
    <w:abstractNumId w:val="11"/>
  </w:num>
  <w:num w:numId="13" w16cid:durableId="1253931531">
    <w:abstractNumId w:val="12"/>
  </w:num>
  <w:num w:numId="14" w16cid:durableId="2123379498">
    <w:abstractNumId w:val="1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bY0MbQ0NTO3NDUFcpV0lIJTi4sz8/NACgxrAbYP4dosAAAA"/>
  </w:docVars>
  <w:rsids>
    <w:rsidRoot w:val="00A83FB3"/>
    <w:rsid w:val="0000340B"/>
    <w:rsid w:val="00004DFB"/>
    <w:rsid w:val="00010F32"/>
    <w:rsid w:val="0001388A"/>
    <w:rsid w:val="00013B4B"/>
    <w:rsid w:val="00013C4F"/>
    <w:rsid w:val="00037579"/>
    <w:rsid w:val="00063525"/>
    <w:rsid w:val="00066F0B"/>
    <w:rsid w:val="00075312"/>
    <w:rsid w:val="00082E39"/>
    <w:rsid w:val="000B0D21"/>
    <w:rsid w:val="000B1195"/>
    <w:rsid w:val="000B2FD6"/>
    <w:rsid w:val="000C458A"/>
    <w:rsid w:val="00106CCC"/>
    <w:rsid w:val="00126995"/>
    <w:rsid w:val="00160939"/>
    <w:rsid w:val="0019564A"/>
    <w:rsid w:val="001D6337"/>
    <w:rsid w:val="001F0663"/>
    <w:rsid w:val="002040B3"/>
    <w:rsid w:val="002072E5"/>
    <w:rsid w:val="002121AB"/>
    <w:rsid w:val="0021492B"/>
    <w:rsid w:val="002277CF"/>
    <w:rsid w:val="002476CF"/>
    <w:rsid w:val="002915D6"/>
    <w:rsid w:val="002A7FB8"/>
    <w:rsid w:val="002D5531"/>
    <w:rsid w:val="002F5449"/>
    <w:rsid w:val="00306F75"/>
    <w:rsid w:val="00312C08"/>
    <w:rsid w:val="00315C4D"/>
    <w:rsid w:val="003374FC"/>
    <w:rsid w:val="003505FB"/>
    <w:rsid w:val="00363877"/>
    <w:rsid w:val="00364C90"/>
    <w:rsid w:val="003A47CD"/>
    <w:rsid w:val="003B204E"/>
    <w:rsid w:val="003B68FB"/>
    <w:rsid w:val="003C2FAA"/>
    <w:rsid w:val="003D3F4A"/>
    <w:rsid w:val="003D7FDE"/>
    <w:rsid w:val="003F1014"/>
    <w:rsid w:val="003F4296"/>
    <w:rsid w:val="00402EF4"/>
    <w:rsid w:val="00415574"/>
    <w:rsid w:val="0044251E"/>
    <w:rsid w:val="00487636"/>
    <w:rsid w:val="004A0B87"/>
    <w:rsid w:val="004B79CB"/>
    <w:rsid w:val="00501EA2"/>
    <w:rsid w:val="005102B1"/>
    <w:rsid w:val="00510345"/>
    <w:rsid w:val="00543D8E"/>
    <w:rsid w:val="0057788B"/>
    <w:rsid w:val="00594421"/>
    <w:rsid w:val="005B0680"/>
    <w:rsid w:val="005B7F6D"/>
    <w:rsid w:val="005E1931"/>
    <w:rsid w:val="006004A0"/>
    <w:rsid w:val="00611AE7"/>
    <w:rsid w:val="00613A92"/>
    <w:rsid w:val="00631FFB"/>
    <w:rsid w:val="0063360E"/>
    <w:rsid w:val="00651621"/>
    <w:rsid w:val="00663372"/>
    <w:rsid w:val="00677053"/>
    <w:rsid w:val="00684256"/>
    <w:rsid w:val="00686E52"/>
    <w:rsid w:val="006A2331"/>
    <w:rsid w:val="006A4D18"/>
    <w:rsid w:val="006B6655"/>
    <w:rsid w:val="006B69CE"/>
    <w:rsid w:val="006C0A21"/>
    <w:rsid w:val="006D2C49"/>
    <w:rsid w:val="006E4B7C"/>
    <w:rsid w:val="006F60FC"/>
    <w:rsid w:val="00700A17"/>
    <w:rsid w:val="00700BC2"/>
    <w:rsid w:val="0070642E"/>
    <w:rsid w:val="00734C04"/>
    <w:rsid w:val="007609F2"/>
    <w:rsid w:val="00775396"/>
    <w:rsid w:val="007C0150"/>
    <w:rsid w:val="007F6E3C"/>
    <w:rsid w:val="00802FE6"/>
    <w:rsid w:val="008052A1"/>
    <w:rsid w:val="00814442"/>
    <w:rsid w:val="00814773"/>
    <w:rsid w:val="00817323"/>
    <w:rsid w:val="00820A58"/>
    <w:rsid w:val="0083020D"/>
    <w:rsid w:val="0083123B"/>
    <w:rsid w:val="0083522F"/>
    <w:rsid w:val="00863906"/>
    <w:rsid w:val="008B20EA"/>
    <w:rsid w:val="008C118C"/>
    <w:rsid w:val="008C1F8A"/>
    <w:rsid w:val="008C2AA7"/>
    <w:rsid w:val="008D3774"/>
    <w:rsid w:val="008D383C"/>
    <w:rsid w:val="008D5635"/>
    <w:rsid w:val="009325FC"/>
    <w:rsid w:val="009344E9"/>
    <w:rsid w:val="009372DD"/>
    <w:rsid w:val="00955BFB"/>
    <w:rsid w:val="009742B7"/>
    <w:rsid w:val="0099133C"/>
    <w:rsid w:val="009B63EE"/>
    <w:rsid w:val="009D2739"/>
    <w:rsid w:val="009F1059"/>
    <w:rsid w:val="009F12E8"/>
    <w:rsid w:val="00A00E0D"/>
    <w:rsid w:val="00A25C5E"/>
    <w:rsid w:val="00A51F6D"/>
    <w:rsid w:val="00A539BB"/>
    <w:rsid w:val="00A77F79"/>
    <w:rsid w:val="00A83FB3"/>
    <w:rsid w:val="00A86555"/>
    <w:rsid w:val="00A944E7"/>
    <w:rsid w:val="00AA1C14"/>
    <w:rsid w:val="00AA1F5A"/>
    <w:rsid w:val="00AE1579"/>
    <w:rsid w:val="00AE2EF6"/>
    <w:rsid w:val="00AF6DE1"/>
    <w:rsid w:val="00B45203"/>
    <w:rsid w:val="00B52B1D"/>
    <w:rsid w:val="00B66BDD"/>
    <w:rsid w:val="00B72A51"/>
    <w:rsid w:val="00B8024B"/>
    <w:rsid w:val="00B81C66"/>
    <w:rsid w:val="00BA17A0"/>
    <w:rsid w:val="00BB2703"/>
    <w:rsid w:val="00BB7342"/>
    <w:rsid w:val="00BC47C1"/>
    <w:rsid w:val="00C164F7"/>
    <w:rsid w:val="00C22931"/>
    <w:rsid w:val="00C34113"/>
    <w:rsid w:val="00C50B40"/>
    <w:rsid w:val="00C55A99"/>
    <w:rsid w:val="00C560FD"/>
    <w:rsid w:val="00C607CF"/>
    <w:rsid w:val="00C614F7"/>
    <w:rsid w:val="00C80CB8"/>
    <w:rsid w:val="00C8600D"/>
    <w:rsid w:val="00C903BB"/>
    <w:rsid w:val="00C94493"/>
    <w:rsid w:val="00CA0EBC"/>
    <w:rsid w:val="00CB25FC"/>
    <w:rsid w:val="00CE4D28"/>
    <w:rsid w:val="00CE704F"/>
    <w:rsid w:val="00D114C2"/>
    <w:rsid w:val="00D22B68"/>
    <w:rsid w:val="00D74C24"/>
    <w:rsid w:val="00D851F1"/>
    <w:rsid w:val="00D9521C"/>
    <w:rsid w:val="00D969B3"/>
    <w:rsid w:val="00DB6CBA"/>
    <w:rsid w:val="00DC688B"/>
    <w:rsid w:val="00DD2A28"/>
    <w:rsid w:val="00DD7368"/>
    <w:rsid w:val="00DD79B5"/>
    <w:rsid w:val="00DF4713"/>
    <w:rsid w:val="00E34FFD"/>
    <w:rsid w:val="00E410D2"/>
    <w:rsid w:val="00E5260D"/>
    <w:rsid w:val="00E62AC1"/>
    <w:rsid w:val="00E670B4"/>
    <w:rsid w:val="00E71D43"/>
    <w:rsid w:val="00E7526C"/>
    <w:rsid w:val="00E85D9E"/>
    <w:rsid w:val="00E86839"/>
    <w:rsid w:val="00EA7DD6"/>
    <w:rsid w:val="00EE59A2"/>
    <w:rsid w:val="00EF38C9"/>
    <w:rsid w:val="00F061A3"/>
    <w:rsid w:val="00F06261"/>
    <w:rsid w:val="00F10BB3"/>
    <w:rsid w:val="00F14B23"/>
    <w:rsid w:val="00F166B8"/>
    <w:rsid w:val="00F20D4F"/>
    <w:rsid w:val="00F26497"/>
    <w:rsid w:val="00F41A25"/>
    <w:rsid w:val="00F503F4"/>
    <w:rsid w:val="00F76925"/>
    <w:rsid w:val="00F77CF2"/>
    <w:rsid w:val="00F8189C"/>
    <w:rsid w:val="00F95E97"/>
    <w:rsid w:val="00FB649E"/>
    <w:rsid w:val="00FC0B49"/>
    <w:rsid w:val="00FC6908"/>
    <w:rsid w:val="00FF0602"/>
    <w:rsid w:val="00FF4D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DD927D"/>
  <w15:docId w15:val="{67E6B722-2473-4EC3-BC69-CA9642315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D7FD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D7FD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F06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0663"/>
    <w:rPr>
      <w:rFonts w:ascii="Tahoma" w:hAnsi="Tahoma" w:cs="Tahoma"/>
      <w:sz w:val="16"/>
      <w:szCs w:val="16"/>
    </w:rPr>
  </w:style>
  <w:style w:type="paragraph" w:styleId="Header">
    <w:name w:val="header"/>
    <w:basedOn w:val="Normal"/>
    <w:link w:val="HeaderChar"/>
    <w:uiPriority w:val="99"/>
    <w:unhideWhenUsed/>
    <w:rsid w:val="001F06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0663"/>
  </w:style>
  <w:style w:type="paragraph" w:styleId="Footer">
    <w:name w:val="footer"/>
    <w:basedOn w:val="Normal"/>
    <w:link w:val="FooterChar"/>
    <w:uiPriority w:val="99"/>
    <w:unhideWhenUsed/>
    <w:rsid w:val="001F06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0663"/>
  </w:style>
  <w:style w:type="table" w:styleId="TableGrid">
    <w:name w:val="Table Grid"/>
    <w:basedOn w:val="TableNormal"/>
    <w:uiPriority w:val="59"/>
    <w:rsid w:val="001F06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qFormat/>
    <w:rsid w:val="002915D6"/>
    <w:pPr>
      <w:suppressAutoHyphens/>
      <w:spacing w:after="0" w:line="240" w:lineRule="auto"/>
    </w:pPr>
    <w:rPr>
      <w:rFonts w:ascii="Calibri" w:eastAsia="Times New Roman" w:hAnsi="Calibri" w:cs="Calibri"/>
      <w:lang w:eastAsia="zh-CN"/>
    </w:rPr>
  </w:style>
  <w:style w:type="paragraph" w:customStyle="1" w:styleId="TableContents">
    <w:name w:val="Table Contents"/>
    <w:basedOn w:val="Normal"/>
    <w:rsid w:val="002915D6"/>
    <w:pPr>
      <w:suppressLineNumbers/>
      <w:suppressAutoHyphens/>
    </w:pPr>
    <w:rPr>
      <w:rFonts w:ascii="Calibri" w:eastAsia="Calibri" w:hAnsi="Calibri" w:cs="Calibri"/>
      <w:lang w:val="en-IN" w:eastAsia="zh-CN"/>
    </w:rPr>
  </w:style>
  <w:style w:type="paragraph" w:styleId="NormalWeb">
    <w:name w:val="Normal (Web)"/>
    <w:basedOn w:val="Normal"/>
    <w:uiPriority w:val="99"/>
    <w:rsid w:val="002915D6"/>
    <w:pPr>
      <w:spacing w:before="280" w:after="0" w:line="240" w:lineRule="auto"/>
    </w:pPr>
    <w:rPr>
      <w:rFonts w:ascii="Times New Roman" w:eastAsia="Times New Roman" w:hAnsi="Times New Roman" w:cs="Times New Roman"/>
      <w:color w:val="000000"/>
      <w:sz w:val="24"/>
      <w:szCs w:val="24"/>
      <w:lang w:eastAsia="zh-CN"/>
    </w:rPr>
  </w:style>
  <w:style w:type="paragraph" w:customStyle="1" w:styleId="western">
    <w:name w:val="western"/>
    <w:basedOn w:val="Normal"/>
    <w:rsid w:val="002915D6"/>
    <w:pPr>
      <w:spacing w:before="280" w:after="0" w:line="240" w:lineRule="auto"/>
    </w:pPr>
    <w:rPr>
      <w:rFonts w:ascii="Times New Roman" w:eastAsia="Times New Roman" w:hAnsi="Times New Roman" w:cs="Times New Roman"/>
      <w:color w:val="000000"/>
      <w:sz w:val="26"/>
      <w:szCs w:val="26"/>
      <w:lang w:eastAsia="zh-CN"/>
    </w:rPr>
  </w:style>
  <w:style w:type="paragraph" w:styleId="ListParagraph">
    <w:name w:val="List Paragraph"/>
    <w:basedOn w:val="Normal"/>
    <w:uiPriority w:val="34"/>
    <w:qFormat/>
    <w:rsid w:val="008C2AA7"/>
    <w:pPr>
      <w:ind w:left="720"/>
      <w:contextualSpacing/>
    </w:pPr>
  </w:style>
  <w:style w:type="character" w:styleId="PlaceholderText">
    <w:name w:val="Placeholder Text"/>
    <w:basedOn w:val="DefaultParagraphFont"/>
    <w:uiPriority w:val="99"/>
    <w:semiHidden/>
    <w:rsid w:val="007609F2"/>
    <w:rPr>
      <w:color w:val="808080"/>
    </w:rPr>
  </w:style>
  <w:style w:type="character" w:customStyle="1" w:styleId="Heading2Char">
    <w:name w:val="Heading 2 Char"/>
    <w:basedOn w:val="DefaultParagraphFont"/>
    <w:link w:val="Heading2"/>
    <w:uiPriority w:val="9"/>
    <w:rsid w:val="003D7FD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D7FDE"/>
    <w:rPr>
      <w:rFonts w:ascii="Times New Roman" w:eastAsia="Times New Roman" w:hAnsi="Times New Roman" w:cs="Times New Roman"/>
      <w:b/>
      <w:bCs/>
      <w:sz w:val="27"/>
      <w:szCs w:val="27"/>
    </w:rPr>
  </w:style>
  <w:style w:type="character" w:styleId="Strong">
    <w:name w:val="Strong"/>
    <w:basedOn w:val="DefaultParagraphFont"/>
    <w:uiPriority w:val="22"/>
    <w:qFormat/>
    <w:rsid w:val="003D7FDE"/>
    <w:rPr>
      <w:b/>
      <w:bCs/>
    </w:rPr>
  </w:style>
  <w:style w:type="character" w:styleId="Hyperlink">
    <w:name w:val="Hyperlink"/>
    <w:basedOn w:val="DefaultParagraphFont"/>
    <w:uiPriority w:val="99"/>
    <w:unhideWhenUsed/>
    <w:rsid w:val="003D7FDE"/>
    <w:rPr>
      <w:color w:val="0000FF"/>
      <w:u w:val="single"/>
    </w:rPr>
  </w:style>
  <w:style w:type="character" w:customStyle="1" w:styleId="keyword">
    <w:name w:val="keyword"/>
    <w:basedOn w:val="DefaultParagraphFont"/>
    <w:rsid w:val="003D7FDE"/>
  </w:style>
  <w:style w:type="character" w:customStyle="1" w:styleId="comment">
    <w:name w:val="comment"/>
    <w:basedOn w:val="DefaultParagraphFont"/>
    <w:rsid w:val="003D7FDE"/>
  </w:style>
  <w:style w:type="character" w:customStyle="1" w:styleId="string">
    <w:name w:val="string"/>
    <w:basedOn w:val="DefaultParagraphFont"/>
    <w:rsid w:val="003D7F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365222">
      <w:bodyDiv w:val="1"/>
      <w:marLeft w:val="0"/>
      <w:marRight w:val="0"/>
      <w:marTop w:val="0"/>
      <w:marBottom w:val="0"/>
      <w:divBdr>
        <w:top w:val="none" w:sz="0" w:space="0" w:color="auto"/>
        <w:left w:val="none" w:sz="0" w:space="0" w:color="auto"/>
        <w:bottom w:val="none" w:sz="0" w:space="0" w:color="auto"/>
        <w:right w:val="none" w:sz="0" w:space="0" w:color="auto"/>
      </w:divBdr>
      <w:divsChild>
        <w:div w:id="696539853">
          <w:marLeft w:val="0"/>
          <w:marRight w:val="0"/>
          <w:marTop w:val="0"/>
          <w:marBottom w:val="0"/>
          <w:divBdr>
            <w:top w:val="none" w:sz="0" w:space="0" w:color="auto"/>
            <w:left w:val="none" w:sz="0" w:space="0" w:color="auto"/>
            <w:bottom w:val="none" w:sz="0" w:space="0" w:color="auto"/>
            <w:right w:val="none" w:sz="0" w:space="0" w:color="auto"/>
          </w:divBdr>
          <w:divsChild>
            <w:div w:id="1579514246">
              <w:marLeft w:val="0"/>
              <w:marRight w:val="0"/>
              <w:marTop w:val="0"/>
              <w:marBottom w:val="0"/>
              <w:divBdr>
                <w:top w:val="none" w:sz="0" w:space="0" w:color="auto"/>
                <w:left w:val="none" w:sz="0" w:space="0" w:color="auto"/>
                <w:bottom w:val="none" w:sz="0" w:space="0" w:color="auto"/>
                <w:right w:val="none" w:sz="0" w:space="0" w:color="auto"/>
              </w:divBdr>
            </w:div>
            <w:div w:id="760294818">
              <w:marLeft w:val="0"/>
              <w:marRight w:val="0"/>
              <w:marTop w:val="0"/>
              <w:marBottom w:val="0"/>
              <w:divBdr>
                <w:top w:val="none" w:sz="0" w:space="0" w:color="auto"/>
                <w:left w:val="none" w:sz="0" w:space="0" w:color="auto"/>
                <w:bottom w:val="none" w:sz="0" w:space="0" w:color="auto"/>
                <w:right w:val="none" w:sz="0" w:space="0" w:color="auto"/>
              </w:divBdr>
            </w:div>
            <w:div w:id="749231446">
              <w:marLeft w:val="0"/>
              <w:marRight w:val="0"/>
              <w:marTop w:val="0"/>
              <w:marBottom w:val="0"/>
              <w:divBdr>
                <w:top w:val="none" w:sz="0" w:space="0" w:color="auto"/>
                <w:left w:val="none" w:sz="0" w:space="0" w:color="auto"/>
                <w:bottom w:val="none" w:sz="0" w:space="0" w:color="auto"/>
                <w:right w:val="none" w:sz="0" w:space="0" w:color="auto"/>
              </w:divBdr>
            </w:div>
            <w:div w:id="1232499602">
              <w:marLeft w:val="0"/>
              <w:marRight w:val="0"/>
              <w:marTop w:val="0"/>
              <w:marBottom w:val="0"/>
              <w:divBdr>
                <w:top w:val="none" w:sz="0" w:space="0" w:color="auto"/>
                <w:left w:val="none" w:sz="0" w:space="0" w:color="auto"/>
                <w:bottom w:val="none" w:sz="0" w:space="0" w:color="auto"/>
                <w:right w:val="none" w:sz="0" w:space="0" w:color="auto"/>
              </w:divBdr>
            </w:div>
            <w:div w:id="1551187423">
              <w:marLeft w:val="0"/>
              <w:marRight w:val="0"/>
              <w:marTop w:val="0"/>
              <w:marBottom w:val="0"/>
              <w:divBdr>
                <w:top w:val="none" w:sz="0" w:space="0" w:color="auto"/>
                <w:left w:val="none" w:sz="0" w:space="0" w:color="auto"/>
                <w:bottom w:val="none" w:sz="0" w:space="0" w:color="auto"/>
                <w:right w:val="none" w:sz="0" w:space="0" w:color="auto"/>
              </w:divBdr>
            </w:div>
            <w:div w:id="976489102">
              <w:marLeft w:val="0"/>
              <w:marRight w:val="0"/>
              <w:marTop w:val="0"/>
              <w:marBottom w:val="0"/>
              <w:divBdr>
                <w:top w:val="none" w:sz="0" w:space="0" w:color="auto"/>
                <w:left w:val="none" w:sz="0" w:space="0" w:color="auto"/>
                <w:bottom w:val="none" w:sz="0" w:space="0" w:color="auto"/>
                <w:right w:val="none" w:sz="0" w:space="0" w:color="auto"/>
              </w:divBdr>
            </w:div>
            <w:div w:id="1814522999">
              <w:marLeft w:val="0"/>
              <w:marRight w:val="0"/>
              <w:marTop w:val="0"/>
              <w:marBottom w:val="0"/>
              <w:divBdr>
                <w:top w:val="none" w:sz="0" w:space="0" w:color="auto"/>
                <w:left w:val="none" w:sz="0" w:space="0" w:color="auto"/>
                <w:bottom w:val="none" w:sz="0" w:space="0" w:color="auto"/>
                <w:right w:val="none" w:sz="0" w:space="0" w:color="auto"/>
              </w:divBdr>
            </w:div>
            <w:div w:id="917254160">
              <w:marLeft w:val="0"/>
              <w:marRight w:val="0"/>
              <w:marTop w:val="0"/>
              <w:marBottom w:val="0"/>
              <w:divBdr>
                <w:top w:val="none" w:sz="0" w:space="0" w:color="auto"/>
                <w:left w:val="none" w:sz="0" w:space="0" w:color="auto"/>
                <w:bottom w:val="none" w:sz="0" w:space="0" w:color="auto"/>
                <w:right w:val="none" w:sz="0" w:space="0" w:color="auto"/>
              </w:divBdr>
            </w:div>
            <w:div w:id="1753426185">
              <w:marLeft w:val="0"/>
              <w:marRight w:val="0"/>
              <w:marTop w:val="0"/>
              <w:marBottom w:val="0"/>
              <w:divBdr>
                <w:top w:val="none" w:sz="0" w:space="0" w:color="auto"/>
                <w:left w:val="none" w:sz="0" w:space="0" w:color="auto"/>
                <w:bottom w:val="none" w:sz="0" w:space="0" w:color="auto"/>
                <w:right w:val="none" w:sz="0" w:space="0" w:color="auto"/>
              </w:divBdr>
            </w:div>
            <w:div w:id="1355955240">
              <w:marLeft w:val="0"/>
              <w:marRight w:val="0"/>
              <w:marTop w:val="0"/>
              <w:marBottom w:val="0"/>
              <w:divBdr>
                <w:top w:val="none" w:sz="0" w:space="0" w:color="auto"/>
                <w:left w:val="none" w:sz="0" w:space="0" w:color="auto"/>
                <w:bottom w:val="none" w:sz="0" w:space="0" w:color="auto"/>
                <w:right w:val="none" w:sz="0" w:space="0" w:color="auto"/>
              </w:divBdr>
            </w:div>
            <w:div w:id="1470710435">
              <w:marLeft w:val="0"/>
              <w:marRight w:val="0"/>
              <w:marTop w:val="0"/>
              <w:marBottom w:val="0"/>
              <w:divBdr>
                <w:top w:val="none" w:sz="0" w:space="0" w:color="auto"/>
                <w:left w:val="none" w:sz="0" w:space="0" w:color="auto"/>
                <w:bottom w:val="none" w:sz="0" w:space="0" w:color="auto"/>
                <w:right w:val="none" w:sz="0" w:space="0" w:color="auto"/>
              </w:divBdr>
            </w:div>
            <w:div w:id="1935819014">
              <w:marLeft w:val="0"/>
              <w:marRight w:val="0"/>
              <w:marTop w:val="0"/>
              <w:marBottom w:val="0"/>
              <w:divBdr>
                <w:top w:val="none" w:sz="0" w:space="0" w:color="auto"/>
                <w:left w:val="none" w:sz="0" w:space="0" w:color="auto"/>
                <w:bottom w:val="none" w:sz="0" w:space="0" w:color="auto"/>
                <w:right w:val="none" w:sz="0" w:space="0" w:color="auto"/>
              </w:divBdr>
            </w:div>
            <w:div w:id="763766438">
              <w:marLeft w:val="0"/>
              <w:marRight w:val="0"/>
              <w:marTop w:val="0"/>
              <w:marBottom w:val="0"/>
              <w:divBdr>
                <w:top w:val="none" w:sz="0" w:space="0" w:color="auto"/>
                <w:left w:val="none" w:sz="0" w:space="0" w:color="auto"/>
                <w:bottom w:val="none" w:sz="0" w:space="0" w:color="auto"/>
                <w:right w:val="none" w:sz="0" w:space="0" w:color="auto"/>
              </w:divBdr>
            </w:div>
            <w:div w:id="905802858">
              <w:marLeft w:val="0"/>
              <w:marRight w:val="0"/>
              <w:marTop w:val="0"/>
              <w:marBottom w:val="0"/>
              <w:divBdr>
                <w:top w:val="none" w:sz="0" w:space="0" w:color="auto"/>
                <w:left w:val="none" w:sz="0" w:space="0" w:color="auto"/>
                <w:bottom w:val="none" w:sz="0" w:space="0" w:color="auto"/>
                <w:right w:val="none" w:sz="0" w:space="0" w:color="auto"/>
              </w:divBdr>
            </w:div>
            <w:div w:id="728841356">
              <w:marLeft w:val="0"/>
              <w:marRight w:val="0"/>
              <w:marTop w:val="0"/>
              <w:marBottom w:val="0"/>
              <w:divBdr>
                <w:top w:val="none" w:sz="0" w:space="0" w:color="auto"/>
                <w:left w:val="none" w:sz="0" w:space="0" w:color="auto"/>
                <w:bottom w:val="none" w:sz="0" w:space="0" w:color="auto"/>
                <w:right w:val="none" w:sz="0" w:space="0" w:color="auto"/>
              </w:divBdr>
            </w:div>
            <w:div w:id="1623416929">
              <w:marLeft w:val="0"/>
              <w:marRight w:val="0"/>
              <w:marTop w:val="0"/>
              <w:marBottom w:val="0"/>
              <w:divBdr>
                <w:top w:val="none" w:sz="0" w:space="0" w:color="auto"/>
                <w:left w:val="none" w:sz="0" w:space="0" w:color="auto"/>
                <w:bottom w:val="none" w:sz="0" w:space="0" w:color="auto"/>
                <w:right w:val="none" w:sz="0" w:space="0" w:color="auto"/>
              </w:divBdr>
            </w:div>
            <w:div w:id="187136419">
              <w:marLeft w:val="0"/>
              <w:marRight w:val="0"/>
              <w:marTop w:val="0"/>
              <w:marBottom w:val="0"/>
              <w:divBdr>
                <w:top w:val="none" w:sz="0" w:space="0" w:color="auto"/>
                <w:left w:val="none" w:sz="0" w:space="0" w:color="auto"/>
                <w:bottom w:val="none" w:sz="0" w:space="0" w:color="auto"/>
                <w:right w:val="none" w:sz="0" w:space="0" w:color="auto"/>
              </w:divBdr>
            </w:div>
            <w:div w:id="327564040">
              <w:marLeft w:val="0"/>
              <w:marRight w:val="0"/>
              <w:marTop w:val="0"/>
              <w:marBottom w:val="0"/>
              <w:divBdr>
                <w:top w:val="none" w:sz="0" w:space="0" w:color="auto"/>
                <w:left w:val="none" w:sz="0" w:space="0" w:color="auto"/>
                <w:bottom w:val="none" w:sz="0" w:space="0" w:color="auto"/>
                <w:right w:val="none" w:sz="0" w:space="0" w:color="auto"/>
              </w:divBdr>
            </w:div>
            <w:div w:id="948002922">
              <w:marLeft w:val="0"/>
              <w:marRight w:val="0"/>
              <w:marTop w:val="0"/>
              <w:marBottom w:val="0"/>
              <w:divBdr>
                <w:top w:val="none" w:sz="0" w:space="0" w:color="auto"/>
                <w:left w:val="none" w:sz="0" w:space="0" w:color="auto"/>
                <w:bottom w:val="none" w:sz="0" w:space="0" w:color="auto"/>
                <w:right w:val="none" w:sz="0" w:space="0" w:color="auto"/>
              </w:divBdr>
            </w:div>
            <w:div w:id="1743521889">
              <w:marLeft w:val="0"/>
              <w:marRight w:val="0"/>
              <w:marTop w:val="0"/>
              <w:marBottom w:val="0"/>
              <w:divBdr>
                <w:top w:val="none" w:sz="0" w:space="0" w:color="auto"/>
                <w:left w:val="none" w:sz="0" w:space="0" w:color="auto"/>
                <w:bottom w:val="none" w:sz="0" w:space="0" w:color="auto"/>
                <w:right w:val="none" w:sz="0" w:space="0" w:color="auto"/>
              </w:divBdr>
            </w:div>
            <w:div w:id="61954543">
              <w:marLeft w:val="0"/>
              <w:marRight w:val="0"/>
              <w:marTop w:val="0"/>
              <w:marBottom w:val="0"/>
              <w:divBdr>
                <w:top w:val="none" w:sz="0" w:space="0" w:color="auto"/>
                <w:left w:val="none" w:sz="0" w:space="0" w:color="auto"/>
                <w:bottom w:val="none" w:sz="0" w:space="0" w:color="auto"/>
                <w:right w:val="none" w:sz="0" w:space="0" w:color="auto"/>
              </w:divBdr>
            </w:div>
            <w:div w:id="1501963824">
              <w:marLeft w:val="0"/>
              <w:marRight w:val="0"/>
              <w:marTop w:val="0"/>
              <w:marBottom w:val="0"/>
              <w:divBdr>
                <w:top w:val="none" w:sz="0" w:space="0" w:color="auto"/>
                <w:left w:val="none" w:sz="0" w:space="0" w:color="auto"/>
                <w:bottom w:val="none" w:sz="0" w:space="0" w:color="auto"/>
                <w:right w:val="none" w:sz="0" w:space="0" w:color="auto"/>
              </w:divBdr>
            </w:div>
            <w:div w:id="91828443">
              <w:marLeft w:val="0"/>
              <w:marRight w:val="0"/>
              <w:marTop w:val="0"/>
              <w:marBottom w:val="0"/>
              <w:divBdr>
                <w:top w:val="none" w:sz="0" w:space="0" w:color="auto"/>
                <w:left w:val="none" w:sz="0" w:space="0" w:color="auto"/>
                <w:bottom w:val="none" w:sz="0" w:space="0" w:color="auto"/>
                <w:right w:val="none" w:sz="0" w:space="0" w:color="auto"/>
              </w:divBdr>
            </w:div>
            <w:div w:id="1569652900">
              <w:marLeft w:val="0"/>
              <w:marRight w:val="0"/>
              <w:marTop w:val="0"/>
              <w:marBottom w:val="0"/>
              <w:divBdr>
                <w:top w:val="none" w:sz="0" w:space="0" w:color="auto"/>
                <w:left w:val="none" w:sz="0" w:space="0" w:color="auto"/>
                <w:bottom w:val="none" w:sz="0" w:space="0" w:color="auto"/>
                <w:right w:val="none" w:sz="0" w:space="0" w:color="auto"/>
              </w:divBdr>
            </w:div>
            <w:div w:id="764619880">
              <w:marLeft w:val="0"/>
              <w:marRight w:val="0"/>
              <w:marTop w:val="0"/>
              <w:marBottom w:val="0"/>
              <w:divBdr>
                <w:top w:val="none" w:sz="0" w:space="0" w:color="auto"/>
                <w:left w:val="none" w:sz="0" w:space="0" w:color="auto"/>
                <w:bottom w:val="none" w:sz="0" w:space="0" w:color="auto"/>
                <w:right w:val="none" w:sz="0" w:space="0" w:color="auto"/>
              </w:divBdr>
            </w:div>
            <w:div w:id="786972955">
              <w:marLeft w:val="0"/>
              <w:marRight w:val="0"/>
              <w:marTop w:val="0"/>
              <w:marBottom w:val="0"/>
              <w:divBdr>
                <w:top w:val="none" w:sz="0" w:space="0" w:color="auto"/>
                <w:left w:val="none" w:sz="0" w:space="0" w:color="auto"/>
                <w:bottom w:val="none" w:sz="0" w:space="0" w:color="auto"/>
                <w:right w:val="none" w:sz="0" w:space="0" w:color="auto"/>
              </w:divBdr>
            </w:div>
            <w:div w:id="1027411305">
              <w:marLeft w:val="0"/>
              <w:marRight w:val="0"/>
              <w:marTop w:val="0"/>
              <w:marBottom w:val="0"/>
              <w:divBdr>
                <w:top w:val="none" w:sz="0" w:space="0" w:color="auto"/>
                <w:left w:val="none" w:sz="0" w:space="0" w:color="auto"/>
                <w:bottom w:val="none" w:sz="0" w:space="0" w:color="auto"/>
                <w:right w:val="none" w:sz="0" w:space="0" w:color="auto"/>
              </w:divBdr>
            </w:div>
            <w:div w:id="2057925232">
              <w:marLeft w:val="0"/>
              <w:marRight w:val="0"/>
              <w:marTop w:val="0"/>
              <w:marBottom w:val="0"/>
              <w:divBdr>
                <w:top w:val="none" w:sz="0" w:space="0" w:color="auto"/>
                <w:left w:val="none" w:sz="0" w:space="0" w:color="auto"/>
                <w:bottom w:val="none" w:sz="0" w:space="0" w:color="auto"/>
                <w:right w:val="none" w:sz="0" w:space="0" w:color="auto"/>
              </w:divBdr>
            </w:div>
            <w:div w:id="1481726939">
              <w:marLeft w:val="0"/>
              <w:marRight w:val="0"/>
              <w:marTop w:val="0"/>
              <w:marBottom w:val="0"/>
              <w:divBdr>
                <w:top w:val="none" w:sz="0" w:space="0" w:color="auto"/>
                <w:left w:val="none" w:sz="0" w:space="0" w:color="auto"/>
                <w:bottom w:val="none" w:sz="0" w:space="0" w:color="auto"/>
                <w:right w:val="none" w:sz="0" w:space="0" w:color="auto"/>
              </w:divBdr>
            </w:div>
            <w:div w:id="2032679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023628">
      <w:bodyDiv w:val="1"/>
      <w:marLeft w:val="0"/>
      <w:marRight w:val="0"/>
      <w:marTop w:val="0"/>
      <w:marBottom w:val="0"/>
      <w:divBdr>
        <w:top w:val="none" w:sz="0" w:space="0" w:color="auto"/>
        <w:left w:val="none" w:sz="0" w:space="0" w:color="auto"/>
        <w:bottom w:val="none" w:sz="0" w:space="0" w:color="auto"/>
        <w:right w:val="none" w:sz="0" w:space="0" w:color="auto"/>
      </w:divBdr>
    </w:div>
    <w:div w:id="627248525">
      <w:bodyDiv w:val="1"/>
      <w:marLeft w:val="0"/>
      <w:marRight w:val="0"/>
      <w:marTop w:val="0"/>
      <w:marBottom w:val="0"/>
      <w:divBdr>
        <w:top w:val="none" w:sz="0" w:space="0" w:color="auto"/>
        <w:left w:val="none" w:sz="0" w:space="0" w:color="auto"/>
        <w:bottom w:val="none" w:sz="0" w:space="0" w:color="auto"/>
        <w:right w:val="none" w:sz="0" w:space="0" w:color="auto"/>
      </w:divBdr>
    </w:div>
    <w:div w:id="840780350">
      <w:bodyDiv w:val="1"/>
      <w:marLeft w:val="0"/>
      <w:marRight w:val="0"/>
      <w:marTop w:val="0"/>
      <w:marBottom w:val="0"/>
      <w:divBdr>
        <w:top w:val="none" w:sz="0" w:space="0" w:color="auto"/>
        <w:left w:val="none" w:sz="0" w:space="0" w:color="auto"/>
        <w:bottom w:val="none" w:sz="0" w:space="0" w:color="auto"/>
        <w:right w:val="none" w:sz="0" w:space="0" w:color="auto"/>
      </w:divBdr>
      <w:divsChild>
        <w:div w:id="606887894">
          <w:marLeft w:val="0"/>
          <w:marRight w:val="0"/>
          <w:marTop w:val="0"/>
          <w:marBottom w:val="0"/>
          <w:divBdr>
            <w:top w:val="none" w:sz="0" w:space="0" w:color="auto"/>
            <w:left w:val="none" w:sz="0" w:space="0" w:color="auto"/>
            <w:bottom w:val="none" w:sz="0" w:space="0" w:color="auto"/>
            <w:right w:val="none" w:sz="0" w:space="0" w:color="auto"/>
          </w:divBdr>
          <w:divsChild>
            <w:div w:id="1956328749">
              <w:marLeft w:val="0"/>
              <w:marRight w:val="0"/>
              <w:marTop w:val="0"/>
              <w:marBottom w:val="0"/>
              <w:divBdr>
                <w:top w:val="none" w:sz="0" w:space="0" w:color="auto"/>
                <w:left w:val="none" w:sz="0" w:space="0" w:color="auto"/>
                <w:bottom w:val="none" w:sz="0" w:space="0" w:color="auto"/>
                <w:right w:val="none" w:sz="0" w:space="0" w:color="auto"/>
              </w:divBdr>
            </w:div>
            <w:div w:id="531915836">
              <w:marLeft w:val="0"/>
              <w:marRight w:val="0"/>
              <w:marTop w:val="0"/>
              <w:marBottom w:val="0"/>
              <w:divBdr>
                <w:top w:val="none" w:sz="0" w:space="0" w:color="auto"/>
                <w:left w:val="none" w:sz="0" w:space="0" w:color="auto"/>
                <w:bottom w:val="none" w:sz="0" w:space="0" w:color="auto"/>
                <w:right w:val="none" w:sz="0" w:space="0" w:color="auto"/>
              </w:divBdr>
            </w:div>
            <w:div w:id="1913390575">
              <w:marLeft w:val="0"/>
              <w:marRight w:val="0"/>
              <w:marTop w:val="0"/>
              <w:marBottom w:val="0"/>
              <w:divBdr>
                <w:top w:val="none" w:sz="0" w:space="0" w:color="auto"/>
                <w:left w:val="none" w:sz="0" w:space="0" w:color="auto"/>
                <w:bottom w:val="none" w:sz="0" w:space="0" w:color="auto"/>
                <w:right w:val="none" w:sz="0" w:space="0" w:color="auto"/>
              </w:divBdr>
            </w:div>
            <w:div w:id="828251094">
              <w:marLeft w:val="0"/>
              <w:marRight w:val="0"/>
              <w:marTop w:val="0"/>
              <w:marBottom w:val="0"/>
              <w:divBdr>
                <w:top w:val="none" w:sz="0" w:space="0" w:color="auto"/>
                <w:left w:val="none" w:sz="0" w:space="0" w:color="auto"/>
                <w:bottom w:val="none" w:sz="0" w:space="0" w:color="auto"/>
                <w:right w:val="none" w:sz="0" w:space="0" w:color="auto"/>
              </w:divBdr>
            </w:div>
            <w:div w:id="1794787416">
              <w:marLeft w:val="0"/>
              <w:marRight w:val="0"/>
              <w:marTop w:val="0"/>
              <w:marBottom w:val="0"/>
              <w:divBdr>
                <w:top w:val="none" w:sz="0" w:space="0" w:color="auto"/>
                <w:left w:val="none" w:sz="0" w:space="0" w:color="auto"/>
                <w:bottom w:val="none" w:sz="0" w:space="0" w:color="auto"/>
                <w:right w:val="none" w:sz="0" w:space="0" w:color="auto"/>
              </w:divBdr>
            </w:div>
            <w:div w:id="1872957147">
              <w:marLeft w:val="0"/>
              <w:marRight w:val="0"/>
              <w:marTop w:val="0"/>
              <w:marBottom w:val="0"/>
              <w:divBdr>
                <w:top w:val="none" w:sz="0" w:space="0" w:color="auto"/>
                <w:left w:val="none" w:sz="0" w:space="0" w:color="auto"/>
                <w:bottom w:val="none" w:sz="0" w:space="0" w:color="auto"/>
                <w:right w:val="none" w:sz="0" w:space="0" w:color="auto"/>
              </w:divBdr>
            </w:div>
            <w:div w:id="46154142">
              <w:marLeft w:val="0"/>
              <w:marRight w:val="0"/>
              <w:marTop w:val="0"/>
              <w:marBottom w:val="0"/>
              <w:divBdr>
                <w:top w:val="none" w:sz="0" w:space="0" w:color="auto"/>
                <w:left w:val="none" w:sz="0" w:space="0" w:color="auto"/>
                <w:bottom w:val="none" w:sz="0" w:space="0" w:color="auto"/>
                <w:right w:val="none" w:sz="0" w:space="0" w:color="auto"/>
              </w:divBdr>
            </w:div>
            <w:div w:id="1850440046">
              <w:marLeft w:val="0"/>
              <w:marRight w:val="0"/>
              <w:marTop w:val="0"/>
              <w:marBottom w:val="0"/>
              <w:divBdr>
                <w:top w:val="none" w:sz="0" w:space="0" w:color="auto"/>
                <w:left w:val="none" w:sz="0" w:space="0" w:color="auto"/>
                <w:bottom w:val="none" w:sz="0" w:space="0" w:color="auto"/>
                <w:right w:val="none" w:sz="0" w:space="0" w:color="auto"/>
              </w:divBdr>
            </w:div>
            <w:div w:id="432365067">
              <w:marLeft w:val="0"/>
              <w:marRight w:val="0"/>
              <w:marTop w:val="0"/>
              <w:marBottom w:val="0"/>
              <w:divBdr>
                <w:top w:val="none" w:sz="0" w:space="0" w:color="auto"/>
                <w:left w:val="none" w:sz="0" w:space="0" w:color="auto"/>
                <w:bottom w:val="none" w:sz="0" w:space="0" w:color="auto"/>
                <w:right w:val="none" w:sz="0" w:space="0" w:color="auto"/>
              </w:divBdr>
            </w:div>
            <w:div w:id="1625113141">
              <w:marLeft w:val="0"/>
              <w:marRight w:val="0"/>
              <w:marTop w:val="0"/>
              <w:marBottom w:val="0"/>
              <w:divBdr>
                <w:top w:val="none" w:sz="0" w:space="0" w:color="auto"/>
                <w:left w:val="none" w:sz="0" w:space="0" w:color="auto"/>
                <w:bottom w:val="none" w:sz="0" w:space="0" w:color="auto"/>
                <w:right w:val="none" w:sz="0" w:space="0" w:color="auto"/>
              </w:divBdr>
            </w:div>
            <w:div w:id="202059988">
              <w:marLeft w:val="0"/>
              <w:marRight w:val="0"/>
              <w:marTop w:val="0"/>
              <w:marBottom w:val="0"/>
              <w:divBdr>
                <w:top w:val="none" w:sz="0" w:space="0" w:color="auto"/>
                <w:left w:val="none" w:sz="0" w:space="0" w:color="auto"/>
                <w:bottom w:val="none" w:sz="0" w:space="0" w:color="auto"/>
                <w:right w:val="none" w:sz="0" w:space="0" w:color="auto"/>
              </w:divBdr>
            </w:div>
            <w:div w:id="1414545859">
              <w:marLeft w:val="0"/>
              <w:marRight w:val="0"/>
              <w:marTop w:val="0"/>
              <w:marBottom w:val="0"/>
              <w:divBdr>
                <w:top w:val="none" w:sz="0" w:space="0" w:color="auto"/>
                <w:left w:val="none" w:sz="0" w:space="0" w:color="auto"/>
                <w:bottom w:val="none" w:sz="0" w:space="0" w:color="auto"/>
                <w:right w:val="none" w:sz="0" w:space="0" w:color="auto"/>
              </w:divBdr>
            </w:div>
            <w:div w:id="2143036899">
              <w:marLeft w:val="0"/>
              <w:marRight w:val="0"/>
              <w:marTop w:val="0"/>
              <w:marBottom w:val="0"/>
              <w:divBdr>
                <w:top w:val="none" w:sz="0" w:space="0" w:color="auto"/>
                <w:left w:val="none" w:sz="0" w:space="0" w:color="auto"/>
                <w:bottom w:val="none" w:sz="0" w:space="0" w:color="auto"/>
                <w:right w:val="none" w:sz="0" w:space="0" w:color="auto"/>
              </w:divBdr>
            </w:div>
            <w:div w:id="2120100202">
              <w:marLeft w:val="0"/>
              <w:marRight w:val="0"/>
              <w:marTop w:val="0"/>
              <w:marBottom w:val="0"/>
              <w:divBdr>
                <w:top w:val="none" w:sz="0" w:space="0" w:color="auto"/>
                <w:left w:val="none" w:sz="0" w:space="0" w:color="auto"/>
                <w:bottom w:val="none" w:sz="0" w:space="0" w:color="auto"/>
                <w:right w:val="none" w:sz="0" w:space="0" w:color="auto"/>
              </w:divBdr>
            </w:div>
            <w:div w:id="1221013835">
              <w:marLeft w:val="0"/>
              <w:marRight w:val="0"/>
              <w:marTop w:val="0"/>
              <w:marBottom w:val="0"/>
              <w:divBdr>
                <w:top w:val="none" w:sz="0" w:space="0" w:color="auto"/>
                <w:left w:val="none" w:sz="0" w:space="0" w:color="auto"/>
                <w:bottom w:val="none" w:sz="0" w:space="0" w:color="auto"/>
                <w:right w:val="none" w:sz="0" w:space="0" w:color="auto"/>
              </w:divBdr>
            </w:div>
            <w:div w:id="255402433">
              <w:marLeft w:val="0"/>
              <w:marRight w:val="0"/>
              <w:marTop w:val="0"/>
              <w:marBottom w:val="0"/>
              <w:divBdr>
                <w:top w:val="none" w:sz="0" w:space="0" w:color="auto"/>
                <w:left w:val="none" w:sz="0" w:space="0" w:color="auto"/>
                <w:bottom w:val="none" w:sz="0" w:space="0" w:color="auto"/>
                <w:right w:val="none" w:sz="0" w:space="0" w:color="auto"/>
              </w:divBdr>
            </w:div>
            <w:div w:id="106970133">
              <w:marLeft w:val="0"/>
              <w:marRight w:val="0"/>
              <w:marTop w:val="0"/>
              <w:marBottom w:val="0"/>
              <w:divBdr>
                <w:top w:val="none" w:sz="0" w:space="0" w:color="auto"/>
                <w:left w:val="none" w:sz="0" w:space="0" w:color="auto"/>
                <w:bottom w:val="none" w:sz="0" w:space="0" w:color="auto"/>
                <w:right w:val="none" w:sz="0" w:space="0" w:color="auto"/>
              </w:divBdr>
            </w:div>
            <w:div w:id="195121241">
              <w:marLeft w:val="0"/>
              <w:marRight w:val="0"/>
              <w:marTop w:val="0"/>
              <w:marBottom w:val="0"/>
              <w:divBdr>
                <w:top w:val="none" w:sz="0" w:space="0" w:color="auto"/>
                <w:left w:val="none" w:sz="0" w:space="0" w:color="auto"/>
                <w:bottom w:val="none" w:sz="0" w:space="0" w:color="auto"/>
                <w:right w:val="none" w:sz="0" w:space="0" w:color="auto"/>
              </w:divBdr>
            </w:div>
            <w:div w:id="1961106544">
              <w:marLeft w:val="0"/>
              <w:marRight w:val="0"/>
              <w:marTop w:val="0"/>
              <w:marBottom w:val="0"/>
              <w:divBdr>
                <w:top w:val="none" w:sz="0" w:space="0" w:color="auto"/>
                <w:left w:val="none" w:sz="0" w:space="0" w:color="auto"/>
                <w:bottom w:val="none" w:sz="0" w:space="0" w:color="auto"/>
                <w:right w:val="none" w:sz="0" w:space="0" w:color="auto"/>
              </w:divBdr>
            </w:div>
            <w:div w:id="2135521348">
              <w:marLeft w:val="0"/>
              <w:marRight w:val="0"/>
              <w:marTop w:val="0"/>
              <w:marBottom w:val="0"/>
              <w:divBdr>
                <w:top w:val="none" w:sz="0" w:space="0" w:color="auto"/>
                <w:left w:val="none" w:sz="0" w:space="0" w:color="auto"/>
                <w:bottom w:val="none" w:sz="0" w:space="0" w:color="auto"/>
                <w:right w:val="none" w:sz="0" w:space="0" w:color="auto"/>
              </w:divBdr>
            </w:div>
            <w:div w:id="1795517213">
              <w:marLeft w:val="0"/>
              <w:marRight w:val="0"/>
              <w:marTop w:val="0"/>
              <w:marBottom w:val="0"/>
              <w:divBdr>
                <w:top w:val="none" w:sz="0" w:space="0" w:color="auto"/>
                <w:left w:val="none" w:sz="0" w:space="0" w:color="auto"/>
                <w:bottom w:val="none" w:sz="0" w:space="0" w:color="auto"/>
                <w:right w:val="none" w:sz="0" w:space="0" w:color="auto"/>
              </w:divBdr>
            </w:div>
            <w:div w:id="1737045506">
              <w:marLeft w:val="0"/>
              <w:marRight w:val="0"/>
              <w:marTop w:val="0"/>
              <w:marBottom w:val="0"/>
              <w:divBdr>
                <w:top w:val="none" w:sz="0" w:space="0" w:color="auto"/>
                <w:left w:val="none" w:sz="0" w:space="0" w:color="auto"/>
                <w:bottom w:val="none" w:sz="0" w:space="0" w:color="auto"/>
                <w:right w:val="none" w:sz="0" w:space="0" w:color="auto"/>
              </w:divBdr>
            </w:div>
            <w:div w:id="2110588577">
              <w:marLeft w:val="0"/>
              <w:marRight w:val="0"/>
              <w:marTop w:val="0"/>
              <w:marBottom w:val="0"/>
              <w:divBdr>
                <w:top w:val="none" w:sz="0" w:space="0" w:color="auto"/>
                <w:left w:val="none" w:sz="0" w:space="0" w:color="auto"/>
                <w:bottom w:val="none" w:sz="0" w:space="0" w:color="auto"/>
                <w:right w:val="none" w:sz="0" w:space="0" w:color="auto"/>
              </w:divBdr>
            </w:div>
            <w:div w:id="1375622238">
              <w:marLeft w:val="0"/>
              <w:marRight w:val="0"/>
              <w:marTop w:val="0"/>
              <w:marBottom w:val="0"/>
              <w:divBdr>
                <w:top w:val="none" w:sz="0" w:space="0" w:color="auto"/>
                <w:left w:val="none" w:sz="0" w:space="0" w:color="auto"/>
                <w:bottom w:val="none" w:sz="0" w:space="0" w:color="auto"/>
                <w:right w:val="none" w:sz="0" w:space="0" w:color="auto"/>
              </w:divBdr>
            </w:div>
            <w:div w:id="1189299177">
              <w:marLeft w:val="0"/>
              <w:marRight w:val="0"/>
              <w:marTop w:val="0"/>
              <w:marBottom w:val="0"/>
              <w:divBdr>
                <w:top w:val="none" w:sz="0" w:space="0" w:color="auto"/>
                <w:left w:val="none" w:sz="0" w:space="0" w:color="auto"/>
                <w:bottom w:val="none" w:sz="0" w:space="0" w:color="auto"/>
                <w:right w:val="none" w:sz="0" w:space="0" w:color="auto"/>
              </w:divBdr>
            </w:div>
            <w:div w:id="1464270869">
              <w:marLeft w:val="0"/>
              <w:marRight w:val="0"/>
              <w:marTop w:val="0"/>
              <w:marBottom w:val="0"/>
              <w:divBdr>
                <w:top w:val="none" w:sz="0" w:space="0" w:color="auto"/>
                <w:left w:val="none" w:sz="0" w:space="0" w:color="auto"/>
                <w:bottom w:val="none" w:sz="0" w:space="0" w:color="auto"/>
                <w:right w:val="none" w:sz="0" w:space="0" w:color="auto"/>
              </w:divBdr>
            </w:div>
            <w:div w:id="826437393">
              <w:marLeft w:val="0"/>
              <w:marRight w:val="0"/>
              <w:marTop w:val="0"/>
              <w:marBottom w:val="0"/>
              <w:divBdr>
                <w:top w:val="none" w:sz="0" w:space="0" w:color="auto"/>
                <w:left w:val="none" w:sz="0" w:space="0" w:color="auto"/>
                <w:bottom w:val="none" w:sz="0" w:space="0" w:color="auto"/>
                <w:right w:val="none" w:sz="0" w:space="0" w:color="auto"/>
              </w:divBdr>
            </w:div>
            <w:div w:id="396049289">
              <w:marLeft w:val="0"/>
              <w:marRight w:val="0"/>
              <w:marTop w:val="0"/>
              <w:marBottom w:val="0"/>
              <w:divBdr>
                <w:top w:val="none" w:sz="0" w:space="0" w:color="auto"/>
                <w:left w:val="none" w:sz="0" w:space="0" w:color="auto"/>
                <w:bottom w:val="none" w:sz="0" w:space="0" w:color="auto"/>
                <w:right w:val="none" w:sz="0" w:space="0" w:color="auto"/>
              </w:divBdr>
            </w:div>
            <w:div w:id="556090401">
              <w:marLeft w:val="0"/>
              <w:marRight w:val="0"/>
              <w:marTop w:val="0"/>
              <w:marBottom w:val="0"/>
              <w:divBdr>
                <w:top w:val="none" w:sz="0" w:space="0" w:color="auto"/>
                <w:left w:val="none" w:sz="0" w:space="0" w:color="auto"/>
                <w:bottom w:val="none" w:sz="0" w:space="0" w:color="auto"/>
                <w:right w:val="none" w:sz="0" w:space="0" w:color="auto"/>
              </w:divBdr>
            </w:div>
            <w:div w:id="891580272">
              <w:marLeft w:val="0"/>
              <w:marRight w:val="0"/>
              <w:marTop w:val="0"/>
              <w:marBottom w:val="0"/>
              <w:divBdr>
                <w:top w:val="none" w:sz="0" w:space="0" w:color="auto"/>
                <w:left w:val="none" w:sz="0" w:space="0" w:color="auto"/>
                <w:bottom w:val="none" w:sz="0" w:space="0" w:color="auto"/>
                <w:right w:val="none" w:sz="0" w:space="0" w:color="auto"/>
              </w:divBdr>
            </w:div>
            <w:div w:id="1102455400">
              <w:marLeft w:val="0"/>
              <w:marRight w:val="0"/>
              <w:marTop w:val="0"/>
              <w:marBottom w:val="0"/>
              <w:divBdr>
                <w:top w:val="none" w:sz="0" w:space="0" w:color="auto"/>
                <w:left w:val="none" w:sz="0" w:space="0" w:color="auto"/>
                <w:bottom w:val="none" w:sz="0" w:space="0" w:color="auto"/>
                <w:right w:val="none" w:sz="0" w:space="0" w:color="auto"/>
              </w:divBdr>
            </w:div>
            <w:div w:id="44767366">
              <w:marLeft w:val="0"/>
              <w:marRight w:val="0"/>
              <w:marTop w:val="0"/>
              <w:marBottom w:val="0"/>
              <w:divBdr>
                <w:top w:val="none" w:sz="0" w:space="0" w:color="auto"/>
                <w:left w:val="none" w:sz="0" w:space="0" w:color="auto"/>
                <w:bottom w:val="none" w:sz="0" w:space="0" w:color="auto"/>
                <w:right w:val="none" w:sz="0" w:space="0" w:color="auto"/>
              </w:divBdr>
            </w:div>
            <w:div w:id="1725831574">
              <w:marLeft w:val="0"/>
              <w:marRight w:val="0"/>
              <w:marTop w:val="0"/>
              <w:marBottom w:val="0"/>
              <w:divBdr>
                <w:top w:val="none" w:sz="0" w:space="0" w:color="auto"/>
                <w:left w:val="none" w:sz="0" w:space="0" w:color="auto"/>
                <w:bottom w:val="none" w:sz="0" w:space="0" w:color="auto"/>
                <w:right w:val="none" w:sz="0" w:space="0" w:color="auto"/>
              </w:divBdr>
            </w:div>
            <w:div w:id="422997120">
              <w:marLeft w:val="0"/>
              <w:marRight w:val="0"/>
              <w:marTop w:val="0"/>
              <w:marBottom w:val="0"/>
              <w:divBdr>
                <w:top w:val="none" w:sz="0" w:space="0" w:color="auto"/>
                <w:left w:val="none" w:sz="0" w:space="0" w:color="auto"/>
                <w:bottom w:val="none" w:sz="0" w:space="0" w:color="auto"/>
                <w:right w:val="none" w:sz="0" w:space="0" w:color="auto"/>
              </w:divBdr>
            </w:div>
            <w:div w:id="380785019">
              <w:marLeft w:val="0"/>
              <w:marRight w:val="0"/>
              <w:marTop w:val="0"/>
              <w:marBottom w:val="0"/>
              <w:divBdr>
                <w:top w:val="none" w:sz="0" w:space="0" w:color="auto"/>
                <w:left w:val="none" w:sz="0" w:space="0" w:color="auto"/>
                <w:bottom w:val="none" w:sz="0" w:space="0" w:color="auto"/>
                <w:right w:val="none" w:sz="0" w:space="0" w:color="auto"/>
              </w:divBdr>
            </w:div>
            <w:div w:id="1792742151">
              <w:marLeft w:val="0"/>
              <w:marRight w:val="0"/>
              <w:marTop w:val="0"/>
              <w:marBottom w:val="0"/>
              <w:divBdr>
                <w:top w:val="none" w:sz="0" w:space="0" w:color="auto"/>
                <w:left w:val="none" w:sz="0" w:space="0" w:color="auto"/>
                <w:bottom w:val="none" w:sz="0" w:space="0" w:color="auto"/>
                <w:right w:val="none" w:sz="0" w:space="0" w:color="auto"/>
              </w:divBdr>
            </w:div>
            <w:div w:id="149060272">
              <w:marLeft w:val="0"/>
              <w:marRight w:val="0"/>
              <w:marTop w:val="0"/>
              <w:marBottom w:val="0"/>
              <w:divBdr>
                <w:top w:val="none" w:sz="0" w:space="0" w:color="auto"/>
                <w:left w:val="none" w:sz="0" w:space="0" w:color="auto"/>
                <w:bottom w:val="none" w:sz="0" w:space="0" w:color="auto"/>
                <w:right w:val="none" w:sz="0" w:space="0" w:color="auto"/>
              </w:divBdr>
            </w:div>
            <w:div w:id="1690060054">
              <w:marLeft w:val="0"/>
              <w:marRight w:val="0"/>
              <w:marTop w:val="0"/>
              <w:marBottom w:val="0"/>
              <w:divBdr>
                <w:top w:val="none" w:sz="0" w:space="0" w:color="auto"/>
                <w:left w:val="none" w:sz="0" w:space="0" w:color="auto"/>
                <w:bottom w:val="none" w:sz="0" w:space="0" w:color="auto"/>
                <w:right w:val="none" w:sz="0" w:space="0" w:color="auto"/>
              </w:divBdr>
            </w:div>
            <w:div w:id="1955866289">
              <w:marLeft w:val="0"/>
              <w:marRight w:val="0"/>
              <w:marTop w:val="0"/>
              <w:marBottom w:val="0"/>
              <w:divBdr>
                <w:top w:val="none" w:sz="0" w:space="0" w:color="auto"/>
                <w:left w:val="none" w:sz="0" w:space="0" w:color="auto"/>
                <w:bottom w:val="none" w:sz="0" w:space="0" w:color="auto"/>
                <w:right w:val="none" w:sz="0" w:space="0" w:color="auto"/>
              </w:divBdr>
            </w:div>
            <w:div w:id="1605461598">
              <w:marLeft w:val="0"/>
              <w:marRight w:val="0"/>
              <w:marTop w:val="0"/>
              <w:marBottom w:val="0"/>
              <w:divBdr>
                <w:top w:val="none" w:sz="0" w:space="0" w:color="auto"/>
                <w:left w:val="none" w:sz="0" w:space="0" w:color="auto"/>
                <w:bottom w:val="none" w:sz="0" w:space="0" w:color="auto"/>
                <w:right w:val="none" w:sz="0" w:space="0" w:color="auto"/>
              </w:divBdr>
            </w:div>
            <w:div w:id="1322780581">
              <w:marLeft w:val="0"/>
              <w:marRight w:val="0"/>
              <w:marTop w:val="0"/>
              <w:marBottom w:val="0"/>
              <w:divBdr>
                <w:top w:val="none" w:sz="0" w:space="0" w:color="auto"/>
                <w:left w:val="none" w:sz="0" w:space="0" w:color="auto"/>
                <w:bottom w:val="none" w:sz="0" w:space="0" w:color="auto"/>
                <w:right w:val="none" w:sz="0" w:space="0" w:color="auto"/>
              </w:divBdr>
            </w:div>
            <w:div w:id="1273588893">
              <w:marLeft w:val="0"/>
              <w:marRight w:val="0"/>
              <w:marTop w:val="0"/>
              <w:marBottom w:val="0"/>
              <w:divBdr>
                <w:top w:val="none" w:sz="0" w:space="0" w:color="auto"/>
                <w:left w:val="none" w:sz="0" w:space="0" w:color="auto"/>
                <w:bottom w:val="none" w:sz="0" w:space="0" w:color="auto"/>
                <w:right w:val="none" w:sz="0" w:space="0" w:color="auto"/>
              </w:divBdr>
            </w:div>
            <w:div w:id="1519809930">
              <w:marLeft w:val="0"/>
              <w:marRight w:val="0"/>
              <w:marTop w:val="0"/>
              <w:marBottom w:val="0"/>
              <w:divBdr>
                <w:top w:val="none" w:sz="0" w:space="0" w:color="auto"/>
                <w:left w:val="none" w:sz="0" w:space="0" w:color="auto"/>
                <w:bottom w:val="none" w:sz="0" w:space="0" w:color="auto"/>
                <w:right w:val="none" w:sz="0" w:space="0" w:color="auto"/>
              </w:divBdr>
            </w:div>
            <w:div w:id="1589191736">
              <w:marLeft w:val="0"/>
              <w:marRight w:val="0"/>
              <w:marTop w:val="0"/>
              <w:marBottom w:val="0"/>
              <w:divBdr>
                <w:top w:val="none" w:sz="0" w:space="0" w:color="auto"/>
                <w:left w:val="none" w:sz="0" w:space="0" w:color="auto"/>
                <w:bottom w:val="none" w:sz="0" w:space="0" w:color="auto"/>
                <w:right w:val="none" w:sz="0" w:space="0" w:color="auto"/>
              </w:divBdr>
            </w:div>
            <w:div w:id="36864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998535">
      <w:bodyDiv w:val="1"/>
      <w:marLeft w:val="0"/>
      <w:marRight w:val="0"/>
      <w:marTop w:val="0"/>
      <w:marBottom w:val="0"/>
      <w:divBdr>
        <w:top w:val="none" w:sz="0" w:space="0" w:color="auto"/>
        <w:left w:val="none" w:sz="0" w:space="0" w:color="auto"/>
        <w:bottom w:val="none" w:sz="0" w:space="0" w:color="auto"/>
        <w:right w:val="none" w:sz="0" w:space="0" w:color="auto"/>
      </w:divBdr>
    </w:div>
    <w:div w:id="1123308236">
      <w:bodyDiv w:val="1"/>
      <w:marLeft w:val="0"/>
      <w:marRight w:val="0"/>
      <w:marTop w:val="0"/>
      <w:marBottom w:val="0"/>
      <w:divBdr>
        <w:top w:val="none" w:sz="0" w:space="0" w:color="auto"/>
        <w:left w:val="none" w:sz="0" w:space="0" w:color="auto"/>
        <w:bottom w:val="none" w:sz="0" w:space="0" w:color="auto"/>
        <w:right w:val="none" w:sz="0" w:space="0" w:color="auto"/>
      </w:divBdr>
    </w:div>
    <w:div w:id="1414007846">
      <w:bodyDiv w:val="1"/>
      <w:marLeft w:val="0"/>
      <w:marRight w:val="0"/>
      <w:marTop w:val="0"/>
      <w:marBottom w:val="0"/>
      <w:divBdr>
        <w:top w:val="none" w:sz="0" w:space="0" w:color="auto"/>
        <w:left w:val="none" w:sz="0" w:space="0" w:color="auto"/>
        <w:bottom w:val="none" w:sz="0" w:space="0" w:color="auto"/>
        <w:right w:val="none" w:sz="0" w:space="0" w:color="auto"/>
      </w:divBdr>
    </w:div>
    <w:div w:id="1537036717">
      <w:bodyDiv w:val="1"/>
      <w:marLeft w:val="0"/>
      <w:marRight w:val="0"/>
      <w:marTop w:val="0"/>
      <w:marBottom w:val="0"/>
      <w:divBdr>
        <w:top w:val="none" w:sz="0" w:space="0" w:color="auto"/>
        <w:left w:val="none" w:sz="0" w:space="0" w:color="auto"/>
        <w:bottom w:val="none" w:sz="0" w:space="0" w:color="auto"/>
        <w:right w:val="none" w:sz="0" w:space="0" w:color="auto"/>
      </w:divBdr>
    </w:div>
    <w:div w:id="1627009433">
      <w:bodyDiv w:val="1"/>
      <w:marLeft w:val="0"/>
      <w:marRight w:val="0"/>
      <w:marTop w:val="0"/>
      <w:marBottom w:val="0"/>
      <w:divBdr>
        <w:top w:val="none" w:sz="0" w:space="0" w:color="auto"/>
        <w:left w:val="none" w:sz="0" w:space="0" w:color="auto"/>
        <w:bottom w:val="none" w:sz="0" w:space="0" w:color="auto"/>
        <w:right w:val="none" w:sz="0" w:space="0" w:color="auto"/>
      </w:divBdr>
      <w:divsChild>
        <w:div w:id="1332102014">
          <w:marLeft w:val="0"/>
          <w:marRight w:val="0"/>
          <w:marTop w:val="0"/>
          <w:marBottom w:val="0"/>
          <w:divBdr>
            <w:top w:val="none" w:sz="0" w:space="0" w:color="auto"/>
            <w:left w:val="none" w:sz="0" w:space="0" w:color="auto"/>
            <w:bottom w:val="none" w:sz="0" w:space="0" w:color="auto"/>
            <w:right w:val="none" w:sz="0" w:space="0" w:color="auto"/>
          </w:divBdr>
          <w:divsChild>
            <w:div w:id="988635467">
              <w:marLeft w:val="0"/>
              <w:marRight w:val="0"/>
              <w:marTop w:val="0"/>
              <w:marBottom w:val="0"/>
              <w:divBdr>
                <w:top w:val="none" w:sz="0" w:space="0" w:color="auto"/>
                <w:left w:val="none" w:sz="0" w:space="0" w:color="auto"/>
                <w:bottom w:val="none" w:sz="0" w:space="0" w:color="auto"/>
                <w:right w:val="none" w:sz="0" w:space="0" w:color="auto"/>
              </w:divBdr>
            </w:div>
            <w:div w:id="338315239">
              <w:marLeft w:val="0"/>
              <w:marRight w:val="0"/>
              <w:marTop w:val="0"/>
              <w:marBottom w:val="0"/>
              <w:divBdr>
                <w:top w:val="none" w:sz="0" w:space="0" w:color="auto"/>
                <w:left w:val="none" w:sz="0" w:space="0" w:color="auto"/>
                <w:bottom w:val="none" w:sz="0" w:space="0" w:color="auto"/>
                <w:right w:val="none" w:sz="0" w:space="0" w:color="auto"/>
              </w:divBdr>
            </w:div>
            <w:div w:id="352996637">
              <w:marLeft w:val="0"/>
              <w:marRight w:val="0"/>
              <w:marTop w:val="0"/>
              <w:marBottom w:val="0"/>
              <w:divBdr>
                <w:top w:val="none" w:sz="0" w:space="0" w:color="auto"/>
                <w:left w:val="none" w:sz="0" w:space="0" w:color="auto"/>
                <w:bottom w:val="none" w:sz="0" w:space="0" w:color="auto"/>
                <w:right w:val="none" w:sz="0" w:space="0" w:color="auto"/>
              </w:divBdr>
            </w:div>
            <w:div w:id="1566991104">
              <w:marLeft w:val="0"/>
              <w:marRight w:val="0"/>
              <w:marTop w:val="0"/>
              <w:marBottom w:val="0"/>
              <w:divBdr>
                <w:top w:val="none" w:sz="0" w:space="0" w:color="auto"/>
                <w:left w:val="none" w:sz="0" w:space="0" w:color="auto"/>
                <w:bottom w:val="none" w:sz="0" w:space="0" w:color="auto"/>
                <w:right w:val="none" w:sz="0" w:space="0" w:color="auto"/>
              </w:divBdr>
            </w:div>
            <w:div w:id="291862423">
              <w:marLeft w:val="0"/>
              <w:marRight w:val="0"/>
              <w:marTop w:val="0"/>
              <w:marBottom w:val="0"/>
              <w:divBdr>
                <w:top w:val="none" w:sz="0" w:space="0" w:color="auto"/>
                <w:left w:val="none" w:sz="0" w:space="0" w:color="auto"/>
                <w:bottom w:val="none" w:sz="0" w:space="0" w:color="auto"/>
                <w:right w:val="none" w:sz="0" w:space="0" w:color="auto"/>
              </w:divBdr>
            </w:div>
            <w:div w:id="411851122">
              <w:marLeft w:val="0"/>
              <w:marRight w:val="0"/>
              <w:marTop w:val="0"/>
              <w:marBottom w:val="0"/>
              <w:divBdr>
                <w:top w:val="none" w:sz="0" w:space="0" w:color="auto"/>
                <w:left w:val="none" w:sz="0" w:space="0" w:color="auto"/>
                <w:bottom w:val="none" w:sz="0" w:space="0" w:color="auto"/>
                <w:right w:val="none" w:sz="0" w:space="0" w:color="auto"/>
              </w:divBdr>
            </w:div>
            <w:div w:id="379862755">
              <w:marLeft w:val="0"/>
              <w:marRight w:val="0"/>
              <w:marTop w:val="0"/>
              <w:marBottom w:val="0"/>
              <w:divBdr>
                <w:top w:val="none" w:sz="0" w:space="0" w:color="auto"/>
                <w:left w:val="none" w:sz="0" w:space="0" w:color="auto"/>
                <w:bottom w:val="none" w:sz="0" w:space="0" w:color="auto"/>
                <w:right w:val="none" w:sz="0" w:space="0" w:color="auto"/>
              </w:divBdr>
            </w:div>
            <w:div w:id="445974927">
              <w:marLeft w:val="0"/>
              <w:marRight w:val="0"/>
              <w:marTop w:val="0"/>
              <w:marBottom w:val="0"/>
              <w:divBdr>
                <w:top w:val="none" w:sz="0" w:space="0" w:color="auto"/>
                <w:left w:val="none" w:sz="0" w:space="0" w:color="auto"/>
                <w:bottom w:val="none" w:sz="0" w:space="0" w:color="auto"/>
                <w:right w:val="none" w:sz="0" w:space="0" w:color="auto"/>
              </w:divBdr>
            </w:div>
            <w:div w:id="1136147704">
              <w:marLeft w:val="0"/>
              <w:marRight w:val="0"/>
              <w:marTop w:val="0"/>
              <w:marBottom w:val="0"/>
              <w:divBdr>
                <w:top w:val="none" w:sz="0" w:space="0" w:color="auto"/>
                <w:left w:val="none" w:sz="0" w:space="0" w:color="auto"/>
                <w:bottom w:val="none" w:sz="0" w:space="0" w:color="auto"/>
                <w:right w:val="none" w:sz="0" w:space="0" w:color="auto"/>
              </w:divBdr>
            </w:div>
            <w:div w:id="2135635189">
              <w:marLeft w:val="0"/>
              <w:marRight w:val="0"/>
              <w:marTop w:val="0"/>
              <w:marBottom w:val="0"/>
              <w:divBdr>
                <w:top w:val="none" w:sz="0" w:space="0" w:color="auto"/>
                <w:left w:val="none" w:sz="0" w:space="0" w:color="auto"/>
                <w:bottom w:val="none" w:sz="0" w:space="0" w:color="auto"/>
                <w:right w:val="none" w:sz="0" w:space="0" w:color="auto"/>
              </w:divBdr>
            </w:div>
            <w:div w:id="1030573566">
              <w:marLeft w:val="0"/>
              <w:marRight w:val="0"/>
              <w:marTop w:val="0"/>
              <w:marBottom w:val="0"/>
              <w:divBdr>
                <w:top w:val="none" w:sz="0" w:space="0" w:color="auto"/>
                <w:left w:val="none" w:sz="0" w:space="0" w:color="auto"/>
                <w:bottom w:val="none" w:sz="0" w:space="0" w:color="auto"/>
                <w:right w:val="none" w:sz="0" w:space="0" w:color="auto"/>
              </w:divBdr>
            </w:div>
            <w:div w:id="805440645">
              <w:marLeft w:val="0"/>
              <w:marRight w:val="0"/>
              <w:marTop w:val="0"/>
              <w:marBottom w:val="0"/>
              <w:divBdr>
                <w:top w:val="none" w:sz="0" w:space="0" w:color="auto"/>
                <w:left w:val="none" w:sz="0" w:space="0" w:color="auto"/>
                <w:bottom w:val="none" w:sz="0" w:space="0" w:color="auto"/>
                <w:right w:val="none" w:sz="0" w:space="0" w:color="auto"/>
              </w:divBdr>
            </w:div>
            <w:div w:id="1403259700">
              <w:marLeft w:val="0"/>
              <w:marRight w:val="0"/>
              <w:marTop w:val="0"/>
              <w:marBottom w:val="0"/>
              <w:divBdr>
                <w:top w:val="none" w:sz="0" w:space="0" w:color="auto"/>
                <w:left w:val="none" w:sz="0" w:space="0" w:color="auto"/>
                <w:bottom w:val="none" w:sz="0" w:space="0" w:color="auto"/>
                <w:right w:val="none" w:sz="0" w:space="0" w:color="auto"/>
              </w:divBdr>
            </w:div>
            <w:div w:id="1223250695">
              <w:marLeft w:val="0"/>
              <w:marRight w:val="0"/>
              <w:marTop w:val="0"/>
              <w:marBottom w:val="0"/>
              <w:divBdr>
                <w:top w:val="none" w:sz="0" w:space="0" w:color="auto"/>
                <w:left w:val="none" w:sz="0" w:space="0" w:color="auto"/>
                <w:bottom w:val="none" w:sz="0" w:space="0" w:color="auto"/>
                <w:right w:val="none" w:sz="0" w:space="0" w:color="auto"/>
              </w:divBdr>
            </w:div>
            <w:div w:id="1270701510">
              <w:marLeft w:val="0"/>
              <w:marRight w:val="0"/>
              <w:marTop w:val="0"/>
              <w:marBottom w:val="0"/>
              <w:divBdr>
                <w:top w:val="none" w:sz="0" w:space="0" w:color="auto"/>
                <w:left w:val="none" w:sz="0" w:space="0" w:color="auto"/>
                <w:bottom w:val="none" w:sz="0" w:space="0" w:color="auto"/>
                <w:right w:val="none" w:sz="0" w:space="0" w:color="auto"/>
              </w:divBdr>
            </w:div>
            <w:div w:id="337657800">
              <w:marLeft w:val="0"/>
              <w:marRight w:val="0"/>
              <w:marTop w:val="0"/>
              <w:marBottom w:val="0"/>
              <w:divBdr>
                <w:top w:val="none" w:sz="0" w:space="0" w:color="auto"/>
                <w:left w:val="none" w:sz="0" w:space="0" w:color="auto"/>
                <w:bottom w:val="none" w:sz="0" w:space="0" w:color="auto"/>
                <w:right w:val="none" w:sz="0" w:space="0" w:color="auto"/>
              </w:divBdr>
            </w:div>
            <w:div w:id="2076658341">
              <w:marLeft w:val="0"/>
              <w:marRight w:val="0"/>
              <w:marTop w:val="0"/>
              <w:marBottom w:val="0"/>
              <w:divBdr>
                <w:top w:val="none" w:sz="0" w:space="0" w:color="auto"/>
                <w:left w:val="none" w:sz="0" w:space="0" w:color="auto"/>
                <w:bottom w:val="none" w:sz="0" w:space="0" w:color="auto"/>
                <w:right w:val="none" w:sz="0" w:space="0" w:color="auto"/>
              </w:divBdr>
            </w:div>
            <w:div w:id="721714166">
              <w:marLeft w:val="0"/>
              <w:marRight w:val="0"/>
              <w:marTop w:val="0"/>
              <w:marBottom w:val="0"/>
              <w:divBdr>
                <w:top w:val="none" w:sz="0" w:space="0" w:color="auto"/>
                <w:left w:val="none" w:sz="0" w:space="0" w:color="auto"/>
                <w:bottom w:val="none" w:sz="0" w:space="0" w:color="auto"/>
                <w:right w:val="none" w:sz="0" w:space="0" w:color="auto"/>
              </w:divBdr>
            </w:div>
            <w:div w:id="1108083757">
              <w:marLeft w:val="0"/>
              <w:marRight w:val="0"/>
              <w:marTop w:val="0"/>
              <w:marBottom w:val="0"/>
              <w:divBdr>
                <w:top w:val="none" w:sz="0" w:space="0" w:color="auto"/>
                <w:left w:val="none" w:sz="0" w:space="0" w:color="auto"/>
                <w:bottom w:val="none" w:sz="0" w:space="0" w:color="auto"/>
                <w:right w:val="none" w:sz="0" w:space="0" w:color="auto"/>
              </w:divBdr>
            </w:div>
            <w:div w:id="1098331451">
              <w:marLeft w:val="0"/>
              <w:marRight w:val="0"/>
              <w:marTop w:val="0"/>
              <w:marBottom w:val="0"/>
              <w:divBdr>
                <w:top w:val="none" w:sz="0" w:space="0" w:color="auto"/>
                <w:left w:val="none" w:sz="0" w:space="0" w:color="auto"/>
                <w:bottom w:val="none" w:sz="0" w:space="0" w:color="auto"/>
                <w:right w:val="none" w:sz="0" w:space="0" w:color="auto"/>
              </w:divBdr>
            </w:div>
            <w:div w:id="610356465">
              <w:marLeft w:val="0"/>
              <w:marRight w:val="0"/>
              <w:marTop w:val="0"/>
              <w:marBottom w:val="0"/>
              <w:divBdr>
                <w:top w:val="none" w:sz="0" w:space="0" w:color="auto"/>
                <w:left w:val="none" w:sz="0" w:space="0" w:color="auto"/>
                <w:bottom w:val="none" w:sz="0" w:space="0" w:color="auto"/>
                <w:right w:val="none" w:sz="0" w:space="0" w:color="auto"/>
              </w:divBdr>
            </w:div>
            <w:div w:id="1247231925">
              <w:marLeft w:val="0"/>
              <w:marRight w:val="0"/>
              <w:marTop w:val="0"/>
              <w:marBottom w:val="0"/>
              <w:divBdr>
                <w:top w:val="none" w:sz="0" w:space="0" w:color="auto"/>
                <w:left w:val="none" w:sz="0" w:space="0" w:color="auto"/>
                <w:bottom w:val="none" w:sz="0" w:space="0" w:color="auto"/>
                <w:right w:val="none" w:sz="0" w:space="0" w:color="auto"/>
              </w:divBdr>
            </w:div>
            <w:div w:id="249584210">
              <w:marLeft w:val="0"/>
              <w:marRight w:val="0"/>
              <w:marTop w:val="0"/>
              <w:marBottom w:val="0"/>
              <w:divBdr>
                <w:top w:val="none" w:sz="0" w:space="0" w:color="auto"/>
                <w:left w:val="none" w:sz="0" w:space="0" w:color="auto"/>
                <w:bottom w:val="none" w:sz="0" w:space="0" w:color="auto"/>
                <w:right w:val="none" w:sz="0" w:space="0" w:color="auto"/>
              </w:divBdr>
            </w:div>
            <w:div w:id="651451713">
              <w:marLeft w:val="0"/>
              <w:marRight w:val="0"/>
              <w:marTop w:val="0"/>
              <w:marBottom w:val="0"/>
              <w:divBdr>
                <w:top w:val="none" w:sz="0" w:space="0" w:color="auto"/>
                <w:left w:val="none" w:sz="0" w:space="0" w:color="auto"/>
                <w:bottom w:val="none" w:sz="0" w:space="0" w:color="auto"/>
                <w:right w:val="none" w:sz="0" w:space="0" w:color="auto"/>
              </w:divBdr>
            </w:div>
            <w:div w:id="478575414">
              <w:marLeft w:val="0"/>
              <w:marRight w:val="0"/>
              <w:marTop w:val="0"/>
              <w:marBottom w:val="0"/>
              <w:divBdr>
                <w:top w:val="none" w:sz="0" w:space="0" w:color="auto"/>
                <w:left w:val="none" w:sz="0" w:space="0" w:color="auto"/>
                <w:bottom w:val="none" w:sz="0" w:space="0" w:color="auto"/>
                <w:right w:val="none" w:sz="0" w:space="0" w:color="auto"/>
              </w:divBdr>
            </w:div>
            <w:div w:id="1787459575">
              <w:marLeft w:val="0"/>
              <w:marRight w:val="0"/>
              <w:marTop w:val="0"/>
              <w:marBottom w:val="0"/>
              <w:divBdr>
                <w:top w:val="none" w:sz="0" w:space="0" w:color="auto"/>
                <w:left w:val="none" w:sz="0" w:space="0" w:color="auto"/>
                <w:bottom w:val="none" w:sz="0" w:space="0" w:color="auto"/>
                <w:right w:val="none" w:sz="0" w:space="0" w:color="auto"/>
              </w:divBdr>
            </w:div>
            <w:div w:id="1659260630">
              <w:marLeft w:val="0"/>
              <w:marRight w:val="0"/>
              <w:marTop w:val="0"/>
              <w:marBottom w:val="0"/>
              <w:divBdr>
                <w:top w:val="none" w:sz="0" w:space="0" w:color="auto"/>
                <w:left w:val="none" w:sz="0" w:space="0" w:color="auto"/>
                <w:bottom w:val="none" w:sz="0" w:space="0" w:color="auto"/>
                <w:right w:val="none" w:sz="0" w:space="0" w:color="auto"/>
              </w:divBdr>
            </w:div>
            <w:div w:id="2017533520">
              <w:marLeft w:val="0"/>
              <w:marRight w:val="0"/>
              <w:marTop w:val="0"/>
              <w:marBottom w:val="0"/>
              <w:divBdr>
                <w:top w:val="none" w:sz="0" w:space="0" w:color="auto"/>
                <w:left w:val="none" w:sz="0" w:space="0" w:color="auto"/>
                <w:bottom w:val="none" w:sz="0" w:space="0" w:color="auto"/>
                <w:right w:val="none" w:sz="0" w:space="0" w:color="auto"/>
              </w:divBdr>
            </w:div>
            <w:div w:id="2063942710">
              <w:marLeft w:val="0"/>
              <w:marRight w:val="0"/>
              <w:marTop w:val="0"/>
              <w:marBottom w:val="0"/>
              <w:divBdr>
                <w:top w:val="none" w:sz="0" w:space="0" w:color="auto"/>
                <w:left w:val="none" w:sz="0" w:space="0" w:color="auto"/>
                <w:bottom w:val="none" w:sz="0" w:space="0" w:color="auto"/>
                <w:right w:val="none" w:sz="0" w:space="0" w:color="auto"/>
              </w:divBdr>
            </w:div>
            <w:div w:id="1867986494">
              <w:marLeft w:val="0"/>
              <w:marRight w:val="0"/>
              <w:marTop w:val="0"/>
              <w:marBottom w:val="0"/>
              <w:divBdr>
                <w:top w:val="none" w:sz="0" w:space="0" w:color="auto"/>
                <w:left w:val="none" w:sz="0" w:space="0" w:color="auto"/>
                <w:bottom w:val="none" w:sz="0" w:space="0" w:color="auto"/>
                <w:right w:val="none" w:sz="0" w:space="0" w:color="auto"/>
              </w:divBdr>
            </w:div>
            <w:div w:id="116292306">
              <w:marLeft w:val="0"/>
              <w:marRight w:val="0"/>
              <w:marTop w:val="0"/>
              <w:marBottom w:val="0"/>
              <w:divBdr>
                <w:top w:val="none" w:sz="0" w:space="0" w:color="auto"/>
                <w:left w:val="none" w:sz="0" w:space="0" w:color="auto"/>
                <w:bottom w:val="none" w:sz="0" w:space="0" w:color="auto"/>
                <w:right w:val="none" w:sz="0" w:space="0" w:color="auto"/>
              </w:divBdr>
            </w:div>
            <w:div w:id="1799296633">
              <w:marLeft w:val="0"/>
              <w:marRight w:val="0"/>
              <w:marTop w:val="0"/>
              <w:marBottom w:val="0"/>
              <w:divBdr>
                <w:top w:val="none" w:sz="0" w:space="0" w:color="auto"/>
                <w:left w:val="none" w:sz="0" w:space="0" w:color="auto"/>
                <w:bottom w:val="none" w:sz="0" w:space="0" w:color="auto"/>
                <w:right w:val="none" w:sz="0" w:space="0" w:color="auto"/>
              </w:divBdr>
            </w:div>
            <w:div w:id="474876824">
              <w:marLeft w:val="0"/>
              <w:marRight w:val="0"/>
              <w:marTop w:val="0"/>
              <w:marBottom w:val="0"/>
              <w:divBdr>
                <w:top w:val="none" w:sz="0" w:space="0" w:color="auto"/>
                <w:left w:val="none" w:sz="0" w:space="0" w:color="auto"/>
                <w:bottom w:val="none" w:sz="0" w:space="0" w:color="auto"/>
                <w:right w:val="none" w:sz="0" w:space="0" w:color="auto"/>
              </w:divBdr>
            </w:div>
            <w:div w:id="1166555656">
              <w:marLeft w:val="0"/>
              <w:marRight w:val="0"/>
              <w:marTop w:val="0"/>
              <w:marBottom w:val="0"/>
              <w:divBdr>
                <w:top w:val="none" w:sz="0" w:space="0" w:color="auto"/>
                <w:left w:val="none" w:sz="0" w:space="0" w:color="auto"/>
                <w:bottom w:val="none" w:sz="0" w:space="0" w:color="auto"/>
                <w:right w:val="none" w:sz="0" w:space="0" w:color="auto"/>
              </w:divBdr>
            </w:div>
            <w:div w:id="1545632771">
              <w:marLeft w:val="0"/>
              <w:marRight w:val="0"/>
              <w:marTop w:val="0"/>
              <w:marBottom w:val="0"/>
              <w:divBdr>
                <w:top w:val="none" w:sz="0" w:space="0" w:color="auto"/>
                <w:left w:val="none" w:sz="0" w:space="0" w:color="auto"/>
                <w:bottom w:val="none" w:sz="0" w:space="0" w:color="auto"/>
                <w:right w:val="none" w:sz="0" w:space="0" w:color="auto"/>
              </w:divBdr>
            </w:div>
            <w:div w:id="891892331">
              <w:marLeft w:val="0"/>
              <w:marRight w:val="0"/>
              <w:marTop w:val="0"/>
              <w:marBottom w:val="0"/>
              <w:divBdr>
                <w:top w:val="none" w:sz="0" w:space="0" w:color="auto"/>
                <w:left w:val="none" w:sz="0" w:space="0" w:color="auto"/>
                <w:bottom w:val="none" w:sz="0" w:space="0" w:color="auto"/>
                <w:right w:val="none" w:sz="0" w:space="0" w:color="auto"/>
              </w:divBdr>
            </w:div>
            <w:div w:id="1421608906">
              <w:marLeft w:val="0"/>
              <w:marRight w:val="0"/>
              <w:marTop w:val="0"/>
              <w:marBottom w:val="0"/>
              <w:divBdr>
                <w:top w:val="none" w:sz="0" w:space="0" w:color="auto"/>
                <w:left w:val="none" w:sz="0" w:space="0" w:color="auto"/>
                <w:bottom w:val="none" w:sz="0" w:space="0" w:color="auto"/>
                <w:right w:val="none" w:sz="0" w:space="0" w:color="auto"/>
              </w:divBdr>
            </w:div>
            <w:div w:id="1405180022">
              <w:marLeft w:val="0"/>
              <w:marRight w:val="0"/>
              <w:marTop w:val="0"/>
              <w:marBottom w:val="0"/>
              <w:divBdr>
                <w:top w:val="none" w:sz="0" w:space="0" w:color="auto"/>
                <w:left w:val="none" w:sz="0" w:space="0" w:color="auto"/>
                <w:bottom w:val="none" w:sz="0" w:space="0" w:color="auto"/>
                <w:right w:val="none" w:sz="0" w:space="0" w:color="auto"/>
              </w:divBdr>
            </w:div>
            <w:div w:id="1149978301">
              <w:marLeft w:val="0"/>
              <w:marRight w:val="0"/>
              <w:marTop w:val="0"/>
              <w:marBottom w:val="0"/>
              <w:divBdr>
                <w:top w:val="none" w:sz="0" w:space="0" w:color="auto"/>
                <w:left w:val="none" w:sz="0" w:space="0" w:color="auto"/>
                <w:bottom w:val="none" w:sz="0" w:space="0" w:color="auto"/>
                <w:right w:val="none" w:sz="0" w:space="0" w:color="auto"/>
              </w:divBdr>
            </w:div>
            <w:div w:id="1722510042">
              <w:marLeft w:val="0"/>
              <w:marRight w:val="0"/>
              <w:marTop w:val="0"/>
              <w:marBottom w:val="0"/>
              <w:divBdr>
                <w:top w:val="none" w:sz="0" w:space="0" w:color="auto"/>
                <w:left w:val="none" w:sz="0" w:space="0" w:color="auto"/>
                <w:bottom w:val="none" w:sz="0" w:space="0" w:color="auto"/>
                <w:right w:val="none" w:sz="0" w:space="0" w:color="auto"/>
              </w:divBdr>
            </w:div>
            <w:div w:id="1569684749">
              <w:marLeft w:val="0"/>
              <w:marRight w:val="0"/>
              <w:marTop w:val="0"/>
              <w:marBottom w:val="0"/>
              <w:divBdr>
                <w:top w:val="none" w:sz="0" w:space="0" w:color="auto"/>
                <w:left w:val="none" w:sz="0" w:space="0" w:color="auto"/>
                <w:bottom w:val="none" w:sz="0" w:space="0" w:color="auto"/>
                <w:right w:val="none" w:sz="0" w:space="0" w:color="auto"/>
              </w:divBdr>
            </w:div>
            <w:div w:id="19669331">
              <w:marLeft w:val="0"/>
              <w:marRight w:val="0"/>
              <w:marTop w:val="0"/>
              <w:marBottom w:val="0"/>
              <w:divBdr>
                <w:top w:val="none" w:sz="0" w:space="0" w:color="auto"/>
                <w:left w:val="none" w:sz="0" w:space="0" w:color="auto"/>
                <w:bottom w:val="none" w:sz="0" w:space="0" w:color="auto"/>
                <w:right w:val="none" w:sz="0" w:space="0" w:color="auto"/>
              </w:divBdr>
            </w:div>
            <w:div w:id="1873882207">
              <w:marLeft w:val="0"/>
              <w:marRight w:val="0"/>
              <w:marTop w:val="0"/>
              <w:marBottom w:val="0"/>
              <w:divBdr>
                <w:top w:val="none" w:sz="0" w:space="0" w:color="auto"/>
                <w:left w:val="none" w:sz="0" w:space="0" w:color="auto"/>
                <w:bottom w:val="none" w:sz="0" w:space="0" w:color="auto"/>
                <w:right w:val="none" w:sz="0" w:space="0" w:color="auto"/>
              </w:divBdr>
            </w:div>
            <w:div w:id="100486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705327">
      <w:bodyDiv w:val="1"/>
      <w:marLeft w:val="0"/>
      <w:marRight w:val="0"/>
      <w:marTop w:val="0"/>
      <w:marBottom w:val="0"/>
      <w:divBdr>
        <w:top w:val="none" w:sz="0" w:space="0" w:color="auto"/>
        <w:left w:val="none" w:sz="0" w:space="0" w:color="auto"/>
        <w:bottom w:val="none" w:sz="0" w:space="0" w:color="auto"/>
        <w:right w:val="none" w:sz="0" w:space="0" w:color="auto"/>
      </w:divBdr>
      <w:divsChild>
        <w:div w:id="1468818028">
          <w:marLeft w:val="0"/>
          <w:marRight w:val="0"/>
          <w:marTop w:val="0"/>
          <w:marBottom w:val="120"/>
          <w:divBdr>
            <w:top w:val="single" w:sz="6" w:space="0" w:color="auto"/>
            <w:left w:val="single" w:sz="24" w:space="0" w:color="auto"/>
            <w:bottom w:val="single" w:sz="6" w:space="0" w:color="auto"/>
            <w:right w:val="single" w:sz="6" w:space="0" w:color="auto"/>
          </w:divBdr>
          <w:divsChild>
            <w:div w:id="938730">
              <w:marLeft w:val="0"/>
              <w:marRight w:val="0"/>
              <w:marTop w:val="0"/>
              <w:marBottom w:val="0"/>
              <w:divBdr>
                <w:top w:val="none" w:sz="0" w:space="0" w:color="auto"/>
                <w:left w:val="none" w:sz="0" w:space="0" w:color="auto"/>
                <w:bottom w:val="none" w:sz="0" w:space="0" w:color="auto"/>
                <w:right w:val="none" w:sz="0" w:space="0" w:color="auto"/>
              </w:divBdr>
              <w:divsChild>
                <w:div w:id="51465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0813754">
      <w:bodyDiv w:val="1"/>
      <w:marLeft w:val="0"/>
      <w:marRight w:val="0"/>
      <w:marTop w:val="0"/>
      <w:marBottom w:val="0"/>
      <w:divBdr>
        <w:top w:val="none" w:sz="0" w:space="0" w:color="auto"/>
        <w:left w:val="none" w:sz="0" w:space="0" w:color="auto"/>
        <w:bottom w:val="none" w:sz="0" w:space="0" w:color="auto"/>
        <w:right w:val="none" w:sz="0" w:space="0" w:color="auto"/>
      </w:divBdr>
      <w:divsChild>
        <w:div w:id="2016028931">
          <w:marLeft w:val="0"/>
          <w:marRight w:val="0"/>
          <w:marTop w:val="0"/>
          <w:marBottom w:val="0"/>
          <w:divBdr>
            <w:top w:val="none" w:sz="0" w:space="0" w:color="auto"/>
            <w:left w:val="none" w:sz="0" w:space="0" w:color="auto"/>
            <w:bottom w:val="none" w:sz="0" w:space="0" w:color="auto"/>
            <w:right w:val="none" w:sz="0" w:space="0" w:color="auto"/>
          </w:divBdr>
          <w:divsChild>
            <w:div w:id="371463753">
              <w:marLeft w:val="0"/>
              <w:marRight w:val="0"/>
              <w:marTop w:val="0"/>
              <w:marBottom w:val="0"/>
              <w:divBdr>
                <w:top w:val="none" w:sz="0" w:space="0" w:color="auto"/>
                <w:left w:val="none" w:sz="0" w:space="0" w:color="auto"/>
                <w:bottom w:val="none" w:sz="0" w:space="0" w:color="auto"/>
                <w:right w:val="none" w:sz="0" w:space="0" w:color="auto"/>
              </w:divBdr>
            </w:div>
            <w:div w:id="254558246">
              <w:marLeft w:val="0"/>
              <w:marRight w:val="0"/>
              <w:marTop w:val="0"/>
              <w:marBottom w:val="0"/>
              <w:divBdr>
                <w:top w:val="none" w:sz="0" w:space="0" w:color="auto"/>
                <w:left w:val="none" w:sz="0" w:space="0" w:color="auto"/>
                <w:bottom w:val="none" w:sz="0" w:space="0" w:color="auto"/>
                <w:right w:val="none" w:sz="0" w:space="0" w:color="auto"/>
              </w:divBdr>
            </w:div>
            <w:div w:id="447815749">
              <w:marLeft w:val="0"/>
              <w:marRight w:val="0"/>
              <w:marTop w:val="0"/>
              <w:marBottom w:val="0"/>
              <w:divBdr>
                <w:top w:val="none" w:sz="0" w:space="0" w:color="auto"/>
                <w:left w:val="none" w:sz="0" w:space="0" w:color="auto"/>
                <w:bottom w:val="none" w:sz="0" w:space="0" w:color="auto"/>
                <w:right w:val="none" w:sz="0" w:space="0" w:color="auto"/>
              </w:divBdr>
            </w:div>
            <w:div w:id="2004966783">
              <w:marLeft w:val="0"/>
              <w:marRight w:val="0"/>
              <w:marTop w:val="0"/>
              <w:marBottom w:val="0"/>
              <w:divBdr>
                <w:top w:val="none" w:sz="0" w:space="0" w:color="auto"/>
                <w:left w:val="none" w:sz="0" w:space="0" w:color="auto"/>
                <w:bottom w:val="none" w:sz="0" w:space="0" w:color="auto"/>
                <w:right w:val="none" w:sz="0" w:space="0" w:color="auto"/>
              </w:divBdr>
            </w:div>
            <w:div w:id="1842818896">
              <w:marLeft w:val="0"/>
              <w:marRight w:val="0"/>
              <w:marTop w:val="0"/>
              <w:marBottom w:val="0"/>
              <w:divBdr>
                <w:top w:val="none" w:sz="0" w:space="0" w:color="auto"/>
                <w:left w:val="none" w:sz="0" w:space="0" w:color="auto"/>
                <w:bottom w:val="none" w:sz="0" w:space="0" w:color="auto"/>
                <w:right w:val="none" w:sz="0" w:space="0" w:color="auto"/>
              </w:divBdr>
            </w:div>
            <w:div w:id="398599969">
              <w:marLeft w:val="0"/>
              <w:marRight w:val="0"/>
              <w:marTop w:val="0"/>
              <w:marBottom w:val="0"/>
              <w:divBdr>
                <w:top w:val="none" w:sz="0" w:space="0" w:color="auto"/>
                <w:left w:val="none" w:sz="0" w:space="0" w:color="auto"/>
                <w:bottom w:val="none" w:sz="0" w:space="0" w:color="auto"/>
                <w:right w:val="none" w:sz="0" w:space="0" w:color="auto"/>
              </w:divBdr>
            </w:div>
            <w:div w:id="967709167">
              <w:marLeft w:val="0"/>
              <w:marRight w:val="0"/>
              <w:marTop w:val="0"/>
              <w:marBottom w:val="0"/>
              <w:divBdr>
                <w:top w:val="none" w:sz="0" w:space="0" w:color="auto"/>
                <w:left w:val="none" w:sz="0" w:space="0" w:color="auto"/>
                <w:bottom w:val="none" w:sz="0" w:space="0" w:color="auto"/>
                <w:right w:val="none" w:sz="0" w:space="0" w:color="auto"/>
              </w:divBdr>
            </w:div>
            <w:div w:id="317613342">
              <w:marLeft w:val="0"/>
              <w:marRight w:val="0"/>
              <w:marTop w:val="0"/>
              <w:marBottom w:val="0"/>
              <w:divBdr>
                <w:top w:val="none" w:sz="0" w:space="0" w:color="auto"/>
                <w:left w:val="none" w:sz="0" w:space="0" w:color="auto"/>
                <w:bottom w:val="none" w:sz="0" w:space="0" w:color="auto"/>
                <w:right w:val="none" w:sz="0" w:space="0" w:color="auto"/>
              </w:divBdr>
            </w:div>
            <w:div w:id="1647129881">
              <w:marLeft w:val="0"/>
              <w:marRight w:val="0"/>
              <w:marTop w:val="0"/>
              <w:marBottom w:val="0"/>
              <w:divBdr>
                <w:top w:val="none" w:sz="0" w:space="0" w:color="auto"/>
                <w:left w:val="none" w:sz="0" w:space="0" w:color="auto"/>
                <w:bottom w:val="none" w:sz="0" w:space="0" w:color="auto"/>
                <w:right w:val="none" w:sz="0" w:space="0" w:color="auto"/>
              </w:divBdr>
            </w:div>
            <w:div w:id="222765539">
              <w:marLeft w:val="0"/>
              <w:marRight w:val="0"/>
              <w:marTop w:val="0"/>
              <w:marBottom w:val="0"/>
              <w:divBdr>
                <w:top w:val="none" w:sz="0" w:space="0" w:color="auto"/>
                <w:left w:val="none" w:sz="0" w:space="0" w:color="auto"/>
                <w:bottom w:val="none" w:sz="0" w:space="0" w:color="auto"/>
                <w:right w:val="none" w:sz="0" w:space="0" w:color="auto"/>
              </w:divBdr>
            </w:div>
            <w:div w:id="45112273">
              <w:marLeft w:val="0"/>
              <w:marRight w:val="0"/>
              <w:marTop w:val="0"/>
              <w:marBottom w:val="0"/>
              <w:divBdr>
                <w:top w:val="none" w:sz="0" w:space="0" w:color="auto"/>
                <w:left w:val="none" w:sz="0" w:space="0" w:color="auto"/>
                <w:bottom w:val="none" w:sz="0" w:space="0" w:color="auto"/>
                <w:right w:val="none" w:sz="0" w:space="0" w:color="auto"/>
              </w:divBdr>
            </w:div>
            <w:div w:id="187987109">
              <w:marLeft w:val="0"/>
              <w:marRight w:val="0"/>
              <w:marTop w:val="0"/>
              <w:marBottom w:val="0"/>
              <w:divBdr>
                <w:top w:val="none" w:sz="0" w:space="0" w:color="auto"/>
                <w:left w:val="none" w:sz="0" w:space="0" w:color="auto"/>
                <w:bottom w:val="none" w:sz="0" w:space="0" w:color="auto"/>
                <w:right w:val="none" w:sz="0" w:space="0" w:color="auto"/>
              </w:divBdr>
            </w:div>
            <w:div w:id="2072651781">
              <w:marLeft w:val="0"/>
              <w:marRight w:val="0"/>
              <w:marTop w:val="0"/>
              <w:marBottom w:val="0"/>
              <w:divBdr>
                <w:top w:val="none" w:sz="0" w:space="0" w:color="auto"/>
                <w:left w:val="none" w:sz="0" w:space="0" w:color="auto"/>
                <w:bottom w:val="none" w:sz="0" w:space="0" w:color="auto"/>
                <w:right w:val="none" w:sz="0" w:space="0" w:color="auto"/>
              </w:divBdr>
            </w:div>
            <w:div w:id="1650131510">
              <w:marLeft w:val="0"/>
              <w:marRight w:val="0"/>
              <w:marTop w:val="0"/>
              <w:marBottom w:val="0"/>
              <w:divBdr>
                <w:top w:val="none" w:sz="0" w:space="0" w:color="auto"/>
                <w:left w:val="none" w:sz="0" w:space="0" w:color="auto"/>
                <w:bottom w:val="none" w:sz="0" w:space="0" w:color="auto"/>
                <w:right w:val="none" w:sz="0" w:space="0" w:color="auto"/>
              </w:divBdr>
            </w:div>
            <w:div w:id="1388143344">
              <w:marLeft w:val="0"/>
              <w:marRight w:val="0"/>
              <w:marTop w:val="0"/>
              <w:marBottom w:val="0"/>
              <w:divBdr>
                <w:top w:val="none" w:sz="0" w:space="0" w:color="auto"/>
                <w:left w:val="none" w:sz="0" w:space="0" w:color="auto"/>
                <w:bottom w:val="none" w:sz="0" w:space="0" w:color="auto"/>
                <w:right w:val="none" w:sz="0" w:space="0" w:color="auto"/>
              </w:divBdr>
            </w:div>
            <w:div w:id="790437119">
              <w:marLeft w:val="0"/>
              <w:marRight w:val="0"/>
              <w:marTop w:val="0"/>
              <w:marBottom w:val="0"/>
              <w:divBdr>
                <w:top w:val="none" w:sz="0" w:space="0" w:color="auto"/>
                <w:left w:val="none" w:sz="0" w:space="0" w:color="auto"/>
                <w:bottom w:val="none" w:sz="0" w:space="0" w:color="auto"/>
                <w:right w:val="none" w:sz="0" w:space="0" w:color="auto"/>
              </w:divBdr>
            </w:div>
            <w:div w:id="2042394137">
              <w:marLeft w:val="0"/>
              <w:marRight w:val="0"/>
              <w:marTop w:val="0"/>
              <w:marBottom w:val="0"/>
              <w:divBdr>
                <w:top w:val="none" w:sz="0" w:space="0" w:color="auto"/>
                <w:left w:val="none" w:sz="0" w:space="0" w:color="auto"/>
                <w:bottom w:val="none" w:sz="0" w:space="0" w:color="auto"/>
                <w:right w:val="none" w:sz="0" w:space="0" w:color="auto"/>
              </w:divBdr>
            </w:div>
            <w:div w:id="1004089029">
              <w:marLeft w:val="0"/>
              <w:marRight w:val="0"/>
              <w:marTop w:val="0"/>
              <w:marBottom w:val="0"/>
              <w:divBdr>
                <w:top w:val="none" w:sz="0" w:space="0" w:color="auto"/>
                <w:left w:val="none" w:sz="0" w:space="0" w:color="auto"/>
                <w:bottom w:val="none" w:sz="0" w:space="0" w:color="auto"/>
                <w:right w:val="none" w:sz="0" w:space="0" w:color="auto"/>
              </w:divBdr>
            </w:div>
            <w:div w:id="1296760980">
              <w:marLeft w:val="0"/>
              <w:marRight w:val="0"/>
              <w:marTop w:val="0"/>
              <w:marBottom w:val="0"/>
              <w:divBdr>
                <w:top w:val="none" w:sz="0" w:space="0" w:color="auto"/>
                <w:left w:val="none" w:sz="0" w:space="0" w:color="auto"/>
                <w:bottom w:val="none" w:sz="0" w:space="0" w:color="auto"/>
                <w:right w:val="none" w:sz="0" w:space="0" w:color="auto"/>
              </w:divBdr>
            </w:div>
            <w:div w:id="939414348">
              <w:marLeft w:val="0"/>
              <w:marRight w:val="0"/>
              <w:marTop w:val="0"/>
              <w:marBottom w:val="0"/>
              <w:divBdr>
                <w:top w:val="none" w:sz="0" w:space="0" w:color="auto"/>
                <w:left w:val="none" w:sz="0" w:space="0" w:color="auto"/>
                <w:bottom w:val="none" w:sz="0" w:space="0" w:color="auto"/>
                <w:right w:val="none" w:sz="0" w:space="0" w:color="auto"/>
              </w:divBdr>
            </w:div>
            <w:div w:id="841817767">
              <w:marLeft w:val="0"/>
              <w:marRight w:val="0"/>
              <w:marTop w:val="0"/>
              <w:marBottom w:val="0"/>
              <w:divBdr>
                <w:top w:val="none" w:sz="0" w:space="0" w:color="auto"/>
                <w:left w:val="none" w:sz="0" w:space="0" w:color="auto"/>
                <w:bottom w:val="none" w:sz="0" w:space="0" w:color="auto"/>
                <w:right w:val="none" w:sz="0" w:space="0" w:color="auto"/>
              </w:divBdr>
            </w:div>
            <w:div w:id="2146702444">
              <w:marLeft w:val="0"/>
              <w:marRight w:val="0"/>
              <w:marTop w:val="0"/>
              <w:marBottom w:val="0"/>
              <w:divBdr>
                <w:top w:val="none" w:sz="0" w:space="0" w:color="auto"/>
                <w:left w:val="none" w:sz="0" w:space="0" w:color="auto"/>
                <w:bottom w:val="none" w:sz="0" w:space="0" w:color="auto"/>
                <w:right w:val="none" w:sz="0" w:space="0" w:color="auto"/>
              </w:divBdr>
            </w:div>
            <w:div w:id="242420004">
              <w:marLeft w:val="0"/>
              <w:marRight w:val="0"/>
              <w:marTop w:val="0"/>
              <w:marBottom w:val="0"/>
              <w:divBdr>
                <w:top w:val="none" w:sz="0" w:space="0" w:color="auto"/>
                <w:left w:val="none" w:sz="0" w:space="0" w:color="auto"/>
                <w:bottom w:val="none" w:sz="0" w:space="0" w:color="auto"/>
                <w:right w:val="none" w:sz="0" w:space="0" w:color="auto"/>
              </w:divBdr>
            </w:div>
            <w:div w:id="1061447632">
              <w:marLeft w:val="0"/>
              <w:marRight w:val="0"/>
              <w:marTop w:val="0"/>
              <w:marBottom w:val="0"/>
              <w:divBdr>
                <w:top w:val="none" w:sz="0" w:space="0" w:color="auto"/>
                <w:left w:val="none" w:sz="0" w:space="0" w:color="auto"/>
                <w:bottom w:val="none" w:sz="0" w:space="0" w:color="auto"/>
                <w:right w:val="none" w:sz="0" w:space="0" w:color="auto"/>
              </w:divBdr>
            </w:div>
            <w:div w:id="1163551169">
              <w:marLeft w:val="0"/>
              <w:marRight w:val="0"/>
              <w:marTop w:val="0"/>
              <w:marBottom w:val="0"/>
              <w:divBdr>
                <w:top w:val="none" w:sz="0" w:space="0" w:color="auto"/>
                <w:left w:val="none" w:sz="0" w:space="0" w:color="auto"/>
                <w:bottom w:val="none" w:sz="0" w:space="0" w:color="auto"/>
                <w:right w:val="none" w:sz="0" w:space="0" w:color="auto"/>
              </w:divBdr>
            </w:div>
            <w:div w:id="1203832805">
              <w:marLeft w:val="0"/>
              <w:marRight w:val="0"/>
              <w:marTop w:val="0"/>
              <w:marBottom w:val="0"/>
              <w:divBdr>
                <w:top w:val="none" w:sz="0" w:space="0" w:color="auto"/>
                <w:left w:val="none" w:sz="0" w:space="0" w:color="auto"/>
                <w:bottom w:val="none" w:sz="0" w:space="0" w:color="auto"/>
                <w:right w:val="none" w:sz="0" w:space="0" w:color="auto"/>
              </w:divBdr>
            </w:div>
            <w:div w:id="1521554642">
              <w:marLeft w:val="0"/>
              <w:marRight w:val="0"/>
              <w:marTop w:val="0"/>
              <w:marBottom w:val="0"/>
              <w:divBdr>
                <w:top w:val="none" w:sz="0" w:space="0" w:color="auto"/>
                <w:left w:val="none" w:sz="0" w:space="0" w:color="auto"/>
                <w:bottom w:val="none" w:sz="0" w:space="0" w:color="auto"/>
                <w:right w:val="none" w:sz="0" w:space="0" w:color="auto"/>
              </w:divBdr>
            </w:div>
            <w:div w:id="144411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421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800</TotalTime>
  <Pages>13</Pages>
  <Words>2123</Words>
  <Characters>12105</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14200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UJP</dc:creator>
  <cp:keywords>Epython</cp:keywords>
  <cp:lastModifiedBy>Ketaki Mahajan</cp:lastModifiedBy>
  <cp:revision>22</cp:revision>
  <cp:lastPrinted>2023-09-30T14:50:00Z</cp:lastPrinted>
  <dcterms:created xsi:type="dcterms:W3CDTF">2023-08-11T05:51:00Z</dcterms:created>
  <dcterms:modified xsi:type="dcterms:W3CDTF">2023-11-06T04:33:00Z</dcterms:modified>
</cp:coreProperties>
</file>