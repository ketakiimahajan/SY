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828"/>
        <w:gridCol w:w="1984"/>
        <w:gridCol w:w="1701"/>
      </w:tblGrid>
      <w:tr w:rsidR="001D6337" w:rsidRPr="000A3CCC" w14:paraId="2D3415C9" w14:textId="77777777" w:rsidTr="00850D80">
        <w:tc>
          <w:tcPr>
            <w:tcW w:w="2323" w:type="dxa"/>
            <w:shd w:val="clear" w:color="auto" w:fill="auto"/>
            <w:vAlign w:val="center"/>
          </w:tcPr>
          <w:p w14:paraId="6757C885" w14:textId="42BA7C09" w:rsidR="001D6337" w:rsidRPr="002915D6" w:rsidRDefault="001D6337"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828" w:type="dxa"/>
            <w:shd w:val="clear" w:color="auto" w:fill="auto"/>
            <w:vAlign w:val="center"/>
          </w:tcPr>
          <w:p w14:paraId="2DB48B48" w14:textId="5D5BD78C" w:rsidR="001D6337" w:rsidRPr="003B204E" w:rsidRDefault="00C164F7"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1984" w:type="dxa"/>
            <w:shd w:val="clear" w:color="auto" w:fill="auto"/>
            <w:vAlign w:val="center"/>
          </w:tcPr>
          <w:p w14:paraId="02501164" w14:textId="63DBF46A" w:rsidR="001D6337" w:rsidRPr="002915D6" w:rsidRDefault="001D6337"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54B7E0B3" w14:textId="2C249D40" w:rsidR="001D6337" w:rsidRPr="003B204E" w:rsidRDefault="0058143B"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850D80">
        <w:tc>
          <w:tcPr>
            <w:tcW w:w="2323" w:type="dxa"/>
            <w:shd w:val="clear" w:color="auto" w:fill="auto"/>
            <w:vAlign w:val="center"/>
          </w:tcPr>
          <w:p w14:paraId="423499EF" w14:textId="481AAF0E" w:rsidR="000B0D21" w:rsidRPr="002915D6" w:rsidRDefault="001D6337"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828" w:type="dxa"/>
            <w:shd w:val="clear" w:color="auto" w:fill="auto"/>
            <w:vAlign w:val="center"/>
          </w:tcPr>
          <w:p w14:paraId="77023E76" w14:textId="66A2B93E" w:rsidR="000B0D21" w:rsidRPr="003B204E" w:rsidRDefault="00850D80"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06 / 10 / 2023</w:t>
            </w:r>
          </w:p>
        </w:tc>
        <w:tc>
          <w:tcPr>
            <w:tcW w:w="1984" w:type="dxa"/>
            <w:shd w:val="clear" w:color="auto" w:fill="auto"/>
            <w:vAlign w:val="center"/>
          </w:tcPr>
          <w:p w14:paraId="2C233080" w14:textId="19A180EE" w:rsidR="000B0D21" w:rsidRPr="002915D6" w:rsidRDefault="00A77F79"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701" w:type="dxa"/>
            <w:vAlign w:val="center"/>
          </w:tcPr>
          <w:p w14:paraId="5D086D40" w14:textId="753A3F5E" w:rsidR="000B0D21" w:rsidRPr="003B204E" w:rsidRDefault="00850D80"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A - 3</w:t>
            </w:r>
          </w:p>
        </w:tc>
      </w:tr>
      <w:tr w:rsidR="000B0D21" w:rsidRPr="000A3CCC" w14:paraId="54A161E2" w14:textId="77777777" w:rsidTr="00850D80">
        <w:tc>
          <w:tcPr>
            <w:tcW w:w="2323" w:type="dxa"/>
            <w:shd w:val="clear" w:color="auto" w:fill="auto"/>
            <w:vAlign w:val="center"/>
          </w:tcPr>
          <w:p w14:paraId="5D870C5D" w14:textId="073537D8" w:rsidR="000B0D21" w:rsidRDefault="000B0D21"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828" w:type="dxa"/>
            <w:shd w:val="clear" w:color="auto" w:fill="auto"/>
            <w:vAlign w:val="center"/>
          </w:tcPr>
          <w:p w14:paraId="20F22F4B" w14:textId="71E0C461" w:rsidR="000B0D21" w:rsidRDefault="00850D80"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Pragya Gupta</w:t>
            </w:r>
          </w:p>
        </w:tc>
        <w:tc>
          <w:tcPr>
            <w:tcW w:w="1984" w:type="dxa"/>
            <w:shd w:val="clear" w:color="auto" w:fill="auto"/>
            <w:vAlign w:val="center"/>
          </w:tcPr>
          <w:p w14:paraId="060D0C1E" w14:textId="27AEF37B" w:rsidR="000B0D21" w:rsidRDefault="00A77F79"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701" w:type="dxa"/>
            <w:vAlign w:val="center"/>
          </w:tcPr>
          <w:p w14:paraId="3D969365" w14:textId="2DAB2D4A" w:rsidR="000B0D21" w:rsidRDefault="00850D80"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850D80">
        <w:tc>
          <w:tcPr>
            <w:tcW w:w="2323" w:type="dxa"/>
            <w:shd w:val="clear" w:color="auto" w:fill="auto"/>
            <w:vAlign w:val="center"/>
          </w:tcPr>
          <w:p w14:paraId="4A82FFDC" w14:textId="1FAC1364" w:rsidR="00A77F79" w:rsidRDefault="001D6337"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828" w:type="dxa"/>
            <w:shd w:val="clear" w:color="auto" w:fill="auto"/>
            <w:vAlign w:val="center"/>
          </w:tcPr>
          <w:p w14:paraId="1E9E88D8" w14:textId="77777777" w:rsidR="00A77F79" w:rsidRDefault="00A77F79" w:rsidP="00850D80">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42F48BDA" w14:textId="2770A677" w:rsidR="00A77F79" w:rsidRDefault="001D6337" w:rsidP="00850D8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3AA60BAD" w14:textId="4B121E4E" w:rsidR="00A77F79" w:rsidRDefault="00C164F7" w:rsidP="00850D8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850D80">
              <w:rPr>
                <w:rFonts w:ascii="Times New Roman" w:hAnsi="Times New Roman" w:cs="Times New Roman"/>
                <w:b/>
                <w:sz w:val="24"/>
                <w:szCs w:val="24"/>
              </w:rPr>
              <w:t xml:space="preserve"> </w:t>
            </w:r>
            <w:r w:rsidR="006C0A21">
              <w:rPr>
                <w:rFonts w:ascii="Times New Roman" w:hAnsi="Times New Roman" w:cs="Times New Roman"/>
                <w:b/>
                <w:sz w:val="24"/>
                <w:szCs w:val="24"/>
              </w:rPr>
              <w:t>/</w:t>
            </w:r>
            <w:r w:rsidR="00850D80">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5267FA2C" w14:textId="77777777" w:rsidR="00850D80" w:rsidRDefault="00850D80" w:rsidP="00850D80">
      <w:pPr>
        <w:shd w:val="clear" w:color="auto" w:fill="FFFFFF"/>
        <w:spacing w:after="0" w:line="240" w:lineRule="auto"/>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4059"/>
      </w:tblGrid>
      <w:tr w:rsidR="00C164F7" w14:paraId="3289EABB" w14:textId="77777777" w:rsidTr="00850D80">
        <w:tc>
          <w:tcPr>
            <w:tcW w:w="2534" w:type="dxa"/>
            <w:vAlign w:val="center"/>
          </w:tcPr>
          <w:p w14:paraId="4CDB768F" w14:textId="1FD3467F" w:rsidR="00C164F7" w:rsidRDefault="00C164F7" w:rsidP="00850D80">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Writing Program (07)</w:t>
            </w:r>
          </w:p>
        </w:tc>
        <w:tc>
          <w:tcPr>
            <w:tcW w:w="3330" w:type="dxa"/>
            <w:vAlign w:val="center"/>
          </w:tcPr>
          <w:p w14:paraId="225F6E1A" w14:textId="77777777" w:rsidR="00C164F7" w:rsidRPr="00C164F7" w:rsidRDefault="00C164F7" w:rsidP="00850D80">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Performance in lab</w:t>
            </w:r>
          </w:p>
          <w:p w14:paraId="57FA3193" w14:textId="344CCA44" w:rsidR="00850D80" w:rsidRDefault="00C164F7" w:rsidP="00850D80">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and Viva</w:t>
            </w:r>
          </w:p>
          <w:p w14:paraId="1A603095" w14:textId="7915E4DF" w:rsidR="00C164F7" w:rsidRDefault="00C164F7" w:rsidP="00850D80">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(05</w:t>
            </w:r>
            <w:r w:rsidR="00850D80">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850D80">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03)</w:t>
            </w:r>
          </w:p>
        </w:tc>
        <w:tc>
          <w:tcPr>
            <w:tcW w:w="4059" w:type="dxa"/>
            <w:vAlign w:val="center"/>
          </w:tcPr>
          <w:p w14:paraId="185C04F5" w14:textId="77777777" w:rsidR="00850D80" w:rsidRDefault="00C164F7" w:rsidP="00850D80">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Post lab questions, </w:t>
            </w:r>
            <w:r w:rsidRPr="00C164F7">
              <w:rPr>
                <w:rFonts w:ascii="Times New Roman" w:hAnsi="Times New Roman" w:cs="Times New Roman"/>
                <w:b/>
                <w:color w:val="BC202E"/>
                <w:sz w:val="28"/>
                <w:szCs w:val="28"/>
              </w:rPr>
              <w:t>conclusion and</w:t>
            </w:r>
            <w:r w:rsidR="00850D80">
              <w:rPr>
                <w:rFonts w:ascii="Times New Roman" w:hAnsi="Times New Roman" w:cs="Times New Roman"/>
                <w:b/>
                <w:color w:val="BC202E"/>
                <w:sz w:val="28"/>
                <w:szCs w:val="28"/>
              </w:rPr>
              <w:t xml:space="preserve"> </w:t>
            </w:r>
            <w:r>
              <w:rPr>
                <w:rFonts w:ascii="Times New Roman" w:hAnsi="Times New Roman" w:cs="Times New Roman"/>
                <w:b/>
                <w:color w:val="BC202E"/>
                <w:sz w:val="28"/>
                <w:szCs w:val="28"/>
              </w:rPr>
              <w:t>completion</w:t>
            </w:r>
          </w:p>
          <w:p w14:paraId="7734756E" w14:textId="2466D73D" w:rsidR="00C164F7" w:rsidRDefault="00C164F7" w:rsidP="00850D80">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(03</w:t>
            </w:r>
            <w:r w:rsidR="00850D80">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850D80">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02</w:t>
            </w:r>
            <w:r w:rsidR="00850D80">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850D80">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05)</w:t>
            </w:r>
          </w:p>
        </w:tc>
      </w:tr>
      <w:tr w:rsidR="00C164F7" w14:paraId="36D53F6B" w14:textId="77777777" w:rsidTr="00850D80">
        <w:tc>
          <w:tcPr>
            <w:tcW w:w="2534" w:type="dxa"/>
            <w:vAlign w:val="center"/>
          </w:tcPr>
          <w:p w14:paraId="1C7DB999" w14:textId="77777777" w:rsidR="00C164F7" w:rsidRDefault="00C164F7" w:rsidP="00850D80">
            <w:pPr>
              <w:jc w:val="center"/>
              <w:rPr>
                <w:rFonts w:ascii="Times New Roman" w:hAnsi="Times New Roman" w:cs="Times New Roman"/>
                <w:b/>
                <w:color w:val="BC202E"/>
                <w:sz w:val="28"/>
                <w:szCs w:val="28"/>
              </w:rPr>
            </w:pPr>
          </w:p>
          <w:p w14:paraId="6FFEE5D1" w14:textId="77777777" w:rsidR="00850D80" w:rsidRDefault="00850D80" w:rsidP="00850D80">
            <w:pPr>
              <w:jc w:val="center"/>
              <w:rPr>
                <w:rFonts w:ascii="Times New Roman" w:hAnsi="Times New Roman" w:cs="Times New Roman"/>
                <w:b/>
                <w:color w:val="BC202E"/>
                <w:sz w:val="28"/>
                <w:szCs w:val="28"/>
              </w:rPr>
            </w:pPr>
          </w:p>
        </w:tc>
        <w:tc>
          <w:tcPr>
            <w:tcW w:w="3330" w:type="dxa"/>
            <w:vAlign w:val="center"/>
          </w:tcPr>
          <w:p w14:paraId="20C3739F" w14:textId="77777777" w:rsidR="00C164F7" w:rsidRDefault="00C164F7" w:rsidP="00850D80">
            <w:pPr>
              <w:jc w:val="center"/>
              <w:rPr>
                <w:rFonts w:ascii="Times New Roman" w:hAnsi="Times New Roman" w:cs="Times New Roman"/>
                <w:b/>
                <w:color w:val="BC202E"/>
                <w:sz w:val="28"/>
                <w:szCs w:val="28"/>
              </w:rPr>
            </w:pPr>
          </w:p>
        </w:tc>
        <w:tc>
          <w:tcPr>
            <w:tcW w:w="4059" w:type="dxa"/>
            <w:vAlign w:val="center"/>
          </w:tcPr>
          <w:p w14:paraId="0537556F" w14:textId="77777777" w:rsidR="00C164F7" w:rsidRDefault="00C164F7" w:rsidP="00850D80">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17354885"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335621">
        <w:rPr>
          <w:rFonts w:ascii="Times New Roman" w:hAnsi="Times New Roman" w:cs="Times New Roman"/>
          <w:b/>
          <w:color w:val="BC202E"/>
          <w:sz w:val="28"/>
          <w:szCs w:val="28"/>
        </w:rPr>
        <w:t>7</w:t>
      </w:r>
    </w:p>
    <w:p w14:paraId="03C15912" w14:textId="6DB94FE9"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335621">
        <w:rPr>
          <w:rFonts w:ascii="Times New Roman" w:eastAsia="Times New Roman" w:hAnsi="Times New Roman"/>
          <w:b/>
          <w:iCs/>
          <w:sz w:val="28"/>
          <w:szCs w:val="28"/>
        </w:rPr>
        <w:t>I/O</w:t>
      </w:r>
      <w:r w:rsidR="00335621" w:rsidRPr="00335621">
        <w:rPr>
          <w:rFonts w:ascii="Times New Roman" w:eastAsia="Times New Roman" w:hAnsi="Times New Roman"/>
          <w:b/>
          <w:iCs/>
          <w:sz w:val="28"/>
          <w:szCs w:val="28"/>
        </w:rPr>
        <w:t xml:space="preserve"> </w:t>
      </w:r>
      <w:r w:rsidR="00335621">
        <w:rPr>
          <w:rFonts w:ascii="Times New Roman" w:eastAsia="Times New Roman" w:hAnsi="Times New Roman"/>
          <w:b/>
          <w:iCs/>
          <w:sz w:val="28"/>
          <w:szCs w:val="28"/>
        </w:rPr>
        <w:t xml:space="preserve">Function </w:t>
      </w:r>
      <w:r w:rsidR="00D969B3">
        <w:rPr>
          <w:rFonts w:ascii="Times New Roman" w:eastAsia="Times New Roman" w:hAnsi="Times New Roman"/>
          <w:b/>
          <w:iCs/>
          <w:sz w:val="28"/>
          <w:szCs w:val="28"/>
        </w:rPr>
        <w:t>in Java</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850D80">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00F861D5" w:rsidR="00AF6DE1" w:rsidRPr="00850D80" w:rsidRDefault="00C80CB8" w:rsidP="00850D80">
            <w:pPr>
              <w:suppressAutoHyphens/>
              <w:spacing w:before="100" w:after="100"/>
              <w:jc w:val="both"/>
              <w:rPr>
                <w:rFonts w:ascii="Times New Roman" w:eastAsia="Times New Roman" w:hAnsi="Times New Roman"/>
                <w:bCs/>
                <w:iCs/>
                <w:sz w:val="24"/>
                <w:szCs w:val="24"/>
              </w:rPr>
            </w:pPr>
            <w:r w:rsidRPr="00850D80">
              <w:rPr>
                <w:rFonts w:ascii="Times New Roman" w:eastAsia="Times New Roman" w:hAnsi="Times New Roman"/>
                <w:bCs/>
                <w:iCs/>
                <w:sz w:val="24"/>
                <w:szCs w:val="24"/>
              </w:rPr>
              <w:t xml:space="preserve">Learn the </w:t>
            </w:r>
            <w:r w:rsidR="00335621" w:rsidRPr="00850D80">
              <w:rPr>
                <w:rFonts w:ascii="Times New Roman" w:eastAsia="Times New Roman" w:hAnsi="Times New Roman"/>
                <w:bCs/>
                <w:iCs/>
                <w:sz w:val="24"/>
                <w:szCs w:val="24"/>
              </w:rPr>
              <w:t>different types of I/O function</w:t>
            </w:r>
            <w:r w:rsidR="00850D80" w:rsidRPr="00850D80">
              <w:rPr>
                <w:rFonts w:ascii="Times New Roman" w:eastAsia="Times New Roman" w:hAnsi="Times New Roman"/>
                <w:bCs/>
                <w:iCs/>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850D80">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rsidRPr="00850D80" w14:paraId="734D9625" w14:textId="77777777" w:rsidTr="00A25C5E">
        <w:tc>
          <w:tcPr>
            <w:tcW w:w="9782" w:type="dxa"/>
          </w:tcPr>
          <w:p w14:paraId="6A4BA6DF" w14:textId="2955C566" w:rsidR="00D114C2" w:rsidRPr="00850D80" w:rsidRDefault="00C614F7" w:rsidP="00850D80">
            <w:pPr>
              <w:suppressAutoHyphens/>
              <w:spacing w:before="100" w:after="100"/>
              <w:jc w:val="both"/>
              <w:rPr>
                <w:rFonts w:ascii="Times New Roman" w:eastAsia="Times New Roman" w:hAnsi="Times New Roman"/>
                <w:bCs/>
                <w:iCs/>
                <w:sz w:val="24"/>
                <w:szCs w:val="24"/>
              </w:rPr>
            </w:pPr>
            <w:r w:rsidRPr="00850D80">
              <w:rPr>
                <w:rFonts w:ascii="Times New Roman" w:eastAsia="Times New Roman" w:hAnsi="Times New Roman"/>
                <w:b/>
                <w:iCs/>
                <w:sz w:val="24"/>
                <w:szCs w:val="24"/>
              </w:rPr>
              <w:t>CO</w:t>
            </w:r>
            <w:r w:rsidR="00D969B3" w:rsidRPr="00850D80">
              <w:rPr>
                <w:rFonts w:ascii="Times New Roman" w:eastAsia="Times New Roman" w:hAnsi="Times New Roman"/>
                <w:b/>
                <w:iCs/>
                <w:sz w:val="24"/>
                <w:szCs w:val="24"/>
              </w:rPr>
              <w:t>3</w:t>
            </w:r>
            <w:r w:rsidRPr="00850D80">
              <w:rPr>
                <w:rFonts w:ascii="Times New Roman" w:eastAsia="Times New Roman" w:hAnsi="Times New Roman"/>
                <w:b/>
                <w:iCs/>
                <w:sz w:val="24"/>
                <w:szCs w:val="24"/>
              </w:rPr>
              <w:t>:</w:t>
            </w:r>
            <w:r w:rsidR="00D969B3" w:rsidRPr="00850D80">
              <w:rPr>
                <w:rFonts w:ascii="Times New Roman" w:eastAsia="Times New Roman" w:hAnsi="Times New Roman"/>
                <w:bCs/>
                <w:iCs/>
                <w:sz w:val="24"/>
                <w:szCs w:val="24"/>
              </w:rPr>
              <w:t xml:space="preserve"> Define exceptions and use I/O streams.</w:t>
            </w:r>
          </w:p>
        </w:tc>
      </w:tr>
    </w:tbl>
    <w:p w14:paraId="775123C3" w14:textId="526CCB67" w:rsidR="007609F2" w:rsidRPr="00850D80" w:rsidRDefault="007609F2" w:rsidP="00850D80">
      <w:pPr>
        <w:suppressAutoHyphens/>
        <w:spacing w:before="100" w:after="100" w:line="240" w:lineRule="auto"/>
        <w:jc w:val="both"/>
        <w:rPr>
          <w:rFonts w:ascii="Times New Roman" w:eastAsia="Times New Roman" w:hAnsi="Times New Roman"/>
          <w:bCs/>
          <w:iCs/>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850D80">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0B1F0541" w14:textId="77777777" w:rsidR="00F41A25" w:rsidRPr="00DE2817" w:rsidRDefault="00DE2817" w:rsidP="00DE2817">
            <w:pPr>
              <w:pStyle w:val="ListParagraph"/>
              <w:numPr>
                <w:ilvl w:val="0"/>
                <w:numId w:val="44"/>
              </w:numPr>
              <w:suppressAutoHyphens/>
              <w:spacing w:before="100" w:after="100"/>
              <w:jc w:val="both"/>
              <w:rPr>
                <w:rFonts w:ascii="Times New Roman" w:hAnsi="Times New Roman" w:cs="Times New Roman"/>
                <w:sz w:val="24"/>
                <w:szCs w:val="24"/>
                <w:lang w:eastAsia="en-IN"/>
              </w:rPr>
            </w:pPr>
            <w:hyperlink r:id="rId7" w:history="1">
              <w:r w:rsidRPr="00DE2817">
                <w:rPr>
                  <w:rStyle w:val="Hyperlink"/>
                  <w:rFonts w:ascii="Times New Roman" w:hAnsi="Times New Roman" w:cs="Times New Roman"/>
                  <w:sz w:val="24"/>
                  <w:szCs w:val="24"/>
                </w:rPr>
                <w:t xml:space="preserve">Java IO - </w:t>
              </w:r>
              <w:proofErr w:type="spellStart"/>
              <w:r w:rsidRPr="00DE2817">
                <w:rPr>
                  <w:rStyle w:val="Hyperlink"/>
                  <w:rFonts w:ascii="Times New Roman" w:hAnsi="Times New Roman" w:cs="Times New Roman"/>
                  <w:sz w:val="24"/>
                  <w:szCs w:val="24"/>
                </w:rPr>
                <w:t>javatpoint</w:t>
              </w:r>
              <w:proofErr w:type="spellEnd"/>
            </w:hyperlink>
          </w:p>
          <w:p w14:paraId="341D79AF" w14:textId="62B22650" w:rsidR="00DE2817" w:rsidRPr="00DE2817" w:rsidRDefault="00DE2817" w:rsidP="00DE2817">
            <w:pPr>
              <w:pStyle w:val="ListParagraph"/>
              <w:numPr>
                <w:ilvl w:val="0"/>
                <w:numId w:val="44"/>
              </w:numPr>
              <w:suppressAutoHyphens/>
              <w:spacing w:before="100" w:after="100"/>
              <w:jc w:val="both"/>
              <w:rPr>
                <w:rFonts w:ascii="Times New Roman" w:hAnsi="Times New Roman"/>
                <w:sz w:val="24"/>
                <w:szCs w:val="24"/>
                <w:lang w:eastAsia="en-IN"/>
              </w:rPr>
            </w:pPr>
            <w:hyperlink r:id="rId8" w:history="1">
              <w:r w:rsidRPr="00DE2817">
                <w:rPr>
                  <w:rStyle w:val="Hyperlink"/>
                  <w:rFonts w:ascii="Times New Roman" w:hAnsi="Times New Roman" w:cs="Times New Roman"/>
                  <w:sz w:val="24"/>
                  <w:szCs w:val="24"/>
                </w:rPr>
                <w:t>Java I/O Streams (programiz.com)</w:t>
              </w:r>
            </w:hyperlink>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850D80">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3F6972A3" w14:textId="1F26FC45" w:rsidR="007F6E3C" w:rsidRDefault="00335621" w:rsidP="00850D80">
            <w:pPr>
              <w:suppressAutoHyphens/>
              <w:spacing w:before="100" w:after="100"/>
              <w:jc w:val="both"/>
              <w:rPr>
                <w:rFonts w:ascii="Times New Roman" w:eastAsia="Times New Roman" w:hAnsi="Times New Roman" w:cs="Times New Roman"/>
                <w:color w:val="000000"/>
                <w:sz w:val="24"/>
                <w:szCs w:val="24"/>
              </w:rPr>
            </w:pPr>
            <w:r w:rsidRPr="00850D80">
              <w:rPr>
                <w:rFonts w:ascii="Times New Roman" w:eastAsia="Times New Roman" w:hAnsi="Times New Roman"/>
                <w:bCs/>
                <w:iCs/>
                <w:sz w:val="24"/>
                <w:szCs w:val="24"/>
              </w:rPr>
              <w:t>(Byte stream class, char stream class and different Reading/writing methods)</w:t>
            </w:r>
            <w:r w:rsidR="006004A0">
              <w:rPr>
                <w:rFonts w:ascii="Times New Roman" w:eastAsia="Times New Roman" w:hAnsi="Times New Roman" w:cs="Times New Roman"/>
                <w:color w:val="000000"/>
                <w:sz w:val="24"/>
                <w:szCs w:val="24"/>
              </w:rPr>
              <w:t xml:space="preserve"> </w:t>
            </w:r>
          </w:p>
          <w:p w14:paraId="2FBC6768" w14:textId="77777777" w:rsidR="00D32A98" w:rsidRDefault="00D32A98" w:rsidP="00850D80">
            <w:pPr>
              <w:suppressAutoHyphens/>
              <w:spacing w:before="100" w:after="100"/>
              <w:jc w:val="both"/>
              <w:rPr>
                <w:rFonts w:ascii="Times New Roman" w:eastAsia="Times New Roman" w:hAnsi="Times New Roman" w:cs="Times New Roman"/>
                <w:color w:val="000000"/>
                <w:sz w:val="24"/>
                <w:szCs w:val="24"/>
              </w:rPr>
            </w:pPr>
          </w:p>
          <w:p w14:paraId="69D7DA18" w14:textId="77777777" w:rsidR="00D32A98" w:rsidRPr="00470845" w:rsidRDefault="00D32A98" w:rsidP="00D32A98">
            <w:pPr>
              <w:rPr>
                <w:rFonts w:ascii="Times New Roman" w:hAnsi="Times New Roman" w:cs="Times New Roman"/>
                <w:kern w:val="2"/>
                <w:sz w:val="24"/>
                <w:szCs w:val="24"/>
                <w14:ligatures w14:val="standardContextual"/>
              </w:rPr>
            </w:pPr>
            <w:r w:rsidRPr="00470845">
              <w:rPr>
                <w:rFonts w:ascii="Times New Roman" w:hAnsi="Times New Roman" w:cs="Times New Roman"/>
                <w:sz w:val="24"/>
                <w:szCs w:val="24"/>
              </w:rPr>
              <w:t>I</w:t>
            </w:r>
            <w:r w:rsidRPr="00470845">
              <w:rPr>
                <w:rFonts w:ascii="Times New Roman" w:hAnsi="Times New Roman" w:cs="Times New Roman"/>
                <w:kern w:val="2"/>
                <w:sz w:val="24"/>
                <w:szCs w:val="24"/>
                <w14:ligatures w14:val="standardContextual"/>
              </w:rPr>
              <w:t>n Java, there are two types of streams for handling I/O operations: byte streams and character streams. Byte streams are used to perform input and output of 8-bit bytes, whereas character streams are used to perform input and output for 16-bit Unicode.</w:t>
            </w:r>
          </w:p>
          <w:p w14:paraId="18D6B857" w14:textId="77777777" w:rsidR="00D32A98" w:rsidRPr="00470845" w:rsidRDefault="00D32A98" w:rsidP="00D32A98">
            <w:pPr>
              <w:spacing w:line="276" w:lineRule="auto"/>
              <w:rPr>
                <w:rFonts w:ascii="Times New Roman" w:hAnsi="Times New Roman" w:cs="Times New Roman"/>
                <w:kern w:val="2"/>
                <w:sz w:val="24"/>
                <w:szCs w:val="24"/>
                <w14:ligatures w14:val="standardContextual"/>
              </w:rPr>
            </w:pPr>
            <w:r w:rsidRPr="00470845">
              <w:rPr>
                <w:rFonts w:ascii="Times New Roman" w:hAnsi="Times New Roman" w:cs="Times New Roman"/>
                <w:kern w:val="2"/>
                <w:sz w:val="24"/>
                <w:szCs w:val="24"/>
                <w14:ligatures w14:val="standardContextual"/>
              </w:rPr>
              <w:t>Here is a breakdown of the concepts and examples for byte stream and character stream classes in Java:</w:t>
            </w:r>
          </w:p>
          <w:p w14:paraId="006AB17C" w14:textId="77777777" w:rsidR="00D32A98" w:rsidRDefault="00D32A98" w:rsidP="00D32A98">
            <w:pPr>
              <w:spacing w:line="276" w:lineRule="auto"/>
              <w:rPr>
                <w:rFonts w:ascii="Times New Roman" w:hAnsi="Times New Roman" w:cs="Times New Roman"/>
                <w:sz w:val="24"/>
                <w:szCs w:val="24"/>
              </w:rPr>
            </w:pPr>
          </w:p>
          <w:p w14:paraId="1827874A" w14:textId="77777777" w:rsidR="00D32A98" w:rsidRPr="00470845" w:rsidRDefault="00D32A98" w:rsidP="00D32A98">
            <w:pPr>
              <w:spacing w:line="276" w:lineRule="auto"/>
              <w:rPr>
                <w:rFonts w:ascii="Times New Roman" w:hAnsi="Times New Roman" w:cs="Times New Roman"/>
                <w:kern w:val="2"/>
                <w:sz w:val="24"/>
                <w:szCs w:val="24"/>
                <w14:ligatures w14:val="standardContextual"/>
              </w:rPr>
            </w:pPr>
            <w:r w:rsidRPr="00470845">
              <w:rPr>
                <w:rFonts w:ascii="Times New Roman" w:hAnsi="Times New Roman" w:cs="Times New Roman"/>
                <w:kern w:val="2"/>
                <w:sz w:val="24"/>
                <w:szCs w:val="24"/>
                <w14:ligatures w14:val="standardContextual"/>
              </w:rPr>
              <w:lastRenderedPageBreak/>
              <w:t>Byte Stream Classes:</w:t>
            </w:r>
          </w:p>
          <w:p w14:paraId="3F7DDFED" w14:textId="77777777" w:rsidR="00D32A98" w:rsidRPr="00470845" w:rsidRDefault="00D32A98" w:rsidP="00D32A98">
            <w:pPr>
              <w:pStyle w:val="ListParagraph"/>
              <w:numPr>
                <w:ilvl w:val="0"/>
                <w:numId w:val="40"/>
              </w:numPr>
              <w:rPr>
                <w:rFonts w:ascii="Times New Roman" w:hAnsi="Times New Roman" w:cs="Times New Roman"/>
                <w:sz w:val="24"/>
                <w:szCs w:val="24"/>
              </w:rPr>
            </w:pPr>
            <w:proofErr w:type="spellStart"/>
            <w:r w:rsidRPr="00470845">
              <w:rPr>
                <w:rFonts w:ascii="Times New Roman" w:hAnsi="Times New Roman" w:cs="Times New Roman"/>
                <w:b/>
                <w:bCs/>
                <w:sz w:val="24"/>
                <w:szCs w:val="24"/>
              </w:rPr>
              <w:t>InputStream</w:t>
            </w:r>
            <w:proofErr w:type="spellEnd"/>
            <w:r w:rsidRPr="00470845">
              <w:rPr>
                <w:rFonts w:ascii="Times New Roman" w:hAnsi="Times New Roman" w:cs="Times New Roman"/>
                <w:b/>
                <w:bCs/>
                <w:sz w:val="24"/>
                <w:szCs w:val="24"/>
              </w:rPr>
              <w:t xml:space="preserve"> and </w:t>
            </w:r>
            <w:proofErr w:type="spellStart"/>
            <w:r w:rsidRPr="00470845">
              <w:rPr>
                <w:rFonts w:ascii="Times New Roman" w:hAnsi="Times New Roman" w:cs="Times New Roman"/>
                <w:b/>
                <w:bCs/>
                <w:sz w:val="24"/>
                <w:szCs w:val="24"/>
              </w:rPr>
              <w:t>OutputStream</w:t>
            </w:r>
            <w:proofErr w:type="spellEnd"/>
            <w:r w:rsidRPr="00470845">
              <w:rPr>
                <w:rFonts w:ascii="Times New Roman" w:hAnsi="Times New Roman" w:cs="Times New Roman"/>
                <w:sz w:val="24"/>
                <w:szCs w:val="24"/>
              </w:rPr>
              <w:t>: These are the abstract classes representing input and output streams of bytes, respectively.</w:t>
            </w:r>
          </w:p>
          <w:p w14:paraId="5B04555C" w14:textId="77777777" w:rsidR="00D32A98" w:rsidRPr="00470845" w:rsidRDefault="00D32A98" w:rsidP="00D32A98">
            <w:pPr>
              <w:ind w:left="720"/>
              <w:rPr>
                <w:rFonts w:ascii="Times New Roman" w:hAnsi="Times New Roman" w:cs="Times New Roman"/>
                <w:sz w:val="24"/>
                <w:szCs w:val="24"/>
              </w:rPr>
            </w:pPr>
            <w:proofErr w:type="spellStart"/>
            <w:r w:rsidRPr="00470845">
              <w:rPr>
                <w:rFonts w:ascii="Times New Roman" w:hAnsi="Times New Roman" w:cs="Times New Roman"/>
                <w:sz w:val="24"/>
                <w:szCs w:val="24"/>
              </w:rPr>
              <w:t>InputStream</w:t>
            </w:r>
            <w:proofErr w:type="spellEnd"/>
            <w:r w:rsidRPr="00470845">
              <w:rPr>
                <w:rFonts w:ascii="Times New Roman" w:hAnsi="Times New Roman" w:cs="Times New Roman"/>
                <w:sz w:val="24"/>
                <w:szCs w:val="24"/>
              </w:rPr>
              <w:t xml:space="preserve"> </w:t>
            </w:r>
            <w:proofErr w:type="spellStart"/>
            <w:r w:rsidRPr="00470845">
              <w:rPr>
                <w:rFonts w:ascii="Times New Roman" w:hAnsi="Times New Roman" w:cs="Times New Roman"/>
                <w:sz w:val="24"/>
                <w:szCs w:val="24"/>
              </w:rPr>
              <w:t>inputStream</w:t>
            </w:r>
            <w:proofErr w:type="spellEnd"/>
            <w:r w:rsidRPr="00470845">
              <w:rPr>
                <w:rFonts w:ascii="Times New Roman" w:hAnsi="Times New Roman" w:cs="Times New Roman"/>
                <w:sz w:val="24"/>
                <w:szCs w:val="24"/>
              </w:rPr>
              <w:t xml:space="preserve"> = new </w:t>
            </w:r>
            <w:proofErr w:type="spellStart"/>
            <w:r w:rsidRPr="00470845">
              <w:rPr>
                <w:rFonts w:ascii="Times New Roman" w:hAnsi="Times New Roman" w:cs="Times New Roman"/>
                <w:sz w:val="24"/>
                <w:szCs w:val="24"/>
              </w:rPr>
              <w:t>FileInputStream</w:t>
            </w:r>
            <w:proofErr w:type="spellEnd"/>
            <w:r w:rsidRPr="00470845">
              <w:rPr>
                <w:rFonts w:ascii="Times New Roman" w:hAnsi="Times New Roman" w:cs="Times New Roman"/>
                <w:sz w:val="24"/>
                <w:szCs w:val="24"/>
              </w:rPr>
              <w:t>("input.txt");</w:t>
            </w:r>
          </w:p>
          <w:p w14:paraId="504B8CE1" w14:textId="77777777" w:rsidR="00D32A98" w:rsidRDefault="00D32A98" w:rsidP="00D32A98">
            <w:pPr>
              <w:spacing w:line="276" w:lineRule="auto"/>
              <w:ind w:left="720"/>
              <w:rPr>
                <w:rFonts w:ascii="Times New Roman" w:hAnsi="Times New Roman" w:cs="Times New Roman"/>
                <w:sz w:val="24"/>
                <w:szCs w:val="24"/>
              </w:rPr>
            </w:pPr>
            <w:proofErr w:type="spellStart"/>
            <w:r w:rsidRPr="00470845">
              <w:rPr>
                <w:rFonts w:ascii="Times New Roman" w:hAnsi="Times New Roman" w:cs="Times New Roman"/>
                <w:sz w:val="24"/>
                <w:szCs w:val="24"/>
              </w:rPr>
              <w:t>OutputStream</w:t>
            </w:r>
            <w:proofErr w:type="spellEnd"/>
            <w:r w:rsidRPr="00470845">
              <w:rPr>
                <w:rFonts w:ascii="Times New Roman" w:hAnsi="Times New Roman" w:cs="Times New Roman"/>
                <w:sz w:val="24"/>
                <w:szCs w:val="24"/>
              </w:rPr>
              <w:t xml:space="preserve"> </w:t>
            </w:r>
            <w:proofErr w:type="spellStart"/>
            <w:r w:rsidRPr="00470845">
              <w:rPr>
                <w:rFonts w:ascii="Times New Roman" w:hAnsi="Times New Roman" w:cs="Times New Roman"/>
                <w:sz w:val="24"/>
                <w:szCs w:val="24"/>
              </w:rPr>
              <w:t>outputStream</w:t>
            </w:r>
            <w:proofErr w:type="spellEnd"/>
            <w:r w:rsidRPr="00470845">
              <w:rPr>
                <w:rFonts w:ascii="Times New Roman" w:hAnsi="Times New Roman" w:cs="Times New Roman"/>
                <w:sz w:val="24"/>
                <w:szCs w:val="24"/>
              </w:rPr>
              <w:t xml:space="preserve"> = new </w:t>
            </w:r>
            <w:proofErr w:type="spellStart"/>
            <w:r w:rsidRPr="00470845">
              <w:rPr>
                <w:rFonts w:ascii="Times New Roman" w:hAnsi="Times New Roman" w:cs="Times New Roman"/>
                <w:sz w:val="24"/>
                <w:szCs w:val="24"/>
              </w:rPr>
              <w:t>FileOutputStream</w:t>
            </w:r>
            <w:proofErr w:type="spellEnd"/>
            <w:r w:rsidRPr="00470845">
              <w:rPr>
                <w:rFonts w:ascii="Times New Roman" w:hAnsi="Times New Roman" w:cs="Times New Roman"/>
                <w:sz w:val="24"/>
                <w:szCs w:val="24"/>
              </w:rPr>
              <w:t>("output.txt");</w:t>
            </w:r>
          </w:p>
          <w:p w14:paraId="7D686123" w14:textId="77777777" w:rsidR="00D32A98" w:rsidRPr="00470845" w:rsidRDefault="00D32A98" w:rsidP="00D32A98">
            <w:pPr>
              <w:spacing w:line="276" w:lineRule="auto"/>
              <w:ind w:left="720"/>
              <w:rPr>
                <w:rFonts w:ascii="Times New Roman" w:hAnsi="Times New Roman" w:cs="Times New Roman"/>
                <w:sz w:val="24"/>
                <w:szCs w:val="24"/>
              </w:rPr>
            </w:pPr>
          </w:p>
          <w:p w14:paraId="28636DE8" w14:textId="77777777" w:rsidR="00D32A98" w:rsidRPr="00470845" w:rsidRDefault="00D32A98" w:rsidP="00D32A98">
            <w:pPr>
              <w:pStyle w:val="ListParagraph"/>
              <w:numPr>
                <w:ilvl w:val="0"/>
                <w:numId w:val="40"/>
              </w:numPr>
              <w:rPr>
                <w:rFonts w:ascii="Times New Roman" w:hAnsi="Times New Roman" w:cs="Times New Roman"/>
                <w:sz w:val="24"/>
                <w:szCs w:val="24"/>
              </w:rPr>
            </w:pPr>
            <w:proofErr w:type="spellStart"/>
            <w:r w:rsidRPr="00470845">
              <w:rPr>
                <w:rFonts w:ascii="Times New Roman" w:hAnsi="Times New Roman" w:cs="Times New Roman"/>
                <w:b/>
                <w:bCs/>
                <w:sz w:val="24"/>
                <w:szCs w:val="24"/>
              </w:rPr>
              <w:t>FileInputStream</w:t>
            </w:r>
            <w:proofErr w:type="spellEnd"/>
            <w:r w:rsidRPr="00470845">
              <w:rPr>
                <w:rFonts w:ascii="Times New Roman" w:hAnsi="Times New Roman" w:cs="Times New Roman"/>
                <w:b/>
                <w:bCs/>
                <w:sz w:val="24"/>
                <w:szCs w:val="24"/>
              </w:rPr>
              <w:t xml:space="preserve"> and </w:t>
            </w:r>
            <w:proofErr w:type="spellStart"/>
            <w:r w:rsidRPr="00470845">
              <w:rPr>
                <w:rFonts w:ascii="Times New Roman" w:hAnsi="Times New Roman" w:cs="Times New Roman"/>
                <w:b/>
                <w:bCs/>
                <w:sz w:val="24"/>
                <w:szCs w:val="24"/>
              </w:rPr>
              <w:t>FileOutputStream</w:t>
            </w:r>
            <w:proofErr w:type="spellEnd"/>
            <w:r w:rsidRPr="00470845">
              <w:rPr>
                <w:rFonts w:ascii="Times New Roman" w:hAnsi="Times New Roman" w:cs="Times New Roman"/>
                <w:sz w:val="24"/>
                <w:szCs w:val="24"/>
              </w:rPr>
              <w:t>: These classes are used to read from and write to files, respectively, in the form of bytes.</w:t>
            </w:r>
          </w:p>
          <w:p w14:paraId="097C303B" w14:textId="77777777" w:rsidR="00D32A98" w:rsidRPr="00470845" w:rsidRDefault="00D32A98" w:rsidP="00D32A98">
            <w:pPr>
              <w:spacing w:line="276" w:lineRule="auto"/>
              <w:ind w:left="720"/>
              <w:rPr>
                <w:rFonts w:ascii="Times New Roman" w:hAnsi="Times New Roman" w:cs="Times New Roman"/>
                <w:sz w:val="24"/>
                <w:szCs w:val="24"/>
              </w:rPr>
            </w:pPr>
            <w:r w:rsidRPr="00470845">
              <w:rPr>
                <w:rFonts w:ascii="Times New Roman" w:hAnsi="Times New Roman" w:cs="Times New Roman"/>
                <w:sz w:val="24"/>
                <w:szCs w:val="24"/>
              </w:rPr>
              <w:t>Example for reading:</w:t>
            </w:r>
          </w:p>
          <w:p w14:paraId="7C52FDD4" w14:textId="77777777" w:rsidR="00D32A98" w:rsidRPr="00470845" w:rsidRDefault="00D32A98" w:rsidP="00D32A98">
            <w:pPr>
              <w:ind w:left="1440"/>
              <w:rPr>
                <w:rFonts w:ascii="Times New Roman" w:hAnsi="Times New Roman" w:cs="Times New Roman"/>
                <w:sz w:val="24"/>
                <w:szCs w:val="24"/>
              </w:rPr>
            </w:pPr>
            <w:proofErr w:type="spellStart"/>
            <w:r w:rsidRPr="00470845">
              <w:rPr>
                <w:rFonts w:ascii="Times New Roman" w:hAnsi="Times New Roman" w:cs="Times New Roman"/>
                <w:sz w:val="24"/>
                <w:szCs w:val="24"/>
              </w:rPr>
              <w:t>FileInputStream</w:t>
            </w:r>
            <w:proofErr w:type="spellEnd"/>
            <w:r w:rsidRPr="00470845">
              <w:rPr>
                <w:rFonts w:ascii="Times New Roman" w:hAnsi="Times New Roman" w:cs="Times New Roman"/>
                <w:sz w:val="24"/>
                <w:szCs w:val="24"/>
              </w:rPr>
              <w:t xml:space="preserve"> </w:t>
            </w:r>
            <w:proofErr w:type="spellStart"/>
            <w:r w:rsidRPr="00470845">
              <w:rPr>
                <w:rFonts w:ascii="Times New Roman" w:hAnsi="Times New Roman" w:cs="Times New Roman"/>
                <w:sz w:val="24"/>
                <w:szCs w:val="24"/>
              </w:rPr>
              <w:t>inputStream</w:t>
            </w:r>
            <w:proofErr w:type="spellEnd"/>
            <w:r w:rsidRPr="00470845">
              <w:rPr>
                <w:rFonts w:ascii="Times New Roman" w:hAnsi="Times New Roman" w:cs="Times New Roman"/>
                <w:sz w:val="24"/>
                <w:szCs w:val="24"/>
              </w:rPr>
              <w:t xml:space="preserve"> = new </w:t>
            </w:r>
            <w:proofErr w:type="spellStart"/>
            <w:r w:rsidRPr="00470845">
              <w:rPr>
                <w:rFonts w:ascii="Times New Roman" w:hAnsi="Times New Roman" w:cs="Times New Roman"/>
                <w:sz w:val="24"/>
                <w:szCs w:val="24"/>
              </w:rPr>
              <w:t>FileInputStream</w:t>
            </w:r>
            <w:proofErr w:type="spellEnd"/>
            <w:r w:rsidRPr="00470845">
              <w:rPr>
                <w:rFonts w:ascii="Times New Roman" w:hAnsi="Times New Roman" w:cs="Times New Roman"/>
                <w:sz w:val="24"/>
                <w:szCs w:val="24"/>
              </w:rPr>
              <w:t>("input.txt");</w:t>
            </w:r>
          </w:p>
          <w:p w14:paraId="16E0A947" w14:textId="77777777" w:rsidR="00D32A98" w:rsidRPr="00470845" w:rsidRDefault="00D32A98" w:rsidP="00D32A98">
            <w:pPr>
              <w:ind w:left="1440"/>
              <w:rPr>
                <w:rFonts w:ascii="Times New Roman" w:hAnsi="Times New Roman" w:cs="Times New Roman"/>
                <w:sz w:val="24"/>
                <w:szCs w:val="24"/>
              </w:rPr>
            </w:pPr>
            <w:r w:rsidRPr="00470845">
              <w:rPr>
                <w:rFonts w:ascii="Times New Roman" w:hAnsi="Times New Roman" w:cs="Times New Roman"/>
                <w:sz w:val="24"/>
                <w:szCs w:val="24"/>
              </w:rPr>
              <w:t>int data;</w:t>
            </w:r>
          </w:p>
          <w:p w14:paraId="43CAB4A0" w14:textId="77777777" w:rsidR="00D32A98" w:rsidRPr="00470845" w:rsidRDefault="00D32A98" w:rsidP="00D32A98">
            <w:pPr>
              <w:ind w:left="1440"/>
              <w:rPr>
                <w:rFonts w:ascii="Times New Roman" w:hAnsi="Times New Roman" w:cs="Times New Roman"/>
                <w:sz w:val="24"/>
                <w:szCs w:val="24"/>
              </w:rPr>
            </w:pPr>
            <w:r w:rsidRPr="00470845">
              <w:rPr>
                <w:rFonts w:ascii="Times New Roman" w:hAnsi="Times New Roman" w:cs="Times New Roman"/>
                <w:sz w:val="24"/>
                <w:szCs w:val="24"/>
              </w:rPr>
              <w:t xml:space="preserve">while ((data = </w:t>
            </w:r>
            <w:proofErr w:type="spellStart"/>
            <w:r w:rsidRPr="00470845">
              <w:rPr>
                <w:rFonts w:ascii="Times New Roman" w:hAnsi="Times New Roman" w:cs="Times New Roman"/>
                <w:sz w:val="24"/>
                <w:szCs w:val="24"/>
              </w:rPr>
              <w:t>inputStream.read</w:t>
            </w:r>
            <w:proofErr w:type="spellEnd"/>
            <w:r w:rsidRPr="00470845">
              <w:rPr>
                <w:rFonts w:ascii="Times New Roman" w:hAnsi="Times New Roman" w:cs="Times New Roman"/>
                <w:sz w:val="24"/>
                <w:szCs w:val="24"/>
              </w:rPr>
              <w:t>()</w:t>
            </w:r>
            <w:proofErr w:type="gramStart"/>
            <w:r w:rsidRPr="00470845">
              <w:rPr>
                <w:rFonts w:ascii="Times New Roman" w:hAnsi="Times New Roman" w:cs="Times New Roman"/>
                <w:sz w:val="24"/>
                <w:szCs w:val="24"/>
              </w:rPr>
              <w:t>) !</w:t>
            </w:r>
            <w:proofErr w:type="gramEnd"/>
            <w:r w:rsidRPr="00470845">
              <w:rPr>
                <w:rFonts w:ascii="Times New Roman" w:hAnsi="Times New Roman" w:cs="Times New Roman"/>
                <w:sz w:val="24"/>
                <w:szCs w:val="24"/>
              </w:rPr>
              <w:t>= -1) {</w:t>
            </w:r>
          </w:p>
          <w:p w14:paraId="528041EE" w14:textId="77777777" w:rsidR="00D32A98" w:rsidRPr="00470845" w:rsidRDefault="00D32A98" w:rsidP="00D32A98">
            <w:pPr>
              <w:ind w:left="1440"/>
              <w:rPr>
                <w:rFonts w:ascii="Times New Roman" w:hAnsi="Times New Roman" w:cs="Times New Roman"/>
                <w:sz w:val="24"/>
                <w:szCs w:val="24"/>
              </w:rPr>
            </w:pPr>
            <w:r w:rsidRPr="00470845">
              <w:rPr>
                <w:rFonts w:ascii="Times New Roman" w:hAnsi="Times New Roman" w:cs="Times New Roman"/>
                <w:sz w:val="24"/>
                <w:szCs w:val="24"/>
              </w:rPr>
              <w:t xml:space="preserve">    // Do something with the data</w:t>
            </w:r>
          </w:p>
          <w:p w14:paraId="1D6E1F34" w14:textId="77777777" w:rsidR="00D32A98" w:rsidRPr="00470845" w:rsidRDefault="00D32A98" w:rsidP="00D32A98">
            <w:pPr>
              <w:ind w:left="1440"/>
              <w:rPr>
                <w:rFonts w:ascii="Times New Roman" w:hAnsi="Times New Roman" w:cs="Times New Roman"/>
                <w:sz w:val="24"/>
                <w:szCs w:val="24"/>
              </w:rPr>
            </w:pPr>
            <w:r w:rsidRPr="00470845">
              <w:rPr>
                <w:rFonts w:ascii="Times New Roman" w:hAnsi="Times New Roman" w:cs="Times New Roman"/>
                <w:sz w:val="24"/>
                <w:szCs w:val="24"/>
              </w:rPr>
              <w:t>}</w:t>
            </w:r>
          </w:p>
          <w:p w14:paraId="24AFDC45" w14:textId="77777777" w:rsidR="00D32A98" w:rsidRPr="00470845" w:rsidRDefault="00D32A98" w:rsidP="00D32A98">
            <w:pPr>
              <w:spacing w:line="276" w:lineRule="auto"/>
              <w:ind w:left="1440"/>
              <w:rPr>
                <w:rFonts w:ascii="Times New Roman" w:hAnsi="Times New Roman" w:cs="Times New Roman"/>
                <w:sz w:val="24"/>
                <w:szCs w:val="24"/>
              </w:rPr>
            </w:pPr>
            <w:proofErr w:type="spellStart"/>
            <w:r w:rsidRPr="00470845">
              <w:rPr>
                <w:rFonts w:ascii="Times New Roman" w:hAnsi="Times New Roman" w:cs="Times New Roman"/>
                <w:sz w:val="24"/>
                <w:szCs w:val="24"/>
              </w:rPr>
              <w:t>inputStream.close</w:t>
            </w:r>
            <w:proofErr w:type="spellEnd"/>
            <w:r w:rsidRPr="00470845">
              <w:rPr>
                <w:rFonts w:ascii="Times New Roman" w:hAnsi="Times New Roman" w:cs="Times New Roman"/>
                <w:sz w:val="24"/>
                <w:szCs w:val="24"/>
              </w:rPr>
              <w:t>();</w:t>
            </w:r>
          </w:p>
          <w:p w14:paraId="09A1F665" w14:textId="77777777" w:rsidR="00D32A98" w:rsidRPr="00470845" w:rsidRDefault="00D32A98" w:rsidP="00D32A98">
            <w:pPr>
              <w:spacing w:line="276" w:lineRule="auto"/>
              <w:ind w:left="720"/>
              <w:rPr>
                <w:rFonts w:ascii="Times New Roman" w:hAnsi="Times New Roman" w:cs="Times New Roman"/>
                <w:sz w:val="24"/>
                <w:szCs w:val="24"/>
              </w:rPr>
            </w:pPr>
            <w:r w:rsidRPr="00470845">
              <w:rPr>
                <w:rFonts w:ascii="Times New Roman" w:hAnsi="Times New Roman" w:cs="Times New Roman"/>
                <w:sz w:val="24"/>
                <w:szCs w:val="24"/>
              </w:rPr>
              <w:t>Example for writing:</w:t>
            </w:r>
          </w:p>
          <w:p w14:paraId="2576446E" w14:textId="77777777" w:rsidR="00D32A98" w:rsidRPr="00470845" w:rsidRDefault="00D32A98" w:rsidP="00D32A98">
            <w:pPr>
              <w:ind w:left="1440"/>
              <w:rPr>
                <w:rFonts w:ascii="Times New Roman" w:hAnsi="Times New Roman" w:cs="Times New Roman"/>
                <w:sz w:val="24"/>
                <w:szCs w:val="24"/>
              </w:rPr>
            </w:pPr>
            <w:proofErr w:type="spellStart"/>
            <w:r w:rsidRPr="00470845">
              <w:rPr>
                <w:rFonts w:ascii="Times New Roman" w:hAnsi="Times New Roman" w:cs="Times New Roman"/>
                <w:sz w:val="24"/>
                <w:szCs w:val="24"/>
              </w:rPr>
              <w:t>FileOutputStream</w:t>
            </w:r>
            <w:proofErr w:type="spellEnd"/>
            <w:r w:rsidRPr="00470845">
              <w:rPr>
                <w:rFonts w:ascii="Times New Roman" w:hAnsi="Times New Roman" w:cs="Times New Roman"/>
                <w:sz w:val="24"/>
                <w:szCs w:val="24"/>
              </w:rPr>
              <w:t xml:space="preserve"> </w:t>
            </w:r>
            <w:proofErr w:type="spellStart"/>
            <w:r w:rsidRPr="00470845">
              <w:rPr>
                <w:rFonts w:ascii="Times New Roman" w:hAnsi="Times New Roman" w:cs="Times New Roman"/>
                <w:sz w:val="24"/>
                <w:szCs w:val="24"/>
              </w:rPr>
              <w:t>outputStream</w:t>
            </w:r>
            <w:proofErr w:type="spellEnd"/>
            <w:r w:rsidRPr="00470845">
              <w:rPr>
                <w:rFonts w:ascii="Times New Roman" w:hAnsi="Times New Roman" w:cs="Times New Roman"/>
                <w:sz w:val="24"/>
                <w:szCs w:val="24"/>
              </w:rPr>
              <w:t xml:space="preserve"> = new </w:t>
            </w:r>
            <w:proofErr w:type="spellStart"/>
            <w:r w:rsidRPr="00470845">
              <w:rPr>
                <w:rFonts w:ascii="Times New Roman" w:hAnsi="Times New Roman" w:cs="Times New Roman"/>
                <w:sz w:val="24"/>
                <w:szCs w:val="24"/>
              </w:rPr>
              <w:t>FileOutputStream</w:t>
            </w:r>
            <w:proofErr w:type="spellEnd"/>
            <w:r w:rsidRPr="00470845">
              <w:rPr>
                <w:rFonts w:ascii="Times New Roman" w:hAnsi="Times New Roman" w:cs="Times New Roman"/>
                <w:sz w:val="24"/>
                <w:szCs w:val="24"/>
              </w:rPr>
              <w:t>("output.txt");</w:t>
            </w:r>
          </w:p>
          <w:p w14:paraId="452BEB3B" w14:textId="77777777" w:rsidR="00D32A98" w:rsidRPr="00470845" w:rsidRDefault="00D32A98" w:rsidP="00D32A98">
            <w:pPr>
              <w:ind w:left="1440"/>
              <w:rPr>
                <w:rFonts w:ascii="Times New Roman" w:hAnsi="Times New Roman" w:cs="Times New Roman"/>
                <w:sz w:val="24"/>
                <w:szCs w:val="24"/>
              </w:rPr>
            </w:pPr>
            <w:r w:rsidRPr="00470845">
              <w:rPr>
                <w:rFonts w:ascii="Times New Roman" w:hAnsi="Times New Roman" w:cs="Times New Roman"/>
                <w:sz w:val="24"/>
                <w:szCs w:val="24"/>
              </w:rPr>
              <w:t>String str = "Hello, world!";</w:t>
            </w:r>
          </w:p>
          <w:p w14:paraId="40EC03E9" w14:textId="77777777" w:rsidR="00D32A98" w:rsidRPr="00470845" w:rsidRDefault="00D32A98" w:rsidP="00D32A98">
            <w:pPr>
              <w:ind w:left="1440"/>
              <w:rPr>
                <w:rFonts w:ascii="Times New Roman" w:hAnsi="Times New Roman" w:cs="Times New Roman"/>
                <w:sz w:val="24"/>
                <w:szCs w:val="24"/>
              </w:rPr>
            </w:pPr>
            <w:proofErr w:type="gramStart"/>
            <w:r w:rsidRPr="00470845">
              <w:rPr>
                <w:rFonts w:ascii="Times New Roman" w:hAnsi="Times New Roman" w:cs="Times New Roman"/>
                <w:sz w:val="24"/>
                <w:szCs w:val="24"/>
              </w:rPr>
              <w:t>byte[</w:t>
            </w:r>
            <w:proofErr w:type="gramEnd"/>
            <w:r w:rsidRPr="00470845">
              <w:rPr>
                <w:rFonts w:ascii="Times New Roman" w:hAnsi="Times New Roman" w:cs="Times New Roman"/>
                <w:sz w:val="24"/>
                <w:szCs w:val="24"/>
              </w:rPr>
              <w:t xml:space="preserve">] </w:t>
            </w:r>
            <w:proofErr w:type="spellStart"/>
            <w:r w:rsidRPr="00470845">
              <w:rPr>
                <w:rFonts w:ascii="Times New Roman" w:hAnsi="Times New Roman" w:cs="Times New Roman"/>
                <w:sz w:val="24"/>
                <w:szCs w:val="24"/>
              </w:rPr>
              <w:t>strToBytes</w:t>
            </w:r>
            <w:proofErr w:type="spellEnd"/>
            <w:r w:rsidRPr="00470845">
              <w:rPr>
                <w:rFonts w:ascii="Times New Roman" w:hAnsi="Times New Roman" w:cs="Times New Roman"/>
                <w:sz w:val="24"/>
                <w:szCs w:val="24"/>
              </w:rPr>
              <w:t xml:space="preserve"> = </w:t>
            </w:r>
            <w:proofErr w:type="spellStart"/>
            <w:r w:rsidRPr="00470845">
              <w:rPr>
                <w:rFonts w:ascii="Times New Roman" w:hAnsi="Times New Roman" w:cs="Times New Roman"/>
                <w:sz w:val="24"/>
                <w:szCs w:val="24"/>
              </w:rPr>
              <w:t>str.getBytes</w:t>
            </w:r>
            <w:proofErr w:type="spellEnd"/>
            <w:r w:rsidRPr="00470845">
              <w:rPr>
                <w:rFonts w:ascii="Times New Roman" w:hAnsi="Times New Roman" w:cs="Times New Roman"/>
                <w:sz w:val="24"/>
                <w:szCs w:val="24"/>
              </w:rPr>
              <w:t>();</w:t>
            </w:r>
          </w:p>
          <w:p w14:paraId="395ED471" w14:textId="77777777" w:rsidR="00D32A98" w:rsidRPr="00470845" w:rsidRDefault="00D32A98" w:rsidP="00D32A98">
            <w:pPr>
              <w:ind w:left="1440"/>
              <w:rPr>
                <w:rFonts w:ascii="Times New Roman" w:hAnsi="Times New Roman" w:cs="Times New Roman"/>
                <w:sz w:val="24"/>
                <w:szCs w:val="24"/>
              </w:rPr>
            </w:pPr>
            <w:proofErr w:type="spellStart"/>
            <w:r w:rsidRPr="00470845">
              <w:rPr>
                <w:rFonts w:ascii="Times New Roman" w:hAnsi="Times New Roman" w:cs="Times New Roman"/>
                <w:sz w:val="24"/>
                <w:szCs w:val="24"/>
              </w:rPr>
              <w:t>outputStream.write</w:t>
            </w:r>
            <w:proofErr w:type="spellEnd"/>
            <w:r w:rsidRPr="00470845">
              <w:rPr>
                <w:rFonts w:ascii="Times New Roman" w:hAnsi="Times New Roman" w:cs="Times New Roman"/>
                <w:sz w:val="24"/>
                <w:szCs w:val="24"/>
              </w:rPr>
              <w:t>(</w:t>
            </w:r>
            <w:proofErr w:type="spellStart"/>
            <w:r w:rsidRPr="00470845">
              <w:rPr>
                <w:rFonts w:ascii="Times New Roman" w:hAnsi="Times New Roman" w:cs="Times New Roman"/>
                <w:sz w:val="24"/>
                <w:szCs w:val="24"/>
              </w:rPr>
              <w:t>strToBytes</w:t>
            </w:r>
            <w:proofErr w:type="spellEnd"/>
            <w:r w:rsidRPr="00470845">
              <w:rPr>
                <w:rFonts w:ascii="Times New Roman" w:hAnsi="Times New Roman" w:cs="Times New Roman"/>
                <w:sz w:val="24"/>
                <w:szCs w:val="24"/>
              </w:rPr>
              <w:t>);</w:t>
            </w:r>
          </w:p>
          <w:p w14:paraId="0608C1E1" w14:textId="77777777" w:rsidR="00D32A98" w:rsidRPr="00470845" w:rsidRDefault="00D32A98" w:rsidP="00D32A98">
            <w:pPr>
              <w:spacing w:line="276" w:lineRule="auto"/>
              <w:ind w:left="1440"/>
              <w:rPr>
                <w:rFonts w:ascii="Times New Roman" w:hAnsi="Times New Roman" w:cs="Times New Roman"/>
                <w:sz w:val="24"/>
                <w:szCs w:val="24"/>
              </w:rPr>
            </w:pPr>
            <w:proofErr w:type="spellStart"/>
            <w:r w:rsidRPr="00470845">
              <w:rPr>
                <w:rFonts w:ascii="Times New Roman" w:hAnsi="Times New Roman" w:cs="Times New Roman"/>
                <w:sz w:val="24"/>
                <w:szCs w:val="24"/>
              </w:rPr>
              <w:t>outputStream.close</w:t>
            </w:r>
            <w:proofErr w:type="spellEnd"/>
            <w:r w:rsidRPr="00470845">
              <w:rPr>
                <w:rFonts w:ascii="Times New Roman" w:hAnsi="Times New Roman" w:cs="Times New Roman"/>
                <w:sz w:val="24"/>
                <w:szCs w:val="24"/>
              </w:rPr>
              <w:t>();</w:t>
            </w:r>
          </w:p>
          <w:p w14:paraId="19028B83" w14:textId="77777777" w:rsidR="00D32A98" w:rsidRPr="00470845" w:rsidRDefault="00D32A98" w:rsidP="00D32A98">
            <w:pPr>
              <w:spacing w:line="276" w:lineRule="auto"/>
              <w:rPr>
                <w:rFonts w:ascii="Times New Roman" w:hAnsi="Times New Roman" w:cs="Times New Roman"/>
                <w:sz w:val="24"/>
                <w:szCs w:val="24"/>
              </w:rPr>
            </w:pPr>
          </w:p>
          <w:p w14:paraId="11AEF1F7" w14:textId="77777777" w:rsidR="00D32A98" w:rsidRPr="00470845" w:rsidRDefault="00D32A98" w:rsidP="00D32A98">
            <w:pPr>
              <w:rPr>
                <w:rFonts w:ascii="Times New Roman" w:hAnsi="Times New Roman" w:cs="Times New Roman"/>
                <w:sz w:val="24"/>
                <w:szCs w:val="24"/>
              </w:rPr>
            </w:pPr>
            <w:r w:rsidRPr="00470845">
              <w:rPr>
                <w:rFonts w:ascii="Times New Roman" w:hAnsi="Times New Roman" w:cs="Times New Roman"/>
                <w:sz w:val="24"/>
                <w:szCs w:val="24"/>
              </w:rPr>
              <w:t>Character Stream Classes:</w:t>
            </w:r>
          </w:p>
          <w:p w14:paraId="7F854E3E" w14:textId="77777777" w:rsidR="00D32A98" w:rsidRPr="00470845" w:rsidRDefault="00D32A98" w:rsidP="00D32A98">
            <w:pPr>
              <w:pStyle w:val="ListParagraph"/>
              <w:numPr>
                <w:ilvl w:val="0"/>
                <w:numId w:val="41"/>
              </w:numPr>
              <w:spacing w:line="276" w:lineRule="auto"/>
              <w:rPr>
                <w:rFonts w:ascii="Times New Roman" w:hAnsi="Times New Roman" w:cs="Times New Roman"/>
                <w:sz w:val="24"/>
                <w:szCs w:val="24"/>
              </w:rPr>
            </w:pPr>
            <w:r w:rsidRPr="00470845">
              <w:rPr>
                <w:rFonts w:ascii="Times New Roman" w:hAnsi="Times New Roman" w:cs="Times New Roman"/>
                <w:b/>
                <w:bCs/>
                <w:sz w:val="24"/>
                <w:szCs w:val="24"/>
              </w:rPr>
              <w:t>Reader and Writer</w:t>
            </w:r>
            <w:r w:rsidRPr="00470845">
              <w:rPr>
                <w:rFonts w:ascii="Times New Roman" w:hAnsi="Times New Roman" w:cs="Times New Roman"/>
                <w:sz w:val="24"/>
                <w:szCs w:val="24"/>
              </w:rPr>
              <w:t>: These are the abstract classes representing input and output streams for characters, respectively.</w:t>
            </w:r>
          </w:p>
          <w:p w14:paraId="3817A599" w14:textId="77777777" w:rsidR="00D32A98" w:rsidRPr="00470845" w:rsidRDefault="00D32A98" w:rsidP="00D32A98">
            <w:pPr>
              <w:spacing w:line="276" w:lineRule="auto"/>
              <w:ind w:firstLine="720"/>
              <w:rPr>
                <w:rFonts w:ascii="Times New Roman" w:hAnsi="Times New Roman" w:cs="Times New Roman"/>
                <w:sz w:val="24"/>
                <w:szCs w:val="24"/>
              </w:rPr>
            </w:pPr>
            <w:r w:rsidRPr="00470845">
              <w:rPr>
                <w:rFonts w:ascii="Times New Roman" w:hAnsi="Times New Roman" w:cs="Times New Roman"/>
                <w:sz w:val="24"/>
                <w:szCs w:val="24"/>
              </w:rPr>
              <w:t>Example:</w:t>
            </w:r>
          </w:p>
          <w:p w14:paraId="7E38A8D5" w14:textId="77777777" w:rsidR="00D32A98" w:rsidRPr="00470845" w:rsidRDefault="00D32A98" w:rsidP="00D32A98">
            <w:pPr>
              <w:ind w:left="720" w:firstLine="720"/>
              <w:rPr>
                <w:rFonts w:ascii="Times New Roman" w:hAnsi="Times New Roman" w:cs="Times New Roman"/>
                <w:sz w:val="24"/>
                <w:szCs w:val="24"/>
              </w:rPr>
            </w:pPr>
            <w:r w:rsidRPr="00470845">
              <w:rPr>
                <w:rFonts w:ascii="Times New Roman" w:hAnsi="Times New Roman" w:cs="Times New Roman"/>
                <w:sz w:val="24"/>
                <w:szCs w:val="24"/>
              </w:rPr>
              <w:t xml:space="preserve">Reader </w:t>
            </w:r>
            <w:proofErr w:type="spellStart"/>
            <w:r w:rsidRPr="00470845">
              <w:rPr>
                <w:rFonts w:ascii="Times New Roman" w:hAnsi="Times New Roman" w:cs="Times New Roman"/>
                <w:sz w:val="24"/>
                <w:szCs w:val="24"/>
              </w:rPr>
              <w:t>reader</w:t>
            </w:r>
            <w:proofErr w:type="spellEnd"/>
            <w:r w:rsidRPr="00470845">
              <w:rPr>
                <w:rFonts w:ascii="Times New Roman" w:hAnsi="Times New Roman" w:cs="Times New Roman"/>
                <w:sz w:val="24"/>
                <w:szCs w:val="24"/>
              </w:rPr>
              <w:t xml:space="preserve"> = new </w:t>
            </w:r>
            <w:proofErr w:type="spellStart"/>
            <w:r w:rsidRPr="00470845">
              <w:rPr>
                <w:rFonts w:ascii="Times New Roman" w:hAnsi="Times New Roman" w:cs="Times New Roman"/>
                <w:sz w:val="24"/>
                <w:szCs w:val="24"/>
              </w:rPr>
              <w:t>FileReader</w:t>
            </w:r>
            <w:proofErr w:type="spellEnd"/>
            <w:r w:rsidRPr="00470845">
              <w:rPr>
                <w:rFonts w:ascii="Times New Roman" w:hAnsi="Times New Roman" w:cs="Times New Roman"/>
                <w:sz w:val="24"/>
                <w:szCs w:val="24"/>
              </w:rPr>
              <w:t>("input.txt");</w:t>
            </w:r>
          </w:p>
          <w:p w14:paraId="5EB1F3CE" w14:textId="77777777" w:rsidR="00D32A98" w:rsidRPr="00470845" w:rsidRDefault="00D32A98" w:rsidP="00D32A98">
            <w:pPr>
              <w:spacing w:line="276" w:lineRule="auto"/>
              <w:ind w:left="720" w:firstLine="720"/>
              <w:rPr>
                <w:rFonts w:ascii="Times New Roman" w:hAnsi="Times New Roman" w:cs="Times New Roman"/>
                <w:sz w:val="24"/>
                <w:szCs w:val="24"/>
              </w:rPr>
            </w:pPr>
            <w:r w:rsidRPr="00470845">
              <w:rPr>
                <w:rFonts w:ascii="Times New Roman" w:hAnsi="Times New Roman" w:cs="Times New Roman"/>
                <w:sz w:val="24"/>
                <w:szCs w:val="24"/>
              </w:rPr>
              <w:t xml:space="preserve">Writer </w:t>
            </w:r>
            <w:proofErr w:type="spellStart"/>
            <w:r w:rsidRPr="00470845">
              <w:rPr>
                <w:rFonts w:ascii="Times New Roman" w:hAnsi="Times New Roman" w:cs="Times New Roman"/>
                <w:sz w:val="24"/>
                <w:szCs w:val="24"/>
              </w:rPr>
              <w:t>writer</w:t>
            </w:r>
            <w:proofErr w:type="spellEnd"/>
            <w:r w:rsidRPr="00470845">
              <w:rPr>
                <w:rFonts w:ascii="Times New Roman" w:hAnsi="Times New Roman" w:cs="Times New Roman"/>
                <w:sz w:val="24"/>
                <w:szCs w:val="24"/>
              </w:rPr>
              <w:t xml:space="preserve"> = new </w:t>
            </w:r>
            <w:proofErr w:type="spellStart"/>
            <w:r w:rsidRPr="00470845">
              <w:rPr>
                <w:rFonts w:ascii="Times New Roman" w:hAnsi="Times New Roman" w:cs="Times New Roman"/>
                <w:sz w:val="24"/>
                <w:szCs w:val="24"/>
              </w:rPr>
              <w:t>FileWriter</w:t>
            </w:r>
            <w:proofErr w:type="spellEnd"/>
            <w:r w:rsidRPr="00470845">
              <w:rPr>
                <w:rFonts w:ascii="Times New Roman" w:hAnsi="Times New Roman" w:cs="Times New Roman"/>
                <w:sz w:val="24"/>
                <w:szCs w:val="24"/>
              </w:rPr>
              <w:t>("output.txt");</w:t>
            </w:r>
          </w:p>
          <w:p w14:paraId="6BE30C8F" w14:textId="77777777" w:rsidR="00D32A98" w:rsidRPr="00470845" w:rsidRDefault="00D32A98" w:rsidP="00D32A98">
            <w:pPr>
              <w:spacing w:line="276" w:lineRule="auto"/>
              <w:rPr>
                <w:rFonts w:ascii="Times New Roman" w:hAnsi="Times New Roman" w:cs="Times New Roman"/>
                <w:sz w:val="24"/>
                <w:szCs w:val="24"/>
              </w:rPr>
            </w:pPr>
          </w:p>
          <w:p w14:paraId="0065CB48" w14:textId="77777777" w:rsidR="00D32A98" w:rsidRPr="00470845" w:rsidRDefault="00D32A98" w:rsidP="00D32A98">
            <w:pPr>
              <w:pStyle w:val="ListParagraph"/>
              <w:numPr>
                <w:ilvl w:val="0"/>
                <w:numId w:val="41"/>
              </w:numPr>
              <w:rPr>
                <w:rFonts w:ascii="Times New Roman" w:hAnsi="Times New Roman" w:cs="Times New Roman"/>
                <w:sz w:val="24"/>
                <w:szCs w:val="24"/>
              </w:rPr>
            </w:pPr>
            <w:proofErr w:type="spellStart"/>
            <w:r w:rsidRPr="00470845">
              <w:rPr>
                <w:rFonts w:ascii="Times New Roman" w:hAnsi="Times New Roman" w:cs="Times New Roman"/>
                <w:b/>
                <w:bCs/>
                <w:sz w:val="24"/>
                <w:szCs w:val="24"/>
              </w:rPr>
              <w:t>FileReader</w:t>
            </w:r>
            <w:proofErr w:type="spellEnd"/>
            <w:r w:rsidRPr="00470845">
              <w:rPr>
                <w:rFonts w:ascii="Times New Roman" w:hAnsi="Times New Roman" w:cs="Times New Roman"/>
                <w:b/>
                <w:bCs/>
                <w:sz w:val="24"/>
                <w:szCs w:val="24"/>
              </w:rPr>
              <w:t xml:space="preserve"> and </w:t>
            </w:r>
            <w:proofErr w:type="spellStart"/>
            <w:r w:rsidRPr="00470845">
              <w:rPr>
                <w:rFonts w:ascii="Times New Roman" w:hAnsi="Times New Roman" w:cs="Times New Roman"/>
                <w:b/>
                <w:bCs/>
                <w:sz w:val="24"/>
                <w:szCs w:val="24"/>
              </w:rPr>
              <w:t>FileWriter</w:t>
            </w:r>
            <w:proofErr w:type="spellEnd"/>
            <w:r w:rsidRPr="00470845">
              <w:rPr>
                <w:rFonts w:ascii="Times New Roman" w:hAnsi="Times New Roman" w:cs="Times New Roman"/>
                <w:sz w:val="24"/>
                <w:szCs w:val="24"/>
              </w:rPr>
              <w:t>: These classes are used to read from and write to files in the form of characters.</w:t>
            </w:r>
          </w:p>
          <w:p w14:paraId="5C342A0C" w14:textId="77777777" w:rsidR="00D32A98" w:rsidRPr="00470845" w:rsidRDefault="00D32A98" w:rsidP="00D32A98">
            <w:pPr>
              <w:pStyle w:val="ListParagraph"/>
              <w:spacing w:line="276" w:lineRule="auto"/>
              <w:rPr>
                <w:rFonts w:ascii="Times New Roman" w:hAnsi="Times New Roman" w:cs="Times New Roman"/>
                <w:sz w:val="24"/>
                <w:szCs w:val="24"/>
              </w:rPr>
            </w:pPr>
            <w:r w:rsidRPr="00470845">
              <w:rPr>
                <w:rFonts w:ascii="Times New Roman" w:hAnsi="Times New Roman" w:cs="Times New Roman"/>
                <w:sz w:val="24"/>
                <w:szCs w:val="24"/>
              </w:rPr>
              <w:t>Example for reading:</w:t>
            </w:r>
          </w:p>
          <w:p w14:paraId="583E0499" w14:textId="77777777" w:rsidR="00D32A98" w:rsidRPr="00470845" w:rsidRDefault="00D32A98" w:rsidP="00D32A98">
            <w:pPr>
              <w:pStyle w:val="ListParagraph"/>
              <w:ind w:left="1440"/>
              <w:rPr>
                <w:rFonts w:ascii="Times New Roman" w:hAnsi="Times New Roman" w:cs="Times New Roman"/>
                <w:sz w:val="24"/>
                <w:szCs w:val="24"/>
              </w:rPr>
            </w:pPr>
            <w:proofErr w:type="spellStart"/>
            <w:r w:rsidRPr="00470845">
              <w:rPr>
                <w:rFonts w:ascii="Times New Roman" w:hAnsi="Times New Roman" w:cs="Times New Roman"/>
                <w:sz w:val="24"/>
                <w:szCs w:val="24"/>
              </w:rPr>
              <w:t>FileReader</w:t>
            </w:r>
            <w:proofErr w:type="spellEnd"/>
            <w:r w:rsidRPr="00470845">
              <w:rPr>
                <w:rFonts w:ascii="Times New Roman" w:hAnsi="Times New Roman" w:cs="Times New Roman"/>
                <w:sz w:val="24"/>
                <w:szCs w:val="24"/>
              </w:rPr>
              <w:t xml:space="preserve"> reader = new </w:t>
            </w:r>
            <w:proofErr w:type="spellStart"/>
            <w:r w:rsidRPr="00470845">
              <w:rPr>
                <w:rFonts w:ascii="Times New Roman" w:hAnsi="Times New Roman" w:cs="Times New Roman"/>
                <w:sz w:val="24"/>
                <w:szCs w:val="24"/>
              </w:rPr>
              <w:t>FileReader</w:t>
            </w:r>
            <w:proofErr w:type="spellEnd"/>
            <w:r w:rsidRPr="00470845">
              <w:rPr>
                <w:rFonts w:ascii="Times New Roman" w:hAnsi="Times New Roman" w:cs="Times New Roman"/>
                <w:sz w:val="24"/>
                <w:szCs w:val="24"/>
              </w:rPr>
              <w:t>("input.txt");</w:t>
            </w:r>
          </w:p>
          <w:p w14:paraId="5E433B92" w14:textId="77777777" w:rsidR="00D32A98" w:rsidRPr="00470845" w:rsidRDefault="00D32A98" w:rsidP="00D32A98">
            <w:pPr>
              <w:pStyle w:val="ListParagraph"/>
              <w:ind w:left="1440"/>
              <w:rPr>
                <w:rFonts w:ascii="Times New Roman" w:hAnsi="Times New Roman" w:cs="Times New Roman"/>
                <w:sz w:val="24"/>
                <w:szCs w:val="24"/>
              </w:rPr>
            </w:pPr>
            <w:r w:rsidRPr="00470845">
              <w:rPr>
                <w:rFonts w:ascii="Times New Roman" w:hAnsi="Times New Roman" w:cs="Times New Roman"/>
                <w:sz w:val="24"/>
                <w:szCs w:val="24"/>
              </w:rPr>
              <w:t>int data;</w:t>
            </w:r>
          </w:p>
          <w:p w14:paraId="54512FA6" w14:textId="77777777" w:rsidR="00D32A98" w:rsidRPr="00470845" w:rsidRDefault="00D32A98" w:rsidP="00D32A98">
            <w:pPr>
              <w:pStyle w:val="ListParagraph"/>
              <w:ind w:left="1440"/>
              <w:rPr>
                <w:rFonts w:ascii="Times New Roman" w:hAnsi="Times New Roman" w:cs="Times New Roman"/>
                <w:sz w:val="24"/>
                <w:szCs w:val="24"/>
              </w:rPr>
            </w:pPr>
            <w:r w:rsidRPr="00470845">
              <w:rPr>
                <w:rFonts w:ascii="Times New Roman" w:hAnsi="Times New Roman" w:cs="Times New Roman"/>
                <w:sz w:val="24"/>
                <w:szCs w:val="24"/>
              </w:rPr>
              <w:t xml:space="preserve">while ((data = </w:t>
            </w:r>
            <w:proofErr w:type="spellStart"/>
            <w:proofErr w:type="gramStart"/>
            <w:r w:rsidRPr="00470845">
              <w:rPr>
                <w:rFonts w:ascii="Times New Roman" w:hAnsi="Times New Roman" w:cs="Times New Roman"/>
                <w:sz w:val="24"/>
                <w:szCs w:val="24"/>
              </w:rPr>
              <w:t>reader.read</w:t>
            </w:r>
            <w:proofErr w:type="spellEnd"/>
            <w:proofErr w:type="gramEnd"/>
            <w:r w:rsidRPr="00470845">
              <w:rPr>
                <w:rFonts w:ascii="Times New Roman" w:hAnsi="Times New Roman" w:cs="Times New Roman"/>
                <w:sz w:val="24"/>
                <w:szCs w:val="24"/>
              </w:rPr>
              <w:t>()) != -1) {</w:t>
            </w:r>
          </w:p>
          <w:p w14:paraId="499DC474" w14:textId="77777777" w:rsidR="00D32A98" w:rsidRPr="00470845" w:rsidRDefault="00D32A98" w:rsidP="00D32A98">
            <w:pPr>
              <w:pStyle w:val="ListParagraph"/>
              <w:ind w:left="1440"/>
              <w:rPr>
                <w:rFonts w:ascii="Times New Roman" w:hAnsi="Times New Roman" w:cs="Times New Roman"/>
                <w:sz w:val="24"/>
                <w:szCs w:val="24"/>
              </w:rPr>
            </w:pPr>
            <w:r w:rsidRPr="00470845">
              <w:rPr>
                <w:rFonts w:ascii="Times New Roman" w:hAnsi="Times New Roman" w:cs="Times New Roman"/>
                <w:sz w:val="24"/>
                <w:szCs w:val="24"/>
              </w:rPr>
              <w:t xml:space="preserve">    // Do something with the data (as char)</w:t>
            </w:r>
          </w:p>
          <w:p w14:paraId="4486651D" w14:textId="77777777" w:rsidR="00D32A98" w:rsidRPr="00470845" w:rsidRDefault="00D32A98" w:rsidP="00D32A98">
            <w:pPr>
              <w:pStyle w:val="ListParagraph"/>
              <w:ind w:left="1440"/>
              <w:rPr>
                <w:rFonts w:ascii="Times New Roman" w:hAnsi="Times New Roman" w:cs="Times New Roman"/>
                <w:sz w:val="24"/>
                <w:szCs w:val="24"/>
              </w:rPr>
            </w:pPr>
            <w:r w:rsidRPr="00470845">
              <w:rPr>
                <w:rFonts w:ascii="Times New Roman" w:hAnsi="Times New Roman" w:cs="Times New Roman"/>
                <w:sz w:val="24"/>
                <w:szCs w:val="24"/>
              </w:rPr>
              <w:t xml:space="preserve">    char </w:t>
            </w:r>
            <w:proofErr w:type="spellStart"/>
            <w:r w:rsidRPr="00470845">
              <w:rPr>
                <w:rFonts w:ascii="Times New Roman" w:hAnsi="Times New Roman" w:cs="Times New Roman"/>
                <w:sz w:val="24"/>
                <w:szCs w:val="24"/>
              </w:rPr>
              <w:t>dataChar</w:t>
            </w:r>
            <w:proofErr w:type="spellEnd"/>
            <w:r w:rsidRPr="00470845">
              <w:rPr>
                <w:rFonts w:ascii="Times New Roman" w:hAnsi="Times New Roman" w:cs="Times New Roman"/>
                <w:sz w:val="24"/>
                <w:szCs w:val="24"/>
              </w:rPr>
              <w:t xml:space="preserve"> = (char) data;</w:t>
            </w:r>
          </w:p>
          <w:p w14:paraId="72E1F49B" w14:textId="77777777" w:rsidR="00D32A98" w:rsidRPr="00470845" w:rsidRDefault="00D32A98" w:rsidP="00D32A98">
            <w:pPr>
              <w:pStyle w:val="ListParagraph"/>
              <w:ind w:left="1440"/>
              <w:rPr>
                <w:rFonts w:ascii="Times New Roman" w:hAnsi="Times New Roman" w:cs="Times New Roman"/>
                <w:sz w:val="24"/>
                <w:szCs w:val="24"/>
              </w:rPr>
            </w:pPr>
            <w:r w:rsidRPr="00470845">
              <w:rPr>
                <w:rFonts w:ascii="Times New Roman" w:hAnsi="Times New Roman" w:cs="Times New Roman"/>
                <w:sz w:val="24"/>
                <w:szCs w:val="24"/>
              </w:rPr>
              <w:t>}</w:t>
            </w:r>
          </w:p>
          <w:p w14:paraId="6171CDCD" w14:textId="77777777" w:rsidR="00D32A98" w:rsidRPr="00470845" w:rsidRDefault="00D32A98" w:rsidP="00D32A98">
            <w:pPr>
              <w:pStyle w:val="ListParagraph"/>
              <w:spacing w:line="276" w:lineRule="auto"/>
              <w:ind w:firstLine="720"/>
              <w:rPr>
                <w:rFonts w:ascii="Times New Roman" w:hAnsi="Times New Roman" w:cs="Times New Roman"/>
                <w:sz w:val="24"/>
                <w:szCs w:val="24"/>
              </w:rPr>
            </w:pPr>
            <w:proofErr w:type="spellStart"/>
            <w:proofErr w:type="gramStart"/>
            <w:r w:rsidRPr="00470845">
              <w:rPr>
                <w:rFonts w:ascii="Times New Roman" w:hAnsi="Times New Roman" w:cs="Times New Roman"/>
                <w:sz w:val="24"/>
                <w:szCs w:val="24"/>
              </w:rPr>
              <w:t>reader.close</w:t>
            </w:r>
            <w:proofErr w:type="spellEnd"/>
            <w:proofErr w:type="gramEnd"/>
            <w:r w:rsidRPr="00470845">
              <w:rPr>
                <w:rFonts w:ascii="Times New Roman" w:hAnsi="Times New Roman" w:cs="Times New Roman"/>
                <w:sz w:val="24"/>
                <w:szCs w:val="24"/>
              </w:rPr>
              <w:t>();</w:t>
            </w:r>
          </w:p>
          <w:p w14:paraId="65F11619" w14:textId="77777777" w:rsidR="00D32A98" w:rsidRPr="00470845" w:rsidRDefault="00D32A98" w:rsidP="00D32A98">
            <w:pPr>
              <w:pStyle w:val="ListParagraph"/>
              <w:spacing w:line="276" w:lineRule="auto"/>
              <w:rPr>
                <w:rFonts w:ascii="Times New Roman" w:hAnsi="Times New Roman" w:cs="Times New Roman"/>
                <w:sz w:val="24"/>
                <w:szCs w:val="24"/>
              </w:rPr>
            </w:pPr>
          </w:p>
          <w:p w14:paraId="6CE9BB1C" w14:textId="77777777" w:rsidR="00D32A98" w:rsidRPr="00470845" w:rsidRDefault="00D32A98" w:rsidP="00D32A98">
            <w:pPr>
              <w:pStyle w:val="ListParagraph"/>
              <w:spacing w:line="276" w:lineRule="auto"/>
              <w:rPr>
                <w:rFonts w:ascii="Times New Roman" w:hAnsi="Times New Roman" w:cs="Times New Roman"/>
                <w:sz w:val="24"/>
                <w:szCs w:val="24"/>
              </w:rPr>
            </w:pPr>
            <w:r w:rsidRPr="00470845">
              <w:rPr>
                <w:rFonts w:ascii="Times New Roman" w:hAnsi="Times New Roman" w:cs="Times New Roman"/>
                <w:sz w:val="24"/>
                <w:szCs w:val="24"/>
              </w:rPr>
              <w:t>Example for writing:</w:t>
            </w:r>
          </w:p>
          <w:p w14:paraId="5DBC0EF1" w14:textId="77777777" w:rsidR="00D32A98" w:rsidRPr="00470845" w:rsidRDefault="00D32A98" w:rsidP="00D32A98">
            <w:pPr>
              <w:pStyle w:val="ListParagraph"/>
              <w:ind w:left="1440"/>
              <w:rPr>
                <w:rFonts w:ascii="Times New Roman" w:hAnsi="Times New Roman" w:cs="Times New Roman"/>
                <w:sz w:val="24"/>
                <w:szCs w:val="24"/>
              </w:rPr>
            </w:pPr>
            <w:proofErr w:type="spellStart"/>
            <w:r w:rsidRPr="00470845">
              <w:rPr>
                <w:rFonts w:ascii="Times New Roman" w:hAnsi="Times New Roman" w:cs="Times New Roman"/>
                <w:sz w:val="24"/>
                <w:szCs w:val="24"/>
              </w:rPr>
              <w:t>FileWriter</w:t>
            </w:r>
            <w:proofErr w:type="spellEnd"/>
            <w:r w:rsidRPr="00470845">
              <w:rPr>
                <w:rFonts w:ascii="Times New Roman" w:hAnsi="Times New Roman" w:cs="Times New Roman"/>
                <w:sz w:val="24"/>
                <w:szCs w:val="24"/>
              </w:rPr>
              <w:t xml:space="preserve"> writer = new </w:t>
            </w:r>
            <w:proofErr w:type="spellStart"/>
            <w:r w:rsidRPr="00470845">
              <w:rPr>
                <w:rFonts w:ascii="Times New Roman" w:hAnsi="Times New Roman" w:cs="Times New Roman"/>
                <w:sz w:val="24"/>
                <w:szCs w:val="24"/>
              </w:rPr>
              <w:t>FileWriter</w:t>
            </w:r>
            <w:proofErr w:type="spellEnd"/>
            <w:r w:rsidRPr="00470845">
              <w:rPr>
                <w:rFonts w:ascii="Times New Roman" w:hAnsi="Times New Roman" w:cs="Times New Roman"/>
                <w:sz w:val="24"/>
                <w:szCs w:val="24"/>
              </w:rPr>
              <w:t>("output.txt");</w:t>
            </w:r>
          </w:p>
          <w:p w14:paraId="12961170" w14:textId="77777777" w:rsidR="00D32A98" w:rsidRPr="00470845" w:rsidRDefault="00D32A98" w:rsidP="00D32A98">
            <w:pPr>
              <w:pStyle w:val="ListParagraph"/>
              <w:ind w:left="1440"/>
              <w:rPr>
                <w:rFonts w:ascii="Times New Roman" w:hAnsi="Times New Roman" w:cs="Times New Roman"/>
                <w:sz w:val="24"/>
                <w:szCs w:val="24"/>
              </w:rPr>
            </w:pPr>
            <w:r w:rsidRPr="00470845">
              <w:rPr>
                <w:rFonts w:ascii="Times New Roman" w:hAnsi="Times New Roman" w:cs="Times New Roman"/>
                <w:sz w:val="24"/>
                <w:szCs w:val="24"/>
              </w:rPr>
              <w:t>String str = "Hello, world!";</w:t>
            </w:r>
          </w:p>
          <w:p w14:paraId="2227C005" w14:textId="77777777" w:rsidR="00D32A98" w:rsidRPr="00470845" w:rsidRDefault="00D32A98" w:rsidP="00D32A98">
            <w:pPr>
              <w:pStyle w:val="ListParagraph"/>
              <w:ind w:left="1440"/>
              <w:rPr>
                <w:rFonts w:ascii="Times New Roman" w:hAnsi="Times New Roman" w:cs="Times New Roman"/>
                <w:sz w:val="24"/>
                <w:szCs w:val="24"/>
              </w:rPr>
            </w:pPr>
            <w:proofErr w:type="spellStart"/>
            <w:proofErr w:type="gramStart"/>
            <w:r w:rsidRPr="00470845">
              <w:rPr>
                <w:rFonts w:ascii="Times New Roman" w:hAnsi="Times New Roman" w:cs="Times New Roman"/>
                <w:sz w:val="24"/>
                <w:szCs w:val="24"/>
              </w:rPr>
              <w:lastRenderedPageBreak/>
              <w:t>writer.write</w:t>
            </w:r>
            <w:proofErr w:type="spellEnd"/>
            <w:proofErr w:type="gramEnd"/>
            <w:r w:rsidRPr="00470845">
              <w:rPr>
                <w:rFonts w:ascii="Times New Roman" w:hAnsi="Times New Roman" w:cs="Times New Roman"/>
                <w:sz w:val="24"/>
                <w:szCs w:val="24"/>
              </w:rPr>
              <w:t>(str);</w:t>
            </w:r>
          </w:p>
          <w:p w14:paraId="69FE3A7C" w14:textId="77777777" w:rsidR="00D32A98" w:rsidRPr="00470845" w:rsidRDefault="00D32A98" w:rsidP="00D32A98">
            <w:pPr>
              <w:pStyle w:val="ListParagraph"/>
              <w:spacing w:line="276" w:lineRule="auto"/>
              <w:ind w:left="1440"/>
              <w:rPr>
                <w:rFonts w:ascii="Times New Roman" w:hAnsi="Times New Roman" w:cs="Times New Roman"/>
                <w:sz w:val="24"/>
                <w:szCs w:val="24"/>
              </w:rPr>
            </w:pPr>
            <w:proofErr w:type="spellStart"/>
            <w:proofErr w:type="gramStart"/>
            <w:r w:rsidRPr="00470845">
              <w:rPr>
                <w:rFonts w:ascii="Times New Roman" w:hAnsi="Times New Roman" w:cs="Times New Roman"/>
                <w:sz w:val="24"/>
                <w:szCs w:val="24"/>
              </w:rPr>
              <w:t>writer.close</w:t>
            </w:r>
            <w:proofErr w:type="spellEnd"/>
            <w:proofErr w:type="gramEnd"/>
            <w:r w:rsidRPr="00470845">
              <w:rPr>
                <w:rFonts w:ascii="Times New Roman" w:hAnsi="Times New Roman" w:cs="Times New Roman"/>
                <w:sz w:val="24"/>
                <w:szCs w:val="24"/>
              </w:rPr>
              <w:t>();</w:t>
            </w:r>
          </w:p>
          <w:p w14:paraId="59168980" w14:textId="77777777" w:rsidR="00D32A98" w:rsidRPr="00470845" w:rsidRDefault="00D32A98" w:rsidP="00D32A98">
            <w:pPr>
              <w:spacing w:line="276" w:lineRule="auto"/>
              <w:rPr>
                <w:rFonts w:ascii="Times New Roman" w:hAnsi="Times New Roman" w:cs="Times New Roman"/>
                <w:sz w:val="24"/>
                <w:szCs w:val="24"/>
              </w:rPr>
            </w:pPr>
          </w:p>
          <w:p w14:paraId="50A5E743" w14:textId="77777777" w:rsidR="00D32A98" w:rsidRPr="00470845" w:rsidRDefault="00D32A98" w:rsidP="00D32A98">
            <w:pPr>
              <w:rPr>
                <w:rFonts w:ascii="Times New Roman" w:hAnsi="Times New Roman" w:cs="Times New Roman"/>
                <w:kern w:val="2"/>
                <w:sz w:val="24"/>
                <w:szCs w:val="24"/>
                <w14:ligatures w14:val="standardContextual"/>
              </w:rPr>
            </w:pPr>
            <w:r w:rsidRPr="00470845">
              <w:rPr>
                <w:rFonts w:ascii="Times New Roman" w:hAnsi="Times New Roman" w:cs="Times New Roman"/>
                <w:kern w:val="2"/>
                <w:sz w:val="24"/>
                <w:szCs w:val="24"/>
                <w14:ligatures w14:val="standardContextual"/>
              </w:rPr>
              <w:t>Different Reading/Writing Methods:</w:t>
            </w:r>
          </w:p>
          <w:p w14:paraId="07A5E789" w14:textId="77777777" w:rsidR="00D32A98" w:rsidRPr="00470845" w:rsidRDefault="00D32A98" w:rsidP="00D32A98">
            <w:pPr>
              <w:pStyle w:val="ListParagraph"/>
              <w:numPr>
                <w:ilvl w:val="0"/>
                <w:numId w:val="42"/>
              </w:numPr>
              <w:spacing w:line="276" w:lineRule="auto"/>
              <w:rPr>
                <w:rFonts w:ascii="Times New Roman" w:hAnsi="Times New Roman" w:cs="Times New Roman"/>
                <w:b/>
                <w:bCs/>
                <w:sz w:val="24"/>
                <w:szCs w:val="24"/>
              </w:rPr>
            </w:pPr>
            <w:r w:rsidRPr="00470845">
              <w:rPr>
                <w:rFonts w:ascii="Times New Roman" w:hAnsi="Times New Roman" w:cs="Times New Roman"/>
                <w:b/>
                <w:bCs/>
                <w:sz w:val="24"/>
                <w:szCs w:val="24"/>
              </w:rPr>
              <w:t>Reading and Writing Byte Streams:</w:t>
            </w:r>
          </w:p>
          <w:p w14:paraId="02B01F5B" w14:textId="77777777" w:rsidR="00D32A98" w:rsidRPr="00470845" w:rsidRDefault="00D32A98" w:rsidP="00D32A98">
            <w:pPr>
              <w:spacing w:line="276" w:lineRule="auto"/>
              <w:ind w:left="1440"/>
              <w:rPr>
                <w:rFonts w:ascii="Times New Roman" w:hAnsi="Times New Roman" w:cs="Times New Roman"/>
                <w:kern w:val="2"/>
                <w:sz w:val="24"/>
                <w:szCs w:val="24"/>
                <w14:ligatures w14:val="standardContextual"/>
              </w:rPr>
            </w:pPr>
            <w:proofErr w:type="gramStart"/>
            <w:r w:rsidRPr="00470845">
              <w:rPr>
                <w:rFonts w:ascii="Times New Roman" w:hAnsi="Times New Roman" w:cs="Times New Roman"/>
                <w:kern w:val="2"/>
                <w:sz w:val="24"/>
                <w:szCs w:val="24"/>
                <w14:ligatures w14:val="standardContextual"/>
              </w:rPr>
              <w:t>read(</w:t>
            </w:r>
            <w:proofErr w:type="gramEnd"/>
            <w:r w:rsidRPr="00470845">
              <w:rPr>
                <w:rFonts w:ascii="Times New Roman" w:hAnsi="Times New Roman" w:cs="Times New Roman"/>
                <w:kern w:val="2"/>
                <w:sz w:val="24"/>
                <w:szCs w:val="24"/>
                <w14:ligatures w14:val="standardContextual"/>
              </w:rPr>
              <w:t>): Reads a byte of data from the input stream.</w:t>
            </w:r>
          </w:p>
          <w:p w14:paraId="39AF9C75" w14:textId="77777777" w:rsidR="00D32A98" w:rsidRPr="00470845" w:rsidRDefault="00D32A98" w:rsidP="00D32A98">
            <w:pPr>
              <w:spacing w:line="276" w:lineRule="auto"/>
              <w:ind w:left="1440"/>
              <w:rPr>
                <w:rFonts w:ascii="Times New Roman" w:hAnsi="Times New Roman" w:cs="Times New Roman"/>
                <w:kern w:val="2"/>
                <w:sz w:val="24"/>
                <w:szCs w:val="24"/>
                <w14:ligatures w14:val="standardContextual"/>
              </w:rPr>
            </w:pPr>
            <w:r w:rsidRPr="00470845">
              <w:rPr>
                <w:rFonts w:ascii="Times New Roman" w:hAnsi="Times New Roman" w:cs="Times New Roman"/>
                <w:kern w:val="2"/>
                <w:sz w:val="24"/>
                <w:szCs w:val="24"/>
                <w14:ligatures w14:val="standardContextual"/>
              </w:rPr>
              <w:t>read(</w:t>
            </w:r>
            <w:proofErr w:type="gramStart"/>
            <w:r w:rsidRPr="00470845">
              <w:rPr>
                <w:rFonts w:ascii="Times New Roman" w:hAnsi="Times New Roman" w:cs="Times New Roman"/>
                <w:kern w:val="2"/>
                <w:sz w:val="24"/>
                <w:szCs w:val="24"/>
                <w14:ligatures w14:val="standardContextual"/>
              </w:rPr>
              <w:t>byte[</w:t>
            </w:r>
            <w:proofErr w:type="gramEnd"/>
            <w:r w:rsidRPr="00470845">
              <w:rPr>
                <w:rFonts w:ascii="Times New Roman" w:hAnsi="Times New Roman" w:cs="Times New Roman"/>
                <w:kern w:val="2"/>
                <w:sz w:val="24"/>
                <w:szCs w:val="24"/>
                <w14:ligatures w14:val="standardContextual"/>
              </w:rPr>
              <w:t>] b): Reads some number of bytes from the input stream and stores them into the buffer array b.</w:t>
            </w:r>
          </w:p>
          <w:p w14:paraId="21120967" w14:textId="77777777" w:rsidR="00D32A98" w:rsidRDefault="00D32A98" w:rsidP="00D32A98">
            <w:pPr>
              <w:spacing w:line="276" w:lineRule="auto"/>
              <w:ind w:left="1440"/>
              <w:rPr>
                <w:rFonts w:ascii="Times New Roman" w:hAnsi="Times New Roman" w:cs="Times New Roman"/>
                <w:sz w:val="24"/>
                <w:szCs w:val="24"/>
              </w:rPr>
            </w:pPr>
            <w:proofErr w:type="gramStart"/>
            <w:r w:rsidRPr="00470845">
              <w:rPr>
                <w:rFonts w:ascii="Times New Roman" w:hAnsi="Times New Roman" w:cs="Times New Roman"/>
                <w:kern w:val="2"/>
                <w:sz w:val="24"/>
                <w:szCs w:val="24"/>
                <w14:ligatures w14:val="standardContextual"/>
              </w:rPr>
              <w:t>write(</w:t>
            </w:r>
            <w:proofErr w:type="gramEnd"/>
            <w:r w:rsidRPr="00470845">
              <w:rPr>
                <w:rFonts w:ascii="Times New Roman" w:hAnsi="Times New Roman" w:cs="Times New Roman"/>
                <w:kern w:val="2"/>
                <w:sz w:val="24"/>
                <w:szCs w:val="24"/>
                <w14:ligatures w14:val="standardContextual"/>
              </w:rPr>
              <w:t>int b): Writes the specified byte to the output stream.</w:t>
            </w:r>
          </w:p>
          <w:p w14:paraId="4BFF772E" w14:textId="77777777" w:rsidR="00D32A98" w:rsidRPr="00470845" w:rsidRDefault="00D32A98" w:rsidP="00D32A98">
            <w:pPr>
              <w:spacing w:line="276" w:lineRule="auto"/>
              <w:ind w:left="1440"/>
              <w:rPr>
                <w:rFonts w:ascii="Times New Roman" w:hAnsi="Times New Roman" w:cs="Times New Roman"/>
                <w:kern w:val="2"/>
                <w:sz w:val="24"/>
                <w:szCs w:val="24"/>
                <w14:ligatures w14:val="standardContextual"/>
              </w:rPr>
            </w:pPr>
          </w:p>
          <w:p w14:paraId="228BF37C" w14:textId="77777777" w:rsidR="00D32A98" w:rsidRPr="00470845" w:rsidRDefault="00D32A98" w:rsidP="00D32A98">
            <w:pPr>
              <w:pStyle w:val="ListParagraph"/>
              <w:numPr>
                <w:ilvl w:val="0"/>
                <w:numId w:val="42"/>
              </w:numPr>
              <w:spacing w:line="276" w:lineRule="auto"/>
              <w:rPr>
                <w:rFonts w:ascii="Times New Roman" w:hAnsi="Times New Roman" w:cs="Times New Roman"/>
                <w:b/>
                <w:bCs/>
                <w:sz w:val="24"/>
                <w:szCs w:val="24"/>
              </w:rPr>
            </w:pPr>
            <w:r w:rsidRPr="00470845">
              <w:rPr>
                <w:rFonts w:ascii="Times New Roman" w:hAnsi="Times New Roman" w:cs="Times New Roman"/>
                <w:b/>
                <w:bCs/>
                <w:sz w:val="24"/>
                <w:szCs w:val="24"/>
              </w:rPr>
              <w:t>Reading and Writing Character Streams:</w:t>
            </w:r>
          </w:p>
          <w:p w14:paraId="6E08925E" w14:textId="77777777" w:rsidR="00D32A98" w:rsidRPr="00470845" w:rsidRDefault="00D32A98" w:rsidP="00D32A98">
            <w:pPr>
              <w:spacing w:line="276" w:lineRule="auto"/>
              <w:ind w:left="1440"/>
              <w:rPr>
                <w:rFonts w:ascii="Times New Roman" w:hAnsi="Times New Roman" w:cs="Times New Roman"/>
                <w:kern w:val="2"/>
                <w:sz w:val="24"/>
                <w:szCs w:val="24"/>
                <w14:ligatures w14:val="standardContextual"/>
              </w:rPr>
            </w:pPr>
            <w:proofErr w:type="gramStart"/>
            <w:r w:rsidRPr="00470845">
              <w:rPr>
                <w:rFonts w:ascii="Times New Roman" w:hAnsi="Times New Roman" w:cs="Times New Roman"/>
                <w:kern w:val="2"/>
                <w:sz w:val="24"/>
                <w:szCs w:val="24"/>
                <w14:ligatures w14:val="standardContextual"/>
              </w:rPr>
              <w:t>read(</w:t>
            </w:r>
            <w:proofErr w:type="gramEnd"/>
            <w:r w:rsidRPr="00470845">
              <w:rPr>
                <w:rFonts w:ascii="Times New Roman" w:hAnsi="Times New Roman" w:cs="Times New Roman"/>
                <w:kern w:val="2"/>
                <w:sz w:val="24"/>
                <w:szCs w:val="24"/>
                <w14:ligatures w14:val="standardContextual"/>
              </w:rPr>
              <w:t>): Reads a single character from the input stream.</w:t>
            </w:r>
          </w:p>
          <w:p w14:paraId="59E41470" w14:textId="77777777" w:rsidR="00D32A98" w:rsidRPr="00470845" w:rsidRDefault="00D32A98" w:rsidP="00D32A98">
            <w:pPr>
              <w:spacing w:line="276" w:lineRule="auto"/>
              <w:ind w:left="1440"/>
              <w:rPr>
                <w:rFonts w:ascii="Times New Roman" w:hAnsi="Times New Roman" w:cs="Times New Roman"/>
                <w:kern w:val="2"/>
                <w:sz w:val="24"/>
                <w:szCs w:val="24"/>
                <w14:ligatures w14:val="standardContextual"/>
              </w:rPr>
            </w:pPr>
            <w:r w:rsidRPr="00470845">
              <w:rPr>
                <w:rFonts w:ascii="Times New Roman" w:hAnsi="Times New Roman" w:cs="Times New Roman"/>
                <w:kern w:val="2"/>
                <w:sz w:val="24"/>
                <w:szCs w:val="24"/>
                <w14:ligatures w14:val="standardContextual"/>
              </w:rPr>
              <w:t>read(</w:t>
            </w:r>
            <w:proofErr w:type="gramStart"/>
            <w:r w:rsidRPr="00470845">
              <w:rPr>
                <w:rFonts w:ascii="Times New Roman" w:hAnsi="Times New Roman" w:cs="Times New Roman"/>
                <w:kern w:val="2"/>
                <w:sz w:val="24"/>
                <w:szCs w:val="24"/>
                <w14:ligatures w14:val="standardContextual"/>
              </w:rPr>
              <w:t>char[</w:t>
            </w:r>
            <w:proofErr w:type="gramEnd"/>
            <w:r w:rsidRPr="00470845">
              <w:rPr>
                <w:rFonts w:ascii="Times New Roman" w:hAnsi="Times New Roman" w:cs="Times New Roman"/>
                <w:kern w:val="2"/>
                <w:sz w:val="24"/>
                <w:szCs w:val="24"/>
                <w14:ligatures w14:val="standardContextual"/>
              </w:rPr>
              <w:t xml:space="preserve">] </w:t>
            </w:r>
            <w:proofErr w:type="spellStart"/>
            <w:r w:rsidRPr="00470845">
              <w:rPr>
                <w:rFonts w:ascii="Times New Roman" w:hAnsi="Times New Roman" w:cs="Times New Roman"/>
                <w:kern w:val="2"/>
                <w:sz w:val="24"/>
                <w:szCs w:val="24"/>
                <w14:ligatures w14:val="standardContextual"/>
              </w:rPr>
              <w:t>cbuf</w:t>
            </w:r>
            <w:proofErr w:type="spellEnd"/>
            <w:r w:rsidRPr="00470845">
              <w:rPr>
                <w:rFonts w:ascii="Times New Roman" w:hAnsi="Times New Roman" w:cs="Times New Roman"/>
                <w:kern w:val="2"/>
                <w:sz w:val="24"/>
                <w:szCs w:val="24"/>
                <w14:ligatures w14:val="standardContextual"/>
              </w:rPr>
              <w:t>): Reads characters into an array.</w:t>
            </w:r>
          </w:p>
          <w:p w14:paraId="1DF0E2EF" w14:textId="77777777" w:rsidR="00D32A98" w:rsidRPr="00470845" w:rsidRDefault="00D32A98" w:rsidP="00D32A98">
            <w:pPr>
              <w:spacing w:line="276" w:lineRule="auto"/>
              <w:ind w:left="1440"/>
              <w:rPr>
                <w:rFonts w:ascii="Times New Roman" w:hAnsi="Times New Roman" w:cs="Times New Roman"/>
                <w:kern w:val="2"/>
                <w:sz w:val="24"/>
                <w:szCs w:val="24"/>
                <w14:ligatures w14:val="standardContextual"/>
              </w:rPr>
            </w:pPr>
            <w:proofErr w:type="gramStart"/>
            <w:r w:rsidRPr="00470845">
              <w:rPr>
                <w:rFonts w:ascii="Times New Roman" w:hAnsi="Times New Roman" w:cs="Times New Roman"/>
                <w:kern w:val="2"/>
                <w:sz w:val="24"/>
                <w:szCs w:val="24"/>
                <w14:ligatures w14:val="standardContextual"/>
              </w:rPr>
              <w:t>write(</w:t>
            </w:r>
            <w:proofErr w:type="gramEnd"/>
            <w:r w:rsidRPr="00470845">
              <w:rPr>
                <w:rFonts w:ascii="Times New Roman" w:hAnsi="Times New Roman" w:cs="Times New Roman"/>
                <w:kern w:val="2"/>
                <w:sz w:val="24"/>
                <w:szCs w:val="24"/>
                <w14:ligatures w14:val="standardContextual"/>
              </w:rPr>
              <w:t>String str): Writes a string to the output stream.</w:t>
            </w:r>
          </w:p>
          <w:p w14:paraId="167388E4" w14:textId="77777777" w:rsidR="00D32A98" w:rsidRDefault="00D32A98" w:rsidP="00D32A98">
            <w:pPr>
              <w:spacing w:line="276" w:lineRule="auto"/>
              <w:ind w:left="1440"/>
              <w:rPr>
                <w:rFonts w:ascii="Times New Roman" w:hAnsi="Times New Roman" w:cs="Times New Roman"/>
                <w:kern w:val="2"/>
                <w:sz w:val="24"/>
                <w:szCs w:val="24"/>
                <w14:ligatures w14:val="standardContextual"/>
              </w:rPr>
            </w:pPr>
            <w:r w:rsidRPr="00470845">
              <w:rPr>
                <w:rFonts w:ascii="Times New Roman" w:hAnsi="Times New Roman" w:cs="Times New Roman"/>
                <w:kern w:val="2"/>
                <w:sz w:val="24"/>
                <w:szCs w:val="24"/>
                <w14:ligatures w14:val="standardContextual"/>
              </w:rPr>
              <w:t>write(</w:t>
            </w:r>
            <w:proofErr w:type="gramStart"/>
            <w:r w:rsidRPr="00470845">
              <w:rPr>
                <w:rFonts w:ascii="Times New Roman" w:hAnsi="Times New Roman" w:cs="Times New Roman"/>
                <w:kern w:val="2"/>
                <w:sz w:val="24"/>
                <w:szCs w:val="24"/>
                <w14:ligatures w14:val="standardContextual"/>
              </w:rPr>
              <w:t>char[</w:t>
            </w:r>
            <w:proofErr w:type="gramEnd"/>
            <w:r w:rsidRPr="00470845">
              <w:rPr>
                <w:rFonts w:ascii="Times New Roman" w:hAnsi="Times New Roman" w:cs="Times New Roman"/>
                <w:kern w:val="2"/>
                <w:sz w:val="24"/>
                <w:szCs w:val="24"/>
                <w14:ligatures w14:val="standardContextual"/>
              </w:rPr>
              <w:t xml:space="preserve">] </w:t>
            </w:r>
            <w:proofErr w:type="spellStart"/>
            <w:r w:rsidRPr="00470845">
              <w:rPr>
                <w:rFonts w:ascii="Times New Roman" w:hAnsi="Times New Roman" w:cs="Times New Roman"/>
                <w:kern w:val="2"/>
                <w:sz w:val="24"/>
                <w:szCs w:val="24"/>
                <w14:ligatures w14:val="standardContextual"/>
              </w:rPr>
              <w:t>cbuf</w:t>
            </w:r>
            <w:proofErr w:type="spellEnd"/>
            <w:r w:rsidRPr="00470845">
              <w:rPr>
                <w:rFonts w:ascii="Times New Roman" w:hAnsi="Times New Roman" w:cs="Times New Roman"/>
                <w:kern w:val="2"/>
                <w:sz w:val="24"/>
                <w:szCs w:val="24"/>
                <w14:ligatures w14:val="standardContextual"/>
              </w:rPr>
              <w:t>): Writes a portion of an array of characters.</w:t>
            </w:r>
          </w:p>
          <w:p w14:paraId="5204D41D" w14:textId="35A89ABD" w:rsidR="00D32A98" w:rsidRPr="00D32A98" w:rsidRDefault="00D32A98" w:rsidP="00D32A98">
            <w:pPr>
              <w:spacing w:line="276" w:lineRule="auto"/>
              <w:ind w:left="1440"/>
              <w:rPr>
                <w:rFonts w:ascii="Times New Roman" w:hAnsi="Times New Roman" w:cs="Times New Roman"/>
                <w:kern w:val="2"/>
                <w:sz w:val="24"/>
                <w:szCs w:val="24"/>
                <w14:ligatures w14:val="standardContextual"/>
              </w:rPr>
            </w:pP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850D80">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rsidRPr="00D969B3" w14:paraId="16006E17" w14:textId="77777777" w:rsidTr="00A25C5E">
        <w:tc>
          <w:tcPr>
            <w:tcW w:w="9782" w:type="dxa"/>
          </w:tcPr>
          <w:p w14:paraId="3F4A78C1" w14:textId="31D35F8D" w:rsidR="00D969B3" w:rsidRPr="00F161BA" w:rsidRDefault="00335621" w:rsidP="00850D80">
            <w:pPr>
              <w:pStyle w:val="ListParagraph"/>
              <w:widowControl w:val="0"/>
              <w:numPr>
                <w:ilvl w:val="0"/>
                <w:numId w:val="39"/>
              </w:numPr>
              <w:suppressAutoHyphens/>
              <w:spacing w:before="100" w:after="100" w:line="264" w:lineRule="auto"/>
              <w:jc w:val="both"/>
              <w:rPr>
                <w:rFonts w:ascii="Times New Roman" w:eastAsia="Times New Roman" w:hAnsi="Times New Roman" w:cs="Times New Roman"/>
                <w:b/>
                <w:bCs/>
                <w:sz w:val="24"/>
                <w:szCs w:val="24"/>
              </w:rPr>
            </w:pPr>
            <w:r w:rsidRPr="00F161BA">
              <w:rPr>
                <w:rFonts w:ascii="Times New Roman" w:eastAsia="Times New Roman" w:hAnsi="Times New Roman" w:cs="Times New Roman"/>
                <w:b/>
                <w:bCs/>
                <w:sz w:val="24"/>
                <w:szCs w:val="24"/>
              </w:rPr>
              <w:t>Write a program that lists all the files in a directory including the files present in all its subdirectories as well. Get name/path of the directory from the user through standard input. [Hint: Use recursion]</w:t>
            </w:r>
          </w:p>
          <w:p w14:paraId="1E42B2D3"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569CD6"/>
                <w:sz w:val="21"/>
                <w:szCs w:val="21"/>
                <w:lang w:val="en-IN" w:eastAsia="en-IN"/>
              </w:rPr>
              <w:t>import</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4EC9B0"/>
                <w:sz w:val="21"/>
                <w:szCs w:val="21"/>
                <w:lang w:val="en-IN" w:eastAsia="en-IN"/>
              </w:rPr>
              <w:t>java</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4EC9B0"/>
                <w:sz w:val="21"/>
                <w:szCs w:val="21"/>
                <w:lang w:val="en-IN" w:eastAsia="en-IN"/>
              </w:rPr>
              <w:t>io</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4EC9B0"/>
                <w:sz w:val="21"/>
                <w:szCs w:val="21"/>
                <w:lang w:val="en-IN" w:eastAsia="en-IN"/>
              </w:rPr>
              <w:t>File</w:t>
            </w:r>
            <w:proofErr w:type="spellEnd"/>
            <w:proofErr w:type="gramEnd"/>
            <w:r w:rsidRPr="00777F19">
              <w:rPr>
                <w:rFonts w:ascii="Consolas" w:eastAsia="Times New Roman" w:hAnsi="Consolas" w:cs="Times New Roman"/>
                <w:color w:val="CCCCCC"/>
                <w:sz w:val="21"/>
                <w:szCs w:val="21"/>
                <w:lang w:val="en-IN" w:eastAsia="en-IN"/>
              </w:rPr>
              <w:t>;</w:t>
            </w:r>
          </w:p>
          <w:p w14:paraId="7FD2FB27"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569CD6"/>
                <w:sz w:val="21"/>
                <w:szCs w:val="21"/>
                <w:lang w:val="en-IN" w:eastAsia="en-IN"/>
              </w:rPr>
              <w:t>import</w:t>
            </w: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4EC9B0"/>
                <w:sz w:val="21"/>
                <w:szCs w:val="21"/>
                <w:lang w:val="en-IN" w:eastAsia="en-IN"/>
              </w:rPr>
              <w:t>java</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4EC9B0"/>
                <w:sz w:val="21"/>
                <w:szCs w:val="21"/>
                <w:lang w:val="en-IN" w:eastAsia="en-IN"/>
              </w:rPr>
              <w:t>util</w:t>
            </w:r>
            <w:proofErr w:type="spellEnd"/>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w:t>
            </w:r>
          </w:p>
          <w:p w14:paraId="5BF9F157"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p>
          <w:p w14:paraId="1EAC7F48"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569CD6"/>
                <w:sz w:val="21"/>
                <w:szCs w:val="21"/>
                <w:lang w:val="en-IN" w:eastAsia="en-IN"/>
              </w:rPr>
              <w:t>public</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569CD6"/>
                <w:sz w:val="21"/>
                <w:szCs w:val="21"/>
                <w:lang w:val="en-IN" w:eastAsia="en-IN"/>
              </w:rPr>
              <w:t>class</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exp7_q1</w:t>
            </w:r>
            <w:r w:rsidRPr="00777F19">
              <w:rPr>
                <w:rFonts w:ascii="Consolas" w:eastAsia="Times New Roman" w:hAnsi="Consolas" w:cs="Times New Roman"/>
                <w:color w:val="CCCCCC"/>
                <w:sz w:val="21"/>
                <w:szCs w:val="21"/>
                <w:lang w:val="en-IN" w:eastAsia="en-IN"/>
              </w:rPr>
              <w:t xml:space="preserve"> </w:t>
            </w:r>
          </w:p>
          <w:p w14:paraId="5A9BBD7A"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w:t>
            </w:r>
          </w:p>
          <w:p w14:paraId="23C0E6BC"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569CD6"/>
                <w:sz w:val="21"/>
                <w:szCs w:val="21"/>
                <w:lang w:val="en-IN" w:eastAsia="en-IN"/>
              </w:rPr>
              <w:t>public</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569CD6"/>
                <w:sz w:val="21"/>
                <w:szCs w:val="21"/>
                <w:lang w:val="en-IN" w:eastAsia="en-IN"/>
              </w:rPr>
              <w:t>static</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void</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DCDCAA"/>
                <w:sz w:val="21"/>
                <w:szCs w:val="21"/>
                <w:lang w:val="en-IN" w:eastAsia="en-IN"/>
              </w:rPr>
              <w:t>listFiles</w:t>
            </w:r>
            <w:proofErr w:type="spellEnd"/>
            <w:r w:rsidRPr="00777F19">
              <w:rPr>
                <w:rFonts w:ascii="Consolas" w:eastAsia="Times New Roman" w:hAnsi="Consolas" w:cs="Times New Roman"/>
                <w:color w:val="CCCCCC"/>
                <w:sz w:val="21"/>
                <w:szCs w:val="21"/>
                <w:lang w:val="en-IN" w:eastAsia="en-IN"/>
              </w:rPr>
              <w:t>(</w:t>
            </w:r>
            <w:proofErr w:type="gramEnd"/>
            <w:r w:rsidRPr="00777F19">
              <w:rPr>
                <w:rFonts w:ascii="Consolas" w:eastAsia="Times New Roman" w:hAnsi="Consolas" w:cs="Times New Roman"/>
                <w:color w:val="4EC9B0"/>
                <w:sz w:val="21"/>
                <w:szCs w:val="21"/>
                <w:lang w:val="en-IN" w:eastAsia="en-IN"/>
              </w:rPr>
              <w:t>String</w:t>
            </w: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directoryName</w:t>
            </w:r>
            <w:proofErr w:type="spellEnd"/>
            <w:r w:rsidRPr="00777F19">
              <w:rPr>
                <w:rFonts w:ascii="Consolas" w:eastAsia="Times New Roman" w:hAnsi="Consolas" w:cs="Times New Roman"/>
                <w:color w:val="CCCCCC"/>
                <w:sz w:val="21"/>
                <w:szCs w:val="21"/>
                <w:lang w:val="en-IN" w:eastAsia="en-IN"/>
              </w:rPr>
              <w:t xml:space="preserve">) </w:t>
            </w:r>
          </w:p>
          <w:p w14:paraId="3A6085FA"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w:t>
            </w:r>
          </w:p>
          <w:p w14:paraId="24008CD5"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File</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9CDCFE"/>
                <w:sz w:val="21"/>
                <w:szCs w:val="21"/>
                <w:lang w:val="en-IN" w:eastAsia="en-IN"/>
              </w:rPr>
              <w:t>directory</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new</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CDCAA"/>
                <w:sz w:val="21"/>
                <w:szCs w:val="21"/>
                <w:lang w:val="en-IN" w:eastAsia="en-IN"/>
              </w:rPr>
              <w:t>File</w:t>
            </w:r>
            <w:r w:rsidRPr="00777F19">
              <w:rPr>
                <w:rFonts w:ascii="Consolas" w:eastAsia="Times New Roman" w:hAnsi="Consolas" w:cs="Times New Roman"/>
                <w:color w:val="CCCCCC"/>
                <w:sz w:val="21"/>
                <w:szCs w:val="21"/>
                <w:lang w:val="en-IN" w:eastAsia="en-IN"/>
              </w:rPr>
              <w:t>(</w:t>
            </w:r>
            <w:proofErr w:type="spellStart"/>
            <w:r w:rsidRPr="00777F19">
              <w:rPr>
                <w:rFonts w:ascii="Consolas" w:eastAsia="Times New Roman" w:hAnsi="Consolas" w:cs="Times New Roman"/>
                <w:color w:val="9CDCFE"/>
                <w:sz w:val="21"/>
                <w:szCs w:val="21"/>
                <w:lang w:val="en-IN" w:eastAsia="en-IN"/>
              </w:rPr>
              <w:t>directoryName</w:t>
            </w:r>
            <w:proofErr w:type="spellEnd"/>
            <w:r w:rsidRPr="00777F19">
              <w:rPr>
                <w:rFonts w:ascii="Consolas" w:eastAsia="Times New Roman" w:hAnsi="Consolas" w:cs="Times New Roman"/>
                <w:color w:val="CCCCCC"/>
                <w:sz w:val="21"/>
                <w:szCs w:val="21"/>
                <w:lang w:val="en-IN" w:eastAsia="en-IN"/>
              </w:rPr>
              <w:t>);</w:t>
            </w:r>
          </w:p>
          <w:p w14:paraId="44278605"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p>
          <w:p w14:paraId="3B4D41F6"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gramStart"/>
            <w:r w:rsidRPr="00777F19">
              <w:rPr>
                <w:rFonts w:ascii="Consolas" w:eastAsia="Times New Roman" w:hAnsi="Consolas" w:cs="Times New Roman"/>
                <w:color w:val="4EC9B0"/>
                <w:sz w:val="21"/>
                <w:szCs w:val="21"/>
                <w:lang w:val="en-IN" w:eastAsia="en-IN"/>
              </w:rPr>
              <w:t>File</w:t>
            </w:r>
            <w:r w:rsidRPr="00777F19">
              <w:rPr>
                <w:rFonts w:ascii="Consolas" w:eastAsia="Times New Roman" w:hAnsi="Consolas" w:cs="Times New Roman"/>
                <w:color w:val="CCCCCC"/>
                <w:sz w:val="21"/>
                <w:szCs w:val="21"/>
                <w:lang w:val="en-IN" w:eastAsia="en-IN"/>
              </w:rPr>
              <w:t>[</w:t>
            </w:r>
            <w:proofErr w:type="gramEnd"/>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fileList</w:t>
            </w:r>
            <w:proofErr w:type="spellEnd"/>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directory</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listFiles</w:t>
            </w:r>
            <w:proofErr w:type="spellEnd"/>
            <w:r w:rsidRPr="00777F19">
              <w:rPr>
                <w:rFonts w:ascii="Consolas" w:eastAsia="Times New Roman" w:hAnsi="Consolas" w:cs="Times New Roman"/>
                <w:color w:val="CCCCCC"/>
                <w:sz w:val="21"/>
                <w:szCs w:val="21"/>
                <w:lang w:val="en-IN" w:eastAsia="en-IN"/>
              </w:rPr>
              <w:t>();</w:t>
            </w:r>
          </w:p>
          <w:p w14:paraId="1DE85389"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if</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fileList</w:t>
            </w:r>
            <w:proofErr w:type="spellEnd"/>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proofErr w:type="gramEnd"/>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569CD6"/>
                <w:sz w:val="21"/>
                <w:szCs w:val="21"/>
                <w:lang w:val="en-IN" w:eastAsia="en-IN"/>
              </w:rPr>
              <w:t>null</w:t>
            </w:r>
            <w:r w:rsidRPr="00777F19">
              <w:rPr>
                <w:rFonts w:ascii="Consolas" w:eastAsia="Times New Roman" w:hAnsi="Consolas" w:cs="Times New Roman"/>
                <w:color w:val="CCCCCC"/>
                <w:sz w:val="21"/>
                <w:szCs w:val="21"/>
                <w:lang w:val="en-IN" w:eastAsia="en-IN"/>
              </w:rPr>
              <w:t>) {</w:t>
            </w:r>
          </w:p>
          <w:p w14:paraId="74D96816"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for</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File</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file</w:t>
            </w:r>
            <w:proofErr w:type="spellEnd"/>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w:t>
            </w:r>
            <w:proofErr w:type="gramEnd"/>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fileList</w:t>
            </w:r>
            <w:proofErr w:type="spellEnd"/>
            <w:r w:rsidRPr="00777F19">
              <w:rPr>
                <w:rFonts w:ascii="Consolas" w:eastAsia="Times New Roman" w:hAnsi="Consolas" w:cs="Times New Roman"/>
                <w:color w:val="CCCCCC"/>
                <w:sz w:val="21"/>
                <w:szCs w:val="21"/>
                <w:lang w:val="en-IN" w:eastAsia="en-IN"/>
              </w:rPr>
              <w:t>) {</w:t>
            </w:r>
          </w:p>
          <w:p w14:paraId="537B1278"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if</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file</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isFile</w:t>
            </w:r>
            <w:proofErr w:type="spellEnd"/>
            <w:proofErr w:type="gramEnd"/>
            <w:r w:rsidRPr="00777F19">
              <w:rPr>
                <w:rFonts w:ascii="Consolas" w:eastAsia="Times New Roman" w:hAnsi="Consolas" w:cs="Times New Roman"/>
                <w:color w:val="CCCCCC"/>
                <w:sz w:val="21"/>
                <w:szCs w:val="21"/>
                <w:lang w:val="en-IN" w:eastAsia="en-IN"/>
              </w:rPr>
              <w:t>()) {</w:t>
            </w:r>
          </w:p>
          <w:p w14:paraId="338076D0"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4EC9B0"/>
                <w:sz w:val="21"/>
                <w:szCs w:val="21"/>
                <w:lang w:val="en-IN" w:eastAsia="en-IN"/>
              </w:rPr>
              <w:t>System</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4FC1FF"/>
                <w:sz w:val="21"/>
                <w:szCs w:val="21"/>
                <w:lang w:val="en-IN" w:eastAsia="en-IN"/>
              </w:rPr>
              <w:t>out</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println</w:t>
            </w:r>
            <w:proofErr w:type="spellEnd"/>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CE9178"/>
                <w:sz w:val="21"/>
                <w:szCs w:val="21"/>
                <w:lang w:val="en-IN" w:eastAsia="en-IN"/>
              </w:rPr>
              <w:t>"File: "</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file</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getAbsolutePath</w:t>
            </w:r>
            <w:proofErr w:type="spellEnd"/>
            <w:proofErr w:type="gramEnd"/>
            <w:r w:rsidRPr="00777F19">
              <w:rPr>
                <w:rFonts w:ascii="Consolas" w:eastAsia="Times New Roman" w:hAnsi="Consolas" w:cs="Times New Roman"/>
                <w:color w:val="CCCCCC"/>
                <w:sz w:val="21"/>
                <w:szCs w:val="21"/>
                <w:lang w:val="en-IN" w:eastAsia="en-IN"/>
              </w:rPr>
              <w:t>());</w:t>
            </w:r>
          </w:p>
          <w:p w14:paraId="625ACEA5"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 </w:t>
            </w:r>
            <w:r w:rsidRPr="00777F19">
              <w:rPr>
                <w:rFonts w:ascii="Consolas" w:eastAsia="Times New Roman" w:hAnsi="Consolas" w:cs="Times New Roman"/>
                <w:color w:val="C586C0"/>
                <w:sz w:val="21"/>
                <w:szCs w:val="21"/>
                <w:lang w:val="en-IN" w:eastAsia="en-IN"/>
              </w:rPr>
              <w:t>else</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if</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file</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isDirectory</w:t>
            </w:r>
            <w:proofErr w:type="spellEnd"/>
            <w:proofErr w:type="gramEnd"/>
            <w:r w:rsidRPr="00777F19">
              <w:rPr>
                <w:rFonts w:ascii="Consolas" w:eastAsia="Times New Roman" w:hAnsi="Consolas" w:cs="Times New Roman"/>
                <w:color w:val="CCCCCC"/>
                <w:sz w:val="21"/>
                <w:szCs w:val="21"/>
                <w:lang w:val="en-IN" w:eastAsia="en-IN"/>
              </w:rPr>
              <w:t>()) {</w:t>
            </w:r>
          </w:p>
          <w:p w14:paraId="50B67BEA"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4EC9B0"/>
                <w:sz w:val="21"/>
                <w:szCs w:val="21"/>
                <w:lang w:val="en-IN" w:eastAsia="en-IN"/>
              </w:rPr>
              <w:t>System</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4FC1FF"/>
                <w:sz w:val="21"/>
                <w:szCs w:val="21"/>
                <w:lang w:val="en-IN" w:eastAsia="en-IN"/>
              </w:rPr>
              <w:t>out</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println</w:t>
            </w:r>
            <w:proofErr w:type="spellEnd"/>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CE9178"/>
                <w:sz w:val="21"/>
                <w:szCs w:val="21"/>
                <w:lang w:val="en-IN" w:eastAsia="en-IN"/>
              </w:rPr>
              <w:t>"Directory: "</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file</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getAbsolutePath</w:t>
            </w:r>
            <w:proofErr w:type="spellEnd"/>
            <w:proofErr w:type="gramEnd"/>
            <w:r w:rsidRPr="00777F19">
              <w:rPr>
                <w:rFonts w:ascii="Consolas" w:eastAsia="Times New Roman" w:hAnsi="Consolas" w:cs="Times New Roman"/>
                <w:color w:val="CCCCCC"/>
                <w:sz w:val="21"/>
                <w:szCs w:val="21"/>
                <w:lang w:val="en-IN" w:eastAsia="en-IN"/>
              </w:rPr>
              <w:t>());</w:t>
            </w:r>
          </w:p>
          <w:p w14:paraId="03BC9009"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DCDCAA"/>
                <w:sz w:val="21"/>
                <w:szCs w:val="21"/>
                <w:lang w:val="en-IN" w:eastAsia="en-IN"/>
              </w:rPr>
              <w:t>listFiles</w:t>
            </w:r>
            <w:proofErr w:type="spellEnd"/>
            <w:r w:rsidRPr="00777F19">
              <w:rPr>
                <w:rFonts w:ascii="Consolas" w:eastAsia="Times New Roman" w:hAnsi="Consolas" w:cs="Times New Roman"/>
                <w:color w:val="CCCCCC"/>
                <w:sz w:val="21"/>
                <w:szCs w:val="21"/>
                <w:lang w:val="en-IN" w:eastAsia="en-IN"/>
              </w:rPr>
              <w:t>(</w:t>
            </w:r>
            <w:proofErr w:type="spellStart"/>
            <w:proofErr w:type="gramStart"/>
            <w:r w:rsidRPr="00777F19">
              <w:rPr>
                <w:rFonts w:ascii="Consolas" w:eastAsia="Times New Roman" w:hAnsi="Consolas" w:cs="Times New Roman"/>
                <w:color w:val="9CDCFE"/>
                <w:sz w:val="21"/>
                <w:szCs w:val="21"/>
                <w:lang w:val="en-IN" w:eastAsia="en-IN"/>
              </w:rPr>
              <w:t>file</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getAbsolutePath</w:t>
            </w:r>
            <w:proofErr w:type="spellEnd"/>
            <w:proofErr w:type="gramEnd"/>
            <w:r w:rsidRPr="00777F19">
              <w:rPr>
                <w:rFonts w:ascii="Consolas" w:eastAsia="Times New Roman" w:hAnsi="Consolas" w:cs="Times New Roman"/>
                <w:color w:val="CCCCCC"/>
                <w:sz w:val="21"/>
                <w:szCs w:val="21"/>
                <w:lang w:val="en-IN" w:eastAsia="en-IN"/>
              </w:rPr>
              <w:t>());</w:t>
            </w:r>
          </w:p>
          <w:p w14:paraId="73EE5C71"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w:t>
            </w:r>
          </w:p>
          <w:p w14:paraId="1A5D5D94"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w:t>
            </w:r>
          </w:p>
          <w:p w14:paraId="0ADBBA6E"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w:t>
            </w:r>
          </w:p>
          <w:p w14:paraId="2A8BC243"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lastRenderedPageBreak/>
              <w:t>    }</w:t>
            </w:r>
          </w:p>
          <w:p w14:paraId="4EA855F0"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p>
          <w:p w14:paraId="2AF5AA9C"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569CD6"/>
                <w:sz w:val="21"/>
                <w:szCs w:val="21"/>
                <w:lang w:val="en-IN" w:eastAsia="en-IN"/>
              </w:rPr>
              <w:t>public</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569CD6"/>
                <w:sz w:val="21"/>
                <w:szCs w:val="21"/>
                <w:lang w:val="en-IN" w:eastAsia="en-IN"/>
              </w:rPr>
              <w:t>static</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void</w:t>
            </w:r>
            <w:r w:rsidRPr="00777F19">
              <w:rPr>
                <w:rFonts w:ascii="Consolas" w:eastAsia="Times New Roman" w:hAnsi="Consolas" w:cs="Times New Roman"/>
                <w:color w:val="CCCCCC"/>
                <w:sz w:val="21"/>
                <w:szCs w:val="21"/>
                <w:lang w:val="en-IN" w:eastAsia="en-IN"/>
              </w:rPr>
              <w:t xml:space="preserve"> </w:t>
            </w:r>
            <w:proofErr w:type="gramStart"/>
            <w:r w:rsidRPr="00777F19">
              <w:rPr>
                <w:rFonts w:ascii="Consolas" w:eastAsia="Times New Roman" w:hAnsi="Consolas" w:cs="Times New Roman"/>
                <w:color w:val="DCDCAA"/>
                <w:sz w:val="21"/>
                <w:szCs w:val="21"/>
                <w:lang w:val="en-IN" w:eastAsia="en-IN"/>
              </w:rPr>
              <w:t>main</w:t>
            </w:r>
            <w:r w:rsidRPr="00777F19">
              <w:rPr>
                <w:rFonts w:ascii="Consolas" w:eastAsia="Times New Roman" w:hAnsi="Consolas" w:cs="Times New Roman"/>
                <w:color w:val="CCCCCC"/>
                <w:sz w:val="21"/>
                <w:szCs w:val="21"/>
                <w:lang w:val="en-IN" w:eastAsia="en-IN"/>
              </w:rPr>
              <w:t>(</w:t>
            </w:r>
            <w:proofErr w:type="gramEnd"/>
            <w:r w:rsidRPr="00777F19">
              <w:rPr>
                <w:rFonts w:ascii="Consolas" w:eastAsia="Times New Roman" w:hAnsi="Consolas" w:cs="Times New Roman"/>
                <w:color w:val="4EC9B0"/>
                <w:sz w:val="21"/>
                <w:szCs w:val="21"/>
                <w:lang w:val="en-IN" w:eastAsia="en-IN"/>
              </w:rPr>
              <w:t>String</w:t>
            </w: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args</w:t>
            </w:r>
            <w:proofErr w:type="spellEnd"/>
            <w:r w:rsidRPr="00777F19">
              <w:rPr>
                <w:rFonts w:ascii="Consolas" w:eastAsia="Times New Roman" w:hAnsi="Consolas" w:cs="Times New Roman"/>
                <w:color w:val="CCCCCC"/>
                <w:sz w:val="21"/>
                <w:szCs w:val="21"/>
                <w:lang w:val="en-IN" w:eastAsia="en-IN"/>
              </w:rPr>
              <w:t xml:space="preserve">) </w:t>
            </w:r>
          </w:p>
          <w:p w14:paraId="2D9EF505"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w:t>
            </w:r>
          </w:p>
          <w:p w14:paraId="462A8C32"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4EC9B0"/>
                <w:sz w:val="21"/>
                <w:szCs w:val="21"/>
                <w:lang w:val="en-IN" w:eastAsia="en-IN"/>
              </w:rPr>
              <w:t>System</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4FC1FF"/>
                <w:sz w:val="21"/>
                <w:szCs w:val="21"/>
                <w:lang w:val="en-IN" w:eastAsia="en-IN"/>
              </w:rPr>
              <w:t>out</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println</w:t>
            </w:r>
            <w:proofErr w:type="spellEnd"/>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CE9178"/>
                <w:sz w:val="21"/>
                <w:szCs w:val="21"/>
                <w:lang w:val="en-IN" w:eastAsia="en-IN"/>
              </w:rPr>
              <w:t>"</w:t>
            </w:r>
            <w:proofErr w:type="spellStart"/>
            <w:r w:rsidRPr="00777F19">
              <w:rPr>
                <w:rFonts w:ascii="Consolas" w:eastAsia="Times New Roman" w:hAnsi="Consolas" w:cs="Times New Roman"/>
                <w:color w:val="CE9178"/>
                <w:sz w:val="21"/>
                <w:szCs w:val="21"/>
                <w:lang w:val="en-IN" w:eastAsia="en-IN"/>
              </w:rPr>
              <w:t>ketaki</w:t>
            </w:r>
            <w:proofErr w:type="spellEnd"/>
            <w:r w:rsidRPr="00777F19">
              <w:rPr>
                <w:rFonts w:ascii="Consolas" w:eastAsia="Times New Roman" w:hAnsi="Consolas" w:cs="Times New Roman"/>
                <w:color w:val="CE9178"/>
                <w:sz w:val="21"/>
                <w:szCs w:val="21"/>
                <w:lang w:val="en-IN" w:eastAsia="en-IN"/>
              </w:rPr>
              <w:t xml:space="preserve"> </w:t>
            </w:r>
            <w:proofErr w:type="spellStart"/>
            <w:r w:rsidRPr="00777F19">
              <w:rPr>
                <w:rFonts w:ascii="Consolas" w:eastAsia="Times New Roman" w:hAnsi="Consolas" w:cs="Times New Roman"/>
                <w:color w:val="CE9178"/>
                <w:sz w:val="21"/>
                <w:szCs w:val="21"/>
                <w:lang w:val="en-IN" w:eastAsia="en-IN"/>
              </w:rPr>
              <w:t>mahajan</w:t>
            </w:r>
            <w:proofErr w:type="spellEnd"/>
            <w:r w:rsidRPr="00777F19">
              <w:rPr>
                <w:rFonts w:ascii="Consolas" w:eastAsia="Times New Roman" w:hAnsi="Consolas" w:cs="Times New Roman"/>
                <w:color w:val="CE9178"/>
                <w:sz w:val="21"/>
                <w:szCs w:val="21"/>
                <w:lang w:val="en-IN" w:eastAsia="en-IN"/>
              </w:rPr>
              <w:t xml:space="preserve"> / A-3 / 16014022050"</w:t>
            </w:r>
            <w:r w:rsidRPr="00777F19">
              <w:rPr>
                <w:rFonts w:ascii="Consolas" w:eastAsia="Times New Roman" w:hAnsi="Consolas" w:cs="Times New Roman"/>
                <w:color w:val="CCCCCC"/>
                <w:sz w:val="21"/>
                <w:szCs w:val="21"/>
                <w:lang w:val="en-IN" w:eastAsia="en-IN"/>
              </w:rPr>
              <w:t>);</w:t>
            </w:r>
          </w:p>
          <w:p w14:paraId="695129A9"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p>
          <w:p w14:paraId="69B82DE1"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Scanner</w:t>
            </w: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sc</w:t>
            </w:r>
            <w:proofErr w:type="spellEnd"/>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C586C0"/>
                <w:sz w:val="21"/>
                <w:szCs w:val="21"/>
                <w:lang w:val="en-IN" w:eastAsia="en-IN"/>
              </w:rPr>
              <w:t>new</w:t>
            </w:r>
            <w:r w:rsidRPr="00777F19">
              <w:rPr>
                <w:rFonts w:ascii="Consolas" w:eastAsia="Times New Roman" w:hAnsi="Consolas" w:cs="Times New Roman"/>
                <w:color w:val="CCCCCC"/>
                <w:sz w:val="21"/>
                <w:szCs w:val="21"/>
                <w:lang w:val="en-IN" w:eastAsia="en-IN"/>
              </w:rPr>
              <w:t xml:space="preserve"> </w:t>
            </w:r>
            <w:proofErr w:type="gramStart"/>
            <w:r w:rsidRPr="00777F19">
              <w:rPr>
                <w:rFonts w:ascii="Consolas" w:eastAsia="Times New Roman" w:hAnsi="Consolas" w:cs="Times New Roman"/>
                <w:color w:val="DCDCAA"/>
                <w:sz w:val="21"/>
                <w:szCs w:val="21"/>
                <w:lang w:val="en-IN" w:eastAsia="en-IN"/>
              </w:rPr>
              <w:t>Scanner</w:t>
            </w:r>
            <w:r w:rsidRPr="00777F19">
              <w:rPr>
                <w:rFonts w:ascii="Consolas" w:eastAsia="Times New Roman" w:hAnsi="Consolas" w:cs="Times New Roman"/>
                <w:color w:val="CCCCCC"/>
                <w:sz w:val="21"/>
                <w:szCs w:val="21"/>
                <w:lang w:val="en-IN" w:eastAsia="en-IN"/>
              </w:rPr>
              <w:t>(</w:t>
            </w:r>
            <w:proofErr w:type="gramEnd"/>
            <w:r w:rsidRPr="00777F19">
              <w:rPr>
                <w:rFonts w:ascii="Consolas" w:eastAsia="Times New Roman" w:hAnsi="Consolas" w:cs="Times New Roman"/>
                <w:color w:val="4EC9B0"/>
                <w:sz w:val="21"/>
                <w:szCs w:val="21"/>
                <w:lang w:val="en-IN" w:eastAsia="en-IN"/>
              </w:rPr>
              <w:t>System</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4FC1FF"/>
                <w:sz w:val="21"/>
                <w:szCs w:val="21"/>
                <w:lang w:val="en-IN" w:eastAsia="en-IN"/>
              </w:rPr>
              <w:t>in</w:t>
            </w:r>
            <w:r w:rsidRPr="00777F19">
              <w:rPr>
                <w:rFonts w:ascii="Consolas" w:eastAsia="Times New Roman" w:hAnsi="Consolas" w:cs="Times New Roman"/>
                <w:color w:val="CCCCCC"/>
                <w:sz w:val="21"/>
                <w:szCs w:val="21"/>
                <w:lang w:val="en-IN" w:eastAsia="en-IN"/>
              </w:rPr>
              <w:t>);</w:t>
            </w:r>
          </w:p>
          <w:p w14:paraId="59C509BF"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4EC9B0"/>
                <w:sz w:val="21"/>
                <w:szCs w:val="21"/>
                <w:lang w:val="en-IN" w:eastAsia="en-IN"/>
              </w:rPr>
              <w:t>System</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4FC1FF"/>
                <w:sz w:val="21"/>
                <w:szCs w:val="21"/>
                <w:lang w:val="en-IN" w:eastAsia="en-IN"/>
              </w:rPr>
              <w:t>out</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print</w:t>
            </w:r>
            <w:proofErr w:type="spellEnd"/>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CE9178"/>
                <w:sz w:val="21"/>
                <w:szCs w:val="21"/>
                <w:lang w:val="en-IN" w:eastAsia="en-IN"/>
              </w:rPr>
              <w:t>"</w:t>
            </w:r>
            <w:r w:rsidRPr="00777F19">
              <w:rPr>
                <w:rFonts w:ascii="Consolas" w:eastAsia="Times New Roman" w:hAnsi="Consolas" w:cs="Times New Roman"/>
                <w:color w:val="D7BA7D"/>
                <w:sz w:val="21"/>
                <w:szCs w:val="21"/>
                <w:lang w:val="en-IN" w:eastAsia="en-IN"/>
              </w:rPr>
              <w:t>\</w:t>
            </w:r>
            <w:proofErr w:type="spellStart"/>
            <w:r w:rsidRPr="00777F19">
              <w:rPr>
                <w:rFonts w:ascii="Consolas" w:eastAsia="Times New Roman" w:hAnsi="Consolas" w:cs="Times New Roman"/>
                <w:color w:val="D7BA7D"/>
                <w:sz w:val="21"/>
                <w:szCs w:val="21"/>
                <w:lang w:val="en-IN" w:eastAsia="en-IN"/>
              </w:rPr>
              <w:t>n</w:t>
            </w:r>
            <w:r w:rsidRPr="00777F19">
              <w:rPr>
                <w:rFonts w:ascii="Consolas" w:eastAsia="Times New Roman" w:hAnsi="Consolas" w:cs="Times New Roman"/>
                <w:color w:val="CE9178"/>
                <w:sz w:val="21"/>
                <w:szCs w:val="21"/>
                <w:lang w:val="en-IN" w:eastAsia="en-IN"/>
              </w:rPr>
              <w:t>enter</w:t>
            </w:r>
            <w:proofErr w:type="spellEnd"/>
            <w:r w:rsidRPr="00777F19">
              <w:rPr>
                <w:rFonts w:ascii="Consolas" w:eastAsia="Times New Roman" w:hAnsi="Consolas" w:cs="Times New Roman"/>
                <w:color w:val="CE9178"/>
                <w:sz w:val="21"/>
                <w:szCs w:val="21"/>
                <w:lang w:val="en-IN" w:eastAsia="en-IN"/>
              </w:rPr>
              <w:t xml:space="preserve"> the directory path: "</w:t>
            </w:r>
            <w:r w:rsidRPr="00777F19">
              <w:rPr>
                <w:rFonts w:ascii="Consolas" w:eastAsia="Times New Roman" w:hAnsi="Consolas" w:cs="Times New Roman"/>
                <w:color w:val="CCCCCC"/>
                <w:sz w:val="21"/>
                <w:szCs w:val="21"/>
                <w:lang w:val="en-IN" w:eastAsia="en-IN"/>
              </w:rPr>
              <w:t>);</w:t>
            </w:r>
          </w:p>
          <w:p w14:paraId="7713CBA3"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4EC9B0"/>
                <w:sz w:val="21"/>
                <w:szCs w:val="21"/>
                <w:lang w:val="en-IN" w:eastAsia="en-IN"/>
              </w:rPr>
              <w:t>String</w:t>
            </w: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9CDCFE"/>
                <w:sz w:val="21"/>
                <w:szCs w:val="21"/>
                <w:lang w:val="en-IN" w:eastAsia="en-IN"/>
              </w:rPr>
              <w:t>directoryPath</w:t>
            </w:r>
            <w:proofErr w:type="spellEnd"/>
            <w:r w:rsidRPr="00777F19">
              <w:rPr>
                <w:rFonts w:ascii="Consolas" w:eastAsia="Times New Roman" w:hAnsi="Consolas" w:cs="Times New Roman"/>
                <w:color w:val="CCCCCC"/>
                <w:sz w:val="21"/>
                <w:szCs w:val="21"/>
                <w:lang w:val="en-IN" w:eastAsia="en-IN"/>
              </w:rPr>
              <w:t xml:space="preserve"> </w:t>
            </w:r>
            <w:r w:rsidRPr="00777F19">
              <w:rPr>
                <w:rFonts w:ascii="Consolas" w:eastAsia="Times New Roman" w:hAnsi="Consolas" w:cs="Times New Roman"/>
                <w:color w:val="D4D4D4"/>
                <w:sz w:val="21"/>
                <w:szCs w:val="21"/>
                <w:lang w:val="en-IN" w:eastAsia="en-IN"/>
              </w:rPr>
              <w:t>=</w:t>
            </w: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sc</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nextLine</w:t>
            </w:r>
            <w:proofErr w:type="spellEnd"/>
            <w:proofErr w:type="gramEnd"/>
            <w:r w:rsidRPr="00777F19">
              <w:rPr>
                <w:rFonts w:ascii="Consolas" w:eastAsia="Times New Roman" w:hAnsi="Consolas" w:cs="Times New Roman"/>
                <w:color w:val="CCCCCC"/>
                <w:sz w:val="21"/>
                <w:szCs w:val="21"/>
                <w:lang w:val="en-IN" w:eastAsia="en-IN"/>
              </w:rPr>
              <w:t>();</w:t>
            </w:r>
          </w:p>
          <w:p w14:paraId="4D781198"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r w:rsidRPr="00777F19">
              <w:rPr>
                <w:rFonts w:ascii="Consolas" w:eastAsia="Times New Roman" w:hAnsi="Consolas" w:cs="Times New Roman"/>
                <w:color w:val="DCDCAA"/>
                <w:sz w:val="21"/>
                <w:szCs w:val="21"/>
                <w:lang w:val="en-IN" w:eastAsia="en-IN"/>
              </w:rPr>
              <w:t>listFiles</w:t>
            </w:r>
            <w:proofErr w:type="spellEnd"/>
            <w:r w:rsidRPr="00777F19">
              <w:rPr>
                <w:rFonts w:ascii="Consolas" w:eastAsia="Times New Roman" w:hAnsi="Consolas" w:cs="Times New Roman"/>
                <w:color w:val="CCCCCC"/>
                <w:sz w:val="21"/>
                <w:szCs w:val="21"/>
                <w:lang w:val="en-IN" w:eastAsia="en-IN"/>
              </w:rPr>
              <w:t>(</w:t>
            </w:r>
            <w:proofErr w:type="spellStart"/>
            <w:r w:rsidRPr="00777F19">
              <w:rPr>
                <w:rFonts w:ascii="Consolas" w:eastAsia="Times New Roman" w:hAnsi="Consolas" w:cs="Times New Roman"/>
                <w:color w:val="9CDCFE"/>
                <w:sz w:val="21"/>
                <w:szCs w:val="21"/>
                <w:lang w:val="en-IN" w:eastAsia="en-IN"/>
              </w:rPr>
              <w:t>directoryPath</w:t>
            </w:r>
            <w:proofErr w:type="spellEnd"/>
            <w:r w:rsidRPr="00777F19">
              <w:rPr>
                <w:rFonts w:ascii="Consolas" w:eastAsia="Times New Roman" w:hAnsi="Consolas" w:cs="Times New Roman"/>
                <w:color w:val="CCCCCC"/>
                <w:sz w:val="21"/>
                <w:szCs w:val="21"/>
                <w:lang w:val="en-IN" w:eastAsia="en-IN"/>
              </w:rPr>
              <w:t>);</w:t>
            </w:r>
          </w:p>
          <w:p w14:paraId="1247C4EB"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p>
          <w:p w14:paraId="665A36E6"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xml:space="preserve">        </w:t>
            </w:r>
            <w:proofErr w:type="spellStart"/>
            <w:proofErr w:type="gramStart"/>
            <w:r w:rsidRPr="00777F19">
              <w:rPr>
                <w:rFonts w:ascii="Consolas" w:eastAsia="Times New Roman" w:hAnsi="Consolas" w:cs="Times New Roman"/>
                <w:color w:val="9CDCFE"/>
                <w:sz w:val="21"/>
                <w:szCs w:val="21"/>
                <w:lang w:val="en-IN" w:eastAsia="en-IN"/>
              </w:rPr>
              <w:t>sc</w:t>
            </w:r>
            <w:r w:rsidRPr="00777F19">
              <w:rPr>
                <w:rFonts w:ascii="Consolas" w:eastAsia="Times New Roman" w:hAnsi="Consolas" w:cs="Times New Roman"/>
                <w:color w:val="CCCCCC"/>
                <w:sz w:val="21"/>
                <w:szCs w:val="21"/>
                <w:lang w:val="en-IN" w:eastAsia="en-IN"/>
              </w:rPr>
              <w:t>.</w:t>
            </w:r>
            <w:r w:rsidRPr="00777F19">
              <w:rPr>
                <w:rFonts w:ascii="Consolas" w:eastAsia="Times New Roman" w:hAnsi="Consolas" w:cs="Times New Roman"/>
                <w:color w:val="DCDCAA"/>
                <w:sz w:val="21"/>
                <w:szCs w:val="21"/>
                <w:lang w:val="en-IN" w:eastAsia="en-IN"/>
              </w:rPr>
              <w:t>close</w:t>
            </w:r>
            <w:proofErr w:type="spellEnd"/>
            <w:proofErr w:type="gramEnd"/>
            <w:r w:rsidRPr="00777F19">
              <w:rPr>
                <w:rFonts w:ascii="Consolas" w:eastAsia="Times New Roman" w:hAnsi="Consolas" w:cs="Times New Roman"/>
                <w:color w:val="CCCCCC"/>
                <w:sz w:val="21"/>
                <w:szCs w:val="21"/>
                <w:lang w:val="en-IN" w:eastAsia="en-IN"/>
              </w:rPr>
              <w:t>();</w:t>
            </w:r>
          </w:p>
          <w:p w14:paraId="2DF8F2FE"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    }</w:t>
            </w:r>
          </w:p>
          <w:p w14:paraId="428EC128"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r w:rsidRPr="00777F19">
              <w:rPr>
                <w:rFonts w:ascii="Consolas" w:eastAsia="Times New Roman" w:hAnsi="Consolas" w:cs="Times New Roman"/>
                <w:color w:val="CCCCCC"/>
                <w:sz w:val="21"/>
                <w:szCs w:val="21"/>
                <w:lang w:val="en-IN" w:eastAsia="en-IN"/>
              </w:rPr>
              <w:t>}</w:t>
            </w:r>
          </w:p>
          <w:p w14:paraId="7994EEEC" w14:textId="77777777" w:rsidR="00777F19" w:rsidRPr="00777F19" w:rsidRDefault="00777F19" w:rsidP="00777F19">
            <w:pPr>
              <w:shd w:val="clear" w:color="auto" w:fill="1F1F1F"/>
              <w:spacing w:line="285" w:lineRule="atLeast"/>
              <w:rPr>
                <w:rFonts w:ascii="Consolas" w:eastAsia="Times New Roman" w:hAnsi="Consolas" w:cs="Times New Roman"/>
                <w:color w:val="CCCCCC"/>
                <w:sz w:val="21"/>
                <w:szCs w:val="21"/>
                <w:lang w:val="en-IN" w:eastAsia="en-IN"/>
              </w:rPr>
            </w:pPr>
          </w:p>
          <w:p w14:paraId="5AF3F503" w14:textId="77777777" w:rsidR="00777F19" w:rsidRPr="00850D80" w:rsidRDefault="00777F19" w:rsidP="00777F19">
            <w:pPr>
              <w:pStyle w:val="ListParagraph"/>
              <w:widowControl w:val="0"/>
              <w:suppressAutoHyphens/>
              <w:spacing w:before="100" w:after="100" w:line="264" w:lineRule="auto"/>
              <w:jc w:val="both"/>
              <w:rPr>
                <w:rFonts w:ascii="Times New Roman" w:eastAsia="Times New Roman" w:hAnsi="Times New Roman" w:cs="Times New Roman"/>
                <w:sz w:val="24"/>
                <w:szCs w:val="24"/>
              </w:rPr>
            </w:pPr>
          </w:p>
          <w:p w14:paraId="53E5E97E" w14:textId="546B5A48" w:rsidR="00F161BA" w:rsidRPr="00F161BA" w:rsidRDefault="00335621" w:rsidP="00F161BA">
            <w:pPr>
              <w:pStyle w:val="ListParagraph"/>
              <w:widowControl w:val="0"/>
              <w:numPr>
                <w:ilvl w:val="0"/>
                <w:numId w:val="39"/>
              </w:numPr>
              <w:suppressAutoHyphens/>
              <w:spacing w:before="100" w:after="100" w:line="264" w:lineRule="auto"/>
              <w:jc w:val="both"/>
              <w:rPr>
                <w:rFonts w:ascii="Times New Roman" w:eastAsia="Times New Roman" w:hAnsi="Times New Roman" w:cs="Times New Roman"/>
                <w:b/>
                <w:bCs/>
                <w:sz w:val="24"/>
                <w:szCs w:val="24"/>
              </w:rPr>
            </w:pPr>
            <w:r w:rsidRPr="00F161BA">
              <w:rPr>
                <w:rFonts w:ascii="Times New Roman" w:eastAsia="Times New Roman" w:hAnsi="Times New Roman" w:cs="Times New Roman"/>
                <w:b/>
                <w:bCs/>
                <w:sz w:val="24"/>
                <w:szCs w:val="24"/>
              </w:rPr>
              <w:t>Write a program to read the contents of a file byte by byte and copy it into another file. Get names of the files from the user through standard input.</w:t>
            </w:r>
          </w:p>
          <w:p w14:paraId="2C59B4E3" w14:textId="77777777" w:rsidR="00F161BA" w:rsidRPr="00F161BA" w:rsidRDefault="00F161BA" w:rsidP="00F161BA">
            <w:pPr>
              <w:shd w:val="clear" w:color="auto" w:fill="1F1F1F"/>
              <w:spacing w:after="0"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FileInputStream</w:t>
            </w:r>
            <w:proofErr w:type="spellEnd"/>
            <w:proofErr w:type="gramEnd"/>
            <w:r w:rsidRPr="00F161BA">
              <w:rPr>
                <w:rFonts w:ascii="Consolas" w:eastAsia="Times New Roman" w:hAnsi="Consolas" w:cs="Times New Roman"/>
                <w:color w:val="CCCCCC"/>
                <w:sz w:val="21"/>
                <w:szCs w:val="21"/>
                <w:lang w:val="en-IN" w:eastAsia="en-IN"/>
              </w:rPr>
              <w:t>;</w:t>
            </w:r>
          </w:p>
          <w:p w14:paraId="087D231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FileOutputStream</w:t>
            </w:r>
            <w:proofErr w:type="spellEnd"/>
            <w:proofErr w:type="gramEnd"/>
            <w:r w:rsidRPr="00F161BA">
              <w:rPr>
                <w:rFonts w:ascii="Consolas" w:eastAsia="Times New Roman" w:hAnsi="Consolas" w:cs="Times New Roman"/>
                <w:color w:val="CCCCCC"/>
                <w:sz w:val="21"/>
                <w:szCs w:val="21"/>
                <w:lang w:val="en-IN" w:eastAsia="en-IN"/>
              </w:rPr>
              <w:t>;</w:t>
            </w:r>
          </w:p>
          <w:p w14:paraId="43B6E8F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IOException</w:t>
            </w:r>
            <w:proofErr w:type="spellEnd"/>
            <w:proofErr w:type="gramEnd"/>
            <w:r w:rsidRPr="00F161BA">
              <w:rPr>
                <w:rFonts w:ascii="Consolas" w:eastAsia="Times New Roman" w:hAnsi="Consolas" w:cs="Times New Roman"/>
                <w:color w:val="CCCCCC"/>
                <w:sz w:val="21"/>
                <w:szCs w:val="21"/>
                <w:lang w:val="en-IN" w:eastAsia="en-IN"/>
              </w:rPr>
              <w:t>;</w:t>
            </w:r>
          </w:p>
          <w:p w14:paraId="5B132E0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util</w:t>
            </w:r>
            <w:proofErr w:type="gramEnd"/>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Scanner</w:t>
            </w:r>
            <w:proofErr w:type="spellEnd"/>
            <w:r w:rsidRPr="00F161BA">
              <w:rPr>
                <w:rFonts w:ascii="Consolas" w:eastAsia="Times New Roman" w:hAnsi="Consolas" w:cs="Times New Roman"/>
                <w:color w:val="CCCCCC"/>
                <w:sz w:val="21"/>
                <w:szCs w:val="21"/>
                <w:lang w:val="en-IN" w:eastAsia="en-IN"/>
              </w:rPr>
              <w:t>;</w:t>
            </w:r>
          </w:p>
          <w:p w14:paraId="09D8CF02"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5D8A2FC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public</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class</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exp7_q2</w:t>
            </w:r>
            <w:r w:rsidRPr="00F161BA">
              <w:rPr>
                <w:rFonts w:ascii="Consolas" w:eastAsia="Times New Roman" w:hAnsi="Consolas" w:cs="Times New Roman"/>
                <w:color w:val="CCCCCC"/>
                <w:sz w:val="21"/>
                <w:szCs w:val="21"/>
                <w:lang w:val="en-IN" w:eastAsia="en-IN"/>
              </w:rPr>
              <w:t xml:space="preserve"> </w:t>
            </w:r>
          </w:p>
          <w:p w14:paraId="1956E984"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w:t>
            </w:r>
          </w:p>
          <w:p w14:paraId="36491DBB"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2E06724A"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public</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static</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void</w:t>
            </w:r>
            <w:r w:rsidRPr="00F161BA">
              <w:rPr>
                <w:rFonts w:ascii="Consolas" w:eastAsia="Times New Roman" w:hAnsi="Consolas" w:cs="Times New Roman"/>
                <w:color w:val="CCCCCC"/>
                <w:sz w:val="21"/>
                <w:szCs w:val="21"/>
                <w:lang w:val="en-IN" w:eastAsia="en-IN"/>
              </w:rPr>
              <w:t xml:space="preserve"> </w:t>
            </w:r>
            <w:proofErr w:type="gramStart"/>
            <w:r w:rsidRPr="00F161BA">
              <w:rPr>
                <w:rFonts w:ascii="Consolas" w:eastAsia="Times New Roman" w:hAnsi="Consolas" w:cs="Times New Roman"/>
                <w:color w:val="DCDCAA"/>
                <w:sz w:val="21"/>
                <w:szCs w:val="21"/>
                <w:lang w:val="en-IN" w:eastAsia="en-IN"/>
              </w:rPr>
              <w:t>main</w:t>
            </w:r>
            <w:r w:rsidRPr="00F161BA">
              <w:rPr>
                <w:rFonts w:ascii="Consolas" w:eastAsia="Times New Roman" w:hAnsi="Consolas" w:cs="Times New Roman"/>
                <w:color w:val="CCCCCC"/>
                <w:sz w:val="21"/>
                <w:szCs w:val="21"/>
                <w:lang w:val="en-IN" w:eastAsia="en-IN"/>
              </w:rPr>
              <w:t>(</w:t>
            </w:r>
            <w:proofErr w:type="gramEnd"/>
            <w:r w:rsidRPr="00F161BA">
              <w:rPr>
                <w:rFonts w:ascii="Consolas" w:eastAsia="Times New Roman" w:hAnsi="Consolas" w:cs="Times New Roman"/>
                <w:color w:val="4EC9B0"/>
                <w:sz w:val="21"/>
                <w:szCs w:val="21"/>
                <w:lang w:val="en-IN" w:eastAsia="en-IN"/>
              </w:rPr>
              <w:t>String</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args</w:t>
            </w:r>
            <w:proofErr w:type="spellEnd"/>
            <w:r w:rsidRPr="00F161BA">
              <w:rPr>
                <w:rFonts w:ascii="Consolas" w:eastAsia="Times New Roman" w:hAnsi="Consolas" w:cs="Times New Roman"/>
                <w:color w:val="CCCCCC"/>
                <w:sz w:val="21"/>
                <w:szCs w:val="21"/>
                <w:lang w:val="en-IN" w:eastAsia="en-IN"/>
              </w:rPr>
              <w:t xml:space="preserve">) </w:t>
            </w:r>
          </w:p>
          <w:p w14:paraId="485B552D"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72DF8672"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println</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w:t>
            </w:r>
            <w:proofErr w:type="spellStart"/>
            <w:r w:rsidRPr="00F161BA">
              <w:rPr>
                <w:rFonts w:ascii="Consolas" w:eastAsia="Times New Roman" w:hAnsi="Consolas" w:cs="Times New Roman"/>
                <w:color w:val="CE9178"/>
                <w:sz w:val="21"/>
                <w:szCs w:val="21"/>
                <w:lang w:val="en-IN" w:eastAsia="en-IN"/>
              </w:rPr>
              <w:t>ketaki</w:t>
            </w:r>
            <w:proofErr w:type="spellEnd"/>
            <w:r w:rsidRPr="00F161BA">
              <w:rPr>
                <w:rFonts w:ascii="Consolas" w:eastAsia="Times New Roman" w:hAnsi="Consolas" w:cs="Times New Roman"/>
                <w:color w:val="CE9178"/>
                <w:sz w:val="21"/>
                <w:szCs w:val="21"/>
                <w:lang w:val="en-IN" w:eastAsia="en-IN"/>
              </w:rPr>
              <w:t xml:space="preserve"> </w:t>
            </w:r>
            <w:proofErr w:type="spellStart"/>
            <w:r w:rsidRPr="00F161BA">
              <w:rPr>
                <w:rFonts w:ascii="Consolas" w:eastAsia="Times New Roman" w:hAnsi="Consolas" w:cs="Times New Roman"/>
                <w:color w:val="CE9178"/>
                <w:sz w:val="21"/>
                <w:szCs w:val="21"/>
                <w:lang w:val="en-IN" w:eastAsia="en-IN"/>
              </w:rPr>
              <w:t>mahajan</w:t>
            </w:r>
            <w:proofErr w:type="spellEnd"/>
            <w:r w:rsidRPr="00F161BA">
              <w:rPr>
                <w:rFonts w:ascii="Consolas" w:eastAsia="Times New Roman" w:hAnsi="Consolas" w:cs="Times New Roman"/>
                <w:color w:val="CE9178"/>
                <w:sz w:val="21"/>
                <w:szCs w:val="21"/>
                <w:lang w:val="en-IN" w:eastAsia="en-IN"/>
              </w:rPr>
              <w:t xml:space="preserve"> / A-3 / 16014022050"</w:t>
            </w:r>
            <w:r w:rsidRPr="00F161BA">
              <w:rPr>
                <w:rFonts w:ascii="Consolas" w:eastAsia="Times New Roman" w:hAnsi="Consolas" w:cs="Times New Roman"/>
                <w:color w:val="CCCCCC"/>
                <w:sz w:val="21"/>
                <w:szCs w:val="21"/>
                <w:lang w:val="en-IN" w:eastAsia="en-IN"/>
              </w:rPr>
              <w:t>);</w:t>
            </w:r>
          </w:p>
          <w:p w14:paraId="0435C139"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Scanner</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sc</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new</w:t>
            </w:r>
            <w:r w:rsidRPr="00F161BA">
              <w:rPr>
                <w:rFonts w:ascii="Consolas" w:eastAsia="Times New Roman" w:hAnsi="Consolas" w:cs="Times New Roman"/>
                <w:color w:val="CCCCCC"/>
                <w:sz w:val="21"/>
                <w:szCs w:val="21"/>
                <w:lang w:val="en-IN" w:eastAsia="en-IN"/>
              </w:rPr>
              <w:t xml:space="preserve"> </w:t>
            </w:r>
            <w:proofErr w:type="gramStart"/>
            <w:r w:rsidRPr="00F161BA">
              <w:rPr>
                <w:rFonts w:ascii="Consolas" w:eastAsia="Times New Roman" w:hAnsi="Consolas" w:cs="Times New Roman"/>
                <w:color w:val="DCDCAA"/>
                <w:sz w:val="21"/>
                <w:szCs w:val="21"/>
                <w:lang w:val="en-IN" w:eastAsia="en-IN"/>
              </w:rPr>
              <w:t>Scanner</w:t>
            </w:r>
            <w:r w:rsidRPr="00F161BA">
              <w:rPr>
                <w:rFonts w:ascii="Consolas" w:eastAsia="Times New Roman" w:hAnsi="Consolas" w:cs="Times New Roman"/>
                <w:color w:val="CCCCCC"/>
                <w:sz w:val="21"/>
                <w:szCs w:val="21"/>
                <w:lang w:val="en-IN" w:eastAsia="en-IN"/>
              </w:rPr>
              <w:t>(</w:t>
            </w:r>
            <w:proofErr w:type="gramEnd"/>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in</w:t>
            </w:r>
            <w:r w:rsidRPr="00F161BA">
              <w:rPr>
                <w:rFonts w:ascii="Consolas" w:eastAsia="Times New Roman" w:hAnsi="Consolas" w:cs="Times New Roman"/>
                <w:color w:val="CCCCCC"/>
                <w:sz w:val="21"/>
                <w:szCs w:val="21"/>
                <w:lang w:val="en-IN" w:eastAsia="en-IN"/>
              </w:rPr>
              <w:t>);</w:t>
            </w:r>
          </w:p>
          <w:p w14:paraId="1D425A49"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158E6D4D"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w:t>
            </w:r>
            <w:r w:rsidRPr="00F161BA">
              <w:rPr>
                <w:rFonts w:ascii="Consolas" w:eastAsia="Times New Roman" w:hAnsi="Consolas" w:cs="Times New Roman"/>
                <w:color w:val="D7BA7D"/>
                <w:sz w:val="21"/>
                <w:szCs w:val="21"/>
                <w:lang w:val="en-IN" w:eastAsia="en-IN"/>
              </w:rPr>
              <w:t>\</w:t>
            </w:r>
            <w:proofErr w:type="spellStart"/>
            <w:r w:rsidRPr="00F161BA">
              <w:rPr>
                <w:rFonts w:ascii="Consolas" w:eastAsia="Times New Roman" w:hAnsi="Consolas" w:cs="Times New Roman"/>
                <w:color w:val="D7BA7D"/>
                <w:sz w:val="21"/>
                <w:szCs w:val="21"/>
                <w:lang w:val="en-IN" w:eastAsia="en-IN"/>
              </w:rPr>
              <w:t>n</w:t>
            </w:r>
            <w:r w:rsidRPr="00F161BA">
              <w:rPr>
                <w:rFonts w:ascii="Consolas" w:eastAsia="Times New Roman" w:hAnsi="Consolas" w:cs="Times New Roman"/>
                <w:color w:val="CE9178"/>
                <w:sz w:val="21"/>
                <w:szCs w:val="21"/>
                <w:lang w:val="en-IN" w:eastAsia="en-IN"/>
              </w:rPr>
              <w:t>enter</w:t>
            </w:r>
            <w:proofErr w:type="spellEnd"/>
            <w:r w:rsidRPr="00F161BA">
              <w:rPr>
                <w:rFonts w:ascii="Consolas" w:eastAsia="Times New Roman" w:hAnsi="Consolas" w:cs="Times New Roman"/>
                <w:color w:val="CE9178"/>
                <w:sz w:val="21"/>
                <w:szCs w:val="21"/>
                <w:lang w:val="en-IN" w:eastAsia="en-IN"/>
              </w:rPr>
              <w:t xml:space="preserve"> source file name: "</w:t>
            </w:r>
            <w:r w:rsidRPr="00F161BA">
              <w:rPr>
                <w:rFonts w:ascii="Consolas" w:eastAsia="Times New Roman" w:hAnsi="Consolas" w:cs="Times New Roman"/>
                <w:color w:val="CCCCCC"/>
                <w:sz w:val="21"/>
                <w:szCs w:val="21"/>
                <w:lang w:val="en-IN" w:eastAsia="en-IN"/>
              </w:rPr>
              <w:t>);</w:t>
            </w:r>
          </w:p>
          <w:p w14:paraId="1403E11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String</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sourceFileName</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sc</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nextLine</w:t>
            </w:r>
            <w:proofErr w:type="spellEnd"/>
            <w:proofErr w:type="gramEnd"/>
            <w:r w:rsidRPr="00F161BA">
              <w:rPr>
                <w:rFonts w:ascii="Consolas" w:eastAsia="Times New Roman" w:hAnsi="Consolas" w:cs="Times New Roman"/>
                <w:color w:val="CCCCCC"/>
                <w:sz w:val="21"/>
                <w:szCs w:val="21"/>
                <w:lang w:val="en-IN" w:eastAsia="en-IN"/>
              </w:rPr>
              <w:t>();</w:t>
            </w:r>
          </w:p>
          <w:p w14:paraId="73DEF915"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"enter destination file name: "</w:t>
            </w:r>
            <w:r w:rsidRPr="00F161BA">
              <w:rPr>
                <w:rFonts w:ascii="Consolas" w:eastAsia="Times New Roman" w:hAnsi="Consolas" w:cs="Times New Roman"/>
                <w:color w:val="CCCCCC"/>
                <w:sz w:val="21"/>
                <w:szCs w:val="21"/>
                <w:lang w:val="en-IN" w:eastAsia="en-IN"/>
              </w:rPr>
              <w:t>);</w:t>
            </w:r>
          </w:p>
          <w:p w14:paraId="4C0690A4"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String</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destinationFileName</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sc</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nextLine</w:t>
            </w:r>
            <w:proofErr w:type="spellEnd"/>
            <w:proofErr w:type="gramEnd"/>
            <w:r w:rsidRPr="00F161BA">
              <w:rPr>
                <w:rFonts w:ascii="Consolas" w:eastAsia="Times New Roman" w:hAnsi="Consolas" w:cs="Times New Roman"/>
                <w:color w:val="CCCCCC"/>
                <w:sz w:val="21"/>
                <w:szCs w:val="21"/>
                <w:lang w:val="en-IN" w:eastAsia="en-IN"/>
              </w:rPr>
              <w:t>();</w:t>
            </w:r>
          </w:p>
          <w:p w14:paraId="32E7C0B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7FD8FDD9"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try</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FileInputStream</w:t>
            </w:r>
            <w:proofErr w:type="spellEnd"/>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inputStream</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new</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DCDCAA"/>
                <w:sz w:val="21"/>
                <w:szCs w:val="21"/>
                <w:lang w:val="en-IN" w:eastAsia="en-IN"/>
              </w:rPr>
              <w:t>FileInputStream</w:t>
            </w:r>
            <w:proofErr w:type="spellEnd"/>
            <w:r w:rsidRPr="00F161BA">
              <w:rPr>
                <w:rFonts w:ascii="Consolas" w:eastAsia="Times New Roman" w:hAnsi="Consolas" w:cs="Times New Roman"/>
                <w:color w:val="CCCCCC"/>
                <w:sz w:val="21"/>
                <w:szCs w:val="21"/>
                <w:lang w:val="en-IN" w:eastAsia="en-IN"/>
              </w:rPr>
              <w:t>(</w:t>
            </w:r>
            <w:proofErr w:type="spellStart"/>
            <w:r w:rsidRPr="00F161BA">
              <w:rPr>
                <w:rFonts w:ascii="Consolas" w:eastAsia="Times New Roman" w:hAnsi="Consolas" w:cs="Times New Roman"/>
                <w:color w:val="9CDCFE"/>
                <w:sz w:val="21"/>
                <w:szCs w:val="21"/>
                <w:lang w:val="en-IN" w:eastAsia="en-IN"/>
              </w:rPr>
              <w:t>sourceFileName</w:t>
            </w:r>
            <w:proofErr w:type="spellEnd"/>
            <w:r w:rsidRPr="00F161BA">
              <w:rPr>
                <w:rFonts w:ascii="Consolas" w:eastAsia="Times New Roman" w:hAnsi="Consolas" w:cs="Times New Roman"/>
                <w:color w:val="CCCCCC"/>
                <w:sz w:val="21"/>
                <w:szCs w:val="21"/>
                <w:lang w:val="en-IN" w:eastAsia="en-IN"/>
              </w:rPr>
              <w:t>);</w:t>
            </w:r>
          </w:p>
          <w:p w14:paraId="428F7813"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roofErr w:type="spellStart"/>
            <w:r w:rsidRPr="00F161BA">
              <w:rPr>
                <w:rFonts w:ascii="Consolas" w:eastAsia="Times New Roman" w:hAnsi="Consolas" w:cs="Times New Roman"/>
                <w:color w:val="4EC9B0"/>
                <w:sz w:val="21"/>
                <w:szCs w:val="21"/>
                <w:lang w:val="en-IN" w:eastAsia="en-IN"/>
              </w:rPr>
              <w:t>FileOutputStream</w:t>
            </w:r>
            <w:proofErr w:type="spellEnd"/>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outputStream</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new</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DCDCAA"/>
                <w:sz w:val="21"/>
                <w:szCs w:val="21"/>
                <w:lang w:val="en-IN" w:eastAsia="en-IN"/>
              </w:rPr>
              <w:t>FileOutputStream</w:t>
            </w:r>
            <w:proofErr w:type="spellEnd"/>
            <w:r w:rsidRPr="00F161BA">
              <w:rPr>
                <w:rFonts w:ascii="Consolas" w:eastAsia="Times New Roman" w:hAnsi="Consolas" w:cs="Times New Roman"/>
                <w:color w:val="CCCCCC"/>
                <w:sz w:val="21"/>
                <w:szCs w:val="21"/>
                <w:lang w:val="en-IN" w:eastAsia="en-IN"/>
              </w:rPr>
              <w:t>(</w:t>
            </w:r>
            <w:proofErr w:type="spellStart"/>
            <w:r w:rsidRPr="00F161BA">
              <w:rPr>
                <w:rFonts w:ascii="Consolas" w:eastAsia="Times New Roman" w:hAnsi="Consolas" w:cs="Times New Roman"/>
                <w:color w:val="9CDCFE"/>
                <w:sz w:val="21"/>
                <w:szCs w:val="21"/>
                <w:lang w:val="en-IN" w:eastAsia="en-IN"/>
              </w:rPr>
              <w:t>destinationFileName</w:t>
            </w:r>
            <w:proofErr w:type="spellEnd"/>
            <w:r w:rsidRPr="00F161BA">
              <w:rPr>
                <w:rFonts w:ascii="Consolas" w:eastAsia="Times New Roman" w:hAnsi="Consolas" w:cs="Times New Roman"/>
                <w:color w:val="CCCCCC"/>
                <w:sz w:val="21"/>
                <w:szCs w:val="21"/>
                <w:lang w:val="en-IN" w:eastAsia="en-IN"/>
              </w:rPr>
              <w:t>)) {</w:t>
            </w:r>
          </w:p>
          <w:p w14:paraId="14FE4FB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int</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byteRead</w:t>
            </w:r>
            <w:proofErr w:type="spellEnd"/>
            <w:r w:rsidRPr="00F161BA">
              <w:rPr>
                <w:rFonts w:ascii="Consolas" w:eastAsia="Times New Roman" w:hAnsi="Consolas" w:cs="Times New Roman"/>
                <w:color w:val="CCCCCC"/>
                <w:sz w:val="21"/>
                <w:szCs w:val="21"/>
                <w:lang w:val="en-IN" w:eastAsia="en-IN"/>
              </w:rPr>
              <w:t>;</w:t>
            </w:r>
          </w:p>
          <w:p w14:paraId="7B43E428"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while</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byteRead</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inputStream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read</w:t>
            </w:r>
            <w:proofErr w:type="spellEnd"/>
            <w:r w:rsidRPr="00F161BA">
              <w:rPr>
                <w:rFonts w:ascii="Consolas" w:eastAsia="Times New Roman" w:hAnsi="Consolas" w:cs="Times New Roman"/>
                <w:color w:val="CCCCCC"/>
                <w:sz w:val="21"/>
                <w:szCs w:val="21"/>
                <w:lang w:val="en-IN" w:eastAsia="en-IN"/>
              </w:rPr>
              <w:t>()</w:t>
            </w:r>
            <w:proofErr w:type="gramStart"/>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proofErr w:type="gramEnd"/>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B5CEA8"/>
                <w:sz w:val="21"/>
                <w:szCs w:val="21"/>
                <w:lang w:val="en-IN" w:eastAsia="en-IN"/>
              </w:rPr>
              <w:t>1</w:t>
            </w:r>
            <w:r w:rsidRPr="00F161BA">
              <w:rPr>
                <w:rFonts w:ascii="Consolas" w:eastAsia="Times New Roman" w:hAnsi="Consolas" w:cs="Times New Roman"/>
                <w:color w:val="CCCCCC"/>
                <w:sz w:val="21"/>
                <w:szCs w:val="21"/>
                <w:lang w:val="en-IN" w:eastAsia="en-IN"/>
              </w:rPr>
              <w:t>) {</w:t>
            </w:r>
          </w:p>
          <w:p w14:paraId="7694CED6"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outputStream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write</w:t>
            </w:r>
            <w:proofErr w:type="spellEnd"/>
            <w:r w:rsidRPr="00F161BA">
              <w:rPr>
                <w:rFonts w:ascii="Consolas" w:eastAsia="Times New Roman" w:hAnsi="Consolas" w:cs="Times New Roman"/>
                <w:color w:val="CCCCCC"/>
                <w:sz w:val="21"/>
                <w:szCs w:val="21"/>
                <w:lang w:val="en-IN" w:eastAsia="en-IN"/>
              </w:rPr>
              <w:t>(</w:t>
            </w:r>
            <w:proofErr w:type="spellStart"/>
            <w:r w:rsidRPr="00F161BA">
              <w:rPr>
                <w:rFonts w:ascii="Consolas" w:eastAsia="Times New Roman" w:hAnsi="Consolas" w:cs="Times New Roman"/>
                <w:color w:val="9CDCFE"/>
                <w:sz w:val="21"/>
                <w:szCs w:val="21"/>
                <w:lang w:val="en-IN" w:eastAsia="en-IN"/>
              </w:rPr>
              <w:t>byteRead</w:t>
            </w:r>
            <w:proofErr w:type="spellEnd"/>
            <w:r w:rsidRPr="00F161BA">
              <w:rPr>
                <w:rFonts w:ascii="Consolas" w:eastAsia="Times New Roman" w:hAnsi="Consolas" w:cs="Times New Roman"/>
                <w:color w:val="CCCCCC"/>
                <w:sz w:val="21"/>
                <w:szCs w:val="21"/>
                <w:lang w:val="en-IN" w:eastAsia="en-IN"/>
              </w:rPr>
              <w:t>);</w:t>
            </w:r>
          </w:p>
          <w:p w14:paraId="45CFCEC5"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503C2C1D"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lastRenderedPageBreak/>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println</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"file copied successfully"</w:t>
            </w:r>
            <w:r w:rsidRPr="00F161BA">
              <w:rPr>
                <w:rFonts w:ascii="Consolas" w:eastAsia="Times New Roman" w:hAnsi="Consolas" w:cs="Times New Roman"/>
                <w:color w:val="CCCCCC"/>
                <w:sz w:val="21"/>
                <w:szCs w:val="21"/>
                <w:lang w:val="en-IN" w:eastAsia="en-IN"/>
              </w:rPr>
              <w:t>);</w:t>
            </w:r>
          </w:p>
          <w:p w14:paraId="2F75387E"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 </w:t>
            </w:r>
            <w:r w:rsidRPr="00F161BA">
              <w:rPr>
                <w:rFonts w:ascii="Consolas" w:eastAsia="Times New Roman" w:hAnsi="Consolas" w:cs="Times New Roman"/>
                <w:color w:val="C586C0"/>
                <w:sz w:val="21"/>
                <w:szCs w:val="21"/>
                <w:lang w:val="en-IN" w:eastAsia="en-IN"/>
              </w:rPr>
              <w:t>catch</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IOException</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9CDCFE"/>
                <w:sz w:val="21"/>
                <w:szCs w:val="21"/>
                <w:lang w:val="en-IN" w:eastAsia="en-IN"/>
              </w:rPr>
              <w:t>e</w:t>
            </w:r>
            <w:r w:rsidRPr="00F161BA">
              <w:rPr>
                <w:rFonts w:ascii="Consolas" w:eastAsia="Times New Roman" w:hAnsi="Consolas" w:cs="Times New Roman"/>
                <w:color w:val="CCCCCC"/>
                <w:sz w:val="21"/>
                <w:szCs w:val="21"/>
                <w:lang w:val="en-IN" w:eastAsia="en-IN"/>
              </w:rPr>
              <w:t>) {</w:t>
            </w:r>
          </w:p>
          <w:p w14:paraId="3F04F91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println</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"error occurred: "</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e</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getMessage</w:t>
            </w:r>
            <w:proofErr w:type="spellEnd"/>
            <w:proofErr w:type="gramEnd"/>
            <w:r w:rsidRPr="00F161BA">
              <w:rPr>
                <w:rFonts w:ascii="Consolas" w:eastAsia="Times New Roman" w:hAnsi="Consolas" w:cs="Times New Roman"/>
                <w:color w:val="CCCCCC"/>
                <w:sz w:val="21"/>
                <w:szCs w:val="21"/>
                <w:lang w:val="en-IN" w:eastAsia="en-IN"/>
              </w:rPr>
              <w:t>());</w:t>
            </w:r>
          </w:p>
          <w:p w14:paraId="3CD4AD7D"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e</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printStackTrace</w:t>
            </w:r>
            <w:proofErr w:type="spellEnd"/>
            <w:proofErr w:type="gramEnd"/>
            <w:r w:rsidRPr="00F161BA">
              <w:rPr>
                <w:rFonts w:ascii="Consolas" w:eastAsia="Times New Roman" w:hAnsi="Consolas" w:cs="Times New Roman"/>
                <w:color w:val="CCCCCC"/>
                <w:sz w:val="21"/>
                <w:szCs w:val="21"/>
                <w:lang w:val="en-IN" w:eastAsia="en-IN"/>
              </w:rPr>
              <w:t>();</w:t>
            </w:r>
          </w:p>
          <w:p w14:paraId="46106ED9"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7F795DE2"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6E13AC3F"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sc</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close</w:t>
            </w:r>
            <w:proofErr w:type="spellEnd"/>
            <w:proofErr w:type="gramEnd"/>
            <w:r w:rsidRPr="00F161BA">
              <w:rPr>
                <w:rFonts w:ascii="Consolas" w:eastAsia="Times New Roman" w:hAnsi="Consolas" w:cs="Times New Roman"/>
                <w:color w:val="CCCCCC"/>
                <w:sz w:val="21"/>
                <w:szCs w:val="21"/>
                <w:lang w:val="en-IN" w:eastAsia="en-IN"/>
              </w:rPr>
              <w:t>();</w:t>
            </w:r>
          </w:p>
          <w:p w14:paraId="03C3E48D"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3F29FEC2" w14:textId="5434D935"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w:t>
            </w:r>
          </w:p>
          <w:p w14:paraId="2377D7AA" w14:textId="77777777" w:rsidR="00F161BA" w:rsidRPr="00F161BA" w:rsidRDefault="00F161BA" w:rsidP="00F161BA">
            <w:pPr>
              <w:widowControl w:val="0"/>
              <w:suppressAutoHyphens/>
              <w:spacing w:line="264" w:lineRule="auto"/>
              <w:jc w:val="center"/>
              <w:rPr>
                <w:rFonts w:ascii="Times New Roman" w:eastAsia="Times New Roman" w:hAnsi="Times New Roman" w:cs="Times New Roman"/>
                <w:sz w:val="24"/>
                <w:szCs w:val="24"/>
              </w:rPr>
            </w:pPr>
          </w:p>
          <w:p w14:paraId="5F86CFDD" w14:textId="77777777" w:rsidR="00850D80" w:rsidRPr="00F161BA" w:rsidRDefault="00335621" w:rsidP="00850D80">
            <w:pPr>
              <w:pStyle w:val="ListParagraph"/>
              <w:widowControl w:val="0"/>
              <w:numPr>
                <w:ilvl w:val="0"/>
                <w:numId w:val="39"/>
              </w:numPr>
              <w:suppressAutoHyphens/>
              <w:spacing w:before="100" w:after="100" w:line="264" w:lineRule="auto"/>
              <w:jc w:val="both"/>
              <w:rPr>
                <w:rFonts w:ascii="Times New Roman" w:eastAsia="Times New Roman" w:hAnsi="Times New Roman" w:cs="Times New Roman"/>
                <w:b/>
                <w:bCs/>
                <w:sz w:val="24"/>
                <w:szCs w:val="24"/>
              </w:rPr>
            </w:pPr>
            <w:r w:rsidRPr="00F161BA">
              <w:rPr>
                <w:rFonts w:ascii="Times New Roman" w:eastAsia="Times New Roman" w:hAnsi="Times New Roman" w:cs="Times New Roman"/>
                <w:b/>
                <w:bCs/>
                <w:sz w:val="24"/>
                <w:szCs w:val="24"/>
              </w:rPr>
              <w:t xml:space="preserve">Write a program that appends data to the file using </w:t>
            </w:r>
            <w:proofErr w:type="spellStart"/>
            <w:r w:rsidRPr="00F161BA">
              <w:rPr>
                <w:rFonts w:ascii="Times New Roman" w:eastAsia="Times New Roman" w:hAnsi="Times New Roman" w:cs="Times New Roman"/>
                <w:b/>
                <w:bCs/>
                <w:sz w:val="24"/>
                <w:szCs w:val="24"/>
              </w:rPr>
              <w:t>FileWriter</w:t>
            </w:r>
            <w:proofErr w:type="spellEnd"/>
            <w:r w:rsidRPr="00F161BA">
              <w:rPr>
                <w:rFonts w:ascii="Times New Roman" w:eastAsia="Times New Roman" w:hAnsi="Times New Roman" w:cs="Times New Roman"/>
                <w:b/>
                <w:bCs/>
                <w:sz w:val="24"/>
                <w:szCs w:val="24"/>
              </w:rPr>
              <w:t xml:space="preserve"> class.</w:t>
            </w:r>
          </w:p>
          <w:p w14:paraId="2E76B168" w14:textId="77777777" w:rsidR="00335621" w:rsidRPr="00F161BA" w:rsidRDefault="00335621" w:rsidP="00850D80">
            <w:pPr>
              <w:pStyle w:val="ListParagraph"/>
              <w:widowControl w:val="0"/>
              <w:suppressAutoHyphens/>
              <w:spacing w:before="100" w:after="100" w:line="264" w:lineRule="auto"/>
              <w:jc w:val="both"/>
              <w:rPr>
                <w:rFonts w:ascii="Times New Roman" w:eastAsia="Times New Roman" w:hAnsi="Times New Roman" w:cs="Times New Roman"/>
                <w:b/>
                <w:bCs/>
                <w:sz w:val="24"/>
                <w:szCs w:val="24"/>
              </w:rPr>
            </w:pPr>
            <w:r w:rsidRPr="00F161BA">
              <w:rPr>
                <w:rFonts w:ascii="Times New Roman" w:eastAsia="Times New Roman" w:hAnsi="Times New Roman" w:cs="Times New Roman"/>
                <w:b/>
                <w:bCs/>
                <w:sz w:val="24"/>
                <w:szCs w:val="24"/>
              </w:rPr>
              <w:t xml:space="preserve">[Hint: Use a different constructor of </w:t>
            </w:r>
            <w:proofErr w:type="spellStart"/>
            <w:r w:rsidRPr="00F161BA">
              <w:rPr>
                <w:rFonts w:ascii="Times New Roman" w:eastAsia="Times New Roman" w:hAnsi="Times New Roman" w:cs="Times New Roman"/>
                <w:b/>
                <w:bCs/>
                <w:sz w:val="24"/>
                <w:szCs w:val="24"/>
              </w:rPr>
              <w:t>FileWriter</w:t>
            </w:r>
            <w:proofErr w:type="spellEnd"/>
            <w:r w:rsidRPr="00F161BA">
              <w:rPr>
                <w:rFonts w:ascii="Times New Roman" w:eastAsia="Times New Roman" w:hAnsi="Times New Roman" w:cs="Times New Roman"/>
                <w:b/>
                <w:bCs/>
                <w:sz w:val="24"/>
                <w:szCs w:val="24"/>
              </w:rPr>
              <w:t xml:space="preserve"> class]</w:t>
            </w:r>
          </w:p>
          <w:p w14:paraId="572D18CE" w14:textId="77777777" w:rsidR="00F161BA" w:rsidRDefault="00F161BA" w:rsidP="00850D80">
            <w:pPr>
              <w:pStyle w:val="ListParagraph"/>
              <w:widowControl w:val="0"/>
              <w:suppressAutoHyphens/>
              <w:spacing w:before="100" w:after="100" w:line="264" w:lineRule="auto"/>
              <w:jc w:val="both"/>
              <w:rPr>
                <w:rFonts w:ascii="Times New Roman" w:eastAsia="Times New Roman" w:hAnsi="Times New Roman" w:cs="Times New Roman"/>
                <w:sz w:val="24"/>
                <w:szCs w:val="24"/>
              </w:rPr>
            </w:pPr>
          </w:p>
          <w:p w14:paraId="6FB297F5" w14:textId="77777777" w:rsidR="00F161BA" w:rsidRPr="00F161BA" w:rsidRDefault="00F161BA" w:rsidP="00F161BA">
            <w:pPr>
              <w:shd w:val="clear" w:color="auto" w:fill="1F1F1F"/>
              <w:spacing w:after="0"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FileWriter</w:t>
            </w:r>
            <w:proofErr w:type="spellEnd"/>
            <w:proofErr w:type="gramEnd"/>
            <w:r w:rsidRPr="00F161BA">
              <w:rPr>
                <w:rFonts w:ascii="Consolas" w:eastAsia="Times New Roman" w:hAnsi="Consolas" w:cs="Times New Roman"/>
                <w:color w:val="CCCCCC"/>
                <w:sz w:val="21"/>
                <w:szCs w:val="21"/>
                <w:lang w:val="en-IN" w:eastAsia="en-IN"/>
              </w:rPr>
              <w:t>;</w:t>
            </w:r>
          </w:p>
          <w:p w14:paraId="317C83F9"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IOException</w:t>
            </w:r>
            <w:proofErr w:type="spellEnd"/>
            <w:proofErr w:type="gramEnd"/>
            <w:r w:rsidRPr="00F161BA">
              <w:rPr>
                <w:rFonts w:ascii="Consolas" w:eastAsia="Times New Roman" w:hAnsi="Consolas" w:cs="Times New Roman"/>
                <w:color w:val="CCCCCC"/>
                <w:sz w:val="21"/>
                <w:szCs w:val="21"/>
                <w:lang w:val="en-IN" w:eastAsia="en-IN"/>
              </w:rPr>
              <w:t>;</w:t>
            </w:r>
          </w:p>
          <w:p w14:paraId="10DFA593"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import</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java</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4EC9B0"/>
                <w:sz w:val="21"/>
                <w:szCs w:val="21"/>
                <w:lang w:val="en-IN" w:eastAsia="en-IN"/>
              </w:rPr>
              <w:t>util</w:t>
            </w:r>
            <w:proofErr w:type="spellEnd"/>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w:t>
            </w:r>
          </w:p>
          <w:p w14:paraId="6EDFC22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19276201"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569CD6"/>
                <w:sz w:val="21"/>
                <w:szCs w:val="21"/>
                <w:lang w:val="en-IN" w:eastAsia="en-IN"/>
              </w:rPr>
              <w:t>public</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class</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exp7_q3</w:t>
            </w:r>
            <w:r w:rsidRPr="00F161BA">
              <w:rPr>
                <w:rFonts w:ascii="Consolas" w:eastAsia="Times New Roman" w:hAnsi="Consolas" w:cs="Times New Roman"/>
                <w:color w:val="CCCCCC"/>
                <w:sz w:val="21"/>
                <w:szCs w:val="21"/>
                <w:lang w:val="en-IN" w:eastAsia="en-IN"/>
              </w:rPr>
              <w:t xml:space="preserve"> </w:t>
            </w:r>
          </w:p>
          <w:p w14:paraId="16E77724"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w:t>
            </w:r>
          </w:p>
          <w:p w14:paraId="48D24B16"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46976EDF"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public</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static</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void</w:t>
            </w:r>
            <w:r w:rsidRPr="00F161BA">
              <w:rPr>
                <w:rFonts w:ascii="Consolas" w:eastAsia="Times New Roman" w:hAnsi="Consolas" w:cs="Times New Roman"/>
                <w:color w:val="CCCCCC"/>
                <w:sz w:val="21"/>
                <w:szCs w:val="21"/>
                <w:lang w:val="en-IN" w:eastAsia="en-IN"/>
              </w:rPr>
              <w:t xml:space="preserve"> </w:t>
            </w:r>
            <w:proofErr w:type="gramStart"/>
            <w:r w:rsidRPr="00F161BA">
              <w:rPr>
                <w:rFonts w:ascii="Consolas" w:eastAsia="Times New Roman" w:hAnsi="Consolas" w:cs="Times New Roman"/>
                <w:color w:val="DCDCAA"/>
                <w:sz w:val="21"/>
                <w:szCs w:val="21"/>
                <w:lang w:val="en-IN" w:eastAsia="en-IN"/>
              </w:rPr>
              <w:t>main</w:t>
            </w:r>
            <w:r w:rsidRPr="00F161BA">
              <w:rPr>
                <w:rFonts w:ascii="Consolas" w:eastAsia="Times New Roman" w:hAnsi="Consolas" w:cs="Times New Roman"/>
                <w:color w:val="CCCCCC"/>
                <w:sz w:val="21"/>
                <w:szCs w:val="21"/>
                <w:lang w:val="en-IN" w:eastAsia="en-IN"/>
              </w:rPr>
              <w:t>(</w:t>
            </w:r>
            <w:proofErr w:type="gramEnd"/>
            <w:r w:rsidRPr="00F161BA">
              <w:rPr>
                <w:rFonts w:ascii="Consolas" w:eastAsia="Times New Roman" w:hAnsi="Consolas" w:cs="Times New Roman"/>
                <w:color w:val="4EC9B0"/>
                <w:sz w:val="21"/>
                <w:szCs w:val="21"/>
                <w:lang w:val="en-IN" w:eastAsia="en-IN"/>
              </w:rPr>
              <w:t>String</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args</w:t>
            </w:r>
            <w:proofErr w:type="spellEnd"/>
            <w:r w:rsidRPr="00F161BA">
              <w:rPr>
                <w:rFonts w:ascii="Consolas" w:eastAsia="Times New Roman" w:hAnsi="Consolas" w:cs="Times New Roman"/>
                <w:color w:val="CCCCCC"/>
                <w:sz w:val="21"/>
                <w:szCs w:val="21"/>
                <w:lang w:val="en-IN" w:eastAsia="en-IN"/>
              </w:rPr>
              <w:t xml:space="preserve">) </w:t>
            </w:r>
          </w:p>
          <w:p w14:paraId="3A853FB9"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24EA667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println</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w:t>
            </w:r>
            <w:proofErr w:type="spellStart"/>
            <w:r w:rsidRPr="00F161BA">
              <w:rPr>
                <w:rFonts w:ascii="Consolas" w:eastAsia="Times New Roman" w:hAnsi="Consolas" w:cs="Times New Roman"/>
                <w:color w:val="CE9178"/>
                <w:sz w:val="21"/>
                <w:szCs w:val="21"/>
                <w:lang w:val="en-IN" w:eastAsia="en-IN"/>
              </w:rPr>
              <w:t>ketaki</w:t>
            </w:r>
            <w:proofErr w:type="spellEnd"/>
            <w:r w:rsidRPr="00F161BA">
              <w:rPr>
                <w:rFonts w:ascii="Consolas" w:eastAsia="Times New Roman" w:hAnsi="Consolas" w:cs="Times New Roman"/>
                <w:color w:val="CE9178"/>
                <w:sz w:val="21"/>
                <w:szCs w:val="21"/>
                <w:lang w:val="en-IN" w:eastAsia="en-IN"/>
              </w:rPr>
              <w:t xml:space="preserve"> </w:t>
            </w:r>
            <w:proofErr w:type="spellStart"/>
            <w:r w:rsidRPr="00F161BA">
              <w:rPr>
                <w:rFonts w:ascii="Consolas" w:eastAsia="Times New Roman" w:hAnsi="Consolas" w:cs="Times New Roman"/>
                <w:color w:val="CE9178"/>
                <w:sz w:val="21"/>
                <w:szCs w:val="21"/>
                <w:lang w:val="en-IN" w:eastAsia="en-IN"/>
              </w:rPr>
              <w:t>mahajan</w:t>
            </w:r>
            <w:proofErr w:type="spellEnd"/>
            <w:r w:rsidRPr="00F161BA">
              <w:rPr>
                <w:rFonts w:ascii="Consolas" w:eastAsia="Times New Roman" w:hAnsi="Consolas" w:cs="Times New Roman"/>
                <w:color w:val="CE9178"/>
                <w:sz w:val="21"/>
                <w:szCs w:val="21"/>
                <w:lang w:val="en-IN" w:eastAsia="en-IN"/>
              </w:rPr>
              <w:t xml:space="preserve"> / A-3 / 16014022050"</w:t>
            </w:r>
            <w:r w:rsidRPr="00F161BA">
              <w:rPr>
                <w:rFonts w:ascii="Consolas" w:eastAsia="Times New Roman" w:hAnsi="Consolas" w:cs="Times New Roman"/>
                <w:color w:val="CCCCCC"/>
                <w:sz w:val="21"/>
                <w:szCs w:val="21"/>
                <w:lang w:val="en-IN" w:eastAsia="en-IN"/>
              </w:rPr>
              <w:t>);</w:t>
            </w:r>
          </w:p>
          <w:p w14:paraId="4F6996EE"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Scanner</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sc</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new</w:t>
            </w:r>
            <w:r w:rsidRPr="00F161BA">
              <w:rPr>
                <w:rFonts w:ascii="Consolas" w:eastAsia="Times New Roman" w:hAnsi="Consolas" w:cs="Times New Roman"/>
                <w:color w:val="CCCCCC"/>
                <w:sz w:val="21"/>
                <w:szCs w:val="21"/>
                <w:lang w:val="en-IN" w:eastAsia="en-IN"/>
              </w:rPr>
              <w:t xml:space="preserve"> </w:t>
            </w:r>
            <w:proofErr w:type="gramStart"/>
            <w:r w:rsidRPr="00F161BA">
              <w:rPr>
                <w:rFonts w:ascii="Consolas" w:eastAsia="Times New Roman" w:hAnsi="Consolas" w:cs="Times New Roman"/>
                <w:color w:val="DCDCAA"/>
                <w:sz w:val="21"/>
                <w:szCs w:val="21"/>
                <w:lang w:val="en-IN" w:eastAsia="en-IN"/>
              </w:rPr>
              <w:t>Scanner</w:t>
            </w:r>
            <w:r w:rsidRPr="00F161BA">
              <w:rPr>
                <w:rFonts w:ascii="Consolas" w:eastAsia="Times New Roman" w:hAnsi="Consolas" w:cs="Times New Roman"/>
                <w:color w:val="CCCCCC"/>
                <w:sz w:val="21"/>
                <w:szCs w:val="21"/>
                <w:lang w:val="en-IN" w:eastAsia="en-IN"/>
              </w:rPr>
              <w:t>(</w:t>
            </w:r>
            <w:proofErr w:type="gramEnd"/>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in</w:t>
            </w:r>
            <w:r w:rsidRPr="00F161BA">
              <w:rPr>
                <w:rFonts w:ascii="Consolas" w:eastAsia="Times New Roman" w:hAnsi="Consolas" w:cs="Times New Roman"/>
                <w:color w:val="CCCCCC"/>
                <w:sz w:val="21"/>
                <w:szCs w:val="21"/>
                <w:lang w:val="en-IN" w:eastAsia="en-IN"/>
              </w:rPr>
              <w:t>);</w:t>
            </w:r>
          </w:p>
          <w:p w14:paraId="20D00F0A"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68DDBFA8"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w:t>
            </w:r>
            <w:r w:rsidRPr="00F161BA">
              <w:rPr>
                <w:rFonts w:ascii="Consolas" w:eastAsia="Times New Roman" w:hAnsi="Consolas" w:cs="Times New Roman"/>
                <w:color w:val="D7BA7D"/>
                <w:sz w:val="21"/>
                <w:szCs w:val="21"/>
                <w:lang w:val="en-IN" w:eastAsia="en-IN"/>
              </w:rPr>
              <w:t>\</w:t>
            </w:r>
            <w:proofErr w:type="spellStart"/>
            <w:r w:rsidRPr="00F161BA">
              <w:rPr>
                <w:rFonts w:ascii="Consolas" w:eastAsia="Times New Roman" w:hAnsi="Consolas" w:cs="Times New Roman"/>
                <w:color w:val="D7BA7D"/>
                <w:sz w:val="21"/>
                <w:szCs w:val="21"/>
                <w:lang w:val="en-IN" w:eastAsia="en-IN"/>
              </w:rPr>
              <w:t>n</w:t>
            </w:r>
            <w:r w:rsidRPr="00F161BA">
              <w:rPr>
                <w:rFonts w:ascii="Consolas" w:eastAsia="Times New Roman" w:hAnsi="Consolas" w:cs="Times New Roman"/>
                <w:color w:val="CE9178"/>
                <w:sz w:val="21"/>
                <w:szCs w:val="21"/>
                <w:lang w:val="en-IN" w:eastAsia="en-IN"/>
              </w:rPr>
              <w:t>enter</w:t>
            </w:r>
            <w:proofErr w:type="spellEnd"/>
            <w:r w:rsidRPr="00F161BA">
              <w:rPr>
                <w:rFonts w:ascii="Consolas" w:eastAsia="Times New Roman" w:hAnsi="Consolas" w:cs="Times New Roman"/>
                <w:color w:val="CE9178"/>
                <w:sz w:val="21"/>
                <w:szCs w:val="21"/>
                <w:lang w:val="en-IN" w:eastAsia="en-IN"/>
              </w:rPr>
              <w:t xml:space="preserve"> file name: "</w:t>
            </w:r>
            <w:r w:rsidRPr="00F161BA">
              <w:rPr>
                <w:rFonts w:ascii="Consolas" w:eastAsia="Times New Roman" w:hAnsi="Consolas" w:cs="Times New Roman"/>
                <w:color w:val="CCCCCC"/>
                <w:sz w:val="21"/>
                <w:szCs w:val="21"/>
                <w:lang w:val="en-IN" w:eastAsia="en-IN"/>
              </w:rPr>
              <w:t>);</w:t>
            </w:r>
          </w:p>
          <w:p w14:paraId="1E0E85BF"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4EC9B0"/>
                <w:sz w:val="21"/>
                <w:szCs w:val="21"/>
                <w:lang w:val="en-IN" w:eastAsia="en-IN"/>
              </w:rPr>
              <w:t>String</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9CDCFE"/>
                <w:sz w:val="21"/>
                <w:szCs w:val="21"/>
                <w:lang w:val="en-IN" w:eastAsia="en-IN"/>
              </w:rPr>
              <w:t>fileName</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sc</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nextLine</w:t>
            </w:r>
            <w:proofErr w:type="spellEnd"/>
            <w:proofErr w:type="gramEnd"/>
            <w:r w:rsidRPr="00F161BA">
              <w:rPr>
                <w:rFonts w:ascii="Consolas" w:eastAsia="Times New Roman" w:hAnsi="Consolas" w:cs="Times New Roman"/>
                <w:color w:val="CCCCCC"/>
                <w:sz w:val="21"/>
                <w:szCs w:val="21"/>
                <w:lang w:val="en-IN" w:eastAsia="en-IN"/>
              </w:rPr>
              <w:t>();</w:t>
            </w:r>
          </w:p>
          <w:p w14:paraId="2E2DB193"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2A022F4B"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try</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FileWriter</w:t>
            </w:r>
            <w:proofErr w:type="spellEnd"/>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fileWriter</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C586C0"/>
                <w:sz w:val="21"/>
                <w:szCs w:val="21"/>
                <w:lang w:val="en-IN" w:eastAsia="en-IN"/>
              </w:rPr>
              <w:t>new</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DCDCAA"/>
                <w:sz w:val="21"/>
                <w:szCs w:val="21"/>
                <w:lang w:val="en-IN" w:eastAsia="en-IN"/>
              </w:rPr>
              <w:t>FileWriter</w:t>
            </w:r>
            <w:proofErr w:type="spellEnd"/>
            <w:r w:rsidRPr="00F161BA">
              <w:rPr>
                <w:rFonts w:ascii="Consolas" w:eastAsia="Times New Roman" w:hAnsi="Consolas" w:cs="Times New Roman"/>
                <w:color w:val="CCCCCC"/>
                <w:sz w:val="21"/>
                <w:szCs w:val="21"/>
                <w:lang w:val="en-IN" w:eastAsia="en-IN"/>
              </w:rPr>
              <w:t>(</w:t>
            </w:r>
            <w:proofErr w:type="spellStart"/>
            <w:proofErr w:type="gramEnd"/>
            <w:r w:rsidRPr="00F161BA">
              <w:rPr>
                <w:rFonts w:ascii="Consolas" w:eastAsia="Times New Roman" w:hAnsi="Consolas" w:cs="Times New Roman"/>
                <w:color w:val="9CDCFE"/>
                <w:sz w:val="21"/>
                <w:szCs w:val="21"/>
                <w:lang w:val="en-IN" w:eastAsia="en-IN"/>
              </w:rPr>
              <w:t>fileName</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569CD6"/>
                <w:sz w:val="21"/>
                <w:szCs w:val="21"/>
                <w:lang w:val="en-IN" w:eastAsia="en-IN"/>
              </w:rPr>
              <w:t>true</w:t>
            </w:r>
            <w:r w:rsidRPr="00F161BA">
              <w:rPr>
                <w:rFonts w:ascii="Consolas" w:eastAsia="Times New Roman" w:hAnsi="Consolas" w:cs="Times New Roman"/>
                <w:color w:val="CCCCCC"/>
                <w:sz w:val="21"/>
                <w:szCs w:val="21"/>
                <w:lang w:val="en-IN" w:eastAsia="en-IN"/>
              </w:rPr>
              <w:t xml:space="preserve">)) </w:t>
            </w:r>
          </w:p>
          <w:p w14:paraId="30DD1063"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2BCA6C06"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fileWriter</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write</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 xml:space="preserve">"data is appended </w:t>
            </w:r>
            <w:proofErr w:type="gramStart"/>
            <w:r w:rsidRPr="00F161BA">
              <w:rPr>
                <w:rFonts w:ascii="Consolas" w:eastAsia="Times New Roman" w:hAnsi="Consolas" w:cs="Times New Roman"/>
                <w:color w:val="CE9178"/>
                <w:sz w:val="21"/>
                <w:szCs w:val="21"/>
                <w:lang w:val="en-IN" w:eastAsia="en-IN"/>
              </w:rPr>
              <w:t>to  file</w:t>
            </w:r>
            <w:proofErr w:type="gramEnd"/>
            <w:r w:rsidRPr="00F161BA">
              <w:rPr>
                <w:rFonts w:ascii="Consolas" w:eastAsia="Times New Roman" w:hAnsi="Consolas" w:cs="Times New Roman"/>
                <w:color w:val="CE9178"/>
                <w:sz w:val="21"/>
                <w:szCs w:val="21"/>
                <w:lang w:val="en-IN" w:eastAsia="en-IN"/>
              </w:rPr>
              <w:t>.</w:t>
            </w:r>
            <w:r w:rsidRPr="00F161BA">
              <w:rPr>
                <w:rFonts w:ascii="Consolas" w:eastAsia="Times New Roman" w:hAnsi="Consolas" w:cs="Times New Roman"/>
                <w:color w:val="D7BA7D"/>
                <w:sz w:val="21"/>
                <w:szCs w:val="21"/>
                <w:lang w:val="en-IN" w:eastAsia="en-IN"/>
              </w:rPr>
              <w:t>\n</w:t>
            </w:r>
            <w:r w:rsidRPr="00F161BA">
              <w:rPr>
                <w:rFonts w:ascii="Consolas" w:eastAsia="Times New Roman" w:hAnsi="Consolas" w:cs="Times New Roman"/>
                <w:color w:val="CE9178"/>
                <w:sz w:val="21"/>
                <w:szCs w:val="21"/>
                <w:lang w:val="en-IN" w:eastAsia="en-IN"/>
              </w:rPr>
              <w:t>"</w:t>
            </w:r>
            <w:r w:rsidRPr="00F161BA">
              <w:rPr>
                <w:rFonts w:ascii="Consolas" w:eastAsia="Times New Roman" w:hAnsi="Consolas" w:cs="Times New Roman"/>
                <w:color w:val="CCCCCC"/>
                <w:sz w:val="21"/>
                <w:szCs w:val="21"/>
                <w:lang w:val="en-IN" w:eastAsia="en-IN"/>
              </w:rPr>
              <w:t>);</w:t>
            </w:r>
          </w:p>
          <w:p w14:paraId="0F9EF5A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FC1FF"/>
                <w:sz w:val="21"/>
                <w:szCs w:val="21"/>
                <w:lang w:val="en-IN" w:eastAsia="en-IN"/>
              </w:rPr>
              <w:t>fileWriter</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write</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"more appended data here</w:t>
            </w:r>
            <w:r w:rsidRPr="00F161BA">
              <w:rPr>
                <w:rFonts w:ascii="Consolas" w:eastAsia="Times New Roman" w:hAnsi="Consolas" w:cs="Times New Roman"/>
                <w:color w:val="D7BA7D"/>
                <w:sz w:val="21"/>
                <w:szCs w:val="21"/>
                <w:lang w:val="en-IN" w:eastAsia="en-IN"/>
              </w:rPr>
              <w:t>\n</w:t>
            </w:r>
            <w:r w:rsidRPr="00F161BA">
              <w:rPr>
                <w:rFonts w:ascii="Consolas" w:eastAsia="Times New Roman" w:hAnsi="Consolas" w:cs="Times New Roman"/>
                <w:color w:val="CE9178"/>
                <w:sz w:val="21"/>
                <w:szCs w:val="21"/>
                <w:lang w:val="en-IN" w:eastAsia="en-IN"/>
              </w:rPr>
              <w:t>"</w:t>
            </w:r>
            <w:r w:rsidRPr="00F161BA">
              <w:rPr>
                <w:rFonts w:ascii="Consolas" w:eastAsia="Times New Roman" w:hAnsi="Consolas" w:cs="Times New Roman"/>
                <w:color w:val="CCCCCC"/>
                <w:sz w:val="21"/>
                <w:szCs w:val="21"/>
                <w:lang w:val="en-IN" w:eastAsia="en-IN"/>
              </w:rPr>
              <w:t>);</w:t>
            </w:r>
          </w:p>
          <w:p w14:paraId="6042C87B"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println</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"data successfully appended to file"</w:t>
            </w:r>
            <w:r w:rsidRPr="00F161BA">
              <w:rPr>
                <w:rFonts w:ascii="Consolas" w:eastAsia="Times New Roman" w:hAnsi="Consolas" w:cs="Times New Roman"/>
                <w:color w:val="CCCCCC"/>
                <w:sz w:val="21"/>
                <w:szCs w:val="21"/>
                <w:lang w:val="en-IN" w:eastAsia="en-IN"/>
              </w:rPr>
              <w:t>);</w:t>
            </w:r>
          </w:p>
          <w:p w14:paraId="7D11F51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 </w:t>
            </w:r>
            <w:r w:rsidRPr="00F161BA">
              <w:rPr>
                <w:rFonts w:ascii="Consolas" w:eastAsia="Times New Roman" w:hAnsi="Consolas" w:cs="Times New Roman"/>
                <w:color w:val="C586C0"/>
                <w:sz w:val="21"/>
                <w:szCs w:val="21"/>
                <w:lang w:val="en-IN" w:eastAsia="en-IN"/>
              </w:rPr>
              <w:t>catch</w:t>
            </w: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IOException</w:t>
            </w:r>
            <w:proofErr w:type="spellEnd"/>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9CDCFE"/>
                <w:sz w:val="21"/>
                <w:szCs w:val="21"/>
                <w:lang w:val="en-IN" w:eastAsia="en-IN"/>
              </w:rPr>
              <w:t>e</w:t>
            </w:r>
            <w:r w:rsidRPr="00F161BA">
              <w:rPr>
                <w:rFonts w:ascii="Consolas" w:eastAsia="Times New Roman" w:hAnsi="Consolas" w:cs="Times New Roman"/>
                <w:color w:val="CCCCCC"/>
                <w:sz w:val="21"/>
                <w:szCs w:val="21"/>
                <w:lang w:val="en-IN" w:eastAsia="en-IN"/>
              </w:rPr>
              <w:t>) {</w:t>
            </w:r>
          </w:p>
          <w:p w14:paraId="34F46E77"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r w:rsidRPr="00F161BA">
              <w:rPr>
                <w:rFonts w:ascii="Consolas" w:eastAsia="Times New Roman" w:hAnsi="Consolas" w:cs="Times New Roman"/>
                <w:color w:val="4EC9B0"/>
                <w:sz w:val="21"/>
                <w:szCs w:val="21"/>
                <w:lang w:val="en-IN" w:eastAsia="en-IN"/>
              </w:rPr>
              <w:t>System</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4FC1FF"/>
                <w:sz w:val="21"/>
                <w:szCs w:val="21"/>
                <w:lang w:val="en-IN" w:eastAsia="en-IN"/>
              </w:rPr>
              <w:t>out</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println</w:t>
            </w:r>
            <w:proofErr w:type="spellEnd"/>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CE9178"/>
                <w:sz w:val="21"/>
                <w:szCs w:val="21"/>
                <w:lang w:val="en-IN" w:eastAsia="en-IN"/>
              </w:rPr>
              <w:t>"an error occurred: "</w:t>
            </w:r>
            <w:r w:rsidRPr="00F161BA">
              <w:rPr>
                <w:rFonts w:ascii="Consolas" w:eastAsia="Times New Roman" w:hAnsi="Consolas" w:cs="Times New Roman"/>
                <w:color w:val="CCCCCC"/>
                <w:sz w:val="21"/>
                <w:szCs w:val="21"/>
                <w:lang w:val="en-IN" w:eastAsia="en-IN"/>
              </w:rPr>
              <w:t xml:space="preserve"> </w:t>
            </w:r>
            <w:r w:rsidRPr="00F161BA">
              <w:rPr>
                <w:rFonts w:ascii="Consolas" w:eastAsia="Times New Roman" w:hAnsi="Consolas" w:cs="Times New Roman"/>
                <w:color w:val="D4D4D4"/>
                <w:sz w:val="21"/>
                <w:szCs w:val="21"/>
                <w:lang w:val="en-IN" w:eastAsia="en-IN"/>
              </w:rPr>
              <w:t>+</w:t>
            </w: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e</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getMessage</w:t>
            </w:r>
            <w:proofErr w:type="spellEnd"/>
            <w:proofErr w:type="gramEnd"/>
            <w:r w:rsidRPr="00F161BA">
              <w:rPr>
                <w:rFonts w:ascii="Consolas" w:eastAsia="Times New Roman" w:hAnsi="Consolas" w:cs="Times New Roman"/>
                <w:color w:val="CCCCCC"/>
                <w:sz w:val="21"/>
                <w:szCs w:val="21"/>
                <w:lang w:val="en-IN" w:eastAsia="en-IN"/>
              </w:rPr>
              <w:t>());</w:t>
            </w:r>
          </w:p>
          <w:p w14:paraId="203E8F7E"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xml:space="preserve">            </w:t>
            </w:r>
            <w:proofErr w:type="spellStart"/>
            <w:proofErr w:type="gramStart"/>
            <w:r w:rsidRPr="00F161BA">
              <w:rPr>
                <w:rFonts w:ascii="Consolas" w:eastAsia="Times New Roman" w:hAnsi="Consolas" w:cs="Times New Roman"/>
                <w:color w:val="9CDCFE"/>
                <w:sz w:val="21"/>
                <w:szCs w:val="21"/>
                <w:lang w:val="en-IN" w:eastAsia="en-IN"/>
              </w:rPr>
              <w:t>e</w:t>
            </w:r>
            <w:r w:rsidRPr="00F161BA">
              <w:rPr>
                <w:rFonts w:ascii="Consolas" w:eastAsia="Times New Roman" w:hAnsi="Consolas" w:cs="Times New Roman"/>
                <w:color w:val="CCCCCC"/>
                <w:sz w:val="21"/>
                <w:szCs w:val="21"/>
                <w:lang w:val="en-IN" w:eastAsia="en-IN"/>
              </w:rPr>
              <w:t>.</w:t>
            </w:r>
            <w:r w:rsidRPr="00F161BA">
              <w:rPr>
                <w:rFonts w:ascii="Consolas" w:eastAsia="Times New Roman" w:hAnsi="Consolas" w:cs="Times New Roman"/>
                <w:color w:val="DCDCAA"/>
                <w:sz w:val="21"/>
                <w:szCs w:val="21"/>
                <w:lang w:val="en-IN" w:eastAsia="en-IN"/>
              </w:rPr>
              <w:t>printStackTrace</w:t>
            </w:r>
            <w:proofErr w:type="spellEnd"/>
            <w:proofErr w:type="gramEnd"/>
            <w:r w:rsidRPr="00F161BA">
              <w:rPr>
                <w:rFonts w:ascii="Consolas" w:eastAsia="Times New Roman" w:hAnsi="Consolas" w:cs="Times New Roman"/>
                <w:color w:val="CCCCCC"/>
                <w:sz w:val="21"/>
                <w:szCs w:val="21"/>
                <w:lang w:val="en-IN" w:eastAsia="en-IN"/>
              </w:rPr>
              <w:t>();</w:t>
            </w:r>
          </w:p>
          <w:p w14:paraId="1B139A76"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5A19517F"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    }</w:t>
            </w:r>
          </w:p>
          <w:p w14:paraId="18584A8F"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r w:rsidRPr="00F161BA">
              <w:rPr>
                <w:rFonts w:ascii="Consolas" w:eastAsia="Times New Roman" w:hAnsi="Consolas" w:cs="Times New Roman"/>
                <w:color w:val="CCCCCC"/>
                <w:sz w:val="21"/>
                <w:szCs w:val="21"/>
                <w:lang w:val="en-IN" w:eastAsia="en-IN"/>
              </w:rPr>
              <w:t>}</w:t>
            </w:r>
          </w:p>
          <w:p w14:paraId="0E310620" w14:textId="77777777" w:rsidR="00F161BA" w:rsidRPr="00F161BA" w:rsidRDefault="00F161BA" w:rsidP="00F161BA">
            <w:pPr>
              <w:shd w:val="clear" w:color="auto" w:fill="1F1F1F"/>
              <w:spacing w:line="285" w:lineRule="atLeast"/>
              <w:rPr>
                <w:rFonts w:ascii="Consolas" w:eastAsia="Times New Roman" w:hAnsi="Consolas" w:cs="Times New Roman"/>
                <w:color w:val="CCCCCC"/>
                <w:sz w:val="21"/>
                <w:szCs w:val="21"/>
                <w:lang w:val="en-IN" w:eastAsia="en-IN"/>
              </w:rPr>
            </w:pPr>
          </w:p>
          <w:p w14:paraId="386F05FC" w14:textId="16457090" w:rsidR="00F161BA" w:rsidRDefault="00F161BA" w:rsidP="00F161BA">
            <w:pPr>
              <w:widowControl w:val="0"/>
              <w:suppressAutoHyphens/>
              <w:spacing w:before="100" w:after="100" w:line="264" w:lineRule="auto"/>
              <w:jc w:val="both"/>
              <w:rPr>
                <w:rFonts w:ascii="Times New Roman" w:eastAsia="Times New Roman" w:hAnsi="Times New Roman" w:cs="Times New Roman"/>
                <w:sz w:val="24"/>
                <w:szCs w:val="24"/>
              </w:rPr>
            </w:pPr>
          </w:p>
          <w:p w14:paraId="6F57CA7F" w14:textId="6D0EAF0A" w:rsidR="00F161BA" w:rsidRPr="00F161BA" w:rsidRDefault="00F161BA" w:rsidP="00F161BA">
            <w:pPr>
              <w:widowControl w:val="0"/>
              <w:suppressAutoHyphens/>
              <w:spacing w:before="100" w:after="100" w:line="264" w:lineRule="auto"/>
              <w:jc w:val="both"/>
              <w:rPr>
                <w:rFonts w:ascii="Times New Roman" w:eastAsia="Times New Roman" w:hAnsi="Times New Roman" w:cs="Times New Roman"/>
                <w:sz w:val="24"/>
                <w:szCs w:val="24"/>
              </w:rPr>
            </w:pPr>
          </w:p>
        </w:tc>
      </w:tr>
    </w:tbl>
    <w:p w14:paraId="00B50958" w14:textId="0AB7FE47" w:rsidR="00EE59A2" w:rsidRPr="00D969B3" w:rsidRDefault="00EE59A2" w:rsidP="007609F2">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850D80">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43BB22BB" w14:textId="77777777" w:rsidR="0000340B" w:rsidRDefault="0000340B" w:rsidP="00684256">
            <w:pPr>
              <w:widowControl w:val="0"/>
              <w:suppressAutoHyphens/>
              <w:spacing w:line="264" w:lineRule="auto"/>
              <w:jc w:val="both"/>
              <w:rPr>
                <w:rFonts w:ascii="Times New Roman" w:hAnsi="Times New Roman"/>
                <w:sz w:val="24"/>
                <w:szCs w:val="24"/>
                <w:lang w:eastAsia="en-IN"/>
              </w:rPr>
            </w:pPr>
          </w:p>
          <w:p w14:paraId="7D3030DB" w14:textId="399EE237" w:rsidR="00335621" w:rsidRDefault="00777F19" w:rsidP="00777F19">
            <w:pPr>
              <w:pStyle w:val="ListParagraph"/>
              <w:widowControl w:val="0"/>
              <w:numPr>
                <w:ilvl w:val="0"/>
                <w:numId w:val="43"/>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br/>
            </w:r>
            <w:r w:rsidRPr="00777F19">
              <w:rPr>
                <w:rFonts w:ascii="Times New Roman" w:hAnsi="Times New Roman"/>
                <w:noProof/>
                <w:sz w:val="24"/>
                <w:szCs w:val="24"/>
                <w:lang w:eastAsia="en-IN"/>
              </w:rPr>
              <w:drawing>
                <wp:inline distT="0" distB="0" distL="0" distR="0" wp14:anchorId="610242EE" wp14:editId="4CB2C9A8">
                  <wp:extent cx="5544657" cy="5905500"/>
                  <wp:effectExtent l="0" t="0" r="0" b="0"/>
                  <wp:docPr id="170277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74380" name=""/>
                          <pic:cNvPicPr/>
                        </pic:nvPicPr>
                        <pic:blipFill>
                          <a:blip r:embed="rId9"/>
                          <a:stretch>
                            <a:fillRect/>
                          </a:stretch>
                        </pic:blipFill>
                        <pic:spPr>
                          <a:xfrm>
                            <a:off x="0" y="0"/>
                            <a:ext cx="5562629" cy="5924641"/>
                          </a:xfrm>
                          <a:prstGeom prst="rect">
                            <a:avLst/>
                          </a:prstGeom>
                        </pic:spPr>
                      </pic:pic>
                    </a:graphicData>
                  </a:graphic>
                </wp:inline>
              </w:drawing>
            </w:r>
          </w:p>
          <w:p w14:paraId="31B8C17C" w14:textId="77777777" w:rsidR="00DE2817" w:rsidRDefault="00DE2817" w:rsidP="00DE2817">
            <w:pPr>
              <w:widowControl w:val="0"/>
              <w:suppressAutoHyphens/>
              <w:spacing w:line="264" w:lineRule="auto"/>
              <w:jc w:val="both"/>
              <w:rPr>
                <w:rFonts w:ascii="Times New Roman" w:hAnsi="Times New Roman"/>
                <w:sz w:val="24"/>
                <w:szCs w:val="24"/>
                <w:lang w:eastAsia="en-IN"/>
              </w:rPr>
            </w:pPr>
          </w:p>
          <w:p w14:paraId="156CC83D" w14:textId="77777777" w:rsidR="00DE2817" w:rsidRDefault="00DE2817" w:rsidP="00DE2817">
            <w:pPr>
              <w:widowControl w:val="0"/>
              <w:suppressAutoHyphens/>
              <w:spacing w:line="264" w:lineRule="auto"/>
              <w:jc w:val="both"/>
              <w:rPr>
                <w:rFonts w:ascii="Times New Roman" w:hAnsi="Times New Roman"/>
                <w:sz w:val="24"/>
                <w:szCs w:val="24"/>
                <w:lang w:eastAsia="en-IN"/>
              </w:rPr>
            </w:pPr>
          </w:p>
          <w:p w14:paraId="0DF1F525" w14:textId="77777777" w:rsidR="00DE2817" w:rsidRDefault="00DE2817" w:rsidP="00DE2817">
            <w:pPr>
              <w:widowControl w:val="0"/>
              <w:suppressAutoHyphens/>
              <w:spacing w:line="264" w:lineRule="auto"/>
              <w:jc w:val="both"/>
              <w:rPr>
                <w:rFonts w:ascii="Times New Roman" w:hAnsi="Times New Roman"/>
                <w:sz w:val="24"/>
                <w:szCs w:val="24"/>
                <w:lang w:eastAsia="en-IN"/>
              </w:rPr>
            </w:pPr>
          </w:p>
          <w:p w14:paraId="04D677F2" w14:textId="77777777" w:rsidR="00DE2817" w:rsidRDefault="00DE2817" w:rsidP="00DE2817">
            <w:pPr>
              <w:widowControl w:val="0"/>
              <w:suppressAutoHyphens/>
              <w:spacing w:line="264" w:lineRule="auto"/>
              <w:jc w:val="both"/>
              <w:rPr>
                <w:rFonts w:ascii="Times New Roman" w:hAnsi="Times New Roman"/>
                <w:sz w:val="24"/>
                <w:szCs w:val="24"/>
                <w:lang w:eastAsia="en-IN"/>
              </w:rPr>
            </w:pPr>
          </w:p>
          <w:p w14:paraId="2B104089" w14:textId="77777777" w:rsidR="00DE2817" w:rsidRDefault="00DE2817" w:rsidP="00DE2817">
            <w:pPr>
              <w:widowControl w:val="0"/>
              <w:suppressAutoHyphens/>
              <w:spacing w:line="264" w:lineRule="auto"/>
              <w:jc w:val="both"/>
              <w:rPr>
                <w:rFonts w:ascii="Times New Roman" w:hAnsi="Times New Roman"/>
                <w:sz w:val="24"/>
                <w:szCs w:val="24"/>
                <w:lang w:eastAsia="en-IN"/>
              </w:rPr>
            </w:pPr>
          </w:p>
          <w:p w14:paraId="7A1FAA2B" w14:textId="77777777" w:rsidR="00DE2817" w:rsidRDefault="00DE2817" w:rsidP="00DE2817">
            <w:pPr>
              <w:widowControl w:val="0"/>
              <w:suppressAutoHyphens/>
              <w:spacing w:line="264" w:lineRule="auto"/>
              <w:jc w:val="both"/>
              <w:rPr>
                <w:rFonts w:ascii="Times New Roman" w:hAnsi="Times New Roman"/>
                <w:sz w:val="24"/>
                <w:szCs w:val="24"/>
                <w:lang w:eastAsia="en-IN"/>
              </w:rPr>
            </w:pPr>
          </w:p>
          <w:p w14:paraId="6B9ACBD5" w14:textId="77777777" w:rsidR="00DE2817" w:rsidRPr="00DE2817" w:rsidRDefault="00DE2817" w:rsidP="00DE2817">
            <w:pPr>
              <w:widowControl w:val="0"/>
              <w:suppressAutoHyphens/>
              <w:spacing w:line="264" w:lineRule="auto"/>
              <w:jc w:val="both"/>
              <w:rPr>
                <w:rFonts w:ascii="Times New Roman" w:hAnsi="Times New Roman"/>
                <w:sz w:val="24"/>
                <w:szCs w:val="24"/>
                <w:lang w:eastAsia="en-IN"/>
              </w:rPr>
            </w:pPr>
          </w:p>
          <w:p w14:paraId="45D15B84" w14:textId="10AD59E1" w:rsidR="00777F19" w:rsidRDefault="00777F19" w:rsidP="00777F19">
            <w:pPr>
              <w:pStyle w:val="ListParagraph"/>
              <w:widowControl w:val="0"/>
              <w:suppressAutoHyphens/>
              <w:spacing w:line="264" w:lineRule="auto"/>
              <w:jc w:val="both"/>
              <w:rPr>
                <w:rFonts w:ascii="Times New Roman" w:hAnsi="Times New Roman"/>
                <w:sz w:val="24"/>
                <w:szCs w:val="24"/>
                <w:lang w:eastAsia="en-IN"/>
              </w:rPr>
            </w:pPr>
          </w:p>
          <w:p w14:paraId="68F3422E" w14:textId="77777777" w:rsidR="00F161BA" w:rsidRPr="00DE2817" w:rsidRDefault="00F161BA" w:rsidP="00DE2817">
            <w:pPr>
              <w:pStyle w:val="ListParagraph"/>
              <w:widowControl w:val="0"/>
              <w:numPr>
                <w:ilvl w:val="0"/>
                <w:numId w:val="43"/>
              </w:numPr>
              <w:suppressAutoHyphens/>
              <w:spacing w:line="264" w:lineRule="auto"/>
              <w:jc w:val="both"/>
              <w:rPr>
                <w:rFonts w:ascii="Times New Roman" w:hAnsi="Times New Roman"/>
                <w:sz w:val="24"/>
                <w:szCs w:val="24"/>
                <w:lang w:eastAsia="en-IN"/>
              </w:rPr>
            </w:pPr>
          </w:p>
          <w:p w14:paraId="43BDF1D5" w14:textId="79AA60AD" w:rsidR="00F161BA" w:rsidRDefault="00F161BA" w:rsidP="00DE2817">
            <w:pPr>
              <w:widowControl w:val="0"/>
              <w:suppressAutoHyphens/>
              <w:spacing w:line="264" w:lineRule="auto"/>
              <w:jc w:val="center"/>
              <w:rPr>
                <w:rFonts w:ascii="Times New Roman" w:hAnsi="Times New Roman"/>
                <w:sz w:val="24"/>
                <w:szCs w:val="24"/>
                <w:lang w:eastAsia="en-IN"/>
              </w:rPr>
            </w:pPr>
            <w:r w:rsidRPr="00F161BA">
              <w:rPr>
                <w:lang w:eastAsia="en-IN"/>
              </w:rPr>
              <w:drawing>
                <wp:inline distT="0" distB="0" distL="0" distR="0" wp14:anchorId="184BBF7E" wp14:editId="66D84DE0">
                  <wp:extent cx="5970930" cy="990600"/>
                  <wp:effectExtent l="0" t="0" r="0" b="0"/>
                  <wp:docPr id="3117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8796" name=""/>
                          <pic:cNvPicPr/>
                        </pic:nvPicPr>
                        <pic:blipFill>
                          <a:blip r:embed="rId10"/>
                          <a:stretch>
                            <a:fillRect/>
                          </a:stretch>
                        </pic:blipFill>
                        <pic:spPr>
                          <a:xfrm>
                            <a:off x="0" y="0"/>
                            <a:ext cx="5989075" cy="993610"/>
                          </a:xfrm>
                          <a:prstGeom prst="rect">
                            <a:avLst/>
                          </a:prstGeom>
                        </pic:spPr>
                      </pic:pic>
                    </a:graphicData>
                  </a:graphic>
                </wp:inline>
              </w:drawing>
            </w:r>
          </w:p>
          <w:p w14:paraId="44E5A81B" w14:textId="77777777" w:rsidR="00DE2817" w:rsidRDefault="00DE2817" w:rsidP="00DE2817">
            <w:pPr>
              <w:widowControl w:val="0"/>
              <w:suppressAutoHyphens/>
              <w:spacing w:line="264" w:lineRule="auto"/>
              <w:jc w:val="center"/>
              <w:rPr>
                <w:rFonts w:ascii="Times New Roman" w:hAnsi="Times New Roman"/>
                <w:sz w:val="24"/>
                <w:szCs w:val="24"/>
                <w:lang w:eastAsia="en-IN"/>
              </w:rPr>
            </w:pPr>
          </w:p>
          <w:p w14:paraId="703DE3DC" w14:textId="115B7233" w:rsidR="00DE2817" w:rsidRDefault="00DE2817" w:rsidP="00DE2817">
            <w:pPr>
              <w:widowControl w:val="0"/>
              <w:suppressAutoHyphens/>
              <w:spacing w:line="264" w:lineRule="auto"/>
              <w:jc w:val="center"/>
              <w:rPr>
                <w:rFonts w:ascii="Times New Roman" w:hAnsi="Times New Roman"/>
                <w:sz w:val="24"/>
                <w:szCs w:val="24"/>
                <w:lang w:eastAsia="en-IN"/>
              </w:rPr>
            </w:pPr>
            <w:r w:rsidRPr="00F161BA">
              <w:rPr>
                <w:rFonts w:ascii="Times New Roman" w:eastAsia="Times New Roman" w:hAnsi="Times New Roman" w:cs="Times New Roman"/>
                <w:sz w:val="24"/>
                <w:szCs w:val="24"/>
              </w:rPr>
              <w:drawing>
                <wp:inline distT="0" distB="0" distL="0" distR="0" wp14:anchorId="7C38CAFE" wp14:editId="29D06285">
                  <wp:extent cx="5890260" cy="2661342"/>
                  <wp:effectExtent l="0" t="0" r="0" b="5715"/>
                  <wp:docPr id="161015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55731" name=""/>
                          <pic:cNvPicPr/>
                        </pic:nvPicPr>
                        <pic:blipFill>
                          <a:blip r:embed="rId11"/>
                          <a:stretch>
                            <a:fillRect/>
                          </a:stretch>
                        </pic:blipFill>
                        <pic:spPr>
                          <a:xfrm>
                            <a:off x="0" y="0"/>
                            <a:ext cx="5902420" cy="2666836"/>
                          </a:xfrm>
                          <a:prstGeom prst="rect">
                            <a:avLst/>
                          </a:prstGeom>
                        </pic:spPr>
                      </pic:pic>
                    </a:graphicData>
                  </a:graphic>
                </wp:inline>
              </w:drawing>
            </w:r>
          </w:p>
          <w:p w14:paraId="08DBDA75" w14:textId="77777777" w:rsidR="00DE2817" w:rsidRDefault="00DE2817" w:rsidP="00DE2817">
            <w:pPr>
              <w:widowControl w:val="0"/>
              <w:suppressAutoHyphens/>
              <w:spacing w:line="264" w:lineRule="auto"/>
              <w:rPr>
                <w:rFonts w:ascii="Times New Roman" w:hAnsi="Times New Roman"/>
                <w:sz w:val="24"/>
                <w:szCs w:val="24"/>
                <w:lang w:eastAsia="en-IN"/>
              </w:rPr>
            </w:pPr>
          </w:p>
          <w:p w14:paraId="7E7EA766" w14:textId="690325A1" w:rsidR="00DE2817" w:rsidRDefault="00DE2817" w:rsidP="00DE2817">
            <w:pPr>
              <w:pStyle w:val="ListParagraph"/>
              <w:widowControl w:val="0"/>
              <w:numPr>
                <w:ilvl w:val="0"/>
                <w:numId w:val="43"/>
              </w:numPr>
              <w:suppressAutoHyphens/>
              <w:spacing w:line="264" w:lineRule="auto"/>
              <w:rPr>
                <w:rFonts w:ascii="Times New Roman" w:hAnsi="Times New Roman"/>
                <w:sz w:val="24"/>
                <w:szCs w:val="24"/>
                <w:lang w:eastAsia="en-IN"/>
              </w:rPr>
            </w:pPr>
          </w:p>
          <w:p w14:paraId="445FEEDF" w14:textId="384FC6E4" w:rsidR="00DE2817" w:rsidRDefault="00DE2817" w:rsidP="00DE2817">
            <w:pPr>
              <w:widowControl w:val="0"/>
              <w:suppressAutoHyphens/>
              <w:spacing w:line="264" w:lineRule="auto"/>
              <w:jc w:val="center"/>
              <w:rPr>
                <w:rFonts w:ascii="Times New Roman" w:hAnsi="Times New Roman"/>
                <w:sz w:val="24"/>
                <w:szCs w:val="24"/>
                <w:lang w:eastAsia="en-IN"/>
              </w:rPr>
            </w:pPr>
            <w:r w:rsidRPr="00DE2817">
              <w:rPr>
                <w:lang w:eastAsia="en-IN"/>
              </w:rPr>
              <w:drawing>
                <wp:inline distT="0" distB="0" distL="0" distR="0" wp14:anchorId="678DE6AD" wp14:editId="494B212B">
                  <wp:extent cx="5856790" cy="1314450"/>
                  <wp:effectExtent l="0" t="0" r="0" b="0"/>
                  <wp:docPr id="164557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75880" name=""/>
                          <pic:cNvPicPr/>
                        </pic:nvPicPr>
                        <pic:blipFill>
                          <a:blip r:embed="rId12"/>
                          <a:stretch>
                            <a:fillRect/>
                          </a:stretch>
                        </pic:blipFill>
                        <pic:spPr>
                          <a:xfrm>
                            <a:off x="0" y="0"/>
                            <a:ext cx="5858653" cy="1314868"/>
                          </a:xfrm>
                          <a:prstGeom prst="rect">
                            <a:avLst/>
                          </a:prstGeom>
                        </pic:spPr>
                      </pic:pic>
                    </a:graphicData>
                  </a:graphic>
                </wp:inline>
              </w:drawing>
            </w:r>
          </w:p>
          <w:p w14:paraId="6E32A457" w14:textId="77777777" w:rsidR="00DE2817" w:rsidRDefault="00DE2817" w:rsidP="00DE2817">
            <w:pPr>
              <w:widowControl w:val="0"/>
              <w:suppressAutoHyphens/>
              <w:spacing w:line="264" w:lineRule="auto"/>
              <w:jc w:val="center"/>
              <w:rPr>
                <w:rFonts w:ascii="Times New Roman" w:hAnsi="Times New Roman"/>
                <w:sz w:val="24"/>
                <w:szCs w:val="24"/>
                <w:lang w:eastAsia="en-IN"/>
              </w:rPr>
            </w:pPr>
          </w:p>
          <w:p w14:paraId="16497A76" w14:textId="18E64EA9" w:rsidR="00DE2817" w:rsidRPr="00DE2817" w:rsidRDefault="00DE2817" w:rsidP="00DE2817">
            <w:pPr>
              <w:widowControl w:val="0"/>
              <w:suppressAutoHyphens/>
              <w:spacing w:line="264" w:lineRule="auto"/>
              <w:jc w:val="center"/>
              <w:rPr>
                <w:rFonts w:ascii="Times New Roman" w:hAnsi="Times New Roman"/>
                <w:sz w:val="24"/>
                <w:szCs w:val="24"/>
                <w:lang w:eastAsia="en-IN"/>
              </w:rPr>
            </w:pPr>
            <w:r w:rsidRPr="00DE2817">
              <w:rPr>
                <w:rFonts w:ascii="Times New Roman" w:hAnsi="Times New Roman"/>
                <w:sz w:val="24"/>
                <w:szCs w:val="24"/>
                <w:lang w:eastAsia="en-IN"/>
              </w:rPr>
              <w:lastRenderedPageBreak/>
              <w:drawing>
                <wp:inline distT="0" distB="0" distL="0" distR="0" wp14:anchorId="566477D8" wp14:editId="33E16D97">
                  <wp:extent cx="5794959" cy="2571750"/>
                  <wp:effectExtent l="0" t="0" r="0" b="0"/>
                  <wp:docPr id="58946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7424" name=""/>
                          <pic:cNvPicPr/>
                        </pic:nvPicPr>
                        <pic:blipFill>
                          <a:blip r:embed="rId13"/>
                          <a:stretch>
                            <a:fillRect/>
                          </a:stretch>
                        </pic:blipFill>
                        <pic:spPr>
                          <a:xfrm>
                            <a:off x="0" y="0"/>
                            <a:ext cx="5798256" cy="2573213"/>
                          </a:xfrm>
                          <a:prstGeom prst="rect">
                            <a:avLst/>
                          </a:prstGeom>
                        </pic:spPr>
                      </pic:pic>
                    </a:graphicData>
                  </a:graphic>
                </wp:inline>
              </w:drawing>
            </w:r>
          </w:p>
          <w:p w14:paraId="214AD96E" w14:textId="788643AF" w:rsidR="00335621" w:rsidRPr="00EF38C9" w:rsidRDefault="00335621" w:rsidP="00684256">
            <w:pPr>
              <w:widowControl w:val="0"/>
              <w:suppressAutoHyphens/>
              <w:spacing w:line="264" w:lineRule="auto"/>
              <w:jc w:val="both"/>
              <w:rPr>
                <w:rFonts w:ascii="Times New Roman" w:hAnsi="Times New Roman"/>
                <w:sz w:val="24"/>
                <w:szCs w:val="24"/>
                <w:lang w:eastAsia="en-IN"/>
              </w:rPr>
            </w:pP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609F2" w:rsidRDefault="00F061A3" w:rsidP="00850D80">
            <w:pPr>
              <w:shd w:val="clear" w:color="auto" w:fill="FFFFFF"/>
              <w:spacing w:before="100" w:after="100"/>
              <w:ind w:left="-709" w:firstLine="709"/>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49B6AB6D" w14:textId="77777777" w:rsidR="00335621" w:rsidRPr="00E728BE" w:rsidRDefault="00335621" w:rsidP="00E728BE">
            <w:pPr>
              <w:pStyle w:val="ListParagraph"/>
              <w:numPr>
                <w:ilvl w:val="0"/>
                <w:numId w:val="37"/>
              </w:numPr>
              <w:spacing w:before="100" w:after="100"/>
              <w:jc w:val="both"/>
              <w:rPr>
                <w:rFonts w:ascii="Times New Roman" w:hAnsi="Times New Roman" w:cs="Times New Roman"/>
                <w:b/>
                <w:bCs/>
                <w:color w:val="202124"/>
                <w:sz w:val="24"/>
                <w:szCs w:val="24"/>
              </w:rPr>
            </w:pPr>
            <w:r w:rsidRPr="00DE2817">
              <w:rPr>
                <w:rFonts w:ascii="Times New Roman" w:hAnsi="Times New Roman" w:cs="Times New Roman"/>
                <w:b/>
                <w:bCs/>
                <w:color w:val="202124"/>
                <w:sz w:val="24"/>
                <w:szCs w:val="24"/>
              </w:rPr>
              <w:t xml:space="preserve">Explain the difference between </w:t>
            </w:r>
            <w:proofErr w:type="spellStart"/>
            <w:r w:rsidRPr="00DE2817">
              <w:rPr>
                <w:rFonts w:ascii="Times New Roman" w:hAnsi="Times New Roman" w:cs="Times New Roman"/>
                <w:b/>
                <w:bCs/>
                <w:color w:val="202124"/>
                <w:sz w:val="24"/>
                <w:szCs w:val="24"/>
              </w:rPr>
              <w:t>FileInputStream</w:t>
            </w:r>
            <w:proofErr w:type="spellEnd"/>
            <w:r w:rsidRPr="00DE2817">
              <w:rPr>
                <w:rFonts w:ascii="Times New Roman" w:hAnsi="Times New Roman" w:cs="Times New Roman"/>
                <w:b/>
                <w:bCs/>
                <w:color w:val="202124"/>
                <w:sz w:val="24"/>
                <w:szCs w:val="24"/>
              </w:rPr>
              <w:t xml:space="preserve"> and </w:t>
            </w:r>
            <w:proofErr w:type="spellStart"/>
            <w:r w:rsidRPr="00DE2817">
              <w:rPr>
                <w:rFonts w:ascii="Times New Roman" w:hAnsi="Times New Roman" w:cs="Times New Roman"/>
                <w:b/>
                <w:bCs/>
                <w:color w:val="202124"/>
                <w:sz w:val="24"/>
                <w:szCs w:val="24"/>
              </w:rPr>
              <w:t>BufferedInputStream</w:t>
            </w:r>
            <w:proofErr w:type="spellEnd"/>
            <w:r w:rsidRPr="00DE2817">
              <w:rPr>
                <w:rFonts w:ascii="Times New Roman" w:hAnsi="Times New Roman" w:cs="Times New Roman"/>
                <w:b/>
                <w:bCs/>
                <w:color w:val="202124"/>
                <w:sz w:val="24"/>
                <w:szCs w:val="24"/>
              </w:rPr>
              <w:t>. Show an example in support of your answer.</w:t>
            </w:r>
            <w:r w:rsidRPr="00DE2817">
              <w:rPr>
                <w:rFonts w:ascii="Times New Roman" w:hAnsi="Times New Roman" w:cs="Times New Roman"/>
                <w:b/>
                <w:bCs/>
                <w:color w:val="202124"/>
                <w:sz w:val="24"/>
                <w:szCs w:val="24"/>
                <w:bdr w:val="none" w:sz="0" w:space="0" w:color="auto" w:frame="1"/>
                <w:shd w:val="clear" w:color="auto" w:fill="FFFFFF"/>
              </w:rPr>
              <w:t xml:space="preserve"> </w:t>
            </w:r>
          </w:p>
          <w:p w14:paraId="237F4513" w14:textId="77777777" w:rsidR="00E728BE" w:rsidRDefault="00E728BE" w:rsidP="00E728BE">
            <w:pPr>
              <w:spacing w:line="276" w:lineRule="auto"/>
              <w:ind w:left="720"/>
              <w:rPr>
                <w:rFonts w:ascii="Times New Roman" w:hAnsi="Times New Roman" w:cs="Times New Roman"/>
                <w:sz w:val="24"/>
                <w:szCs w:val="24"/>
              </w:rPr>
            </w:pPr>
            <w:r w:rsidRPr="00F343E5">
              <w:rPr>
                <w:rFonts w:ascii="Times New Roman" w:hAnsi="Times New Roman" w:cs="Times New Roman"/>
                <w:kern w:val="2"/>
                <w:sz w:val="24"/>
                <w:szCs w:val="24"/>
                <w14:ligatures w14:val="standardContextual"/>
              </w:rPr>
              <w:t xml:space="preserve">In Java, </w:t>
            </w:r>
            <w:proofErr w:type="spellStart"/>
            <w:r w:rsidRPr="00F343E5">
              <w:rPr>
                <w:rFonts w:ascii="Times New Roman" w:hAnsi="Times New Roman" w:cs="Times New Roman"/>
                <w:kern w:val="2"/>
                <w:sz w:val="24"/>
                <w:szCs w:val="24"/>
                <w14:ligatures w14:val="standardContextual"/>
              </w:rPr>
              <w:t>FileInputStream</w:t>
            </w:r>
            <w:proofErr w:type="spellEnd"/>
            <w:r w:rsidRPr="00F343E5">
              <w:rPr>
                <w:rFonts w:ascii="Times New Roman" w:hAnsi="Times New Roman" w:cs="Times New Roman"/>
                <w:kern w:val="2"/>
                <w:sz w:val="24"/>
                <w:szCs w:val="24"/>
                <w14:ligatures w14:val="standardContextual"/>
              </w:rPr>
              <w:t xml:space="preserve"> and </w:t>
            </w:r>
            <w:proofErr w:type="spellStart"/>
            <w:r w:rsidRPr="00F343E5">
              <w:rPr>
                <w:rFonts w:ascii="Times New Roman" w:hAnsi="Times New Roman" w:cs="Times New Roman"/>
                <w:kern w:val="2"/>
                <w:sz w:val="24"/>
                <w:szCs w:val="24"/>
                <w14:ligatures w14:val="standardContextual"/>
              </w:rPr>
              <w:t>BufferedInputStream</w:t>
            </w:r>
            <w:proofErr w:type="spellEnd"/>
            <w:r w:rsidRPr="00F343E5">
              <w:rPr>
                <w:rFonts w:ascii="Times New Roman" w:hAnsi="Times New Roman" w:cs="Times New Roman"/>
                <w:kern w:val="2"/>
                <w:sz w:val="24"/>
                <w:szCs w:val="24"/>
                <w14:ligatures w14:val="standardContextual"/>
              </w:rPr>
              <w:t xml:space="preserve"> are both classes used for input operations, but they serve different purposes and have different characteristics.</w:t>
            </w:r>
          </w:p>
          <w:p w14:paraId="6489B6C7" w14:textId="77777777" w:rsidR="00E728BE" w:rsidRPr="00F343E5" w:rsidRDefault="00E728BE" w:rsidP="00E728BE">
            <w:pPr>
              <w:spacing w:after="0"/>
              <w:ind w:left="720"/>
              <w:rPr>
                <w:rFonts w:ascii="Times New Roman" w:hAnsi="Times New Roman" w:cs="Times New Roman"/>
                <w:kern w:val="2"/>
                <w:sz w:val="24"/>
                <w:szCs w:val="24"/>
                <w14:ligatures w14:val="standardContextual"/>
              </w:rPr>
            </w:pPr>
          </w:p>
          <w:p w14:paraId="1235D812" w14:textId="77777777" w:rsidR="00E728BE" w:rsidRPr="00A21CC3" w:rsidRDefault="00E728BE" w:rsidP="00E728BE">
            <w:pPr>
              <w:pStyle w:val="ListParagraph"/>
              <w:numPr>
                <w:ilvl w:val="0"/>
                <w:numId w:val="48"/>
              </w:numPr>
              <w:spacing w:line="276" w:lineRule="auto"/>
              <w:ind w:left="1440"/>
              <w:rPr>
                <w:rFonts w:ascii="Times New Roman" w:hAnsi="Times New Roman" w:cs="Times New Roman"/>
                <w:b/>
                <w:bCs/>
                <w:sz w:val="24"/>
                <w:szCs w:val="24"/>
              </w:rPr>
            </w:pPr>
            <w:proofErr w:type="spellStart"/>
            <w:r w:rsidRPr="00A21CC3">
              <w:rPr>
                <w:rFonts w:ascii="Times New Roman" w:hAnsi="Times New Roman" w:cs="Times New Roman"/>
                <w:b/>
                <w:bCs/>
                <w:sz w:val="24"/>
                <w:szCs w:val="24"/>
              </w:rPr>
              <w:t>FileInputStream</w:t>
            </w:r>
            <w:proofErr w:type="spellEnd"/>
            <w:r w:rsidRPr="00A21CC3">
              <w:rPr>
                <w:rFonts w:ascii="Times New Roman" w:hAnsi="Times New Roman" w:cs="Times New Roman"/>
                <w:b/>
                <w:bCs/>
                <w:sz w:val="24"/>
                <w:szCs w:val="24"/>
              </w:rPr>
              <w:t>:</w:t>
            </w:r>
          </w:p>
          <w:p w14:paraId="36AEF3F8" w14:textId="77777777" w:rsidR="00E728BE" w:rsidRPr="00A04C51" w:rsidRDefault="00E728BE" w:rsidP="00E728BE">
            <w:pPr>
              <w:spacing w:line="276" w:lineRule="auto"/>
              <w:ind w:left="1800"/>
              <w:rPr>
                <w:rFonts w:ascii="Times New Roman" w:hAnsi="Times New Roman" w:cs="Times New Roman"/>
                <w:sz w:val="24"/>
                <w:szCs w:val="24"/>
              </w:rPr>
            </w:pPr>
            <w:proofErr w:type="spellStart"/>
            <w:r w:rsidRPr="00A04C51">
              <w:rPr>
                <w:rFonts w:ascii="Times New Roman" w:hAnsi="Times New Roman" w:cs="Times New Roman"/>
                <w:sz w:val="24"/>
                <w:szCs w:val="24"/>
              </w:rPr>
              <w:t>FileInputStream</w:t>
            </w:r>
            <w:proofErr w:type="spellEnd"/>
            <w:r w:rsidRPr="00A04C51">
              <w:rPr>
                <w:rFonts w:ascii="Times New Roman" w:hAnsi="Times New Roman" w:cs="Times New Roman"/>
                <w:sz w:val="24"/>
                <w:szCs w:val="24"/>
              </w:rPr>
              <w:t xml:space="preserve"> is used for reading streams of raw bytes from a file.</w:t>
            </w:r>
          </w:p>
          <w:p w14:paraId="70D24B3B" w14:textId="77777777" w:rsidR="00E728BE" w:rsidRPr="00A04C51" w:rsidRDefault="00E728BE" w:rsidP="00E728BE">
            <w:pPr>
              <w:spacing w:line="276" w:lineRule="auto"/>
              <w:ind w:left="1800"/>
              <w:rPr>
                <w:rFonts w:ascii="Times New Roman" w:hAnsi="Times New Roman" w:cs="Times New Roman"/>
                <w:sz w:val="24"/>
                <w:szCs w:val="24"/>
              </w:rPr>
            </w:pPr>
            <w:r w:rsidRPr="00A04C51">
              <w:rPr>
                <w:rFonts w:ascii="Times New Roman" w:hAnsi="Times New Roman" w:cs="Times New Roman"/>
                <w:sz w:val="24"/>
                <w:szCs w:val="24"/>
              </w:rPr>
              <w:t>It reads data byte by byte from the file without buffering.</w:t>
            </w:r>
          </w:p>
          <w:p w14:paraId="4E9D03FA" w14:textId="77777777" w:rsidR="00E728BE" w:rsidRPr="00A04C51" w:rsidRDefault="00E728BE" w:rsidP="00E728BE">
            <w:pPr>
              <w:spacing w:line="276" w:lineRule="auto"/>
              <w:ind w:left="1800"/>
              <w:rPr>
                <w:rFonts w:ascii="Times New Roman" w:hAnsi="Times New Roman" w:cs="Times New Roman"/>
                <w:sz w:val="24"/>
                <w:szCs w:val="24"/>
              </w:rPr>
            </w:pPr>
            <w:r w:rsidRPr="00A04C51">
              <w:rPr>
                <w:rFonts w:ascii="Times New Roman" w:hAnsi="Times New Roman" w:cs="Times New Roman"/>
                <w:sz w:val="24"/>
                <w:szCs w:val="24"/>
              </w:rPr>
              <w:t>This class is appropriate when dealing with smaller files or when the data needs to be processed byte by byte.</w:t>
            </w:r>
          </w:p>
          <w:p w14:paraId="78AE7D3C" w14:textId="77777777" w:rsidR="00E728BE" w:rsidRPr="00F343E5" w:rsidRDefault="00E728BE" w:rsidP="00E728BE">
            <w:pPr>
              <w:spacing w:line="276" w:lineRule="auto"/>
              <w:ind w:left="1440"/>
              <w:rPr>
                <w:rFonts w:ascii="Times New Roman" w:hAnsi="Times New Roman" w:cs="Times New Roman"/>
                <w:kern w:val="2"/>
                <w:sz w:val="24"/>
                <w:szCs w:val="24"/>
                <w14:ligatures w14:val="standardContextual"/>
              </w:rPr>
            </w:pPr>
          </w:p>
          <w:p w14:paraId="59076AD2" w14:textId="77777777" w:rsidR="00E728BE" w:rsidRPr="00A21CC3" w:rsidRDefault="00E728BE" w:rsidP="00E728BE">
            <w:pPr>
              <w:pStyle w:val="ListParagraph"/>
              <w:numPr>
                <w:ilvl w:val="0"/>
                <w:numId w:val="48"/>
              </w:numPr>
              <w:spacing w:line="276" w:lineRule="auto"/>
              <w:ind w:left="1440"/>
              <w:rPr>
                <w:rFonts w:ascii="Times New Roman" w:hAnsi="Times New Roman" w:cs="Times New Roman"/>
                <w:b/>
                <w:bCs/>
                <w:sz w:val="24"/>
                <w:szCs w:val="24"/>
              </w:rPr>
            </w:pPr>
            <w:proofErr w:type="spellStart"/>
            <w:r w:rsidRPr="00A21CC3">
              <w:rPr>
                <w:rFonts w:ascii="Times New Roman" w:hAnsi="Times New Roman" w:cs="Times New Roman"/>
                <w:b/>
                <w:bCs/>
                <w:sz w:val="24"/>
                <w:szCs w:val="24"/>
              </w:rPr>
              <w:t>BufferedInputStream</w:t>
            </w:r>
            <w:proofErr w:type="spellEnd"/>
            <w:r w:rsidRPr="00A21CC3">
              <w:rPr>
                <w:rFonts w:ascii="Times New Roman" w:hAnsi="Times New Roman" w:cs="Times New Roman"/>
                <w:b/>
                <w:bCs/>
                <w:sz w:val="24"/>
                <w:szCs w:val="24"/>
              </w:rPr>
              <w:t>:</w:t>
            </w:r>
          </w:p>
          <w:p w14:paraId="0C99D63B" w14:textId="77777777" w:rsidR="00E728BE" w:rsidRPr="00A04C51" w:rsidRDefault="00E728BE" w:rsidP="00E728BE">
            <w:pPr>
              <w:spacing w:line="276" w:lineRule="auto"/>
              <w:ind w:left="1800"/>
              <w:rPr>
                <w:rFonts w:ascii="Times New Roman" w:hAnsi="Times New Roman" w:cs="Times New Roman"/>
                <w:sz w:val="24"/>
                <w:szCs w:val="24"/>
              </w:rPr>
            </w:pPr>
            <w:proofErr w:type="spellStart"/>
            <w:r w:rsidRPr="00A04C51">
              <w:rPr>
                <w:rFonts w:ascii="Times New Roman" w:hAnsi="Times New Roman" w:cs="Times New Roman"/>
                <w:sz w:val="24"/>
                <w:szCs w:val="24"/>
              </w:rPr>
              <w:t>BufferedInputStream</w:t>
            </w:r>
            <w:proofErr w:type="spellEnd"/>
            <w:r w:rsidRPr="00A04C51">
              <w:rPr>
                <w:rFonts w:ascii="Times New Roman" w:hAnsi="Times New Roman" w:cs="Times New Roman"/>
                <w:sz w:val="24"/>
                <w:szCs w:val="24"/>
              </w:rPr>
              <w:t xml:space="preserve"> is used for reading streams of bytes from a file, but it adds functionality for buffering input.</w:t>
            </w:r>
          </w:p>
          <w:p w14:paraId="04BC440B" w14:textId="77777777" w:rsidR="00E728BE" w:rsidRPr="00A04C51" w:rsidRDefault="00E728BE" w:rsidP="00E728BE">
            <w:pPr>
              <w:spacing w:line="276" w:lineRule="auto"/>
              <w:ind w:left="1800"/>
              <w:rPr>
                <w:rFonts w:ascii="Times New Roman" w:hAnsi="Times New Roman" w:cs="Times New Roman"/>
                <w:sz w:val="24"/>
                <w:szCs w:val="24"/>
              </w:rPr>
            </w:pPr>
            <w:r w:rsidRPr="00A04C51">
              <w:rPr>
                <w:rFonts w:ascii="Times New Roman" w:hAnsi="Times New Roman" w:cs="Times New Roman"/>
                <w:sz w:val="24"/>
                <w:szCs w:val="24"/>
              </w:rPr>
              <w:t>It reads data from a file into an internal buffer and then reads from the buffer, reducing the number of actual disk reads.</w:t>
            </w:r>
          </w:p>
          <w:p w14:paraId="458B0CB9" w14:textId="77777777" w:rsidR="00E728BE" w:rsidRPr="00A04C51" w:rsidRDefault="00E728BE" w:rsidP="00E728BE">
            <w:pPr>
              <w:spacing w:line="276" w:lineRule="auto"/>
              <w:ind w:left="1800"/>
              <w:rPr>
                <w:rFonts w:ascii="Times New Roman" w:hAnsi="Times New Roman" w:cs="Times New Roman"/>
                <w:sz w:val="24"/>
                <w:szCs w:val="24"/>
              </w:rPr>
            </w:pPr>
            <w:r w:rsidRPr="00A04C51">
              <w:rPr>
                <w:rFonts w:ascii="Times New Roman" w:hAnsi="Times New Roman" w:cs="Times New Roman"/>
                <w:sz w:val="24"/>
                <w:szCs w:val="24"/>
              </w:rPr>
              <w:t>This class is suitable for reading large files efficiently as it minimizes the overhead associated with reading data from the disk.</w:t>
            </w:r>
          </w:p>
          <w:p w14:paraId="0273EDED" w14:textId="77777777" w:rsidR="00E728BE" w:rsidRPr="00F343E5" w:rsidRDefault="00E728BE" w:rsidP="00E728BE">
            <w:pPr>
              <w:spacing w:line="276" w:lineRule="auto"/>
              <w:ind w:left="1440"/>
              <w:rPr>
                <w:rFonts w:ascii="Times New Roman" w:hAnsi="Times New Roman" w:cs="Times New Roman"/>
                <w:kern w:val="2"/>
                <w:sz w:val="24"/>
                <w:szCs w:val="24"/>
                <w14:ligatures w14:val="standardContextual"/>
              </w:rPr>
            </w:pPr>
          </w:p>
          <w:p w14:paraId="347B52F9" w14:textId="77777777" w:rsidR="00E728BE" w:rsidRPr="00F343E5" w:rsidRDefault="00E728BE" w:rsidP="00E728BE">
            <w:pPr>
              <w:spacing w:line="276" w:lineRule="auto"/>
              <w:ind w:left="720"/>
              <w:rPr>
                <w:rFonts w:ascii="Times New Roman" w:hAnsi="Times New Roman" w:cs="Times New Roman"/>
                <w:kern w:val="2"/>
                <w:sz w:val="24"/>
                <w:szCs w:val="24"/>
                <w14:ligatures w14:val="standardContextual"/>
              </w:rPr>
            </w:pPr>
            <w:r w:rsidRPr="00F343E5">
              <w:rPr>
                <w:rFonts w:ascii="Times New Roman" w:hAnsi="Times New Roman" w:cs="Times New Roman"/>
                <w:kern w:val="2"/>
                <w:sz w:val="24"/>
                <w:szCs w:val="24"/>
                <w14:ligatures w14:val="standardContextual"/>
              </w:rPr>
              <w:t xml:space="preserve">Here's an example that demonstrates the difference between </w:t>
            </w:r>
            <w:proofErr w:type="spellStart"/>
            <w:r w:rsidRPr="00F343E5">
              <w:rPr>
                <w:rFonts w:ascii="Times New Roman" w:hAnsi="Times New Roman" w:cs="Times New Roman"/>
                <w:kern w:val="2"/>
                <w:sz w:val="24"/>
                <w:szCs w:val="24"/>
                <w14:ligatures w14:val="standardContextual"/>
              </w:rPr>
              <w:t>FileInputStream</w:t>
            </w:r>
            <w:proofErr w:type="spellEnd"/>
            <w:r w:rsidRPr="00F343E5">
              <w:rPr>
                <w:rFonts w:ascii="Times New Roman" w:hAnsi="Times New Roman" w:cs="Times New Roman"/>
                <w:kern w:val="2"/>
                <w:sz w:val="24"/>
                <w:szCs w:val="24"/>
                <w14:ligatures w14:val="standardContextual"/>
              </w:rPr>
              <w:t xml:space="preserve"> and </w:t>
            </w:r>
            <w:proofErr w:type="spellStart"/>
            <w:r w:rsidRPr="00F343E5">
              <w:rPr>
                <w:rFonts w:ascii="Times New Roman" w:hAnsi="Times New Roman" w:cs="Times New Roman"/>
                <w:kern w:val="2"/>
                <w:sz w:val="24"/>
                <w:szCs w:val="24"/>
                <w14:ligatures w14:val="standardContextual"/>
              </w:rPr>
              <w:t>BufferedInputStream</w:t>
            </w:r>
            <w:proofErr w:type="spellEnd"/>
            <w:r w:rsidRPr="00F343E5">
              <w:rPr>
                <w:rFonts w:ascii="Times New Roman" w:hAnsi="Times New Roman" w:cs="Times New Roman"/>
                <w:kern w:val="2"/>
                <w:sz w:val="24"/>
                <w:szCs w:val="24"/>
                <w14:ligatures w14:val="standardContextual"/>
              </w:rPr>
              <w:t>:</w:t>
            </w:r>
          </w:p>
          <w:p w14:paraId="7A2AE4EF"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import </w:t>
            </w:r>
            <w:proofErr w:type="gramStart"/>
            <w:r w:rsidRPr="001E7C55">
              <w:rPr>
                <w:rFonts w:ascii="Times New Roman" w:hAnsi="Times New Roman" w:cs="Times New Roman"/>
                <w:sz w:val="24"/>
                <w:szCs w:val="24"/>
              </w:rPr>
              <w:t>java.io.*</w:t>
            </w:r>
            <w:proofErr w:type="gramEnd"/>
            <w:r w:rsidRPr="001E7C55">
              <w:rPr>
                <w:rFonts w:ascii="Times New Roman" w:hAnsi="Times New Roman" w:cs="Times New Roman"/>
                <w:sz w:val="24"/>
                <w:szCs w:val="24"/>
              </w:rPr>
              <w:t>;</w:t>
            </w:r>
          </w:p>
          <w:p w14:paraId="5A9DAACB" w14:textId="77777777" w:rsidR="00E728BE" w:rsidRPr="001E7C55" w:rsidRDefault="00E728BE" w:rsidP="00E728BE">
            <w:pPr>
              <w:spacing w:after="0"/>
              <w:ind w:left="1440"/>
              <w:rPr>
                <w:rFonts w:ascii="Times New Roman" w:hAnsi="Times New Roman" w:cs="Times New Roman"/>
                <w:sz w:val="24"/>
                <w:szCs w:val="24"/>
              </w:rPr>
            </w:pPr>
          </w:p>
          <w:p w14:paraId="6DAE2541"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lastRenderedPageBreak/>
              <w:t xml:space="preserve">public class </w:t>
            </w:r>
            <w:proofErr w:type="spellStart"/>
            <w:r w:rsidRPr="001E7C55">
              <w:rPr>
                <w:rFonts w:ascii="Times New Roman" w:hAnsi="Times New Roman" w:cs="Times New Roman"/>
                <w:sz w:val="24"/>
                <w:szCs w:val="24"/>
              </w:rPr>
              <w:t>StreamComparisonExample</w:t>
            </w:r>
            <w:proofErr w:type="spellEnd"/>
            <w:r w:rsidRPr="001E7C55">
              <w:rPr>
                <w:rFonts w:ascii="Times New Roman" w:hAnsi="Times New Roman" w:cs="Times New Roman"/>
                <w:sz w:val="24"/>
                <w:szCs w:val="24"/>
              </w:rPr>
              <w:t xml:space="preserve"> {</w:t>
            </w:r>
          </w:p>
          <w:p w14:paraId="4CD823F3" w14:textId="77777777" w:rsidR="00E728BE" w:rsidRPr="001E7C55" w:rsidRDefault="00E728BE" w:rsidP="00E728BE">
            <w:pPr>
              <w:spacing w:after="0"/>
              <w:ind w:left="1440"/>
              <w:rPr>
                <w:rFonts w:ascii="Times New Roman" w:hAnsi="Times New Roman" w:cs="Times New Roman"/>
                <w:sz w:val="24"/>
                <w:szCs w:val="24"/>
              </w:rPr>
            </w:pPr>
          </w:p>
          <w:p w14:paraId="1AE80C81"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public static void </w:t>
            </w:r>
            <w:proofErr w:type="gramStart"/>
            <w:r w:rsidRPr="001E7C55">
              <w:rPr>
                <w:rFonts w:ascii="Times New Roman" w:hAnsi="Times New Roman" w:cs="Times New Roman"/>
                <w:sz w:val="24"/>
                <w:szCs w:val="24"/>
              </w:rPr>
              <w:t>main(</w:t>
            </w:r>
            <w:proofErr w:type="gramEnd"/>
            <w:r w:rsidRPr="001E7C55">
              <w:rPr>
                <w:rFonts w:ascii="Times New Roman" w:hAnsi="Times New Roman" w:cs="Times New Roman"/>
                <w:sz w:val="24"/>
                <w:szCs w:val="24"/>
              </w:rPr>
              <w:t xml:space="preserve">String[] </w:t>
            </w:r>
            <w:proofErr w:type="spellStart"/>
            <w:r w:rsidRPr="001E7C55">
              <w:rPr>
                <w:rFonts w:ascii="Times New Roman" w:hAnsi="Times New Roman" w:cs="Times New Roman"/>
                <w:sz w:val="24"/>
                <w:szCs w:val="24"/>
              </w:rPr>
              <w:t>args</w:t>
            </w:r>
            <w:proofErr w:type="spellEnd"/>
            <w:r w:rsidRPr="001E7C55">
              <w:rPr>
                <w:rFonts w:ascii="Times New Roman" w:hAnsi="Times New Roman" w:cs="Times New Roman"/>
                <w:sz w:val="24"/>
                <w:szCs w:val="24"/>
              </w:rPr>
              <w:t>) {</w:t>
            </w:r>
          </w:p>
          <w:p w14:paraId="53346191"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try {</w:t>
            </w:r>
          </w:p>
          <w:p w14:paraId="1B8FD411"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 Example using </w:t>
            </w:r>
            <w:proofErr w:type="spellStart"/>
            <w:r w:rsidRPr="001E7C55">
              <w:rPr>
                <w:rFonts w:ascii="Times New Roman" w:hAnsi="Times New Roman" w:cs="Times New Roman"/>
                <w:sz w:val="24"/>
                <w:szCs w:val="24"/>
              </w:rPr>
              <w:t>FileInputStream</w:t>
            </w:r>
            <w:proofErr w:type="spellEnd"/>
          </w:p>
          <w:p w14:paraId="77C7423A"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FileInputStream</w:t>
            </w:r>
            <w:proofErr w:type="spellEnd"/>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fileInputStream</w:t>
            </w:r>
            <w:proofErr w:type="spellEnd"/>
            <w:r w:rsidRPr="001E7C55">
              <w:rPr>
                <w:rFonts w:ascii="Times New Roman" w:hAnsi="Times New Roman" w:cs="Times New Roman"/>
                <w:sz w:val="24"/>
                <w:szCs w:val="24"/>
              </w:rPr>
              <w:t xml:space="preserve"> = new </w:t>
            </w:r>
            <w:proofErr w:type="spellStart"/>
            <w:r w:rsidRPr="001E7C55">
              <w:rPr>
                <w:rFonts w:ascii="Times New Roman" w:hAnsi="Times New Roman" w:cs="Times New Roman"/>
                <w:sz w:val="24"/>
                <w:szCs w:val="24"/>
              </w:rPr>
              <w:t>FileInputStream</w:t>
            </w:r>
            <w:proofErr w:type="spellEnd"/>
            <w:r w:rsidRPr="001E7C55">
              <w:rPr>
                <w:rFonts w:ascii="Times New Roman" w:hAnsi="Times New Roman" w:cs="Times New Roman"/>
                <w:sz w:val="24"/>
                <w:szCs w:val="24"/>
              </w:rPr>
              <w:t>("example.txt");</w:t>
            </w:r>
          </w:p>
          <w:p w14:paraId="324491CC"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int data;</w:t>
            </w:r>
          </w:p>
          <w:p w14:paraId="0B9A1A27"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while ((data = </w:t>
            </w:r>
            <w:proofErr w:type="spellStart"/>
            <w:r w:rsidRPr="001E7C55">
              <w:rPr>
                <w:rFonts w:ascii="Times New Roman" w:hAnsi="Times New Roman" w:cs="Times New Roman"/>
                <w:sz w:val="24"/>
                <w:szCs w:val="24"/>
              </w:rPr>
              <w:t>fileInputStream.read</w:t>
            </w:r>
            <w:proofErr w:type="spellEnd"/>
            <w:r w:rsidRPr="001E7C55">
              <w:rPr>
                <w:rFonts w:ascii="Times New Roman" w:hAnsi="Times New Roman" w:cs="Times New Roman"/>
                <w:sz w:val="24"/>
                <w:szCs w:val="24"/>
              </w:rPr>
              <w:t>()</w:t>
            </w:r>
            <w:proofErr w:type="gramStart"/>
            <w:r w:rsidRPr="001E7C55">
              <w:rPr>
                <w:rFonts w:ascii="Times New Roman" w:hAnsi="Times New Roman" w:cs="Times New Roman"/>
                <w:sz w:val="24"/>
                <w:szCs w:val="24"/>
              </w:rPr>
              <w:t>) !</w:t>
            </w:r>
            <w:proofErr w:type="gramEnd"/>
            <w:r w:rsidRPr="001E7C55">
              <w:rPr>
                <w:rFonts w:ascii="Times New Roman" w:hAnsi="Times New Roman" w:cs="Times New Roman"/>
                <w:sz w:val="24"/>
                <w:szCs w:val="24"/>
              </w:rPr>
              <w:t>= -1) {</w:t>
            </w:r>
          </w:p>
          <w:p w14:paraId="31E9F1E2"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System.out.print</w:t>
            </w:r>
            <w:proofErr w:type="spellEnd"/>
            <w:r w:rsidRPr="001E7C55">
              <w:rPr>
                <w:rFonts w:ascii="Times New Roman" w:hAnsi="Times New Roman" w:cs="Times New Roman"/>
                <w:sz w:val="24"/>
                <w:szCs w:val="24"/>
              </w:rPr>
              <w:t>((char) data);</w:t>
            </w:r>
          </w:p>
          <w:p w14:paraId="76F128EA"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
          <w:p w14:paraId="1CBB9398"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fileInputStream.close</w:t>
            </w:r>
            <w:proofErr w:type="spellEnd"/>
            <w:r w:rsidRPr="001E7C55">
              <w:rPr>
                <w:rFonts w:ascii="Times New Roman" w:hAnsi="Times New Roman" w:cs="Times New Roman"/>
                <w:sz w:val="24"/>
                <w:szCs w:val="24"/>
              </w:rPr>
              <w:t>();</w:t>
            </w:r>
          </w:p>
          <w:p w14:paraId="6319E7FD" w14:textId="77777777" w:rsidR="00E728BE" w:rsidRPr="001E7C55" w:rsidRDefault="00E728BE" w:rsidP="00E728BE">
            <w:pPr>
              <w:spacing w:after="0"/>
              <w:ind w:left="1440"/>
              <w:rPr>
                <w:rFonts w:ascii="Times New Roman" w:hAnsi="Times New Roman" w:cs="Times New Roman"/>
                <w:sz w:val="24"/>
                <w:szCs w:val="24"/>
              </w:rPr>
            </w:pPr>
          </w:p>
          <w:p w14:paraId="73E5B078"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 Example using </w:t>
            </w:r>
            <w:proofErr w:type="spellStart"/>
            <w:r w:rsidRPr="001E7C55">
              <w:rPr>
                <w:rFonts w:ascii="Times New Roman" w:hAnsi="Times New Roman" w:cs="Times New Roman"/>
                <w:sz w:val="24"/>
                <w:szCs w:val="24"/>
              </w:rPr>
              <w:t>BufferedInputStream</w:t>
            </w:r>
            <w:proofErr w:type="spellEnd"/>
          </w:p>
          <w:p w14:paraId="4DAFEA72"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BufferedInputStream</w:t>
            </w:r>
            <w:proofErr w:type="spellEnd"/>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bufferedInputStream</w:t>
            </w:r>
            <w:proofErr w:type="spellEnd"/>
            <w:r w:rsidRPr="001E7C55">
              <w:rPr>
                <w:rFonts w:ascii="Times New Roman" w:hAnsi="Times New Roman" w:cs="Times New Roman"/>
                <w:sz w:val="24"/>
                <w:szCs w:val="24"/>
              </w:rPr>
              <w:t xml:space="preserve"> = new </w:t>
            </w:r>
            <w:proofErr w:type="spellStart"/>
            <w:proofErr w:type="gramStart"/>
            <w:r w:rsidRPr="001E7C55">
              <w:rPr>
                <w:rFonts w:ascii="Times New Roman" w:hAnsi="Times New Roman" w:cs="Times New Roman"/>
                <w:sz w:val="24"/>
                <w:szCs w:val="24"/>
              </w:rPr>
              <w:t>BufferedInputStream</w:t>
            </w:r>
            <w:proofErr w:type="spellEnd"/>
            <w:r w:rsidRPr="001E7C55">
              <w:rPr>
                <w:rFonts w:ascii="Times New Roman" w:hAnsi="Times New Roman" w:cs="Times New Roman"/>
                <w:sz w:val="24"/>
                <w:szCs w:val="24"/>
              </w:rPr>
              <w:t>(</w:t>
            </w:r>
            <w:proofErr w:type="gramEnd"/>
            <w:r w:rsidRPr="001E7C55">
              <w:rPr>
                <w:rFonts w:ascii="Times New Roman" w:hAnsi="Times New Roman" w:cs="Times New Roman"/>
                <w:sz w:val="24"/>
                <w:szCs w:val="24"/>
              </w:rPr>
              <w:t xml:space="preserve">new </w:t>
            </w:r>
            <w:proofErr w:type="spellStart"/>
            <w:r w:rsidRPr="001E7C55">
              <w:rPr>
                <w:rFonts w:ascii="Times New Roman" w:hAnsi="Times New Roman" w:cs="Times New Roman"/>
                <w:sz w:val="24"/>
                <w:szCs w:val="24"/>
              </w:rPr>
              <w:t>FileInputStream</w:t>
            </w:r>
            <w:proofErr w:type="spellEnd"/>
            <w:r w:rsidRPr="001E7C55">
              <w:rPr>
                <w:rFonts w:ascii="Times New Roman" w:hAnsi="Times New Roman" w:cs="Times New Roman"/>
                <w:sz w:val="24"/>
                <w:szCs w:val="24"/>
              </w:rPr>
              <w:t>("example.txt"));</w:t>
            </w:r>
          </w:p>
          <w:p w14:paraId="70C2052E"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int </w:t>
            </w:r>
            <w:proofErr w:type="spellStart"/>
            <w:r w:rsidRPr="001E7C55">
              <w:rPr>
                <w:rFonts w:ascii="Times New Roman" w:hAnsi="Times New Roman" w:cs="Times New Roman"/>
                <w:sz w:val="24"/>
                <w:szCs w:val="24"/>
              </w:rPr>
              <w:t>dataBuffered</w:t>
            </w:r>
            <w:proofErr w:type="spellEnd"/>
            <w:r w:rsidRPr="001E7C55">
              <w:rPr>
                <w:rFonts w:ascii="Times New Roman" w:hAnsi="Times New Roman" w:cs="Times New Roman"/>
                <w:sz w:val="24"/>
                <w:szCs w:val="24"/>
              </w:rPr>
              <w:t>;</w:t>
            </w:r>
          </w:p>
          <w:p w14:paraId="5E4DB9E2"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while ((</w:t>
            </w:r>
            <w:proofErr w:type="spellStart"/>
            <w:r w:rsidRPr="001E7C55">
              <w:rPr>
                <w:rFonts w:ascii="Times New Roman" w:hAnsi="Times New Roman" w:cs="Times New Roman"/>
                <w:sz w:val="24"/>
                <w:szCs w:val="24"/>
              </w:rPr>
              <w:t>dataBuffered</w:t>
            </w:r>
            <w:proofErr w:type="spellEnd"/>
            <w:r w:rsidRPr="001E7C55">
              <w:rPr>
                <w:rFonts w:ascii="Times New Roman" w:hAnsi="Times New Roman" w:cs="Times New Roman"/>
                <w:sz w:val="24"/>
                <w:szCs w:val="24"/>
              </w:rPr>
              <w:t xml:space="preserve"> = </w:t>
            </w:r>
            <w:proofErr w:type="spellStart"/>
            <w:r w:rsidRPr="001E7C55">
              <w:rPr>
                <w:rFonts w:ascii="Times New Roman" w:hAnsi="Times New Roman" w:cs="Times New Roman"/>
                <w:sz w:val="24"/>
                <w:szCs w:val="24"/>
              </w:rPr>
              <w:t>bufferedInputStream.read</w:t>
            </w:r>
            <w:proofErr w:type="spellEnd"/>
            <w:r w:rsidRPr="001E7C55">
              <w:rPr>
                <w:rFonts w:ascii="Times New Roman" w:hAnsi="Times New Roman" w:cs="Times New Roman"/>
                <w:sz w:val="24"/>
                <w:szCs w:val="24"/>
              </w:rPr>
              <w:t>()</w:t>
            </w:r>
            <w:proofErr w:type="gramStart"/>
            <w:r w:rsidRPr="001E7C55">
              <w:rPr>
                <w:rFonts w:ascii="Times New Roman" w:hAnsi="Times New Roman" w:cs="Times New Roman"/>
                <w:sz w:val="24"/>
                <w:szCs w:val="24"/>
              </w:rPr>
              <w:t>) !</w:t>
            </w:r>
            <w:proofErr w:type="gramEnd"/>
            <w:r w:rsidRPr="001E7C55">
              <w:rPr>
                <w:rFonts w:ascii="Times New Roman" w:hAnsi="Times New Roman" w:cs="Times New Roman"/>
                <w:sz w:val="24"/>
                <w:szCs w:val="24"/>
              </w:rPr>
              <w:t>= -1) {</w:t>
            </w:r>
          </w:p>
          <w:p w14:paraId="66E0FCD3"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System.out.print</w:t>
            </w:r>
            <w:proofErr w:type="spellEnd"/>
            <w:r w:rsidRPr="001E7C55">
              <w:rPr>
                <w:rFonts w:ascii="Times New Roman" w:hAnsi="Times New Roman" w:cs="Times New Roman"/>
                <w:sz w:val="24"/>
                <w:szCs w:val="24"/>
              </w:rPr>
              <w:t xml:space="preserve">((char) </w:t>
            </w:r>
            <w:proofErr w:type="spellStart"/>
            <w:r w:rsidRPr="001E7C55">
              <w:rPr>
                <w:rFonts w:ascii="Times New Roman" w:hAnsi="Times New Roman" w:cs="Times New Roman"/>
                <w:sz w:val="24"/>
                <w:szCs w:val="24"/>
              </w:rPr>
              <w:t>dataBuffered</w:t>
            </w:r>
            <w:proofErr w:type="spellEnd"/>
            <w:r w:rsidRPr="001E7C55">
              <w:rPr>
                <w:rFonts w:ascii="Times New Roman" w:hAnsi="Times New Roman" w:cs="Times New Roman"/>
                <w:sz w:val="24"/>
                <w:szCs w:val="24"/>
              </w:rPr>
              <w:t>);</w:t>
            </w:r>
          </w:p>
          <w:p w14:paraId="60500FCE"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
          <w:p w14:paraId="7A7B33EA"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r w:rsidRPr="001E7C55">
              <w:rPr>
                <w:rFonts w:ascii="Times New Roman" w:hAnsi="Times New Roman" w:cs="Times New Roman"/>
                <w:sz w:val="24"/>
                <w:szCs w:val="24"/>
              </w:rPr>
              <w:t>bufferedInputStream.close</w:t>
            </w:r>
            <w:proofErr w:type="spellEnd"/>
            <w:r w:rsidRPr="001E7C55">
              <w:rPr>
                <w:rFonts w:ascii="Times New Roman" w:hAnsi="Times New Roman" w:cs="Times New Roman"/>
                <w:sz w:val="24"/>
                <w:szCs w:val="24"/>
              </w:rPr>
              <w:t>();</w:t>
            </w:r>
          </w:p>
          <w:p w14:paraId="63838F4B"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 catch (</w:t>
            </w:r>
            <w:proofErr w:type="spellStart"/>
            <w:r w:rsidRPr="001E7C55">
              <w:rPr>
                <w:rFonts w:ascii="Times New Roman" w:hAnsi="Times New Roman" w:cs="Times New Roman"/>
                <w:sz w:val="24"/>
                <w:szCs w:val="24"/>
              </w:rPr>
              <w:t>IOException</w:t>
            </w:r>
            <w:proofErr w:type="spellEnd"/>
            <w:r w:rsidRPr="001E7C55">
              <w:rPr>
                <w:rFonts w:ascii="Times New Roman" w:hAnsi="Times New Roman" w:cs="Times New Roman"/>
                <w:sz w:val="24"/>
                <w:szCs w:val="24"/>
              </w:rPr>
              <w:t xml:space="preserve"> e) {</w:t>
            </w:r>
          </w:p>
          <w:p w14:paraId="491D10AE"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roofErr w:type="spellStart"/>
            <w:proofErr w:type="gramStart"/>
            <w:r w:rsidRPr="001E7C55">
              <w:rPr>
                <w:rFonts w:ascii="Times New Roman" w:hAnsi="Times New Roman" w:cs="Times New Roman"/>
                <w:sz w:val="24"/>
                <w:szCs w:val="24"/>
              </w:rPr>
              <w:t>e.printStackTrace</w:t>
            </w:r>
            <w:proofErr w:type="spellEnd"/>
            <w:proofErr w:type="gramEnd"/>
            <w:r w:rsidRPr="001E7C55">
              <w:rPr>
                <w:rFonts w:ascii="Times New Roman" w:hAnsi="Times New Roman" w:cs="Times New Roman"/>
                <w:sz w:val="24"/>
                <w:szCs w:val="24"/>
              </w:rPr>
              <w:t>();</w:t>
            </w:r>
          </w:p>
          <w:p w14:paraId="7B15B448"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
          <w:p w14:paraId="0AB21C87" w14:textId="77777777" w:rsidR="00E728BE" w:rsidRPr="001E7C55" w:rsidRDefault="00E728BE" w:rsidP="00E728BE">
            <w:pPr>
              <w:spacing w:after="0"/>
              <w:ind w:left="1440"/>
              <w:rPr>
                <w:rFonts w:ascii="Times New Roman" w:hAnsi="Times New Roman" w:cs="Times New Roman"/>
                <w:sz w:val="24"/>
                <w:szCs w:val="24"/>
              </w:rPr>
            </w:pPr>
            <w:r w:rsidRPr="001E7C55">
              <w:rPr>
                <w:rFonts w:ascii="Times New Roman" w:hAnsi="Times New Roman" w:cs="Times New Roman"/>
                <w:sz w:val="24"/>
                <w:szCs w:val="24"/>
              </w:rPr>
              <w:t xml:space="preserve">    }</w:t>
            </w:r>
          </w:p>
          <w:p w14:paraId="6DFD2FF2" w14:textId="77777777" w:rsidR="00E728BE" w:rsidRDefault="00E728BE" w:rsidP="00E728BE">
            <w:pPr>
              <w:spacing w:line="276" w:lineRule="auto"/>
              <w:ind w:left="1440"/>
              <w:rPr>
                <w:rFonts w:ascii="Times New Roman" w:hAnsi="Times New Roman" w:cs="Times New Roman"/>
                <w:sz w:val="24"/>
                <w:szCs w:val="24"/>
              </w:rPr>
            </w:pPr>
            <w:r w:rsidRPr="001E7C55">
              <w:rPr>
                <w:rFonts w:ascii="Times New Roman" w:hAnsi="Times New Roman" w:cs="Times New Roman"/>
                <w:sz w:val="24"/>
                <w:szCs w:val="24"/>
              </w:rPr>
              <w:t>}</w:t>
            </w:r>
          </w:p>
          <w:p w14:paraId="25254D01" w14:textId="77777777" w:rsidR="00E728BE" w:rsidRDefault="00E728BE" w:rsidP="00E728BE">
            <w:pPr>
              <w:spacing w:line="276" w:lineRule="auto"/>
              <w:ind w:left="720"/>
              <w:rPr>
                <w:rFonts w:ascii="Times New Roman" w:hAnsi="Times New Roman" w:cs="Times New Roman"/>
                <w:sz w:val="24"/>
                <w:szCs w:val="24"/>
              </w:rPr>
            </w:pPr>
          </w:p>
          <w:p w14:paraId="2307DD08" w14:textId="77777777" w:rsidR="00E728BE" w:rsidRDefault="00E728BE" w:rsidP="00E728BE">
            <w:pPr>
              <w:spacing w:line="276" w:lineRule="auto"/>
              <w:ind w:left="720"/>
              <w:rPr>
                <w:rFonts w:ascii="Times New Roman" w:hAnsi="Times New Roman" w:cs="Times New Roman"/>
                <w:sz w:val="24"/>
                <w:szCs w:val="24"/>
              </w:rPr>
            </w:pPr>
            <w:r w:rsidRPr="001E7C55">
              <w:rPr>
                <w:rFonts w:ascii="Times New Roman" w:hAnsi="Times New Roman" w:cs="Times New Roman"/>
                <w:sz w:val="24"/>
                <w:szCs w:val="24"/>
              </w:rPr>
              <w:t xml:space="preserve">In this example, both </w:t>
            </w:r>
            <w:proofErr w:type="spellStart"/>
            <w:r w:rsidRPr="001E7C55">
              <w:rPr>
                <w:rFonts w:ascii="Times New Roman" w:hAnsi="Times New Roman" w:cs="Times New Roman"/>
                <w:sz w:val="24"/>
                <w:szCs w:val="24"/>
              </w:rPr>
              <w:t>FileInputStream</w:t>
            </w:r>
            <w:proofErr w:type="spellEnd"/>
            <w:r w:rsidRPr="001E7C55">
              <w:rPr>
                <w:rFonts w:ascii="Times New Roman" w:hAnsi="Times New Roman" w:cs="Times New Roman"/>
                <w:sz w:val="24"/>
                <w:szCs w:val="24"/>
              </w:rPr>
              <w:t xml:space="preserve"> and </w:t>
            </w:r>
            <w:proofErr w:type="spellStart"/>
            <w:r w:rsidRPr="001E7C55">
              <w:rPr>
                <w:rFonts w:ascii="Times New Roman" w:hAnsi="Times New Roman" w:cs="Times New Roman"/>
                <w:sz w:val="24"/>
                <w:szCs w:val="24"/>
              </w:rPr>
              <w:t>BufferedInputStream</w:t>
            </w:r>
            <w:proofErr w:type="spellEnd"/>
            <w:r w:rsidRPr="001E7C55">
              <w:rPr>
                <w:rFonts w:ascii="Times New Roman" w:hAnsi="Times New Roman" w:cs="Times New Roman"/>
                <w:sz w:val="24"/>
                <w:szCs w:val="24"/>
              </w:rPr>
              <w:t xml:space="preserve"> are used to read the contents of a file named "example.txt". The </w:t>
            </w:r>
            <w:proofErr w:type="spellStart"/>
            <w:r w:rsidRPr="001E7C55">
              <w:rPr>
                <w:rFonts w:ascii="Times New Roman" w:hAnsi="Times New Roman" w:cs="Times New Roman"/>
                <w:sz w:val="24"/>
                <w:szCs w:val="24"/>
              </w:rPr>
              <w:t>FileInputStream</w:t>
            </w:r>
            <w:proofErr w:type="spellEnd"/>
            <w:r w:rsidRPr="001E7C55">
              <w:rPr>
                <w:rFonts w:ascii="Times New Roman" w:hAnsi="Times New Roman" w:cs="Times New Roman"/>
                <w:sz w:val="24"/>
                <w:szCs w:val="24"/>
              </w:rPr>
              <w:t xml:space="preserve"> reads the file byte by byte without any buffering, while the </w:t>
            </w:r>
            <w:proofErr w:type="spellStart"/>
            <w:r w:rsidRPr="001E7C55">
              <w:rPr>
                <w:rFonts w:ascii="Times New Roman" w:hAnsi="Times New Roman" w:cs="Times New Roman"/>
                <w:sz w:val="24"/>
                <w:szCs w:val="24"/>
              </w:rPr>
              <w:t>BufferedInputStream</w:t>
            </w:r>
            <w:proofErr w:type="spellEnd"/>
            <w:r w:rsidRPr="001E7C55">
              <w:rPr>
                <w:rFonts w:ascii="Times New Roman" w:hAnsi="Times New Roman" w:cs="Times New Roman"/>
                <w:sz w:val="24"/>
                <w:szCs w:val="24"/>
              </w:rPr>
              <w:t xml:space="preserve"> reads the file data into an internal buffer before reading from it, providing better performance for larger files.</w:t>
            </w:r>
          </w:p>
          <w:p w14:paraId="455F1538" w14:textId="77777777" w:rsidR="00E728BE" w:rsidRPr="00E728BE" w:rsidRDefault="00E728BE" w:rsidP="00E728BE">
            <w:pPr>
              <w:spacing w:before="100" w:after="100"/>
              <w:jc w:val="both"/>
              <w:rPr>
                <w:rFonts w:ascii="Times New Roman" w:hAnsi="Times New Roman" w:cs="Times New Roman"/>
                <w:b/>
                <w:bCs/>
                <w:color w:val="202124"/>
                <w:sz w:val="24"/>
                <w:szCs w:val="24"/>
              </w:rPr>
            </w:pPr>
          </w:p>
          <w:p w14:paraId="3F2DA262" w14:textId="77777777" w:rsidR="00D969B3" w:rsidRDefault="00335621" w:rsidP="00E728BE">
            <w:pPr>
              <w:pStyle w:val="ListParagraph"/>
              <w:numPr>
                <w:ilvl w:val="0"/>
                <w:numId w:val="37"/>
              </w:numPr>
              <w:spacing w:before="100" w:after="100"/>
              <w:jc w:val="both"/>
              <w:rPr>
                <w:rFonts w:ascii="Times New Roman" w:hAnsi="Times New Roman" w:cs="Times New Roman"/>
                <w:b/>
                <w:bCs/>
                <w:color w:val="202124"/>
                <w:sz w:val="24"/>
                <w:szCs w:val="24"/>
              </w:rPr>
            </w:pPr>
            <w:r w:rsidRPr="00DE2817">
              <w:rPr>
                <w:rFonts w:ascii="Times New Roman" w:hAnsi="Times New Roman" w:cs="Times New Roman"/>
                <w:b/>
                <w:bCs/>
                <w:color w:val="202124"/>
                <w:sz w:val="24"/>
                <w:szCs w:val="24"/>
              </w:rPr>
              <w:t>How many lines, words, and characters does a file have? Write a program for the same.</w:t>
            </w:r>
          </w:p>
          <w:p w14:paraId="099572B4" w14:textId="77777777" w:rsidR="00E728BE" w:rsidRPr="00E728BE" w:rsidRDefault="00E728BE" w:rsidP="00E728BE">
            <w:pPr>
              <w:shd w:val="clear" w:color="auto" w:fill="1F1F1F"/>
              <w:spacing w:after="0"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569CD6"/>
                <w:sz w:val="21"/>
                <w:szCs w:val="21"/>
                <w:lang w:val="en-IN" w:eastAsia="en-IN"/>
              </w:rPr>
              <w:t>import</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4EC9B0"/>
                <w:sz w:val="21"/>
                <w:szCs w:val="21"/>
                <w:lang w:val="en-IN" w:eastAsia="en-IN"/>
              </w:rPr>
              <w:t>java</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4EC9B0"/>
                <w:sz w:val="21"/>
                <w:szCs w:val="21"/>
                <w:lang w:val="en-IN" w:eastAsia="en-IN"/>
              </w:rPr>
              <w:t>io</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4EC9B0"/>
                <w:sz w:val="21"/>
                <w:szCs w:val="21"/>
                <w:lang w:val="en-IN" w:eastAsia="en-IN"/>
              </w:rPr>
              <w:t>BufferedReader</w:t>
            </w:r>
            <w:proofErr w:type="spellEnd"/>
            <w:proofErr w:type="gramEnd"/>
            <w:r w:rsidRPr="00E728BE">
              <w:rPr>
                <w:rFonts w:ascii="Consolas" w:eastAsia="Times New Roman" w:hAnsi="Consolas" w:cs="Times New Roman"/>
                <w:color w:val="CCCCCC"/>
                <w:sz w:val="21"/>
                <w:szCs w:val="21"/>
                <w:lang w:val="en-IN" w:eastAsia="en-IN"/>
              </w:rPr>
              <w:t>;</w:t>
            </w:r>
          </w:p>
          <w:p w14:paraId="455E2AA6"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569CD6"/>
                <w:sz w:val="21"/>
                <w:szCs w:val="21"/>
                <w:lang w:val="en-IN" w:eastAsia="en-IN"/>
              </w:rPr>
              <w:t>import</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4EC9B0"/>
                <w:sz w:val="21"/>
                <w:szCs w:val="21"/>
                <w:lang w:val="en-IN" w:eastAsia="en-IN"/>
              </w:rPr>
              <w:t>java</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4EC9B0"/>
                <w:sz w:val="21"/>
                <w:szCs w:val="21"/>
                <w:lang w:val="en-IN" w:eastAsia="en-IN"/>
              </w:rPr>
              <w:t>io</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4EC9B0"/>
                <w:sz w:val="21"/>
                <w:szCs w:val="21"/>
                <w:lang w:val="en-IN" w:eastAsia="en-IN"/>
              </w:rPr>
              <w:t>FileReader</w:t>
            </w:r>
            <w:proofErr w:type="spellEnd"/>
            <w:proofErr w:type="gramEnd"/>
            <w:r w:rsidRPr="00E728BE">
              <w:rPr>
                <w:rFonts w:ascii="Consolas" w:eastAsia="Times New Roman" w:hAnsi="Consolas" w:cs="Times New Roman"/>
                <w:color w:val="CCCCCC"/>
                <w:sz w:val="21"/>
                <w:szCs w:val="21"/>
                <w:lang w:val="en-IN" w:eastAsia="en-IN"/>
              </w:rPr>
              <w:t>;</w:t>
            </w:r>
          </w:p>
          <w:p w14:paraId="4896F22E"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569CD6"/>
                <w:sz w:val="21"/>
                <w:szCs w:val="21"/>
                <w:lang w:val="en-IN" w:eastAsia="en-IN"/>
              </w:rPr>
              <w:t>import</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4EC9B0"/>
                <w:sz w:val="21"/>
                <w:szCs w:val="21"/>
                <w:lang w:val="en-IN" w:eastAsia="en-IN"/>
              </w:rPr>
              <w:t>java</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4EC9B0"/>
                <w:sz w:val="21"/>
                <w:szCs w:val="21"/>
                <w:lang w:val="en-IN" w:eastAsia="en-IN"/>
              </w:rPr>
              <w:t>io</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4EC9B0"/>
                <w:sz w:val="21"/>
                <w:szCs w:val="21"/>
                <w:lang w:val="en-IN" w:eastAsia="en-IN"/>
              </w:rPr>
              <w:t>IOException</w:t>
            </w:r>
            <w:proofErr w:type="spellEnd"/>
            <w:proofErr w:type="gramEnd"/>
            <w:r w:rsidRPr="00E728BE">
              <w:rPr>
                <w:rFonts w:ascii="Consolas" w:eastAsia="Times New Roman" w:hAnsi="Consolas" w:cs="Times New Roman"/>
                <w:color w:val="CCCCCC"/>
                <w:sz w:val="21"/>
                <w:szCs w:val="21"/>
                <w:lang w:val="en-IN" w:eastAsia="en-IN"/>
              </w:rPr>
              <w:t>;</w:t>
            </w:r>
          </w:p>
          <w:p w14:paraId="61D59A50"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p>
          <w:p w14:paraId="5A8DD377"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569CD6"/>
                <w:sz w:val="21"/>
                <w:szCs w:val="21"/>
                <w:lang w:val="en-IN" w:eastAsia="en-IN"/>
              </w:rPr>
              <w:t>public</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569CD6"/>
                <w:sz w:val="21"/>
                <w:szCs w:val="21"/>
                <w:lang w:val="en-IN" w:eastAsia="en-IN"/>
              </w:rPr>
              <w:t>class</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4EC9B0"/>
                <w:sz w:val="21"/>
                <w:szCs w:val="21"/>
                <w:lang w:val="en-IN" w:eastAsia="en-IN"/>
              </w:rPr>
              <w:t>exp7_plq2</w:t>
            </w:r>
            <w:r w:rsidRPr="00E728BE">
              <w:rPr>
                <w:rFonts w:ascii="Consolas" w:eastAsia="Times New Roman" w:hAnsi="Consolas" w:cs="Times New Roman"/>
                <w:color w:val="CCCCCC"/>
                <w:sz w:val="21"/>
                <w:szCs w:val="21"/>
                <w:lang w:val="en-IN" w:eastAsia="en-IN"/>
              </w:rPr>
              <w:t xml:space="preserve"> </w:t>
            </w:r>
          </w:p>
          <w:p w14:paraId="0DF6655C"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w:t>
            </w:r>
          </w:p>
          <w:p w14:paraId="409B27D4"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569CD6"/>
                <w:sz w:val="21"/>
                <w:szCs w:val="21"/>
                <w:lang w:val="en-IN" w:eastAsia="en-IN"/>
              </w:rPr>
              <w:t>public</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569CD6"/>
                <w:sz w:val="21"/>
                <w:szCs w:val="21"/>
                <w:lang w:val="en-IN" w:eastAsia="en-IN"/>
              </w:rPr>
              <w:t>static</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4EC9B0"/>
                <w:sz w:val="21"/>
                <w:szCs w:val="21"/>
                <w:lang w:val="en-IN" w:eastAsia="en-IN"/>
              </w:rPr>
              <w:t>void</w:t>
            </w:r>
            <w:r w:rsidRPr="00E728BE">
              <w:rPr>
                <w:rFonts w:ascii="Consolas" w:eastAsia="Times New Roman" w:hAnsi="Consolas" w:cs="Times New Roman"/>
                <w:color w:val="CCCCCC"/>
                <w:sz w:val="21"/>
                <w:szCs w:val="21"/>
                <w:lang w:val="en-IN" w:eastAsia="en-IN"/>
              </w:rPr>
              <w:t xml:space="preserve"> </w:t>
            </w:r>
            <w:proofErr w:type="gramStart"/>
            <w:r w:rsidRPr="00E728BE">
              <w:rPr>
                <w:rFonts w:ascii="Consolas" w:eastAsia="Times New Roman" w:hAnsi="Consolas" w:cs="Times New Roman"/>
                <w:color w:val="DCDCAA"/>
                <w:sz w:val="21"/>
                <w:szCs w:val="21"/>
                <w:lang w:val="en-IN" w:eastAsia="en-IN"/>
              </w:rPr>
              <w:t>main</w:t>
            </w:r>
            <w:r w:rsidRPr="00E728BE">
              <w:rPr>
                <w:rFonts w:ascii="Consolas" w:eastAsia="Times New Roman" w:hAnsi="Consolas" w:cs="Times New Roman"/>
                <w:color w:val="CCCCCC"/>
                <w:sz w:val="21"/>
                <w:szCs w:val="21"/>
                <w:lang w:val="en-IN" w:eastAsia="en-IN"/>
              </w:rPr>
              <w:t>(</w:t>
            </w:r>
            <w:proofErr w:type="gramEnd"/>
            <w:r w:rsidRPr="00E728BE">
              <w:rPr>
                <w:rFonts w:ascii="Consolas" w:eastAsia="Times New Roman" w:hAnsi="Consolas" w:cs="Times New Roman"/>
                <w:color w:val="4EC9B0"/>
                <w:sz w:val="21"/>
                <w:szCs w:val="21"/>
                <w:lang w:val="en-IN" w:eastAsia="en-IN"/>
              </w:rPr>
              <w:t>String</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args</w:t>
            </w:r>
            <w:proofErr w:type="spellEnd"/>
            <w:r w:rsidRPr="00E728BE">
              <w:rPr>
                <w:rFonts w:ascii="Consolas" w:eastAsia="Times New Roman" w:hAnsi="Consolas" w:cs="Times New Roman"/>
                <w:color w:val="CCCCCC"/>
                <w:sz w:val="21"/>
                <w:szCs w:val="21"/>
                <w:lang w:val="en-IN" w:eastAsia="en-IN"/>
              </w:rPr>
              <w:t xml:space="preserve">) </w:t>
            </w:r>
          </w:p>
          <w:p w14:paraId="1B53CCB4"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lastRenderedPageBreak/>
              <w:t>    {</w:t>
            </w:r>
          </w:p>
          <w:p w14:paraId="78E0E350"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4EC9B0"/>
                <w:sz w:val="21"/>
                <w:szCs w:val="21"/>
                <w:lang w:val="en-IN" w:eastAsia="en-IN"/>
              </w:rPr>
              <w:t>System</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4FC1FF"/>
                <w:sz w:val="21"/>
                <w:szCs w:val="21"/>
                <w:lang w:val="en-IN" w:eastAsia="en-IN"/>
              </w:rPr>
              <w:t>out</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println</w:t>
            </w:r>
            <w:proofErr w:type="spellEnd"/>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CE9178"/>
                <w:sz w:val="21"/>
                <w:szCs w:val="21"/>
                <w:lang w:val="en-IN" w:eastAsia="en-IN"/>
              </w:rPr>
              <w:t>"</w:t>
            </w:r>
            <w:proofErr w:type="spellStart"/>
            <w:r w:rsidRPr="00E728BE">
              <w:rPr>
                <w:rFonts w:ascii="Consolas" w:eastAsia="Times New Roman" w:hAnsi="Consolas" w:cs="Times New Roman"/>
                <w:color w:val="CE9178"/>
                <w:sz w:val="21"/>
                <w:szCs w:val="21"/>
                <w:lang w:val="en-IN" w:eastAsia="en-IN"/>
              </w:rPr>
              <w:t>ketaki</w:t>
            </w:r>
            <w:proofErr w:type="spellEnd"/>
            <w:r w:rsidRPr="00E728BE">
              <w:rPr>
                <w:rFonts w:ascii="Consolas" w:eastAsia="Times New Roman" w:hAnsi="Consolas" w:cs="Times New Roman"/>
                <w:color w:val="CE9178"/>
                <w:sz w:val="21"/>
                <w:szCs w:val="21"/>
                <w:lang w:val="en-IN" w:eastAsia="en-IN"/>
              </w:rPr>
              <w:t xml:space="preserve"> </w:t>
            </w:r>
            <w:proofErr w:type="spellStart"/>
            <w:r w:rsidRPr="00E728BE">
              <w:rPr>
                <w:rFonts w:ascii="Consolas" w:eastAsia="Times New Roman" w:hAnsi="Consolas" w:cs="Times New Roman"/>
                <w:color w:val="CE9178"/>
                <w:sz w:val="21"/>
                <w:szCs w:val="21"/>
                <w:lang w:val="en-IN" w:eastAsia="en-IN"/>
              </w:rPr>
              <w:t>mahajan</w:t>
            </w:r>
            <w:proofErr w:type="spellEnd"/>
            <w:r w:rsidRPr="00E728BE">
              <w:rPr>
                <w:rFonts w:ascii="Consolas" w:eastAsia="Times New Roman" w:hAnsi="Consolas" w:cs="Times New Roman"/>
                <w:color w:val="CE9178"/>
                <w:sz w:val="21"/>
                <w:szCs w:val="21"/>
                <w:lang w:val="en-IN" w:eastAsia="en-IN"/>
              </w:rPr>
              <w:t xml:space="preserve"> / A-3 / 16014022050"</w:t>
            </w:r>
            <w:r w:rsidRPr="00E728BE">
              <w:rPr>
                <w:rFonts w:ascii="Consolas" w:eastAsia="Times New Roman" w:hAnsi="Consolas" w:cs="Times New Roman"/>
                <w:color w:val="CCCCCC"/>
                <w:sz w:val="21"/>
                <w:szCs w:val="21"/>
                <w:lang w:val="en-IN" w:eastAsia="en-IN"/>
              </w:rPr>
              <w:t>);</w:t>
            </w:r>
          </w:p>
          <w:p w14:paraId="667D70AB"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C586C0"/>
                <w:sz w:val="21"/>
                <w:szCs w:val="21"/>
                <w:lang w:val="en-IN" w:eastAsia="en-IN"/>
              </w:rPr>
              <w:t>try</w:t>
            </w:r>
            <w:r w:rsidRPr="00E728BE">
              <w:rPr>
                <w:rFonts w:ascii="Consolas" w:eastAsia="Times New Roman" w:hAnsi="Consolas" w:cs="Times New Roman"/>
                <w:color w:val="CCCCCC"/>
                <w:sz w:val="21"/>
                <w:szCs w:val="21"/>
                <w:lang w:val="en-IN" w:eastAsia="en-IN"/>
              </w:rPr>
              <w:t xml:space="preserve"> {</w:t>
            </w:r>
          </w:p>
          <w:p w14:paraId="75582CA8"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4EC9B0"/>
                <w:sz w:val="21"/>
                <w:szCs w:val="21"/>
                <w:lang w:val="en-IN" w:eastAsia="en-IN"/>
              </w:rPr>
              <w:t>BufferedReader</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9CDCFE"/>
                <w:sz w:val="21"/>
                <w:szCs w:val="21"/>
                <w:lang w:val="en-IN" w:eastAsia="en-IN"/>
              </w:rPr>
              <w:t>reader</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C586C0"/>
                <w:sz w:val="21"/>
                <w:szCs w:val="21"/>
                <w:lang w:val="en-IN" w:eastAsia="en-IN"/>
              </w:rPr>
              <w:t>new</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DCDCAA"/>
                <w:sz w:val="21"/>
                <w:szCs w:val="21"/>
                <w:lang w:val="en-IN" w:eastAsia="en-IN"/>
              </w:rPr>
              <w:t>BufferedReader</w:t>
            </w:r>
            <w:proofErr w:type="spellEnd"/>
            <w:r w:rsidRPr="00E728BE">
              <w:rPr>
                <w:rFonts w:ascii="Consolas" w:eastAsia="Times New Roman" w:hAnsi="Consolas" w:cs="Times New Roman"/>
                <w:color w:val="CCCCCC"/>
                <w:sz w:val="21"/>
                <w:szCs w:val="21"/>
                <w:lang w:val="en-IN" w:eastAsia="en-IN"/>
              </w:rPr>
              <w:t>(</w:t>
            </w:r>
            <w:proofErr w:type="gramEnd"/>
            <w:r w:rsidRPr="00E728BE">
              <w:rPr>
                <w:rFonts w:ascii="Consolas" w:eastAsia="Times New Roman" w:hAnsi="Consolas" w:cs="Times New Roman"/>
                <w:color w:val="C586C0"/>
                <w:sz w:val="21"/>
                <w:szCs w:val="21"/>
                <w:lang w:val="en-IN" w:eastAsia="en-IN"/>
              </w:rPr>
              <w:t>new</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DCDCAA"/>
                <w:sz w:val="21"/>
                <w:szCs w:val="21"/>
                <w:lang w:val="en-IN" w:eastAsia="en-IN"/>
              </w:rPr>
              <w:t>FileReader</w:t>
            </w:r>
            <w:proofErr w:type="spellEnd"/>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CE9178"/>
                <w:sz w:val="21"/>
                <w:szCs w:val="21"/>
                <w:lang w:val="en-IN" w:eastAsia="en-IN"/>
              </w:rPr>
              <w:t>"C:</w:t>
            </w:r>
            <w:r w:rsidRPr="00E728BE">
              <w:rPr>
                <w:rFonts w:ascii="Consolas" w:eastAsia="Times New Roman" w:hAnsi="Consolas" w:cs="Times New Roman"/>
                <w:color w:val="D7BA7D"/>
                <w:sz w:val="21"/>
                <w:szCs w:val="21"/>
                <w:lang w:val="en-IN" w:eastAsia="en-IN"/>
              </w:rPr>
              <w:t>\\</w:t>
            </w:r>
            <w:r w:rsidRPr="00E728BE">
              <w:rPr>
                <w:rFonts w:ascii="Consolas" w:eastAsia="Times New Roman" w:hAnsi="Consolas" w:cs="Times New Roman"/>
                <w:color w:val="CE9178"/>
                <w:sz w:val="21"/>
                <w:szCs w:val="21"/>
                <w:lang w:val="en-IN" w:eastAsia="en-IN"/>
              </w:rPr>
              <w:t>Users</w:t>
            </w:r>
            <w:r w:rsidRPr="00E728BE">
              <w:rPr>
                <w:rFonts w:ascii="Consolas" w:eastAsia="Times New Roman" w:hAnsi="Consolas" w:cs="Times New Roman"/>
                <w:color w:val="D7BA7D"/>
                <w:sz w:val="21"/>
                <w:szCs w:val="21"/>
                <w:lang w:val="en-IN" w:eastAsia="en-IN"/>
              </w:rPr>
              <w:t>\\</w:t>
            </w:r>
            <w:r w:rsidRPr="00E728BE">
              <w:rPr>
                <w:rFonts w:ascii="Consolas" w:eastAsia="Times New Roman" w:hAnsi="Consolas" w:cs="Times New Roman"/>
                <w:color w:val="CE9178"/>
                <w:sz w:val="21"/>
                <w:szCs w:val="21"/>
                <w:lang w:val="en-IN" w:eastAsia="en-IN"/>
              </w:rPr>
              <w:t>Ketaki Mahajan</w:t>
            </w:r>
            <w:r w:rsidRPr="00E728BE">
              <w:rPr>
                <w:rFonts w:ascii="Consolas" w:eastAsia="Times New Roman" w:hAnsi="Consolas" w:cs="Times New Roman"/>
                <w:color w:val="D7BA7D"/>
                <w:sz w:val="21"/>
                <w:szCs w:val="21"/>
                <w:lang w:val="en-IN" w:eastAsia="en-IN"/>
              </w:rPr>
              <w:t>\\</w:t>
            </w:r>
            <w:r w:rsidRPr="00E728BE">
              <w:rPr>
                <w:rFonts w:ascii="Consolas" w:eastAsia="Times New Roman" w:hAnsi="Consolas" w:cs="Times New Roman"/>
                <w:color w:val="CE9178"/>
                <w:sz w:val="21"/>
                <w:szCs w:val="21"/>
                <w:lang w:val="en-IN" w:eastAsia="en-IN"/>
              </w:rPr>
              <w:t>OneDrive</w:t>
            </w:r>
            <w:r w:rsidRPr="00E728BE">
              <w:rPr>
                <w:rFonts w:ascii="Consolas" w:eastAsia="Times New Roman" w:hAnsi="Consolas" w:cs="Times New Roman"/>
                <w:color w:val="D7BA7D"/>
                <w:sz w:val="21"/>
                <w:szCs w:val="21"/>
                <w:lang w:val="en-IN" w:eastAsia="en-IN"/>
              </w:rPr>
              <w:t>\\</w:t>
            </w:r>
            <w:r w:rsidRPr="00E728BE">
              <w:rPr>
                <w:rFonts w:ascii="Consolas" w:eastAsia="Times New Roman" w:hAnsi="Consolas" w:cs="Times New Roman"/>
                <w:color w:val="CE9178"/>
                <w:sz w:val="21"/>
                <w:szCs w:val="21"/>
                <w:lang w:val="en-IN" w:eastAsia="en-IN"/>
              </w:rPr>
              <w:t>Desktop</w:t>
            </w:r>
            <w:r w:rsidRPr="00E728BE">
              <w:rPr>
                <w:rFonts w:ascii="Consolas" w:eastAsia="Times New Roman" w:hAnsi="Consolas" w:cs="Times New Roman"/>
                <w:color w:val="D7BA7D"/>
                <w:sz w:val="21"/>
                <w:szCs w:val="21"/>
                <w:lang w:val="en-IN" w:eastAsia="en-IN"/>
              </w:rPr>
              <w:t>\\</w:t>
            </w:r>
            <w:r w:rsidRPr="00E728BE">
              <w:rPr>
                <w:rFonts w:ascii="Consolas" w:eastAsia="Times New Roman" w:hAnsi="Consolas" w:cs="Times New Roman"/>
                <w:color w:val="CE9178"/>
                <w:sz w:val="21"/>
                <w:szCs w:val="21"/>
                <w:lang w:val="en-IN" w:eastAsia="en-IN"/>
              </w:rPr>
              <w:t>copy_file_here.txt"</w:t>
            </w:r>
            <w:r w:rsidRPr="00E728BE">
              <w:rPr>
                <w:rFonts w:ascii="Consolas" w:eastAsia="Times New Roman" w:hAnsi="Consolas" w:cs="Times New Roman"/>
                <w:color w:val="CCCCCC"/>
                <w:sz w:val="21"/>
                <w:szCs w:val="21"/>
                <w:lang w:val="en-IN" w:eastAsia="en-IN"/>
              </w:rPr>
              <w:t>));</w:t>
            </w:r>
          </w:p>
          <w:p w14:paraId="52B60F62"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4EC9B0"/>
                <w:sz w:val="21"/>
                <w:szCs w:val="21"/>
                <w:lang w:val="en-IN" w:eastAsia="en-IN"/>
              </w:rPr>
              <w:t>String</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9CDCFE"/>
                <w:sz w:val="21"/>
                <w:szCs w:val="21"/>
                <w:lang w:val="en-IN" w:eastAsia="en-IN"/>
              </w:rPr>
              <w:t>line</w:t>
            </w:r>
            <w:r w:rsidRPr="00E728BE">
              <w:rPr>
                <w:rFonts w:ascii="Consolas" w:eastAsia="Times New Roman" w:hAnsi="Consolas" w:cs="Times New Roman"/>
                <w:color w:val="CCCCCC"/>
                <w:sz w:val="21"/>
                <w:szCs w:val="21"/>
                <w:lang w:val="en-IN" w:eastAsia="en-IN"/>
              </w:rPr>
              <w:t>;</w:t>
            </w:r>
          </w:p>
          <w:p w14:paraId="2D79013D"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4EC9B0"/>
                <w:sz w:val="21"/>
                <w:szCs w:val="21"/>
                <w:lang w:val="en-IN" w:eastAsia="en-IN"/>
              </w:rPr>
              <w:t>int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lineCount</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B5CEA8"/>
                <w:sz w:val="21"/>
                <w:szCs w:val="21"/>
                <w:lang w:val="en-IN" w:eastAsia="en-IN"/>
              </w:rPr>
              <w:t>0</w:t>
            </w:r>
            <w:r w:rsidRPr="00E728BE">
              <w:rPr>
                <w:rFonts w:ascii="Consolas" w:eastAsia="Times New Roman" w:hAnsi="Consolas" w:cs="Times New Roman"/>
                <w:color w:val="CCCCCC"/>
                <w:sz w:val="21"/>
                <w:szCs w:val="21"/>
                <w:lang w:val="en-IN" w:eastAsia="en-IN"/>
              </w:rPr>
              <w:t>;</w:t>
            </w:r>
          </w:p>
          <w:p w14:paraId="16314473"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4EC9B0"/>
                <w:sz w:val="21"/>
                <w:szCs w:val="21"/>
                <w:lang w:val="en-IN" w:eastAsia="en-IN"/>
              </w:rPr>
              <w:t>int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wordCount</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B5CEA8"/>
                <w:sz w:val="21"/>
                <w:szCs w:val="21"/>
                <w:lang w:val="en-IN" w:eastAsia="en-IN"/>
              </w:rPr>
              <w:t>0</w:t>
            </w:r>
            <w:r w:rsidRPr="00E728BE">
              <w:rPr>
                <w:rFonts w:ascii="Consolas" w:eastAsia="Times New Roman" w:hAnsi="Consolas" w:cs="Times New Roman"/>
                <w:color w:val="CCCCCC"/>
                <w:sz w:val="21"/>
                <w:szCs w:val="21"/>
                <w:lang w:val="en-IN" w:eastAsia="en-IN"/>
              </w:rPr>
              <w:t>;</w:t>
            </w:r>
          </w:p>
          <w:p w14:paraId="7B1BA798"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4EC9B0"/>
                <w:sz w:val="21"/>
                <w:szCs w:val="21"/>
                <w:lang w:val="en-IN" w:eastAsia="en-IN"/>
              </w:rPr>
              <w:t>int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charCount</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B5CEA8"/>
                <w:sz w:val="21"/>
                <w:szCs w:val="21"/>
                <w:lang w:val="en-IN" w:eastAsia="en-IN"/>
              </w:rPr>
              <w:t>0</w:t>
            </w:r>
            <w:r w:rsidRPr="00E728BE">
              <w:rPr>
                <w:rFonts w:ascii="Consolas" w:eastAsia="Times New Roman" w:hAnsi="Consolas" w:cs="Times New Roman"/>
                <w:color w:val="CCCCCC"/>
                <w:sz w:val="21"/>
                <w:szCs w:val="21"/>
                <w:lang w:val="en-IN" w:eastAsia="en-IN"/>
              </w:rPr>
              <w:t>;</w:t>
            </w:r>
          </w:p>
          <w:p w14:paraId="6EF97EC8"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C586C0"/>
                <w:sz w:val="21"/>
                <w:szCs w:val="21"/>
                <w:lang w:val="en-IN" w:eastAsia="en-IN"/>
              </w:rPr>
              <w:t>while</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9CDCFE"/>
                <w:sz w:val="21"/>
                <w:szCs w:val="21"/>
                <w:lang w:val="en-IN" w:eastAsia="en-IN"/>
              </w:rPr>
              <w:t>line</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9CDCFE"/>
                <w:sz w:val="21"/>
                <w:szCs w:val="21"/>
                <w:lang w:val="en-IN" w:eastAsia="en-IN"/>
              </w:rPr>
              <w:t>reader</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readLine</w:t>
            </w:r>
            <w:proofErr w:type="spellEnd"/>
            <w:proofErr w:type="gram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569CD6"/>
                <w:sz w:val="21"/>
                <w:szCs w:val="21"/>
                <w:lang w:val="en-IN" w:eastAsia="en-IN"/>
              </w:rPr>
              <w:t>null</w:t>
            </w:r>
            <w:r w:rsidRPr="00E728BE">
              <w:rPr>
                <w:rFonts w:ascii="Consolas" w:eastAsia="Times New Roman" w:hAnsi="Consolas" w:cs="Times New Roman"/>
                <w:color w:val="CCCCCC"/>
                <w:sz w:val="21"/>
                <w:szCs w:val="21"/>
                <w:lang w:val="en-IN" w:eastAsia="en-IN"/>
              </w:rPr>
              <w:t>) {</w:t>
            </w:r>
          </w:p>
          <w:p w14:paraId="7481B591"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lineCount</w:t>
            </w:r>
            <w:proofErr w:type="spellEnd"/>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w:t>
            </w:r>
          </w:p>
          <w:p w14:paraId="2F1F5FB5"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gramStart"/>
            <w:r w:rsidRPr="00E728BE">
              <w:rPr>
                <w:rFonts w:ascii="Consolas" w:eastAsia="Times New Roman" w:hAnsi="Consolas" w:cs="Times New Roman"/>
                <w:color w:val="4EC9B0"/>
                <w:sz w:val="21"/>
                <w:szCs w:val="21"/>
                <w:lang w:val="en-IN" w:eastAsia="en-IN"/>
              </w:rPr>
              <w:t>String</w:t>
            </w:r>
            <w:r w:rsidRPr="00E728BE">
              <w:rPr>
                <w:rFonts w:ascii="Consolas" w:eastAsia="Times New Roman" w:hAnsi="Consolas" w:cs="Times New Roman"/>
                <w:color w:val="CCCCCC"/>
                <w:sz w:val="21"/>
                <w:szCs w:val="21"/>
                <w:lang w:val="en-IN" w:eastAsia="en-IN"/>
              </w:rPr>
              <w:t>[</w:t>
            </w:r>
            <w:proofErr w:type="gram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9CDCFE"/>
                <w:sz w:val="21"/>
                <w:szCs w:val="21"/>
                <w:lang w:val="en-IN" w:eastAsia="en-IN"/>
              </w:rPr>
              <w:t>words</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line</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split</w:t>
            </w:r>
            <w:proofErr w:type="spellEnd"/>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CE9178"/>
                <w:sz w:val="21"/>
                <w:szCs w:val="21"/>
                <w:lang w:val="en-IN" w:eastAsia="en-IN"/>
              </w:rPr>
              <w:t>"</w:t>
            </w:r>
            <w:r w:rsidRPr="00E728BE">
              <w:rPr>
                <w:rFonts w:ascii="Consolas" w:eastAsia="Times New Roman" w:hAnsi="Consolas" w:cs="Times New Roman"/>
                <w:color w:val="D7BA7D"/>
                <w:sz w:val="21"/>
                <w:szCs w:val="21"/>
                <w:lang w:val="en-IN" w:eastAsia="en-IN"/>
              </w:rPr>
              <w:t>\\</w:t>
            </w:r>
            <w:r w:rsidRPr="00E728BE">
              <w:rPr>
                <w:rFonts w:ascii="Consolas" w:eastAsia="Times New Roman" w:hAnsi="Consolas" w:cs="Times New Roman"/>
                <w:color w:val="CE9178"/>
                <w:sz w:val="21"/>
                <w:szCs w:val="21"/>
                <w:lang w:val="en-IN" w:eastAsia="en-IN"/>
              </w:rPr>
              <w:t>s+"</w:t>
            </w:r>
            <w:r w:rsidRPr="00E728BE">
              <w:rPr>
                <w:rFonts w:ascii="Consolas" w:eastAsia="Times New Roman" w:hAnsi="Consolas" w:cs="Times New Roman"/>
                <w:color w:val="CCCCCC"/>
                <w:sz w:val="21"/>
                <w:szCs w:val="21"/>
                <w:lang w:val="en-IN" w:eastAsia="en-IN"/>
              </w:rPr>
              <w:t>);</w:t>
            </w:r>
          </w:p>
          <w:p w14:paraId="61A7691C"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wordCount</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9CDCFE"/>
                <w:sz w:val="21"/>
                <w:szCs w:val="21"/>
                <w:lang w:val="en-IN" w:eastAsia="en-IN"/>
              </w:rPr>
              <w:t>words</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4FC1FF"/>
                <w:sz w:val="21"/>
                <w:szCs w:val="21"/>
                <w:lang w:val="en-IN" w:eastAsia="en-IN"/>
              </w:rPr>
              <w:t>length</w:t>
            </w:r>
            <w:proofErr w:type="spellEnd"/>
            <w:proofErr w:type="gramEnd"/>
            <w:r w:rsidRPr="00E728BE">
              <w:rPr>
                <w:rFonts w:ascii="Consolas" w:eastAsia="Times New Roman" w:hAnsi="Consolas" w:cs="Times New Roman"/>
                <w:color w:val="CCCCCC"/>
                <w:sz w:val="21"/>
                <w:szCs w:val="21"/>
                <w:lang w:val="en-IN" w:eastAsia="en-IN"/>
              </w:rPr>
              <w:t>;</w:t>
            </w:r>
          </w:p>
          <w:p w14:paraId="6E784683"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charCount</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9CDCFE"/>
                <w:sz w:val="21"/>
                <w:szCs w:val="21"/>
                <w:lang w:val="en-IN" w:eastAsia="en-IN"/>
              </w:rPr>
              <w:t>line</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length</w:t>
            </w:r>
            <w:proofErr w:type="spellEnd"/>
            <w:proofErr w:type="gramEnd"/>
            <w:r w:rsidRPr="00E728BE">
              <w:rPr>
                <w:rFonts w:ascii="Consolas" w:eastAsia="Times New Roman" w:hAnsi="Consolas" w:cs="Times New Roman"/>
                <w:color w:val="CCCCCC"/>
                <w:sz w:val="21"/>
                <w:szCs w:val="21"/>
                <w:lang w:val="en-IN" w:eastAsia="en-IN"/>
              </w:rPr>
              <w:t>();</w:t>
            </w:r>
          </w:p>
          <w:p w14:paraId="17360CA6"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w:t>
            </w:r>
          </w:p>
          <w:p w14:paraId="0F8FF5EE"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9CDCFE"/>
                <w:sz w:val="21"/>
                <w:szCs w:val="21"/>
                <w:lang w:val="en-IN" w:eastAsia="en-IN"/>
              </w:rPr>
              <w:t>reader</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close</w:t>
            </w:r>
            <w:proofErr w:type="spellEnd"/>
            <w:proofErr w:type="gramEnd"/>
            <w:r w:rsidRPr="00E728BE">
              <w:rPr>
                <w:rFonts w:ascii="Consolas" w:eastAsia="Times New Roman" w:hAnsi="Consolas" w:cs="Times New Roman"/>
                <w:color w:val="CCCCCC"/>
                <w:sz w:val="21"/>
                <w:szCs w:val="21"/>
                <w:lang w:val="en-IN" w:eastAsia="en-IN"/>
              </w:rPr>
              <w:t>();</w:t>
            </w:r>
          </w:p>
          <w:p w14:paraId="20DA52BA"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4EC9B0"/>
                <w:sz w:val="21"/>
                <w:szCs w:val="21"/>
                <w:lang w:val="en-IN" w:eastAsia="en-IN"/>
              </w:rPr>
              <w:t>System</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4FC1FF"/>
                <w:sz w:val="21"/>
                <w:szCs w:val="21"/>
                <w:lang w:val="en-IN" w:eastAsia="en-IN"/>
              </w:rPr>
              <w:t>out</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println</w:t>
            </w:r>
            <w:proofErr w:type="spellEnd"/>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CE9178"/>
                <w:sz w:val="21"/>
                <w:szCs w:val="21"/>
                <w:lang w:val="en-IN" w:eastAsia="en-IN"/>
              </w:rPr>
              <w:t>"</w:t>
            </w:r>
            <w:r w:rsidRPr="00E728BE">
              <w:rPr>
                <w:rFonts w:ascii="Consolas" w:eastAsia="Times New Roman" w:hAnsi="Consolas" w:cs="Times New Roman"/>
                <w:color w:val="D7BA7D"/>
                <w:sz w:val="21"/>
                <w:szCs w:val="21"/>
                <w:lang w:val="en-IN" w:eastAsia="en-IN"/>
              </w:rPr>
              <w:t>\</w:t>
            </w:r>
            <w:proofErr w:type="spellStart"/>
            <w:r w:rsidRPr="00E728BE">
              <w:rPr>
                <w:rFonts w:ascii="Consolas" w:eastAsia="Times New Roman" w:hAnsi="Consolas" w:cs="Times New Roman"/>
                <w:color w:val="D7BA7D"/>
                <w:sz w:val="21"/>
                <w:szCs w:val="21"/>
                <w:lang w:val="en-IN" w:eastAsia="en-IN"/>
              </w:rPr>
              <w:t>n</w:t>
            </w:r>
            <w:r w:rsidRPr="00E728BE">
              <w:rPr>
                <w:rFonts w:ascii="Consolas" w:eastAsia="Times New Roman" w:hAnsi="Consolas" w:cs="Times New Roman"/>
                <w:color w:val="CE9178"/>
                <w:sz w:val="21"/>
                <w:szCs w:val="21"/>
                <w:lang w:val="en-IN" w:eastAsia="en-IN"/>
              </w:rPr>
              <w:t>number</w:t>
            </w:r>
            <w:proofErr w:type="spellEnd"/>
            <w:r w:rsidRPr="00E728BE">
              <w:rPr>
                <w:rFonts w:ascii="Consolas" w:eastAsia="Times New Roman" w:hAnsi="Consolas" w:cs="Times New Roman"/>
                <w:color w:val="CE9178"/>
                <w:sz w:val="21"/>
                <w:szCs w:val="21"/>
                <w:lang w:val="en-IN" w:eastAsia="en-IN"/>
              </w:rPr>
              <w:t xml:space="preserve"> of lines: "</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lineCount</w:t>
            </w:r>
            <w:proofErr w:type="spellEnd"/>
            <w:r w:rsidRPr="00E728BE">
              <w:rPr>
                <w:rFonts w:ascii="Consolas" w:eastAsia="Times New Roman" w:hAnsi="Consolas" w:cs="Times New Roman"/>
                <w:color w:val="CCCCCC"/>
                <w:sz w:val="21"/>
                <w:szCs w:val="21"/>
                <w:lang w:val="en-IN" w:eastAsia="en-IN"/>
              </w:rPr>
              <w:t>);</w:t>
            </w:r>
          </w:p>
          <w:p w14:paraId="72A463F0"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4EC9B0"/>
                <w:sz w:val="21"/>
                <w:szCs w:val="21"/>
                <w:lang w:val="en-IN" w:eastAsia="en-IN"/>
              </w:rPr>
              <w:t>System</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4FC1FF"/>
                <w:sz w:val="21"/>
                <w:szCs w:val="21"/>
                <w:lang w:val="en-IN" w:eastAsia="en-IN"/>
              </w:rPr>
              <w:t>out</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println</w:t>
            </w:r>
            <w:proofErr w:type="spellEnd"/>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CE9178"/>
                <w:sz w:val="21"/>
                <w:szCs w:val="21"/>
                <w:lang w:val="en-IN" w:eastAsia="en-IN"/>
              </w:rPr>
              <w:t>"number of words: "</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wordCount</w:t>
            </w:r>
            <w:proofErr w:type="spellEnd"/>
            <w:r w:rsidRPr="00E728BE">
              <w:rPr>
                <w:rFonts w:ascii="Consolas" w:eastAsia="Times New Roman" w:hAnsi="Consolas" w:cs="Times New Roman"/>
                <w:color w:val="CCCCCC"/>
                <w:sz w:val="21"/>
                <w:szCs w:val="21"/>
                <w:lang w:val="en-IN" w:eastAsia="en-IN"/>
              </w:rPr>
              <w:t>);</w:t>
            </w:r>
          </w:p>
          <w:p w14:paraId="279ADB23"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4EC9B0"/>
                <w:sz w:val="21"/>
                <w:szCs w:val="21"/>
                <w:lang w:val="en-IN" w:eastAsia="en-IN"/>
              </w:rPr>
              <w:t>System</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4FC1FF"/>
                <w:sz w:val="21"/>
                <w:szCs w:val="21"/>
                <w:lang w:val="en-IN" w:eastAsia="en-IN"/>
              </w:rPr>
              <w:t>out</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println</w:t>
            </w:r>
            <w:proofErr w:type="spellEnd"/>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CE9178"/>
                <w:sz w:val="21"/>
                <w:szCs w:val="21"/>
                <w:lang w:val="en-IN" w:eastAsia="en-IN"/>
              </w:rPr>
              <w:t>"number of characters: "</w:t>
            </w:r>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D4D4D4"/>
                <w:sz w:val="21"/>
                <w:szCs w:val="21"/>
                <w:lang w:val="en-IN" w:eastAsia="en-IN"/>
              </w:rPr>
              <w:t>+</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9CDCFE"/>
                <w:sz w:val="21"/>
                <w:szCs w:val="21"/>
                <w:lang w:val="en-IN" w:eastAsia="en-IN"/>
              </w:rPr>
              <w:t>charCount</w:t>
            </w:r>
            <w:proofErr w:type="spellEnd"/>
            <w:r w:rsidRPr="00E728BE">
              <w:rPr>
                <w:rFonts w:ascii="Consolas" w:eastAsia="Times New Roman" w:hAnsi="Consolas" w:cs="Times New Roman"/>
                <w:color w:val="CCCCCC"/>
                <w:sz w:val="21"/>
                <w:szCs w:val="21"/>
                <w:lang w:val="en-IN" w:eastAsia="en-IN"/>
              </w:rPr>
              <w:t>);</w:t>
            </w:r>
          </w:p>
          <w:p w14:paraId="7AD58562"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 </w:t>
            </w:r>
            <w:r w:rsidRPr="00E728BE">
              <w:rPr>
                <w:rFonts w:ascii="Consolas" w:eastAsia="Times New Roman" w:hAnsi="Consolas" w:cs="Times New Roman"/>
                <w:color w:val="C586C0"/>
                <w:sz w:val="21"/>
                <w:szCs w:val="21"/>
                <w:lang w:val="en-IN" w:eastAsia="en-IN"/>
              </w:rPr>
              <w:t>catch</w:t>
            </w:r>
            <w:r w:rsidRPr="00E728BE">
              <w:rPr>
                <w:rFonts w:ascii="Consolas" w:eastAsia="Times New Roman" w:hAnsi="Consolas" w:cs="Times New Roman"/>
                <w:color w:val="CCCCCC"/>
                <w:sz w:val="21"/>
                <w:szCs w:val="21"/>
                <w:lang w:val="en-IN" w:eastAsia="en-IN"/>
              </w:rPr>
              <w:t xml:space="preserve"> (</w:t>
            </w:r>
            <w:proofErr w:type="spellStart"/>
            <w:r w:rsidRPr="00E728BE">
              <w:rPr>
                <w:rFonts w:ascii="Consolas" w:eastAsia="Times New Roman" w:hAnsi="Consolas" w:cs="Times New Roman"/>
                <w:color w:val="4EC9B0"/>
                <w:sz w:val="21"/>
                <w:szCs w:val="21"/>
                <w:lang w:val="en-IN" w:eastAsia="en-IN"/>
              </w:rPr>
              <w:t>IOException</w:t>
            </w:r>
            <w:proofErr w:type="spellEnd"/>
            <w:r w:rsidRPr="00E728BE">
              <w:rPr>
                <w:rFonts w:ascii="Consolas" w:eastAsia="Times New Roman" w:hAnsi="Consolas" w:cs="Times New Roman"/>
                <w:color w:val="CCCCCC"/>
                <w:sz w:val="21"/>
                <w:szCs w:val="21"/>
                <w:lang w:val="en-IN" w:eastAsia="en-IN"/>
              </w:rPr>
              <w:t xml:space="preserve"> </w:t>
            </w:r>
            <w:r w:rsidRPr="00E728BE">
              <w:rPr>
                <w:rFonts w:ascii="Consolas" w:eastAsia="Times New Roman" w:hAnsi="Consolas" w:cs="Times New Roman"/>
                <w:color w:val="9CDCFE"/>
                <w:sz w:val="21"/>
                <w:szCs w:val="21"/>
                <w:lang w:val="en-IN" w:eastAsia="en-IN"/>
              </w:rPr>
              <w:t>e</w:t>
            </w:r>
            <w:r w:rsidRPr="00E728BE">
              <w:rPr>
                <w:rFonts w:ascii="Consolas" w:eastAsia="Times New Roman" w:hAnsi="Consolas" w:cs="Times New Roman"/>
                <w:color w:val="CCCCCC"/>
                <w:sz w:val="21"/>
                <w:szCs w:val="21"/>
                <w:lang w:val="en-IN" w:eastAsia="en-IN"/>
              </w:rPr>
              <w:t>) {</w:t>
            </w:r>
          </w:p>
          <w:p w14:paraId="6C6AFF3A"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xml:space="preserve">            </w:t>
            </w:r>
            <w:proofErr w:type="spellStart"/>
            <w:proofErr w:type="gramStart"/>
            <w:r w:rsidRPr="00E728BE">
              <w:rPr>
                <w:rFonts w:ascii="Consolas" w:eastAsia="Times New Roman" w:hAnsi="Consolas" w:cs="Times New Roman"/>
                <w:color w:val="9CDCFE"/>
                <w:sz w:val="21"/>
                <w:szCs w:val="21"/>
                <w:lang w:val="en-IN" w:eastAsia="en-IN"/>
              </w:rPr>
              <w:t>e</w:t>
            </w:r>
            <w:r w:rsidRPr="00E728BE">
              <w:rPr>
                <w:rFonts w:ascii="Consolas" w:eastAsia="Times New Roman" w:hAnsi="Consolas" w:cs="Times New Roman"/>
                <w:color w:val="CCCCCC"/>
                <w:sz w:val="21"/>
                <w:szCs w:val="21"/>
                <w:lang w:val="en-IN" w:eastAsia="en-IN"/>
              </w:rPr>
              <w:t>.</w:t>
            </w:r>
            <w:r w:rsidRPr="00E728BE">
              <w:rPr>
                <w:rFonts w:ascii="Consolas" w:eastAsia="Times New Roman" w:hAnsi="Consolas" w:cs="Times New Roman"/>
                <w:color w:val="DCDCAA"/>
                <w:sz w:val="21"/>
                <w:szCs w:val="21"/>
                <w:lang w:val="en-IN" w:eastAsia="en-IN"/>
              </w:rPr>
              <w:t>printStackTrace</w:t>
            </w:r>
            <w:proofErr w:type="spellEnd"/>
            <w:proofErr w:type="gramEnd"/>
            <w:r w:rsidRPr="00E728BE">
              <w:rPr>
                <w:rFonts w:ascii="Consolas" w:eastAsia="Times New Roman" w:hAnsi="Consolas" w:cs="Times New Roman"/>
                <w:color w:val="CCCCCC"/>
                <w:sz w:val="21"/>
                <w:szCs w:val="21"/>
                <w:lang w:val="en-IN" w:eastAsia="en-IN"/>
              </w:rPr>
              <w:t>();</w:t>
            </w:r>
          </w:p>
          <w:p w14:paraId="5FCE535F"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w:t>
            </w:r>
          </w:p>
          <w:p w14:paraId="096154BB"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    }</w:t>
            </w:r>
          </w:p>
          <w:p w14:paraId="75FC4F04"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r w:rsidRPr="00E728BE">
              <w:rPr>
                <w:rFonts w:ascii="Consolas" w:eastAsia="Times New Roman" w:hAnsi="Consolas" w:cs="Times New Roman"/>
                <w:color w:val="CCCCCC"/>
                <w:sz w:val="21"/>
                <w:szCs w:val="21"/>
                <w:lang w:val="en-IN" w:eastAsia="en-IN"/>
              </w:rPr>
              <w:t>}</w:t>
            </w:r>
          </w:p>
          <w:p w14:paraId="6B70386C" w14:textId="77777777" w:rsidR="00E728BE" w:rsidRPr="00E728BE" w:rsidRDefault="00E728BE" w:rsidP="00E728BE">
            <w:pPr>
              <w:shd w:val="clear" w:color="auto" w:fill="1F1F1F"/>
              <w:spacing w:line="285" w:lineRule="atLeast"/>
              <w:rPr>
                <w:rFonts w:ascii="Consolas" w:eastAsia="Times New Roman" w:hAnsi="Consolas" w:cs="Times New Roman"/>
                <w:color w:val="CCCCCC"/>
                <w:sz w:val="21"/>
                <w:szCs w:val="21"/>
                <w:lang w:val="en-IN" w:eastAsia="en-IN"/>
              </w:rPr>
            </w:pPr>
          </w:p>
          <w:p w14:paraId="207C25AF" w14:textId="531BC757" w:rsidR="00DE2817" w:rsidRDefault="00E728BE" w:rsidP="00E728BE">
            <w:pPr>
              <w:spacing w:before="100" w:after="100"/>
              <w:jc w:val="center"/>
              <w:rPr>
                <w:rFonts w:ascii="Times New Roman" w:hAnsi="Times New Roman" w:cs="Times New Roman"/>
                <w:b/>
                <w:bCs/>
                <w:color w:val="202124"/>
                <w:sz w:val="24"/>
                <w:szCs w:val="24"/>
              </w:rPr>
            </w:pPr>
            <w:r w:rsidRPr="00E728BE">
              <w:rPr>
                <w:rFonts w:ascii="Times New Roman" w:hAnsi="Times New Roman" w:cs="Times New Roman"/>
                <w:b/>
                <w:bCs/>
                <w:color w:val="202124"/>
                <w:sz w:val="24"/>
                <w:szCs w:val="24"/>
              </w:rPr>
              <w:drawing>
                <wp:inline distT="0" distB="0" distL="0" distR="0" wp14:anchorId="6BBB46F2" wp14:editId="65B7B7C1">
                  <wp:extent cx="5951922" cy="1481666"/>
                  <wp:effectExtent l="0" t="0" r="0" b="4445"/>
                  <wp:docPr id="214308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83257" name=""/>
                          <pic:cNvPicPr/>
                        </pic:nvPicPr>
                        <pic:blipFill>
                          <a:blip r:embed="rId14"/>
                          <a:stretch>
                            <a:fillRect/>
                          </a:stretch>
                        </pic:blipFill>
                        <pic:spPr>
                          <a:xfrm>
                            <a:off x="0" y="0"/>
                            <a:ext cx="5965518" cy="1485050"/>
                          </a:xfrm>
                          <a:prstGeom prst="rect">
                            <a:avLst/>
                          </a:prstGeom>
                        </pic:spPr>
                      </pic:pic>
                    </a:graphicData>
                  </a:graphic>
                </wp:inline>
              </w:drawing>
            </w:r>
          </w:p>
          <w:p w14:paraId="05D18651" w14:textId="77777777" w:rsidR="00E728BE" w:rsidRPr="00DE2817" w:rsidRDefault="00E728BE" w:rsidP="00DE2817">
            <w:pPr>
              <w:spacing w:before="100" w:after="100"/>
              <w:jc w:val="both"/>
              <w:rPr>
                <w:rFonts w:ascii="Times New Roman" w:hAnsi="Times New Roman" w:cs="Times New Roman"/>
                <w:b/>
                <w:bCs/>
                <w:color w:val="202124"/>
                <w:sz w:val="24"/>
                <w:szCs w:val="24"/>
              </w:rPr>
            </w:pPr>
          </w:p>
          <w:p w14:paraId="63E7192C" w14:textId="77777777" w:rsidR="00335621" w:rsidRPr="00E728BE" w:rsidRDefault="00335621" w:rsidP="00E728BE">
            <w:pPr>
              <w:pStyle w:val="ListParagraph"/>
              <w:numPr>
                <w:ilvl w:val="0"/>
                <w:numId w:val="37"/>
              </w:numPr>
              <w:spacing w:before="100" w:after="100"/>
              <w:jc w:val="both"/>
              <w:rPr>
                <w:rFonts w:ascii="Times New Roman" w:hAnsi="Times New Roman" w:cs="Times New Roman"/>
                <w:color w:val="202124"/>
                <w:sz w:val="24"/>
                <w:szCs w:val="24"/>
              </w:rPr>
            </w:pPr>
            <w:r w:rsidRPr="00DE2817">
              <w:rPr>
                <w:rFonts w:ascii="Times New Roman" w:hAnsi="Times New Roman" w:cs="Times New Roman"/>
                <w:b/>
                <w:bCs/>
                <w:color w:val="202124"/>
                <w:sz w:val="24"/>
                <w:szCs w:val="24"/>
              </w:rPr>
              <w:t>Explain in detail all the possible ways of taking inputs from the user.</w:t>
            </w:r>
          </w:p>
          <w:p w14:paraId="33BD8AB9" w14:textId="77777777" w:rsidR="00E728BE" w:rsidRPr="00C3750C" w:rsidRDefault="00E728BE" w:rsidP="00E728BE">
            <w:pPr>
              <w:pStyle w:val="ListParagraph"/>
              <w:numPr>
                <w:ilvl w:val="0"/>
                <w:numId w:val="47"/>
              </w:numPr>
              <w:spacing w:after="0"/>
              <w:rPr>
                <w:rFonts w:ascii="Times New Roman" w:hAnsi="Times New Roman" w:cs="Times New Roman"/>
                <w:sz w:val="24"/>
                <w:szCs w:val="24"/>
              </w:rPr>
            </w:pPr>
            <w:r w:rsidRPr="00C3750C">
              <w:rPr>
                <w:rFonts w:ascii="Times New Roman" w:hAnsi="Times New Roman" w:cs="Times New Roman"/>
                <w:b/>
                <w:bCs/>
                <w:sz w:val="24"/>
                <w:szCs w:val="24"/>
              </w:rPr>
              <w:t>Scanner Class:</w:t>
            </w:r>
            <w:r w:rsidRPr="00C3750C">
              <w:rPr>
                <w:rFonts w:ascii="Times New Roman" w:hAnsi="Times New Roman" w:cs="Times New Roman"/>
                <w:sz w:val="24"/>
                <w:szCs w:val="24"/>
              </w:rPr>
              <w:t xml:space="preserve"> The Scanner class in Java is widely used to read user input. It provides methods like </w:t>
            </w:r>
            <w:proofErr w:type="gramStart"/>
            <w:r w:rsidRPr="00C3750C">
              <w:rPr>
                <w:rFonts w:ascii="Times New Roman" w:hAnsi="Times New Roman" w:cs="Times New Roman"/>
                <w:sz w:val="24"/>
                <w:szCs w:val="24"/>
              </w:rPr>
              <w:t>next(</w:t>
            </w:r>
            <w:proofErr w:type="gramEnd"/>
            <w:r w:rsidRPr="00C3750C">
              <w:rPr>
                <w:rFonts w:ascii="Times New Roman" w:hAnsi="Times New Roman" w:cs="Times New Roman"/>
                <w:sz w:val="24"/>
                <w:szCs w:val="24"/>
              </w:rPr>
              <w:t xml:space="preserve">), </w:t>
            </w:r>
            <w:proofErr w:type="spellStart"/>
            <w:r w:rsidRPr="00C3750C">
              <w:rPr>
                <w:rFonts w:ascii="Times New Roman" w:hAnsi="Times New Roman" w:cs="Times New Roman"/>
                <w:sz w:val="24"/>
                <w:szCs w:val="24"/>
              </w:rPr>
              <w:t>nextInt</w:t>
            </w:r>
            <w:proofErr w:type="spellEnd"/>
            <w:r w:rsidRPr="00C3750C">
              <w:rPr>
                <w:rFonts w:ascii="Times New Roman" w:hAnsi="Times New Roman" w:cs="Times New Roman"/>
                <w:sz w:val="24"/>
                <w:szCs w:val="24"/>
              </w:rPr>
              <w:t xml:space="preserve">(), </w:t>
            </w:r>
            <w:proofErr w:type="spellStart"/>
            <w:r w:rsidRPr="00C3750C">
              <w:rPr>
                <w:rFonts w:ascii="Times New Roman" w:hAnsi="Times New Roman" w:cs="Times New Roman"/>
                <w:sz w:val="24"/>
                <w:szCs w:val="24"/>
              </w:rPr>
              <w:t>nextLine</w:t>
            </w:r>
            <w:proofErr w:type="spellEnd"/>
            <w:r w:rsidRPr="00C3750C">
              <w:rPr>
                <w:rFonts w:ascii="Times New Roman" w:hAnsi="Times New Roman" w:cs="Times New Roman"/>
                <w:sz w:val="24"/>
                <w:szCs w:val="24"/>
              </w:rPr>
              <w:t>(), etc., which can read various types of input from the user. The Scanner class is easy to use and is suitable for most simple input needs.</w:t>
            </w:r>
          </w:p>
          <w:p w14:paraId="097F979A" w14:textId="77777777" w:rsidR="00E728BE" w:rsidRPr="00C3750C" w:rsidRDefault="00E728BE" w:rsidP="00E728BE">
            <w:pPr>
              <w:pStyle w:val="ListParagraph"/>
              <w:numPr>
                <w:ilvl w:val="0"/>
                <w:numId w:val="47"/>
              </w:numPr>
              <w:spacing w:line="276" w:lineRule="auto"/>
              <w:rPr>
                <w:rFonts w:ascii="Times New Roman" w:hAnsi="Times New Roman" w:cs="Times New Roman"/>
                <w:sz w:val="24"/>
                <w:szCs w:val="24"/>
              </w:rPr>
            </w:pPr>
            <w:proofErr w:type="spellStart"/>
            <w:r w:rsidRPr="00C3750C">
              <w:rPr>
                <w:rFonts w:ascii="Times New Roman" w:hAnsi="Times New Roman" w:cs="Times New Roman"/>
                <w:b/>
                <w:bCs/>
                <w:sz w:val="24"/>
                <w:szCs w:val="24"/>
              </w:rPr>
              <w:t>BufferedReader</w:t>
            </w:r>
            <w:proofErr w:type="spellEnd"/>
            <w:r w:rsidRPr="00C3750C">
              <w:rPr>
                <w:rFonts w:ascii="Times New Roman" w:hAnsi="Times New Roman" w:cs="Times New Roman"/>
                <w:b/>
                <w:bCs/>
                <w:sz w:val="24"/>
                <w:szCs w:val="24"/>
              </w:rPr>
              <w:t xml:space="preserve"> with </w:t>
            </w:r>
            <w:proofErr w:type="spellStart"/>
            <w:r w:rsidRPr="00C3750C">
              <w:rPr>
                <w:rFonts w:ascii="Times New Roman" w:hAnsi="Times New Roman" w:cs="Times New Roman"/>
                <w:b/>
                <w:bCs/>
                <w:sz w:val="24"/>
                <w:szCs w:val="24"/>
              </w:rPr>
              <w:t>InputStreamReader</w:t>
            </w:r>
            <w:proofErr w:type="spellEnd"/>
            <w:r w:rsidRPr="00C3750C">
              <w:rPr>
                <w:rFonts w:ascii="Times New Roman" w:hAnsi="Times New Roman" w:cs="Times New Roman"/>
                <w:b/>
                <w:bCs/>
                <w:sz w:val="24"/>
                <w:szCs w:val="24"/>
              </w:rPr>
              <w:t>:</w:t>
            </w:r>
            <w:r w:rsidRPr="00C3750C">
              <w:rPr>
                <w:rFonts w:ascii="Times New Roman" w:hAnsi="Times New Roman" w:cs="Times New Roman"/>
                <w:sz w:val="24"/>
                <w:szCs w:val="24"/>
              </w:rPr>
              <w:t xml:space="preserve"> Using </w:t>
            </w:r>
            <w:proofErr w:type="spellStart"/>
            <w:r w:rsidRPr="00C3750C">
              <w:rPr>
                <w:rFonts w:ascii="Times New Roman" w:hAnsi="Times New Roman" w:cs="Times New Roman"/>
                <w:sz w:val="24"/>
                <w:szCs w:val="24"/>
              </w:rPr>
              <w:t>BufferedReader</w:t>
            </w:r>
            <w:proofErr w:type="spellEnd"/>
            <w:r w:rsidRPr="00C3750C">
              <w:rPr>
                <w:rFonts w:ascii="Times New Roman" w:hAnsi="Times New Roman" w:cs="Times New Roman"/>
                <w:sz w:val="24"/>
                <w:szCs w:val="24"/>
              </w:rPr>
              <w:t xml:space="preserve"> with </w:t>
            </w:r>
            <w:proofErr w:type="spellStart"/>
            <w:r w:rsidRPr="00C3750C">
              <w:rPr>
                <w:rFonts w:ascii="Times New Roman" w:hAnsi="Times New Roman" w:cs="Times New Roman"/>
                <w:sz w:val="24"/>
                <w:szCs w:val="24"/>
              </w:rPr>
              <w:t>InputStreamReader</w:t>
            </w:r>
            <w:proofErr w:type="spellEnd"/>
            <w:r w:rsidRPr="00C3750C">
              <w:rPr>
                <w:rFonts w:ascii="Times New Roman" w:hAnsi="Times New Roman" w:cs="Times New Roman"/>
                <w:sz w:val="24"/>
                <w:szCs w:val="24"/>
              </w:rPr>
              <w:t xml:space="preserve"> allows reading character-based input from the user. It is more efficient for reading large amounts of text and provides methods like </w:t>
            </w:r>
            <w:proofErr w:type="spellStart"/>
            <w:proofErr w:type="gramStart"/>
            <w:r w:rsidRPr="00C3750C">
              <w:rPr>
                <w:rFonts w:ascii="Times New Roman" w:hAnsi="Times New Roman" w:cs="Times New Roman"/>
                <w:sz w:val="24"/>
                <w:szCs w:val="24"/>
              </w:rPr>
              <w:t>readLine</w:t>
            </w:r>
            <w:proofErr w:type="spellEnd"/>
            <w:r w:rsidRPr="00C3750C">
              <w:rPr>
                <w:rFonts w:ascii="Times New Roman" w:hAnsi="Times New Roman" w:cs="Times New Roman"/>
                <w:sz w:val="24"/>
                <w:szCs w:val="24"/>
              </w:rPr>
              <w:t>(</w:t>
            </w:r>
            <w:proofErr w:type="gramEnd"/>
            <w:r w:rsidRPr="00C3750C">
              <w:rPr>
                <w:rFonts w:ascii="Times New Roman" w:hAnsi="Times New Roman" w:cs="Times New Roman"/>
                <w:sz w:val="24"/>
                <w:szCs w:val="24"/>
              </w:rPr>
              <w:t xml:space="preserve">) for </w:t>
            </w:r>
            <w:r w:rsidRPr="00C3750C">
              <w:rPr>
                <w:rFonts w:ascii="Times New Roman" w:hAnsi="Times New Roman" w:cs="Times New Roman"/>
                <w:sz w:val="24"/>
                <w:szCs w:val="24"/>
              </w:rPr>
              <w:lastRenderedPageBreak/>
              <w:t>reading entire lines at once.</w:t>
            </w:r>
          </w:p>
          <w:p w14:paraId="7EE7B1DA" w14:textId="77777777" w:rsidR="00E728BE" w:rsidRPr="00C3750C" w:rsidRDefault="00E728BE" w:rsidP="00E728BE">
            <w:pPr>
              <w:pStyle w:val="ListParagraph"/>
              <w:numPr>
                <w:ilvl w:val="0"/>
                <w:numId w:val="47"/>
              </w:numPr>
              <w:spacing w:line="276" w:lineRule="auto"/>
              <w:rPr>
                <w:rFonts w:ascii="Times New Roman" w:hAnsi="Times New Roman" w:cs="Times New Roman"/>
                <w:sz w:val="24"/>
                <w:szCs w:val="24"/>
              </w:rPr>
            </w:pPr>
            <w:r w:rsidRPr="00C3750C">
              <w:rPr>
                <w:rFonts w:ascii="Times New Roman" w:hAnsi="Times New Roman" w:cs="Times New Roman"/>
                <w:b/>
                <w:bCs/>
                <w:sz w:val="24"/>
                <w:szCs w:val="24"/>
              </w:rPr>
              <w:t>Command-Line Arguments:</w:t>
            </w:r>
            <w:r w:rsidRPr="00C3750C">
              <w:rPr>
                <w:rFonts w:ascii="Times New Roman" w:hAnsi="Times New Roman" w:cs="Times New Roman"/>
                <w:sz w:val="24"/>
                <w:szCs w:val="24"/>
              </w:rPr>
              <w:t xml:space="preserve"> Java allows you to pass arguments directly from the command line when executing a program. These arguments can be accessed within the main method as an array of strings. This method is suitable when you need to provide initial parameters to the program.</w:t>
            </w:r>
          </w:p>
          <w:p w14:paraId="199F0045" w14:textId="77777777" w:rsidR="00E728BE" w:rsidRPr="00C3750C" w:rsidRDefault="00E728BE" w:rsidP="00E728BE">
            <w:pPr>
              <w:pStyle w:val="ListParagraph"/>
              <w:numPr>
                <w:ilvl w:val="0"/>
                <w:numId w:val="47"/>
              </w:numPr>
              <w:spacing w:line="276" w:lineRule="auto"/>
              <w:rPr>
                <w:rFonts w:ascii="Times New Roman" w:hAnsi="Times New Roman" w:cs="Times New Roman"/>
                <w:sz w:val="24"/>
                <w:szCs w:val="24"/>
              </w:rPr>
            </w:pPr>
            <w:r w:rsidRPr="00C3750C">
              <w:rPr>
                <w:rFonts w:ascii="Times New Roman" w:hAnsi="Times New Roman" w:cs="Times New Roman"/>
                <w:b/>
                <w:bCs/>
                <w:sz w:val="24"/>
                <w:szCs w:val="24"/>
              </w:rPr>
              <w:t>Console Class (not recommended):</w:t>
            </w:r>
            <w:r w:rsidRPr="00C3750C">
              <w:rPr>
                <w:rFonts w:ascii="Times New Roman" w:hAnsi="Times New Roman" w:cs="Times New Roman"/>
                <w:sz w:val="24"/>
                <w:szCs w:val="24"/>
              </w:rPr>
              <w:t xml:space="preserve"> The Console class is used for reading sensitive data like passwords from the user. It provides methods like </w:t>
            </w:r>
            <w:proofErr w:type="spellStart"/>
            <w:proofErr w:type="gramStart"/>
            <w:r w:rsidRPr="00C3750C">
              <w:rPr>
                <w:rFonts w:ascii="Times New Roman" w:hAnsi="Times New Roman" w:cs="Times New Roman"/>
                <w:sz w:val="24"/>
                <w:szCs w:val="24"/>
              </w:rPr>
              <w:t>readPassword</w:t>
            </w:r>
            <w:proofErr w:type="spellEnd"/>
            <w:r w:rsidRPr="00C3750C">
              <w:rPr>
                <w:rFonts w:ascii="Times New Roman" w:hAnsi="Times New Roman" w:cs="Times New Roman"/>
                <w:sz w:val="24"/>
                <w:szCs w:val="24"/>
              </w:rPr>
              <w:t>(</w:t>
            </w:r>
            <w:proofErr w:type="gramEnd"/>
            <w:r w:rsidRPr="00C3750C">
              <w:rPr>
                <w:rFonts w:ascii="Times New Roman" w:hAnsi="Times New Roman" w:cs="Times New Roman"/>
                <w:sz w:val="24"/>
                <w:szCs w:val="24"/>
              </w:rPr>
              <w:t>) for this purpose. However, it's not recommended for general input handling due to its limitations.</w:t>
            </w:r>
          </w:p>
          <w:p w14:paraId="03DA0527" w14:textId="77777777" w:rsidR="00E728BE" w:rsidRPr="00C3750C" w:rsidRDefault="00E728BE" w:rsidP="00E728BE">
            <w:pPr>
              <w:spacing w:line="276" w:lineRule="auto"/>
              <w:rPr>
                <w:rFonts w:ascii="Times New Roman" w:hAnsi="Times New Roman" w:cs="Times New Roman"/>
                <w:sz w:val="24"/>
                <w:szCs w:val="24"/>
              </w:rPr>
            </w:pPr>
            <w:r w:rsidRPr="00C3750C">
              <w:rPr>
                <w:rFonts w:ascii="Times New Roman" w:hAnsi="Times New Roman" w:cs="Times New Roman"/>
                <w:sz w:val="24"/>
                <w:szCs w:val="24"/>
              </w:rPr>
              <w:t>Each method has its own use cases, advantages, and limitations. The choice of method depends on the specific requirements of the program, including the type of input needed, the robustness required, and the potential sensitivity of the data being read.</w:t>
            </w:r>
          </w:p>
          <w:p w14:paraId="5E04517A" w14:textId="77777777" w:rsidR="00E728BE" w:rsidRPr="00470845" w:rsidRDefault="00E728BE" w:rsidP="00E728BE">
            <w:pPr>
              <w:spacing w:after="0"/>
              <w:rPr>
                <w:rFonts w:ascii="Times New Roman" w:hAnsi="Times New Roman" w:cs="Times New Roman"/>
                <w:sz w:val="24"/>
                <w:szCs w:val="24"/>
              </w:rPr>
            </w:pPr>
          </w:p>
          <w:p w14:paraId="48C3EBCE" w14:textId="7169EBFC" w:rsidR="00E728BE" w:rsidRPr="00335621" w:rsidRDefault="00E728BE" w:rsidP="00E728BE">
            <w:pPr>
              <w:pStyle w:val="ListParagraph"/>
              <w:spacing w:before="100" w:after="100"/>
              <w:ind w:left="714"/>
              <w:jc w:val="both"/>
              <w:rPr>
                <w:rFonts w:ascii="Times New Roman" w:hAnsi="Times New Roman" w:cs="Times New Roman"/>
                <w:color w:val="202124"/>
                <w:sz w:val="24"/>
                <w:szCs w:val="24"/>
              </w:rPr>
            </w:pPr>
          </w:p>
        </w:tc>
      </w:tr>
    </w:tbl>
    <w:p w14:paraId="5273D014" w14:textId="77777777" w:rsidR="00AA1F5A" w:rsidRPr="00850D80" w:rsidRDefault="00AA1F5A" w:rsidP="00850D80">
      <w:pPr>
        <w:shd w:val="clear" w:color="auto" w:fill="FFFFFF"/>
        <w:spacing w:before="100" w:after="100" w:line="240" w:lineRule="auto"/>
        <w:ind w:left="-709" w:firstLine="709"/>
        <w:rPr>
          <w:rFonts w:ascii="Times New Roman" w:hAnsi="Times New Roman"/>
          <w:b/>
          <w:color w:val="BC202E"/>
          <w:sz w:val="24"/>
          <w:szCs w:val="24"/>
        </w:rPr>
      </w:pPr>
    </w:p>
    <w:tbl>
      <w:tblPr>
        <w:tblStyle w:val="TableGrid"/>
        <w:tblW w:w="0" w:type="auto"/>
        <w:tblInd w:w="-176" w:type="dxa"/>
        <w:tblLook w:val="04A0" w:firstRow="1" w:lastRow="0" w:firstColumn="1" w:lastColumn="0" w:noHBand="0" w:noVBand="1"/>
      </w:tblPr>
      <w:tblGrid>
        <w:gridCol w:w="9782"/>
      </w:tblGrid>
      <w:tr w:rsidR="00AA1F5A" w:rsidRPr="00850D80" w14:paraId="34CDE469" w14:textId="77777777" w:rsidTr="00F76925">
        <w:tc>
          <w:tcPr>
            <w:tcW w:w="9782" w:type="dxa"/>
          </w:tcPr>
          <w:p w14:paraId="7A33EB11" w14:textId="75FACF42" w:rsidR="00AA1F5A" w:rsidRPr="00850D80" w:rsidRDefault="00AA1F5A" w:rsidP="00850D80">
            <w:pPr>
              <w:shd w:val="clear" w:color="auto" w:fill="FFFFFF"/>
              <w:spacing w:before="100" w:after="100"/>
              <w:ind w:left="-709" w:firstLine="709"/>
              <w:rPr>
                <w:rFonts w:ascii="Times New Roman" w:hAnsi="Times New Roman"/>
                <w:b/>
                <w:color w:val="BC202E"/>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120EDC7C" w:rsidR="00AA1F5A" w:rsidRPr="00AA1F5A" w:rsidRDefault="00DE2817" w:rsidP="00850D80">
            <w:pPr>
              <w:suppressAutoHyphens/>
              <w:spacing w:before="100" w:after="100"/>
              <w:jc w:val="both"/>
              <w:rPr>
                <w:rFonts w:ascii="Times New Roman" w:hAnsi="Times New Roman"/>
                <w:iCs/>
                <w:sz w:val="24"/>
                <w:szCs w:val="24"/>
              </w:rPr>
            </w:pPr>
            <w:r w:rsidRPr="00DE2817">
              <w:rPr>
                <w:rFonts w:ascii="Times New Roman" w:eastAsia="Times New Roman" w:hAnsi="Times New Roman"/>
                <w:bCs/>
                <w:iCs/>
                <w:sz w:val="24"/>
                <w:szCs w:val="24"/>
              </w:rPr>
              <w:t>Through this experiment, we gained a comprehensive understanding of various I/O functions, including byte stream and character stream operations. We explored file reading, writing, and copying processes, solidifying our grasp on handling file-based data within Java.</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850D80">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850D80">
            <w:pPr>
              <w:widowControl w:val="0"/>
              <w:suppressAutoHyphens/>
              <w:spacing w:line="264" w:lineRule="auto"/>
              <w:jc w:val="center"/>
              <w:rPr>
                <w:rFonts w:ascii="Times New Roman" w:hAnsi="Times New Roman"/>
                <w:b/>
                <w:color w:val="BC202E"/>
                <w:sz w:val="24"/>
                <w:szCs w:val="24"/>
              </w:rPr>
            </w:pPr>
          </w:p>
          <w:p w14:paraId="52A81C40" w14:textId="77777777" w:rsidR="00850D80" w:rsidRDefault="00850D80" w:rsidP="00850D80">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850D80">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5"/>
      <w:footerReference w:type="default" r:id="rId16"/>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1E79" w14:textId="77777777" w:rsidR="002245EE" w:rsidRDefault="002245EE" w:rsidP="001F0663">
      <w:pPr>
        <w:spacing w:after="0" w:line="240" w:lineRule="auto"/>
      </w:pPr>
      <w:r>
        <w:separator/>
      </w:r>
    </w:p>
  </w:endnote>
  <w:endnote w:type="continuationSeparator" w:id="0">
    <w:p w14:paraId="0FCB37BC" w14:textId="77777777" w:rsidR="002245EE" w:rsidRDefault="002245EE"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850D80"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850D80" w14:paraId="2D2BC255" w14:textId="77777777" w:rsidTr="009C5CD2">
      <w:tc>
        <w:tcPr>
          <w:tcW w:w="4679" w:type="dxa"/>
        </w:tcPr>
        <w:p w14:paraId="0E1E1EB1" w14:textId="5D2621BC" w:rsidR="00E34FFD" w:rsidRPr="00850D80" w:rsidRDefault="003D7FDE" w:rsidP="00E34FFD">
          <w:pPr>
            <w:pStyle w:val="Footer"/>
            <w:rPr>
              <w:rFonts w:ascii="Arial" w:hAnsi="Arial" w:cs="Arial"/>
            </w:rPr>
          </w:pPr>
          <w:r w:rsidRPr="00850D80">
            <w:rPr>
              <w:rFonts w:ascii="Arial" w:hAnsi="Arial" w:cs="Arial"/>
            </w:rPr>
            <w:t>Object Oriented Programming</w:t>
          </w:r>
        </w:p>
      </w:tc>
      <w:tc>
        <w:tcPr>
          <w:tcW w:w="2409" w:type="dxa"/>
        </w:tcPr>
        <w:p w14:paraId="348C3223" w14:textId="54F6E12E" w:rsidR="00E34FFD" w:rsidRPr="00850D80" w:rsidRDefault="00E34FFD" w:rsidP="0058143B">
          <w:pPr>
            <w:pStyle w:val="Footer"/>
            <w:jc w:val="center"/>
            <w:rPr>
              <w:rFonts w:ascii="Arial" w:hAnsi="Arial" w:cs="Arial"/>
            </w:rPr>
          </w:pPr>
          <w:r w:rsidRPr="00850D80">
            <w:rPr>
              <w:rFonts w:ascii="Arial" w:hAnsi="Arial" w:cs="Arial"/>
            </w:rPr>
            <w:t xml:space="preserve">Semester: </w:t>
          </w:r>
          <w:r w:rsidR="0058143B" w:rsidRPr="00850D80">
            <w:rPr>
              <w:rFonts w:ascii="Arial" w:hAnsi="Arial" w:cs="Arial"/>
            </w:rPr>
            <w:t>III</w:t>
          </w:r>
        </w:p>
      </w:tc>
      <w:tc>
        <w:tcPr>
          <w:tcW w:w="3828" w:type="dxa"/>
        </w:tcPr>
        <w:p w14:paraId="016C2749" w14:textId="4C9EC433" w:rsidR="00E34FFD" w:rsidRPr="00850D80" w:rsidRDefault="00E34FFD" w:rsidP="0058143B">
          <w:pPr>
            <w:pStyle w:val="Footer"/>
            <w:jc w:val="right"/>
            <w:rPr>
              <w:rFonts w:ascii="Arial" w:hAnsi="Arial" w:cs="Arial"/>
            </w:rPr>
          </w:pPr>
          <w:r w:rsidRPr="00850D80">
            <w:rPr>
              <w:rFonts w:ascii="Arial" w:hAnsi="Arial" w:cs="Arial"/>
            </w:rPr>
            <w:t xml:space="preserve">Academic Year: </w:t>
          </w:r>
          <w:r w:rsidR="0058143B" w:rsidRPr="00850D80">
            <w:rPr>
              <w:rFonts w:ascii="Arial" w:hAnsi="Arial" w:cs="Arial"/>
            </w:rPr>
            <w:t>2023-24</w:t>
          </w:r>
        </w:p>
      </w:tc>
    </w:tr>
    <w:tr w:rsidR="00E34FFD" w:rsidRPr="00850D80" w14:paraId="27CB4DB5" w14:textId="77777777" w:rsidTr="009C5CD2">
      <w:tc>
        <w:tcPr>
          <w:tcW w:w="4679" w:type="dxa"/>
        </w:tcPr>
        <w:p w14:paraId="02CB142B" w14:textId="77777777" w:rsidR="00E34FFD" w:rsidRPr="00850D80" w:rsidRDefault="00E34FFD" w:rsidP="00E34FFD">
          <w:pPr>
            <w:pStyle w:val="Footer"/>
            <w:rPr>
              <w:rFonts w:ascii="Arial" w:hAnsi="Arial" w:cs="Arial"/>
            </w:rPr>
          </w:pPr>
        </w:p>
      </w:tc>
      <w:tc>
        <w:tcPr>
          <w:tcW w:w="2409" w:type="dxa"/>
        </w:tcPr>
        <w:p w14:paraId="43D17A11" w14:textId="77777777" w:rsidR="00E34FFD" w:rsidRPr="00850D80" w:rsidRDefault="00E34FFD" w:rsidP="00E34FFD">
          <w:pPr>
            <w:pStyle w:val="Footer"/>
            <w:jc w:val="center"/>
            <w:rPr>
              <w:rFonts w:ascii="Arial" w:hAnsi="Arial" w:cs="Arial"/>
            </w:rPr>
          </w:pPr>
        </w:p>
      </w:tc>
      <w:tc>
        <w:tcPr>
          <w:tcW w:w="3828" w:type="dxa"/>
        </w:tcPr>
        <w:p w14:paraId="5644C876" w14:textId="22F532F8" w:rsidR="00E34FFD" w:rsidRPr="00850D80" w:rsidRDefault="00850D80" w:rsidP="00850D80">
          <w:pPr>
            <w:pStyle w:val="Footer"/>
            <w:jc w:val="center"/>
            <w:rPr>
              <w:rFonts w:ascii="Arial" w:hAnsi="Arial" w:cs="Arial"/>
            </w:rPr>
          </w:pPr>
          <w:r w:rsidRPr="00850D80">
            <w:rPr>
              <w:rFonts w:ascii="Arial" w:hAnsi="Arial" w:cs="Arial"/>
            </w:rPr>
            <w:t xml:space="preserve">            </w:t>
          </w:r>
          <w:r>
            <w:rPr>
              <w:rFonts w:ascii="Arial" w:hAnsi="Arial" w:cs="Arial"/>
            </w:rPr>
            <w:t xml:space="preserve">    </w:t>
          </w:r>
          <w:r w:rsidR="00E34FFD" w:rsidRPr="00850D80">
            <w:rPr>
              <w:rFonts w:ascii="Arial" w:hAnsi="Arial" w:cs="Arial"/>
            </w:rPr>
            <w:t xml:space="preserve">Roll </w:t>
          </w:r>
          <w:r w:rsidRPr="00850D80">
            <w:rPr>
              <w:rFonts w:ascii="Arial" w:hAnsi="Arial" w:cs="Arial"/>
            </w:rPr>
            <w:t>no.: 16014022050</w:t>
          </w:r>
          <w:r w:rsidR="00E34FFD" w:rsidRPr="00850D80">
            <w:rPr>
              <w:rFonts w:ascii="Arial" w:hAnsi="Arial" w:cs="Arial"/>
            </w:rPr>
            <w:t xml:space="preserve"> </w:t>
          </w:r>
          <w:r w:rsidR="003D7FDE" w:rsidRPr="00850D80">
            <w:rPr>
              <w:rFonts w:ascii="Arial" w:hAnsi="Arial" w:cs="Arial"/>
            </w:rPr>
            <w:t xml:space="preserve">   </w:t>
          </w:r>
        </w:p>
      </w:tc>
    </w:tr>
  </w:tbl>
  <w:p w14:paraId="2A0AD00D" w14:textId="601736F4" w:rsidR="00B45203" w:rsidRPr="00850D80" w:rsidRDefault="00B45203" w:rsidP="00B45203">
    <w:pPr>
      <w:pStyle w:val="Footer"/>
      <w:ind w:left="-1440"/>
      <w:jc w:val="center"/>
      <w:rPr>
        <w:rFonts w:ascii="Arial" w:hAnsi="Arial" w:cs="Arial"/>
      </w:rPr>
    </w:pPr>
  </w:p>
  <w:p w14:paraId="7BDC4614" w14:textId="75A41F2E" w:rsidR="00D851F1" w:rsidRPr="00850D80"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2D2A" w14:textId="77777777" w:rsidR="002245EE" w:rsidRDefault="002245EE" w:rsidP="001F0663">
      <w:pPr>
        <w:spacing w:after="0" w:line="240" w:lineRule="auto"/>
      </w:pPr>
      <w:r>
        <w:separator/>
      </w:r>
    </w:p>
  </w:footnote>
  <w:footnote w:type="continuationSeparator" w:id="0">
    <w:p w14:paraId="42083CC7" w14:textId="77777777" w:rsidR="002245EE" w:rsidRDefault="002245EE"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2A8A0A5F"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Electronics </w:t>
          </w:r>
          <w:r w:rsidR="0058143B">
            <w:rPr>
              <w:rFonts w:ascii="Times New Roman" w:eastAsia="Times New Roman" w:hAnsi="Times New Roman" w:cs="Times New Roman"/>
              <w:b/>
              <w:color w:val="BC202E"/>
              <w:sz w:val="24"/>
              <w:szCs w:val="24"/>
            </w:rPr>
            <w:t xml:space="preserve">and Computer </w:t>
          </w:r>
          <w:r>
            <w:rPr>
              <w:rFonts w:ascii="Times New Roman" w:eastAsia="Times New Roman" w:hAnsi="Times New Roman" w:cs="Times New Roman"/>
              <w:b/>
              <w:color w:val="BC202E"/>
              <w:sz w:val="24"/>
              <w:szCs w:val="24"/>
            </w:rPr>
            <w:t>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BC5438"/>
    <w:multiLevelType w:val="hybridMultilevel"/>
    <w:tmpl w:val="81AAD10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E69FD"/>
    <w:multiLevelType w:val="hybridMultilevel"/>
    <w:tmpl w:val="98126434"/>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96C82"/>
    <w:multiLevelType w:val="hybridMultilevel"/>
    <w:tmpl w:val="89F292A4"/>
    <w:lvl w:ilvl="0" w:tplc="12F2518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25477"/>
    <w:multiLevelType w:val="hybridMultilevel"/>
    <w:tmpl w:val="CA0CC80A"/>
    <w:lvl w:ilvl="0" w:tplc="BD18BF4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35E1882"/>
    <w:multiLevelType w:val="multilevel"/>
    <w:tmpl w:val="F8D00A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8E439D"/>
    <w:multiLevelType w:val="hybridMultilevel"/>
    <w:tmpl w:val="05642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42E04722"/>
    <w:multiLevelType w:val="hybridMultilevel"/>
    <w:tmpl w:val="83D2B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5724E7"/>
    <w:multiLevelType w:val="hybridMultilevel"/>
    <w:tmpl w:val="B808B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290209"/>
    <w:multiLevelType w:val="hybridMultilevel"/>
    <w:tmpl w:val="E31C5852"/>
    <w:lvl w:ilvl="0" w:tplc="B88EB2B0">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2A120D"/>
    <w:multiLevelType w:val="hybridMultilevel"/>
    <w:tmpl w:val="705883A8"/>
    <w:lvl w:ilvl="0" w:tplc="6BC015F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9" w15:restartNumberingAfterBreak="0">
    <w:nsid w:val="5B7E3859"/>
    <w:multiLevelType w:val="hybridMultilevel"/>
    <w:tmpl w:val="EA509E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EF21FC"/>
    <w:multiLevelType w:val="hybridMultilevel"/>
    <w:tmpl w:val="80B8B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0A1A29"/>
    <w:multiLevelType w:val="hybridMultilevel"/>
    <w:tmpl w:val="C9C2D3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6" w15:restartNumberingAfterBreak="0">
    <w:nsid w:val="79A743B9"/>
    <w:multiLevelType w:val="hybridMultilevel"/>
    <w:tmpl w:val="F49A3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319914">
    <w:abstractNumId w:val="8"/>
  </w:num>
  <w:num w:numId="2" w16cid:durableId="20784202">
    <w:abstractNumId w:val="47"/>
  </w:num>
  <w:num w:numId="3" w16cid:durableId="2110854795">
    <w:abstractNumId w:val="45"/>
  </w:num>
  <w:num w:numId="4" w16cid:durableId="1965235889">
    <w:abstractNumId w:val="16"/>
  </w:num>
  <w:num w:numId="5" w16cid:durableId="1606963600">
    <w:abstractNumId w:val="18"/>
  </w:num>
  <w:num w:numId="6" w16cid:durableId="1620992883">
    <w:abstractNumId w:val="0"/>
    <w:lvlOverride w:ilvl="0">
      <w:startOverride w:val="1"/>
    </w:lvlOverride>
  </w:num>
  <w:num w:numId="7" w16cid:durableId="532111900">
    <w:abstractNumId w:val="1"/>
  </w:num>
  <w:num w:numId="8" w16cid:durableId="1627545711">
    <w:abstractNumId w:val="2"/>
  </w:num>
  <w:num w:numId="9" w16cid:durableId="53704846">
    <w:abstractNumId w:val="3"/>
  </w:num>
  <w:num w:numId="10" w16cid:durableId="1694458798">
    <w:abstractNumId w:val="19"/>
  </w:num>
  <w:num w:numId="11" w16cid:durableId="2094353175">
    <w:abstractNumId w:val="17"/>
  </w:num>
  <w:num w:numId="12" w16cid:durableId="1302881957">
    <w:abstractNumId w:val="14"/>
  </w:num>
  <w:num w:numId="13" w16cid:durableId="1916744665">
    <w:abstractNumId w:val="35"/>
  </w:num>
  <w:num w:numId="14" w16cid:durableId="1642685869">
    <w:abstractNumId w:val="11"/>
  </w:num>
  <w:num w:numId="15" w16cid:durableId="1449003350">
    <w:abstractNumId w:val="43"/>
  </w:num>
  <w:num w:numId="16" w16cid:durableId="2137214536">
    <w:abstractNumId w:val="36"/>
  </w:num>
  <w:num w:numId="17" w16cid:durableId="394085432">
    <w:abstractNumId w:val="25"/>
  </w:num>
  <w:num w:numId="18" w16cid:durableId="1597246970">
    <w:abstractNumId w:val="21"/>
  </w:num>
  <w:num w:numId="19" w16cid:durableId="1087927043">
    <w:abstractNumId w:val="44"/>
  </w:num>
  <w:num w:numId="20" w16cid:durableId="39401954">
    <w:abstractNumId w:val="10"/>
  </w:num>
  <w:num w:numId="21" w16cid:durableId="2066756512">
    <w:abstractNumId w:val="37"/>
  </w:num>
  <w:num w:numId="22" w16cid:durableId="1813911019">
    <w:abstractNumId w:val="27"/>
  </w:num>
  <w:num w:numId="23" w16cid:durableId="806507681">
    <w:abstractNumId w:val="6"/>
  </w:num>
  <w:num w:numId="24" w16cid:durableId="1647969963">
    <w:abstractNumId w:val="28"/>
  </w:num>
  <w:num w:numId="25" w16cid:durableId="574781021">
    <w:abstractNumId w:val="24"/>
  </w:num>
  <w:num w:numId="26" w16cid:durableId="52392265">
    <w:abstractNumId w:val="38"/>
  </w:num>
  <w:num w:numId="27" w16cid:durableId="1663729617">
    <w:abstractNumId w:val="5"/>
  </w:num>
  <w:num w:numId="28" w16cid:durableId="647054479">
    <w:abstractNumId w:val="20"/>
  </w:num>
  <w:num w:numId="29" w16cid:durableId="1750888103">
    <w:abstractNumId w:val="15"/>
  </w:num>
  <w:num w:numId="30" w16cid:durableId="2059083270">
    <w:abstractNumId w:val="7"/>
  </w:num>
  <w:num w:numId="31" w16cid:durableId="917835400">
    <w:abstractNumId w:val="31"/>
  </w:num>
  <w:num w:numId="32" w16cid:durableId="568269908">
    <w:abstractNumId w:val="12"/>
  </w:num>
  <w:num w:numId="33" w16cid:durableId="2036925035">
    <w:abstractNumId w:val="22"/>
  </w:num>
  <w:num w:numId="34" w16cid:durableId="1618103571">
    <w:abstractNumId w:val="34"/>
  </w:num>
  <w:num w:numId="35" w16cid:durableId="1543443381">
    <w:abstractNumId w:val="23"/>
  </w:num>
  <w:num w:numId="36" w16cid:durableId="965231859">
    <w:abstractNumId w:val="42"/>
  </w:num>
  <w:num w:numId="37" w16cid:durableId="238487565">
    <w:abstractNumId w:val="9"/>
  </w:num>
  <w:num w:numId="38" w16cid:durableId="1379009173">
    <w:abstractNumId w:val="46"/>
  </w:num>
  <w:num w:numId="39" w16cid:durableId="1161503674">
    <w:abstractNumId w:val="30"/>
  </w:num>
  <w:num w:numId="40" w16cid:durableId="81296038">
    <w:abstractNumId w:val="13"/>
  </w:num>
  <w:num w:numId="41" w16cid:durableId="1134562493">
    <w:abstractNumId w:val="32"/>
  </w:num>
  <w:num w:numId="42" w16cid:durableId="1461997476">
    <w:abstractNumId w:val="41"/>
  </w:num>
  <w:num w:numId="43" w16cid:durableId="562986557">
    <w:abstractNumId w:val="33"/>
  </w:num>
  <w:num w:numId="44" w16cid:durableId="1063917937">
    <w:abstractNumId w:val="40"/>
  </w:num>
  <w:num w:numId="45" w16cid:durableId="765154360">
    <w:abstractNumId w:val="26"/>
  </w:num>
  <w:num w:numId="46" w16cid:durableId="873424729">
    <w:abstractNumId w:val="29"/>
  </w:num>
  <w:num w:numId="47" w16cid:durableId="725954404">
    <w:abstractNumId w:val="4"/>
  </w:num>
  <w:num w:numId="48" w16cid:durableId="104093488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63525"/>
    <w:rsid w:val="000711E2"/>
    <w:rsid w:val="00075312"/>
    <w:rsid w:val="00082E39"/>
    <w:rsid w:val="00084036"/>
    <w:rsid w:val="000B0D21"/>
    <w:rsid w:val="000B1195"/>
    <w:rsid w:val="000B2FD6"/>
    <w:rsid w:val="00106CCC"/>
    <w:rsid w:val="00126995"/>
    <w:rsid w:val="00136A2E"/>
    <w:rsid w:val="00182BB7"/>
    <w:rsid w:val="001D6337"/>
    <w:rsid w:val="001F0663"/>
    <w:rsid w:val="002040B3"/>
    <w:rsid w:val="002121AB"/>
    <w:rsid w:val="0021492B"/>
    <w:rsid w:val="002245EE"/>
    <w:rsid w:val="002277CF"/>
    <w:rsid w:val="002915D6"/>
    <w:rsid w:val="002A7FB8"/>
    <w:rsid w:val="002D5531"/>
    <w:rsid w:val="002F5449"/>
    <w:rsid w:val="00306F75"/>
    <w:rsid w:val="00312C08"/>
    <w:rsid w:val="00315C4D"/>
    <w:rsid w:val="00335621"/>
    <w:rsid w:val="003374FC"/>
    <w:rsid w:val="003505FB"/>
    <w:rsid w:val="00363877"/>
    <w:rsid w:val="00364C90"/>
    <w:rsid w:val="003A47CD"/>
    <w:rsid w:val="003B204E"/>
    <w:rsid w:val="003B68FB"/>
    <w:rsid w:val="003D3F4A"/>
    <w:rsid w:val="003D7FDE"/>
    <w:rsid w:val="003F1014"/>
    <w:rsid w:val="00402EF4"/>
    <w:rsid w:val="00415574"/>
    <w:rsid w:val="0044251E"/>
    <w:rsid w:val="00486B2C"/>
    <w:rsid w:val="00487636"/>
    <w:rsid w:val="004A0B87"/>
    <w:rsid w:val="004B79CB"/>
    <w:rsid w:val="00501EA2"/>
    <w:rsid w:val="005102B1"/>
    <w:rsid w:val="00510345"/>
    <w:rsid w:val="00521BD7"/>
    <w:rsid w:val="00543D8E"/>
    <w:rsid w:val="0057788B"/>
    <w:rsid w:val="0058143B"/>
    <w:rsid w:val="00594421"/>
    <w:rsid w:val="005B0680"/>
    <w:rsid w:val="005B7F6D"/>
    <w:rsid w:val="005E1931"/>
    <w:rsid w:val="006004A0"/>
    <w:rsid w:val="00611AE7"/>
    <w:rsid w:val="00613A92"/>
    <w:rsid w:val="00631FFB"/>
    <w:rsid w:val="0063360E"/>
    <w:rsid w:val="00651621"/>
    <w:rsid w:val="00663372"/>
    <w:rsid w:val="00677053"/>
    <w:rsid w:val="00684256"/>
    <w:rsid w:val="00686E52"/>
    <w:rsid w:val="006A2331"/>
    <w:rsid w:val="006B6655"/>
    <w:rsid w:val="006B69CE"/>
    <w:rsid w:val="006C0A21"/>
    <w:rsid w:val="006C2E58"/>
    <w:rsid w:val="006F60FC"/>
    <w:rsid w:val="00700A17"/>
    <w:rsid w:val="00700BC2"/>
    <w:rsid w:val="0070642E"/>
    <w:rsid w:val="00734C04"/>
    <w:rsid w:val="007609F2"/>
    <w:rsid w:val="00775396"/>
    <w:rsid w:val="00777F19"/>
    <w:rsid w:val="007C0150"/>
    <w:rsid w:val="007F6E3C"/>
    <w:rsid w:val="008052A1"/>
    <w:rsid w:val="00814442"/>
    <w:rsid w:val="00817323"/>
    <w:rsid w:val="00820A58"/>
    <w:rsid w:val="0083020D"/>
    <w:rsid w:val="0083123B"/>
    <w:rsid w:val="0083522F"/>
    <w:rsid w:val="00850D80"/>
    <w:rsid w:val="00863906"/>
    <w:rsid w:val="008B20EA"/>
    <w:rsid w:val="008C2AA7"/>
    <w:rsid w:val="008D3774"/>
    <w:rsid w:val="009325FC"/>
    <w:rsid w:val="009344E9"/>
    <w:rsid w:val="009372DD"/>
    <w:rsid w:val="009742B7"/>
    <w:rsid w:val="0099133C"/>
    <w:rsid w:val="009B63EE"/>
    <w:rsid w:val="009D2739"/>
    <w:rsid w:val="009F1059"/>
    <w:rsid w:val="00A00E0D"/>
    <w:rsid w:val="00A25C5E"/>
    <w:rsid w:val="00A51F6D"/>
    <w:rsid w:val="00A539BB"/>
    <w:rsid w:val="00A77F79"/>
    <w:rsid w:val="00A83FB3"/>
    <w:rsid w:val="00A86555"/>
    <w:rsid w:val="00AA1C14"/>
    <w:rsid w:val="00AA1F5A"/>
    <w:rsid w:val="00AE1579"/>
    <w:rsid w:val="00AE2EF6"/>
    <w:rsid w:val="00AF6DE1"/>
    <w:rsid w:val="00B45203"/>
    <w:rsid w:val="00B52B1D"/>
    <w:rsid w:val="00B66BDD"/>
    <w:rsid w:val="00B72A51"/>
    <w:rsid w:val="00BA17A0"/>
    <w:rsid w:val="00BB2703"/>
    <w:rsid w:val="00BB7342"/>
    <w:rsid w:val="00BC47C1"/>
    <w:rsid w:val="00C164F7"/>
    <w:rsid w:val="00C22931"/>
    <w:rsid w:val="00C50B40"/>
    <w:rsid w:val="00C55A99"/>
    <w:rsid w:val="00C614F7"/>
    <w:rsid w:val="00C80CB8"/>
    <w:rsid w:val="00C8600D"/>
    <w:rsid w:val="00C903BB"/>
    <w:rsid w:val="00C94493"/>
    <w:rsid w:val="00CB25FC"/>
    <w:rsid w:val="00CE4D28"/>
    <w:rsid w:val="00CE704F"/>
    <w:rsid w:val="00D114C2"/>
    <w:rsid w:val="00D22B68"/>
    <w:rsid w:val="00D32A98"/>
    <w:rsid w:val="00D74C24"/>
    <w:rsid w:val="00D851F1"/>
    <w:rsid w:val="00D9521C"/>
    <w:rsid w:val="00D969B3"/>
    <w:rsid w:val="00DC688B"/>
    <w:rsid w:val="00DD7368"/>
    <w:rsid w:val="00DD79B5"/>
    <w:rsid w:val="00DE2817"/>
    <w:rsid w:val="00DF4713"/>
    <w:rsid w:val="00E34FFD"/>
    <w:rsid w:val="00E410D2"/>
    <w:rsid w:val="00E62AC1"/>
    <w:rsid w:val="00E728BE"/>
    <w:rsid w:val="00E7526C"/>
    <w:rsid w:val="00E85D9E"/>
    <w:rsid w:val="00E86839"/>
    <w:rsid w:val="00EA7DD6"/>
    <w:rsid w:val="00EE59A2"/>
    <w:rsid w:val="00EF38C9"/>
    <w:rsid w:val="00F061A3"/>
    <w:rsid w:val="00F06261"/>
    <w:rsid w:val="00F10BB3"/>
    <w:rsid w:val="00F14B23"/>
    <w:rsid w:val="00F161BA"/>
    <w:rsid w:val="00F166B8"/>
    <w:rsid w:val="00F20D4F"/>
    <w:rsid w:val="00F26497"/>
    <w:rsid w:val="00F41A25"/>
    <w:rsid w:val="00F503F4"/>
    <w:rsid w:val="00F76925"/>
    <w:rsid w:val="00F8189C"/>
    <w:rsid w:val="00F95E97"/>
    <w:rsid w:val="00FB649E"/>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69F93408-C399-4BC7-A5B7-A4F5440B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8458">
      <w:bodyDiv w:val="1"/>
      <w:marLeft w:val="0"/>
      <w:marRight w:val="0"/>
      <w:marTop w:val="0"/>
      <w:marBottom w:val="0"/>
      <w:divBdr>
        <w:top w:val="none" w:sz="0" w:space="0" w:color="auto"/>
        <w:left w:val="none" w:sz="0" w:space="0" w:color="auto"/>
        <w:bottom w:val="none" w:sz="0" w:space="0" w:color="auto"/>
        <w:right w:val="none" w:sz="0" w:space="0" w:color="auto"/>
      </w:divBdr>
      <w:divsChild>
        <w:div w:id="1663385618">
          <w:marLeft w:val="0"/>
          <w:marRight w:val="0"/>
          <w:marTop w:val="0"/>
          <w:marBottom w:val="0"/>
          <w:divBdr>
            <w:top w:val="none" w:sz="0" w:space="0" w:color="auto"/>
            <w:left w:val="none" w:sz="0" w:space="0" w:color="auto"/>
            <w:bottom w:val="none" w:sz="0" w:space="0" w:color="auto"/>
            <w:right w:val="none" w:sz="0" w:space="0" w:color="auto"/>
          </w:divBdr>
          <w:divsChild>
            <w:div w:id="50545798">
              <w:marLeft w:val="0"/>
              <w:marRight w:val="0"/>
              <w:marTop w:val="0"/>
              <w:marBottom w:val="0"/>
              <w:divBdr>
                <w:top w:val="none" w:sz="0" w:space="0" w:color="auto"/>
                <w:left w:val="none" w:sz="0" w:space="0" w:color="auto"/>
                <w:bottom w:val="none" w:sz="0" w:space="0" w:color="auto"/>
                <w:right w:val="none" w:sz="0" w:space="0" w:color="auto"/>
              </w:divBdr>
            </w:div>
            <w:div w:id="1481267497">
              <w:marLeft w:val="0"/>
              <w:marRight w:val="0"/>
              <w:marTop w:val="0"/>
              <w:marBottom w:val="0"/>
              <w:divBdr>
                <w:top w:val="none" w:sz="0" w:space="0" w:color="auto"/>
                <w:left w:val="none" w:sz="0" w:space="0" w:color="auto"/>
                <w:bottom w:val="none" w:sz="0" w:space="0" w:color="auto"/>
                <w:right w:val="none" w:sz="0" w:space="0" w:color="auto"/>
              </w:divBdr>
            </w:div>
            <w:div w:id="604461403">
              <w:marLeft w:val="0"/>
              <w:marRight w:val="0"/>
              <w:marTop w:val="0"/>
              <w:marBottom w:val="0"/>
              <w:divBdr>
                <w:top w:val="none" w:sz="0" w:space="0" w:color="auto"/>
                <w:left w:val="none" w:sz="0" w:space="0" w:color="auto"/>
                <w:bottom w:val="none" w:sz="0" w:space="0" w:color="auto"/>
                <w:right w:val="none" w:sz="0" w:space="0" w:color="auto"/>
              </w:divBdr>
            </w:div>
            <w:div w:id="614017480">
              <w:marLeft w:val="0"/>
              <w:marRight w:val="0"/>
              <w:marTop w:val="0"/>
              <w:marBottom w:val="0"/>
              <w:divBdr>
                <w:top w:val="none" w:sz="0" w:space="0" w:color="auto"/>
                <w:left w:val="none" w:sz="0" w:space="0" w:color="auto"/>
                <w:bottom w:val="none" w:sz="0" w:space="0" w:color="auto"/>
                <w:right w:val="none" w:sz="0" w:space="0" w:color="auto"/>
              </w:divBdr>
            </w:div>
            <w:div w:id="1857957861">
              <w:marLeft w:val="0"/>
              <w:marRight w:val="0"/>
              <w:marTop w:val="0"/>
              <w:marBottom w:val="0"/>
              <w:divBdr>
                <w:top w:val="none" w:sz="0" w:space="0" w:color="auto"/>
                <w:left w:val="none" w:sz="0" w:space="0" w:color="auto"/>
                <w:bottom w:val="none" w:sz="0" w:space="0" w:color="auto"/>
                <w:right w:val="none" w:sz="0" w:space="0" w:color="auto"/>
              </w:divBdr>
            </w:div>
            <w:div w:id="1925798947">
              <w:marLeft w:val="0"/>
              <w:marRight w:val="0"/>
              <w:marTop w:val="0"/>
              <w:marBottom w:val="0"/>
              <w:divBdr>
                <w:top w:val="none" w:sz="0" w:space="0" w:color="auto"/>
                <w:left w:val="none" w:sz="0" w:space="0" w:color="auto"/>
                <w:bottom w:val="none" w:sz="0" w:space="0" w:color="auto"/>
                <w:right w:val="none" w:sz="0" w:space="0" w:color="auto"/>
              </w:divBdr>
            </w:div>
            <w:div w:id="1034962475">
              <w:marLeft w:val="0"/>
              <w:marRight w:val="0"/>
              <w:marTop w:val="0"/>
              <w:marBottom w:val="0"/>
              <w:divBdr>
                <w:top w:val="none" w:sz="0" w:space="0" w:color="auto"/>
                <w:left w:val="none" w:sz="0" w:space="0" w:color="auto"/>
                <w:bottom w:val="none" w:sz="0" w:space="0" w:color="auto"/>
                <w:right w:val="none" w:sz="0" w:space="0" w:color="auto"/>
              </w:divBdr>
            </w:div>
            <w:div w:id="189497048">
              <w:marLeft w:val="0"/>
              <w:marRight w:val="0"/>
              <w:marTop w:val="0"/>
              <w:marBottom w:val="0"/>
              <w:divBdr>
                <w:top w:val="none" w:sz="0" w:space="0" w:color="auto"/>
                <w:left w:val="none" w:sz="0" w:space="0" w:color="auto"/>
                <w:bottom w:val="none" w:sz="0" w:space="0" w:color="auto"/>
                <w:right w:val="none" w:sz="0" w:space="0" w:color="auto"/>
              </w:divBdr>
            </w:div>
            <w:div w:id="1370376466">
              <w:marLeft w:val="0"/>
              <w:marRight w:val="0"/>
              <w:marTop w:val="0"/>
              <w:marBottom w:val="0"/>
              <w:divBdr>
                <w:top w:val="none" w:sz="0" w:space="0" w:color="auto"/>
                <w:left w:val="none" w:sz="0" w:space="0" w:color="auto"/>
                <w:bottom w:val="none" w:sz="0" w:space="0" w:color="auto"/>
                <w:right w:val="none" w:sz="0" w:space="0" w:color="auto"/>
              </w:divBdr>
            </w:div>
            <w:div w:id="1321229987">
              <w:marLeft w:val="0"/>
              <w:marRight w:val="0"/>
              <w:marTop w:val="0"/>
              <w:marBottom w:val="0"/>
              <w:divBdr>
                <w:top w:val="none" w:sz="0" w:space="0" w:color="auto"/>
                <w:left w:val="none" w:sz="0" w:space="0" w:color="auto"/>
                <w:bottom w:val="none" w:sz="0" w:space="0" w:color="auto"/>
                <w:right w:val="none" w:sz="0" w:space="0" w:color="auto"/>
              </w:divBdr>
            </w:div>
            <w:div w:id="839925178">
              <w:marLeft w:val="0"/>
              <w:marRight w:val="0"/>
              <w:marTop w:val="0"/>
              <w:marBottom w:val="0"/>
              <w:divBdr>
                <w:top w:val="none" w:sz="0" w:space="0" w:color="auto"/>
                <w:left w:val="none" w:sz="0" w:space="0" w:color="auto"/>
                <w:bottom w:val="none" w:sz="0" w:space="0" w:color="auto"/>
                <w:right w:val="none" w:sz="0" w:space="0" w:color="auto"/>
              </w:divBdr>
            </w:div>
            <w:div w:id="901208694">
              <w:marLeft w:val="0"/>
              <w:marRight w:val="0"/>
              <w:marTop w:val="0"/>
              <w:marBottom w:val="0"/>
              <w:divBdr>
                <w:top w:val="none" w:sz="0" w:space="0" w:color="auto"/>
                <w:left w:val="none" w:sz="0" w:space="0" w:color="auto"/>
                <w:bottom w:val="none" w:sz="0" w:space="0" w:color="auto"/>
                <w:right w:val="none" w:sz="0" w:space="0" w:color="auto"/>
              </w:divBdr>
            </w:div>
            <w:div w:id="9334660">
              <w:marLeft w:val="0"/>
              <w:marRight w:val="0"/>
              <w:marTop w:val="0"/>
              <w:marBottom w:val="0"/>
              <w:divBdr>
                <w:top w:val="none" w:sz="0" w:space="0" w:color="auto"/>
                <w:left w:val="none" w:sz="0" w:space="0" w:color="auto"/>
                <w:bottom w:val="none" w:sz="0" w:space="0" w:color="auto"/>
                <w:right w:val="none" w:sz="0" w:space="0" w:color="auto"/>
              </w:divBdr>
            </w:div>
            <w:div w:id="1003819513">
              <w:marLeft w:val="0"/>
              <w:marRight w:val="0"/>
              <w:marTop w:val="0"/>
              <w:marBottom w:val="0"/>
              <w:divBdr>
                <w:top w:val="none" w:sz="0" w:space="0" w:color="auto"/>
                <w:left w:val="none" w:sz="0" w:space="0" w:color="auto"/>
                <w:bottom w:val="none" w:sz="0" w:space="0" w:color="auto"/>
                <w:right w:val="none" w:sz="0" w:space="0" w:color="auto"/>
              </w:divBdr>
            </w:div>
            <w:div w:id="291327573">
              <w:marLeft w:val="0"/>
              <w:marRight w:val="0"/>
              <w:marTop w:val="0"/>
              <w:marBottom w:val="0"/>
              <w:divBdr>
                <w:top w:val="none" w:sz="0" w:space="0" w:color="auto"/>
                <w:left w:val="none" w:sz="0" w:space="0" w:color="auto"/>
                <w:bottom w:val="none" w:sz="0" w:space="0" w:color="auto"/>
                <w:right w:val="none" w:sz="0" w:space="0" w:color="auto"/>
              </w:divBdr>
            </w:div>
            <w:div w:id="1138107693">
              <w:marLeft w:val="0"/>
              <w:marRight w:val="0"/>
              <w:marTop w:val="0"/>
              <w:marBottom w:val="0"/>
              <w:divBdr>
                <w:top w:val="none" w:sz="0" w:space="0" w:color="auto"/>
                <w:left w:val="none" w:sz="0" w:space="0" w:color="auto"/>
                <w:bottom w:val="none" w:sz="0" w:space="0" w:color="auto"/>
                <w:right w:val="none" w:sz="0" w:space="0" w:color="auto"/>
              </w:divBdr>
            </w:div>
            <w:div w:id="993487894">
              <w:marLeft w:val="0"/>
              <w:marRight w:val="0"/>
              <w:marTop w:val="0"/>
              <w:marBottom w:val="0"/>
              <w:divBdr>
                <w:top w:val="none" w:sz="0" w:space="0" w:color="auto"/>
                <w:left w:val="none" w:sz="0" w:space="0" w:color="auto"/>
                <w:bottom w:val="none" w:sz="0" w:space="0" w:color="auto"/>
                <w:right w:val="none" w:sz="0" w:space="0" w:color="auto"/>
              </w:divBdr>
            </w:div>
            <w:div w:id="948001172">
              <w:marLeft w:val="0"/>
              <w:marRight w:val="0"/>
              <w:marTop w:val="0"/>
              <w:marBottom w:val="0"/>
              <w:divBdr>
                <w:top w:val="none" w:sz="0" w:space="0" w:color="auto"/>
                <w:left w:val="none" w:sz="0" w:space="0" w:color="auto"/>
                <w:bottom w:val="none" w:sz="0" w:space="0" w:color="auto"/>
                <w:right w:val="none" w:sz="0" w:space="0" w:color="auto"/>
              </w:divBdr>
            </w:div>
            <w:div w:id="870149432">
              <w:marLeft w:val="0"/>
              <w:marRight w:val="0"/>
              <w:marTop w:val="0"/>
              <w:marBottom w:val="0"/>
              <w:divBdr>
                <w:top w:val="none" w:sz="0" w:space="0" w:color="auto"/>
                <w:left w:val="none" w:sz="0" w:space="0" w:color="auto"/>
                <w:bottom w:val="none" w:sz="0" w:space="0" w:color="auto"/>
                <w:right w:val="none" w:sz="0" w:space="0" w:color="auto"/>
              </w:divBdr>
            </w:div>
            <w:div w:id="538591317">
              <w:marLeft w:val="0"/>
              <w:marRight w:val="0"/>
              <w:marTop w:val="0"/>
              <w:marBottom w:val="0"/>
              <w:divBdr>
                <w:top w:val="none" w:sz="0" w:space="0" w:color="auto"/>
                <w:left w:val="none" w:sz="0" w:space="0" w:color="auto"/>
                <w:bottom w:val="none" w:sz="0" w:space="0" w:color="auto"/>
                <w:right w:val="none" w:sz="0" w:space="0" w:color="auto"/>
              </w:divBdr>
            </w:div>
            <w:div w:id="187062365">
              <w:marLeft w:val="0"/>
              <w:marRight w:val="0"/>
              <w:marTop w:val="0"/>
              <w:marBottom w:val="0"/>
              <w:divBdr>
                <w:top w:val="none" w:sz="0" w:space="0" w:color="auto"/>
                <w:left w:val="none" w:sz="0" w:space="0" w:color="auto"/>
                <w:bottom w:val="none" w:sz="0" w:space="0" w:color="auto"/>
                <w:right w:val="none" w:sz="0" w:space="0" w:color="auto"/>
              </w:divBdr>
            </w:div>
            <w:div w:id="1324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733621226">
      <w:bodyDiv w:val="1"/>
      <w:marLeft w:val="0"/>
      <w:marRight w:val="0"/>
      <w:marTop w:val="0"/>
      <w:marBottom w:val="0"/>
      <w:divBdr>
        <w:top w:val="none" w:sz="0" w:space="0" w:color="auto"/>
        <w:left w:val="none" w:sz="0" w:space="0" w:color="auto"/>
        <w:bottom w:val="none" w:sz="0" w:space="0" w:color="auto"/>
        <w:right w:val="none" w:sz="0" w:space="0" w:color="auto"/>
      </w:divBdr>
      <w:divsChild>
        <w:div w:id="1004164637">
          <w:marLeft w:val="0"/>
          <w:marRight w:val="0"/>
          <w:marTop w:val="0"/>
          <w:marBottom w:val="0"/>
          <w:divBdr>
            <w:top w:val="none" w:sz="0" w:space="0" w:color="auto"/>
            <w:left w:val="none" w:sz="0" w:space="0" w:color="auto"/>
            <w:bottom w:val="none" w:sz="0" w:space="0" w:color="auto"/>
            <w:right w:val="none" w:sz="0" w:space="0" w:color="auto"/>
          </w:divBdr>
          <w:divsChild>
            <w:div w:id="1529836059">
              <w:marLeft w:val="0"/>
              <w:marRight w:val="0"/>
              <w:marTop w:val="0"/>
              <w:marBottom w:val="0"/>
              <w:divBdr>
                <w:top w:val="none" w:sz="0" w:space="0" w:color="auto"/>
                <w:left w:val="none" w:sz="0" w:space="0" w:color="auto"/>
                <w:bottom w:val="none" w:sz="0" w:space="0" w:color="auto"/>
                <w:right w:val="none" w:sz="0" w:space="0" w:color="auto"/>
              </w:divBdr>
            </w:div>
            <w:div w:id="796069678">
              <w:marLeft w:val="0"/>
              <w:marRight w:val="0"/>
              <w:marTop w:val="0"/>
              <w:marBottom w:val="0"/>
              <w:divBdr>
                <w:top w:val="none" w:sz="0" w:space="0" w:color="auto"/>
                <w:left w:val="none" w:sz="0" w:space="0" w:color="auto"/>
                <w:bottom w:val="none" w:sz="0" w:space="0" w:color="auto"/>
                <w:right w:val="none" w:sz="0" w:space="0" w:color="auto"/>
              </w:divBdr>
            </w:div>
            <w:div w:id="1628049161">
              <w:marLeft w:val="0"/>
              <w:marRight w:val="0"/>
              <w:marTop w:val="0"/>
              <w:marBottom w:val="0"/>
              <w:divBdr>
                <w:top w:val="none" w:sz="0" w:space="0" w:color="auto"/>
                <w:left w:val="none" w:sz="0" w:space="0" w:color="auto"/>
                <w:bottom w:val="none" w:sz="0" w:space="0" w:color="auto"/>
                <w:right w:val="none" w:sz="0" w:space="0" w:color="auto"/>
              </w:divBdr>
            </w:div>
            <w:div w:id="1468468404">
              <w:marLeft w:val="0"/>
              <w:marRight w:val="0"/>
              <w:marTop w:val="0"/>
              <w:marBottom w:val="0"/>
              <w:divBdr>
                <w:top w:val="none" w:sz="0" w:space="0" w:color="auto"/>
                <w:left w:val="none" w:sz="0" w:space="0" w:color="auto"/>
                <w:bottom w:val="none" w:sz="0" w:space="0" w:color="auto"/>
                <w:right w:val="none" w:sz="0" w:space="0" w:color="auto"/>
              </w:divBdr>
            </w:div>
            <w:div w:id="1850899543">
              <w:marLeft w:val="0"/>
              <w:marRight w:val="0"/>
              <w:marTop w:val="0"/>
              <w:marBottom w:val="0"/>
              <w:divBdr>
                <w:top w:val="none" w:sz="0" w:space="0" w:color="auto"/>
                <w:left w:val="none" w:sz="0" w:space="0" w:color="auto"/>
                <w:bottom w:val="none" w:sz="0" w:space="0" w:color="auto"/>
                <w:right w:val="none" w:sz="0" w:space="0" w:color="auto"/>
              </w:divBdr>
            </w:div>
            <w:div w:id="1103379452">
              <w:marLeft w:val="0"/>
              <w:marRight w:val="0"/>
              <w:marTop w:val="0"/>
              <w:marBottom w:val="0"/>
              <w:divBdr>
                <w:top w:val="none" w:sz="0" w:space="0" w:color="auto"/>
                <w:left w:val="none" w:sz="0" w:space="0" w:color="auto"/>
                <w:bottom w:val="none" w:sz="0" w:space="0" w:color="auto"/>
                <w:right w:val="none" w:sz="0" w:space="0" w:color="auto"/>
              </w:divBdr>
            </w:div>
            <w:div w:id="1206059261">
              <w:marLeft w:val="0"/>
              <w:marRight w:val="0"/>
              <w:marTop w:val="0"/>
              <w:marBottom w:val="0"/>
              <w:divBdr>
                <w:top w:val="none" w:sz="0" w:space="0" w:color="auto"/>
                <w:left w:val="none" w:sz="0" w:space="0" w:color="auto"/>
                <w:bottom w:val="none" w:sz="0" w:space="0" w:color="auto"/>
                <w:right w:val="none" w:sz="0" w:space="0" w:color="auto"/>
              </w:divBdr>
            </w:div>
            <w:div w:id="7291833">
              <w:marLeft w:val="0"/>
              <w:marRight w:val="0"/>
              <w:marTop w:val="0"/>
              <w:marBottom w:val="0"/>
              <w:divBdr>
                <w:top w:val="none" w:sz="0" w:space="0" w:color="auto"/>
                <w:left w:val="none" w:sz="0" w:space="0" w:color="auto"/>
                <w:bottom w:val="none" w:sz="0" w:space="0" w:color="auto"/>
                <w:right w:val="none" w:sz="0" w:space="0" w:color="auto"/>
              </w:divBdr>
            </w:div>
            <w:div w:id="970790147">
              <w:marLeft w:val="0"/>
              <w:marRight w:val="0"/>
              <w:marTop w:val="0"/>
              <w:marBottom w:val="0"/>
              <w:divBdr>
                <w:top w:val="none" w:sz="0" w:space="0" w:color="auto"/>
                <w:left w:val="none" w:sz="0" w:space="0" w:color="auto"/>
                <w:bottom w:val="none" w:sz="0" w:space="0" w:color="auto"/>
                <w:right w:val="none" w:sz="0" w:space="0" w:color="auto"/>
              </w:divBdr>
            </w:div>
            <w:div w:id="774177037">
              <w:marLeft w:val="0"/>
              <w:marRight w:val="0"/>
              <w:marTop w:val="0"/>
              <w:marBottom w:val="0"/>
              <w:divBdr>
                <w:top w:val="none" w:sz="0" w:space="0" w:color="auto"/>
                <w:left w:val="none" w:sz="0" w:space="0" w:color="auto"/>
                <w:bottom w:val="none" w:sz="0" w:space="0" w:color="auto"/>
                <w:right w:val="none" w:sz="0" w:space="0" w:color="auto"/>
              </w:divBdr>
            </w:div>
            <w:div w:id="1531912475">
              <w:marLeft w:val="0"/>
              <w:marRight w:val="0"/>
              <w:marTop w:val="0"/>
              <w:marBottom w:val="0"/>
              <w:divBdr>
                <w:top w:val="none" w:sz="0" w:space="0" w:color="auto"/>
                <w:left w:val="none" w:sz="0" w:space="0" w:color="auto"/>
                <w:bottom w:val="none" w:sz="0" w:space="0" w:color="auto"/>
                <w:right w:val="none" w:sz="0" w:space="0" w:color="auto"/>
              </w:divBdr>
            </w:div>
            <w:div w:id="358746365">
              <w:marLeft w:val="0"/>
              <w:marRight w:val="0"/>
              <w:marTop w:val="0"/>
              <w:marBottom w:val="0"/>
              <w:divBdr>
                <w:top w:val="none" w:sz="0" w:space="0" w:color="auto"/>
                <w:left w:val="none" w:sz="0" w:space="0" w:color="auto"/>
                <w:bottom w:val="none" w:sz="0" w:space="0" w:color="auto"/>
                <w:right w:val="none" w:sz="0" w:space="0" w:color="auto"/>
              </w:divBdr>
            </w:div>
            <w:div w:id="1639258653">
              <w:marLeft w:val="0"/>
              <w:marRight w:val="0"/>
              <w:marTop w:val="0"/>
              <w:marBottom w:val="0"/>
              <w:divBdr>
                <w:top w:val="none" w:sz="0" w:space="0" w:color="auto"/>
                <w:left w:val="none" w:sz="0" w:space="0" w:color="auto"/>
                <w:bottom w:val="none" w:sz="0" w:space="0" w:color="auto"/>
                <w:right w:val="none" w:sz="0" w:space="0" w:color="auto"/>
              </w:divBdr>
            </w:div>
            <w:div w:id="1245338436">
              <w:marLeft w:val="0"/>
              <w:marRight w:val="0"/>
              <w:marTop w:val="0"/>
              <w:marBottom w:val="0"/>
              <w:divBdr>
                <w:top w:val="none" w:sz="0" w:space="0" w:color="auto"/>
                <w:left w:val="none" w:sz="0" w:space="0" w:color="auto"/>
                <w:bottom w:val="none" w:sz="0" w:space="0" w:color="auto"/>
                <w:right w:val="none" w:sz="0" w:space="0" w:color="auto"/>
              </w:divBdr>
            </w:div>
            <w:div w:id="1411850425">
              <w:marLeft w:val="0"/>
              <w:marRight w:val="0"/>
              <w:marTop w:val="0"/>
              <w:marBottom w:val="0"/>
              <w:divBdr>
                <w:top w:val="none" w:sz="0" w:space="0" w:color="auto"/>
                <w:left w:val="none" w:sz="0" w:space="0" w:color="auto"/>
                <w:bottom w:val="none" w:sz="0" w:space="0" w:color="auto"/>
                <w:right w:val="none" w:sz="0" w:space="0" w:color="auto"/>
              </w:divBdr>
            </w:div>
            <w:div w:id="1823427147">
              <w:marLeft w:val="0"/>
              <w:marRight w:val="0"/>
              <w:marTop w:val="0"/>
              <w:marBottom w:val="0"/>
              <w:divBdr>
                <w:top w:val="none" w:sz="0" w:space="0" w:color="auto"/>
                <w:left w:val="none" w:sz="0" w:space="0" w:color="auto"/>
                <w:bottom w:val="none" w:sz="0" w:space="0" w:color="auto"/>
                <w:right w:val="none" w:sz="0" w:space="0" w:color="auto"/>
              </w:divBdr>
            </w:div>
            <w:div w:id="719549005">
              <w:marLeft w:val="0"/>
              <w:marRight w:val="0"/>
              <w:marTop w:val="0"/>
              <w:marBottom w:val="0"/>
              <w:divBdr>
                <w:top w:val="none" w:sz="0" w:space="0" w:color="auto"/>
                <w:left w:val="none" w:sz="0" w:space="0" w:color="auto"/>
                <w:bottom w:val="none" w:sz="0" w:space="0" w:color="auto"/>
                <w:right w:val="none" w:sz="0" w:space="0" w:color="auto"/>
              </w:divBdr>
            </w:div>
            <w:div w:id="515384418">
              <w:marLeft w:val="0"/>
              <w:marRight w:val="0"/>
              <w:marTop w:val="0"/>
              <w:marBottom w:val="0"/>
              <w:divBdr>
                <w:top w:val="none" w:sz="0" w:space="0" w:color="auto"/>
                <w:left w:val="none" w:sz="0" w:space="0" w:color="auto"/>
                <w:bottom w:val="none" w:sz="0" w:space="0" w:color="auto"/>
                <w:right w:val="none" w:sz="0" w:space="0" w:color="auto"/>
              </w:divBdr>
            </w:div>
            <w:div w:id="1634402324">
              <w:marLeft w:val="0"/>
              <w:marRight w:val="0"/>
              <w:marTop w:val="0"/>
              <w:marBottom w:val="0"/>
              <w:divBdr>
                <w:top w:val="none" w:sz="0" w:space="0" w:color="auto"/>
                <w:left w:val="none" w:sz="0" w:space="0" w:color="auto"/>
                <w:bottom w:val="none" w:sz="0" w:space="0" w:color="auto"/>
                <w:right w:val="none" w:sz="0" w:space="0" w:color="auto"/>
              </w:divBdr>
            </w:div>
            <w:div w:id="172184260">
              <w:marLeft w:val="0"/>
              <w:marRight w:val="0"/>
              <w:marTop w:val="0"/>
              <w:marBottom w:val="0"/>
              <w:divBdr>
                <w:top w:val="none" w:sz="0" w:space="0" w:color="auto"/>
                <w:left w:val="none" w:sz="0" w:space="0" w:color="auto"/>
                <w:bottom w:val="none" w:sz="0" w:space="0" w:color="auto"/>
                <w:right w:val="none" w:sz="0" w:space="0" w:color="auto"/>
              </w:divBdr>
            </w:div>
            <w:div w:id="1188132333">
              <w:marLeft w:val="0"/>
              <w:marRight w:val="0"/>
              <w:marTop w:val="0"/>
              <w:marBottom w:val="0"/>
              <w:divBdr>
                <w:top w:val="none" w:sz="0" w:space="0" w:color="auto"/>
                <w:left w:val="none" w:sz="0" w:space="0" w:color="auto"/>
                <w:bottom w:val="none" w:sz="0" w:space="0" w:color="auto"/>
                <w:right w:val="none" w:sz="0" w:space="0" w:color="auto"/>
              </w:divBdr>
            </w:div>
            <w:div w:id="533688605">
              <w:marLeft w:val="0"/>
              <w:marRight w:val="0"/>
              <w:marTop w:val="0"/>
              <w:marBottom w:val="0"/>
              <w:divBdr>
                <w:top w:val="none" w:sz="0" w:space="0" w:color="auto"/>
                <w:left w:val="none" w:sz="0" w:space="0" w:color="auto"/>
                <w:bottom w:val="none" w:sz="0" w:space="0" w:color="auto"/>
                <w:right w:val="none" w:sz="0" w:space="0" w:color="auto"/>
              </w:divBdr>
            </w:div>
            <w:div w:id="428743524">
              <w:marLeft w:val="0"/>
              <w:marRight w:val="0"/>
              <w:marTop w:val="0"/>
              <w:marBottom w:val="0"/>
              <w:divBdr>
                <w:top w:val="none" w:sz="0" w:space="0" w:color="auto"/>
                <w:left w:val="none" w:sz="0" w:space="0" w:color="auto"/>
                <w:bottom w:val="none" w:sz="0" w:space="0" w:color="auto"/>
                <w:right w:val="none" w:sz="0" w:space="0" w:color="auto"/>
              </w:divBdr>
            </w:div>
            <w:div w:id="1761246906">
              <w:marLeft w:val="0"/>
              <w:marRight w:val="0"/>
              <w:marTop w:val="0"/>
              <w:marBottom w:val="0"/>
              <w:divBdr>
                <w:top w:val="none" w:sz="0" w:space="0" w:color="auto"/>
                <w:left w:val="none" w:sz="0" w:space="0" w:color="auto"/>
                <w:bottom w:val="none" w:sz="0" w:space="0" w:color="auto"/>
                <w:right w:val="none" w:sz="0" w:space="0" w:color="auto"/>
              </w:divBdr>
            </w:div>
            <w:div w:id="1272519667">
              <w:marLeft w:val="0"/>
              <w:marRight w:val="0"/>
              <w:marTop w:val="0"/>
              <w:marBottom w:val="0"/>
              <w:divBdr>
                <w:top w:val="none" w:sz="0" w:space="0" w:color="auto"/>
                <w:left w:val="none" w:sz="0" w:space="0" w:color="auto"/>
                <w:bottom w:val="none" w:sz="0" w:space="0" w:color="auto"/>
                <w:right w:val="none" w:sz="0" w:space="0" w:color="auto"/>
              </w:divBdr>
            </w:div>
            <w:div w:id="919212024">
              <w:marLeft w:val="0"/>
              <w:marRight w:val="0"/>
              <w:marTop w:val="0"/>
              <w:marBottom w:val="0"/>
              <w:divBdr>
                <w:top w:val="none" w:sz="0" w:space="0" w:color="auto"/>
                <w:left w:val="none" w:sz="0" w:space="0" w:color="auto"/>
                <w:bottom w:val="none" w:sz="0" w:space="0" w:color="auto"/>
                <w:right w:val="none" w:sz="0" w:space="0" w:color="auto"/>
              </w:divBdr>
            </w:div>
            <w:div w:id="572273941">
              <w:marLeft w:val="0"/>
              <w:marRight w:val="0"/>
              <w:marTop w:val="0"/>
              <w:marBottom w:val="0"/>
              <w:divBdr>
                <w:top w:val="none" w:sz="0" w:space="0" w:color="auto"/>
                <w:left w:val="none" w:sz="0" w:space="0" w:color="auto"/>
                <w:bottom w:val="none" w:sz="0" w:space="0" w:color="auto"/>
                <w:right w:val="none" w:sz="0" w:space="0" w:color="auto"/>
              </w:divBdr>
            </w:div>
            <w:div w:id="1985044797">
              <w:marLeft w:val="0"/>
              <w:marRight w:val="0"/>
              <w:marTop w:val="0"/>
              <w:marBottom w:val="0"/>
              <w:divBdr>
                <w:top w:val="none" w:sz="0" w:space="0" w:color="auto"/>
                <w:left w:val="none" w:sz="0" w:space="0" w:color="auto"/>
                <w:bottom w:val="none" w:sz="0" w:space="0" w:color="auto"/>
                <w:right w:val="none" w:sz="0" w:space="0" w:color="auto"/>
              </w:divBdr>
            </w:div>
            <w:div w:id="299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103845061">
      <w:bodyDiv w:val="1"/>
      <w:marLeft w:val="0"/>
      <w:marRight w:val="0"/>
      <w:marTop w:val="0"/>
      <w:marBottom w:val="0"/>
      <w:divBdr>
        <w:top w:val="none" w:sz="0" w:space="0" w:color="auto"/>
        <w:left w:val="none" w:sz="0" w:space="0" w:color="auto"/>
        <w:bottom w:val="none" w:sz="0" w:space="0" w:color="auto"/>
        <w:right w:val="none" w:sz="0" w:space="0" w:color="auto"/>
      </w:divBdr>
      <w:divsChild>
        <w:div w:id="921259332">
          <w:marLeft w:val="0"/>
          <w:marRight w:val="0"/>
          <w:marTop w:val="0"/>
          <w:marBottom w:val="0"/>
          <w:divBdr>
            <w:top w:val="none" w:sz="0" w:space="0" w:color="auto"/>
            <w:left w:val="none" w:sz="0" w:space="0" w:color="auto"/>
            <w:bottom w:val="none" w:sz="0" w:space="0" w:color="auto"/>
            <w:right w:val="none" w:sz="0" w:space="0" w:color="auto"/>
          </w:divBdr>
          <w:divsChild>
            <w:div w:id="2021590194">
              <w:marLeft w:val="0"/>
              <w:marRight w:val="0"/>
              <w:marTop w:val="0"/>
              <w:marBottom w:val="0"/>
              <w:divBdr>
                <w:top w:val="none" w:sz="0" w:space="0" w:color="auto"/>
                <w:left w:val="none" w:sz="0" w:space="0" w:color="auto"/>
                <w:bottom w:val="none" w:sz="0" w:space="0" w:color="auto"/>
                <w:right w:val="none" w:sz="0" w:space="0" w:color="auto"/>
              </w:divBdr>
            </w:div>
            <w:div w:id="383796951">
              <w:marLeft w:val="0"/>
              <w:marRight w:val="0"/>
              <w:marTop w:val="0"/>
              <w:marBottom w:val="0"/>
              <w:divBdr>
                <w:top w:val="none" w:sz="0" w:space="0" w:color="auto"/>
                <w:left w:val="none" w:sz="0" w:space="0" w:color="auto"/>
                <w:bottom w:val="none" w:sz="0" w:space="0" w:color="auto"/>
                <w:right w:val="none" w:sz="0" w:space="0" w:color="auto"/>
              </w:divBdr>
            </w:div>
            <w:div w:id="1058554993">
              <w:marLeft w:val="0"/>
              <w:marRight w:val="0"/>
              <w:marTop w:val="0"/>
              <w:marBottom w:val="0"/>
              <w:divBdr>
                <w:top w:val="none" w:sz="0" w:space="0" w:color="auto"/>
                <w:left w:val="none" w:sz="0" w:space="0" w:color="auto"/>
                <w:bottom w:val="none" w:sz="0" w:space="0" w:color="auto"/>
                <w:right w:val="none" w:sz="0" w:space="0" w:color="auto"/>
              </w:divBdr>
            </w:div>
            <w:div w:id="1288732403">
              <w:marLeft w:val="0"/>
              <w:marRight w:val="0"/>
              <w:marTop w:val="0"/>
              <w:marBottom w:val="0"/>
              <w:divBdr>
                <w:top w:val="none" w:sz="0" w:space="0" w:color="auto"/>
                <w:left w:val="none" w:sz="0" w:space="0" w:color="auto"/>
                <w:bottom w:val="none" w:sz="0" w:space="0" w:color="auto"/>
                <w:right w:val="none" w:sz="0" w:space="0" w:color="auto"/>
              </w:divBdr>
            </w:div>
            <w:div w:id="1578859952">
              <w:marLeft w:val="0"/>
              <w:marRight w:val="0"/>
              <w:marTop w:val="0"/>
              <w:marBottom w:val="0"/>
              <w:divBdr>
                <w:top w:val="none" w:sz="0" w:space="0" w:color="auto"/>
                <w:left w:val="none" w:sz="0" w:space="0" w:color="auto"/>
                <w:bottom w:val="none" w:sz="0" w:space="0" w:color="auto"/>
                <w:right w:val="none" w:sz="0" w:space="0" w:color="auto"/>
              </w:divBdr>
            </w:div>
            <w:div w:id="2035838580">
              <w:marLeft w:val="0"/>
              <w:marRight w:val="0"/>
              <w:marTop w:val="0"/>
              <w:marBottom w:val="0"/>
              <w:divBdr>
                <w:top w:val="none" w:sz="0" w:space="0" w:color="auto"/>
                <w:left w:val="none" w:sz="0" w:space="0" w:color="auto"/>
                <w:bottom w:val="none" w:sz="0" w:space="0" w:color="auto"/>
                <w:right w:val="none" w:sz="0" w:space="0" w:color="auto"/>
              </w:divBdr>
            </w:div>
            <w:div w:id="192425272">
              <w:marLeft w:val="0"/>
              <w:marRight w:val="0"/>
              <w:marTop w:val="0"/>
              <w:marBottom w:val="0"/>
              <w:divBdr>
                <w:top w:val="none" w:sz="0" w:space="0" w:color="auto"/>
                <w:left w:val="none" w:sz="0" w:space="0" w:color="auto"/>
                <w:bottom w:val="none" w:sz="0" w:space="0" w:color="auto"/>
                <w:right w:val="none" w:sz="0" w:space="0" w:color="auto"/>
              </w:divBdr>
            </w:div>
            <w:div w:id="1477604703">
              <w:marLeft w:val="0"/>
              <w:marRight w:val="0"/>
              <w:marTop w:val="0"/>
              <w:marBottom w:val="0"/>
              <w:divBdr>
                <w:top w:val="none" w:sz="0" w:space="0" w:color="auto"/>
                <w:left w:val="none" w:sz="0" w:space="0" w:color="auto"/>
                <w:bottom w:val="none" w:sz="0" w:space="0" w:color="auto"/>
                <w:right w:val="none" w:sz="0" w:space="0" w:color="auto"/>
              </w:divBdr>
            </w:div>
            <w:div w:id="1708292536">
              <w:marLeft w:val="0"/>
              <w:marRight w:val="0"/>
              <w:marTop w:val="0"/>
              <w:marBottom w:val="0"/>
              <w:divBdr>
                <w:top w:val="none" w:sz="0" w:space="0" w:color="auto"/>
                <w:left w:val="none" w:sz="0" w:space="0" w:color="auto"/>
                <w:bottom w:val="none" w:sz="0" w:space="0" w:color="auto"/>
                <w:right w:val="none" w:sz="0" w:space="0" w:color="auto"/>
              </w:divBdr>
            </w:div>
            <w:div w:id="944583587">
              <w:marLeft w:val="0"/>
              <w:marRight w:val="0"/>
              <w:marTop w:val="0"/>
              <w:marBottom w:val="0"/>
              <w:divBdr>
                <w:top w:val="none" w:sz="0" w:space="0" w:color="auto"/>
                <w:left w:val="none" w:sz="0" w:space="0" w:color="auto"/>
                <w:bottom w:val="none" w:sz="0" w:space="0" w:color="auto"/>
                <w:right w:val="none" w:sz="0" w:space="0" w:color="auto"/>
              </w:divBdr>
            </w:div>
            <w:div w:id="144785692">
              <w:marLeft w:val="0"/>
              <w:marRight w:val="0"/>
              <w:marTop w:val="0"/>
              <w:marBottom w:val="0"/>
              <w:divBdr>
                <w:top w:val="none" w:sz="0" w:space="0" w:color="auto"/>
                <w:left w:val="none" w:sz="0" w:space="0" w:color="auto"/>
                <w:bottom w:val="none" w:sz="0" w:space="0" w:color="auto"/>
                <w:right w:val="none" w:sz="0" w:space="0" w:color="auto"/>
              </w:divBdr>
            </w:div>
            <w:div w:id="2022396347">
              <w:marLeft w:val="0"/>
              <w:marRight w:val="0"/>
              <w:marTop w:val="0"/>
              <w:marBottom w:val="0"/>
              <w:divBdr>
                <w:top w:val="none" w:sz="0" w:space="0" w:color="auto"/>
                <w:left w:val="none" w:sz="0" w:space="0" w:color="auto"/>
                <w:bottom w:val="none" w:sz="0" w:space="0" w:color="auto"/>
                <w:right w:val="none" w:sz="0" w:space="0" w:color="auto"/>
              </w:divBdr>
            </w:div>
            <w:div w:id="332070915">
              <w:marLeft w:val="0"/>
              <w:marRight w:val="0"/>
              <w:marTop w:val="0"/>
              <w:marBottom w:val="0"/>
              <w:divBdr>
                <w:top w:val="none" w:sz="0" w:space="0" w:color="auto"/>
                <w:left w:val="none" w:sz="0" w:space="0" w:color="auto"/>
                <w:bottom w:val="none" w:sz="0" w:space="0" w:color="auto"/>
                <w:right w:val="none" w:sz="0" w:space="0" w:color="auto"/>
              </w:divBdr>
            </w:div>
            <w:div w:id="1894537268">
              <w:marLeft w:val="0"/>
              <w:marRight w:val="0"/>
              <w:marTop w:val="0"/>
              <w:marBottom w:val="0"/>
              <w:divBdr>
                <w:top w:val="none" w:sz="0" w:space="0" w:color="auto"/>
                <w:left w:val="none" w:sz="0" w:space="0" w:color="auto"/>
                <w:bottom w:val="none" w:sz="0" w:space="0" w:color="auto"/>
                <w:right w:val="none" w:sz="0" w:space="0" w:color="auto"/>
              </w:divBdr>
            </w:div>
            <w:div w:id="2010055278">
              <w:marLeft w:val="0"/>
              <w:marRight w:val="0"/>
              <w:marTop w:val="0"/>
              <w:marBottom w:val="0"/>
              <w:divBdr>
                <w:top w:val="none" w:sz="0" w:space="0" w:color="auto"/>
                <w:left w:val="none" w:sz="0" w:space="0" w:color="auto"/>
                <w:bottom w:val="none" w:sz="0" w:space="0" w:color="auto"/>
                <w:right w:val="none" w:sz="0" w:space="0" w:color="auto"/>
              </w:divBdr>
            </w:div>
            <w:div w:id="1075467334">
              <w:marLeft w:val="0"/>
              <w:marRight w:val="0"/>
              <w:marTop w:val="0"/>
              <w:marBottom w:val="0"/>
              <w:divBdr>
                <w:top w:val="none" w:sz="0" w:space="0" w:color="auto"/>
                <w:left w:val="none" w:sz="0" w:space="0" w:color="auto"/>
                <w:bottom w:val="none" w:sz="0" w:space="0" w:color="auto"/>
                <w:right w:val="none" w:sz="0" w:space="0" w:color="auto"/>
              </w:divBdr>
            </w:div>
            <w:div w:id="836113108">
              <w:marLeft w:val="0"/>
              <w:marRight w:val="0"/>
              <w:marTop w:val="0"/>
              <w:marBottom w:val="0"/>
              <w:divBdr>
                <w:top w:val="none" w:sz="0" w:space="0" w:color="auto"/>
                <w:left w:val="none" w:sz="0" w:space="0" w:color="auto"/>
                <w:bottom w:val="none" w:sz="0" w:space="0" w:color="auto"/>
                <w:right w:val="none" w:sz="0" w:space="0" w:color="auto"/>
              </w:divBdr>
            </w:div>
            <w:div w:id="1679772913">
              <w:marLeft w:val="0"/>
              <w:marRight w:val="0"/>
              <w:marTop w:val="0"/>
              <w:marBottom w:val="0"/>
              <w:divBdr>
                <w:top w:val="none" w:sz="0" w:space="0" w:color="auto"/>
                <w:left w:val="none" w:sz="0" w:space="0" w:color="auto"/>
                <w:bottom w:val="none" w:sz="0" w:space="0" w:color="auto"/>
                <w:right w:val="none" w:sz="0" w:space="0" w:color="auto"/>
              </w:divBdr>
            </w:div>
            <w:div w:id="1519075795">
              <w:marLeft w:val="0"/>
              <w:marRight w:val="0"/>
              <w:marTop w:val="0"/>
              <w:marBottom w:val="0"/>
              <w:divBdr>
                <w:top w:val="none" w:sz="0" w:space="0" w:color="auto"/>
                <w:left w:val="none" w:sz="0" w:space="0" w:color="auto"/>
                <w:bottom w:val="none" w:sz="0" w:space="0" w:color="auto"/>
                <w:right w:val="none" w:sz="0" w:space="0" w:color="auto"/>
              </w:divBdr>
            </w:div>
            <w:div w:id="1323851304">
              <w:marLeft w:val="0"/>
              <w:marRight w:val="0"/>
              <w:marTop w:val="0"/>
              <w:marBottom w:val="0"/>
              <w:divBdr>
                <w:top w:val="none" w:sz="0" w:space="0" w:color="auto"/>
                <w:left w:val="none" w:sz="0" w:space="0" w:color="auto"/>
                <w:bottom w:val="none" w:sz="0" w:space="0" w:color="auto"/>
                <w:right w:val="none" w:sz="0" w:space="0" w:color="auto"/>
              </w:divBdr>
            </w:div>
            <w:div w:id="1380591570">
              <w:marLeft w:val="0"/>
              <w:marRight w:val="0"/>
              <w:marTop w:val="0"/>
              <w:marBottom w:val="0"/>
              <w:divBdr>
                <w:top w:val="none" w:sz="0" w:space="0" w:color="auto"/>
                <w:left w:val="none" w:sz="0" w:space="0" w:color="auto"/>
                <w:bottom w:val="none" w:sz="0" w:space="0" w:color="auto"/>
                <w:right w:val="none" w:sz="0" w:space="0" w:color="auto"/>
              </w:divBdr>
            </w:div>
            <w:div w:id="1188566147">
              <w:marLeft w:val="0"/>
              <w:marRight w:val="0"/>
              <w:marTop w:val="0"/>
              <w:marBottom w:val="0"/>
              <w:divBdr>
                <w:top w:val="none" w:sz="0" w:space="0" w:color="auto"/>
                <w:left w:val="none" w:sz="0" w:space="0" w:color="auto"/>
                <w:bottom w:val="none" w:sz="0" w:space="0" w:color="auto"/>
                <w:right w:val="none" w:sz="0" w:space="0" w:color="auto"/>
              </w:divBdr>
            </w:div>
            <w:div w:id="1657415719">
              <w:marLeft w:val="0"/>
              <w:marRight w:val="0"/>
              <w:marTop w:val="0"/>
              <w:marBottom w:val="0"/>
              <w:divBdr>
                <w:top w:val="none" w:sz="0" w:space="0" w:color="auto"/>
                <w:left w:val="none" w:sz="0" w:space="0" w:color="auto"/>
                <w:bottom w:val="none" w:sz="0" w:space="0" w:color="auto"/>
                <w:right w:val="none" w:sz="0" w:space="0" w:color="auto"/>
              </w:divBdr>
            </w:div>
            <w:div w:id="1737167392">
              <w:marLeft w:val="0"/>
              <w:marRight w:val="0"/>
              <w:marTop w:val="0"/>
              <w:marBottom w:val="0"/>
              <w:divBdr>
                <w:top w:val="none" w:sz="0" w:space="0" w:color="auto"/>
                <w:left w:val="none" w:sz="0" w:space="0" w:color="auto"/>
                <w:bottom w:val="none" w:sz="0" w:space="0" w:color="auto"/>
                <w:right w:val="none" w:sz="0" w:space="0" w:color="auto"/>
              </w:divBdr>
            </w:div>
            <w:div w:id="1617298119">
              <w:marLeft w:val="0"/>
              <w:marRight w:val="0"/>
              <w:marTop w:val="0"/>
              <w:marBottom w:val="0"/>
              <w:divBdr>
                <w:top w:val="none" w:sz="0" w:space="0" w:color="auto"/>
                <w:left w:val="none" w:sz="0" w:space="0" w:color="auto"/>
                <w:bottom w:val="none" w:sz="0" w:space="0" w:color="auto"/>
                <w:right w:val="none" w:sz="0" w:space="0" w:color="auto"/>
              </w:divBdr>
            </w:div>
            <w:div w:id="268003800">
              <w:marLeft w:val="0"/>
              <w:marRight w:val="0"/>
              <w:marTop w:val="0"/>
              <w:marBottom w:val="0"/>
              <w:divBdr>
                <w:top w:val="none" w:sz="0" w:space="0" w:color="auto"/>
                <w:left w:val="none" w:sz="0" w:space="0" w:color="auto"/>
                <w:bottom w:val="none" w:sz="0" w:space="0" w:color="auto"/>
                <w:right w:val="none" w:sz="0" w:space="0" w:color="auto"/>
              </w:divBdr>
            </w:div>
            <w:div w:id="420563462">
              <w:marLeft w:val="0"/>
              <w:marRight w:val="0"/>
              <w:marTop w:val="0"/>
              <w:marBottom w:val="0"/>
              <w:divBdr>
                <w:top w:val="none" w:sz="0" w:space="0" w:color="auto"/>
                <w:left w:val="none" w:sz="0" w:space="0" w:color="auto"/>
                <w:bottom w:val="none" w:sz="0" w:space="0" w:color="auto"/>
                <w:right w:val="none" w:sz="0" w:space="0" w:color="auto"/>
              </w:divBdr>
            </w:div>
            <w:div w:id="16529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98115441">
      <w:bodyDiv w:val="1"/>
      <w:marLeft w:val="0"/>
      <w:marRight w:val="0"/>
      <w:marTop w:val="0"/>
      <w:marBottom w:val="0"/>
      <w:divBdr>
        <w:top w:val="none" w:sz="0" w:space="0" w:color="auto"/>
        <w:left w:val="none" w:sz="0" w:space="0" w:color="auto"/>
        <w:bottom w:val="none" w:sz="0" w:space="0" w:color="auto"/>
        <w:right w:val="none" w:sz="0" w:space="0" w:color="auto"/>
      </w:divBdr>
      <w:divsChild>
        <w:div w:id="245386108">
          <w:marLeft w:val="0"/>
          <w:marRight w:val="0"/>
          <w:marTop w:val="0"/>
          <w:marBottom w:val="0"/>
          <w:divBdr>
            <w:top w:val="none" w:sz="0" w:space="0" w:color="auto"/>
            <w:left w:val="none" w:sz="0" w:space="0" w:color="auto"/>
            <w:bottom w:val="none" w:sz="0" w:space="0" w:color="auto"/>
            <w:right w:val="none" w:sz="0" w:space="0" w:color="auto"/>
          </w:divBdr>
          <w:divsChild>
            <w:div w:id="973171963">
              <w:marLeft w:val="0"/>
              <w:marRight w:val="0"/>
              <w:marTop w:val="0"/>
              <w:marBottom w:val="0"/>
              <w:divBdr>
                <w:top w:val="none" w:sz="0" w:space="0" w:color="auto"/>
                <w:left w:val="none" w:sz="0" w:space="0" w:color="auto"/>
                <w:bottom w:val="none" w:sz="0" w:space="0" w:color="auto"/>
                <w:right w:val="none" w:sz="0" w:space="0" w:color="auto"/>
              </w:divBdr>
            </w:div>
            <w:div w:id="2037148175">
              <w:marLeft w:val="0"/>
              <w:marRight w:val="0"/>
              <w:marTop w:val="0"/>
              <w:marBottom w:val="0"/>
              <w:divBdr>
                <w:top w:val="none" w:sz="0" w:space="0" w:color="auto"/>
                <w:left w:val="none" w:sz="0" w:space="0" w:color="auto"/>
                <w:bottom w:val="none" w:sz="0" w:space="0" w:color="auto"/>
                <w:right w:val="none" w:sz="0" w:space="0" w:color="auto"/>
              </w:divBdr>
            </w:div>
            <w:div w:id="1594968779">
              <w:marLeft w:val="0"/>
              <w:marRight w:val="0"/>
              <w:marTop w:val="0"/>
              <w:marBottom w:val="0"/>
              <w:divBdr>
                <w:top w:val="none" w:sz="0" w:space="0" w:color="auto"/>
                <w:left w:val="none" w:sz="0" w:space="0" w:color="auto"/>
                <w:bottom w:val="none" w:sz="0" w:space="0" w:color="auto"/>
                <w:right w:val="none" w:sz="0" w:space="0" w:color="auto"/>
              </w:divBdr>
            </w:div>
            <w:div w:id="1544950719">
              <w:marLeft w:val="0"/>
              <w:marRight w:val="0"/>
              <w:marTop w:val="0"/>
              <w:marBottom w:val="0"/>
              <w:divBdr>
                <w:top w:val="none" w:sz="0" w:space="0" w:color="auto"/>
                <w:left w:val="none" w:sz="0" w:space="0" w:color="auto"/>
                <w:bottom w:val="none" w:sz="0" w:space="0" w:color="auto"/>
                <w:right w:val="none" w:sz="0" w:space="0" w:color="auto"/>
              </w:divBdr>
            </w:div>
            <w:div w:id="136648621">
              <w:marLeft w:val="0"/>
              <w:marRight w:val="0"/>
              <w:marTop w:val="0"/>
              <w:marBottom w:val="0"/>
              <w:divBdr>
                <w:top w:val="none" w:sz="0" w:space="0" w:color="auto"/>
                <w:left w:val="none" w:sz="0" w:space="0" w:color="auto"/>
                <w:bottom w:val="none" w:sz="0" w:space="0" w:color="auto"/>
                <w:right w:val="none" w:sz="0" w:space="0" w:color="auto"/>
              </w:divBdr>
            </w:div>
            <w:div w:id="1671640210">
              <w:marLeft w:val="0"/>
              <w:marRight w:val="0"/>
              <w:marTop w:val="0"/>
              <w:marBottom w:val="0"/>
              <w:divBdr>
                <w:top w:val="none" w:sz="0" w:space="0" w:color="auto"/>
                <w:left w:val="none" w:sz="0" w:space="0" w:color="auto"/>
                <w:bottom w:val="none" w:sz="0" w:space="0" w:color="auto"/>
                <w:right w:val="none" w:sz="0" w:space="0" w:color="auto"/>
              </w:divBdr>
            </w:div>
            <w:div w:id="1452169623">
              <w:marLeft w:val="0"/>
              <w:marRight w:val="0"/>
              <w:marTop w:val="0"/>
              <w:marBottom w:val="0"/>
              <w:divBdr>
                <w:top w:val="none" w:sz="0" w:space="0" w:color="auto"/>
                <w:left w:val="none" w:sz="0" w:space="0" w:color="auto"/>
                <w:bottom w:val="none" w:sz="0" w:space="0" w:color="auto"/>
                <w:right w:val="none" w:sz="0" w:space="0" w:color="auto"/>
              </w:divBdr>
            </w:div>
            <w:div w:id="93862986">
              <w:marLeft w:val="0"/>
              <w:marRight w:val="0"/>
              <w:marTop w:val="0"/>
              <w:marBottom w:val="0"/>
              <w:divBdr>
                <w:top w:val="none" w:sz="0" w:space="0" w:color="auto"/>
                <w:left w:val="none" w:sz="0" w:space="0" w:color="auto"/>
                <w:bottom w:val="none" w:sz="0" w:space="0" w:color="auto"/>
                <w:right w:val="none" w:sz="0" w:space="0" w:color="auto"/>
              </w:divBdr>
            </w:div>
            <w:div w:id="2073844584">
              <w:marLeft w:val="0"/>
              <w:marRight w:val="0"/>
              <w:marTop w:val="0"/>
              <w:marBottom w:val="0"/>
              <w:divBdr>
                <w:top w:val="none" w:sz="0" w:space="0" w:color="auto"/>
                <w:left w:val="none" w:sz="0" w:space="0" w:color="auto"/>
                <w:bottom w:val="none" w:sz="0" w:space="0" w:color="auto"/>
                <w:right w:val="none" w:sz="0" w:space="0" w:color="auto"/>
              </w:divBdr>
            </w:div>
            <w:div w:id="1321696347">
              <w:marLeft w:val="0"/>
              <w:marRight w:val="0"/>
              <w:marTop w:val="0"/>
              <w:marBottom w:val="0"/>
              <w:divBdr>
                <w:top w:val="none" w:sz="0" w:space="0" w:color="auto"/>
                <w:left w:val="none" w:sz="0" w:space="0" w:color="auto"/>
                <w:bottom w:val="none" w:sz="0" w:space="0" w:color="auto"/>
                <w:right w:val="none" w:sz="0" w:space="0" w:color="auto"/>
              </w:divBdr>
            </w:div>
            <w:div w:id="1815873216">
              <w:marLeft w:val="0"/>
              <w:marRight w:val="0"/>
              <w:marTop w:val="0"/>
              <w:marBottom w:val="0"/>
              <w:divBdr>
                <w:top w:val="none" w:sz="0" w:space="0" w:color="auto"/>
                <w:left w:val="none" w:sz="0" w:space="0" w:color="auto"/>
                <w:bottom w:val="none" w:sz="0" w:space="0" w:color="auto"/>
                <w:right w:val="none" w:sz="0" w:space="0" w:color="auto"/>
              </w:divBdr>
            </w:div>
            <w:div w:id="1960060975">
              <w:marLeft w:val="0"/>
              <w:marRight w:val="0"/>
              <w:marTop w:val="0"/>
              <w:marBottom w:val="0"/>
              <w:divBdr>
                <w:top w:val="none" w:sz="0" w:space="0" w:color="auto"/>
                <w:left w:val="none" w:sz="0" w:space="0" w:color="auto"/>
                <w:bottom w:val="none" w:sz="0" w:space="0" w:color="auto"/>
                <w:right w:val="none" w:sz="0" w:space="0" w:color="auto"/>
              </w:divBdr>
            </w:div>
            <w:div w:id="375356433">
              <w:marLeft w:val="0"/>
              <w:marRight w:val="0"/>
              <w:marTop w:val="0"/>
              <w:marBottom w:val="0"/>
              <w:divBdr>
                <w:top w:val="none" w:sz="0" w:space="0" w:color="auto"/>
                <w:left w:val="none" w:sz="0" w:space="0" w:color="auto"/>
                <w:bottom w:val="none" w:sz="0" w:space="0" w:color="auto"/>
                <w:right w:val="none" w:sz="0" w:space="0" w:color="auto"/>
              </w:divBdr>
            </w:div>
            <w:div w:id="1282879835">
              <w:marLeft w:val="0"/>
              <w:marRight w:val="0"/>
              <w:marTop w:val="0"/>
              <w:marBottom w:val="0"/>
              <w:divBdr>
                <w:top w:val="none" w:sz="0" w:space="0" w:color="auto"/>
                <w:left w:val="none" w:sz="0" w:space="0" w:color="auto"/>
                <w:bottom w:val="none" w:sz="0" w:space="0" w:color="auto"/>
                <w:right w:val="none" w:sz="0" w:space="0" w:color="auto"/>
              </w:divBdr>
            </w:div>
            <w:div w:id="211769634">
              <w:marLeft w:val="0"/>
              <w:marRight w:val="0"/>
              <w:marTop w:val="0"/>
              <w:marBottom w:val="0"/>
              <w:divBdr>
                <w:top w:val="none" w:sz="0" w:space="0" w:color="auto"/>
                <w:left w:val="none" w:sz="0" w:space="0" w:color="auto"/>
                <w:bottom w:val="none" w:sz="0" w:space="0" w:color="auto"/>
                <w:right w:val="none" w:sz="0" w:space="0" w:color="auto"/>
              </w:divBdr>
            </w:div>
            <w:div w:id="65955995">
              <w:marLeft w:val="0"/>
              <w:marRight w:val="0"/>
              <w:marTop w:val="0"/>
              <w:marBottom w:val="0"/>
              <w:divBdr>
                <w:top w:val="none" w:sz="0" w:space="0" w:color="auto"/>
                <w:left w:val="none" w:sz="0" w:space="0" w:color="auto"/>
                <w:bottom w:val="none" w:sz="0" w:space="0" w:color="auto"/>
                <w:right w:val="none" w:sz="0" w:space="0" w:color="auto"/>
              </w:divBdr>
            </w:div>
            <w:div w:id="465780681">
              <w:marLeft w:val="0"/>
              <w:marRight w:val="0"/>
              <w:marTop w:val="0"/>
              <w:marBottom w:val="0"/>
              <w:divBdr>
                <w:top w:val="none" w:sz="0" w:space="0" w:color="auto"/>
                <w:left w:val="none" w:sz="0" w:space="0" w:color="auto"/>
                <w:bottom w:val="none" w:sz="0" w:space="0" w:color="auto"/>
                <w:right w:val="none" w:sz="0" w:space="0" w:color="auto"/>
              </w:divBdr>
            </w:div>
            <w:div w:id="243149088">
              <w:marLeft w:val="0"/>
              <w:marRight w:val="0"/>
              <w:marTop w:val="0"/>
              <w:marBottom w:val="0"/>
              <w:divBdr>
                <w:top w:val="none" w:sz="0" w:space="0" w:color="auto"/>
                <w:left w:val="none" w:sz="0" w:space="0" w:color="auto"/>
                <w:bottom w:val="none" w:sz="0" w:space="0" w:color="auto"/>
                <w:right w:val="none" w:sz="0" w:space="0" w:color="auto"/>
              </w:divBdr>
            </w:div>
            <w:div w:id="1365518040">
              <w:marLeft w:val="0"/>
              <w:marRight w:val="0"/>
              <w:marTop w:val="0"/>
              <w:marBottom w:val="0"/>
              <w:divBdr>
                <w:top w:val="none" w:sz="0" w:space="0" w:color="auto"/>
                <w:left w:val="none" w:sz="0" w:space="0" w:color="auto"/>
                <w:bottom w:val="none" w:sz="0" w:space="0" w:color="auto"/>
                <w:right w:val="none" w:sz="0" w:space="0" w:color="auto"/>
              </w:divBdr>
            </w:div>
            <w:div w:id="1075057538">
              <w:marLeft w:val="0"/>
              <w:marRight w:val="0"/>
              <w:marTop w:val="0"/>
              <w:marBottom w:val="0"/>
              <w:divBdr>
                <w:top w:val="none" w:sz="0" w:space="0" w:color="auto"/>
                <w:left w:val="none" w:sz="0" w:space="0" w:color="auto"/>
                <w:bottom w:val="none" w:sz="0" w:space="0" w:color="auto"/>
                <w:right w:val="none" w:sz="0" w:space="0" w:color="auto"/>
              </w:divBdr>
            </w:div>
            <w:div w:id="1899589741">
              <w:marLeft w:val="0"/>
              <w:marRight w:val="0"/>
              <w:marTop w:val="0"/>
              <w:marBottom w:val="0"/>
              <w:divBdr>
                <w:top w:val="none" w:sz="0" w:space="0" w:color="auto"/>
                <w:left w:val="none" w:sz="0" w:space="0" w:color="auto"/>
                <w:bottom w:val="none" w:sz="0" w:space="0" w:color="auto"/>
                <w:right w:val="none" w:sz="0" w:space="0" w:color="auto"/>
              </w:divBdr>
            </w:div>
            <w:div w:id="956328968">
              <w:marLeft w:val="0"/>
              <w:marRight w:val="0"/>
              <w:marTop w:val="0"/>
              <w:marBottom w:val="0"/>
              <w:divBdr>
                <w:top w:val="none" w:sz="0" w:space="0" w:color="auto"/>
                <w:left w:val="none" w:sz="0" w:space="0" w:color="auto"/>
                <w:bottom w:val="none" w:sz="0" w:space="0" w:color="auto"/>
                <w:right w:val="none" w:sz="0" w:space="0" w:color="auto"/>
              </w:divBdr>
            </w:div>
            <w:div w:id="488448229">
              <w:marLeft w:val="0"/>
              <w:marRight w:val="0"/>
              <w:marTop w:val="0"/>
              <w:marBottom w:val="0"/>
              <w:divBdr>
                <w:top w:val="none" w:sz="0" w:space="0" w:color="auto"/>
                <w:left w:val="none" w:sz="0" w:space="0" w:color="auto"/>
                <w:bottom w:val="none" w:sz="0" w:space="0" w:color="auto"/>
                <w:right w:val="none" w:sz="0" w:space="0" w:color="auto"/>
              </w:divBdr>
            </w:div>
            <w:div w:id="92020587">
              <w:marLeft w:val="0"/>
              <w:marRight w:val="0"/>
              <w:marTop w:val="0"/>
              <w:marBottom w:val="0"/>
              <w:divBdr>
                <w:top w:val="none" w:sz="0" w:space="0" w:color="auto"/>
                <w:left w:val="none" w:sz="0" w:space="0" w:color="auto"/>
                <w:bottom w:val="none" w:sz="0" w:space="0" w:color="auto"/>
                <w:right w:val="none" w:sz="0" w:space="0" w:color="auto"/>
              </w:divBdr>
            </w:div>
            <w:div w:id="1627351411">
              <w:marLeft w:val="0"/>
              <w:marRight w:val="0"/>
              <w:marTop w:val="0"/>
              <w:marBottom w:val="0"/>
              <w:divBdr>
                <w:top w:val="none" w:sz="0" w:space="0" w:color="auto"/>
                <w:left w:val="none" w:sz="0" w:space="0" w:color="auto"/>
                <w:bottom w:val="none" w:sz="0" w:space="0" w:color="auto"/>
                <w:right w:val="none" w:sz="0" w:space="0" w:color="auto"/>
              </w:divBdr>
            </w:div>
            <w:div w:id="453796241">
              <w:marLeft w:val="0"/>
              <w:marRight w:val="0"/>
              <w:marTop w:val="0"/>
              <w:marBottom w:val="0"/>
              <w:divBdr>
                <w:top w:val="none" w:sz="0" w:space="0" w:color="auto"/>
                <w:left w:val="none" w:sz="0" w:space="0" w:color="auto"/>
                <w:bottom w:val="none" w:sz="0" w:space="0" w:color="auto"/>
                <w:right w:val="none" w:sz="0" w:space="0" w:color="auto"/>
              </w:divBdr>
            </w:div>
            <w:div w:id="727073304">
              <w:marLeft w:val="0"/>
              <w:marRight w:val="0"/>
              <w:marTop w:val="0"/>
              <w:marBottom w:val="0"/>
              <w:divBdr>
                <w:top w:val="none" w:sz="0" w:space="0" w:color="auto"/>
                <w:left w:val="none" w:sz="0" w:space="0" w:color="auto"/>
                <w:bottom w:val="none" w:sz="0" w:space="0" w:color="auto"/>
                <w:right w:val="none" w:sz="0" w:space="0" w:color="auto"/>
              </w:divBdr>
            </w:div>
            <w:div w:id="807552538">
              <w:marLeft w:val="0"/>
              <w:marRight w:val="0"/>
              <w:marTop w:val="0"/>
              <w:marBottom w:val="0"/>
              <w:divBdr>
                <w:top w:val="none" w:sz="0" w:space="0" w:color="auto"/>
                <w:left w:val="none" w:sz="0" w:space="0" w:color="auto"/>
                <w:bottom w:val="none" w:sz="0" w:space="0" w:color="auto"/>
                <w:right w:val="none" w:sz="0" w:space="0" w:color="auto"/>
              </w:divBdr>
            </w:div>
            <w:div w:id="21430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io-stream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io"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7</cp:revision>
  <cp:lastPrinted>2020-08-06T16:06:00Z</cp:lastPrinted>
  <dcterms:created xsi:type="dcterms:W3CDTF">2023-08-11T05:53:00Z</dcterms:created>
  <dcterms:modified xsi:type="dcterms:W3CDTF">2023-10-13T15:09:00Z</dcterms:modified>
</cp:coreProperties>
</file>