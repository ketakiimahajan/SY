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111"/>
        <w:gridCol w:w="1701"/>
        <w:gridCol w:w="1701"/>
      </w:tblGrid>
      <w:tr w:rsidR="001D6337" w:rsidRPr="000A3CCC" w14:paraId="2D3415C9" w14:textId="77777777" w:rsidTr="0098456E">
        <w:tc>
          <w:tcPr>
            <w:tcW w:w="2323" w:type="dxa"/>
            <w:shd w:val="clear" w:color="auto" w:fill="auto"/>
            <w:vAlign w:val="center"/>
          </w:tcPr>
          <w:p w14:paraId="6757C885" w14:textId="42BA7C09" w:rsidR="001D6337" w:rsidRPr="002915D6" w:rsidRDefault="001D6337" w:rsidP="0098456E">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111" w:type="dxa"/>
            <w:shd w:val="clear" w:color="auto" w:fill="auto"/>
            <w:vAlign w:val="center"/>
          </w:tcPr>
          <w:p w14:paraId="2DB48B48" w14:textId="5D5BD78C" w:rsidR="001D6337" w:rsidRPr="003B204E" w:rsidRDefault="00C164F7" w:rsidP="0098456E">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Object Oriented Programming</w:t>
            </w:r>
          </w:p>
        </w:tc>
        <w:tc>
          <w:tcPr>
            <w:tcW w:w="1701" w:type="dxa"/>
            <w:shd w:val="clear" w:color="auto" w:fill="auto"/>
            <w:vAlign w:val="center"/>
          </w:tcPr>
          <w:p w14:paraId="02501164" w14:textId="63DBF46A" w:rsidR="001D6337" w:rsidRPr="002915D6" w:rsidRDefault="001D6337" w:rsidP="0098456E">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701" w:type="dxa"/>
            <w:vAlign w:val="center"/>
          </w:tcPr>
          <w:p w14:paraId="54B7E0B3" w14:textId="380CFC7E" w:rsidR="001D6337" w:rsidRPr="003B204E" w:rsidRDefault="006A7201" w:rsidP="0098456E">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III</w:t>
            </w:r>
          </w:p>
        </w:tc>
      </w:tr>
      <w:tr w:rsidR="000B0D21" w:rsidRPr="000A3CCC" w14:paraId="2754066B" w14:textId="77777777" w:rsidTr="0098456E">
        <w:tc>
          <w:tcPr>
            <w:tcW w:w="2323" w:type="dxa"/>
            <w:shd w:val="clear" w:color="auto" w:fill="auto"/>
            <w:vAlign w:val="center"/>
          </w:tcPr>
          <w:p w14:paraId="423499EF" w14:textId="481AAF0E" w:rsidR="000B0D21" w:rsidRPr="002915D6" w:rsidRDefault="001D6337" w:rsidP="0098456E">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111" w:type="dxa"/>
            <w:shd w:val="clear" w:color="auto" w:fill="auto"/>
            <w:vAlign w:val="center"/>
          </w:tcPr>
          <w:p w14:paraId="77023E76" w14:textId="384AB10A" w:rsidR="000B0D21" w:rsidRPr="003B204E" w:rsidRDefault="0098456E" w:rsidP="0098456E">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13 / 10 / 2023</w:t>
            </w:r>
          </w:p>
        </w:tc>
        <w:tc>
          <w:tcPr>
            <w:tcW w:w="1701" w:type="dxa"/>
            <w:shd w:val="clear" w:color="auto" w:fill="auto"/>
            <w:vAlign w:val="center"/>
          </w:tcPr>
          <w:p w14:paraId="2C233080" w14:textId="19A180EE" w:rsidR="000B0D21" w:rsidRPr="002915D6" w:rsidRDefault="00A77F79" w:rsidP="0098456E">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Batch No</w:t>
            </w:r>
            <w:r w:rsidR="001D6337">
              <w:rPr>
                <w:rFonts w:ascii="Times New Roman" w:hAnsi="Times New Roman" w:cs="Times New Roman"/>
                <w:b/>
                <w:color w:val="BC202E"/>
                <w:sz w:val="24"/>
                <w:szCs w:val="24"/>
              </w:rPr>
              <w:t>:</w:t>
            </w:r>
          </w:p>
        </w:tc>
        <w:tc>
          <w:tcPr>
            <w:tcW w:w="1701" w:type="dxa"/>
            <w:vAlign w:val="center"/>
          </w:tcPr>
          <w:p w14:paraId="5D086D40" w14:textId="5084AD8B" w:rsidR="000B0D21" w:rsidRPr="003B204E" w:rsidRDefault="0098456E" w:rsidP="0098456E">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A - 3</w:t>
            </w:r>
          </w:p>
        </w:tc>
      </w:tr>
      <w:tr w:rsidR="000B0D21" w:rsidRPr="000A3CCC" w14:paraId="54A161E2" w14:textId="77777777" w:rsidTr="0098456E">
        <w:tc>
          <w:tcPr>
            <w:tcW w:w="2323" w:type="dxa"/>
            <w:shd w:val="clear" w:color="auto" w:fill="auto"/>
            <w:vAlign w:val="center"/>
          </w:tcPr>
          <w:p w14:paraId="5D870C5D" w14:textId="073537D8" w:rsidR="000B0D21" w:rsidRDefault="000B0D21" w:rsidP="0098456E">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r w:rsidR="001D6337">
              <w:rPr>
                <w:rFonts w:ascii="Times New Roman" w:hAnsi="Times New Roman" w:cs="Times New Roman"/>
                <w:b/>
                <w:color w:val="BC202E"/>
                <w:sz w:val="24"/>
                <w:szCs w:val="24"/>
              </w:rPr>
              <w:t>:</w:t>
            </w:r>
          </w:p>
        </w:tc>
        <w:tc>
          <w:tcPr>
            <w:tcW w:w="4111" w:type="dxa"/>
            <w:shd w:val="clear" w:color="auto" w:fill="auto"/>
            <w:vAlign w:val="center"/>
          </w:tcPr>
          <w:p w14:paraId="20F22F4B" w14:textId="7AF87751" w:rsidR="000B0D21" w:rsidRDefault="0098456E" w:rsidP="0098456E">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Pragya Gupta</w:t>
            </w:r>
          </w:p>
        </w:tc>
        <w:tc>
          <w:tcPr>
            <w:tcW w:w="1701" w:type="dxa"/>
            <w:shd w:val="clear" w:color="auto" w:fill="auto"/>
            <w:vAlign w:val="center"/>
          </w:tcPr>
          <w:p w14:paraId="060D0C1E" w14:textId="27AEF37B" w:rsidR="000B0D21" w:rsidRDefault="00A77F79" w:rsidP="0098456E">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Roll No</w:t>
            </w:r>
            <w:r w:rsidR="001D6337">
              <w:rPr>
                <w:rFonts w:ascii="Times New Roman" w:hAnsi="Times New Roman" w:cs="Times New Roman"/>
                <w:b/>
                <w:color w:val="BC202E"/>
                <w:sz w:val="24"/>
                <w:szCs w:val="24"/>
              </w:rPr>
              <w:t>:</w:t>
            </w:r>
          </w:p>
        </w:tc>
        <w:tc>
          <w:tcPr>
            <w:tcW w:w="1701" w:type="dxa"/>
            <w:vAlign w:val="center"/>
          </w:tcPr>
          <w:p w14:paraId="3D969365" w14:textId="1A5641A4" w:rsidR="000B0D21" w:rsidRDefault="0098456E" w:rsidP="0098456E">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16014022050</w:t>
            </w:r>
          </w:p>
        </w:tc>
      </w:tr>
      <w:tr w:rsidR="00A77F79" w:rsidRPr="000A3CCC" w14:paraId="0F1AD1C1" w14:textId="77777777" w:rsidTr="0098456E">
        <w:tc>
          <w:tcPr>
            <w:tcW w:w="2323" w:type="dxa"/>
            <w:shd w:val="clear" w:color="auto" w:fill="auto"/>
            <w:vAlign w:val="center"/>
          </w:tcPr>
          <w:p w14:paraId="4A82FFDC" w14:textId="1FAC1364" w:rsidR="00A77F79" w:rsidRDefault="001D6337" w:rsidP="0098456E">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111" w:type="dxa"/>
            <w:shd w:val="clear" w:color="auto" w:fill="auto"/>
            <w:vAlign w:val="center"/>
          </w:tcPr>
          <w:p w14:paraId="1E9E88D8" w14:textId="77777777" w:rsidR="00A77F79" w:rsidRDefault="00A77F79" w:rsidP="0098456E">
            <w:pPr>
              <w:pStyle w:val="TableContents"/>
              <w:spacing w:after="0"/>
              <w:jc w:val="center"/>
              <w:rPr>
                <w:rFonts w:ascii="Times New Roman" w:hAnsi="Times New Roman" w:cs="Times New Roman"/>
                <w:b/>
                <w:sz w:val="24"/>
                <w:szCs w:val="24"/>
              </w:rPr>
            </w:pPr>
          </w:p>
        </w:tc>
        <w:tc>
          <w:tcPr>
            <w:tcW w:w="1701" w:type="dxa"/>
            <w:shd w:val="clear" w:color="auto" w:fill="auto"/>
            <w:vAlign w:val="center"/>
          </w:tcPr>
          <w:p w14:paraId="42F48BDA" w14:textId="2770A677" w:rsidR="00A77F79" w:rsidRDefault="001D6337" w:rsidP="0098456E">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701" w:type="dxa"/>
            <w:vAlign w:val="center"/>
          </w:tcPr>
          <w:p w14:paraId="3AA60BAD" w14:textId="5F014EE8" w:rsidR="00A77F79" w:rsidRDefault="00C164F7" w:rsidP="0098456E">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___</w:t>
            </w:r>
            <w:r w:rsidR="0098456E">
              <w:rPr>
                <w:rFonts w:ascii="Times New Roman" w:hAnsi="Times New Roman" w:cs="Times New Roman"/>
                <w:b/>
                <w:sz w:val="24"/>
                <w:szCs w:val="24"/>
              </w:rPr>
              <w:t xml:space="preserve"> </w:t>
            </w:r>
            <w:r w:rsidR="006C0A21">
              <w:rPr>
                <w:rFonts w:ascii="Times New Roman" w:hAnsi="Times New Roman" w:cs="Times New Roman"/>
                <w:b/>
                <w:sz w:val="24"/>
                <w:szCs w:val="24"/>
              </w:rPr>
              <w:t>/</w:t>
            </w:r>
            <w:r w:rsidR="0098456E">
              <w:rPr>
                <w:rFonts w:ascii="Times New Roman" w:hAnsi="Times New Roman" w:cs="Times New Roman"/>
                <w:b/>
                <w:sz w:val="24"/>
                <w:szCs w:val="24"/>
              </w:rPr>
              <w:t xml:space="preserve"> </w:t>
            </w:r>
            <w:r w:rsidR="006C0A21">
              <w:rPr>
                <w:rFonts w:ascii="Times New Roman" w:hAnsi="Times New Roman" w:cs="Times New Roman"/>
                <w:b/>
                <w:sz w:val="24"/>
                <w:szCs w:val="24"/>
              </w:rPr>
              <w:t>25</w:t>
            </w: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98456E">
      <w:pPr>
        <w:shd w:val="clear" w:color="auto" w:fill="FFFFFF"/>
        <w:spacing w:after="0" w:line="240" w:lineRule="auto"/>
        <w:rPr>
          <w:rFonts w:ascii="Times New Roman" w:hAnsi="Times New Roman" w:cs="Times New Roman"/>
          <w:b/>
          <w:color w:val="BC202E"/>
          <w:sz w:val="28"/>
          <w:szCs w:val="28"/>
        </w:rPr>
      </w:pPr>
    </w:p>
    <w:p w14:paraId="1C5EC6AC" w14:textId="77777777" w:rsidR="0098456E" w:rsidRDefault="0098456E" w:rsidP="00EE59A2">
      <w:pPr>
        <w:shd w:val="clear" w:color="auto" w:fill="FFFFFF"/>
        <w:spacing w:after="0" w:line="240" w:lineRule="auto"/>
        <w:ind w:left="-709"/>
        <w:jc w:val="center"/>
        <w:rPr>
          <w:rFonts w:ascii="Times New Roman" w:hAnsi="Times New Roman" w:cs="Times New Roman"/>
          <w:b/>
          <w:color w:val="BC202E"/>
          <w:sz w:val="28"/>
          <w:szCs w:val="28"/>
        </w:rPr>
      </w:pPr>
    </w:p>
    <w:tbl>
      <w:tblPr>
        <w:tblStyle w:val="TableGrid"/>
        <w:tblW w:w="0" w:type="auto"/>
        <w:tblInd w:w="-176" w:type="dxa"/>
        <w:tblLook w:val="04A0" w:firstRow="1" w:lastRow="0" w:firstColumn="1" w:lastColumn="0" w:noHBand="0" w:noVBand="1"/>
      </w:tblPr>
      <w:tblGrid>
        <w:gridCol w:w="2534"/>
        <w:gridCol w:w="3330"/>
        <w:gridCol w:w="4059"/>
      </w:tblGrid>
      <w:tr w:rsidR="00C164F7" w14:paraId="3289EABB" w14:textId="77777777" w:rsidTr="0098456E">
        <w:tc>
          <w:tcPr>
            <w:tcW w:w="2534" w:type="dxa"/>
          </w:tcPr>
          <w:p w14:paraId="4CDB768F" w14:textId="1FD3467F" w:rsidR="00C164F7" w:rsidRDefault="00C164F7" w:rsidP="00EE59A2">
            <w:pPr>
              <w:jc w:val="center"/>
              <w:rPr>
                <w:rFonts w:ascii="Times New Roman" w:hAnsi="Times New Roman" w:cs="Times New Roman"/>
                <w:b/>
                <w:color w:val="BC202E"/>
                <w:sz w:val="28"/>
                <w:szCs w:val="28"/>
              </w:rPr>
            </w:pPr>
            <w:r w:rsidRPr="00C164F7">
              <w:rPr>
                <w:rFonts w:ascii="Times New Roman" w:hAnsi="Times New Roman" w:cs="Times New Roman"/>
                <w:b/>
                <w:color w:val="BC202E"/>
                <w:sz w:val="28"/>
                <w:szCs w:val="28"/>
              </w:rPr>
              <w:t>Writing Program (07)</w:t>
            </w:r>
          </w:p>
        </w:tc>
        <w:tc>
          <w:tcPr>
            <w:tcW w:w="3330" w:type="dxa"/>
          </w:tcPr>
          <w:p w14:paraId="225F6E1A" w14:textId="77777777" w:rsidR="00C164F7" w:rsidRPr="00C164F7" w:rsidRDefault="00C164F7" w:rsidP="00C164F7">
            <w:pPr>
              <w:jc w:val="center"/>
              <w:rPr>
                <w:rFonts w:ascii="Times New Roman" w:hAnsi="Times New Roman" w:cs="Times New Roman"/>
                <w:b/>
                <w:color w:val="BC202E"/>
                <w:sz w:val="28"/>
                <w:szCs w:val="28"/>
              </w:rPr>
            </w:pPr>
            <w:r w:rsidRPr="00C164F7">
              <w:rPr>
                <w:rFonts w:ascii="Times New Roman" w:hAnsi="Times New Roman" w:cs="Times New Roman"/>
                <w:b/>
                <w:color w:val="BC202E"/>
                <w:sz w:val="28"/>
                <w:szCs w:val="28"/>
              </w:rPr>
              <w:t>Performance in lab</w:t>
            </w:r>
          </w:p>
          <w:p w14:paraId="1A603095" w14:textId="21C75775" w:rsidR="00C164F7" w:rsidRDefault="00C164F7" w:rsidP="00C164F7">
            <w:pPr>
              <w:jc w:val="center"/>
              <w:rPr>
                <w:rFonts w:ascii="Times New Roman" w:hAnsi="Times New Roman" w:cs="Times New Roman"/>
                <w:b/>
                <w:color w:val="BC202E"/>
                <w:sz w:val="28"/>
                <w:szCs w:val="28"/>
              </w:rPr>
            </w:pPr>
            <w:r w:rsidRPr="00C164F7">
              <w:rPr>
                <w:rFonts w:ascii="Times New Roman" w:hAnsi="Times New Roman" w:cs="Times New Roman"/>
                <w:b/>
                <w:color w:val="BC202E"/>
                <w:sz w:val="28"/>
                <w:szCs w:val="28"/>
              </w:rPr>
              <w:t>and Viva (05</w:t>
            </w:r>
            <w:r w:rsidR="0098456E">
              <w:rPr>
                <w:rFonts w:ascii="Times New Roman" w:hAnsi="Times New Roman" w:cs="Times New Roman"/>
                <w:b/>
                <w:color w:val="BC202E"/>
                <w:sz w:val="28"/>
                <w:szCs w:val="28"/>
              </w:rPr>
              <w:t xml:space="preserve"> </w:t>
            </w:r>
            <w:r w:rsidRPr="00C164F7">
              <w:rPr>
                <w:rFonts w:ascii="Times New Roman" w:hAnsi="Times New Roman" w:cs="Times New Roman"/>
                <w:b/>
                <w:color w:val="BC202E"/>
                <w:sz w:val="28"/>
                <w:szCs w:val="28"/>
              </w:rPr>
              <w:t>+</w:t>
            </w:r>
            <w:r w:rsidR="0098456E">
              <w:rPr>
                <w:rFonts w:ascii="Times New Roman" w:hAnsi="Times New Roman" w:cs="Times New Roman"/>
                <w:b/>
                <w:color w:val="BC202E"/>
                <w:sz w:val="28"/>
                <w:szCs w:val="28"/>
              </w:rPr>
              <w:t xml:space="preserve"> </w:t>
            </w:r>
            <w:r w:rsidRPr="00C164F7">
              <w:rPr>
                <w:rFonts w:ascii="Times New Roman" w:hAnsi="Times New Roman" w:cs="Times New Roman"/>
                <w:b/>
                <w:color w:val="BC202E"/>
                <w:sz w:val="28"/>
                <w:szCs w:val="28"/>
              </w:rPr>
              <w:t>03)</w:t>
            </w:r>
          </w:p>
        </w:tc>
        <w:tc>
          <w:tcPr>
            <w:tcW w:w="4059" w:type="dxa"/>
          </w:tcPr>
          <w:p w14:paraId="3A807956" w14:textId="5EFEA728" w:rsidR="00C164F7" w:rsidRPr="00C164F7" w:rsidRDefault="00C164F7" w:rsidP="00C164F7">
            <w:pPr>
              <w:jc w:val="center"/>
              <w:rPr>
                <w:rFonts w:ascii="Times New Roman" w:hAnsi="Times New Roman" w:cs="Times New Roman"/>
                <w:b/>
                <w:color w:val="BC202E"/>
                <w:sz w:val="28"/>
                <w:szCs w:val="28"/>
              </w:rPr>
            </w:pPr>
            <w:r>
              <w:rPr>
                <w:rFonts w:ascii="Times New Roman" w:hAnsi="Times New Roman" w:cs="Times New Roman"/>
                <w:b/>
                <w:color w:val="BC202E"/>
                <w:sz w:val="28"/>
                <w:szCs w:val="28"/>
              </w:rPr>
              <w:t xml:space="preserve">Post lab questions, </w:t>
            </w:r>
            <w:r w:rsidRPr="00C164F7">
              <w:rPr>
                <w:rFonts w:ascii="Times New Roman" w:hAnsi="Times New Roman" w:cs="Times New Roman"/>
                <w:b/>
                <w:color w:val="BC202E"/>
                <w:sz w:val="28"/>
                <w:szCs w:val="28"/>
              </w:rPr>
              <w:t>conclusion and</w:t>
            </w:r>
          </w:p>
          <w:p w14:paraId="7734756E" w14:textId="0AF28D50" w:rsidR="00C164F7" w:rsidRDefault="0098456E" w:rsidP="00C164F7">
            <w:pPr>
              <w:jc w:val="center"/>
              <w:rPr>
                <w:rFonts w:ascii="Times New Roman" w:hAnsi="Times New Roman" w:cs="Times New Roman"/>
                <w:b/>
                <w:color w:val="BC202E"/>
                <w:sz w:val="28"/>
                <w:szCs w:val="28"/>
              </w:rPr>
            </w:pPr>
            <w:r>
              <w:rPr>
                <w:rFonts w:ascii="Times New Roman" w:hAnsi="Times New Roman" w:cs="Times New Roman"/>
                <w:b/>
                <w:color w:val="BC202E"/>
                <w:sz w:val="28"/>
                <w:szCs w:val="28"/>
              </w:rPr>
              <w:t>C</w:t>
            </w:r>
            <w:r w:rsidR="00C164F7">
              <w:rPr>
                <w:rFonts w:ascii="Times New Roman" w:hAnsi="Times New Roman" w:cs="Times New Roman"/>
                <w:b/>
                <w:color w:val="BC202E"/>
                <w:sz w:val="28"/>
                <w:szCs w:val="28"/>
              </w:rPr>
              <w:t>ompletion</w:t>
            </w:r>
            <w:r>
              <w:rPr>
                <w:rFonts w:ascii="Times New Roman" w:hAnsi="Times New Roman" w:cs="Times New Roman"/>
                <w:b/>
                <w:color w:val="BC202E"/>
                <w:sz w:val="28"/>
                <w:szCs w:val="28"/>
              </w:rPr>
              <w:t xml:space="preserve"> </w:t>
            </w:r>
            <w:r w:rsidR="00C164F7" w:rsidRPr="00C164F7">
              <w:rPr>
                <w:rFonts w:ascii="Times New Roman" w:hAnsi="Times New Roman" w:cs="Times New Roman"/>
                <w:b/>
                <w:color w:val="BC202E"/>
                <w:sz w:val="28"/>
                <w:szCs w:val="28"/>
              </w:rPr>
              <w:t>(03</w:t>
            </w:r>
            <w:r>
              <w:rPr>
                <w:rFonts w:ascii="Times New Roman" w:hAnsi="Times New Roman" w:cs="Times New Roman"/>
                <w:b/>
                <w:color w:val="BC202E"/>
                <w:sz w:val="28"/>
                <w:szCs w:val="28"/>
              </w:rPr>
              <w:t xml:space="preserve"> </w:t>
            </w:r>
            <w:r w:rsidR="00C164F7" w:rsidRPr="00C164F7">
              <w:rPr>
                <w:rFonts w:ascii="Times New Roman" w:hAnsi="Times New Roman" w:cs="Times New Roman"/>
                <w:b/>
                <w:color w:val="BC202E"/>
                <w:sz w:val="28"/>
                <w:szCs w:val="28"/>
              </w:rPr>
              <w:t>+</w:t>
            </w:r>
            <w:r>
              <w:rPr>
                <w:rFonts w:ascii="Times New Roman" w:hAnsi="Times New Roman" w:cs="Times New Roman"/>
                <w:b/>
                <w:color w:val="BC202E"/>
                <w:sz w:val="28"/>
                <w:szCs w:val="28"/>
              </w:rPr>
              <w:t xml:space="preserve"> </w:t>
            </w:r>
            <w:r w:rsidR="00C164F7" w:rsidRPr="00C164F7">
              <w:rPr>
                <w:rFonts w:ascii="Times New Roman" w:hAnsi="Times New Roman" w:cs="Times New Roman"/>
                <w:b/>
                <w:color w:val="BC202E"/>
                <w:sz w:val="28"/>
                <w:szCs w:val="28"/>
              </w:rPr>
              <w:t>02</w:t>
            </w:r>
            <w:r>
              <w:rPr>
                <w:rFonts w:ascii="Times New Roman" w:hAnsi="Times New Roman" w:cs="Times New Roman"/>
                <w:b/>
                <w:color w:val="BC202E"/>
                <w:sz w:val="28"/>
                <w:szCs w:val="28"/>
              </w:rPr>
              <w:t xml:space="preserve"> </w:t>
            </w:r>
            <w:r w:rsidR="00C164F7" w:rsidRPr="00C164F7">
              <w:rPr>
                <w:rFonts w:ascii="Times New Roman" w:hAnsi="Times New Roman" w:cs="Times New Roman"/>
                <w:b/>
                <w:color w:val="BC202E"/>
                <w:sz w:val="28"/>
                <w:szCs w:val="28"/>
              </w:rPr>
              <w:t>+</w:t>
            </w:r>
            <w:r>
              <w:rPr>
                <w:rFonts w:ascii="Times New Roman" w:hAnsi="Times New Roman" w:cs="Times New Roman"/>
                <w:b/>
                <w:color w:val="BC202E"/>
                <w:sz w:val="28"/>
                <w:szCs w:val="28"/>
              </w:rPr>
              <w:t xml:space="preserve"> </w:t>
            </w:r>
            <w:r w:rsidR="00C164F7" w:rsidRPr="00C164F7">
              <w:rPr>
                <w:rFonts w:ascii="Times New Roman" w:hAnsi="Times New Roman" w:cs="Times New Roman"/>
                <w:b/>
                <w:color w:val="BC202E"/>
                <w:sz w:val="28"/>
                <w:szCs w:val="28"/>
              </w:rPr>
              <w:t>05)</w:t>
            </w:r>
          </w:p>
        </w:tc>
      </w:tr>
      <w:tr w:rsidR="00C164F7" w14:paraId="36D53F6B" w14:textId="77777777" w:rsidTr="0098456E">
        <w:tc>
          <w:tcPr>
            <w:tcW w:w="2534" w:type="dxa"/>
          </w:tcPr>
          <w:p w14:paraId="6FFEE5D1" w14:textId="77777777" w:rsidR="00C164F7" w:rsidRDefault="00C164F7" w:rsidP="00EE59A2">
            <w:pPr>
              <w:jc w:val="center"/>
              <w:rPr>
                <w:rFonts w:ascii="Times New Roman" w:hAnsi="Times New Roman" w:cs="Times New Roman"/>
                <w:b/>
                <w:color w:val="BC202E"/>
                <w:sz w:val="28"/>
                <w:szCs w:val="28"/>
              </w:rPr>
            </w:pPr>
          </w:p>
        </w:tc>
        <w:tc>
          <w:tcPr>
            <w:tcW w:w="3330" w:type="dxa"/>
          </w:tcPr>
          <w:p w14:paraId="79E8AEA1" w14:textId="77777777" w:rsidR="00C164F7" w:rsidRDefault="00C164F7" w:rsidP="00EE59A2">
            <w:pPr>
              <w:jc w:val="center"/>
              <w:rPr>
                <w:rFonts w:ascii="Times New Roman" w:hAnsi="Times New Roman" w:cs="Times New Roman"/>
                <w:b/>
                <w:color w:val="BC202E"/>
                <w:sz w:val="28"/>
                <w:szCs w:val="28"/>
              </w:rPr>
            </w:pPr>
          </w:p>
          <w:p w14:paraId="20C3739F" w14:textId="77777777" w:rsidR="0098456E" w:rsidRDefault="0098456E" w:rsidP="00EE59A2">
            <w:pPr>
              <w:jc w:val="center"/>
              <w:rPr>
                <w:rFonts w:ascii="Times New Roman" w:hAnsi="Times New Roman" w:cs="Times New Roman"/>
                <w:b/>
                <w:color w:val="BC202E"/>
                <w:sz w:val="28"/>
                <w:szCs w:val="28"/>
              </w:rPr>
            </w:pPr>
          </w:p>
        </w:tc>
        <w:tc>
          <w:tcPr>
            <w:tcW w:w="4059" w:type="dxa"/>
          </w:tcPr>
          <w:p w14:paraId="0537556F" w14:textId="77777777" w:rsidR="00C164F7" w:rsidRDefault="00C164F7" w:rsidP="00EE59A2">
            <w:pPr>
              <w:jc w:val="center"/>
              <w:rPr>
                <w:rFonts w:ascii="Times New Roman" w:hAnsi="Times New Roman" w:cs="Times New Roman"/>
                <w:b/>
                <w:color w:val="BC202E"/>
                <w:sz w:val="28"/>
                <w:szCs w:val="28"/>
              </w:rPr>
            </w:pPr>
          </w:p>
        </w:tc>
      </w:tr>
    </w:tbl>
    <w:p w14:paraId="2632387E" w14:textId="77777777" w:rsidR="006C0A21" w:rsidRDefault="006C0A21"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5AC24AF2" w:rsidR="00A25C5E" w:rsidRPr="00A25C5E" w:rsidRDefault="00A25C5E" w:rsidP="00EE59A2">
      <w:pPr>
        <w:shd w:val="clear" w:color="auto" w:fill="FFFFFF"/>
        <w:spacing w:after="0" w:line="240" w:lineRule="auto"/>
        <w:ind w:left="-709"/>
        <w:jc w:val="center"/>
        <w:rPr>
          <w:rFonts w:ascii="Times New Roman" w:eastAsia="Times New Roman" w:hAnsi="Times New Roman"/>
          <w:b/>
          <w:iCs/>
          <w:color w:val="BC202E"/>
          <w:sz w:val="20"/>
          <w:szCs w:val="20"/>
        </w:rPr>
      </w:pPr>
      <w:r w:rsidRPr="00A25C5E">
        <w:rPr>
          <w:rFonts w:ascii="Times New Roman" w:hAnsi="Times New Roman" w:cs="Times New Roman"/>
          <w:b/>
          <w:color w:val="BC202E"/>
          <w:sz w:val="28"/>
          <w:szCs w:val="28"/>
        </w:rPr>
        <w:t xml:space="preserve">Experiment No: </w:t>
      </w:r>
      <w:r w:rsidR="006E4562">
        <w:rPr>
          <w:rFonts w:ascii="Times New Roman" w:hAnsi="Times New Roman" w:cs="Times New Roman"/>
          <w:b/>
          <w:color w:val="BC202E"/>
          <w:sz w:val="28"/>
          <w:szCs w:val="28"/>
        </w:rPr>
        <w:t>8</w:t>
      </w:r>
    </w:p>
    <w:p w14:paraId="03C15912" w14:textId="5EB24F83" w:rsidR="001D6337" w:rsidRDefault="001D6337" w:rsidP="00C80CB8">
      <w:pPr>
        <w:shd w:val="clear" w:color="auto" w:fill="FFFFFF"/>
        <w:spacing w:after="0" w:line="240" w:lineRule="auto"/>
        <w:ind w:left="-709"/>
        <w:jc w:val="center"/>
        <w:rPr>
          <w:rFonts w:ascii="Times New Roman" w:eastAsia="Times New Roman" w:hAnsi="Times New Roman"/>
          <w:b/>
          <w:iCs/>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6E4562">
        <w:rPr>
          <w:rFonts w:ascii="Times New Roman" w:eastAsia="Times New Roman" w:hAnsi="Times New Roman"/>
          <w:b/>
          <w:iCs/>
          <w:sz w:val="28"/>
          <w:szCs w:val="28"/>
        </w:rPr>
        <w:t>Multithreading</w:t>
      </w:r>
      <w:r w:rsidR="00335621">
        <w:rPr>
          <w:rFonts w:ascii="Times New Roman" w:eastAsia="Times New Roman" w:hAnsi="Times New Roman"/>
          <w:b/>
          <w:iCs/>
          <w:sz w:val="28"/>
          <w:szCs w:val="28"/>
        </w:rPr>
        <w:t xml:space="preserve"> </w:t>
      </w:r>
      <w:r w:rsidR="00D969B3">
        <w:rPr>
          <w:rFonts w:ascii="Times New Roman" w:eastAsia="Times New Roman" w:hAnsi="Times New Roman"/>
          <w:b/>
          <w:iCs/>
          <w:sz w:val="28"/>
          <w:szCs w:val="28"/>
        </w:rPr>
        <w:t>in Java</w:t>
      </w:r>
    </w:p>
    <w:p w14:paraId="6A5F883D" w14:textId="77777777" w:rsidR="00C164F7" w:rsidRPr="00AF6DE1" w:rsidRDefault="00C164F7" w:rsidP="00AF6DE1">
      <w:pPr>
        <w:shd w:val="clear" w:color="auto" w:fill="FFFFFF"/>
        <w:spacing w:after="0" w:line="240" w:lineRule="auto"/>
        <w:ind w:left="-709"/>
        <w:jc w:val="center"/>
        <w:rPr>
          <w:rFonts w:ascii="Times New Roman" w:eastAsia="Times New Roman" w:hAnsi="Times New Roman"/>
          <w:b/>
          <w:iCs/>
          <w:sz w:val="28"/>
          <w:szCs w:val="28"/>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98456E">
            <w:pPr>
              <w:shd w:val="clear" w:color="auto" w:fill="FFFFFF"/>
              <w:spacing w:before="100" w:after="100"/>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rsidRPr="0098456E" w14:paraId="49E698EB" w14:textId="77777777" w:rsidTr="00A25C5E">
        <w:tc>
          <w:tcPr>
            <w:tcW w:w="9782" w:type="dxa"/>
          </w:tcPr>
          <w:p w14:paraId="239C9AAD" w14:textId="0584B5CC" w:rsidR="00AF6DE1" w:rsidRPr="0098456E" w:rsidRDefault="00C80CB8" w:rsidP="0098456E">
            <w:pPr>
              <w:suppressAutoHyphens/>
              <w:spacing w:before="100" w:after="100"/>
              <w:jc w:val="both"/>
              <w:rPr>
                <w:rFonts w:ascii="Times New Roman" w:eastAsia="Times New Roman" w:hAnsi="Times New Roman"/>
                <w:bCs/>
                <w:iCs/>
                <w:sz w:val="24"/>
                <w:szCs w:val="24"/>
              </w:rPr>
            </w:pPr>
            <w:r w:rsidRPr="0098456E">
              <w:rPr>
                <w:rFonts w:ascii="Times New Roman" w:eastAsia="Times New Roman" w:hAnsi="Times New Roman"/>
                <w:bCs/>
                <w:iCs/>
                <w:sz w:val="24"/>
                <w:szCs w:val="24"/>
              </w:rPr>
              <w:t xml:space="preserve">Learn the </w:t>
            </w:r>
            <w:r w:rsidR="006E4562" w:rsidRPr="0098456E">
              <w:rPr>
                <w:rFonts w:ascii="Times New Roman" w:eastAsia="Times New Roman" w:hAnsi="Times New Roman"/>
                <w:bCs/>
                <w:iCs/>
                <w:sz w:val="24"/>
                <w:szCs w:val="24"/>
              </w:rPr>
              <w:t>how to do multithreading in Java</w:t>
            </w:r>
            <w:r w:rsidR="0098456E" w:rsidRPr="0098456E">
              <w:rPr>
                <w:rFonts w:ascii="Times New Roman" w:eastAsia="Times New Roman" w:hAnsi="Times New Roman"/>
                <w:bCs/>
                <w:iCs/>
                <w:sz w:val="24"/>
                <w:szCs w:val="24"/>
              </w:rPr>
              <w:t>.</w:t>
            </w:r>
          </w:p>
        </w:tc>
      </w:tr>
    </w:tbl>
    <w:p w14:paraId="4D5BDB18" w14:textId="77777777" w:rsidR="007609F2" w:rsidRPr="0098456E" w:rsidRDefault="007609F2" w:rsidP="0098456E">
      <w:pPr>
        <w:shd w:val="clear" w:color="auto" w:fill="FFFFFF"/>
        <w:spacing w:before="100" w:after="10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3130D7B2" w:rsidR="007609F2" w:rsidRPr="007609F2" w:rsidRDefault="007609F2" w:rsidP="0098456E">
            <w:pPr>
              <w:shd w:val="clear" w:color="auto" w:fill="FFFFFF"/>
              <w:spacing w:before="100" w:after="100"/>
              <w:ind w:left="-709" w:firstLine="709"/>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7609F2" w14:paraId="734D9625" w14:textId="77777777" w:rsidTr="00A25C5E">
        <w:tc>
          <w:tcPr>
            <w:tcW w:w="9782" w:type="dxa"/>
          </w:tcPr>
          <w:p w14:paraId="6A4BA6DF" w14:textId="592CBB73" w:rsidR="00D114C2" w:rsidRPr="007609F2" w:rsidRDefault="00C614F7" w:rsidP="0098456E">
            <w:pPr>
              <w:suppressAutoHyphens/>
              <w:spacing w:before="100" w:after="100"/>
              <w:jc w:val="both"/>
              <w:rPr>
                <w:rFonts w:ascii="Times New Roman" w:hAnsi="Times New Roman"/>
                <w:sz w:val="24"/>
                <w:szCs w:val="24"/>
                <w:lang w:eastAsia="en-IN"/>
              </w:rPr>
            </w:pPr>
            <w:r w:rsidRPr="0098456E">
              <w:rPr>
                <w:rFonts w:ascii="Times New Roman" w:eastAsia="Times New Roman" w:hAnsi="Times New Roman"/>
                <w:b/>
                <w:iCs/>
                <w:sz w:val="24"/>
                <w:szCs w:val="24"/>
              </w:rPr>
              <w:t>CO</w:t>
            </w:r>
            <w:r w:rsidR="006E4562" w:rsidRPr="0098456E">
              <w:rPr>
                <w:rFonts w:ascii="Times New Roman" w:eastAsia="Times New Roman" w:hAnsi="Times New Roman"/>
                <w:b/>
                <w:iCs/>
                <w:sz w:val="24"/>
                <w:szCs w:val="24"/>
              </w:rPr>
              <w:t>4</w:t>
            </w:r>
            <w:r w:rsidRPr="0098456E">
              <w:rPr>
                <w:rFonts w:ascii="Times New Roman" w:eastAsia="Times New Roman" w:hAnsi="Times New Roman"/>
                <w:b/>
                <w:iCs/>
                <w:sz w:val="24"/>
                <w:szCs w:val="24"/>
              </w:rPr>
              <w:t>:</w:t>
            </w:r>
            <w:r w:rsidR="00D969B3" w:rsidRPr="0098456E">
              <w:rPr>
                <w:rFonts w:ascii="Times New Roman" w:eastAsia="Times New Roman" w:hAnsi="Times New Roman"/>
                <w:bCs/>
                <w:iCs/>
                <w:sz w:val="24"/>
                <w:szCs w:val="24"/>
              </w:rPr>
              <w:t xml:space="preserve"> </w:t>
            </w:r>
            <w:r w:rsidR="006E4562" w:rsidRPr="0098456E">
              <w:rPr>
                <w:rFonts w:ascii="Times New Roman" w:eastAsia="Times New Roman" w:hAnsi="Times New Roman"/>
                <w:bCs/>
                <w:iCs/>
                <w:sz w:val="24"/>
                <w:szCs w:val="24"/>
              </w:rPr>
              <w:t>Develop a Java application with threads and generics classes.</w:t>
            </w:r>
          </w:p>
        </w:tc>
      </w:tr>
    </w:tbl>
    <w:p w14:paraId="775123C3" w14:textId="526CCB67"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F41A25" w14:paraId="4B9465A1" w14:textId="77777777" w:rsidTr="004936FC">
        <w:tc>
          <w:tcPr>
            <w:tcW w:w="9782" w:type="dxa"/>
          </w:tcPr>
          <w:p w14:paraId="245E2A95" w14:textId="2065FC47" w:rsidR="00F41A25" w:rsidRPr="007609F2" w:rsidRDefault="00F41A25" w:rsidP="0098456E">
            <w:pPr>
              <w:shd w:val="clear" w:color="auto" w:fill="FFFFFF"/>
              <w:spacing w:before="100" w:after="100"/>
              <w:ind w:left="-709" w:firstLine="709"/>
              <w:rPr>
                <w:rFonts w:ascii="Times New Roman" w:hAnsi="Times New Roman"/>
                <w:b/>
                <w:sz w:val="24"/>
                <w:szCs w:val="24"/>
              </w:rPr>
            </w:pPr>
            <w:r>
              <w:rPr>
                <w:rFonts w:ascii="Times New Roman" w:hAnsi="Times New Roman"/>
                <w:b/>
                <w:color w:val="BC202E"/>
                <w:sz w:val="24"/>
                <w:szCs w:val="24"/>
              </w:rPr>
              <w:t xml:space="preserve">Tools </w:t>
            </w:r>
            <w:r w:rsidR="008052A1">
              <w:rPr>
                <w:rFonts w:ascii="Times New Roman" w:hAnsi="Times New Roman"/>
                <w:b/>
                <w:color w:val="BC202E"/>
                <w:sz w:val="24"/>
                <w:szCs w:val="24"/>
              </w:rPr>
              <w:t>used</w:t>
            </w:r>
            <w:r>
              <w:rPr>
                <w:rFonts w:ascii="Times New Roman" w:hAnsi="Times New Roman"/>
                <w:b/>
                <w:color w:val="BC202E"/>
                <w:sz w:val="24"/>
                <w:szCs w:val="24"/>
              </w:rPr>
              <w:t>:</w:t>
            </w:r>
          </w:p>
        </w:tc>
      </w:tr>
      <w:tr w:rsidR="00F41A25" w14:paraId="69D1EF76" w14:textId="77777777" w:rsidTr="004936FC">
        <w:tc>
          <w:tcPr>
            <w:tcW w:w="9782" w:type="dxa"/>
          </w:tcPr>
          <w:p w14:paraId="341D79AF" w14:textId="57E6729F" w:rsidR="00F41A25" w:rsidRPr="007609F2" w:rsidRDefault="00F41A25" w:rsidP="008052A1">
            <w:pPr>
              <w:widowControl w:val="0"/>
              <w:suppressAutoHyphens/>
              <w:spacing w:line="264" w:lineRule="auto"/>
              <w:jc w:val="both"/>
              <w:rPr>
                <w:rFonts w:ascii="Times New Roman" w:hAnsi="Times New Roman"/>
                <w:sz w:val="24"/>
                <w:szCs w:val="24"/>
                <w:lang w:eastAsia="en-IN"/>
              </w:rPr>
            </w:pPr>
          </w:p>
        </w:tc>
      </w:tr>
    </w:tbl>
    <w:p w14:paraId="222DF430" w14:textId="77777777" w:rsidR="00F41A25" w:rsidRDefault="00F41A25"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59C209C" w14:textId="77777777" w:rsidTr="00A25C5E">
        <w:tc>
          <w:tcPr>
            <w:tcW w:w="9782" w:type="dxa"/>
          </w:tcPr>
          <w:p w14:paraId="671D99A4" w14:textId="189F51C6" w:rsidR="007609F2" w:rsidRPr="007609F2" w:rsidRDefault="007609F2" w:rsidP="0098456E">
            <w:pPr>
              <w:shd w:val="clear" w:color="auto" w:fill="FFFFFF"/>
              <w:spacing w:before="100" w:after="100"/>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A25C5E">
        <w:tc>
          <w:tcPr>
            <w:tcW w:w="9782" w:type="dxa"/>
          </w:tcPr>
          <w:p w14:paraId="563B6F68" w14:textId="77777777" w:rsidR="007F6E3C" w:rsidRDefault="0098456E" w:rsidP="0098456E">
            <w:pPr>
              <w:numPr>
                <w:ilvl w:val="0"/>
                <w:numId w:val="33"/>
              </w:numPr>
              <w:spacing w:before="100" w:after="100" w:line="375" w:lineRule="atLeast"/>
              <w:ind w:left="0"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6E4562">
              <w:rPr>
                <w:rFonts w:ascii="Times New Roman" w:eastAsia="Times New Roman" w:hAnsi="Times New Roman" w:cs="Times New Roman"/>
                <w:color w:val="000000"/>
                <w:sz w:val="24"/>
                <w:szCs w:val="24"/>
              </w:rPr>
              <w:t xml:space="preserve">Syntax of </w:t>
            </w:r>
            <w:r w:rsidR="00234A08">
              <w:rPr>
                <w:rFonts w:ascii="Times New Roman" w:eastAsia="Times New Roman" w:hAnsi="Times New Roman" w:cs="Times New Roman"/>
                <w:color w:val="000000"/>
                <w:sz w:val="24"/>
                <w:szCs w:val="24"/>
              </w:rPr>
              <w:t>implementing</w:t>
            </w:r>
            <w:r w:rsidR="006E4562">
              <w:rPr>
                <w:rFonts w:ascii="Times New Roman" w:eastAsia="Times New Roman" w:hAnsi="Times New Roman" w:cs="Times New Roman"/>
                <w:color w:val="000000"/>
                <w:sz w:val="24"/>
                <w:szCs w:val="24"/>
              </w:rPr>
              <w:t xml:space="preserve"> thread</w:t>
            </w:r>
            <w:r w:rsidR="00234A08">
              <w:rPr>
                <w:rFonts w:ascii="Times New Roman" w:eastAsia="Times New Roman" w:hAnsi="Times New Roman" w:cs="Times New Roman"/>
                <w:color w:val="000000"/>
                <w:sz w:val="24"/>
                <w:szCs w:val="24"/>
              </w:rPr>
              <w:t xml:space="preserve"> in Java</w:t>
            </w:r>
            <w:r w:rsidR="006E4562">
              <w:rPr>
                <w:rFonts w:ascii="Times New Roman" w:eastAsia="Times New Roman" w:hAnsi="Times New Roman" w:cs="Times New Roman"/>
                <w:color w:val="000000"/>
                <w:sz w:val="24"/>
                <w:szCs w:val="24"/>
              </w:rPr>
              <w:t>, thread group, state diagram of thread</w:t>
            </w:r>
            <w:r>
              <w:rPr>
                <w:rFonts w:ascii="Times New Roman" w:eastAsia="Times New Roman" w:hAnsi="Times New Roman" w:cs="Times New Roman"/>
                <w:color w:val="000000"/>
                <w:sz w:val="24"/>
                <w:szCs w:val="24"/>
              </w:rPr>
              <w:t>)</w:t>
            </w:r>
          </w:p>
          <w:p w14:paraId="72B71194" w14:textId="77777777" w:rsidR="0098456E" w:rsidRDefault="0098456E" w:rsidP="0098456E">
            <w:pPr>
              <w:spacing w:after="160" w:line="259" w:lineRule="auto"/>
              <w:rPr>
                <w:rFonts w:ascii="Times New Roman" w:hAnsi="Times New Roman" w:cs="Times New Roman"/>
                <w:kern w:val="2"/>
                <w:sz w:val="24"/>
                <w:szCs w:val="24"/>
                <w14:ligatures w14:val="standardContextual"/>
              </w:rPr>
            </w:pPr>
          </w:p>
          <w:p w14:paraId="46A69565" w14:textId="5855E821" w:rsidR="0098456E" w:rsidRPr="00B6725C" w:rsidRDefault="0098456E" w:rsidP="0098456E">
            <w:pPr>
              <w:spacing w:after="160" w:line="259" w:lineRule="auto"/>
              <w:rPr>
                <w:rFonts w:ascii="Times New Roman" w:hAnsi="Times New Roman" w:cs="Times New Roman"/>
                <w:kern w:val="2"/>
                <w:sz w:val="24"/>
                <w:szCs w:val="24"/>
                <w14:ligatures w14:val="standardContextual"/>
              </w:rPr>
            </w:pPr>
            <w:r w:rsidRPr="00B6725C">
              <w:rPr>
                <w:rFonts w:ascii="Times New Roman" w:hAnsi="Times New Roman" w:cs="Times New Roman"/>
                <w:kern w:val="2"/>
                <w:sz w:val="24"/>
                <w:szCs w:val="24"/>
                <w14:ligatures w14:val="standardContextual"/>
              </w:rPr>
              <w:t>To create a thread in Java, you have two main ways to do it: by implementing the Runnable interface or by extending the Thread class. Here's an example of both approaches:</w:t>
            </w:r>
          </w:p>
          <w:p w14:paraId="7FBE2A57" w14:textId="77777777" w:rsidR="0098456E" w:rsidRPr="00765D86" w:rsidRDefault="0098456E" w:rsidP="0098456E">
            <w:pPr>
              <w:pStyle w:val="ListParagraph"/>
              <w:numPr>
                <w:ilvl w:val="0"/>
                <w:numId w:val="39"/>
              </w:numPr>
              <w:spacing w:after="160" w:line="259" w:lineRule="auto"/>
              <w:rPr>
                <w:rFonts w:ascii="Times New Roman" w:hAnsi="Times New Roman" w:cs="Times New Roman"/>
                <w:b/>
                <w:bCs/>
                <w:sz w:val="24"/>
                <w:szCs w:val="24"/>
              </w:rPr>
            </w:pPr>
            <w:r w:rsidRPr="00765D86">
              <w:rPr>
                <w:rFonts w:ascii="Times New Roman" w:hAnsi="Times New Roman" w:cs="Times New Roman"/>
                <w:b/>
                <w:bCs/>
                <w:sz w:val="24"/>
                <w:szCs w:val="24"/>
              </w:rPr>
              <w:t>Implementing Runnable interface:</w:t>
            </w:r>
          </w:p>
          <w:p w14:paraId="3D6B45F7" w14:textId="77777777" w:rsidR="0098456E" w:rsidRPr="00765D86" w:rsidRDefault="0098456E" w:rsidP="0098456E">
            <w:pPr>
              <w:pStyle w:val="ListParagraph"/>
              <w:ind w:left="1440"/>
              <w:rPr>
                <w:rFonts w:ascii="Times New Roman" w:hAnsi="Times New Roman" w:cs="Times New Roman"/>
                <w:sz w:val="24"/>
                <w:szCs w:val="24"/>
              </w:rPr>
            </w:pPr>
            <w:r w:rsidRPr="00765D86">
              <w:rPr>
                <w:rFonts w:ascii="Times New Roman" w:hAnsi="Times New Roman" w:cs="Times New Roman"/>
                <w:sz w:val="24"/>
                <w:szCs w:val="24"/>
              </w:rPr>
              <w:t xml:space="preserve">public class </w:t>
            </w:r>
            <w:proofErr w:type="spellStart"/>
            <w:r w:rsidRPr="00765D86">
              <w:rPr>
                <w:rFonts w:ascii="Times New Roman" w:hAnsi="Times New Roman" w:cs="Times New Roman"/>
                <w:sz w:val="24"/>
                <w:szCs w:val="24"/>
              </w:rPr>
              <w:t>MyRunnable</w:t>
            </w:r>
            <w:proofErr w:type="spellEnd"/>
            <w:r w:rsidRPr="00765D86">
              <w:rPr>
                <w:rFonts w:ascii="Times New Roman" w:hAnsi="Times New Roman" w:cs="Times New Roman"/>
                <w:sz w:val="24"/>
                <w:szCs w:val="24"/>
              </w:rPr>
              <w:t xml:space="preserve"> implements Runnable {</w:t>
            </w:r>
          </w:p>
          <w:p w14:paraId="5767E008" w14:textId="77777777" w:rsidR="0098456E" w:rsidRPr="00765D86" w:rsidRDefault="0098456E" w:rsidP="0098456E">
            <w:pPr>
              <w:pStyle w:val="ListParagraph"/>
              <w:ind w:left="1440"/>
              <w:rPr>
                <w:rFonts w:ascii="Times New Roman" w:hAnsi="Times New Roman" w:cs="Times New Roman"/>
                <w:sz w:val="24"/>
                <w:szCs w:val="24"/>
              </w:rPr>
            </w:pPr>
            <w:r w:rsidRPr="00765D86">
              <w:rPr>
                <w:rFonts w:ascii="Times New Roman" w:hAnsi="Times New Roman" w:cs="Times New Roman"/>
                <w:sz w:val="24"/>
                <w:szCs w:val="24"/>
              </w:rPr>
              <w:t xml:space="preserve">    public void </w:t>
            </w:r>
            <w:proofErr w:type="gramStart"/>
            <w:r w:rsidRPr="00765D86">
              <w:rPr>
                <w:rFonts w:ascii="Times New Roman" w:hAnsi="Times New Roman" w:cs="Times New Roman"/>
                <w:sz w:val="24"/>
                <w:szCs w:val="24"/>
              </w:rPr>
              <w:t>run(</w:t>
            </w:r>
            <w:proofErr w:type="gramEnd"/>
            <w:r w:rsidRPr="00765D86">
              <w:rPr>
                <w:rFonts w:ascii="Times New Roman" w:hAnsi="Times New Roman" w:cs="Times New Roman"/>
                <w:sz w:val="24"/>
                <w:szCs w:val="24"/>
              </w:rPr>
              <w:t>) {</w:t>
            </w:r>
          </w:p>
          <w:p w14:paraId="470A81CD" w14:textId="77777777" w:rsidR="0098456E" w:rsidRPr="00765D86" w:rsidRDefault="0098456E" w:rsidP="0098456E">
            <w:pPr>
              <w:pStyle w:val="ListParagraph"/>
              <w:ind w:left="1440"/>
              <w:rPr>
                <w:rFonts w:ascii="Times New Roman" w:hAnsi="Times New Roman" w:cs="Times New Roman"/>
                <w:sz w:val="24"/>
                <w:szCs w:val="24"/>
              </w:rPr>
            </w:pPr>
            <w:r w:rsidRPr="00765D86">
              <w:rPr>
                <w:rFonts w:ascii="Times New Roman" w:hAnsi="Times New Roman" w:cs="Times New Roman"/>
                <w:sz w:val="24"/>
                <w:szCs w:val="24"/>
              </w:rPr>
              <w:t xml:space="preserve">        // Code that will run in the thread</w:t>
            </w:r>
          </w:p>
          <w:p w14:paraId="792268B7" w14:textId="77777777" w:rsidR="0098456E" w:rsidRPr="00765D86" w:rsidRDefault="0098456E" w:rsidP="0098456E">
            <w:pPr>
              <w:pStyle w:val="ListParagraph"/>
              <w:ind w:left="1440"/>
              <w:rPr>
                <w:rFonts w:ascii="Times New Roman" w:hAnsi="Times New Roman" w:cs="Times New Roman"/>
                <w:sz w:val="24"/>
                <w:szCs w:val="24"/>
              </w:rPr>
            </w:pPr>
            <w:r w:rsidRPr="00765D86">
              <w:rPr>
                <w:rFonts w:ascii="Times New Roman" w:hAnsi="Times New Roman" w:cs="Times New Roman"/>
                <w:sz w:val="24"/>
                <w:szCs w:val="24"/>
              </w:rPr>
              <w:lastRenderedPageBreak/>
              <w:t xml:space="preserve">        </w:t>
            </w:r>
            <w:proofErr w:type="spellStart"/>
            <w:r w:rsidRPr="00765D86">
              <w:rPr>
                <w:rFonts w:ascii="Times New Roman" w:hAnsi="Times New Roman" w:cs="Times New Roman"/>
                <w:sz w:val="24"/>
                <w:szCs w:val="24"/>
              </w:rPr>
              <w:t>System.out.println</w:t>
            </w:r>
            <w:proofErr w:type="spellEnd"/>
            <w:r w:rsidRPr="00765D86">
              <w:rPr>
                <w:rFonts w:ascii="Times New Roman" w:hAnsi="Times New Roman" w:cs="Times New Roman"/>
                <w:sz w:val="24"/>
                <w:szCs w:val="24"/>
              </w:rPr>
              <w:t>("</w:t>
            </w:r>
            <w:proofErr w:type="spellStart"/>
            <w:r w:rsidRPr="00765D86">
              <w:rPr>
                <w:rFonts w:ascii="Times New Roman" w:hAnsi="Times New Roman" w:cs="Times New Roman"/>
                <w:sz w:val="24"/>
                <w:szCs w:val="24"/>
              </w:rPr>
              <w:t>MyRunnable</w:t>
            </w:r>
            <w:proofErr w:type="spellEnd"/>
            <w:r w:rsidRPr="00765D86">
              <w:rPr>
                <w:rFonts w:ascii="Times New Roman" w:hAnsi="Times New Roman" w:cs="Times New Roman"/>
                <w:sz w:val="24"/>
                <w:szCs w:val="24"/>
              </w:rPr>
              <w:t xml:space="preserve"> running");</w:t>
            </w:r>
          </w:p>
          <w:p w14:paraId="38182D1E" w14:textId="77777777" w:rsidR="0098456E" w:rsidRPr="00765D86" w:rsidRDefault="0098456E" w:rsidP="0098456E">
            <w:pPr>
              <w:pStyle w:val="ListParagraph"/>
              <w:ind w:left="1440"/>
              <w:rPr>
                <w:rFonts w:ascii="Times New Roman" w:hAnsi="Times New Roman" w:cs="Times New Roman"/>
                <w:sz w:val="24"/>
                <w:szCs w:val="24"/>
              </w:rPr>
            </w:pPr>
            <w:r w:rsidRPr="00765D86">
              <w:rPr>
                <w:rFonts w:ascii="Times New Roman" w:hAnsi="Times New Roman" w:cs="Times New Roman"/>
                <w:sz w:val="24"/>
                <w:szCs w:val="24"/>
              </w:rPr>
              <w:t xml:space="preserve">    }</w:t>
            </w:r>
          </w:p>
          <w:p w14:paraId="12879C76" w14:textId="77777777" w:rsidR="0098456E" w:rsidRPr="00765D86" w:rsidRDefault="0098456E" w:rsidP="0098456E">
            <w:pPr>
              <w:pStyle w:val="ListParagraph"/>
              <w:ind w:left="1440"/>
              <w:rPr>
                <w:rFonts w:ascii="Times New Roman" w:hAnsi="Times New Roman" w:cs="Times New Roman"/>
                <w:sz w:val="24"/>
                <w:szCs w:val="24"/>
              </w:rPr>
            </w:pPr>
          </w:p>
          <w:p w14:paraId="778A160F" w14:textId="77777777" w:rsidR="0098456E" w:rsidRPr="00765D86" w:rsidRDefault="0098456E" w:rsidP="0098456E">
            <w:pPr>
              <w:pStyle w:val="ListParagraph"/>
              <w:ind w:left="1440"/>
              <w:rPr>
                <w:rFonts w:ascii="Times New Roman" w:hAnsi="Times New Roman" w:cs="Times New Roman"/>
                <w:sz w:val="24"/>
                <w:szCs w:val="24"/>
              </w:rPr>
            </w:pPr>
            <w:r w:rsidRPr="00765D86">
              <w:rPr>
                <w:rFonts w:ascii="Times New Roman" w:hAnsi="Times New Roman" w:cs="Times New Roman"/>
                <w:sz w:val="24"/>
                <w:szCs w:val="24"/>
              </w:rPr>
              <w:t xml:space="preserve">    public static void </w:t>
            </w:r>
            <w:proofErr w:type="gramStart"/>
            <w:r w:rsidRPr="00765D86">
              <w:rPr>
                <w:rFonts w:ascii="Times New Roman" w:hAnsi="Times New Roman" w:cs="Times New Roman"/>
                <w:sz w:val="24"/>
                <w:szCs w:val="24"/>
              </w:rPr>
              <w:t>main(</w:t>
            </w:r>
            <w:proofErr w:type="gramEnd"/>
            <w:r w:rsidRPr="00765D86">
              <w:rPr>
                <w:rFonts w:ascii="Times New Roman" w:hAnsi="Times New Roman" w:cs="Times New Roman"/>
                <w:sz w:val="24"/>
                <w:szCs w:val="24"/>
              </w:rPr>
              <w:t xml:space="preserve">String[] </w:t>
            </w:r>
            <w:proofErr w:type="spellStart"/>
            <w:r w:rsidRPr="00765D86">
              <w:rPr>
                <w:rFonts w:ascii="Times New Roman" w:hAnsi="Times New Roman" w:cs="Times New Roman"/>
                <w:sz w:val="24"/>
                <w:szCs w:val="24"/>
              </w:rPr>
              <w:t>args</w:t>
            </w:r>
            <w:proofErr w:type="spellEnd"/>
            <w:r w:rsidRPr="00765D86">
              <w:rPr>
                <w:rFonts w:ascii="Times New Roman" w:hAnsi="Times New Roman" w:cs="Times New Roman"/>
                <w:sz w:val="24"/>
                <w:szCs w:val="24"/>
              </w:rPr>
              <w:t>) {</w:t>
            </w:r>
          </w:p>
          <w:p w14:paraId="077D2A53" w14:textId="77777777" w:rsidR="0098456E" w:rsidRPr="00765D86" w:rsidRDefault="0098456E" w:rsidP="0098456E">
            <w:pPr>
              <w:pStyle w:val="ListParagraph"/>
              <w:ind w:left="1440"/>
              <w:rPr>
                <w:rFonts w:ascii="Times New Roman" w:hAnsi="Times New Roman" w:cs="Times New Roman"/>
                <w:sz w:val="24"/>
                <w:szCs w:val="24"/>
              </w:rPr>
            </w:pPr>
            <w:r w:rsidRPr="00765D86">
              <w:rPr>
                <w:rFonts w:ascii="Times New Roman" w:hAnsi="Times New Roman" w:cs="Times New Roman"/>
                <w:sz w:val="24"/>
                <w:szCs w:val="24"/>
              </w:rPr>
              <w:t xml:space="preserve">        Thread </w:t>
            </w:r>
            <w:proofErr w:type="spellStart"/>
            <w:r w:rsidRPr="00765D86">
              <w:rPr>
                <w:rFonts w:ascii="Times New Roman" w:hAnsi="Times New Roman" w:cs="Times New Roman"/>
                <w:sz w:val="24"/>
                <w:szCs w:val="24"/>
              </w:rPr>
              <w:t>thread</w:t>
            </w:r>
            <w:proofErr w:type="spellEnd"/>
            <w:r w:rsidRPr="00765D86">
              <w:rPr>
                <w:rFonts w:ascii="Times New Roman" w:hAnsi="Times New Roman" w:cs="Times New Roman"/>
                <w:sz w:val="24"/>
                <w:szCs w:val="24"/>
              </w:rPr>
              <w:t xml:space="preserve"> = new </w:t>
            </w:r>
            <w:proofErr w:type="gramStart"/>
            <w:r w:rsidRPr="00765D86">
              <w:rPr>
                <w:rFonts w:ascii="Times New Roman" w:hAnsi="Times New Roman" w:cs="Times New Roman"/>
                <w:sz w:val="24"/>
                <w:szCs w:val="24"/>
              </w:rPr>
              <w:t>Thread(</w:t>
            </w:r>
            <w:proofErr w:type="gramEnd"/>
            <w:r w:rsidRPr="00765D86">
              <w:rPr>
                <w:rFonts w:ascii="Times New Roman" w:hAnsi="Times New Roman" w:cs="Times New Roman"/>
                <w:sz w:val="24"/>
                <w:szCs w:val="24"/>
              </w:rPr>
              <w:t xml:space="preserve">new </w:t>
            </w:r>
            <w:proofErr w:type="spellStart"/>
            <w:r w:rsidRPr="00765D86">
              <w:rPr>
                <w:rFonts w:ascii="Times New Roman" w:hAnsi="Times New Roman" w:cs="Times New Roman"/>
                <w:sz w:val="24"/>
                <w:szCs w:val="24"/>
              </w:rPr>
              <w:t>MyRunnable</w:t>
            </w:r>
            <w:proofErr w:type="spellEnd"/>
            <w:r w:rsidRPr="00765D86">
              <w:rPr>
                <w:rFonts w:ascii="Times New Roman" w:hAnsi="Times New Roman" w:cs="Times New Roman"/>
                <w:sz w:val="24"/>
                <w:szCs w:val="24"/>
              </w:rPr>
              <w:t>());</w:t>
            </w:r>
          </w:p>
          <w:p w14:paraId="67CD62C7" w14:textId="77777777" w:rsidR="0098456E" w:rsidRPr="00765D86" w:rsidRDefault="0098456E" w:rsidP="0098456E">
            <w:pPr>
              <w:pStyle w:val="ListParagraph"/>
              <w:ind w:left="1440"/>
              <w:rPr>
                <w:rFonts w:ascii="Times New Roman" w:hAnsi="Times New Roman" w:cs="Times New Roman"/>
                <w:sz w:val="24"/>
                <w:szCs w:val="24"/>
              </w:rPr>
            </w:pPr>
            <w:r w:rsidRPr="00765D86">
              <w:rPr>
                <w:rFonts w:ascii="Times New Roman" w:hAnsi="Times New Roman" w:cs="Times New Roman"/>
                <w:sz w:val="24"/>
                <w:szCs w:val="24"/>
              </w:rPr>
              <w:t xml:space="preserve">        </w:t>
            </w:r>
            <w:proofErr w:type="spellStart"/>
            <w:proofErr w:type="gramStart"/>
            <w:r w:rsidRPr="00765D86">
              <w:rPr>
                <w:rFonts w:ascii="Times New Roman" w:hAnsi="Times New Roman" w:cs="Times New Roman"/>
                <w:sz w:val="24"/>
                <w:szCs w:val="24"/>
              </w:rPr>
              <w:t>thread.start</w:t>
            </w:r>
            <w:proofErr w:type="spellEnd"/>
            <w:proofErr w:type="gramEnd"/>
            <w:r w:rsidRPr="00765D86">
              <w:rPr>
                <w:rFonts w:ascii="Times New Roman" w:hAnsi="Times New Roman" w:cs="Times New Roman"/>
                <w:sz w:val="24"/>
                <w:szCs w:val="24"/>
              </w:rPr>
              <w:t>();</w:t>
            </w:r>
          </w:p>
          <w:p w14:paraId="4D536813" w14:textId="77777777" w:rsidR="0098456E" w:rsidRPr="00765D86" w:rsidRDefault="0098456E" w:rsidP="0098456E">
            <w:pPr>
              <w:pStyle w:val="ListParagraph"/>
              <w:ind w:left="1440"/>
              <w:rPr>
                <w:rFonts w:ascii="Times New Roman" w:hAnsi="Times New Roman" w:cs="Times New Roman"/>
                <w:sz w:val="24"/>
                <w:szCs w:val="24"/>
              </w:rPr>
            </w:pPr>
            <w:r w:rsidRPr="00765D86">
              <w:rPr>
                <w:rFonts w:ascii="Times New Roman" w:hAnsi="Times New Roman" w:cs="Times New Roman"/>
                <w:sz w:val="24"/>
                <w:szCs w:val="24"/>
              </w:rPr>
              <w:t xml:space="preserve">    }</w:t>
            </w:r>
          </w:p>
          <w:p w14:paraId="13CC7D71" w14:textId="77777777" w:rsidR="0098456E" w:rsidRPr="00765D86" w:rsidRDefault="0098456E" w:rsidP="0098456E">
            <w:pPr>
              <w:pStyle w:val="ListParagraph"/>
              <w:ind w:left="1440"/>
              <w:rPr>
                <w:rFonts w:ascii="Times New Roman" w:hAnsi="Times New Roman" w:cs="Times New Roman"/>
                <w:sz w:val="24"/>
                <w:szCs w:val="24"/>
              </w:rPr>
            </w:pPr>
            <w:r w:rsidRPr="00765D86">
              <w:rPr>
                <w:rFonts w:ascii="Times New Roman" w:hAnsi="Times New Roman" w:cs="Times New Roman"/>
                <w:sz w:val="24"/>
                <w:szCs w:val="24"/>
              </w:rPr>
              <w:t>}</w:t>
            </w:r>
          </w:p>
          <w:p w14:paraId="26F5180B" w14:textId="77777777" w:rsidR="0098456E" w:rsidRPr="00765D86" w:rsidRDefault="0098456E" w:rsidP="0098456E">
            <w:pPr>
              <w:pStyle w:val="ListParagraph"/>
              <w:numPr>
                <w:ilvl w:val="0"/>
                <w:numId w:val="39"/>
              </w:numPr>
              <w:spacing w:after="160" w:line="259" w:lineRule="auto"/>
              <w:rPr>
                <w:rFonts w:ascii="Times New Roman" w:hAnsi="Times New Roman" w:cs="Times New Roman"/>
                <w:b/>
                <w:bCs/>
                <w:sz w:val="24"/>
                <w:szCs w:val="24"/>
              </w:rPr>
            </w:pPr>
            <w:r w:rsidRPr="00765D86">
              <w:rPr>
                <w:rFonts w:ascii="Times New Roman" w:hAnsi="Times New Roman" w:cs="Times New Roman"/>
                <w:b/>
                <w:bCs/>
                <w:sz w:val="24"/>
                <w:szCs w:val="24"/>
              </w:rPr>
              <w:t>Extending Thread class:</w:t>
            </w:r>
          </w:p>
          <w:p w14:paraId="23A8161F" w14:textId="77777777" w:rsidR="0098456E" w:rsidRPr="00765D86" w:rsidRDefault="0098456E" w:rsidP="0098456E">
            <w:pPr>
              <w:pStyle w:val="ListParagraph"/>
              <w:ind w:left="1440"/>
              <w:rPr>
                <w:rFonts w:ascii="Times New Roman" w:hAnsi="Times New Roman" w:cs="Times New Roman"/>
                <w:sz w:val="24"/>
                <w:szCs w:val="24"/>
              </w:rPr>
            </w:pPr>
            <w:r w:rsidRPr="00765D86">
              <w:rPr>
                <w:rFonts w:ascii="Times New Roman" w:hAnsi="Times New Roman" w:cs="Times New Roman"/>
                <w:sz w:val="24"/>
                <w:szCs w:val="24"/>
              </w:rPr>
              <w:t xml:space="preserve">public class </w:t>
            </w:r>
            <w:proofErr w:type="spellStart"/>
            <w:r w:rsidRPr="00765D86">
              <w:rPr>
                <w:rFonts w:ascii="Times New Roman" w:hAnsi="Times New Roman" w:cs="Times New Roman"/>
                <w:sz w:val="24"/>
                <w:szCs w:val="24"/>
              </w:rPr>
              <w:t>MyThread</w:t>
            </w:r>
            <w:proofErr w:type="spellEnd"/>
            <w:r w:rsidRPr="00765D86">
              <w:rPr>
                <w:rFonts w:ascii="Times New Roman" w:hAnsi="Times New Roman" w:cs="Times New Roman"/>
                <w:sz w:val="24"/>
                <w:szCs w:val="24"/>
              </w:rPr>
              <w:t xml:space="preserve"> extends Thread {</w:t>
            </w:r>
          </w:p>
          <w:p w14:paraId="0265589D" w14:textId="77777777" w:rsidR="0098456E" w:rsidRPr="00765D86" w:rsidRDefault="0098456E" w:rsidP="0098456E">
            <w:pPr>
              <w:pStyle w:val="ListParagraph"/>
              <w:ind w:left="1440"/>
              <w:rPr>
                <w:rFonts w:ascii="Times New Roman" w:hAnsi="Times New Roman" w:cs="Times New Roman"/>
                <w:sz w:val="24"/>
                <w:szCs w:val="24"/>
              </w:rPr>
            </w:pPr>
            <w:r w:rsidRPr="00765D86">
              <w:rPr>
                <w:rFonts w:ascii="Times New Roman" w:hAnsi="Times New Roman" w:cs="Times New Roman"/>
                <w:sz w:val="24"/>
                <w:szCs w:val="24"/>
              </w:rPr>
              <w:t xml:space="preserve">    public void </w:t>
            </w:r>
            <w:proofErr w:type="gramStart"/>
            <w:r w:rsidRPr="00765D86">
              <w:rPr>
                <w:rFonts w:ascii="Times New Roman" w:hAnsi="Times New Roman" w:cs="Times New Roman"/>
                <w:sz w:val="24"/>
                <w:szCs w:val="24"/>
              </w:rPr>
              <w:t>run(</w:t>
            </w:r>
            <w:proofErr w:type="gramEnd"/>
            <w:r w:rsidRPr="00765D86">
              <w:rPr>
                <w:rFonts w:ascii="Times New Roman" w:hAnsi="Times New Roman" w:cs="Times New Roman"/>
                <w:sz w:val="24"/>
                <w:szCs w:val="24"/>
              </w:rPr>
              <w:t>) {</w:t>
            </w:r>
          </w:p>
          <w:p w14:paraId="05053F1A" w14:textId="77777777" w:rsidR="0098456E" w:rsidRPr="00765D86" w:rsidRDefault="0098456E" w:rsidP="0098456E">
            <w:pPr>
              <w:pStyle w:val="ListParagraph"/>
              <w:ind w:left="1440"/>
              <w:rPr>
                <w:rFonts w:ascii="Times New Roman" w:hAnsi="Times New Roman" w:cs="Times New Roman"/>
                <w:sz w:val="24"/>
                <w:szCs w:val="24"/>
              </w:rPr>
            </w:pPr>
            <w:r w:rsidRPr="00765D86">
              <w:rPr>
                <w:rFonts w:ascii="Times New Roman" w:hAnsi="Times New Roman" w:cs="Times New Roman"/>
                <w:sz w:val="24"/>
                <w:szCs w:val="24"/>
              </w:rPr>
              <w:t xml:space="preserve">        // Code that will run in the thread</w:t>
            </w:r>
          </w:p>
          <w:p w14:paraId="3552878A" w14:textId="77777777" w:rsidR="0098456E" w:rsidRPr="00765D86" w:rsidRDefault="0098456E" w:rsidP="0098456E">
            <w:pPr>
              <w:pStyle w:val="ListParagraph"/>
              <w:ind w:left="1440"/>
              <w:rPr>
                <w:rFonts w:ascii="Times New Roman" w:hAnsi="Times New Roman" w:cs="Times New Roman"/>
                <w:sz w:val="24"/>
                <w:szCs w:val="24"/>
              </w:rPr>
            </w:pPr>
            <w:r w:rsidRPr="00765D86">
              <w:rPr>
                <w:rFonts w:ascii="Times New Roman" w:hAnsi="Times New Roman" w:cs="Times New Roman"/>
                <w:sz w:val="24"/>
                <w:szCs w:val="24"/>
              </w:rPr>
              <w:t xml:space="preserve">        </w:t>
            </w:r>
            <w:proofErr w:type="spellStart"/>
            <w:r w:rsidRPr="00765D86">
              <w:rPr>
                <w:rFonts w:ascii="Times New Roman" w:hAnsi="Times New Roman" w:cs="Times New Roman"/>
                <w:sz w:val="24"/>
                <w:szCs w:val="24"/>
              </w:rPr>
              <w:t>System.out.println</w:t>
            </w:r>
            <w:proofErr w:type="spellEnd"/>
            <w:r w:rsidRPr="00765D86">
              <w:rPr>
                <w:rFonts w:ascii="Times New Roman" w:hAnsi="Times New Roman" w:cs="Times New Roman"/>
                <w:sz w:val="24"/>
                <w:szCs w:val="24"/>
              </w:rPr>
              <w:t>("</w:t>
            </w:r>
            <w:proofErr w:type="spellStart"/>
            <w:r w:rsidRPr="00765D86">
              <w:rPr>
                <w:rFonts w:ascii="Times New Roman" w:hAnsi="Times New Roman" w:cs="Times New Roman"/>
                <w:sz w:val="24"/>
                <w:szCs w:val="24"/>
              </w:rPr>
              <w:t>MyThread</w:t>
            </w:r>
            <w:proofErr w:type="spellEnd"/>
            <w:r w:rsidRPr="00765D86">
              <w:rPr>
                <w:rFonts w:ascii="Times New Roman" w:hAnsi="Times New Roman" w:cs="Times New Roman"/>
                <w:sz w:val="24"/>
                <w:szCs w:val="24"/>
              </w:rPr>
              <w:t xml:space="preserve"> running");</w:t>
            </w:r>
          </w:p>
          <w:p w14:paraId="3A26815B" w14:textId="77777777" w:rsidR="0098456E" w:rsidRPr="00765D86" w:rsidRDefault="0098456E" w:rsidP="0098456E">
            <w:pPr>
              <w:pStyle w:val="ListParagraph"/>
              <w:ind w:left="1440"/>
              <w:rPr>
                <w:rFonts w:ascii="Times New Roman" w:hAnsi="Times New Roman" w:cs="Times New Roman"/>
                <w:sz w:val="24"/>
                <w:szCs w:val="24"/>
              </w:rPr>
            </w:pPr>
            <w:r w:rsidRPr="00765D86">
              <w:rPr>
                <w:rFonts w:ascii="Times New Roman" w:hAnsi="Times New Roman" w:cs="Times New Roman"/>
                <w:sz w:val="24"/>
                <w:szCs w:val="24"/>
              </w:rPr>
              <w:t xml:space="preserve">    }</w:t>
            </w:r>
          </w:p>
          <w:p w14:paraId="723D4E8B" w14:textId="77777777" w:rsidR="0098456E" w:rsidRPr="00765D86" w:rsidRDefault="0098456E" w:rsidP="0098456E">
            <w:pPr>
              <w:pStyle w:val="ListParagraph"/>
              <w:ind w:left="1440"/>
              <w:rPr>
                <w:rFonts w:ascii="Times New Roman" w:hAnsi="Times New Roman" w:cs="Times New Roman"/>
                <w:sz w:val="24"/>
                <w:szCs w:val="24"/>
              </w:rPr>
            </w:pPr>
          </w:p>
          <w:p w14:paraId="34FB21C8" w14:textId="77777777" w:rsidR="0098456E" w:rsidRPr="00765D86" w:rsidRDefault="0098456E" w:rsidP="0098456E">
            <w:pPr>
              <w:pStyle w:val="ListParagraph"/>
              <w:ind w:left="1440"/>
              <w:rPr>
                <w:rFonts w:ascii="Times New Roman" w:hAnsi="Times New Roman" w:cs="Times New Roman"/>
                <w:sz w:val="24"/>
                <w:szCs w:val="24"/>
              </w:rPr>
            </w:pPr>
            <w:r w:rsidRPr="00765D86">
              <w:rPr>
                <w:rFonts w:ascii="Times New Roman" w:hAnsi="Times New Roman" w:cs="Times New Roman"/>
                <w:sz w:val="24"/>
                <w:szCs w:val="24"/>
              </w:rPr>
              <w:t xml:space="preserve">    public static void </w:t>
            </w:r>
            <w:proofErr w:type="gramStart"/>
            <w:r w:rsidRPr="00765D86">
              <w:rPr>
                <w:rFonts w:ascii="Times New Roman" w:hAnsi="Times New Roman" w:cs="Times New Roman"/>
                <w:sz w:val="24"/>
                <w:szCs w:val="24"/>
              </w:rPr>
              <w:t>main(</w:t>
            </w:r>
            <w:proofErr w:type="gramEnd"/>
            <w:r w:rsidRPr="00765D86">
              <w:rPr>
                <w:rFonts w:ascii="Times New Roman" w:hAnsi="Times New Roman" w:cs="Times New Roman"/>
                <w:sz w:val="24"/>
                <w:szCs w:val="24"/>
              </w:rPr>
              <w:t xml:space="preserve">String[] </w:t>
            </w:r>
            <w:proofErr w:type="spellStart"/>
            <w:r w:rsidRPr="00765D86">
              <w:rPr>
                <w:rFonts w:ascii="Times New Roman" w:hAnsi="Times New Roman" w:cs="Times New Roman"/>
                <w:sz w:val="24"/>
                <w:szCs w:val="24"/>
              </w:rPr>
              <w:t>args</w:t>
            </w:r>
            <w:proofErr w:type="spellEnd"/>
            <w:r w:rsidRPr="00765D86">
              <w:rPr>
                <w:rFonts w:ascii="Times New Roman" w:hAnsi="Times New Roman" w:cs="Times New Roman"/>
                <w:sz w:val="24"/>
                <w:szCs w:val="24"/>
              </w:rPr>
              <w:t>) {</w:t>
            </w:r>
          </w:p>
          <w:p w14:paraId="214BD617" w14:textId="77777777" w:rsidR="0098456E" w:rsidRPr="00765D86" w:rsidRDefault="0098456E" w:rsidP="0098456E">
            <w:pPr>
              <w:pStyle w:val="ListParagraph"/>
              <w:ind w:left="1440"/>
              <w:rPr>
                <w:rFonts w:ascii="Times New Roman" w:hAnsi="Times New Roman" w:cs="Times New Roman"/>
                <w:sz w:val="24"/>
                <w:szCs w:val="24"/>
              </w:rPr>
            </w:pPr>
            <w:r w:rsidRPr="00765D86">
              <w:rPr>
                <w:rFonts w:ascii="Times New Roman" w:hAnsi="Times New Roman" w:cs="Times New Roman"/>
                <w:sz w:val="24"/>
                <w:szCs w:val="24"/>
              </w:rPr>
              <w:t xml:space="preserve">        </w:t>
            </w:r>
            <w:proofErr w:type="spellStart"/>
            <w:r w:rsidRPr="00765D86">
              <w:rPr>
                <w:rFonts w:ascii="Times New Roman" w:hAnsi="Times New Roman" w:cs="Times New Roman"/>
                <w:sz w:val="24"/>
                <w:szCs w:val="24"/>
              </w:rPr>
              <w:t>MyThread</w:t>
            </w:r>
            <w:proofErr w:type="spellEnd"/>
            <w:r w:rsidRPr="00765D86">
              <w:rPr>
                <w:rFonts w:ascii="Times New Roman" w:hAnsi="Times New Roman" w:cs="Times New Roman"/>
                <w:sz w:val="24"/>
                <w:szCs w:val="24"/>
              </w:rPr>
              <w:t xml:space="preserve"> thread = new </w:t>
            </w:r>
            <w:proofErr w:type="spellStart"/>
            <w:proofErr w:type="gramStart"/>
            <w:r w:rsidRPr="00765D86">
              <w:rPr>
                <w:rFonts w:ascii="Times New Roman" w:hAnsi="Times New Roman" w:cs="Times New Roman"/>
                <w:sz w:val="24"/>
                <w:szCs w:val="24"/>
              </w:rPr>
              <w:t>MyThread</w:t>
            </w:r>
            <w:proofErr w:type="spellEnd"/>
            <w:r w:rsidRPr="00765D86">
              <w:rPr>
                <w:rFonts w:ascii="Times New Roman" w:hAnsi="Times New Roman" w:cs="Times New Roman"/>
                <w:sz w:val="24"/>
                <w:szCs w:val="24"/>
              </w:rPr>
              <w:t>(</w:t>
            </w:r>
            <w:proofErr w:type="gramEnd"/>
            <w:r w:rsidRPr="00765D86">
              <w:rPr>
                <w:rFonts w:ascii="Times New Roman" w:hAnsi="Times New Roman" w:cs="Times New Roman"/>
                <w:sz w:val="24"/>
                <w:szCs w:val="24"/>
              </w:rPr>
              <w:t>);</w:t>
            </w:r>
          </w:p>
          <w:p w14:paraId="7561016D" w14:textId="77777777" w:rsidR="0098456E" w:rsidRPr="00765D86" w:rsidRDefault="0098456E" w:rsidP="0098456E">
            <w:pPr>
              <w:pStyle w:val="ListParagraph"/>
              <w:ind w:left="1440"/>
              <w:rPr>
                <w:rFonts w:ascii="Times New Roman" w:hAnsi="Times New Roman" w:cs="Times New Roman"/>
                <w:sz w:val="24"/>
                <w:szCs w:val="24"/>
              </w:rPr>
            </w:pPr>
            <w:r w:rsidRPr="00765D86">
              <w:rPr>
                <w:rFonts w:ascii="Times New Roman" w:hAnsi="Times New Roman" w:cs="Times New Roman"/>
                <w:sz w:val="24"/>
                <w:szCs w:val="24"/>
              </w:rPr>
              <w:t xml:space="preserve">        </w:t>
            </w:r>
            <w:proofErr w:type="spellStart"/>
            <w:proofErr w:type="gramStart"/>
            <w:r w:rsidRPr="00765D86">
              <w:rPr>
                <w:rFonts w:ascii="Times New Roman" w:hAnsi="Times New Roman" w:cs="Times New Roman"/>
                <w:sz w:val="24"/>
                <w:szCs w:val="24"/>
              </w:rPr>
              <w:t>thread.start</w:t>
            </w:r>
            <w:proofErr w:type="spellEnd"/>
            <w:proofErr w:type="gramEnd"/>
            <w:r w:rsidRPr="00765D86">
              <w:rPr>
                <w:rFonts w:ascii="Times New Roman" w:hAnsi="Times New Roman" w:cs="Times New Roman"/>
                <w:sz w:val="24"/>
                <w:szCs w:val="24"/>
              </w:rPr>
              <w:t>();</w:t>
            </w:r>
          </w:p>
          <w:p w14:paraId="2580A0F8" w14:textId="77777777" w:rsidR="0098456E" w:rsidRPr="00765D86" w:rsidRDefault="0098456E" w:rsidP="0098456E">
            <w:pPr>
              <w:pStyle w:val="ListParagraph"/>
              <w:ind w:left="1440"/>
              <w:rPr>
                <w:rFonts w:ascii="Times New Roman" w:hAnsi="Times New Roman" w:cs="Times New Roman"/>
                <w:sz w:val="24"/>
                <w:szCs w:val="24"/>
              </w:rPr>
            </w:pPr>
            <w:r w:rsidRPr="00765D86">
              <w:rPr>
                <w:rFonts w:ascii="Times New Roman" w:hAnsi="Times New Roman" w:cs="Times New Roman"/>
                <w:sz w:val="24"/>
                <w:szCs w:val="24"/>
              </w:rPr>
              <w:t xml:space="preserve">    }</w:t>
            </w:r>
          </w:p>
          <w:p w14:paraId="52AC1300" w14:textId="77777777" w:rsidR="0098456E" w:rsidRPr="00765D86" w:rsidRDefault="0098456E" w:rsidP="0098456E">
            <w:pPr>
              <w:pStyle w:val="ListParagraph"/>
              <w:ind w:left="1440"/>
              <w:rPr>
                <w:rFonts w:ascii="Times New Roman" w:hAnsi="Times New Roman" w:cs="Times New Roman"/>
                <w:sz w:val="24"/>
                <w:szCs w:val="24"/>
              </w:rPr>
            </w:pPr>
            <w:r w:rsidRPr="00765D86">
              <w:rPr>
                <w:rFonts w:ascii="Times New Roman" w:hAnsi="Times New Roman" w:cs="Times New Roman"/>
                <w:sz w:val="24"/>
                <w:szCs w:val="24"/>
              </w:rPr>
              <w:t>}</w:t>
            </w:r>
          </w:p>
          <w:p w14:paraId="2E61B6BA" w14:textId="77777777" w:rsidR="0098456E" w:rsidRPr="00B6725C" w:rsidRDefault="0098456E" w:rsidP="0098456E">
            <w:pPr>
              <w:spacing w:after="160" w:line="259" w:lineRule="auto"/>
              <w:rPr>
                <w:rFonts w:ascii="Times New Roman" w:hAnsi="Times New Roman" w:cs="Times New Roman"/>
                <w:kern w:val="2"/>
                <w:sz w:val="24"/>
                <w:szCs w:val="24"/>
                <w14:ligatures w14:val="standardContextual"/>
              </w:rPr>
            </w:pPr>
            <w:r w:rsidRPr="00B6725C">
              <w:rPr>
                <w:rFonts w:ascii="Times New Roman" w:hAnsi="Times New Roman" w:cs="Times New Roman"/>
                <w:kern w:val="2"/>
                <w:sz w:val="24"/>
                <w:szCs w:val="24"/>
                <w14:ligatures w14:val="standardContextual"/>
              </w:rPr>
              <w:t xml:space="preserve">Java thread groups are a way of categorizing threads. They can be used to perform operations on multiple threads simultaneously. However, the usage of thread groups has become less common due to the introduction of the </w:t>
            </w:r>
            <w:proofErr w:type="spellStart"/>
            <w:proofErr w:type="gramStart"/>
            <w:r w:rsidRPr="00B6725C">
              <w:rPr>
                <w:rFonts w:ascii="Times New Roman" w:hAnsi="Times New Roman" w:cs="Times New Roman"/>
                <w:kern w:val="2"/>
                <w:sz w:val="24"/>
                <w:szCs w:val="24"/>
                <w14:ligatures w14:val="standardContextual"/>
              </w:rPr>
              <w:t>java.util</w:t>
            </w:r>
            <w:proofErr w:type="gramEnd"/>
            <w:r w:rsidRPr="00B6725C">
              <w:rPr>
                <w:rFonts w:ascii="Times New Roman" w:hAnsi="Times New Roman" w:cs="Times New Roman"/>
                <w:kern w:val="2"/>
                <w:sz w:val="24"/>
                <w:szCs w:val="24"/>
                <w14:ligatures w14:val="standardContextual"/>
              </w:rPr>
              <w:t>.concurrent</w:t>
            </w:r>
            <w:proofErr w:type="spellEnd"/>
            <w:r w:rsidRPr="00B6725C">
              <w:rPr>
                <w:rFonts w:ascii="Times New Roman" w:hAnsi="Times New Roman" w:cs="Times New Roman"/>
                <w:kern w:val="2"/>
                <w:sz w:val="24"/>
                <w:szCs w:val="24"/>
                <w14:ligatures w14:val="standardContextual"/>
              </w:rPr>
              <w:t xml:space="preserve"> package.</w:t>
            </w:r>
          </w:p>
          <w:p w14:paraId="75ABBB3C" w14:textId="77777777" w:rsidR="0098456E" w:rsidRPr="00B6725C" w:rsidRDefault="0098456E" w:rsidP="0098456E">
            <w:pPr>
              <w:spacing w:after="160" w:line="259" w:lineRule="auto"/>
              <w:rPr>
                <w:rFonts w:ascii="Times New Roman" w:hAnsi="Times New Roman" w:cs="Times New Roman"/>
                <w:kern w:val="2"/>
                <w:sz w:val="24"/>
                <w:szCs w:val="24"/>
                <w14:ligatures w14:val="standardContextual"/>
              </w:rPr>
            </w:pPr>
            <w:r w:rsidRPr="00B6725C">
              <w:rPr>
                <w:rFonts w:ascii="Times New Roman" w:hAnsi="Times New Roman" w:cs="Times New Roman"/>
                <w:kern w:val="2"/>
                <w:sz w:val="24"/>
                <w:szCs w:val="24"/>
                <w14:ligatures w14:val="standardContextual"/>
              </w:rPr>
              <w:t>The state diagram of a thread in Java represents the different states a thread can be in during its lifetime. A thread can be in one of the following states:</w:t>
            </w:r>
          </w:p>
          <w:p w14:paraId="583AD971" w14:textId="77777777" w:rsidR="0098456E" w:rsidRPr="00765D86" w:rsidRDefault="0098456E" w:rsidP="0098456E">
            <w:pPr>
              <w:pStyle w:val="ListParagraph"/>
              <w:numPr>
                <w:ilvl w:val="0"/>
                <w:numId w:val="40"/>
              </w:numPr>
              <w:spacing w:after="160" w:line="259" w:lineRule="auto"/>
              <w:rPr>
                <w:rFonts w:ascii="Times New Roman" w:hAnsi="Times New Roman" w:cs="Times New Roman"/>
                <w:sz w:val="24"/>
                <w:szCs w:val="24"/>
              </w:rPr>
            </w:pPr>
            <w:r w:rsidRPr="0098456E">
              <w:rPr>
                <w:rFonts w:ascii="Times New Roman" w:hAnsi="Times New Roman" w:cs="Times New Roman"/>
                <w:b/>
                <w:bCs/>
                <w:sz w:val="24"/>
                <w:szCs w:val="24"/>
              </w:rPr>
              <w:t>New:</w:t>
            </w:r>
            <w:r w:rsidRPr="00765D86">
              <w:rPr>
                <w:rFonts w:ascii="Times New Roman" w:hAnsi="Times New Roman" w:cs="Times New Roman"/>
                <w:sz w:val="24"/>
                <w:szCs w:val="24"/>
              </w:rPr>
              <w:t xml:space="preserve"> When a thread is created but not yet started.</w:t>
            </w:r>
          </w:p>
          <w:p w14:paraId="64B4AC93" w14:textId="77777777" w:rsidR="0098456E" w:rsidRPr="00765D86" w:rsidRDefault="0098456E" w:rsidP="0098456E">
            <w:pPr>
              <w:pStyle w:val="ListParagraph"/>
              <w:numPr>
                <w:ilvl w:val="0"/>
                <w:numId w:val="40"/>
              </w:numPr>
              <w:spacing w:after="160" w:line="259" w:lineRule="auto"/>
              <w:rPr>
                <w:rFonts w:ascii="Times New Roman" w:hAnsi="Times New Roman" w:cs="Times New Roman"/>
                <w:sz w:val="24"/>
                <w:szCs w:val="24"/>
              </w:rPr>
            </w:pPr>
            <w:r w:rsidRPr="0098456E">
              <w:rPr>
                <w:rFonts w:ascii="Times New Roman" w:hAnsi="Times New Roman" w:cs="Times New Roman"/>
                <w:b/>
                <w:bCs/>
                <w:sz w:val="24"/>
                <w:szCs w:val="24"/>
              </w:rPr>
              <w:t>Runnable:</w:t>
            </w:r>
            <w:r w:rsidRPr="00765D86">
              <w:rPr>
                <w:rFonts w:ascii="Times New Roman" w:hAnsi="Times New Roman" w:cs="Times New Roman"/>
                <w:sz w:val="24"/>
                <w:szCs w:val="24"/>
              </w:rPr>
              <w:t xml:space="preserve"> When a thread is ready to run and waiting for the CPU.</w:t>
            </w:r>
          </w:p>
          <w:p w14:paraId="024D6C28" w14:textId="77777777" w:rsidR="0098456E" w:rsidRPr="00765D86" w:rsidRDefault="0098456E" w:rsidP="0098456E">
            <w:pPr>
              <w:pStyle w:val="ListParagraph"/>
              <w:numPr>
                <w:ilvl w:val="0"/>
                <w:numId w:val="40"/>
              </w:numPr>
              <w:spacing w:after="160" w:line="259" w:lineRule="auto"/>
              <w:rPr>
                <w:rFonts w:ascii="Times New Roman" w:hAnsi="Times New Roman" w:cs="Times New Roman"/>
                <w:sz w:val="24"/>
                <w:szCs w:val="24"/>
              </w:rPr>
            </w:pPr>
            <w:r w:rsidRPr="0098456E">
              <w:rPr>
                <w:rFonts w:ascii="Times New Roman" w:hAnsi="Times New Roman" w:cs="Times New Roman"/>
                <w:b/>
                <w:bCs/>
                <w:sz w:val="24"/>
                <w:szCs w:val="24"/>
              </w:rPr>
              <w:t>Running:</w:t>
            </w:r>
            <w:r w:rsidRPr="00765D86">
              <w:rPr>
                <w:rFonts w:ascii="Times New Roman" w:hAnsi="Times New Roman" w:cs="Times New Roman"/>
                <w:sz w:val="24"/>
                <w:szCs w:val="24"/>
              </w:rPr>
              <w:t xml:space="preserve"> When the thread is executing its task.</w:t>
            </w:r>
          </w:p>
          <w:p w14:paraId="6F3AEB75" w14:textId="77777777" w:rsidR="0098456E" w:rsidRPr="00765D86" w:rsidRDefault="0098456E" w:rsidP="0098456E">
            <w:pPr>
              <w:pStyle w:val="ListParagraph"/>
              <w:numPr>
                <w:ilvl w:val="0"/>
                <w:numId w:val="40"/>
              </w:numPr>
              <w:spacing w:after="160" w:line="259" w:lineRule="auto"/>
              <w:rPr>
                <w:rFonts w:ascii="Times New Roman" w:hAnsi="Times New Roman" w:cs="Times New Roman"/>
                <w:sz w:val="24"/>
                <w:szCs w:val="24"/>
              </w:rPr>
            </w:pPr>
            <w:r w:rsidRPr="0098456E">
              <w:rPr>
                <w:rFonts w:ascii="Times New Roman" w:hAnsi="Times New Roman" w:cs="Times New Roman"/>
                <w:b/>
                <w:bCs/>
                <w:sz w:val="24"/>
                <w:szCs w:val="24"/>
              </w:rPr>
              <w:t>Blocked:</w:t>
            </w:r>
            <w:r w:rsidRPr="00765D86">
              <w:rPr>
                <w:rFonts w:ascii="Times New Roman" w:hAnsi="Times New Roman" w:cs="Times New Roman"/>
                <w:sz w:val="24"/>
                <w:szCs w:val="24"/>
              </w:rPr>
              <w:t xml:space="preserve"> When a thread is waiting for a monitor lock to enter a synchronized block/method or waiting for I/O operations to complete.</w:t>
            </w:r>
          </w:p>
          <w:p w14:paraId="4267D8CC" w14:textId="77777777" w:rsidR="0098456E" w:rsidRPr="00765D86" w:rsidRDefault="0098456E" w:rsidP="0098456E">
            <w:pPr>
              <w:pStyle w:val="ListParagraph"/>
              <w:numPr>
                <w:ilvl w:val="0"/>
                <w:numId w:val="40"/>
              </w:numPr>
              <w:spacing w:after="160" w:line="259" w:lineRule="auto"/>
              <w:rPr>
                <w:rFonts w:ascii="Times New Roman" w:hAnsi="Times New Roman" w:cs="Times New Roman"/>
                <w:sz w:val="24"/>
                <w:szCs w:val="24"/>
              </w:rPr>
            </w:pPr>
            <w:r w:rsidRPr="0098456E">
              <w:rPr>
                <w:rFonts w:ascii="Times New Roman" w:hAnsi="Times New Roman" w:cs="Times New Roman"/>
                <w:b/>
                <w:bCs/>
                <w:sz w:val="24"/>
                <w:szCs w:val="24"/>
              </w:rPr>
              <w:t>Waiting:</w:t>
            </w:r>
            <w:r w:rsidRPr="00765D86">
              <w:rPr>
                <w:rFonts w:ascii="Times New Roman" w:hAnsi="Times New Roman" w:cs="Times New Roman"/>
                <w:sz w:val="24"/>
                <w:szCs w:val="24"/>
              </w:rPr>
              <w:t xml:space="preserve"> When a thread is in a waiting state, often due to a call to </w:t>
            </w:r>
            <w:proofErr w:type="gramStart"/>
            <w:r w:rsidRPr="00765D86">
              <w:rPr>
                <w:rFonts w:ascii="Times New Roman" w:hAnsi="Times New Roman" w:cs="Times New Roman"/>
                <w:sz w:val="24"/>
                <w:szCs w:val="24"/>
              </w:rPr>
              <w:t>wait(</w:t>
            </w:r>
            <w:proofErr w:type="gramEnd"/>
            <w:r w:rsidRPr="00765D86">
              <w:rPr>
                <w:rFonts w:ascii="Times New Roman" w:hAnsi="Times New Roman" w:cs="Times New Roman"/>
                <w:sz w:val="24"/>
                <w:szCs w:val="24"/>
              </w:rPr>
              <w:t>) method.</w:t>
            </w:r>
          </w:p>
          <w:p w14:paraId="24F4ED3E" w14:textId="77777777" w:rsidR="0098456E" w:rsidRPr="00765D86" w:rsidRDefault="0098456E" w:rsidP="0098456E">
            <w:pPr>
              <w:pStyle w:val="ListParagraph"/>
              <w:numPr>
                <w:ilvl w:val="0"/>
                <w:numId w:val="40"/>
              </w:numPr>
              <w:spacing w:after="160" w:line="259" w:lineRule="auto"/>
              <w:rPr>
                <w:rFonts w:ascii="Times New Roman" w:hAnsi="Times New Roman" w:cs="Times New Roman"/>
                <w:sz w:val="24"/>
                <w:szCs w:val="24"/>
              </w:rPr>
            </w:pPr>
            <w:r w:rsidRPr="0098456E">
              <w:rPr>
                <w:rFonts w:ascii="Times New Roman" w:hAnsi="Times New Roman" w:cs="Times New Roman"/>
                <w:b/>
                <w:bCs/>
                <w:sz w:val="24"/>
                <w:szCs w:val="24"/>
              </w:rPr>
              <w:t>Timed Waiting:</w:t>
            </w:r>
            <w:r w:rsidRPr="00765D86">
              <w:rPr>
                <w:rFonts w:ascii="Times New Roman" w:hAnsi="Times New Roman" w:cs="Times New Roman"/>
                <w:sz w:val="24"/>
                <w:szCs w:val="24"/>
              </w:rPr>
              <w:t xml:space="preserve"> When a thread is in a waiting state with a time limit, often due to a call to </w:t>
            </w:r>
            <w:proofErr w:type="gramStart"/>
            <w:r w:rsidRPr="00765D86">
              <w:rPr>
                <w:rFonts w:ascii="Times New Roman" w:hAnsi="Times New Roman" w:cs="Times New Roman"/>
                <w:sz w:val="24"/>
                <w:szCs w:val="24"/>
              </w:rPr>
              <w:t>sleep(</w:t>
            </w:r>
            <w:proofErr w:type="gramEnd"/>
            <w:r w:rsidRPr="00765D86">
              <w:rPr>
                <w:rFonts w:ascii="Times New Roman" w:hAnsi="Times New Roman" w:cs="Times New Roman"/>
                <w:sz w:val="24"/>
                <w:szCs w:val="24"/>
              </w:rPr>
              <w:t xml:space="preserve">long </w:t>
            </w:r>
            <w:proofErr w:type="spellStart"/>
            <w:r w:rsidRPr="00765D86">
              <w:rPr>
                <w:rFonts w:ascii="Times New Roman" w:hAnsi="Times New Roman" w:cs="Times New Roman"/>
                <w:sz w:val="24"/>
                <w:szCs w:val="24"/>
              </w:rPr>
              <w:t>millis</w:t>
            </w:r>
            <w:proofErr w:type="spellEnd"/>
            <w:r w:rsidRPr="00765D86">
              <w:rPr>
                <w:rFonts w:ascii="Times New Roman" w:hAnsi="Times New Roman" w:cs="Times New Roman"/>
                <w:sz w:val="24"/>
                <w:szCs w:val="24"/>
              </w:rPr>
              <w:t xml:space="preserve">) or join(long </w:t>
            </w:r>
            <w:proofErr w:type="spellStart"/>
            <w:r w:rsidRPr="00765D86">
              <w:rPr>
                <w:rFonts w:ascii="Times New Roman" w:hAnsi="Times New Roman" w:cs="Times New Roman"/>
                <w:sz w:val="24"/>
                <w:szCs w:val="24"/>
              </w:rPr>
              <w:t>millis</w:t>
            </w:r>
            <w:proofErr w:type="spellEnd"/>
            <w:r w:rsidRPr="00765D86">
              <w:rPr>
                <w:rFonts w:ascii="Times New Roman" w:hAnsi="Times New Roman" w:cs="Times New Roman"/>
                <w:sz w:val="24"/>
                <w:szCs w:val="24"/>
              </w:rPr>
              <w:t>) methods.</w:t>
            </w:r>
          </w:p>
          <w:p w14:paraId="633E22E9" w14:textId="77777777" w:rsidR="0098456E" w:rsidRPr="00765D86" w:rsidRDefault="0098456E" w:rsidP="0098456E">
            <w:pPr>
              <w:pStyle w:val="ListParagraph"/>
              <w:numPr>
                <w:ilvl w:val="0"/>
                <w:numId w:val="40"/>
              </w:numPr>
              <w:spacing w:after="160" w:line="259" w:lineRule="auto"/>
              <w:rPr>
                <w:rFonts w:ascii="Times New Roman" w:hAnsi="Times New Roman" w:cs="Times New Roman"/>
                <w:sz w:val="24"/>
                <w:szCs w:val="24"/>
              </w:rPr>
            </w:pPr>
            <w:r w:rsidRPr="0098456E">
              <w:rPr>
                <w:rFonts w:ascii="Times New Roman" w:hAnsi="Times New Roman" w:cs="Times New Roman"/>
                <w:b/>
                <w:bCs/>
                <w:sz w:val="24"/>
                <w:szCs w:val="24"/>
              </w:rPr>
              <w:t>Terminated:</w:t>
            </w:r>
            <w:r w:rsidRPr="00765D86">
              <w:rPr>
                <w:rFonts w:ascii="Times New Roman" w:hAnsi="Times New Roman" w:cs="Times New Roman"/>
                <w:sz w:val="24"/>
                <w:szCs w:val="24"/>
              </w:rPr>
              <w:t xml:space="preserve"> When a thread has completed its task and has been terminated either by finishing its execution normally or by throwing an uncaught exception.</w:t>
            </w:r>
          </w:p>
          <w:p w14:paraId="5204D41D" w14:textId="742A4190" w:rsidR="0098456E" w:rsidRPr="0098456E" w:rsidRDefault="0098456E" w:rsidP="0098456E">
            <w:pPr>
              <w:spacing w:after="160" w:line="259" w:lineRule="auto"/>
              <w:rPr>
                <w:rFonts w:ascii="Times New Roman" w:hAnsi="Times New Roman" w:cs="Times New Roman"/>
                <w:kern w:val="2"/>
                <w:sz w:val="24"/>
                <w:szCs w:val="24"/>
                <w14:ligatures w14:val="standardContextual"/>
              </w:rPr>
            </w:pPr>
            <w:r w:rsidRPr="00B6725C">
              <w:rPr>
                <w:rFonts w:ascii="Times New Roman" w:hAnsi="Times New Roman" w:cs="Times New Roman"/>
                <w:kern w:val="2"/>
                <w:sz w:val="24"/>
                <w:szCs w:val="24"/>
                <w14:ligatures w14:val="standardContextual"/>
              </w:rPr>
              <w:t>These states are illustrated in a state diagram as transitions from one state to another based on certain events or actions performed on the thread.</w:t>
            </w:r>
          </w:p>
        </w:tc>
      </w:tr>
    </w:tbl>
    <w:p w14:paraId="1788FA46" w14:textId="77777777" w:rsidR="00D114C2" w:rsidRDefault="00D114C2" w:rsidP="0083522F">
      <w:pPr>
        <w:spacing w:after="0"/>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78D124EB" w:rsidR="00EE59A2" w:rsidRPr="007609F2" w:rsidRDefault="00684256" w:rsidP="00756A51">
            <w:pPr>
              <w:shd w:val="clear" w:color="auto" w:fill="FFFFFF"/>
              <w:spacing w:before="100" w:after="100"/>
              <w:ind w:left="-709" w:firstLine="709"/>
              <w:rPr>
                <w:rFonts w:ascii="Times New Roman" w:hAnsi="Times New Roman"/>
                <w:b/>
                <w:sz w:val="24"/>
                <w:szCs w:val="24"/>
              </w:rPr>
            </w:pPr>
            <w:r>
              <w:rPr>
                <w:rFonts w:ascii="Times New Roman" w:hAnsi="Times New Roman"/>
                <w:b/>
                <w:color w:val="BC202E"/>
                <w:sz w:val="24"/>
                <w:szCs w:val="24"/>
              </w:rPr>
              <w:t>Code</w:t>
            </w:r>
            <w:r w:rsidR="00EE59A2" w:rsidRPr="00EE59A2">
              <w:rPr>
                <w:rFonts w:ascii="Times New Roman" w:hAnsi="Times New Roman"/>
                <w:b/>
                <w:color w:val="BC202E"/>
                <w:sz w:val="24"/>
                <w:szCs w:val="24"/>
              </w:rPr>
              <w:t>:</w:t>
            </w:r>
          </w:p>
        </w:tc>
      </w:tr>
      <w:tr w:rsidR="00EE59A2" w:rsidRPr="00D969B3" w14:paraId="16006E17" w14:textId="77777777" w:rsidTr="00A25C5E">
        <w:tc>
          <w:tcPr>
            <w:tcW w:w="9782" w:type="dxa"/>
          </w:tcPr>
          <w:p w14:paraId="309D8942" w14:textId="1D1E7B52" w:rsidR="00335621" w:rsidRDefault="006E4562" w:rsidP="0098456E">
            <w:pPr>
              <w:pStyle w:val="ListParagraph"/>
              <w:widowControl w:val="0"/>
              <w:numPr>
                <w:ilvl w:val="0"/>
                <w:numId w:val="38"/>
              </w:numPr>
              <w:suppressAutoHyphens/>
              <w:spacing w:before="100" w:after="100" w:line="264" w:lineRule="auto"/>
              <w:ind w:left="714" w:hanging="357"/>
              <w:jc w:val="both"/>
              <w:rPr>
                <w:rFonts w:ascii="Times New Roman" w:eastAsia="Times New Roman" w:hAnsi="Times New Roman" w:cs="Times New Roman"/>
                <w:b/>
                <w:bCs/>
                <w:sz w:val="24"/>
                <w:szCs w:val="24"/>
              </w:rPr>
            </w:pPr>
            <w:r w:rsidRPr="0098456E">
              <w:rPr>
                <w:rFonts w:ascii="Times New Roman" w:eastAsia="Times New Roman" w:hAnsi="Times New Roman" w:cs="Times New Roman"/>
                <w:b/>
                <w:bCs/>
                <w:sz w:val="24"/>
                <w:szCs w:val="24"/>
              </w:rPr>
              <w:t xml:space="preserve">Write a Java program that implements a multi-threaded program has three threads. </w:t>
            </w:r>
            <w:r w:rsidRPr="0098456E">
              <w:rPr>
                <w:rFonts w:ascii="Times New Roman" w:eastAsia="Times New Roman" w:hAnsi="Times New Roman" w:cs="Times New Roman"/>
                <w:b/>
                <w:bCs/>
                <w:sz w:val="24"/>
                <w:szCs w:val="24"/>
              </w:rPr>
              <w:lastRenderedPageBreak/>
              <w:t>First thread generates a random integer every 1 second and if the value is even, second thread computes the square of the number and prints. If the value is odd the third thread will print the value of cube of the number.</w:t>
            </w:r>
            <w:r w:rsidR="00B03665" w:rsidRPr="0098456E">
              <w:rPr>
                <w:rFonts w:ascii="Times New Roman" w:eastAsia="Times New Roman" w:hAnsi="Times New Roman" w:cs="Times New Roman"/>
                <w:b/>
                <w:bCs/>
                <w:sz w:val="24"/>
                <w:szCs w:val="24"/>
              </w:rPr>
              <w:t xml:space="preserve"> (use thread class)</w:t>
            </w:r>
          </w:p>
          <w:p w14:paraId="11670C53" w14:textId="77777777" w:rsidR="00D458CE" w:rsidRDefault="00D458CE" w:rsidP="00D458CE">
            <w:pPr>
              <w:pStyle w:val="ListParagraph"/>
              <w:widowControl w:val="0"/>
              <w:suppressAutoHyphens/>
              <w:spacing w:before="100" w:after="100" w:line="264" w:lineRule="auto"/>
              <w:ind w:left="714"/>
              <w:jc w:val="both"/>
              <w:rPr>
                <w:rFonts w:ascii="Times New Roman" w:eastAsia="Times New Roman" w:hAnsi="Times New Roman" w:cs="Times New Roman"/>
                <w:b/>
                <w:bCs/>
                <w:sz w:val="24"/>
                <w:szCs w:val="24"/>
              </w:rPr>
            </w:pPr>
          </w:p>
          <w:p w14:paraId="2D394CA9"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569CD6"/>
                <w:sz w:val="21"/>
                <w:szCs w:val="21"/>
                <w:lang w:val="en-IN" w:eastAsia="en-IN"/>
              </w:rPr>
              <w:t>import</w:t>
            </w:r>
            <w:r w:rsidRPr="00D458CE">
              <w:rPr>
                <w:rFonts w:ascii="Consolas" w:eastAsia="Times New Roman" w:hAnsi="Consolas" w:cs="Times New Roman"/>
                <w:color w:val="CCCCCC"/>
                <w:sz w:val="21"/>
                <w:szCs w:val="21"/>
                <w:lang w:val="en-IN" w:eastAsia="en-IN"/>
              </w:rPr>
              <w:t xml:space="preserve"> </w:t>
            </w:r>
            <w:proofErr w:type="spellStart"/>
            <w:proofErr w:type="gramStart"/>
            <w:r w:rsidRPr="00D458CE">
              <w:rPr>
                <w:rFonts w:ascii="Consolas" w:eastAsia="Times New Roman" w:hAnsi="Consolas" w:cs="Times New Roman"/>
                <w:color w:val="4EC9B0"/>
                <w:sz w:val="21"/>
                <w:szCs w:val="21"/>
                <w:lang w:val="en-IN" w:eastAsia="en-IN"/>
              </w:rPr>
              <w:t>java</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4EC9B0"/>
                <w:sz w:val="21"/>
                <w:szCs w:val="21"/>
                <w:lang w:val="en-IN" w:eastAsia="en-IN"/>
              </w:rPr>
              <w:t>util</w:t>
            </w:r>
            <w:proofErr w:type="gramEnd"/>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4EC9B0"/>
                <w:sz w:val="21"/>
                <w:szCs w:val="21"/>
                <w:lang w:val="en-IN" w:eastAsia="en-IN"/>
              </w:rPr>
              <w:t>Random</w:t>
            </w:r>
            <w:proofErr w:type="spellEnd"/>
            <w:r w:rsidRPr="00D458CE">
              <w:rPr>
                <w:rFonts w:ascii="Consolas" w:eastAsia="Times New Roman" w:hAnsi="Consolas" w:cs="Times New Roman"/>
                <w:color w:val="CCCCCC"/>
                <w:sz w:val="21"/>
                <w:szCs w:val="21"/>
                <w:lang w:val="en-IN" w:eastAsia="en-IN"/>
              </w:rPr>
              <w:t>;</w:t>
            </w:r>
          </w:p>
          <w:p w14:paraId="0A3EADE3"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21A1A3AD"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569CD6"/>
                <w:sz w:val="21"/>
                <w:szCs w:val="21"/>
                <w:lang w:val="en-IN" w:eastAsia="en-IN"/>
              </w:rPr>
              <w:t>class</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4EC9B0"/>
                <w:sz w:val="21"/>
                <w:szCs w:val="21"/>
                <w:lang w:val="en-IN" w:eastAsia="en-IN"/>
              </w:rPr>
              <w:t>RandomNumberGenerator</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extends</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Thread</w:t>
            </w:r>
            <w:r w:rsidRPr="00D458CE">
              <w:rPr>
                <w:rFonts w:ascii="Consolas" w:eastAsia="Times New Roman" w:hAnsi="Consolas" w:cs="Times New Roman"/>
                <w:color w:val="CCCCCC"/>
                <w:sz w:val="21"/>
                <w:szCs w:val="21"/>
                <w:lang w:val="en-IN" w:eastAsia="en-IN"/>
              </w:rPr>
              <w:t xml:space="preserve"> {</w:t>
            </w:r>
          </w:p>
          <w:p w14:paraId="5110DEE4"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public</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void</w:t>
            </w: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DCDCAA"/>
                <w:sz w:val="21"/>
                <w:szCs w:val="21"/>
                <w:lang w:val="en-IN" w:eastAsia="en-IN"/>
              </w:rPr>
              <w:t>run</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CCCCCC"/>
                <w:sz w:val="21"/>
                <w:szCs w:val="21"/>
                <w:lang w:val="en-IN" w:eastAsia="en-IN"/>
              </w:rPr>
              <w:t>) {</w:t>
            </w:r>
          </w:p>
          <w:p w14:paraId="0F43AFC4"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Random</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random</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new</w:t>
            </w: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DCDCAA"/>
                <w:sz w:val="21"/>
                <w:szCs w:val="21"/>
                <w:lang w:val="en-IN" w:eastAsia="en-IN"/>
              </w:rPr>
              <w:t>Random</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CCCCCC"/>
                <w:sz w:val="21"/>
                <w:szCs w:val="21"/>
                <w:lang w:val="en-IN" w:eastAsia="en-IN"/>
              </w:rPr>
              <w:t>);</w:t>
            </w:r>
          </w:p>
          <w:p w14:paraId="32BAAB00"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while</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true</w:t>
            </w:r>
            <w:r w:rsidRPr="00D458CE">
              <w:rPr>
                <w:rFonts w:ascii="Consolas" w:eastAsia="Times New Roman" w:hAnsi="Consolas" w:cs="Times New Roman"/>
                <w:color w:val="CCCCCC"/>
                <w:sz w:val="21"/>
                <w:szCs w:val="21"/>
                <w:lang w:val="en-IN" w:eastAsia="en-IN"/>
              </w:rPr>
              <w:t>) {</w:t>
            </w:r>
          </w:p>
          <w:p w14:paraId="3E3EECB3"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int</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randomNumber</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proofErr w:type="spellStart"/>
            <w:proofErr w:type="gramStart"/>
            <w:r w:rsidRPr="00D458CE">
              <w:rPr>
                <w:rFonts w:ascii="Consolas" w:eastAsia="Times New Roman" w:hAnsi="Consolas" w:cs="Times New Roman"/>
                <w:color w:val="9CDCFE"/>
                <w:sz w:val="21"/>
                <w:szCs w:val="21"/>
                <w:lang w:val="en-IN" w:eastAsia="en-IN"/>
              </w:rPr>
              <w:t>random</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nextInt</w:t>
            </w:r>
            <w:proofErr w:type="spellEnd"/>
            <w:proofErr w:type="gramEnd"/>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B5CEA8"/>
                <w:sz w:val="21"/>
                <w:szCs w:val="21"/>
                <w:lang w:val="en-IN" w:eastAsia="en-IN"/>
              </w:rPr>
              <w:t>100</w:t>
            </w:r>
            <w:r w:rsidRPr="00D458CE">
              <w:rPr>
                <w:rFonts w:ascii="Consolas" w:eastAsia="Times New Roman" w:hAnsi="Consolas" w:cs="Times New Roman"/>
                <w:color w:val="CCCCCC"/>
                <w:sz w:val="21"/>
                <w:szCs w:val="21"/>
                <w:lang w:val="en-IN" w:eastAsia="en-IN"/>
              </w:rPr>
              <w:t>);</w:t>
            </w:r>
          </w:p>
          <w:p w14:paraId="0F0B76BB"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4EC9B0"/>
                <w:sz w:val="21"/>
                <w:szCs w:val="21"/>
                <w:lang w:val="en-IN" w:eastAsia="en-IN"/>
              </w:rPr>
              <w:t>System</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4FC1FF"/>
                <w:sz w:val="21"/>
                <w:szCs w:val="21"/>
                <w:lang w:val="en-IN" w:eastAsia="en-IN"/>
              </w:rPr>
              <w:t>out</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println</w:t>
            </w:r>
            <w:proofErr w:type="spellEnd"/>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CE9178"/>
                <w:sz w:val="21"/>
                <w:szCs w:val="21"/>
                <w:lang w:val="en-IN" w:eastAsia="en-IN"/>
              </w:rPr>
              <w:t>"</w:t>
            </w:r>
            <w:r w:rsidRPr="00D458CE">
              <w:rPr>
                <w:rFonts w:ascii="Consolas" w:eastAsia="Times New Roman" w:hAnsi="Consolas" w:cs="Times New Roman"/>
                <w:color w:val="D7BA7D"/>
                <w:sz w:val="21"/>
                <w:szCs w:val="21"/>
                <w:lang w:val="en-IN" w:eastAsia="en-IN"/>
              </w:rPr>
              <w:t>\</w:t>
            </w:r>
            <w:proofErr w:type="spellStart"/>
            <w:r w:rsidRPr="00D458CE">
              <w:rPr>
                <w:rFonts w:ascii="Consolas" w:eastAsia="Times New Roman" w:hAnsi="Consolas" w:cs="Times New Roman"/>
                <w:color w:val="D7BA7D"/>
                <w:sz w:val="21"/>
                <w:szCs w:val="21"/>
                <w:lang w:val="en-IN" w:eastAsia="en-IN"/>
              </w:rPr>
              <w:t>n</w:t>
            </w:r>
            <w:r w:rsidRPr="00D458CE">
              <w:rPr>
                <w:rFonts w:ascii="Consolas" w:eastAsia="Times New Roman" w:hAnsi="Consolas" w:cs="Times New Roman"/>
                <w:color w:val="CE9178"/>
                <w:sz w:val="21"/>
                <w:szCs w:val="21"/>
                <w:lang w:val="en-IN" w:eastAsia="en-IN"/>
              </w:rPr>
              <w:t>Generated</w:t>
            </w:r>
            <w:proofErr w:type="spellEnd"/>
            <w:r w:rsidRPr="00D458CE">
              <w:rPr>
                <w:rFonts w:ascii="Consolas" w:eastAsia="Times New Roman" w:hAnsi="Consolas" w:cs="Times New Roman"/>
                <w:color w:val="CE9178"/>
                <w:sz w:val="21"/>
                <w:szCs w:val="21"/>
                <w:lang w:val="en-IN" w:eastAsia="en-IN"/>
              </w:rPr>
              <w:t xml:space="preserve"> number: "</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randomNumber</w:t>
            </w:r>
            <w:proofErr w:type="spellEnd"/>
            <w:r w:rsidRPr="00D458CE">
              <w:rPr>
                <w:rFonts w:ascii="Consolas" w:eastAsia="Times New Roman" w:hAnsi="Consolas" w:cs="Times New Roman"/>
                <w:color w:val="CCCCCC"/>
                <w:sz w:val="21"/>
                <w:szCs w:val="21"/>
                <w:lang w:val="en-IN" w:eastAsia="en-IN"/>
              </w:rPr>
              <w:t>);</w:t>
            </w:r>
          </w:p>
          <w:p w14:paraId="45D6A665"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if</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randomNumber</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B5CEA8"/>
                <w:sz w:val="21"/>
                <w:szCs w:val="21"/>
                <w:lang w:val="en-IN" w:eastAsia="en-IN"/>
              </w:rPr>
              <w:t>2</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B5CEA8"/>
                <w:sz w:val="21"/>
                <w:szCs w:val="21"/>
                <w:lang w:val="en-IN" w:eastAsia="en-IN"/>
              </w:rPr>
              <w:t>0</w:t>
            </w:r>
            <w:r w:rsidRPr="00D458CE">
              <w:rPr>
                <w:rFonts w:ascii="Consolas" w:eastAsia="Times New Roman" w:hAnsi="Consolas" w:cs="Times New Roman"/>
                <w:color w:val="CCCCCC"/>
                <w:sz w:val="21"/>
                <w:szCs w:val="21"/>
                <w:lang w:val="en-IN" w:eastAsia="en-IN"/>
              </w:rPr>
              <w:t>) {</w:t>
            </w:r>
          </w:p>
          <w:p w14:paraId="56BA4EF3"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new</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DCDCAA"/>
                <w:sz w:val="21"/>
                <w:szCs w:val="21"/>
                <w:lang w:val="en-IN" w:eastAsia="en-IN"/>
              </w:rPr>
              <w:t>EvenThread</w:t>
            </w:r>
            <w:proofErr w:type="spellEnd"/>
            <w:r w:rsidRPr="00D458CE">
              <w:rPr>
                <w:rFonts w:ascii="Consolas" w:eastAsia="Times New Roman" w:hAnsi="Consolas" w:cs="Times New Roman"/>
                <w:color w:val="CCCCCC"/>
                <w:sz w:val="21"/>
                <w:szCs w:val="21"/>
                <w:lang w:val="en-IN" w:eastAsia="en-IN"/>
              </w:rPr>
              <w:t>(</w:t>
            </w:r>
            <w:proofErr w:type="spellStart"/>
            <w:r w:rsidRPr="00D458CE">
              <w:rPr>
                <w:rFonts w:ascii="Consolas" w:eastAsia="Times New Roman" w:hAnsi="Consolas" w:cs="Times New Roman"/>
                <w:color w:val="9CDCFE"/>
                <w:sz w:val="21"/>
                <w:szCs w:val="21"/>
                <w:lang w:val="en-IN" w:eastAsia="en-IN"/>
              </w:rPr>
              <w:t>randomNumber</w:t>
            </w:r>
            <w:proofErr w:type="spellEnd"/>
            <w:proofErr w:type="gramStart"/>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start</w:t>
            </w:r>
            <w:proofErr w:type="gramEnd"/>
            <w:r w:rsidRPr="00D458CE">
              <w:rPr>
                <w:rFonts w:ascii="Consolas" w:eastAsia="Times New Roman" w:hAnsi="Consolas" w:cs="Times New Roman"/>
                <w:color w:val="CCCCCC"/>
                <w:sz w:val="21"/>
                <w:szCs w:val="21"/>
                <w:lang w:val="en-IN" w:eastAsia="en-IN"/>
              </w:rPr>
              <w:t>();</w:t>
            </w:r>
          </w:p>
          <w:p w14:paraId="4473AD73"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 </w:t>
            </w:r>
            <w:r w:rsidRPr="00D458CE">
              <w:rPr>
                <w:rFonts w:ascii="Consolas" w:eastAsia="Times New Roman" w:hAnsi="Consolas" w:cs="Times New Roman"/>
                <w:color w:val="C586C0"/>
                <w:sz w:val="21"/>
                <w:szCs w:val="21"/>
                <w:lang w:val="en-IN" w:eastAsia="en-IN"/>
              </w:rPr>
              <w:t>else</w:t>
            </w:r>
            <w:r w:rsidRPr="00D458CE">
              <w:rPr>
                <w:rFonts w:ascii="Consolas" w:eastAsia="Times New Roman" w:hAnsi="Consolas" w:cs="Times New Roman"/>
                <w:color w:val="CCCCCC"/>
                <w:sz w:val="21"/>
                <w:szCs w:val="21"/>
                <w:lang w:val="en-IN" w:eastAsia="en-IN"/>
              </w:rPr>
              <w:t xml:space="preserve"> {</w:t>
            </w:r>
          </w:p>
          <w:p w14:paraId="24D1E135"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new</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DCDCAA"/>
                <w:sz w:val="21"/>
                <w:szCs w:val="21"/>
                <w:lang w:val="en-IN" w:eastAsia="en-IN"/>
              </w:rPr>
              <w:t>OddThread</w:t>
            </w:r>
            <w:proofErr w:type="spellEnd"/>
            <w:r w:rsidRPr="00D458CE">
              <w:rPr>
                <w:rFonts w:ascii="Consolas" w:eastAsia="Times New Roman" w:hAnsi="Consolas" w:cs="Times New Roman"/>
                <w:color w:val="CCCCCC"/>
                <w:sz w:val="21"/>
                <w:szCs w:val="21"/>
                <w:lang w:val="en-IN" w:eastAsia="en-IN"/>
              </w:rPr>
              <w:t>(</w:t>
            </w:r>
            <w:proofErr w:type="spellStart"/>
            <w:r w:rsidRPr="00D458CE">
              <w:rPr>
                <w:rFonts w:ascii="Consolas" w:eastAsia="Times New Roman" w:hAnsi="Consolas" w:cs="Times New Roman"/>
                <w:color w:val="9CDCFE"/>
                <w:sz w:val="21"/>
                <w:szCs w:val="21"/>
                <w:lang w:val="en-IN" w:eastAsia="en-IN"/>
              </w:rPr>
              <w:t>randomNumber</w:t>
            </w:r>
            <w:proofErr w:type="spellEnd"/>
            <w:proofErr w:type="gramStart"/>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start</w:t>
            </w:r>
            <w:proofErr w:type="gramEnd"/>
            <w:r w:rsidRPr="00D458CE">
              <w:rPr>
                <w:rFonts w:ascii="Consolas" w:eastAsia="Times New Roman" w:hAnsi="Consolas" w:cs="Times New Roman"/>
                <w:color w:val="CCCCCC"/>
                <w:sz w:val="21"/>
                <w:szCs w:val="21"/>
                <w:lang w:val="en-IN" w:eastAsia="en-IN"/>
              </w:rPr>
              <w:t>();</w:t>
            </w:r>
          </w:p>
          <w:p w14:paraId="22B96C39"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3E798280"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try</w:t>
            </w:r>
            <w:r w:rsidRPr="00D458CE">
              <w:rPr>
                <w:rFonts w:ascii="Consolas" w:eastAsia="Times New Roman" w:hAnsi="Consolas" w:cs="Times New Roman"/>
                <w:color w:val="CCCCCC"/>
                <w:sz w:val="21"/>
                <w:szCs w:val="21"/>
                <w:lang w:val="en-IN" w:eastAsia="en-IN"/>
              </w:rPr>
              <w:t xml:space="preserve"> {</w:t>
            </w:r>
          </w:p>
          <w:p w14:paraId="56904064"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4EC9B0"/>
                <w:sz w:val="21"/>
                <w:szCs w:val="21"/>
                <w:lang w:val="en-IN" w:eastAsia="en-IN"/>
              </w:rPr>
              <w:t>Thread</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sleep</w:t>
            </w:r>
            <w:proofErr w:type="spellEnd"/>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B5CEA8"/>
                <w:sz w:val="21"/>
                <w:szCs w:val="21"/>
                <w:lang w:val="en-IN" w:eastAsia="en-IN"/>
              </w:rPr>
              <w:t>1000</w:t>
            </w:r>
            <w:r w:rsidRPr="00D458CE">
              <w:rPr>
                <w:rFonts w:ascii="Consolas" w:eastAsia="Times New Roman" w:hAnsi="Consolas" w:cs="Times New Roman"/>
                <w:color w:val="CCCCCC"/>
                <w:sz w:val="21"/>
                <w:szCs w:val="21"/>
                <w:lang w:val="en-IN" w:eastAsia="en-IN"/>
              </w:rPr>
              <w:t>);</w:t>
            </w:r>
          </w:p>
          <w:p w14:paraId="770318A3"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 </w:t>
            </w:r>
            <w:r w:rsidRPr="00D458CE">
              <w:rPr>
                <w:rFonts w:ascii="Consolas" w:eastAsia="Times New Roman" w:hAnsi="Consolas" w:cs="Times New Roman"/>
                <w:color w:val="C586C0"/>
                <w:sz w:val="21"/>
                <w:szCs w:val="21"/>
                <w:lang w:val="en-IN" w:eastAsia="en-IN"/>
              </w:rPr>
              <w:t>catch</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4EC9B0"/>
                <w:sz w:val="21"/>
                <w:szCs w:val="21"/>
                <w:lang w:val="en-IN" w:eastAsia="en-IN"/>
              </w:rPr>
              <w:t>InterruptedException</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e</w:t>
            </w:r>
            <w:r w:rsidRPr="00D458CE">
              <w:rPr>
                <w:rFonts w:ascii="Consolas" w:eastAsia="Times New Roman" w:hAnsi="Consolas" w:cs="Times New Roman"/>
                <w:color w:val="CCCCCC"/>
                <w:sz w:val="21"/>
                <w:szCs w:val="21"/>
                <w:lang w:val="en-IN" w:eastAsia="en-IN"/>
              </w:rPr>
              <w:t>) {</w:t>
            </w:r>
          </w:p>
          <w:p w14:paraId="4CD51D06"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proofErr w:type="gramStart"/>
            <w:r w:rsidRPr="00D458CE">
              <w:rPr>
                <w:rFonts w:ascii="Consolas" w:eastAsia="Times New Roman" w:hAnsi="Consolas" w:cs="Times New Roman"/>
                <w:color w:val="9CDCFE"/>
                <w:sz w:val="21"/>
                <w:szCs w:val="21"/>
                <w:lang w:val="en-IN" w:eastAsia="en-IN"/>
              </w:rPr>
              <w:t>e</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printStackTrace</w:t>
            </w:r>
            <w:proofErr w:type="spellEnd"/>
            <w:proofErr w:type="gramEnd"/>
            <w:r w:rsidRPr="00D458CE">
              <w:rPr>
                <w:rFonts w:ascii="Consolas" w:eastAsia="Times New Roman" w:hAnsi="Consolas" w:cs="Times New Roman"/>
                <w:color w:val="CCCCCC"/>
                <w:sz w:val="21"/>
                <w:szCs w:val="21"/>
                <w:lang w:val="en-IN" w:eastAsia="en-IN"/>
              </w:rPr>
              <w:t>();</w:t>
            </w:r>
          </w:p>
          <w:p w14:paraId="26C75A1B"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48D87900"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33A6E1DF"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2433FEEE"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w:t>
            </w:r>
          </w:p>
          <w:p w14:paraId="79C7BEE8"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7EF3D14C"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569CD6"/>
                <w:sz w:val="21"/>
                <w:szCs w:val="21"/>
                <w:lang w:val="en-IN" w:eastAsia="en-IN"/>
              </w:rPr>
              <w:t>class</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4EC9B0"/>
                <w:sz w:val="21"/>
                <w:szCs w:val="21"/>
                <w:lang w:val="en-IN" w:eastAsia="en-IN"/>
              </w:rPr>
              <w:t>EvenThread</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extends</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Thread</w:t>
            </w:r>
            <w:r w:rsidRPr="00D458CE">
              <w:rPr>
                <w:rFonts w:ascii="Consolas" w:eastAsia="Times New Roman" w:hAnsi="Consolas" w:cs="Times New Roman"/>
                <w:color w:val="CCCCCC"/>
                <w:sz w:val="21"/>
                <w:szCs w:val="21"/>
                <w:lang w:val="en-IN" w:eastAsia="en-IN"/>
              </w:rPr>
              <w:t xml:space="preserve"> {</w:t>
            </w:r>
          </w:p>
          <w:p w14:paraId="6AB15D19"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private</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int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w:t>
            </w:r>
          </w:p>
          <w:p w14:paraId="314D781A"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04054621"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proofErr w:type="gramStart"/>
            <w:r w:rsidRPr="00D458CE">
              <w:rPr>
                <w:rFonts w:ascii="Consolas" w:eastAsia="Times New Roman" w:hAnsi="Consolas" w:cs="Times New Roman"/>
                <w:color w:val="DCDCAA"/>
                <w:sz w:val="21"/>
                <w:szCs w:val="21"/>
                <w:lang w:val="en-IN" w:eastAsia="en-IN"/>
              </w:rPr>
              <w:t>EvenThread</w:t>
            </w:r>
            <w:proofErr w:type="spellEnd"/>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4EC9B0"/>
                <w:sz w:val="21"/>
                <w:szCs w:val="21"/>
                <w:lang w:val="en-IN" w:eastAsia="en-IN"/>
              </w:rPr>
              <w:t>int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 {</w:t>
            </w:r>
          </w:p>
          <w:p w14:paraId="59601ACE"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proofErr w:type="gramStart"/>
            <w:r w:rsidRPr="00D458CE">
              <w:rPr>
                <w:rFonts w:ascii="Consolas" w:eastAsia="Times New Roman" w:hAnsi="Consolas" w:cs="Times New Roman"/>
                <w:color w:val="569CD6"/>
                <w:sz w:val="21"/>
                <w:szCs w:val="21"/>
                <w:lang w:val="en-IN" w:eastAsia="en-IN"/>
              </w:rPr>
              <w:t>this</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9CDCFE"/>
                <w:sz w:val="21"/>
                <w:szCs w:val="21"/>
                <w:lang w:val="en-IN" w:eastAsia="en-IN"/>
              </w:rPr>
              <w:t>number</w:t>
            </w:r>
            <w:proofErr w:type="spellEnd"/>
            <w:proofErr w:type="gram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w:t>
            </w:r>
          </w:p>
          <w:p w14:paraId="56F1413A"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00603999"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068E48CD"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public</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void</w:t>
            </w: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DCDCAA"/>
                <w:sz w:val="21"/>
                <w:szCs w:val="21"/>
                <w:lang w:val="en-IN" w:eastAsia="en-IN"/>
              </w:rPr>
              <w:t>run</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CCCCCC"/>
                <w:sz w:val="21"/>
                <w:szCs w:val="21"/>
                <w:lang w:val="en-IN" w:eastAsia="en-IN"/>
              </w:rPr>
              <w:t>) {</w:t>
            </w:r>
          </w:p>
          <w:p w14:paraId="1B8B8604"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int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square</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w:t>
            </w:r>
          </w:p>
          <w:p w14:paraId="52A10960"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4EC9B0"/>
                <w:sz w:val="21"/>
                <w:szCs w:val="21"/>
                <w:lang w:val="en-IN" w:eastAsia="en-IN"/>
              </w:rPr>
              <w:t>System</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4FC1FF"/>
                <w:sz w:val="21"/>
                <w:szCs w:val="21"/>
                <w:lang w:val="en-IN" w:eastAsia="en-IN"/>
              </w:rPr>
              <w:t>out</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println</w:t>
            </w:r>
            <w:proofErr w:type="spellEnd"/>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CE9178"/>
                <w:sz w:val="21"/>
                <w:szCs w:val="21"/>
                <w:lang w:val="en-IN" w:eastAsia="en-IN"/>
              </w:rPr>
              <w:t>"Square of "</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E9178"/>
                <w:sz w:val="21"/>
                <w:szCs w:val="21"/>
                <w:lang w:val="en-IN" w:eastAsia="en-IN"/>
              </w:rPr>
              <w:t>" is "</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square</w:t>
            </w:r>
            <w:r w:rsidRPr="00D458CE">
              <w:rPr>
                <w:rFonts w:ascii="Consolas" w:eastAsia="Times New Roman" w:hAnsi="Consolas" w:cs="Times New Roman"/>
                <w:color w:val="CCCCCC"/>
                <w:sz w:val="21"/>
                <w:szCs w:val="21"/>
                <w:lang w:val="en-IN" w:eastAsia="en-IN"/>
              </w:rPr>
              <w:t>);</w:t>
            </w:r>
          </w:p>
          <w:p w14:paraId="06F18B32"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7B75BAC0"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w:t>
            </w:r>
          </w:p>
          <w:p w14:paraId="6E8A63CA"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4E2328F4"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569CD6"/>
                <w:sz w:val="21"/>
                <w:szCs w:val="21"/>
                <w:lang w:val="en-IN" w:eastAsia="en-IN"/>
              </w:rPr>
              <w:t>class</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4EC9B0"/>
                <w:sz w:val="21"/>
                <w:szCs w:val="21"/>
                <w:lang w:val="en-IN" w:eastAsia="en-IN"/>
              </w:rPr>
              <w:t>OddThread</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extends</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Thread</w:t>
            </w:r>
            <w:r w:rsidRPr="00D458CE">
              <w:rPr>
                <w:rFonts w:ascii="Consolas" w:eastAsia="Times New Roman" w:hAnsi="Consolas" w:cs="Times New Roman"/>
                <w:color w:val="CCCCCC"/>
                <w:sz w:val="21"/>
                <w:szCs w:val="21"/>
                <w:lang w:val="en-IN" w:eastAsia="en-IN"/>
              </w:rPr>
              <w:t xml:space="preserve"> {</w:t>
            </w:r>
          </w:p>
          <w:p w14:paraId="35E6FA20"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private</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int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w:t>
            </w:r>
          </w:p>
          <w:p w14:paraId="79165D29"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6A00EF4B"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proofErr w:type="gramStart"/>
            <w:r w:rsidRPr="00D458CE">
              <w:rPr>
                <w:rFonts w:ascii="Consolas" w:eastAsia="Times New Roman" w:hAnsi="Consolas" w:cs="Times New Roman"/>
                <w:color w:val="DCDCAA"/>
                <w:sz w:val="21"/>
                <w:szCs w:val="21"/>
                <w:lang w:val="en-IN" w:eastAsia="en-IN"/>
              </w:rPr>
              <w:t>OddThread</w:t>
            </w:r>
            <w:proofErr w:type="spellEnd"/>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4EC9B0"/>
                <w:sz w:val="21"/>
                <w:szCs w:val="21"/>
                <w:lang w:val="en-IN" w:eastAsia="en-IN"/>
              </w:rPr>
              <w:t>int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 {</w:t>
            </w:r>
          </w:p>
          <w:p w14:paraId="40E904C3"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proofErr w:type="gramStart"/>
            <w:r w:rsidRPr="00D458CE">
              <w:rPr>
                <w:rFonts w:ascii="Consolas" w:eastAsia="Times New Roman" w:hAnsi="Consolas" w:cs="Times New Roman"/>
                <w:color w:val="569CD6"/>
                <w:sz w:val="21"/>
                <w:szCs w:val="21"/>
                <w:lang w:val="en-IN" w:eastAsia="en-IN"/>
              </w:rPr>
              <w:t>this</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9CDCFE"/>
                <w:sz w:val="21"/>
                <w:szCs w:val="21"/>
                <w:lang w:val="en-IN" w:eastAsia="en-IN"/>
              </w:rPr>
              <w:t>number</w:t>
            </w:r>
            <w:proofErr w:type="spellEnd"/>
            <w:proofErr w:type="gram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w:t>
            </w:r>
          </w:p>
          <w:p w14:paraId="466871A0"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lastRenderedPageBreak/>
              <w:t>    }</w:t>
            </w:r>
          </w:p>
          <w:p w14:paraId="2FDBD73A"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1FDC8638"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public</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void</w:t>
            </w: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DCDCAA"/>
                <w:sz w:val="21"/>
                <w:szCs w:val="21"/>
                <w:lang w:val="en-IN" w:eastAsia="en-IN"/>
              </w:rPr>
              <w:t>run</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CCCCCC"/>
                <w:sz w:val="21"/>
                <w:szCs w:val="21"/>
                <w:lang w:val="en-IN" w:eastAsia="en-IN"/>
              </w:rPr>
              <w:t>) {</w:t>
            </w:r>
          </w:p>
          <w:p w14:paraId="6A15C405"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int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cube</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w:t>
            </w:r>
          </w:p>
          <w:p w14:paraId="600DDE10"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4EC9B0"/>
                <w:sz w:val="21"/>
                <w:szCs w:val="21"/>
                <w:lang w:val="en-IN" w:eastAsia="en-IN"/>
              </w:rPr>
              <w:t>System</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4FC1FF"/>
                <w:sz w:val="21"/>
                <w:szCs w:val="21"/>
                <w:lang w:val="en-IN" w:eastAsia="en-IN"/>
              </w:rPr>
              <w:t>out</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println</w:t>
            </w:r>
            <w:proofErr w:type="spellEnd"/>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CE9178"/>
                <w:sz w:val="21"/>
                <w:szCs w:val="21"/>
                <w:lang w:val="en-IN" w:eastAsia="en-IN"/>
              </w:rPr>
              <w:t>"Cube of "</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E9178"/>
                <w:sz w:val="21"/>
                <w:szCs w:val="21"/>
                <w:lang w:val="en-IN" w:eastAsia="en-IN"/>
              </w:rPr>
              <w:t>" is "</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cube</w:t>
            </w:r>
            <w:r w:rsidRPr="00D458CE">
              <w:rPr>
                <w:rFonts w:ascii="Consolas" w:eastAsia="Times New Roman" w:hAnsi="Consolas" w:cs="Times New Roman"/>
                <w:color w:val="CCCCCC"/>
                <w:sz w:val="21"/>
                <w:szCs w:val="21"/>
                <w:lang w:val="en-IN" w:eastAsia="en-IN"/>
              </w:rPr>
              <w:t>);</w:t>
            </w:r>
          </w:p>
          <w:p w14:paraId="0F0CFB62"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0014A3D7"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w:t>
            </w:r>
          </w:p>
          <w:p w14:paraId="32DE1C4A"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0DF00AAB"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569CD6"/>
                <w:sz w:val="21"/>
                <w:szCs w:val="21"/>
                <w:lang w:val="en-IN" w:eastAsia="en-IN"/>
              </w:rPr>
              <w:t>public</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class</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exp8_q1</w:t>
            </w:r>
            <w:r w:rsidRPr="00D458CE">
              <w:rPr>
                <w:rFonts w:ascii="Consolas" w:eastAsia="Times New Roman" w:hAnsi="Consolas" w:cs="Times New Roman"/>
                <w:color w:val="CCCCCC"/>
                <w:sz w:val="21"/>
                <w:szCs w:val="21"/>
                <w:lang w:val="en-IN" w:eastAsia="en-IN"/>
              </w:rPr>
              <w:t xml:space="preserve"> </w:t>
            </w:r>
          </w:p>
          <w:p w14:paraId="4CD603AF"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w:t>
            </w:r>
          </w:p>
          <w:p w14:paraId="495827F1"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public</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static</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void</w:t>
            </w: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DCDCAA"/>
                <w:sz w:val="21"/>
                <w:szCs w:val="21"/>
                <w:lang w:val="en-IN" w:eastAsia="en-IN"/>
              </w:rPr>
              <w:t>main</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4EC9B0"/>
                <w:sz w:val="21"/>
                <w:szCs w:val="21"/>
                <w:lang w:val="en-IN" w:eastAsia="en-IN"/>
              </w:rPr>
              <w:t>String</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args</w:t>
            </w:r>
            <w:proofErr w:type="spellEnd"/>
            <w:r w:rsidRPr="00D458CE">
              <w:rPr>
                <w:rFonts w:ascii="Consolas" w:eastAsia="Times New Roman" w:hAnsi="Consolas" w:cs="Times New Roman"/>
                <w:color w:val="CCCCCC"/>
                <w:sz w:val="21"/>
                <w:szCs w:val="21"/>
                <w:lang w:val="en-IN" w:eastAsia="en-IN"/>
              </w:rPr>
              <w:t xml:space="preserve">) </w:t>
            </w:r>
          </w:p>
          <w:p w14:paraId="56011A72"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269088FB"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4EC9B0"/>
                <w:sz w:val="21"/>
                <w:szCs w:val="21"/>
                <w:lang w:val="en-IN" w:eastAsia="en-IN"/>
              </w:rPr>
              <w:t>RandomNumberGenerator</w:t>
            </w:r>
            <w:proofErr w:type="spellEnd"/>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randomNumberGenerator</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new</w:t>
            </w:r>
            <w:r w:rsidRPr="00D458CE">
              <w:rPr>
                <w:rFonts w:ascii="Consolas" w:eastAsia="Times New Roman" w:hAnsi="Consolas" w:cs="Times New Roman"/>
                <w:color w:val="CCCCCC"/>
                <w:sz w:val="21"/>
                <w:szCs w:val="21"/>
                <w:lang w:val="en-IN" w:eastAsia="en-IN"/>
              </w:rPr>
              <w:t xml:space="preserve"> </w:t>
            </w:r>
            <w:proofErr w:type="spellStart"/>
            <w:proofErr w:type="gramStart"/>
            <w:r w:rsidRPr="00D458CE">
              <w:rPr>
                <w:rFonts w:ascii="Consolas" w:eastAsia="Times New Roman" w:hAnsi="Consolas" w:cs="Times New Roman"/>
                <w:color w:val="DCDCAA"/>
                <w:sz w:val="21"/>
                <w:szCs w:val="21"/>
                <w:lang w:val="en-IN" w:eastAsia="en-IN"/>
              </w:rPr>
              <w:t>RandomNumberGenerator</w:t>
            </w:r>
            <w:proofErr w:type="spellEnd"/>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CCCCCC"/>
                <w:sz w:val="21"/>
                <w:szCs w:val="21"/>
                <w:lang w:val="en-IN" w:eastAsia="en-IN"/>
              </w:rPr>
              <w:t>);</w:t>
            </w:r>
          </w:p>
          <w:p w14:paraId="11E3D210"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randomNumberGenerator</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start</w:t>
            </w:r>
            <w:proofErr w:type="spellEnd"/>
            <w:r w:rsidRPr="00D458CE">
              <w:rPr>
                <w:rFonts w:ascii="Consolas" w:eastAsia="Times New Roman" w:hAnsi="Consolas" w:cs="Times New Roman"/>
                <w:color w:val="CCCCCC"/>
                <w:sz w:val="21"/>
                <w:szCs w:val="21"/>
                <w:lang w:val="en-IN" w:eastAsia="en-IN"/>
              </w:rPr>
              <w:t>();</w:t>
            </w:r>
          </w:p>
          <w:p w14:paraId="6BFE7139"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1B4A8781"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w:t>
            </w:r>
          </w:p>
          <w:p w14:paraId="153D13A4"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6037556B" w14:textId="77777777" w:rsidR="00D458CE" w:rsidRDefault="00D458CE" w:rsidP="00D458CE">
            <w:pPr>
              <w:pStyle w:val="ListParagraph"/>
              <w:widowControl w:val="0"/>
              <w:suppressAutoHyphens/>
              <w:spacing w:before="100" w:after="100" w:line="264" w:lineRule="auto"/>
              <w:ind w:left="714"/>
              <w:jc w:val="both"/>
              <w:rPr>
                <w:rFonts w:ascii="Times New Roman" w:eastAsia="Times New Roman" w:hAnsi="Times New Roman" w:cs="Times New Roman"/>
                <w:b/>
                <w:bCs/>
                <w:sz w:val="24"/>
                <w:szCs w:val="24"/>
              </w:rPr>
            </w:pPr>
          </w:p>
          <w:p w14:paraId="0F8FE158" w14:textId="77777777" w:rsidR="00D458CE" w:rsidRPr="0098456E" w:rsidRDefault="00D458CE" w:rsidP="00D458CE">
            <w:pPr>
              <w:pStyle w:val="ListParagraph"/>
              <w:widowControl w:val="0"/>
              <w:suppressAutoHyphens/>
              <w:spacing w:before="100" w:after="100" w:line="264" w:lineRule="auto"/>
              <w:ind w:left="714"/>
              <w:jc w:val="both"/>
              <w:rPr>
                <w:rFonts w:ascii="Times New Roman" w:eastAsia="Times New Roman" w:hAnsi="Times New Roman" w:cs="Times New Roman"/>
                <w:b/>
                <w:bCs/>
                <w:sz w:val="24"/>
                <w:szCs w:val="24"/>
              </w:rPr>
            </w:pPr>
          </w:p>
          <w:p w14:paraId="7F2081BF" w14:textId="77777777" w:rsidR="006E4562" w:rsidRDefault="00B03665" w:rsidP="0098456E">
            <w:pPr>
              <w:pStyle w:val="ListParagraph"/>
              <w:widowControl w:val="0"/>
              <w:numPr>
                <w:ilvl w:val="0"/>
                <w:numId w:val="38"/>
              </w:numPr>
              <w:suppressAutoHyphens/>
              <w:spacing w:before="100" w:after="100" w:line="264" w:lineRule="auto"/>
              <w:ind w:left="714" w:hanging="357"/>
              <w:jc w:val="both"/>
              <w:rPr>
                <w:rFonts w:ascii="Times New Roman" w:eastAsia="Times New Roman" w:hAnsi="Times New Roman" w:cs="Times New Roman"/>
                <w:b/>
                <w:bCs/>
                <w:sz w:val="24"/>
                <w:szCs w:val="24"/>
              </w:rPr>
            </w:pPr>
            <w:r w:rsidRPr="0098456E">
              <w:rPr>
                <w:rFonts w:ascii="Times New Roman" w:eastAsia="Times New Roman" w:hAnsi="Times New Roman" w:cs="Times New Roman"/>
                <w:b/>
                <w:bCs/>
                <w:sz w:val="24"/>
                <w:szCs w:val="24"/>
              </w:rPr>
              <w:t>Write a Java program which first generates a set of random numbers and then determines negative, positive even, positive odd numbers concurrently. (use runnable interface)</w:t>
            </w:r>
          </w:p>
          <w:p w14:paraId="719B33A1" w14:textId="77777777" w:rsidR="00D458CE" w:rsidRDefault="00D458CE" w:rsidP="00D458CE">
            <w:pPr>
              <w:pStyle w:val="ListParagraph"/>
              <w:widowControl w:val="0"/>
              <w:suppressAutoHyphens/>
              <w:spacing w:before="100" w:after="100" w:line="264" w:lineRule="auto"/>
              <w:ind w:left="714"/>
              <w:jc w:val="both"/>
              <w:rPr>
                <w:rFonts w:ascii="Times New Roman" w:eastAsia="Times New Roman" w:hAnsi="Times New Roman" w:cs="Times New Roman"/>
                <w:b/>
                <w:bCs/>
                <w:sz w:val="24"/>
                <w:szCs w:val="24"/>
              </w:rPr>
            </w:pPr>
          </w:p>
          <w:p w14:paraId="2C9F5DDD"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569CD6"/>
                <w:sz w:val="21"/>
                <w:szCs w:val="21"/>
                <w:lang w:val="en-IN" w:eastAsia="en-IN"/>
              </w:rPr>
              <w:t>import</w:t>
            </w:r>
            <w:r w:rsidRPr="00D458CE">
              <w:rPr>
                <w:rFonts w:ascii="Consolas" w:eastAsia="Times New Roman" w:hAnsi="Consolas" w:cs="Times New Roman"/>
                <w:color w:val="CCCCCC"/>
                <w:sz w:val="21"/>
                <w:szCs w:val="21"/>
                <w:lang w:val="en-IN" w:eastAsia="en-IN"/>
              </w:rPr>
              <w:t xml:space="preserve"> </w:t>
            </w:r>
            <w:proofErr w:type="spellStart"/>
            <w:proofErr w:type="gramStart"/>
            <w:r w:rsidRPr="00D458CE">
              <w:rPr>
                <w:rFonts w:ascii="Consolas" w:eastAsia="Times New Roman" w:hAnsi="Consolas" w:cs="Times New Roman"/>
                <w:color w:val="4EC9B0"/>
                <w:sz w:val="21"/>
                <w:szCs w:val="21"/>
                <w:lang w:val="en-IN" w:eastAsia="en-IN"/>
              </w:rPr>
              <w:t>java</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4EC9B0"/>
                <w:sz w:val="21"/>
                <w:szCs w:val="21"/>
                <w:lang w:val="en-IN" w:eastAsia="en-IN"/>
              </w:rPr>
              <w:t>util</w:t>
            </w:r>
            <w:proofErr w:type="gramEnd"/>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4EC9B0"/>
                <w:sz w:val="21"/>
                <w:szCs w:val="21"/>
                <w:lang w:val="en-IN" w:eastAsia="en-IN"/>
              </w:rPr>
              <w:t>Random</w:t>
            </w:r>
            <w:proofErr w:type="spellEnd"/>
            <w:r w:rsidRPr="00D458CE">
              <w:rPr>
                <w:rFonts w:ascii="Consolas" w:eastAsia="Times New Roman" w:hAnsi="Consolas" w:cs="Times New Roman"/>
                <w:color w:val="CCCCCC"/>
                <w:sz w:val="21"/>
                <w:szCs w:val="21"/>
                <w:lang w:val="en-IN" w:eastAsia="en-IN"/>
              </w:rPr>
              <w:t>;</w:t>
            </w:r>
          </w:p>
          <w:p w14:paraId="78E0BCC6"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60B701CC"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569CD6"/>
                <w:sz w:val="21"/>
                <w:szCs w:val="21"/>
                <w:lang w:val="en-IN" w:eastAsia="en-IN"/>
              </w:rPr>
              <w:t>class</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4EC9B0"/>
                <w:sz w:val="21"/>
                <w:szCs w:val="21"/>
                <w:lang w:val="en-IN" w:eastAsia="en-IN"/>
              </w:rPr>
              <w:t>NumberClassifier</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implements</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Runnable</w:t>
            </w:r>
            <w:r w:rsidRPr="00D458CE">
              <w:rPr>
                <w:rFonts w:ascii="Consolas" w:eastAsia="Times New Roman" w:hAnsi="Consolas" w:cs="Times New Roman"/>
                <w:color w:val="CCCCCC"/>
                <w:sz w:val="21"/>
                <w:szCs w:val="21"/>
                <w:lang w:val="en-IN" w:eastAsia="en-IN"/>
              </w:rPr>
              <w:t xml:space="preserve"> {</w:t>
            </w:r>
          </w:p>
          <w:p w14:paraId="67CCD157"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private</w:t>
            </w: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4EC9B0"/>
                <w:sz w:val="21"/>
                <w:szCs w:val="21"/>
                <w:lang w:val="en-IN" w:eastAsia="en-IN"/>
              </w:rPr>
              <w:t>int</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numbers</w:t>
            </w:r>
            <w:r w:rsidRPr="00D458CE">
              <w:rPr>
                <w:rFonts w:ascii="Consolas" w:eastAsia="Times New Roman" w:hAnsi="Consolas" w:cs="Times New Roman"/>
                <w:color w:val="CCCCCC"/>
                <w:sz w:val="21"/>
                <w:szCs w:val="21"/>
                <w:lang w:val="en-IN" w:eastAsia="en-IN"/>
              </w:rPr>
              <w:t>;</w:t>
            </w:r>
          </w:p>
          <w:p w14:paraId="3787D577"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71150E6B"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DCDCAA"/>
                <w:sz w:val="21"/>
                <w:szCs w:val="21"/>
                <w:lang w:val="en-IN" w:eastAsia="en-IN"/>
              </w:rPr>
              <w:t>NumberClassifier</w:t>
            </w:r>
            <w:proofErr w:type="spellEnd"/>
            <w:r w:rsidRPr="00D458CE">
              <w:rPr>
                <w:rFonts w:ascii="Consolas" w:eastAsia="Times New Roman" w:hAnsi="Consolas" w:cs="Times New Roman"/>
                <w:color w:val="CCCCCC"/>
                <w:sz w:val="21"/>
                <w:szCs w:val="21"/>
                <w:lang w:val="en-IN" w:eastAsia="en-IN"/>
              </w:rPr>
              <w:t>(</w:t>
            </w:r>
            <w:proofErr w:type="gramStart"/>
            <w:r w:rsidRPr="00D458CE">
              <w:rPr>
                <w:rFonts w:ascii="Consolas" w:eastAsia="Times New Roman" w:hAnsi="Consolas" w:cs="Times New Roman"/>
                <w:color w:val="4EC9B0"/>
                <w:sz w:val="21"/>
                <w:szCs w:val="21"/>
                <w:lang w:val="en-IN" w:eastAsia="en-IN"/>
              </w:rPr>
              <w:t>int</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numbers</w:t>
            </w:r>
            <w:r w:rsidRPr="00D458CE">
              <w:rPr>
                <w:rFonts w:ascii="Consolas" w:eastAsia="Times New Roman" w:hAnsi="Consolas" w:cs="Times New Roman"/>
                <w:color w:val="CCCCCC"/>
                <w:sz w:val="21"/>
                <w:szCs w:val="21"/>
                <w:lang w:val="en-IN" w:eastAsia="en-IN"/>
              </w:rPr>
              <w:t>) {</w:t>
            </w:r>
          </w:p>
          <w:p w14:paraId="4FD7170E"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proofErr w:type="gramStart"/>
            <w:r w:rsidRPr="00D458CE">
              <w:rPr>
                <w:rFonts w:ascii="Consolas" w:eastAsia="Times New Roman" w:hAnsi="Consolas" w:cs="Times New Roman"/>
                <w:color w:val="569CD6"/>
                <w:sz w:val="21"/>
                <w:szCs w:val="21"/>
                <w:lang w:val="en-IN" w:eastAsia="en-IN"/>
              </w:rPr>
              <w:t>this</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9CDCFE"/>
                <w:sz w:val="21"/>
                <w:szCs w:val="21"/>
                <w:lang w:val="en-IN" w:eastAsia="en-IN"/>
              </w:rPr>
              <w:t>numbers</w:t>
            </w:r>
            <w:proofErr w:type="spellEnd"/>
            <w:proofErr w:type="gram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numbers</w:t>
            </w:r>
            <w:r w:rsidRPr="00D458CE">
              <w:rPr>
                <w:rFonts w:ascii="Consolas" w:eastAsia="Times New Roman" w:hAnsi="Consolas" w:cs="Times New Roman"/>
                <w:color w:val="CCCCCC"/>
                <w:sz w:val="21"/>
                <w:szCs w:val="21"/>
                <w:lang w:val="en-IN" w:eastAsia="en-IN"/>
              </w:rPr>
              <w:t>;</w:t>
            </w:r>
          </w:p>
          <w:p w14:paraId="099C5B6A"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4E6BB77E"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156B2947"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r w:rsidRPr="00D458CE">
              <w:rPr>
                <w:rFonts w:ascii="Consolas" w:eastAsia="Times New Roman" w:hAnsi="Consolas" w:cs="Times New Roman"/>
                <w:color w:val="4EC9B0"/>
                <w:sz w:val="21"/>
                <w:szCs w:val="21"/>
                <w:lang w:val="en-IN" w:eastAsia="en-IN"/>
              </w:rPr>
              <w:t>Override</w:t>
            </w:r>
          </w:p>
          <w:p w14:paraId="4B1B4DBA"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public</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void</w:t>
            </w: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DCDCAA"/>
                <w:sz w:val="21"/>
                <w:szCs w:val="21"/>
                <w:lang w:val="en-IN" w:eastAsia="en-IN"/>
              </w:rPr>
              <w:t>run</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CCCCCC"/>
                <w:sz w:val="21"/>
                <w:szCs w:val="21"/>
                <w:lang w:val="en-IN" w:eastAsia="en-IN"/>
              </w:rPr>
              <w:t>) {</w:t>
            </w:r>
          </w:p>
          <w:p w14:paraId="7181B69A"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Thread</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currentThread</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4EC9B0"/>
                <w:sz w:val="21"/>
                <w:szCs w:val="21"/>
                <w:lang w:val="en-IN" w:eastAsia="en-IN"/>
              </w:rPr>
              <w:t>Thread</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currentThread</w:t>
            </w:r>
            <w:proofErr w:type="spellEnd"/>
            <w:r w:rsidRPr="00D458CE">
              <w:rPr>
                <w:rFonts w:ascii="Consolas" w:eastAsia="Times New Roman" w:hAnsi="Consolas" w:cs="Times New Roman"/>
                <w:color w:val="CCCCCC"/>
                <w:sz w:val="21"/>
                <w:szCs w:val="21"/>
                <w:lang w:val="en-IN" w:eastAsia="en-IN"/>
              </w:rPr>
              <w:t>();</w:t>
            </w:r>
          </w:p>
          <w:p w14:paraId="18473094"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if</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currentThread</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getName</w:t>
            </w:r>
            <w:proofErr w:type="spellEnd"/>
            <w:r w:rsidRPr="00D458CE">
              <w:rPr>
                <w:rFonts w:ascii="Consolas" w:eastAsia="Times New Roman" w:hAnsi="Consolas" w:cs="Times New Roman"/>
                <w:color w:val="CCCCCC"/>
                <w:sz w:val="21"/>
                <w:szCs w:val="21"/>
                <w:lang w:val="en-IN" w:eastAsia="en-IN"/>
              </w:rPr>
              <w:t>(</w:t>
            </w:r>
            <w:proofErr w:type="gramStart"/>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equals</w:t>
            </w:r>
            <w:proofErr w:type="gramEnd"/>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CE9178"/>
                <w:sz w:val="21"/>
                <w:szCs w:val="21"/>
                <w:lang w:val="en-IN" w:eastAsia="en-IN"/>
              </w:rPr>
              <w:t>"</w:t>
            </w:r>
            <w:proofErr w:type="spellStart"/>
            <w:r w:rsidRPr="00D458CE">
              <w:rPr>
                <w:rFonts w:ascii="Consolas" w:eastAsia="Times New Roman" w:hAnsi="Consolas" w:cs="Times New Roman"/>
                <w:color w:val="CE9178"/>
                <w:sz w:val="21"/>
                <w:szCs w:val="21"/>
                <w:lang w:val="en-IN" w:eastAsia="en-IN"/>
              </w:rPr>
              <w:t>NegativeThread</w:t>
            </w:r>
            <w:proofErr w:type="spellEnd"/>
            <w:r w:rsidRPr="00D458CE">
              <w:rPr>
                <w:rFonts w:ascii="Consolas" w:eastAsia="Times New Roman" w:hAnsi="Consolas" w:cs="Times New Roman"/>
                <w:color w:val="CE9178"/>
                <w:sz w:val="21"/>
                <w:szCs w:val="21"/>
                <w:lang w:val="en-IN" w:eastAsia="en-IN"/>
              </w:rPr>
              <w:t>"</w:t>
            </w:r>
            <w:r w:rsidRPr="00D458CE">
              <w:rPr>
                <w:rFonts w:ascii="Consolas" w:eastAsia="Times New Roman" w:hAnsi="Consolas" w:cs="Times New Roman"/>
                <w:color w:val="CCCCCC"/>
                <w:sz w:val="21"/>
                <w:szCs w:val="21"/>
                <w:lang w:val="en-IN" w:eastAsia="en-IN"/>
              </w:rPr>
              <w:t>)) {</w:t>
            </w:r>
          </w:p>
          <w:p w14:paraId="7E1F5057"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for</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int</w:t>
            </w: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w:t>
            </w:r>
            <w:proofErr w:type="gram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numbers</w:t>
            </w:r>
            <w:r w:rsidRPr="00D458CE">
              <w:rPr>
                <w:rFonts w:ascii="Consolas" w:eastAsia="Times New Roman" w:hAnsi="Consolas" w:cs="Times New Roman"/>
                <w:color w:val="CCCCCC"/>
                <w:sz w:val="21"/>
                <w:szCs w:val="21"/>
                <w:lang w:val="en-IN" w:eastAsia="en-IN"/>
              </w:rPr>
              <w:t>) {</w:t>
            </w:r>
          </w:p>
          <w:p w14:paraId="125A0AC0"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if</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&lt;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B5CEA8"/>
                <w:sz w:val="21"/>
                <w:szCs w:val="21"/>
                <w:lang w:val="en-IN" w:eastAsia="en-IN"/>
              </w:rPr>
              <w:t>0</w:t>
            </w:r>
            <w:r w:rsidRPr="00D458CE">
              <w:rPr>
                <w:rFonts w:ascii="Consolas" w:eastAsia="Times New Roman" w:hAnsi="Consolas" w:cs="Times New Roman"/>
                <w:color w:val="CCCCCC"/>
                <w:sz w:val="21"/>
                <w:szCs w:val="21"/>
                <w:lang w:val="en-IN" w:eastAsia="en-IN"/>
              </w:rPr>
              <w:t>) {</w:t>
            </w:r>
          </w:p>
          <w:p w14:paraId="235B2604"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4EC9B0"/>
                <w:sz w:val="21"/>
                <w:szCs w:val="21"/>
                <w:lang w:val="en-IN" w:eastAsia="en-IN"/>
              </w:rPr>
              <w:t>System</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4FC1FF"/>
                <w:sz w:val="21"/>
                <w:szCs w:val="21"/>
                <w:lang w:val="en-IN" w:eastAsia="en-IN"/>
              </w:rPr>
              <w:t>out</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println</w:t>
            </w:r>
            <w:proofErr w:type="spellEnd"/>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CE9178"/>
                <w:sz w:val="21"/>
                <w:szCs w:val="21"/>
                <w:lang w:val="en-IN" w:eastAsia="en-IN"/>
              </w:rPr>
              <w:t>"Negative number: "</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w:t>
            </w:r>
          </w:p>
          <w:p w14:paraId="7ACE3F1E"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55584FAB"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37F53102"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 </w:t>
            </w:r>
            <w:r w:rsidRPr="00D458CE">
              <w:rPr>
                <w:rFonts w:ascii="Consolas" w:eastAsia="Times New Roman" w:hAnsi="Consolas" w:cs="Times New Roman"/>
                <w:color w:val="C586C0"/>
                <w:sz w:val="21"/>
                <w:szCs w:val="21"/>
                <w:lang w:val="en-IN" w:eastAsia="en-IN"/>
              </w:rPr>
              <w:t>else</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if</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currentThread</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getName</w:t>
            </w:r>
            <w:proofErr w:type="spellEnd"/>
            <w:r w:rsidRPr="00D458CE">
              <w:rPr>
                <w:rFonts w:ascii="Consolas" w:eastAsia="Times New Roman" w:hAnsi="Consolas" w:cs="Times New Roman"/>
                <w:color w:val="CCCCCC"/>
                <w:sz w:val="21"/>
                <w:szCs w:val="21"/>
                <w:lang w:val="en-IN" w:eastAsia="en-IN"/>
              </w:rPr>
              <w:t>(</w:t>
            </w:r>
            <w:proofErr w:type="gramStart"/>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equals</w:t>
            </w:r>
            <w:proofErr w:type="gramEnd"/>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CE9178"/>
                <w:sz w:val="21"/>
                <w:szCs w:val="21"/>
                <w:lang w:val="en-IN" w:eastAsia="en-IN"/>
              </w:rPr>
              <w:t>"</w:t>
            </w:r>
            <w:proofErr w:type="spellStart"/>
            <w:r w:rsidRPr="00D458CE">
              <w:rPr>
                <w:rFonts w:ascii="Consolas" w:eastAsia="Times New Roman" w:hAnsi="Consolas" w:cs="Times New Roman"/>
                <w:color w:val="CE9178"/>
                <w:sz w:val="21"/>
                <w:szCs w:val="21"/>
                <w:lang w:val="en-IN" w:eastAsia="en-IN"/>
              </w:rPr>
              <w:t>EvenThread</w:t>
            </w:r>
            <w:proofErr w:type="spellEnd"/>
            <w:r w:rsidRPr="00D458CE">
              <w:rPr>
                <w:rFonts w:ascii="Consolas" w:eastAsia="Times New Roman" w:hAnsi="Consolas" w:cs="Times New Roman"/>
                <w:color w:val="CE9178"/>
                <w:sz w:val="21"/>
                <w:szCs w:val="21"/>
                <w:lang w:val="en-IN" w:eastAsia="en-IN"/>
              </w:rPr>
              <w:t>"</w:t>
            </w:r>
            <w:r w:rsidRPr="00D458CE">
              <w:rPr>
                <w:rFonts w:ascii="Consolas" w:eastAsia="Times New Roman" w:hAnsi="Consolas" w:cs="Times New Roman"/>
                <w:color w:val="CCCCCC"/>
                <w:sz w:val="21"/>
                <w:szCs w:val="21"/>
                <w:lang w:val="en-IN" w:eastAsia="en-IN"/>
              </w:rPr>
              <w:t>)) {</w:t>
            </w:r>
          </w:p>
          <w:p w14:paraId="5465E40E"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for</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int</w:t>
            </w: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w:t>
            </w:r>
            <w:proofErr w:type="gram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numbers</w:t>
            </w:r>
            <w:r w:rsidRPr="00D458CE">
              <w:rPr>
                <w:rFonts w:ascii="Consolas" w:eastAsia="Times New Roman" w:hAnsi="Consolas" w:cs="Times New Roman"/>
                <w:color w:val="CCCCCC"/>
                <w:sz w:val="21"/>
                <w:szCs w:val="21"/>
                <w:lang w:val="en-IN" w:eastAsia="en-IN"/>
              </w:rPr>
              <w:t>) {</w:t>
            </w:r>
          </w:p>
          <w:p w14:paraId="63EACE1E"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lastRenderedPageBreak/>
              <w:t xml:space="preserve">                </w:t>
            </w:r>
            <w:r w:rsidRPr="00D458CE">
              <w:rPr>
                <w:rFonts w:ascii="Consolas" w:eastAsia="Times New Roman" w:hAnsi="Consolas" w:cs="Times New Roman"/>
                <w:color w:val="C586C0"/>
                <w:sz w:val="21"/>
                <w:szCs w:val="21"/>
                <w:lang w:val="en-IN" w:eastAsia="en-IN"/>
              </w:rPr>
              <w:t>if</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&gt;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B5CEA8"/>
                <w:sz w:val="21"/>
                <w:szCs w:val="21"/>
                <w:lang w:val="en-IN" w:eastAsia="en-IN"/>
              </w:rPr>
              <w:t>0</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&amp;&amp;</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B5CEA8"/>
                <w:sz w:val="21"/>
                <w:szCs w:val="21"/>
                <w:lang w:val="en-IN" w:eastAsia="en-IN"/>
              </w:rPr>
              <w:t>2</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B5CEA8"/>
                <w:sz w:val="21"/>
                <w:szCs w:val="21"/>
                <w:lang w:val="en-IN" w:eastAsia="en-IN"/>
              </w:rPr>
              <w:t>0</w:t>
            </w:r>
            <w:r w:rsidRPr="00D458CE">
              <w:rPr>
                <w:rFonts w:ascii="Consolas" w:eastAsia="Times New Roman" w:hAnsi="Consolas" w:cs="Times New Roman"/>
                <w:color w:val="CCCCCC"/>
                <w:sz w:val="21"/>
                <w:szCs w:val="21"/>
                <w:lang w:val="en-IN" w:eastAsia="en-IN"/>
              </w:rPr>
              <w:t>) {</w:t>
            </w:r>
          </w:p>
          <w:p w14:paraId="41F2375B"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4EC9B0"/>
                <w:sz w:val="21"/>
                <w:szCs w:val="21"/>
                <w:lang w:val="en-IN" w:eastAsia="en-IN"/>
              </w:rPr>
              <w:t>System</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4FC1FF"/>
                <w:sz w:val="21"/>
                <w:szCs w:val="21"/>
                <w:lang w:val="en-IN" w:eastAsia="en-IN"/>
              </w:rPr>
              <w:t>out</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println</w:t>
            </w:r>
            <w:proofErr w:type="spellEnd"/>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CE9178"/>
                <w:sz w:val="21"/>
                <w:szCs w:val="21"/>
                <w:lang w:val="en-IN" w:eastAsia="en-IN"/>
              </w:rPr>
              <w:t>"Positive even number: "</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w:t>
            </w:r>
          </w:p>
          <w:p w14:paraId="04426B77"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032159B3"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317AD49C"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 </w:t>
            </w:r>
            <w:r w:rsidRPr="00D458CE">
              <w:rPr>
                <w:rFonts w:ascii="Consolas" w:eastAsia="Times New Roman" w:hAnsi="Consolas" w:cs="Times New Roman"/>
                <w:color w:val="C586C0"/>
                <w:sz w:val="21"/>
                <w:szCs w:val="21"/>
                <w:lang w:val="en-IN" w:eastAsia="en-IN"/>
              </w:rPr>
              <w:t>else</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if</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currentThread</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getName</w:t>
            </w:r>
            <w:proofErr w:type="spellEnd"/>
            <w:r w:rsidRPr="00D458CE">
              <w:rPr>
                <w:rFonts w:ascii="Consolas" w:eastAsia="Times New Roman" w:hAnsi="Consolas" w:cs="Times New Roman"/>
                <w:color w:val="CCCCCC"/>
                <w:sz w:val="21"/>
                <w:szCs w:val="21"/>
                <w:lang w:val="en-IN" w:eastAsia="en-IN"/>
              </w:rPr>
              <w:t>(</w:t>
            </w:r>
            <w:proofErr w:type="gramStart"/>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equals</w:t>
            </w:r>
            <w:proofErr w:type="gramEnd"/>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CE9178"/>
                <w:sz w:val="21"/>
                <w:szCs w:val="21"/>
                <w:lang w:val="en-IN" w:eastAsia="en-IN"/>
              </w:rPr>
              <w:t>"</w:t>
            </w:r>
            <w:proofErr w:type="spellStart"/>
            <w:r w:rsidRPr="00D458CE">
              <w:rPr>
                <w:rFonts w:ascii="Consolas" w:eastAsia="Times New Roman" w:hAnsi="Consolas" w:cs="Times New Roman"/>
                <w:color w:val="CE9178"/>
                <w:sz w:val="21"/>
                <w:szCs w:val="21"/>
                <w:lang w:val="en-IN" w:eastAsia="en-IN"/>
              </w:rPr>
              <w:t>OddThread</w:t>
            </w:r>
            <w:proofErr w:type="spellEnd"/>
            <w:r w:rsidRPr="00D458CE">
              <w:rPr>
                <w:rFonts w:ascii="Consolas" w:eastAsia="Times New Roman" w:hAnsi="Consolas" w:cs="Times New Roman"/>
                <w:color w:val="CE9178"/>
                <w:sz w:val="21"/>
                <w:szCs w:val="21"/>
                <w:lang w:val="en-IN" w:eastAsia="en-IN"/>
              </w:rPr>
              <w:t>"</w:t>
            </w:r>
            <w:r w:rsidRPr="00D458CE">
              <w:rPr>
                <w:rFonts w:ascii="Consolas" w:eastAsia="Times New Roman" w:hAnsi="Consolas" w:cs="Times New Roman"/>
                <w:color w:val="CCCCCC"/>
                <w:sz w:val="21"/>
                <w:szCs w:val="21"/>
                <w:lang w:val="en-IN" w:eastAsia="en-IN"/>
              </w:rPr>
              <w:t>)) {</w:t>
            </w:r>
          </w:p>
          <w:p w14:paraId="503B416F"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for</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int</w:t>
            </w: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w:t>
            </w:r>
            <w:proofErr w:type="gram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numbers</w:t>
            </w:r>
            <w:r w:rsidRPr="00D458CE">
              <w:rPr>
                <w:rFonts w:ascii="Consolas" w:eastAsia="Times New Roman" w:hAnsi="Consolas" w:cs="Times New Roman"/>
                <w:color w:val="CCCCCC"/>
                <w:sz w:val="21"/>
                <w:szCs w:val="21"/>
                <w:lang w:val="en-IN" w:eastAsia="en-IN"/>
              </w:rPr>
              <w:t>) {</w:t>
            </w:r>
          </w:p>
          <w:p w14:paraId="0C4A2B39"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if</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&gt;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B5CEA8"/>
                <w:sz w:val="21"/>
                <w:szCs w:val="21"/>
                <w:lang w:val="en-IN" w:eastAsia="en-IN"/>
              </w:rPr>
              <w:t>0</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&amp;&amp;</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B5CEA8"/>
                <w:sz w:val="21"/>
                <w:szCs w:val="21"/>
                <w:lang w:val="en-IN" w:eastAsia="en-IN"/>
              </w:rPr>
              <w:t>2</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proofErr w:type="gramEnd"/>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B5CEA8"/>
                <w:sz w:val="21"/>
                <w:szCs w:val="21"/>
                <w:lang w:val="en-IN" w:eastAsia="en-IN"/>
              </w:rPr>
              <w:t>0</w:t>
            </w:r>
            <w:r w:rsidRPr="00D458CE">
              <w:rPr>
                <w:rFonts w:ascii="Consolas" w:eastAsia="Times New Roman" w:hAnsi="Consolas" w:cs="Times New Roman"/>
                <w:color w:val="CCCCCC"/>
                <w:sz w:val="21"/>
                <w:szCs w:val="21"/>
                <w:lang w:val="en-IN" w:eastAsia="en-IN"/>
              </w:rPr>
              <w:t>) {</w:t>
            </w:r>
          </w:p>
          <w:p w14:paraId="1468F2C4"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4EC9B0"/>
                <w:sz w:val="21"/>
                <w:szCs w:val="21"/>
                <w:lang w:val="en-IN" w:eastAsia="en-IN"/>
              </w:rPr>
              <w:t>System</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4FC1FF"/>
                <w:sz w:val="21"/>
                <w:szCs w:val="21"/>
                <w:lang w:val="en-IN" w:eastAsia="en-IN"/>
              </w:rPr>
              <w:t>out</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println</w:t>
            </w:r>
            <w:proofErr w:type="spellEnd"/>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CE9178"/>
                <w:sz w:val="21"/>
                <w:szCs w:val="21"/>
                <w:lang w:val="en-IN" w:eastAsia="en-IN"/>
              </w:rPr>
              <w:t>"Positive odd number: "</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w:t>
            </w:r>
            <w:r w:rsidRPr="00D458CE">
              <w:rPr>
                <w:rFonts w:ascii="Consolas" w:eastAsia="Times New Roman" w:hAnsi="Consolas" w:cs="Times New Roman"/>
                <w:color w:val="CCCCCC"/>
                <w:sz w:val="21"/>
                <w:szCs w:val="21"/>
                <w:lang w:val="en-IN" w:eastAsia="en-IN"/>
              </w:rPr>
              <w:t>);</w:t>
            </w:r>
          </w:p>
          <w:p w14:paraId="19360081"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47BE0A49"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609D7FEA"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15411558"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7CDC8291"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w:t>
            </w:r>
          </w:p>
          <w:p w14:paraId="3289FE52"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72EE5D30"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569CD6"/>
                <w:sz w:val="21"/>
                <w:szCs w:val="21"/>
                <w:lang w:val="en-IN" w:eastAsia="en-IN"/>
              </w:rPr>
              <w:t>public</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class</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exp8_q2</w:t>
            </w:r>
            <w:r w:rsidRPr="00D458CE">
              <w:rPr>
                <w:rFonts w:ascii="Consolas" w:eastAsia="Times New Roman" w:hAnsi="Consolas" w:cs="Times New Roman"/>
                <w:color w:val="CCCCCC"/>
                <w:sz w:val="21"/>
                <w:szCs w:val="21"/>
                <w:lang w:val="en-IN" w:eastAsia="en-IN"/>
              </w:rPr>
              <w:t xml:space="preserve"> </w:t>
            </w:r>
          </w:p>
          <w:p w14:paraId="3D79ECA1"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w:t>
            </w:r>
          </w:p>
          <w:p w14:paraId="0977AF70"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public</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static</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void</w:t>
            </w: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DCDCAA"/>
                <w:sz w:val="21"/>
                <w:szCs w:val="21"/>
                <w:lang w:val="en-IN" w:eastAsia="en-IN"/>
              </w:rPr>
              <w:t>main</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4EC9B0"/>
                <w:sz w:val="21"/>
                <w:szCs w:val="21"/>
                <w:lang w:val="en-IN" w:eastAsia="en-IN"/>
              </w:rPr>
              <w:t>String</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args</w:t>
            </w:r>
            <w:proofErr w:type="spellEnd"/>
            <w:r w:rsidRPr="00D458CE">
              <w:rPr>
                <w:rFonts w:ascii="Consolas" w:eastAsia="Times New Roman" w:hAnsi="Consolas" w:cs="Times New Roman"/>
                <w:color w:val="CCCCCC"/>
                <w:sz w:val="21"/>
                <w:szCs w:val="21"/>
                <w:lang w:val="en-IN" w:eastAsia="en-IN"/>
              </w:rPr>
              <w:t xml:space="preserve">) </w:t>
            </w:r>
          </w:p>
          <w:p w14:paraId="4F921216"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13C49897"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
          <w:p w14:paraId="781E8F53"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4EC9B0"/>
                <w:sz w:val="21"/>
                <w:szCs w:val="21"/>
                <w:lang w:val="en-IN" w:eastAsia="en-IN"/>
              </w:rPr>
              <w:t>int</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randomNumbers</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DCDCAA"/>
                <w:sz w:val="21"/>
                <w:szCs w:val="21"/>
                <w:lang w:val="en-IN" w:eastAsia="en-IN"/>
              </w:rPr>
              <w:t>generateRandomNumbers</w:t>
            </w:r>
            <w:proofErr w:type="spellEnd"/>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B5CEA8"/>
                <w:sz w:val="21"/>
                <w:szCs w:val="21"/>
                <w:lang w:val="en-IN" w:eastAsia="en-IN"/>
              </w:rPr>
              <w:t>10</w:t>
            </w:r>
            <w:r w:rsidRPr="00D458CE">
              <w:rPr>
                <w:rFonts w:ascii="Consolas" w:eastAsia="Times New Roman" w:hAnsi="Consolas" w:cs="Times New Roman"/>
                <w:color w:val="CCCCCC"/>
                <w:sz w:val="21"/>
                <w:szCs w:val="21"/>
                <w:lang w:val="en-IN" w:eastAsia="en-IN"/>
              </w:rPr>
              <w:t>);</w:t>
            </w:r>
          </w:p>
          <w:p w14:paraId="476D6561"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Runnable</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negativeRunnable</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new</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DCDCAA"/>
                <w:sz w:val="21"/>
                <w:szCs w:val="21"/>
                <w:lang w:val="en-IN" w:eastAsia="en-IN"/>
              </w:rPr>
              <w:t>NumberClassifier</w:t>
            </w:r>
            <w:proofErr w:type="spellEnd"/>
            <w:r w:rsidRPr="00D458CE">
              <w:rPr>
                <w:rFonts w:ascii="Consolas" w:eastAsia="Times New Roman" w:hAnsi="Consolas" w:cs="Times New Roman"/>
                <w:color w:val="CCCCCC"/>
                <w:sz w:val="21"/>
                <w:szCs w:val="21"/>
                <w:lang w:val="en-IN" w:eastAsia="en-IN"/>
              </w:rPr>
              <w:t>(</w:t>
            </w:r>
            <w:proofErr w:type="spellStart"/>
            <w:r w:rsidRPr="00D458CE">
              <w:rPr>
                <w:rFonts w:ascii="Consolas" w:eastAsia="Times New Roman" w:hAnsi="Consolas" w:cs="Times New Roman"/>
                <w:color w:val="9CDCFE"/>
                <w:sz w:val="21"/>
                <w:szCs w:val="21"/>
                <w:lang w:val="en-IN" w:eastAsia="en-IN"/>
              </w:rPr>
              <w:t>randomNumbers</w:t>
            </w:r>
            <w:proofErr w:type="spellEnd"/>
            <w:r w:rsidRPr="00D458CE">
              <w:rPr>
                <w:rFonts w:ascii="Consolas" w:eastAsia="Times New Roman" w:hAnsi="Consolas" w:cs="Times New Roman"/>
                <w:color w:val="CCCCCC"/>
                <w:sz w:val="21"/>
                <w:szCs w:val="21"/>
                <w:lang w:val="en-IN" w:eastAsia="en-IN"/>
              </w:rPr>
              <w:t>);</w:t>
            </w:r>
          </w:p>
          <w:p w14:paraId="4AD70863"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Runnable</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evenRunnable</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new</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DCDCAA"/>
                <w:sz w:val="21"/>
                <w:szCs w:val="21"/>
                <w:lang w:val="en-IN" w:eastAsia="en-IN"/>
              </w:rPr>
              <w:t>NumberClassifier</w:t>
            </w:r>
            <w:proofErr w:type="spellEnd"/>
            <w:r w:rsidRPr="00D458CE">
              <w:rPr>
                <w:rFonts w:ascii="Consolas" w:eastAsia="Times New Roman" w:hAnsi="Consolas" w:cs="Times New Roman"/>
                <w:color w:val="CCCCCC"/>
                <w:sz w:val="21"/>
                <w:szCs w:val="21"/>
                <w:lang w:val="en-IN" w:eastAsia="en-IN"/>
              </w:rPr>
              <w:t>(</w:t>
            </w:r>
            <w:proofErr w:type="spellStart"/>
            <w:r w:rsidRPr="00D458CE">
              <w:rPr>
                <w:rFonts w:ascii="Consolas" w:eastAsia="Times New Roman" w:hAnsi="Consolas" w:cs="Times New Roman"/>
                <w:color w:val="9CDCFE"/>
                <w:sz w:val="21"/>
                <w:szCs w:val="21"/>
                <w:lang w:val="en-IN" w:eastAsia="en-IN"/>
              </w:rPr>
              <w:t>randomNumbers</w:t>
            </w:r>
            <w:proofErr w:type="spellEnd"/>
            <w:r w:rsidRPr="00D458CE">
              <w:rPr>
                <w:rFonts w:ascii="Consolas" w:eastAsia="Times New Roman" w:hAnsi="Consolas" w:cs="Times New Roman"/>
                <w:color w:val="CCCCCC"/>
                <w:sz w:val="21"/>
                <w:szCs w:val="21"/>
                <w:lang w:val="en-IN" w:eastAsia="en-IN"/>
              </w:rPr>
              <w:t>);</w:t>
            </w:r>
          </w:p>
          <w:p w14:paraId="3669A91D"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Runnable</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oddRunnable</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new</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DCDCAA"/>
                <w:sz w:val="21"/>
                <w:szCs w:val="21"/>
                <w:lang w:val="en-IN" w:eastAsia="en-IN"/>
              </w:rPr>
              <w:t>NumberClassifier</w:t>
            </w:r>
            <w:proofErr w:type="spellEnd"/>
            <w:r w:rsidRPr="00D458CE">
              <w:rPr>
                <w:rFonts w:ascii="Consolas" w:eastAsia="Times New Roman" w:hAnsi="Consolas" w:cs="Times New Roman"/>
                <w:color w:val="CCCCCC"/>
                <w:sz w:val="21"/>
                <w:szCs w:val="21"/>
                <w:lang w:val="en-IN" w:eastAsia="en-IN"/>
              </w:rPr>
              <w:t>(</w:t>
            </w:r>
            <w:proofErr w:type="spellStart"/>
            <w:r w:rsidRPr="00D458CE">
              <w:rPr>
                <w:rFonts w:ascii="Consolas" w:eastAsia="Times New Roman" w:hAnsi="Consolas" w:cs="Times New Roman"/>
                <w:color w:val="9CDCFE"/>
                <w:sz w:val="21"/>
                <w:szCs w:val="21"/>
                <w:lang w:val="en-IN" w:eastAsia="en-IN"/>
              </w:rPr>
              <w:t>randomNumbers</w:t>
            </w:r>
            <w:proofErr w:type="spellEnd"/>
            <w:r w:rsidRPr="00D458CE">
              <w:rPr>
                <w:rFonts w:ascii="Consolas" w:eastAsia="Times New Roman" w:hAnsi="Consolas" w:cs="Times New Roman"/>
                <w:color w:val="CCCCCC"/>
                <w:sz w:val="21"/>
                <w:szCs w:val="21"/>
                <w:lang w:val="en-IN" w:eastAsia="en-IN"/>
              </w:rPr>
              <w:t>);</w:t>
            </w:r>
          </w:p>
          <w:p w14:paraId="0E898DA3"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4E0B605C"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Thread</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negativeThread</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new</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CDCAA"/>
                <w:sz w:val="21"/>
                <w:szCs w:val="21"/>
                <w:lang w:val="en-IN" w:eastAsia="en-IN"/>
              </w:rPr>
              <w:t>Thread</w:t>
            </w:r>
            <w:r w:rsidRPr="00D458CE">
              <w:rPr>
                <w:rFonts w:ascii="Consolas" w:eastAsia="Times New Roman" w:hAnsi="Consolas" w:cs="Times New Roman"/>
                <w:color w:val="CCCCCC"/>
                <w:sz w:val="21"/>
                <w:szCs w:val="21"/>
                <w:lang w:val="en-IN" w:eastAsia="en-IN"/>
              </w:rPr>
              <w:t>(</w:t>
            </w:r>
            <w:proofErr w:type="spellStart"/>
            <w:r w:rsidRPr="00D458CE">
              <w:rPr>
                <w:rFonts w:ascii="Consolas" w:eastAsia="Times New Roman" w:hAnsi="Consolas" w:cs="Times New Roman"/>
                <w:color w:val="9CDCFE"/>
                <w:sz w:val="21"/>
                <w:szCs w:val="21"/>
                <w:lang w:val="en-IN" w:eastAsia="en-IN"/>
              </w:rPr>
              <w:t>negativeRunnable</w:t>
            </w:r>
            <w:proofErr w:type="spellEnd"/>
            <w:r w:rsidRPr="00D458CE">
              <w:rPr>
                <w:rFonts w:ascii="Consolas" w:eastAsia="Times New Roman" w:hAnsi="Consolas" w:cs="Times New Roman"/>
                <w:color w:val="CCCCCC"/>
                <w:sz w:val="21"/>
                <w:szCs w:val="21"/>
                <w:lang w:val="en-IN" w:eastAsia="en-IN"/>
              </w:rPr>
              <w:t>);</w:t>
            </w:r>
          </w:p>
          <w:p w14:paraId="257C8177"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negativeThread</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setName</w:t>
            </w:r>
            <w:proofErr w:type="spellEnd"/>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CE9178"/>
                <w:sz w:val="21"/>
                <w:szCs w:val="21"/>
                <w:lang w:val="en-IN" w:eastAsia="en-IN"/>
              </w:rPr>
              <w:t>"</w:t>
            </w:r>
            <w:proofErr w:type="spellStart"/>
            <w:r w:rsidRPr="00D458CE">
              <w:rPr>
                <w:rFonts w:ascii="Consolas" w:eastAsia="Times New Roman" w:hAnsi="Consolas" w:cs="Times New Roman"/>
                <w:color w:val="CE9178"/>
                <w:sz w:val="21"/>
                <w:szCs w:val="21"/>
                <w:lang w:val="en-IN" w:eastAsia="en-IN"/>
              </w:rPr>
              <w:t>NegativeThread</w:t>
            </w:r>
            <w:proofErr w:type="spellEnd"/>
            <w:r w:rsidRPr="00D458CE">
              <w:rPr>
                <w:rFonts w:ascii="Consolas" w:eastAsia="Times New Roman" w:hAnsi="Consolas" w:cs="Times New Roman"/>
                <w:color w:val="CE9178"/>
                <w:sz w:val="21"/>
                <w:szCs w:val="21"/>
                <w:lang w:val="en-IN" w:eastAsia="en-IN"/>
              </w:rPr>
              <w:t>"</w:t>
            </w:r>
            <w:r w:rsidRPr="00D458CE">
              <w:rPr>
                <w:rFonts w:ascii="Consolas" w:eastAsia="Times New Roman" w:hAnsi="Consolas" w:cs="Times New Roman"/>
                <w:color w:val="CCCCCC"/>
                <w:sz w:val="21"/>
                <w:szCs w:val="21"/>
                <w:lang w:val="en-IN" w:eastAsia="en-IN"/>
              </w:rPr>
              <w:t>);</w:t>
            </w:r>
          </w:p>
          <w:p w14:paraId="347F761E"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Thread</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evenThread</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new</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CDCAA"/>
                <w:sz w:val="21"/>
                <w:szCs w:val="21"/>
                <w:lang w:val="en-IN" w:eastAsia="en-IN"/>
              </w:rPr>
              <w:t>Thread</w:t>
            </w:r>
            <w:r w:rsidRPr="00D458CE">
              <w:rPr>
                <w:rFonts w:ascii="Consolas" w:eastAsia="Times New Roman" w:hAnsi="Consolas" w:cs="Times New Roman"/>
                <w:color w:val="CCCCCC"/>
                <w:sz w:val="21"/>
                <w:szCs w:val="21"/>
                <w:lang w:val="en-IN" w:eastAsia="en-IN"/>
              </w:rPr>
              <w:t>(</w:t>
            </w:r>
            <w:proofErr w:type="spellStart"/>
            <w:r w:rsidRPr="00D458CE">
              <w:rPr>
                <w:rFonts w:ascii="Consolas" w:eastAsia="Times New Roman" w:hAnsi="Consolas" w:cs="Times New Roman"/>
                <w:color w:val="9CDCFE"/>
                <w:sz w:val="21"/>
                <w:szCs w:val="21"/>
                <w:lang w:val="en-IN" w:eastAsia="en-IN"/>
              </w:rPr>
              <w:t>evenRunnable</w:t>
            </w:r>
            <w:proofErr w:type="spellEnd"/>
            <w:r w:rsidRPr="00D458CE">
              <w:rPr>
                <w:rFonts w:ascii="Consolas" w:eastAsia="Times New Roman" w:hAnsi="Consolas" w:cs="Times New Roman"/>
                <w:color w:val="CCCCCC"/>
                <w:sz w:val="21"/>
                <w:szCs w:val="21"/>
                <w:lang w:val="en-IN" w:eastAsia="en-IN"/>
              </w:rPr>
              <w:t>);</w:t>
            </w:r>
          </w:p>
          <w:p w14:paraId="18E3261B"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evenThread</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setName</w:t>
            </w:r>
            <w:proofErr w:type="spellEnd"/>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CE9178"/>
                <w:sz w:val="21"/>
                <w:szCs w:val="21"/>
                <w:lang w:val="en-IN" w:eastAsia="en-IN"/>
              </w:rPr>
              <w:t>"</w:t>
            </w:r>
            <w:proofErr w:type="spellStart"/>
            <w:r w:rsidRPr="00D458CE">
              <w:rPr>
                <w:rFonts w:ascii="Consolas" w:eastAsia="Times New Roman" w:hAnsi="Consolas" w:cs="Times New Roman"/>
                <w:color w:val="CE9178"/>
                <w:sz w:val="21"/>
                <w:szCs w:val="21"/>
                <w:lang w:val="en-IN" w:eastAsia="en-IN"/>
              </w:rPr>
              <w:t>EvenThread</w:t>
            </w:r>
            <w:proofErr w:type="spellEnd"/>
            <w:r w:rsidRPr="00D458CE">
              <w:rPr>
                <w:rFonts w:ascii="Consolas" w:eastAsia="Times New Roman" w:hAnsi="Consolas" w:cs="Times New Roman"/>
                <w:color w:val="CE9178"/>
                <w:sz w:val="21"/>
                <w:szCs w:val="21"/>
                <w:lang w:val="en-IN" w:eastAsia="en-IN"/>
              </w:rPr>
              <w:t>"</w:t>
            </w:r>
            <w:r w:rsidRPr="00D458CE">
              <w:rPr>
                <w:rFonts w:ascii="Consolas" w:eastAsia="Times New Roman" w:hAnsi="Consolas" w:cs="Times New Roman"/>
                <w:color w:val="CCCCCC"/>
                <w:sz w:val="21"/>
                <w:szCs w:val="21"/>
                <w:lang w:val="en-IN" w:eastAsia="en-IN"/>
              </w:rPr>
              <w:t>);</w:t>
            </w:r>
          </w:p>
          <w:p w14:paraId="5D399F0A"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Thread</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oddThread</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new</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CDCAA"/>
                <w:sz w:val="21"/>
                <w:szCs w:val="21"/>
                <w:lang w:val="en-IN" w:eastAsia="en-IN"/>
              </w:rPr>
              <w:t>Thread</w:t>
            </w:r>
            <w:r w:rsidRPr="00D458CE">
              <w:rPr>
                <w:rFonts w:ascii="Consolas" w:eastAsia="Times New Roman" w:hAnsi="Consolas" w:cs="Times New Roman"/>
                <w:color w:val="CCCCCC"/>
                <w:sz w:val="21"/>
                <w:szCs w:val="21"/>
                <w:lang w:val="en-IN" w:eastAsia="en-IN"/>
              </w:rPr>
              <w:t>(</w:t>
            </w:r>
            <w:proofErr w:type="spellStart"/>
            <w:r w:rsidRPr="00D458CE">
              <w:rPr>
                <w:rFonts w:ascii="Consolas" w:eastAsia="Times New Roman" w:hAnsi="Consolas" w:cs="Times New Roman"/>
                <w:color w:val="9CDCFE"/>
                <w:sz w:val="21"/>
                <w:szCs w:val="21"/>
                <w:lang w:val="en-IN" w:eastAsia="en-IN"/>
              </w:rPr>
              <w:t>oddRunnable</w:t>
            </w:r>
            <w:proofErr w:type="spellEnd"/>
            <w:r w:rsidRPr="00D458CE">
              <w:rPr>
                <w:rFonts w:ascii="Consolas" w:eastAsia="Times New Roman" w:hAnsi="Consolas" w:cs="Times New Roman"/>
                <w:color w:val="CCCCCC"/>
                <w:sz w:val="21"/>
                <w:szCs w:val="21"/>
                <w:lang w:val="en-IN" w:eastAsia="en-IN"/>
              </w:rPr>
              <w:t>);</w:t>
            </w:r>
          </w:p>
          <w:p w14:paraId="06973C8C"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oddThread</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setName</w:t>
            </w:r>
            <w:proofErr w:type="spellEnd"/>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CE9178"/>
                <w:sz w:val="21"/>
                <w:szCs w:val="21"/>
                <w:lang w:val="en-IN" w:eastAsia="en-IN"/>
              </w:rPr>
              <w:t>"</w:t>
            </w:r>
            <w:proofErr w:type="spellStart"/>
            <w:r w:rsidRPr="00D458CE">
              <w:rPr>
                <w:rFonts w:ascii="Consolas" w:eastAsia="Times New Roman" w:hAnsi="Consolas" w:cs="Times New Roman"/>
                <w:color w:val="CE9178"/>
                <w:sz w:val="21"/>
                <w:szCs w:val="21"/>
                <w:lang w:val="en-IN" w:eastAsia="en-IN"/>
              </w:rPr>
              <w:t>OddThread</w:t>
            </w:r>
            <w:proofErr w:type="spellEnd"/>
            <w:r w:rsidRPr="00D458CE">
              <w:rPr>
                <w:rFonts w:ascii="Consolas" w:eastAsia="Times New Roman" w:hAnsi="Consolas" w:cs="Times New Roman"/>
                <w:color w:val="CE9178"/>
                <w:sz w:val="21"/>
                <w:szCs w:val="21"/>
                <w:lang w:val="en-IN" w:eastAsia="en-IN"/>
              </w:rPr>
              <w:t>"</w:t>
            </w:r>
            <w:r w:rsidRPr="00D458CE">
              <w:rPr>
                <w:rFonts w:ascii="Consolas" w:eastAsia="Times New Roman" w:hAnsi="Consolas" w:cs="Times New Roman"/>
                <w:color w:val="CCCCCC"/>
                <w:sz w:val="21"/>
                <w:szCs w:val="21"/>
                <w:lang w:val="en-IN" w:eastAsia="en-IN"/>
              </w:rPr>
              <w:t>);</w:t>
            </w:r>
          </w:p>
          <w:p w14:paraId="72FA6846"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0B7F4616"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negativeThread</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start</w:t>
            </w:r>
            <w:proofErr w:type="spellEnd"/>
            <w:r w:rsidRPr="00D458CE">
              <w:rPr>
                <w:rFonts w:ascii="Consolas" w:eastAsia="Times New Roman" w:hAnsi="Consolas" w:cs="Times New Roman"/>
                <w:color w:val="CCCCCC"/>
                <w:sz w:val="21"/>
                <w:szCs w:val="21"/>
                <w:lang w:val="en-IN" w:eastAsia="en-IN"/>
              </w:rPr>
              <w:t>();</w:t>
            </w:r>
          </w:p>
          <w:p w14:paraId="2CB068D3"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evenThread</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start</w:t>
            </w:r>
            <w:proofErr w:type="spellEnd"/>
            <w:r w:rsidRPr="00D458CE">
              <w:rPr>
                <w:rFonts w:ascii="Consolas" w:eastAsia="Times New Roman" w:hAnsi="Consolas" w:cs="Times New Roman"/>
                <w:color w:val="CCCCCC"/>
                <w:sz w:val="21"/>
                <w:szCs w:val="21"/>
                <w:lang w:val="en-IN" w:eastAsia="en-IN"/>
              </w:rPr>
              <w:t>();</w:t>
            </w:r>
          </w:p>
          <w:p w14:paraId="06B22E4A"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oddThread</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start</w:t>
            </w:r>
            <w:proofErr w:type="spellEnd"/>
            <w:r w:rsidRPr="00D458CE">
              <w:rPr>
                <w:rFonts w:ascii="Consolas" w:eastAsia="Times New Roman" w:hAnsi="Consolas" w:cs="Times New Roman"/>
                <w:color w:val="CCCCCC"/>
                <w:sz w:val="21"/>
                <w:szCs w:val="21"/>
                <w:lang w:val="en-IN" w:eastAsia="en-IN"/>
              </w:rPr>
              <w:t>();</w:t>
            </w:r>
          </w:p>
          <w:p w14:paraId="7CA672DE"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1891B260"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2874CCF1"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private</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static</w:t>
            </w: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4EC9B0"/>
                <w:sz w:val="21"/>
                <w:szCs w:val="21"/>
                <w:lang w:val="en-IN" w:eastAsia="en-IN"/>
              </w:rPr>
              <w:t>int</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DCDCAA"/>
                <w:sz w:val="21"/>
                <w:szCs w:val="21"/>
                <w:lang w:val="en-IN" w:eastAsia="en-IN"/>
              </w:rPr>
              <w:t>generateRandomNumbers</w:t>
            </w:r>
            <w:proofErr w:type="spellEnd"/>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4EC9B0"/>
                <w:sz w:val="21"/>
                <w:szCs w:val="21"/>
                <w:lang w:val="en-IN" w:eastAsia="en-IN"/>
              </w:rPr>
              <w:t>int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count</w:t>
            </w:r>
            <w:r w:rsidRPr="00D458CE">
              <w:rPr>
                <w:rFonts w:ascii="Consolas" w:eastAsia="Times New Roman" w:hAnsi="Consolas" w:cs="Times New Roman"/>
                <w:color w:val="CCCCCC"/>
                <w:sz w:val="21"/>
                <w:szCs w:val="21"/>
                <w:lang w:val="en-IN" w:eastAsia="en-IN"/>
              </w:rPr>
              <w:t>) {</w:t>
            </w:r>
          </w:p>
          <w:p w14:paraId="23E6F8A4"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4EC9B0"/>
                <w:sz w:val="21"/>
                <w:szCs w:val="21"/>
                <w:lang w:val="en-IN" w:eastAsia="en-IN"/>
              </w:rPr>
              <w:t>int</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numbers</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new</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int</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9CDCFE"/>
                <w:sz w:val="21"/>
                <w:szCs w:val="21"/>
                <w:lang w:val="en-IN" w:eastAsia="en-IN"/>
              </w:rPr>
              <w:t>count</w:t>
            </w:r>
            <w:r w:rsidRPr="00D458CE">
              <w:rPr>
                <w:rFonts w:ascii="Consolas" w:eastAsia="Times New Roman" w:hAnsi="Consolas" w:cs="Times New Roman"/>
                <w:color w:val="CCCCCC"/>
                <w:sz w:val="21"/>
                <w:szCs w:val="21"/>
                <w:lang w:val="en-IN" w:eastAsia="en-IN"/>
              </w:rPr>
              <w:t>];</w:t>
            </w:r>
          </w:p>
          <w:p w14:paraId="6EDD832B"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Random</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random</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new</w:t>
            </w: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DCDCAA"/>
                <w:sz w:val="21"/>
                <w:szCs w:val="21"/>
                <w:lang w:val="en-IN" w:eastAsia="en-IN"/>
              </w:rPr>
              <w:t>Random</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CCCCCC"/>
                <w:sz w:val="21"/>
                <w:szCs w:val="21"/>
                <w:lang w:val="en-IN" w:eastAsia="en-IN"/>
              </w:rPr>
              <w:t>);</w:t>
            </w:r>
          </w:p>
          <w:p w14:paraId="42FDEF6C"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for</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int</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i</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B5CEA8"/>
                <w:sz w:val="21"/>
                <w:szCs w:val="21"/>
                <w:lang w:val="en-IN" w:eastAsia="en-IN"/>
              </w:rPr>
              <w:t>0</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i</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&lt;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count</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i</w:t>
            </w:r>
            <w:proofErr w:type="spellEnd"/>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w:t>
            </w:r>
          </w:p>
          <w:p w14:paraId="22D6E42B"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numbers</w:t>
            </w:r>
            <w:r w:rsidRPr="00D458CE">
              <w:rPr>
                <w:rFonts w:ascii="Consolas" w:eastAsia="Times New Roman" w:hAnsi="Consolas" w:cs="Times New Roman"/>
                <w:color w:val="CCCCCC"/>
                <w:sz w:val="21"/>
                <w:szCs w:val="21"/>
                <w:lang w:val="en-IN" w:eastAsia="en-IN"/>
              </w:rPr>
              <w:t>[</w:t>
            </w:r>
            <w:proofErr w:type="spellStart"/>
            <w:r w:rsidRPr="00D458CE">
              <w:rPr>
                <w:rFonts w:ascii="Consolas" w:eastAsia="Times New Roman" w:hAnsi="Consolas" w:cs="Times New Roman"/>
                <w:color w:val="9CDCFE"/>
                <w:sz w:val="21"/>
                <w:szCs w:val="21"/>
                <w:lang w:val="en-IN" w:eastAsia="en-IN"/>
              </w:rPr>
              <w:t>i</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proofErr w:type="spellStart"/>
            <w:proofErr w:type="gramStart"/>
            <w:r w:rsidRPr="00D458CE">
              <w:rPr>
                <w:rFonts w:ascii="Consolas" w:eastAsia="Times New Roman" w:hAnsi="Consolas" w:cs="Times New Roman"/>
                <w:color w:val="9CDCFE"/>
                <w:sz w:val="21"/>
                <w:szCs w:val="21"/>
                <w:lang w:val="en-IN" w:eastAsia="en-IN"/>
              </w:rPr>
              <w:t>random</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nextInt</w:t>
            </w:r>
            <w:proofErr w:type="spellEnd"/>
            <w:proofErr w:type="gramEnd"/>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B5CEA8"/>
                <w:sz w:val="21"/>
                <w:szCs w:val="21"/>
                <w:lang w:val="en-IN" w:eastAsia="en-IN"/>
              </w:rPr>
              <w:t>100</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B5CEA8"/>
                <w:sz w:val="21"/>
                <w:szCs w:val="21"/>
                <w:lang w:val="en-IN" w:eastAsia="en-IN"/>
              </w:rPr>
              <w:t>50</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6A9955"/>
                <w:sz w:val="21"/>
                <w:szCs w:val="21"/>
                <w:lang w:val="en-IN" w:eastAsia="en-IN"/>
              </w:rPr>
              <w:t>// Generates random numbers between -50 and 50</w:t>
            </w:r>
          </w:p>
          <w:p w14:paraId="28FC089C"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67E30AFB"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return</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numbers</w:t>
            </w:r>
            <w:r w:rsidRPr="00D458CE">
              <w:rPr>
                <w:rFonts w:ascii="Consolas" w:eastAsia="Times New Roman" w:hAnsi="Consolas" w:cs="Times New Roman"/>
                <w:color w:val="CCCCCC"/>
                <w:sz w:val="21"/>
                <w:szCs w:val="21"/>
                <w:lang w:val="en-IN" w:eastAsia="en-IN"/>
              </w:rPr>
              <w:t>;</w:t>
            </w:r>
          </w:p>
          <w:p w14:paraId="0C2935E0"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lastRenderedPageBreak/>
              <w:t>    }</w:t>
            </w:r>
          </w:p>
          <w:p w14:paraId="24047B10"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w:t>
            </w:r>
          </w:p>
          <w:p w14:paraId="5AF1E07D"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4C9777EE" w14:textId="77777777" w:rsidR="00D458CE" w:rsidRPr="00D458CE" w:rsidRDefault="00D458CE" w:rsidP="00D458CE">
            <w:pPr>
              <w:widowControl w:val="0"/>
              <w:suppressAutoHyphens/>
              <w:spacing w:before="100" w:after="100" w:line="264" w:lineRule="auto"/>
              <w:jc w:val="both"/>
              <w:rPr>
                <w:rFonts w:ascii="Times New Roman" w:eastAsia="Times New Roman" w:hAnsi="Times New Roman" w:cs="Times New Roman"/>
                <w:b/>
                <w:bCs/>
                <w:sz w:val="24"/>
                <w:szCs w:val="24"/>
              </w:rPr>
            </w:pPr>
          </w:p>
          <w:p w14:paraId="63B72549" w14:textId="77777777" w:rsidR="00B03665" w:rsidRPr="00D458CE" w:rsidRDefault="00B03665" w:rsidP="0098456E">
            <w:pPr>
              <w:pStyle w:val="ListParagraph"/>
              <w:widowControl w:val="0"/>
              <w:numPr>
                <w:ilvl w:val="0"/>
                <w:numId w:val="38"/>
              </w:numPr>
              <w:suppressAutoHyphens/>
              <w:spacing w:before="100" w:after="100" w:line="264" w:lineRule="auto"/>
              <w:ind w:left="714" w:hanging="357"/>
              <w:jc w:val="both"/>
              <w:rPr>
                <w:rFonts w:ascii="Times New Roman" w:eastAsia="Times New Roman" w:hAnsi="Times New Roman" w:cs="Times New Roman"/>
                <w:sz w:val="24"/>
                <w:szCs w:val="24"/>
              </w:rPr>
            </w:pPr>
            <w:r w:rsidRPr="0098456E">
              <w:rPr>
                <w:rFonts w:ascii="Times New Roman" w:eastAsia="Times New Roman" w:hAnsi="Times New Roman" w:cs="Times New Roman"/>
                <w:b/>
                <w:bCs/>
                <w:sz w:val="24"/>
                <w:szCs w:val="24"/>
              </w:rPr>
              <w:t xml:space="preserve">Write a java program for to solve producer consumer problem in which a producer </w:t>
            </w:r>
            <w:r w:rsidR="0098456E" w:rsidRPr="0098456E">
              <w:rPr>
                <w:rFonts w:ascii="Times New Roman" w:eastAsia="Times New Roman" w:hAnsi="Times New Roman" w:cs="Times New Roman"/>
                <w:b/>
                <w:bCs/>
                <w:sz w:val="24"/>
                <w:szCs w:val="24"/>
              </w:rPr>
              <w:t>produces</w:t>
            </w:r>
            <w:r w:rsidRPr="0098456E">
              <w:rPr>
                <w:rFonts w:ascii="Times New Roman" w:eastAsia="Times New Roman" w:hAnsi="Times New Roman" w:cs="Times New Roman"/>
                <w:b/>
                <w:bCs/>
                <w:sz w:val="24"/>
                <w:szCs w:val="24"/>
              </w:rPr>
              <w:t xml:space="preserve"> a value and consumer consume the value before pr</w:t>
            </w:r>
            <w:r w:rsidR="00671469" w:rsidRPr="0098456E">
              <w:rPr>
                <w:rFonts w:ascii="Times New Roman" w:eastAsia="Times New Roman" w:hAnsi="Times New Roman" w:cs="Times New Roman"/>
                <w:b/>
                <w:bCs/>
                <w:sz w:val="24"/>
                <w:szCs w:val="24"/>
              </w:rPr>
              <w:t>oducer generate the next value.</w:t>
            </w:r>
          </w:p>
          <w:p w14:paraId="1696862A"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569CD6"/>
                <w:sz w:val="21"/>
                <w:szCs w:val="21"/>
                <w:lang w:val="en-IN" w:eastAsia="en-IN"/>
              </w:rPr>
              <w:t>import</w:t>
            </w:r>
            <w:r w:rsidRPr="00D458CE">
              <w:rPr>
                <w:rFonts w:ascii="Consolas" w:eastAsia="Times New Roman" w:hAnsi="Consolas" w:cs="Times New Roman"/>
                <w:color w:val="CCCCCC"/>
                <w:sz w:val="21"/>
                <w:szCs w:val="21"/>
                <w:lang w:val="en-IN" w:eastAsia="en-IN"/>
              </w:rPr>
              <w:t xml:space="preserve"> </w:t>
            </w:r>
            <w:proofErr w:type="spellStart"/>
            <w:proofErr w:type="gramStart"/>
            <w:r w:rsidRPr="00D458CE">
              <w:rPr>
                <w:rFonts w:ascii="Consolas" w:eastAsia="Times New Roman" w:hAnsi="Consolas" w:cs="Times New Roman"/>
                <w:color w:val="4EC9B0"/>
                <w:sz w:val="21"/>
                <w:szCs w:val="21"/>
                <w:lang w:val="en-IN" w:eastAsia="en-IN"/>
              </w:rPr>
              <w:t>java</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4EC9B0"/>
                <w:sz w:val="21"/>
                <w:szCs w:val="21"/>
                <w:lang w:val="en-IN" w:eastAsia="en-IN"/>
              </w:rPr>
              <w:t>util</w:t>
            </w:r>
            <w:proofErr w:type="gramEnd"/>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4EC9B0"/>
                <w:sz w:val="21"/>
                <w:szCs w:val="21"/>
                <w:lang w:val="en-IN" w:eastAsia="en-IN"/>
              </w:rPr>
              <w:t>LinkedList</w:t>
            </w:r>
            <w:proofErr w:type="spellEnd"/>
            <w:r w:rsidRPr="00D458CE">
              <w:rPr>
                <w:rFonts w:ascii="Consolas" w:eastAsia="Times New Roman" w:hAnsi="Consolas" w:cs="Times New Roman"/>
                <w:color w:val="CCCCCC"/>
                <w:sz w:val="21"/>
                <w:szCs w:val="21"/>
                <w:lang w:val="en-IN" w:eastAsia="en-IN"/>
              </w:rPr>
              <w:t>;</w:t>
            </w:r>
          </w:p>
          <w:p w14:paraId="27A5BBB9"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1C1F601B"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569CD6"/>
                <w:sz w:val="21"/>
                <w:szCs w:val="21"/>
                <w:lang w:val="en-IN" w:eastAsia="en-IN"/>
              </w:rPr>
              <w:t>class</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Buffer</w:t>
            </w:r>
            <w:r w:rsidRPr="00D458CE">
              <w:rPr>
                <w:rFonts w:ascii="Consolas" w:eastAsia="Times New Roman" w:hAnsi="Consolas" w:cs="Times New Roman"/>
                <w:color w:val="CCCCCC"/>
                <w:sz w:val="21"/>
                <w:szCs w:val="21"/>
                <w:lang w:val="en-IN" w:eastAsia="en-IN"/>
              </w:rPr>
              <w:t xml:space="preserve"> {</w:t>
            </w:r>
          </w:p>
          <w:p w14:paraId="7AB6B29D"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private</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LinkedList</w:t>
            </w:r>
            <w:r w:rsidRPr="00D458CE">
              <w:rPr>
                <w:rFonts w:ascii="Consolas" w:eastAsia="Times New Roman" w:hAnsi="Consolas" w:cs="Times New Roman"/>
                <w:color w:val="CCCCCC"/>
                <w:sz w:val="21"/>
                <w:szCs w:val="21"/>
                <w:lang w:val="en-IN" w:eastAsia="en-IN"/>
              </w:rPr>
              <w:t>&lt;</w:t>
            </w:r>
            <w:r w:rsidRPr="00D458CE">
              <w:rPr>
                <w:rFonts w:ascii="Consolas" w:eastAsia="Times New Roman" w:hAnsi="Consolas" w:cs="Times New Roman"/>
                <w:color w:val="4EC9B0"/>
                <w:sz w:val="21"/>
                <w:szCs w:val="21"/>
                <w:lang w:val="en-IN" w:eastAsia="en-IN"/>
              </w:rPr>
              <w:t>Integer</w:t>
            </w:r>
            <w:r w:rsidRPr="00D458CE">
              <w:rPr>
                <w:rFonts w:ascii="Consolas" w:eastAsia="Times New Roman" w:hAnsi="Consolas" w:cs="Times New Roman"/>
                <w:color w:val="CCCCCC"/>
                <w:sz w:val="21"/>
                <w:szCs w:val="21"/>
                <w:lang w:val="en-IN" w:eastAsia="en-IN"/>
              </w:rPr>
              <w:t xml:space="preserve">&gt; </w:t>
            </w:r>
            <w:r w:rsidRPr="00D458CE">
              <w:rPr>
                <w:rFonts w:ascii="Consolas" w:eastAsia="Times New Roman" w:hAnsi="Consolas" w:cs="Times New Roman"/>
                <w:color w:val="9CDCFE"/>
                <w:sz w:val="21"/>
                <w:szCs w:val="21"/>
                <w:lang w:val="en-IN" w:eastAsia="en-IN"/>
              </w:rPr>
              <w:t>list</w:t>
            </w:r>
            <w:r w:rsidRPr="00D458CE">
              <w:rPr>
                <w:rFonts w:ascii="Consolas" w:eastAsia="Times New Roman" w:hAnsi="Consolas" w:cs="Times New Roman"/>
                <w:color w:val="CCCCCC"/>
                <w:sz w:val="21"/>
                <w:szCs w:val="21"/>
                <w:lang w:val="en-IN" w:eastAsia="en-IN"/>
              </w:rPr>
              <w:t>;</w:t>
            </w:r>
          </w:p>
          <w:p w14:paraId="4DEF23D3"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private</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int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capacity</w:t>
            </w:r>
            <w:r w:rsidRPr="00D458CE">
              <w:rPr>
                <w:rFonts w:ascii="Consolas" w:eastAsia="Times New Roman" w:hAnsi="Consolas" w:cs="Times New Roman"/>
                <w:color w:val="CCCCCC"/>
                <w:sz w:val="21"/>
                <w:szCs w:val="21"/>
                <w:lang w:val="en-IN" w:eastAsia="en-IN"/>
              </w:rPr>
              <w:t>;</w:t>
            </w:r>
          </w:p>
          <w:p w14:paraId="6A3E39FB"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70433456"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DCDCAA"/>
                <w:sz w:val="21"/>
                <w:szCs w:val="21"/>
                <w:lang w:val="en-IN" w:eastAsia="en-IN"/>
              </w:rPr>
              <w:t>Buffer</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4EC9B0"/>
                <w:sz w:val="21"/>
                <w:szCs w:val="21"/>
                <w:lang w:val="en-IN" w:eastAsia="en-IN"/>
              </w:rPr>
              <w:t>int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capacity</w:t>
            </w:r>
            <w:r w:rsidRPr="00D458CE">
              <w:rPr>
                <w:rFonts w:ascii="Consolas" w:eastAsia="Times New Roman" w:hAnsi="Consolas" w:cs="Times New Roman"/>
                <w:color w:val="CCCCCC"/>
                <w:sz w:val="21"/>
                <w:szCs w:val="21"/>
                <w:lang w:val="en-IN" w:eastAsia="en-IN"/>
              </w:rPr>
              <w:t>) {</w:t>
            </w:r>
          </w:p>
          <w:p w14:paraId="5D3BC57F"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proofErr w:type="gramStart"/>
            <w:r w:rsidRPr="00D458CE">
              <w:rPr>
                <w:rFonts w:ascii="Consolas" w:eastAsia="Times New Roman" w:hAnsi="Consolas" w:cs="Times New Roman"/>
                <w:color w:val="569CD6"/>
                <w:sz w:val="21"/>
                <w:szCs w:val="21"/>
                <w:lang w:val="en-IN" w:eastAsia="en-IN"/>
              </w:rPr>
              <w:t>this</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9CDCFE"/>
                <w:sz w:val="21"/>
                <w:szCs w:val="21"/>
                <w:lang w:val="en-IN" w:eastAsia="en-IN"/>
              </w:rPr>
              <w:t>capacity</w:t>
            </w:r>
            <w:proofErr w:type="spellEnd"/>
            <w:proofErr w:type="gram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capacity</w:t>
            </w:r>
            <w:r w:rsidRPr="00D458CE">
              <w:rPr>
                <w:rFonts w:ascii="Consolas" w:eastAsia="Times New Roman" w:hAnsi="Consolas" w:cs="Times New Roman"/>
                <w:color w:val="CCCCCC"/>
                <w:sz w:val="21"/>
                <w:szCs w:val="21"/>
                <w:lang w:val="en-IN" w:eastAsia="en-IN"/>
              </w:rPr>
              <w:t>;</w:t>
            </w:r>
          </w:p>
          <w:p w14:paraId="59147586"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proofErr w:type="gramStart"/>
            <w:r w:rsidRPr="00D458CE">
              <w:rPr>
                <w:rFonts w:ascii="Consolas" w:eastAsia="Times New Roman" w:hAnsi="Consolas" w:cs="Times New Roman"/>
                <w:color w:val="569CD6"/>
                <w:sz w:val="21"/>
                <w:szCs w:val="21"/>
                <w:lang w:val="en-IN" w:eastAsia="en-IN"/>
              </w:rPr>
              <w:t>this</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9CDCFE"/>
                <w:sz w:val="21"/>
                <w:szCs w:val="21"/>
                <w:lang w:val="en-IN" w:eastAsia="en-IN"/>
              </w:rPr>
              <w:t>list</w:t>
            </w:r>
            <w:proofErr w:type="spellEnd"/>
            <w:proofErr w:type="gram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new</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CDCAA"/>
                <w:sz w:val="21"/>
                <w:szCs w:val="21"/>
                <w:lang w:val="en-IN" w:eastAsia="en-IN"/>
              </w:rPr>
              <w:t>LinkedList</w:t>
            </w:r>
            <w:r w:rsidRPr="00D458CE">
              <w:rPr>
                <w:rFonts w:ascii="Consolas" w:eastAsia="Times New Roman" w:hAnsi="Consolas" w:cs="Times New Roman"/>
                <w:color w:val="CCCCCC"/>
                <w:sz w:val="21"/>
                <w:szCs w:val="21"/>
                <w:lang w:val="en-IN" w:eastAsia="en-IN"/>
              </w:rPr>
              <w:t>&lt;&gt;();</w:t>
            </w:r>
          </w:p>
          <w:p w14:paraId="00ED6E19"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2FA57572"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79977160"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public</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void</w:t>
            </w: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DCDCAA"/>
                <w:sz w:val="21"/>
                <w:szCs w:val="21"/>
                <w:lang w:val="en-IN" w:eastAsia="en-IN"/>
              </w:rPr>
              <w:t>produce</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throws</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4EC9B0"/>
                <w:sz w:val="21"/>
                <w:szCs w:val="21"/>
                <w:lang w:val="en-IN" w:eastAsia="en-IN"/>
              </w:rPr>
              <w:t>InterruptedException</w:t>
            </w:r>
            <w:proofErr w:type="spellEnd"/>
            <w:r w:rsidRPr="00D458CE">
              <w:rPr>
                <w:rFonts w:ascii="Consolas" w:eastAsia="Times New Roman" w:hAnsi="Consolas" w:cs="Times New Roman"/>
                <w:color w:val="CCCCCC"/>
                <w:sz w:val="21"/>
                <w:szCs w:val="21"/>
                <w:lang w:val="en-IN" w:eastAsia="en-IN"/>
              </w:rPr>
              <w:t xml:space="preserve"> {</w:t>
            </w:r>
          </w:p>
          <w:p w14:paraId="41E568D9"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int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value</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B5CEA8"/>
                <w:sz w:val="21"/>
                <w:szCs w:val="21"/>
                <w:lang w:val="en-IN" w:eastAsia="en-IN"/>
              </w:rPr>
              <w:t>0</w:t>
            </w:r>
            <w:r w:rsidRPr="00D458CE">
              <w:rPr>
                <w:rFonts w:ascii="Consolas" w:eastAsia="Times New Roman" w:hAnsi="Consolas" w:cs="Times New Roman"/>
                <w:color w:val="CCCCCC"/>
                <w:sz w:val="21"/>
                <w:szCs w:val="21"/>
                <w:lang w:val="en-IN" w:eastAsia="en-IN"/>
              </w:rPr>
              <w:t>;</w:t>
            </w:r>
          </w:p>
          <w:p w14:paraId="18F41D88"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while</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true</w:t>
            </w:r>
            <w:r w:rsidRPr="00D458CE">
              <w:rPr>
                <w:rFonts w:ascii="Consolas" w:eastAsia="Times New Roman" w:hAnsi="Consolas" w:cs="Times New Roman"/>
                <w:color w:val="CCCCCC"/>
                <w:sz w:val="21"/>
                <w:szCs w:val="21"/>
                <w:lang w:val="en-IN" w:eastAsia="en-IN"/>
              </w:rPr>
              <w:t>) {</w:t>
            </w:r>
          </w:p>
          <w:p w14:paraId="681DB5EF"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synchronized</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this</w:t>
            </w:r>
            <w:r w:rsidRPr="00D458CE">
              <w:rPr>
                <w:rFonts w:ascii="Consolas" w:eastAsia="Times New Roman" w:hAnsi="Consolas" w:cs="Times New Roman"/>
                <w:color w:val="CCCCCC"/>
                <w:sz w:val="21"/>
                <w:szCs w:val="21"/>
                <w:lang w:val="en-IN" w:eastAsia="en-IN"/>
              </w:rPr>
              <w:t>) {</w:t>
            </w:r>
          </w:p>
          <w:p w14:paraId="56D96F42"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while</w:t>
            </w:r>
            <w:r w:rsidRPr="00D458CE">
              <w:rPr>
                <w:rFonts w:ascii="Consolas" w:eastAsia="Times New Roman" w:hAnsi="Consolas" w:cs="Times New Roman"/>
                <w:color w:val="CCCCCC"/>
                <w:sz w:val="21"/>
                <w:szCs w:val="21"/>
                <w:lang w:val="en-IN" w:eastAsia="en-IN"/>
              </w:rPr>
              <w:t xml:space="preserve"> (</w:t>
            </w:r>
            <w:proofErr w:type="spellStart"/>
            <w:proofErr w:type="gramStart"/>
            <w:r w:rsidRPr="00D458CE">
              <w:rPr>
                <w:rFonts w:ascii="Consolas" w:eastAsia="Times New Roman" w:hAnsi="Consolas" w:cs="Times New Roman"/>
                <w:color w:val="9CDCFE"/>
                <w:sz w:val="21"/>
                <w:szCs w:val="21"/>
                <w:lang w:val="en-IN" w:eastAsia="en-IN"/>
              </w:rPr>
              <w:t>list</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size</w:t>
            </w:r>
            <w:proofErr w:type="spellEnd"/>
            <w:proofErr w:type="gram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capacity</w:t>
            </w:r>
            <w:r w:rsidRPr="00D458CE">
              <w:rPr>
                <w:rFonts w:ascii="Consolas" w:eastAsia="Times New Roman" w:hAnsi="Consolas" w:cs="Times New Roman"/>
                <w:color w:val="CCCCCC"/>
                <w:sz w:val="21"/>
                <w:szCs w:val="21"/>
                <w:lang w:val="en-IN" w:eastAsia="en-IN"/>
              </w:rPr>
              <w:t>) {</w:t>
            </w:r>
          </w:p>
          <w:p w14:paraId="6E8E2438"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DCDCAA"/>
                <w:sz w:val="21"/>
                <w:szCs w:val="21"/>
                <w:lang w:val="en-IN" w:eastAsia="en-IN"/>
              </w:rPr>
              <w:t>wait</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CCCCCC"/>
                <w:sz w:val="21"/>
                <w:szCs w:val="21"/>
                <w:lang w:val="en-IN" w:eastAsia="en-IN"/>
              </w:rPr>
              <w:t>);</w:t>
            </w:r>
          </w:p>
          <w:p w14:paraId="5E10721A"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37F62FBB"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4EC9B0"/>
                <w:sz w:val="21"/>
                <w:szCs w:val="21"/>
                <w:lang w:val="en-IN" w:eastAsia="en-IN"/>
              </w:rPr>
              <w:t>System</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4FC1FF"/>
                <w:sz w:val="21"/>
                <w:szCs w:val="21"/>
                <w:lang w:val="en-IN" w:eastAsia="en-IN"/>
              </w:rPr>
              <w:t>out</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println</w:t>
            </w:r>
            <w:proofErr w:type="spellEnd"/>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CE9178"/>
                <w:sz w:val="21"/>
                <w:szCs w:val="21"/>
                <w:lang w:val="en-IN" w:eastAsia="en-IN"/>
              </w:rPr>
              <w:t>"</w:t>
            </w:r>
            <w:r w:rsidRPr="00D458CE">
              <w:rPr>
                <w:rFonts w:ascii="Consolas" w:eastAsia="Times New Roman" w:hAnsi="Consolas" w:cs="Times New Roman"/>
                <w:color w:val="D7BA7D"/>
                <w:sz w:val="21"/>
                <w:szCs w:val="21"/>
                <w:lang w:val="en-IN" w:eastAsia="en-IN"/>
              </w:rPr>
              <w:t>\</w:t>
            </w:r>
            <w:proofErr w:type="spellStart"/>
            <w:r w:rsidRPr="00D458CE">
              <w:rPr>
                <w:rFonts w:ascii="Consolas" w:eastAsia="Times New Roman" w:hAnsi="Consolas" w:cs="Times New Roman"/>
                <w:color w:val="D7BA7D"/>
                <w:sz w:val="21"/>
                <w:szCs w:val="21"/>
                <w:lang w:val="en-IN" w:eastAsia="en-IN"/>
              </w:rPr>
              <w:t>n</w:t>
            </w:r>
            <w:r w:rsidRPr="00D458CE">
              <w:rPr>
                <w:rFonts w:ascii="Consolas" w:eastAsia="Times New Roman" w:hAnsi="Consolas" w:cs="Times New Roman"/>
                <w:color w:val="CE9178"/>
                <w:sz w:val="21"/>
                <w:szCs w:val="21"/>
                <w:lang w:val="en-IN" w:eastAsia="en-IN"/>
              </w:rPr>
              <w:t>Producer</w:t>
            </w:r>
            <w:proofErr w:type="spellEnd"/>
            <w:r w:rsidRPr="00D458CE">
              <w:rPr>
                <w:rFonts w:ascii="Consolas" w:eastAsia="Times New Roman" w:hAnsi="Consolas" w:cs="Times New Roman"/>
                <w:color w:val="CE9178"/>
                <w:sz w:val="21"/>
                <w:szCs w:val="21"/>
                <w:lang w:val="en-IN" w:eastAsia="en-IN"/>
              </w:rPr>
              <w:t xml:space="preserve"> produced-"</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value</w:t>
            </w:r>
            <w:r w:rsidRPr="00D458CE">
              <w:rPr>
                <w:rFonts w:ascii="Consolas" w:eastAsia="Times New Roman" w:hAnsi="Consolas" w:cs="Times New Roman"/>
                <w:color w:val="CCCCCC"/>
                <w:sz w:val="21"/>
                <w:szCs w:val="21"/>
                <w:lang w:val="en-IN" w:eastAsia="en-IN"/>
              </w:rPr>
              <w:t>);</w:t>
            </w:r>
          </w:p>
          <w:p w14:paraId="7A91DC11"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list</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add</w:t>
            </w:r>
            <w:proofErr w:type="spellEnd"/>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9CDCFE"/>
                <w:sz w:val="21"/>
                <w:szCs w:val="21"/>
                <w:lang w:val="en-IN" w:eastAsia="en-IN"/>
              </w:rPr>
              <w:t>value</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w:t>
            </w:r>
          </w:p>
          <w:p w14:paraId="48B46EC9"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DCDCAA"/>
                <w:sz w:val="21"/>
                <w:szCs w:val="21"/>
                <w:lang w:val="en-IN" w:eastAsia="en-IN"/>
              </w:rPr>
              <w:t>notify</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CCCCCC"/>
                <w:sz w:val="21"/>
                <w:szCs w:val="21"/>
                <w:lang w:val="en-IN" w:eastAsia="en-IN"/>
              </w:rPr>
              <w:t>);</w:t>
            </w:r>
          </w:p>
          <w:p w14:paraId="4D0B038A"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4EC9B0"/>
                <w:sz w:val="21"/>
                <w:szCs w:val="21"/>
                <w:lang w:val="en-IN" w:eastAsia="en-IN"/>
              </w:rPr>
              <w:t>Thread</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sleep</w:t>
            </w:r>
            <w:proofErr w:type="spellEnd"/>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B5CEA8"/>
                <w:sz w:val="21"/>
                <w:szCs w:val="21"/>
                <w:lang w:val="en-IN" w:eastAsia="en-IN"/>
              </w:rPr>
              <w:t>1000</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6A9955"/>
                <w:sz w:val="21"/>
                <w:szCs w:val="21"/>
                <w:lang w:val="en-IN" w:eastAsia="en-IN"/>
              </w:rPr>
              <w:t>// Producer waits for the consumer to consume the value</w:t>
            </w:r>
          </w:p>
          <w:p w14:paraId="3A939BE7"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4BD0AD6E"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1F9A3DDD"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7B440626"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7BACC8DA"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public</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void</w:t>
            </w: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DCDCAA"/>
                <w:sz w:val="21"/>
                <w:szCs w:val="21"/>
                <w:lang w:val="en-IN" w:eastAsia="en-IN"/>
              </w:rPr>
              <w:t>consume</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throws</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4EC9B0"/>
                <w:sz w:val="21"/>
                <w:szCs w:val="21"/>
                <w:lang w:val="en-IN" w:eastAsia="en-IN"/>
              </w:rPr>
              <w:t>InterruptedException</w:t>
            </w:r>
            <w:proofErr w:type="spellEnd"/>
            <w:r w:rsidRPr="00D458CE">
              <w:rPr>
                <w:rFonts w:ascii="Consolas" w:eastAsia="Times New Roman" w:hAnsi="Consolas" w:cs="Times New Roman"/>
                <w:color w:val="CCCCCC"/>
                <w:sz w:val="21"/>
                <w:szCs w:val="21"/>
                <w:lang w:val="en-IN" w:eastAsia="en-IN"/>
              </w:rPr>
              <w:t xml:space="preserve"> {</w:t>
            </w:r>
          </w:p>
          <w:p w14:paraId="2EA24683"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while</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true</w:t>
            </w:r>
            <w:r w:rsidRPr="00D458CE">
              <w:rPr>
                <w:rFonts w:ascii="Consolas" w:eastAsia="Times New Roman" w:hAnsi="Consolas" w:cs="Times New Roman"/>
                <w:color w:val="CCCCCC"/>
                <w:sz w:val="21"/>
                <w:szCs w:val="21"/>
                <w:lang w:val="en-IN" w:eastAsia="en-IN"/>
              </w:rPr>
              <w:t>) {</w:t>
            </w:r>
          </w:p>
          <w:p w14:paraId="2277D80C"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synchronized</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this</w:t>
            </w:r>
            <w:r w:rsidRPr="00D458CE">
              <w:rPr>
                <w:rFonts w:ascii="Consolas" w:eastAsia="Times New Roman" w:hAnsi="Consolas" w:cs="Times New Roman"/>
                <w:color w:val="CCCCCC"/>
                <w:sz w:val="21"/>
                <w:szCs w:val="21"/>
                <w:lang w:val="en-IN" w:eastAsia="en-IN"/>
              </w:rPr>
              <w:t>) {</w:t>
            </w:r>
          </w:p>
          <w:p w14:paraId="6AA810A2"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while</w:t>
            </w:r>
            <w:r w:rsidRPr="00D458CE">
              <w:rPr>
                <w:rFonts w:ascii="Consolas" w:eastAsia="Times New Roman" w:hAnsi="Consolas" w:cs="Times New Roman"/>
                <w:color w:val="CCCCCC"/>
                <w:sz w:val="21"/>
                <w:szCs w:val="21"/>
                <w:lang w:val="en-IN" w:eastAsia="en-IN"/>
              </w:rPr>
              <w:t xml:space="preserve"> (</w:t>
            </w:r>
            <w:proofErr w:type="spellStart"/>
            <w:proofErr w:type="gramStart"/>
            <w:r w:rsidRPr="00D458CE">
              <w:rPr>
                <w:rFonts w:ascii="Consolas" w:eastAsia="Times New Roman" w:hAnsi="Consolas" w:cs="Times New Roman"/>
                <w:color w:val="9CDCFE"/>
                <w:sz w:val="21"/>
                <w:szCs w:val="21"/>
                <w:lang w:val="en-IN" w:eastAsia="en-IN"/>
              </w:rPr>
              <w:t>list</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size</w:t>
            </w:r>
            <w:proofErr w:type="spellEnd"/>
            <w:proofErr w:type="gram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B5CEA8"/>
                <w:sz w:val="21"/>
                <w:szCs w:val="21"/>
                <w:lang w:val="en-IN" w:eastAsia="en-IN"/>
              </w:rPr>
              <w:t>0</w:t>
            </w:r>
            <w:r w:rsidRPr="00D458CE">
              <w:rPr>
                <w:rFonts w:ascii="Consolas" w:eastAsia="Times New Roman" w:hAnsi="Consolas" w:cs="Times New Roman"/>
                <w:color w:val="CCCCCC"/>
                <w:sz w:val="21"/>
                <w:szCs w:val="21"/>
                <w:lang w:val="en-IN" w:eastAsia="en-IN"/>
              </w:rPr>
              <w:t>) {</w:t>
            </w:r>
          </w:p>
          <w:p w14:paraId="4C93139B"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DCDCAA"/>
                <w:sz w:val="21"/>
                <w:szCs w:val="21"/>
                <w:lang w:val="en-IN" w:eastAsia="en-IN"/>
              </w:rPr>
              <w:t>wait</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CCCCCC"/>
                <w:sz w:val="21"/>
                <w:szCs w:val="21"/>
                <w:lang w:val="en-IN" w:eastAsia="en-IN"/>
              </w:rPr>
              <w:t>);</w:t>
            </w:r>
          </w:p>
          <w:p w14:paraId="41640BB5"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3621F5E5"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int</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val</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proofErr w:type="spellStart"/>
            <w:proofErr w:type="gramStart"/>
            <w:r w:rsidRPr="00D458CE">
              <w:rPr>
                <w:rFonts w:ascii="Consolas" w:eastAsia="Times New Roman" w:hAnsi="Consolas" w:cs="Times New Roman"/>
                <w:color w:val="9CDCFE"/>
                <w:sz w:val="21"/>
                <w:szCs w:val="21"/>
                <w:lang w:val="en-IN" w:eastAsia="en-IN"/>
              </w:rPr>
              <w:t>list</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removeFirst</w:t>
            </w:r>
            <w:proofErr w:type="spellEnd"/>
            <w:proofErr w:type="gramEnd"/>
            <w:r w:rsidRPr="00D458CE">
              <w:rPr>
                <w:rFonts w:ascii="Consolas" w:eastAsia="Times New Roman" w:hAnsi="Consolas" w:cs="Times New Roman"/>
                <w:color w:val="CCCCCC"/>
                <w:sz w:val="21"/>
                <w:szCs w:val="21"/>
                <w:lang w:val="en-IN" w:eastAsia="en-IN"/>
              </w:rPr>
              <w:t>();</w:t>
            </w:r>
          </w:p>
          <w:p w14:paraId="4FE3358C"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4EC9B0"/>
                <w:sz w:val="21"/>
                <w:szCs w:val="21"/>
                <w:lang w:val="en-IN" w:eastAsia="en-IN"/>
              </w:rPr>
              <w:t>System</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4FC1FF"/>
                <w:sz w:val="21"/>
                <w:szCs w:val="21"/>
                <w:lang w:val="en-IN" w:eastAsia="en-IN"/>
              </w:rPr>
              <w:t>out</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println</w:t>
            </w:r>
            <w:proofErr w:type="spellEnd"/>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CE9178"/>
                <w:sz w:val="21"/>
                <w:szCs w:val="21"/>
                <w:lang w:val="en-IN" w:eastAsia="en-IN"/>
              </w:rPr>
              <w:t>"Consumer consumed-"</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val</w:t>
            </w:r>
            <w:proofErr w:type="spellEnd"/>
            <w:r w:rsidRPr="00D458CE">
              <w:rPr>
                <w:rFonts w:ascii="Consolas" w:eastAsia="Times New Roman" w:hAnsi="Consolas" w:cs="Times New Roman"/>
                <w:color w:val="CCCCCC"/>
                <w:sz w:val="21"/>
                <w:szCs w:val="21"/>
                <w:lang w:val="en-IN" w:eastAsia="en-IN"/>
              </w:rPr>
              <w:t>);</w:t>
            </w:r>
          </w:p>
          <w:p w14:paraId="5A8A1027"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DCDCAA"/>
                <w:sz w:val="21"/>
                <w:szCs w:val="21"/>
                <w:lang w:val="en-IN" w:eastAsia="en-IN"/>
              </w:rPr>
              <w:t>notify</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CCCCCC"/>
                <w:sz w:val="21"/>
                <w:szCs w:val="21"/>
                <w:lang w:val="en-IN" w:eastAsia="en-IN"/>
              </w:rPr>
              <w:t>);</w:t>
            </w:r>
          </w:p>
          <w:p w14:paraId="7D9A8F44"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lastRenderedPageBreak/>
              <w:t xml:space="preserve">                </w:t>
            </w:r>
            <w:proofErr w:type="spellStart"/>
            <w:r w:rsidRPr="00D458CE">
              <w:rPr>
                <w:rFonts w:ascii="Consolas" w:eastAsia="Times New Roman" w:hAnsi="Consolas" w:cs="Times New Roman"/>
                <w:color w:val="4EC9B0"/>
                <w:sz w:val="21"/>
                <w:szCs w:val="21"/>
                <w:lang w:val="en-IN" w:eastAsia="en-IN"/>
              </w:rPr>
              <w:t>Thread</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sleep</w:t>
            </w:r>
            <w:proofErr w:type="spellEnd"/>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B5CEA8"/>
                <w:sz w:val="21"/>
                <w:szCs w:val="21"/>
                <w:lang w:val="en-IN" w:eastAsia="en-IN"/>
              </w:rPr>
              <w:t>1000</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6A9955"/>
                <w:sz w:val="21"/>
                <w:szCs w:val="21"/>
                <w:lang w:val="en-IN" w:eastAsia="en-IN"/>
              </w:rPr>
              <w:t>// Consumer waits for the producer to produce the next value</w:t>
            </w:r>
          </w:p>
          <w:p w14:paraId="2D772182"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4E4D512A"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072FA967"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4A829289"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w:t>
            </w:r>
          </w:p>
          <w:p w14:paraId="0E3C5B81"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3C8F0D26"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569CD6"/>
                <w:sz w:val="21"/>
                <w:szCs w:val="21"/>
                <w:lang w:val="en-IN" w:eastAsia="en-IN"/>
              </w:rPr>
              <w:t>public</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class</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exp8_q3</w:t>
            </w:r>
            <w:r w:rsidRPr="00D458CE">
              <w:rPr>
                <w:rFonts w:ascii="Consolas" w:eastAsia="Times New Roman" w:hAnsi="Consolas" w:cs="Times New Roman"/>
                <w:color w:val="CCCCCC"/>
                <w:sz w:val="21"/>
                <w:szCs w:val="21"/>
                <w:lang w:val="en-IN" w:eastAsia="en-IN"/>
              </w:rPr>
              <w:t xml:space="preserve"> </w:t>
            </w:r>
          </w:p>
          <w:p w14:paraId="56F847DD"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w:t>
            </w:r>
          </w:p>
          <w:p w14:paraId="0DE9DA0E"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public</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static</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void</w:t>
            </w: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DCDCAA"/>
                <w:sz w:val="21"/>
                <w:szCs w:val="21"/>
                <w:lang w:val="en-IN" w:eastAsia="en-IN"/>
              </w:rPr>
              <w:t>main</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4EC9B0"/>
                <w:sz w:val="21"/>
                <w:szCs w:val="21"/>
                <w:lang w:val="en-IN" w:eastAsia="en-IN"/>
              </w:rPr>
              <w:t>String</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args</w:t>
            </w:r>
            <w:proofErr w:type="spellEnd"/>
            <w:r w:rsidRPr="00D458CE">
              <w:rPr>
                <w:rFonts w:ascii="Consolas" w:eastAsia="Times New Roman" w:hAnsi="Consolas" w:cs="Times New Roman"/>
                <w:color w:val="CCCCCC"/>
                <w:sz w:val="21"/>
                <w:szCs w:val="21"/>
                <w:lang w:val="en-IN" w:eastAsia="en-IN"/>
              </w:rPr>
              <w:t xml:space="preserve">) </w:t>
            </w:r>
          </w:p>
          <w:p w14:paraId="5F5F0CB9"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00C6E947"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69EFEABC"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Buffer</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buffer</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new</w:t>
            </w: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DCDCAA"/>
                <w:sz w:val="21"/>
                <w:szCs w:val="21"/>
                <w:lang w:val="en-IN" w:eastAsia="en-IN"/>
              </w:rPr>
              <w:t>Buffer</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B5CEA8"/>
                <w:sz w:val="21"/>
                <w:szCs w:val="21"/>
                <w:lang w:val="en-IN" w:eastAsia="en-IN"/>
              </w:rPr>
              <w:t>2</w:t>
            </w:r>
            <w:r w:rsidRPr="00D458CE">
              <w:rPr>
                <w:rFonts w:ascii="Consolas" w:eastAsia="Times New Roman" w:hAnsi="Consolas" w:cs="Times New Roman"/>
                <w:color w:val="CCCCCC"/>
                <w:sz w:val="21"/>
                <w:szCs w:val="21"/>
                <w:lang w:val="en-IN" w:eastAsia="en-IN"/>
              </w:rPr>
              <w:t>);</w:t>
            </w:r>
          </w:p>
          <w:p w14:paraId="340D1301"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749ED118"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Thread</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producerThread</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new</w:t>
            </w: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DCDCAA"/>
                <w:sz w:val="21"/>
                <w:szCs w:val="21"/>
                <w:lang w:val="en-IN" w:eastAsia="en-IN"/>
              </w:rPr>
              <w:t>Thread</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-&gt;</w:t>
            </w:r>
            <w:r w:rsidRPr="00D458CE">
              <w:rPr>
                <w:rFonts w:ascii="Consolas" w:eastAsia="Times New Roman" w:hAnsi="Consolas" w:cs="Times New Roman"/>
                <w:color w:val="CCCCCC"/>
                <w:sz w:val="21"/>
                <w:szCs w:val="21"/>
                <w:lang w:val="en-IN" w:eastAsia="en-IN"/>
              </w:rPr>
              <w:t xml:space="preserve"> {</w:t>
            </w:r>
          </w:p>
          <w:p w14:paraId="0BC88DB8"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try</w:t>
            </w:r>
            <w:r w:rsidRPr="00D458CE">
              <w:rPr>
                <w:rFonts w:ascii="Consolas" w:eastAsia="Times New Roman" w:hAnsi="Consolas" w:cs="Times New Roman"/>
                <w:color w:val="CCCCCC"/>
                <w:sz w:val="21"/>
                <w:szCs w:val="21"/>
                <w:lang w:val="en-IN" w:eastAsia="en-IN"/>
              </w:rPr>
              <w:t xml:space="preserve"> {</w:t>
            </w:r>
          </w:p>
          <w:p w14:paraId="27F17308"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proofErr w:type="gramStart"/>
            <w:r w:rsidRPr="00D458CE">
              <w:rPr>
                <w:rFonts w:ascii="Consolas" w:eastAsia="Times New Roman" w:hAnsi="Consolas" w:cs="Times New Roman"/>
                <w:color w:val="9CDCFE"/>
                <w:sz w:val="21"/>
                <w:szCs w:val="21"/>
                <w:lang w:val="en-IN" w:eastAsia="en-IN"/>
              </w:rPr>
              <w:t>buffer</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produce</w:t>
            </w:r>
            <w:proofErr w:type="spellEnd"/>
            <w:proofErr w:type="gramEnd"/>
            <w:r w:rsidRPr="00D458CE">
              <w:rPr>
                <w:rFonts w:ascii="Consolas" w:eastAsia="Times New Roman" w:hAnsi="Consolas" w:cs="Times New Roman"/>
                <w:color w:val="CCCCCC"/>
                <w:sz w:val="21"/>
                <w:szCs w:val="21"/>
                <w:lang w:val="en-IN" w:eastAsia="en-IN"/>
              </w:rPr>
              <w:t>();</w:t>
            </w:r>
          </w:p>
          <w:p w14:paraId="74D6D3AB"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 </w:t>
            </w:r>
            <w:r w:rsidRPr="00D458CE">
              <w:rPr>
                <w:rFonts w:ascii="Consolas" w:eastAsia="Times New Roman" w:hAnsi="Consolas" w:cs="Times New Roman"/>
                <w:color w:val="C586C0"/>
                <w:sz w:val="21"/>
                <w:szCs w:val="21"/>
                <w:lang w:val="en-IN" w:eastAsia="en-IN"/>
              </w:rPr>
              <w:t>catch</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4EC9B0"/>
                <w:sz w:val="21"/>
                <w:szCs w:val="21"/>
                <w:lang w:val="en-IN" w:eastAsia="en-IN"/>
              </w:rPr>
              <w:t>InterruptedException</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e</w:t>
            </w:r>
            <w:r w:rsidRPr="00D458CE">
              <w:rPr>
                <w:rFonts w:ascii="Consolas" w:eastAsia="Times New Roman" w:hAnsi="Consolas" w:cs="Times New Roman"/>
                <w:color w:val="CCCCCC"/>
                <w:sz w:val="21"/>
                <w:szCs w:val="21"/>
                <w:lang w:val="en-IN" w:eastAsia="en-IN"/>
              </w:rPr>
              <w:t>) {</w:t>
            </w:r>
          </w:p>
          <w:p w14:paraId="7083382F"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proofErr w:type="gramStart"/>
            <w:r w:rsidRPr="00D458CE">
              <w:rPr>
                <w:rFonts w:ascii="Consolas" w:eastAsia="Times New Roman" w:hAnsi="Consolas" w:cs="Times New Roman"/>
                <w:color w:val="9CDCFE"/>
                <w:sz w:val="21"/>
                <w:szCs w:val="21"/>
                <w:lang w:val="en-IN" w:eastAsia="en-IN"/>
              </w:rPr>
              <w:t>e</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printStackTrace</w:t>
            </w:r>
            <w:proofErr w:type="spellEnd"/>
            <w:proofErr w:type="gramEnd"/>
            <w:r w:rsidRPr="00D458CE">
              <w:rPr>
                <w:rFonts w:ascii="Consolas" w:eastAsia="Times New Roman" w:hAnsi="Consolas" w:cs="Times New Roman"/>
                <w:color w:val="CCCCCC"/>
                <w:sz w:val="21"/>
                <w:szCs w:val="21"/>
                <w:lang w:val="en-IN" w:eastAsia="en-IN"/>
              </w:rPr>
              <w:t>();</w:t>
            </w:r>
          </w:p>
          <w:p w14:paraId="750F6705"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6AF02612"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19F1791A"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5FBF97F6"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4EC9B0"/>
                <w:sz w:val="21"/>
                <w:szCs w:val="21"/>
                <w:lang w:val="en-IN" w:eastAsia="en-IN"/>
              </w:rPr>
              <w:t>Thread</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consumerThread</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D4D4D4"/>
                <w:sz w:val="21"/>
                <w:szCs w:val="21"/>
                <w:lang w:val="en-IN" w:eastAsia="en-IN"/>
              </w:rPr>
              <w:t>=</w:t>
            </w: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new</w:t>
            </w:r>
            <w:r w:rsidRPr="00D458CE">
              <w:rPr>
                <w:rFonts w:ascii="Consolas" w:eastAsia="Times New Roman" w:hAnsi="Consolas" w:cs="Times New Roman"/>
                <w:color w:val="CCCCCC"/>
                <w:sz w:val="21"/>
                <w:szCs w:val="21"/>
                <w:lang w:val="en-IN" w:eastAsia="en-IN"/>
              </w:rPr>
              <w:t xml:space="preserve"> </w:t>
            </w:r>
            <w:proofErr w:type="gramStart"/>
            <w:r w:rsidRPr="00D458CE">
              <w:rPr>
                <w:rFonts w:ascii="Consolas" w:eastAsia="Times New Roman" w:hAnsi="Consolas" w:cs="Times New Roman"/>
                <w:color w:val="DCDCAA"/>
                <w:sz w:val="21"/>
                <w:szCs w:val="21"/>
                <w:lang w:val="en-IN" w:eastAsia="en-IN"/>
              </w:rPr>
              <w:t>Thread</w:t>
            </w:r>
            <w:r w:rsidRPr="00D458CE">
              <w:rPr>
                <w:rFonts w:ascii="Consolas" w:eastAsia="Times New Roman" w:hAnsi="Consolas" w:cs="Times New Roman"/>
                <w:color w:val="CCCCCC"/>
                <w:sz w:val="21"/>
                <w:szCs w:val="21"/>
                <w:lang w:val="en-IN" w:eastAsia="en-IN"/>
              </w:rPr>
              <w:t>(</w:t>
            </w:r>
            <w:proofErr w:type="gram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569CD6"/>
                <w:sz w:val="21"/>
                <w:szCs w:val="21"/>
                <w:lang w:val="en-IN" w:eastAsia="en-IN"/>
              </w:rPr>
              <w:t>-&gt;</w:t>
            </w:r>
            <w:r w:rsidRPr="00D458CE">
              <w:rPr>
                <w:rFonts w:ascii="Consolas" w:eastAsia="Times New Roman" w:hAnsi="Consolas" w:cs="Times New Roman"/>
                <w:color w:val="CCCCCC"/>
                <w:sz w:val="21"/>
                <w:szCs w:val="21"/>
                <w:lang w:val="en-IN" w:eastAsia="en-IN"/>
              </w:rPr>
              <w:t xml:space="preserve"> {</w:t>
            </w:r>
          </w:p>
          <w:p w14:paraId="54359713"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C586C0"/>
                <w:sz w:val="21"/>
                <w:szCs w:val="21"/>
                <w:lang w:val="en-IN" w:eastAsia="en-IN"/>
              </w:rPr>
              <w:t>try</w:t>
            </w:r>
            <w:r w:rsidRPr="00D458CE">
              <w:rPr>
                <w:rFonts w:ascii="Consolas" w:eastAsia="Times New Roman" w:hAnsi="Consolas" w:cs="Times New Roman"/>
                <w:color w:val="CCCCCC"/>
                <w:sz w:val="21"/>
                <w:szCs w:val="21"/>
                <w:lang w:val="en-IN" w:eastAsia="en-IN"/>
              </w:rPr>
              <w:t xml:space="preserve"> {</w:t>
            </w:r>
          </w:p>
          <w:p w14:paraId="26F1A485"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proofErr w:type="gramStart"/>
            <w:r w:rsidRPr="00D458CE">
              <w:rPr>
                <w:rFonts w:ascii="Consolas" w:eastAsia="Times New Roman" w:hAnsi="Consolas" w:cs="Times New Roman"/>
                <w:color w:val="9CDCFE"/>
                <w:sz w:val="21"/>
                <w:szCs w:val="21"/>
                <w:lang w:val="en-IN" w:eastAsia="en-IN"/>
              </w:rPr>
              <w:t>buffer</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consume</w:t>
            </w:r>
            <w:proofErr w:type="spellEnd"/>
            <w:proofErr w:type="gramEnd"/>
            <w:r w:rsidRPr="00D458CE">
              <w:rPr>
                <w:rFonts w:ascii="Consolas" w:eastAsia="Times New Roman" w:hAnsi="Consolas" w:cs="Times New Roman"/>
                <w:color w:val="CCCCCC"/>
                <w:sz w:val="21"/>
                <w:szCs w:val="21"/>
                <w:lang w:val="en-IN" w:eastAsia="en-IN"/>
              </w:rPr>
              <w:t>();</w:t>
            </w:r>
          </w:p>
          <w:p w14:paraId="1F415C62"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 </w:t>
            </w:r>
            <w:r w:rsidRPr="00D458CE">
              <w:rPr>
                <w:rFonts w:ascii="Consolas" w:eastAsia="Times New Roman" w:hAnsi="Consolas" w:cs="Times New Roman"/>
                <w:color w:val="C586C0"/>
                <w:sz w:val="21"/>
                <w:szCs w:val="21"/>
                <w:lang w:val="en-IN" w:eastAsia="en-IN"/>
              </w:rPr>
              <w:t>catch</w:t>
            </w: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4EC9B0"/>
                <w:sz w:val="21"/>
                <w:szCs w:val="21"/>
                <w:lang w:val="en-IN" w:eastAsia="en-IN"/>
              </w:rPr>
              <w:t>InterruptedException</w:t>
            </w:r>
            <w:proofErr w:type="spellEnd"/>
            <w:r w:rsidRPr="00D458CE">
              <w:rPr>
                <w:rFonts w:ascii="Consolas" w:eastAsia="Times New Roman" w:hAnsi="Consolas" w:cs="Times New Roman"/>
                <w:color w:val="CCCCCC"/>
                <w:sz w:val="21"/>
                <w:szCs w:val="21"/>
                <w:lang w:val="en-IN" w:eastAsia="en-IN"/>
              </w:rPr>
              <w:t xml:space="preserve"> </w:t>
            </w:r>
            <w:r w:rsidRPr="00D458CE">
              <w:rPr>
                <w:rFonts w:ascii="Consolas" w:eastAsia="Times New Roman" w:hAnsi="Consolas" w:cs="Times New Roman"/>
                <w:color w:val="9CDCFE"/>
                <w:sz w:val="21"/>
                <w:szCs w:val="21"/>
                <w:lang w:val="en-IN" w:eastAsia="en-IN"/>
              </w:rPr>
              <w:t>e</w:t>
            </w:r>
            <w:r w:rsidRPr="00D458CE">
              <w:rPr>
                <w:rFonts w:ascii="Consolas" w:eastAsia="Times New Roman" w:hAnsi="Consolas" w:cs="Times New Roman"/>
                <w:color w:val="CCCCCC"/>
                <w:sz w:val="21"/>
                <w:szCs w:val="21"/>
                <w:lang w:val="en-IN" w:eastAsia="en-IN"/>
              </w:rPr>
              <w:t>) {</w:t>
            </w:r>
          </w:p>
          <w:p w14:paraId="2981DBD1"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proofErr w:type="gramStart"/>
            <w:r w:rsidRPr="00D458CE">
              <w:rPr>
                <w:rFonts w:ascii="Consolas" w:eastAsia="Times New Roman" w:hAnsi="Consolas" w:cs="Times New Roman"/>
                <w:color w:val="9CDCFE"/>
                <w:sz w:val="21"/>
                <w:szCs w:val="21"/>
                <w:lang w:val="en-IN" w:eastAsia="en-IN"/>
              </w:rPr>
              <w:t>e</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printStackTrace</w:t>
            </w:r>
            <w:proofErr w:type="spellEnd"/>
            <w:proofErr w:type="gramEnd"/>
            <w:r w:rsidRPr="00D458CE">
              <w:rPr>
                <w:rFonts w:ascii="Consolas" w:eastAsia="Times New Roman" w:hAnsi="Consolas" w:cs="Times New Roman"/>
                <w:color w:val="CCCCCC"/>
                <w:sz w:val="21"/>
                <w:szCs w:val="21"/>
                <w:lang w:val="en-IN" w:eastAsia="en-IN"/>
              </w:rPr>
              <w:t>();</w:t>
            </w:r>
          </w:p>
          <w:p w14:paraId="75DAADF3"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615038FD"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5DA72989"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70F14EA0"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producerThread</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start</w:t>
            </w:r>
            <w:proofErr w:type="spellEnd"/>
            <w:r w:rsidRPr="00D458CE">
              <w:rPr>
                <w:rFonts w:ascii="Consolas" w:eastAsia="Times New Roman" w:hAnsi="Consolas" w:cs="Times New Roman"/>
                <w:color w:val="CCCCCC"/>
                <w:sz w:val="21"/>
                <w:szCs w:val="21"/>
                <w:lang w:val="en-IN" w:eastAsia="en-IN"/>
              </w:rPr>
              <w:t>();</w:t>
            </w:r>
          </w:p>
          <w:p w14:paraId="74623281"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xml:space="preserve">        </w:t>
            </w:r>
            <w:proofErr w:type="spellStart"/>
            <w:r w:rsidRPr="00D458CE">
              <w:rPr>
                <w:rFonts w:ascii="Consolas" w:eastAsia="Times New Roman" w:hAnsi="Consolas" w:cs="Times New Roman"/>
                <w:color w:val="9CDCFE"/>
                <w:sz w:val="21"/>
                <w:szCs w:val="21"/>
                <w:lang w:val="en-IN" w:eastAsia="en-IN"/>
              </w:rPr>
              <w:t>consumerThread</w:t>
            </w:r>
            <w:r w:rsidRPr="00D458CE">
              <w:rPr>
                <w:rFonts w:ascii="Consolas" w:eastAsia="Times New Roman" w:hAnsi="Consolas" w:cs="Times New Roman"/>
                <w:color w:val="CCCCCC"/>
                <w:sz w:val="21"/>
                <w:szCs w:val="21"/>
                <w:lang w:val="en-IN" w:eastAsia="en-IN"/>
              </w:rPr>
              <w:t>.</w:t>
            </w:r>
            <w:r w:rsidRPr="00D458CE">
              <w:rPr>
                <w:rFonts w:ascii="Consolas" w:eastAsia="Times New Roman" w:hAnsi="Consolas" w:cs="Times New Roman"/>
                <w:color w:val="DCDCAA"/>
                <w:sz w:val="21"/>
                <w:szCs w:val="21"/>
                <w:lang w:val="en-IN" w:eastAsia="en-IN"/>
              </w:rPr>
              <w:t>start</w:t>
            </w:r>
            <w:proofErr w:type="spellEnd"/>
            <w:r w:rsidRPr="00D458CE">
              <w:rPr>
                <w:rFonts w:ascii="Consolas" w:eastAsia="Times New Roman" w:hAnsi="Consolas" w:cs="Times New Roman"/>
                <w:color w:val="CCCCCC"/>
                <w:sz w:val="21"/>
                <w:szCs w:val="21"/>
                <w:lang w:val="en-IN" w:eastAsia="en-IN"/>
              </w:rPr>
              <w:t>();</w:t>
            </w:r>
          </w:p>
          <w:p w14:paraId="76386BBB"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    }</w:t>
            </w:r>
          </w:p>
          <w:p w14:paraId="6D89E249"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r w:rsidRPr="00D458CE">
              <w:rPr>
                <w:rFonts w:ascii="Consolas" w:eastAsia="Times New Roman" w:hAnsi="Consolas" w:cs="Times New Roman"/>
                <w:color w:val="CCCCCC"/>
                <w:sz w:val="21"/>
                <w:szCs w:val="21"/>
                <w:lang w:val="en-IN" w:eastAsia="en-IN"/>
              </w:rPr>
              <w:t>}</w:t>
            </w:r>
          </w:p>
          <w:p w14:paraId="5DBB0660" w14:textId="77777777" w:rsidR="00D458CE" w:rsidRPr="00D458CE" w:rsidRDefault="00D458CE" w:rsidP="00D458CE">
            <w:pPr>
              <w:shd w:val="clear" w:color="auto" w:fill="1F1F1F"/>
              <w:spacing w:line="285" w:lineRule="atLeast"/>
              <w:rPr>
                <w:rFonts w:ascii="Consolas" w:eastAsia="Times New Roman" w:hAnsi="Consolas" w:cs="Times New Roman"/>
                <w:color w:val="CCCCCC"/>
                <w:sz w:val="21"/>
                <w:szCs w:val="21"/>
                <w:lang w:val="en-IN" w:eastAsia="en-IN"/>
              </w:rPr>
            </w:pPr>
          </w:p>
          <w:p w14:paraId="6F57CA7F" w14:textId="6131FB94" w:rsidR="00D458CE" w:rsidRPr="00D458CE" w:rsidRDefault="00D458CE" w:rsidP="00D458CE">
            <w:pPr>
              <w:widowControl w:val="0"/>
              <w:suppressAutoHyphens/>
              <w:spacing w:before="100" w:after="100" w:line="264" w:lineRule="auto"/>
              <w:jc w:val="both"/>
              <w:rPr>
                <w:rFonts w:ascii="Times New Roman" w:eastAsia="Times New Roman" w:hAnsi="Times New Roman" w:cs="Times New Roman"/>
                <w:sz w:val="24"/>
                <w:szCs w:val="24"/>
              </w:rPr>
            </w:pPr>
          </w:p>
        </w:tc>
      </w:tr>
    </w:tbl>
    <w:p w14:paraId="00B50958" w14:textId="0AB7FE47" w:rsidR="00EE59A2" w:rsidRPr="00D969B3" w:rsidRDefault="00EE59A2" w:rsidP="007609F2">
      <w:pPr>
        <w:widowControl w:val="0"/>
        <w:suppressAutoHyphens/>
        <w:spacing w:after="0" w:line="264" w:lineRule="auto"/>
        <w:ind w:hanging="851"/>
        <w:jc w:val="both"/>
        <w:rPr>
          <w:rFonts w:ascii="Times New Roman" w:hAnsi="Times New Roman" w:cs="Times New Roman"/>
          <w:b/>
          <w:sz w:val="24"/>
          <w:szCs w:val="24"/>
        </w:rPr>
      </w:pPr>
    </w:p>
    <w:tbl>
      <w:tblPr>
        <w:tblStyle w:val="TableGrid"/>
        <w:tblW w:w="0" w:type="auto"/>
        <w:tblInd w:w="-176" w:type="dxa"/>
        <w:tblLook w:val="04A0" w:firstRow="1" w:lastRow="0" w:firstColumn="1" w:lastColumn="0" w:noHBand="0" w:noVBand="1"/>
      </w:tblPr>
      <w:tblGrid>
        <w:gridCol w:w="9782"/>
      </w:tblGrid>
      <w:tr w:rsidR="00075312" w14:paraId="216320AF" w14:textId="77777777" w:rsidTr="00075312">
        <w:tc>
          <w:tcPr>
            <w:tcW w:w="9782" w:type="dxa"/>
          </w:tcPr>
          <w:p w14:paraId="1A03DDDD" w14:textId="3A01D603" w:rsidR="00075312" w:rsidRPr="007609F2" w:rsidRDefault="00075312" w:rsidP="00756A51">
            <w:pPr>
              <w:shd w:val="clear" w:color="auto" w:fill="FFFFFF"/>
              <w:spacing w:before="100" w:after="100"/>
              <w:ind w:left="-709" w:firstLine="709"/>
              <w:rPr>
                <w:rFonts w:ascii="Times New Roman" w:hAnsi="Times New Roman"/>
                <w:b/>
                <w:sz w:val="24"/>
                <w:szCs w:val="24"/>
              </w:rPr>
            </w:pPr>
            <w:r>
              <w:rPr>
                <w:rFonts w:ascii="Times New Roman" w:hAnsi="Times New Roman"/>
                <w:b/>
                <w:color w:val="BC202E"/>
                <w:sz w:val="24"/>
                <w:szCs w:val="24"/>
              </w:rPr>
              <w:t xml:space="preserve">Output: </w:t>
            </w:r>
          </w:p>
        </w:tc>
      </w:tr>
      <w:tr w:rsidR="00075312" w14:paraId="4F84130C" w14:textId="77777777" w:rsidTr="00075312">
        <w:tc>
          <w:tcPr>
            <w:tcW w:w="9782" w:type="dxa"/>
          </w:tcPr>
          <w:p w14:paraId="43BB22BB" w14:textId="77777777" w:rsidR="0000340B" w:rsidRDefault="0000340B" w:rsidP="00684256">
            <w:pPr>
              <w:widowControl w:val="0"/>
              <w:suppressAutoHyphens/>
              <w:spacing w:line="264" w:lineRule="auto"/>
              <w:jc w:val="both"/>
              <w:rPr>
                <w:rFonts w:ascii="Times New Roman" w:hAnsi="Times New Roman"/>
                <w:sz w:val="24"/>
                <w:szCs w:val="24"/>
                <w:lang w:eastAsia="en-IN"/>
              </w:rPr>
            </w:pPr>
          </w:p>
          <w:p w14:paraId="7D3030DB" w14:textId="11BC0941" w:rsidR="00335621" w:rsidRDefault="00335621" w:rsidP="00D458CE">
            <w:pPr>
              <w:pStyle w:val="ListParagraph"/>
              <w:widowControl w:val="0"/>
              <w:numPr>
                <w:ilvl w:val="0"/>
                <w:numId w:val="41"/>
              </w:numPr>
              <w:suppressAutoHyphens/>
              <w:spacing w:line="264" w:lineRule="auto"/>
              <w:jc w:val="both"/>
              <w:rPr>
                <w:rFonts w:ascii="Times New Roman" w:hAnsi="Times New Roman"/>
                <w:sz w:val="24"/>
                <w:szCs w:val="24"/>
                <w:lang w:eastAsia="en-IN"/>
              </w:rPr>
            </w:pPr>
          </w:p>
          <w:p w14:paraId="345A0855" w14:textId="6DF2541D" w:rsidR="00D458CE" w:rsidRDefault="00DB6A3A" w:rsidP="00D458CE">
            <w:pPr>
              <w:widowControl w:val="0"/>
              <w:suppressAutoHyphens/>
              <w:spacing w:line="264" w:lineRule="auto"/>
              <w:jc w:val="center"/>
              <w:rPr>
                <w:rFonts w:ascii="Times New Roman" w:hAnsi="Times New Roman"/>
                <w:sz w:val="24"/>
                <w:szCs w:val="24"/>
                <w:lang w:eastAsia="en-IN"/>
              </w:rPr>
            </w:pPr>
            <w:r w:rsidRPr="00DB6A3A">
              <w:rPr>
                <w:rFonts w:ascii="Times New Roman" w:hAnsi="Times New Roman"/>
                <w:noProof/>
                <w:sz w:val="24"/>
                <w:szCs w:val="24"/>
                <w:lang w:eastAsia="en-IN"/>
              </w:rPr>
              <w:lastRenderedPageBreak/>
              <w:drawing>
                <wp:inline distT="0" distB="0" distL="0" distR="0" wp14:anchorId="0491D9AB" wp14:editId="6A5835C8">
                  <wp:extent cx="4983912" cy="6523285"/>
                  <wp:effectExtent l="0" t="0" r="7620" b="0"/>
                  <wp:docPr id="49131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18285" name=""/>
                          <pic:cNvPicPr/>
                        </pic:nvPicPr>
                        <pic:blipFill>
                          <a:blip r:embed="rId8"/>
                          <a:stretch>
                            <a:fillRect/>
                          </a:stretch>
                        </pic:blipFill>
                        <pic:spPr>
                          <a:xfrm>
                            <a:off x="0" y="0"/>
                            <a:ext cx="4983912" cy="6523285"/>
                          </a:xfrm>
                          <a:prstGeom prst="rect">
                            <a:avLst/>
                          </a:prstGeom>
                        </pic:spPr>
                      </pic:pic>
                    </a:graphicData>
                  </a:graphic>
                </wp:inline>
              </w:drawing>
            </w:r>
          </w:p>
          <w:p w14:paraId="788B5D4F"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0F58EF4E"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1A2B6247"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1C5E44CD"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0594E484"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30253AA1"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0146BFFF"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4856BDA6"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681F19FF"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6E86C402"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66253201"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58D9C5CA" w14:textId="77777777" w:rsidR="00756A51" w:rsidRPr="00D458CE" w:rsidRDefault="00756A51" w:rsidP="00D458CE">
            <w:pPr>
              <w:widowControl w:val="0"/>
              <w:suppressAutoHyphens/>
              <w:spacing w:line="264" w:lineRule="auto"/>
              <w:jc w:val="center"/>
              <w:rPr>
                <w:rFonts w:ascii="Times New Roman" w:hAnsi="Times New Roman"/>
                <w:sz w:val="24"/>
                <w:szCs w:val="24"/>
                <w:lang w:eastAsia="en-IN"/>
              </w:rPr>
            </w:pPr>
          </w:p>
          <w:p w14:paraId="3DF7BAA7" w14:textId="26832F58" w:rsidR="00D458CE" w:rsidRDefault="00D458CE" w:rsidP="00D458CE">
            <w:pPr>
              <w:pStyle w:val="ListParagraph"/>
              <w:widowControl w:val="0"/>
              <w:numPr>
                <w:ilvl w:val="0"/>
                <w:numId w:val="41"/>
              </w:numPr>
              <w:suppressAutoHyphens/>
              <w:spacing w:line="264" w:lineRule="auto"/>
              <w:jc w:val="both"/>
              <w:rPr>
                <w:rFonts w:ascii="Times New Roman" w:hAnsi="Times New Roman"/>
                <w:sz w:val="24"/>
                <w:szCs w:val="24"/>
                <w:lang w:eastAsia="en-IN"/>
              </w:rPr>
            </w:pPr>
          </w:p>
          <w:p w14:paraId="3EC014A1" w14:textId="49DB31BE" w:rsidR="00D458CE" w:rsidRDefault="00F4005D" w:rsidP="00D458CE">
            <w:pPr>
              <w:widowControl w:val="0"/>
              <w:suppressAutoHyphens/>
              <w:spacing w:line="264" w:lineRule="auto"/>
              <w:jc w:val="center"/>
              <w:rPr>
                <w:rFonts w:ascii="Times New Roman" w:hAnsi="Times New Roman"/>
                <w:sz w:val="24"/>
                <w:szCs w:val="24"/>
                <w:lang w:eastAsia="en-IN"/>
              </w:rPr>
            </w:pPr>
            <w:r w:rsidRPr="00F4005D">
              <w:rPr>
                <w:rFonts w:ascii="Times New Roman" w:hAnsi="Times New Roman"/>
                <w:noProof/>
                <w:sz w:val="24"/>
                <w:szCs w:val="24"/>
                <w:lang w:eastAsia="en-IN"/>
              </w:rPr>
              <w:drawing>
                <wp:inline distT="0" distB="0" distL="0" distR="0" wp14:anchorId="7910130C" wp14:editId="78B7A912">
                  <wp:extent cx="5022015" cy="2461473"/>
                  <wp:effectExtent l="0" t="0" r="7620" b="0"/>
                  <wp:docPr id="766503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03308" name=""/>
                          <pic:cNvPicPr/>
                        </pic:nvPicPr>
                        <pic:blipFill>
                          <a:blip r:embed="rId9"/>
                          <a:stretch>
                            <a:fillRect/>
                          </a:stretch>
                        </pic:blipFill>
                        <pic:spPr>
                          <a:xfrm>
                            <a:off x="0" y="0"/>
                            <a:ext cx="5022015" cy="2461473"/>
                          </a:xfrm>
                          <a:prstGeom prst="rect">
                            <a:avLst/>
                          </a:prstGeom>
                        </pic:spPr>
                      </pic:pic>
                    </a:graphicData>
                  </a:graphic>
                </wp:inline>
              </w:drawing>
            </w:r>
          </w:p>
          <w:p w14:paraId="63CC37A1"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1F81F313"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3C8738EA"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3A7574C6"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6F87BB25"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7B339422"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5BA929AD"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2B1EF777"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02057B4C"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6A744CE7"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2D9D3E38"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3DE582AB"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3329DA40"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7F2D36A0"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7BF00A04"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6EE32228"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5CB249FA"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55A309BE"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6FAD0C4E"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7F3F1B1E"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2F229D5C"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1BD86ED5" w14:textId="77777777" w:rsidR="00756A51" w:rsidRDefault="00756A51" w:rsidP="00D458CE">
            <w:pPr>
              <w:widowControl w:val="0"/>
              <w:suppressAutoHyphens/>
              <w:spacing w:line="264" w:lineRule="auto"/>
              <w:jc w:val="center"/>
              <w:rPr>
                <w:rFonts w:ascii="Times New Roman" w:hAnsi="Times New Roman"/>
                <w:sz w:val="24"/>
                <w:szCs w:val="24"/>
                <w:lang w:eastAsia="en-IN"/>
              </w:rPr>
            </w:pPr>
          </w:p>
          <w:p w14:paraId="5EC23163" w14:textId="1437890A" w:rsidR="00756A51" w:rsidRDefault="00756A51" w:rsidP="003718B4">
            <w:pPr>
              <w:widowControl w:val="0"/>
              <w:suppressAutoHyphens/>
              <w:spacing w:line="264" w:lineRule="auto"/>
              <w:rPr>
                <w:rFonts w:ascii="Times New Roman" w:hAnsi="Times New Roman"/>
                <w:sz w:val="24"/>
                <w:szCs w:val="24"/>
                <w:lang w:eastAsia="en-IN"/>
              </w:rPr>
            </w:pPr>
          </w:p>
          <w:p w14:paraId="765FEF24" w14:textId="77777777" w:rsidR="00756A51" w:rsidRPr="00D458CE" w:rsidRDefault="00756A51" w:rsidP="00756A51">
            <w:pPr>
              <w:widowControl w:val="0"/>
              <w:suppressAutoHyphens/>
              <w:spacing w:line="264" w:lineRule="auto"/>
              <w:rPr>
                <w:rFonts w:ascii="Times New Roman" w:hAnsi="Times New Roman"/>
                <w:sz w:val="24"/>
                <w:szCs w:val="24"/>
                <w:lang w:eastAsia="en-IN"/>
              </w:rPr>
            </w:pPr>
          </w:p>
          <w:p w14:paraId="4FD36D57" w14:textId="71E38962" w:rsidR="00D458CE" w:rsidRDefault="00D458CE" w:rsidP="00D458CE">
            <w:pPr>
              <w:pStyle w:val="ListParagraph"/>
              <w:widowControl w:val="0"/>
              <w:numPr>
                <w:ilvl w:val="0"/>
                <w:numId w:val="41"/>
              </w:numPr>
              <w:suppressAutoHyphens/>
              <w:spacing w:line="264" w:lineRule="auto"/>
              <w:jc w:val="both"/>
              <w:rPr>
                <w:rFonts w:ascii="Times New Roman" w:hAnsi="Times New Roman"/>
                <w:sz w:val="24"/>
                <w:szCs w:val="24"/>
                <w:lang w:eastAsia="en-IN"/>
              </w:rPr>
            </w:pPr>
          </w:p>
          <w:p w14:paraId="6A221C5B" w14:textId="0167F61A" w:rsidR="00D458CE" w:rsidRPr="00D458CE" w:rsidRDefault="009D1F47" w:rsidP="00D458CE">
            <w:pPr>
              <w:widowControl w:val="0"/>
              <w:suppressAutoHyphens/>
              <w:spacing w:line="264" w:lineRule="auto"/>
              <w:jc w:val="center"/>
              <w:rPr>
                <w:rFonts w:ascii="Times New Roman" w:hAnsi="Times New Roman"/>
                <w:sz w:val="24"/>
                <w:szCs w:val="24"/>
                <w:lang w:eastAsia="en-IN"/>
              </w:rPr>
            </w:pPr>
            <w:r w:rsidRPr="009D1F47">
              <w:rPr>
                <w:rFonts w:ascii="Times New Roman" w:hAnsi="Times New Roman"/>
                <w:noProof/>
                <w:sz w:val="24"/>
                <w:szCs w:val="24"/>
                <w:lang w:eastAsia="en-IN"/>
              </w:rPr>
              <w:drawing>
                <wp:inline distT="0" distB="0" distL="0" distR="0" wp14:anchorId="0C58FBDF" wp14:editId="4CC344DF">
                  <wp:extent cx="4976291" cy="5715495"/>
                  <wp:effectExtent l="0" t="0" r="0" b="0"/>
                  <wp:docPr id="180579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98727" name=""/>
                          <pic:cNvPicPr/>
                        </pic:nvPicPr>
                        <pic:blipFill>
                          <a:blip r:embed="rId10"/>
                          <a:stretch>
                            <a:fillRect/>
                          </a:stretch>
                        </pic:blipFill>
                        <pic:spPr>
                          <a:xfrm>
                            <a:off x="0" y="0"/>
                            <a:ext cx="4976291" cy="5715495"/>
                          </a:xfrm>
                          <a:prstGeom prst="rect">
                            <a:avLst/>
                          </a:prstGeom>
                        </pic:spPr>
                      </pic:pic>
                    </a:graphicData>
                  </a:graphic>
                </wp:inline>
              </w:drawing>
            </w:r>
          </w:p>
          <w:p w14:paraId="214AD96E" w14:textId="788643AF" w:rsidR="00335621" w:rsidRPr="00EF38C9" w:rsidRDefault="00335621" w:rsidP="00684256">
            <w:pPr>
              <w:widowControl w:val="0"/>
              <w:suppressAutoHyphens/>
              <w:spacing w:line="264" w:lineRule="auto"/>
              <w:jc w:val="both"/>
              <w:rPr>
                <w:rFonts w:ascii="Times New Roman" w:hAnsi="Times New Roman"/>
                <w:sz w:val="24"/>
                <w:szCs w:val="24"/>
                <w:lang w:eastAsia="en-IN"/>
              </w:rPr>
            </w:pPr>
          </w:p>
        </w:tc>
      </w:tr>
    </w:tbl>
    <w:p w14:paraId="0DA3BE7A" w14:textId="77777777" w:rsidR="00F10BB3" w:rsidRDefault="00F10BB3" w:rsidP="00F10BB3">
      <w:pPr>
        <w:spacing w:after="0"/>
      </w:pPr>
    </w:p>
    <w:tbl>
      <w:tblPr>
        <w:tblStyle w:val="TableGrid"/>
        <w:tblW w:w="0" w:type="auto"/>
        <w:tblInd w:w="-176" w:type="dxa"/>
        <w:tblLook w:val="04A0" w:firstRow="1" w:lastRow="0" w:firstColumn="1" w:lastColumn="0" w:noHBand="0" w:noVBand="1"/>
      </w:tblPr>
      <w:tblGrid>
        <w:gridCol w:w="9782"/>
      </w:tblGrid>
      <w:tr w:rsidR="00F061A3" w14:paraId="5A0C043E" w14:textId="77777777" w:rsidTr="00075312">
        <w:tc>
          <w:tcPr>
            <w:tcW w:w="9782" w:type="dxa"/>
          </w:tcPr>
          <w:p w14:paraId="28CCF627" w14:textId="2F6DBEF0" w:rsidR="00F061A3" w:rsidRPr="00756A51" w:rsidRDefault="00F061A3" w:rsidP="00756A51">
            <w:pPr>
              <w:shd w:val="clear" w:color="auto" w:fill="FFFFFF"/>
              <w:spacing w:before="100" w:after="100"/>
              <w:ind w:left="-709" w:firstLine="709"/>
              <w:rPr>
                <w:rFonts w:ascii="Times New Roman" w:hAnsi="Times New Roman"/>
                <w:b/>
                <w:color w:val="BC202E"/>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F061A3" w14:paraId="1F3A1967" w14:textId="77777777" w:rsidTr="00075312">
        <w:tc>
          <w:tcPr>
            <w:tcW w:w="9782" w:type="dxa"/>
          </w:tcPr>
          <w:p w14:paraId="126D1C21" w14:textId="77777777" w:rsidR="006E4562" w:rsidRDefault="006E4562" w:rsidP="00756A51">
            <w:pPr>
              <w:pStyle w:val="ListParagraph"/>
              <w:numPr>
                <w:ilvl w:val="0"/>
                <w:numId w:val="37"/>
              </w:numPr>
              <w:spacing w:before="100" w:after="100"/>
              <w:ind w:left="714" w:hanging="357"/>
              <w:jc w:val="both"/>
              <w:rPr>
                <w:rFonts w:ascii="Times New Roman" w:hAnsi="Times New Roman" w:cs="Times New Roman"/>
                <w:b/>
                <w:bCs/>
                <w:color w:val="202124"/>
                <w:sz w:val="24"/>
                <w:szCs w:val="24"/>
              </w:rPr>
            </w:pPr>
            <w:r w:rsidRPr="00756A51">
              <w:rPr>
                <w:rFonts w:ascii="Times New Roman" w:hAnsi="Times New Roman" w:cs="Times New Roman"/>
                <w:b/>
                <w:bCs/>
                <w:color w:val="202124"/>
                <w:sz w:val="24"/>
                <w:szCs w:val="24"/>
              </w:rPr>
              <w:t xml:space="preserve">What does </w:t>
            </w:r>
            <w:proofErr w:type="gramStart"/>
            <w:r w:rsidRPr="00756A51">
              <w:rPr>
                <w:rFonts w:ascii="Times New Roman" w:hAnsi="Times New Roman" w:cs="Times New Roman"/>
                <w:b/>
                <w:bCs/>
                <w:color w:val="202124"/>
                <w:sz w:val="24"/>
                <w:szCs w:val="24"/>
              </w:rPr>
              <w:t>join(</w:t>
            </w:r>
            <w:proofErr w:type="gramEnd"/>
            <w:r w:rsidRPr="00756A51">
              <w:rPr>
                <w:rFonts w:ascii="Times New Roman" w:hAnsi="Times New Roman" w:cs="Times New Roman"/>
                <w:b/>
                <w:bCs/>
                <w:color w:val="202124"/>
                <w:sz w:val="24"/>
                <w:szCs w:val="24"/>
              </w:rPr>
              <w:t>) method?</w:t>
            </w:r>
          </w:p>
          <w:p w14:paraId="6BAAFAA6" w14:textId="7C63138F" w:rsidR="00756A51" w:rsidRPr="00756A51" w:rsidRDefault="00756A51" w:rsidP="00756A51">
            <w:pPr>
              <w:ind w:left="714"/>
              <w:rPr>
                <w:rFonts w:ascii="Times New Roman" w:hAnsi="Times New Roman" w:cs="Times New Roman"/>
                <w:sz w:val="24"/>
                <w:szCs w:val="24"/>
              </w:rPr>
            </w:pPr>
            <w:r w:rsidRPr="00756A51">
              <w:rPr>
                <w:rFonts w:ascii="Times New Roman" w:hAnsi="Times New Roman" w:cs="Times New Roman"/>
                <w:sz w:val="24"/>
                <w:szCs w:val="24"/>
              </w:rPr>
              <w:t xml:space="preserve">The </w:t>
            </w:r>
            <w:proofErr w:type="gramStart"/>
            <w:r w:rsidRPr="00756A51">
              <w:rPr>
                <w:rFonts w:ascii="Times New Roman" w:hAnsi="Times New Roman" w:cs="Times New Roman"/>
                <w:sz w:val="24"/>
                <w:szCs w:val="24"/>
              </w:rPr>
              <w:t>join(</w:t>
            </w:r>
            <w:proofErr w:type="gramEnd"/>
            <w:r w:rsidRPr="00756A51">
              <w:rPr>
                <w:rFonts w:ascii="Times New Roman" w:hAnsi="Times New Roman" w:cs="Times New Roman"/>
                <w:sz w:val="24"/>
                <w:szCs w:val="24"/>
              </w:rPr>
              <w:t>) method is used to make sure that the current thread will wait for the thread on which join() is called to complete its execution. It's especially useful when a thread needs to complete its task before the main thread can continue.</w:t>
            </w:r>
          </w:p>
          <w:p w14:paraId="02499530" w14:textId="77777777" w:rsidR="00756A51" w:rsidRPr="00756A51" w:rsidRDefault="00756A51" w:rsidP="00756A51">
            <w:pPr>
              <w:pStyle w:val="ListParagraph"/>
              <w:spacing w:before="100" w:after="100"/>
              <w:ind w:left="714"/>
              <w:jc w:val="both"/>
              <w:rPr>
                <w:rFonts w:ascii="Times New Roman" w:hAnsi="Times New Roman" w:cs="Times New Roman"/>
                <w:b/>
                <w:bCs/>
                <w:color w:val="202124"/>
                <w:sz w:val="24"/>
                <w:szCs w:val="24"/>
              </w:rPr>
            </w:pPr>
          </w:p>
          <w:p w14:paraId="58957DF1" w14:textId="77777777" w:rsidR="006E4562" w:rsidRDefault="006E4562" w:rsidP="00756A51">
            <w:pPr>
              <w:pStyle w:val="ListParagraph"/>
              <w:numPr>
                <w:ilvl w:val="0"/>
                <w:numId w:val="37"/>
              </w:numPr>
              <w:spacing w:before="100" w:after="100"/>
              <w:ind w:left="714" w:hanging="357"/>
              <w:jc w:val="both"/>
              <w:rPr>
                <w:rFonts w:ascii="Times New Roman" w:hAnsi="Times New Roman" w:cs="Times New Roman"/>
                <w:b/>
                <w:bCs/>
                <w:color w:val="202124"/>
                <w:sz w:val="24"/>
                <w:szCs w:val="24"/>
              </w:rPr>
            </w:pPr>
            <w:r w:rsidRPr="00756A51">
              <w:rPr>
                <w:rFonts w:ascii="Times New Roman" w:hAnsi="Times New Roman" w:cs="Times New Roman"/>
                <w:b/>
                <w:bCs/>
                <w:color w:val="202124"/>
                <w:sz w:val="24"/>
                <w:szCs w:val="24"/>
              </w:rPr>
              <w:t>Is it possible to start a thread twice?</w:t>
            </w:r>
          </w:p>
          <w:p w14:paraId="4F7EA8C4" w14:textId="58E56CA6" w:rsidR="00756A51" w:rsidRPr="00756A51" w:rsidRDefault="00756A51" w:rsidP="00756A51">
            <w:pPr>
              <w:ind w:left="714"/>
              <w:rPr>
                <w:rFonts w:ascii="Times New Roman" w:hAnsi="Times New Roman" w:cs="Times New Roman"/>
                <w:sz w:val="24"/>
                <w:szCs w:val="24"/>
              </w:rPr>
            </w:pPr>
            <w:r w:rsidRPr="00756A51">
              <w:rPr>
                <w:rFonts w:ascii="Times New Roman" w:hAnsi="Times New Roman" w:cs="Times New Roman"/>
                <w:sz w:val="24"/>
                <w:szCs w:val="24"/>
              </w:rPr>
              <w:lastRenderedPageBreak/>
              <w:t xml:space="preserve">No, it is not possible to start a thread twice. Once a thread has completed its execution or has been stopped, it cannot be restarted. If you attempt to start a thread that has already been started and has not completed its execution, it will throw an </w:t>
            </w:r>
            <w:proofErr w:type="spellStart"/>
            <w:r w:rsidRPr="00756A51">
              <w:rPr>
                <w:rFonts w:ascii="Times New Roman" w:hAnsi="Times New Roman" w:cs="Times New Roman"/>
                <w:sz w:val="24"/>
                <w:szCs w:val="24"/>
              </w:rPr>
              <w:t>IllegalThreadStateException</w:t>
            </w:r>
            <w:proofErr w:type="spellEnd"/>
            <w:r w:rsidRPr="00756A51">
              <w:rPr>
                <w:rFonts w:ascii="Times New Roman" w:hAnsi="Times New Roman" w:cs="Times New Roman"/>
                <w:sz w:val="24"/>
                <w:szCs w:val="24"/>
              </w:rPr>
              <w:t>.</w:t>
            </w:r>
          </w:p>
          <w:p w14:paraId="4A6E4C82" w14:textId="77777777" w:rsidR="00756A51" w:rsidRPr="00756A51" w:rsidRDefault="00756A51" w:rsidP="00756A51">
            <w:pPr>
              <w:pStyle w:val="ListParagraph"/>
              <w:spacing w:before="100" w:after="100"/>
              <w:ind w:left="714"/>
              <w:jc w:val="both"/>
              <w:rPr>
                <w:rFonts w:ascii="Times New Roman" w:hAnsi="Times New Roman" w:cs="Times New Roman"/>
                <w:b/>
                <w:bCs/>
                <w:color w:val="202124"/>
                <w:sz w:val="24"/>
                <w:szCs w:val="24"/>
              </w:rPr>
            </w:pPr>
          </w:p>
          <w:p w14:paraId="24B63FCB" w14:textId="434CDB5A" w:rsidR="00B03665" w:rsidRDefault="006E4562" w:rsidP="00756A51">
            <w:pPr>
              <w:pStyle w:val="ListParagraph"/>
              <w:numPr>
                <w:ilvl w:val="0"/>
                <w:numId w:val="37"/>
              </w:numPr>
              <w:spacing w:before="100" w:after="100"/>
              <w:ind w:left="714" w:hanging="357"/>
              <w:jc w:val="both"/>
              <w:rPr>
                <w:rFonts w:ascii="Times New Roman" w:hAnsi="Times New Roman" w:cs="Times New Roman"/>
                <w:b/>
                <w:bCs/>
                <w:color w:val="202124"/>
                <w:sz w:val="24"/>
                <w:szCs w:val="24"/>
              </w:rPr>
            </w:pPr>
            <w:r w:rsidRPr="00756A51">
              <w:rPr>
                <w:rFonts w:ascii="Times New Roman" w:hAnsi="Times New Roman" w:cs="Times New Roman"/>
                <w:b/>
                <w:bCs/>
                <w:color w:val="202124"/>
                <w:sz w:val="24"/>
                <w:szCs w:val="24"/>
              </w:rPr>
              <w:t xml:space="preserve">Can we call the </w:t>
            </w:r>
            <w:proofErr w:type="gramStart"/>
            <w:r w:rsidRPr="00756A51">
              <w:rPr>
                <w:rFonts w:ascii="Times New Roman" w:hAnsi="Times New Roman" w:cs="Times New Roman"/>
                <w:b/>
                <w:bCs/>
                <w:color w:val="202124"/>
                <w:sz w:val="24"/>
                <w:szCs w:val="24"/>
              </w:rPr>
              <w:t>r</w:t>
            </w:r>
            <w:r w:rsidR="00B03665" w:rsidRPr="00756A51">
              <w:rPr>
                <w:rFonts w:ascii="Times New Roman" w:hAnsi="Times New Roman" w:cs="Times New Roman"/>
                <w:b/>
                <w:bCs/>
                <w:color w:val="202124"/>
                <w:sz w:val="24"/>
                <w:szCs w:val="24"/>
              </w:rPr>
              <w:t>un(</w:t>
            </w:r>
            <w:proofErr w:type="gramEnd"/>
            <w:r w:rsidR="00B03665" w:rsidRPr="00756A51">
              <w:rPr>
                <w:rFonts w:ascii="Times New Roman" w:hAnsi="Times New Roman" w:cs="Times New Roman"/>
                <w:b/>
                <w:bCs/>
                <w:color w:val="202124"/>
                <w:sz w:val="24"/>
                <w:szCs w:val="24"/>
              </w:rPr>
              <w:t>) method instead of start()?</w:t>
            </w:r>
          </w:p>
          <w:p w14:paraId="7639B14C" w14:textId="774EF5EC" w:rsidR="00756A51" w:rsidRDefault="00756A51" w:rsidP="00756A51">
            <w:pPr>
              <w:ind w:left="714"/>
              <w:rPr>
                <w:rFonts w:ascii="Times New Roman" w:hAnsi="Times New Roman" w:cs="Times New Roman"/>
                <w:sz w:val="24"/>
                <w:szCs w:val="24"/>
              </w:rPr>
            </w:pPr>
            <w:r w:rsidRPr="00756A51">
              <w:rPr>
                <w:rFonts w:ascii="Times New Roman" w:hAnsi="Times New Roman" w:cs="Times New Roman"/>
                <w:sz w:val="24"/>
                <w:szCs w:val="24"/>
              </w:rPr>
              <w:t xml:space="preserve">Yes, you can call the </w:t>
            </w:r>
            <w:proofErr w:type="gramStart"/>
            <w:r w:rsidRPr="00756A51">
              <w:rPr>
                <w:rFonts w:ascii="Times New Roman" w:hAnsi="Times New Roman" w:cs="Times New Roman"/>
                <w:sz w:val="24"/>
                <w:szCs w:val="24"/>
              </w:rPr>
              <w:t>run(</w:t>
            </w:r>
            <w:proofErr w:type="gramEnd"/>
            <w:r w:rsidRPr="00756A51">
              <w:rPr>
                <w:rFonts w:ascii="Times New Roman" w:hAnsi="Times New Roman" w:cs="Times New Roman"/>
                <w:sz w:val="24"/>
                <w:szCs w:val="24"/>
              </w:rPr>
              <w:t xml:space="preserve">) method directly, but doing so will not create a new thread. It will simply run the code on the current thread without starting a new thread. The </w:t>
            </w:r>
            <w:proofErr w:type="gramStart"/>
            <w:r w:rsidRPr="00756A51">
              <w:rPr>
                <w:rFonts w:ascii="Times New Roman" w:hAnsi="Times New Roman" w:cs="Times New Roman"/>
                <w:sz w:val="24"/>
                <w:szCs w:val="24"/>
              </w:rPr>
              <w:t>start(</w:t>
            </w:r>
            <w:proofErr w:type="gramEnd"/>
            <w:r w:rsidRPr="00756A51">
              <w:rPr>
                <w:rFonts w:ascii="Times New Roman" w:hAnsi="Times New Roman" w:cs="Times New Roman"/>
                <w:sz w:val="24"/>
                <w:szCs w:val="24"/>
              </w:rPr>
              <w:t>) method is used to create a new thread and then call its run() method.</w:t>
            </w:r>
          </w:p>
          <w:p w14:paraId="6967D1DA" w14:textId="77777777" w:rsidR="00756A51" w:rsidRPr="00756A51" w:rsidRDefault="00756A51" w:rsidP="00756A51">
            <w:pPr>
              <w:ind w:left="714"/>
              <w:rPr>
                <w:rFonts w:ascii="Times New Roman" w:hAnsi="Times New Roman" w:cs="Times New Roman"/>
                <w:sz w:val="24"/>
                <w:szCs w:val="24"/>
              </w:rPr>
            </w:pPr>
          </w:p>
          <w:p w14:paraId="68D9DDCD" w14:textId="77777777" w:rsidR="00B03665" w:rsidRDefault="00B03665" w:rsidP="00756A51">
            <w:pPr>
              <w:pStyle w:val="ListParagraph"/>
              <w:numPr>
                <w:ilvl w:val="0"/>
                <w:numId w:val="37"/>
              </w:numPr>
              <w:spacing w:before="100" w:after="100"/>
              <w:ind w:left="714" w:hanging="357"/>
              <w:jc w:val="both"/>
              <w:rPr>
                <w:rFonts w:ascii="Times New Roman" w:hAnsi="Times New Roman" w:cs="Times New Roman"/>
                <w:b/>
                <w:bCs/>
                <w:color w:val="202124"/>
                <w:sz w:val="24"/>
                <w:szCs w:val="24"/>
              </w:rPr>
            </w:pPr>
            <w:r w:rsidRPr="00756A51">
              <w:rPr>
                <w:rFonts w:ascii="Times New Roman" w:hAnsi="Times New Roman" w:cs="Times New Roman"/>
                <w:b/>
                <w:bCs/>
                <w:color w:val="202124"/>
                <w:sz w:val="24"/>
                <w:szCs w:val="24"/>
              </w:rPr>
              <w:t xml:space="preserve">What is difference between </w:t>
            </w:r>
            <w:proofErr w:type="gramStart"/>
            <w:r w:rsidRPr="00756A51">
              <w:rPr>
                <w:rFonts w:ascii="Times New Roman" w:hAnsi="Times New Roman" w:cs="Times New Roman"/>
                <w:b/>
                <w:bCs/>
                <w:color w:val="202124"/>
                <w:sz w:val="24"/>
                <w:szCs w:val="24"/>
              </w:rPr>
              <w:t>wait(</w:t>
            </w:r>
            <w:proofErr w:type="gramEnd"/>
            <w:r w:rsidRPr="00756A51">
              <w:rPr>
                <w:rFonts w:ascii="Times New Roman" w:hAnsi="Times New Roman" w:cs="Times New Roman"/>
                <w:b/>
                <w:bCs/>
                <w:color w:val="202124"/>
                <w:sz w:val="24"/>
                <w:szCs w:val="24"/>
              </w:rPr>
              <w:t>) and sleep()?</w:t>
            </w:r>
          </w:p>
          <w:p w14:paraId="75635D1B" w14:textId="77777777" w:rsidR="00756A51" w:rsidRPr="00756A51" w:rsidRDefault="00756A51" w:rsidP="00756A51">
            <w:pPr>
              <w:pStyle w:val="ListParagraph"/>
              <w:numPr>
                <w:ilvl w:val="0"/>
                <w:numId w:val="44"/>
              </w:numPr>
              <w:rPr>
                <w:rFonts w:ascii="Times New Roman" w:hAnsi="Times New Roman" w:cs="Times New Roman"/>
                <w:sz w:val="24"/>
                <w:szCs w:val="24"/>
              </w:rPr>
            </w:pPr>
            <w:proofErr w:type="gramStart"/>
            <w:r w:rsidRPr="00756A51">
              <w:rPr>
                <w:rFonts w:ascii="Times New Roman" w:hAnsi="Times New Roman" w:cs="Times New Roman"/>
                <w:sz w:val="24"/>
                <w:szCs w:val="24"/>
              </w:rPr>
              <w:t>wait(</w:t>
            </w:r>
            <w:proofErr w:type="gramEnd"/>
            <w:r w:rsidRPr="00756A51">
              <w:rPr>
                <w:rFonts w:ascii="Times New Roman" w:hAnsi="Times New Roman" w:cs="Times New Roman"/>
                <w:sz w:val="24"/>
                <w:szCs w:val="24"/>
              </w:rPr>
              <w:t xml:space="preserve">) is a method in the Object class that is used for inter-thread communication. It causes the current thread to wait until another thread invokes the </w:t>
            </w:r>
            <w:proofErr w:type="gramStart"/>
            <w:r w:rsidRPr="00756A51">
              <w:rPr>
                <w:rFonts w:ascii="Times New Roman" w:hAnsi="Times New Roman" w:cs="Times New Roman"/>
                <w:sz w:val="24"/>
                <w:szCs w:val="24"/>
              </w:rPr>
              <w:t>notify(</w:t>
            </w:r>
            <w:proofErr w:type="gramEnd"/>
            <w:r w:rsidRPr="00756A51">
              <w:rPr>
                <w:rFonts w:ascii="Times New Roman" w:hAnsi="Times New Roman" w:cs="Times New Roman"/>
                <w:sz w:val="24"/>
                <w:szCs w:val="24"/>
              </w:rPr>
              <w:t xml:space="preserve">) or </w:t>
            </w:r>
            <w:proofErr w:type="spellStart"/>
            <w:r w:rsidRPr="00756A51">
              <w:rPr>
                <w:rFonts w:ascii="Times New Roman" w:hAnsi="Times New Roman" w:cs="Times New Roman"/>
                <w:sz w:val="24"/>
                <w:szCs w:val="24"/>
              </w:rPr>
              <w:t>notifyAll</w:t>
            </w:r>
            <w:proofErr w:type="spellEnd"/>
            <w:r w:rsidRPr="00756A51">
              <w:rPr>
                <w:rFonts w:ascii="Times New Roman" w:hAnsi="Times New Roman" w:cs="Times New Roman"/>
                <w:sz w:val="24"/>
                <w:szCs w:val="24"/>
              </w:rPr>
              <w:t>() method for this object.</w:t>
            </w:r>
          </w:p>
          <w:p w14:paraId="0BC42C89" w14:textId="6C6DBBEA" w:rsidR="00756A51" w:rsidRDefault="00756A51" w:rsidP="00756A51">
            <w:pPr>
              <w:pStyle w:val="ListParagraph"/>
              <w:numPr>
                <w:ilvl w:val="0"/>
                <w:numId w:val="44"/>
              </w:numPr>
              <w:rPr>
                <w:rFonts w:ascii="Times New Roman" w:hAnsi="Times New Roman" w:cs="Times New Roman"/>
                <w:sz w:val="24"/>
                <w:szCs w:val="24"/>
              </w:rPr>
            </w:pPr>
            <w:proofErr w:type="gramStart"/>
            <w:r w:rsidRPr="00756A51">
              <w:rPr>
                <w:rFonts w:ascii="Times New Roman" w:hAnsi="Times New Roman" w:cs="Times New Roman"/>
                <w:sz w:val="24"/>
                <w:szCs w:val="24"/>
              </w:rPr>
              <w:t>sleep(</w:t>
            </w:r>
            <w:proofErr w:type="gramEnd"/>
            <w:r w:rsidRPr="00756A51">
              <w:rPr>
                <w:rFonts w:ascii="Times New Roman" w:hAnsi="Times New Roman" w:cs="Times New Roman"/>
                <w:sz w:val="24"/>
                <w:szCs w:val="24"/>
              </w:rPr>
              <w:t xml:space="preserve">) is a static method in the Thread class that causes the currently executing thread to sleep for a specified number of milliseconds. Unlike </w:t>
            </w:r>
            <w:proofErr w:type="gramStart"/>
            <w:r w:rsidRPr="00756A51">
              <w:rPr>
                <w:rFonts w:ascii="Times New Roman" w:hAnsi="Times New Roman" w:cs="Times New Roman"/>
                <w:sz w:val="24"/>
                <w:szCs w:val="24"/>
              </w:rPr>
              <w:t>wait(</w:t>
            </w:r>
            <w:proofErr w:type="gramEnd"/>
            <w:r w:rsidRPr="00756A51">
              <w:rPr>
                <w:rFonts w:ascii="Times New Roman" w:hAnsi="Times New Roman" w:cs="Times New Roman"/>
                <w:sz w:val="24"/>
                <w:szCs w:val="24"/>
              </w:rPr>
              <w:t>), sleep() does not release the lock it holds.</w:t>
            </w:r>
          </w:p>
          <w:p w14:paraId="47ACB059" w14:textId="77777777" w:rsidR="00756A51" w:rsidRPr="00756A51" w:rsidRDefault="00756A51" w:rsidP="00756A51">
            <w:pPr>
              <w:pStyle w:val="ListParagraph"/>
              <w:ind w:left="1074"/>
              <w:rPr>
                <w:rFonts w:ascii="Times New Roman" w:hAnsi="Times New Roman" w:cs="Times New Roman"/>
                <w:sz w:val="24"/>
                <w:szCs w:val="24"/>
              </w:rPr>
            </w:pPr>
          </w:p>
          <w:p w14:paraId="6FF169E7" w14:textId="77777777" w:rsidR="00B03665" w:rsidRDefault="00B03665" w:rsidP="00756A51">
            <w:pPr>
              <w:pStyle w:val="ListParagraph"/>
              <w:numPr>
                <w:ilvl w:val="0"/>
                <w:numId w:val="37"/>
              </w:numPr>
              <w:spacing w:before="100" w:after="100"/>
              <w:ind w:left="714" w:hanging="357"/>
              <w:jc w:val="both"/>
              <w:rPr>
                <w:rFonts w:ascii="Times New Roman" w:hAnsi="Times New Roman" w:cs="Times New Roman"/>
                <w:b/>
                <w:bCs/>
                <w:color w:val="202124"/>
                <w:sz w:val="24"/>
                <w:szCs w:val="24"/>
              </w:rPr>
            </w:pPr>
            <w:r w:rsidRPr="00756A51">
              <w:rPr>
                <w:rFonts w:ascii="Times New Roman" w:hAnsi="Times New Roman" w:cs="Times New Roman"/>
                <w:b/>
                <w:bCs/>
                <w:color w:val="202124"/>
                <w:sz w:val="24"/>
                <w:szCs w:val="24"/>
              </w:rPr>
              <w:t>What is the purpose of the Synchronized block?</w:t>
            </w:r>
          </w:p>
          <w:p w14:paraId="566E36B5" w14:textId="460098D7" w:rsidR="00756A51" w:rsidRDefault="00756A51" w:rsidP="00756A51">
            <w:pPr>
              <w:ind w:left="714"/>
              <w:rPr>
                <w:rFonts w:ascii="Times New Roman" w:hAnsi="Times New Roman" w:cs="Times New Roman"/>
                <w:sz w:val="24"/>
                <w:szCs w:val="24"/>
              </w:rPr>
            </w:pPr>
            <w:r w:rsidRPr="00756A51">
              <w:rPr>
                <w:rFonts w:ascii="Times New Roman" w:hAnsi="Times New Roman" w:cs="Times New Roman"/>
                <w:sz w:val="24"/>
                <w:szCs w:val="24"/>
              </w:rPr>
              <w:t>The synchronized block is used to ensure that only one thread can access the synchronized code at a time. It is used to prevent thread interference and memory consistency errors. By using the synchronized keyword, you can specify critical sections of code that can be executed by only one thread at a time.</w:t>
            </w:r>
          </w:p>
          <w:p w14:paraId="0EC01FBE" w14:textId="77777777" w:rsidR="00756A51" w:rsidRPr="00756A51" w:rsidRDefault="00756A51" w:rsidP="00756A51">
            <w:pPr>
              <w:ind w:left="714"/>
              <w:rPr>
                <w:rFonts w:ascii="Times New Roman" w:hAnsi="Times New Roman" w:cs="Times New Roman"/>
                <w:sz w:val="24"/>
                <w:szCs w:val="24"/>
              </w:rPr>
            </w:pPr>
          </w:p>
          <w:p w14:paraId="6ED64125" w14:textId="77777777" w:rsidR="00FE33F1" w:rsidRPr="00756A51" w:rsidRDefault="00FE33F1" w:rsidP="00756A51">
            <w:pPr>
              <w:pStyle w:val="ListParagraph"/>
              <w:numPr>
                <w:ilvl w:val="0"/>
                <w:numId w:val="37"/>
              </w:numPr>
              <w:spacing w:before="100" w:after="100"/>
              <w:ind w:left="714" w:hanging="357"/>
              <w:jc w:val="both"/>
              <w:rPr>
                <w:rFonts w:ascii="Times New Roman" w:hAnsi="Times New Roman" w:cs="Times New Roman"/>
                <w:color w:val="202124"/>
                <w:sz w:val="24"/>
                <w:szCs w:val="24"/>
              </w:rPr>
            </w:pPr>
            <w:r w:rsidRPr="00756A51">
              <w:rPr>
                <w:rFonts w:ascii="Times New Roman" w:hAnsi="Times New Roman" w:cs="Times New Roman"/>
                <w:b/>
                <w:bCs/>
                <w:color w:val="202124"/>
                <w:sz w:val="24"/>
                <w:szCs w:val="24"/>
              </w:rPr>
              <w:t xml:space="preserve">What is the difference between </w:t>
            </w:r>
            <w:proofErr w:type="gramStart"/>
            <w:r w:rsidRPr="00756A51">
              <w:rPr>
                <w:rFonts w:ascii="Times New Roman" w:hAnsi="Times New Roman" w:cs="Times New Roman"/>
                <w:b/>
                <w:bCs/>
                <w:color w:val="202124"/>
                <w:sz w:val="24"/>
                <w:szCs w:val="24"/>
              </w:rPr>
              <w:t>notify(</w:t>
            </w:r>
            <w:proofErr w:type="gramEnd"/>
            <w:r w:rsidRPr="00756A51">
              <w:rPr>
                <w:rFonts w:ascii="Times New Roman" w:hAnsi="Times New Roman" w:cs="Times New Roman"/>
                <w:b/>
                <w:bCs/>
                <w:color w:val="202124"/>
                <w:sz w:val="24"/>
                <w:szCs w:val="24"/>
              </w:rPr>
              <w:t xml:space="preserve">) and </w:t>
            </w:r>
            <w:proofErr w:type="spellStart"/>
            <w:r w:rsidRPr="00756A51">
              <w:rPr>
                <w:rFonts w:ascii="Times New Roman" w:hAnsi="Times New Roman" w:cs="Times New Roman"/>
                <w:b/>
                <w:bCs/>
                <w:color w:val="202124"/>
                <w:sz w:val="24"/>
                <w:szCs w:val="24"/>
              </w:rPr>
              <w:t>notifyAll</w:t>
            </w:r>
            <w:proofErr w:type="spellEnd"/>
            <w:r w:rsidRPr="00756A51">
              <w:rPr>
                <w:rFonts w:ascii="Times New Roman" w:hAnsi="Times New Roman" w:cs="Times New Roman"/>
                <w:b/>
                <w:bCs/>
                <w:color w:val="202124"/>
                <w:sz w:val="24"/>
                <w:szCs w:val="24"/>
              </w:rPr>
              <w:t>()?</w:t>
            </w:r>
          </w:p>
          <w:p w14:paraId="281729FB" w14:textId="77777777" w:rsidR="00756A51" w:rsidRPr="00756A51" w:rsidRDefault="00756A51" w:rsidP="00756A51">
            <w:pPr>
              <w:pStyle w:val="ListParagraph"/>
              <w:numPr>
                <w:ilvl w:val="0"/>
                <w:numId w:val="45"/>
              </w:numPr>
              <w:rPr>
                <w:rFonts w:ascii="Times New Roman" w:hAnsi="Times New Roman" w:cs="Times New Roman"/>
                <w:sz w:val="24"/>
                <w:szCs w:val="24"/>
              </w:rPr>
            </w:pPr>
            <w:proofErr w:type="gramStart"/>
            <w:r w:rsidRPr="00756A51">
              <w:rPr>
                <w:rFonts w:ascii="Times New Roman" w:hAnsi="Times New Roman" w:cs="Times New Roman"/>
                <w:sz w:val="24"/>
                <w:szCs w:val="24"/>
              </w:rPr>
              <w:t>notify(</w:t>
            </w:r>
            <w:proofErr w:type="gramEnd"/>
            <w:r w:rsidRPr="00756A51">
              <w:rPr>
                <w:rFonts w:ascii="Times New Roman" w:hAnsi="Times New Roman" w:cs="Times New Roman"/>
                <w:sz w:val="24"/>
                <w:szCs w:val="24"/>
              </w:rPr>
              <w:t>) wakes up a single thread that is waiting on the object's monitor. If multiple threads are waiting, it is not specified which thread will be awakened.</w:t>
            </w:r>
          </w:p>
          <w:p w14:paraId="1BB247DF" w14:textId="77777777" w:rsidR="00756A51" w:rsidRPr="00756A51" w:rsidRDefault="00756A51" w:rsidP="00756A51">
            <w:pPr>
              <w:pStyle w:val="ListParagraph"/>
              <w:numPr>
                <w:ilvl w:val="0"/>
                <w:numId w:val="45"/>
              </w:numPr>
              <w:rPr>
                <w:rFonts w:ascii="Times New Roman" w:hAnsi="Times New Roman" w:cs="Times New Roman"/>
                <w:sz w:val="24"/>
                <w:szCs w:val="24"/>
              </w:rPr>
            </w:pPr>
            <w:proofErr w:type="spellStart"/>
            <w:proofErr w:type="gramStart"/>
            <w:r w:rsidRPr="00756A51">
              <w:rPr>
                <w:rFonts w:ascii="Times New Roman" w:hAnsi="Times New Roman" w:cs="Times New Roman"/>
                <w:sz w:val="24"/>
                <w:szCs w:val="24"/>
              </w:rPr>
              <w:t>notifyAll</w:t>
            </w:r>
            <w:proofErr w:type="spellEnd"/>
            <w:r w:rsidRPr="00756A51">
              <w:rPr>
                <w:rFonts w:ascii="Times New Roman" w:hAnsi="Times New Roman" w:cs="Times New Roman"/>
                <w:sz w:val="24"/>
                <w:szCs w:val="24"/>
              </w:rPr>
              <w:t>(</w:t>
            </w:r>
            <w:proofErr w:type="gramEnd"/>
            <w:r w:rsidRPr="00756A51">
              <w:rPr>
                <w:rFonts w:ascii="Times New Roman" w:hAnsi="Times New Roman" w:cs="Times New Roman"/>
                <w:sz w:val="24"/>
                <w:szCs w:val="24"/>
              </w:rPr>
              <w:t>) wakes up all the threads that are waiting on the object's monitor. All these threads are placed in the ready-to-run state, and the thread scheduler will schedule them.</w:t>
            </w:r>
          </w:p>
          <w:p w14:paraId="48C3EBCE" w14:textId="4BEC3FBD" w:rsidR="00756A51" w:rsidRPr="00756A51" w:rsidRDefault="00756A51" w:rsidP="00756A51">
            <w:pPr>
              <w:spacing w:before="100" w:after="100"/>
              <w:jc w:val="both"/>
              <w:rPr>
                <w:rFonts w:ascii="Times New Roman" w:hAnsi="Times New Roman" w:cs="Times New Roman"/>
                <w:color w:val="202124"/>
                <w:sz w:val="24"/>
                <w:szCs w:val="24"/>
              </w:rPr>
            </w:pP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3718B4">
            <w:pPr>
              <w:shd w:val="clear" w:color="auto" w:fill="FFFFFF"/>
              <w:spacing w:before="100" w:after="100"/>
              <w:ind w:left="-709" w:firstLine="709"/>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451940F2" w14:textId="443F569F" w:rsidR="00AA1F5A" w:rsidRPr="00AA1F5A" w:rsidRDefault="003718B4" w:rsidP="003718B4">
            <w:pPr>
              <w:spacing w:before="100" w:after="100"/>
              <w:rPr>
                <w:rFonts w:ascii="Times New Roman" w:hAnsi="Times New Roman"/>
                <w:iCs/>
                <w:sz w:val="24"/>
                <w:szCs w:val="24"/>
              </w:rPr>
            </w:pPr>
            <w:r w:rsidRPr="003718B4">
              <w:rPr>
                <w:rFonts w:ascii="Times New Roman" w:hAnsi="Times New Roman" w:cs="Times New Roman"/>
                <w:sz w:val="24"/>
                <w:szCs w:val="24"/>
              </w:rPr>
              <w:t>Through our Java multithreading experiment, we gained valuable insights into efficiently managing concurrent tasks, leveraging threads to optimize resource utilization, and ensuring synchronized access to shared resources.</w:t>
            </w: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F76925">
        <w:tc>
          <w:tcPr>
            <w:tcW w:w="4536" w:type="dxa"/>
          </w:tcPr>
          <w:p w14:paraId="02894BA1" w14:textId="77777777" w:rsidR="00AA1F5A" w:rsidRDefault="00AA1F5A" w:rsidP="00756A51">
            <w:pPr>
              <w:widowControl w:val="0"/>
              <w:suppressAutoHyphens/>
              <w:spacing w:line="264" w:lineRule="auto"/>
              <w:jc w:val="center"/>
              <w:rPr>
                <w:rFonts w:ascii="Times New Roman" w:hAnsi="Times New Roman"/>
                <w:b/>
                <w:color w:val="BC202E"/>
                <w:sz w:val="24"/>
                <w:szCs w:val="24"/>
              </w:rPr>
            </w:pPr>
          </w:p>
          <w:p w14:paraId="3BE4985D" w14:textId="77777777" w:rsidR="00AA1F5A" w:rsidRDefault="00AA1F5A" w:rsidP="00756A51">
            <w:pPr>
              <w:widowControl w:val="0"/>
              <w:suppressAutoHyphens/>
              <w:spacing w:line="264" w:lineRule="auto"/>
              <w:jc w:val="center"/>
              <w:rPr>
                <w:rFonts w:ascii="Times New Roman" w:hAnsi="Times New Roman"/>
                <w:b/>
                <w:color w:val="BC202E"/>
                <w:sz w:val="24"/>
                <w:szCs w:val="24"/>
              </w:rPr>
            </w:pPr>
          </w:p>
          <w:p w14:paraId="2106F5AA" w14:textId="77777777" w:rsidR="003718B4" w:rsidRDefault="003718B4" w:rsidP="00756A51">
            <w:pPr>
              <w:widowControl w:val="0"/>
              <w:suppressAutoHyphens/>
              <w:spacing w:line="264" w:lineRule="auto"/>
              <w:jc w:val="center"/>
              <w:rPr>
                <w:rFonts w:ascii="Times New Roman" w:hAnsi="Times New Roman"/>
                <w:b/>
                <w:color w:val="BC202E"/>
                <w:sz w:val="24"/>
                <w:szCs w:val="24"/>
              </w:rPr>
            </w:pPr>
          </w:p>
          <w:p w14:paraId="7D54C9F6" w14:textId="4BB60DE9" w:rsidR="00AA1F5A" w:rsidRPr="00AA1F5A" w:rsidRDefault="00AA1F5A" w:rsidP="00756A51">
            <w:pPr>
              <w:widowControl w:val="0"/>
              <w:suppressAutoHyphens/>
              <w:spacing w:line="264" w:lineRule="auto"/>
              <w:jc w:val="center"/>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48892D7" w14:textId="77777777" w:rsidR="001F0663" w:rsidRPr="00756A51" w:rsidRDefault="001F0663" w:rsidP="00756A51">
      <w:pPr>
        <w:spacing w:after="0" w:line="240" w:lineRule="auto"/>
        <w:rPr>
          <w:rFonts w:ascii="Times New Roman" w:hAnsi="Times New Roman" w:cs="Times New Roman"/>
          <w:sz w:val="24"/>
          <w:szCs w:val="24"/>
        </w:rPr>
      </w:pPr>
    </w:p>
    <w:sectPr w:rsidR="001F0663" w:rsidRPr="00756A51" w:rsidSect="00D851F1">
      <w:headerReference w:type="default" r:id="rId11"/>
      <w:footerReference w:type="default" r:id="rId12"/>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1DBCD" w14:textId="77777777" w:rsidR="006322D1" w:rsidRDefault="006322D1" w:rsidP="001F0663">
      <w:pPr>
        <w:spacing w:after="0" w:line="240" w:lineRule="auto"/>
      </w:pPr>
      <w:r>
        <w:separator/>
      </w:r>
    </w:p>
  </w:endnote>
  <w:endnote w:type="continuationSeparator" w:id="0">
    <w:p w14:paraId="5865E9A0" w14:textId="77777777" w:rsidR="006322D1" w:rsidRDefault="006322D1"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B45203" w:rsidRPr="0098456E" w:rsidRDefault="00B45203">
    <w:pPr>
      <w:rPr>
        <w:rFonts w:ascii="Arial" w:hAnsi="Arial" w:cs="Arial"/>
      </w:rPr>
    </w:pPr>
  </w:p>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2409"/>
      <w:gridCol w:w="3828"/>
    </w:tblGrid>
    <w:tr w:rsidR="00E34FFD" w:rsidRPr="0098456E" w14:paraId="2D2BC255" w14:textId="77777777" w:rsidTr="009C5CD2">
      <w:tc>
        <w:tcPr>
          <w:tcW w:w="4679" w:type="dxa"/>
        </w:tcPr>
        <w:p w14:paraId="0E1E1EB1" w14:textId="5D2621BC" w:rsidR="00E34FFD" w:rsidRPr="0098456E" w:rsidRDefault="003D7FDE" w:rsidP="00E34FFD">
          <w:pPr>
            <w:pStyle w:val="Footer"/>
            <w:rPr>
              <w:rFonts w:ascii="Arial" w:hAnsi="Arial" w:cs="Arial"/>
            </w:rPr>
          </w:pPr>
          <w:r w:rsidRPr="0098456E">
            <w:rPr>
              <w:rFonts w:ascii="Arial" w:hAnsi="Arial" w:cs="Arial"/>
            </w:rPr>
            <w:t>Object Oriented Programming</w:t>
          </w:r>
        </w:p>
      </w:tc>
      <w:tc>
        <w:tcPr>
          <w:tcW w:w="2409" w:type="dxa"/>
        </w:tcPr>
        <w:p w14:paraId="348C3223" w14:textId="687120A2" w:rsidR="00E34FFD" w:rsidRPr="0098456E" w:rsidRDefault="00E34FFD" w:rsidP="006A7201">
          <w:pPr>
            <w:pStyle w:val="Footer"/>
            <w:jc w:val="center"/>
            <w:rPr>
              <w:rFonts w:ascii="Arial" w:hAnsi="Arial" w:cs="Arial"/>
            </w:rPr>
          </w:pPr>
          <w:r w:rsidRPr="0098456E">
            <w:rPr>
              <w:rFonts w:ascii="Arial" w:hAnsi="Arial" w:cs="Arial"/>
            </w:rPr>
            <w:t xml:space="preserve">Semester: </w:t>
          </w:r>
          <w:r w:rsidR="006A7201" w:rsidRPr="0098456E">
            <w:rPr>
              <w:rFonts w:ascii="Arial" w:hAnsi="Arial" w:cs="Arial"/>
            </w:rPr>
            <w:t>III</w:t>
          </w:r>
        </w:p>
      </w:tc>
      <w:tc>
        <w:tcPr>
          <w:tcW w:w="3828" w:type="dxa"/>
        </w:tcPr>
        <w:p w14:paraId="016C2749" w14:textId="797704A9" w:rsidR="00E34FFD" w:rsidRPr="0098456E" w:rsidRDefault="00E34FFD" w:rsidP="006A7201">
          <w:pPr>
            <w:pStyle w:val="Footer"/>
            <w:jc w:val="right"/>
            <w:rPr>
              <w:rFonts w:ascii="Arial" w:hAnsi="Arial" w:cs="Arial"/>
            </w:rPr>
          </w:pPr>
          <w:r w:rsidRPr="0098456E">
            <w:rPr>
              <w:rFonts w:ascii="Arial" w:hAnsi="Arial" w:cs="Arial"/>
            </w:rPr>
            <w:t xml:space="preserve">Academic Year: </w:t>
          </w:r>
          <w:r w:rsidR="006A7201" w:rsidRPr="0098456E">
            <w:rPr>
              <w:rFonts w:ascii="Arial" w:hAnsi="Arial" w:cs="Arial"/>
            </w:rPr>
            <w:t>2023-24</w:t>
          </w:r>
        </w:p>
      </w:tc>
    </w:tr>
    <w:tr w:rsidR="00E34FFD" w:rsidRPr="0098456E" w14:paraId="27CB4DB5" w14:textId="77777777" w:rsidTr="009C5CD2">
      <w:tc>
        <w:tcPr>
          <w:tcW w:w="4679" w:type="dxa"/>
        </w:tcPr>
        <w:p w14:paraId="02CB142B" w14:textId="77777777" w:rsidR="00E34FFD" w:rsidRPr="0098456E" w:rsidRDefault="00E34FFD" w:rsidP="00E34FFD">
          <w:pPr>
            <w:pStyle w:val="Footer"/>
            <w:rPr>
              <w:rFonts w:ascii="Arial" w:hAnsi="Arial" w:cs="Arial"/>
            </w:rPr>
          </w:pPr>
        </w:p>
      </w:tc>
      <w:tc>
        <w:tcPr>
          <w:tcW w:w="2409" w:type="dxa"/>
        </w:tcPr>
        <w:p w14:paraId="43D17A11" w14:textId="77777777" w:rsidR="00E34FFD" w:rsidRPr="0098456E" w:rsidRDefault="00E34FFD" w:rsidP="00E34FFD">
          <w:pPr>
            <w:pStyle w:val="Footer"/>
            <w:jc w:val="center"/>
            <w:rPr>
              <w:rFonts w:ascii="Arial" w:hAnsi="Arial" w:cs="Arial"/>
            </w:rPr>
          </w:pPr>
        </w:p>
      </w:tc>
      <w:tc>
        <w:tcPr>
          <w:tcW w:w="3828" w:type="dxa"/>
        </w:tcPr>
        <w:p w14:paraId="5644C876" w14:textId="3DFF2B46" w:rsidR="00E34FFD" w:rsidRPr="0098456E" w:rsidRDefault="0098456E" w:rsidP="0098456E">
          <w:pPr>
            <w:pStyle w:val="Footer"/>
            <w:jc w:val="center"/>
            <w:rPr>
              <w:rFonts w:ascii="Arial" w:hAnsi="Arial" w:cs="Arial"/>
            </w:rPr>
          </w:pPr>
          <w:r>
            <w:rPr>
              <w:rFonts w:ascii="Arial" w:hAnsi="Arial" w:cs="Arial"/>
            </w:rPr>
            <w:t xml:space="preserve">                </w:t>
          </w:r>
          <w:r w:rsidR="00E34FFD" w:rsidRPr="0098456E">
            <w:rPr>
              <w:rFonts w:ascii="Arial" w:hAnsi="Arial" w:cs="Arial"/>
            </w:rPr>
            <w:t xml:space="preserve">Roll </w:t>
          </w:r>
          <w:r>
            <w:rPr>
              <w:rFonts w:ascii="Arial" w:hAnsi="Arial" w:cs="Arial"/>
            </w:rPr>
            <w:t>no.: 16014022050</w:t>
          </w:r>
          <w:r w:rsidR="003D7FDE" w:rsidRPr="0098456E">
            <w:rPr>
              <w:rFonts w:ascii="Arial" w:hAnsi="Arial" w:cs="Arial"/>
            </w:rPr>
            <w:t xml:space="preserve">   </w:t>
          </w:r>
        </w:p>
      </w:tc>
    </w:tr>
  </w:tbl>
  <w:p w14:paraId="2A0AD00D" w14:textId="601736F4" w:rsidR="00B45203" w:rsidRPr="0098456E" w:rsidRDefault="00B45203" w:rsidP="00B45203">
    <w:pPr>
      <w:pStyle w:val="Footer"/>
      <w:ind w:left="-1440"/>
      <w:jc w:val="center"/>
      <w:rPr>
        <w:rFonts w:ascii="Arial" w:hAnsi="Arial" w:cs="Arial"/>
      </w:rPr>
    </w:pPr>
  </w:p>
  <w:p w14:paraId="7BDC4614" w14:textId="75A41F2E" w:rsidR="00D851F1" w:rsidRPr="0098456E" w:rsidRDefault="00D851F1" w:rsidP="00D851F1">
    <w:pPr>
      <w:pStyle w:val="Footer"/>
      <w:ind w:left="-1440"/>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4D728" w14:textId="77777777" w:rsidR="006322D1" w:rsidRDefault="006322D1" w:rsidP="001F0663">
      <w:pPr>
        <w:spacing w:after="0" w:line="240" w:lineRule="auto"/>
      </w:pPr>
      <w:r>
        <w:separator/>
      </w:r>
    </w:p>
  </w:footnote>
  <w:footnote w:type="continuationSeparator" w:id="0">
    <w:p w14:paraId="459EB5D6" w14:textId="77777777" w:rsidR="006322D1" w:rsidRDefault="006322D1"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5943C2B2" w:rsidR="00A25C5E" w:rsidRDefault="00A25C5E" w:rsidP="006A7201">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 xml:space="preserve">Department of Electronics </w:t>
          </w:r>
          <w:r w:rsidR="006A7201">
            <w:rPr>
              <w:rFonts w:ascii="Times New Roman" w:eastAsia="Times New Roman" w:hAnsi="Times New Roman" w:cs="Times New Roman"/>
              <w:b/>
              <w:color w:val="BC202E"/>
              <w:sz w:val="24"/>
              <w:szCs w:val="24"/>
            </w:rPr>
            <w:t>and Computer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1043306"/>
    <w:multiLevelType w:val="hybridMultilevel"/>
    <w:tmpl w:val="A0FEA6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996AE0"/>
    <w:multiLevelType w:val="hybridMultilevel"/>
    <w:tmpl w:val="6BF4E1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761413"/>
    <w:multiLevelType w:val="hybridMultilevel"/>
    <w:tmpl w:val="BD249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E69FD"/>
    <w:multiLevelType w:val="hybridMultilevel"/>
    <w:tmpl w:val="EC08AF6A"/>
    <w:lvl w:ilvl="0" w:tplc="22BC054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62E35"/>
    <w:multiLevelType w:val="hybridMultilevel"/>
    <w:tmpl w:val="1C0ECF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3A26F1"/>
    <w:multiLevelType w:val="hybridMultilevel"/>
    <w:tmpl w:val="2C922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3D0995"/>
    <w:multiLevelType w:val="multilevel"/>
    <w:tmpl w:val="8B22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C9000E"/>
    <w:multiLevelType w:val="multilevel"/>
    <w:tmpl w:val="9AE8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F57111"/>
    <w:multiLevelType w:val="hybridMultilevel"/>
    <w:tmpl w:val="F7088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A25477"/>
    <w:multiLevelType w:val="hybridMultilevel"/>
    <w:tmpl w:val="CA0CC80A"/>
    <w:lvl w:ilvl="0" w:tplc="BD18BF44">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B304052"/>
    <w:multiLevelType w:val="hybridMultilevel"/>
    <w:tmpl w:val="64AA3B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0B15225"/>
    <w:multiLevelType w:val="hybridMultilevel"/>
    <w:tmpl w:val="1C0ECF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35E1882"/>
    <w:multiLevelType w:val="multilevel"/>
    <w:tmpl w:val="F8D00AD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282CBA"/>
    <w:multiLevelType w:val="hybridMultilevel"/>
    <w:tmpl w:val="3DF09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23274FD"/>
    <w:multiLevelType w:val="hybridMultilevel"/>
    <w:tmpl w:val="C2608B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2D83B3D"/>
    <w:multiLevelType w:val="hybridMultilevel"/>
    <w:tmpl w:val="A02C5548"/>
    <w:lvl w:ilvl="0" w:tplc="40090001">
      <w:start w:val="1"/>
      <w:numFmt w:val="bullet"/>
      <w:lvlText w:val=""/>
      <w:lvlJc w:val="left"/>
      <w:pPr>
        <w:ind w:left="1074" w:hanging="360"/>
      </w:pPr>
      <w:rPr>
        <w:rFonts w:ascii="Symbol" w:hAnsi="Symbol" w:hint="default"/>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25" w15:restartNumberingAfterBreak="0">
    <w:nsid w:val="33172A88"/>
    <w:multiLevelType w:val="multilevel"/>
    <w:tmpl w:val="9CC2367A"/>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6" w15:restartNumberingAfterBreak="0">
    <w:nsid w:val="3889150D"/>
    <w:multiLevelType w:val="hybridMultilevel"/>
    <w:tmpl w:val="6DC2466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DDD17BF"/>
    <w:multiLevelType w:val="hybridMultilevel"/>
    <w:tmpl w:val="4D4CDA04"/>
    <w:lvl w:ilvl="0" w:tplc="40090001">
      <w:start w:val="1"/>
      <w:numFmt w:val="bullet"/>
      <w:lvlText w:val=""/>
      <w:lvlJc w:val="left"/>
      <w:pPr>
        <w:ind w:left="1074" w:hanging="360"/>
      </w:pPr>
      <w:rPr>
        <w:rFonts w:ascii="Symbol" w:hAnsi="Symbol" w:hint="default"/>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28" w15:restartNumberingAfterBreak="0">
    <w:nsid w:val="3F0272A0"/>
    <w:multiLevelType w:val="hybridMultilevel"/>
    <w:tmpl w:val="92CE77AA"/>
    <w:lvl w:ilvl="0" w:tplc="4A668E0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F53078E"/>
    <w:multiLevelType w:val="hybridMultilevel"/>
    <w:tmpl w:val="DE108D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13019E2"/>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1" w15:restartNumberingAfterBreak="0">
    <w:nsid w:val="48FC24F3"/>
    <w:multiLevelType w:val="hybridMultilevel"/>
    <w:tmpl w:val="C5C8FF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D73026F"/>
    <w:multiLevelType w:val="hybridMultilevel"/>
    <w:tmpl w:val="09C4F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2F2E14"/>
    <w:multiLevelType w:val="multilevel"/>
    <w:tmpl w:val="FE46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EE915EB"/>
    <w:multiLevelType w:val="hybridMultilevel"/>
    <w:tmpl w:val="1DF24B74"/>
    <w:lvl w:ilvl="0" w:tplc="30C2D8D6">
      <w:start w:val="1"/>
      <w:numFmt w:val="decimal"/>
      <w:lvlText w:val="%1)"/>
      <w:lvlJc w:val="left"/>
      <w:pPr>
        <w:ind w:left="720" w:hanging="360"/>
      </w:pPr>
      <w:rPr>
        <w:rFonts w:ascii="Times New Roman" w:eastAsiaTheme="minorHAnsi" w:hAnsi="Times New Roman"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5F73AF3"/>
    <w:multiLevelType w:val="hybridMultilevel"/>
    <w:tmpl w:val="974EF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A2D4648"/>
    <w:multiLevelType w:val="multilevel"/>
    <w:tmpl w:val="9CC2367A"/>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8" w15:restartNumberingAfterBreak="0">
    <w:nsid w:val="65886D02"/>
    <w:multiLevelType w:val="hybridMultilevel"/>
    <w:tmpl w:val="5456F6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350AF1"/>
    <w:multiLevelType w:val="hybridMultilevel"/>
    <w:tmpl w:val="CC50C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B9B68B0"/>
    <w:multiLevelType w:val="hybridMultilevel"/>
    <w:tmpl w:val="4C3AC996"/>
    <w:lvl w:ilvl="0" w:tplc="BAC836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2" w15:restartNumberingAfterBreak="0">
    <w:nsid w:val="741E7775"/>
    <w:multiLevelType w:val="hybridMultilevel"/>
    <w:tmpl w:val="6BECDE0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79A743B9"/>
    <w:multiLevelType w:val="hybridMultilevel"/>
    <w:tmpl w:val="F49A3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072872">
    <w:abstractNumId w:val="7"/>
  </w:num>
  <w:num w:numId="2" w16cid:durableId="1362853085">
    <w:abstractNumId w:val="44"/>
  </w:num>
  <w:num w:numId="3" w16cid:durableId="1125347446">
    <w:abstractNumId w:val="41"/>
  </w:num>
  <w:num w:numId="4" w16cid:durableId="873421648">
    <w:abstractNumId w:val="15"/>
  </w:num>
  <w:num w:numId="5" w16cid:durableId="667446253">
    <w:abstractNumId w:val="17"/>
  </w:num>
  <w:num w:numId="6" w16cid:durableId="1175608838">
    <w:abstractNumId w:val="0"/>
    <w:lvlOverride w:ilvl="0">
      <w:startOverride w:val="1"/>
    </w:lvlOverride>
  </w:num>
  <w:num w:numId="7" w16cid:durableId="1746297215">
    <w:abstractNumId w:val="1"/>
  </w:num>
  <w:num w:numId="8" w16cid:durableId="1002585223">
    <w:abstractNumId w:val="2"/>
  </w:num>
  <w:num w:numId="9" w16cid:durableId="973756424">
    <w:abstractNumId w:val="3"/>
  </w:num>
  <w:num w:numId="10" w16cid:durableId="703410197">
    <w:abstractNumId w:val="18"/>
  </w:num>
  <w:num w:numId="11" w16cid:durableId="1081022316">
    <w:abstractNumId w:val="16"/>
  </w:num>
  <w:num w:numId="12" w16cid:durableId="322272401">
    <w:abstractNumId w:val="13"/>
  </w:num>
  <w:num w:numId="13" w16cid:durableId="3366279">
    <w:abstractNumId w:val="34"/>
  </w:num>
  <w:num w:numId="14" w16cid:durableId="409038226">
    <w:abstractNumId w:val="10"/>
  </w:num>
  <w:num w:numId="15" w16cid:durableId="1073821107">
    <w:abstractNumId w:val="39"/>
  </w:num>
  <w:num w:numId="16" w16cid:durableId="791555186">
    <w:abstractNumId w:val="35"/>
  </w:num>
  <w:num w:numId="17" w16cid:durableId="46802606">
    <w:abstractNumId w:val="26"/>
  </w:num>
  <w:num w:numId="18" w16cid:durableId="1308392331">
    <w:abstractNumId w:val="20"/>
  </w:num>
  <w:num w:numId="19" w16cid:durableId="125122085">
    <w:abstractNumId w:val="40"/>
  </w:num>
  <w:num w:numId="20" w16cid:durableId="588580268">
    <w:abstractNumId w:val="9"/>
  </w:num>
  <w:num w:numId="21" w16cid:durableId="1016463524">
    <w:abstractNumId w:val="36"/>
  </w:num>
  <w:num w:numId="22" w16cid:durableId="1570313202">
    <w:abstractNumId w:val="29"/>
  </w:num>
  <w:num w:numId="23" w16cid:durableId="649020102">
    <w:abstractNumId w:val="5"/>
  </w:num>
  <w:num w:numId="24" w16cid:durableId="592014245">
    <w:abstractNumId w:val="30"/>
  </w:num>
  <w:num w:numId="25" w16cid:durableId="601954655">
    <w:abstractNumId w:val="25"/>
  </w:num>
  <w:num w:numId="26" w16cid:durableId="683048824">
    <w:abstractNumId w:val="37"/>
  </w:num>
  <w:num w:numId="27" w16cid:durableId="173156931">
    <w:abstractNumId w:val="4"/>
  </w:num>
  <w:num w:numId="28" w16cid:durableId="846673475">
    <w:abstractNumId w:val="19"/>
  </w:num>
  <w:num w:numId="29" w16cid:durableId="523128247">
    <w:abstractNumId w:val="14"/>
  </w:num>
  <w:num w:numId="30" w16cid:durableId="1981958557">
    <w:abstractNumId w:val="6"/>
  </w:num>
  <w:num w:numId="31" w16cid:durableId="888153051">
    <w:abstractNumId w:val="31"/>
  </w:num>
  <w:num w:numId="32" w16cid:durableId="1588150401">
    <w:abstractNumId w:val="11"/>
  </w:num>
  <w:num w:numId="33" w16cid:durableId="1889608925">
    <w:abstractNumId w:val="21"/>
  </w:num>
  <w:num w:numId="34" w16cid:durableId="1375231761">
    <w:abstractNumId w:val="32"/>
  </w:num>
  <w:num w:numId="35" w16cid:durableId="1048534157">
    <w:abstractNumId w:val="22"/>
  </w:num>
  <w:num w:numId="36" w16cid:durableId="663169252">
    <w:abstractNumId w:val="38"/>
  </w:num>
  <w:num w:numId="37" w16cid:durableId="62417484">
    <w:abstractNumId w:val="8"/>
  </w:num>
  <w:num w:numId="38" w16cid:durableId="1429887026">
    <w:abstractNumId w:val="43"/>
  </w:num>
  <w:num w:numId="39" w16cid:durableId="1380327570">
    <w:abstractNumId w:val="23"/>
  </w:num>
  <w:num w:numId="40" w16cid:durableId="380061067">
    <w:abstractNumId w:val="42"/>
  </w:num>
  <w:num w:numId="41" w16cid:durableId="1209997999">
    <w:abstractNumId w:val="28"/>
  </w:num>
  <w:num w:numId="42" w16cid:durableId="1783723646">
    <w:abstractNumId w:val="12"/>
  </w:num>
  <w:num w:numId="43" w16cid:durableId="577402853">
    <w:abstractNumId w:val="33"/>
  </w:num>
  <w:num w:numId="44" w16cid:durableId="1089499928">
    <w:abstractNumId w:val="24"/>
  </w:num>
  <w:num w:numId="45" w16cid:durableId="196314845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Y0MbQ0NTO3NDUFcpV0lIJTi4sz8/NACgxrAbYP4dosAAAA"/>
  </w:docVars>
  <w:rsids>
    <w:rsidRoot w:val="00A83FB3"/>
    <w:rsid w:val="0000340B"/>
    <w:rsid w:val="00004DFB"/>
    <w:rsid w:val="00010F32"/>
    <w:rsid w:val="0001388A"/>
    <w:rsid w:val="00013B4B"/>
    <w:rsid w:val="00013C4F"/>
    <w:rsid w:val="00037579"/>
    <w:rsid w:val="00063525"/>
    <w:rsid w:val="000711E2"/>
    <w:rsid w:val="00075312"/>
    <w:rsid w:val="00082E39"/>
    <w:rsid w:val="000B0D21"/>
    <w:rsid w:val="000B1195"/>
    <w:rsid w:val="000B2FD6"/>
    <w:rsid w:val="00106CCC"/>
    <w:rsid w:val="00126995"/>
    <w:rsid w:val="001D6337"/>
    <w:rsid w:val="001F0663"/>
    <w:rsid w:val="002040B3"/>
    <w:rsid w:val="002121AB"/>
    <w:rsid w:val="0021492B"/>
    <w:rsid w:val="002277CF"/>
    <w:rsid w:val="00234A08"/>
    <w:rsid w:val="002915D6"/>
    <w:rsid w:val="002A7FB8"/>
    <w:rsid w:val="002D5531"/>
    <w:rsid w:val="002F5449"/>
    <w:rsid w:val="00306F75"/>
    <w:rsid w:val="00312C08"/>
    <w:rsid w:val="00314327"/>
    <w:rsid w:val="00315C4D"/>
    <w:rsid w:val="00335621"/>
    <w:rsid w:val="003374FC"/>
    <w:rsid w:val="003505FB"/>
    <w:rsid w:val="00363877"/>
    <w:rsid w:val="00364C90"/>
    <w:rsid w:val="003718B4"/>
    <w:rsid w:val="003A47CD"/>
    <w:rsid w:val="003B204E"/>
    <w:rsid w:val="003B68FB"/>
    <w:rsid w:val="003D3F4A"/>
    <w:rsid w:val="003D7FDE"/>
    <w:rsid w:val="003F1014"/>
    <w:rsid w:val="00402EF4"/>
    <w:rsid w:val="00415574"/>
    <w:rsid w:val="0044251E"/>
    <w:rsid w:val="00464D40"/>
    <w:rsid w:val="00487636"/>
    <w:rsid w:val="004A0B87"/>
    <w:rsid w:val="004B79CB"/>
    <w:rsid w:val="00501EA2"/>
    <w:rsid w:val="005102B1"/>
    <w:rsid w:val="00510345"/>
    <w:rsid w:val="00543D8E"/>
    <w:rsid w:val="00565A11"/>
    <w:rsid w:val="0057788B"/>
    <w:rsid w:val="00594421"/>
    <w:rsid w:val="005B0680"/>
    <w:rsid w:val="005B7F6D"/>
    <w:rsid w:val="005E1931"/>
    <w:rsid w:val="006004A0"/>
    <w:rsid w:val="00611AE7"/>
    <w:rsid w:val="00613A92"/>
    <w:rsid w:val="00631FFB"/>
    <w:rsid w:val="006322D1"/>
    <w:rsid w:val="0063360E"/>
    <w:rsid w:val="00651621"/>
    <w:rsid w:val="00663372"/>
    <w:rsid w:val="00671469"/>
    <w:rsid w:val="00677053"/>
    <w:rsid w:val="00684256"/>
    <w:rsid w:val="00686E52"/>
    <w:rsid w:val="006A2331"/>
    <w:rsid w:val="006A7201"/>
    <w:rsid w:val="006B6655"/>
    <w:rsid w:val="006B69CE"/>
    <w:rsid w:val="006C0A21"/>
    <w:rsid w:val="006E4562"/>
    <w:rsid w:val="006F60FC"/>
    <w:rsid w:val="00700A17"/>
    <w:rsid w:val="00700BC2"/>
    <w:rsid w:val="0070642E"/>
    <w:rsid w:val="00734C04"/>
    <w:rsid w:val="00756A51"/>
    <w:rsid w:val="007609F2"/>
    <w:rsid w:val="00775396"/>
    <w:rsid w:val="007C0150"/>
    <w:rsid w:val="007F6E3C"/>
    <w:rsid w:val="008052A1"/>
    <w:rsid w:val="00814442"/>
    <w:rsid w:val="00817323"/>
    <w:rsid w:val="00820A58"/>
    <w:rsid w:val="0083020D"/>
    <w:rsid w:val="0083123B"/>
    <w:rsid w:val="0083522F"/>
    <w:rsid w:val="00863906"/>
    <w:rsid w:val="008B20EA"/>
    <w:rsid w:val="008C2AA7"/>
    <w:rsid w:val="008D3774"/>
    <w:rsid w:val="009325FC"/>
    <w:rsid w:val="009344E9"/>
    <w:rsid w:val="009372DD"/>
    <w:rsid w:val="009742B7"/>
    <w:rsid w:val="0098456E"/>
    <w:rsid w:val="0099133C"/>
    <w:rsid w:val="009B63EE"/>
    <w:rsid w:val="009D1F47"/>
    <w:rsid w:val="009D2739"/>
    <w:rsid w:val="009F1059"/>
    <w:rsid w:val="00A00E0D"/>
    <w:rsid w:val="00A25C5E"/>
    <w:rsid w:val="00A51F6D"/>
    <w:rsid w:val="00A539BB"/>
    <w:rsid w:val="00A77F79"/>
    <w:rsid w:val="00A83FB3"/>
    <w:rsid w:val="00A86555"/>
    <w:rsid w:val="00AA1C14"/>
    <w:rsid w:val="00AA1F5A"/>
    <w:rsid w:val="00AE1579"/>
    <w:rsid w:val="00AE2EF6"/>
    <w:rsid w:val="00AF6DE1"/>
    <w:rsid w:val="00B03665"/>
    <w:rsid w:val="00B45203"/>
    <w:rsid w:val="00B52B1D"/>
    <w:rsid w:val="00B66BDD"/>
    <w:rsid w:val="00B72A51"/>
    <w:rsid w:val="00BA17A0"/>
    <w:rsid w:val="00BB2703"/>
    <w:rsid w:val="00BB7342"/>
    <w:rsid w:val="00BC47C1"/>
    <w:rsid w:val="00C164F7"/>
    <w:rsid w:val="00C22931"/>
    <w:rsid w:val="00C50B40"/>
    <w:rsid w:val="00C55A99"/>
    <w:rsid w:val="00C614F7"/>
    <w:rsid w:val="00C80CB8"/>
    <w:rsid w:val="00C8600D"/>
    <w:rsid w:val="00C903BB"/>
    <w:rsid w:val="00C94493"/>
    <w:rsid w:val="00CB25FC"/>
    <w:rsid w:val="00CE4D28"/>
    <w:rsid w:val="00CE704F"/>
    <w:rsid w:val="00D114C2"/>
    <w:rsid w:val="00D22B68"/>
    <w:rsid w:val="00D458CE"/>
    <w:rsid w:val="00D74C24"/>
    <w:rsid w:val="00D851F1"/>
    <w:rsid w:val="00D9521C"/>
    <w:rsid w:val="00D969B3"/>
    <w:rsid w:val="00DB6A3A"/>
    <w:rsid w:val="00DC688B"/>
    <w:rsid w:val="00DD7368"/>
    <w:rsid w:val="00DD79B5"/>
    <w:rsid w:val="00DF4713"/>
    <w:rsid w:val="00E34FFD"/>
    <w:rsid w:val="00E410D2"/>
    <w:rsid w:val="00E62AC1"/>
    <w:rsid w:val="00E7526C"/>
    <w:rsid w:val="00E85D9E"/>
    <w:rsid w:val="00E86839"/>
    <w:rsid w:val="00EA7DD6"/>
    <w:rsid w:val="00EE59A2"/>
    <w:rsid w:val="00EF38C9"/>
    <w:rsid w:val="00F061A3"/>
    <w:rsid w:val="00F06261"/>
    <w:rsid w:val="00F10BB3"/>
    <w:rsid w:val="00F14B23"/>
    <w:rsid w:val="00F166B8"/>
    <w:rsid w:val="00F20D4F"/>
    <w:rsid w:val="00F26497"/>
    <w:rsid w:val="00F4005D"/>
    <w:rsid w:val="00F41A25"/>
    <w:rsid w:val="00F503F4"/>
    <w:rsid w:val="00F76925"/>
    <w:rsid w:val="00F8189C"/>
    <w:rsid w:val="00F95E97"/>
    <w:rsid w:val="00FB649E"/>
    <w:rsid w:val="00FC0B49"/>
    <w:rsid w:val="00FC6908"/>
    <w:rsid w:val="00FE33F1"/>
    <w:rsid w:val="00FF0602"/>
    <w:rsid w:val="00FF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B5DA1950-6531-4CCE-B9CE-B7C4577F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7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Heading2Char">
    <w:name w:val="Heading 2 Char"/>
    <w:basedOn w:val="DefaultParagraphFont"/>
    <w:link w:val="Heading2"/>
    <w:uiPriority w:val="9"/>
    <w:rsid w:val="003D7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FDE"/>
    <w:rPr>
      <w:rFonts w:ascii="Times New Roman" w:eastAsia="Times New Roman" w:hAnsi="Times New Roman" w:cs="Times New Roman"/>
      <w:b/>
      <w:bCs/>
      <w:sz w:val="27"/>
      <w:szCs w:val="27"/>
    </w:rPr>
  </w:style>
  <w:style w:type="character" w:styleId="Strong">
    <w:name w:val="Strong"/>
    <w:basedOn w:val="DefaultParagraphFont"/>
    <w:uiPriority w:val="22"/>
    <w:qFormat/>
    <w:rsid w:val="003D7FDE"/>
    <w:rPr>
      <w:b/>
      <w:bCs/>
    </w:rPr>
  </w:style>
  <w:style w:type="character" w:styleId="Hyperlink">
    <w:name w:val="Hyperlink"/>
    <w:basedOn w:val="DefaultParagraphFont"/>
    <w:uiPriority w:val="99"/>
    <w:unhideWhenUsed/>
    <w:rsid w:val="003D7FDE"/>
    <w:rPr>
      <w:color w:val="0000FF"/>
      <w:u w:val="single"/>
    </w:rPr>
  </w:style>
  <w:style w:type="character" w:customStyle="1" w:styleId="keyword">
    <w:name w:val="keyword"/>
    <w:basedOn w:val="DefaultParagraphFont"/>
    <w:rsid w:val="003D7FDE"/>
  </w:style>
  <w:style w:type="character" w:customStyle="1" w:styleId="comment">
    <w:name w:val="comment"/>
    <w:basedOn w:val="DefaultParagraphFont"/>
    <w:rsid w:val="003D7FDE"/>
  </w:style>
  <w:style w:type="character" w:customStyle="1" w:styleId="string">
    <w:name w:val="string"/>
    <w:basedOn w:val="DefaultParagraphFont"/>
    <w:rsid w:val="003D7FDE"/>
  </w:style>
  <w:style w:type="character" w:styleId="HTMLCode">
    <w:name w:val="HTML Code"/>
    <w:basedOn w:val="DefaultParagraphFont"/>
    <w:uiPriority w:val="99"/>
    <w:semiHidden/>
    <w:unhideWhenUsed/>
    <w:rsid w:val="00756A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22931">
      <w:bodyDiv w:val="1"/>
      <w:marLeft w:val="0"/>
      <w:marRight w:val="0"/>
      <w:marTop w:val="0"/>
      <w:marBottom w:val="0"/>
      <w:divBdr>
        <w:top w:val="none" w:sz="0" w:space="0" w:color="auto"/>
        <w:left w:val="none" w:sz="0" w:space="0" w:color="auto"/>
        <w:bottom w:val="none" w:sz="0" w:space="0" w:color="auto"/>
        <w:right w:val="none" w:sz="0" w:space="0" w:color="auto"/>
      </w:divBdr>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664749990">
      <w:bodyDiv w:val="1"/>
      <w:marLeft w:val="0"/>
      <w:marRight w:val="0"/>
      <w:marTop w:val="0"/>
      <w:marBottom w:val="0"/>
      <w:divBdr>
        <w:top w:val="none" w:sz="0" w:space="0" w:color="auto"/>
        <w:left w:val="none" w:sz="0" w:space="0" w:color="auto"/>
        <w:bottom w:val="none" w:sz="0" w:space="0" w:color="auto"/>
        <w:right w:val="none" w:sz="0" w:space="0" w:color="auto"/>
      </w:divBdr>
      <w:divsChild>
        <w:div w:id="1443065288">
          <w:marLeft w:val="0"/>
          <w:marRight w:val="0"/>
          <w:marTop w:val="0"/>
          <w:marBottom w:val="0"/>
          <w:divBdr>
            <w:top w:val="none" w:sz="0" w:space="0" w:color="auto"/>
            <w:left w:val="none" w:sz="0" w:space="0" w:color="auto"/>
            <w:bottom w:val="none" w:sz="0" w:space="0" w:color="auto"/>
            <w:right w:val="none" w:sz="0" w:space="0" w:color="auto"/>
          </w:divBdr>
          <w:divsChild>
            <w:div w:id="1356687438">
              <w:marLeft w:val="0"/>
              <w:marRight w:val="0"/>
              <w:marTop w:val="0"/>
              <w:marBottom w:val="0"/>
              <w:divBdr>
                <w:top w:val="none" w:sz="0" w:space="0" w:color="auto"/>
                <w:left w:val="none" w:sz="0" w:space="0" w:color="auto"/>
                <w:bottom w:val="none" w:sz="0" w:space="0" w:color="auto"/>
                <w:right w:val="none" w:sz="0" w:space="0" w:color="auto"/>
              </w:divBdr>
            </w:div>
            <w:div w:id="312032296">
              <w:marLeft w:val="0"/>
              <w:marRight w:val="0"/>
              <w:marTop w:val="0"/>
              <w:marBottom w:val="0"/>
              <w:divBdr>
                <w:top w:val="none" w:sz="0" w:space="0" w:color="auto"/>
                <w:left w:val="none" w:sz="0" w:space="0" w:color="auto"/>
                <w:bottom w:val="none" w:sz="0" w:space="0" w:color="auto"/>
                <w:right w:val="none" w:sz="0" w:space="0" w:color="auto"/>
              </w:divBdr>
            </w:div>
            <w:div w:id="1476289491">
              <w:marLeft w:val="0"/>
              <w:marRight w:val="0"/>
              <w:marTop w:val="0"/>
              <w:marBottom w:val="0"/>
              <w:divBdr>
                <w:top w:val="none" w:sz="0" w:space="0" w:color="auto"/>
                <w:left w:val="none" w:sz="0" w:space="0" w:color="auto"/>
                <w:bottom w:val="none" w:sz="0" w:space="0" w:color="auto"/>
                <w:right w:val="none" w:sz="0" w:space="0" w:color="auto"/>
              </w:divBdr>
            </w:div>
            <w:div w:id="832137237">
              <w:marLeft w:val="0"/>
              <w:marRight w:val="0"/>
              <w:marTop w:val="0"/>
              <w:marBottom w:val="0"/>
              <w:divBdr>
                <w:top w:val="none" w:sz="0" w:space="0" w:color="auto"/>
                <w:left w:val="none" w:sz="0" w:space="0" w:color="auto"/>
                <w:bottom w:val="none" w:sz="0" w:space="0" w:color="auto"/>
                <w:right w:val="none" w:sz="0" w:space="0" w:color="auto"/>
              </w:divBdr>
            </w:div>
            <w:div w:id="325745840">
              <w:marLeft w:val="0"/>
              <w:marRight w:val="0"/>
              <w:marTop w:val="0"/>
              <w:marBottom w:val="0"/>
              <w:divBdr>
                <w:top w:val="none" w:sz="0" w:space="0" w:color="auto"/>
                <w:left w:val="none" w:sz="0" w:space="0" w:color="auto"/>
                <w:bottom w:val="none" w:sz="0" w:space="0" w:color="auto"/>
                <w:right w:val="none" w:sz="0" w:space="0" w:color="auto"/>
              </w:divBdr>
            </w:div>
            <w:div w:id="112210858">
              <w:marLeft w:val="0"/>
              <w:marRight w:val="0"/>
              <w:marTop w:val="0"/>
              <w:marBottom w:val="0"/>
              <w:divBdr>
                <w:top w:val="none" w:sz="0" w:space="0" w:color="auto"/>
                <w:left w:val="none" w:sz="0" w:space="0" w:color="auto"/>
                <w:bottom w:val="none" w:sz="0" w:space="0" w:color="auto"/>
                <w:right w:val="none" w:sz="0" w:space="0" w:color="auto"/>
              </w:divBdr>
            </w:div>
            <w:div w:id="649598918">
              <w:marLeft w:val="0"/>
              <w:marRight w:val="0"/>
              <w:marTop w:val="0"/>
              <w:marBottom w:val="0"/>
              <w:divBdr>
                <w:top w:val="none" w:sz="0" w:space="0" w:color="auto"/>
                <w:left w:val="none" w:sz="0" w:space="0" w:color="auto"/>
                <w:bottom w:val="none" w:sz="0" w:space="0" w:color="auto"/>
                <w:right w:val="none" w:sz="0" w:space="0" w:color="auto"/>
              </w:divBdr>
            </w:div>
            <w:div w:id="588540331">
              <w:marLeft w:val="0"/>
              <w:marRight w:val="0"/>
              <w:marTop w:val="0"/>
              <w:marBottom w:val="0"/>
              <w:divBdr>
                <w:top w:val="none" w:sz="0" w:space="0" w:color="auto"/>
                <w:left w:val="none" w:sz="0" w:space="0" w:color="auto"/>
                <w:bottom w:val="none" w:sz="0" w:space="0" w:color="auto"/>
                <w:right w:val="none" w:sz="0" w:space="0" w:color="auto"/>
              </w:divBdr>
            </w:div>
            <w:div w:id="2023706624">
              <w:marLeft w:val="0"/>
              <w:marRight w:val="0"/>
              <w:marTop w:val="0"/>
              <w:marBottom w:val="0"/>
              <w:divBdr>
                <w:top w:val="none" w:sz="0" w:space="0" w:color="auto"/>
                <w:left w:val="none" w:sz="0" w:space="0" w:color="auto"/>
                <w:bottom w:val="none" w:sz="0" w:space="0" w:color="auto"/>
                <w:right w:val="none" w:sz="0" w:space="0" w:color="auto"/>
              </w:divBdr>
            </w:div>
            <w:div w:id="844786048">
              <w:marLeft w:val="0"/>
              <w:marRight w:val="0"/>
              <w:marTop w:val="0"/>
              <w:marBottom w:val="0"/>
              <w:divBdr>
                <w:top w:val="none" w:sz="0" w:space="0" w:color="auto"/>
                <w:left w:val="none" w:sz="0" w:space="0" w:color="auto"/>
                <w:bottom w:val="none" w:sz="0" w:space="0" w:color="auto"/>
                <w:right w:val="none" w:sz="0" w:space="0" w:color="auto"/>
              </w:divBdr>
            </w:div>
            <w:div w:id="2137214605">
              <w:marLeft w:val="0"/>
              <w:marRight w:val="0"/>
              <w:marTop w:val="0"/>
              <w:marBottom w:val="0"/>
              <w:divBdr>
                <w:top w:val="none" w:sz="0" w:space="0" w:color="auto"/>
                <w:left w:val="none" w:sz="0" w:space="0" w:color="auto"/>
                <w:bottom w:val="none" w:sz="0" w:space="0" w:color="auto"/>
                <w:right w:val="none" w:sz="0" w:space="0" w:color="auto"/>
              </w:divBdr>
            </w:div>
            <w:div w:id="428476721">
              <w:marLeft w:val="0"/>
              <w:marRight w:val="0"/>
              <w:marTop w:val="0"/>
              <w:marBottom w:val="0"/>
              <w:divBdr>
                <w:top w:val="none" w:sz="0" w:space="0" w:color="auto"/>
                <w:left w:val="none" w:sz="0" w:space="0" w:color="auto"/>
                <w:bottom w:val="none" w:sz="0" w:space="0" w:color="auto"/>
                <w:right w:val="none" w:sz="0" w:space="0" w:color="auto"/>
              </w:divBdr>
            </w:div>
            <w:div w:id="503672467">
              <w:marLeft w:val="0"/>
              <w:marRight w:val="0"/>
              <w:marTop w:val="0"/>
              <w:marBottom w:val="0"/>
              <w:divBdr>
                <w:top w:val="none" w:sz="0" w:space="0" w:color="auto"/>
                <w:left w:val="none" w:sz="0" w:space="0" w:color="auto"/>
                <w:bottom w:val="none" w:sz="0" w:space="0" w:color="auto"/>
                <w:right w:val="none" w:sz="0" w:space="0" w:color="auto"/>
              </w:divBdr>
            </w:div>
            <w:div w:id="611978613">
              <w:marLeft w:val="0"/>
              <w:marRight w:val="0"/>
              <w:marTop w:val="0"/>
              <w:marBottom w:val="0"/>
              <w:divBdr>
                <w:top w:val="none" w:sz="0" w:space="0" w:color="auto"/>
                <w:left w:val="none" w:sz="0" w:space="0" w:color="auto"/>
                <w:bottom w:val="none" w:sz="0" w:space="0" w:color="auto"/>
                <w:right w:val="none" w:sz="0" w:space="0" w:color="auto"/>
              </w:divBdr>
            </w:div>
            <w:div w:id="1234849379">
              <w:marLeft w:val="0"/>
              <w:marRight w:val="0"/>
              <w:marTop w:val="0"/>
              <w:marBottom w:val="0"/>
              <w:divBdr>
                <w:top w:val="none" w:sz="0" w:space="0" w:color="auto"/>
                <w:left w:val="none" w:sz="0" w:space="0" w:color="auto"/>
                <w:bottom w:val="none" w:sz="0" w:space="0" w:color="auto"/>
                <w:right w:val="none" w:sz="0" w:space="0" w:color="auto"/>
              </w:divBdr>
            </w:div>
            <w:div w:id="1564489293">
              <w:marLeft w:val="0"/>
              <w:marRight w:val="0"/>
              <w:marTop w:val="0"/>
              <w:marBottom w:val="0"/>
              <w:divBdr>
                <w:top w:val="none" w:sz="0" w:space="0" w:color="auto"/>
                <w:left w:val="none" w:sz="0" w:space="0" w:color="auto"/>
                <w:bottom w:val="none" w:sz="0" w:space="0" w:color="auto"/>
                <w:right w:val="none" w:sz="0" w:space="0" w:color="auto"/>
              </w:divBdr>
            </w:div>
            <w:div w:id="1103914584">
              <w:marLeft w:val="0"/>
              <w:marRight w:val="0"/>
              <w:marTop w:val="0"/>
              <w:marBottom w:val="0"/>
              <w:divBdr>
                <w:top w:val="none" w:sz="0" w:space="0" w:color="auto"/>
                <w:left w:val="none" w:sz="0" w:space="0" w:color="auto"/>
                <w:bottom w:val="none" w:sz="0" w:space="0" w:color="auto"/>
                <w:right w:val="none" w:sz="0" w:space="0" w:color="auto"/>
              </w:divBdr>
            </w:div>
            <w:div w:id="1771732141">
              <w:marLeft w:val="0"/>
              <w:marRight w:val="0"/>
              <w:marTop w:val="0"/>
              <w:marBottom w:val="0"/>
              <w:divBdr>
                <w:top w:val="none" w:sz="0" w:space="0" w:color="auto"/>
                <w:left w:val="none" w:sz="0" w:space="0" w:color="auto"/>
                <w:bottom w:val="none" w:sz="0" w:space="0" w:color="auto"/>
                <w:right w:val="none" w:sz="0" w:space="0" w:color="auto"/>
              </w:divBdr>
            </w:div>
            <w:div w:id="853494547">
              <w:marLeft w:val="0"/>
              <w:marRight w:val="0"/>
              <w:marTop w:val="0"/>
              <w:marBottom w:val="0"/>
              <w:divBdr>
                <w:top w:val="none" w:sz="0" w:space="0" w:color="auto"/>
                <w:left w:val="none" w:sz="0" w:space="0" w:color="auto"/>
                <w:bottom w:val="none" w:sz="0" w:space="0" w:color="auto"/>
                <w:right w:val="none" w:sz="0" w:space="0" w:color="auto"/>
              </w:divBdr>
            </w:div>
            <w:div w:id="601493954">
              <w:marLeft w:val="0"/>
              <w:marRight w:val="0"/>
              <w:marTop w:val="0"/>
              <w:marBottom w:val="0"/>
              <w:divBdr>
                <w:top w:val="none" w:sz="0" w:space="0" w:color="auto"/>
                <w:left w:val="none" w:sz="0" w:space="0" w:color="auto"/>
                <w:bottom w:val="none" w:sz="0" w:space="0" w:color="auto"/>
                <w:right w:val="none" w:sz="0" w:space="0" w:color="auto"/>
              </w:divBdr>
            </w:div>
            <w:div w:id="1205295047">
              <w:marLeft w:val="0"/>
              <w:marRight w:val="0"/>
              <w:marTop w:val="0"/>
              <w:marBottom w:val="0"/>
              <w:divBdr>
                <w:top w:val="none" w:sz="0" w:space="0" w:color="auto"/>
                <w:left w:val="none" w:sz="0" w:space="0" w:color="auto"/>
                <w:bottom w:val="none" w:sz="0" w:space="0" w:color="auto"/>
                <w:right w:val="none" w:sz="0" w:space="0" w:color="auto"/>
              </w:divBdr>
            </w:div>
            <w:div w:id="176696364">
              <w:marLeft w:val="0"/>
              <w:marRight w:val="0"/>
              <w:marTop w:val="0"/>
              <w:marBottom w:val="0"/>
              <w:divBdr>
                <w:top w:val="none" w:sz="0" w:space="0" w:color="auto"/>
                <w:left w:val="none" w:sz="0" w:space="0" w:color="auto"/>
                <w:bottom w:val="none" w:sz="0" w:space="0" w:color="auto"/>
                <w:right w:val="none" w:sz="0" w:space="0" w:color="auto"/>
              </w:divBdr>
            </w:div>
            <w:div w:id="829910664">
              <w:marLeft w:val="0"/>
              <w:marRight w:val="0"/>
              <w:marTop w:val="0"/>
              <w:marBottom w:val="0"/>
              <w:divBdr>
                <w:top w:val="none" w:sz="0" w:space="0" w:color="auto"/>
                <w:left w:val="none" w:sz="0" w:space="0" w:color="auto"/>
                <w:bottom w:val="none" w:sz="0" w:space="0" w:color="auto"/>
                <w:right w:val="none" w:sz="0" w:space="0" w:color="auto"/>
              </w:divBdr>
            </w:div>
            <w:div w:id="2050836337">
              <w:marLeft w:val="0"/>
              <w:marRight w:val="0"/>
              <w:marTop w:val="0"/>
              <w:marBottom w:val="0"/>
              <w:divBdr>
                <w:top w:val="none" w:sz="0" w:space="0" w:color="auto"/>
                <w:left w:val="none" w:sz="0" w:space="0" w:color="auto"/>
                <w:bottom w:val="none" w:sz="0" w:space="0" w:color="auto"/>
                <w:right w:val="none" w:sz="0" w:space="0" w:color="auto"/>
              </w:divBdr>
            </w:div>
            <w:div w:id="1502313223">
              <w:marLeft w:val="0"/>
              <w:marRight w:val="0"/>
              <w:marTop w:val="0"/>
              <w:marBottom w:val="0"/>
              <w:divBdr>
                <w:top w:val="none" w:sz="0" w:space="0" w:color="auto"/>
                <w:left w:val="none" w:sz="0" w:space="0" w:color="auto"/>
                <w:bottom w:val="none" w:sz="0" w:space="0" w:color="auto"/>
                <w:right w:val="none" w:sz="0" w:space="0" w:color="auto"/>
              </w:divBdr>
            </w:div>
            <w:div w:id="1584753952">
              <w:marLeft w:val="0"/>
              <w:marRight w:val="0"/>
              <w:marTop w:val="0"/>
              <w:marBottom w:val="0"/>
              <w:divBdr>
                <w:top w:val="none" w:sz="0" w:space="0" w:color="auto"/>
                <w:left w:val="none" w:sz="0" w:space="0" w:color="auto"/>
                <w:bottom w:val="none" w:sz="0" w:space="0" w:color="auto"/>
                <w:right w:val="none" w:sz="0" w:space="0" w:color="auto"/>
              </w:divBdr>
            </w:div>
            <w:div w:id="531385159">
              <w:marLeft w:val="0"/>
              <w:marRight w:val="0"/>
              <w:marTop w:val="0"/>
              <w:marBottom w:val="0"/>
              <w:divBdr>
                <w:top w:val="none" w:sz="0" w:space="0" w:color="auto"/>
                <w:left w:val="none" w:sz="0" w:space="0" w:color="auto"/>
                <w:bottom w:val="none" w:sz="0" w:space="0" w:color="auto"/>
                <w:right w:val="none" w:sz="0" w:space="0" w:color="auto"/>
              </w:divBdr>
            </w:div>
            <w:div w:id="1864900722">
              <w:marLeft w:val="0"/>
              <w:marRight w:val="0"/>
              <w:marTop w:val="0"/>
              <w:marBottom w:val="0"/>
              <w:divBdr>
                <w:top w:val="none" w:sz="0" w:space="0" w:color="auto"/>
                <w:left w:val="none" w:sz="0" w:space="0" w:color="auto"/>
                <w:bottom w:val="none" w:sz="0" w:space="0" w:color="auto"/>
                <w:right w:val="none" w:sz="0" w:space="0" w:color="auto"/>
              </w:divBdr>
            </w:div>
            <w:div w:id="1444425215">
              <w:marLeft w:val="0"/>
              <w:marRight w:val="0"/>
              <w:marTop w:val="0"/>
              <w:marBottom w:val="0"/>
              <w:divBdr>
                <w:top w:val="none" w:sz="0" w:space="0" w:color="auto"/>
                <w:left w:val="none" w:sz="0" w:space="0" w:color="auto"/>
                <w:bottom w:val="none" w:sz="0" w:space="0" w:color="auto"/>
                <w:right w:val="none" w:sz="0" w:space="0" w:color="auto"/>
              </w:divBdr>
            </w:div>
            <w:div w:id="390540210">
              <w:marLeft w:val="0"/>
              <w:marRight w:val="0"/>
              <w:marTop w:val="0"/>
              <w:marBottom w:val="0"/>
              <w:divBdr>
                <w:top w:val="none" w:sz="0" w:space="0" w:color="auto"/>
                <w:left w:val="none" w:sz="0" w:space="0" w:color="auto"/>
                <w:bottom w:val="none" w:sz="0" w:space="0" w:color="auto"/>
                <w:right w:val="none" w:sz="0" w:space="0" w:color="auto"/>
              </w:divBdr>
            </w:div>
            <w:div w:id="1581910657">
              <w:marLeft w:val="0"/>
              <w:marRight w:val="0"/>
              <w:marTop w:val="0"/>
              <w:marBottom w:val="0"/>
              <w:divBdr>
                <w:top w:val="none" w:sz="0" w:space="0" w:color="auto"/>
                <w:left w:val="none" w:sz="0" w:space="0" w:color="auto"/>
                <w:bottom w:val="none" w:sz="0" w:space="0" w:color="auto"/>
                <w:right w:val="none" w:sz="0" w:space="0" w:color="auto"/>
              </w:divBdr>
            </w:div>
            <w:div w:id="17124232">
              <w:marLeft w:val="0"/>
              <w:marRight w:val="0"/>
              <w:marTop w:val="0"/>
              <w:marBottom w:val="0"/>
              <w:divBdr>
                <w:top w:val="none" w:sz="0" w:space="0" w:color="auto"/>
                <w:left w:val="none" w:sz="0" w:space="0" w:color="auto"/>
                <w:bottom w:val="none" w:sz="0" w:space="0" w:color="auto"/>
                <w:right w:val="none" w:sz="0" w:space="0" w:color="auto"/>
              </w:divBdr>
            </w:div>
            <w:div w:id="777337531">
              <w:marLeft w:val="0"/>
              <w:marRight w:val="0"/>
              <w:marTop w:val="0"/>
              <w:marBottom w:val="0"/>
              <w:divBdr>
                <w:top w:val="none" w:sz="0" w:space="0" w:color="auto"/>
                <w:left w:val="none" w:sz="0" w:space="0" w:color="auto"/>
                <w:bottom w:val="none" w:sz="0" w:space="0" w:color="auto"/>
                <w:right w:val="none" w:sz="0" w:space="0" w:color="auto"/>
              </w:divBdr>
            </w:div>
            <w:div w:id="685640031">
              <w:marLeft w:val="0"/>
              <w:marRight w:val="0"/>
              <w:marTop w:val="0"/>
              <w:marBottom w:val="0"/>
              <w:divBdr>
                <w:top w:val="none" w:sz="0" w:space="0" w:color="auto"/>
                <w:left w:val="none" w:sz="0" w:space="0" w:color="auto"/>
                <w:bottom w:val="none" w:sz="0" w:space="0" w:color="auto"/>
                <w:right w:val="none" w:sz="0" w:space="0" w:color="auto"/>
              </w:divBdr>
            </w:div>
            <w:div w:id="29232501">
              <w:marLeft w:val="0"/>
              <w:marRight w:val="0"/>
              <w:marTop w:val="0"/>
              <w:marBottom w:val="0"/>
              <w:divBdr>
                <w:top w:val="none" w:sz="0" w:space="0" w:color="auto"/>
                <w:left w:val="none" w:sz="0" w:space="0" w:color="auto"/>
                <w:bottom w:val="none" w:sz="0" w:space="0" w:color="auto"/>
                <w:right w:val="none" w:sz="0" w:space="0" w:color="auto"/>
              </w:divBdr>
            </w:div>
            <w:div w:id="1324160882">
              <w:marLeft w:val="0"/>
              <w:marRight w:val="0"/>
              <w:marTop w:val="0"/>
              <w:marBottom w:val="0"/>
              <w:divBdr>
                <w:top w:val="none" w:sz="0" w:space="0" w:color="auto"/>
                <w:left w:val="none" w:sz="0" w:space="0" w:color="auto"/>
                <w:bottom w:val="none" w:sz="0" w:space="0" w:color="auto"/>
                <w:right w:val="none" w:sz="0" w:space="0" w:color="auto"/>
              </w:divBdr>
            </w:div>
            <w:div w:id="2038847189">
              <w:marLeft w:val="0"/>
              <w:marRight w:val="0"/>
              <w:marTop w:val="0"/>
              <w:marBottom w:val="0"/>
              <w:divBdr>
                <w:top w:val="none" w:sz="0" w:space="0" w:color="auto"/>
                <w:left w:val="none" w:sz="0" w:space="0" w:color="auto"/>
                <w:bottom w:val="none" w:sz="0" w:space="0" w:color="auto"/>
                <w:right w:val="none" w:sz="0" w:space="0" w:color="auto"/>
              </w:divBdr>
            </w:div>
            <w:div w:id="1215771332">
              <w:marLeft w:val="0"/>
              <w:marRight w:val="0"/>
              <w:marTop w:val="0"/>
              <w:marBottom w:val="0"/>
              <w:divBdr>
                <w:top w:val="none" w:sz="0" w:space="0" w:color="auto"/>
                <w:left w:val="none" w:sz="0" w:space="0" w:color="auto"/>
                <w:bottom w:val="none" w:sz="0" w:space="0" w:color="auto"/>
                <w:right w:val="none" w:sz="0" w:space="0" w:color="auto"/>
              </w:divBdr>
            </w:div>
            <w:div w:id="265968654">
              <w:marLeft w:val="0"/>
              <w:marRight w:val="0"/>
              <w:marTop w:val="0"/>
              <w:marBottom w:val="0"/>
              <w:divBdr>
                <w:top w:val="none" w:sz="0" w:space="0" w:color="auto"/>
                <w:left w:val="none" w:sz="0" w:space="0" w:color="auto"/>
                <w:bottom w:val="none" w:sz="0" w:space="0" w:color="auto"/>
                <w:right w:val="none" w:sz="0" w:space="0" w:color="auto"/>
              </w:divBdr>
            </w:div>
            <w:div w:id="970549134">
              <w:marLeft w:val="0"/>
              <w:marRight w:val="0"/>
              <w:marTop w:val="0"/>
              <w:marBottom w:val="0"/>
              <w:divBdr>
                <w:top w:val="none" w:sz="0" w:space="0" w:color="auto"/>
                <w:left w:val="none" w:sz="0" w:space="0" w:color="auto"/>
                <w:bottom w:val="none" w:sz="0" w:space="0" w:color="auto"/>
                <w:right w:val="none" w:sz="0" w:space="0" w:color="auto"/>
              </w:divBdr>
            </w:div>
            <w:div w:id="1799060876">
              <w:marLeft w:val="0"/>
              <w:marRight w:val="0"/>
              <w:marTop w:val="0"/>
              <w:marBottom w:val="0"/>
              <w:divBdr>
                <w:top w:val="none" w:sz="0" w:space="0" w:color="auto"/>
                <w:left w:val="none" w:sz="0" w:space="0" w:color="auto"/>
                <w:bottom w:val="none" w:sz="0" w:space="0" w:color="auto"/>
                <w:right w:val="none" w:sz="0" w:space="0" w:color="auto"/>
              </w:divBdr>
            </w:div>
            <w:div w:id="457844397">
              <w:marLeft w:val="0"/>
              <w:marRight w:val="0"/>
              <w:marTop w:val="0"/>
              <w:marBottom w:val="0"/>
              <w:divBdr>
                <w:top w:val="none" w:sz="0" w:space="0" w:color="auto"/>
                <w:left w:val="none" w:sz="0" w:space="0" w:color="auto"/>
                <w:bottom w:val="none" w:sz="0" w:space="0" w:color="auto"/>
                <w:right w:val="none" w:sz="0" w:space="0" w:color="auto"/>
              </w:divBdr>
            </w:div>
            <w:div w:id="1157383356">
              <w:marLeft w:val="0"/>
              <w:marRight w:val="0"/>
              <w:marTop w:val="0"/>
              <w:marBottom w:val="0"/>
              <w:divBdr>
                <w:top w:val="none" w:sz="0" w:space="0" w:color="auto"/>
                <w:left w:val="none" w:sz="0" w:space="0" w:color="auto"/>
                <w:bottom w:val="none" w:sz="0" w:space="0" w:color="auto"/>
                <w:right w:val="none" w:sz="0" w:space="0" w:color="auto"/>
              </w:divBdr>
            </w:div>
            <w:div w:id="2096320581">
              <w:marLeft w:val="0"/>
              <w:marRight w:val="0"/>
              <w:marTop w:val="0"/>
              <w:marBottom w:val="0"/>
              <w:divBdr>
                <w:top w:val="none" w:sz="0" w:space="0" w:color="auto"/>
                <w:left w:val="none" w:sz="0" w:space="0" w:color="auto"/>
                <w:bottom w:val="none" w:sz="0" w:space="0" w:color="auto"/>
                <w:right w:val="none" w:sz="0" w:space="0" w:color="auto"/>
              </w:divBdr>
            </w:div>
            <w:div w:id="34237894">
              <w:marLeft w:val="0"/>
              <w:marRight w:val="0"/>
              <w:marTop w:val="0"/>
              <w:marBottom w:val="0"/>
              <w:divBdr>
                <w:top w:val="none" w:sz="0" w:space="0" w:color="auto"/>
                <w:left w:val="none" w:sz="0" w:space="0" w:color="auto"/>
                <w:bottom w:val="none" w:sz="0" w:space="0" w:color="auto"/>
                <w:right w:val="none" w:sz="0" w:space="0" w:color="auto"/>
              </w:divBdr>
            </w:div>
            <w:div w:id="1934514035">
              <w:marLeft w:val="0"/>
              <w:marRight w:val="0"/>
              <w:marTop w:val="0"/>
              <w:marBottom w:val="0"/>
              <w:divBdr>
                <w:top w:val="none" w:sz="0" w:space="0" w:color="auto"/>
                <w:left w:val="none" w:sz="0" w:space="0" w:color="auto"/>
                <w:bottom w:val="none" w:sz="0" w:space="0" w:color="auto"/>
                <w:right w:val="none" w:sz="0" w:space="0" w:color="auto"/>
              </w:divBdr>
            </w:div>
            <w:div w:id="2132749537">
              <w:marLeft w:val="0"/>
              <w:marRight w:val="0"/>
              <w:marTop w:val="0"/>
              <w:marBottom w:val="0"/>
              <w:divBdr>
                <w:top w:val="none" w:sz="0" w:space="0" w:color="auto"/>
                <w:left w:val="none" w:sz="0" w:space="0" w:color="auto"/>
                <w:bottom w:val="none" w:sz="0" w:space="0" w:color="auto"/>
                <w:right w:val="none" w:sz="0" w:space="0" w:color="auto"/>
              </w:divBdr>
            </w:div>
            <w:div w:id="1155146038">
              <w:marLeft w:val="0"/>
              <w:marRight w:val="0"/>
              <w:marTop w:val="0"/>
              <w:marBottom w:val="0"/>
              <w:divBdr>
                <w:top w:val="none" w:sz="0" w:space="0" w:color="auto"/>
                <w:left w:val="none" w:sz="0" w:space="0" w:color="auto"/>
                <w:bottom w:val="none" w:sz="0" w:space="0" w:color="auto"/>
                <w:right w:val="none" w:sz="0" w:space="0" w:color="auto"/>
              </w:divBdr>
            </w:div>
            <w:div w:id="3440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6748">
      <w:bodyDiv w:val="1"/>
      <w:marLeft w:val="0"/>
      <w:marRight w:val="0"/>
      <w:marTop w:val="0"/>
      <w:marBottom w:val="0"/>
      <w:divBdr>
        <w:top w:val="none" w:sz="0" w:space="0" w:color="auto"/>
        <w:left w:val="none" w:sz="0" w:space="0" w:color="auto"/>
        <w:bottom w:val="none" w:sz="0" w:space="0" w:color="auto"/>
        <w:right w:val="none" w:sz="0" w:space="0" w:color="auto"/>
      </w:divBdr>
    </w:div>
    <w:div w:id="836307198">
      <w:bodyDiv w:val="1"/>
      <w:marLeft w:val="0"/>
      <w:marRight w:val="0"/>
      <w:marTop w:val="0"/>
      <w:marBottom w:val="0"/>
      <w:divBdr>
        <w:top w:val="none" w:sz="0" w:space="0" w:color="auto"/>
        <w:left w:val="none" w:sz="0" w:space="0" w:color="auto"/>
        <w:bottom w:val="none" w:sz="0" w:space="0" w:color="auto"/>
        <w:right w:val="none" w:sz="0" w:space="0" w:color="auto"/>
      </w:divBdr>
      <w:divsChild>
        <w:div w:id="1483232597">
          <w:marLeft w:val="0"/>
          <w:marRight w:val="0"/>
          <w:marTop w:val="0"/>
          <w:marBottom w:val="0"/>
          <w:divBdr>
            <w:top w:val="none" w:sz="0" w:space="0" w:color="auto"/>
            <w:left w:val="none" w:sz="0" w:space="0" w:color="auto"/>
            <w:bottom w:val="none" w:sz="0" w:space="0" w:color="auto"/>
            <w:right w:val="none" w:sz="0" w:space="0" w:color="auto"/>
          </w:divBdr>
          <w:divsChild>
            <w:div w:id="869731371">
              <w:marLeft w:val="0"/>
              <w:marRight w:val="0"/>
              <w:marTop w:val="0"/>
              <w:marBottom w:val="0"/>
              <w:divBdr>
                <w:top w:val="none" w:sz="0" w:space="0" w:color="auto"/>
                <w:left w:val="none" w:sz="0" w:space="0" w:color="auto"/>
                <w:bottom w:val="none" w:sz="0" w:space="0" w:color="auto"/>
                <w:right w:val="none" w:sz="0" w:space="0" w:color="auto"/>
              </w:divBdr>
            </w:div>
            <w:div w:id="1346175194">
              <w:marLeft w:val="0"/>
              <w:marRight w:val="0"/>
              <w:marTop w:val="0"/>
              <w:marBottom w:val="0"/>
              <w:divBdr>
                <w:top w:val="none" w:sz="0" w:space="0" w:color="auto"/>
                <w:left w:val="none" w:sz="0" w:space="0" w:color="auto"/>
                <w:bottom w:val="none" w:sz="0" w:space="0" w:color="auto"/>
                <w:right w:val="none" w:sz="0" w:space="0" w:color="auto"/>
              </w:divBdr>
            </w:div>
            <w:div w:id="924455514">
              <w:marLeft w:val="0"/>
              <w:marRight w:val="0"/>
              <w:marTop w:val="0"/>
              <w:marBottom w:val="0"/>
              <w:divBdr>
                <w:top w:val="none" w:sz="0" w:space="0" w:color="auto"/>
                <w:left w:val="none" w:sz="0" w:space="0" w:color="auto"/>
                <w:bottom w:val="none" w:sz="0" w:space="0" w:color="auto"/>
                <w:right w:val="none" w:sz="0" w:space="0" w:color="auto"/>
              </w:divBdr>
            </w:div>
            <w:div w:id="14963409">
              <w:marLeft w:val="0"/>
              <w:marRight w:val="0"/>
              <w:marTop w:val="0"/>
              <w:marBottom w:val="0"/>
              <w:divBdr>
                <w:top w:val="none" w:sz="0" w:space="0" w:color="auto"/>
                <w:left w:val="none" w:sz="0" w:space="0" w:color="auto"/>
                <w:bottom w:val="none" w:sz="0" w:space="0" w:color="auto"/>
                <w:right w:val="none" w:sz="0" w:space="0" w:color="auto"/>
              </w:divBdr>
            </w:div>
            <w:div w:id="843469787">
              <w:marLeft w:val="0"/>
              <w:marRight w:val="0"/>
              <w:marTop w:val="0"/>
              <w:marBottom w:val="0"/>
              <w:divBdr>
                <w:top w:val="none" w:sz="0" w:space="0" w:color="auto"/>
                <w:left w:val="none" w:sz="0" w:space="0" w:color="auto"/>
                <w:bottom w:val="none" w:sz="0" w:space="0" w:color="auto"/>
                <w:right w:val="none" w:sz="0" w:space="0" w:color="auto"/>
              </w:divBdr>
            </w:div>
            <w:div w:id="473332579">
              <w:marLeft w:val="0"/>
              <w:marRight w:val="0"/>
              <w:marTop w:val="0"/>
              <w:marBottom w:val="0"/>
              <w:divBdr>
                <w:top w:val="none" w:sz="0" w:space="0" w:color="auto"/>
                <w:left w:val="none" w:sz="0" w:space="0" w:color="auto"/>
                <w:bottom w:val="none" w:sz="0" w:space="0" w:color="auto"/>
                <w:right w:val="none" w:sz="0" w:space="0" w:color="auto"/>
              </w:divBdr>
            </w:div>
            <w:div w:id="571964073">
              <w:marLeft w:val="0"/>
              <w:marRight w:val="0"/>
              <w:marTop w:val="0"/>
              <w:marBottom w:val="0"/>
              <w:divBdr>
                <w:top w:val="none" w:sz="0" w:space="0" w:color="auto"/>
                <w:left w:val="none" w:sz="0" w:space="0" w:color="auto"/>
                <w:bottom w:val="none" w:sz="0" w:space="0" w:color="auto"/>
                <w:right w:val="none" w:sz="0" w:space="0" w:color="auto"/>
              </w:divBdr>
            </w:div>
            <w:div w:id="1318387835">
              <w:marLeft w:val="0"/>
              <w:marRight w:val="0"/>
              <w:marTop w:val="0"/>
              <w:marBottom w:val="0"/>
              <w:divBdr>
                <w:top w:val="none" w:sz="0" w:space="0" w:color="auto"/>
                <w:left w:val="none" w:sz="0" w:space="0" w:color="auto"/>
                <w:bottom w:val="none" w:sz="0" w:space="0" w:color="auto"/>
                <w:right w:val="none" w:sz="0" w:space="0" w:color="auto"/>
              </w:divBdr>
            </w:div>
            <w:div w:id="1791702445">
              <w:marLeft w:val="0"/>
              <w:marRight w:val="0"/>
              <w:marTop w:val="0"/>
              <w:marBottom w:val="0"/>
              <w:divBdr>
                <w:top w:val="none" w:sz="0" w:space="0" w:color="auto"/>
                <w:left w:val="none" w:sz="0" w:space="0" w:color="auto"/>
                <w:bottom w:val="none" w:sz="0" w:space="0" w:color="auto"/>
                <w:right w:val="none" w:sz="0" w:space="0" w:color="auto"/>
              </w:divBdr>
            </w:div>
            <w:div w:id="1433821174">
              <w:marLeft w:val="0"/>
              <w:marRight w:val="0"/>
              <w:marTop w:val="0"/>
              <w:marBottom w:val="0"/>
              <w:divBdr>
                <w:top w:val="none" w:sz="0" w:space="0" w:color="auto"/>
                <w:left w:val="none" w:sz="0" w:space="0" w:color="auto"/>
                <w:bottom w:val="none" w:sz="0" w:space="0" w:color="auto"/>
                <w:right w:val="none" w:sz="0" w:space="0" w:color="auto"/>
              </w:divBdr>
            </w:div>
            <w:div w:id="2022586137">
              <w:marLeft w:val="0"/>
              <w:marRight w:val="0"/>
              <w:marTop w:val="0"/>
              <w:marBottom w:val="0"/>
              <w:divBdr>
                <w:top w:val="none" w:sz="0" w:space="0" w:color="auto"/>
                <w:left w:val="none" w:sz="0" w:space="0" w:color="auto"/>
                <w:bottom w:val="none" w:sz="0" w:space="0" w:color="auto"/>
                <w:right w:val="none" w:sz="0" w:space="0" w:color="auto"/>
              </w:divBdr>
            </w:div>
            <w:div w:id="1619526545">
              <w:marLeft w:val="0"/>
              <w:marRight w:val="0"/>
              <w:marTop w:val="0"/>
              <w:marBottom w:val="0"/>
              <w:divBdr>
                <w:top w:val="none" w:sz="0" w:space="0" w:color="auto"/>
                <w:left w:val="none" w:sz="0" w:space="0" w:color="auto"/>
                <w:bottom w:val="none" w:sz="0" w:space="0" w:color="auto"/>
                <w:right w:val="none" w:sz="0" w:space="0" w:color="auto"/>
              </w:divBdr>
            </w:div>
            <w:div w:id="1437293039">
              <w:marLeft w:val="0"/>
              <w:marRight w:val="0"/>
              <w:marTop w:val="0"/>
              <w:marBottom w:val="0"/>
              <w:divBdr>
                <w:top w:val="none" w:sz="0" w:space="0" w:color="auto"/>
                <w:left w:val="none" w:sz="0" w:space="0" w:color="auto"/>
                <w:bottom w:val="none" w:sz="0" w:space="0" w:color="auto"/>
                <w:right w:val="none" w:sz="0" w:space="0" w:color="auto"/>
              </w:divBdr>
            </w:div>
            <w:div w:id="1174955008">
              <w:marLeft w:val="0"/>
              <w:marRight w:val="0"/>
              <w:marTop w:val="0"/>
              <w:marBottom w:val="0"/>
              <w:divBdr>
                <w:top w:val="none" w:sz="0" w:space="0" w:color="auto"/>
                <w:left w:val="none" w:sz="0" w:space="0" w:color="auto"/>
                <w:bottom w:val="none" w:sz="0" w:space="0" w:color="auto"/>
                <w:right w:val="none" w:sz="0" w:space="0" w:color="auto"/>
              </w:divBdr>
            </w:div>
            <w:div w:id="1861433174">
              <w:marLeft w:val="0"/>
              <w:marRight w:val="0"/>
              <w:marTop w:val="0"/>
              <w:marBottom w:val="0"/>
              <w:divBdr>
                <w:top w:val="none" w:sz="0" w:space="0" w:color="auto"/>
                <w:left w:val="none" w:sz="0" w:space="0" w:color="auto"/>
                <w:bottom w:val="none" w:sz="0" w:space="0" w:color="auto"/>
                <w:right w:val="none" w:sz="0" w:space="0" w:color="auto"/>
              </w:divBdr>
            </w:div>
            <w:div w:id="2059937326">
              <w:marLeft w:val="0"/>
              <w:marRight w:val="0"/>
              <w:marTop w:val="0"/>
              <w:marBottom w:val="0"/>
              <w:divBdr>
                <w:top w:val="none" w:sz="0" w:space="0" w:color="auto"/>
                <w:left w:val="none" w:sz="0" w:space="0" w:color="auto"/>
                <w:bottom w:val="none" w:sz="0" w:space="0" w:color="auto"/>
                <w:right w:val="none" w:sz="0" w:space="0" w:color="auto"/>
              </w:divBdr>
            </w:div>
            <w:div w:id="1374042401">
              <w:marLeft w:val="0"/>
              <w:marRight w:val="0"/>
              <w:marTop w:val="0"/>
              <w:marBottom w:val="0"/>
              <w:divBdr>
                <w:top w:val="none" w:sz="0" w:space="0" w:color="auto"/>
                <w:left w:val="none" w:sz="0" w:space="0" w:color="auto"/>
                <w:bottom w:val="none" w:sz="0" w:space="0" w:color="auto"/>
                <w:right w:val="none" w:sz="0" w:space="0" w:color="auto"/>
              </w:divBdr>
            </w:div>
            <w:div w:id="912162655">
              <w:marLeft w:val="0"/>
              <w:marRight w:val="0"/>
              <w:marTop w:val="0"/>
              <w:marBottom w:val="0"/>
              <w:divBdr>
                <w:top w:val="none" w:sz="0" w:space="0" w:color="auto"/>
                <w:left w:val="none" w:sz="0" w:space="0" w:color="auto"/>
                <w:bottom w:val="none" w:sz="0" w:space="0" w:color="auto"/>
                <w:right w:val="none" w:sz="0" w:space="0" w:color="auto"/>
              </w:divBdr>
            </w:div>
            <w:div w:id="532694027">
              <w:marLeft w:val="0"/>
              <w:marRight w:val="0"/>
              <w:marTop w:val="0"/>
              <w:marBottom w:val="0"/>
              <w:divBdr>
                <w:top w:val="none" w:sz="0" w:space="0" w:color="auto"/>
                <w:left w:val="none" w:sz="0" w:space="0" w:color="auto"/>
                <w:bottom w:val="none" w:sz="0" w:space="0" w:color="auto"/>
                <w:right w:val="none" w:sz="0" w:space="0" w:color="auto"/>
              </w:divBdr>
            </w:div>
            <w:div w:id="1762334576">
              <w:marLeft w:val="0"/>
              <w:marRight w:val="0"/>
              <w:marTop w:val="0"/>
              <w:marBottom w:val="0"/>
              <w:divBdr>
                <w:top w:val="none" w:sz="0" w:space="0" w:color="auto"/>
                <w:left w:val="none" w:sz="0" w:space="0" w:color="auto"/>
                <w:bottom w:val="none" w:sz="0" w:space="0" w:color="auto"/>
                <w:right w:val="none" w:sz="0" w:space="0" w:color="auto"/>
              </w:divBdr>
            </w:div>
            <w:div w:id="730352411">
              <w:marLeft w:val="0"/>
              <w:marRight w:val="0"/>
              <w:marTop w:val="0"/>
              <w:marBottom w:val="0"/>
              <w:divBdr>
                <w:top w:val="none" w:sz="0" w:space="0" w:color="auto"/>
                <w:left w:val="none" w:sz="0" w:space="0" w:color="auto"/>
                <w:bottom w:val="none" w:sz="0" w:space="0" w:color="auto"/>
                <w:right w:val="none" w:sz="0" w:space="0" w:color="auto"/>
              </w:divBdr>
            </w:div>
            <w:div w:id="1749427722">
              <w:marLeft w:val="0"/>
              <w:marRight w:val="0"/>
              <w:marTop w:val="0"/>
              <w:marBottom w:val="0"/>
              <w:divBdr>
                <w:top w:val="none" w:sz="0" w:space="0" w:color="auto"/>
                <w:left w:val="none" w:sz="0" w:space="0" w:color="auto"/>
                <w:bottom w:val="none" w:sz="0" w:space="0" w:color="auto"/>
                <w:right w:val="none" w:sz="0" w:space="0" w:color="auto"/>
              </w:divBdr>
            </w:div>
            <w:div w:id="1397976245">
              <w:marLeft w:val="0"/>
              <w:marRight w:val="0"/>
              <w:marTop w:val="0"/>
              <w:marBottom w:val="0"/>
              <w:divBdr>
                <w:top w:val="none" w:sz="0" w:space="0" w:color="auto"/>
                <w:left w:val="none" w:sz="0" w:space="0" w:color="auto"/>
                <w:bottom w:val="none" w:sz="0" w:space="0" w:color="auto"/>
                <w:right w:val="none" w:sz="0" w:space="0" w:color="auto"/>
              </w:divBdr>
            </w:div>
            <w:div w:id="2056274695">
              <w:marLeft w:val="0"/>
              <w:marRight w:val="0"/>
              <w:marTop w:val="0"/>
              <w:marBottom w:val="0"/>
              <w:divBdr>
                <w:top w:val="none" w:sz="0" w:space="0" w:color="auto"/>
                <w:left w:val="none" w:sz="0" w:space="0" w:color="auto"/>
                <w:bottom w:val="none" w:sz="0" w:space="0" w:color="auto"/>
                <w:right w:val="none" w:sz="0" w:space="0" w:color="auto"/>
              </w:divBdr>
            </w:div>
            <w:div w:id="218790233">
              <w:marLeft w:val="0"/>
              <w:marRight w:val="0"/>
              <w:marTop w:val="0"/>
              <w:marBottom w:val="0"/>
              <w:divBdr>
                <w:top w:val="none" w:sz="0" w:space="0" w:color="auto"/>
                <w:left w:val="none" w:sz="0" w:space="0" w:color="auto"/>
                <w:bottom w:val="none" w:sz="0" w:space="0" w:color="auto"/>
                <w:right w:val="none" w:sz="0" w:space="0" w:color="auto"/>
              </w:divBdr>
            </w:div>
            <w:div w:id="12730592">
              <w:marLeft w:val="0"/>
              <w:marRight w:val="0"/>
              <w:marTop w:val="0"/>
              <w:marBottom w:val="0"/>
              <w:divBdr>
                <w:top w:val="none" w:sz="0" w:space="0" w:color="auto"/>
                <w:left w:val="none" w:sz="0" w:space="0" w:color="auto"/>
                <w:bottom w:val="none" w:sz="0" w:space="0" w:color="auto"/>
                <w:right w:val="none" w:sz="0" w:space="0" w:color="auto"/>
              </w:divBdr>
            </w:div>
            <w:div w:id="1865556296">
              <w:marLeft w:val="0"/>
              <w:marRight w:val="0"/>
              <w:marTop w:val="0"/>
              <w:marBottom w:val="0"/>
              <w:divBdr>
                <w:top w:val="none" w:sz="0" w:space="0" w:color="auto"/>
                <w:left w:val="none" w:sz="0" w:space="0" w:color="auto"/>
                <w:bottom w:val="none" w:sz="0" w:space="0" w:color="auto"/>
                <w:right w:val="none" w:sz="0" w:space="0" w:color="auto"/>
              </w:divBdr>
            </w:div>
            <w:div w:id="1592547305">
              <w:marLeft w:val="0"/>
              <w:marRight w:val="0"/>
              <w:marTop w:val="0"/>
              <w:marBottom w:val="0"/>
              <w:divBdr>
                <w:top w:val="none" w:sz="0" w:space="0" w:color="auto"/>
                <w:left w:val="none" w:sz="0" w:space="0" w:color="auto"/>
                <w:bottom w:val="none" w:sz="0" w:space="0" w:color="auto"/>
                <w:right w:val="none" w:sz="0" w:space="0" w:color="auto"/>
              </w:divBdr>
            </w:div>
            <w:div w:id="615985819">
              <w:marLeft w:val="0"/>
              <w:marRight w:val="0"/>
              <w:marTop w:val="0"/>
              <w:marBottom w:val="0"/>
              <w:divBdr>
                <w:top w:val="none" w:sz="0" w:space="0" w:color="auto"/>
                <w:left w:val="none" w:sz="0" w:space="0" w:color="auto"/>
                <w:bottom w:val="none" w:sz="0" w:space="0" w:color="auto"/>
                <w:right w:val="none" w:sz="0" w:space="0" w:color="auto"/>
              </w:divBdr>
            </w:div>
            <w:div w:id="1992249074">
              <w:marLeft w:val="0"/>
              <w:marRight w:val="0"/>
              <w:marTop w:val="0"/>
              <w:marBottom w:val="0"/>
              <w:divBdr>
                <w:top w:val="none" w:sz="0" w:space="0" w:color="auto"/>
                <w:left w:val="none" w:sz="0" w:space="0" w:color="auto"/>
                <w:bottom w:val="none" w:sz="0" w:space="0" w:color="auto"/>
                <w:right w:val="none" w:sz="0" w:space="0" w:color="auto"/>
              </w:divBdr>
            </w:div>
            <w:div w:id="875849241">
              <w:marLeft w:val="0"/>
              <w:marRight w:val="0"/>
              <w:marTop w:val="0"/>
              <w:marBottom w:val="0"/>
              <w:divBdr>
                <w:top w:val="none" w:sz="0" w:space="0" w:color="auto"/>
                <w:left w:val="none" w:sz="0" w:space="0" w:color="auto"/>
                <w:bottom w:val="none" w:sz="0" w:space="0" w:color="auto"/>
                <w:right w:val="none" w:sz="0" w:space="0" w:color="auto"/>
              </w:divBdr>
            </w:div>
            <w:div w:id="2014213198">
              <w:marLeft w:val="0"/>
              <w:marRight w:val="0"/>
              <w:marTop w:val="0"/>
              <w:marBottom w:val="0"/>
              <w:divBdr>
                <w:top w:val="none" w:sz="0" w:space="0" w:color="auto"/>
                <w:left w:val="none" w:sz="0" w:space="0" w:color="auto"/>
                <w:bottom w:val="none" w:sz="0" w:space="0" w:color="auto"/>
                <w:right w:val="none" w:sz="0" w:space="0" w:color="auto"/>
              </w:divBdr>
            </w:div>
            <w:div w:id="299652145">
              <w:marLeft w:val="0"/>
              <w:marRight w:val="0"/>
              <w:marTop w:val="0"/>
              <w:marBottom w:val="0"/>
              <w:divBdr>
                <w:top w:val="none" w:sz="0" w:space="0" w:color="auto"/>
                <w:left w:val="none" w:sz="0" w:space="0" w:color="auto"/>
                <w:bottom w:val="none" w:sz="0" w:space="0" w:color="auto"/>
                <w:right w:val="none" w:sz="0" w:space="0" w:color="auto"/>
              </w:divBdr>
            </w:div>
            <w:div w:id="1861896619">
              <w:marLeft w:val="0"/>
              <w:marRight w:val="0"/>
              <w:marTop w:val="0"/>
              <w:marBottom w:val="0"/>
              <w:divBdr>
                <w:top w:val="none" w:sz="0" w:space="0" w:color="auto"/>
                <w:left w:val="none" w:sz="0" w:space="0" w:color="auto"/>
                <w:bottom w:val="none" w:sz="0" w:space="0" w:color="auto"/>
                <w:right w:val="none" w:sz="0" w:space="0" w:color="auto"/>
              </w:divBdr>
            </w:div>
            <w:div w:id="1323780572">
              <w:marLeft w:val="0"/>
              <w:marRight w:val="0"/>
              <w:marTop w:val="0"/>
              <w:marBottom w:val="0"/>
              <w:divBdr>
                <w:top w:val="none" w:sz="0" w:space="0" w:color="auto"/>
                <w:left w:val="none" w:sz="0" w:space="0" w:color="auto"/>
                <w:bottom w:val="none" w:sz="0" w:space="0" w:color="auto"/>
                <w:right w:val="none" w:sz="0" w:space="0" w:color="auto"/>
              </w:divBdr>
            </w:div>
            <w:div w:id="392510359">
              <w:marLeft w:val="0"/>
              <w:marRight w:val="0"/>
              <w:marTop w:val="0"/>
              <w:marBottom w:val="0"/>
              <w:divBdr>
                <w:top w:val="none" w:sz="0" w:space="0" w:color="auto"/>
                <w:left w:val="none" w:sz="0" w:space="0" w:color="auto"/>
                <w:bottom w:val="none" w:sz="0" w:space="0" w:color="auto"/>
                <w:right w:val="none" w:sz="0" w:space="0" w:color="auto"/>
              </w:divBdr>
            </w:div>
            <w:div w:id="714893752">
              <w:marLeft w:val="0"/>
              <w:marRight w:val="0"/>
              <w:marTop w:val="0"/>
              <w:marBottom w:val="0"/>
              <w:divBdr>
                <w:top w:val="none" w:sz="0" w:space="0" w:color="auto"/>
                <w:left w:val="none" w:sz="0" w:space="0" w:color="auto"/>
                <w:bottom w:val="none" w:sz="0" w:space="0" w:color="auto"/>
                <w:right w:val="none" w:sz="0" w:space="0" w:color="auto"/>
              </w:divBdr>
            </w:div>
            <w:div w:id="1428698151">
              <w:marLeft w:val="0"/>
              <w:marRight w:val="0"/>
              <w:marTop w:val="0"/>
              <w:marBottom w:val="0"/>
              <w:divBdr>
                <w:top w:val="none" w:sz="0" w:space="0" w:color="auto"/>
                <w:left w:val="none" w:sz="0" w:space="0" w:color="auto"/>
                <w:bottom w:val="none" w:sz="0" w:space="0" w:color="auto"/>
                <w:right w:val="none" w:sz="0" w:space="0" w:color="auto"/>
              </w:divBdr>
            </w:div>
            <w:div w:id="1251814846">
              <w:marLeft w:val="0"/>
              <w:marRight w:val="0"/>
              <w:marTop w:val="0"/>
              <w:marBottom w:val="0"/>
              <w:divBdr>
                <w:top w:val="none" w:sz="0" w:space="0" w:color="auto"/>
                <w:left w:val="none" w:sz="0" w:space="0" w:color="auto"/>
                <w:bottom w:val="none" w:sz="0" w:space="0" w:color="auto"/>
                <w:right w:val="none" w:sz="0" w:space="0" w:color="auto"/>
              </w:divBdr>
            </w:div>
            <w:div w:id="2007245595">
              <w:marLeft w:val="0"/>
              <w:marRight w:val="0"/>
              <w:marTop w:val="0"/>
              <w:marBottom w:val="0"/>
              <w:divBdr>
                <w:top w:val="none" w:sz="0" w:space="0" w:color="auto"/>
                <w:left w:val="none" w:sz="0" w:space="0" w:color="auto"/>
                <w:bottom w:val="none" w:sz="0" w:space="0" w:color="auto"/>
                <w:right w:val="none" w:sz="0" w:space="0" w:color="auto"/>
              </w:divBdr>
            </w:div>
            <w:div w:id="1387797537">
              <w:marLeft w:val="0"/>
              <w:marRight w:val="0"/>
              <w:marTop w:val="0"/>
              <w:marBottom w:val="0"/>
              <w:divBdr>
                <w:top w:val="none" w:sz="0" w:space="0" w:color="auto"/>
                <w:left w:val="none" w:sz="0" w:space="0" w:color="auto"/>
                <w:bottom w:val="none" w:sz="0" w:space="0" w:color="auto"/>
                <w:right w:val="none" w:sz="0" w:space="0" w:color="auto"/>
              </w:divBdr>
            </w:div>
            <w:div w:id="648901109">
              <w:marLeft w:val="0"/>
              <w:marRight w:val="0"/>
              <w:marTop w:val="0"/>
              <w:marBottom w:val="0"/>
              <w:divBdr>
                <w:top w:val="none" w:sz="0" w:space="0" w:color="auto"/>
                <w:left w:val="none" w:sz="0" w:space="0" w:color="auto"/>
                <w:bottom w:val="none" w:sz="0" w:space="0" w:color="auto"/>
                <w:right w:val="none" w:sz="0" w:space="0" w:color="auto"/>
              </w:divBdr>
            </w:div>
            <w:div w:id="1597592857">
              <w:marLeft w:val="0"/>
              <w:marRight w:val="0"/>
              <w:marTop w:val="0"/>
              <w:marBottom w:val="0"/>
              <w:divBdr>
                <w:top w:val="none" w:sz="0" w:space="0" w:color="auto"/>
                <w:left w:val="none" w:sz="0" w:space="0" w:color="auto"/>
                <w:bottom w:val="none" w:sz="0" w:space="0" w:color="auto"/>
                <w:right w:val="none" w:sz="0" w:space="0" w:color="auto"/>
              </w:divBdr>
            </w:div>
            <w:div w:id="928004590">
              <w:marLeft w:val="0"/>
              <w:marRight w:val="0"/>
              <w:marTop w:val="0"/>
              <w:marBottom w:val="0"/>
              <w:divBdr>
                <w:top w:val="none" w:sz="0" w:space="0" w:color="auto"/>
                <w:left w:val="none" w:sz="0" w:space="0" w:color="auto"/>
                <w:bottom w:val="none" w:sz="0" w:space="0" w:color="auto"/>
                <w:right w:val="none" w:sz="0" w:space="0" w:color="auto"/>
              </w:divBdr>
            </w:div>
            <w:div w:id="1743210941">
              <w:marLeft w:val="0"/>
              <w:marRight w:val="0"/>
              <w:marTop w:val="0"/>
              <w:marBottom w:val="0"/>
              <w:divBdr>
                <w:top w:val="none" w:sz="0" w:space="0" w:color="auto"/>
                <w:left w:val="none" w:sz="0" w:space="0" w:color="auto"/>
                <w:bottom w:val="none" w:sz="0" w:space="0" w:color="auto"/>
                <w:right w:val="none" w:sz="0" w:space="0" w:color="auto"/>
              </w:divBdr>
            </w:div>
            <w:div w:id="1879587518">
              <w:marLeft w:val="0"/>
              <w:marRight w:val="0"/>
              <w:marTop w:val="0"/>
              <w:marBottom w:val="0"/>
              <w:divBdr>
                <w:top w:val="none" w:sz="0" w:space="0" w:color="auto"/>
                <w:left w:val="none" w:sz="0" w:space="0" w:color="auto"/>
                <w:bottom w:val="none" w:sz="0" w:space="0" w:color="auto"/>
                <w:right w:val="none" w:sz="0" w:space="0" w:color="auto"/>
              </w:divBdr>
            </w:div>
            <w:div w:id="661854308">
              <w:marLeft w:val="0"/>
              <w:marRight w:val="0"/>
              <w:marTop w:val="0"/>
              <w:marBottom w:val="0"/>
              <w:divBdr>
                <w:top w:val="none" w:sz="0" w:space="0" w:color="auto"/>
                <w:left w:val="none" w:sz="0" w:space="0" w:color="auto"/>
                <w:bottom w:val="none" w:sz="0" w:space="0" w:color="auto"/>
                <w:right w:val="none" w:sz="0" w:space="0" w:color="auto"/>
              </w:divBdr>
            </w:div>
            <w:div w:id="1201358408">
              <w:marLeft w:val="0"/>
              <w:marRight w:val="0"/>
              <w:marTop w:val="0"/>
              <w:marBottom w:val="0"/>
              <w:divBdr>
                <w:top w:val="none" w:sz="0" w:space="0" w:color="auto"/>
                <w:left w:val="none" w:sz="0" w:space="0" w:color="auto"/>
                <w:bottom w:val="none" w:sz="0" w:space="0" w:color="auto"/>
                <w:right w:val="none" w:sz="0" w:space="0" w:color="auto"/>
              </w:divBdr>
            </w:div>
            <w:div w:id="1484353540">
              <w:marLeft w:val="0"/>
              <w:marRight w:val="0"/>
              <w:marTop w:val="0"/>
              <w:marBottom w:val="0"/>
              <w:divBdr>
                <w:top w:val="none" w:sz="0" w:space="0" w:color="auto"/>
                <w:left w:val="none" w:sz="0" w:space="0" w:color="auto"/>
                <w:bottom w:val="none" w:sz="0" w:space="0" w:color="auto"/>
                <w:right w:val="none" w:sz="0" w:space="0" w:color="auto"/>
              </w:divBdr>
            </w:div>
            <w:div w:id="2050569755">
              <w:marLeft w:val="0"/>
              <w:marRight w:val="0"/>
              <w:marTop w:val="0"/>
              <w:marBottom w:val="0"/>
              <w:divBdr>
                <w:top w:val="none" w:sz="0" w:space="0" w:color="auto"/>
                <w:left w:val="none" w:sz="0" w:space="0" w:color="auto"/>
                <w:bottom w:val="none" w:sz="0" w:space="0" w:color="auto"/>
                <w:right w:val="none" w:sz="0" w:space="0" w:color="auto"/>
              </w:divBdr>
            </w:div>
            <w:div w:id="1331638792">
              <w:marLeft w:val="0"/>
              <w:marRight w:val="0"/>
              <w:marTop w:val="0"/>
              <w:marBottom w:val="0"/>
              <w:divBdr>
                <w:top w:val="none" w:sz="0" w:space="0" w:color="auto"/>
                <w:left w:val="none" w:sz="0" w:space="0" w:color="auto"/>
                <w:bottom w:val="none" w:sz="0" w:space="0" w:color="auto"/>
                <w:right w:val="none" w:sz="0" w:space="0" w:color="auto"/>
              </w:divBdr>
            </w:div>
            <w:div w:id="2130736695">
              <w:marLeft w:val="0"/>
              <w:marRight w:val="0"/>
              <w:marTop w:val="0"/>
              <w:marBottom w:val="0"/>
              <w:divBdr>
                <w:top w:val="none" w:sz="0" w:space="0" w:color="auto"/>
                <w:left w:val="none" w:sz="0" w:space="0" w:color="auto"/>
                <w:bottom w:val="none" w:sz="0" w:space="0" w:color="auto"/>
                <w:right w:val="none" w:sz="0" w:space="0" w:color="auto"/>
              </w:divBdr>
            </w:div>
            <w:div w:id="1480804561">
              <w:marLeft w:val="0"/>
              <w:marRight w:val="0"/>
              <w:marTop w:val="0"/>
              <w:marBottom w:val="0"/>
              <w:divBdr>
                <w:top w:val="none" w:sz="0" w:space="0" w:color="auto"/>
                <w:left w:val="none" w:sz="0" w:space="0" w:color="auto"/>
                <w:bottom w:val="none" w:sz="0" w:space="0" w:color="auto"/>
                <w:right w:val="none" w:sz="0" w:space="0" w:color="auto"/>
              </w:divBdr>
            </w:div>
            <w:div w:id="427386362">
              <w:marLeft w:val="0"/>
              <w:marRight w:val="0"/>
              <w:marTop w:val="0"/>
              <w:marBottom w:val="0"/>
              <w:divBdr>
                <w:top w:val="none" w:sz="0" w:space="0" w:color="auto"/>
                <w:left w:val="none" w:sz="0" w:space="0" w:color="auto"/>
                <w:bottom w:val="none" w:sz="0" w:space="0" w:color="auto"/>
                <w:right w:val="none" w:sz="0" w:space="0" w:color="auto"/>
              </w:divBdr>
            </w:div>
            <w:div w:id="1584484379">
              <w:marLeft w:val="0"/>
              <w:marRight w:val="0"/>
              <w:marTop w:val="0"/>
              <w:marBottom w:val="0"/>
              <w:divBdr>
                <w:top w:val="none" w:sz="0" w:space="0" w:color="auto"/>
                <w:left w:val="none" w:sz="0" w:space="0" w:color="auto"/>
                <w:bottom w:val="none" w:sz="0" w:space="0" w:color="auto"/>
                <w:right w:val="none" w:sz="0" w:space="0" w:color="auto"/>
              </w:divBdr>
            </w:div>
            <w:div w:id="1224756924">
              <w:marLeft w:val="0"/>
              <w:marRight w:val="0"/>
              <w:marTop w:val="0"/>
              <w:marBottom w:val="0"/>
              <w:divBdr>
                <w:top w:val="none" w:sz="0" w:space="0" w:color="auto"/>
                <w:left w:val="none" w:sz="0" w:space="0" w:color="auto"/>
                <w:bottom w:val="none" w:sz="0" w:space="0" w:color="auto"/>
                <w:right w:val="none" w:sz="0" w:space="0" w:color="auto"/>
              </w:divBdr>
            </w:div>
            <w:div w:id="566569188">
              <w:marLeft w:val="0"/>
              <w:marRight w:val="0"/>
              <w:marTop w:val="0"/>
              <w:marBottom w:val="0"/>
              <w:divBdr>
                <w:top w:val="none" w:sz="0" w:space="0" w:color="auto"/>
                <w:left w:val="none" w:sz="0" w:space="0" w:color="auto"/>
                <w:bottom w:val="none" w:sz="0" w:space="0" w:color="auto"/>
                <w:right w:val="none" w:sz="0" w:space="0" w:color="auto"/>
              </w:divBdr>
            </w:div>
            <w:div w:id="1405642202">
              <w:marLeft w:val="0"/>
              <w:marRight w:val="0"/>
              <w:marTop w:val="0"/>
              <w:marBottom w:val="0"/>
              <w:divBdr>
                <w:top w:val="none" w:sz="0" w:space="0" w:color="auto"/>
                <w:left w:val="none" w:sz="0" w:space="0" w:color="auto"/>
                <w:bottom w:val="none" w:sz="0" w:space="0" w:color="auto"/>
                <w:right w:val="none" w:sz="0" w:space="0" w:color="auto"/>
              </w:divBdr>
            </w:div>
            <w:div w:id="57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8535">
      <w:bodyDiv w:val="1"/>
      <w:marLeft w:val="0"/>
      <w:marRight w:val="0"/>
      <w:marTop w:val="0"/>
      <w:marBottom w:val="0"/>
      <w:divBdr>
        <w:top w:val="none" w:sz="0" w:space="0" w:color="auto"/>
        <w:left w:val="none" w:sz="0" w:space="0" w:color="auto"/>
        <w:bottom w:val="none" w:sz="0" w:space="0" w:color="auto"/>
        <w:right w:val="none" w:sz="0" w:space="0" w:color="auto"/>
      </w:divBdr>
    </w:div>
    <w:div w:id="1040015942">
      <w:bodyDiv w:val="1"/>
      <w:marLeft w:val="0"/>
      <w:marRight w:val="0"/>
      <w:marTop w:val="0"/>
      <w:marBottom w:val="0"/>
      <w:divBdr>
        <w:top w:val="none" w:sz="0" w:space="0" w:color="auto"/>
        <w:left w:val="none" w:sz="0" w:space="0" w:color="auto"/>
        <w:bottom w:val="none" w:sz="0" w:space="0" w:color="auto"/>
        <w:right w:val="none" w:sz="0" w:space="0" w:color="auto"/>
      </w:divBdr>
    </w:div>
    <w:div w:id="1123308236">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439640847">
      <w:bodyDiv w:val="1"/>
      <w:marLeft w:val="0"/>
      <w:marRight w:val="0"/>
      <w:marTop w:val="0"/>
      <w:marBottom w:val="0"/>
      <w:divBdr>
        <w:top w:val="none" w:sz="0" w:space="0" w:color="auto"/>
        <w:left w:val="none" w:sz="0" w:space="0" w:color="auto"/>
        <w:bottom w:val="none" w:sz="0" w:space="0" w:color="auto"/>
        <w:right w:val="none" w:sz="0" w:space="0" w:color="auto"/>
      </w:divBdr>
      <w:divsChild>
        <w:div w:id="17435861">
          <w:marLeft w:val="0"/>
          <w:marRight w:val="0"/>
          <w:marTop w:val="0"/>
          <w:marBottom w:val="0"/>
          <w:divBdr>
            <w:top w:val="none" w:sz="0" w:space="0" w:color="auto"/>
            <w:left w:val="none" w:sz="0" w:space="0" w:color="auto"/>
            <w:bottom w:val="none" w:sz="0" w:space="0" w:color="auto"/>
            <w:right w:val="none" w:sz="0" w:space="0" w:color="auto"/>
          </w:divBdr>
          <w:divsChild>
            <w:div w:id="1138837326">
              <w:marLeft w:val="0"/>
              <w:marRight w:val="0"/>
              <w:marTop w:val="0"/>
              <w:marBottom w:val="0"/>
              <w:divBdr>
                <w:top w:val="none" w:sz="0" w:space="0" w:color="auto"/>
                <w:left w:val="none" w:sz="0" w:space="0" w:color="auto"/>
                <w:bottom w:val="none" w:sz="0" w:space="0" w:color="auto"/>
                <w:right w:val="none" w:sz="0" w:space="0" w:color="auto"/>
              </w:divBdr>
            </w:div>
            <w:div w:id="317073184">
              <w:marLeft w:val="0"/>
              <w:marRight w:val="0"/>
              <w:marTop w:val="0"/>
              <w:marBottom w:val="0"/>
              <w:divBdr>
                <w:top w:val="none" w:sz="0" w:space="0" w:color="auto"/>
                <w:left w:val="none" w:sz="0" w:space="0" w:color="auto"/>
                <w:bottom w:val="none" w:sz="0" w:space="0" w:color="auto"/>
                <w:right w:val="none" w:sz="0" w:space="0" w:color="auto"/>
              </w:divBdr>
            </w:div>
            <w:div w:id="105664248">
              <w:marLeft w:val="0"/>
              <w:marRight w:val="0"/>
              <w:marTop w:val="0"/>
              <w:marBottom w:val="0"/>
              <w:divBdr>
                <w:top w:val="none" w:sz="0" w:space="0" w:color="auto"/>
                <w:left w:val="none" w:sz="0" w:space="0" w:color="auto"/>
                <w:bottom w:val="none" w:sz="0" w:space="0" w:color="auto"/>
                <w:right w:val="none" w:sz="0" w:space="0" w:color="auto"/>
              </w:divBdr>
            </w:div>
            <w:div w:id="386925159">
              <w:marLeft w:val="0"/>
              <w:marRight w:val="0"/>
              <w:marTop w:val="0"/>
              <w:marBottom w:val="0"/>
              <w:divBdr>
                <w:top w:val="none" w:sz="0" w:space="0" w:color="auto"/>
                <w:left w:val="none" w:sz="0" w:space="0" w:color="auto"/>
                <w:bottom w:val="none" w:sz="0" w:space="0" w:color="auto"/>
                <w:right w:val="none" w:sz="0" w:space="0" w:color="auto"/>
              </w:divBdr>
            </w:div>
            <w:div w:id="694423796">
              <w:marLeft w:val="0"/>
              <w:marRight w:val="0"/>
              <w:marTop w:val="0"/>
              <w:marBottom w:val="0"/>
              <w:divBdr>
                <w:top w:val="none" w:sz="0" w:space="0" w:color="auto"/>
                <w:left w:val="none" w:sz="0" w:space="0" w:color="auto"/>
                <w:bottom w:val="none" w:sz="0" w:space="0" w:color="auto"/>
                <w:right w:val="none" w:sz="0" w:space="0" w:color="auto"/>
              </w:divBdr>
            </w:div>
            <w:div w:id="1937904168">
              <w:marLeft w:val="0"/>
              <w:marRight w:val="0"/>
              <w:marTop w:val="0"/>
              <w:marBottom w:val="0"/>
              <w:divBdr>
                <w:top w:val="none" w:sz="0" w:space="0" w:color="auto"/>
                <w:left w:val="none" w:sz="0" w:space="0" w:color="auto"/>
                <w:bottom w:val="none" w:sz="0" w:space="0" w:color="auto"/>
                <w:right w:val="none" w:sz="0" w:space="0" w:color="auto"/>
              </w:divBdr>
            </w:div>
            <w:div w:id="641348814">
              <w:marLeft w:val="0"/>
              <w:marRight w:val="0"/>
              <w:marTop w:val="0"/>
              <w:marBottom w:val="0"/>
              <w:divBdr>
                <w:top w:val="none" w:sz="0" w:space="0" w:color="auto"/>
                <w:left w:val="none" w:sz="0" w:space="0" w:color="auto"/>
                <w:bottom w:val="none" w:sz="0" w:space="0" w:color="auto"/>
                <w:right w:val="none" w:sz="0" w:space="0" w:color="auto"/>
              </w:divBdr>
            </w:div>
            <w:div w:id="1197700259">
              <w:marLeft w:val="0"/>
              <w:marRight w:val="0"/>
              <w:marTop w:val="0"/>
              <w:marBottom w:val="0"/>
              <w:divBdr>
                <w:top w:val="none" w:sz="0" w:space="0" w:color="auto"/>
                <w:left w:val="none" w:sz="0" w:space="0" w:color="auto"/>
                <w:bottom w:val="none" w:sz="0" w:space="0" w:color="auto"/>
                <w:right w:val="none" w:sz="0" w:space="0" w:color="auto"/>
              </w:divBdr>
            </w:div>
            <w:div w:id="773791896">
              <w:marLeft w:val="0"/>
              <w:marRight w:val="0"/>
              <w:marTop w:val="0"/>
              <w:marBottom w:val="0"/>
              <w:divBdr>
                <w:top w:val="none" w:sz="0" w:space="0" w:color="auto"/>
                <w:left w:val="none" w:sz="0" w:space="0" w:color="auto"/>
                <w:bottom w:val="none" w:sz="0" w:space="0" w:color="auto"/>
                <w:right w:val="none" w:sz="0" w:space="0" w:color="auto"/>
              </w:divBdr>
            </w:div>
            <w:div w:id="2097433244">
              <w:marLeft w:val="0"/>
              <w:marRight w:val="0"/>
              <w:marTop w:val="0"/>
              <w:marBottom w:val="0"/>
              <w:divBdr>
                <w:top w:val="none" w:sz="0" w:space="0" w:color="auto"/>
                <w:left w:val="none" w:sz="0" w:space="0" w:color="auto"/>
                <w:bottom w:val="none" w:sz="0" w:space="0" w:color="auto"/>
                <w:right w:val="none" w:sz="0" w:space="0" w:color="auto"/>
              </w:divBdr>
            </w:div>
            <w:div w:id="1683167404">
              <w:marLeft w:val="0"/>
              <w:marRight w:val="0"/>
              <w:marTop w:val="0"/>
              <w:marBottom w:val="0"/>
              <w:divBdr>
                <w:top w:val="none" w:sz="0" w:space="0" w:color="auto"/>
                <w:left w:val="none" w:sz="0" w:space="0" w:color="auto"/>
                <w:bottom w:val="none" w:sz="0" w:space="0" w:color="auto"/>
                <w:right w:val="none" w:sz="0" w:space="0" w:color="auto"/>
              </w:divBdr>
            </w:div>
            <w:div w:id="328826734">
              <w:marLeft w:val="0"/>
              <w:marRight w:val="0"/>
              <w:marTop w:val="0"/>
              <w:marBottom w:val="0"/>
              <w:divBdr>
                <w:top w:val="none" w:sz="0" w:space="0" w:color="auto"/>
                <w:left w:val="none" w:sz="0" w:space="0" w:color="auto"/>
                <w:bottom w:val="none" w:sz="0" w:space="0" w:color="auto"/>
                <w:right w:val="none" w:sz="0" w:space="0" w:color="auto"/>
              </w:divBdr>
            </w:div>
            <w:div w:id="1562058545">
              <w:marLeft w:val="0"/>
              <w:marRight w:val="0"/>
              <w:marTop w:val="0"/>
              <w:marBottom w:val="0"/>
              <w:divBdr>
                <w:top w:val="none" w:sz="0" w:space="0" w:color="auto"/>
                <w:left w:val="none" w:sz="0" w:space="0" w:color="auto"/>
                <w:bottom w:val="none" w:sz="0" w:space="0" w:color="auto"/>
                <w:right w:val="none" w:sz="0" w:space="0" w:color="auto"/>
              </w:divBdr>
            </w:div>
            <w:div w:id="512033689">
              <w:marLeft w:val="0"/>
              <w:marRight w:val="0"/>
              <w:marTop w:val="0"/>
              <w:marBottom w:val="0"/>
              <w:divBdr>
                <w:top w:val="none" w:sz="0" w:space="0" w:color="auto"/>
                <w:left w:val="none" w:sz="0" w:space="0" w:color="auto"/>
                <w:bottom w:val="none" w:sz="0" w:space="0" w:color="auto"/>
                <w:right w:val="none" w:sz="0" w:space="0" w:color="auto"/>
              </w:divBdr>
            </w:div>
            <w:div w:id="175341069">
              <w:marLeft w:val="0"/>
              <w:marRight w:val="0"/>
              <w:marTop w:val="0"/>
              <w:marBottom w:val="0"/>
              <w:divBdr>
                <w:top w:val="none" w:sz="0" w:space="0" w:color="auto"/>
                <w:left w:val="none" w:sz="0" w:space="0" w:color="auto"/>
                <w:bottom w:val="none" w:sz="0" w:space="0" w:color="auto"/>
                <w:right w:val="none" w:sz="0" w:space="0" w:color="auto"/>
              </w:divBdr>
            </w:div>
            <w:div w:id="1775783191">
              <w:marLeft w:val="0"/>
              <w:marRight w:val="0"/>
              <w:marTop w:val="0"/>
              <w:marBottom w:val="0"/>
              <w:divBdr>
                <w:top w:val="none" w:sz="0" w:space="0" w:color="auto"/>
                <w:left w:val="none" w:sz="0" w:space="0" w:color="auto"/>
                <w:bottom w:val="none" w:sz="0" w:space="0" w:color="auto"/>
                <w:right w:val="none" w:sz="0" w:space="0" w:color="auto"/>
              </w:divBdr>
            </w:div>
            <w:div w:id="441532379">
              <w:marLeft w:val="0"/>
              <w:marRight w:val="0"/>
              <w:marTop w:val="0"/>
              <w:marBottom w:val="0"/>
              <w:divBdr>
                <w:top w:val="none" w:sz="0" w:space="0" w:color="auto"/>
                <w:left w:val="none" w:sz="0" w:space="0" w:color="auto"/>
                <w:bottom w:val="none" w:sz="0" w:space="0" w:color="auto"/>
                <w:right w:val="none" w:sz="0" w:space="0" w:color="auto"/>
              </w:divBdr>
            </w:div>
            <w:div w:id="1430733055">
              <w:marLeft w:val="0"/>
              <w:marRight w:val="0"/>
              <w:marTop w:val="0"/>
              <w:marBottom w:val="0"/>
              <w:divBdr>
                <w:top w:val="none" w:sz="0" w:space="0" w:color="auto"/>
                <w:left w:val="none" w:sz="0" w:space="0" w:color="auto"/>
                <w:bottom w:val="none" w:sz="0" w:space="0" w:color="auto"/>
                <w:right w:val="none" w:sz="0" w:space="0" w:color="auto"/>
              </w:divBdr>
            </w:div>
            <w:div w:id="346368652">
              <w:marLeft w:val="0"/>
              <w:marRight w:val="0"/>
              <w:marTop w:val="0"/>
              <w:marBottom w:val="0"/>
              <w:divBdr>
                <w:top w:val="none" w:sz="0" w:space="0" w:color="auto"/>
                <w:left w:val="none" w:sz="0" w:space="0" w:color="auto"/>
                <w:bottom w:val="none" w:sz="0" w:space="0" w:color="auto"/>
                <w:right w:val="none" w:sz="0" w:space="0" w:color="auto"/>
              </w:divBdr>
            </w:div>
            <w:div w:id="1069158543">
              <w:marLeft w:val="0"/>
              <w:marRight w:val="0"/>
              <w:marTop w:val="0"/>
              <w:marBottom w:val="0"/>
              <w:divBdr>
                <w:top w:val="none" w:sz="0" w:space="0" w:color="auto"/>
                <w:left w:val="none" w:sz="0" w:space="0" w:color="auto"/>
                <w:bottom w:val="none" w:sz="0" w:space="0" w:color="auto"/>
                <w:right w:val="none" w:sz="0" w:space="0" w:color="auto"/>
              </w:divBdr>
            </w:div>
            <w:div w:id="1385788927">
              <w:marLeft w:val="0"/>
              <w:marRight w:val="0"/>
              <w:marTop w:val="0"/>
              <w:marBottom w:val="0"/>
              <w:divBdr>
                <w:top w:val="none" w:sz="0" w:space="0" w:color="auto"/>
                <w:left w:val="none" w:sz="0" w:space="0" w:color="auto"/>
                <w:bottom w:val="none" w:sz="0" w:space="0" w:color="auto"/>
                <w:right w:val="none" w:sz="0" w:space="0" w:color="auto"/>
              </w:divBdr>
            </w:div>
            <w:div w:id="1743210824">
              <w:marLeft w:val="0"/>
              <w:marRight w:val="0"/>
              <w:marTop w:val="0"/>
              <w:marBottom w:val="0"/>
              <w:divBdr>
                <w:top w:val="none" w:sz="0" w:space="0" w:color="auto"/>
                <w:left w:val="none" w:sz="0" w:space="0" w:color="auto"/>
                <w:bottom w:val="none" w:sz="0" w:space="0" w:color="auto"/>
                <w:right w:val="none" w:sz="0" w:space="0" w:color="auto"/>
              </w:divBdr>
            </w:div>
            <w:div w:id="2057584779">
              <w:marLeft w:val="0"/>
              <w:marRight w:val="0"/>
              <w:marTop w:val="0"/>
              <w:marBottom w:val="0"/>
              <w:divBdr>
                <w:top w:val="none" w:sz="0" w:space="0" w:color="auto"/>
                <w:left w:val="none" w:sz="0" w:space="0" w:color="auto"/>
                <w:bottom w:val="none" w:sz="0" w:space="0" w:color="auto"/>
                <w:right w:val="none" w:sz="0" w:space="0" w:color="auto"/>
              </w:divBdr>
            </w:div>
            <w:div w:id="540288339">
              <w:marLeft w:val="0"/>
              <w:marRight w:val="0"/>
              <w:marTop w:val="0"/>
              <w:marBottom w:val="0"/>
              <w:divBdr>
                <w:top w:val="none" w:sz="0" w:space="0" w:color="auto"/>
                <w:left w:val="none" w:sz="0" w:space="0" w:color="auto"/>
                <w:bottom w:val="none" w:sz="0" w:space="0" w:color="auto"/>
                <w:right w:val="none" w:sz="0" w:space="0" w:color="auto"/>
              </w:divBdr>
            </w:div>
            <w:div w:id="1865315926">
              <w:marLeft w:val="0"/>
              <w:marRight w:val="0"/>
              <w:marTop w:val="0"/>
              <w:marBottom w:val="0"/>
              <w:divBdr>
                <w:top w:val="none" w:sz="0" w:space="0" w:color="auto"/>
                <w:left w:val="none" w:sz="0" w:space="0" w:color="auto"/>
                <w:bottom w:val="none" w:sz="0" w:space="0" w:color="auto"/>
                <w:right w:val="none" w:sz="0" w:space="0" w:color="auto"/>
              </w:divBdr>
            </w:div>
            <w:div w:id="1535997622">
              <w:marLeft w:val="0"/>
              <w:marRight w:val="0"/>
              <w:marTop w:val="0"/>
              <w:marBottom w:val="0"/>
              <w:divBdr>
                <w:top w:val="none" w:sz="0" w:space="0" w:color="auto"/>
                <w:left w:val="none" w:sz="0" w:space="0" w:color="auto"/>
                <w:bottom w:val="none" w:sz="0" w:space="0" w:color="auto"/>
                <w:right w:val="none" w:sz="0" w:space="0" w:color="auto"/>
              </w:divBdr>
            </w:div>
            <w:div w:id="1444570459">
              <w:marLeft w:val="0"/>
              <w:marRight w:val="0"/>
              <w:marTop w:val="0"/>
              <w:marBottom w:val="0"/>
              <w:divBdr>
                <w:top w:val="none" w:sz="0" w:space="0" w:color="auto"/>
                <w:left w:val="none" w:sz="0" w:space="0" w:color="auto"/>
                <w:bottom w:val="none" w:sz="0" w:space="0" w:color="auto"/>
                <w:right w:val="none" w:sz="0" w:space="0" w:color="auto"/>
              </w:divBdr>
            </w:div>
            <w:div w:id="148862910">
              <w:marLeft w:val="0"/>
              <w:marRight w:val="0"/>
              <w:marTop w:val="0"/>
              <w:marBottom w:val="0"/>
              <w:divBdr>
                <w:top w:val="none" w:sz="0" w:space="0" w:color="auto"/>
                <w:left w:val="none" w:sz="0" w:space="0" w:color="auto"/>
                <w:bottom w:val="none" w:sz="0" w:space="0" w:color="auto"/>
                <w:right w:val="none" w:sz="0" w:space="0" w:color="auto"/>
              </w:divBdr>
            </w:div>
            <w:div w:id="1882093310">
              <w:marLeft w:val="0"/>
              <w:marRight w:val="0"/>
              <w:marTop w:val="0"/>
              <w:marBottom w:val="0"/>
              <w:divBdr>
                <w:top w:val="none" w:sz="0" w:space="0" w:color="auto"/>
                <w:left w:val="none" w:sz="0" w:space="0" w:color="auto"/>
                <w:bottom w:val="none" w:sz="0" w:space="0" w:color="auto"/>
                <w:right w:val="none" w:sz="0" w:space="0" w:color="auto"/>
              </w:divBdr>
            </w:div>
            <w:div w:id="138962325">
              <w:marLeft w:val="0"/>
              <w:marRight w:val="0"/>
              <w:marTop w:val="0"/>
              <w:marBottom w:val="0"/>
              <w:divBdr>
                <w:top w:val="none" w:sz="0" w:space="0" w:color="auto"/>
                <w:left w:val="none" w:sz="0" w:space="0" w:color="auto"/>
                <w:bottom w:val="none" w:sz="0" w:space="0" w:color="auto"/>
                <w:right w:val="none" w:sz="0" w:space="0" w:color="auto"/>
              </w:divBdr>
            </w:div>
            <w:div w:id="769744155">
              <w:marLeft w:val="0"/>
              <w:marRight w:val="0"/>
              <w:marTop w:val="0"/>
              <w:marBottom w:val="0"/>
              <w:divBdr>
                <w:top w:val="none" w:sz="0" w:space="0" w:color="auto"/>
                <w:left w:val="none" w:sz="0" w:space="0" w:color="auto"/>
                <w:bottom w:val="none" w:sz="0" w:space="0" w:color="auto"/>
                <w:right w:val="none" w:sz="0" w:space="0" w:color="auto"/>
              </w:divBdr>
            </w:div>
            <w:div w:id="21054618">
              <w:marLeft w:val="0"/>
              <w:marRight w:val="0"/>
              <w:marTop w:val="0"/>
              <w:marBottom w:val="0"/>
              <w:divBdr>
                <w:top w:val="none" w:sz="0" w:space="0" w:color="auto"/>
                <w:left w:val="none" w:sz="0" w:space="0" w:color="auto"/>
                <w:bottom w:val="none" w:sz="0" w:space="0" w:color="auto"/>
                <w:right w:val="none" w:sz="0" w:space="0" w:color="auto"/>
              </w:divBdr>
            </w:div>
            <w:div w:id="1634215561">
              <w:marLeft w:val="0"/>
              <w:marRight w:val="0"/>
              <w:marTop w:val="0"/>
              <w:marBottom w:val="0"/>
              <w:divBdr>
                <w:top w:val="none" w:sz="0" w:space="0" w:color="auto"/>
                <w:left w:val="none" w:sz="0" w:space="0" w:color="auto"/>
                <w:bottom w:val="none" w:sz="0" w:space="0" w:color="auto"/>
                <w:right w:val="none" w:sz="0" w:space="0" w:color="auto"/>
              </w:divBdr>
            </w:div>
            <w:div w:id="2028943025">
              <w:marLeft w:val="0"/>
              <w:marRight w:val="0"/>
              <w:marTop w:val="0"/>
              <w:marBottom w:val="0"/>
              <w:divBdr>
                <w:top w:val="none" w:sz="0" w:space="0" w:color="auto"/>
                <w:left w:val="none" w:sz="0" w:space="0" w:color="auto"/>
                <w:bottom w:val="none" w:sz="0" w:space="0" w:color="auto"/>
                <w:right w:val="none" w:sz="0" w:space="0" w:color="auto"/>
              </w:divBdr>
            </w:div>
            <w:div w:id="1181433813">
              <w:marLeft w:val="0"/>
              <w:marRight w:val="0"/>
              <w:marTop w:val="0"/>
              <w:marBottom w:val="0"/>
              <w:divBdr>
                <w:top w:val="none" w:sz="0" w:space="0" w:color="auto"/>
                <w:left w:val="none" w:sz="0" w:space="0" w:color="auto"/>
                <w:bottom w:val="none" w:sz="0" w:space="0" w:color="auto"/>
                <w:right w:val="none" w:sz="0" w:space="0" w:color="auto"/>
              </w:divBdr>
            </w:div>
            <w:div w:id="1589733978">
              <w:marLeft w:val="0"/>
              <w:marRight w:val="0"/>
              <w:marTop w:val="0"/>
              <w:marBottom w:val="0"/>
              <w:divBdr>
                <w:top w:val="none" w:sz="0" w:space="0" w:color="auto"/>
                <w:left w:val="none" w:sz="0" w:space="0" w:color="auto"/>
                <w:bottom w:val="none" w:sz="0" w:space="0" w:color="auto"/>
                <w:right w:val="none" w:sz="0" w:space="0" w:color="auto"/>
              </w:divBdr>
            </w:div>
            <w:div w:id="596139008">
              <w:marLeft w:val="0"/>
              <w:marRight w:val="0"/>
              <w:marTop w:val="0"/>
              <w:marBottom w:val="0"/>
              <w:divBdr>
                <w:top w:val="none" w:sz="0" w:space="0" w:color="auto"/>
                <w:left w:val="none" w:sz="0" w:space="0" w:color="auto"/>
                <w:bottom w:val="none" w:sz="0" w:space="0" w:color="auto"/>
                <w:right w:val="none" w:sz="0" w:space="0" w:color="auto"/>
              </w:divBdr>
            </w:div>
            <w:div w:id="228005136">
              <w:marLeft w:val="0"/>
              <w:marRight w:val="0"/>
              <w:marTop w:val="0"/>
              <w:marBottom w:val="0"/>
              <w:divBdr>
                <w:top w:val="none" w:sz="0" w:space="0" w:color="auto"/>
                <w:left w:val="none" w:sz="0" w:space="0" w:color="auto"/>
                <w:bottom w:val="none" w:sz="0" w:space="0" w:color="auto"/>
                <w:right w:val="none" w:sz="0" w:space="0" w:color="auto"/>
              </w:divBdr>
            </w:div>
            <w:div w:id="310713931">
              <w:marLeft w:val="0"/>
              <w:marRight w:val="0"/>
              <w:marTop w:val="0"/>
              <w:marBottom w:val="0"/>
              <w:divBdr>
                <w:top w:val="none" w:sz="0" w:space="0" w:color="auto"/>
                <w:left w:val="none" w:sz="0" w:space="0" w:color="auto"/>
                <w:bottom w:val="none" w:sz="0" w:space="0" w:color="auto"/>
                <w:right w:val="none" w:sz="0" w:space="0" w:color="auto"/>
              </w:divBdr>
            </w:div>
            <w:div w:id="614531273">
              <w:marLeft w:val="0"/>
              <w:marRight w:val="0"/>
              <w:marTop w:val="0"/>
              <w:marBottom w:val="0"/>
              <w:divBdr>
                <w:top w:val="none" w:sz="0" w:space="0" w:color="auto"/>
                <w:left w:val="none" w:sz="0" w:space="0" w:color="auto"/>
                <w:bottom w:val="none" w:sz="0" w:space="0" w:color="auto"/>
                <w:right w:val="none" w:sz="0" w:space="0" w:color="auto"/>
              </w:divBdr>
            </w:div>
            <w:div w:id="435322845">
              <w:marLeft w:val="0"/>
              <w:marRight w:val="0"/>
              <w:marTop w:val="0"/>
              <w:marBottom w:val="0"/>
              <w:divBdr>
                <w:top w:val="none" w:sz="0" w:space="0" w:color="auto"/>
                <w:left w:val="none" w:sz="0" w:space="0" w:color="auto"/>
                <w:bottom w:val="none" w:sz="0" w:space="0" w:color="auto"/>
                <w:right w:val="none" w:sz="0" w:space="0" w:color="auto"/>
              </w:divBdr>
            </w:div>
            <w:div w:id="1975720010">
              <w:marLeft w:val="0"/>
              <w:marRight w:val="0"/>
              <w:marTop w:val="0"/>
              <w:marBottom w:val="0"/>
              <w:divBdr>
                <w:top w:val="none" w:sz="0" w:space="0" w:color="auto"/>
                <w:left w:val="none" w:sz="0" w:space="0" w:color="auto"/>
                <w:bottom w:val="none" w:sz="0" w:space="0" w:color="auto"/>
                <w:right w:val="none" w:sz="0" w:space="0" w:color="auto"/>
              </w:divBdr>
            </w:div>
            <w:div w:id="1867257511">
              <w:marLeft w:val="0"/>
              <w:marRight w:val="0"/>
              <w:marTop w:val="0"/>
              <w:marBottom w:val="0"/>
              <w:divBdr>
                <w:top w:val="none" w:sz="0" w:space="0" w:color="auto"/>
                <w:left w:val="none" w:sz="0" w:space="0" w:color="auto"/>
                <w:bottom w:val="none" w:sz="0" w:space="0" w:color="auto"/>
                <w:right w:val="none" w:sz="0" w:space="0" w:color="auto"/>
              </w:divBdr>
            </w:div>
            <w:div w:id="511071963">
              <w:marLeft w:val="0"/>
              <w:marRight w:val="0"/>
              <w:marTop w:val="0"/>
              <w:marBottom w:val="0"/>
              <w:divBdr>
                <w:top w:val="none" w:sz="0" w:space="0" w:color="auto"/>
                <w:left w:val="none" w:sz="0" w:space="0" w:color="auto"/>
                <w:bottom w:val="none" w:sz="0" w:space="0" w:color="auto"/>
                <w:right w:val="none" w:sz="0" w:space="0" w:color="auto"/>
              </w:divBdr>
            </w:div>
            <w:div w:id="1121194189">
              <w:marLeft w:val="0"/>
              <w:marRight w:val="0"/>
              <w:marTop w:val="0"/>
              <w:marBottom w:val="0"/>
              <w:divBdr>
                <w:top w:val="none" w:sz="0" w:space="0" w:color="auto"/>
                <w:left w:val="none" w:sz="0" w:space="0" w:color="auto"/>
                <w:bottom w:val="none" w:sz="0" w:space="0" w:color="auto"/>
                <w:right w:val="none" w:sz="0" w:space="0" w:color="auto"/>
              </w:divBdr>
            </w:div>
            <w:div w:id="421803046">
              <w:marLeft w:val="0"/>
              <w:marRight w:val="0"/>
              <w:marTop w:val="0"/>
              <w:marBottom w:val="0"/>
              <w:divBdr>
                <w:top w:val="none" w:sz="0" w:space="0" w:color="auto"/>
                <w:left w:val="none" w:sz="0" w:space="0" w:color="auto"/>
                <w:bottom w:val="none" w:sz="0" w:space="0" w:color="auto"/>
                <w:right w:val="none" w:sz="0" w:space="0" w:color="auto"/>
              </w:divBdr>
            </w:div>
            <w:div w:id="441803214">
              <w:marLeft w:val="0"/>
              <w:marRight w:val="0"/>
              <w:marTop w:val="0"/>
              <w:marBottom w:val="0"/>
              <w:divBdr>
                <w:top w:val="none" w:sz="0" w:space="0" w:color="auto"/>
                <w:left w:val="none" w:sz="0" w:space="0" w:color="auto"/>
                <w:bottom w:val="none" w:sz="0" w:space="0" w:color="auto"/>
                <w:right w:val="none" w:sz="0" w:space="0" w:color="auto"/>
              </w:divBdr>
            </w:div>
            <w:div w:id="842158888">
              <w:marLeft w:val="0"/>
              <w:marRight w:val="0"/>
              <w:marTop w:val="0"/>
              <w:marBottom w:val="0"/>
              <w:divBdr>
                <w:top w:val="none" w:sz="0" w:space="0" w:color="auto"/>
                <w:left w:val="none" w:sz="0" w:space="0" w:color="auto"/>
                <w:bottom w:val="none" w:sz="0" w:space="0" w:color="auto"/>
                <w:right w:val="none" w:sz="0" w:space="0" w:color="auto"/>
              </w:divBdr>
            </w:div>
            <w:div w:id="965083702">
              <w:marLeft w:val="0"/>
              <w:marRight w:val="0"/>
              <w:marTop w:val="0"/>
              <w:marBottom w:val="0"/>
              <w:divBdr>
                <w:top w:val="none" w:sz="0" w:space="0" w:color="auto"/>
                <w:left w:val="none" w:sz="0" w:space="0" w:color="auto"/>
                <w:bottom w:val="none" w:sz="0" w:space="0" w:color="auto"/>
                <w:right w:val="none" w:sz="0" w:space="0" w:color="auto"/>
              </w:divBdr>
            </w:div>
            <w:div w:id="1765222031">
              <w:marLeft w:val="0"/>
              <w:marRight w:val="0"/>
              <w:marTop w:val="0"/>
              <w:marBottom w:val="0"/>
              <w:divBdr>
                <w:top w:val="none" w:sz="0" w:space="0" w:color="auto"/>
                <w:left w:val="none" w:sz="0" w:space="0" w:color="auto"/>
                <w:bottom w:val="none" w:sz="0" w:space="0" w:color="auto"/>
                <w:right w:val="none" w:sz="0" w:space="0" w:color="auto"/>
              </w:divBdr>
            </w:div>
            <w:div w:id="1504204513">
              <w:marLeft w:val="0"/>
              <w:marRight w:val="0"/>
              <w:marTop w:val="0"/>
              <w:marBottom w:val="0"/>
              <w:divBdr>
                <w:top w:val="none" w:sz="0" w:space="0" w:color="auto"/>
                <w:left w:val="none" w:sz="0" w:space="0" w:color="auto"/>
                <w:bottom w:val="none" w:sz="0" w:space="0" w:color="auto"/>
                <w:right w:val="none" w:sz="0" w:space="0" w:color="auto"/>
              </w:divBdr>
            </w:div>
            <w:div w:id="417287749">
              <w:marLeft w:val="0"/>
              <w:marRight w:val="0"/>
              <w:marTop w:val="0"/>
              <w:marBottom w:val="0"/>
              <w:divBdr>
                <w:top w:val="none" w:sz="0" w:space="0" w:color="auto"/>
                <w:left w:val="none" w:sz="0" w:space="0" w:color="auto"/>
                <w:bottom w:val="none" w:sz="0" w:space="0" w:color="auto"/>
                <w:right w:val="none" w:sz="0" w:space="0" w:color="auto"/>
              </w:divBdr>
            </w:div>
            <w:div w:id="1482967040">
              <w:marLeft w:val="0"/>
              <w:marRight w:val="0"/>
              <w:marTop w:val="0"/>
              <w:marBottom w:val="0"/>
              <w:divBdr>
                <w:top w:val="none" w:sz="0" w:space="0" w:color="auto"/>
                <w:left w:val="none" w:sz="0" w:space="0" w:color="auto"/>
                <w:bottom w:val="none" w:sz="0" w:space="0" w:color="auto"/>
                <w:right w:val="none" w:sz="0" w:space="0" w:color="auto"/>
              </w:divBdr>
            </w:div>
            <w:div w:id="1088845163">
              <w:marLeft w:val="0"/>
              <w:marRight w:val="0"/>
              <w:marTop w:val="0"/>
              <w:marBottom w:val="0"/>
              <w:divBdr>
                <w:top w:val="none" w:sz="0" w:space="0" w:color="auto"/>
                <w:left w:val="none" w:sz="0" w:space="0" w:color="auto"/>
                <w:bottom w:val="none" w:sz="0" w:space="0" w:color="auto"/>
                <w:right w:val="none" w:sz="0" w:space="0" w:color="auto"/>
              </w:divBdr>
            </w:div>
            <w:div w:id="744953847">
              <w:marLeft w:val="0"/>
              <w:marRight w:val="0"/>
              <w:marTop w:val="0"/>
              <w:marBottom w:val="0"/>
              <w:divBdr>
                <w:top w:val="none" w:sz="0" w:space="0" w:color="auto"/>
                <w:left w:val="none" w:sz="0" w:space="0" w:color="auto"/>
                <w:bottom w:val="none" w:sz="0" w:space="0" w:color="auto"/>
                <w:right w:val="none" w:sz="0" w:space="0" w:color="auto"/>
              </w:divBdr>
            </w:div>
            <w:div w:id="1669669421">
              <w:marLeft w:val="0"/>
              <w:marRight w:val="0"/>
              <w:marTop w:val="0"/>
              <w:marBottom w:val="0"/>
              <w:divBdr>
                <w:top w:val="none" w:sz="0" w:space="0" w:color="auto"/>
                <w:left w:val="none" w:sz="0" w:space="0" w:color="auto"/>
                <w:bottom w:val="none" w:sz="0" w:space="0" w:color="auto"/>
                <w:right w:val="none" w:sz="0" w:space="0" w:color="auto"/>
              </w:divBdr>
            </w:div>
            <w:div w:id="967929086">
              <w:marLeft w:val="0"/>
              <w:marRight w:val="0"/>
              <w:marTop w:val="0"/>
              <w:marBottom w:val="0"/>
              <w:divBdr>
                <w:top w:val="none" w:sz="0" w:space="0" w:color="auto"/>
                <w:left w:val="none" w:sz="0" w:space="0" w:color="auto"/>
                <w:bottom w:val="none" w:sz="0" w:space="0" w:color="auto"/>
                <w:right w:val="none" w:sz="0" w:space="0" w:color="auto"/>
              </w:divBdr>
            </w:div>
            <w:div w:id="1984891896">
              <w:marLeft w:val="0"/>
              <w:marRight w:val="0"/>
              <w:marTop w:val="0"/>
              <w:marBottom w:val="0"/>
              <w:divBdr>
                <w:top w:val="none" w:sz="0" w:space="0" w:color="auto"/>
                <w:left w:val="none" w:sz="0" w:space="0" w:color="auto"/>
                <w:bottom w:val="none" w:sz="0" w:space="0" w:color="auto"/>
                <w:right w:val="none" w:sz="0" w:space="0" w:color="auto"/>
              </w:divBdr>
            </w:div>
            <w:div w:id="571240338">
              <w:marLeft w:val="0"/>
              <w:marRight w:val="0"/>
              <w:marTop w:val="0"/>
              <w:marBottom w:val="0"/>
              <w:divBdr>
                <w:top w:val="none" w:sz="0" w:space="0" w:color="auto"/>
                <w:left w:val="none" w:sz="0" w:space="0" w:color="auto"/>
                <w:bottom w:val="none" w:sz="0" w:space="0" w:color="auto"/>
                <w:right w:val="none" w:sz="0" w:space="0" w:color="auto"/>
              </w:divBdr>
            </w:div>
            <w:div w:id="14872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730573365">
      <w:bodyDiv w:val="1"/>
      <w:marLeft w:val="0"/>
      <w:marRight w:val="0"/>
      <w:marTop w:val="0"/>
      <w:marBottom w:val="0"/>
      <w:divBdr>
        <w:top w:val="none" w:sz="0" w:space="0" w:color="auto"/>
        <w:left w:val="none" w:sz="0" w:space="0" w:color="auto"/>
        <w:bottom w:val="none" w:sz="0" w:space="0" w:color="auto"/>
        <w:right w:val="none" w:sz="0" w:space="0" w:color="auto"/>
      </w:divBdr>
    </w:div>
    <w:div w:id="1936673978">
      <w:bodyDiv w:val="1"/>
      <w:marLeft w:val="0"/>
      <w:marRight w:val="0"/>
      <w:marTop w:val="0"/>
      <w:marBottom w:val="0"/>
      <w:divBdr>
        <w:top w:val="none" w:sz="0" w:space="0" w:color="auto"/>
        <w:left w:val="none" w:sz="0" w:space="0" w:color="auto"/>
        <w:bottom w:val="none" w:sz="0" w:space="0" w:color="auto"/>
        <w:right w:val="none" w:sz="0" w:space="0" w:color="auto"/>
      </w:divBdr>
    </w:div>
    <w:div w:id="1954705327">
      <w:bodyDiv w:val="1"/>
      <w:marLeft w:val="0"/>
      <w:marRight w:val="0"/>
      <w:marTop w:val="0"/>
      <w:marBottom w:val="0"/>
      <w:divBdr>
        <w:top w:val="none" w:sz="0" w:space="0" w:color="auto"/>
        <w:left w:val="none" w:sz="0" w:space="0" w:color="auto"/>
        <w:bottom w:val="none" w:sz="0" w:space="0" w:color="auto"/>
        <w:right w:val="none" w:sz="0" w:space="0" w:color="auto"/>
      </w:divBdr>
      <w:divsChild>
        <w:div w:id="1468818028">
          <w:marLeft w:val="0"/>
          <w:marRight w:val="0"/>
          <w:marTop w:val="0"/>
          <w:marBottom w:val="120"/>
          <w:divBdr>
            <w:top w:val="single" w:sz="6" w:space="0" w:color="auto"/>
            <w:left w:val="single" w:sz="24" w:space="0" w:color="auto"/>
            <w:bottom w:val="single" w:sz="6" w:space="0" w:color="auto"/>
            <w:right w:val="single" w:sz="6" w:space="0" w:color="auto"/>
          </w:divBdr>
          <w:divsChild>
            <w:div w:id="938730">
              <w:marLeft w:val="0"/>
              <w:marRight w:val="0"/>
              <w:marTop w:val="0"/>
              <w:marBottom w:val="0"/>
              <w:divBdr>
                <w:top w:val="none" w:sz="0" w:space="0" w:color="auto"/>
                <w:left w:val="none" w:sz="0" w:space="0" w:color="auto"/>
                <w:bottom w:val="none" w:sz="0" w:space="0" w:color="auto"/>
                <w:right w:val="none" w:sz="0" w:space="0" w:color="auto"/>
              </w:divBdr>
              <w:divsChild>
                <w:div w:id="5146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2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280D0-84D5-4DBD-BBF6-C4615C6ED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5845</TotalTime>
  <Pages>11</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UJP</dc:creator>
  <cp:keywords>Epython</cp:keywords>
  <cp:lastModifiedBy>Ketaki Mahajan</cp:lastModifiedBy>
  <cp:revision>82</cp:revision>
  <cp:lastPrinted>2020-08-06T16:06:00Z</cp:lastPrinted>
  <dcterms:created xsi:type="dcterms:W3CDTF">2020-07-09T11:15:00Z</dcterms:created>
  <dcterms:modified xsi:type="dcterms:W3CDTF">2023-11-06T04:37:00Z</dcterms:modified>
</cp:coreProperties>
</file>